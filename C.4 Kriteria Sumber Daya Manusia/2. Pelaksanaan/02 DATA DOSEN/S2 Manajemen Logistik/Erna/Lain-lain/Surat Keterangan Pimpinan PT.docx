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DA41FF" w:rsidRPr="001C486E" w:rsidRDefault="00065B5B" w:rsidP="001C486E">
      <w:pPr>
        <w:spacing w:before="29" w:line="260" w:lineRule="exact"/>
        <w:jc w:val="center"/>
        <w:rPr>
          <w:rFonts w:ascii="Arial" w:eastAsia="Arial" w:hAnsi="Arial" w:cs="Arial"/>
          <w:b/>
          <w:sz w:val="28"/>
          <w:szCs w:val="28"/>
          <w:lang w:val="id-ID"/>
        </w:rPr>
      </w:pPr>
      <w:r w:rsidRPr="001C486E">
        <w:rPr>
          <w:rFonts w:ascii="Arial" w:eastAsia="Arial" w:hAnsi="Arial" w:cs="Arial"/>
          <w:b/>
          <w:color w:val="252525"/>
          <w:position w:val="-1"/>
          <w:sz w:val="36"/>
          <w:szCs w:val="28"/>
        </w:rPr>
        <w:t>SU</w:t>
      </w:r>
      <w:r w:rsidRPr="001C486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</w:rPr>
        <w:t>R</w:t>
      </w:r>
      <w:r w:rsidRPr="001C486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</w:rPr>
        <w:t>A</w:t>
      </w:r>
      <w:r w:rsidRPr="001C486E">
        <w:rPr>
          <w:rFonts w:ascii="Arial" w:eastAsia="Arial" w:hAnsi="Arial" w:cs="Arial"/>
          <w:b/>
          <w:color w:val="252525"/>
          <w:position w:val="-1"/>
          <w:sz w:val="36"/>
          <w:szCs w:val="28"/>
        </w:rPr>
        <w:t xml:space="preserve">T </w:t>
      </w:r>
      <w:r w:rsidR="001C486E" w:rsidRPr="001C486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lang w:val="id-ID"/>
        </w:rPr>
        <w:t>KETERANGAN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 w:rsidP="0068640E">
      <w:pPr>
        <w:spacing w:before="29"/>
        <w:ind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68640E">
      <w:pPr>
        <w:spacing w:line="360" w:lineRule="auto"/>
        <w:ind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 w:rsidP="00630ED6">
      <w:pPr>
        <w:spacing w:line="360" w:lineRule="auto"/>
        <w:ind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68640E">
      <w:pPr>
        <w:spacing w:line="360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630ED6" w:rsidRDefault="00630ED6" w:rsidP="00065B5B">
      <w:pPr>
        <w:spacing w:line="276" w:lineRule="auto"/>
        <w:ind w:right="1133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1C486E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 w:rsidR="001C486E">
        <w:rPr>
          <w:rFonts w:ascii="Arial" w:eastAsia="Arial" w:hAnsi="Arial" w:cs="Arial"/>
          <w:color w:val="252525"/>
          <w:sz w:val="24"/>
          <w:szCs w:val="24"/>
          <w:lang w:val="id-ID"/>
        </w:rPr>
        <w:t>:</w:t>
      </w:r>
    </w:p>
    <w:p w:rsidR="001C486E" w:rsidRDefault="001C486E" w:rsidP="00065B5B">
      <w:pPr>
        <w:spacing w:line="276" w:lineRule="auto"/>
        <w:ind w:right="1133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3"/>
        <w:gridCol w:w="5097"/>
      </w:tblGrid>
      <w:tr w:rsidR="001C486E" w:rsidTr="000E3D94">
        <w:trPr>
          <w:trHeight w:val="397"/>
        </w:trPr>
        <w:tc>
          <w:tcPr>
            <w:tcW w:w="2405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jc w:val="center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:</w:t>
            </w:r>
          </w:p>
        </w:tc>
        <w:tc>
          <w:tcPr>
            <w:tcW w:w="5097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Erna Mulyati, ST., MT</w:t>
            </w:r>
          </w:p>
        </w:tc>
      </w:tr>
      <w:tr w:rsidR="001C486E" w:rsidTr="000E3D94">
        <w:trPr>
          <w:trHeight w:val="397"/>
        </w:trPr>
        <w:tc>
          <w:tcPr>
            <w:tcW w:w="2405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NIDN</w:t>
            </w:r>
          </w:p>
        </w:tc>
        <w:tc>
          <w:tcPr>
            <w:tcW w:w="283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jc w:val="center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:</w:t>
            </w:r>
          </w:p>
        </w:tc>
        <w:tc>
          <w:tcPr>
            <w:tcW w:w="5097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 w:rsidRPr="001C486E"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0427107501</w:t>
            </w:r>
          </w:p>
        </w:tc>
      </w:tr>
      <w:tr w:rsidR="001C486E" w:rsidTr="000E3D94">
        <w:trPr>
          <w:trHeight w:val="397"/>
        </w:trPr>
        <w:tc>
          <w:tcPr>
            <w:tcW w:w="2405" w:type="dxa"/>
            <w:vAlign w:val="center"/>
          </w:tcPr>
          <w:p w:rsidR="001C486E" w:rsidRDefault="001C486E" w:rsidP="000E3D94">
            <w:pPr>
              <w:spacing w:line="276" w:lineRule="auto"/>
              <w:ind w:right="34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Perguruan Tinggi</w:t>
            </w:r>
          </w:p>
        </w:tc>
        <w:tc>
          <w:tcPr>
            <w:tcW w:w="283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jc w:val="center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:</w:t>
            </w:r>
          </w:p>
        </w:tc>
        <w:tc>
          <w:tcPr>
            <w:tcW w:w="5097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Politeknik Pos Indonesia</w:t>
            </w:r>
          </w:p>
        </w:tc>
      </w:tr>
      <w:tr w:rsidR="001C486E" w:rsidTr="000E3D94">
        <w:trPr>
          <w:trHeight w:val="397"/>
        </w:trPr>
        <w:tc>
          <w:tcPr>
            <w:tcW w:w="2405" w:type="dxa"/>
            <w:vAlign w:val="center"/>
          </w:tcPr>
          <w:p w:rsidR="001C486E" w:rsidRDefault="001C486E" w:rsidP="000E3D94">
            <w:pPr>
              <w:spacing w:line="276" w:lineRule="auto"/>
              <w:ind w:right="34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283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jc w:val="center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:</w:t>
            </w:r>
          </w:p>
        </w:tc>
        <w:tc>
          <w:tcPr>
            <w:tcW w:w="5097" w:type="dxa"/>
            <w:vAlign w:val="center"/>
          </w:tcPr>
          <w:p w:rsidR="001C486E" w:rsidRDefault="001C486E" w:rsidP="000E3D94">
            <w:pPr>
              <w:spacing w:line="276" w:lineRule="auto"/>
              <w:ind w:right="1133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D4 Logistik Bisnis</w:t>
            </w:r>
          </w:p>
        </w:tc>
      </w:tr>
    </w:tbl>
    <w:p w:rsidR="001C486E" w:rsidRDefault="001C486E" w:rsidP="00065B5B">
      <w:pPr>
        <w:spacing w:line="276" w:lineRule="auto"/>
        <w:ind w:right="1133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</w:p>
    <w:p w:rsidR="00DA41FF" w:rsidRPr="000E3D94" w:rsidRDefault="000E3D94" w:rsidP="0068640E">
      <w:pPr>
        <w:spacing w:line="276" w:lineRule="auto"/>
        <w:ind w:right="1134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adalah dosen tetap di Politeknik Pos Indonesia dengan nomor SK 089/SK/YPBPI/0809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(terlampir).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68640E">
      <w:pPr>
        <w:spacing w:line="276" w:lineRule="auto"/>
        <w:ind w:right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bookmarkStart w:id="0" w:name="_GoBack"/>
      <w:bookmarkEnd w:id="0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E3D94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0E3D94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21 Desember</w:t>
      </w:r>
      <w:r w:rsidR="00FC0556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2017</w:t>
      </w: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40035E" w:rsidRDefault="0040035E">
      <w:pPr>
        <w:ind w:left="5159"/>
        <w:rPr>
          <w:rFonts w:ascii="Arial" w:eastAsia="Arial" w:hAnsi="Arial" w:cs="Arial"/>
          <w:sz w:val="24"/>
          <w:szCs w:val="24"/>
        </w:rPr>
      </w:pPr>
      <w:r w:rsidRPr="0040035E">
        <w:rPr>
          <w:noProof/>
          <w:sz w:val="15"/>
          <w:szCs w:val="15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1765" wp14:editId="3CD64300">
                <wp:simplePos x="0" y="0"/>
                <wp:positionH relativeFrom="column">
                  <wp:posOffset>3526790</wp:posOffset>
                </wp:positionH>
                <wp:positionV relativeFrom="paragraph">
                  <wp:posOffset>17869</wp:posOffset>
                </wp:positionV>
                <wp:extent cx="648335" cy="140462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5E" w:rsidRDefault="0040035E" w:rsidP="004003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</w:t>
                            </w:r>
                          </w:p>
                          <w:p w:rsidR="0040035E" w:rsidRDefault="0040035E" w:rsidP="0040035E">
                            <w:r>
                              <w:rPr>
                                <w:lang w:val="id-ID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81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1.4pt;width:5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">
                <v:textbox style="mso-fit-shape-to-text:t">
                  <w:txbxContent>
                    <w:p w:rsidR="0040035E" w:rsidRDefault="0040035E" w:rsidP="004003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</w:t>
                      </w:r>
                    </w:p>
                    <w:p w:rsidR="0040035E" w:rsidRDefault="0040035E" w:rsidP="0040035E">
                      <w:r>
                        <w:rPr>
                          <w:lang w:val="id-ID"/>
                        </w:rPr>
                        <w:t>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AD2" w:rsidRDefault="00511AD2" w:rsidP="00967AEE">
      <w:r>
        <w:separator/>
      </w:r>
    </w:p>
  </w:endnote>
  <w:endnote w:type="continuationSeparator" w:id="0">
    <w:p w:rsidR="00511AD2" w:rsidRDefault="00511AD2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AD2" w:rsidRDefault="00511AD2" w:rsidP="00967AEE">
      <w:r>
        <w:separator/>
      </w:r>
    </w:p>
  </w:footnote>
  <w:footnote w:type="continuationSeparator" w:id="0">
    <w:p w:rsidR="00511AD2" w:rsidRDefault="00511AD2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2MLIwtTA3NDS2NDBQ0lEKTi0uzszPAykwrAUAq13xISwAAAA="/>
  </w:docVars>
  <w:rsids>
    <w:rsidRoot w:val="00DA41FF"/>
    <w:rsid w:val="00065B5B"/>
    <w:rsid w:val="000C6890"/>
    <w:rsid w:val="000E3D94"/>
    <w:rsid w:val="001C486E"/>
    <w:rsid w:val="00286562"/>
    <w:rsid w:val="0040035E"/>
    <w:rsid w:val="00511AD2"/>
    <w:rsid w:val="005A38CA"/>
    <w:rsid w:val="00630ED6"/>
    <w:rsid w:val="0068640E"/>
    <w:rsid w:val="006E1EEA"/>
    <w:rsid w:val="009374BA"/>
    <w:rsid w:val="00957B9F"/>
    <w:rsid w:val="00967AEE"/>
    <w:rsid w:val="009B7F14"/>
    <w:rsid w:val="00A5305C"/>
    <w:rsid w:val="00B55CA2"/>
    <w:rsid w:val="00BA1CC5"/>
    <w:rsid w:val="00C542D4"/>
    <w:rsid w:val="00DA41FF"/>
    <w:rsid w:val="00F07BB9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3</cp:revision>
  <cp:lastPrinted>2017-12-21T04:32:00Z</cp:lastPrinted>
  <dcterms:created xsi:type="dcterms:W3CDTF">2017-12-21T04:23:00Z</dcterms:created>
  <dcterms:modified xsi:type="dcterms:W3CDTF">2017-12-21T04:34:00Z</dcterms:modified>
</cp:coreProperties>
</file>