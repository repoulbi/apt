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210628">
      <w:pPr>
        <w:ind w:left="5159"/>
        <w:rPr>
          <w:lang w:val="id-ID"/>
        </w:rPr>
      </w:pPr>
      <w:bookmarkStart w:id="0" w:name="_GoBack"/>
      <w:bookmarkEnd w:id="0"/>
      <w:r w:rsidRPr="00477770"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 w:rsidRPr="00477770">
        <w:rPr>
          <w:rFonts w:ascii="Arial" w:eastAsia="Arial" w:hAnsi="Arial" w:cs="Arial"/>
          <w:color w:val="252525"/>
          <w:sz w:val="24"/>
          <w:szCs w:val="24"/>
        </w:rPr>
        <w:t>,</w:t>
      </w:r>
      <w:r w:rsidRPr="00477770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477770" w:rsidRPr="00477770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24</w:t>
      </w:r>
      <w:r w:rsidR="00210628" w:rsidRPr="00477770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</w:t>
      </w:r>
      <w:r w:rsidR="00477770" w:rsidRPr="00477770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Januari</w:t>
      </w:r>
      <w:r w:rsidR="00210628" w:rsidRPr="00477770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</w:t>
      </w:r>
      <w:r w:rsidR="00477770" w:rsidRPr="00477770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9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44" w:rsidRDefault="00565244" w:rsidP="00967AEE">
      <w:r>
        <w:separator/>
      </w:r>
    </w:p>
  </w:endnote>
  <w:endnote w:type="continuationSeparator" w:id="0">
    <w:p w:rsidR="00565244" w:rsidRDefault="00565244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44" w:rsidRDefault="00565244" w:rsidP="00967AEE">
      <w:r>
        <w:separator/>
      </w:r>
    </w:p>
  </w:footnote>
  <w:footnote w:type="continuationSeparator" w:id="0">
    <w:p w:rsidR="00565244" w:rsidRDefault="00565244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c2NDcwNjNX0lEKTi0uzszPAykwqgUAl30DGywAAAA="/>
  </w:docVars>
  <w:rsids>
    <w:rsidRoot w:val="00DA41FF"/>
    <w:rsid w:val="00065B5B"/>
    <w:rsid w:val="000C6890"/>
    <w:rsid w:val="00151205"/>
    <w:rsid w:val="00210628"/>
    <w:rsid w:val="00286022"/>
    <w:rsid w:val="00286562"/>
    <w:rsid w:val="0040035E"/>
    <w:rsid w:val="00434DDC"/>
    <w:rsid w:val="00477770"/>
    <w:rsid w:val="00565244"/>
    <w:rsid w:val="005A38CA"/>
    <w:rsid w:val="006E1EEA"/>
    <w:rsid w:val="009374BA"/>
    <w:rsid w:val="00957B9F"/>
    <w:rsid w:val="00967AEE"/>
    <w:rsid w:val="009B7F14"/>
    <w:rsid w:val="00A5305C"/>
    <w:rsid w:val="00B55CA2"/>
    <w:rsid w:val="00BA1CC5"/>
    <w:rsid w:val="00C542D4"/>
    <w:rsid w:val="00DA41FF"/>
    <w:rsid w:val="00F07BB9"/>
    <w:rsid w:val="00FC0556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puspo</cp:lastModifiedBy>
  <cp:revision>8</cp:revision>
  <cp:lastPrinted>2019-01-24T04:21:00Z</cp:lastPrinted>
  <dcterms:created xsi:type="dcterms:W3CDTF">2017-10-06T03:42:00Z</dcterms:created>
  <dcterms:modified xsi:type="dcterms:W3CDTF">2019-01-24T04:21:00Z</dcterms:modified>
</cp:coreProperties>
</file>