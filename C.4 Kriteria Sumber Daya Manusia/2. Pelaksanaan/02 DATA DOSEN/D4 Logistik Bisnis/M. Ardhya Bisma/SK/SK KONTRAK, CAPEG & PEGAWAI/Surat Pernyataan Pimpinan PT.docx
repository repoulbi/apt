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F" w:rsidRDefault="00DA41FF">
      <w:pPr>
        <w:spacing w:before="2" w:line="120" w:lineRule="exact"/>
        <w:rPr>
          <w:sz w:val="13"/>
          <w:szCs w:val="13"/>
        </w:rPr>
      </w:pPr>
    </w:p>
    <w:p w:rsidR="00DA41FF" w:rsidRPr="00967AEE" w:rsidRDefault="00065B5B">
      <w:pPr>
        <w:spacing w:before="29" w:line="260" w:lineRule="exact"/>
        <w:ind w:left="2991"/>
        <w:rPr>
          <w:rFonts w:ascii="Arial" w:eastAsia="Arial" w:hAnsi="Arial" w:cs="Arial"/>
          <w:sz w:val="28"/>
          <w:szCs w:val="28"/>
        </w:rPr>
      </w:pP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SU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R</w:t>
      </w:r>
      <w:r w:rsidRPr="00967AEE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 xml:space="preserve">T 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P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ER</w:t>
      </w:r>
      <w:r w:rsidRPr="00967AEE">
        <w:rPr>
          <w:rFonts w:ascii="Arial" w:eastAsia="Arial" w:hAnsi="Arial" w:cs="Arial"/>
          <w:b/>
          <w:color w:val="252525"/>
          <w:spacing w:val="1"/>
          <w:position w:val="-1"/>
          <w:sz w:val="36"/>
          <w:szCs w:val="28"/>
          <w:u w:val="thick" w:color="252525"/>
        </w:rPr>
        <w:t>N</w:t>
      </w:r>
      <w:r w:rsidRPr="00967AEE">
        <w:rPr>
          <w:rFonts w:ascii="Arial" w:eastAsia="Arial" w:hAnsi="Arial" w:cs="Arial"/>
          <w:b/>
          <w:color w:val="252525"/>
          <w:spacing w:val="3"/>
          <w:position w:val="-1"/>
          <w:sz w:val="36"/>
          <w:szCs w:val="28"/>
          <w:u w:val="thick" w:color="252525"/>
        </w:rPr>
        <w:t>Y</w:t>
      </w:r>
      <w:r w:rsidRPr="00967AEE">
        <w:rPr>
          <w:rFonts w:ascii="Arial" w:eastAsia="Arial" w:hAnsi="Arial" w:cs="Arial"/>
          <w:b/>
          <w:color w:val="252525"/>
          <w:spacing w:val="-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spacing w:val="4"/>
          <w:position w:val="-1"/>
          <w:sz w:val="36"/>
          <w:szCs w:val="28"/>
          <w:u w:val="thick" w:color="252525"/>
        </w:rPr>
        <w:t>T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spacing w:val="-1"/>
          <w:position w:val="-1"/>
          <w:sz w:val="36"/>
          <w:szCs w:val="28"/>
          <w:u w:val="thick" w:color="252525"/>
        </w:rPr>
        <w:t>A</w:t>
      </w:r>
      <w:r w:rsidRPr="00967AEE">
        <w:rPr>
          <w:rFonts w:ascii="Arial" w:eastAsia="Arial" w:hAnsi="Arial" w:cs="Arial"/>
          <w:b/>
          <w:color w:val="252525"/>
          <w:position w:val="-1"/>
          <w:sz w:val="36"/>
          <w:szCs w:val="28"/>
          <w:u w:val="thick" w:color="252525"/>
        </w:rPr>
        <w:t>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065B5B">
      <w:pPr>
        <w:spacing w:line="657" w:lineRule="auto"/>
        <w:ind w:left="118"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>
      <w:pPr>
        <w:spacing w:line="657" w:lineRule="auto"/>
        <w:ind w:left="118"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065B5B">
      <w:pPr>
        <w:spacing w:line="657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ini 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rkas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Jika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 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 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b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t,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 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 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, 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ka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ta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ian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ha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ri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l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 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 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h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 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k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 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ra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  ini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a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n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 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065B5B" w:rsidRDefault="00065B5B" w:rsidP="00FC0556">
      <w:pPr>
        <w:ind w:left="5159"/>
        <w:rPr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="00F07BB9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22</w:t>
      </w:r>
      <w:r w:rsidR="00967AEE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</w:t>
      </w:r>
      <w:r w:rsidR="00FC0556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Agustus 2017</w:t>
      </w:r>
      <w:bookmarkStart w:id="0" w:name="_GoBack"/>
      <w:bookmarkEnd w:id="0"/>
    </w:p>
    <w:p w:rsidR="00DA41FF" w:rsidRDefault="00DA41FF">
      <w:pPr>
        <w:spacing w:before="1" w:line="280" w:lineRule="exact"/>
        <w:rPr>
          <w:sz w:val="28"/>
          <w:szCs w:val="28"/>
        </w:rPr>
      </w:pP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 w:rsidSect="00967AEE">
      <w:type w:val="continuous"/>
      <w:pgSz w:w="11900" w:h="16860"/>
      <w:pgMar w:top="1814" w:right="442" w:bottom="278" w:left="1678" w:header="181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F14" w:rsidRDefault="009B7F14" w:rsidP="00967AEE">
      <w:r>
        <w:separator/>
      </w:r>
    </w:p>
  </w:endnote>
  <w:endnote w:type="continuationSeparator" w:id="0">
    <w:p w:rsidR="009B7F14" w:rsidRDefault="009B7F14" w:rsidP="00967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F14" w:rsidRDefault="009B7F14" w:rsidP="00967AEE">
      <w:r>
        <w:separator/>
      </w:r>
    </w:p>
  </w:footnote>
  <w:footnote w:type="continuationSeparator" w:id="0">
    <w:p w:rsidR="009B7F14" w:rsidRDefault="009B7F14" w:rsidP="00967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FF"/>
    <w:rsid w:val="00065B5B"/>
    <w:rsid w:val="000C6890"/>
    <w:rsid w:val="005A38CA"/>
    <w:rsid w:val="006E1EEA"/>
    <w:rsid w:val="009374BA"/>
    <w:rsid w:val="00967AEE"/>
    <w:rsid w:val="009B7F14"/>
    <w:rsid w:val="00A5305C"/>
    <w:rsid w:val="00C542D4"/>
    <w:rsid w:val="00DA41FF"/>
    <w:rsid w:val="00F07BB9"/>
    <w:rsid w:val="00FC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67A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AEE"/>
  </w:style>
  <w:style w:type="paragraph" w:styleId="Footer">
    <w:name w:val="footer"/>
    <w:basedOn w:val="Normal"/>
    <w:link w:val="FooterChar"/>
    <w:uiPriority w:val="99"/>
    <w:unhideWhenUsed/>
    <w:rsid w:val="00967A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 PUDIR 1</dc:creator>
  <cp:lastModifiedBy>STAP PUDIR 1</cp:lastModifiedBy>
  <cp:revision>6</cp:revision>
  <dcterms:created xsi:type="dcterms:W3CDTF">2016-06-08T00:36:00Z</dcterms:created>
  <dcterms:modified xsi:type="dcterms:W3CDTF">2017-08-22T04:08:00Z</dcterms:modified>
</cp:coreProperties>
</file>