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1FF" w:rsidRDefault="00DA41FF">
      <w:pPr>
        <w:spacing w:before="2" w:line="120" w:lineRule="exact"/>
        <w:rPr>
          <w:sz w:val="13"/>
          <w:szCs w:val="13"/>
        </w:rPr>
      </w:pPr>
    </w:p>
    <w:p w:rsidR="00DA41FF" w:rsidRPr="00967AEE" w:rsidRDefault="00065B5B">
      <w:pPr>
        <w:spacing w:before="29" w:line="260" w:lineRule="exact"/>
        <w:ind w:left="2991"/>
        <w:rPr>
          <w:rFonts w:ascii="Arial" w:eastAsia="Arial" w:hAnsi="Arial" w:cs="Arial"/>
          <w:sz w:val="28"/>
          <w:szCs w:val="28"/>
        </w:rPr>
      </w:pPr>
      <w:r w:rsidRPr="00967AEE">
        <w:rPr>
          <w:rFonts w:ascii="Arial" w:eastAsia="Arial" w:hAnsi="Arial" w:cs="Arial"/>
          <w:b/>
          <w:color w:val="252525"/>
          <w:position w:val="-1"/>
          <w:sz w:val="36"/>
          <w:szCs w:val="28"/>
          <w:u w:val="thick" w:color="252525"/>
        </w:rPr>
        <w:t>SU</w:t>
      </w:r>
      <w:r w:rsidRPr="00967AEE">
        <w:rPr>
          <w:rFonts w:ascii="Arial" w:eastAsia="Arial" w:hAnsi="Arial" w:cs="Arial"/>
          <w:b/>
          <w:color w:val="252525"/>
          <w:spacing w:val="1"/>
          <w:position w:val="-1"/>
          <w:sz w:val="36"/>
          <w:szCs w:val="28"/>
          <w:u w:val="thick" w:color="252525"/>
        </w:rPr>
        <w:t>R</w:t>
      </w:r>
      <w:r w:rsidRPr="00967AEE">
        <w:rPr>
          <w:rFonts w:ascii="Arial" w:eastAsia="Arial" w:hAnsi="Arial" w:cs="Arial"/>
          <w:b/>
          <w:color w:val="252525"/>
          <w:spacing w:val="-5"/>
          <w:position w:val="-1"/>
          <w:sz w:val="36"/>
          <w:szCs w:val="28"/>
          <w:u w:val="thick" w:color="252525"/>
        </w:rPr>
        <w:t>A</w:t>
      </w:r>
      <w:r w:rsidRPr="00967AEE">
        <w:rPr>
          <w:rFonts w:ascii="Arial" w:eastAsia="Arial" w:hAnsi="Arial" w:cs="Arial"/>
          <w:b/>
          <w:color w:val="252525"/>
          <w:position w:val="-1"/>
          <w:sz w:val="36"/>
          <w:szCs w:val="28"/>
          <w:u w:val="thick" w:color="252525"/>
        </w:rPr>
        <w:t xml:space="preserve">T </w:t>
      </w:r>
      <w:r w:rsidRPr="00967AEE">
        <w:rPr>
          <w:rFonts w:ascii="Arial" w:eastAsia="Arial" w:hAnsi="Arial" w:cs="Arial"/>
          <w:b/>
          <w:color w:val="252525"/>
          <w:spacing w:val="1"/>
          <w:position w:val="-1"/>
          <w:sz w:val="36"/>
          <w:szCs w:val="28"/>
          <w:u w:val="thick" w:color="252525"/>
        </w:rPr>
        <w:t>P</w:t>
      </w:r>
      <w:r w:rsidRPr="00967AEE">
        <w:rPr>
          <w:rFonts w:ascii="Arial" w:eastAsia="Arial" w:hAnsi="Arial" w:cs="Arial"/>
          <w:b/>
          <w:color w:val="252525"/>
          <w:position w:val="-1"/>
          <w:sz w:val="36"/>
          <w:szCs w:val="28"/>
          <w:u w:val="thick" w:color="252525"/>
        </w:rPr>
        <w:t>ER</w:t>
      </w:r>
      <w:r w:rsidRPr="00967AEE">
        <w:rPr>
          <w:rFonts w:ascii="Arial" w:eastAsia="Arial" w:hAnsi="Arial" w:cs="Arial"/>
          <w:b/>
          <w:color w:val="252525"/>
          <w:spacing w:val="1"/>
          <w:position w:val="-1"/>
          <w:sz w:val="36"/>
          <w:szCs w:val="28"/>
          <w:u w:val="thick" w:color="252525"/>
        </w:rPr>
        <w:t>N</w:t>
      </w:r>
      <w:r w:rsidRPr="00967AEE">
        <w:rPr>
          <w:rFonts w:ascii="Arial" w:eastAsia="Arial" w:hAnsi="Arial" w:cs="Arial"/>
          <w:b/>
          <w:color w:val="252525"/>
          <w:spacing w:val="3"/>
          <w:position w:val="-1"/>
          <w:sz w:val="36"/>
          <w:szCs w:val="28"/>
          <w:u w:val="thick" w:color="252525"/>
        </w:rPr>
        <w:t>Y</w:t>
      </w:r>
      <w:r w:rsidRPr="00967AEE">
        <w:rPr>
          <w:rFonts w:ascii="Arial" w:eastAsia="Arial" w:hAnsi="Arial" w:cs="Arial"/>
          <w:b/>
          <w:color w:val="252525"/>
          <w:spacing w:val="-5"/>
          <w:position w:val="-1"/>
          <w:sz w:val="36"/>
          <w:szCs w:val="28"/>
          <w:u w:val="thick" w:color="252525"/>
        </w:rPr>
        <w:t>A</w:t>
      </w:r>
      <w:r w:rsidRPr="00967AEE">
        <w:rPr>
          <w:rFonts w:ascii="Arial" w:eastAsia="Arial" w:hAnsi="Arial" w:cs="Arial"/>
          <w:b/>
          <w:color w:val="252525"/>
          <w:spacing w:val="4"/>
          <w:position w:val="-1"/>
          <w:sz w:val="36"/>
          <w:szCs w:val="28"/>
          <w:u w:val="thick" w:color="252525"/>
        </w:rPr>
        <w:t>T</w:t>
      </w:r>
      <w:r w:rsidRPr="00967AEE">
        <w:rPr>
          <w:rFonts w:ascii="Arial" w:eastAsia="Arial" w:hAnsi="Arial" w:cs="Arial"/>
          <w:b/>
          <w:color w:val="252525"/>
          <w:position w:val="-1"/>
          <w:sz w:val="36"/>
          <w:szCs w:val="28"/>
          <w:u w:val="thick" w:color="252525"/>
        </w:rPr>
        <w:t>A</w:t>
      </w:r>
      <w:r w:rsidRPr="00967AEE">
        <w:rPr>
          <w:rFonts w:ascii="Arial" w:eastAsia="Arial" w:hAnsi="Arial" w:cs="Arial"/>
          <w:b/>
          <w:color w:val="252525"/>
          <w:spacing w:val="-1"/>
          <w:position w:val="-1"/>
          <w:sz w:val="36"/>
          <w:szCs w:val="28"/>
          <w:u w:val="thick" w:color="252525"/>
        </w:rPr>
        <w:t>A</w:t>
      </w:r>
      <w:r w:rsidRPr="00967AEE">
        <w:rPr>
          <w:rFonts w:ascii="Arial" w:eastAsia="Arial" w:hAnsi="Arial" w:cs="Arial"/>
          <w:b/>
          <w:color w:val="252525"/>
          <w:position w:val="-1"/>
          <w:sz w:val="36"/>
          <w:szCs w:val="28"/>
          <w:u w:val="thick" w:color="252525"/>
        </w:rPr>
        <w:t>N</w:t>
      </w:r>
    </w:p>
    <w:p w:rsidR="00DA41FF" w:rsidRDefault="00DA41FF">
      <w:pPr>
        <w:spacing w:line="200" w:lineRule="exact"/>
      </w:pPr>
    </w:p>
    <w:p w:rsidR="00DA41FF" w:rsidRDefault="00DA41FF">
      <w:pPr>
        <w:spacing w:before="16" w:line="240" w:lineRule="exact"/>
        <w:rPr>
          <w:sz w:val="24"/>
          <w:szCs w:val="24"/>
        </w:rPr>
      </w:pPr>
    </w:p>
    <w:p w:rsidR="00DA41FF" w:rsidRDefault="00065B5B">
      <w:pPr>
        <w:spacing w:before="29"/>
        <w:ind w:left="118" w:right="5849"/>
        <w:jc w:val="both"/>
        <w:rPr>
          <w:rFonts w:ascii="Arial" w:eastAsia="Arial" w:hAnsi="Arial" w:cs="Arial"/>
          <w:color w:val="252525"/>
          <w:sz w:val="24"/>
          <w:szCs w:val="24"/>
        </w:rPr>
      </w:pP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rta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i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i:</w:t>
      </w:r>
    </w:p>
    <w:p w:rsidR="00065B5B" w:rsidRDefault="00065B5B">
      <w:pPr>
        <w:spacing w:before="29"/>
        <w:ind w:left="118" w:right="5849"/>
        <w:jc w:val="both"/>
        <w:rPr>
          <w:rFonts w:ascii="Arial" w:eastAsia="Arial" w:hAnsi="Arial" w:cs="Arial"/>
          <w:color w:val="252525"/>
          <w:sz w:val="24"/>
          <w:szCs w:val="24"/>
        </w:rPr>
      </w:pPr>
    </w:p>
    <w:p w:rsidR="00065B5B" w:rsidRPr="00065B5B" w:rsidRDefault="00065B5B" w:rsidP="00065B5B">
      <w:pPr>
        <w:spacing w:line="657" w:lineRule="auto"/>
        <w:ind w:left="118" w:right="1275"/>
        <w:jc w:val="both"/>
        <w:rPr>
          <w:rFonts w:ascii="Arial" w:eastAsia="Arial" w:hAnsi="Arial" w:cs="Arial"/>
          <w:color w:val="252525"/>
          <w:sz w:val="24"/>
          <w:szCs w:val="24"/>
          <w:lang w:val="id-ID"/>
        </w:rPr>
      </w:pPr>
      <w:r>
        <w:rPr>
          <w:rFonts w:ascii="Arial" w:eastAsia="Arial" w:hAnsi="Arial" w:cs="Arial"/>
          <w:color w:val="252525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a          </w:t>
      </w:r>
      <w:r>
        <w:rPr>
          <w:rFonts w:ascii="Arial" w:eastAsia="Arial" w:hAnsi="Arial" w:cs="Arial"/>
          <w:color w:val="252525"/>
          <w:spacing w:val="6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:</w:t>
      </w:r>
      <w:r>
        <w:rPr>
          <w:rFonts w:ascii="Arial" w:eastAsia="Arial" w:hAnsi="Arial" w:cs="Arial"/>
          <w:color w:val="252525"/>
          <w:sz w:val="24"/>
          <w:szCs w:val="24"/>
          <w:lang w:val="id-ID"/>
        </w:rPr>
        <w:t xml:space="preserve">  Dr. Ir. Agus Purnomo, MT.</w:t>
      </w:r>
    </w:p>
    <w:p w:rsidR="00065B5B" w:rsidRPr="00065B5B" w:rsidRDefault="00065B5B">
      <w:pPr>
        <w:spacing w:line="657" w:lineRule="auto"/>
        <w:ind w:left="118" w:right="4551"/>
        <w:jc w:val="both"/>
        <w:rPr>
          <w:rFonts w:ascii="Arial" w:eastAsia="Arial" w:hAnsi="Arial" w:cs="Arial"/>
          <w:color w:val="252525"/>
          <w:sz w:val="24"/>
          <w:szCs w:val="24"/>
          <w:lang w:val="id-ID"/>
        </w:rPr>
      </w:pPr>
      <w:r>
        <w:rPr>
          <w:rFonts w:ascii="Arial" w:eastAsia="Arial" w:hAnsi="Arial" w:cs="Arial"/>
          <w:color w:val="252525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P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T     </w:t>
      </w:r>
      <w:r>
        <w:rPr>
          <w:rFonts w:ascii="Arial" w:eastAsia="Arial" w:hAnsi="Arial" w:cs="Arial"/>
          <w:color w:val="252525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: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 xml:space="preserve"> Politeknik Pos Indonesia</w:t>
      </w:r>
    </w:p>
    <w:p w:rsidR="00DA41FF" w:rsidRPr="00065B5B" w:rsidRDefault="00065B5B" w:rsidP="00065B5B">
      <w:pPr>
        <w:spacing w:line="657" w:lineRule="auto"/>
        <w:ind w:right="1275"/>
        <w:jc w:val="both"/>
        <w:rPr>
          <w:rFonts w:ascii="Arial" w:eastAsia="Arial" w:hAnsi="Arial" w:cs="Arial"/>
          <w:sz w:val="24"/>
          <w:szCs w:val="24"/>
          <w:lang w:val="id-ID"/>
        </w:rPr>
      </w:pPr>
      <w:r>
        <w:rPr>
          <w:rFonts w:ascii="Arial" w:eastAsia="Arial" w:hAnsi="Arial" w:cs="Arial"/>
          <w:color w:val="252525"/>
          <w:sz w:val="24"/>
          <w:szCs w:val="24"/>
          <w:lang w:val="id-ID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J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aba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     </w:t>
      </w:r>
      <w:r>
        <w:rPr>
          <w:rFonts w:ascii="Arial" w:eastAsia="Arial" w:hAnsi="Arial" w:cs="Arial"/>
          <w:color w:val="252525"/>
          <w:sz w:val="24"/>
          <w:szCs w:val="24"/>
          <w:lang w:val="id-ID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: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 xml:space="preserve"> Direktur </w:t>
      </w:r>
    </w:p>
    <w:p w:rsidR="00DA41FF" w:rsidRDefault="00065B5B" w:rsidP="00065B5B">
      <w:pPr>
        <w:spacing w:line="276" w:lineRule="auto"/>
        <w:ind w:right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52525"/>
          <w:sz w:val="24"/>
          <w:szCs w:val="24"/>
        </w:rPr>
        <w:t>De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ini 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den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uhn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w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f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z w:val="24"/>
          <w:szCs w:val="24"/>
        </w:rPr>
        <w:t>si,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rkas  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j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ho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NID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/NIDK/NU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/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pe</w:t>
      </w:r>
      <w:r>
        <w:rPr>
          <w:rFonts w:ascii="Arial" w:eastAsia="Arial" w:hAnsi="Arial" w:cs="Arial"/>
          <w:color w:val="252525"/>
          <w:sz w:val="24"/>
          <w:szCs w:val="24"/>
        </w:rPr>
        <w:t>ru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ah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ta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do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ada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ebena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.</w:t>
      </w:r>
    </w:p>
    <w:p w:rsidR="00DA41FF" w:rsidRDefault="00DA41FF" w:rsidP="00065B5B">
      <w:pPr>
        <w:spacing w:line="276" w:lineRule="auto"/>
        <w:ind w:right="1133"/>
        <w:jc w:val="both"/>
      </w:pPr>
    </w:p>
    <w:p w:rsidR="00DA41FF" w:rsidRDefault="00065B5B" w:rsidP="00065B5B">
      <w:pPr>
        <w:spacing w:line="276" w:lineRule="auto"/>
        <w:ind w:right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52525"/>
          <w:sz w:val="24"/>
          <w:szCs w:val="24"/>
        </w:rPr>
        <w:t>Jika</w:t>
      </w:r>
      <w:r>
        <w:rPr>
          <w:rFonts w:ascii="Arial" w:eastAsia="Arial" w:hAnsi="Arial" w:cs="Arial"/>
          <w:color w:val="252525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ikemu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ian</w:t>
      </w:r>
      <w:r>
        <w:rPr>
          <w:rFonts w:ascii="Arial" w:eastAsia="Arial" w:hAnsi="Arial" w:cs="Arial"/>
          <w:color w:val="252525"/>
          <w:spacing w:val="56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252525"/>
          <w:sz w:val="24"/>
          <w:szCs w:val="24"/>
        </w:rPr>
        <w:t>ri</w:t>
      </w:r>
      <w:r>
        <w:rPr>
          <w:rFonts w:ascii="Arial" w:eastAsia="Arial" w:hAnsi="Arial" w:cs="Arial"/>
          <w:color w:val="252525"/>
          <w:spacing w:val="56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ta</w:t>
      </w:r>
      <w:r>
        <w:rPr>
          <w:rFonts w:ascii="Arial" w:eastAsia="Arial" w:hAnsi="Arial" w:cs="Arial"/>
          <w:color w:val="252525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mu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f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z w:val="24"/>
          <w:szCs w:val="24"/>
        </w:rPr>
        <w:t>si</w:t>
      </w:r>
      <w:r>
        <w:rPr>
          <w:rFonts w:ascii="Arial" w:eastAsia="Arial" w:hAnsi="Arial" w:cs="Arial"/>
          <w:color w:val="252525"/>
          <w:spacing w:val="57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rkas</w:t>
      </w:r>
      <w:r>
        <w:rPr>
          <w:rFonts w:ascii="Arial" w:eastAsia="Arial" w:hAnsi="Arial" w:cs="Arial"/>
          <w:color w:val="252525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 ti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k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be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r 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ka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a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rt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un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g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ja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b </w:t>
      </w:r>
      <w:r>
        <w:rPr>
          <w:rFonts w:ascii="Arial" w:eastAsia="Arial" w:hAnsi="Arial" w:cs="Arial"/>
          <w:color w:val="252525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ep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a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rse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a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ank</w:t>
      </w:r>
      <w:r>
        <w:rPr>
          <w:rFonts w:ascii="Arial" w:eastAsia="Arial" w:hAnsi="Arial" w:cs="Arial"/>
          <w:color w:val="252525"/>
          <w:sz w:val="24"/>
          <w:szCs w:val="24"/>
        </w:rPr>
        <w:t>si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inistra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f</w:t>
      </w:r>
      <w:r>
        <w:rPr>
          <w:rFonts w:ascii="Arial" w:eastAsia="Arial" w:hAnsi="Arial" w:cs="Arial"/>
          <w:color w:val="252525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leh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t, 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lo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 P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end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ikan</w:t>
      </w:r>
      <w:r>
        <w:rPr>
          <w:rFonts w:ascii="Arial" w:eastAsia="Arial" w:hAnsi="Arial" w:cs="Arial"/>
          <w:color w:val="252525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z w:val="24"/>
          <w:szCs w:val="24"/>
        </w:rPr>
        <w:t>in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gg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/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ag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lain</w:t>
      </w:r>
      <w:r>
        <w:rPr>
          <w:rFonts w:ascii="Arial" w:eastAsia="Arial" w:hAnsi="Arial" w:cs="Arial"/>
          <w:color w:val="252525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4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enan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z w:val="24"/>
          <w:szCs w:val="24"/>
        </w:rPr>
        <w:t>.</w:t>
      </w:r>
      <w:r>
        <w:rPr>
          <w:rFonts w:ascii="Arial" w:eastAsia="Arial" w:hAnsi="Arial" w:cs="Arial"/>
          <w:color w:val="252525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lain it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, j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ka </w:t>
      </w:r>
      <w:r>
        <w:rPr>
          <w:rFonts w:ascii="Arial" w:eastAsia="Arial" w:hAnsi="Arial" w:cs="Arial"/>
          <w:color w:val="252525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ta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d</w:t>
      </w:r>
      <w:r>
        <w:rPr>
          <w:rFonts w:ascii="Arial" w:eastAsia="Arial" w:hAnsi="Arial" w:cs="Arial"/>
          <w:color w:val="252525"/>
          <w:sz w:val="24"/>
          <w:szCs w:val="24"/>
        </w:rPr>
        <w:t>ike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ian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ha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ri </w:t>
      </w:r>
      <w:r>
        <w:rPr>
          <w:rFonts w:ascii="Arial" w:eastAsia="Arial" w:hAnsi="Arial" w:cs="Arial"/>
          <w:color w:val="252525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emu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</w:t>
      </w:r>
      <w:r>
        <w:rPr>
          <w:rFonts w:ascii="Arial" w:eastAsia="Arial" w:hAnsi="Arial" w:cs="Arial"/>
          <w:color w:val="252525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-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l 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g 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mp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si 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lah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rta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4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un</w:t>
      </w:r>
      <w:r>
        <w:rPr>
          <w:rFonts w:ascii="Arial" w:eastAsia="Arial" w:hAnsi="Arial" w:cs="Arial"/>
          <w:color w:val="252525"/>
          <w:sz w:val="24"/>
          <w:szCs w:val="24"/>
        </w:rPr>
        <w:t>g ja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pen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h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n t</w:t>
      </w:r>
      <w:r>
        <w:rPr>
          <w:rFonts w:ascii="Arial" w:eastAsia="Arial" w:hAnsi="Arial" w:cs="Arial"/>
          <w:color w:val="252525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k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me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k l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in,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ba</w:t>
      </w:r>
      <w:r>
        <w:rPr>
          <w:rFonts w:ascii="Arial" w:eastAsia="Arial" w:hAnsi="Arial" w:cs="Arial"/>
          <w:color w:val="252525"/>
          <w:sz w:val="24"/>
          <w:szCs w:val="24"/>
        </w:rPr>
        <w:t>ik 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c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ra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rso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.</w:t>
      </w:r>
    </w:p>
    <w:p w:rsidR="00DA41FF" w:rsidRDefault="00DA41FF" w:rsidP="00065B5B">
      <w:pPr>
        <w:spacing w:line="276" w:lineRule="auto"/>
        <w:ind w:right="1133"/>
        <w:jc w:val="both"/>
      </w:pPr>
    </w:p>
    <w:p w:rsidR="00DA41FF" w:rsidRDefault="00065B5B" w:rsidP="00065B5B">
      <w:pPr>
        <w:spacing w:line="276" w:lineRule="auto"/>
        <w:ind w:right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52525"/>
          <w:sz w:val="24"/>
          <w:szCs w:val="24"/>
        </w:rPr>
        <w:t>De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ik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su</w:t>
      </w:r>
      <w:r>
        <w:rPr>
          <w:rFonts w:ascii="Arial" w:eastAsia="Arial" w:hAnsi="Arial" w:cs="Arial"/>
          <w:color w:val="252525"/>
          <w:sz w:val="24"/>
          <w:szCs w:val="24"/>
        </w:rPr>
        <w:t>rat</w:t>
      </w:r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pe</w:t>
      </w:r>
      <w:r>
        <w:rPr>
          <w:rFonts w:ascii="Arial" w:eastAsia="Arial" w:hAnsi="Arial" w:cs="Arial"/>
          <w:color w:val="252525"/>
          <w:sz w:val="24"/>
          <w:szCs w:val="24"/>
        </w:rPr>
        <w:t>rn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  ini</w:t>
      </w:r>
      <w:r>
        <w:rPr>
          <w:rFonts w:ascii="Arial" w:eastAsia="Arial" w:hAnsi="Arial" w:cs="Arial"/>
          <w:color w:val="252525"/>
          <w:spacing w:val="6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a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64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den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np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pa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pu</w:t>
      </w:r>
      <w:r>
        <w:rPr>
          <w:rFonts w:ascii="Arial" w:eastAsia="Arial" w:hAnsi="Arial" w:cs="Arial"/>
          <w:color w:val="252525"/>
          <w:sz w:val="24"/>
          <w:szCs w:val="24"/>
        </w:rPr>
        <w:t>n 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ri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k l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.</w:t>
      </w:r>
    </w:p>
    <w:p w:rsidR="00DA41FF" w:rsidRDefault="00DA41FF">
      <w:pPr>
        <w:spacing w:line="200" w:lineRule="exact"/>
      </w:pPr>
    </w:p>
    <w:p w:rsidR="00065B5B" w:rsidRDefault="00065B5B">
      <w:pPr>
        <w:spacing w:line="200" w:lineRule="exact"/>
      </w:pPr>
    </w:p>
    <w:p w:rsidR="00DA41FF" w:rsidRDefault="00DA41FF">
      <w:pPr>
        <w:spacing w:line="280" w:lineRule="exact"/>
        <w:rPr>
          <w:sz w:val="28"/>
          <w:szCs w:val="28"/>
        </w:rPr>
      </w:pPr>
    </w:p>
    <w:p w:rsidR="00DA41FF" w:rsidRPr="00065B5B" w:rsidRDefault="00065B5B" w:rsidP="00F07BB9">
      <w:pPr>
        <w:ind w:left="5159"/>
        <w:rPr>
          <w:lang w:val="id-ID"/>
        </w:rPr>
      </w:pPr>
      <w:r>
        <w:rPr>
          <w:rFonts w:ascii="Arial" w:eastAsia="Arial" w:hAnsi="Arial" w:cs="Arial"/>
          <w:color w:val="252525"/>
          <w:sz w:val="24"/>
          <w:szCs w:val="24"/>
          <w:lang w:val="id-ID"/>
        </w:rPr>
        <w:t>Bandung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 w:rsidR="00F07BB9"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>22</w:t>
      </w:r>
      <w:bookmarkStart w:id="0" w:name="_GoBack"/>
      <w:bookmarkEnd w:id="0"/>
      <w:r w:rsidR="00967AEE"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 xml:space="preserve"> September</w:t>
      </w:r>
      <w:r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 xml:space="preserve"> 2016</w:t>
      </w:r>
    </w:p>
    <w:p w:rsidR="00DA41FF" w:rsidRDefault="00DA41FF">
      <w:pPr>
        <w:spacing w:before="1" w:line="280" w:lineRule="exact"/>
        <w:rPr>
          <w:sz w:val="28"/>
          <w:szCs w:val="28"/>
        </w:rPr>
      </w:pPr>
    </w:p>
    <w:p w:rsidR="00DA41FF" w:rsidRDefault="00DA41FF">
      <w:pPr>
        <w:ind w:left="5159"/>
        <w:rPr>
          <w:rFonts w:ascii="Arial" w:eastAsia="Arial" w:hAnsi="Arial" w:cs="Arial"/>
          <w:sz w:val="24"/>
          <w:szCs w:val="24"/>
        </w:rPr>
      </w:pPr>
    </w:p>
    <w:p w:rsidR="00DA41FF" w:rsidRDefault="00DA41FF">
      <w:pPr>
        <w:spacing w:before="6" w:line="140" w:lineRule="exact"/>
        <w:rPr>
          <w:sz w:val="15"/>
          <w:szCs w:val="15"/>
        </w:rPr>
      </w:pPr>
    </w:p>
    <w:p w:rsidR="00DA41FF" w:rsidRDefault="00DA41FF">
      <w:pPr>
        <w:spacing w:line="200" w:lineRule="exact"/>
      </w:pPr>
    </w:p>
    <w:p w:rsidR="00065B5B" w:rsidRDefault="00065B5B">
      <w:pPr>
        <w:spacing w:line="200" w:lineRule="exact"/>
      </w:pPr>
    </w:p>
    <w:p w:rsidR="00DA41FF" w:rsidRDefault="00DA41FF">
      <w:pPr>
        <w:spacing w:line="200" w:lineRule="exact"/>
      </w:pPr>
    </w:p>
    <w:p w:rsidR="00DA41FF" w:rsidRDefault="00DA41FF">
      <w:pPr>
        <w:spacing w:before="12" w:line="260" w:lineRule="exact"/>
        <w:rPr>
          <w:sz w:val="26"/>
          <w:szCs w:val="26"/>
        </w:rPr>
      </w:pPr>
    </w:p>
    <w:p w:rsidR="00DA41FF" w:rsidRDefault="00065B5B">
      <w:pPr>
        <w:ind w:left="5159"/>
        <w:rPr>
          <w:rFonts w:ascii="Arial" w:eastAsia="Arial" w:hAnsi="Arial" w:cs="Arial"/>
          <w:sz w:val="24"/>
          <w:szCs w:val="24"/>
          <w:u w:val="single"/>
          <w:lang w:val="id-ID"/>
        </w:rPr>
      </w:pPr>
      <w:r>
        <w:rPr>
          <w:rFonts w:ascii="Arial" w:eastAsia="Arial" w:hAnsi="Arial" w:cs="Arial"/>
          <w:sz w:val="24"/>
          <w:szCs w:val="24"/>
          <w:u w:val="single"/>
          <w:lang w:val="id-ID"/>
        </w:rPr>
        <w:t>Dr. Ir. Agus Purnomo, MT.</w:t>
      </w:r>
    </w:p>
    <w:p w:rsidR="00065B5B" w:rsidRPr="00065B5B" w:rsidRDefault="00065B5B">
      <w:pPr>
        <w:ind w:left="5159"/>
        <w:rPr>
          <w:rFonts w:ascii="Arial" w:eastAsia="Arial" w:hAnsi="Arial" w:cs="Arial"/>
          <w:sz w:val="24"/>
          <w:szCs w:val="24"/>
          <w:lang w:val="id-ID"/>
        </w:rPr>
      </w:pPr>
      <w:r>
        <w:rPr>
          <w:rFonts w:ascii="Arial" w:eastAsia="Arial" w:hAnsi="Arial" w:cs="Arial"/>
          <w:sz w:val="24"/>
          <w:szCs w:val="24"/>
          <w:lang w:val="id-ID"/>
        </w:rPr>
        <w:t>Direktur</w:t>
      </w:r>
    </w:p>
    <w:sectPr w:rsidR="00065B5B" w:rsidRPr="00065B5B" w:rsidSect="00967AEE">
      <w:type w:val="continuous"/>
      <w:pgSz w:w="11900" w:h="16860"/>
      <w:pgMar w:top="1814" w:right="442" w:bottom="278" w:left="1678" w:header="1814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890" w:rsidRDefault="000C6890" w:rsidP="00967AEE">
      <w:r>
        <w:separator/>
      </w:r>
    </w:p>
  </w:endnote>
  <w:endnote w:type="continuationSeparator" w:id="0">
    <w:p w:rsidR="000C6890" w:rsidRDefault="000C6890" w:rsidP="00967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890" w:rsidRDefault="000C6890" w:rsidP="00967AEE">
      <w:r>
        <w:separator/>
      </w:r>
    </w:p>
  </w:footnote>
  <w:footnote w:type="continuationSeparator" w:id="0">
    <w:p w:rsidR="000C6890" w:rsidRDefault="000C6890" w:rsidP="00967A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56FE6"/>
    <w:multiLevelType w:val="multilevel"/>
    <w:tmpl w:val="467696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1FF"/>
    <w:rsid w:val="00065B5B"/>
    <w:rsid w:val="000C6890"/>
    <w:rsid w:val="005A38CA"/>
    <w:rsid w:val="006E1EEA"/>
    <w:rsid w:val="009374BA"/>
    <w:rsid w:val="00967AEE"/>
    <w:rsid w:val="00A5305C"/>
    <w:rsid w:val="00C542D4"/>
    <w:rsid w:val="00DA41FF"/>
    <w:rsid w:val="00F0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0F71C4-AB87-4BBE-B813-3B3477FB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065B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065B5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65B5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67A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AEE"/>
  </w:style>
  <w:style w:type="paragraph" w:styleId="Footer">
    <w:name w:val="footer"/>
    <w:basedOn w:val="Normal"/>
    <w:link w:val="FooterChar"/>
    <w:uiPriority w:val="99"/>
    <w:unhideWhenUsed/>
    <w:rsid w:val="00967A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STAP PUDIR 1</dc:creator>
  <cp:lastModifiedBy>STAP PUDIR 1</cp:lastModifiedBy>
  <cp:revision>5</cp:revision>
  <dcterms:created xsi:type="dcterms:W3CDTF">2016-06-08T00:36:00Z</dcterms:created>
  <dcterms:modified xsi:type="dcterms:W3CDTF">2016-09-22T01:56:00Z</dcterms:modified>
</cp:coreProperties>
</file>