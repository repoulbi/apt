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5" w:line="100" w:lineRule="exact"/>
        <w:rPr>
          <w:sz w:val="11"/>
          <w:szCs w:val="11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DA41FF" w:rsidRDefault="00065B5B">
      <w:pPr>
        <w:spacing w:before="29" w:line="260" w:lineRule="exact"/>
        <w:ind w:left="2991"/>
        <w:rPr>
          <w:rFonts w:ascii="Arial" w:eastAsia="Arial" w:hAnsi="Arial" w:cs="Arial"/>
          <w:sz w:val="24"/>
          <w:szCs w:val="24"/>
        </w:rPr>
      </w:pPr>
      <w:r w:rsidRPr="00251F9B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SU</w:t>
      </w:r>
      <w:r w:rsidRPr="00251F9B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R</w:t>
      </w:r>
      <w:r w:rsidRPr="00251F9B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251F9B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 xml:space="preserve">T </w:t>
      </w:r>
      <w:r w:rsidRPr="00251F9B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P</w:t>
      </w:r>
      <w:r w:rsidRPr="00251F9B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ER</w:t>
      </w:r>
      <w:r w:rsidRPr="00251F9B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N</w:t>
      </w:r>
      <w:r w:rsidRPr="00251F9B">
        <w:rPr>
          <w:rFonts w:ascii="Arial" w:eastAsia="Arial" w:hAnsi="Arial" w:cs="Arial"/>
          <w:b/>
          <w:color w:val="252525"/>
          <w:spacing w:val="3"/>
          <w:position w:val="-1"/>
          <w:sz w:val="36"/>
          <w:szCs w:val="28"/>
          <w:u w:val="thick" w:color="252525"/>
        </w:rPr>
        <w:t>Y</w:t>
      </w:r>
      <w:r w:rsidRPr="00251F9B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251F9B">
        <w:rPr>
          <w:rFonts w:ascii="Arial" w:eastAsia="Arial" w:hAnsi="Arial" w:cs="Arial"/>
          <w:b/>
          <w:color w:val="252525"/>
          <w:spacing w:val="4"/>
          <w:position w:val="-1"/>
          <w:sz w:val="36"/>
          <w:szCs w:val="28"/>
          <w:u w:val="thick" w:color="252525"/>
        </w:rPr>
        <w:t>T</w:t>
      </w:r>
      <w:r w:rsidRPr="00251F9B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A</w:t>
      </w:r>
      <w:r w:rsidRPr="00251F9B">
        <w:rPr>
          <w:rFonts w:ascii="Arial" w:eastAsia="Arial" w:hAnsi="Arial" w:cs="Arial"/>
          <w:b/>
          <w:color w:val="252525"/>
          <w:spacing w:val="-1"/>
          <w:position w:val="-1"/>
          <w:sz w:val="36"/>
          <w:szCs w:val="28"/>
          <w:u w:val="thick" w:color="252525"/>
        </w:rPr>
        <w:t>A</w:t>
      </w:r>
      <w:r w:rsidRPr="00251F9B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 w:rsidP="00251F9B">
      <w:pPr>
        <w:spacing w:before="29"/>
        <w:ind w:left="118" w:right="5849" w:hanging="118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251F9B">
      <w:pPr>
        <w:spacing w:line="480" w:lineRule="auto"/>
        <w:ind w:left="118" w:right="1275" w:hanging="118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251F9B" w:rsidRDefault="00065B5B" w:rsidP="00251F9B">
      <w:pPr>
        <w:spacing w:line="480" w:lineRule="auto"/>
        <w:ind w:left="118" w:right="4551" w:hanging="118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Default="00065B5B" w:rsidP="00251F9B">
      <w:pPr>
        <w:spacing w:line="480" w:lineRule="auto"/>
        <w:ind w:left="118" w:right="4551" w:hanging="118"/>
        <w:jc w:val="both"/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251F9B" w:rsidRPr="00251F9B" w:rsidRDefault="00251F9B" w:rsidP="00251F9B">
      <w:pPr>
        <w:spacing w:line="480" w:lineRule="auto"/>
        <w:ind w:left="118" w:right="4551" w:hanging="118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bookmarkStart w:id="0" w:name="_GoBack"/>
      <w:bookmarkEnd w:id="0"/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251F9B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251F9B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28 November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2016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>
      <w:type w:val="continuous"/>
      <w:pgSz w:w="11900" w:h="16860"/>
      <w:pgMar w:top="12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251F9B"/>
    <w:rsid w:val="009374BA"/>
    <w:rsid w:val="00DA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2</cp:revision>
  <dcterms:created xsi:type="dcterms:W3CDTF">2016-11-25T01:59:00Z</dcterms:created>
  <dcterms:modified xsi:type="dcterms:W3CDTF">2016-11-25T01:59:00Z</dcterms:modified>
</cp:coreProperties>
</file>