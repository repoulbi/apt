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FF" w:rsidRPr="00FF456F" w:rsidRDefault="00065B5B" w:rsidP="001B361B">
      <w:pPr>
        <w:spacing w:before="29" w:line="260" w:lineRule="exact"/>
        <w:jc w:val="center"/>
        <w:rPr>
          <w:rFonts w:ascii="Arial" w:eastAsia="Arial" w:hAnsi="Arial" w:cs="Arial"/>
          <w:sz w:val="32"/>
          <w:szCs w:val="32"/>
        </w:rPr>
      </w:pPr>
      <w:r w:rsidRPr="00FF456F">
        <w:rPr>
          <w:rFonts w:ascii="Arial" w:eastAsia="Arial" w:hAnsi="Arial" w:cs="Arial"/>
          <w:b/>
          <w:color w:val="252525"/>
          <w:position w:val="-1"/>
          <w:sz w:val="32"/>
          <w:szCs w:val="32"/>
          <w:u w:val="thick" w:color="252525"/>
        </w:rPr>
        <w:t>SU</w:t>
      </w:r>
      <w:r w:rsidRPr="00FF456F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32"/>
          <w:u w:val="thick" w:color="252525"/>
        </w:rPr>
        <w:t>R</w:t>
      </w:r>
      <w:r w:rsidRPr="00FF456F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32"/>
          <w:u w:val="thick" w:color="252525"/>
        </w:rPr>
        <w:t>A</w:t>
      </w:r>
      <w:r w:rsidRPr="00FF456F">
        <w:rPr>
          <w:rFonts w:ascii="Arial" w:eastAsia="Arial" w:hAnsi="Arial" w:cs="Arial"/>
          <w:b/>
          <w:color w:val="252525"/>
          <w:position w:val="-1"/>
          <w:sz w:val="32"/>
          <w:szCs w:val="32"/>
          <w:u w:val="thick" w:color="252525"/>
        </w:rPr>
        <w:t xml:space="preserve">T </w:t>
      </w:r>
      <w:r w:rsidRPr="00FF456F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32"/>
          <w:u w:val="thick" w:color="252525"/>
        </w:rPr>
        <w:t>P</w:t>
      </w:r>
      <w:r w:rsidRPr="00FF456F">
        <w:rPr>
          <w:rFonts w:ascii="Arial" w:eastAsia="Arial" w:hAnsi="Arial" w:cs="Arial"/>
          <w:b/>
          <w:color w:val="252525"/>
          <w:position w:val="-1"/>
          <w:sz w:val="32"/>
          <w:szCs w:val="32"/>
          <w:u w:val="thick" w:color="252525"/>
        </w:rPr>
        <w:t>ER</w:t>
      </w:r>
      <w:r w:rsidRPr="00FF456F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32"/>
          <w:u w:val="thick" w:color="252525"/>
        </w:rPr>
        <w:t>N</w:t>
      </w:r>
      <w:r w:rsidRPr="00FF456F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32"/>
          <w:u w:val="thick" w:color="252525"/>
        </w:rPr>
        <w:t>Y</w:t>
      </w:r>
      <w:r w:rsidRPr="00FF456F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32"/>
          <w:u w:val="thick" w:color="252525"/>
        </w:rPr>
        <w:t>A</w:t>
      </w:r>
      <w:r w:rsidRPr="00FF456F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32"/>
          <w:u w:val="thick" w:color="252525"/>
        </w:rPr>
        <w:t>T</w:t>
      </w:r>
      <w:r w:rsidRPr="00FF456F">
        <w:rPr>
          <w:rFonts w:ascii="Arial" w:eastAsia="Arial" w:hAnsi="Arial" w:cs="Arial"/>
          <w:b/>
          <w:color w:val="252525"/>
          <w:position w:val="-1"/>
          <w:sz w:val="32"/>
          <w:szCs w:val="32"/>
          <w:u w:val="thick" w:color="252525"/>
        </w:rPr>
        <w:t>A</w:t>
      </w:r>
      <w:r w:rsidRPr="00FF456F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32"/>
          <w:u w:val="thick" w:color="252525"/>
        </w:rPr>
        <w:t>A</w:t>
      </w:r>
      <w:r w:rsidRPr="00FF456F">
        <w:rPr>
          <w:rFonts w:ascii="Arial" w:eastAsia="Arial" w:hAnsi="Arial" w:cs="Arial"/>
          <w:b/>
          <w:color w:val="252525"/>
          <w:position w:val="-1"/>
          <w:sz w:val="32"/>
          <w:szCs w:val="32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bookmarkStart w:id="0" w:name="_GoBack"/>
      <w:bookmarkEnd w:id="0"/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FF456F" w:rsidRDefault="00065B5B" w:rsidP="001B361B">
      <w:pPr>
        <w:ind w:left="5159"/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FF456F">
        <w:rPr>
          <w:rFonts w:ascii="Arial" w:eastAsia="Arial" w:hAnsi="Arial" w:cs="Arial"/>
          <w:color w:val="252525"/>
          <w:spacing w:val="1"/>
          <w:sz w:val="24"/>
          <w:szCs w:val="24"/>
        </w:rPr>
        <w:t>15 Maret 2022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1B361B">
      <w:type w:val="continuous"/>
      <w:pgSz w:w="11900" w:h="16860"/>
      <w:pgMar w:top="1871" w:right="442" w:bottom="278" w:left="1678" w:header="175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F3" w:rsidRDefault="00B569F3" w:rsidP="001B361B">
      <w:r>
        <w:separator/>
      </w:r>
    </w:p>
  </w:endnote>
  <w:endnote w:type="continuationSeparator" w:id="0">
    <w:p w:rsidR="00B569F3" w:rsidRDefault="00B569F3" w:rsidP="001B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F3" w:rsidRDefault="00B569F3" w:rsidP="001B361B">
      <w:r>
        <w:separator/>
      </w:r>
    </w:p>
  </w:footnote>
  <w:footnote w:type="continuationSeparator" w:id="0">
    <w:p w:rsidR="00B569F3" w:rsidRDefault="00B569F3" w:rsidP="001B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94276"/>
    <w:rsid w:val="001B361B"/>
    <w:rsid w:val="001C7308"/>
    <w:rsid w:val="00B569F3"/>
    <w:rsid w:val="00BA33FE"/>
    <w:rsid w:val="00DA41FF"/>
    <w:rsid w:val="00E364E9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0529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61B"/>
  </w:style>
  <w:style w:type="paragraph" w:styleId="Footer">
    <w:name w:val="footer"/>
    <w:basedOn w:val="Normal"/>
    <w:link w:val="FooterChar"/>
    <w:uiPriority w:val="99"/>
    <w:unhideWhenUsed/>
    <w:rsid w:val="001B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61B"/>
  </w:style>
  <w:style w:type="paragraph" w:styleId="BalloonText">
    <w:name w:val="Balloon Text"/>
    <w:basedOn w:val="Normal"/>
    <w:link w:val="BalloonTextChar"/>
    <w:uiPriority w:val="99"/>
    <w:semiHidden/>
    <w:unhideWhenUsed/>
    <w:rsid w:val="00FF45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POLTEKPOS</cp:lastModifiedBy>
  <cp:revision>2</cp:revision>
  <cp:lastPrinted>2022-03-15T09:19:00Z</cp:lastPrinted>
  <dcterms:created xsi:type="dcterms:W3CDTF">2022-03-15T09:28:00Z</dcterms:created>
  <dcterms:modified xsi:type="dcterms:W3CDTF">2022-03-15T09:28:00Z</dcterms:modified>
</cp:coreProperties>
</file>