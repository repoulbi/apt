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B55CA2" w:rsidRDefault="00B55CA2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C0939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0C0939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27 Maret 2018</w:t>
      </w:r>
      <w:bookmarkStart w:id="0" w:name="_GoBack"/>
      <w:bookmarkEnd w:id="0"/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40035E" w:rsidRDefault="0040035E">
      <w:pPr>
        <w:ind w:left="5159"/>
        <w:rPr>
          <w:rFonts w:ascii="Arial" w:eastAsia="Arial" w:hAnsi="Arial" w:cs="Arial"/>
          <w:sz w:val="24"/>
          <w:szCs w:val="24"/>
        </w:rPr>
      </w:pPr>
      <w:r w:rsidRPr="0040035E">
        <w:rPr>
          <w:noProof/>
          <w:sz w:val="15"/>
          <w:szCs w:val="15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E81765" wp14:editId="3CD64300">
                <wp:simplePos x="0" y="0"/>
                <wp:positionH relativeFrom="column">
                  <wp:posOffset>3526790</wp:posOffset>
                </wp:positionH>
                <wp:positionV relativeFrom="paragraph">
                  <wp:posOffset>17869</wp:posOffset>
                </wp:positionV>
                <wp:extent cx="648335" cy="1404620"/>
                <wp:effectExtent l="0" t="0" r="1841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35E" w:rsidRDefault="0040035E" w:rsidP="0040035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Materai</w:t>
                            </w:r>
                          </w:p>
                          <w:p w:rsidR="0040035E" w:rsidRDefault="0040035E" w:rsidP="0040035E">
                            <w:r>
                              <w:rPr>
                                <w:lang w:val="id-ID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E81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7pt;margin-top:1.4pt;width:5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">
                <v:textbox style="mso-fit-shape-to-text:t">
                  <w:txbxContent>
                    <w:p w:rsidR="0040035E" w:rsidRDefault="0040035E" w:rsidP="0040035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Materai</w:t>
                      </w:r>
                    </w:p>
                    <w:p w:rsidR="0040035E" w:rsidRDefault="0040035E" w:rsidP="0040035E">
                      <w:r>
                        <w:rPr>
                          <w:lang w:val="id-ID"/>
                        </w:rPr>
                        <w:t>6000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9E" w:rsidRDefault="00CF799E" w:rsidP="00967AEE">
      <w:r>
        <w:separator/>
      </w:r>
    </w:p>
  </w:endnote>
  <w:endnote w:type="continuationSeparator" w:id="0">
    <w:p w:rsidR="00CF799E" w:rsidRDefault="00CF799E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9E" w:rsidRDefault="00CF799E" w:rsidP="00967AEE">
      <w:r>
        <w:separator/>
      </w:r>
    </w:p>
  </w:footnote>
  <w:footnote w:type="continuationSeparator" w:id="0">
    <w:p w:rsidR="00CF799E" w:rsidRDefault="00CF799E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NLE0N7IwNjU2MLZQ0lEKTi0uzszPAykwrAUAL0JZ7iwAAAA="/>
  </w:docVars>
  <w:rsids>
    <w:rsidRoot w:val="00DA41FF"/>
    <w:rsid w:val="00065B5B"/>
    <w:rsid w:val="000C0939"/>
    <w:rsid w:val="000C6890"/>
    <w:rsid w:val="00286562"/>
    <w:rsid w:val="0040035E"/>
    <w:rsid w:val="005A38CA"/>
    <w:rsid w:val="006E1EEA"/>
    <w:rsid w:val="009374BA"/>
    <w:rsid w:val="00957B9F"/>
    <w:rsid w:val="00967AEE"/>
    <w:rsid w:val="009B7F14"/>
    <w:rsid w:val="00A5305C"/>
    <w:rsid w:val="00B55CA2"/>
    <w:rsid w:val="00BA1CC5"/>
    <w:rsid w:val="00C542D4"/>
    <w:rsid w:val="00CF799E"/>
    <w:rsid w:val="00DA41FF"/>
    <w:rsid w:val="00F07BB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  <w:style w:type="paragraph" w:styleId="BalloonText">
    <w:name w:val="Balloon Text"/>
    <w:basedOn w:val="Normal"/>
    <w:link w:val="BalloonTextChar"/>
    <w:uiPriority w:val="99"/>
    <w:semiHidden/>
    <w:unhideWhenUsed/>
    <w:rsid w:val="00B55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C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4</cp:revision>
  <cp:lastPrinted>2017-09-28T04:00:00Z</cp:lastPrinted>
  <dcterms:created xsi:type="dcterms:W3CDTF">2017-10-06T03:42:00Z</dcterms:created>
  <dcterms:modified xsi:type="dcterms:W3CDTF">2018-03-27T09:03:00Z</dcterms:modified>
</cp:coreProperties>
</file>