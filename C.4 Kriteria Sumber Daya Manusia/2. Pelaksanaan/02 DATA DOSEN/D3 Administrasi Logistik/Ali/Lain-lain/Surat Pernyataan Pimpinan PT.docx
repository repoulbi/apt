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  <w:bookmarkStart w:id="0" w:name="_GoBack"/>
      <w:bookmarkEnd w:id="0"/>
    </w:p>
    <w:p w:rsidR="00DA41FF" w:rsidRPr="00967AEE" w:rsidRDefault="00065B5B">
      <w:pPr>
        <w:spacing w:before="29" w:line="260" w:lineRule="exact"/>
        <w:ind w:left="2991"/>
        <w:rPr>
          <w:rFonts w:ascii="Arial" w:eastAsia="Arial" w:hAnsi="Arial" w:cs="Arial"/>
          <w:sz w:val="28"/>
          <w:szCs w:val="28"/>
        </w:rPr>
      </w:pP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967AEE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967AEE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967AE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01 September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967AEE">
      <w:type w:val="continuous"/>
      <w:pgSz w:w="11900" w:h="16860"/>
      <w:pgMar w:top="1814" w:right="442" w:bottom="278" w:left="1678" w:header="181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8CA" w:rsidRDefault="005A38CA" w:rsidP="00967AEE">
      <w:r>
        <w:separator/>
      </w:r>
    </w:p>
  </w:endnote>
  <w:endnote w:type="continuationSeparator" w:id="0">
    <w:p w:rsidR="005A38CA" w:rsidRDefault="005A38CA" w:rsidP="0096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8CA" w:rsidRDefault="005A38CA" w:rsidP="00967AEE">
      <w:r>
        <w:separator/>
      </w:r>
    </w:p>
  </w:footnote>
  <w:footnote w:type="continuationSeparator" w:id="0">
    <w:p w:rsidR="005A38CA" w:rsidRDefault="005A38CA" w:rsidP="0096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5A38CA"/>
    <w:rsid w:val="006E1EEA"/>
    <w:rsid w:val="009374BA"/>
    <w:rsid w:val="00967AEE"/>
    <w:rsid w:val="00A5305C"/>
    <w:rsid w:val="00C542D4"/>
    <w:rsid w:val="00D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AEE"/>
  </w:style>
  <w:style w:type="paragraph" w:styleId="Footer">
    <w:name w:val="footer"/>
    <w:basedOn w:val="Normal"/>
    <w:link w:val="Foot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4</cp:revision>
  <dcterms:created xsi:type="dcterms:W3CDTF">2016-06-08T00:36:00Z</dcterms:created>
  <dcterms:modified xsi:type="dcterms:W3CDTF">2016-09-01T09:05:00Z</dcterms:modified>
</cp:coreProperties>
</file>