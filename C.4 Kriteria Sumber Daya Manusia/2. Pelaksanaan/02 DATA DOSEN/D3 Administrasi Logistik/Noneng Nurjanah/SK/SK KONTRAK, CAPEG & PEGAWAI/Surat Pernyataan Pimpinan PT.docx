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2AA" w:rsidRDefault="00C462AA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</w:pPr>
    </w:p>
    <w:p w:rsidR="00DA41FF" w:rsidRDefault="00065B5B">
      <w:pPr>
        <w:spacing w:before="29" w:line="260" w:lineRule="exact"/>
        <w:ind w:left="2991"/>
        <w:rPr>
          <w:rFonts w:ascii="Arial" w:eastAsia="Arial" w:hAnsi="Arial" w:cs="Arial"/>
          <w:sz w:val="24"/>
          <w:szCs w:val="24"/>
        </w:rPr>
      </w:pPr>
      <w:r w:rsidRPr="00C462AA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SU</w:t>
      </w:r>
      <w:r w:rsidRPr="00C462AA">
        <w:rPr>
          <w:rFonts w:ascii="Arial" w:eastAsia="Arial" w:hAnsi="Arial" w:cs="Arial"/>
          <w:b/>
          <w:color w:val="252525"/>
          <w:spacing w:val="1"/>
          <w:position w:val="-1"/>
          <w:sz w:val="36"/>
          <w:szCs w:val="28"/>
          <w:u w:val="thick" w:color="252525"/>
        </w:rPr>
        <w:t>R</w:t>
      </w:r>
      <w:r w:rsidRPr="00C462AA">
        <w:rPr>
          <w:rFonts w:ascii="Arial" w:eastAsia="Arial" w:hAnsi="Arial" w:cs="Arial"/>
          <w:b/>
          <w:color w:val="252525"/>
          <w:spacing w:val="-5"/>
          <w:position w:val="-1"/>
          <w:sz w:val="36"/>
          <w:szCs w:val="28"/>
          <w:u w:val="thick" w:color="252525"/>
        </w:rPr>
        <w:t>A</w:t>
      </w:r>
      <w:r w:rsidRPr="00C462AA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 xml:space="preserve">T </w:t>
      </w:r>
      <w:r w:rsidRPr="00C462AA">
        <w:rPr>
          <w:rFonts w:ascii="Arial" w:eastAsia="Arial" w:hAnsi="Arial" w:cs="Arial"/>
          <w:b/>
          <w:color w:val="252525"/>
          <w:spacing w:val="1"/>
          <w:position w:val="-1"/>
          <w:sz w:val="36"/>
          <w:szCs w:val="28"/>
          <w:u w:val="thick" w:color="252525"/>
        </w:rPr>
        <w:t>P</w:t>
      </w:r>
      <w:r w:rsidRPr="00C462AA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ER</w:t>
      </w:r>
      <w:r w:rsidRPr="00C462AA">
        <w:rPr>
          <w:rFonts w:ascii="Arial" w:eastAsia="Arial" w:hAnsi="Arial" w:cs="Arial"/>
          <w:b/>
          <w:color w:val="252525"/>
          <w:spacing w:val="1"/>
          <w:position w:val="-1"/>
          <w:sz w:val="36"/>
          <w:szCs w:val="28"/>
          <w:u w:val="thick" w:color="252525"/>
        </w:rPr>
        <w:t>N</w:t>
      </w:r>
      <w:r w:rsidRPr="00C462AA">
        <w:rPr>
          <w:rFonts w:ascii="Arial" w:eastAsia="Arial" w:hAnsi="Arial" w:cs="Arial"/>
          <w:b/>
          <w:color w:val="252525"/>
          <w:spacing w:val="3"/>
          <w:position w:val="-1"/>
          <w:sz w:val="36"/>
          <w:szCs w:val="28"/>
          <w:u w:val="thick" w:color="252525"/>
        </w:rPr>
        <w:t>Y</w:t>
      </w:r>
      <w:r w:rsidRPr="00C462AA">
        <w:rPr>
          <w:rFonts w:ascii="Arial" w:eastAsia="Arial" w:hAnsi="Arial" w:cs="Arial"/>
          <w:b/>
          <w:color w:val="252525"/>
          <w:spacing w:val="-5"/>
          <w:position w:val="-1"/>
          <w:sz w:val="36"/>
          <w:szCs w:val="28"/>
          <w:u w:val="thick" w:color="252525"/>
        </w:rPr>
        <w:t>A</w:t>
      </w:r>
      <w:r w:rsidRPr="00C462AA">
        <w:rPr>
          <w:rFonts w:ascii="Arial" w:eastAsia="Arial" w:hAnsi="Arial" w:cs="Arial"/>
          <w:b/>
          <w:color w:val="252525"/>
          <w:spacing w:val="4"/>
          <w:position w:val="-1"/>
          <w:sz w:val="36"/>
          <w:szCs w:val="28"/>
          <w:u w:val="thick" w:color="252525"/>
        </w:rPr>
        <w:t>T</w:t>
      </w:r>
      <w:r w:rsidRPr="00C462AA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A</w:t>
      </w:r>
      <w:r w:rsidRPr="00C462AA">
        <w:rPr>
          <w:rFonts w:ascii="Arial" w:eastAsia="Arial" w:hAnsi="Arial" w:cs="Arial"/>
          <w:b/>
          <w:color w:val="252525"/>
          <w:spacing w:val="-1"/>
          <w:position w:val="-1"/>
          <w:sz w:val="36"/>
          <w:szCs w:val="28"/>
          <w:u w:val="thick" w:color="252525"/>
        </w:rPr>
        <w:t>A</w:t>
      </w:r>
      <w:r w:rsidRPr="00C462AA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N</w:t>
      </w:r>
    </w:p>
    <w:p w:rsidR="00DA41FF" w:rsidRDefault="00DA41FF">
      <w:pPr>
        <w:spacing w:line="200" w:lineRule="exact"/>
      </w:pPr>
    </w:p>
    <w:p w:rsidR="00DA41FF" w:rsidRDefault="00DA41FF">
      <w:pPr>
        <w:spacing w:before="16" w:line="240" w:lineRule="exact"/>
        <w:rPr>
          <w:sz w:val="24"/>
          <w:szCs w:val="24"/>
        </w:rPr>
      </w:pPr>
    </w:p>
    <w:p w:rsidR="00DA41FF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i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i:</w:t>
      </w:r>
    </w:p>
    <w:p w:rsidR="00065B5B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</w:p>
    <w:p w:rsidR="00065B5B" w:rsidRPr="00065B5B" w:rsidRDefault="00065B5B" w:rsidP="00065B5B">
      <w:pPr>
        <w:spacing w:line="657" w:lineRule="auto"/>
        <w:ind w:left="118" w:right="1275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         </w:t>
      </w:r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 Dr. Ir. Agus Purnomo, MT.</w:t>
      </w:r>
    </w:p>
    <w:p w:rsidR="00065B5B" w:rsidRPr="00065B5B" w:rsidRDefault="00065B5B">
      <w:pPr>
        <w:spacing w:line="657" w:lineRule="auto"/>
        <w:ind w:left="118" w:right="4551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T     </w:t>
      </w:r>
      <w:r>
        <w:rPr>
          <w:rFonts w:ascii="Arial" w:eastAsia="Arial" w:hAnsi="Arial" w:cs="Arial"/>
          <w:color w:val="252525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Politeknik Pos Indonesia</w:t>
      </w:r>
    </w:p>
    <w:p w:rsidR="00DA41FF" w:rsidRPr="00065B5B" w:rsidRDefault="00065B5B" w:rsidP="00065B5B">
      <w:pPr>
        <w:spacing w:line="657" w:lineRule="auto"/>
        <w:ind w:right="1275"/>
        <w:jc w:val="both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aba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     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Direktur </w:t>
      </w: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ini 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uhn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si,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rkas  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NID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/NIDK/NU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/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ah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do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ada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ebena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52525"/>
          <w:sz w:val="24"/>
          <w:szCs w:val="24"/>
        </w:rPr>
        <w:t>Jika</w:t>
      </w:r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ikemu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ian</w:t>
      </w:r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r>
        <w:rPr>
          <w:rFonts w:ascii="Arial" w:eastAsia="Arial" w:hAnsi="Arial" w:cs="Arial"/>
          <w:color w:val="252525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rkas</w:t>
      </w:r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 ti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k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be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r 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ka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b </w:t>
      </w:r>
      <w:r>
        <w:rPr>
          <w:rFonts w:ascii="Arial" w:eastAsia="Arial" w:hAnsi="Arial" w:cs="Arial"/>
          <w:color w:val="252525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ank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inistra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leh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t,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 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ikan</w:t>
      </w:r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z w:val="24"/>
          <w:szCs w:val="24"/>
        </w:rPr>
        <w:t>in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/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ag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lain</w:t>
      </w:r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  <w:r>
        <w:rPr>
          <w:rFonts w:ascii="Arial" w:eastAsia="Arial" w:hAnsi="Arial" w:cs="Arial"/>
          <w:color w:val="252525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lain it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, j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ka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ta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color w:val="252525"/>
          <w:sz w:val="24"/>
          <w:szCs w:val="24"/>
        </w:rPr>
        <w:t>ike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ian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ha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ri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-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l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mp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si 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lah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>g 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h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n t</w:t>
      </w:r>
      <w:r>
        <w:rPr>
          <w:rFonts w:ascii="Arial" w:eastAsia="Arial" w:hAnsi="Arial" w:cs="Arial"/>
          <w:color w:val="252525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k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 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in,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z w:val="24"/>
          <w:szCs w:val="24"/>
        </w:rPr>
        <w:t>ik 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c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ra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su</w:t>
      </w:r>
      <w:r>
        <w:rPr>
          <w:rFonts w:ascii="Arial" w:eastAsia="Arial" w:hAnsi="Arial" w:cs="Arial"/>
          <w:color w:val="252525"/>
          <w:sz w:val="24"/>
          <w:szCs w:val="24"/>
        </w:rPr>
        <w:t>rat</w:t>
      </w:r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  ini</w:t>
      </w:r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np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pu</w:t>
      </w:r>
      <w:r>
        <w:rPr>
          <w:rFonts w:ascii="Arial" w:eastAsia="Arial" w:hAnsi="Arial" w:cs="Arial"/>
          <w:color w:val="252525"/>
          <w:sz w:val="24"/>
          <w:szCs w:val="24"/>
        </w:rPr>
        <w:t>n 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 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80" w:lineRule="exact"/>
        <w:rPr>
          <w:sz w:val="28"/>
          <w:szCs w:val="28"/>
        </w:rPr>
      </w:pPr>
    </w:p>
    <w:p w:rsidR="00DA41FF" w:rsidRPr="00065B5B" w:rsidRDefault="00065B5B" w:rsidP="0000417F">
      <w:pPr>
        <w:ind w:left="5159"/>
        <w:rPr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  <w:lang w:val="id-ID"/>
        </w:rPr>
        <w:t>Bandung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 w:rsidR="0000417F"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07 Oktober </w:t>
      </w:r>
      <w:bookmarkStart w:id="0" w:name="_GoBack"/>
      <w:bookmarkEnd w:id="0"/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>2016</w:t>
      </w:r>
    </w:p>
    <w:p w:rsidR="00DA41FF" w:rsidRDefault="00DA41FF">
      <w:pPr>
        <w:spacing w:before="1" w:line="280" w:lineRule="exact"/>
        <w:rPr>
          <w:sz w:val="28"/>
          <w:szCs w:val="28"/>
        </w:rPr>
      </w:pPr>
    </w:p>
    <w:p w:rsidR="00DA41FF" w:rsidRDefault="00DA41FF">
      <w:pPr>
        <w:ind w:left="5159"/>
        <w:rPr>
          <w:rFonts w:ascii="Arial" w:eastAsia="Arial" w:hAnsi="Arial" w:cs="Arial"/>
          <w:sz w:val="24"/>
          <w:szCs w:val="24"/>
        </w:rPr>
      </w:pPr>
    </w:p>
    <w:p w:rsidR="00DA41FF" w:rsidRDefault="00DA41FF">
      <w:pPr>
        <w:spacing w:before="6" w:line="140" w:lineRule="exact"/>
        <w:rPr>
          <w:sz w:val="15"/>
          <w:szCs w:val="15"/>
        </w:rPr>
      </w:pP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00" w:lineRule="exact"/>
      </w:pPr>
    </w:p>
    <w:p w:rsidR="00DA41FF" w:rsidRDefault="00DA41FF">
      <w:pPr>
        <w:spacing w:before="12" w:line="260" w:lineRule="exact"/>
        <w:rPr>
          <w:sz w:val="26"/>
          <w:szCs w:val="26"/>
        </w:rPr>
      </w:pPr>
    </w:p>
    <w:p w:rsidR="00DA41FF" w:rsidRDefault="00065B5B">
      <w:pPr>
        <w:ind w:left="5159"/>
        <w:rPr>
          <w:rFonts w:ascii="Arial" w:eastAsia="Arial" w:hAnsi="Arial" w:cs="Arial"/>
          <w:sz w:val="24"/>
          <w:szCs w:val="24"/>
          <w:u w:val="single"/>
          <w:lang w:val="id-ID"/>
        </w:rPr>
      </w:pPr>
      <w:r>
        <w:rPr>
          <w:rFonts w:ascii="Arial" w:eastAsia="Arial" w:hAnsi="Arial" w:cs="Arial"/>
          <w:sz w:val="24"/>
          <w:szCs w:val="24"/>
          <w:u w:val="single"/>
          <w:lang w:val="id-ID"/>
        </w:rPr>
        <w:t>Dr. Ir. Agus Purnomo, MT.</w:t>
      </w:r>
    </w:p>
    <w:p w:rsidR="00065B5B" w:rsidRPr="00065B5B" w:rsidRDefault="00065B5B">
      <w:pPr>
        <w:ind w:left="5159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sz w:val="24"/>
          <w:szCs w:val="24"/>
          <w:lang w:val="id-ID"/>
        </w:rPr>
        <w:t>Direktur</w:t>
      </w:r>
    </w:p>
    <w:sectPr w:rsidR="00065B5B" w:rsidRPr="00065B5B" w:rsidSect="00C462AA">
      <w:type w:val="continuous"/>
      <w:pgSz w:w="11900" w:h="16860"/>
      <w:pgMar w:top="1871" w:right="442" w:bottom="278" w:left="1678" w:header="1758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203" w:rsidRDefault="00414203" w:rsidP="00C462AA">
      <w:r>
        <w:separator/>
      </w:r>
    </w:p>
  </w:endnote>
  <w:endnote w:type="continuationSeparator" w:id="0">
    <w:p w:rsidR="00414203" w:rsidRDefault="00414203" w:rsidP="00C46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203" w:rsidRDefault="00414203" w:rsidP="00C462AA">
      <w:r>
        <w:separator/>
      </w:r>
    </w:p>
  </w:footnote>
  <w:footnote w:type="continuationSeparator" w:id="0">
    <w:p w:rsidR="00414203" w:rsidRDefault="00414203" w:rsidP="00C462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56FE6"/>
    <w:multiLevelType w:val="multilevel"/>
    <w:tmpl w:val="467696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1FF"/>
    <w:rsid w:val="0000417F"/>
    <w:rsid w:val="00065B5B"/>
    <w:rsid w:val="00414203"/>
    <w:rsid w:val="006E1EEA"/>
    <w:rsid w:val="009374BA"/>
    <w:rsid w:val="00A5305C"/>
    <w:rsid w:val="00C462AA"/>
    <w:rsid w:val="00C542D4"/>
    <w:rsid w:val="00DA41FF"/>
    <w:rsid w:val="00FB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0F71C4-AB87-4BBE-B813-3B3477FB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065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065B5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65B5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462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2AA"/>
  </w:style>
  <w:style w:type="paragraph" w:styleId="Footer">
    <w:name w:val="footer"/>
    <w:basedOn w:val="Normal"/>
    <w:link w:val="FooterChar"/>
    <w:uiPriority w:val="99"/>
    <w:unhideWhenUsed/>
    <w:rsid w:val="00C462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STAP PUDIR 1</dc:creator>
  <cp:lastModifiedBy>STAP PUDIR 1</cp:lastModifiedBy>
  <cp:revision>3</cp:revision>
  <dcterms:created xsi:type="dcterms:W3CDTF">2016-09-29T02:59:00Z</dcterms:created>
  <dcterms:modified xsi:type="dcterms:W3CDTF">2016-10-07T03:06:00Z</dcterms:modified>
</cp:coreProperties>
</file>