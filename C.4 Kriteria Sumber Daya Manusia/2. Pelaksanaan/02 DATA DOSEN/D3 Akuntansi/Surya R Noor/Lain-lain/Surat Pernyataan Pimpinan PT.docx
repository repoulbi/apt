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D51F8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0D51F8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24 Agustus </w:t>
      </w:r>
      <w:bookmarkStart w:id="0" w:name="_GoBack"/>
      <w:bookmarkEnd w:id="0"/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0D51F8"/>
    <w:rsid w:val="00194276"/>
    <w:rsid w:val="00301A19"/>
    <w:rsid w:val="003F529A"/>
    <w:rsid w:val="00DA41FF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STAP PUDIR 1</dc:creator>
  <cp:lastModifiedBy>STAP PUDIR 1</cp:lastModifiedBy>
  <cp:revision>4</cp:revision>
  <cp:lastPrinted>2016-07-25T07:13:00Z</cp:lastPrinted>
  <dcterms:created xsi:type="dcterms:W3CDTF">2016-07-18T07:24:00Z</dcterms:created>
  <dcterms:modified xsi:type="dcterms:W3CDTF">2016-08-24T02:54:00Z</dcterms:modified>
</cp:coreProperties>
</file>