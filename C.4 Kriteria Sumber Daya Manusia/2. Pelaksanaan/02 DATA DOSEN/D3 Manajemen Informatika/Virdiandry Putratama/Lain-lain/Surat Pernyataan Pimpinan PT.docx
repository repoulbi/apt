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 w:rsidP="00C21AD5">
      <w:pPr>
        <w:spacing w:before="29" w:line="260" w:lineRule="exact"/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 w:rsidRPr="00C21AD5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C21AD5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C21AD5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C21AD5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C21AD5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C21AD5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C21AD5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C21AD5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C21AD5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C21AD5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C21AD5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C21AD5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C21AD5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5B65FD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5B65FD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20 Desember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143F5F">
      <w:pPr>
        <w:spacing w:before="6" w:line="140" w:lineRule="exact"/>
        <w:rPr>
          <w:sz w:val="15"/>
          <w:szCs w:val="15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B5852" wp14:editId="0C882765">
                <wp:simplePos x="0" y="0"/>
                <wp:positionH relativeFrom="column">
                  <wp:posOffset>3600147</wp:posOffset>
                </wp:positionH>
                <wp:positionV relativeFrom="paragraph">
                  <wp:posOffset>68138</wp:posOffset>
                </wp:positionV>
                <wp:extent cx="969645" cy="1404620"/>
                <wp:effectExtent l="0" t="0" r="2095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F5F" w:rsidRPr="00143F5F" w:rsidRDefault="00143F5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B58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5.35pt;width:76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">
                <v:textbox style="mso-fit-shape-to-text:t">
                  <w:txbxContent>
                    <w:p w:rsidR="00143F5F" w:rsidRPr="00143F5F" w:rsidRDefault="00143F5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 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143F5F"/>
    <w:rsid w:val="005B65FD"/>
    <w:rsid w:val="00C21AD5"/>
    <w:rsid w:val="00DA41FF"/>
    <w:rsid w:val="00E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4</cp:revision>
  <cp:lastPrinted>2016-12-21T03:32:00Z</cp:lastPrinted>
  <dcterms:created xsi:type="dcterms:W3CDTF">2016-05-16T04:51:00Z</dcterms:created>
  <dcterms:modified xsi:type="dcterms:W3CDTF">2016-12-21T03:32:00Z</dcterms:modified>
</cp:coreProperties>
</file>