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065B5B" w:rsidP="001B361B">
      <w:pPr>
        <w:spacing w:before="29" w:line="260" w:lineRule="exact"/>
        <w:jc w:val="center"/>
        <w:rPr>
          <w:rFonts w:ascii="Arial" w:eastAsia="Arial" w:hAnsi="Arial" w:cs="Arial"/>
          <w:sz w:val="24"/>
          <w:szCs w:val="24"/>
        </w:rPr>
      </w:pPr>
      <w:r w:rsidRPr="001B361B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SU</w:t>
      </w:r>
      <w:r w:rsidRPr="001B361B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R</w:t>
      </w:r>
      <w:r w:rsidRPr="001B361B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1B361B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 xml:space="preserve">T </w:t>
      </w:r>
      <w:r w:rsidRPr="001B361B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P</w:t>
      </w:r>
      <w:r w:rsidRPr="001B361B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ER</w:t>
      </w:r>
      <w:r w:rsidRPr="001B361B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N</w:t>
      </w:r>
      <w:r w:rsidRPr="001B361B">
        <w:rPr>
          <w:rFonts w:ascii="Arial" w:eastAsia="Arial" w:hAnsi="Arial" w:cs="Arial"/>
          <w:b/>
          <w:color w:val="252525"/>
          <w:spacing w:val="3"/>
          <w:position w:val="-1"/>
          <w:sz w:val="36"/>
          <w:szCs w:val="28"/>
          <w:u w:val="thick" w:color="252525"/>
        </w:rPr>
        <w:t>Y</w:t>
      </w:r>
      <w:r w:rsidRPr="001B361B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1B361B">
        <w:rPr>
          <w:rFonts w:ascii="Arial" w:eastAsia="Arial" w:hAnsi="Arial" w:cs="Arial"/>
          <w:b/>
          <w:color w:val="252525"/>
          <w:spacing w:val="4"/>
          <w:position w:val="-1"/>
          <w:sz w:val="36"/>
          <w:szCs w:val="28"/>
          <w:u w:val="thick" w:color="252525"/>
        </w:rPr>
        <w:t>T</w:t>
      </w:r>
      <w:r w:rsidRPr="001B361B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A</w:t>
      </w:r>
      <w:r w:rsidRPr="001B361B">
        <w:rPr>
          <w:rFonts w:ascii="Arial" w:eastAsia="Arial" w:hAnsi="Arial" w:cs="Arial"/>
          <w:b/>
          <w:color w:val="252525"/>
          <w:spacing w:val="-1"/>
          <w:position w:val="-1"/>
          <w:sz w:val="36"/>
          <w:szCs w:val="28"/>
          <w:u w:val="thick" w:color="252525"/>
        </w:rPr>
        <w:t>A</w:t>
      </w:r>
      <w:r w:rsidRPr="001B361B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bookmarkStart w:id="0" w:name="_GoBack"/>
      <w:bookmarkEnd w:id="0"/>
      <w:proofErr w:type="spellStart"/>
      <w:proofErr w:type="gram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proofErr w:type="gram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proofErr w:type="gramEnd"/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1B361B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1B361B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16 September</w:t>
      </w:r>
      <w:r w:rsidR="00194276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2016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 w:rsidSect="001B361B">
      <w:type w:val="continuous"/>
      <w:pgSz w:w="11900" w:h="16860"/>
      <w:pgMar w:top="1871" w:right="442" w:bottom="278" w:left="1678" w:header="175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308" w:rsidRDefault="001C7308" w:rsidP="001B361B">
      <w:r>
        <w:separator/>
      </w:r>
    </w:p>
  </w:endnote>
  <w:endnote w:type="continuationSeparator" w:id="0">
    <w:p w:rsidR="001C7308" w:rsidRDefault="001C7308" w:rsidP="001B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308" w:rsidRDefault="001C7308" w:rsidP="001B361B">
      <w:r>
        <w:separator/>
      </w:r>
    </w:p>
  </w:footnote>
  <w:footnote w:type="continuationSeparator" w:id="0">
    <w:p w:rsidR="001C7308" w:rsidRDefault="001C7308" w:rsidP="001B3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65B5B"/>
    <w:rsid w:val="00194276"/>
    <w:rsid w:val="001B361B"/>
    <w:rsid w:val="001C7308"/>
    <w:rsid w:val="00BA33FE"/>
    <w:rsid w:val="00DA41FF"/>
    <w:rsid w:val="00E3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B36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61B"/>
  </w:style>
  <w:style w:type="paragraph" w:styleId="Footer">
    <w:name w:val="footer"/>
    <w:basedOn w:val="Normal"/>
    <w:link w:val="FooterChar"/>
    <w:uiPriority w:val="99"/>
    <w:unhideWhenUsed/>
    <w:rsid w:val="001B36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5</cp:revision>
  <dcterms:created xsi:type="dcterms:W3CDTF">2016-06-09T04:24:00Z</dcterms:created>
  <dcterms:modified xsi:type="dcterms:W3CDTF">2016-09-16T07:15:00Z</dcterms:modified>
</cp:coreProperties>
</file>