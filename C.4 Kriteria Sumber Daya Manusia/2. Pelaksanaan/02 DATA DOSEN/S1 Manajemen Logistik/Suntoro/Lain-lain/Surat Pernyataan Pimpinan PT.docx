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92A" w:rsidRPr="00D1392A" w:rsidRDefault="00D1392A" w:rsidP="00D1392A">
      <w:pPr>
        <w:jc w:val="center"/>
        <w:rPr>
          <w:b/>
          <w:bCs/>
          <w:lang w:val="id-ID"/>
        </w:rPr>
      </w:pPr>
    </w:p>
    <w:p w:rsidR="00D1392A" w:rsidRPr="00D1392A" w:rsidRDefault="00D1392A" w:rsidP="00D1392A">
      <w:pPr>
        <w:jc w:val="center"/>
        <w:rPr>
          <w:b/>
          <w:bCs/>
          <w:lang w:val="id-ID"/>
        </w:rPr>
      </w:pPr>
    </w:p>
    <w:p w:rsidR="00DA41FF" w:rsidRPr="00D1392A" w:rsidRDefault="00D1392A" w:rsidP="00D1392A">
      <w:pPr>
        <w:jc w:val="center"/>
        <w:rPr>
          <w:rFonts w:ascii="Arial" w:hAnsi="Arial" w:cs="Arial"/>
          <w:b/>
          <w:bCs/>
          <w:lang w:val="id-ID"/>
        </w:rPr>
      </w:pPr>
      <w:r w:rsidRPr="00D1392A">
        <w:rPr>
          <w:rFonts w:ascii="Arial" w:hAnsi="Arial" w:cs="Arial"/>
          <w:b/>
          <w:bCs/>
          <w:sz w:val="36"/>
          <w:szCs w:val="36"/>
          <w:lang w:val="id-ID"/>
        </w:rPr>
        <w:t>SURAT PERNYATA</w:t>
      </w:r>
      <w:r>
        <w:rPr>
          <w:rFonts w:ascii="Arial" w:hAnsi="Arial" w:cs="Arial"/>
          <w:b/>
          <w:bCs/>
          <w:sz w:val="36"/>
          <w:szCs w:val="36"/>
          <w:lang w:val="id-ID"/>
        </w:rPr>
        <w:t>A</w:t>
      </w:r>
      <w:r w:rsidRPr="00D1392A">
        <w:rPr>
          <w:rFonts w:ascii="Arial" w:hAnsi="Arial" w:cs="Arial"/>
          <w:b/>
          <w:bCs/>
          <w:sz w:val="36"/>
          <w:szCs w:val="36"/>
          <w:lang w:val="id-ID"/>
        </w:rPr>
        <w:t>N</w:t>
      </w: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065B5B" w:rsidRPr="00065B5B" w:rsidRDefault="00065B5B" w:rsidP="00065B5B">
      <w:pPr>
        <w:spacing w:line="657" w:lineRule="auto"/>
        <w:ind w:left="118" w:right="1275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065B5B" w:rsidRPr="00065B5B" w:rsidRDefault="00065B5B">
      <w:pPr>
        <w:spacing w:line="657" w:lineRule="auto"/>
        <w:ind w:left="118" w:right="4551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Pr="00065B5B" w:rsidRDefault="00065B5B" w:rsidP="00065B5B">
      <w:pPr>
        <w:spacing w:line="657" w:lineRule="auto"/>
        <w:ind w:right="1275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ini 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si,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rkas  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NID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/NIDK/NU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Jika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 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 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b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t,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 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 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, 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ka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ian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ri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l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 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 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h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 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 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ra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  ini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>n 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065B5B" w:rsidRDefault="00065B5B" w:rsidP="006B4162">
      <w:pPr>
        <w:ind w:left="5159"/>
        <w:rPr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 w:rsidR="006B4162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20 Maret 2018</w:t>
      </w:r>
      <w:bookmarkStart w:id="0" w:name="_GoBack"/>
      <w:bookmarkEnd w:id="0"/>
    </w:p>
    <w:p w:rsidR="00DA41FF" w:rsidRDefault="00DA41FF">
      <w:pPr>
        <w:spacing w:before="1" w:line="280" w:lineRule="exact"/>
        <w:rPr>
          <w:sz w:val="28"/>
          <w:szCs w:val="28"/>
        </w:rPr>
      </w:pP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p w:rsidR="00DA41FF" w:rsidRDefault="00DA41FF">
      <w:pPr>
        <w:spacing w:before="6" w:line="140" w:lineRule="exact"/>
        <w:rPr>
          <w:sz w:val="15"/>
          <w:szCs w:val="15"/>
        </w:rPr>
      </w:pP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</w:p>
    <w:sectPr w:rsidR="00065B5B" w:rsidRPr="00065B5B" w:rsidSect="00D1392A">
      <w:type w:val="continuous"/>
      <w:pgSz w:w="11900" w:h="16860"/>
      <w:pgMar w:top="1560" w:right="4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539" w:rsidRDefault="00DC7539" w:rsidP="00D1392A">
      <w:r>
        <w:separator/>
      </w:r>
    </w:p>
  </w:endnote>
  <w:endnote w:type="continuationSeparator" w:id="0">
    <w:p w:rsidR="00DC7539" w:rsidRDefault="00DC7539" w:rsidP="00D13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539" w:rsidRDefault="00DC7539" w:rsidP="00D1392A">
      <w:r>
        <w:separator/>
      </w:r>
    </w:p>
  </w:footnote>
  <w:footnote w:type="continuationSeparator" w:id="0">
    <w:p w:rsidR="00DC7539" w:rsidRDefault="00DC7539" w:rsidP="00D13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wMLEwMjM0Nzc3MjVX0lEKTi0uzszPAykwrAUA4dSofywAAAA="/>
  </w:docVars>
  <w:rsids>
    <w:rsidRoot w:val="00DA41FF"/>
    <w:rsid w:val="00065B5B"/>
    <w:rsid w:val="00194276"/>
    <w:rsid w:val="003E48E6"/>
    <w:rsid w:val="006B4162"/>
    <w:rsid w:val="009F545D"/>
    <w:rsid w:val="00C1572F"/>
    <w:rsid w:val="00D1392A"/>
    <w:rsid w:val="00DA41FF"/>
    <w:rsid w:val="00DC7539"/>
    <w:rsid w:val="00E3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139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2A"/>
  </w:style>
  <w:style w:type="paragraph" w:styleId="Footer">
    <w:name w:val="footer"/>
    <w:basedOn w:val="Normal"/>
    <w:link w:val="FooterChar"/>
    <w:uiPriority w:val="99"/>
    <w:unhideWhenUsed/>
    <w:rsid w:val="00D139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 PUDIR 1</dc:creator>
  <cp:lastModifiedBy>STAP PUDIR 1</cp:lastModifiedBy>
  <cp:revision>6</cp:revision>
  <dcterms:created xsi:type="dcterms:W3CDTF">2016-06-09T04:24:00Z</dcterms:created>
  <dcterms:modified xsi:type="dcterms:W3CDTF">2018-03-20T07:33:00Z</dcterms:modified>
</cp:coreProperties>
</file>