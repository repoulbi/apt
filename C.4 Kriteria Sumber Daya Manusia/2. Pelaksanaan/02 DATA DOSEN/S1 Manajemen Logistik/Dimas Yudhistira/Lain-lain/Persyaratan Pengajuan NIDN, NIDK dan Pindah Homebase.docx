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DE9" w:rsidRPr="007055F6" w:rsidRDefault="00123DE9" w:rsidP="00123DE9">
      <w:pPr>
        <w:jc w:val="center"/>
        <w:rPr>
          <w:b/>
          <w:sz w:val="36"/>
          <w:lang w:val="id-ID"/>
        </w:rPr>
      </w:pPr>
      <w:r w:rsidRPr="00123DE9">
        <w:rPr>
          <w:b/>
          <w:sz w:val="44"/>
          <w:lang w:val="id-ID"/>
        </w:rPr>
        <w:t>PERSYARATAN PENGAJUAN NIDK</w:t>
      </w:r>
    </w:p>
    <w:p w:rsidR="007055F6" w:rsidRPr="007055F6" w:rsidRDefault="007055F6" w:rsidP="00A1160D">
      <w:pPr>
        <w:spacing w:line="200" w:lineRule="exact"/>
        <w:rPr>
          <w:sz w:val="36"/>
          <w:lang w:val="id-ID"/>
        </w:rPr>
      </w:pPr>
    </w:p>
    <w:p w:rsidR="00E4780B" w:rsidRDefault="00E4780B">
      <w:pPr>
        <w:spacing w:line="200" w:lineRule="exact"/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676"/>
        <w:gridCol w:w="6066"/>
      </w:tblGrid>
      <w:tr w:rsidR="007055F6" w:rsidRPr="00A1160D" w:rsidTr="00222A29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KTP</w:t>
            </w:r>
            <w:r w:rsidR="00BE3446" w:rsidRPr="00A1160D">
              <w:rPr>
                <w:sz w:val="28"/>
                <w:szCs w:val="28"/>
                <w:lang w:val="id-ID"/>
              </w:rPr>
              <w:t xml:space="preserve"> Yang Masih Berlaku</w:t>
            </w:r>
            <w:r w:rsidR="00A1160D">
              <w:rPr>
                <w:sz w:val="28"/>
                <w:szCs w:val="28"/>
                <w:lang w:val="id-ID"/>
              </w:rPr>
              <w:t xml:space="preserve"> </w:t>
            </w:r>
            <w:r w:rsidR="00A1160D" w:rsidRPr="00A1160D">
              <w:rPr>
                <w:sz w:val="18"/>
                <w:szCs w:val="24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rFonts w:ascii="Century Gothic" w:eastAsia="Century Gothic" w:hAnsi="Century Gothic" w:cs="Century Gothic"/>
                <w:color w:val="7030A0"/>
                <w:position w:val="-1"/>
                <w:sz w:val="22"/>
                <w:szCs w:val="40"/>
                <w:lang w:val="id-ID"/>
              </w:rPr>
              <w:t>(Harus Asli/legalisir scan file)</w:t>
            </w:r>
          </w:p>
        </w:tc>
        <w:tc>
          <w:tcPr>
            <w:tcW w:w="6066" w:type="dxa"/>
          </w:tcPr>
          <w:p w:rsidR="007055F6" w:rsidRPr="00A1160D" w:rsidRDefault="00F26860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7055F6" w:rsidRPr="00A1160D" w:rsidTr="00FA04A2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Fo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o</w:t>
            </w:r>
            <w:r w:rsidR="00BE3446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</w:t>
            </w:r>
            <w:r w:rsidR="00A1160D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4X 6 file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7055F6" w:rsidRPr="00A1160D" w:rsidRDefault="00D01771" w:rsidP="007055F6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Symbol" w:char="F0D6"/>
            </w:r>
          </w:p>
        </w:tc>
      </w:tr>
      <w:tr w:rsidR="007055F6" w:rsidRPr="00A1160D" w:rsidTr="00222A29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SK D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o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</w:t>
            </w:r>
            <w:r w:rsidR="00F26860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tetap yayasan stimlog</w:t>
            </w:r>
          </w:p>
        </w:tc>
        <w:tc>
          <w:tcPr>
            <w:tcW w:w="6066" w:type="dxa"/>
          </w:tcPr>
          <w:p w:rsidR="007055F6" w:rsidRPr="00A1160D" w:rsidRDefault="00D01771" w:rsidP="007055F6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Symbol" w:char="F0D6"/>
            </w:r>
          </w:p>
        </w:tc>
      </w:tr>
      <w:tr w:rsidR="007055F6" w:rsidRPr="00A1160D" w:rsidTr="00FA04A2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spacing w:line="480" w:lineRule="exact"/>
              <w:rPr>
                <w:rFonts w:eastAsia="Century Gothic"/>
                <w:sz w:val="28"/>
                <w:szCs w:val="28"/>
              </w:rPr>
            </w:pP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jazah</w:t>
            </w:r>
            <w:r w:rsidRPr="00A1160D">
              <w:rPr>
                <w:rFonts w:eastAsia="Century Gothic"/>
                <w:spacing w:val="-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engkap</w:t>
            </w:r>
            <w:r w:rsidR="00F26860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S1 dan S2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min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mal</w:t>
            </w:r>
            <w:r w:rsidRPr="00A1160D">
              <w:rPr>
                <w:rFonts w:eastAsia="Century Gothic"/>
                <w:spacing w:val="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pend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d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ik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2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)</w:t>
            </w:r>
          </w:p>
          <w:p w:rsidR="007055F6" w:rsidRPr="00A1160D" w:rsidRDefault="007055F6" w:rsidP="00F26860">
            <w:pPr>
              <w:spacing w:line="480" w:lineRule="exact"/>
              <w:rPr>
                <w:rFonts w:eastAsia="Century Gothic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SK</w:t>
            </w:r>
            <w:r w:rsidRPr="00A1160D">
              <w:rPr>
                <w:rFonts w:eastAsia="Century Gothic"/>
                <w:spacing w:val="9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nye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ar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jasah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bagi l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u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usan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LN)</w:t>
            </w:r>
            <w:r w:rsidR="00A1160D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</w:t>
            </w:r>
            <w:r w:rsidR="00A1160D" w:rsidRPr="00A1160D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>(Harus Asli/legalisir scan file)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7055F6" w:rsidRPr="00A1160D" w:rsidRDefault="00F26860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7055F6" w:rsidRPr="00A1160D" w:rsidTr="00222A29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Kon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rak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rja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/ Surat</w:t>
            </w:r>
            <w:r w:rsidRPr="00A1160D">
              <w:rPr>
                <w:rFonts w:eastAsia="Century Gothic"/>
                <w:spacing w:val="-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rjanjian 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rja</w:t>
            </w:r>
            <w:r w:rsidR="00F26860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stimlog</w:t>
            </w:r>
          </w:p>
        </w:tc>
        <w:tc>
          <w:tcPr>
            <w:tcW w:w="6066" w:type="dxa"/>
          </w:tcPr>
          <w:p w:rsidR="007055F6" w:rsidRPr="00A1160D" w:rsidRDefault="00D01771" w:rsidP="007055F6">
            <w:pPr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sym w:font="Symbol" w:char="F0D6"/>
            </w:r>
          </w:p>
        </w:tc>
      </w:tr>
      <w:tr w:rsidR="007055F6" w:rsidRPr="00A1160D" w:rsidTr="00222A29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rFonts w:eastAsia="Century Gothic"/>
                <w:position w:val="-1"/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ngan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Sehat R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o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 xml:space="preserve">hani 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6</w:t>
            </w:r>
            <w:r w:rsidRPr="00A1160D">
              <w:rPr>
                <w:rFonts w:eastAsia="Century Gothic"/>
                <w:spacing w:val="9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u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4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ra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hir)</w:t>
            </w:r>
            <w:r w:rsidR="00A1160D" w:rsidRPr="00A1160D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 xml:space="preserve"> (Harus Asli/legalisir scan file)</w:t>
            </w:r>
          </w:p>
        </w:tc>
        <w:tc>
          <w:tcPr>
            <w:tcW w:w="6066" w:type="dxa"/>
          </w:tcPr>
          <w:p w:rsidR="007055F6" w:rsidRPr="00A1160D" w:rsidRDefault="007055F6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7055F6" w:rsidRPr="00A1160D" w:rsidTr="00FA04A2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rFonts w:eastAsia="Century Gothic"/>
                <w:position w:val="-1"/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ngan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Sehat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J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m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ani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6</w:t>
            </w:r>
            <w:r w:rsidRPr="00A1160D">
              <w:rPr>
                <w:rFonts w:eastAsia="Century Gothic"/>
                <w:spacing w:val="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ul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era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hi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r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)</w:t>
            </w:r>
            <w:r w:rsidR="00A1160D" w:rsidRPr="00A1160D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 xml:space="preserve"> (Harus Asli/legalisir scan file)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7055F6" w:rsidRPr="00A1160D" w:rsidRDefault="007055F6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7055F6" w:rsidRPr="00A1160D" w:rsidTr="00FA04A2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rFonts w:eastAsia="Century Gothic"/>
                <w:position w:val="-1"/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6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g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Bebas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Nark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o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spacing w:val="-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6</w:t>
            </w:r>
            <w:r w:rsidRPr="00A1160D">
              <w:rPr>
                <w:rFonts w:eastAsia="Century Gothic"/>
                <w:spacing w:val="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bu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era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hi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r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)</w:t>
            </w:r>
            <w:r w:rsidR="00A1160D" w:rsidRPr="00A1160D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 xml:space="preserve"> (Harus Asli/legalisir scan file)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7055F6" w:rsidRPr="00A1160D" w:rsidRDefault="007055F6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7055F6" w:rsidRPr="00A1160D" w:rsidTr="00222A29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rFonts w:eastAsia="Century Gothic"/>
                <w:position w:val="-1"/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rn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y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aan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da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r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i Pimpinan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PT</w:t>
            </w:r>
          </w:p>
        </w:tc>
        <w:tc>
          <w:tcPr>
            <w:tcW w:w="6066" w:type="dxa"/>
          </w:tcPr>
          <w:p w:rsidR="007055F6" w:rsidRPr="00A1160D" w:rsidRDefault="007055F6" w:rsidP="007055F6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Dari kami</w:t>
            </w:r>
          </w:p>
        </w:tc>
      </w:tr>
      <w:tr w:rsidR="007055F6" w:rsidRPr="00A1160D" w:rsidTr="00222A29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rFonts w:eastAsia="Century Gothic"/>
                <w:position w:val="-1"/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jin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da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r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 xml:space="preserve">i 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ns</w:t>
            </w:r>
            <w:r w:rsidRPr="00A1160D">
              <w:rPr>
                <w:rFonts w:eastAsia="Century Gothic"/>
                <w:spacing w:val="4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nsi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nduk</w:t>
            </w:r>
          </w:p>
        </w:tc>
        <w:tc>
          <w:tcPr>
            <w:tcW w:w="6066" w:type="dxa"/>
          </w:tcPr>
          <w:p w:rsidR="007055F6" w:rsidRPr="00A1160D" w:rsidRDefault="00F26860" w:rsidP="007055F6">
            <w:pPr>
              <w:rPr>
                <w:sz w:val="28"/>
                <w:szCs w:val="28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7055F6" w:rsidRPr="00A1160D" w:rsidTr="00222A29">
        <w:tc>
          <w:tcPr>
            <w:tcW w:w="8676" w:type="dxa"/>
            <w:shd w:val="clear" w:color="auto" w:fill="FFFFFF" w:themeFill="background1"/>
          </w:tcPr>
          <w:p w:rsidR="007055F6" w:rsidRPr="00A1160D" w:rsidRDefault="007055F6" w:rsidP="007055F6">
            <w:pPr>
              <w:rPr>
                <w:rFonts w:eastAsia="Century Gothic"/>
                <w:position w:val="-1"/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ngan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J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dwal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Mengajar</w:t>
            </w:r>
          </w:p>
        </w:tc>
        <w:tc>
          <w:tcPr>
            <w:tcW w:w="6066" w:type="dxa"/>
          </w:tcPr>
          <w:p w:rsidR="007055F6" w:rsidRPr="00A1160D" w:rsidRDefault="007055F6" w:rsidP="007055F6">
            <w:pPr>
              <w:rPr>
                <w:sz w:val="28"/>
                <w:szCs w:val="28"/>
              </w:rPr>
            </w:pPr>
            <w:r w:rsidRPr="00A1160D">
              <w:rPr>
                <w:sz w:val="28"/>
                <w:szCs w:val="28"/>
                <w:lang w:val="id-ID"/>
              </w:rPr>
              <w:t>Dari kami</w:t>
            </w:r>
          </w:p>
        </w:tc>
      </w:tr>
      <w:tr w:rsidR="00F26860" w:rsidRPr="00A1160D" w:rsidTr="00222A29">
        <w:tc>
          <w:tcPr>
            <w:tcW w:w="8676" w:type="dxa"/>
          </w:tcPr>
          <w:p w:rsidR="00F26860" w:rsidRPr="00A1160D" w:rsidRDefault="00F26860" w:rsidP="007055F6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Nama Ibu Kandung</w:t>
            </w:r>
            <w:r w:rsidR="00BE3446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(KK)</w:t>
            </w:r>
          </w:p>
        </w:tc>
        <w:tc>
          <w:tcPr>
            <w:tcW w:w="6066" w:type="dxa"/>
          </w:tcPr>
          <w:p w:rsidR="00F26860" w:rsidRPr="00A1160D" w:rsidRDefault="00F26860" w:rsidP="007055F6">
            <w:pPr>
              <w:rPr>
                <w:sz w:val="28"/>
                <w:szCs w:val="28"/>
                <w:lang w:val="id-ID"/>
              </w:rPr>
            </w:pPr>
          </w:p>
        </w:tc>
      </w:tr>
      <w:tr w:rsidR="00F26860" w:rsidRPr="00A1160D" w:rsidTr="00222A29">
        <w:tc>
          <w:tcPr>
            <w:tcW w:w="8676" w:type="dxa"/>
          </w:tcPr>
          <w:p w:rsidR="00F26860" w:rsidRPr="00A1160D" w:rsidRDefault="00F26860" w:rsidP="00F26860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Masuk S1</w:t>
            </w:r>
          </w:p>
        </w:tc>
        <w:tc>
          <w:tcPr>
            <w:tcW w:w="6066" w:type="dxa"/>
          </w:tcPr>
          <w:p w:rsidR="00F26860" w:rsidRPr="00A1160D" w:rsidRDefault="00F26860" w:rsidP="00F26860">
            <w:pPr>
              <w:rPr>
                <w:sz w:val="28"/>
                <w:szCs w:val="28"/>
                <w:lang w:val="id-ID"/>
              </w:rPr>
            </w:pPr>
          </w:p>
        </w:tc>
      </w:tr>
      <w:tr w:rsidR="00F26860" w:rsidRPr="00A1160D" w:rsidTr="00222A29">
        <w:tc>
          <w:tcPr>
            <w:tcW w:w="8676" w:type="dxa"/>
          </w:tcPr>
          <w:p w:rsidR="00F26860" w:rsidRPr="00A1160D" w:rsidRDefault="00F26860" w:rsidP="00F26860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Lulus S1</w:t>
            </w:r>
          </w:p>
        </w:tc>
        <w:tc>
          <w:tcPr>
            <w:tcW w:w="6066" w:type="dxa"/>
          </w:tcPr>
          <w:p w:rsidR="00F26860" w:rsidRPr="00A1160D" w:rsidRDefault="00F26860" w:rsidP="00F26860">
            <w:pPr>
              <w:rPr>
                <w:sz w:val="28"/>
                <w:szCs w:val="28"/>
                <w:lang w:val="id-ID"/>
              </w:rPr>
            </w:pPr>
          </w:p>
        </w:tc>
      </w:tr>
      <w:tr w:rsidR="00F26860" w:rsidRPr="00A1160D" w:rsidTr="00222A29">
        <w:tc>
          <w:tcPr>
            <w:tcW w:w="8676" w:type="dxa"/>
          </w:tcPr>
          <w:p w:rsidR="00F26860" w:rsidRPr="00A1160D" w:rsidRDefault="00F26860" w:rsidP="00F26860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NIM S1</w:t>
            </w:r>
          </w:p>
        </w:tc>
        <w:tc>
          <w:tcPr>
            <w:tcW w:w="6066" w:type="dxa"/>
          </w:tcPr>
          <w:p w:rsidR="00F26860" w:rsidRPr="00A1160D" w:rsidRDefault="00F26860" w:rsidP="00F26860">
            <w:pPr>
              <w:rPr>
                <w:sz w:val="28"/>
                <w:szCs w:val="28"/>
                <w:lang w:val="id-ID"/>
              </w:rPr>
            </w:pPr>
          </w:p>
        </w:tc>
      </w:tr>
      <w:tr w:rsidR="00F26860" w:rsidRPr="00A1160D" w:rsidTr="00222A29">
        <w:tc>
          <w:tcPr>
            <w:tcW w:w="8676" w:type="dxa"/>
          </w:tcPr>
          <w:p w:rsidR="00F26860" w:rsidRPr="00A1160D" w:rsidRDefault="00F26860" w:rsidP="00F26860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Masuk S2</w:t>
            </w:r>
          </w:p>
        </w:tc>
        <w:tc>
          <w:tcPr>
            <w:tcW w:w="6066" w:type="dxa"/>
          </w:tcPr>
          <w:p w:rsidR="00F26860" w:rsidRPr="00A1160D" w:rsidRDefault="00F26860" w:rsidP="00F26860">
            <w:pPr>
              <w:rPr>
                <w:sz w:val="28"/>
                <w:szCs w:val="28"/>
                <w:lang w:val="id-ID"/>
              </w:rPr>
            </w:pPr>
          </w:p>
        </w:tc>
      </w:tr>
      <w:tr w:rsidR="00F26860" w:rsidRPr="00A1160D" w:rsidTr="00222A29">
        <w:tc>
          <w:tcPr>
            <w:tcW w:w="8676" w:type="dxa"/>
          </w:tcPr>
          <w:p w:rsidR="00F26860" w:rsidRPr="00A1160D" w:rsidRDefault="00F26860" w:rsidP="00F26860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Lulus S2</w:t>
            </w:r>
          </w:p>
        </w:tc>
        <w:tc>
          <w:tcPr>
            <w:tcW w:w="6066" w:type="dxa"/>
          </w:tcPr>
          <w:p w:rsidR="00F26860" w:rsidRPr="00A1160D" w:rsidRDefault="00F26860" w:rsidP="00F26860">
            <w:pPr>
              <w:rPr>
                <w:sz w:val="28"/>
                <w:szCs w:val="28"/>
                <w:lang w:val="id-ID"/>
              </w:rPr>
            </w:pPr>
          </w:p>
        </w:tc>
      </w:tr>
      <w:tr w:rsidR="00F26860" w:rsidRPr="00A1160D" w:rsidTr="00222A29">
        <w:tc>
          <w:tcPr>
            <w:tcW w:w="8676" w:type="dxa"/>
          </w:tcPr>
          <w:p w:rsidR="00F26860" w:rsidRPr="00A1160D" w:rsidRDefault="00F26860" w:rsidP="00F26860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NIM S2</w:t>
            </w:r>
          </w:p>
        </w:tc>
        <w:tc>
          <w:tcPr>
            <w:tcW w:w="6066" w:type="dxa"/>
          </w:tcPr>
          <w:p w:rsidR="00F26860" w:rsidRPr="00A1160D" w:rsidRDefault="00F26860" w:rsidP="00F26860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7055F6" w:rsidRDefault="007055F6" w:rsidP="00123DE9">
      <w:pPr>
        <w:spacing w:line="460" w:lineRule="exact"/>
        <w:rPr>
          <w:rFonts w:ascii="Century Gothic" w:eastAsia="Century Gothic" w:hAnsi="Century Gothic" w:cs="Century Gothic"/>
          <w:color w:val="FFFFFF"/>
          <w:spacing w:val="1"/>
          <w:position w:val="-1"/>
          <w:sz w:val="40"/>
          <w:szCs w:val="40"/>
        </w:rPr>
      </w:pPr>
    </w:p>
    <w:p w:rsidR="00A1160D" w:rsidRDefault="00A1160D" w:rsidP="005A2AFF">
      <w:pPr>
        <w:spacing w:line="460" w:lineRule="exact"/>
        <w:jc w:val="center"/>
        <w:rPr>
          <w:rFonts w:eastAsia="Century Gothic"/>
          <w:b/>
          <w:spacing w:val="1"/>
          <w:position w:val="-1"/>
          <w:sz w:val="36"/>
          <w:szCs w:val="24"/>
          <w:lang w:val="id-ID"/>
        </w:rPr>
      </w:pPr>
    </w:p>
    <w:p w:rsidR="00F866D1" w:rsidRDefault="00E772CC" w:rsidP="005A2AFF">
      <w:pPr>
        <w:spacing w:line="460" w:lineRule="exact"/>
        <w:jc w:val="center"/>
        <w:rPr>
          <w:rFonts w:eastAsia="Century Gothic"/>
          <w:b/>
          <w:spacing w:val="1"/>
          <w:position w:val="-1"/>
          <w:sz w:val="36"/>
          <w:szCs w:val="24"/>
          <w:lang w:val="id-ID"/>
        </w:rPr>
      </w:pPr>
      <w:r>
        <w:rPr>
          <w:rFonts w:eastAsia="Century Gothic"/>
          <w:b/>
          <w:spacing w:val="1"/>
          <w:position w:val="-1"/>
          <w:sz w:val="36"/>
          <w:szCs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5A2AFF" w:rsidRPr="00E860C1" w:rsidRDefault="005A2AFF" w:rsidP="005A2AFF">
      <w:pPr>
        <w:spacing w:line="460" w:lineRule="exact"/>
        <w:jc w:val="center"/>
        <w:rPr>
          <w:rFonts w:eastAsia="Century Gothic"/>
          <w:b/>
          <w:spacing w:val="1"/>
          <w:position w:val="-1"/>
          <w:sz w:val="36"/>
          <w:szCs w:val="24"/>
          <w:lang w:val="id-ID"/>
        </w:rPr>
      </w:pPr>
      <w:r w:rsidRPr="00E860C1">
        <w:rPr>
          <w:rFonts w:eastAsia="Century Gothic"/>
          <w:b/>
          <w:spacing w:val="1"/>
          <w:position w:val="-1"/>
          <w:sz w:val="36"/>
          <w:szCs w:val="24"/>
          <w:lang w:val="id-ID"/>
        </w:rPr>
        <w:lastRenderedPageBreak/>
        <w:t xml:space="preserve">PERSYARATAN </w:t>
      </w:r>
      <w:r w:rsidR="00601584" w:rsidRPr="00E860C1">
        <w:rPr>
          <w:rFonts w:eastAsia="Century Gothic"/>
          <w:b/>
          <w:spacing w:val="1"/>
          <w:position w:val="-1"/>
          <w:sz w:val="36"/>
          <w:szCs w:val="24"/>
          <w:lang w:val="id-ID"/>
        </w:rPr>
        <w:t xml:space="preserve">SURAT REKOMENDASI </w:t>
      </w:r>
      <w:r w:rsidRPr="00E860C1">
        <w:rPr>
          <w:rFonts w:eastAsia="Century Gothic"/>
          <w:b/>
          <w:spacing w:val="1"/>
          <w:position w:val="-1"/>
          <w:sz w:val="36"/>
          <w:szCs w:val="24"/>
          <w:lang w:val="id-ID"/>
        </w:rPr>
        <w:t>PINDAH HOMEBASE</w:t>
      </w:r>
    </w:p>
    <w:p w:rsidR="005A2AFF" w:rsidRDefault="005A2AFF" w:rsidP="005A2AFF">
      <w:pPr>
        <w:spacing w:line="460" w:lineRule="exact"/>
        <w:jc w:val="center"/>
        <w:rPr>
          <w:rFonts w:eastAsia="Century Gothic"/>
          <w:b/>
          <w:spacing w:val="1"/>
          <w:position w:val="-1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  <w:gridCol w:w="5555"/>
      </w:tblGrid>
      <w:tr w:rsidR="00601584" w:rsidTr="00E860C1">
        <w:trPr>
          <w:trHeight w:val="617"/>
        </w:trPr>
        <w:tc>
          <w:tcPr>
            <w:tcW w:w="12895" w:type="dxa"/>
            <w:shd w:val="clear" w:color="auto" w:fill="8DB3E2" w:themeFill="text2" w:themeFillTint="66"/>
            <w:vAlign w:val="center"/>
          </w:tcPr>
          <w:p w:rsidR="00601584" w:rsidRPr="00E860C1" w:rsidRDefault="00601584" w:rsidP="00E860C1">
            <w:pPr>
              <w:spacing w:line="276" w:lineRule="auto"/>
              <w:jc w:val="center"/>
              <w:rPr>
                <w:b/>
                <w:color w:val="333333"/>
                <w:sz w:val="24"/>
                <w:szCs w:val="24"/>
                <w:shd w:val="clear" w:color="auto" w:fill="F1F2F7"/>
                <w:lang w:val="id-ID"/>
              </w:rPr>
            </w:pPr>
            <w:r w:rsidRPr="00E860C1">
              <w:rPr>
                <w:b/>
                <w:sz w:val="24"/>
                <w:szCs w:val="24"/>
                <w:shd w:val="clear" w:color="auto" w:fill="F1F2F7"/>
                <w:lang w:val="id-ID"/>
              </w:rPr>
              <w:t>Syarat</w:t>
            </w:r>
            <w:r w:rsidR="00E860C1" w:rsidRPr="00E860C1">
              <w:rPr>
                <w:b/>
                <w:sz w:val="24"/>
                <w:szCs w:val="24"/>
                <w:shd w:val="clear" w:color="auto" w:fill="F1F2F7"/>
                <w:lang w:val="id-ID"/>
              </w:rPr>
              <w:t xml:space="preserve"> berkas</w:t>
            </w:r>
          </w:p>
        </w:tc>
        <w:tc>
          <w:tcPr>
            <w:tcW w:w="5555" w:type="dxa"/>
            <w:shd w:val="clear" w:color="auto" w:fill="8DB3E2" w:themeFill="text2" w:themeFillTint="66"/>
            <w:vAlign w:val="center"/>
          </w:tcPr>
          <w:p w:rsidR="00601584" w:rsidRDefault="00E860C1" w:rsidP="00E860C1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  <w:r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  <w:t>Didapat dari dan keterangan</w:t>
            </w: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</w:rPr>
            </w:pPr>
            <w:r w:rsidRPr="00E860C1">
              <w:rPr>
                <w:sz w:val="24"/>
                <w:szCs w:val="24"/>
                <w:shd w:val="clear" w:color="auto" w:fill="F1F2F7"/>
              </w:rPr>
              <w:t>Surat pengantar permohonan pindah homebase dari pimpinan PTS Baru (ditujukan kepada Koordinator Kopertis Wilayah IV)</w:t>
            </w:r>
          </w:p>
        </w:tc>
        <w:tc>
          <w:tcPr>
            <w:tcW w:w="5555" w:type="dxa"/>
          </w:tcPr>
          <w:p w:rsidR="00601584" w:rsidRPr="00E860C1" w:rsidRDefault="00601584" w:rsidP="00601584">
            <w:pPr>
              <w:spacing w:line="276" w:lineRule="auto"/>
              <w:jc w:val="center"/>
              <w:rPr>
                <w:rFonts w:eastAsia="Century Gothic"/>
                <w:spacing w:val="1"/>
                <w:position w:val="-1"/>
                <w:sz w:val="24"/>
                <w:szCs w:val="24"/>
                <w:lang w:val="id-ID"/>
              </w:rPr>
            </w:pPr>
            <w:r w:rsidRPr="00E860C1">
              <w:rPr>
                <w:rFonts w:eastAsia="Century Gothic"/>
                <w:spacing w:val="1"/>
                <w:position w:val="-1"/>
                <w:sz w:val="24"/>
                <w:szCs w:val="24"/>
                <w:lang w:val="id-ID"/>
              </w:rPr>
              <w:t>Dari Kita</w:t>
            </w:r>
          </w:p>
        </w:tc>
      </w:tr>
      <w:tr w:rsidR="00601584" w:rsidTr="00601584">
        <w:tc>
          <w:tcPr>
            <w:tcW w:w="12895" w:type="dxa"/>
          </w:tcPr>
          <w:p w:rsidR="00601584" w:rsidRPr="00A1160D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  <w:lang w:val="id-ID"/>
              </w:rPr>
            </w:pPr>
            <w:r w:rsidRPr="00E860C1">
              <w:rPr>
                <w:sz w:val="24"/>
                <w:szCs w:val="24"/>
                <w:shd w:val="clear" w:color="auto" w:fill="F1F2F7"/>
              </w:rPr>
              <w:t>surat lolos butuh persetujuan pindah homebase dari pimpinan PTS lama.</w:t>
            </w:r>
            <w:r w:rsidR="00A1160D" w:rsidRPr="00A1160D">
              <w:rPr>
                <w:sz w:val="18"/>
                <w:szCs w:val="24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rFonts w:ascii="Century Gothic" w:eastAsia="Century Gothic" w:hAnsi="Century Gothic" w:cs="Century Gothic"/>
                <w:color w:val="7030A0"/>
                <w:position w:val="-1"/>
                <w:sz w:val="22"/>
                <w:szCs w:val="40"/>
                <w:lang w:val="id-ID"/>
              </w:rPr>
              <w:t>(Harus Asli/legalisir scan file)</w:t>
            </w:r>
          </w:p>
        </w:tc>
        <w:tc>
          <w:tcPr>
            <w:tcW w:w="5555" w:type="dxa"/>
          </w:tcPr>
          <w:p w:rsidR="00601584" w:rsidRPr="00E860C1" w:rsidRDefault="00601584" w:rsidP="00601584">
            <w:pPr>
              <w:spacing w:line="276" w:lineRule="auto"/>
              <w:jc w:val="center"/>
              <w:rPr>
                <w:rFonts w:eastAsia="Century Gothic"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</w:rPr>
            </w:pPr>
            <w:r w:rsidRPr="00E860C1">
              <w:rPr>
                <w:sz w:val="24"/>
                <w:szCs w:val="24"/>
                <w:shd w:val="clear" w:color="auto" w:fill="F1F2F7"/>
              </w:rPr>
              <w:t>Surat Keputusan (SK) pemberhentian dari ketua yayasan perguruan tinggi yang lama</w:t>
            </w:r>
          </w:p>
        </w:tc>
        <w:tc>
          <w:tcPr>
            <w:tcW w:w="5555" w:type="dxa"/>
          </w:tcPr>
          <w:p w:rsidR="00601584" w:rsidRPr="00E860C1" w:rsidRDefault="00601584" w:rsidP="00601584">
            <w:pPr>
              <w:spacing w:line="276" w:lineRule="auto"/>
              <w:jc w:val="center"/>
              <w:rPr>
                <w:rFonts w:eastAsia="Century Gothic"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</w:rPr>
            </w:pPr>
            <w:r w:rsidRPr="00E860C1">
              <w:rPr>
                <w:sz w:val="24"/>
                <w:szCs w:val="24"/>
                <w:shd w:val="clear" w:color="auto" w:fill="F1F2F7"/>
              </w:rPr>
              <w:t>SK pengangkatan dari yayasan perguruan tinggi yang baru,</w:t>
            </w:r>
            <w:r w:rsidRPr="00E860C1">
              <w:rPr>
                <w:rStyle w:val="apple-converted-space"/>
                <w:rFonts w:eastAsiaTheme="majorEastAsia"/>
                <w:sz w:val="24"/>
                <w:szCs w:val="24"/>
                <w:shd w:val="clear" w:color="auto" w:fill="F1F2F7"/>
              </w:rPr>
              <w:t> </w:t>
            </w:r>
            <w:hyperlink r:id="rId5" w:tgtFrame="_blank" w:history="1">
              <w:r w:rsidRPr="00E860C1">
                <w:rPr>
                  <w:rStyle w:val="Hyperlink"/>
                  <w:rFonts w:eastAsiaTheme="majorEastAsia"/>
                  <w:color w:val="auto"/>
                  <w:sz w:val="24"/>
                  <w:szCs w:val="24"/>
                  <w:shd w:val="clear" w:color="auto" w:fill="F1F2F7"/>
                </w:rPr>
                <w:t>(yang memuat hak dan kewajiban dosen/gaji pokok)</w:t>
              </w:r>
            </w:hyperlink>
          </w:p>
        </w:tc>
        <w:tc>
          <w:tcPr>
            <w:tcW w:w="5555" w:type="dxa"/>
          </w:tcPr>
          <w:p w:rsidR="00601584" w:rsidRPr="00E860C1" w:rsidRDefault="00601584" w:rsidP="00601584">
            <w:pPr>
              <w:spacing w:line="276" w:lineRule="auto"/>
              <w:jc w:val="center"/>
              <w:rPr>
                <w:rFonts w:eastAsia="Century Gothic"/>
                <w:spacing w:val="1"/>
                <w:position w:val="-1"/>
                <w:sz w:val="24"/>
                <w:szCs w:val="24"/>
                <w:lang w:val="id-ID"/>
              </w:rPr>
            </w:pPr>
            <w:r w:rsidRPr="00E860C1">
              <w:rPr>
                <w:rFonts w:eastAsia="Century Gothic"/>
                <w:spacing w:val="1"/>
                <w:position w:val="-1"/>
                <w:sz w:val="24"/>
                <w:szCs w:val="24"/>
                <w:lang w:val="id-ID"/>
              </w:rPr>
              <w:t>Dari Kita</w:t>
            </w: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</w:rPr>
            </w:pPr>
            <w:r w:rsidRPr="00E860C1">
              <w:rPr>
                <w:sz w:val="24"/>
                <w:szCs w:val="24"/>
                <w:shd w:val="clear" w:color="auto" w:fill="F1F2F7"/>
              </w:rPr>
              <w:t>surat pernyataan sebagai dosen tetap</w:t>
            </w:r>
            <w:r w:rsidRPr="00E860C1">
              <w:rPr>
                <w:sz w:val="24"/>
                <w:szCs w:val="24"/>
                <w:shd w:val="clear" w:color="auto" w:fill="F1F2F7"/>
                <w:lang w:val="id-ID"/>
              </w:rPr>
              <w:t xml:space="preserve"> pada PTS Baru</w:t>
            </w:r>
            <w:r w:rsidRPr="00E860C1">
              <w:rPr>
                <w:sz w:val="24"/>
                <w:szCs w:val="24"/>
                <w:shd w:val="clear" w:color="auto" w:fill="F1F2F7"/>
              </w:rPr>
              <w:t>, sesuai dengan</w:t>
            </w:r>
            <w:r w:rsidRPr="00E860C1">
              <w:rPr>
                <w:rStyle w:val="apple-converted-space"/>
                <w:rFonts w:eastAsiaTheme="majorEastAsia"/>
                <w:sz w:val="24"/>
                <w:szCs w:val="24"/>
                <w:shd w:val="clear" w:color="auto" w:fill="F1F2F7"/>
              </w:rPr>
              <w:t> </w:t>
            </w:r>
            <w:hyperlink r:id="rId6" w:tgtFrame="_blank" w:history="1">
              <w:r w:rsidRPr="00E860C1">
                <w:rPr>
                  <w:rStyle w:val="Hyperlink"/>
                  <w:rFonts w:eastAsiaTheme="majorEastAsia"/>
                  <w:color w:val="auto"/>
                  <w:sz w:val="24"/>
                  <w:szCs w:val="24"/>
                  <w:shd w:val="clear" w:color="auto" w:fill="F1F2F7"/>
                </w:rPr>
                <w:t>SK Dirjen Dikti No.108/DIKTI/Kep/2001 (Bermaterai)</w:t>
              </w:r>
            </w:hyperlink>
            <w:r w:rsidRPr="00E860C1">
              <w:rPr>
                <w:rStyle w:val="apple-converted-space"/>
                <w:rFonts w:eastAsiaTheme="majorEastAsia"/>
                <w:sz w:val="24"/>
                <w:szCs w:val="24"/>
                <w:shd w:val="clear" w:color="auto" w:fill="F1F2F7"/>
              </w:rPr>
              <w:t> </w:t>
            </w:r>
            <w:r w:rsidR="00A1160D" w:rsidRPr="00A1160D">
              <w:rPr>
                <w:rFonts w:ascii="Century Gothic" w:eastAsia="Century Gothic" w:hAnsi="Century Gothic" w:cs="Century Gothic"/>
                <w:color w:val="7030A0"/>
                <w:position w:val="-1"/>
                <w:sz w:val="22"/>
                <w:szCs w:val="40"/>
                <w:lang w:val="id-ID"/>
              </w:rPr>
              <w:t>(Harus Asli/legalisir scan file)</w:t>
            </w:r>
          </w:p>
        </w:tc>
        <w:tc>
          <w:tcPr>
            <w:tcW w:w="5555" w:type="dxa"/>
          </w:tcPr>
          <w:p w:rsidR="00601584" w:rsidRPr="00E860C1" w:rsidRDefault="00601584" w:rsidP="00601584">
            <w:pPr>
              <w:spacing w:line="276" w:lineRule="auto"/>
              <w:jc w:val="center"/>
              <w:rPr>
                <w:rFonts w:eastAsia="Century Gothic"/>
                <w:spacing w:val="1"/>
                <w:position w:val="-1"/>
                <w:sz w:val="24"/>
                <w:szCs w:val="24"/>
                <w:lang w:val="id-ID"/>
              </w:rPr>
            </w:pPr>
            <w:r w:rsidRPr="00E860C1">
              <w:rPr>
                <w:rFonts w:eastAsia="Century Gothic"/>
                <w:spacing w:val="1"/>
                <w:position w:val="-1"/>
                <w:szCs w:val="24"/>
                <w:lang w:val="id-ID"/>
              </w:rPr>
              <w:t>Dari Kita Formatnya dan di ttd bermaterai oleh pihak yang bersangkutan</w:t>
            </w: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</w:rPr>
            </w:pPr>
            <w:r w:rsidRPr="00E860C1">
              <w:rPr>
                <w:sz w:val="24"/>
                <w:szCs w:val="24"/>
                <w:shd w:val="clear" w:color="auto" w:fill="F1F2F7"/>
              </w:rPr>
              <w:t xml:space="preserve">surat rekomendasi pindah home base dari kopertis asal </w:t>
            </w:r>
            <w:r w:rsidRPr="00E860C1">
              <w:rPr>
                <w:sz w:val="24"/>
                <w:szCs w:val="24"/>
                <w:shd w:val="clear" w:color="auto" w:fill="F1F2F7"/>
                <w:lang w:val="id-ID"/>
              </w:rPr>
              <w:t xml:space="preserve">dan tujuan </w:t>
            </w:r>
            <w:r w:rsidRPr="00E860C1">
              <w:rPr>
                <w:sz w:val="24"/>
                <w:szCs w:val="24"/>
                <w:shd w:val="clear" w:color="auto" w:fill="F1F2F7"/>
              </w:rPr>
              <w:t>(Jika pindah dari Kopertis wilayah lain ke Kopertis wilayah IV)</w:t>
            </w:r>
          </w:p>
        </w:tc>
        <w:tc>
          <w:tcPr>
            <w:tcW w:w="5555" w:type="dxa"/>
          </w:tcPr>
          <w:p w:rsidR="00601584" w:rsidRPr="00E860C1" w:rsidRDefault="00E860C1" w:rsidP="00601584">
            <w:pPr>
              <w:spacing w:line="276" w:lineRule="auto"/>
              <w:jc w:val="center"/>
              <w:rPr>
                <w:rFonts w:eastAsia="Century Gothic"/>
                <w:spacing w:val="1"/>
                <w:position w:val="-1"/>
                <w:sz w:val="24"/>
                <w:szCs w:val="24"/>
                <w:lang w:val="id-ID"/>
              </w:rPr>
            </w:pPr>
            <w:r w:rsidRPr="00E860C1">
              <w:rPr>
                <w:rFonts w:eastAsia="Century Gothic"/>
                <w:spacing w:val="1"/>
                <w:position w:val="-1"/>
                <w:sz w:val="24"/>
                <w:szCs w:val="24"/>
                <w:lang w:val="id-ID"/>
              </w:rPr>
              <w:t>Menunggu dari PTS lama baru tujuan</w:t>
            </w: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  <w:lang w:val="id-ID"/>
              </w:rPr>
            </w:pPr>
            <w:r w:rsidRPr="00E860C1">
              <w:rPr>
                <w:sz w:val="24"/>
                <w:szCs w:val="24"/>
                <w:shd w:val="clear" w:color="auto" w:fill="F1F2F7"/>
              </w:rPr>
              <w:t>Ijazah S1, S2</w:t>
            </w:r>
            <w:r w:rsidRPr="00E860C1">
              <w:rPr>
                <w:sz w:val="24"/>
                <w:szCs w:val="24"/>
                <w:shd w:val="clear" w:color="auto" w:fill="F1F2F7"/>
                <w:lang w:val="id-ID"/>
              </w:rPr>
              <w:t xml:space="preserve"> atau terakhir</w:t>
            </w:r>
            <w:r w:rsidR="00A1160D">
              <w:rPr>
                <w:sz w:val="24"/>
                <w:szCs w:val="24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sz w:val="18"/>
                <w:szCs w:val="24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rFonts w:ascii="Century Gothic" w:eastAsia="Century Gothic" w:hAnsi="Century Gothic" w:cs="Century Gothic"/>
                <w:color w:val="7030A0"/>
                <w:position w:val="-1"/>
                <w:sz w:val="22"/>
                <w:szCs w:val="40"/>
                <w:lang w:val="id-ID"/>
              </w:rPr>
              <w:t>(Harus Asli/legalisir scan file)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A1160D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  <w:lang w:val="id-ID"/>
              </w:rPr>
            </w:pPr>
            <w:r w:rsidRPr="00E860C1">
              <w:t>Fotokopi SK penyetaraan ijazah lulusan dari luar negeri</w:t>
            </w:r>
            <w:r w:rsidR="00A1160D">
              <w:rPr>
                <w:lang w:val="id-ID"/>
              </w:rPr>
              <w:t xml:space="preserve"> </w:t>
            </w:r>
            <w:r w:rsidR="00A1160D" w:rsidRPr="00A1160D">
              <w:rPr>
                <w:sz w:val="18"/>
                <w:szCs w:val="24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rFonts w:ascii="Century Gothic" w:eastAsia="Century Gothic" w:hAnsi="Century Gothic" w:cs="Century Gothic"/>
                <w:color w:val="7030A0"/>
                <w:position w:val="-1"/>
                <w:sz w:val="22"/>
                <w:szCs w:val="40"/>
                <w:lang w:val="id-ID"/>
              </w:rPr>
              <w:t>(Harus Asli/legalisir scan file)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A1160D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  <w:lang w:val="id-ID"/>
              </w:rPr>
            </w:pPr>
            <w:r w:rsidRPr="00E860C1">
              <w:rPr>
                <w:sz w:val="24"/>
                <w:szCs w:val="24"/>
                <w:shd w:val="clear" w:color="auto" w:fill="F1F2F7"/>
              </w:rPr>
              <w:t>Jabatan Fungsional (bagi yang sudah memiliki)</w:t>
            </w:r>
            <w:r w:rsidR="00A1160D">
              <w:rPr>
                <w:sz w:val="24"/>
                <w:szCs w:val="24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rFonts w:ascii="Century Gothic" w:eastAsia="Century Gothic" w:hAnsi="Century Gothic" w:cs="Century Gothic"/>
                <w:color w:val="7030A0"/>
                <w:position w:val="-1"/>
                <w:sz w:val="22"/>
                <w:szCs w:val="40"/>
                <w:lang w:val="id-ID"/>
              </w:rPr>
              <w:t>(Harus Asli/legalisir scan file)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A1160D" w:rsidRDefault="00601584" w:rsidP="00601584">
            <w:pPr>
              <w:spacing w:line="276" w:lineRule="auto"/>
              <w:rPr>
                <w:sz w:val="24"/>
                <w:szCs w:val="24"/>
                <w:shd w:val="clear" w:color="auto" w:fill="F1F2F7"/>
                <w:lang w:val="id-ID"/>
              </w:rPr>
            </w:pPr>
            <w:r w:rsidRPr="00E860C1">
              <w:rPr>
                <w:sz w:val="24"/>
                <w:szCs w:val="24"/>
                <w:shd w:val="clear" w:color="auto" w:fill="F1F2F7"/>
              </w:rPr>
              <w:t>Print Out data dosen dari forlap.dikti.go.id</w:t>
            </w:r>
            <w:r w:rsidR="00A1160D">
              <w:rPr>
                <w:sz w:val="24"/>
                <w:szCs w:val="24"/>
                <w:shd w:val="clear" w:color="auto" w:fill="F1F2F7"/>
                <w:lang w:val="id-ID"/>
              </w:rPr>
              <w:t xml:space="preserve"> 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szCs w:val="24"/>
                <w:shd w:val="clear" w:color="auto" w:fill="F1F2F7"/>
                <w:lang w:val="id-ID"/>
              </w:rPr>
            </w:pPr>
            <w:r w:rsidRPr="00E860C1">
              <w:rPr>
                <w:szCs w:val="24"/>
                <w:shd w:val="clear" w:color="auto" w:fill="F1F2F7"/>
                <w:lang w:val="id-ID"/>
              </w:rPr>
              <w:t>KTP</w:t>
            </w:r>
            <w:r w:rsidR="00A1160D">
              <w:rPr>
                <w:szCs w:val="24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sz w:val="18"/>
                <w:szCs w:val="24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rFonts w:ascii="Century Gothic" w:eastAsia="Century Gothic" w:hAnsi="Century Gothic" w:cs="Century Gothic"/>
                <w:color w:val="7030A0"/>
                <w:position w:val="-1"/>
                <w:sz w:val="22"/>
                <w:szCs w:val="40"/>
                <w:lang w:val="id-ID"/>
              </w:rPr>
              <w:t>(Harus Asli/legalisir scan file)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rFonts w:eastAsia="Century Gothic"/>
                <w:position w:val="-1"/>
                <w:szCs w:val="40"/>
                <w:lang w:val="id-ID"/>
              </w:rPr>
            </w:pPr>
            <w:r w:rsidRPr="00E860C1">
              <w:rPr>
                <w:rFonts w:eastAsia="Century Gothic"/>
                <w:position w:val="-1"/>
                <w:szCs w:val="40"/>
                <w:lang w:val="id-ID"/>
              </w:rPr>
              <w:t>Nama Ibu Kandung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rFonts w:eastAsia="Century Gothic"/>
                <w:position w:val="-1"/>
                <w:szCs w:val="40"/>
                <w:lang w:val="id-ID"/>
              </w:rPr>
            </w:pPr>
            <w:r w:rsidRPr="00E860C1">
              <w:rPr>
                <w:rFonts w:eastAsia="Century Gothic"/>
                <w:position w:val="-1"/>
                <w:szCs w:val="40"/>
                <w:lang w:val="id-ID"/>
              </w:rPr>
              <w:t>Tahun Masuk S1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rFonts w:eastAsia="Century Gothic"/>
                <w:position w:val="-1"/>
                <w:szCs w:val="40"/>
                <w:lang w:val="id-ID"/>
              </w:rPr>
            </w:pPr>
            <w:r w:rsidRPr="00E860C1">
              <w:rPr>
                <w:rFonts w:eastAsia="Century Gothic"/>
                <w:position w:val="-1"/>
                <w:szCs w:val="40"/>
                <w:lang w:val="id-ID"/>
              </w:rPr>
              <w:t>Tahun Lulus S1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rFonts w:eastAsia="Century Gothic"/>
                <w:position w:val="-1"/>
                <w:szCs w:val="40"/>
                <w:lang w:val="id-ID"/>
              </w:rPr>
            </w:pPr>
            <w:r w:rsidRPr="00E860C1">
              <w:rPr>
                <w:rFonts w:eastAsia="Century Gothic"/>
                <w:position w:val="-1"/>
                <w:szCs w:val="40"/>
                <w:lang w:val="id-ID"/>
              </w:rPr>
              <w:t>NIM S1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rFonts w:eastAsia="Century Gothic"/>
                <w:position w:val="-1"/>
                <w:szCs w:val="40"/>
                <w:lang w:val="id-ID"/>
              </w:rPr>
            </w:pPr>
            <w:r w:rsidRPr="00E860C1">
              <w:rPr>
                <w:rFonts w:eastAsia="Century Gothic"/>
                <w:position w:val="-1"/>
                <w:szCs w:val="40"/>
                <w:lang w:val="id-ID"/>
              </w:rPr>
              <w:t>Tahun Masuk S2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rFonts w:eastAsia="Century Gothic"/>
                <w:position w:val="-1"/>
                <w:szCs w:val="40"/>
                <w:lang w:val="id-ID"/>
              </w:rPr>
            </w:pPr>
            <w:r w:rsidRPr="00E860C1">
              <w:rPr>
                <w:rFonts w:eastAsia="Century Gothic"/>
                <w:position w:val="-1"/>
                <w:szCs w:val="40"/>
                <w:lang w:val="id-ID"/>
              </w:rPr>
              <w:t>Tahun Lulus S2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  <w:tr w:rsidR="00601584" w:rsidTr="00601584">
        <w:tc>
          <w:tcPr>
            <w:tcW w:w="12895" w:type="dxa"/>
          </w:tcPr>
          <w:p w:rsidR="00601584" w:rsidRPr="00E860C1" w:rsidRDefault="00601584" w:rsidP="00601584">
            <w:pPr>
              <w:spacing w:line="276" w:lineRule="auto"/>
              <w:rPr>
                <w:rFonts w:eastAsia="Century Gothic"/>
                <w:position w:val="-1"/>
                <w:szCs w:val="40"/>
                <w:lang w:val="id-ID"/>
              </w:rPr>
            </w:pPr>
            <w:r w:rsidRPr="00E860C1">
              <w:rPr>
                <w:rFonts w:eastAsia="Century Gothic"/>
                <w:position w:val="-1"/>
                <w:szCs w:val="40"/>
                <w:lang w:val="id-ID"/>
              </w:rPr>
              <w:t>NIM S2</w:t>
            </w:r>
          </w:p>
        </w:tc>
        <w:tc>
          <w:tcPr>
            <w:tcW w:w="5555" w:type="dxa"/>
          </w:tcPr>
          <w:p w:rsidR="00601584" w:rsidRDefault="00601584" w:rsidP="00601584">
            <w:pPr>
              <w:spacing w:line="276" w:lineRule="auto"/>
              <w:jc w:val="center"/>
              <w:rPr>
                <w:rFonts w:eastAsia="Century Gothic"/>
                <w:b/>
                <w:spacing w:val="1"/>
                <w:position w:val="-1"/>
                <w:sz w:val="24"/>
                <w:szCs w:val="24"/>
                <w:lang w:val="id-ID"/>
              </w:rPr>
            </w:pPr>
          </w:p>
        </w:tc>
      </w:tr>
    </w:tbl>
    <w:p w:rsidR="00601584" w:rsidRPr="005A2AFF" w:rsidRDefault="00601584" w:rsidP="005A2AFF">
      <w:pPr>
        <w:spacing w:line="460" w:lineRule="exact"/>
        <w:jc w:val="center"/>
        <w:rPr>
          <w:rFonts w:eastAsia="Century Gothic"/>
          <w:b/>
          <w:spacing w:val="1"/>
          <w:position w:val="-1"/>
          <w:sz w:val="24"/>
          <w:szCs w:val="24"/>
          <w:lang w:val="id-ID"/>
        </w:rPr>
      </w:pPr>
    </w:p>
    <w:p w:rsidR="005A2AFF" w:rsidRDefault="005A2AFF" w:rsidP="005A2AFF">
      <w:pPr>
        <w:spacing w:line="460" w:lineRule="exact"/>
        <w:rPr>
          <w:rFonts w:eastAsia="Century Gothic"/>
          <w:color w:val="FFFFFF"/>
          <w:spacing w:val="1"/>
          <w:position w:val="-1"/>
          <w:sz w:val="24"/>
          <w:szCs w:val="24"/>
          <w:lang w:val="id-ID"/>
        </w:rPr>
      </w:pPr>
    </w:p>
    <w:p w:rsidR="009E3C16" w:rsidRDefault="009E3C16" w:rsidP="005A2AFF">
      <w:pPr>
        <w:spacing w:line="460" w:lineRule="exact"/>
        <w:rPr>
          <w:rFonts w:eastAsia="Century Gothic"/>
          <w:color w:val="FFFFFF"/>
          <w:spacing w:val="1"/>
          <w:position w:val="-1"/>
          <w:sz w:val="24"/>
          <w:szCs w:val="24"/>
          <w:lang w:val="id-ID"/>
        </w:rPr>
      </w:pPr>
    </w:p>
    <w:p w:rsidR="009E3C16" w:rsidRDefault="009E3C16" w:rsidP="005A2AFF">
      <w:pPr>
        <w:spacing w:line="460" w:lineRule="exact"/>
        <w:rPr>
          <w:rFonts w:eastAsia="Century Gothic"/>
          <w:color w:val="FFFFFF"/>
          <w:spacing w:val="1"/>
          <w:position w:val="-1"/>
          <w:sz w:val="24"/>
          <w:szCs w:val="24"/>
          <w:lang w:val="id-ID"/>
        </w:rPr>
      </w:pPr>
    </w:p>
    <w:p w:rsidR="009E3C16" w:rsidRDefault="009E3C16" w:rsidP="005A2AFF">
      <w:pPr>
        <w:spacing w:line="460" w:lineRule="exact"/>
        <w:rPr>
          <w:rFonts w:eastAsia="Century Gothic"/>
          <w:color w:val="FFFFFF"/>
          <w:spacing w:val="1"/>
          <w:position w:val="-1"/>
          <w:sz w:val="24"/>
          <w:szCs w:val="24"/>
          <w:lang w:val="id-ID"/>
        </w:rPr>
      </w:pPr>
    </w:p>
    <w:p w:rsidR="009E3C16" w:rsidRPr="00754FB6" w:rsidRDefault="009E3C16" w:rsidP="00754FB6">
      <w:pPr>
        <w:jc w:val="center"/>
        <w:rPr>
          <w:b/>
          <w:sz w:val="36"/>
          <w:lang w:val="id-ID"/>
        </w:rPr>
      </w:pPr>
      <w:r w:rsidRPr="00123DE9">
        <w:rPr>
          <w:b/>
          <w:sz w:val="44"/>
          <w:lang w:val="id-ID"/>
        </w:rPr>
        <w:lastRenderedPageBreak/>
        <w:t>PERSYARATAN PENGAJUAN NID</w:t>
      </w:r>
      <w:r>
        <w:rPr>
          <w:b/>
          <w:sz w:val="44"/>
          <w:lang w:val="id-ID"/>
        </w:rPr>
        <w:t>N</w:t>
      </w:r>
    </w:p>
    <w:p w:rsidR="009E3C16" w:rsidRPr="007055F6" w:rsidRDefault="009E3C16" w:rsidP="009E3C16">
      <w:pPr>
        <w:spacing w:line="200" w:lineRule="exact"/>
        <w:jc w:val="center"/>
        <w:rPr>
          <w:sz w:val="36"/>
          <w:lang w:val="id-ID"/>
        </w:rPr>
      </w:pPr>
    </w:p>
    <w:p w:rsidR="009E3C16" w:rsidRDefault="009E3C16" w:rsidP="009E3C16">
      <w:pPr>
        <w:spacing w:line="200" w:lineRule="exact"/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676"/>
        <w:gridCol w:w="6066"/>
      </w:tblGrid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KTP</w:t>
            </w:r>
            <w:r w:rsidR="00BE3446" w:rsidRPr="00A1160D">
              <w:rPr>
                <w:sz w:val="28"/>
                <w:szCs w:val="28"/>
                <w:lang w:val="id-ID"/>
              </w:rPr>
              <w:t xml:space="preserve"> Yang Masih Berlaku</w:t>
            </w:r>
            <w:r w:rsidR="00A1160D" w:rsidRPr="00A1160D">
              <w:rPr>
                <w:sz w:val="28"/>
                <w:szCs w:val="28"/>
                <w:lang w:val="id-ID"/>
              </w:rPr>
              <w:t xml:space="preserve"> </w:t>
            </w:r>
            <w:r w:rsidR="00A1160D" w:rsidRPr="00A1160D">
              <w:rPr>
                <w:sz w:val="28"/>
                <w:szCs w:val="28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>(Harus Asli/legalisir scan file)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Fo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o</w:t>
            </w:r>
            <w:r w:rsidR="00754FB6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4X 6 file</w:t>
            </w:r>
            <w:r w:rsidR="00A1160D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SK D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o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</w:t>
            </w: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tetap yayasan stimlog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Dari kami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SK CP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N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S/SK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N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bagi</w:t>
            </w:r>
            <w:r w:rsidRPr="00A1160D">
              <w:rPr>
                <w:rFonts w:eastAsia="Century Gothic"/>
                <w:spacing w:val="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gawai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ger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)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A1160D">
            <w:pPr>
              <w:rPr>
                <w:rFonts w:eastAsia="Century Gothic"/>
                <w:sz w:val="28"/>
                <w:szCs w:val="28"/>
              </w:rPr>
            </w:pP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jazah</w:t>
            </w:r>
            <w:r w:rsidRPr="00A1160D">
              <w:rPr>
                <w:rFonts w:eastAsia="Century Gothic"/>
                <w:spacing w:val="-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engkap</w:t>
            </w: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S1 dan S2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min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mal</w:t>
            </w:r>
            <w:r w:rsidRPr="00A1160D">
              <w:rPr>
                <w:rFonts w:eastAsia="Century Gothic"/>
                <w:spacing w:val="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pend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d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ik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2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)</w:t>
            </w:r>
          </w:p>
          <w:p w:rsidR="009E3C16" w:rsidRPr="00A1160D" w:rsidRDefault="009E3C16" w:rsidP="00A1160D">
            <w:pPr>
              <w:rPr>
                <w:rFonts w:eastAsia="Century Gothic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SK</w:t>
            </w:r>
            <w:r w:rsidRPr="00A1160D">
              <w:rPr>
                <w:rFonts w:eastAsia="Century Gothic"/>
                <w:spacing w:val="9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nye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ar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jasah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bagi l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u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usan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LN)</w:t>
            </w:r>
            <w:r w:rsidR="00754FB6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beserta transkrip</w:t>
            </w:r>
            <w:r w:rsidR="00A1160D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</w:t>
            </w:r>
            <w:r w:rsidR="00A1160D" w:rsidRPr="00A1160D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>(Harus Asli/legalisir scan file)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Kon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rak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rja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/ Surat</w:t>
            </w:r>
            <w:r w:rsidRPr="00A1160D">
              <w:rPr>
                <w:rFonts w:eastAsia="Century Gothic"/>
                <w:spacing w:val="-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rjanjian 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rja</w:t>
            </w: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stimlog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Dari kami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ngan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Sehat R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o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 xml:space="preserve">hani 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6</w:t>
            </w:r>
            <w:r w:rsidRPr="00A1160D">
              <w:rPr>
                <w:rFonts w:eastAsia="Century Gothic"/>
                <w:spacing w:val="9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u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4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ra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hir)</w:t>
            </w:r>
            <w:r w:rsidR="00A1160D" w:rsidRPr="00A1160D">
              <w:rPr>
                <w:sz w:val="28"/>
                <w:szCs w:val="28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>(Harus Asli/legalisir scan file)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ngan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Sehat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J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s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m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ani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6</w:t>
            </w:r>
            <w:r w:rsidRPr="00A1160D">
              <w:rPr>
                <w:rFonts w:eastAsia="Century Gothic"/>
                <w:spacing w:val="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ul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era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hi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r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)</w:t>
            </w:r>
            <w:r w:rsidR="00A1160D" w:rsidRPr="00A1160D">
              <w:rPr>
                <w:sz w:val="28"/>
                <w:szCs w:val="28"/>
                <w:shd w:val="clear" w:color="auto" w:fill="F1F2F7"/>
                <w:lang w:val="id-ID"/>
              </w:rPr>
              <w:t xml:space="preserve"> </w:t>
            </w:r>
            <w:r w:rsidR="00A1160D" w:rsidRPr="00A1160D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>(Harus Asli/legalisir scan file)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6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g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Bebas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Nark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o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i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spacing w:val="-5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-9"/>
                <w:position w:val="-1"/>
                <w:sz w:val="28"/>
                <w:szCs w:val="28"/>
              </w:rPr>
              <w:t>(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6</w:t>
            </w:r>
            <w:r w:rsidRPr="00A1160D">
              <w:rPr>
                <w:rFonts w:eastAsia="Century Gothic"/>
                <w:spacing w:val="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bu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l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era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hi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r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)</w:t>
            </w:r>
            <w:r w:rsidR="00A1160D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</w:t>
            </w:r>
            <w:r w:rsidR="00A1160D" w:rsidRPr="00A1160D">
              <w:rPr>
                <w:rFonts w:eastAsia="Century Gothic"/>
                <w:color w:val="7030A0"/>
                <w:position w:val="-1"/>
                <w:sz w:val="28"/>
                <w:szCs w:val="28"/>
                <w:lang w:val="id-ID"/>
              </w:rPr>
              <w:t>(Harus Asli/legalisir scan file)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-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</w:t>
            </w:r>
            <w:r w:rsidRPr="00A1160D">
              <w:rPr>
                <w:rFonts w:eastAsia="Century Gothic"/>
                <w:spacing w:val="1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rn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y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aan</w:t>
            </w:r>
            <w:r w:rsidRPr="00A1160D">
              <w:rPr>
                <w:rFonts w:eastAsia="Century Gothic"/>
                <w:spacing w:val="-7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da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r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i Pimpinan</w:t>
            </w:r>
            <w:r w:rsidRPr="00A1160D">
              <w:rPr>
                <w:rFonts w:eastAsia="Century Gothic"/>
                <w:spacing w:val="-3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PT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  <w:r w:rsidRPr="00A1160D">
              <w:rPr>
                <w:sz w:val="28"/>
                <w:szCs w:val="28"/>
                <w:lang w:val="id-ID"/>
              </w:rPr>
              <w:t>Dari kami</w:t>
            </w:r>
          </w:p>
        </w:tc>
      </w:tr>
      <w:tr w:rsidR="009E3C16" w:rsidRPr="00A1160D" w:rsidTr="00251A4A">
        <w:tc>
          <w:tcPr>
            <w:tcW w:w="8676" w:type="dxa"/>
            <w:shd w:val="clear" w:color="auto" w:fill="FFFFFF" w:themeFill="background1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</w:rPr>
              <w:t>Surat</w:t>
            </w:r>
            <w:r w:rsidRPr="00A1160D">
              <w:rPr>
                <w:rFonts w:eastAsia="Century Gothic"/>
                <w:spacing w:val="-4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K</w:t>
            </w:r>
            <w:r w:rsidRPr="00A1160D">
              <w:rPr>
                <w:rFonts w:eastAsia="Century Gothic"/>
                <w:spacing w:val="2"/>
                <w:position w:val="-1"/>
                <w:sz w:val="28"/>
                <w:szCs w:val="28"/>
              </w:rPr>
              <w:t>e</w:t>
            </w:r>
            <w:r w:rsidRPr="00A1160D">
              <w:rPr>
                <w:rFonts w:eastAsia="Century Gothic"/>
                <w:spacing w:val="3"/>
                <w:position w:val="-1"/>
                <w:sz w:val="28"/>
                <w:szCs w:val="28"/>
              </w:rPr>
              <w:t>t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er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ngan</w:t>
            </w:r>
            <w:r w:rsidRPr="00A1160D">
              <w:rPr>
                <w:rFonts w:eastAsia="Century Gothic"/>
                <w:spacing w:val="-8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J</w:t>
            </w:r>
            <w:r w:rsidRPr="00A1160D">
              <w:rPr>
                <w:rFonts w:eastAsia="Century Gothic"/>
                <w:spacing w:val="-1"/>
                <w:position w:val="-1"/>
                <w:sz w:val="28"/>
                <w:szCs w:val="28"/>
              </w:rPr>
              <w:t>a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dwal</w:t>
            </w:r>
            <w:r w:rsidRPr="00A1160D">
              <w:rPr>
                <w:rFonts w:eastAsia="Century Gothic"/>
                <w:spacing w:val="-2"/>
                <w:position w:val="-1"/>
                <w:sz w:val="28"/>
                <w:szCs w:val="28"/>
              </w:rPr>
              <w:t xml:space="preserve"> </w:t>
            </w:r>
            <w:r w:rsidRPr="00A1160D">
              <w:rPr>
                <w:rFonts w:eastAsia="Century Gothic"/>
                <w:position w:val="-1"/>
                <w:sz w:val="28"/>
                <w:szCs w:val="28"/>
              </w:rPr>
              <w:t>Mengajar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</w:rPr>
            </w:pPr>
            <w:r w:rsidRPr="00A1160D">
              <w:rPr>
                <w:sz w:val="28"/>
                <w:szCs w:val="28"/>
                <w:lang w:val="id-ID"/>
              </w:rPr>
              <w:t>Dari kami</w:t>
            </w:r>
          </w:p>
        </w:tc>
      </w:tr>
      <w:tr w:rsidR="009E3C16" w:rsidRPr="00A1160D" w:rsidTr="00251A4A">
        <w:tc>
          <w:tcPr>
            <w:tcW w:w="8676" w:type="dxa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Nama Ibu Kandung</w:t>
            </w:r>
            <w:r w:rsidR="00BE3446"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 xml:space="preserve"> (KK)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</w:p>
        </w:tc>
      </w:tr>
      <w:tr w:rsidR="009E3C16" w:rsidRPr="00A1160D" w:rsidTr="00251A4A">
        <w:tc>
          <w:tcPr>
            <w:tcW w:w="8676" w:type="dxa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Masuk S1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</w:p>
        </w:tc>
      </w:tr>
      <w:tr w:rsidR="009E3C16" w:rsidRPr="00A1160D" w:rsidTr="00251A4A">
        <w:tc>
          <w:tcPr>
            <w:tcW w:w="8676" w:type="dxa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Lulus S1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</w:p>
        </w:tc>
      </w:tr>
      <w:tr w:rsidR="009E3C16" w:rsidRPr="00A1160D" w:rsidTr="00251A4A">
        <w:tc>
          <w:tcPr>
            <w:tcW w:w="8676" w:type="dxa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NIM S1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</w:p>
        </w:tc>
      </w:tr>
      <w:tr w:rsidR="009E3C16" w:rsidRPr="00A1160D" w:rsidTr="00251A4A">
        <w:tc>
          <w:tcPr>
            <w:tcW w:w="8676" w:type="dxa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Masuk S2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</w:p>
        </w:tc>
      </w:tr>
      <w:tr w:rsidR="009E3C16" w:rsidRPr="00A1160D" w:rsidTr="00251A4A">
        <w:tc>
          <w:tcPr>
            <w:tcW w:w="8676" w:type="dxa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Tahun Lulus S2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</w:p>
        </w:tc>
      </w:tr>
      <w:tr w:rsidR="009E3C16" w:rsidRPr="00A1160D" w:rsidTr="00251A4A">
        <w:tc>
          <w:tcPr>
            <w:tcW w:w="8676" w:type="dxa"/>
          </w:tcPr>
          <w:p w:rsidR="009E3C16" w:rsidRPr="00A1160D" w:rsidRDefault="009E3C16" w:rsidP="00251A4A">
            <w:pPr>
              <w:rPr>
                <w:rFonts w:eastAsia="Century Gothic"/>
                <w:position w:val="-1"/>
                <w:sz w:val="28"/>
                <w:szCs w:val="28"/>
                <w:lang w:val="id-ID"/>
              </w:rPr>
            </w:pPr>
            <w:r w:rsidRPr="00A1160D">
              <w:rPr>
                <w:rFonts w:eastAsia="Century Gothic"/>
                <w:position w:val="-1"/>
                <w:sz w:val="28"/>
                <w:szCs w:val="28"/>
                <w:lang w:val="id-ID"/>
              </w:rPr>
              <w:t>NIM S2</w:t>
            </w:r>
          </w:p>
        </w:tc>
        <w:tc>
          <w:tcPr>
            <w:tcW w:w="6066" w:type="dxa"/>
          </w:tcPr>
          <w:p w:rsidR="009E3C16" w:rsidRPr="00A1160D" w:rsidRDefault="009E3C16" w:rsidP="00251A4A">
            <w:pPr>
              <w:rPr>
                <w:sz w:val="28"/>
                <w:szCs w:val="28"/>
                <w:lang w:val="id-ID"/>
              </w:rPr>
            </w:pPr>
          </w:p>
        </w:tc>
      </w:tr>
    </w:tbl>
    <w:p w:rsidR="009E3C16" w:rsidRDefault="009E3C16" w:rsidP="005A2AFF">
      <w:pPr>
        <w:spacing w:line="460" w:lineRule="exact"/>
        <w:rPr>
          <w:rFonts w:eastAsia="Century Gothic"/>
          <w:color w:val="FFFFFF"/>
          <w:spacing w:val="1"/>
          <w:position w:val="-1"/>
          <w:sz w:val="24"/>
          <w:szCs w:val="24"/>
          <w:lang w:val="id-ID"/>
        </w:rPr>
      </w:pPr>
    </w:p>
    <w:p w:rsidR="00A1160D" w:rsidRDefault="00A1160D" w:rsidP="005A2AFF">
      <w:pPr>
        <w:spacing w:line="460" w:lineRule="exact"/>
        <w:rPr>
          <w:rFonts w:eastAsia="Century Gothic"/>
          <w:color w:val="FFFFFF"/>
          <w:spacing w:val="1"/>
          <w:position w:val="-1"/>
          <w:sz w:val="24"/>
          <w:szCs w:val="24"/>
          <w:lang w:val="id-ID"/>
        </w:rPr>
      </w:pPr>
    </w:p>
    <w:p w:rsidR="00A1160D" w:rsidRDefault="00A1160D" w:rsidP="005A2AFF">
      <w:pPr>
        <w:spacing w:line="460" w:lineRule="exact"/>
        <w:rPr>
          <w:rFonts w:eastAsia="Century Gothic"/>
          <w:color w:val="FFFFFF"/>
          <w:spacing w:val="1"/>
          <w:position w:val="-1"/>
          <w:sz w:val="24"/>
          <w:szCs w:val="24"/>
          <w:lang w:val="id-ID"/>
        </w:rPr>
      </w:pPr>
    </w:p>
    <w:p w:rsidR="00BE3446" w:rsidRDefault="00BE3446" w:rsidP="00BE3446">
      <w:pPr>
        <w:jc w:val="center"/>
        <w:rPr>
          <w:b/>
          <w:sz w:val="44"/>
          <w:lang w:val="id-ID"/>
        </w:rPr>
      </w:pPr>
      <w:r>
        <w:rPr>
          <w:rFonts w:eastAsia="Century Gothic"/>
          <w:color w:val="FFFFFF"/>
          <w:spacing w:val="1"/>
          <w:position w:val="-1"/>
          <w:sz w:val="24"/>
          <w:szCs w:val="24"/>
          <w:lang w:val="id-ID"/>
        </w:rPr>
        <w:lastRenderedPageBreak/>
        <w:t>SS</w:t>
      </w:r>
      <w:r w:rsidRPr="00BE3446">
        <w:rPr>
          <w:b/>
          <w:sz w:val="44"/>
          <w:lang w:val="id-ID"/>
        </w:rPr>
        <w:t xml:space="preserve"> </w:t>
      </w:r>
    </w:p>
    <w:p w:rsidR="00BE3446" w:rsidRPr="00754FB6" w:rsidRDefault="00BE3446" w:rsidP="00BE3446">
      <w:pPr>
        <w:jc w:val="center"/>
        <w:rPr>
          <w:b/>
          <w:sz w:val="36"/>
          <w:lang w:val="id-ID"/>
        </w:rPr>
      </w:pPr>
      <w:r w:rsidRPr="00123DE9">
        <w:rPr>
          <w:b/>
          <w:sz w:val="44"/>
          <w:lang w:val="id-ID"/>
        </w:rPr>
        <w:t xml:space="preserve">PERSYARATAN PENGAJUAN </w:t>
      </w:r>
      <w:r>
        <w:rPr>
          <w:b/>
          <w:sz w:val="44"/>
          <w:lang w:val="id-ID"/>
        </w:rPr>
        <w:t>SK DOSEN TETAP YAYASAN</w:t>
      </w:r>
    </w:p>
    <w:p w:rsidR="00BE3446" w:rsidRPr="007055F6" w:rsidRDefault="00BE3446" w:rsidP="00BE3446">
      <w:pPr>
        <w:spacing w:line="200" w:lineRule="exact"/>
        <w:jc w:val="center"/>
        <w:rPr>
          <w:sz w:val="36"/>
          <w:lang w:val="id-ID"/>
        </w:rPr>
      </w:pPr>
    </w:p>
    <w:p w:rsidR="00BE3446" w:rsidRDefault="00BE3446" w:rsidP="00BE3446">
      <w:pPr>
        <w:spacing w:line="200" w:lineRule="exact"/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676"/>
        <w:gridCol w:w="6066"/>
      </w:tblGrid>
      <w:tr w:rsidR="00BE3446" w:rsidRPr="00BE3446" w:rsidTr="00374F32">
        <w:tc>
          <w:tcPr>
            <w:tcW w:w="8676" w:type="dxa"/>
            <w:shd w:val="clear" w:color="auto" w:fill="FFFFFF" w:themeFill="background1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sz w:val="36"/>
                <w:szCs w:val="48"/>
                <w:lang w:val="id-ID"/>
              </w:rPr>
              <w:t>KTP yang masih berlaku</w:t>
            </w:r>
          </w:p>
        </w:tc>
        <w:tc>
          <w:tcPr>
            <w:tcW w:w="6066" w:type="dxa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sz w:val="36"/>
                <w:szCs w:val="48"/>
                <w:lang w:val="id-ID"/>
              </w:rPr>
              <w:t>-</w:t>
            </w:r>
          </w:p>
        </w:tc>
      </w:tr>
      <w:tr w:rsidR="00BE3446" w:rsidRPr="00BE3446" w:rsidTr="00374F32">
        <w:tc>
          <w:tcPr>
            <w:tcW w:w="8676" w:type="dxa"/>
            <w:shd w:val="clear" w:color="auto" w:fill="FFFFFF" w:themeFill="background1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rFonts w:eastAsia="Century Gothic"/>
                <w:position w:val="-1"/>
                <w:sz w:val="36"/>
                <w:szCs w:val="40"/>
              </w:rPr>
              <w:t>Fo</w:t>
            </w:r>
            <w:r w:rsidRPr="00BE3446">
              <w:rPr>
                <w:rFonts w:eastAsia="Century Gothic"/>
                <w:spacing w:val="2"/>
                <w:position w:val="-1"/>
                <w:sz w:val="36"/>
                <w:szCs w:val="40"/>
              </w:rPr>
              <w:t>t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o</w:t>
            </w:r>
            <w:r w:rsidRPr="00BE3446">
              <w:rPr>
                <w:rFonts w:eastAsia="Century Gothic"/>
                <w:position w:val="-1"/>
                <w:sz w:val="36"/>
                <w:szCs w:val="40"/>
                <w:lang w:val="id-ID"/>
              </w:rPr>
              <w:t xml:space="preserve"> 4X 6 latar belakang biru muda (2 buah)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sz w:val="36"/>
                <w:szCs w:val="48"/>
                <w:lang w:val="id-ID"/>
              </w:rPr>
              <w:t>-</w:t>
            </w:r>
          </w:p>
        </w:tc>
      </w:tr>
      <w:tr w:rsidR="00BE3446" w:rsidRPr="00BE3446" w:rsidTr="00374F32">
        <w:tc>
          <w:tcPr>
            <w:tcW w:w="8676" w:type="dxa"/>
            <w:shd w:val="clear" w:color="auto" w:fill="FFFFFF" w:themeFill="background1"/>
          </w:tcPr>
          <w:p w:rsidR="00BE3446" w:rsidRPr="00BE3446" w:rsidRDefault="00BE3446" w:rsidP="00374F32">
            <w:pPr>
              <w:spacing w:line="480" w:lineRule="exact"/>
              <w:rPr>
                <w:rFonts w:eastAsia="Century Gothic"/>
                <w:sz w:val="36"/>
                <w:szCs w:val="40"/>
              </w:rPr>
            </w:pPr>
            <w:r w:rsidRPr="00BE3446">
              <w:rPr>
                <w:rFonts w:eastAsia="Century Gothic"/>
                <w:spacing w:val="2"/>
                <w:position w:val="-1"/>
                <w:sz w:val="36"/>
                <w:szCs w:val="40"/>
                <w:lang w:val="id-ID"/>
              </w:rPr>
              <w:t xml:space="preserve">FC </w:t>
            </w:r>
            <w:r w:rsidRPr="00BE3446">
              <w:rPr>
                <w:rFonts w:eastAsia="Century Gothic"/>
                <w:spacing w:val="2"/>
                <w:position w:val="-1"/>
                <w:sz w:val="36"/>
                <w:szCs w:val="40"/>
              </w:rPr>
              <w:t>I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jazah</w:t>
            </w:r>
            <w:r w:rsidRPr="00BE3446">
              <w:rPr>
                <w:rFonts w:eastAsia="Century Gothic"/>
                <w:spacing w:val="-5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spacing w:val="1"/>
                <w:position w:val="-1"/>
                <w:sz w:val="36"/>
                <w:szCs w:val="40"/>
                <w:lang w:val="id-ID"/>
              </w:rPr>
              <w:t>dan transkrip</w:t>
            </w:r>
            <w:r w:rsidRPr="00BE3446">
              <w:rPr>
                <w:rFonts w:eastAsia="Century Gothic"/>
                <w:position w:val="-1"/>
                <w:sz w:val="36"/>
                <w:szCs w:val="40"/>
                <w:lang w:val="id-ID"/>
              </w:rPr>
              <w:t xml:space="preserve"> </w:t>
            </w:r>
            <w:r w:rsidRPr="00BE3446">
              <w:rPr>
                <w:rFonts w:eastAsia="Century Gothic"/>
                <w:spacing w:val="-9"/>
                <w:position w:val="-1"/>
                <w:sz w:val="36"/>
                <w:szCs w:val="40"/>
              </w:rPr>
              <w:t>(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min</w:t>
            </w:r>
            <w:r w:rsidRPr="00BE3446">
              <w:rPr>
                <w:rFonts w:eastAsia="Century Gothic"/>
                <w:spacing w:val="-2"/>
                <w:position w:val="-1"/>
                <w:sz w:val="36"/>
                <w:szCs w:val="40"/>
              </w:rPr>
              <w:t>i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mal</w:t>
            </w:r>
            <w:r w:rsidRPr="00BE3446">
              <w:rPr>
                <w:rFonts w:eastAsia="Century Gothic"/>
                <w:spacing w:val="5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pend</w:t>
            </w:r>
            <w:r w:rsidRPr="00BE3446">
              <w:rPr>
                <w:rFonts w:eastAsia="Century Gothic"/>
                <w:spacing w:val="-2"/>
                <w:position w:val="-1"/>
                <w:sz w:val="36"/>
                <w:szCs w:val="40"/>
              </w:rPr>
              <w:t>i</w:t>
            </w:r>
            <w:r w:rsidRPr="00BE3446">
              <w:rPr>
                <w:rFonts w:eastAsia="Century Gothic"/>
                <w:spacing w:val="-1"/>
                <w:position w:val="-1"/>
                <w:sz w:val="36"/>
                <w:szCs w:val="40"/>
              </w:rPr>
              <w:t>d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ik</w:t>
            </w:r>
            <w:r w:rsidRPr="00BE3446">
              <w:rPr>
                <w:rFonts w:eastAsia="Century Gothic"/>
                <w:spacing w:val="-1"/>
                <w:position w:val="-1"/>
                <w:sz w:val="36"/>
                <w:szCs w:val="40"/>
              </w:rPr>
              <w:t>a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n</w:t>
            </w:r>
            <w:r w:rsidRPr="00BE3446">
              <w:rPr>
                <w:rFonts w:eastAsia="Century Gothic"/>
                <w:spacing w:val="-2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S</w:t>
            </w:r>
            <w:r w:rsidRPr="00BE3446">
              <w:rPr>
                <w:rFonts w:eastAsia="Century Gothic"/>
                <w:spacing w:val="1"/>
                <w:position w:val="-1"/>
                <w:sz w:val="36"/>
                <w:szCs w:val="40"/>
              </w:rPr>
              <w:t>2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)</w:t>
            </w:r>
          </w:p>
          <w:p w:rsidR="00BE3446" w:rsidRPr="00BE3446" w:rsidRDefault="00BE3446" w:rsidP="00374F32">
            <w:pPr>
              <w:spacing w:line="480" w:lineRule="exact"/>
              <w:rPr>
                <w:rFonts w:eastAsia="Century Gothic"/>
                <w:sz w:val="36"/>
                <w:szCs w:val="40"/>
                <w:lang w:val="id-ID"/>
              </w:rPr>
            </w:pPr>
            <w:r w:rsidRPr="00BE3446">
              <w:rPr>
                <w:rFonts w:eastAsia="Century Gothic"/>
                <w:spacing w:val="-9"/>
                <w:position w:val="-1"/>
                <w:sz w:val="36"/>
                <w:szCs w:val="40"/>
                <w:lang w:val="id-ID"/>
              </w:rPr>
              <w:t>Yang di legalisir dan sertifikat lain yang menunjang pelamar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sz w:val="36"/>
                <w:szCs w:val="48"/>
                <w:lang w:val="id-ID"/>
              </w:rPr>
              <w:t>-</w:t>
            </w:r>
          </w:p>
        </w:tc>
      </w:tr>
      <w:tr w:rsidR="00BE3446" w:rsidRPr="00BE3446" w:rsidTr="00374F32">
        <w:tc>
          <w:tcPr>
            <w:tcW w:w="8676" w:type="dxa"/>
            <w:shd w:val="clear" w:color="auto" w:fill="FFFFFF" w:themeFill="background1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rFonts w:eastAsia="Century Gothic"/>
                <w:position w:val="-1"/>
                <w:sz w:val="36"/>
                <w:szCs w:val="40"/>
                <w:lang w:val="id-ID"/>
              </w:rPr>
              <w:t>FC Sertifikat TOEFL yang masih berlaku dengan nilai minimal 450</w:t>
            </w:r>
          </w:p>
        </w:tc>
        <w:tc>
          <w:tcPr>
            <w:tcW w:w="6066" w:type="dxa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sz w:val="36"/>
                <w:szCs w:val="48"/>
                <w:lang w:val="id-ID"/>
              </w:rPr>
              <w:t>-</w:t>
            </w:r>
          </w:p>
        </w:tc>
      </w:tr>
      <w:tr w:rsidR="00BE3446" w:rsidRPr="00BE3446" w:rsidTr="00374F32">
        <w:tc>
          <w:tcPr>
            <w:tcW w:w="8676" w:type="dxa"/>
            <w:shd w:val="clear" w:color="auto" w:fill="FFFFFF" w:themeFill="background1"/>
          </w:tcPr>
          <w:p w:rsidR="00BE3446" w:rsidRPr="00BE3446" w:rsidRDefault="00BE3446" w:rsidP="00374F32">
            <w:pPr>
              <w:rPr>
                <w:rFonts w:eastAsia="Century Gothic"/>
                <w:position w:val="-1"/>
                <w:sz w:val="36"/>
                <w:szCs w:val="40"/>
              </w:rPr>
            </w:pPr>
            <w:r w:rsidRPr="00BE3446">
              <w:rPr>
                <w:rFonts w:eastAsia="Century Gothic"/>
                <w:position w:val="-1"/>
                <w:sz w:val="36"/>
                <w:szCs w:val="40"/>
              </w:rPr>
              <w:t>Surat</w:t>
            </w:r>
            <w:r w:rsidRPr="00BE3446">
              <w:rPr>
                <w:rFonts w:eastAsia="Century Gothic"/>
                <w:spacing w:val="-4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K</w:t>
            </w:r>
            <w:r w:rsidRPr="00BE3446">
              <w:rPr>
                <w:rFonts w:eastAsia="Century Gothic"/>
                <w:spacing w:val="2"/>
                <w:position w:val="-1"/>
                <w:sz w:val="36"/>
                <w:szCs w:val="40"/>
              </w:rPr>
              <w:t>e</w:t>
            </w:r>
            <w:r w:rsidRPr="00BE3446">
              <w:rPr>
                <w:rFonts w:eastAsia="Century Gothic"/>
                <w:spacing w:val="3"/>
                <w:position w:val="-1"/>
                <w:sz w:val="36"/>
                <w:szCs w:val="40"/>
              </w:rPr>
              <w:t>t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er</w:t>
            </w:r>
            <w:r w:rsidRPr="00BE3446">
              <w:rPr>
                <w:rFonts w:eastAsia="Century Gothic"/>
                <w:spacing w:val="-2"/>
                <w:position w:val="-1"/>
                <w:sz w:val="36"/>
                <w:szCs w:val="40"/>
              </w:rPr>
              <w:t>a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ngan</w:t>
            </w:r>
            <w:r w:rsidRPr="00BE3446">
              <w:rPr>
                <w:rFonts w:eastAsia="Century Gothic"/>
                <w:spacing w:val="-8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Sehat</w:t>
            </w:r>
            <w:r w:rsidRPr="00BE3446">
              <w:rPr>
                <w:rFonts w:eastAsia="Century Gothic"/>
                <w:spacing w:val="-1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J</w:t>
            </w:r>
            <w:r w:rsidRPr="00BE3446">
              <w:rPr>
                <w:rFonts w:eastAsia="Century Gothic"/>
                <w:spacing w:val="-1"/>
                <w:position w:val="-1"/>
                <w:sz w:val="36"/>
                <w:szCs w:val="40"/>
              </w:rPr>
              <w:t>a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s</w:t>
            </w:r>
            <w:r w:rsidRPr="00BE3446">
              <w:rPr>
                <w:rFonts w:eastAsia="Century Gothic"/>
                <w:spacing w:val="1"/>
                <w:position w:val="-1"/>
                <w:sz w:val="36"/>
                <w:szCs w:val="40"/>
              </w:rPr>
              <w:t>m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ani</w:t>
            </w:r>
            <w:r w:rsidRPr="00BE3446">
              <w:rPr>
                <w:rFonts w:eastAsia="Century Gothic"/>
                <w:spacing w:val="-2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spacing w:val="-9"/>
                <w:position w:val="-1"/>
                <w:sz w:val="36"/>
                <w:szCs w:val="40"/>
              </w:rPr>
              <w:t>(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6</w:t>
            </w:r>
            <w:r w:rsidRPr="00BE3446">
              <w:rPr>
                <w:rFonts w:eastAsia="Century Gothic"/>
                <w:spacing w:val="8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b</w:t>
            </w:r>
            <w:r w:rsidRPr="00BE3446">
              <w:rPr>
                <w:rFonts w:eastAsia="Century Gothic"/>
                <w:spacing w:val="1"/>
                <w:position w:val="-1"/>
                <w:sz w:val="36"/>
                <w:szCs w:val="40"/>
              </w:rPr>
              <w:t>ul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an</w:t>
            </w:r>
            <w:r w:rsidRPr="00BE3446">
              <w:rPr>
                <w:rFonts w:eastAsia="Century Gothic"/>
                <w:spacing w:val="-5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spacing w:val="3"/>
                <w:position w:val="-1"/>
                <w:sz w:val="36"/>
                <w:szCs w:val="40"/>
              </w:rPr>
              <w:t>t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era</w:t>
            </w:r>
            <w:r w:rsidRPr="00BE3446">
              <w:rPr>
                <w:rFonts w:eastAsia="Century Gothic"/>
                <w:spacing w:val="-1"/>
                <w:position w:val="-1"/>
                <w:sz w:val="36"/>
                <w:szCs w:val="40"/>
              </w:rPr>
              <w:t>k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hi</w:t>
            </w:r>
            <w:r w:rsidRPr="00BE3446">
              <w:rPr>
                <w:rFonts w:eastAsia="Century Gothic"/>
                <w:spacing w:val="-1"/>
                <w:position w:val="-1"/>
                <w:sz w:val="36"/>
                <w:szCs w:val="40"/>
              </w:rPr>
              <w:t>r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)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sz w:val="36"/>
                <w:szCs w:val="48"/>
                <w:lang w:val="id-ID"/>
              </w:rPr>
              <w:t>-</w:t>
            </w:r>
          </w:p>
        </w:tc>
      </w:tr>
      <w:tr w:rsidR="00BE3446" w:rsidRPr="00BE3446" w:rsidTr="00374F32">
        <w:tc>
          <w:tcPr>
            <w:tcW w:w="8676" w:type="dxa"/>
            <w:shd w:val="clear" w:color="auto" w:fill="FFFFFF" w:themeFill="background1"/>
          </w:tcPr>
          <w:p w:rsidR="00BE3446" w:rsidRPr="00BE3446" w:rsidRDefault="00BE3446" w:rsidP="00374F32">
            <w:pPr>
              <w:rPr>
                <w:rFonts w:eastAsia="Century Gothic"/>
                <w:position w:val="-1"/>
                <w:sz w:val="36"/>
                <w:szCs w:val="40"/>
              </w:rPr>
            </w:pPr>
            <w:r w:rsidRPr="00BE3446">
              <w:rPr>
                <w:rFonts w:eastAsia="Century Gothic"/>
                <w:position w:val="-1"/>
                <w:sz w:val="36"/>
                <w:szCs w:val="40"/>
              </w:rPr>
              <w:t>Surat</w:t>
            </w:r>
            <w:r w:rsidRPr="00BE3446">
              <w:rPr>
                <w:rFonts w:eastAsia="Century Gothic"/>
                <w:spacing w:val="-6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K</w:t>
            </w:r>
            <w:r w:rsidRPr="00BE3446">
              <w:rPr>
                <w:rFonts w:eastAsia="Century Gothic"/>
                <w:spacing w:val="1"/>
                <w:position w:val="-1"/>
                <w:sz w:val="36"/>
                <w:szCs w:val="40"/>
              </w:rPr>
              <w:t>e</w:t>
            </w:r>
            <w:r w:rsidRPr="00BE3446">
              <w:rPr>
                <w:rFonts w:eastAsia="Century Gothic"/>
                <w:spacing w:val="3"/>
                <w:position w:val="-1"/>
                <w:sz w:val="36"/>
                <w:szCs w:val="40"/>
              </w:rPr>
              <w:t>t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er</w:t>
            </w:r>
            <w:r w:rsidRPr="00BE3446">
              <w:rPr>
                <w:rFonts w:eastAsia="Century Gothic"/>
                <w:spacing w:val="-3"/>
                <w:position w:val="-1"/>
                <w:sz w:val="36"/>
                <w:szCs w:val="40"/>
              </w:rPr>
              <w:t>a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n</w:t>
            </w:r>
            <w:r w:rsidRPr="00BE3446">
              <w:rPr>
                <w:rFonts w:eastAsia="Century Gothic"/>
                <w:spacing w:val="-1"/>
                <w:position w:val="-1"/>
                <w:sz w:val="36"/>
                <w:szCs w:val="40"/>
              </w:rPr>
              <w:t>g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an</w:t>
            </w:r>
            <w:r w:rsidRPr="00BE3446">
              <w:rPr>
                <w:rFonts w:eastAsia="Century Gothic"/>
                <w:spacing w:val="-8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Bebas</w:t>
            </w:r>
            <w:r w:rsidRPr="00BE3446">
              <w:rPr>
                <w:rFonts w:eastAsia="Century Gothic"/>
                <w:spacing w:val="-4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Nark</w:t>
            </w:r>
            <w:r w:rsidRPr="00BE3446">
              <w:rPr>
                <w:rFonts w:eastAsia="Century Gothic"/>
                <w:spacing w:val="-1"/>
                <w:position w:val="-1"/>
                <w:sz w:val="36"/>
                <w:szCs w:val="40"/>
              </w:rPr>
              <w:t>o</w:t>
            </w:r>
            <w:r w:rsidRPr="00BE3446">
              <w:rPr>
                <w:rFonts w:eastAsia="Century Gothic"/>
                <w:spacing w:val="3"/>
                <w:position w:val="-1"/>
                <w:sz w:val="36"/>
                <w:szCs w:val="40"/>
              </w:rPr>
              <w:t>t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i</w:t>
            </w:r>
            <w:r w:rsidRPr="00BE3446">
              <w:rPr>
                <w:rFonts w:eastAsia="Century Gothic"/>
                <w:spacing w:val="-3"/>
                <w:position w:val="-1"/>
                <w:sz w:val="36"/>
                <w:szCs w:val="40"/>
              </w:rPr>
              <w:t>k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a</w:t>
            </w:r>
            <w:r w:rsidRPr="00BE3446">
              <w:rPr>
                <w:rFonts w:eastAsia="Century Gothic"/>
                <w:spacing w:val="-5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spacing w:val="-9"/>
                <w:position w:val="-1"/>
                <w:sz w:val="36"/>
                <w:szCs w:val="40"/>
              </w:rPr>
              <w:t>(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6</w:t>
            </w:r>
            <w:r w:rsidRPr="00BE3446">
              <w:rPr>
                <w:rFonts w:eastAsia="Century Gothic"/>
                <w:spacing w:val="7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bu</w:t>
            </w:r>
            <w:r w:rsidRPr="00BE3446">
              <w:rPr>
                <w:rFonts w:eastAsia="Century Gothic"/>
                <w:spacing w:val="2"/>
                <w:position w:val="-1"/>
                <w:sz w:val="36"/>
                <w:szCs w:val="40"/>
              </w:rPr>
              <w:t>l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an</w:t>
            </w:r>
            <w:r w:rsidRPr="00BE3446">
              <w:rPr>
                <w:rFonts w:eastAsia="Century Gothic"/>
                <w:spacing w:val="-8"/>
                <w:position w:val="-1"/>
                <w:sz w:val="36"/>
                <w:szCs w:val="40"/>
              </w:rPr>
              <w:t xml:space="preserve"> </w:t>
            </w:r>
            <w:r w:rsidRPr="00BE3446">
              <w:rPr>
                <w:rFonts w:eastAsia="Century Gothic"/>
                <w:spacing w:val="3"/>
                <w:position w:val="-1"/>
                <w:sz w:val="36"/>
                <w:szCs w:val="40"/>
              </w:rPr>
              <w:t>t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era</w:t>
            </w:r>
            <w:r w:rsidRPr="00BE3446">
              <w:rPr>
                <w:rFonts w:eastAsia="Century Gothic"/>
                <w:spacing w:val="-3"/>
                <w:position w:val="-1"/>
                <w:sz w:val="36"/>
                <w:szCs w:val="40"/>
              </w:rPr>
              <w:t>k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hi</w:t>
            </w:r>
            <w:r w:rsidRPr="00BE3446">
              <w:rPr>
                <w:rFonts w:eastAsia="Century Gothic"/>
                <w:spacing w:val="-2"/>
                <w:position w:val="-1"/>
                <w:sz w:val="36"/>
                <w:szCs w:val="40"/>
              </w:rPr>
              <w:t>r</w:t>
            </w:r>
            <w:r w:rsidRPr="00BE3446">
              <w:rPr>
                <w:rFonts w:eastAsia="Century Gothic"/>
                <w:position w:val="-1"/>
                <w:sz w:val="36"/>
                <w:szCs w:val="40"/>
              </w:rPr>
              <w:t>)</w:t>
            </w:r>
          </w:p>
        </w:tc>
        <w:tc>
          <w:tcPr>
            <w:tcW w:w="6066" w:type="dxa"/>
            <w:shd w:val="clear" w:color="auto" w:fill="8DB3E2" w:themeFill="text2" w:themeFillTint="66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sz w:val="36"/>
                <w:szCs w:val="48"/>
                <w:lang w:val="id-ID"/>
              </w:rPr>
              <w:t>-</w:t>
            </w:r>
          </w:p>
        </w:tc>
      </w:tr>
      <w:tr w:rsidR="00BE3446" w:rsidRPr="00BE3446" w:rsidTr="00374F32">
        <w:tc>
          <w:tcPr>
            <w:tcW w:w="8676" w:type="dxa"/>
            <w:shd w:val="clear" w:color="auto" w:fill="FFFFFF" w:themeFill="background1"/>
          </w:tcPr>
          <w:p w:rsidR="00BE3446" w:rsidRPr="00BE3446" w:rsidRDefault="00BE3446" w:rsidP="00374F32">
            <w:pPr>
              <w:rPr>
                <w:rFonts w:eastAsia="Century Gothic"/>
                <w:position w:val="-1"/>
                <w:sz w:val="36"/>
                <w:szCs w:val="40"/>
                <w:lang w:val="id-ID"/>
              </w:rPr>
            </w:pPr>
            <w:r w:rsidRPr="00BE3446">
              <w:rPr>
                <w:rFonts w:eastAsia="Century Gothic"/>
                <w:position w:val="-1"/>
                <w:sz w:val="36"/>
                <w:szCs w:val="40"/>
                <w:lang w:val="id-ID"/>
              </w:rPr>
              <w:t>Surat Referensi Kerja bagi yang pernah bekerja (bila ada)</w:t>
            </w:r>
          </w:p>
        </w:tc>
        <w:tc>
          <w:tcPr>
            <w:tcW w:w="6066" w:type="dxa"/>
          </w:tcPr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</w:p>
          <w:p w:rsidR="00BE3446" w:rsidRPr="00BE3446" w:rsidRDefault="00BE3446" w:rsidP="00374F32">
            <w:pPr>
              <w:rPr>
                <w:sz w:val="36"/>
                <w:szCs w:val="48"/>
                <w:lang w:val="id-ID"/>
              </w:rPr>
            </w:pPr>
            <w:r w:rsidRPr="00BE3446">
              <w:rPr>
                <w:sz w:val="36"/>
                <w:szCs w:val="48"/>
                <w:lang w:val="id-ID"/>
              </w:rPr>
              <w:t>-</w:t>
            </w:r>
          </w:p>
        </w:tc>
      </w:tr>
      <w:tr w:rsidR="00BE3446" w:rsidRPr="00BE3446" w:rsidTr="00374F32">
        <w:tc>
          <w:tcPr>
            <w:tcW w:w="8676" w:type="dxa"/>
            <w:shd w:val="clear" w:color="auto" w:fill="FFFFFF" w:themeFill="background1"/>
          </w:tcPr>
          <w:p w:rsidR="00BE3446" w:rsidRPr="00BE3446" w:rsidRDefault="00BE3446" w:rsidP="00374F32">
            <w:pPr>
              <w:rPr>
                <w:rFonts w:eastAsia="Century Gothic"/>
                <w:position w:val="-1"/>
                <w:sz w:val="36"/>
                <w:szCs w:val="40"/>
                <w:lang w:val="id-ID"/>
              </w:rPr>
            </w:pPr>
            <w:r w:rsidRPr="00BE3446">
              <w:rPr>
                <w:rFonts w:eastAsia="Century Gothic"/>
                <w:position w:val="-1"/>
                <w:sz w:val="36"/>
                <w:szCs w:val="40"/>
                <w:lang w:val="id-ID"/>
              </w:rPr>
              <w:t>Curicullum Vitae (CV)</w:t>
            </w:r>
          </w:p>
        </w:tc>
        <w:tc>
          <w:tcPr>
            <w:tcW w:w="6066" w:type="dxa"/>
          </w:tcPr>
          <w:p w:rsidR="00BE3446" w:rsidRPr="00BE3446" w:rsidRDefault="00BE3446" w:rsidP="00374F32">
            <w:pPr>
              <w:rPr>
                <w:sz w:val="36"/>
                <w:szCs w:val="48"/>
              </w:rPr>
            </w:pPr>
            <w:r w:rsidRPr="00BE3446">
              <w:rPr>
                <w:sz w:val="36"/>
                <w:szCs w:val="48"/>
                <w:lang w:val="id-ID"/>
              </w:rPr>
              <w:t>-</w:t>
            </w:r>
          </w:p>
        </w:tc>
      </w:tr>
    </w:tbl>
    <w:p w:rsidR="00BE3446" w:rsidRPr="005A2AFF" w:rsidRDefault="00BE3446" w:rsidP="005A2AFF">
      <w:pPr>
        <w:spacing w:line="460" w:lineRule="exact"/>
        <w:rPr>
          <w:rFonts w:eastAsia="Century Gothic"/>
          <w:color w:val="FFFFFF"/>
          <w:spacing w:val="1"/>
          <w:position w:val="-1"/>
          <w:sz w:val="24"/>
          <w:szCs w:val="24"/>
          <w:lang w:val="id-ID"/>
        </w:rPr>
      </w:pPr>
    </w:p>
    <w:sectPr w:rsidR="00BE3446" w:rsidRPr="005A2AFF" w:rsidSect="00123DE9">
      <w:pgSz w:w="19200" w:h="10800" w:orient="landscape"/>
      <w:pgMar w:top="709" w:right="52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35385"/>
    <w:multiLevelType w:val="multilevel"/>
    <w:tmpl w:val="9B1AA7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0B"/>
    <w:rsid w:val="00123DE9"/>
    <w:rsid w:val="00222A29"/>
    <w:rsid w:val="005A2AFF"/>
    <w:rsid w:val="00601584"/>
    <w:rsid w:val="007055F6"/>
    <w:rsid w:val="00754FB6"/>
    <w:rsid w:val="009E3C16"/>
    <w:rsid w:val="00A1160D"/>
    <w:rsid w:val="00B053B6"/>
    <w:rsid w:val="00BE3446"/>
    <w:rsid w:val="00D01771"/>
    <w:rsid w:val="00E4780B"/>
    <w:rsid w:val="00E772CC"/>
    <w:rsid w:val="00E860C1"/>
    <w:rsid w:val="00F26860"/>
    <w:rsid w:val="00F866D1"/>
    <w:rsid w:val="00FA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2F0F"/>
  <w15:docId w15:val="{3D044737-5A1E-45B9-BA97-E9680835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705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A2AFF"/>
  </w:style>
  <w:style w:type="character" w:styleId="Hyperlink">
    <w:name w:val="Hyperlink"/>
    <w:basedOn w:val="DefaultParagraphFont"/>
    <w:uiPriority w:val="99"/>
    <w:semiHidden/>
    <w:unhideWhenUsed/>
    <w:rsid w:val="005A2A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F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pertis4.or.id/~adis/homebase/file/surat-pernyataan-dosen-tetap-format-SK-108.docx" TargetMode="External"/><Relationship Id="rId5" Type="http://schemas.openxmlformats.org/officeDocument/2006/relationships/hyperlink" Target="http://kopertis4.or.id/~adis/homebase/file/sk_dt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7417</Words>
  <Characters>42283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Stimlog</dc:creator>
  <cp:lastModifiedBy>Antok</cp:lastModifiedBy>
  <cp:revision>9</cp:revision>
  <cp:lastPrinted>2017-10-17T03:18:00Z</cp:lastPrinted>
  <dcterms:created xsi:type="dcterms:W3CDTF">2016-03-28T09:50:00Z</dcterms:created>
  <dcterms:modified xsi:type="dcterms:W3CDTF">2017-10-17T04:04:00Z</dcterms:modified>
</cp:coreProperties>
</file>