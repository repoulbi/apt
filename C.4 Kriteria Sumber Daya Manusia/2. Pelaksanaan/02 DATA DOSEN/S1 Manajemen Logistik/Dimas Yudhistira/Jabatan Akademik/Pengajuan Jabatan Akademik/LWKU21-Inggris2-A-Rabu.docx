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61517" w14:textId="5B2999F7" w:rsidR="006D52C4" w:rsidRDefault="00000000">
      <w:pPr>
        <w:spacing w:before="92"/>
        <w:ind w:left="427"/>
      </w:pPr>
      <w:r>
        <w:pict w14:anchorId="4D83F685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6.35pt;margin-top:106.9pt;width:758.55pt;height:296.4pt;z-index:-251658240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53"/>
                    <w:gridCol w:w="6842"/>
                    <w:gridCol w:w="1413"/>
                    <w:gridCol w:w="1268"/>
                    <w:gridCol w:w="1180"/>
                    <w:gridCol w:w="1080"/>
                    <w:gridCol w:w="1080"/>
                    <w:gridCol w:w="1081"/>
                  </w:tblGrid>
                  <w:tr w:rsidR="006D52C4" w14:paraId="33605F49" w14:textId="77777777">
                    <w:trPr>
                      <w:trHeight w:hRule="exact" w:val="764"/>
                    </w:trPr>
                    <w:tc>
                      <w:tcPr>
                        <w:tcW w:w="1153" w:type="dxa"/>
                        <w:vMerge w:val="restart"/>
                        <w:tcBorders>
                          <w:top w:val="single" w:sz="15" w:space="0" w:color="000000"/>
                          <w:left w:val="single" w:sz="15" w:space="0" w:color="000000"/>
                          <w:right w:val="single" w:sz="15" w:space="0" w:color="000000"/>
                        </w:tcBorders>
                      </w:tcPr>
                      <w:p w14:paraId="7BB86CD7" w14:textId="77777777" w:rsidR="006D52C4" w:rsidRDefault="006D52C4">
                        <w:pPr>
                          <w:spacing w:before="6" w:line="160" w:lineRule="exact"/>
                          <w:rPr>
                            <w:sz w:val="17"/>
                            <w:szCs w:val="17"/>
                          </w:rPr>
                        </w:pPr>
                      </w:p>
                      <w:p w14:paraId="6D345E47" w14:textId="77777777" w:rsidR="006D52C4" w:rsidRDefault="006D52C4">
                        <w:pPr>
                          <w:spacing w:line="200" w:lineRule="exact"/>
                        </w:pPr>
                      </w:p>
                      <w:p w14:paraId="0D11B279" w14:textId="77777777" w:rsidR="006D52C4" w:rsidRDefault="00E52D1D">
                        <w:pPr>
                          <w:ind w:left="99"/>
                        </w:pPr>
                        <w:r>
                          <w:rPr>
                            <w:b/>
                            <w:spacing w:val="-2"/>
                          </w:rPr>
                          <w:t>P</w:t>
                        </w:r>
                        <w:r>
                          <w:rPr>
                            <w:b/>
                            <w:spacing w:val="-1"/>
                          </w:rPr>
                          <w:t>e</w:t>
                        </w:r>
                        <w:r>
                          <w:rPr>
                            <w:b/>
                            <w:spacing w:val="-5"/>
                          </w:rPr>
                          <w:t>r</w:t>
                        </w:r>
                        <w:r>
                          <w:rPr>
                            <w:b/>
                            <w:spacing w:val="1"/>
                          </w:rPr>
                          <w:t>t</w:t>
                        </w:r>
                        <w:r>
                          <w:rPr>
                            <w:b/>
                            <w:spacing w:val="-1"/>
                          </w:rPr>
                          <w:t>e</w:t>
                        </w:r>
                        <w:r>
                          <w:rPr>
                            <w:b/>
                            <w:spacing w:val="-3"/>
                          </w:rPr>
                          <w:t>m</w:t>
                        </w:r>
                        <w:r>
                          <w:rPr>
                            <w:b/>
                            <w:spacing w:val="1"/>
                          </w:rPr>
                          <w:t>u</w:t>
                        </w:r>
                        <w:r>
                          <w:rPr>
                            <w:b/>
                          </w:rPr>
                          <w:t>an</w:t>
                        </w:r>
                      </w:p>
                    </w:tc>
                    <w:tc>
                      <w:tcPr>
                        <w:tcW w:w="6842" w:type="dxa"/>
                        <w:vMerge w:val="restart"/>
                        <w:tcBorders>
                          <w:top w:val="single" w:sz="15" w:space="0" w:color="000000"/>
                          <w:left w:val="single" w:sz="15" w:space="0" w:color="000000"/>
                          <w:right w:val="single" w:sz="15" w:space="0" w:color="000000"/>
                        </w:tcBorders>
                      </w:tcPr>
                      <w:p w14:paraId="7AF875FD" w14:textId="77777777" w:rsidR="006D52C4" w:rsidRDefault="006D52C4">
                        <w:pPr>
                          <w:spacing w:before="6" w:line="160" w:lineRule="exact"/>
                          <w:rPr>
                            <w:sz w:val="17"/>
                            <w:szCs w:val="17"/>
                          </w:rPr>
                        </w:pPr>
                      </w:p>
                      <w:p w14:paraId="28D3674B" w14:textId="77777777" w:rsidR="006D52C4" w:rsidRDefault="006D52C4">
                        <w:pPr>
                          <w:spacing w:line="200" w:lineRule="exact"/>
                        </w:pPr>
                      </w:p>
                      <w:p w14:paraId="512E6FCD" w14:textId="77777777" w:rsidR="006D52C4" w:rsidRDefault="00E52D1D">
                        <w:pPr>
                          <w:ind w:left="3189" w:right="3167"/>
                          <w:jc w:val="center"/>
                        </w:pPr>
                        <w:r>
                          <w:rPr>
                            <w:b/>
                            <w:spacing w:val="1"/>
                          </w:rPr>
                          <w:t>S</w:t>
                        </w:r>
                        <w:r>
                          <w:rPr>
                            <w:b/>
                          </w:rPr>
                          <w:t>AP</w:t>
                        </w:r>
                      </w:p>
                    </w:tc>
                    <w:tc>
                      <w:tcPr>
                        <w:tcW w:w="1413" w:type="dxa"/>
                        <w:vMerge w:val="restart"/>
                        <w:tcBorders>
                          <w:top w:val="single" w:sz="15" w:space="0" w:color="000000"/>
                          <w:left w:val="single" w:sz="15" w:space="0" w:color="000000"/>
                          <w:right w:val="single" w:sz="15" w:space="0" w:color="000000"/>
                        </w:tcBorders>
                      </w:tcPr>
                      <w:p w14:paraId="7D83F737" w14:textId="77777777" w:rsidR="006D52C4" w:rsidRDefault="006D52C4">
                        <w:pPr>
                          <w:spacing w:before="8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14:paraId="4AB000D3" w14:textId="77777777" w:rsidR="006D52C4" w:rsidRDefault="00E52D1D">
                        <w:pPr>
                          <w:spacing w:line="258" w:lineRule="auto"/>
                          <w:ind w:left="150" w:right="148" w:firstLine="1"/>
                          <w:jc w:val="center"/>
                        </w:pPr>
                        <w:r>
                          <w:rPr>
                            <w:b/>
                          </w:rPr>
                          <w:t>R</w:t>
                        </w:r>
                        <w:r>
                          <w:rPr>
                            <w:b/>
                            <w:spacing w:val="-1"/>
                          </w:rPr>
                          <w:t>e</w:t>
                        </w:r>
                        <w:r>
                          <w:rPr>
                            <w:b/>
                          </w:rPr>
                          <w:t>a</w:t>
                        </w:r>
                        <w:r>
                          <w:rPr>
                            <w:b/>
                            <w:spacing w:val="-4"/>
                          </w:rPr>
                          <w:t>l</w:t>
                        </w:r>
                        <w:r>
                          <w:rPr>
                            <w:b/>
                          </w:rPr>
                          <w:t>i</w:t>
                        </w:r>
                        <w:r>
                          <w:rPr>
                            <w:b/>
                            <w:spacing w:val="-1"/>
                          </w:rPr>
                          <w:t>s</w:t>
                        </w:r>
                        <w:r>
                          <w:rPr>
                            <w:b/>
                          </w:rPr>
                          <w:t>a</w:t>
                        </w:r>
                        <w:r>
                          <w:rPr>
                            <w:b/>
                            <w:spacing w:val="-2"/>
                          </w:rPr>
                          <w:t>s</w:t>
                        </w:r>
                        <w:r>
                          <w:rPr>
                            <w:b/>
                          </w:rPr>
                          <w:t xml:space="preserve">i </w:t>
                        </w:r>
                        <w:r>
                          <w:rPr>
                            <w:b/>
                            <w:spacing w:val="-1"/>
                          </w:rPr>
                          <w:t>T</w:t>
                        </w:r>
                        <w:r>
                          <w:rPr>
                            <w:b/>
                          </w:rPr>
                          <w:t>a</w:t>
                        </w:r>
                        <w:r>
                          <w:rPr>
                            <w:b/>
                            <w:spacing w:val="1"/>
                          </w:rPr>
                          <w:t>n</w:t>
                        </w:r>
                        <w:r>
                          <w:rPr>
                            <w:b/>
                          </w:rPr>
                          <w:t xml:space="preserve">ggal </w:t>
                        </w:r>
                        <w:r>
                          <w:rPr>
                            <w:b/>
                            <w:spacing w:val="-2"/>
                          </w:rPr>
                          <w:t>P</w:t>
                        </w:r>
                        <w:r>
                          <w:rPr>
                            <w:b/>
                            <w:spacing w:val="-1"/>
                          </w:rPr>
                          <w:t>e</w:t>
                        </w:r>
                        <w:r>
                          <w:rPr>
                            <w:b/>
                            <w:spacing w:val="-5"/>
                          </w:rPr>
                          <w:t>r</w:t>
                        </w:r>
                        <w:r>
                          <w:rPr>
                            <w:b/>
                            <w:spacing w:val="-3"/>
                          </w:rPr>
                          <w:t>k</w:t>
                        </w:r>
                        <w:r>
                          <w:rPr>
                            <w:b/>
                            <w:spacing w:val="1"/>
                          </w:rPr>
                          <w:t>u</w:t>
                        </w:r>
                        <w:r>
                          <w:rPr>
                            <w:b/>
                            <w:spacing w:val="-4"/>
                          </w:rPr>
                          <w:t>l</w:t>
                        </w:r>
                        <w:r>
                          <w:rPr>
                            <w:b/>
                          </w:rPr>
                          <w:t>ia</w:t>
                        </w:r>
                        <w:r>
                          <w:rPr>
                            <w:b/>
                            <w:spacing w:val="1"/>
                          </w:rPr>
                          <w:t>h</w:t>
                        </w:r>
                        <w:r>
                          <w:rPr>
                            <w:b/>
                          </w:rPr>
                          <w:t>an</w:t>
                        </w:r>
                      </w:p>
                    </w:tc>
                    <w:tc>
                      <w:tcPr>
                        <w:tcW w:w="1268" w:type="dxa"/>
                        <w:vMerge w:val="restart"/>
                        <w:tcBorders>
                          <w:top w:val="single" w:sz="15" w:space="0" w:color="000000"/>
                          <w:left w:val="single" w:sz="15" w:space="0" w:color="000000"/>
                          <w:right w:val="single" w:sz="15" w:space="0" w:color="000000"/>
                        </w:tcBorders>
                      </w:tcPr>
                      <w:p w14:paraId="5D1C84A1" w14:textId="77777777" w:rsidR="006D52C4" w:rsidRDefault="006D52C4">
                        <w:pPr>
                          <w:spacing w:before="12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14:paraId="2A18F67F" w14:textId="77777777" w:rsidR="006D52C4" w:rsidRDefault="00E52D1D">
                        <w:pPr>
                          <w:ind w:left="35" w:right="-25"/>
                        </w:pPr>
                        <w:r>
                          <w:rPr>
                            <w:b/>
                          </w:rPr>
                          <w:t>R</w:t>
                        </w:r>
                        <w:r>
                          <w:rPr>
                            <w:b/>
                            <w:spacing w:val="-1"/>
                          </w:rPr>
                          <w:t>e</w:t>
                        </w:r>
                        <w:r>
                          <w:rPr>
                            <w:b/>
                          </w:rPr>
                          <w:t>a</w:t>
                        </w:r>
                        <w:r>
                          <w:rPr>
                            <w:b/>
                            <w:spacing w:val="-4"/>
                          </w:rPr>
                          <w:t>l</w:t>
                        </w:r>
                        <w:r>
                          <w:rPr>
                            <w:b/>
                          </w:rPr>
                          <w:t>i</w:t>
                        </w:r>
                        <w:r>
                          <w:rPr>
                            <w:b/>
                            <w:spacing w:val="-1"/>
                          </w:rPr>
                          <w:t>s</w:t>
                        </w:r>
                        <w:r>
                          <w:rPr>
                            <w:b/>
                          </w:rPr>
                          <w:t>a</w:t>
                        </w:r>
                        <w:r>
                          <w:rPr>
                            <w:b/>
                            <w:spacing w:val="-2"/>
                          </w:rPr>
                          <w:t>s</w:t>
                        </w:r>
                        <w:r>
                          <w:rPr>
                            <w:b/>
                          </w:rPr>
                          <w:t>i</w:t>
                        </w:r>
                        <w:r>
                          <w:rPr>
                            <w:b/>
                            <w:spacing w:val="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Jam</w:t>
                        </w:r>
                      </w:p>
                      <w:p w14:paraId="1AB53018" w14:textId="77777777" w:rsidR="006D52C4" w:rsidRDefault="00E52D1D">
                        <w:pPr>
                          <w:spacing w:before="18"/>
                          <w:ind w:left="95"/>
                        </w:pPr>
                        <w:r>
                          <w:rPr>
                            <w:b/>
                            <w:spacing w:val="-2"/>
                          </w:rPr>
                          <w:t>P</w:t>
                        </w:r>
                        <w:r>
                          <w:rPr>
                            <w:b/>
                            <w:spacing w:val="-1"/>
                          </w:rPr>
                          <w:t>e</w:t>
                        </w:r>
                        <w:r>
                          <w:rPr>
                            <w:b/>
                            <w:spacing w:val="-5"/>
                          </w:rPr>
                          <w:t>r</w:t>
                        </w:r>
                        <w:r>
                          <w:rPr>
                            <w:b/>
                            <w:spacing w:val="-3"/>
                          </w:rPr>
                          <w:t>k</w:t>
                        </w:r>
                        <w:r>
                          <w:rPr>
                            <w:b/>
                            <w:spacing w:val="1"/>
                          </w:rPr>
                          <w:t>u</w:t>
                        </w:r>
                        <w:r>
                          <w:rPr>
                            <w:b/>
                            <w:spacing w:val="-4"/>
                          </w:rPr>
                          <w:t>l</w:t>
                        </w:r>
                        <w:r>
                          <w:rPr>
                            <w:b/>
                          </w:rPr>
                          <w:t>ia</w:t>
                        </w:r>
                        <w:r>
                          <w:rPr>
                            <w:b/>
                            <w:spacing w:val="1"/>
                          </w:rPr>
                          <w:t>h</w:t>
                        </w:r>
                        <w:r>
                          <w:rPr>
                            <w:b/>
                          </w:rPr>
                          <w:t>an</w:t>
                        </w:r>
                      </w:p>
                    </w:tc>
                    <w:tc>
                      <w:tcPr>
                        <w:tcW w:w="1180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3402C6E9" w14:textId="77777777" w:rsidR="006D52C4" w:rsidRDefault="006D52C4">
                        <w:pPr>
                          <w:spacing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14:paraId="6995A957" w14:textId="77777777" w:rsidR="006D52C4" w:rsidRDefault="00E52D1D">
                        <w:pPr>
                          <w:ind w:left="111"/>
                        </w:pPr>
                        <w:r>
                          <w:rPr>
                            <w:b/>
                          </w:rPr>
                          <w:t>J</w:t>
                        </w:r>
                        <w:r>
                          <w:rPr>
                            <w:b/>
                            <w:spacing w:val="3"/>
                          </w:rPr>
                          <w:t>M</w:t>
                        </w:r>
                        <w:r>
                          <w:rPr>
                            <w:b/>
                          </w:rPr>
                          <w:t xml:space="preserve">L </w:t>
                        </w:r>
                        <w:r>
                          <w:rPr>
                            <w:b/>
                            <w:spacing w:val="3"/>
                          </w:rPr>
                          <w:t>M</w:t>
                        </w:r>
                        <w:r>
                          <w:rPr>
                            <w:b/>
                          </w:rPr>
                          <w:t>HS</w:t>
                        </w:r>
                      </w:p>
                    </w:tc>
                    <w:tc>
                      <w:tcPr>
                        <w:tcW w:w="3241" w:type="dxa"/>
                        <w:gridSpan w:val="3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2D8E607F" w14:textId="77777777" w:rsidR="006D52C4" w:rsidRDefault="006D52C4">
                        <w:pPr>
                          <w:spacing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14:paraId="4A18C592" w14:textId="77777777" w:rsidR="006D52C4" w:rsidRDefault="00E52D1D">
                        <w:pPr>
                          <w:ind w:left="980"/>
                        </w:pPr>
                        <w:r>
                          <w:rPr>
                            <w:b/>
                            <w:spacing w:val="-1"/>
                          </w:rPr>
                          <w:t>T</w:t>
                        </w:r>
                        <w:r>
                          <w:rPr>
                            <w:b/>
                          </w:rPr>
                          <w:t>a</w:t>
                        </w:r>
                        <w:r>
                          <w:rPr>
                            <w:b/>
                            <w:spacing w:val="1"/>
                          </w:rPr>
                          <w:t>nd</w:t>
                        </w:r>
                        <w:r>
                          <w:rPr>
                            <w:b/>
                          </w:rPr>
                          <w:t>a</w:t>
                        </w:r>
                        <w:r>
                          <w:rPr>
                            <w:b/>
                            <w:spacing w:val="2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</w:rPr>
                          <w:t>T</w:t>
                        </w:r>
                        <w:r>
                          <w:rPr>
                            <w:b/>
                          </w:rPr>
                          <w:t>a</w:t>
                        </w:r>
                        <w:r>
                          <w:rPr>
                            <w:b/>
                            <w:spacing w:val="1"/>
                          </w:rPr>
                          <w:t>n</w:t>
                        </w:r>
                        <w:r>
                          <w:rPr>
                            <w:b/>
                          </w:rPr>
                          <w:t>gan</w:t>
                        </w:r>
                      </w:p>
                    </w:tc>
                  </w:tr>
                  <w:tr w:rsidR="006D52C4" w14:paraId="0A3D8769" w14:textId="77777777">
                    <w:trPr>
                      <w:trHeight w:hRule="exact" w:val="272"/>
                    </w:trPr>
                    <w:tc>
                      <w:tcPr>
                        <w:tcW w:w="1153" w:type="dxa"/>
                        <w:vMerge/>
                        <w:tcBorders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133446EB" w14:textId="77777777" w:rsidR="006D52C4" w:rsidRDefault="006D52C4"/>
                    </w:tc>
                    <w:tc>
                      <w:tcPr>
                        <w:tcW w:w="6842" w:type="dxa"/>
                        <w:vMerge/>
                        <w:tcBorders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57915F37" w14:textId="77777777" w:rsidR="006D52C4" w:rsidRDefault="006D52C4"/>
                    </w:tc>
                    <w:tc>
                      <w:tcPr>
                        <w:tcW w:w="1413" w:type="dxa"/>
                        <w:vMerge/>
                        <w:tcBorders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7EFEA382" w14:textId="77777777" w:rsidR="006D52C4" w:rsidRDefault="006D52C4"/>
                    </w:tc>
                    <w:tc>
                      <w:tcPr>
                        <w:tcW w:w="1268" w:type="dxa"/>
                        <w:vMerge/>
                        <w:tcBorders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09D3ACF6" w14:textId="77777777" w:rsidR="006D52C4" w:rsidRDefault="006D52C4"/>
                    </w:tc>
                    <w:tc>
                      <w:tcPr>
                        <w:tcW w:w="1180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189F213A" w14:textId="77777777" w:rsidR="006D52C4" w:rsidRDefault="00E52D1D">
                        <w:pPr>
                          <w:spacing w:line="220" w:lineRule="exact"/>
                          <w:ind w:left="327"/>
                        </w:pPr>
                        <w:r>
                          <w:rPr>
                            <w:b/>
                          </w:rPr>
                          <w:t>Ha</w:t>
                        </w:r>
                        <w:r>
                          <w:rPr>
                            <w:b/>
                            <w:spacing w:val="1"/>
                          </w:rPr>
                          <w:t>d</w:t>
                        </w:r>
                        <w:r>
                          <w:rPr>
                            <w:b/>
                          </w:rPr>
                          <w:t>ir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2BCA68F7" w14:textId="77777777" w:rsidR="006D52C4" w:rsidRDefault="00E52D1D">
                        <w:pPr>
                          <w:spacing w:before="4" w:line="220" w:lineRule="exact"/>
                          <w:ind w:left="243"/>
                        </w:pPr>
                        <w:r>
                          <w:rPr>
                            <w:b/>
                          </w:rPr>
                          <w:t>Do</w:t>
                        </w:r>
                        <w:r>
                          <w:rPr>
                            <w:b/>
                            <w:spacing w:val="-2"/>
                          </w:rPr>
                          <w:t>s</w:t>
                        </w:r>
                        <w:r>
                          <w:rPr>
                            <w:b/>
                            <w:spacing w:val="-1"/>
                          </w:rPr>
                          <w:t>e</w:t>
                        </w:r>
                        <w:r>
                          <w:rPr>
                            <w:b/>
                          </w:rPr>
                          <w:t>n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0F299CBB" w14:textId="77777777" w:rsidR="006D52C4" w:rsidRDefault="00E52D1D">
                        <w:pPr>
                          <w:spacing w:before="4" w:line="220" w:lineRule="exact"/>
                          <w:ind w:left="95"/>
                        </w:pPr>
                        <w:r>
                          <w:rPr>
                            <w:b/>
                          </w:rPr>
                          <w:t>WK</w:t>
                        </w:r>
                        <w:r>
                          <w:rPr>
                            <w:b/>
                            <w:spacing w:val="6"/>
                          </w:rPr>
                          <w:t xml:space="preserve"> </w:t>
                        </w:r>
                        <w:r>
                          <w:rPr>
                            <w:b/>
                            <w:spacing w:val="3"/>
                          </w:rPr>
                          <w:t>M</w:t>
                        </w:r>
                        <w:r>
                          <w:rPr>
                            <w:b/>
                          </w:rPr>
                          <w:t>HS</w:t>
                        </w:r>
                      </w:p>
                    </w:tc>
                    <w:tc>
                      <w:tcPr>
                        <w:tcW w:w="1081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4A6E72F9" w14:textId="77777777" w:rsidR="006D52C4" w:rsidRDefault="00E52D1D">
                        <w:pPr>
                          <w:spacing w:before="4" w:line="220" w:lineRule="exact"/>
                          <w:ind w:left="323"/>
                        </w:pPr>
                        <w:r>
                          <w:rPr>
                            <w:b/>
                            <w:spacing w:val="-2"/>
                          </w:rPr>
                          <w:t>P</w:t>
                        </w:r>
                        <w:r>
                          <w:rPr>
                            <w:b/>
                          </w:rPr>
                          <w:t>JM</w:t>
                        </w:r>
                      </w:p>
                    </w:tc>
                  </w:tr>
                  <w:tr w:rsidR="006D52C4" w14:paraId="5FF1C248" w14:textId="77777777">
                    <w:trPr>
                      <w:trHeight w:hRule="exact" w:val="688"/>
                    </w:trPr>
                    <w:tc>
                      <w:tcPr>
                        <w:tcW w:w="1153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75808F86" w14:textId="77777777" w:rsidR="006D52C4" w:rsidRDefault="006D52C4">
                        <w:pPr>
                          <w:spacing w:before="8" w:line="200" w:lineRule="exact"/>
                        </w:pPr>
                      </w:p>
                      <w:p w14:paraId="600EF35A" w14:textId="77777777" w:rsidR="006D52C4" w:rsidRDefault="00E52D1D">
                        <w:pPr>
                          <w:ind w:left="480" w:right="465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6842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389A9E49" w14:textId="5DC1B746" w:rsidR="006D52C4" w:rsidRDefault="00700F86">
                        <w:r>
                          <w:rPr>
                            <w:rFonts w:asciiTheme="minorHAnsi" w:hAnsiTheme="minorHAnsi" w:cstheme="minorHAnsi"/>
                            <w:lang w:val="en-ID"/>
                          </w:rPr>
                          <w:t xml:space="preserve"> </w:t>
                        </w:r>
                        <w:r w:rsidR="00DB353B">
                          <w:rPr>
                            <w:rFonts w:asciiTheme="minorHAnsi" w:hAnsiTheme="minorHAnsi" w:cstheme="minorHAnsi"/>
                            <w:lang w:val="en-ID"/>
                          </w:rPr>
                          <w:t>Paragraph Introduction</w:t>
                        </w:r>
                      </w:p>
                    </w:tc>
                    <w:tc>
                      <w:tcPr>
                        <w:tcW w:w="1413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2DA60553" w14:textId="466C9C69" w:rsidR="006D52C4" w:rsidRDefault="00807A33">
                        <w:r>
                          <w:t xml:space="preserve">      </w:t>
                        </w:r>
                        <w:r w:rsidR="00D766D7">
                          <w:t>Rabu</w:t>
                        </w:r>
                      </w:p>
                      <w:p w14:paraId="1EB72127" w14:textId="2813E134" w:rsidR="0081041B" w:rsidRDefault="00807A33" w:rsidP="00807A33">
                        <w:r>
                          <w:t xml:space="preserve">  </w:t>
                        </w:r>
                        <w:r w:rsidR="00D766D7">
                          <w:t>05-01-2022</w:t>
                        </w:r>
                      </w:p>
                    </w:tc>
                    <w:tc>
                      <w:tcPr>
                        <w:tcW w:w="1268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3ECFC465" w14:textId="45D68728" w:rsidR="001A3DEC" w:rsidRDefault="0066419B" w:rsidP="001A3DEC">
                        <w:r>
                          <w:t xml:space="preserve"> </w:t>
                        </w:r>
                        <w:r w:rsidR="00807A33">
                          <w:t>08.4</w:t>
                        </w:r>
                        <w:r>
                          <w:t>0 – 1</w:t>
                        </w:r>
                        <w:r w:rsidR="00807A33">
                          <w:t>0</w:t>
                        </w:r>
                        <w:r>
                          <w:t>.</w:t>
                        </w:r>
                        <w:r w:rsidR="00807A33">
                          <w:t>2</w:t>
                        </w:r>
                        <w:r w:rsidR="00A4299E">
                          <w:t>0</w:t>
                        </w:r>
                      </w:p>
                      <w:p w14:paraId="727F8558" w14:textId="5F4DF96C" w:rsidR="001A3DEC" w:rsidRDefault="0066419B" w:rsidP="00807A33">
                        <w:r>
                          <w:t xml:space="preserve"> 1</w:t>
                        </w:r>
                        <w:r w:rsidR="00807A33">
                          <w:t>0.20 – 12.0</w:t>
                        </w:r>
                        <w:r>
                          <w:t>0</w:t>
                        </w:r>
                      </w:p>
                    </w:tc>
                    <w:tc>
                      <w:tcPr>
                        <w:tcW w:w="1180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212B794E" w14:textId="577719F8" w:rsidR="006D52C4" w:rsidRDefault="00853794">
                        <w:r>
                          <w:t>3</w:t>
                        </w:r>
                        <w:r w:rsidR="00D766D7">
                          <w:t>0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1BD97463" w14:textId="18A0E480" w:rsidR="006D52C4" w:rsidRDefault="006D52C4"/>
                    </w:tc>
                    <w:tc>
                      <w:tcPr>
                        <w:tcW w:w="1080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0052C5A6" w14:textId="38B1A3EC" w:rsidR="006D52C4" w:rsidRDefault="00853794">
                        <w:r>
                          <w:rPr>
                            <w:noProof/>
                          </w:rPr>
                          <w:drawing>
                            <wp:inline distT="0" distB="0" distL="0" distR="0" wp14:anchorId="11EA5793" wp14:editId="662E56C6">
                              <wp:extent cx="662305" cy="294005"/>
                              <wp:effectExtent l="0" t="0" r="4445" b="0"/>
                              <wp:docPr id="47" name="Picture 4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" name="Picture 3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5" cstate="print">
                                        <a:biLevel thresh="75000"/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62305" cy="29400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81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02750FF4" w14:textId="7A39722B" w:rsidR="006D52C4" w:rsidRDefault="00853794">
                        <w:r>
                          <w:rPr>
                            <w:noProof/>
                          </w:rPr>
                          <w:drawing>
                            <wp:inline distT="0" distB="0" distL="0" distR="0" wp14:anchorId="08DDD89B" wp14:editId="41CB64E3">
                              <wp:extent cx="662940" cy="380365"/>
                              <wp:effectExtent l="0" t="0" r="3810" b="635"/>
                              <wp:docPr id="21" name="Picture 2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Picture 4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62940" cy="38036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6D52C4" w14:paraId="3C8B2864" w14:textId="77777777">
                    <w:trPr>
                      <w:trHeight w:hRule="exact" w:val="689"/>
                    </w:trPr>
                    <w:tc>
                      <w:tcPr>
                        <w:tcW w:w="1153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58B726AD" w14:textId="77777777" w:rsidR="006D52C4" w:rsidRDefault="006D52C4">
                        <w:pPr>
                          <w:spacing w:before="9" w:line="200" w:lineRule="exact"/>
                        </w:pPr>
                      </w:p>
                      <w:p w14:paraId="05538F4C" w14:textId="77777777" w:rsidR="006D52C4" w:rsidRDefault="00E52D1D">
                        <w:pPr>
                          <w:ind w:left="480" w:right="465"/>
                          <w:jc w:val="center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6842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743D7065" w14:textId="7CD6E339" w:rsidR="00DB353B" w:rsidRDefault="008853EE" w:rsidP="00DB353B">
                        <w:pPr>
                          <w:rPr>
                            <w:rFonts w:asciiTheme="minorHAnsi" w:hAnsiTheme="minorHAnsi" w:cstheme="minorHAnsi"/>
                            <w:lang w:val="en-ID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lang w:val="en-ID"/>
                          </w:rPr>
                          <w:t xml:space="preserve"> </w:t>
                        </w:r>
                        <w:r w:rsidR="00DB353B">
                          <w:rPr>
                            <w:rFonts w:asciiTheme="minorHAnsi" w:hAnsiTheme="minorHAnsi" w:cstheme="minorHAnsi"/>
                            <w:lang w:val="en-ID"/>
                          </w:rPr>
                          <w:t>Developing The Paragraph</w:t>
                        </w:r>
                      </w:p>
                      <w:p w14:paraId="71ACFEEB" w14:textId="6BA0D9AF" w:rsidR="008853EE" w:rsidRDefault="0076588A">
                        <w:r>
                          <w:rPr>
                            <w:rFonts w:asciiTheme="minorHAnsi" w:hAnsiTheme="minorHAnsi" w:cstheme="minorHAnsi"/>
                            <w:lang w:val="en-ID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413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1F74E8E3" w14:textId="77777777" w:rsidR="0081041B" w:rsidRDefault="0081041B" w:rsidP="00277634"/>
                      <w:p w14:paraId="14BC72F0" w14:textId="2725DEBF" w:rsidR="008A6E57" w:rsidRDefault="008A6E57" w:rsidP="008A6E57">
                        <w:r>
                          <w:t xml:space="preserve">  </w:t>
                        </w:r>
                        <w:r w:rsidR="00D766D7">
                          <w:t>12</w:t>
                        </w:r>
                        <w:r>
                          <w:t>-</w:t>
                        </w:r>
                        <w:r w:rsidR="00D766D7">
                          <w:t>01</w:t>
                        </w:r>
                        <w:r>
                          <w:t>-202</w:t>
                        </w:r>
                        <w:r w:rsidR="00D766D7">
                          <w:t>2</w:t>
                        </w:r>
                      </w:p>
                    </w:tc>
                    <w:tc>
                      <w:tcPr>
                        <w:tcW w:w="1268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6ABFA12B" w14:textId="6C226103" w:rsidR="008A6E57" w:rsidRDefault="008A6E57" w:rsidP="008A6E57">
                        <w:r>
                          <w:t xml:space="preserve"> 08.40 – 10.20</w:t>
                        </w:r>
                      </w:p>
                      <w:p w14:paraId="1C921484" w14:textId="5496E7DB" w:rsidR="008A6E57" w:rsidRDefault="008A6E57" w:rsidP="008A6E57">
                        <w:r>
                          <w:t xml:space="preserve"> 10.20 – 12.00</w:t>
                        </w:r>
                      </w:p>
                    </w:tc>
                    <w:tc>
                      <w:tcPr>
                        <w:tcW w:w="1180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2B29CFB1" w14:textId="6C294331" w:rsidR="006D52C4" w:rsidRDefault="00853794">
                        <w:r>
                          <w:t>30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7E117491" w14:textId="6F6AB4C6" w:rsidR="006D52C4" w:rsidRDefault="006D52C4"/>
                    </w:tc>
                    <w:tc>
                      <w:tcPr>
                        <w:tcW w:w="1080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7EB1D283" w14:textId="3BA4ECE3" w:rsidR="006D52C4" w:rsidRDefault="00853794">
                        <w:r>
                          <w:rPr>
                            <w:noProof/>
                          </w:rPr>
                          <w:drawing>
                            <wp:inline distT="0" distB="0" distL="0" distR="0" wp14:anchorId="41208FD0" wp14:editId="193A061E">
                              <wp:extent cx="662305" cy="294005"/>
                              <wp:effectExtent l="0" t="0" r="4445" b="0"/>
                              <wp:docPr id="46" name="Picture 4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" name="Picture 3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5" cstate="print">
                                        <a:biLevel thresh="75000"/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62305" cy="29400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81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06E5E4E7" w14:textId="584CD1D4" w:rsidR="006D52C4" w:rsidRDefault="00853794">
                        <w:r>
                          <w:rPr>
                            <w:noProof/>
                          </w:rPr>
                          <w:drawing>
                            <wp:inline distT="0" distB="0" distL="0" distR="0" wp14:anchorId="161A9AEB" wp14:editId="15B5E83D">
                              <wp:extent cx="662940" cy="380365"/>
                              <wp:effectExtent l="0" t="0" r="3810" b="635"/>
                              <wp:docPr id="20" name="Picture 2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Picture 4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62940" cy="38036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6D52C4" w14:paraId="507EB8C9" w14:textId="77777777">
                    <w:trPr>
                      <w:trHeight w:hRule="exact" w:val="688"/>
                    </w:trPr>
                    <w:tc>
                      <w:tcPr>
                        <w:tcW w:w="1153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41996031" w14:textId="740DC062" w:rsidR="006D52C4" w:rsidRDefault="006D52C4">
                        <w:pPr>
                          <w:spacing w:before="8" w:line="200" w:lineRule="exact"/>
                        </w:pPr>
                      </w:p>
                      <w:p w14:paraId="340C05CD" w14:textId="77777777" w:rsidR="006D52C4" w:rsidRDefault="00E52D1D">
                        <w:pPr>
                          <w:ind w:left="480" w:right="465"/>
                          <w:jc w:val="center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6842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4C4766AF" w14:textId="513BDB10" w:rsidR="008853EE" w:rsidRDefault="00700F86" w:rsidP="00FC504D">
                        <w:r>
                          <w:t xml:space="preserve"> </w:t>
                        </w:r>
                        <w:r w:rsidR="00DB353B">
                          <w:t>Unit &amp; Coherence</w:t>
                        </w:r>
                      </w:p>
                    </w:tc>
                    <w:tc>
                      <w:tcPr>
                        <w:tcW w:w="1413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157CD3C1" w14:textId="77777777" w:rsidR="0081041B" w:rsidRDefault="0081041B" w:rsidP="00277634"/>
                      <w:p w14:paraId="6A3B1FEA" w14:textId="15B2B3ED" w:rsidR="008A6E57" w:rsidRDefault="008A6E57" w:rsidP="008A6E57">
                        <w:r>
                          <w:t xml:space="preserve">  1</w:t>
                        </w:r>
                        <w:r w:rsidR="00D766D7">
                          <w:t>9</w:t>
                        </w:r>
                        <w:r>
                          <w:t>-0</w:t>
                        </w:r>
                        <w:r w:rsidR="00D766D7">
                          <w:t>1</w:t>
                        </w:r>
                        <w:r>
                          <w:t>-202</w:t>
                        </w:r>
                        <w:r w:rsidR="00D766D7">
                          <w:t>2</w:t>
                        </w:r>
                      </w:p>
                    </w:tc>
                    <w:tc>
                      <w:tcPr>
                        <w:tcW w:w="1268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3C49925A" w14:textId="7DF09C35" w:rsidR="008A6E57" w:rsidRDefault="008A6E57" w:rsidP="008A6E57">
                        <w:r>
                          <w:t xml:space="preserve"> 08.40 – 10.20</w:t>
                        </w:r>
                      </w:p>
                      <w:p w14:paraId="794433C3" w14:textId="6D805FB5" w:rsidR="0081041B" w:rsidRDefault="008A6E57" w:rsidP="008A6E57">
                        <w:r>
                          <w:t xml:space="preserve"> 10.20 – 12.00</w:t>
                        </w:r>
                      </w:p>
                    </w:tc>
                    <w:tc>
                      <w:tcPr>
                        <w:tcW w:w="1180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4882C549" w14:textId="2E1AE894" w:rsidR="006D52C4" w:rsidRDefault="00853794">
                        <w:r>
                          <w:t>3</w:t>
                        </w:r>
                        <w:r w:rsidR="00D766D7">
                          <w:t>0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5BD76EB0" w14:textId="6BA60B8F" w:rsidR="006D52C4" w:rsidRDefault="006D52C4"/>
                    </w:tc>
                    <w:tc>
                      <w:tcPr>
                        <w:tcW w:w="1080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72BE48BA" w14:textId="0301B8D5" w:rsidR="006D52C4" w:rsidRDefault="00853794">
                        <w:r>
                          <w:rPr>
                            <w:noProof/>
                          </w:rPr>
                          <w:drawing>
                            <wp:inline distT="0" distB="0" distL="0" distR="0" wp14:anchorId="741C6851" wp14:editId="00DADA54">
                              <wp:extent cx="662305" cy="294005"/>
                              <wp:effectExtent l="0" t="0" r="4445" b="0"/>
                              <wp:docPr id="45" name="Picture 4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" name="Picture 3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5" cstate="print">
                                        <a:biLevel thresh="75000"/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62305" cy="29400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81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08F8EBE7" w14:textId="62C081B2" w:rsidR="006D52C4" w:rsidRDefault="00853794">
                        <w:r>
                          <w:rPr>
                            <w:noProof/>
                          </w:rPr>
                          <w:drawing>
                            <wp:inline distT="0" distB="0" distL="0" distR="0" wp14:anchorId="0E3C66CE" wp14:editId="3E4097D8">
                              <wp:extent cx="662940" cy="380365"/>
                              <wp:effectExtent l="0" t="0" r="3810" b="635"/>
                              <wp:docPr id="19" name="Picture 1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Picture 4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62940" cy="38036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6D52C4" w14:paraId="630C6201" w14:textId="77777777">
                    <w:trPr>
                      <w:trHeight w:hRule="exact" w:val="688"/>
                    </w:trPr>
                    <w:tc>
                      <w:tcPr>
                        <w:tcW w:w="1153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2883D5E1" w14:textId="51051102" w:rsidR="006D52C4" w:rsidRDefault="006D52C4">
                        <w:pPr>
                          <w:spacing w:before="9" w:line="200" w:lineRule="exact"/>
                        </w:pPr>
                      </w:p>
                      <w:p w14:paraId="64B0F0ED" w14:textId="77777777" w:rsidR="006D52C4" w:rsidRDefault="00E52D1D">
                        <w:pPr>
                          <w:ind w:left="480" w:right="465"/>
                          <w:jc w:val="center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6842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7317AC48" w14:textId="342F2E45" w:rsidR="008853EE" w:rsidRDefault="00DB353B">
                        <w:r>
                          <w:t>Editing The Writing</w:t>
                        </w:r>
                        <w:r w:rsidR="008853EE">
                          <w:t xml:space="preserve"> </w:t>
                        </w:r>
                      </w:p>
                    </w:tc>
                    <w:tc>
                      <w:tcPr>
                        <w:tcW w:w="1413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45853B91" w14:textId="77777777" w:rsidR="0081041B" w:rsidRDefault="0081041B" w:rsidP="005541EC"/>
                      <w:p w14:paraId="6E392D7B" w14:textId="4983582A" w:rsidR="008A6E57" w:rsidRDefault="008A6E57" w:rsidP="008A6E57">
                        <w:r>
                          <w:t xml:space="preserve">  </w:t>
                        </w:r>
                        <w:r w:rsidR="00D766D7">
                          <w:t>26</w:t>
                        </w:r>
                        <w:r>
                          <w:t>-0</w:t>
                        </w:r>
                        <w:r w:rsidR="00D766D7">
                          <w:t>1</w:t>
                        </w:r>
                        <w:r>
                          <w:t>-202</w:t>
                        </w:r>
                        <w:r w:rsidR="00D766D7">
                          <w:t>2</w:t>
                        </w:r>
                      </w:p>
                    </w:tc>
                    <w:tc>
                      <w:tcPr>
                        <w:tcW w:w="1268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70E49ADC" w14:textId="12A5A1A8" w:rsidR="008A6E57" w:rsidRDefault="008A6E57" w:rsidP="008A6E57">
                        <w:r>
                          <w:t xml:space="preserve"> 08.40 – 10.20</w:t>
                        </w:r>
                      </w:p>
                      <w:p w14:paraId="2292B41B" w14:textId="0D15F0B9" w:rsidR="0081041B" w:rsidRDefault="008A6E57" w:rsidP="008A6E57">
                        <w:r>
                          <w:t xml:space="preserve"> 10.20 – 12.00</w:t>
                        </w:r>
                      </w:p>
                    </w:tc>
                    <w:tc>
                      <w:tcPr>
                        <w:tcW w:w="1180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7114435A" w14:textId="4F925E89" w:rsidR="006D52C4" w:rsidRDefault="00853794">
                        <w:r>
                          <w:t>3</w:t>
                        </w:r>
                        <w:r w:rsidR="00D766D7">
                          <w:t>0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3168C1D7" w14:textId="13A4972A" w:rsidR="006D52C4" w:rsidRDefault="00860C62">
                        <w:r w:rsidRPr="00860C62">
                          <w:rPr>
                            <w:noProof/>
                          </w:rPr>
                          <w:drawing>
                            <wp:inline distT="0" distB="0" distL="0" distR="0" wp14:anchorId="46D862D3" wp14:editId="17F7AC95">
                              <wp:extent cx="546100" cy="381000"/>
                              <wp:effectExtent l="0" t="0" r="0" b="0"/>
                              <wp:docPr id="30" name="Picture 3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46100" cy="381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1AE12F8C" w14:textId="3BDBDF6C" w:rsidR="006D52C4" w:rsidRDefault="00853794">
                        <w:r>
                          <w:rPr>
                            <w:noProof/>
                          </w:rPr>
                          <w:drawing>
                            <wp:inline distT="0" distB="0" distL="0" distR="0" wp14:anchorId="7D170447" wp14:editId="770C1405">
                              <wp:extent cx="662305" cy="294005"/>
                              <wp:effectExtent l="0" t="0" r="4445" b="0"/>
                              <wp:docPr id="44" name="Picture 4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" name="Picture 3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5" cstate="print">
                                        <a:biLevel thresh="75000"/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62305" cy="29400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81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4BE9CA8D" w14:textId="62F3BF1D" w:rsidR="006D52C4" w:rsidRDefault="00853794">
                        <w:r>
                          <w:rPr>
                            <w:noProof/>
                          </w:rPr>
                          <w:drawing>
                            <wp:inline distT="0" distB="0" distL="0" distR="0" wp14:anchorId="3BF79B12" wp14:editId="2504CBB8">
                              <wp:extent cx="662940" cy="380365"/>
                              <wp:effectExtent l="0" t="0" r="3810" b="635"/>
                              <wp:docPr id="18" name="Picture 1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Picture 4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62940" cy="38036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6D52C4" w14:paraId="50D845BB" w14:textId="77777777">
                    <w:trPr>
                      <w:trHeight w:hRule="exact" w:val="688"/>
                    </w:trPr>
                    <w:tc>
                      <w:tcPr>
                        <w:tcW w:w="1153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6D18B7F2" w14:textId="77777777" w:rsidR="006D52C4" w:rsidRDefault="006D52C4">
                        <w:pPr>
                          <w:spacing w:before="8" w:line="200" w:lineRule="exact"/>
                        </w:pPr>
                      </w:p>
                      <w:p w14:paraId="6855BB38" w14:textId="77777777" w:rsidR="006D52C4" w:rsidRDefault="00E52D1D">
                        <w:pPr>
                          <w:ind w:left="480" w:right="465"/>
                          <w:jc w:val="center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6842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47A919DC" w14:textId="6AF8841E" w:rsidR="008853EE" w:rsidRDefault="00DB353B" w:rsidP="009D43D1">
                        <w:r>
                          <w:t>Process Analysis Essays 1</w:t>
                        </w:r>
                      </w:p>
                      <w:p w14:paraId="3BFC3A5F" w14:textId="03965822" w:rsidR="006D52C4" w:rsidRPr="008853EE" w:rsidRDefault="008853EE" w:rsidP="009D43D1">
                        <w:r>
                          <w:t xml:space="preserve"> </w:t>
                        </w:r>
                      </w:p>
                    </w:tc>
                    <w:tc>
                      <w:tcPr>
                        <w:tcW w:w="1413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585EDE55" w14:textId="77777777" w:rsidR="0081041B" w:rsidRDefault="0081041B" w:rsidP="009F040D"/>
                      <w:p w14:paraId="56581EFC" w14:textId="4568DDE1" w:rsidR="008A6E57" w:rsidRDefault="008A6E57" w:rsidP="008A6E57">
                        <w:r>
                          <w:t xml:space="preserve">  </w:t>
                        </w:r>
                        <w:r w:rsidR="00D766D7">
                          <w:t>0</w:t>
                        </w:r>
                        <w:r>
                          <w:t>2-0</w:t>
                        </w:r>
                        <w:r w:rsidR="00D766D7">
                          <w:t>2</w:t>
                        </w:r>
                        <w:r>
                          <w:t>-202</w:t>
                        </w:r>
                        <w:r w:rsidR="00D766D7">
                          <w:t>2</w:t>
                        </w:r>
                      </w:p>
                    </w:tc>
                    <w:tc>
                      <w:tcPr>
                        <w:tcW w:w="1268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3F65C9F6" w14:textId="77375C01" w:rsidR="008A6E57" w:rsidRDefault="008A6E57" w:rsidP="008A6E57">
                        <w:r>
                          <w:t xml:space="preserve"> 08.40 – 10.20</w:t>
                        </w:r>
                      </w:p>
                      <w:p w14:paraId="0DA98689" w14:textId="3F01AB93" w:rsidR="0081041B" w:rsidRDefault="008A6E57" w:rsidP="008A6E57">
                        <w:r>
                          <w:t xml:space="preserve"> 10.20 – 12.00</w:t>
                        </w:r>
                      </w:p>
                    </w:tc>
                    <w:tc>
                      <w:tcPr>
                        <w:tcW w:w="1180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3B9AF935" w14:textId="2062B655" w:rsidR="006D52C4" w:rsidRDefault="00AA55F7">
                        <w:r>
                          <w:t xml:space="preserve">    </w:t>
                        </w:r>
                        <w:r w:rsidR="00D766D7">
                          <w:t>29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43572C03" w14:textId="6CD2BF81" w:rsidR="006D52C4" w:rsidRDefault="00860C62">
                        <w:r w:rsidRPr="00860C62">
                          <w:rPr>
                            <w:noProof/>
                          </w:rPr>
                          <w:drawing>
                            <wp:inline distT="0" distB="0" distL="0" distR="0" wp14:anchorId="796E959D" wp14:editId="60886D37">
                              <wp:extent cx="546100" cy="381000"/>
                              <wp:effectExtent l="0" t="0" r="0" b="0"/>
                              <wp:docPr id="31" name="Picture 3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46100" cy="381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02404D0E" w14:textId="3B072CA9" w:rsidR="006D52C4" w:rsidRDefault="00853794">
                        <w:r>
                          <w:rPr>
                            <w:noProof/>
                          </w:rPr>
                          <w:drawing>
                            <wp:inline distT="0" distB="0" distL="0" distR="0" wp14:anchorId="1D493394" wp14:editId="1C4C79A1">
                              <wp:extent cx="662305" cy="294005"/>
                              <wp:effectExtent l="0" t="0" r="4445" b="0"/>
                              <wp:docPr id="43" name="Picture 4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" name="Picture 3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5" cstate="print">
                                        <a:biLevel thresh="75000"/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62305" cy="29400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81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77D8BD04" w14:textId="74AB6B1B" w:rsidR="006D52C4" w:rsidRDefault="00853794">
                        <w:r>
                          <w:rPr>
                            <w:noProof/>
                          </w:rPr>
                          <w:drawing>
                            <wp:inline distT="0" distB="0" distL="0" distR="0" wp14:anchorId="6F38DAE6" wp14:editId="73329F90">
                              <wp:extent cx="662940" cy="380365"/>
                              <wp:effectExtent l="0" t="0" r="3810" b="635"/>
                              <wp:docPr id="17" name="Picture 1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Picture 4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62940" cy="38036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6D52C4" w14:paraId="64075D7E" w14:textId="77777777">
                    <w:trPr>
                      <w:trHeight w:hRule="exact" w:val="689"/>
                    </w:trPr>
                    <w:tc>
                      <w:tcPr>
                        <w:tcW w:w="1153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13F7EA7B" w14:textId="77777777" w:rsidR="006D52C4" w:rsidRDefault="006D52C4">
                        <w:pPr>
                          <w:spacing w:before="9" w:line="200" w:lineRule="exact"/>
                        </w:pPr>
                      </w:p>
                      <w:p w14:paraId="28EB3877" w14:textId="77777777" w:rsidR="006D52C4" w:rsidRDefault="00E52D1D">
                        <w:pPr>
                          <w:ind w:left="480" w:right="465"/>
                          <w:jc w:val="center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6842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654F314A" w14:textId="42EEC57E" w:rsidR="00DB353B" w:rsidRDefault="008853EE" w:rsidP="00DB353B">
                        <w:r>
                          <w:t xml:space="preserve"> </w:t>
                        </w:r>
                        <w:r w:rsidR="00DB353B">
                          <w:t xml:space="preserve">Process Analysis Essays </w:t>
                        </w:r>
                        <w:r w:rsidR="00DB353B">
                          <w:t>2</w:t>
                        </w:r>
                      </w:p>
                      <w:p w14:paraId="44C02BD7" w14:textId="2A22C3A5" w:rsidR="00AA55F7" w:rsidRDefault="00AA55F7"/>
                      <w:p w14:paraId="62E20784" w14:textId="39BFC8EC" w:rsidR="008853EE" w:rsidRDefault="008853EE">
                        <w:r>
                          <w:t xml:space="preserve"> </w:t>
                        </w:r>
                      </w:p>
                    </w:tc>
                    <w:tc>
                      <w:tcPr>
                        <w:tcW w:w="1413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3C46DDB1" w14:textId="77777777" w:rsidR="0081041B" w:rsidRDefault="0081041B" w:rsidP="009F040D"/>
                      <w:p w14:paraId="14474E70" w14:textId="7C59320D" w:rsidR="008A6E57" w:rsidRDefault="008A6E57" w:rsidP="008A6E57">
                        <w:r>
                          <w:t xml:space="preserve">  0</w:t>
                        </w:r>
                        <w:r w:rsidR="00D766D7">
                          <w:t>9</w:t>
                        </w:r>
                        <w:r>
                          <w:t>-</w:t>
                        </w:r>
                        <w:r w:rsidR="00D766D7">
                          <w:t>02</w:t>
                        </w:r>
                        <w:r>
                          <w:t>-202</w:t>
                        </w:r>
                        <w:r w:rsidR="00D766D7">
                          <w:t>2</w:t>
                        </w:r>
                      </w:p>
                    </w:tc>
                    <w:tc>
                      <w:tcPr>
                        <w:tcW w:w="1268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2BC0C39F" w14:textId="21D1987D" w:rsidR="008A6E57" w:rsidRDefault="008A6E57" w:rsidP="008A6E57">
                        <w:r>
                          <w:t xml:space="preserve"> 08.40 – 10.20</w:t>
                        </w:r>
                      </w:p>
                      <w:p w14:paraId="0E98DF5B" w14:textId="1D1D850E" w:rsidR="0081041B" w:rsidRDefault="008A6E57" w:rsidP="008A6E57">
                        <w:r>
                          <w:t xml:space="preserve"> 10.20 – 12.00</w:t>
                        </w:r>
                      </w:p>
                    </w:tc>
                    <w:tc>
                      <w:tcPr>
                        <w:tcW w:w="1180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19BD502C" w14:textId="5200F7C4" w:rsidR="006D52C4" w:rsidRDefault="00AA55F7">
                        <w:r>
                          <w:t xml:space="preserve">    </w:t>
                        </w:r>
                        <w:r w:rsidR="00D766D7">
                          <w:t>28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0EB95E9C" w14:textId="36B1EF97" w:rsidR="006D52C4" w:rsidRDefault="00860C62">
                        <w:r w:rsidRPr="00860C62">
                          <w:rPr>
                            <w:noProof/>
                          </w:rPr>
                          <w:drawing>
                            <wp:inline distT="0" distB="0" distL="0" distR="0" wp14:anchorId="12F268F8" wp14:editId="79AE81AE">
                              <wp:extent cx="546100" cy="381000"/>
                              <wp:effectExtent l="0" t="0" r="0" b="0"/>
                              <wp:docPr id="32" name="Picture 3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46100" cy="381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786F4A1B" w14:textId="36FD630F" w:rsidR="006D52C4" w:rsidRDefault="00853794">
                        <w:r>
                          <w:rPr>
                            <w:noProof/>
                          </w:rPr>
                          <w:drawing>
                            <wp:inline distT="0" distB="0" distL="0" distR="0" wp14:anchorId="31CE062D" wp14:editId="47CFAA03">
                              <wp:extent cx="662305" cy="294005"/>
                              <wp:effectExtent l="0" t="0" r="4445" b="0"/>
                              <wp:docPr id="42" name="Picture 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" name="Picture 3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5" cstate="print">
                                        <a:biLevel thresh="75000"/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62305" cy="29400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81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607AD9EE" w14:textId="0AAB07CE" w:rsidR="006D52C4" w:rsidRDefault="00853794">
                        <w:r>
                          <w:rPr>
                            <w:noProof/>
                          </w:rPr>
                          <w:drawing>
                            <wp:inline distT="0" distB="0" distL="0" distR="0" wp14:anchorId="5E570EC6" wp14:editId="4CDEB0D3">
                              <wp:extent cx="662940" cy="380365"/>
                              <wp:effectExtent l="0" t="0" r="3810" b="635"/>
                              <wp:docPr id="16" name="Picture 1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Picture 4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62940" cy="38036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6D52C4" w14:paraId="505D5E13" w14:textId="77777777">
                    <w:trPr>
                      <w:trHeight w:hRule="exact" w:val="688"/>
                    </w:trPr>
                    <w:tc>
                      <w:tcPr>
                        <w:tcW w:w="1153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099AA968" w14:textId="1B5EA4BC" w:rsidR="006D52C4" w:rsidRDefault="006D52C4">
                        <w:pPr>
                          <w:spacing w:before="8" w:line="200" w:lineRule="exact"/>
                        </w:pPr>
                      </w:p>
                      <w:p w14:paraId="0D61AD36" w14:textId="77777777" w:rsidR="006D52C4" w:rsidRDefault="00E52D1D">
                        <w:pPr>
                          <w:ind w:left="480" w:right="465"/>
                          <w:jc w:val="center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6842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079C6674" w14:textId="77777777" w:rsidR="006D52C4" w:rsidRDefault="006D52C4" w:rsidP="009D43D1"/>
                      <w:p w14:paraId="773EAD75" w14:textId="1329DA38" w:rsidR="00AA55F7" w:rsidRDefault="00F01EA8" w:rsidP="009D43D1">
                        <w:r>
                          <w:t xml:space="preserve"> </w:t>
                        </w:r>
                        <w:r w:rsidR="00083888">
                          <w:t>Revise</w:t>
                        </w:r>
                      </w:p>
                    </w:tc>
                    <w:tc>
                      <w:tcPr>
                        <w:tcW w:w="1413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2E7C8ED7" w14:textId="77777777" w:rsidR="0081041B" w:rsidRDefault="0081041B" w:rsidP="009F040D"/>
                      <w:p w14:paraId="3A914E3A" w14:textId="57A736EA" w:rsidR="008A6E57" w:rsidRDefault="008A6E57" w:rsidP="008A6E57">
                        <w:r>
                          <w:t xml:space="preserve">  </w:t>
                        </w:r>
                        <w:r w:rsidR="00D766D7">
                          <w:t>16</w:t>
                        </w:r>
                        <w:r>
                          <w:t>-</w:t>
                        </w:r>
                        <w:r w:rsidR="00D766D7">
                          <w:t>02</w:t>
                        </w:r>
                        <w:r>
                          <w:t>-202</w:t>
                        </w:r>
                        <w:r w:rsidR="00D766D7">
                          <w:t>2</w:t>
                        </w:r>
                      </w:p>
                    </w:tc>
                    <w:tc>
                      <w:tcPr>
                        <w:tcW w:w="1268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0E1103D4" w14:textId="00D3AC49" w:rsidR="008A6E57" w:rsidRDefault="008A6E57" w:rsidP="008A6E57">
                        <w:r>
                          <w:t xml:space="preserve"> 08.40 – 10.20</w:t>
                        </w:r>
                      </w:p>
                      <w:p w14:paraId="7372D01F" w14:textId="3DCC92A4" w:rsidR="0081041B" w:rsidRDefault="008A6E57" w:rsidP="008A6E57">
                        <w:r>
                          <w:t xml:space="preserve"> 10.20 – 12.00</w:t>
                        </w:r>
                      </w:p>
                    </w:tc>
                    <w:tc>
                      <w:tcPr>
                        <w:tcW w:w="1180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16A7394A" w14:textId="4B9142B7" w:rsidR="006D52C4" w:rsidRDefault="00AA55F7">
                        <w:r>
                          <w:t xml:space="preserve">    </w:t>
                        </w:r>
                        <w:r w:rsidR="00853794">
                          <w:t>28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284D8175" w14:textId="1C0159AC" w:rsidR="006D52C4" w:rsidRDefault="00860C62">
                        <w:r w:rsidRPr="00860C62">
                          <w:rPr>
                            <w:noProof/>
                          </w:rPr>
                          <w:drawing>
                            <wp:inline distT="0" distB="0" distL="0" distR="0" wp14:anchorId="736FC23E" wp14:editId="7EDDBF50">
                              <wp:extent cx="546100" cy="381000"/>
                              <wp:effectExtent l="0" t="0" r="0" b="0"/>
                              <wp:docPr id="33" name="Picture 3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46100" cy="381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406C3A79" w14:textId="0ABED03C" w:rsidR="006D52C4" w:rsidRDefault="00853794">
                        <w:r>
                          <w:rPr>
                            <w:noProof/>
                          </w:rPr>
                          <w:drawing>
                            <wp:inline distT="0" distB="0" distL="0" distR="0" wp14:anchorId="55474B50" wp14:editId="2B211AC6">
                              <wp:extent cx="662305" cy="294005"/>
                              <wp:effectExtent l="0" t="0" r="4445" b="0"/>
                              <wp:docPr id="41" name="Picture 4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" name="Picture 3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5" cstate="print">
                                        <a:biLevel thresh="75000"/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62305" cy="29400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81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130C0D0D" w14:textId="0AD1A2B2" w:rsidR="006D52C4" w:rsidRDefault="00853794">
                        <w:r>
                          <w:rPr>
                            <w:noProof/>
                          </w:rPr>
                          <w:drawing>
                            <wp:inline distT="0" distB="0" distL="0" distR="0" wp14:anchorId="275B2E4E" wp14:editId="700C1D2E">
                              <wp:extent cx="662940" cy="380365"/>
                              <wp:effectExtent l="0" t="0" r="3810" b="635"/>
                              <wp:docPr id="15" name="Picture 1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Picture 4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62940" cy="38036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28EEDB24" w14:textId="77777777" w:rsidR="006D52C4" w:rsidRDefault="006D52C4"/>
              </w:txbxContent>
            </v:textbox>
            <w10:wrap anchorx="page"/>
          </v:shape>
        </w:pict>
      </w:r>
      <w:r>
        <w:pict w14:anchorId="5A951F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5pt;height:42pt">
            <v:imagedata r:id="rId11" o:title=""/>
          </v:shape>
        </w:pict>
      </w:r>
    </w:p>
    <w:p w14:paraId="3A93FFDA" w14:textId="2582DBAC" w:rsidR="006D52C4" w:rsidRDefault="00000000">
      <w:pPr>
        <w:spacing w:before="9" w:line="120" w:lineRule="exact"/>
        <w:rPr>
          <w:sz w:val="12"/>
          <w:szCs w:val="12"/>
        </w:rPr>
      </w:pPr>
      <w:r>
        <w:pict w14:anchorId="1477A865">
          <v:shape id="_x0000_s1028" type="#_x0000_t202" style="position:absolute;margin-left:37.2pt;margin-top:3.95pt;width:705pt;height:47.25pt;z-index:-251659264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458"/>
                    <w:gridCol w:w="7472"/>
                    <w:gridCol w:w="2863"/>
                    <w:gridCol w:w="2241"/>
                  </w:tblGrid>
                  <w:tr w:rsidR="006D52C4" w14:paraId="53E59CA4" w14:textId="77777777" w:rsidTr="00EE4953">
                    <w:trPr>
                      <w:trHeight w:hRule="exact" w:val="326"/>
                    </w:trPr>
                    <w:tc>
                      <w:tcPr>
                        <w:tcW w:w="14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5DD2A1A" w14:textId="77777777" w:rsidR="006D52C4" w:rsidRDefault="00E52D1D">
                        <w:pPr>
                          <w:spacing w:before="74"/>
                          <w:ind w:left="40"/>
                        </w:pPr>
                        <w:r>
                          <w:rPr>
                            <w:spacing w:val="-2"/>
                          </w:rPr>
                          <w:t>M</w:t>
                        </w:r>
                        <w:r>
                          <w:rPr>
                            <w:spacing w:val="-1"/>
                          </w:rPr>
                          <w:t>a</w:t>
                        </w:r>
                        <w:r>
                          <w:rPr>
                            <w:spacing w:val="4"/>
                          </w:rPr>
                          <w:t>t</w:t>
                        </w:r>
                        <w:r>
                          <w:t>a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K</w:t>
                        </w:r>
                        <w:r>
                          <w:t>u</w:t>
                        </w:r>
                        <w:r>
                          <w:rPr>
                            <w:spacing w:val="-8"/>
                          </w:rPr>
                          <w:t>li</w:t>
                        </w:r>
                        <w:r>
                          <w:rPr>
                            <w:spacing w:val="-1"/>
                          </w:rPr>
                          <w:t>a</w:t>
                        </w:r>
                        <w:r>
                          <w:t xml:space="preserve">h    </w:t>
                        </w:r>
                        <w:r>
                          <w:rPr>
                            <w:spacing w:val="31"/>
                          </w:rPr>
                          <w:t xml:space="preserve"> </w:t>
                        </w:r>
                        <w:r>
                          <w:t>:</w:t>
                        </w:r>
                      </w:p>
                    </w:tc>
                    <w:tc>
                      <w:tcPr>
                        <w:tcW w:w="747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0A4FC57" w14:textId="393B2B34" w:rsidR="006D52C4" w:rsidRDefault="002377CC">
                        <w:pPr>
                          <w:spacing w:before="74"/>
                          <w:ind w:left="94"/>
                        </w:pPr>
                        <w:r>
                          <w:t>Bahasa Inggris 1</w:t>
                        </w:r>
                        <w:r w:rsidR="001A3DEC">
                          <w:t xml:space="preserve"> + Praktikum</w:t>
                        </w:r>
                      </w:p>
                    </w:tc>
                    <w:tc>
                      <w:tcPr>
                        <w:tcW w:w="286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47167BA" w14:textId="77777777" w:rsidR="006D52C4" w:rsidRDefault="00E52D1D">
                        <w:pPr>
                          <w:spacing w:before="74"/>
                          <w:ind w:left="516"/>
                        </w:pPr>
                        <w:r>
                          <w:rPr>
                            <w:spacing w:val="-4"/>
                          </w:rPr>
                          <w:t>K</w:t>
                        </w:r>
                        <w:r>
                          <w:rPr>
                            <w:spacing w:val="-1"/>
                          </w:rPr>
                          <w:t>e</w:t>
                        </w:r>
                        <w:r>
                          <w:rPr>
                            <w:spacing w:val="-8"/>
                          </w:rPr>
                          <w:t>l</w:t>
                        </w:r>
                        <w:r>
                          <w:rPr>
                            <w:spacing w:val="-1"/>
                          </w:rPr>
                          <w:t>a</w:t>
                        </w:r>
                        <w:r>
                          <w:t xml:space="preserve">s                                 </w:t>
                        </w:r>
                        <w:r>
                          <w:rPr>
                            <w:spacing w:val="47"/>
                          </w:rPr>
                          <w:t xml:space="preserve"> </w:t>
                        </w:r>
                        <w:r>
                          <w:t>:</w:t>
                        </w:r>
                      </w:p>
                    </w:tc>
                    <w:tc>
                      <w:tcPr>
                        <w:tcW w:w="224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DA52768" w14:textId="597A4403" w:rsidR="006D52C4" w:rsidRDefault="00807A33" w:rsidP="00A4299E">
                        <w:pPr>
                          <w:spacing w:before="70"/>
                        </w:pPr>
                        <w:r>
                          <w:t xml:space="preserve">  A</w:t>
                        </w:r>
                      </w:p>
                    </w:tc>
                  </w:tr>
                  <w:tr w:rsidR="006D52C4" w14:paraId="7FFA6708" w14:textId="77777777" w:rsidTr="00EE4953">
                    <w:trPr>
                      <w:trHeight w:hRule="exact" w:val="618"/>
                    </w:trPr>
                    <w:tc>
                      <w:tcPr>
                        <w:tcW w:w="14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AB733F2" w14:textId="77777777" w:rsidR="006D52C4" w:rsidRDefault="00E52D1D">
                        <w:pPr>
                          <w:spacing w:before="8" w:line="296" w:lineRule="auto"/>
                          <w:ind w:left="40" w:right="60"/>
                        </w:pPr>
                        <w:r>
                          <w:rPr>
                            <w:spacing w:val="1"/>
                          </w:rPr>
                          <w:t>S</w:t>
                        </w:r>
                        <w:r>
                          <w:rPr>
                            <w:spacing w:val="-4"/>
                          </w:rPr>
                          <w:t>K</w:t>
                        </w:r>
                        <w:r>
                          <w:t xml:space="preserve">S                 </w:t>
                        </w:r>
                        <w:r>
                          <w:rPr>
                            <w:spacing w:val="5"/>
                          </w:rPr>
                          <w:t xml:space="preserve"> </w:t>
                        </w:r>
                        <w:r>
                          <w:t>: D</w:t>
                        </w:r>
                        <w:r>
                          <w:rPr>
                            <w:spacing w:val="3"/>
                          </w:rPr>
                          <w:t>o</w:t>
                        </w:r>
                        <w:r>
                          <w:rPr>
                            <w:spacing w:val="-2"/>
                          </w:rPr>
                          <w:t>s</w:t>
                        </w:r>
                        <w:r>
                          <w:rPr>
                            <w:spacing w:val="-1"/>
                          </w:rPr>
                          <w:t>e</w:t>
                        </w:r>
                        <w:r>
                          <w:t xml:space="preserve">n              </w:t>
                        </w:r>
                        <w:r>
                          <w:rPr>
                            <w:spacing w:val="7"/>
                          </w:rPr>
                          <w:t xml:space="preserve"> </w:t>
                        </w:r>
                        <w:r>
                          <w:t>:</w:t>
                        </w:r>
                      </w:p>
                    </w:tc>
                    <w:tc>
                      <w:tcPr>
                        <w:tcW w:w="747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15081C3" w14:textId="4E706B52" w:rsidR="006D52C4" w:rsidRDefault="00FF466C">
                        <w:pPr>
                          <w:spacing w:before="8"/>
                          <w:ind w:left="94"/>
                        </w:pPr>
                        <w:r>
                          <w:t>3</w:t>
                        </w:r>
                      </w:p>
                      <w:p w14:paraId="65194BCC" w14:textId="77777777" w:rsidR="002377CC" w:rsidRDefault="002377CC">
                        <w:pPr>
                          <w:spacing w:before="54"/>
                          <w:ind w:left="94"/>
                        </w:pPr>
                        <w:r>
                          <w:t>Dimas Yudhistira, M. Hum</w:t>
                        </w:r>
                      </w:p>
                      <w:p w14:paraId="188EEE2F" w14:textId="35F7237D" w:rsidR="006D52C4" w:rsidRDefault="0031753F">
                        <w:pPr>
                          <w:spacing w:before="54"/>
                          <w:ind w:left="94"/>
                        </w:pPr>
                        <w:r>
                          <w:t>.</w:t>
                        </w:r>
                      </w:p>
                    </w:tc>
                    <w:tc>
                      <w:tcPr>
                        <w:tcW w:w="286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E543A78" w14:textId="77777777" w:rsidR="006D52C4" w:rsidRDefault="00E52D1D">
                        <w:pPr>
                          <w:spacing w:line="220" w:lineRule="exact"/>
                          <w:ind w:left="516"/>
                        </w:pPr>
                        <w:r>
                          <w:rPr>
                            <w:spacing w:val="1"/>
                          </w:rPr>
                          <w:t>Pr</w:t>
                        </w:r>
                        <w:r>
                          <w:rPr>
                            <w:spacing w:val="4"/>
                          </w:rPr>
                          <w:t>o</w:t>
                        </w:r>
                        <w:r>
                          <w:t>g</w:t>
                        </w:r>
                        <w:r>
                          <w:rPr>
                            <w:spacing w:val="1"/>
                          </w:rPr>
                          <w:t>r</w:t>
                        </w:r>
                        <w:r>
                          <w:rPr>
                            <w:spacing w:val="-1"/>
                          </w:rPr>
                          <w:t>a</w:t>
                        </w:r>
                        <w:r>
                          <w:t>m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1"/>
                          </w:rPr>
                          <w:t>S</w:t>
                        </w:r>
                        <w:r>
                          <w:rPr>
                            <w:spacing w:val="4"/>
                          </w:rPr>
                          <w:t>t</w:t>
                        </w:r>
                        <w:r>
                          <w:t xml:space="preserve">udi                   </w:t>
                        </w:r>
                        <w:r>
                          <w:rPr>
                            <w:spacing w:val="22"/>
                          </w:rPr>
                          <w:t xml:space="preserve"> </w:t>
                        </w:r>
                        <w:r>
                          <w:t>:</w:t>
                        </w:r>
                      </w:p>
                      <w:p w14:paraId="4053ECAE" w14:textId="279F597C" w:rsidR="006D52C4" w:rsidRDefault="00D766D7">
                        <w:pPr>
                          <w:spacing w:before="44"/>
                          <w:ind w:left="516"/>
                        </w:pPr>
                        <w:r>
                          <w:rPr>
                            <w:spacing w:val="-2"/>
                            <w:position w:val="1"/>
                          </w:rPr>
                          <w:t>Kode Mata Kuliah</w:t>
                        </w:r>
                        <w:r w:rsidR="00E52D1D">
                          <w:rPr>
                            <w:position w:val="1"/>
                          </w:rPr>
                          <w:t xml:space="preserve">                </w:t>
                        </w:r>
                        <w:r w:rsidR="00E52D1D">
                          <w:rPr>
                            <w:spacing w:val="7"/>
                            <w:position w:val="1"/>
                          </w:rPr>
                          <w:t xml:space="preserve"> </w:t>
                        </w:r>
                        <w:r w:rsidR="00E52D1D">
                          <w:t>:</w:t>
                        </w:r>
                      </w:p>
                    </w:tc>
                    <w:tc>
                      <w:tcPr>
                        <w:tcW w:w="224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96A343A" w14:textId="389B94DD" w:rsidR="006D52C4" w:rsidRDefault="00A4299E">
                        <w:pPr>
                          <w:spacing w:before="50"/>
                          <w:ind w:left="102"/>
                        </w:pPr>
                        <w:r>
                          <w:t>Manajemen Logistik</w:t>
                        </w:r>
                      </w:p>
                      <w:p w14:paraId="47A42A5F" w14:textId="7561D357" w:rsidR="00841043" w:rsidRDefault="00807A33" w:rsidP="00807A33">
                        <w:pPr>
                          <w:spacing w:before="50"/>
                        </w:pPr>
                        <w:r>
                          <w:t xml:space="preserve">  LWK</w:t>
                        </w:r>
                        <w:r w:rsidR="002518E5">
                          <w:t>U</w:t>
                        </w:r>
                        <w:r w:rsidR="003D037F">
                          <w:t>2</w:t>
                        </w:r>
                        <w:r w:rsidR="002518E5">
                          <w:t>1</w:t>
                        </w:r>
                      </w:p>
                    </w:tc>
                  </w:tr>
                </w:tbl>
                <w:p w14:paraId="444FAD05" w14:textId="77777777" w:rsidR="006D52C4" w:rsidRDefault="006D52C4"/>
              </w:txbxContent>
            </v:textbox>
            <w10:wrap anchorx="page"/>
          </v:shape>
        </w:pict>
      </w:r>
    </w:p>
    <w:p w14:paraId="5ACB28A2" w14:textId="7ED1BFEC" w:rsidR="006D52C4" w:rsidRDefault="006D52C4">
      <w:pPr>
        <w:spacing w:line="200" w:lineRule="exact"/>
      </w:pPr>
    </w:p>
    <w:p w14:paraId="3EE2B1E8" w14:textId="77777777" w:rsidR="006D52C4" w:rsidRDefault="006D52C4">
      <w:pPr>
        <w:spacing w:line="200" w:lineRule="exact"/>
      </w:pPr>
    </w:p>
    <w:p w14:paraId="19CFF011" w14:textId="00912F87" w:rsidR="006D52C4" w:rsidRDefault="006D52C4">
      <w:pPr>
        <w:spacing w:line="200" w:lineRule="exact"/>
      </w:pPr>
    </w:p>
    <w:p w14:paraId="59398D66" w14:textId="77777777" w:rsidR="006D52C4" w:rsidRDefault="006D52C4">
      <w:pPr>
        <w:spacing w:line="200" w:lineRule="exact"/>
      </w:pPr>
    </w:p>
    <w:p w14:paraId="0FF25800" w14:textId="35F10CD1" w:rsidR="006D52C4" w:rsidRDefault="006D52C4">
      <w:pPr>
        <w:spacing w:line="200" w:lineRule="exact"/>
      </w:pPr>
    </w:p>
    <w:p w14:paraId="5F26B896" w14:textId="77777777" w:rsidR="006D52C4" w:rsidRDefault="006D52C4">
      <w:pPr>
        <w:spacing w:line="200" w:lineRule="exact"/>
      </w:pPr>
    </w:p>
    <w:p w14:paraId="6B84425C" w14:textId="77777777" w:rsidR="006D52C4" w:rsidRDefault="006D52C4">
      <w:pPr>
        <w:spacing w:line="200" w:lineRule="exact"/>
      </w:pPr>
    </w:p>
    <w:p w14:paraId="4BF2A487" w14:textId="77777777" w:rsidR="006D52C4" w:rsidRDefault="006D52C4">
      <w:pPr>
        <w:spacing w:line="200" w:lineRule="exact"/>
      </w:pPr>
    </w:p>
    <w:p w14:paraId="369EB878" w14:textId="380CF0C7" w:rsidR="006D52C4" w:rsidRDefault="006D52C4">
      <w:pPr>
        <w:spacing w:line="200" w:lineRule="exact"/>
      </w:pPr>
    </w:p>
    <w:p w14:paraId="02179CE1" w14:textId="77777777" w:rsidR="006D52C4" w:rsidRDefault="006D52C4">
      <w:pPr>
        <w:spacing w:line="200" w:lineRule="exact"/>
      </w:pPr>
    </w:p>
    <w:p w14:paraId="5EEA0993" w14:textId="77777777" w:rsidR="006D52C4" w:rsidRDefault="006D52C4">
      <w:pPr>
        <w:spacing w:line="200" w:lineRule="exact"/>
      </w:pPr>
    </w:p>
    <w:p w14:paraId="537E4231" w14:textId="77777777" w:rsidR="006D52C4" w:rsidRDefault="006D52C4">
      <w:pPr>
        <w:spacing w:line="200" w:lineRule="exact"/>
      </w:pPr>
    </w:p>
    <w:p w14:paraId="2DBE30F6" w14:textId="77777777" w:rsidR="006D52C4" w:rsidRDefault="006D52C4">
      <w:pPr>
        <w:spacing w:line="200" w:lineRule="exact"/>
      </w:pPr>
    </w:p>
    <w:p w14:paraId="74691B11" w14:textId="77777777" w:rsidR="006D52C4" w:rsidRDefault="006D52C4">
      <w:pPr>
        <w:spacing w:line="200" w:lineRule="exact"/>
      </w:pPr>
    </w:p>
    <w:p w14:paraId="7F4042DF" w14:textId="77777777" w:rsidR="006D52C4" w:rsidRDefault="006D52C4">
      <w:pPr>
        <w:spacing w:line="200" w:lineRule="exact"/>
      </w:pPr>
    </w:p>
    <w:p w14:paraId="5F527433" w14:textId="77777777" w:rsidR="006D52C4" w:rsidRDefault="006D52C4">
      <w:pPr>
        <w:spacing w:line="200" w:lineRule="exact"/>
      </w:pPr>
    </w:p>
    <w:p w14:paraId="7940A6DC" w14:textId="77777777" w:rsidR="006D52C4" w:rsidRDefault="006D52C4">
      <w:pPr>
        <w:spacing w:line="200" w:lineRule="exact"/>
      </w:pPr>
    </w:p>
    <w:p w14:paraId="404E3A10" w14:textId="77777777" w:rsidR="006D52C4" w:rsidRDefault="006D52C4">
      <w:pPr>
        <w:spacing w:line="200" w:lineRule="exact"/>
      </w:pPr>
    </w:p>
    <w:p w14:paraId="14164045" w14:textId="77777777" w:rsidR="006D52C4" w:rsidRDefault="006D52C4">
      <w:pPr>
        <w:spacing w:line="200" w:lineRule="exact"/>
      </w:pPr>
    </w:p>
    <w:p w14:paraId="34AC6358" w14:textId="77777777" w:rsidR="006D52C4" w:rsidRDefault="006D52C4">
      <w:pPr>
        <w:spacing w:line="200" w:lineRule="exact"/>
      </w:pPr>
    </w:p>
    <w:p w14:paraId="546BFD5C" w14:textId="77777777" w:rsidR="006D52C4" w:rsidRDefault="006D52C4">
      <w:pPr>
        <w:spacing w:line="200" w:lineRule="exact"/>
      </w:pPr>
    </w:p>
    <w:p w14:paraId="4DE39CD2" w14:textId="77777777" w:rsidR="006D52C4" w:rsidRDefault="006D52C4">
      <w:pPr>
        <w:spacing w:line="200" w:lineRule="exact"/>
      </w:pPr>
    </w:p>
    <w:p w14:paraId="3003FB6F" w14:textId="77777777" w:rsidR="006D52C4" w:rsidRDefault="006D52C4">
      <w:pPr>
        <w:spacing w:line="200" w:lineRule="exact"/>
      </w:pPr>
    </w:p>
    <w:p w14:paraId="23D18E51" w14:textId="77777777" w:rsidR="006D52C4" w:rsidRDefault="006D52C4">
      <w:pPr>
        <w:spacing w:line="200" w:lineRule="exact"/>
      </w:pPr>
    </w:p>
    <w:p w14:paraId="394D8DB9" w14:textId="77777777" w:rsidR="006D52C4" w:rsidRDefault="006D52C4">
      <w:pPr>
        <w:spacing w:line="200" w:lineRule="exact"/>
      </w:pPr>
    </w:p>
    <w:p w14:paraId="6F42B2F1" w14:textId="77777777" w:rsidR="006D52C4" w:rsidRDefault="006D52C4">
      <w:pPr>
        <w:spacing w:line="200" w:lineRule="exact"/>
      </w:pPr>
    </w:p>
    <w:p w14:paraId="6CD7C55A" w14:textId="77777777" w:rsidR="006D52C4" w:rsidRDefault="006D52C4">
      <w:pPr>
        <w:spacing w:line="200" w:lineRule="exact"/>
      </w:pPr>
    </w:p>
    <w:p w14:paraId="2CBB0D00" w14:textId="77777777" w:rsidR="006D52C4" w:rsidRDefault="006D52C4">
      <w:pPr>
        <w:spacing w:line="200" w:lineRule="exact"/>
      </w:pPr>
    </w:p>
    <w:p w14:paraId="1EEE83DB" w14:textId="77777777" w:rsidR="006D52C4" w:rsidRDefault="006D52C4">
      <w:pPr>
        <w:spacing w:line="200" w:lineRule="exact"/>
      </w:pPr>
    </w:p>
    <w:p w14:paraId="3F452DA5" w14:textId="77777777" w:rsidR="006D52C4" w:rsidRDefault="006D52C4">
      <w:pPr>
        <w:spacing w:line="200" w:lineRule="exact"/>
      </w:pPr>
    </w:p>
    <w:p w14:paraId="5BF4D88C" w14:textId="77777777" w:rsidR="006D52C4" w:rsidRDefault="006D52C4">
      <w:pPr>
        <w:spacing w:line="200" w:lineRule="exact"/>
      </w:pPr>
    </w:p>
    <w:p w14:paraId="5B24693F" w14:textId="77777777" w:rsidR="006D52C4" w:rsidRDefault="006D52C4">
      <w:pPr>
        <w:spacing w:line="200" w:lineRule="exact"/>
      </w:pPr>
    </w:p>
    <w:p w14:paraId="1EE66F6E" w14:textId="77777777" w:rsidR="006D52C4" w:rsidRDefault="006D52C4">
      <w:pPr>
        <w:spacing w:line="200" w:lineRule="exact"/>
      </w:pPr>
    </w:p>
    <w:p w14:paraId="094D84C3" w14:textId="77777777" w:rsidR="006D52C4" w:rsidRDefault="006D52C4">
      <w:pPr>
        <w:spacing w:line="200" w:lineRule="exact"/>
      </w:pPr>
    </w:p>
    <w:p w14:paraId="7DEAF059" w14:textId="77777777" w:rsidR="006D52C4" w:rsidRDefault="006D52C4">
      <w:pPr>
        <w:spacing w:line="200" w:lineRule="exact"/>
      </w:pPr>
    </w:p>
    <w:p w14:paraId="3913796C" w14:textId="77777777" w:rsidR="006D52C4" w:rsidRDefault="006D52C4">
      <w:pPr>
        <w:spacing w:line="200" w:lineRule="exact"/>
      </w:pPr>
    </w:p>
    <w:p w14:paraId="522ACFBF" w14:textId="77777777" w:rsidR="00DC4A10" w:rsidRDefault="00DC4A10">
      <w:pPr>
        <w:spacing w:line="200" w:lineRule="exact"/>
      </w:pPr>
    </w:p>
    <w:p w14:paraId="4F70C2EE" w14:textId="77777777" w:rsidR="00DC4A10" w:rsidRDefault="00DC4A10">
      <w:pPr>
        <w:spacing w:line="200" w:lineRule="exact"/>
      </w:pPr>
    </w:p>
    <w:p w14:paraId="33F2F78F" w14:textId="77777777" w:rsidR="00DC4A10" w:rsidRDefault="00DC4A10">
      <w:pPr>
        <w:spacing w:line="200" w:lineRule="exact"/>
      </w:pPr>
    </w:p>
    <w:p w14:paraId="3B25FE13" w14:textId="4CE9F9F0" w:rsidR="006D52C4" w:rsidRDefault="006D52C4">
      <w:pPr>
        <w:spacing w:line="260" w:lineRule="atLeast"/>
        <w:ind w:left="2533" w:right="-34" w:firstLine="60"/>
        <w:rPr>
          <w:spacing w:val="-2"/>
        </w:rPr>
      </w:pPr>
    </w:p>
    <w:p w14:paraId="20738213" w14:textId="77777777" w:rsidR="009324E8" w:rsidRDefault="009324E8">
      <w:pPr>
        <w:spacing w:line="260" w:lineRule="atLeast"/>
        <w:ind w:left="2533" w:right="-34" w:firstLine="60"/>
      </w:pPr>
    </w:p>
    <w:p w14:paraId="626F2C00" w14:textId="77777777" w:rsidR="00DE19FE" w:rsidRDefault="00DE19FE">
      <w:pPr>
        <w:spacing w:line="260" w:lineRule="atLeast"/>
        <w:ind w:left="2533" w:right="-34" w:firstLine="60"/>
      </w:pPr>
    </w:p>
    <w:p w14:paraId="3B90F093" w14:textId="77777777" w:rsidR="006D52C4" w:rsidRDefault="00E52D1D">
      <w:pPr>
        <w:spacing w:before="10" w:line="100" w:lineRule="exact"/>
        <w:rPr>
          <w:sz w:val="10"/>
          <w:szCs w:val="10"/>
        </w:rPr>
      </w:pPr>
      <w:r>
        <w:br w:type="column"/>
      </w:r>
    </w:p>
    <w:p w14:paraId="426A10CB" w14:textId="2719F685" w:rsidR="006D52C4" w:rsidRDefault="00E52D1D">
      <w:pPr>
        <w:ind w:left="-44" w:right="-44"/>
        <w:jc w:val="center"/>
        <w:rPr>
          <w:sz w:val="32"/>
          <w:szCs w:val="32"/>
        </w:rPr>
      </w:pPr>
      <w:r>
        <w:rPr>
          <w:b/>
          <w:sz w:val="32"/>
          <w:szCs w:val="32"/>
        </w:rPr>
        <w:t>BE</w:t>
      </w:r>
      <w:r>
        <w:rPr>
          <w:b/>
          <w:spacing w:val="-2"/>
          <w:sz w:val="32"/>
          <w:szCs w:val="32"/>
        </w:rPr>
        <w:t>R</w:t>
      </w:r>
      <w:r>
        <w:rPr>
          <w:b/>
          <w:spacing w:val="2"/>
          <w:sz w:val="32"/>
          <w:szCs w:val="32"/>
        </w:rPr>
        <w:t>I</w:t>
      </w:r>
      <w:r>
        <w:rPr>
          <w:b/>
          <w:sz w:val="32"/>
          <w:szCs w:val="32"/>
        </w:rPr>
        <w:t>TA</w:t>
      </w:r>
      <w:r>
        <w:rPr>
          <w:b/>
          <w:spacing w:val="10"/>
          <w:sz w:val="32"/>
          <w:szCs w:val="32"/>
        </w:rPr>
        <w:t xml:space="preserve"> </w:t>
      </w:r>
      <w:r>
        <w:rPr>
          <w:b/>
          <w:spacing w:val="-2"/>
          <w:sz w:val="32"/>
          <w:szCs w:val="32"/>
        </w:rPr>
        <w:t>ACAR</w:t>
      </w:r>
      <w:r>
        <w:rPr>
          <w:b/>
          <w:sz w:val="32"/>
          <w:szCs w:val="32"/>
        </w:rPr>
        <w:t>A</w:t>
      </w:r>
      <w:r>
        <w:rPr>
          <w:b/>
          <w:spacing w:val="10"/>
          <w:sz w:val="32"/>
          <w:szCs w:val="32"/>
        </w:rPr>
        <w:t xml:space="preserve"> </w:t>
      </w:r>
      <w:r>
        <w:rPr>
          <w:b/>
          <w:spacing w:val="2"/>
          <w:sz w:val="32"/>
          <w:szCs w:val="32"/>
        </w:rPr>
        <w:t>P</w:t>
      </w:r>
      <w:r>
        <w:rPr>
          <w:b/>
          <w:sz w:val="32"/>
          <w:szCs w:val="32"/>
        </w:rPr>
        <w:t>E</w:t>
      </w:r>
      <w:r>
        <w:rPr>
          <w:b/>
          <w:spacing w:val="-2"/>
          <w:sz w:val="32"/>
          <w:szCs w:val="32"/>
        </w:rPr>
        <w:t>R</w:t>
      </w:r>
      <w:r>
        <w:rPr>
          <w:b/>
          <w:sz w:val="32"/>
          <w:szCs w:val="32"/>
        </w:rPr>
        <w:t>K</w:t>
      </w:r>
      <w:r>
        <w:rPr>
          <w:b/>
          <w:spacing w:val="-2"/>
          <w:sz w:val="32"/>
          <w:szCs w:val="32"/>
        </w:rPr>
        <w:t>U</w:t>
      </w:r>
      <w:r>
        <w:rPr>
          <w:b/>
          <w:sz w:val="32"/>
          <w:szCs w:val="32"/>
        </w:rPr>
        <w:t>L</w:t>
      </w:r>
      <w:r>
        <w:rPr>
          <w:b/>
          <w:spacing w:val="2"/>
          <w:sz w:val="32"/>
          <w:szCs w:val="32"/>
        </w:rPr>
        <w:t>I</w:t>
      </w:r>
      <w:r>
        <w:rPr>
          <w:b/>
          <w:spacing w:val="-2"/>
          <w:sz w:val="32"/>
          <w:szCs w:val="32"/>
        </w:rPr>
        <w:t>A</w:t>
      </w:r>
      <w:r>
        <w:rPr>
          <w:b/>
          <w:sz w:val="32"/>
          <w:szCs w:val="32"/>
        </w:rPr>
        <w:t>H</w:t>
      </w:r>
      <w:r>
        <w:rPr>
          <w:b/>
          <w:spacing w:val="-2"/>
          <w:sz w:val="32"/>
          <w:szCs w:val="32"/>
        </w:rPr>
        <w:t>A</w:t>
      </w:r>
      <w:r>
        <w:rPr>
          <w:b/>
          <w:sz w:val="32"/>
          <w:szCs w:val="32"/>
        </w:rPr>
        <w:t>N</w:t>
      </w:r>
      <w:r>
        <w:rPr>
          <w:b/>
          <w:spacing w:val="22"/>
          <w:sz w:val="32"/>
          <w:szCs w:val="32"/>
        </w:rPr>
        <w:t xml:space="preserve"> </w:t>
      </w:r>
      <w:r w:rsidR="00A43A20">
        <w:rPr>
          <w:b/>
          <w:spacing w:val="2"/>
          <w:sz w:val="32"/>
          <w:szCs w:val="32"/>
        </w:rPr>
        <w:t>PRA</w:t>
      </w:r>
      <w:r>
        <w:rPr>
          <w:b/>
          <w:spacing w:val="9"/>
          <w:sz w:val="32"/>
          <w:szCs w:val="32"/>
        </w:rPr>
        <w:t xml:space="preserve"> </w:t>
      </w:r>
      <w:r>
        <w:rPr>
          <w:b/>
          <w:spacing w:val="-2"/>
          <w:w w:val="101"/>
          <w:sz w:val="32"/>
          <w:szCs w:val="32"/>
        </w:rPr>
        <w:t>U</w:t>
      </w:r>
      <w:r>
        <w:rPr>
          <w:b/>
          <w:w w:val="101"/>
          <w:sz w:val="32"/>
          <w:szCs w:val="32"/>
        </w:rPr>
        <w:t>TS</w:t>
      </w:r>
    </w:p>
    <w:p w14:paraId="7A1309F8" w14:textId="15640E28" w:rsidR="006D52C4" w:rsidRDefault="00E52D1D">
      <w:pPr>
        <w:spacing w:before="21"/>
        <w:ind w:left="962" w:right="962"/>
        <w:jc w:val="center"/>
        <w:rPr>
          <w:sz w:val="25"/>
          <w:szCs w:val="25"/>
        </w:rPr>
      </w:pPr>
      <w:r>
        <w:rPr>
          <w:b/>
          <w:sz w:val="25"/>
          <w:szCs w:val="25"/>
        </w:rPr>
        <w:t>Se</w:t>
      </w:r>
      <w:r>
        <w:rPr>
          <w:b/>
          <w:spacing w:val="2"/>
          <w:sz w:val="25"/>
          <w:szCs w:val="25"/>
        </w:rPr>
        <w:t>m</w:t>
      </w:r>
      <w:r>
        <w:rPr>
          <w:b/>
          <w:sz w:val="25"/>
          <w:szCs w:val="25"/>
        </w:rPr>
        <w:t>e</w:t>
      </w:r>
      <w:r>
        <w:rPr>
          <w:b/>
          <w:spacing w:val="2"/>
          <w:sz w:val="25"/>
          <w:szCs w:val="25"/>
        </w:rPr>
        <w:t>s</w:t>
      </w:r>
      <w:r>
        <w:rPr>
          <w:b/>
          <w:sz w:val="25"/>
          <w:szCs w:val="25"/>
        </w:rPr>
        <w:t>ter</w:t>
      </w:r>
      <w:r>
        <w:rPr>
          <w:b/>
          <w:spacing w:val="2"/>
          <w:sz w:val="25"/>
          <w:szCs w:val="25"/>
        </w:rPr>
        <w:t xml:space="preserve"> </w:t>
      </w:r>
      <w:r w:rsidR="00D766D7">
        <w:rPr>
          <w:b/>
          <w:sz w:val="25"/>
          <w:szCs w:val="25"/>
        </w:rPr>
        <w:t>Genap</w:t>
      </w:r>
      <w:r>
        <w:rPr>
          <w:b/>
          <w:spacing w:val="4"/>
          <w:sz w:val="25"/>
          <w:szCs w:val="25"/>
        </w:rPr>
        <w:t xml:space="preserve"> </w:t>
      </w:r>
      <w:r>
        <w:rPr>
          <w:b/>
          <w:sz w:val="25"/>
          <w:szCs w:val="25"/>
        </w:rPr>
        <w:t>T</w:t>
      </w:r>
      <w:r>
        <w:rPr>
          <w:b/>
          <w:spacing w:val="2"/>
          <w:sz w:val="25"/>
          <w:szCs w:val="25"/>
        </w:rPr>
        <w:t>a</w:t>
      </w:r>
      <w:r>
        <w:rPr>
          <w:b/>
          <w:sz w:val="25"/>
          <w:szCs w:val="25"/>
        </w:rPr>
        <w:t xml:space="preserve">hun </w:t>
      </w:r>
      <w:r>
        <w:rPr>
          <w:b/>
          <w:spacing w:val="-1"/>
          <w:sz w:val="25"/>
          <w:szCs w:val="25"/>
        </w:rPr>
        <w:t>A</w:t>
      </w:r>
      <w:r>
        <w:rPr>
          <w:b/>
          <w:spacing w:val="-8"/>
          <w:sz w:val="25"/>
          <w:szCs w:val="25"/>
        </w:rPr>
        <w:t>k</w:t>
      </w:r>
      <w:r>
        <w:rPr>
          <w:b/>
          <w:spacing w:val="2"/>
          <w:sz w:val="25"/>
          <w:szCs w:val="25"/>
        </w:rPr>
        <w:t>a</w:t>
      </w:r>
      <w:r>
        <w:rPr>
          <w:b/>
          <w:sz w:val="25"/>
          <w:szCs w:val="25"/>
        </w:rPr>
        <w:t>de</w:t>
      </w:r>
      <w:r>
        <w:rPr>
          <w:b/>
          <w:spacing w:val="2"/>
          <w:sz w:val="25"/>
          <w:szCs w:val="25"/>
        </w:rPr>
        <w:t>mi</w:t>
      </w:r>
      <w:r>
        <w:rPr>
          <w:b/>
          <w:sz w:val="25"/>
          <w:szCs w:val="25"/>
        </w:rPr>
        <w:t>k</w:t>
      </w:r>
      <w:r>
        <w:rPr>
          <w:b/>
          <w:spacing w:val="-6"/>
          <w:sz w:val="25"/>
          <w:szCs w:val="25"/>
        </w:rPr>
        <w:t xml:space="preserve"> </w:t>
      </w:r>
      <w:r>
        <w:rPr>
          <w:b/>
          <w:spacing w:val="2"/>
          <w:sz w:val="25"/>
          <w:szCs w:val="25"/>
        </w:rPr>
        <w:t>20</w:t>
      </w:r>
      <w:r w:rsidR="00A300A7">
        <w:rPr>
          <w:b/>
          <w:spacing w:val="2"/>
          <w:sz w:val="25"/>
          <w:szCs w:val="25"/>
        </w:rPr>
        <w:t>21</w:t>
      </w:r>
      <w:r>
        <w:rPr>
          <w:b/>
          <w:spacing w:val="2"/>
          <w:w w:val="101"/>
          <w:sz w:val="25"/>
          <w:szCs w:val="25"/>
        </w:rPr>
        <w:t>/</w:t>
      </w:r>
      <w:r>
        <w:rPr>
          <w:b/>
          <w:spacing w:val="2"/>
          <w:sz w:val="25"/>
          <w:szCs w:val="25"/>
        </w:rPr>
        <w:t>202</w:t>
      </w:r>
      <w:r w:rsidR="00A300A7">
        <w:rPr>
          <w:b/>
          <w:sz w:val="25"/>
          <w:szCs w:val="25"/>
        </w:rPr>
        <w:t>2</w:t>
      </w:r>
    </w:p>
    <w:p w14:paraId="47726136" w14:textId="71A96149" w:rsidR="006D52C4" w:rsidRDefault="00E52D1D">
      <w:pPr>
        <w:spacing w:line="200" w:lineRule="exact"/>
      </w:pPr>
      <w:r>
        <w:br w:type="column"/>
      </w:r>
    </w:p>
    <w:p w14:paraId="0A0820AC" w14:textId="77777777" w:rsidR="006D52C4" w:rsidRDefault="006D52C4">
      <w:pPr>
        <w:spacing w:line="200" w:lineRule="exact"/>
      </w:pPr>
    </w:p>
    <w:p w14:paraId="74DA27F8" w14:textId="77777777" w:rsidR="006D52C4" w:rsidRDefault="006D52C4">
      <w:pPr>
        <w:spacing w:line="200" w:lineRule="exact"/>
      </w:pPr>
    </w:p>
    <w:p w14:paraId="703C4BDA" w14:textId="77777777" w:rsidR="006D52C4" w:rsidRDefault="006D52C4">
      <w:pPr>
        <w:spacing w:line="200" w:lineRule="exact"/>
      </w:pPr>
    </w:p>
    <w:p w14:paraId="5436E6A6" w14:textId="77777777" w:rsidR="006D52C4" w:rsidRDefault="006D52C4">
      <w:pPr>
        <w:spacing w:line="200" w:lineRule="exact"/>
      </w:pPr>
    </w:p>
    <w:p w14:paraId="593B6344" w14:textId="77777777" w:rsidR="006D52C4" w:rsidRDefault="006D52C4">
      <w:pPr>
        <w:spacing w:line="200" w:lineRule="exact"/>
      </w:pPr>
    </w:p>
    <w:p w14:paraId="411AF5B9" w14:textId="1416CAAE" w:rsidR="006D52C4" w:rsidRDefault="006D52C4">
      <w:pPr>
        <w:spacing w:line="200" w:lineRule="exact"/>
      </w:pPr>
    </w:p>
    <w:p w14:paraId="4251A37B" w14:textId="77777777" w:rsidR="006D52C4" w:rsidRDefault="006D52C4">
      <w:pPr>
        <w:spacing w:line="200" w:lineRule="exact"/>
      </w:pPr>
    </w:p>
    <w:p w14:paraId="50F98764" w14:textId="77777777" w:rsidR="006D52C4" w:rsidRDefault="006D52C4">
      <w:pPr>
        <w:spacing w:line="200" w:lineRule="exact"/>
      </w:pPr>
    </w:p>
    <w:p w14:paraId="0FCBDBC7" w14:textId="77777777" w:rsidR="006D52C4" w:rsidRDefault="006D52C4">
      <w:pPr>
        <w:spacing w:line="200" w:lineRule="exact"/>
      </w:pPr>
    </w:p>
    <w:p w14:paraId="1ABB099B" w14:textId="77777777" w:rsidR="006D52C4" w:rsidRDefault="006D52C4">
      <w:pPr>
        <w:spacing w:line="200" w:lineRule="exact"/>
      </w:pPr>
    </w:p>
    <w:p w14:paraId="146C4E83" w14:textId="77777777" w:rsidR="006D52C4" w:rsidRDefault="006D52C4">
      <w:pPr>
        <w:spacing w:line="200" w:lineRule="exact"/>
      </w:pPr>
    </w:p>
    <w:p w14:paraId="1A0CAAD8" w14:textId="77777777" w:rsidR="006D52C4" w:rsidRDefault="006D52C4">
      <w:pPr>
        <w:spacing w:line="200" w:lineRule="exact"/>
      </w:pPr>
    </w:p>
    <w:p w14:paraId="7302DD3C" w14:textId="77777777" w:rsidR="006D52C4" w:rsidRDefault="006D52C4">
      <w:pPr>
        <w:spacing w:line="200" w:lineRule="exact"/>
      </w:pPr>
    </w:p>
    <w:p w14:paraId="4FEE2C8D" w14:textId="77777777" w:rsidR="006D52C4" w:rsidRDefault="006D52C4">
      <w:pPr>
        <w:spacing w:line="200" w:lineRule="exact"/>
      </w:pPr>
    </w:p>
    <w:p w14:paraId="7F2FEA78" w14:textId="77777777" w:rsidR="006D52C4" w:rsidRDefault="006D52C4">
      <w:pPr>
        <w:spacing w:line="200" w:lineRule="exact"/>
      </w:pPr>
    </w:p>
    <w:p w14:paraId="6C430835" w14:textId="333DFCCE" w:rsidR="006D52C4" w:rsidRDefault="006D52C4">
      <w:pPr>
        <w:spacing w:line="200" w:lineRule="exact"/>
      </w:pPr>
    </w:p>
    <w:p w14:paraId="629EDAF4" w14:textId="20CFDDD4" w:rsidR="006D52C4" w:rsidRDefault="00860C62">
      <w:pPr>
        <w:spacing w:line="200" w:lineRule="exac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20A51FA" wp14:editId="404AC469">
                <wp:simplePos x="0" y="0"/>
                <wp:positionH relativeFrom="column">
                  <wp:posOffset>53975</wp:posOffset>
                </wp:positionH>
                <wp:positionV relativeFrom="paragraph">
                  <wp:posOffset>-57150</wp:posOffset>
                </wp:positionV>
                <wp:extent cx="469900" cy="311150"/>
                <wp:effectExtent l="38100" t="38100" r="25400" b="3175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69900" cy="311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537776" id="Ink 27" o:spid="_x0000_s1026" type="#_x0000_t75" style="position:absolute;margin-left:3.9pt;margin-top:-4.85pt;width:37.7pt;height:25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">
                <v:imagedata r:id="rId13" o:title=""/>
              </v:shape>
            </w:pict>
          </mc:Fallback>
        </mc:AlternateContent>
      </w:r>
    </w:p>
    <w:p w14:paraId="0342ACAB" w14:textId="77777777" w:rsidR="006D52C4" w:rsidRDefault="006D52C4">
      <w:pPr>
        <w:spacing w:line="200" w:lineRule="exact"/>
      </w:pPr>
    </w:p>
    <w:p w14:paraId="2FE6D06C" w14:textId="77777777" w:rsidR="006D52C4" w:rsidRDefault="006D52C4">
      <w:pPr>
        <w:spacing w:line="200" w:lineRule="exact"/>
      </w:pPr>
    </w:p>
    <w:p w14:paraId="7B92EB2F" w14:textId="77777777" w:rsidR="00860C62" w:rsidRDefault="00860C62" w:rsidP="00860C62">
      <w:pPr>
        <w:spacing w:line="200" w:lineRule="exac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E556BB3" wp14:editId="3E119528">
                <wp:simplePos x="0" y="0"/>
                <wp:positionH relativeFrom="column">
                  <wp:posOffset>53975</wp:posOffset>
                </wp:positionH>
                <wp:positionV relativeFrom="paragraph">
                  <wp:posOffset>-57150</wp:posOffset>
                </wp:positionV>
                <wp:extent cx="469900" cy="311150"/>
                <wp:effectExtent l="38100" t="38100" r="25400" b="3175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69900" cy="311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69628A" id="Ink 28" o:spid="_x0000_s1026" type="#_x0000_t75" style="position:absolute;margin-left:3.9pt;margin-top:-4.85pt;width:37.7pt;height:25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">
                <v:imagedata r:id="rId13" o:title=""/>
              </v:shape>
            </w:pict>
          </mc:Fallback>
        </mc:AlternateContent>
      </w:r>
    </w:p>
    <w:p w14:paraId="44D690D5" w14:textId="77777777" w:rsidR="006D52C4" w:rsidRDefault="006D52C4">
      <w:pPr>
        <w:spacing w:line="200" w:lineRule="exact"/>
      </w:pPr>
    </w:p>
    <w:p w14:paraId="767F24CD" w14:textId="5EECDC7C" w:rsidR="006D52C4" w:rsidRDefault="006D52C4">
      <w:pPr>
        <w:spacing w:line="200" w:lineRule="exact"/>
      </w:pPr>
    </w:p>
    <w:p w14:paraId="43940549" w14:textId="065F3D00" w:rsidR="00860C62" w:rsidRDefault="00860C62" w:rsidP="00860C62">
      <w:pPr>
        <w:spacing w:line="200" w:lineRule="exact"/>
      </w:pPr>
    </w:p>
    <w:p w14:paraId="06B3BC1F" w14:textId="0EB3CE78" w:rsidR="006D52C4" w:rsidRDefault="00860C62">
      <w:pPr>
        <w:spacing w:line="200" w:lineRule="exac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09B8E9F" wp14:editId="40C58007">
                <wp:simplePos x="0" y="0"/>
                <wp:positionH relativeFrom="column">
                  <wp:posOffset>53975</wp:posOffset>
                </wp:positionH>
                <wp:positionV relativeFrom="paragraph">
                  <wp:posOffset>-101600</wp:posOffset>
                </wp:positionV>
                <wp:extent cx="469900" cy="311150"/>
                <wp:effectExtent l="38100" t="38100" r="25400" b="3175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69900" cy="311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A4964E" id="Ink 29" o:spid="_x0000_s1026" type="#_x0000_t75" style="position:absolute;margin-left:3.9pt;margin-top:-8.35pt;width:37.7pt;height:25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">
                <v:imagedata r:id="rId13" o:title=""/>
              </v:shape>
            </w:pict>
          </mc:Fallback>
        </mc:AlternateContent>
      </w:r>
    </w:p>
    <w:p w14:paraId="38449740" w14:textId="77777777" w:rsidR="006D52C4" w:rsidRDefault="006D52C4">
      <w:pPr>
        <w:spacing w:line="200" w:lineRule="exact"/>
      </w:pPr>
    </w:p>
    <w:p w14:paraId="3A6B4F9C" w14:textId="62034149" w:rsidR="006D52C4" w:rsidRDefault="006D52C4">
      <w:pPr>
        <w:spacing w:line="200" w:lineRule="exact"/>
      </w:pPr>
    </w:p>
    <w:p w14:paraId="41D9F9F3" w14:textId="3310BF4A" w:rsidR="006D52C4" w:rsidRDefault="006D52C4">
      <w:pPr>
        <w:spacing w:line="200" w:lineRule="exact"/>
      </w:pPr>
    </w:p>
    <w:p w14:paraId="6256B6CB" w14:textId="436B118A" w:rsidR="006D52C4" w:rsidRDefault="006D52C4">
      <w:pPr>
        <w:spacing w:line="200" w:lineRule="exact"/>
      </w:pPr>
    </w:p>
    <w:p w14:paraId="33AF6995" w14:textId="2F6AAE5F" w:rsidR="006D52C4" w:rsidRDefault="006D52C4">
      <w:pPr>
        <w:spacing w:line="200" w:lineRule="exact"/>
      </w:pPr>
    </w:p>
    <w:p w14:paraId="6B7238D1" w14:textId="69E24A4C" w:rsidR="006D52C4" w:rsidRDefault="006D52C4">
      <w:pPr>
        <w:spacing w:line="200" w:lineRule="exact"/>
      </w:pPr>
    </w:p>
    <w:p w14:paraId="17FA92E7" w14:textId="61BCD60E" w:rsidR="006D52C4" w:rsidRDefault="006D52C4">
      <w:pPr>
        <w:spacing w:line="200" w:lineRule="exact"/>
      </w:pPr>
    </w:p>
    <w:p w14:paraId="02E26DD5" w14:textId="0C408C9A" w:rsidR="006D52C4" w:rsidRDefault="006D52C4">
      <w:pPr>
        <w:spacing w:line="200" w:lineRule="exact"/>
      </w:pPr>
    </w:p>
    <w:p w14:paraId="439C238D" w14:textId="5DAC5C46" w:rsidR="006D52C4" w:rsidRDefault="006D52C4">
      <w:pPr>
        <w:spacing w:line="200" w:lineRule="exact"/>
      </w:pPr>
    </w:p>
    <w:p w14:paraId="580CA147" w14:textId="77777777" w:rsidR="006D52C4" w:rsidRDefault="006D52C4">
      <w:pPr>
        <w:spacing w:line="200" w:lineRule="exact"/>
      </w:pPr>
    </w:p>
    <w:p w14:paraId="77941574" w14:textId="77777777" w:rsidR="006D52C4" w:rsidRDefault="006D52C4">
      <w:pPr>
        <w:spacing w:line="200" w:lineRule="exact"/>
      </w:pPr>
    </w:p>
    <w:p w14:paraId="0707FC3B" w14:textId="77777777" w:rsidR="006D52C4" w:rsidRDefault="006D52C4">
      <w:pPr>
        <w:spacing w:line="200" w:lineRule="exact"/>
      </w:pPr>
    </w:p>
    <w:p w14:paraId="586404ED" w14:textId="77777777" w:rsidR="006D52C4" w:rsidRDefault="006D52C4">
      <w:pPr>
        <w:spacing w:line="200" w:lineRule="exact"/>
      </w:pPr>
    </w:p>
    <w:p w14:paraId="101DD95C" w14:textId="7930E13D" w:rsidR="006D52C4" w:rsidRDefault="006D52C4">
      <w:pPr>
        <w:spacing w:line="200" w:lineRule="exact"/>
      </w:pPr>
    </w:p>
    <w:p w14:paraId="6428490E" w14:textId="4C118509" w:rsidR="006D52C4" w:rsidRDefault="006D52C4">
      <w:pPr>
        <w:spacing w:line="200" w:lineRule="exact"/>
      </w:pPr>
    </w:p>
    <w:p w14:paraId="7887857C" w14:textId="77777777" w:rsidR="006D52C4" w:rsidRDefault="006D52C4">
      <w:pPr>
        <w:spacing w:before="13" w:line="280" w:lineRule="exact"/>
        <w:rPr>
          <w:sz w:val="28"/>
          <w:szCs w:val="28"/>
        </w:rPr>
      </w:pPr>
    </w:p>
    <w:p w14:paraId="4352734F" w14:textId="77777777" w:rsidR="009D43D1" w:rsidRDefault="009D43D1">
      <w:pPr>
        <w:rPr>
          <w:spacing w:val="-4"/>
        </w:rPr>
      </w:pPr>
    </w:p>
    <w:p w14:paraId="4D1E6A0D" w14:textId="77777777" w:rsidR="009D43D1" w:rsidRDefault="009D43D1">
      <w:pPr>
        <w:rPr>
          <w:spacing w:val="-4"/>
        </w:rPr>
      </w:pPr>
    </w:p>
    <w:p w14:paraId="0218D95E" w14:textId="1553C7BB" w:rsidR="006D52C4" w:rsidRDefault="006D52C4">
      <w:pPr>
        <w:sectPr w:rsidR="006D52C4">
          <w:type w:val="continuous"/>
          <w:pgSz w:w="16840" w:h="11920" w:orient="landscape"/>
          <w:pgMar w:top="980" w:right="860" w:bottom="280" w:left="640" w:header="720" w:footer="720" w:gutter="0"/>
          <w:cols w:num="3" w:space="720" w:equalWidth="0">
            <w:col w:w="3647" w:space="590"/>
            <w:col w:w="6848" w:space="994"/>
            <w:col w:w="3261"/>
          </w:cols>
        </w:sectPr>
      </w:pPr>
    </w:p>
    <w:p w14:paraId="0E578D3F" w14:textId="77777777" w:rsidR="006D52C4" w:rsidRDefault="006D52C4">
      <w:pPr>
        <w:spacing w:before="6" w:line="160" w:lineRule="exact"/>
        <w:rPr>
          <w:sz w:val="17"/>
          <w:szCs w:val="17"/>
        </w:rPr>
      </w:pPr>
    </w:p>
    <w:p w14:paraId="4FD24FCD" w14:textId="55458987" w:rsidR="006D52C4" w:rsidRDefault="006D52C4">
      <w:pPr>
        <w:spacing w:line="200" w:lineRule="exact"/>
      </w:pPr>
    </w:p>
    <w:p w14:paraId="67B9D190" w14:textId="5EA97321" w:rsidR="00E52D1D" w:rsidRDefault="00E52D1D">
      <w:pPr>
        <w:spacing w:line="200" w:lineRule="exact"/>
      </w:pPr>
    </w:p>
    <w:p w14:paraId="25B28F75" w14:textId="77777777" w:rsidR="00E52D1D" w:rsidRDefault="00E52D1D">
      <w:pPr>
        <w:spacing w:line="200" w:lineRule="exact"/>
      </w:pPr>
    </w:p>
    <w:p w14:paraId="089D917F" w14:textId="786D3550" w:rsidR="007D4044" w:rsidRDefault="00E52D1D">
      <w:pPr>
        <w:spacing w:before="38"/>
      </w:pPr>
      <w:r>
        <w:br w:type="column"/>
      </w:r>
    </w:p>
    <w:p w14:paraId="72B55AC1" w14:textId="77777777" w:rsidR="007D4044" w:rsidRDefault="007D4044">
      <w:pPr>
        <w:spacing w:before="38"/>
      </w:pPr>
    </w:p>
    <w:p w14:paraId="3267A01D" w14:textId="77777777" w:rsidR="007D4044" w:rsidRDefault="007D4044">
      <w:pPr>
        <w:spacing w:before="38"/>
      </w:pPr>
    </w:p>
    <w:p w14:paraId="3A2F151E" w14:textId="76E89D73" w:rsidR="007D4044" w:rsidRDefault="007D4044" w:rsidP="007D4044">
      <w:pPr>
        <w:spacing w:before="92"/>
        <w:ind w:left="427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0DCB1ED" wp14:editId="7231ADE2">
                <wp:simplePos x="0" y="0"/>
                <wp:positionH relativeFrom="page">
                  <wp:posOffset>461645</wp:posOffset>
                </wp:positionH>
                <wp:positionV relativeFrom="paragraph">
                  <wp:posOffset>1357630</wp:posOffset>
                </wp:positionV>
                <wp:extent cx="9633585" cy="3764280"/>
                <wp:effectExtent l="4445" t="0" r="1270" b="254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33585" cy="3764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53"/>
                              <w:gridCol w:w="6842"/>
                              <w:gridCol w:w="1413"/>
                              <w:gridCol w:w="1268"/>
                              <w:gridCol w:w="1180"/>
                              <w:gridCol w:w="1080"/>
                              <w:gridCol w:w="1080"/>
                              <w:gridCol w:w="1081"/>
                            </w:tblGrid>
                            <w:tr w:rsidR="007D4044" w14:paraId="38689390" w14:textId="77777777">
                              <w:trPr>
                                <w:trHeight w:hRule="exact" w:val="764"/>
                              </w:trPr>
                              <w:tc>
                                <w:tcPr>
                                  <w:tcW w:w="1153" w:type="dxa"/>
                                  <w:vMerge w:val="restart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2420BB63" w14:textId="77777777" w:rsidR="007D4044" w:rsidRDefault="007D4044">
                                  <w:pPr>
                                    <w:spacing w:before="6" w:line="160" w:lineRule="exact"/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</w:p>
                                <w:p w14:paraId="16C18D80" w14:textId="77777777" w:rsidR="007D4044" w:rsidRDefault="007D4044">
                                  <w:pPr>
                                    <w:spacing w:line="200" w:lineRule="exact"/>
                                  </w:pPr>
                                </w:p>
                                <w:p w14:paraId="1A5E1462" w14:textId="77777777" w:rsidR="007D4044" w:rsidRDefault="007D4044">
                                  <w:pPr>
                                    <w:ind w:left="99"/>
                                  </w:pP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P</w:t>
                                  </w:r>
                                  <w:r>
                                    <w:rPr>
                                      <w:b/>
                                      <w:spacing w:val="-1"/>
                                    </w:rPr>
                                    <w:t>e</w:t>
                                  </w:r>
                                  <w:r>
                                    <w:rPr>
                                      <w:b/>
                                      <w:spacing w:val="-5"/>
                                    </w:rPr>
                                    <w:t>r</w:t>
                                  </w:r>
                                  <w:r>
                                    <w:rPr>
                                      <w:b/>
                                      <w:spacing w:val="1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spacing w:val="-1"/>
                                    </w:rPr>
                                    <w:t>e</w:t>
                                  </w:r>
                                  <w:r>
                                    <w:rPr>
                                      <w:b/>
                                      <w:spacing w:val="-3"/>
                                    </w:rPr>
                                    <w:t>m</w:t>
                                  </w:r>
                                  <w:r>
                                    <w:rPr>
                                      <w:b/>
                                      <w:spacing w:val="1"/>
                                    </w:rPr>
                                    <w:t>u</w:t>
                                  </w:r>
                                  <w:r>
                                    <w:rPr>
                                      <w:b/>
                                    </w:rPr>
                                    <w:t>an</w:t>
                                  </w:r>
                                </w:p>
                              </w:tc>
                              <w:tc>
                                <w:tcPr>
                                  <w:tcW w:w="6842" w:type="dxa"/>
                                  <w:vMerge w:val="restart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2640C5E0" w14:textId="77777777" w:rsidR="007D4044" w:rsidRDefault="007D4044">
                                  <w:pPr>
                                    <w:spacing w:before="6" w:line="160" w:lineRule="exact"/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</w:p>
                                <w:p w14:paraId="1DF3E6C9" w14:textId="77777777" w:rsidR="007D4044" w:rsidRDefault="007D4044">
                                  <w:pPr>
                                    <w:spacing w:line="200" w:lineRule="exact"/>
                                  </w:pPr>
                                </w:p>
                                <w:p w14:paraId="30E980A4" w14:textId="77777777" w:rsidR="007D4044" w:rsidRDefault="007D4044">
                                  <w:pPr>
                                    <w:ind w:left="3189" w:right="3167"/>
                                    <w:jc w:val="center"/>
                                  </w:pPr>
                                  <w:r>
                                    <w:rPr>
                                      <w:b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AP</w:t>
                                  </w:r>
                                </w:p>
                              </w:tc>
                              <w:tc>
                                <w:tcPr>
                                  <w:tcW w:w="1413" w:type="dxa"/>
                                  <w:vMerge w:val="restart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08F8E255" w14:textId="77777777" w:rsidR="007D4044" w:rsidRDefault="007D4044">
                                  <w:pPr>
                                    <w:spacing w:before="8" w:line="120" w:lineRule="exac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14:paraId="4F0F86AF" w14:textId="77777777" w:rsidR="007D4044" w:rsidRDefault="007D4044">
                                  <w:pPr>
                                    <w:spacing w:line="258" w:lineRule="auto"/>
                                    <w:ind w:left="150" w:right="148" w:firstLine="1"/>
                                    <w:jc w:val="center"/>
                                  </w:pPr>
                                  <w:r>
                                    <w:rPr>
                                      <w:b/>
                                    </w:rPr>
                                    <w:t>R</w:t>
                                  </w:r>
                                  <w:r>
                                    <w:rPr>
                                      <w:b/>
                                      <w:spacing w:val="-1"/>
                                    </w:rPr>
                                    <w:t>e</w:t>
                                  </w:r>
                                  <w:r>
                                    <w:rPr>
                                      <w:b/>
                                    </w:rPr>
                                    <w:t>a</w:t>
                                  </w:r>
                                  <w:r>
                                    <w:rPr>
                                      <w:b/>
                                      <w:spacing w:val="-4"/>
                                    </w:rPr>
                                    <w:t>l</w:t>
                                  </w:r>
                                  <w:r>
                                    <w:rPr>
                                      <w:b/>
                                    </w:rPr>
                                    <w:t>i</w:t>
                                  </w:r>
                                  <w:r>
                                    <w:rPr>
                                      <w:b/>
                                      <w:spacing w:val="-1"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a</w:t>
                                  </w: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i </w:t>
                                  </w:r>
                                  <w:r>
                                    <w:rPr>
                                      <w:b/>
                                      <w:spacing w:val="-1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</w:rPr>
                                    <w:t>a</w:t>
                                  </w:r>
                                  <w:r>
                                    <w:rPr>
                                      <w:b/>
                                      <w:spacing w:val="1"/>
                                    </w:rPr>
                                    <w:t>n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ggal </w:t>
                                  </w: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P</w:t>
                                  </w:r>
                                  <w:r>
                                    <w:rPr>
                                      <w:b/>
                                      <w:spacing w:val="-1"/>
                                    </w:rPr>
                                    <w:t>e</w:t>
                                  </w:r>
                                  <w:r>
                                    <w:rPr>
                                      <w:b/>
                                      <w:spacing w:val="-5"/>
                                    </w:rPr>
                                    <w:t>r</w:t>
                                  </w:r>
                                  <w:r>
                                    <w:rPr>
                                      <w:b/>
                                      <w:spacing w:val="-3"/>
                                    </w:rPr>
                                    <w:t>k</w:t>
                                  </w:r>
                                  <w:r>
                                    <w:rPr>
                                      <w:b/>
                                      <w:spacing w:val="1"/>
                                    </w:rPr>
                                    <w:t>u</w:t>
                                  </w:r>
                                  <w:r>
                                    <w:rPr>
                                      <w:b/>
                                      <w:spacing w:val="-4"/>
                                    </w:rPr>
                                    <w:t>l</w:t>
                                  </w:r>
                                  <w:r>
                                    <w:rPr>
                                      <w:b/>
                                    </w:rPr>
                                    <w:t>ia</w:t>
                                  </w:r>
                                  <w:r>
                                    <w:rPr>
                                      <w:b/>
                                      <w:spacing w:val="1"/>
                                    </w:rPr>
                                    <w:t>h</w:t>
                                  </w:r>
                                  <w:r>
                                    <w:rPr>
                                      <w:b/>
                                    </w:rPr>
                                    <w:t>an</w:t>
                                  </w:r>
                                </w:p>
                              </w:tc>
                              <w:tc>
                                <w:tcPr>
                                  <w:tcW w:w="1268" w:type="dxa"/>
                                  <w:vMerge w:val="restart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21AEBD12" w14:textId="77777777" w:rsidR="007D4044" w:rsidRDefault="007D4044">
                                  <w:pPr>
                                    <w:spacing w:before="12" w:line="240" w:lineRule="exac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479818AE" w14:textId="77777777" w:rsidR="007D4044" w:rsidRDefault="007D4044">
                                  <w:pPr>
                                    <w:ind w:left="35" w:right="-25"/>
                                  </w:pPr>
                                  <w:r>
                                    <w:rPr>
                                      <w:b/>
                                    </w:rPr>
                                    <w:t>R</w:t>
                                  </w:r>
                                  <w:r>
                                    <w:rPr>
                                      <w:b/>
                                      <w:spacing w:val="-1"/>
                                    </w:rPr>
                                    <w:t>e</w:t>
                                  </w:r>
                                  <w:r>
                                    <w:rPr>
                                      <w:b/>
                                    </w:rPr>
                                    <w:t>a</w:t>
                                  </w:r>
                                  <w:r>
                                    <w:rPr>
                                      <w:b/>
                                      <w:spacing w:val="-4"/>
                                    </w:rPr>
                                    <w:t>l</w:t>
                                  </w:r>
                                  <w:r>
                                    <w:rPr>
                                      <w:b/>
                                    </w:rPr>
                                    <w:t>i</w:t>
                                  </w:r>
                                  <w:r>
                                    <w:rPr>
                                      <w:b/>
                                      <w:spacing w:val="-1"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a</w:t>
                                  </w: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i</w:t>
                                  </w:r>
                                  <w:r>
                                    <w:rPr>
                                      <w:b/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Jam</w:t>
                                  </w:r>
                                </w:p>
                                <w:p w14:paraId="30F7AD71" w14:textId="77777777" w:rsidR="007D4044" w:rsidRDefault="007D4044">
                                  <w:pPr>
                                    <w:spacing w:before="18"/>
                                    <w:ind w:left="95"/>
                                  </w:pP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P</w:t>
                                  </w:r>
                                  <w:r>
                                    <w:rPr>
                                      <w:b/>
                                      <w:spacing w:val="-1"/>
                                    </w:rPr>
                                    <w:t>e</w:t>
                                  </w:r>
                                  <w:r>
                                    <w:rPr>
                                      <w:b/>
                                      <w:spacing w:val="-5"/>
                                    </w:rPr>
                                    <w:t>r</w:t>
                                  </w:r>
                                  <w:r>
                                    <w:rPr>
                                      <w:b/>
                                      <w:spacing w:val="-3"/>
                                    </w:rPr>
                                    <w:t>k</w:t>
                                  </w:r>
                                  <w:r>
                                    <w:rPr>
                                      <w:b/>
                                      <w:spacing w:val="1"/>
                                    </w:rPr>
                                    <w:t>u</w:t>
                                  </w:r>
                                  <w:r>
                                    <w:rPr>
                                      <w:b/>
                                      <w:spacing w:val="-4"/>
                                    </w:rPr>
                                    <w:t>l</w:t>
                                  </w:r>
                                  <w:r>
                                    <w:rPr>
                                      <w:b/>
                                    </w:rPr>
                                    <w:t>ia</w:t>
                                  </w:r>
                                  <w:r>
                                    <w:rPr>
                                      <w:b/>
                                      <w:spacing w:val="1"/>
                                    </w:rPr>
                                    <w:t>h</w:t>
                                  </w:r>
                                  <w:r>
                                    <w:rPr>
                                      <w:b/>
                                    </w:rPr>
                                    <w:t>an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28C5A6E9" w14:textId="77777777" w:rsidR="007D4044" w:rsidRDefault="007D4044">
                                  <w:pPr>
                                    <w:spacing w:line="240" w:lineRule="exac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41A110D6" w14:textId="77777777" w:rsidR="007D4044" w:rsidRDefault="007D4044">
                                  <w:pPr>
                                    <w:ind w:left="111"/>
                                  </w:pPr>
                                  <w:r>
                                    <w:rPr>
                                      <w:b/>
                                    </w:rPr>
                                    <w:t>J</w:t>
                                  </w:r>
                                  <w:r>
                                    <w:rPr>
                                      <w:b/>
                                      <w:spacing w:val="3"/>
                                    </w:rPr>
                                    <w:t>M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L </w:t>
                                  </w:r>
                                  <w:r>
                                    <w:rPr>
                                      <w:b/>
                                      <w:spacing w:val="3"/>
                                    </w:rPr>
                                    <w:t>M</w:t>
                                  </w:r>
                                  <w:r>
                                    <w:rPr>
                                      <w:b/>
                                    </w:rPr>
                                    <w:t>HS</w:t>
                                  </w:r>
                                </w:p>
                              </w:tc>
                              <w:tc>
                                <w:tcPr>
                                  <w:tcW w:w="3241" w:type="dxa"/>
                                  <w:gridSpan w:val="3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5B0FB390" w14:textId="77777777" w:rsidR="007D4044" w:rsidRDefault="007D4044">
                                  <w:pPr>
                                    <w:spacing w:line="240" w:lineRule="exac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046882A4" w14:textId="77777777" w:rsidR="007D4044" w:rsidRDefault="007D4044">
                                  <w:pPr>
                                    <w:ind w:left="980"/>
                                  </w:pPr>
                                  <w:r>
                                    <w:rPr>
                                      <w:b/>
                                      <w:spacing w:val="-1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</w:rPr>
                                    <w:t>a</w:t>
                                  </w:r>
                                  <w:r>
                                    <w:rPr>
                                      <w:b/>
                                      <w:spacing w:val="1"/>
                                    </w:rPr>
                                    <w:t>nd</w:t>
                                  </w:r>
                                  <w:r>
                                    <w:rPr>
                                      <w:b/>
                                    </w:rPr>
                                    <w:t>a</w:t>
                                  </w:r>
                                  <w:r>
                                    <w:rPr>
                                      <w:b/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</w:rPr>
                                    <w:t>a</w:t>
                                  </w:r>
                                  <w:r>
                                    <w:rPr>
                                      <w:b/>
                                      <w:spacing w:val="1"/>
                                    </w:rPr>
                                    <w:t>n</w:t>
                                  </w:r>
                                  <w:r>
                                    <w:rPr>
                                      <w:b/>
                                    </w:rPr>
                                    <w:t>gan</w:t>
                                  </w:r>
                                </w:p>
                              </w:tc>
                            </w:tr>
                            <w:tr w:rsidR="007D4044" w14:paraId="52F1F216" w14:textId="77777777">
                              <w:trPr>
                                <w:trHeight w:hRule="exact" w:val="272"/>
                              </w:trPr>
                              <w:tc>
                                <w:tcPr>
                                  <w:tcW w:w="1153" w:type="dxa"/>
                                  <w:vMerge/>
                                  <w:tcBorders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1EF1C7D1" w14:textId="77777777" w:rsidR="007D4044" w:rsidRDefault="007D4044"/>
                              </w:tc>
                              <w:tc>
                                <w:tcPr>
                                  <w:tcW w:w="6842" w:type="dxa"/>
                                  <w:vMerge/>
                                  <w:tcBorders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3C8B61DC" w14:textId="77777777" w:rsidR="007D4044" w:rsidRDefault="007D4044"/>
                              </w:tc>
                              <w:tc>
                                <w:tcPr>
                                  <w:tcW w:w="1413" w:type="dxa"/>
                                  <w:vMerge/>
                                  <w:tcBorders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4A3612F5" w14:textId="77777777" w:rsidR="007D4044" w:rsidRDefault="007D4044"/>
                              </w:tc>
                              <w:tc>
                                <w:tcPr>
                                  <w:tcW w:w="1268" w:type="dxa"/>
                                  <w:vMerge/>
                                  <w:tcBorders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17821946" w14:textId="77777777" w:rsidR="007D4044" w:rsidRDefault="007D4044"/>
                              </w:tc>
                              <w:tc>
                                <w:tcPr>
                                  <w:tcW w:w="1180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751044DB" w14:textId="77777777" w:rsidR="007D4044" w:rsidRDefault="007D4044">
                                  <w:pPr>
                                    <w:spacing w:line="220" w:lineRule="exact"/>
                                    <w:ind w:left="327"/>
                                  </w:pPr>
                                  <w:r>
                                    <w:rPr>
                                      <w:b/>
                                    </w:rPr>
                                    <w:t>Ha</w:t>
                                  </w:r>
                                  <w:r>
                                    <w:rPr>
                                      <w:b/>
                                      <w:spacing w:val="1"/>
                                    </w:rPr>
                                    <w:t>d</w:t>
                                  </w:r>
                                  <w:r>
                                    <w:rPr>
                                      <w:b/>
                                    </w:rPr>
                                    <w:t>ir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0C2E68C4" w14:textId="77777777" w:rsidR="007D4044" w:rsidRDefault="007D4044">
                                  <w:pPr>
                                    <w:spacing w:before="4" w:line="220" w:lineRule="exact"/>
                                    <w:ind w:left="243"/>
                                  </w:pPr>
                                  <w:r>
                                    <w:rPr>
                                      <w:b/>
                                    </w:rPr>
                                    <w:t>Do</w:t>
                                  </w: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  <w:spacing w:val="-1"/>
                                    </w:rPr>
                                    <w:t>e</w:t>
                                  </w:r>
                                  <w:r>
                                    <w:rPr>
                                      <w:b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6B75ED8F" w14:textId="77777777" w:rsidR="007D4044" w:rsidRDefault="007D4044">
                                  <w:pPr>
                                    <w:spacing w:before="4" w:line="220" w:lineRule="exact"/>
                                    <w:ind w:left="95"/>
                                  </w:pPr>
                                  <w:r>
                                    <w:rPr>
                                      <w:b/>
                                    </w:rPr>
                                    <w:t>WK</w:t>
                                  </w:r>
                                  <w:r>
                                    <w:rPr>
                                      <w:b/>
                                      <w:spacing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3"/>
                                    </w:rPr>
                                    <w:t>M</w:t>
                                  </w:r>
                                  <w:r>
                                    <w:rPr>
                                      <w:b/>
                                    </w:rPr>
                                    <w:t>HS</w:t>
                                  </w:r>
                                </w:p>
                              </w:tc>
                              <w:tc>
                                <w:tcPr>
                                  <w:tcW w:w="1081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2627764B" w14:textId="77777777" w:rsidR="007D4044" w:rsidRDefault="007D4044">
                                  <w:pPr>
                                    <w:spacing w:before="4" w:line="220" w:lineRule="exact"/>
                                    <w:ind w:left="323"/>
                                  </w:pP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P</w:t>
                                  </w:r>
                                  <w:r>
                                    <w:rPr>
                                      <w:b/>
                                    </w:rPr>
                                    <w:t>JM</w:t>
                                  </w:r>
                                </w:p>
                              </w:tc>
                            </w:tr>
                            <w:tr w:rsidR="007D4044" w14:paraId="10F5EBF7" w14:textId="77777777">
                              <w:trPr>
                                <w:trHeight w:hRule="exact" w:val="688"/>
                              </w:trPr>
                              <w:tc>
                                <w:tcPr>
                                  <w:tcW w:w="1153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26E123D7" w14:textId="77777777" w:rsidR="007D4044" w:rsidRDefault="007D4044">
                                  <w:pPr>
                                    <w:spacing w:before="8" w:line="200" w:lineRule="exact"/>
                                  </w:pPr>
                                </w:p>
                                <w:p w14:paraId="2628AD86" w14:textId="64A8D8B0" w:rsidR="007D4044" w:rsidRDefault="00DB353B">
                                  <w:pPr>
                                    <w:ind w:left="480" w:right="465"/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842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0B016729" w14:textId="77777777" w:rsidR="00AA55F7" w:rsidRDefault="00AA55F7"/>
                                <w:p w14:paraId="0195ACEC" w14:textId="74D1A49F" w:rsidR="007D4044" w:rsidRDefault="00AA55F7">
                                  <w:r>
                                    <w:t xml:space="preserve"> </w:t>
                                  </w:r>
                                  <w:r w:rsidR="00DB353B">
                                    <w:t>Cause &amp; Effect Essays 1</w:t>
                                  </w:r>
                                </w:p>
                              </w:tc>
                              <w:tc>
                                <w:tcPr>
                                  <w:tcW w:w="1413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66244A11" w14:textId="5E948B74" w:rsidR="007D4044" w:rsidRDefault="009F040D">
                                  <w:r>
                                    <w:t xml:space="preserve">       </w:t>
                                  </w:r>
                                  <w:r w:rsidR="00D766D7">
                                    <w:t>Rabu</w:t>
                                  </w:r>
                                </w:p>
                                <w:p w14:paraId="661798E6" w14:textId="602025C6" w:rsidR="0081041B" w:rsidRDefault="001E6230" w:rsidP="00AC7466">
                                  <w:r>
                                    <w:t xml:space="preserve">  </w:t>
                                  </w:r>
                                  <w:r w:rsidR="00D766D7">
                                    <w:t>02</w:t>
                                  </w:r>
                                  <w:r w:rsidR="00365B99">
                                    <w:t>-</w:t>
                                  </w:r>
                                  <w:r w:rsidR="00D766D7">
                                    <w:t>03</w:t>
                                  </w:r>
                                  <w:r w:rsidR="00365B99">
                                    <w:t>-202</w:t>
                                  </w:r>
                                  <w:r w:rsidR="00D766D7"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68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21A32A2B" w14:textId="77777777" w:rsidR="003F4F4D" w:rsidRDefault="001E6230" w:rsidP="003F4F4D">
                                  <w:r>
                                    <w:t xml:space="preserve"> </w:t>
                                  </w:r>
                                  <w:r w:rsidR="003F4F4D">
                                    <w:t>08.40 – 10.20</w:t>
                                  </w:r>
                                </w:p>
                                <w:p w14:paraId="32518E1E" w14:textId="0B95818D" w:rsidR="0081041B" w:rsidRDefault="003F4F4D" w:rsidP="003F4F4D">
                                  <w:r>
                                    <w:t xml:space="preserve"> 10.20 – 12.00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7DC5DCAD" w14:textId="4EFB4DB6" w:rsidR="007D4044" w:rsidRDefault="00853794">
                                  <w:r>
                                    <w:t>3</w:t>
                                  </w:r>
                                  <w:r w:rsidR="00D766D7"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2AAFD980" w14:textId="2F2928F7" w:rsidR="007D4044" w:rsidRDefault="00860C62">
                                  <w:r w:rsidRPr="00860C62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A33487C" wp14:editId="478AB406">
                                        <wp:extent cx="546100" cy="381000"/>
                                        <wp:effectExtent l="0" t="0" r="0" b="0"/>
                                        <wp:docPr id="34" name="Picture 3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6100" cy="381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3737D8B2" w14:textId="681D21CE" w:rsidR="007D4044" w:rsidRDefault="00853794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0A6B992" wp14:editId="5729F8CB">
                                        <wp:extent cx="662305" cy="294005"/>
                                        <wp:effectExtent l="0" t="0" r="4445" b="0"/>
                                        <wp:docPr id="40" name="Picture 4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Picture 3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5" cstate="print">
                                                  <a:biLevel thresh="75000"/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62305" cy="2940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81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7480EC4B" w14:textId="2366CD44" w:rsidR="007D4044" w:rsidRDefault="00853794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9DD6A5E" wp14:editId="7E46689E">
                                        <wp:extent cx="662940" cy="380365"/>
                                        <wp:effectExtent l="0" t="0" r="3810" b="635"/>
                                        <wp:docPr id="6" name="Picture 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Picture 4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62940" cy="38036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D97043" w14:paraId="38FBB29D" w14:textId="77777777">
                              <w:trPr>
                                <w:trHeight w:hRule="exact" w:val="689"/>
                              </w:trPr>
                              <w:tc>
                                <w:tcPr>
                                  <w:tcW w:w="1153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456A19CE" w14:textId="77777777" w:rsidR="00D97043" w:rsidRDefault="00D97043" w:rsidP="00D97043">
                                  <w:pPr>
                                    <w:spacing w:before="9" w:line="200" w:lineRule="exact"/>
                                  </w:pPr>
                                </w:p>
                                <w:p w14:paraId="126CBAB9" w14:textId="5E16A584" w:rsidR="00D97043" w:rsidRDefault="00B8357B" w:rsidP="00B8357B">
                                  <w:pPr>
                                    <w:ind w:right="465"/>
                                  </w:pPr>
                                  <w:r>
                                    <w:t xml:space="preserve">        </w:t>
                                  </w:r>
                                  <w:r w:rsidR="00DB353B"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6842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0492DA43" w14:textId="29EFA23A" w:rsidR="00AA55F7" w:rsidRDefault="00D97043" w:rsidP="00D97043">
                                  <w:r>
                                    <w:t xml:space="preserve"> </w:t>
                                  </w:r>
                                  <w:r w:rsidR="00DB353B">
                                    <w:t xml:space="preserve">Cause &amp; Effect Essays </w:t>
                                  </w:r>
                                  <w:r w:rsidR="00DB353B">
                                    <w:t>2</w:t>
                                  </w:r>
                                </w:p>
                                <w:p w14:paraId="7043F83C" w14:textId="008CE255" w:rsidR="00D97043" w:rsidRDefault="0076588A" w:rsidP="00D97043"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13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6D5C6271" w14:textId="392E96C0" w:rsidR="00D97043" w:rsidRDefault="00D766D7" w:rsidP="00D97043">
                                  <w:r>
                                    <w:t>09</w:t>
                                  </w:r>
                                  <w:r w:rsidR="00365B99">
                                    <w:t>-</w:t>
                                  </w:r>
                                  <w:r>
                                    <w:t>03</w:t>
                                  </w:r>
                                  <w:r w:rsidR="00365B99">
                                    <w:t>-202</w:t>
                                  </w:r>
                                  <w:r>
                                    <w:t>2</w:t>
                                  </w:r>
                                </w:p>
                                <w:p w14:paraId="7A971C5D" w14:textId="2A31D4AF" w:rsidR="0081041B" w:rsidRDefault="0081041B" w:rsidP="00AC7466">
                                  <w: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1268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32FEF7E8" w14:textId="77777777" w:rsidR="003F4F4D" w:rsidRDefault="003F4F4D" w:rsidP="003F4F4D">
                                  <w:r>
                                    <w:t>08.40 – 10.20</w:t>
                                  </w:r>
                                </w:p>
                                <w:p w14:paraId="3DB4B79B" w14:textId="7A795EAA" w:rsidR="0066419B" w:rsidRDefault="003F4F4D" w:rsidP="003F4F4D">
                                  <w:r>
                                    <w:t xml:space="preserve"> 10.20 – 12.00</w:t>
                                  </w:r>
                                  <w:r w:rsidR="0081041B">
                                    <w:t xml:space="preserve"> </w:t>
                                  </w:r>
                                </w:p>
                                <w:p w14:paraId="066FDF09" w14:textId="75BD06CD" w:rsidR="0066419B" w:rsidRDefault="001E6230" w:rsidP="0066419B">
                                  <w:r>
                                    <w:t xml:space="preserve"> </w:t>
                                  </w:r>
                                </w:p>
                                <w:p w14:paraId="1D318DDE" w14:textId="77777777" w:rsidR="003F4F4D" w:rsidRDefault="003F4F4D" w:rsidP="003F4F4D">
                                  <w:r>
                                    <w:t>08.40 – 10.20</w:t>
                                  </w:r>
                                </w:p>
                                <w:p w14:paraId="122824AF" w14:textId="111C4150" w:rsidR="0081041B" w:rsidRDefault="003F4F4D" w:rsidP="003F4F4D">
                                  <w:r>
                                    <w:t xml:space="preserve"> 10.20 – 12.00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2913FBA8" w14:textId="24A764F5" w:rsidR="00D97043" w:rsidRDefault="00853794" w:rsidP="00D97043">
                                  <w:r>
                                    <w:t>3</w:t>
                                  </w:r>
                                  <w:r w:rsidR="00D766D7"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7EAA2AB4" w14:textId="192F6D9C" w:rsidR="00D97043" w:rsidRDefault="00860C62" w:rsidP="00D97043">
                                  <w:r w:rsidRPr="00860C62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A3A1D87" wp14:editId="4E727CED">
                                        <wp:extent cx="546100" cy="381000"/>
                                        <wp:effectExtent l="0" t="0" r="0" b="0"/>
                                        <wp:docPr id="35" name="Picture 3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6100" cy="381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613530F4" w14:textId="0D2AD67A" w:rsidR="00D97043" w:rsidRDefault="00853794" w:rsidP="00D97043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F72C21D" wp14:editId="308DAA6D">
                                        <wp:extent cx="662305" cy="294005"/>
                                        <wp:effectExtent l="0" t="0" r="4445" b="0"/>
                                        <wp:docPr id="26" name="Picture 2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Picture 3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5" cstate="print">
                                                  <a:biLevel thresh="75000"/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62305" cy="2940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81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50A3DA54" w14:textId="09D1B9B7" w:rsidR="00D97043" w:rsidRDefault="00853794" w:rsidP="00D97043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DCE5687" wp14:editId="7FDA69F5">
                                        <wp:extent cx="662940" cy="380365"/>
                                        <wp:effectExtent l="0" t="0" r="3810" b="635"/>
                                        <wp:docPr id="10" name="Picture 1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Picture 4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62940" cy="38036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A31A53" w14:paraId="3907E3BE" w14:textId="77777777">
                              <w:trPr>
                                <w:trHeight w:hRule="exact" w:val="688"/>
                              </w:trPr>
                              <w:tc>
                                <w:tcPr>
                                  <w:tcW w:w="1153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2B0012AB" w14:textId="77777777" w:rsidR="00A31A53" w:rsidRDefault="00A31A53" w:rsidP="00A31A53">
                                  <w:pPr>
                                    <w:spacing w:before="8" w:line="200" w:lineRule="exact"/>
                                  </w:pPr>
                                </w:p>
                                <w:p w14:paraId="3CD8F799" w14:textId="0210F593" w:rsidR="00A31A53" w:rsidRDefault="00B8357B" w:rsidP="00A31A53">
                                  <w:pPr>
                                    <w:ind w:right="465"/>
                                  </w:pPr>
                                  <w:r>
                                    <w:t xml:space="preserve">        1</w:t>
                                  </w:r>
                                  <w:r w:rsidR="00DB353B"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42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0308DED7" w14:textId="280E1EF4" w:rsidR="00AA55F7" w:rsidRDefault="00A31A53" w:rsidP="00A31A53">
                                  <w:r>
                                    <w:t xml:space="preserve"> </w:t>
                                  </w:r>
                                  <w:r w:rsidR="00DB353B">
                                    <w:t xml:space="preserve">Cause &amp; Effect Essays </w:t>
                                  </w:r>
                                  <w:r w:rsidR="00DB353B">
                                    <w:t>3</w:t>
                                  </w:r>
                                </w:p>
                                <w:p w14:paraId="6A9F7B60" w14:textId="7D535265" w:rsidR="00A31A53" w:rsidRDefault="00AA55F7" w:rsidP="00A31A53"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13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216D686B" w14:textId="1FDCA163" w:rsidR="00A31A53" w:rsidRDefault="00D766D7" w:rsidP="00A31A53">
                                  <w:r>
                                    <w:t>16</w:t>
                                  </w:r>
                                  <w:r w:rsidR="00365B99">
                                    <w:t>-</w:t>
                                  </w:r>
                                  <w:r>
                                    <w:t>03</w:t>
                                  </w:r>
                                  <w:r w:rsidR="00365B99">
                                    <w:t>-202</w:t>
                                  </w:r>
                                  <w:r>
                                    <w:t>2</w:t>
                                  </w:r>
                                </w:p>
                                <w:p w14:paraId="034D0711" w14:textId="5F8A8F61" w:rsidR="00286E18" w:rsidRDefault="001E6230" w:rsidP="009F040D">
                                  <w: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1268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67851761" w14:textId="3BD20187" w:rsidR="003F4F4D" w:rsidRDefault="00A4299E" w:rsidP="003F4F4D">
                                  <w:r>
                                    <w:t xml:space="preserve"> </w:t>
                                  </w:r>
                                  <w:r w:rsidR="003F4F4D">
                                    <w:t>08.40 – 10.20</w:t>
                                  </w:r>
                                </w:p>
                                <w:p w14:paraId="3D14CDF3" w14:textId="77DEDD05" w:rsidR="0081041B" w:rsidRDefault="003F4F4D" w:rsidP="003F4F4D">
                                  <w:r>
                                    <w:t xml:space="preserve"> 10.20 – 12.00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622DB4A6" w14:textId="6B2B44D0" w:rsidR="00A31A53" w:rsidRDefault="00853794" w:rsidP="00A31A53">
                                  <w:r>
                                    <w:t>3</w:t>
                                  </w:r>
                                  <w:r w:rsidR="00D766D7"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0E783F31" w14:textId="4293A502" w:rsidR="00A31A53" w:rsidRDefault="00A31A53" w:rsidP="00A31A53">
                                  <w:r>
                                    <w:t xml:space="preserve"> </w:t>
                                  </w:r>
                                  <w:r w:rsidR="00860C62" w:rsidRPr="00860C62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EFF3ACC" wp14:editId="2D7D7F91">
                                        <wp:extent cx="546100" cy="381000"/>
                                        <wp:effectExtent l="0" t="0" r="0" b="0"/>
                                        <wp:docPr id="36" name="Picture 3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6100" cy="381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361CEA15" w14:textId="523A4CDC" w:rsidR="00A31A53" w:rsidRDefault="00853794" w:rsidP="00A31A53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1A36C90" wp14:editId="1588A595">
                                        <wp:extent cx="662305" cy="294005"/>
                                        <wp:effectExtent l="0" t="0" r="4445" b="0"/>
                                        <wp:docPr id="25" name="Picture 2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Picture 3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5" cstate="print">
                                                  <a:biLevel thresh="75000"/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62305" cy="2940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81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0E4CF2B6" w14:textId="03A33BCC" w:rsidR="00A31A53" w:rsidRDefault="00853794" w:rsidP="00A31A53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839B5F0" wp14:editId="49056DD6">
                                        <wp:extent cx="662940" cy="380365"/>
                                        <wp:effectExtent l="0" t="0" r="3810" b="635"/>
                                        <wp:docPr id="11" name="Picture 1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Picture 4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62940" cy="38036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9C2C18" w14:paraId="0FE5B529" w14:textId="77777777">
                              <w:trPr>
                                <w:trHeight w:hRule="exact" w:val="688"/>
                              </w:trPr>
                              <w:tc>
                                <w:tcPr>
                                  <w:tcW w:w="1153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7EB8CFA1" w14:textId="77777777" w:rsidR="009C2C18" w:rsidRDefault="009C2C18" w:rsidP="009C2C18">
                                  <w:pPr>
                                    <w:spacing w:before="9" w:line="200" w:lineRule="exact"/>
                                    <w:jc w:val="both"/>
                                  </w:pPr>
                                </w:p>
                                <w:p w14:paraId="13024B01" w14:textId="0E8AED8D" w:rsidR="009C2C18" w:rsidRDefault="00B8357B" w:rsidP="009C2C18">
                                  <w:pPr>
                                    <w:ind w:right="465"/>
                                    <w:jc w:val="both"/>
                                  </w:pPr>
                                  <w:r>
                                    <w:t xml:space="preserve">        1</w:t>
                                  </w:r>
                                  <w:r w:rsidR="00DB353B"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42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5A040E0C" w14:textId="6EC56C30" w:rsidR="009C2C18" w:rsidRDefault="009C2C18" w:rsidP="00DB353B">
                                  <w:r>
                                    <w:t xml:space="preserve"> </w:t>
                                  </w:r>
                                  <w:r w:rsidR="00DB353B">
                                    <w:t>Argumentative Essays1</w:t>
                                  </w:r>
                                </w:p>
                              </w:tc>
                              <w:tc>
                                <w:tcPr>
                                  <w:tcW w:w="1413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1D2BCB33" w14:textId="36BAA434" w:rsidR="009C2C18" w:rsidRDefault="00D766D7" w:rsidP="009C2C18">
                                  <w:r>
                                    <w:t>23</w:t>
                                  </w:r>
                                  <w:r w:rsidR="00365B99">
                                    <w:t>-</w:t>
                                  </w:r>
                                  <w:r>
                                    <w:t>03</w:t>
                                  </w:r>
                                  <w:r w:rsidR="00365B99">
                                    <w:t>-202</w:t>
                                  </w:r>
                                  <w:r>
                                    <w:t>2</w:t>
                                  </w:r>
                                </w:p>
                                <w:p w14:paraId="689BD466" w14:textId="78F62412" w:rsidR="00286E18" w:rsidRDefault="00286E18" w:rsidP="009C441A"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268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02916380" w14:textId="77777777" w:rsidR="003F4F4D" w:rsidRDefault="0081041B" w:rsidP="003F4F4D">
                                  <w:r>
                                    <w:t xml:space="preserve"> </w:t>
                                  </w:r>
                                  <w:r w:rsidR="003F4F4D">
                                    <w:t>08.40 – 10.20</w:t>
                                  </w:r>
                                </w:p>
                                <w:p w14:paraId="38EF5481" w14:textId="1EA2D59B" w:rsidR="0066419B" w:rsidRDefault="003F4F4D" w:rsidP="003F4F4D">
                                  <w:r>
                                    <w:t xml:space="preserve"> 10.20 – 12.00</w:t>
                                  </w:r>
                                </w:p>
                                <w:p w14:paraId="3D30386D" w14:textId="05B2A137" w:rsidR="0081041B" w:rsidRDefault="001E6230" w:rsidP="0066419B"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7DF19299" w14:textId="1D7D4057" w:rsidR="009C2C18" w:rsidRDefault="00853794" w:rsidP="009C2C18">
                                  <w:r>
                                    <w:t>2</w:t>
                                  </w:r>
                                  <w:r w:rsidR="00D766D7"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3791F217" w14:textId="7C959960" w:rsidR="009C2C18" w:rsidRDefault="009C2C18" w:rsidP="009C2C18">
                                  <w:r>
                                    <w:t xml:space="preserve"> </w:t>
                                  </w:r>
                                  <w:r w:rsidR="00860C62" w:rsidRPr="00860C62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41F63A5" wp14:editId="662D8D60">
                                        <wp:extent cx="546100" cy="381000"/>
                                        <wp:effectExtent l="0" t="0" r="0" b="0"/>
                                        <wp:docPr id="37" name="Picture 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6100" cy="381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75013598" w14:textId="0E539FD8" w:rsidR="009C2C18" w:rsidRDefault="00853794" w:rsidP="009C2C18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927E428" wp14:editId="4A689F55">
                                        <wp:extent cx="662305" cy="294005"/>
                                        <wp:effectExtent l="0" t="0" r="4445" b="0"/>
                                        <wp:docPr id="24" name="Picture 2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Picture 3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5" cstate="print">
                                                  <a:biLevel thresh="75000"/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62305" cy="2940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81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4A71EEDF" w14:textId="55B54427" w:rsidR="009C2C18" w:rsidRDefault="00853794" w:rsidP="009C2C18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6046509" wp14:editId="11A4CE15">
                                        <wp:extent cx="662940" cy="380365"/>
                                        <wp:effectExtent l="0" t="0" r="3810" b="635"/>
                                        <wp:docPr id="12" name="Picture 1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Picture 4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62940" cy="38036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9C2C18" w14:paraId="617B1CB5" w14:textId="77777777">
                              <w:trPr>
                                <w:trHeight w:hRule="exact" w:val="688"/>
                              </w:trPr>
                              <w:tc>
                                <w:tcPr>
                                  <w:tcW w:w="1153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7A6398B1" w14:textId="77777777" w:rsidR="009C2C18" w:rsidRDefault="009C2C18" w:rsidP="009C2C18">
                                  <w:pPr>
                                    <w:spacing w:before="8" w:line="200" w:lineRule="exact"/>
                                    <w:jc w:val="both"/>
                                  </w:pPr>
                                </w:p>
                                <w:p w14:paraId="59E5C459" w14:textId="4E357853" w:rsidR="009C2C18" w:rsidRDefault="009C2C18" w:rsidP="00B8357B">
                                  <w:pPr>
                                    <w:ind w:right="465"/>
                                    <w:jc w:val="both"/>
                                  </w:pPr>
                                  <w:r>
                                    <w:t xml:space="preserve">        1</w:t>
                                  </w:r>
                                  <w:r w:rsidR="00DB353B"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842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4029DD79" w14:textId="41686D07" w:rsidR="00AA55F7" w:rsidRDefault="00BA4E70" w:rsidP="009C2C18">
                                  <w:pPr>
                                    <w:rPr>
                                      <w:lang w:val="en-ID"/>
                                    </w:rPr>
                                  </w:pPr>
                                  <w:r>
                                    <w:rPr>
                                      <w:lang w:val="en-ID"/>
                                    </w:rPr>
                                    <w:t xml:space="preserve"> </w:t>
                                  </w:r>
                                  <w:r w:rsidR="003D037F">
                                    <w:rPr>
                                      <w:lang w:val="en-ID"/>
                                    </w:rPr>
                                    <w:t>Argumentative Essay 2</w:t>
                                  </w:r>
                                </w:p>
                                <w:p w14:paraId="5EAA6285" w14:textId="74E6AFDD" w:rsidR="009C2C18" w:rsidRPr="009D43D1" w:rsidRDefault="00AA55F7" w:rsidP="009C2C18">
                                  <w:pPr>
                                    <w:rPr>
                                      <w:lang w:val="en-ID"/>
                                    </w:rPr>
                                  </w:pPr>
                                  <w:r>
                                    <w:rPr>
                                      <w:lang w:val="en-ID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13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6CF1413C" w14:textId="49866E1D" w:rsidR="009C2C18" w:rsidRDefault="00D766D7" w:rsidP="009C2C18">
                                  <w:r>
                                    <w:t>30</w:t>
                                  </w:r>
                                  <w:r w:rsidR="00365B99">
                                    <w:t>-</w:t>
                                  </w:r>
                                  <w:r>
                                    <w:t>03</w:t>
                                  </w:r>
                                  <w:r w:rsidR="00365B99">
                                    <w:t>-202</w:t>
                                  </w:r>
                                  <w:r>
                                    <w:t>2</w:t>
                                  </w:r>
                                </w:p>
                                <w:p w14:paraId="49928080" w14:textId="3E926A3D" w:rsidR="00286E18" w:rsidRDefault="00286E18" w:rsidP="009C441A">
                                  <w:r>
                                    <w:t xml:space="preserve"> </w:t>
                                  </w:r>
                                  <w:r w:rsidR="001E623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268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67E96650" w14:textId="77777777" w:rsidR="003F4F4D" w:rsidRDefault="0081041B" w:rsidP="003F4F4D">
                                  <w:r>
                                    <w:t xml:space="preserve"> </w:t>
                                  </w:r>
                                  <w:r w:rsidR="003F4F4D">
                                    <w:t>08.40 – 10.20</w:t>
                                  </w:r>
                                </w:p>
                                <w:p w14:paraId="2C51309A" w14:textId="0006F517" w:rsidR="0066419B" w:rsidRDefault="003F4F4D" w:rsidP="003F4F4D">
                                  <w:r>
                                    <w:t xml:space="preserve"> 10.20 – 12.00</w:t>
                                  </w:r>
                                </w:p>
                                <w:p w14:paraId="145895D4" w14:textId="1847E001" w:rsidR="0081041B" w:rsidRDefault="00231221" w:rsidP="0066419B"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2578AC00" w14:textId="2E705CBC" w:rsidR="009C2C18" w:rsidRDefault="00853794" w:rsidP="009C2C18">
                                  <w:r>
                                    <w:t>2</w:t>
                                  </w:r>
                                  <w:r w:rsidR="00D766D7"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216B4881" w14:textId="562ACE22" w:rsidR="009C2C18" w:rsidRDefault="00860C62" w:rsidP="009C2C18">
                                  <w:r w:rsidRPr="00860C62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5842B00" wp14:editId="0E405C8A">
                                        <wp:extent cx="546100" cy="381000"/>
                                        <wp:effectExtent l="0" t="0" r="0" b="0"/>
                                        <wp:docPr id="38" name="Picture 3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0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6100" cy="381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2BC941CD" w14:textId="06B3D676" w:rsidR="009C2C18" w:rsidRDefault="00853794" w:rsidP="009C2C18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C372AAF" wp14:editId="2B6D4FCC">
                                        <wp:extent cx="662305" cy="294005"/>
                                        <wp:effectExtent l="0" t="0" r="4445" b="0"/>
                                        <wp:docPr id="23" name="Picture 2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Picture 3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5" cstate="print">
                                                  <a:biLevel thresh="75000"/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62305" cy="2940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81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62EE0D24" w14:textId="5C4B5FBC" w:rsidR="009C2C18" w:rsidRDefault="00853794" w:rsidP="009C2C18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2A48DA1" wp14:editId="0DDA4DA1">
                                        <wp:extent cx="662940" cy="380365"/>
                                        <wp:effectExtent l="0" t="0" r="3810" b="635"/>
                                        <wp:docPr id="13" name="Picture 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Picture 4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62940" cy="38036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9C2C18" w14:paraId="2AEF4F25" w14:textId="77777777">
                              <w:trPr>
                                <w:trHeight w:hRule="exact" w:val="689"/>
                              </w:trPr>
                              <w:tc>
                                <w:tcPr>
                                  <w:tcW w:w="1153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38CBCBB4" w14:textId="0394ADBB" w:rsidR="009C2C18" w:rsidRDefault="00DB353B" w:rsidP="00DB353B">
                                  <w:pPr>
                                    <w:spacing w:before="9" w:line="200" w:lineRule="exact"/>
                                    <w:jc w:val="both"/>
                                  </w:pPr>
                                  <w: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6842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3B6E0F81" w14:textId="0287E986" w:rsidR="00AA55F7" w:rsidRDefault="00A90451" w:rsidP="009C2C18">
                                  <w:r>
                                    <w:t xml:space="preserve"> </w:t>
                                  </w:r>
                                  <w:r w:rsidR="003D037F">
                                    <w:t>Argumentative Essay 3</w:t>
                                  </w:r>
                                </w:p>
                                <w:p w14:paraId="60D554BA" w14:textId="7FEAFC86" w:rsidR="009C2C18" w:rsidRDefault="00AA55F7" w:rsidP="009C2C18"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13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6A5A88A5" w14:textId="77777777" w:rsidR="009C2C18" w:rsidRDefault="009C2C18" w:rsidP="009C2C18"/>
                                <w:p w14:paraId="732060C6" w14:textId="19A34CDD" w:rsidR="00286E18" w:rsidRDefault="00286E18" w:rsidP="009C441A">
                                  <w:r>
                                    <w:t xml:space="preserve"> </w:t>
                                  </w:r>
                                  <w:r w:rsidR="001E6230">
                                    <w:t xml:space="preserve"> </w:t>
                                  </w:r>
                                  <w:r w:rsidR="00D766D7">
                                    <w:t>06</w:t>
                                  </w:r>
                                  <w:r w:rsidR="00365B99">
                                    <w:t>-</w:t>
                                  </w:r>
                                  <w:r w:rsidR="00D766D7">
                                    <w:t>04</w:t>
                                  </w:r>
                                  <w:r w:rsidR="00365B99">
                                    <w:t>-202</w:t>
                                  </w:r>
                                  <w:r w:rsidR="00D766D7"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68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25F527A8" w14:textId="77777777" w:rsidR="003F4F4D" w:rsidRDefault="0081041B" w:rsidP="003F4F4D">
                                  <w:r>
                                    <w:t xml:space="preserve"> </w:t>
                                  </w:r>
                                  <w:r w:rsidR="003F4F4D">
                                    <w:t>08.40 – 10.20</w:t>
                                  </w:r>
                                </w:p>
                                <w:p w14:paraId="55A95B51" w14:textId="48FF29A1" w:rsidR="0066419B" w:rsidRDefault="003F4F4D" w:rsidP="003F4F4D">
                                  <w:r>
                                    <w:t xml:space="preserve"> 10.20 – 12.00</w:t>
                                  </w:r>
                                </w:p>
                                <w:p w14:paraId="0D936D57" w14:textId="16A88164" w:rsidR="0066419B" w:rsidRDefault="00231221" w:rsidP="0066419B">
                                  <w:r>
                                    <w:t xml:space="preserve"> </w:t>
                                  </w:r>
                                </w:p>
                                <w:p w14:paraId="3C2D79C6" w14:textId="10154DD4" w:rsidR="0081041B" w:rsidRDefault="0081041B" w:rsidP="00FB7ED6"/>
                              </w:tc>
                              <w:tc>
                                <w:tcPr>
                                  <w:tcW w:w="1180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37A585DC" w14:textId="07FF4A55" w:rsidR="009C2C18" w:rsidRDefault="00D766D7" w:rsidP="009C2C18">
                                  <w: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640D1619" w14:textId="21B5CF4D" w:rsidR="009C2C18" w:rsidRDefault="00860C62" w:rsidP="009C2C18">
                                  <w:r w:rsidRPr="00860C62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BAE9687" wp14:editId="6BD9E868">
                                        <wp:extent cx="546100" cy="381000"/>
                                        <wp:effectExtent l="0" t="0" r="0" b="0"/>
                                        <wp:docPr id="39" name="Picture 3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6100" cy="381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65159A5E" w14:textId="28994C47" w:rsidR="009C2C18" w:rsidRDefault="00853794" w:rsidP="009C2C18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C100F12" wp14:editId="2F1EDFC2">
                                        <wp:extent cx="662305" cy="294005"/>
                                        <wp:effectExtent l="0" t="0" r="4445" b="0"/>
                                        <wp:docPr id="22" name="Picture 2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Picture 3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5" cstate="print">
                                                  <a:biLevel thresh="75000"/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62305" cy="2940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81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08CFE776" w14:textId="5D6AA1E2" w:rsidR="009C2C18" w:rsidRDefault="00853794" w:rsidP="009C2C18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ED13E61" wp14:editId="1C5302EE">
                                        <wp:extent cx="662940" cy="380365"/>
                                        <wp:effectExtent l="0" t="0" r="3810" b="635"/>
                                        <wp:docPr id="14" name="Picture 1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Picture 4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62940" cy="38036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DB353B" w14:paraId="363E3343" w14:textId="77777777">
                              <w:trPr>
                                <w:trHeight w:hRule="exact" w:val="689"/>
                              </w:trPr>
                              <w:tc>
                                <w:tcPr>
                                  <w:tcW w:w="1153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63D28D5A" w14:textId="290F4C1F" w:rsidR="00DB353B" w:rsidRDefault="00DB353B" w:rsidP="009C2C18">
                                  <w:pPr>
                                    <w:spacing w:before="9" w:line="200" w:lineRule="exact"/>
                                    <w:jc w:val="both"/>
                                  </w:pPr>
                                  <w: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6842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1F85AC02" w14:textId="23CF703B" w:rsidR="00DB353B" w:rsidRDefault="00DB353B" w:rsidP="009C2C18">
                                  <w:r>
                                    <w:t>Revise</w:t>
                                  </w:r>
                                </w:p>
                              </w:tc>
                              <w:tc>
                                <w:tcPr>
                                  <w:tcW w:w="1413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66249B4C" w14:textId="69FD880B" w:rsidR="00DB353B" w:rsidRDefault="003D037F" w:rsidP="009C2C18">
                                  <w:r>
                                    <w:t>13-04-2022</w:t>
                                  </w:r>
                                </w:p>
                              </w:tc>
                              <w:tc>
                                <w:tcPr>
                                  <w:tcW w:w="1268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6908389C" w14:textId="77777777" w:rsidR="003D037F" w:rsidRDefault="003D037F" w:rsidP="003D037F">
                                  <w:r>
                                    <w:t>08.40 – 10.20</w:t>
                                  </w:r>
                                </w:p>
                                <w:p w14:paraId="7B709DF9" w14:textId="77777777" w:rsidR="003D037F" w:rsidRDefault="003D037F" w:rsidP="003D037F">
                                  <w:r>
                                    <w:t xml:space="preserve"> 10.20 – 12.00</w:t>
                                  </w:r>
                                </w:p>
                                <w:p w14:paraId="256692E5" w14:textId="77777777" w:rsidR="00DB353B" w:rsidRDefault="00DB353B" w:rsidP="003F4F4D"/>
                              </w:tc>
                              <w:tc>
                                <w:tcPr>
                                  <w:tcW w:w="1180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6B1E1E53" w14:textId="24349614" w:rsidR="00DB353B" w:rsidRDefault="003D037F" w:rsidP="009C2C18">
                                  <w: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7D7E4CC3" w14:textId="629D67E7" w:rsidR="00DB353B" w:rsidRPr="00860C62" w:rsidRDefault="003D037F" w:rsidP="009C2C18">
                                  <w:pPr>
                                    <w:rPr>
                                      <w:noProof/>
                                    </w:rPr>
                                  </w:pPr>
                                  <w:r w:rsidRPr="00860C62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BA7F231" wp14:editId="05032383">
                                        <wp:extent cx="546100" cy="381000"/>
                                        <wp:effectExtent l="0" t="0" r="0" b="0"/>
                                        <wp:docPr id="3" name="Picture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6100" cy="381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7153C35B" w14:textId="32960A13" w:rsidR="00DB353B" w:rsidRDefault="003D037F" w:rsidP="009C2C18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10D508C" wp14:editId="36D7D5F0">
                                        <wp:extent cx="662305" cy="294005"/>
                                        <wp:effectExtent l="0" t="0" r="4445" b="0"/>
                                        <wp:docPr id="4" name="Picture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Picture 3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5" cstate="print">
                                                  <a:biLevel thresh="75000"/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62305" cy="2940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81" w:type="dxa"/>
                                  <w:tcBorders>
                                    <w:top w:val="single" w:sz="15" w:space="0" w:color="000000"/>
                                    <w:left w:val="single" w:sz="15" w:space="0" w:color="000000"/>
                                    <w:bottom w:val="single" w:sz="15" w:space="0" w:color="000000"/>
                                    <w:right w:val="single" w:sz="15" w:space="0" w:color="000000"/>
                                  </w:tcBorders>
                                </w:tcPr>
                                <w:p w14:paraId="357A7744" w14:textId="5FDAD52F" w:rsidR="00DB353B" w:rsidRDefault="003D037F" w:rsidP="009C2C18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9314B9B" wp14:editId="232E69DA">
                                        <wp:extent cx="662940" cy="380365"/>
                                        <wp:effectExtent l="0" t="0" r="3810" b="635"/>
                                        <wp:docPr id="5" name="Picture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Picture 4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62940" cy="38036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0DEEA8B0" w14:textId="62851A6A" w:rsidR="007D4044" w:rsidRDefault="007D4044" w:rsidP="007D404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DCB1ED" id="Text Box 9" o:spid="_x0000_s1026" type="#_x0000_t202" style="position:absolute;left:0;text-align:left;margin-left:36.35pt;margin-top:106.9pt;width:758.55pt;height:296.4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53"/>
                        <w:gridCol w:w="6842"/>
                        <w:gridCol w:w="1413"/>
                        <w:gridCol w:w="1268"/>
                        <w:gridCol w:w="1180"/>
                        <w:gridCol w:w="1080"/>
                        <w:gridCol w:w="1080"/>
                        <w:gridCol w:w="1081"/>
                      </w:tblGrid>
                      <w:tr w:rsidR="007D4044" w14:paraId="38689390" w14:textId="77777777">
                        <w:trPr>
                          <w:trHeight w:hRule="exact" w:val="764"/>
                        </w:trPr>
                        <w:tc>
                          <w:tcPr>
                            <w:tcW w:w="1153" w:type="dxa"/>
                            <w:vMerge w:val="restart"/>
                            <w:tcBorders>
                              <w:top w:val="single" w:sz="15" w:space="0" w:color="000000"/>
                              <w:left w:val="single" w:sz="15" w:space="0" w:color="000000"/>
                              <w:right w:val="single" w:sz="15" w:space="0" w:color="000000"/>
                            </w:tcBorders>
                          </w:tcPr>
                          <w:p w14:paraId="2420BB63" w14:textId="77777777" w:rsidR="007D4044" w:rsidRDefault="007D4044">
                            <w:pPr>
                              <w:spacing w:before="6" w:line="160" w:lineRule="exact"/>
                              <w:rPr>
                                <w:sz w:val="17"/>
                                <w:szCs w:val="17"/>
                              </w:rPr>
                            </w:pPr>
                          </w:p>
                          <w:p w14:paraId="16C18D80" w14:textId="77777777" w:rsidR="007D4044" w:rsidRDefault="007D4044">
                            <w:pPr>
                              <w:spacing w:line="200" w:lineRule="exact"/>
                            </w:pPr>
                          </w:p>
                          <w:p w14:paraId="1A5E1462" w14:textId="77777777" w:rsidR="007D4044" w:rsidRDefault="007D4044">
                            <w:pPr>
                              <w:ind w:left="99"/>
                            </w:pPr>
                            <w:r>
                              <w:rPr>
                                <w:b/>
                                <w:spacing w:val="-2"/>
                              </w:rPr>
                              <w:t>P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>e</w:t>
                            </w:r>
                            <w:r>
                              <w:rPr>
                                <w:b/>
                                <w:spacing w:val="-5"/>
                              </w:rPr>
                              <w:t>r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>t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>e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>m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>u</w:t>
                            </w:r>
                            <w:r>
                              <w:rPr>
                                <w:b/>
                              </w:rPr>
                              <w:t>an</w:t>
                            </w:r>
                          </w:p>
                        </w:tc>
                        <w:tc>
                          <w:tcPr>
                            <w:tcW w:w="6842" w:type="dxa"/>
                            <w:vMerge w:val="restart"/>
                            <w:tcBorders>
                              <w:top w:val="single" w:sz="15" w:space="0" w:color="000000"/>
                              <w:left w:val="single" w:sz="15" w:space="0" w:color="000000"/>
                              <w:right w:val="single" w:sz="15" w:space="0" w:color="000000"/>
                            </w:tcBorders>
                          </w:tcPr>
                          <w:p w14:paraId="2640C5E0" w14:textId="77777777" w:rsidR="007D4044" w:rsidRDefault="007D4044">
                            <w:pPr>
                              <w:spacing w:before="6" w:line="160" w:lineRule="exact"/>
                              <w:rPr>
                                <w:sz w:val="17"/>
                                <w:szCs w:val="17"/>
                              </w:rPr>
                            </w:pPr>
                          </w:p>
                          <w:p w14:paraId="1DF3E6C9" w14:textId="77777777" w:rsidR="007D4044" w:rsidRDefault="007D4044">
                            <w:pPr>
                              <w:spacing w:line="200" w:lineRule="exact"/>
                            </w:pPr>
                          </w:p>
                          <w:p w14:paraId="30E980A4" w14:textId="77777777" w:rsidR="007D4044" w:rsidRDefault="007D4044">
                            <w:pPr>
                              <w:ind w:left="3189" w:right="3167"/>
                              <w:jc w:val="center"/>
                            </w:pPr>
                            <w:r>
                              <w:rPr>
                                <w:b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AP</w:t>
                            </w:r>
                          </w:p>
                        </w:tc>
                        <w:tc>
                          <w:tcPr>
                            <w:tcW w:w="1413" w:type="dxa"/>
                            <w:vMerge w:val="restart"/>
                            <w:tcBorders>
                              <w:top w:val="single" w:sz="15" w:space="0" w:color="000000"/>
                              <w:left w:val="single" w:sz="15" w:space="0" w:color="000000"/>
                              <w:right w:val="single" w:sz="15" w:space="0" w:color="000000"/>
                            </w:tcBorders>
                          </w:tcPr>
                          <w:p w14:paraId="08F8E255" w14:textId="77777777" w:rsidR="007D4044" w:rsidRDefault="007D4044">
                            <w:pPr>
                              <w:spacing w:before="8" w:line="120" w:lineRule="exact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4F0F86AF" w14:textId="77777777" w:rsidR="007D4044" w:rsidRDefault="007D4044">
                            <w:pPr>
                              <w:spacing w:line="258" w:lineRule="auto"/>
                              <w:ind w:left="150" w:right="148" w:firstLine="1"/>
                              <w:jc w:val="center"/>
                            </w:pPr>
                            <w:r>
                              <w:rPr>
                                <w:b/>
                              </w:rPr>
                              <w:t>R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>e</w:t>
                            </w:r>
                            <w:r>
                              <w:rPr>
                                <w:b/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>l</w:t>
                            </w:r>
                            <w:r>
                              <w:rPr>
                                <w:b/>
                              </w:rPr>
                              <w:t>i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 xml:space="preserve">i 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>T</w:t>
                            </w:r>
                            <w:r>
                              <w:rPr>
                                <w:b/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>n</w:t>
                            </w:r>
                            <w:r>
                              <w:rPr>
                                <w:b/>
                              </w:rPr>
                              <w:t xml:space="preserve">ggal 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>P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>e</w:t>
                            </w:r>
                            <w:r>
                              <w:rPr>
                                <w:b/>
                                <w:spacing w:val="-5"/>
                              </w:rPr>
                              <w:t>r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>k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>u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>l</w:t>
                            </w:r>
                            <w:r>
                              <w:rPr>
                                <w:b/>
                              </w:rPr>
                              <w:t>ia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>h</w:t>
                            </w:r>
                            <w:r>
                              <w:rPr>
                                <w:b/>
                              </w:rPr>
                              <w:t>an</w:t>
                            </w:r>
                          </w:p>
                        </w:tc>
                        <w:tc>
                          <w:tcPr>
                            <w:tcW w:w="1268" w:type="dxa"/>
                            <w:vMerge w:val="restart"/>
                            <w:tcBorders>
                              <w:top w:val="single" w:sz="15" w:space="0" w:color="000000"/>
                              <w:left w:val="single" w:sz="15" w:space="0" w:color="000000"/>
                              <w:right w:val="single" w:sz="15" w:space="0" w:color="000000"/>
                            </w:tcBorders>
                          </w:tcPr>
                          <w:p w14:paraId="21AEBD12" w14:textId="77777777" w:rsidR="007D4044" w:rsidRDefault="007D4044">
                            <w:pPr>
                              <w:spacing w:before="12" w:line="240" w:lineRule="exac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79818AE" w14:textId="77777777" w:rsidR="007D4044" w:rsidRDefault="007D4044">
                            <w:pPr>
                              <w:ind w:left="35" w:right="-25"/>
                            </w:pPr>
                            <w:r>
                              <w:rPr>
                                <w:b/>
                              </w:rPr>
                              <w:t>R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>e</w:t>
                            </w:r>
                            <w:r>
                              <w:rPr>
                                <w:b/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>l</w:t>
                            </w:r>
                            <w:r>
                              <w:rPr>
                                <w:b/>
                              </w:rPr>
                              <w:t>i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i</w:t>
                            </w:r>
                            <w:r>
                              <w:rPr>
                                <w:b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Jam</w:t>
                            </w:r>
                          </w:p>
                          <w:p w14:paraId="30F7AD71" w14:textId="77777777" w:rsidR="007D4044" w:rsidRDefault="007D4044">
                            <w:pPr>
                              <w:spacing w:before="18"/>
                              <w:ind w:left="95"/>
                            </w:pPr>
                            <w:r>
                              <w:rPr>
                                <w:b/>
                                <w:spacing w:val="-2"/>
                              </w:rPr>
                              <w:t>P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>e</w:t>
                            </w:r>
                            <w:r>
                              <w:rPr>
                                <w:b/>
                                <w:spacing w:val="-5"/>
                              </w:rPr>
                              <w:t>r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>k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>u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>l</w:t>
                            </w:r>
                            <w:r>
                              <w:rPr>
                                <w:b/>
                              </w:rPr>
                              <w:t>ia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>h</w:t>
                            </w:r>
                            <w:r>
                              <w:rPr>
                                <w:b/>
                              </w:rPr>
                              <w:t>an</w:t>
                            </w:r>
                          </w:p>
                        </w:tc>
                        <w:tc>
                          <w:tcPr>
                            <w:tcW w:w="1180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28C5A6E9" w14:textId="77777777" w:rsidR="007D4044" w:rsidRDefault="007D4044">
                            <w:pPr>
                              <w:spacing w:line="240" w:lineRule="exac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1A110D6" w14:textId="77777777" w:rsidR="007D4044" w:rsidRDefault="007D4044">
                            <w:pPr>
                              <w:ind w:left="111"/>
                            </w:pPr>
                            <w:r>
                              <w:rPr>
                                <w:b/>
                              </w:rPr>
                              <w:t>J</w:t>
                            </w:r>
                            <w:r>
                              <w:rPr>
                                <w:b/>
                                <w:spacing w:val="3"/>
                              </w:rPr>
                              <w:t>M</w:t>
                            </w:r>
                            <w:r>
                              <w:rPr>
                                <w:b/>
                              </w:rPr>
                              <w:t xml:space="preserve">L </w:t>
                            </w:r>
                            <w:r>
                              <w:rPr>
                                <w:b/>
                                <w:spacing w:val="3"/>
                              </w:rPr>
                              <w:t>M</w:t>
                            </w:r>
                            <w:r>
                              <w:rPr>
                                <w:b/>
                              </w:rPr>
                              <w:t>HS</w:t>
                            </w:r>
                          </w:p>
                        </w:tc>
                        <w:tc>
                          <w:tcPr>
                            <w:tcW w:w="3241" w:type="dxa"/>
                            <w:gridSpan w:val="3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5B0FB390" w14:textId="77777777" w:rsidR="007D4044" w:rsidRDefault="007D4044">
                            <w:pPr>
                              <w:spacing w:line="240" w:lineRule="exac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46882A4" w14:textId="77777777" w:rsidR="007D4044" w:rsidRDefault="007D4044">
                            <w:pPr>
                              <w:ind w:left="980"/>
                            </w:pPr>
                            <w:r>
                              <w:rPr>
                                <w:b/>
                                <w:spacing w:val="-1"/>
                              </w:rPr>
                              <w:t>T</w:t>
                            </w:r>
                            <w:r>
                              <w:rPr>
                                <w:b/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>nd</w:t>
                            </w:r>
                            <w:r>
                              <w:rPr>
                                <w:b/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>T</w:t>
                            </w:r>
                            <w:r>
                              <w:rPr>
                                <w:b/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>n</w:t>
                            </w:r>
                            <w:r>
                              <w:rPr>
                                <w:b/>
                              </w:rPr>
                              <w:t>gan</w:t>
                            </w:r>
                          </w:p>
                        </w:tc>
                      </w:tr>
                      <w:tr w:rsidR="007D4044" w14:paraId="52F1F216" w14:textId="77777777">
                        <w:trPr>
                          <w:trHeight w:hRule="exact" w:val="272"/>
                        </w:trPr>
                        <w:tc>
                          <w:tcPr>
                            <w:tcW w:w="1153" w:type="dxa"/>
                            <w:vMerge/>
                            <w:tcBorders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1EF1C7D1" w14:textId="77777777" w:rsidR="007D4044" w:rsidRDefault="007D4044"/>
                        </w:tc>
                        <w:tc>
                          <w:tcPr>
                            <w:tcW w:w="6842" w:type="dxa"/>
                            <w:vMerge/>
                            <w:tcBorders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3C8B61DC" w14:textId="77777777" w:rsidR="007D4044" w:rsidRDefault="007D4044"/>
                        </w:tc>
                        <w:tc>
                          <w:tcPr>
                            <w:tcW w:w="1413" w:type="dxa"/>
                            <w:vMerge/>
                            <w:tcBorders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4A3612F5" w14:textId="77777777" w:rsidR="007D4044" w:rsidRDefault="007D4044"/>
                        </w:tc>
                        <w:tc>
                          <w:tcPr>
                            <w:tcW w:w="1268" w:type="dxa"/>
                            <w:vMerge/>
                            <w:tcBorders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17821946" w14:textId="77777777" w:rsidR="007D4044" w:rsidRDefault="007D4044"/>
                        </w:tc>
                        <w:tc>
                          <w:tcPr>
                            <w:tcW w:w="1180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751044DB" w14:textId="77777777" w:rsidR="007D4044" w:rsidRDefault="007D4044">
                            <w:pPr>
                              <w:spacing w:line="220" w:lineRule="exact"/>
                              <w:ind w:left="327"/>
                            </w:pPr>
                            <w:r>
                              <w:rPr>
                                <w:b/>
                              </w:rPr>
                              <w:t>Ha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>d</w:t>
                            </w:r>
                            <w:r>
                              <w:rPr>
                                <w:b/>
                              </w:rPr>
                              <w:t>ir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0C2E68C4" w14:textId="77777777" w:rsidR="007D4044" w:rsidRDefault="007D4044">
                            <w:pPr>
                              <w:spacing w:before="4" w:line="220" w:lineRule="exact"/>
                              <w:ind w:left="243"/>
                            </w:pPr>
                            <w:r>
                              <w:rPr>
                                <w:b/>
                              </w:rPr>
                              <w:t>Do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>s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>e</w:t>
                            </w:r>
                            <w:r>
                              <w:rPr>
                                <w:b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6B75ED8F" w14:textId="77777777" w:rsidR="007D4044" w:rsidRDefault="007D4044">
                            <w:pPr>
                              <w:spacing w:before="4" w:line="220" w:lineRule="exact"/>
                              <w:ind w:left="95"/>
                            </w:pPr>
                            <w:r>
                              <w:rPr>
                                <w:b/>
                              </w:rPr>
                              <w:t>WK</w:t>
                            </w:r>
                            <w:r>
                              <w:rPr>
                                <w:b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3"/>
                              </w:rPr>
                              <w:t>M</w:t>
                            </w:r>
                            <w:r>
                              <w:rPr>
                                <w:b/>
                              </w:rPr>
                              <w:t>HS</w:t>
                            </w:r>
                          </w:p>
                        </w:tc>
                        <w:tc>
                          <w:tcPr>
                            <w:tcW w:w="1081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2627764B" w14:textId="77777777" w:rsidR="007D4044" w:rsidRDefault="007D4044">
                            <w:pPr>
                              <w:spacing w:before="4" w:line="220" w:lineRule="exact"/>
                              <w:ind w:left="323"/>
                            </w:pPr>
                            <w:r>
                              <w:rPr>
                                <w:b/>
                                <w:spacing w:val="-2"/>
                              </w:rPr>
                              <w:t>P</w:t>
                            </w:r>
                            <w:r>
                              <w:rPr>
                                <w:b/>
                              </w:rPr>
                              <w:t>JM</w:t>
                            </w:r>
                          </w:p>
                        </w:tc>
                      </w:tr>
                      <w:tr w:rsidR="007D4044" w14:paraId="10F5EBF7" w14:textId="77777777">
                        <w:trPr>
                          <w:trHeight w:hRule="exact" w:val="688"/>
                        </w:trPr>
                        <w:tc>
                          <w:tcPr>
                            <w:tcW w:w="1153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26E123D7" w14:textId="77777777" w:rsidR="007D4044" w:rsidRDefault="007D4044">
                            <w:pPr>
                              <w:spacing w:before="8" w:line="200" w:lineRule="exact"/>
                            </w:pPr>
                          </w:p>
                          <w:p w14:paraId="2628AD86" w14:textId="64A8D8B0" w:rsidR="007D4044" w:rsidRDefault="00DB353B">
                            <w:pPr>
                              <w:ind w:left="480" w:right="465"/>
                              <w:jc w:val="center"/>
                            </w:pP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6842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0B016729" w14:textId="77777777" w:rsidR="00AA55F7" w:rsidRDefault="00AA55F7"/>
                          <w:p w14:paraId="0195ACEC" w14:textId="74D1A49F" w:rsidR="007D4044" w:rsidRDefault="00AA55F7">
                            <w:r>
                              <w:t xml:space="preserve"> </w:t>
                            </w:r>
                            <w:r w:rsidR="00DB353B">
                              <w:t>Cause &amp; Effect Essays 1</w:t>
                            </w:r>
                          </w:p>
                        </w:tc>
                        <w:tc>
                          <w:tcPr>
                            <w:tcW w:w="1413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66244A11" w14:textId="5E948B74" w:rsidR="007D4044" w:rsidRDefault="009F040D">
                            <w:r>
                              <w:t xml:space="preserve">       </w:t>
                            </w:r>
                            <w:r w:rsidR="00D766D7">
                              <w:t>Rabu</w:t>
                            </w:r>
                          </w:p>
                          <w:p w14:paraId="661798E6" w14:textId="602025C6" w:rsidR="0081041B" w:rsidRDefault="001E6230" w:rsidP="00AC7466">
                            <w:r>
                              <w:t xml:space="preserve">  </w:t>
                            </w:r>
                            <w:r w:rsidR="00D766D7">
                              <w:t>02</w:t>
                            </w:r>
                            <w:r w:rsidR="00365B99">
                              <w:t>-</w:t>
                            </w:r>
                            <w:r w:rsidR="00D766D7">
                              <w:t>03</w:t>
                            </w:r>
                            <w:r w:rsidR="00365B99">
                              <w:t>-202</w:t>
                            </w:r>
                            <w:r w:rsidR="00D766D7">
                              <w:t>2</w:t>
                            </w:r>
                          </w:p>
                        </w:tc>
                        <w:tc>
                          <w:tcPr>
                            <w:tcW w:w="1268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21A32A2B" w14:textId="77777777" w:rsidR="003F4F4D" w:rsidRDefault="001E6230" w:rsidP="003F4F4D">
                            <w:r>
                              <w:t xml:space="preserve"> </w:t>
                            </w:r>
                            <w:r w:rsidR="003F4F4D">
                              <w:t>08.40 – 10.20</w:t>
                            </w:r>
                          </w:p>
                          <w:p w14:paraId="32518E1E" w14:textId="0B95818D" w:rsidR="0081041B" w:rsidRDefault="003F4F4D" w:rsidP="003F4F4D">
                            <w:r>
                              <w:t xml:space="preserve"> 10.20 – 12.00</w:t>
                            </w:r>
                          </w:p>
                        </w:tc>
                        <w:tc>
                          <w:tcPr>
                            <w:tcW w:w="1180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7DC5DCAD" w14:textId="4EFB4DB6" w:rsidR="007D4044" w:rsidRDefault="00853794">
                            <w:r>
                              <w:t>3</w:t>
                            </w:r>
                            <w:r w:rsidR="00D766D7">
                              <w:t>1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2AAFD980" w14:textId="2F2928F7" w:rsidR="007D4044" w:rsidRDefault="00860C62">
                            <w:r w:rsidRPr="00860C62">
                              <w:rPr>
                                <w:noProof/>
                              </w:rPr>
                              <w:drawing>
                                <wp:inline distT="0" distB="0" distL="0" distR="0" wp14:anchorId="7A33487C" wp14:editId="478AB406">
                                  <wp:extent cx="546100" cy="381000"/>
                                  <wp:effectExtent l="0" t="0" r="0" b="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6100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3737D8B2" w14:textId="681D21CE" w:rsidR="007D4044" w:rsidRDefault="0085379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A6B992" wp14:editId="5729F8CB">
                                  <wp:extent cx="662305" cy="294005"/>
                                  <wp:effectExtent l="0" t="0" r="4445" b="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 cstate="print">
                                            <a:biLevel thresh="75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2305" cy="2940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81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7480EC4B" w14:textId="2366CD44" w:rsidR="007D4044" w:rsidRDefault="0085379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DD6A5E" wp14:editId="7E46689E">
                                  <wp:extent cx="662940" cy="380365"/>
                                  <wp:effectExtent l="0" t="0" r="3810" b="63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2940" cy="3803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D97043" w14:paraId="38FBB29D" w14:textId="77777777">
                        <w:trPr>
                          <w:trHeight w:hRule="exact" w:val="689"/>
                        </w:trPr>
                        <w:tc>
                          <w:tcPr>
                            <w:tcW w:w="1153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456A19CE" w14:textId="77777777" w:rsidR="00D97043" w:rsidRDefault="00D97043" w:rsidP="00D97043">
                            <w:pPr>
                              <w:spacing w:before="9" w:line="200" w:lineRule="exact"/>
                            </w:pPr>
                          </w:p>
                          <w:p w14:paraId="126CBAB9" w14:textId="5E16A584" w:rsidR="00D97043" w:rsidRDefault="00B8357B" w:rsidP="00B8357B">
                            <w:pPr>
                              <w:ind w:right="465"/>
                            </w:pPr>
                            <w:r>
                              <w:t xml:space="preserve">        </w:t>
                            </w:r>
                            <w:r w:rsidR="00DB353B">
                              <w:t>9</w:t>
                            </w:r>
                          </w:p>
                        </w:tc>
                        <w:tc>
                          <w:tcPr>
                            <w:tcW w:w="6842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0492DA43" w14:textId="29EFA23A" w:rsidR="00AA55F7" w:rsidRDefault="00D97043" w:rsidP="00D97043">
                            <w:r>
                              <w:t xml:space="preserve"> </w:t>
                            </w:r>
                            <w:r w:rsidR="00DB353B">
                              <w:t xml:space="preserve">Cause &amp; Effect Essays </w:t>
                            </w:r>
                            <w:r w:rsidR="00DB353B">
                              <w:t>2</w:t>
                            </w:r>
                          </w:p>
                          <w:p w14:paraId="7043F83C" w14:textId="008CE255" w:rsidR="00D97043" w:rsidRDefault="0076588A" w:rsidP="00D97043"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1413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6D5C6271" w14:textId="392E96C0" w:rsidR="00D97043" w:rsidRDefault="00D766D7" w:rsidP="00D97043">
                            <w:r>
                              <w:t>09</w:t>
                            </w:r>
                            <w:r w:rsidR="00365B99">
                              <w:t>-</w:t>
                            </w:r>
                            <w:r>
                              <w:t>03</w:t>
                            </w:r>
                            <w:r w:rsidR="00365B99">
                              <w:t>-202</w:t>
                            </w:r>
                            <w:r>
                              <w:t>2</w:t>
                            </w:r>
                          </w:p>
                          <w:p w14:paraId="7A971C5D" w14:textId="2A31D4AF" w:rsidR="0081041B" w:rsidRDefault="0081041B" w:rsidP="00AC7466">
                            <w:r>
                              <w:t xml:space="preserve">  </w:t>
                            </w:r>
                          </w:p>
                        </w:tc>
                        <w:tc>
                          <w:tcPr>
                            <w:tcW w:w="1268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32FEF7E8" w14:textId="77777777" w:rsidR="003F4F4D" w:rsidRDefault="003F4F4D" w:rsidP="003F4F4D">
                            <w:r>
                              <w:t>08.40 – 10.20</w:t>
                            </w:r>
                          </w:p>
                          <w:p w14:paraId="3DB4B79B" w14:textId="7A795EAA" w:rsidR="0066419B" w:rsidRDefault="003F4F4D" w:rsidP="003F4F4D">
                            <w:r>
                              <w:t xml:space="preserve"> 10.20 – 12.00</w:t>
                            </w:r>
                            <w:r w:rsidR="0081041B">
                              <w:t xml:space="preserve"> </w:t>
                            </w:r>
                          </w:p>
                          <w:p w14:paraId="066FDF09" w14:textId="75BD06CD" w:rsidR="0066419B" w:rsidRDefault="001E6230" w:rsidP="0066419B">
                            <w:r>
                              <w:t xml:space="preserve"> </w:t>
                            </w:r>
                          </w:p>
                          <w:p w14:paraId="1D318DDE" w14:textId="77777777" w:rsidR="003F4F4D" w:rsidRDefault="003F4F4D" w:rsidP="003F4F4D">
                            <w:r>
                              <w:t>08.40 – 10.20</w:t>
                            </w:r>
                          </w:p>
                          <w:p w14:paraId="122824AF" w14:textId="111C4150" w:rsidR="0081041B" w:rsidRDefault="003F4F4D" w:rsidP="003F4F4D">
                            <w:r>
                              <w:t xml:space="preserve"> 10.20 – 12.00</w:t>
                            </w:r>
                          </w:p>
                        </w:tc>
                        <w:tc>
                          <w:tcPr>
                            <w:tcW w:w="1180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2913FBA8" w14:textId="24A764F5" w:rsidR="00D97043" w:rsidRDefault="00853794" w:rsidP="00D97043">
                            <w:r>
                              <w:t>3</w:t>
                            </w:r>
                            <w:r w:rsidR="00D766D7">
                              <w:t>1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7EAA2AB4" w14:textId="192F6D9C" w:rsidR="00D97043" w:rsidRDefault="00860C62" w:rsidP="00D97043">
                            <w:r w:rsidRPr="00860C62">
                              <w:rPr>
                                <w:noProof/>
                              </w:rPr>
                              <w:drawing>
                                <wp:inline distT="0" distB="0" distL="0" distR="0" wp14:anchorId="6A3A1D87" wp14:editId="4E727CED">
                                  <wp:extent cx="546100" cy="381000"/>
                                  <wp:effectExtent l="0" t="0" r="0" b="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6100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613530F4" w14:textId="0D2AD67A" w:rsidR="00D97043" w:rsidRDefault="00853794" w:rsidP="00D9704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72C21D" wp14:editId="308DAA6D">
                                  <wp:extent cx="662305" cy="294005"/>
                                  <wp:effectExtent l="0" t="0" r="4445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 cstate="print">
                                            <a:biLevel thresh="75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2305" cy="2940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81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50A3DA54" w14:textId="09D1B9B7" w:rsidR="00D97043" w:rsidRDefault="00853794" w:rsidP="00D9704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CE5687" wp14:editId="7FDA69F5">
                                  <wp:extent cx="662940" cy="380365"/>
                                  <wp:effectExtent l="0" t="0" r="3810" b="63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2940" cy="3803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A31A53" w14:paraId="3907E3BE" w14:textId="77777777">
                        <w:trPr>
                          <w:trHeight w:hRule="exact" w:val="688"/>
                        </w:trPr>
                        <w:tc>
                          <w:tcPr>
                            <w:tcW w:w="1153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2B0012AB" w14:textId="77777777" w:rsidR="00A31A53" w:rsidRDefault="00A31A53" w:rsidP="00A31A53">
                            <w:pPr>
                              <w:spacing w:before="8" w:line="200" w:lineRule="exact"/>
                            </w:pPr>
                          </w:p>
                          <w:p w14:paraId="3CD8F799" w14:textId="0210F593" w:rsidR="00A31A53" w:rsidRDefault="00B8357B" w:rsidP="00A31A53">
                            <w:pPr>
                              <w:ind w:right="465"/>
                            </w:pPr>
                            <w:r>
                              <w:t xml:space="preserve">        1</w:t>
                            </w:r>
                            <w:r w:rsidR="00DB353B">
                              <w:t>0</w:t>
                            </w:r>
                          </w:p>
                        </w:tc>
                        <w:tc>
                          <w:tcPr>
                            <w:tcW w:w="6842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0308DED7" w14:textId="280E1EF4" w:rsidR="00AA55F7" w:rsidRDefault="00A31A53" w:rsidP="00A31A53">
                            <w:r>
                              <w:t xml:space="preserve"> </w:t>
                            </w:r>
                            <w:r w:rsidR="00DB353B">
                              <w:t xml:space="preserve">Cause &amp; Effect Essays </w:t>
                            </w:r>
                            <w:r w:rsidR="00DB353B">
                              <w:t>3</w:t>
                            </w:r>
                          </w:p>
                          <w:p w14:paraId="6A9F7B60" w14:textId="7D535265" w:rsidR="00A31A53" w:rsidRDefault="00AA55F7" w:rsidP="00A31A53"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1413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216D686B" w14:textId="1FDCA163" w:rsidR="00A31A53" w:rsidRDefault="00D766D7" w:rsidP="00A31A53">
                            <w:r>
                              <w:t>16</w:t>
                            </w:r>
                            <w:r w:rsidR="00365B99">
                              <w:t>-</w:t>
                            </w:r>
                            <w:r>
                              <w:t>03</w:t>
                            </w:r>
                            <w:r w:rsidR="00365B99">
                              <w:t>-202</w:t>
                            </w:r>
                            <w:r>
                              <w:t>2</w:t>
                            </w:r>
                          </w:p>
                          <w:p w14:paraId="034D0711" w14:textId="5F8A8F61" w:rsidR="00286E18" w:rsidRDefault="001E6230" w:rsidP="009F040D">
                            <w:r>
                              <w:t xml:space="preserve">  </w:t>
                            </w:r>
                          </w:p>
                        </w:tc>
                        <w:tc>
                          <w:tcPr>
                            <w:tcW w:w="1268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67851761" w14:textId="3BD20187" w:rsidR="003F4F4D" w:rsidRDefault="00A4299E" w:rsidP="003F4F4D">
                            <w:r>
                              <w:t xml:space="preserve"> </w:t>
                            </w:r>
                            <w:r w:rsidR="003F4F4D">
                              <w:t>08.40 – 10.20</w:t>
                            </w:r>
                          </w:p>
                          <w:p w14:paraId="3D14CDF3" w14:textId="77DEDD05" w:rsidR="0081041B" w:rsidRDefault="003F4F4D" w:rsidP="003F4F4D">
                            <w:r>
                              <w:t xml:space="preserve"> 10.20 – 12.00</w:t>
                            </w:r>
                          </w:p>
                        </w:tc>
                        <w:tc>
                          <w:tcPr>
                            <w:tcW w:w="1180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622DB4A6" w14:textId="6B2B44D0" w:rsidR="00A31A53" w:rsidRDefault="00853794" w:rsidP="00A31A53">
                            <w:r>
                              <w:t>3</w:t>
                            </w:r>
                            <w:r w:rsidR="00D766D7">
                              <w:t>1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0E783F31" w14:textId="4293A502" w:rsidR="00A31A53" w:rsidRDefault="00A31A53" w:rsidP="00A31A53">
                            <w:r>
                              <w:t xml:space="preserve"> </w:t>
                            </w:r>
                            <w:r w:rsidR="00860C62" w:rsidRPr="00860C62">
                              <w:rPr>
                                <w:noProof/>
                              </w:rPr>
                              <w:drawing>
                                <wp:inline distT="0" distB="0" distL="0" distR="0" wp14:anchorId="0EFF3ACC" wp14:editId="2D7D7F91">
                                  <wp:extent cx="546100" cy="381000"/>
                                  <wp:effectExtent l="0" t="0" r="0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6100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361CEA15" w14:textId="523A4CDC" w:rsidR="00A31A53" w:rsidRDefault="00853794" w:rsidP="00A31A5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A36C90" wp14:editId="1588A595">
                                  <wp:extent cx="662305" cy="294005"/>
                                  <wp:effectExtent l="0" t="0" r="4445" b="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 cstate="print">
                                            <a:biLevel thresh="75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2305" cy="2940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81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0E4CF2B6" w14:textId="03A33BCC" w:rsidR="00A31A53" w:rsidRDefault="00853794" w:rsidP="00A31A5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39B5F0" wp14:editId="49056DD6">
                                  <wp:extent cx="662940" cy="380365"/>
                                  <wp:effectExtent l="0" t="0" r="3810" b="635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2940" cy="3803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9C2C18" w14:paraId="0FE5B529" w14:textId="77777777">
                        <w:trPr>
                          <w:trHeight w:hRule="exact" w:val="688"/>
                        </w:trPr>
                        <w:tc>
                          <w:tcPr>
                            <w:tcW w:w="1153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7EB8CFA1" w14:textId="77777777" w:rsidR="009C2C18" w:rsidRDefault="009C2C18" w:rsidP="009C2C18">
                            <w:pPr>
                              <w:spacing w:before="9" w:line="200" w:lineRule="exact"/>
                              <w:jc w:val="both"/>
                            </w:pPr>
                          </w:p>
                          <w:p w14:paraId="13024B01" w14:textId="0E8AED8D" w:rsidR="009C2C18" w:rsidRDefault="00B8357B" w:rsidP="009C2C18">
                            <w:pPr>
                              <w:ind w:right="465"/>
                              <w:jc w:val="both"/>
                            </w:pPr>
                            <w:r>
                              <w:t xml:space="preserve">        1</w:t>
                            </w:r>
                            <w:r w:rsidR="00DB353B">
                              <w:t>1</w:t>
                            </w:r>
                          </w:p>
                        </w:tc>
                        <w:tc>
                          <w:tcPr>
                            <w:tcW w:w="6842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5A040E0C" w14:textId="6EC56C30" w:rsidR="009C2C18" w:rsidRDefault="009C2C18" w:rsidP="00DB353B">
                            <w:r>
                              <w:t xml:space="preserve"> </w:t>
                            </w:r>
                            <w:r w:rsidR="00DB353B">
                              <w:t>Argumentative Essays1</w:t>
                            </w:r>
                          </w:p>
                        </w:tc>
                        <w:tc>
                          <w:tcPr>
                            <w:tcW w:w="1413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1D2BCB33" w14:textId="36BAA434" w:rsidR="009C2C18" w:rsidRDefault="00D766D7" w:rsidP="009C2C18">
                            <w:r>
                              <w:t>23</w:t>
                            </w:r>
                            <w:r w:rsidR="00365B99">
                              <w:t>-</w:t>
                            </w:r>
                            <w:r>
                              <w:t>03</w:t>
                            </w:r>
                            <w:r w:rsidR="00365B99">
                              <w:t>-202</w:t>
                            </w:r>
                            <w:r>
                              <w:t>2</w:t>
                            </w:r>
                          </w:p>
                          <w:p w14:paraId="689BD466" w14:textId="78F62412" w:rsidR="00286E18" w:rsidRDefault="00286E18" w:rsidP="009C441A"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1268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02916380" w14:textId="77777777" w:rsidR="003F4F4D" w:rsidRDefault="0081041B" w:rsidP="003F4F4D">
                            <w:r>
                              <w:t xml:space="preserve"> </w:t>
                            </w:r>
                            <w:r w:rsidR="003F4F4D">
                              <w:t>08.40 – 10.20</w:t>
                            </w:r>
                          </w:p>
                          <w:p w14:paraId="38EF5481" w14:textId="1EA2D59B" w:rsidR="0066419B" w:rsidRDefault="003F4F4D" w:rsidP="003F4F4D">
                            <w:r>
                              <w:t xml:space="preserve"> 10.20 – 12.00</w:t>
                            </w:r>
                          </w:p>
                          <w:p w14:paraId="3D30386D" w14:textId="05B2A137" w:rsidR="0081041B" w:rsidRDefault="001E6230" w:rsidP="0066419B"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1180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7DF19299" w14:textId="1D7D4057" w:rsidR="009C2C18" w:rsidRDefault="00853794" w:rsidP="009C2C18">
                            <w:r>
                              <w:t>2</w:t>
                            </w:r>
                            <w:r w:rsidR="00D766D7">
                              <w:t>9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3791F217" w14:textId="7C959960" w:rsidR="009C2C18" w:rsidRDefault="009C2C18" w:rsidP="009C2C18">
                            <w:r>
                              <w:t xml:space="preserve"> </w:t>
                            </w:r>
                            <w:r w:rsidR="00860C62" w:rsidRPr="00860C62">
                              <w:rPr>
                                <w:noProof/>
                              </w:rPr>
                              <w:drawing>
                                <wp:inline distT="0" distB="0" distL="0" distR="0" wp14:anchorId="541F63A5" wp14:editId="662D8D60">
                                  <wp:extent cx="546100" cy="381000"/>
                                  <wp:effectExtent l="0" t="0" r="0" b="0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6100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75013598" w14:textId="0E539FD8" w:rsidR="009C2C18" w:rsidRDefault="00853794" w:rsidP="009C2C1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27E428" wp14:editId="4A689F55">
                                  <wp:extent cx="662305" cy="294005"/>
                                  <wp:effectExtent l="0" t="0" r="4445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 cstate="print">
                                            <a:biLevel thresh="75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2305" cy="2940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81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4A71EEDF" w14:textId="55B54427" w:rsidR="009C2C18" w:rsidRDefault="00853794" w:rsidP="009C2C1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046509" wp14:editId="11A4CE15">
                                  <wp:extent cx="662940" cy="380365"/>
                                  <wp:effectExtent l="0" t="0" r="3810" b="635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2940" cy="3803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9C2C18" w14:paraId="617B1CB5" w14:textId="77777777">
                        <w:trPr>
                          <w:trHeight w:hRule="exact" w:val="688"/>
                        </w:trPr>
                        <w:tc>
                          <w:tcPr>
                            <w:tcW w:w="1153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7A6398B1" w14:textId="77777777" w:rsidR="009C2C18" w:rsidRDefault="009C2C18" w:rsidP="009C2C18">
                            <w:pPr>
                              <w:spacing w:before="8" w:line="200" w:lineRule="exact"/>
                              <w:jc w:val="both"/>
                            </w:pPr>
                          </w:p>
                          <w:p w14:paraId="59E5C459" w14:textId="4E357853" w:rsidR="009C2C18" w:rsidRDefault="009C2C18" w:rsidP="00B8357B">
                            <w:pPr>
                              <w:ind w:right="465"/>
                              <w:jc w:val="both"/>
                            </w:pPr>
                            <w:r>
                              <w:t xml:space="preserve">        1</w:t>
                            </w:r>
                            <w:r w:rsidR="00DB353B">
                              <w:t>2</w:t>
                            </w:r>
                          </w:p>
                        </w:tc>
                        <w:tc>
                          <w:tcPr>
                            <w:tcW w:w="6842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4029DD79" w14:textId="41686D07" w:rsidR="00AA55F7" w:rsidRDefault="00BA4E70" w:rsidP="009C2C18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r w:rsidR="003D037F">
                              <w:rPr>
                                <w:lang w:val="en-ID"/>
                              </w:rPr>
                              <w:t>Argumentative Essay 2</w:t>
                            </w:r>
                          </w:p>
                          <w:p w14:paraId="5EAA6285" w14:textId="74E6AFDD" w:rsidR="009C2C18" w:rsidRPr="009D43D1" w:rsidRDefault="00AA55F7" w:rsidP="009C2C18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13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6CF1413C" w14:textId="49866E1D" w:rsidR="009C2C18" w:rsidRDefault="00D766D7" w:rsidP="009C2C18">
                            <w:r>
                              <w:t>30</w:t>
                            </w:r>
                            <w:r w:rsidR="00365B99">
                              <w:t>-</w:t>
                            </w:r>
                            <w:r>
                              <w:t>03</w:t>
                            </w:r>
                            <w:r w:rsidR="00365B99">
                              <w:t>-202</w:t>
                            </w:r>
                            <w:r>
                              <w:t>2</w:t>
                            </w:r>
                          </w:p>
                          <w:p w14:paraId="49928080" w14:textId="3E926A3D" w:rsidR="00286E18" w:rsidRDefault="00286E18" w:rsidP="009C441A">
                            <w:r>
                              <w:t xml:space="preserve"> </w:t>
                            </w:r>
                            <w:r w:rsidR="001E6230">
                              <w:t xml:space="preserve"> </w:t>
                            </w:r>
                          </w:p>
                        </w:tc>
                        <w:tc>
                          <w:tcPr>
                            <w:tcW w:w="1268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67E96650" w14:textId="77777777" w:rsidR="003F4F4D" w:rsidRDefault="0081041B" w:rsidP="003F4F4D">
                            <w:r>
                              <w:t xml:space="preserve"> </w:t>
                            </w:r>
                            <w:r w:rsidR="003F4F4D">
                              <w:t>08.40 – 10.20</w:t>
                            </w:r>
                          </w:p>
                          <w:p w14:paraId="2C51309A" w14:textId="0006F517" w:rsidR="0066419B" w:rsidRDefault="003F4F4D" w:rsidP="003F4F4D">
                            <w:r>
                              <w:t xml:space="preserve"> 10.20 – 12.00</w:t>
                            </w:r>
                          </w:p>
                          <w:p w14:paraId="145895D4" w14:textId="1847E001" w:rsidR="0081041B" w:rsidRDefault="00231221" w:rsidP="0066419B"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1180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2578AC00" w14:textId="2E705CBC" w:rsidR="009C2C18" w:rsidRDefault="00853794" w:rsidP="009C2C18">
                            <w:r>
                              <w:t>2</w:t>
                            </w:r>
                            <w:r w:rsidR="00D766D7">
                              <w:t>1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216B4881" w14:textId="562ACE22" w:rsidR="009C2C18" w:rsidRDefault="00860C62" w:rsidP="009C2C18">
                            <w:r w:rsidRPr="00860C62">
                              <w:rPr>
                                <w:noProof/>
                              </w:rPr>
                              <w:drawing>
                                <wp:inline distT="0" distB="0" distL="0" distR="0" wp14:anchorId="65842B00" wp14:editId="0E405C8A">
                                  <wp:extent cx="546100" cy="381000"/>
                                  <wp:effectExtent l="0" t="0" r="0" b="0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6100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2BC941CD" w14:textId="06B3D676" w:rsidR="009C2C18" w:rsidRDefault="00853794" w:rsidP="009C2C1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372AAF" wp14:editId="2B6D4FCC">
                                  <wp:extent cx="662305" cy="294005"/>
                                  <wp:effectExtent l="0" t="0" r="4445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 cstate="print">
                                            <a:biLevel thresh="75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2305" cy="2940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81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62EE0D24" w14:textId="5C4B5FBC" w:rsidR="009C2C18" w:rsidRDefault="00853794" w:rsidP="009C2C1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A48DA1" wp14:editId="0DDA4DA1">
                                  <wp:extent cx="662940" cy="380365"/>
                                  <wp:effectExtent l="0" t="0" r="3810" b="635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2940" cy="3803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9C2C18" w14:paraId="2AEF4F25" w14:textId="77777777">
                        <w:trPr>
                          <w:trHeight w:hRule="exact" w:val="689"/>
                        </w:trPr>
                        <w:tc>
                          <w:tcPr>
                            <w:tcW w:w="1153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38CBCBB4" w14:textId="0394ADBB" w:rsidR="009C2C18" w:rsidRDefault="00DB353B" w:rsidP="00DB353B">
                            <w:pPr>
                              <w:spacing w:before="9" w:line="200" w:lineRule="exact"/>
                              <w:jc w:val="both"/>
                            </w:pPr>
                            <w:r>
                              <w:t>13</w:t>
                            </w:r>
                          </w:p>
                        </w:tc>
                        <w:tc>
                          <w:tcPr>
                            <w:tcW w:w="6842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3B6E0F81" w14:textId="0287E986" w:rsidR="00AA55F7" w:rsidRDefault="00A90451" w:rsidP="009C2C18">
                            <w:r>
                              <w:t xml:space="preserve"> </w:t>
                            </w:r>
                            <w:r w:rsidR="003D037F">
                              <w:t>Argumentative Essay 3</w:t>
                            </w:r>
                          </w:p>
                          <w:p w14:paraId="60D554BA" w14:textId="7FEAFC86" w:rsidR="009C2C18" w:rsidRDefault="00AA55F7" w:rsidP="009C2C18"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1413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6A5A88A5" w14:textId="77777777" w:rsidR="009C2C18" w:rsidRDefault="009C2C18" w:rsidP="009C2C18"/>
                          <w:p w14:paraId="732060C6" w14:textId="19A34CDD" w:rsidR="00286E18" w:rsidRDefault="00286E18" w:rsidP="009C441A">
                            <w:r>
                              <w:t xml:space="preserve"> </w:t>
                            </w:r>
                            <w:r w:rsidR="001E6230">
                              <w:t xml:space="preserve"> </w:t>
                            </w:r>
                            <w:r w:rsidR="00D766D7">
                              <w:t>06</w:t>
                            </w:r>
                            <w:r w:rsidR="00365B99">
                              <w:t>-</w:t>
                            </w:r>
                            <w:r w:rsidR="00D766D7">
                              <w:t>04</w:t>
                            </w:r>
                            <w:r w:rsidR="00365B99">
                              <w:t>-202</w:t>
                            </w:r>
                            <w:r w:rsidR="00D766D7">
                              <w:t>2</w:t>
                            </w:r>
                          </w:p>
                        </w:tc>
                        <w:tc>
                          <w:tcPr>
                            <w:tcW w:w="1268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25F527A8" w14:textId="77777777" w:rsidR="003F4F4D" w:rsidRDefault="0081041B" w:rsidP="003F4F4D">
                            <w:r>
                              <w:t xml:space="preserve"> </w:t>
                            </w:r>
                            <w:r w:rsidR="003F4F4D">
                              <w:t>08.40 – 10.20</w:t>
                            </w:r>
                          </w:p>
                          <w:p w14:paraId="55A95B51" w14:textId="48FF29A1" w:rsidR="0066419B" w:rsidRDefault="003F4F4D" w:rsidP="003F4F4D">
                            <w:r>
                              <w:t xml:space="preserve"> 10.20 – 12.00</w:t>
                            </w:r>
                          </w:p>
                          <w:p w14:paraId="0D936D57" w14:textId="16A88164" w:rsidR="0066419B" w:rsidRDefault="00231221" w:rsidP="0066419B">
                            <w:r>
                              <w:t xml:space="preserve"> </w:t>
                            </w:r>
                          </w:p>
                          <w:p w14:paraId="3C2D79C6" w14:textId="10154DD4" w:rsidR="0081041B" w:rsidRDefault="0081041B" w:rsidP="00FB7ED6"/>
                        </w:tc>
                        <w:tc>
                          <w:tcPr>
                            <w:tcW w:w="1180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37A585DC" w14:textId="07FF4A55" w:rsidR="009C2C18" w:rsidRDefault="00D766D7" w:rsidP="009C2C18">
                            <w:r>
                              <w:t>29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640D1619" w14:textId="21B5CF4D" w:rsidR="009C2C18" w:rsidRDefault="00860C62" w:rsidP="009C2C18">
                            <w:r w:rsidRPr="00860C62">
                              <w:rPr>
                                <w:noProof/>
                              </w:rPr>
                              <w:drawing>
                                <wp:inline distT="0" distB="0" distL="0" distR="0" wp14:anchorId="1BAE9687" wp14:editId="6BD9E868">
                                  <wp:extent cx="546100" cy="381000"/>
                                  <wp:effectExtent l="0" t="0" r="0" b="0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6100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65159A5E" w14:textId="28994C47" w:rsidR="009C2C18" w:rsidRDefault="00853794" w:rsidP="009C2C1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100F12" wp14:editId="2F1EDFC2">
                                  <wp:extent cx="662305" cy="294005"/>
                                  <wp:effectExtent l="0" t="0" r="4445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 cstate="print">
                                            <a:biLevel thresh="75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2305" cy="2940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81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08CFE776" w14:textId="5D6AA1E2" w:rsidR="009C2C18" w:rsidRDefault="00853794" w:rsidP="009C2C1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D13E61" wp14:editId="1C5302EE">
                                  <wp:extent cx="662940" cy="380365"/>
                                  <wp:effectExtent l="0" t="0" r="3810" b="635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2940" cy="3803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DB353B" w14:paraId="363E3343" w14:textId="77777777">
                        <w:trPr>
                          <w:trHeight w:hRule="exact" w:val="689"/>
                        </w:trPr>
                        <w:tc>
                          <w:tcPr>
                            <w:tcW w:w="1153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63D28D5A" w14:textId="290F4C1F" w:rsidR="00DB353B" w:rsidRDefault="00DB353B" w:rsidP="009C2C18">
                            <w:pPr>
                              <w:spacing w:before="9" w:line="200" w:lineRule="exact"/>
                              <w:jc w:val="both"/>
                            </w:pPr>
                            <w:r>
                              <w:t>14</w:t>
                            </w:r>
                          </w:p>
                        </w:tc>
                        <w:tc>
                          <w:tcPr>
                            <w:tcW w:w="6842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1F85AC02" w14:textId="23CF703B" w:rsidR="00DB353B" w:rsidRDefault="00DB353B" w:rsidP="009C2C18">
                            <w:r>
                              <w:t>Revise</w:t>
                            </w:r>
                          </w:p>
                        </w:tc>
                        <w:tc>
                          <w:tcPr>
                            <w:tcW w:w="1413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66249B4C" w14:textId="69FD880B" w:rsidR="00DB353B" w:rsidRDefault="003D037F" w:rsidP="009C2C18">
                            <w:r>
                              <w:t>13-04-2022</w:t>
                            </w:r>
                          </w:p>
                        </w:tc>
                        <w:tc>
                          <w:tcPr>
                            <w:tcW w:w="1268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6908389C" w14:textId="77777777" w:rsidR="003D037F" w:rsidRDefault="003D037F" w:rsidP="003D037F">
                            <w:r>
                              <w:t>08.40 – 10.20</w:t>
                            </w:r>
                          </w:p>
                          <w:p w14:paraId="7B709DF9" w14:textId="77777777" w:rsidR="003D037F" w:rsidRDefault="003D037F" w:rsidP="003D037F">
                            <w:r>
                              <w:t xml:space="preserve"> 10.20 – 12.00</w:t>
                            </w:r>
                          </w:p>
                          <w:p w14:paraId="256692E5" w14:textId="77777777" w:rsidR="00DB353B" w:rsidRDefault="00DB353B" w:rsidP="003F4F4D"/>
                        </w:tc>
                        <w:tc>
                          <w:tcPr>
                            <w:tcW w:w="1180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6B1E1E53" w14:textId="24349614" w:rsidR="00DB353B" w:rsidRDefault="003D037F" w:rsidP="009C2C18">
                            <w:r>
                              <w:t>30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7D7E4CC3" w14:textId="629D67E7" w:rsidR="00DB353B" w:rsidRPr="00860C62" w:rsidRDefault="003D037F" w:rsidP="009C2C18">
                            <w:pPr>
                              <w:rPr>
                                <w:noProof/>
                              </w:rPr>
                            </w:pPr>
                            <w:r w:rsidRPr="00860C62">
                              <w:rPr>
                                <w:noProof/>
                              </w:rPr>
                              <w:drawing>
                                <wp:inline distT="0" distB="0" distL="0" distR="0" wp14:anchorId="4BA7F231" wp14:editId="05032383">
                                  <wp:extent cx="546100" cy="38100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6100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7153C35B" w14:textId="32960A13" w:rsidR="00DB353B" w:rsidRDefault="003D037F" w:rsidP="009C2C1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0D508C" wp14:editId="36D7D5F0">
                                  <wp:extent cx="662305" cy="294005"/>
                                  <wp:effectExtent l="0" t="0" r="4445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 cstate="print">
                                            <a:biLevel thresh="75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2305" cy="2940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81" w:type="dxa"/>
                            <w:tcBorders>
                              <w:top w:val="single" w:sz="15" w:space="0" w:color="000000"/>
                              <w:left w:val="single" w:sz="15" w:space="0" w:color="000000"/>
                              <w:bottom w:val="single" w:sz="15" w:space="0" w:color="000000"/>
                              <w:right w:val="single" w:sz="15" w:space="0" w:color="000000"/>
                            </w:tcBorders>
                          </w:tcPr>
                          <w:p w14:paraId="357A7744" w14:textId="5FDAD52F" w:rsidR="00DB353B" w:rsidRDefault="003D037F" w:rsidP="009C2C1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314B9B" wp14:editId="232E69DA">
                                  <wp:extent cx="662940" cy="380365"/>
                                  <wp:effectExtent l="0" t="0" r="3810" b="635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2940" cy="3803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0DEEA8B0" w14:textId="62851A6A" w:rsidR="007D4044" w:rsidRDefault="007D4044" w:rsidP="007D4044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7CBE519" wp14:editId="7F5AD32D">
            <wp:extent cx="678180" cy="5334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A05F4" w14:textId="33BC5ED1" w:rsidR="007D4044" w:rsidRDefault="007D4044" w:rsidP="007D4044">
      <w:pPr>
        <w:spacing w:before="9" w:line="120" w:lineRule="exact"/>
        <w:rPr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DA2C0D2" wp14:editId="19497FE6">
                <wp:simplePos x="0" y="0"/>
                <wp:positionH relativeFrom="page">
                  <wp:posOffset>472440</wp:posOffset>
                </wp:positionH>
                <wp:positionV relativeFrom="paragraph">
                  <wp:posOffset>50165</wp:posOffset>
                </wp:positionV>
                <wp:extent cx="8953500" cy="600075"/>
                <wp:effectExtent l="0" t="2540" r="381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458"/>
                              <w:gridCol w:w="7472"/>
                              <w:gridCol w:w="2863"/>
                              <w:gridCol w:w="2241"/>
                            </w:tblGrid>
                            <w:tr w:rsidR="007D4044" w14:paraId="692E7455" w14:textId="77777777" w:rsidTr="00EE4953">
                              <w:trPr>
                                <w:trHeight w:hRule="exact" w:val="326"/>
                              </w:trPr>
                              <w:tc>
                                <w:tcPr>
                                  <w:tcW w:w="145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9A3DBF9" w14:textId="77777777" w:rsidR="007D4044" w:rsidRDefault="007D4044">
                                  <w:pPr>
                                    <w:spacing w:before="74"/>
                                    <w:ind w:left="40"/>
                                  </w:pPr>
                                  <w:r>
                                    <w:rPr>
                                      <w:spacing w:val="-2"/>
                                    </w:rPr>
                                    <w:t>M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a</w:t>
                                  </w:r>
                                  <w:r>
                                    <w:rPr>
                                      <w:spacing w:val="4"/>
                                    </w:rPr>
                                    <w:t>t</w:t>
                                  </w:r>
                                  <w:r>
                                    <w:t>a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</w:rPr>
                                    <w:t>K</w:t>
                                  </w:r>
                                  <w:r>
                                    <w:t>u</w:t>
                                  </w:r>
                                  <w:r>
                                    <w:rPr>
                                      <w:spacing w:val="-8"/>
                                    </w:rPr>
                                    <w:t>li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a</w:t>
                                  </w:r>
                                  <w:r>
                                    <w:t xml:space="preserve">h    </w:t>
                                  </w:r>
                                  <w:r>
                                    <w:rPr>
                                      <w:spacing w:val="31"/>
                                    </w:rPr>
                                    <w:t xml:space="preserve"> </w:t>
                                  </w:r>
                                  <w: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74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E3A9F85" w14:textId="6B0EE4BD" w:rsidR="007D4044" w:rsidRDefault="003F4F4D">
                                  <w:pPr>
                                    <w:spacing w:before="74"/>
                                    <w:ind w:left="94"/>
                                  </w:pPr>
                                  <w:r>
                                    <w:t>Bahasa Inggris I</w:t>
                                  </w:r>
                                  <w:r w:rsidR="00D94E7D">
                                    <w:t xml:space="preserve"> + Praktikum</w:t>
                                  </w:r>
                                </w:p>
                              </w:tc>
                              <w:tc>
                                <w:tcPr>
                                  <w:tcW w:w="286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A0696C6" w14:textId="77777777" w:rsidR="007D4044" w:rsidRDefault="007D4044">
                                  <w:pPr>
                                    <w:spacing w:before="74"/>
                                    <w:ind w:left="516"/>
                                  </w:pPr>
                                  <w:r>
                                    <w:rPr>
                                      <w:spacing w:val="-4"/>
                                    </w:rPr>
                                    <w:t>K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8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a</w:t>
                                  </w:r>
                                  <w:r>
                                    <w:t xml:space="preserve">s                                 </w:t>
                                  </w:r>
                                  <w:r>
                                    <w:rPr>
                                      <w:spacing w:val="47"/>
                                    </w:rPr>
                                    <w:t xml:space="preserve"> </w:t>
                                  </w:r>
                                  <w: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9D2DB29" w14:textId="2AB5C732" w:rsidR="007D4044" w:rsidRDefault="00DA28FC" w:rsidP="00D94E7D">
                                  <w:pPr>
                                    <w:spacing w:before="70"/>
                                  </w:pPr>
                                  <w:r>
                                    <w:t xml:space="preserve">  A</w:t>
                                  </w:r>
                                </w:p>
                              </w:tc>
                            </w:tr>
                            <w:tr w:rsidR="007D4044" w14:paraId="23403A32" w14:textId="77777777" w:rsidTr="00EE4953">
                              <w:trPr>
                                <w:trHeight w:hRule="exact" w:val="618"/>
                              </w:trPr>
                              <w:tc>
                                <w:tcPr>
                                  <w:tcW w:w="145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631C2D0" w14:textId="77777777" w:rsidR="007D4044" w:rsidRDefault="007D4044">
                                  <w:pPr>
                                    <w:spacing w:before="8" w:line="296" w:lineRule="auto"/>
                                    <w:ind w:left="40" w:right="60"/>
                                  </w:pPr>
                                  <w:r>
                                    <w:rPr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4"/>
                                    </w:rPr>
                                    <w:t>K</w:t>
                                  </w:r>
                                  <w:r>
                                    <w:t xml:space="preserve">S                 </w:t>
                                  </w:r>
                                  <w:r>
                                    <w:rPr>
                                      <w:spacing w:val="5"/>
                                    </w:rPr>
                                    <w:t xml:space="preserve"> </w:t>
                                  </w:r>
                                  <w:r>
                                    <w:t>: D</w:t>
                                  </w:r>
                                  <w:r>
                                    <w:rPr>
                                      <w:spacing w:val="3"/>
                                    </w:rPr>
                                    <w:t>o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e</w:t>
                                  </w:r>
                                  <w:r>
                                    <w:t xml:space="preserve">n              </w:t>
                                  </w:r>
                                  <w:r>
                                    <w:rPr>
                                      <w:spacing w:val="7"/>
                                    </w:rPr>
                                    <w:t xml:space="preserve"> </w:t>
                                  </w:r>
                                  <w: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74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E0B688D" w14:textId="77777777" w:rsidR="007D4044" w:rsidRDefault="007D4044">
                                  <w:pPr>
                                    <w:spacing w:before="8"/>
                                    <w:ind w:left="94"/>
                                  </w:pPr>
                                  <w:r>
                                    <w:t>3</w:t>
                                  </w:r>
                                </w:p>
                                <w:p w14:paraId="06B6AB8A" w14:textId="5609CB01" w:rsidR="007D4044" w:rsidRDefault="003F4F4D">
                                  <w:pPr>
                                    <w:spacing w:before="54"/>
                                    <w:ind w:left="94"/>
                                  </w:pPr>
                                  <w:r>
                                    <w:t>Dimas Yudhistira, M. Hum.</w:t>
                                  </w:r>
                                </w:p>
                              </w:tc>
                              <w:tc>
                                <w:tcPr>
                                  <w:tcW w:w="286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8DF7718" w14:textId="77777777" w:rsidR="007D4044" w:rsidRDefault="007D4044">
                                  <w:pPr>
                                    <w:spacing w:line="220" w:lineRule="exact"/>
                                    <w:ind w:left="516"/>
                                  </w:pPr>
                                  <w:r>
                                    <w:rPr>
                                      <w:spacing w:val="1"/>
                                    </w:rPr>
                                    <w:t>Pr</w:t>
                                  </w:r>
                                  <w:r>
                                    <w:rPr>
                                      <w:spacing w:val="4"/>
                                    </w:rPr>
                                    <w:t>o</w:t>
                                  </w:r>
                                  <w:r>
                                    <w:t>g</w:t>
                                  </w:r>
                                  <w:r>
                                    <w:rPr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a</w:t>
                                  </w:r>
                                  <w:r>
                                    <w:t>m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spacing w:val="4"/>
                                    </w:rPr>
                                    <w:t>t</w:t>
                                  </w:r>
                                  <w:r>
                                    <w:t xml:space="preserve">udi                   </w:t>
                                  </w:r>
                                  <w:r>
                                    <w:rPr>
                                      <w:spacing w:val="22"/>
                                    </w:rPr>
                                    <w:t xml:space="preserve"> </w:t>
                                  </w:r>
                                  <w:r>
                                    <w:t>:</w:t>
                                  </w:r>
                                </w:p>
                                <w:p w14:paraId="1FE8A2C5" w14:textId="77777777" w:rsidR="007D4044" w:rsidRDefault="007D4044">
                                  <w:pPr>
                                    <w:spacing w:before="44"/>
                                    <w:ind w:left="516"/>
                                  </w:pPr>
                                  <w:r>
                                    <w:rPr>
                                      <w:spacing w:val="-2"/>
                                      <w:position w:val="1"/>
                                    </w:rPr>
                                    <w:t>J</w:t>
                                  </w:r>
                                  <w:r>
                                    <w:rPr>
                                      <w:spacing w:val="-1"/>
                                      <w:position w:val="1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4"/>
                                      <w:position w:val="1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8"/>
                                      <w:position w:val="1"/>
                                    </w:rPr>
                                    <w:t>i</w:t>
                                  </w:r>
                                  <w:r>
                                    <w:rPr>
                                      <w:position w:val="1"/>
                                    </w:rPr>
                                    <w:t xml:space="preserve">s </w:t>
                                  </w:r>
                                  <w:r>
                                    <w:rPr>
                                      <w:spacing w:val="-2"/>
                                      <w:position w:val="1"/>
                                    </w:rPr>
                                    <w:t>M</w:t>
                                  </w:r>
                                  <w:r>
                                    <w:rPr>
                                      <w:spacing w:val="-1"/>
                                      <w:position w:val="1"/>
                                    </w:rPr>
                                    <w:t>a</w:t>
                                  </w:r>
                                  <w:r>
                                    <w:rPr>
                                      <w:spacing w:val="4"/>
                                      <w:position w:val="1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1"/>
                                      <w:position w:val="1"/>
                                    </w:rPr>
                                    <w:t>a</w:t>
                                  </w:r>
                                  <w:r>
                                    <w:rPr>
                                      <w:position w:val="1"/>
                                    </w:rPr>
                                    <w:t>ku</w:t>
                                  </w:r>
                                  <w:r>
                                    <w:rPr>
                                      <w:spacing w:val="-8"/>
                                      <w:position w:val="1"/>
                                    </w:rPr>
                                    <w:t>li</w:t>
                                  </w:r>
                                  <w:r>
                                    <w:rPr>
                                      <w:spacing w:val="-1"/>
                                      <w:position w:val="1"/>
                                    </w:rPr>
                                    <w:t>a</w:t>
                                  </w:r>
                                  <w:r>
                                    <w:rPr>
                                      <w:position w:val="1"/>
                                    </w:rPr>
                                    <w:t xml:space="preserve">h                </w:t>
                                  </w:r>
                                  <w:r>
                                    <w:rPr>
                                      <w:spacing w:val="7"/>
                                      <w:position w:val="1"/>
                                    </w:rPr>
                                    <w:t xml:space="preserve"> </w:t>
                                  </w:r>
                                  <w: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AB92B3F" w14:textId="10810414" w:rsidR="007D4044" w:rsidRDefault="00A4299E">
                                  <w:pPr>
                                    <w:spacing w:before="50"/>
                                    <w:ind w:left="102"/>
                                  </w:pPr>
                                  <w:r>
                                    <w:t>Manajemen Logistik</w:t>
                                  </w:r>
                                </w:p>
                                <w:p w14:paraId="6CBCD4E5" w14:textId="066C43A4" w:rsidR="007D4044" w:rsidRDefault="00231221">
                                  <w:pPr>
                                    <w:spacing w:before="50"/>
                                    <w:ind w:left="102"/>
                                  </w:pPr>
                                  <w:r>
                                    <w:t>LWK</w:t>
                                  </w:r>
                                  <w:r w:rsidR="003F4F4D">
                                    <w:t>U</w:t>
                                  </w:r>
                                  <w:r w:rsidR="003D037F">
                                    <w:t>2</w:t>
                                  </w:r>
                                  <w:r w:rsidR="003F4F4D"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7205644E" w14:textId="77777777" w:rsidR="007D4044" w:rsidRDefault="007D4044" w:rsidP="007D404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A2C0D2" id="Text Box 8" o:spid="_x0000_s1027" type="#_x0000_t202" style="position:absolute;margin-left:37.2pt;margin-top:3.95pt;width:705pt;height:47.2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458"/>
                        <w:gridCol w:w="7472"/>
                        <w:gridCol w:w="2863"/>
                        <w:gridCol w:w="2241"/>
                      </w:tblGrid>
                      <w:tr w:rsidR="007D4044" w14:paraId="692E7455" w14:textId="77777777" w:rsidTr="00EE4953">
                        <w:trPr>
                          <w:trHeight w:hRule="exact" w:val="326"/>
                        </w:trPr>
                        <w:tc>
                          <w:tcPr>
                            <w:tcW w:w="145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9A3DBF9" w14:textId="77777777" w:rsidR="007D4044" w:rsidRDefault="007D4044">
                            <w:pPr>
                              <w:spacing w:before="74"/>
                              <w:ind w:left="40"/>
                            </w:pPr>
                            <w:r>
                              <w:rPr>
                                <w:spacing w:val="-2"/>
                              </w:rPr>
                              <w:t>M</w:t>
                            </w:r>
                            <w:r>
                              <w:rPr>
                                <w:spacing w:val="-1"/>
                              </w:rPr>
                              <w:t>a</w:t>
                            </w:r>
                            <w:r>
                              <w:rPr>
                                <w:spacing w:val="4"/>
                              </w:rPr>
                              <w:t>t</w:t>
                            </w:r>
                            <w:r>
                              <w:t>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K</w:t>
                            </w:r>
                            <w:r>
                              <w:t>u</w:t>
                            </w:r>
                            <w:r>
                              <w:rPr>
                                <w:spacing w:val="-8"/>
                              </w:rPr>
                              <w:t>li</w:t>
                            </w:r>
                            <w:r>
                              <w:rPr>
                                <w:spacing w:val="-1"/>
                              </w:rPr>
                              <w:t>a</w:t>
                            </w:r>
                            <w:r>
                              <w:t xml:space="preserve">h    </w:t>
                            </w:r>
                            <w:r>
                              <w:rPr>
                                <w:spacing w:val="31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</w:p>
                        </w:tc>
                        <w:tc>
                          <w:tcPr>
                            <w:tcW w:w="74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E3A9F85" w14:textId="6B0EE4BD" w:rsidR="007D4044" w:rsidRDefault="003F4F4D">
                            <w:pPr>
                              <w:spacing w:before="74"/>
                              <w:ind w:left="94"/>
                            </w:pPr>
                            <w:r>
                              <w:t>Bahasa Inggris I</w:t>
                            </w:r>
                            <w:r w:rsidR="00D94E7D">
                              <w:t xml:space="preserve"> + Praktikum</w:t>
                            </w:r>
                          </w:p>
                        </w:tc>
                        <w:tc>
                          <w:tcPr>
                            <w:tcW w:w="286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A0696C6" w14:textId="77777777" w:rsidR="007D4044" w:rsidRDefault="007D4044">
                            <w:pPr>
                              <w:spacing w:before="74"/>
                              <w:ind w:left="516"/>
                            </w:pPr>
                            <w:r>
                              <w:rPr>
                                <w:spacing w:val="-4"/>
                              </w:rPr>
                              <w:t>K</w:t>
                            </w:r>
                            <w:r>
                              <w:rPr>
                                <w:spacing w:val="-1"/>
                              </w:rPr>
                              <w:t>e</w:t>
                            </w:r>
                            <w:r>
                              <w:rPr>
                                <w:spacing w:val="-8"/>
                              </w:rPr>
                              <w:t>l</w:t>
                            </w:r>
                            <w:r>
                              <w:rPr>
                                <w:spacing w:val="-1"/>
                              </w:rPr>
                              <w:t>a</w:t>
                            </w:r>
                            <w:r>
                              <w:t xml:space="preserve">s                                 </w:t>
                            </w:r>
                            <w:r>
                              <w:rPr>
                                <w:spacing w:val="47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</w:p>
                        </w:tc>
                        <w:tc>
                          <w:tcPr>
                            <w:tcW w:w="22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9D2DB29" w14:textId="2AB5C732" w:rsidR="007D4044" w:rsidRDefault="00DA28FC" w:rsidP="00D94E7D">
                            <w:pPr>
                              <w:spacing w:before="70"/>
                            </w:pPr>
                            <w:r>
                              <w:t xml:space="preserve">  A</w:t>
                            </w:r>
                          </w:p>
                        </w:tc>
                      </w:tr>
                      <w:tr w:rsidR="007D4044" w14:paraId="23403A32" w14:textId="77777777" w:rsidTr="00EE4953">
                        <w:trPr>
                          <w:trHeight w:hRule="exact" w:val="618"/>
                        </w:trPr>
                        <w:tc>
                          <w:tcPr>
                            <w:tcW w:w="145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631C2D0" w14:textId="77777777" w:rsidR="007D4044" w:rsidRDefault="007D4044">
                            <w:pPr>
                              <w:spacing w:before="8" w:line="296" w:lineRule="auto"/>
                              <w:ind w:left="40" w:right="60"/>
                            </w:pPr>
                            <w:r>
                              <w:rPr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spacing w:val="-4"/>
                              </w:rPr>
                              <w:t>K</w:t>
                            </w:r>
                            <w:r>
                              <w:t xml:space="preserve">S                 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: D</w:t>
                            </w:r>
                            <w:r>
                              <w:rPr>
                                <w:spacing w:val="3"/>
                              </w:rPr>
                              <w:t>o</w:t>
                            </w:r>
                            <w:r>
                              <w:rPr>
                                <w:spacing w:val="-2"/>
                              </w:rPr>
                              <w:t>s</w:t>
                            </w:r>
                            <w:r>
                              <w:rPr>
                                <w:spacing w:val="-1"/>
                              </w:rPr>
                              <w:t>e</w:t>
                            </w:r>
                            <w:r>
                              <w:t xml:space="preserve">n              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</w:p>
                        </w:tc>
                        <w:tc>
                          <w:tcPr>
                            <w:tcW w:w="74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E0B688D" w14:textId="77777777" w:rsidR="007D4044" w:rsidRDefault="007D4044">
                            <w:pPr>
                              <w:spacing w:before="8"/>
                              <w:ind w:left="94"/>
                            </w:pPr>
                            <w:r>
                              <w:t>3</w:t>
                            </w:r>
                          </w:p>
                          <w:p w14:paraId="06B6AB8A" w14:textId="5609CB01" w:rsidR="007D4044" w:rsidRDefault="003F4F4D">
                            <w:pPr>
                              <w:spacing w:before="54"/>
                              <w:ind w:left="94"/>
                            </w:pPr>
                            <w:r>
                              <w:t>Dimas Yudhistira, M. Hum.</w:t>
                            </w:r>
                          </w:p>
                        </w:tc>
                        <w:tc>
                          <w:tcPr>
                            <w:tcW w:w="286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8DF7718" w14:textId="77777777" w:rsidR="007D4044" w:rsidRDefault="007D4044">
                            <w:pPr>
                              <w:spacing w:line="220" w:lineRule="exact"/>
                              <w:ind w:left="516"/>
                            </w:pPr>
                            <w:r>
                              <w:rPr>
                                <w:spacing w:val="1"/>
                              </w:rPr>
                              <w:t>Pr</w:t>
                            </w:r>
                            <w:r>
                              <w:rPr>
                                <w:spacing w:val="4"/>
                              </w:rPr>
                              <w:t>o</w:t>
                            </w:r>
                            <w:r>
                              <w:t>g</w:t>
                            </w:r>
                            <w:r>
                              <w:rPr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spacing w:val="-1"/>
                              </w:rPr>
                              <w:t>a</w:t>
                            </w:r>
                            <w:r>
                              <w:t>m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spacing w:val="4"/>
                              </w:rPr>
                              <w:t>t</w:t>
                            </w:r>
                            <w:r>
                              <w:t xml:space="preserve">udi                   </w:t>
                            </w:r>
                            <w:r>
                              <w:rPr>
                                <w:spacing w:val="22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</w:p>
                          <w:p w14:paraId="1FE8A2C5" w14:textId="77777777" w:rsidR="007D4044" w:rsidRDefault="007D4044">
                            <w:pPr>
                              <w:spacing w:before="44"/>
                              <w:ind w:left="516"/>
                            </w:pPr>
                            <w:r>
                              <w:rPr>
                                <w:spacing w:val="-2"/>
                                <w:position w:val="1"/>
                              </w:rPr>
                              <w:t>J</w:t>
                            </w:r>
                            <w:r>
                              <w:rPr>
                                <w:spacing w:val="-1"/>
                                <w:position w:val="1"/>
                              </w:rPr>
                              <w:t>e</w:t>
                            </w:r>
                            <w:r>
                              <w:rPr>
                                <w:spacing w:val="-4"/>
                                <w:position w:val="1"/>
                              </w:rPr>
                              <w:t>n</w:t>
                            </w:r>
                            <w:r>
                              <w:rPr>
                                <w:spacing w:val="-8"/>
                                <w:position w:val="1"/>
                              </w:rPr>
                              <w:t>i</w:t>
                            </w:r>
                            <w:r>
                              <w:rPr>
                                <w:position w:val="1"/>
                              </w:rPr>
                              <w:t xml:space="preserve">s </w:t>
                            </w:r>
                            <w:r>
                              <w:rPr>
                                <w:spacing w:val="-2"/>
                                <w:position w:val="1"/>
                              </w:rPr>
                              <w:t>M</w:t>
                            </w:r>
                            <w:r>
                              <w:rPr>
                                <w:spacing w:val="-1"/>
                                <w:position w:val="1"/>
                              </w:rPr>
                              <w:t>a</w:t>
                            </w:r>
                            <w:r>
                              <w:rPr>
                                <w:spacing w:val="4"/>
                                <w:position w:val="1"/>
                              </w:rPr>
                              <w:t>t</w:t>
                            </w:r>
                            <w:r>
                              <w:rPr>
                                <w:spacing w:val="-1"/>
                                <w:position w:val="1"/>
                              </w:rPr>
                              <w:t>a</w:t>
                            </w:r>
                            <w:r>
                              <w:rPr>
                                <w:position w:val="1"/>
                              </w:rPr>
                              <w:t>ku</w:t>
                            </w:r>
                            <w:r>
                              <w:rPr>
                                <w:spacing w:val="-8"/>
                                <w:position w:val="1"/>
                              </w:rPr>
                              <w:t>li</w:t>
                            </w:r>
                            <w:r>
                              <w:rPr>
                                <w:spacing w:val="-1"/>
                                <w:position w:val="1"/>
                              </w:rPr>
                              <w:t>a</w:t>
                            </w:r>
                            <w:r>
                              <w:rPr>
                                <w:position w:val="1"/>
                              </w:rPr>
                              <w:t xml:space="preserve">h                </w:t>
                            </w:r>
                            <w:r>
                              <w:rPr>
                                <w:spacing w:val="7"/>
                                <w:position w:val="1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</w:p>
                        </w:tc>
                        <w:tc>
                          <w:tcPr>
                            <w:tcW w:w="22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AB92B3F" w14:textId="10810414" w:rsidR="007D4044" w:rsidRDefault="00A4299E">
                            <w:pPr>
                              <w:spacing w:before="50"/>
                              <w:ind w:left="102"/>
                            </w:pPr>
                            <w:r>
                              <w:t>Manajemen Logistik</w:t>
                            </w:r>
                          </w:p>
                          <w:p w14:paraId="6CBCD4E5" w14:textId="066C43A4" w:rsidR="007D4044" w:rsidRDefault="00231221">
                            <w:pPr>
                              <w:spacing w:before="50"/>
                              <w:ind w:left="102"/>
                            </w:pPr>
                            <w:r>
                              <w:t>LWK</w:t>
                            </w:r>
                            <w:r w:rsidR="003F4F4D">
                              <w:t>U</w:t>
                            </w:r>
                            <w:r w:rsidR="003D037F">
                              <w:t>2</w:t>
                            </w:r>
                            <w:r w:rsidR="003F4F4D">
                              <w:t>1</w:t>
                            </w:r>
                          </w:p>
                        </w:tc>
                      </w:tr>
                    </w:tbl>
                    <w:p w14:paraId="7205644E" w14:textId="77777777" w:rsidR="007D4044" w:rsidRDefault="007D4044" w:rsidP="007D4044"/>
                  </w:txbxContent>
                </v:textbox>
                <w10:wrap anchorx="page"/>
              </v:shape>
            </w:pict>
          </mc:Fallback>
        </mc:AlternateContent>
      </w:r>
    </w:p>
    <w:p w14:paraId="21D32441" w14:textId="77777777" w:rsidR="007D4044" w:rsidRDefault="007D4044" w:rsidP="007D4044">
      <w:pPr>
        <w:spacing w:line="200" w:lineRule="exact"/>
      </w:pPr>
    </w:p>
    <w:p w14:paraId="3C229772" w14:textId="77777777" w:rsidR="007D4044" w:rsidRDefault="007D4044" w:rsidP="007D4044">
      <w:pPr>
        <w:spacing w:line="200" w:lineRule="exact"/>
      </w:pPr>
    </w:p>
    <w:p w14:paraId="1618D558" w14:textId="77777777" w:rsidR="007D4044" w:rsidRDefault="007D4044" w:rsidP="007D4044">
      <w:pPr>
        <w:spacing w:line="200" w:lineRule="exact"/>
      </w:pPr>
    </w:p>
    <w:p w14:paraId="51BD5E25" w14:textId="77777777" w:rsidR="007D4044" w:rsidRDefault="007D4044" w:rsidP="007D4044">
      <w:pPr>
        <w:spacing w:line="200" w:lineRule="exact"/>
      </w:pPr>
    </w:p>
    <w:p w14:paraId="68D18EBA" w14:textId="77777777" w:rsidR="007D4044" w:rsidRDefault="007D4044" w:rsidP="007D4044">
      <w:pPr>
        <w:spacing w:line="200" w:lineRule="exact"/>
      </w:pPr>
    </w:p>
    <w:p w14:paraId="4A5D54E1" w14:textId="77777777" w:rsidR="007D4044" w:rsidRDefault="007D4044" w:rsidP="007D4044">
      <w:pPr>
        <w:spacing w:line="200" w:lineRule="exact"/>
      </w:pPr>
    </w:p>
    <w:p w14:paraId="798E175F" w14:textId="77777777" w:rsidR="007D4044" w:rsidRDefault="007D4044" w:rsidP="007D4044">
      <w:pPr>
        <w:spacing w:line="200" w:lineRule="exact"/>
      </w:pPr>
    </w:p>
    <w:p w14:paraId="5B239D55" w14:textId="77777777" w:rsidR="007D4044" w:rsidRDefault="007D4044" w:rsidP="007D4044">
      <w:pPr>
        <w:spacing w:line="200" w:lineRule="exact"/>
      </w:pPr>
    </w:p>
    <w:p w14:paraId="0057AF9B" w14:textId="77777777" w:rsidR="007D4044" w:rsidRDefault="007D4044" w:rsidP="007D4044">
      <w:pPr>
        <w:spacing w:line="200" w:lineRule="exact"/>
      </w:pPr>
    </w:p>
    <w:p w14:paraId="3EF88C19" w14:textId="77777777" w:rsidR="007D4044" w:rsidRDefault="007D4044" w:rsidP="007D4044">
      <w:pPr>
        <w:spacing w:line="200" w:lineRule="exact"/>
      </w:pPr>
    </w:p>
    <w:p w14:paraId="60237D2A" w14:textId="77777777" w:rsidR="007D4044" w:rsidRDefault="007D4044" w:rsidP="007D4044">
      <w:pPr>
        <w:spacing w:line="200" w:lineRule="exact"/>
      </w:pPr>
    </w:p>
    <w:p w14:paraId="4C859391" w14:textId="77777777" w:rsidR="007D4044" w:rsidRDefault="007D4044" w:rsidP="007D4044">
      <w:pPr>
        <w:spacing w:line="200" w:lineRule="exact"/>
      </w:pPr>
    </w:p>
    <w:p w14:paraId="3B7AFD50" w14:textId="77777777" w:rsidR="007D4044" w:rsidRDefault="007D4044" w:rsidP="007D4044">
      <w:pPr>
        <w:spacing w:line="200" w:lineRule="exact"/>
      </w:pPr>
    </w:p>
    <w:p w14:paraId="7854C585" w14:textId="77777777" w:rsidR="007D4044" w:rsidRDefault="007D4044" w:rsidP="007D4044">
      <w:pPr>
        <w:spacing w:line="200" w:lineRule="exact"/>
      </w:pPr>
    </w:p>
    <w:p w14:paraId="672A68E3" w14:textId="77777777" w:rsidR="007D4044" w:rsidRDefault="007D4044" w:rsidP="007D4044">
      <w:pPr>
        <w:spacing w:line="200" w:lineRule="exact"/>
      </w:pPr>
    </w:p>
    <w:p w14:paraId="6106CA1E" w14:textId="77777777" w:rsidR="007D4044" w:rsidRDefault="007D4044" w:rsidP="007D4044">
      <w:pPr>
        <w:spacing w:line="200" w:lineRule="exact"/>
      </w:pPr>
    </w:p>
    <w:p w14:paraId="5C84D230" w14:textId="77777777" w:rsidR="007D4044" w:rsidRDefault="007D4044" w:rsidP="007D4044">
      <w:pPr>
        <w:spacing w:line="200" w:lineRule="exact"/>
      </w:pPr>
    </w:p>
    <w:p w14:paraId="6E806DDA" w14:textId="77777777" w:rsidR="007D4044" w:rsidRDefault="007D4044" w:rsidP="007D4044">
      <w:pPr>
        <w:spacing w:line="200" w:lineRule="exact"/>
      </w:pPr>
    </w:p>
    <w:p w14:paraId="50032C0C" w14:textId="77777777" w:rsidR="007D4044" w:rsidRDefault="007D4044" w:rsidP="007D4044">
      <w:pPr>
        <w:spacing w:line="200" w:lineRule="exact"/>
      </w:pPr>
    </w:p>
    <w:p w14:paraId="24BD98E9" w14:textId="77777777" w:rsidR="007D4044" w:rsidRDefault="007D4044" w:rsidP="007D4044">
      <w:pPr>
        <w:spacing w:line="200" w:lineRule="exact"/>
      </w:pPr>
    </w:p>
    <w:p w14:paraId="189FE03D" w14:textId="77777777" w:rsidR="007D4044" w:rsidRDefault="007D4044" w:rsidP="007D4044">
      <w:pPr>
        <w:spacing w:line="200" w:lineRule="exact"/>
      </w:pPr>
    </w:p>
    <w:p w14:paraId="486A4379" w14:textId="77777777" w:rsidR="007D4044" w:rsidRDefault="007D4044" w:rsidP="007D4044">
      <w:pPr>
        <w:spacing w:line="200" w:lineRule="exact"/>
      </w:pPr>
    </w:p>
    <w:p w14:paraId="2FAB6574" w14:textId="05604A0B" w:rsidR="007D4044" w:rsidRDefault="007D4044" w:rsidP="007D4044">
      <w:pPr>
        <w:spacing w:line="200" w:lineRule="exact"/>
      </w:pPr>
    </w:p>
    <w:p w14:paraId="5D5FED94" w14:textId="77777777" w:rsidR="007D4044" w:rsidRDefault="007D4044" w:rsidP="007D4044">
      <w:pPr>
        <w:spacing w:line="200" w:lineRule="exact"/>
      </w:pPr>
    </w:p>
    <w:p w14:paraId="442A29D2" w14:textId="77777777" w:rsidR="007D4044" w:rsidRDefault="007D4044" w:rsidP="007D4044">
      <w:pPr>
        <w:spacing w:line="200" w:lineRule="exact"/>
      </w:pPr>
    </w:p>
    <w:p w14:paraId="20933C13" w14:textId="239A1001" w:rsidR="007D4044" w:rsidRDefault="007D4044" w:rsidP="007D4044">
      <w:pPr>
        <w:spacing w:line="200" w:lineRule="exact"/>
      </w:pPr>
    </w:p>
    <w:p w14:paraId="4B747620" w14:textId="04D27A4D" w:rsidR="007D4044" w:rsidRDefault="007D4044" w:rsidP="007D4044">
      <w:pPr>
        <w:spacing w:line="200" w:lineRule="exact"/>
      </w:pPr>
    </w:p>
    <w:p w14:paraId="4DE47F91" w14:textId="5D299AD0" w:rsidR="007D4044" w:rsidRDefault="007D4044" w:rsidP="007D4044">
      <w:pPr>
        <w:spacing w:line="200" w:lineRule="exact"/>
      </w:pPr>
    </w:p>
    <w:p w14:paraId="51FEC4A0" w14:textId="258881CE" w:rsidR="007D4044" w:rsidRDefault="007D4044" w:rsidP="007D4044">
      <w:pPr>
        <w:spacing w:line="200" w:lineRule="exact"/>
      </w:pPr>
    </w:p>
    <w:p w14:paraId="35CA1DFE" w14:textId="288F03C0" w:rsidR="007D4044" w:rsidRDefault="007D4044" w:rsidP="007D4044">
      <w:pPr>
        <w:spacing w:line="200" w:lineRule="exact"/>
      </w:pPr>
    </w:p>
    <w:p w14:paraId="25ED7A62" w14:textId="6D41DD12" w:rsidR="007D4044" w:rsidRDefault="007D4044" w:rsidP="007D4044">
      <w:pPr>
        <w:spacing w:line="200" w:lineRule="exact"/>
      </w:pPr>
    </w:p>
    <w:p w14:paraId="227CC4AA" w14:textId="39029337" w:rsidR="007D4044" w:rsidRDefault="007D4044" w:rsidP="007D4044">
      <w:pPr>
        <w:spacing w:line="200" w:lineRule="exact"/>
      </w:pPr>
    </w:p>
    <w:p w14:paraId="2791770A" w14:textId="3AD4CF07" w:rsidR="007D4044" w:rsidRDefault="007D4044" w:rsidP="007D4044">
      <w:pPr>
        <w:spacing w:line="200" w:lineRule="exact"/>
      </w:pPr>
    </w:p>
    <w:p w14:paraId="129086D7" w14:textId="0EA15D4B" w:rsidR="007D4044" w:rsidRDefault="007D4044" w:rsidP="007D4044">
      <w:pPr>
        <w:spacing w:line="200" w:lineRule="exact"/>
      </w:pPr>
    </w:p>
    <w:p w14:paraId="083AE620" w14:textId="221D9696" w:rsidR="00DE19FE" w:rsidRDefault="00DE19FE" w:rsidP="007D4044">
      <w:pPr>
        <w:spacing w:line="200" w:lineRule="exact"/>
      </w:pPr>
    </w:p>
    <w:p w14:paraId="7127D94E" w14:textId="6EEB5804" w:rsidR="00DE19FE" w:rsidRDefault="00DE19FE" w:rsidP="007D4044">
      <w:pPr>
        <w:spacing w:line="200" w:lineRule="exact"/>
      </w:pPr>
    </w:p>
    <w:p w14:paraId="1604A81A" w14:textId="5B3076E2" w:rsidR="00DE19FE" w:rsidRDefault="00DE19FE" w:rsidP="007D4044">
      <w:pPr>
        <w:spacing w:line="200" w:lineRule="exact"/>
      </w:pPr>
    </w:p>
    <w:p w14:paraId="5A78A50F" w14:textId="10912522" w:rsidR="007D4044" w:rsidRDefault="006048D8" w:rsidP="007D4044">
      <w:pPr>
        <w:spacing w:line="260" w:lineRule="atLeast"/>
        <w:ind w:left="2533" w:right="-34" w:firstLine="60"/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4D6C0534" wp14:editId="7F89A8BE">
            <wp:simplePos x="0" y="0"/>
            <wp:positionH relativeFrom="column">
              <wp:align>right</wp:align>
            </wp:positionH>
            <wp:positionV relativeFrom="paragraph">
              <wp:posOffset>6350</wp:posOffset>
            </wp:positionV>
            <wp:extent cx="977333" cy="8667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TD BU MELLI.jpeg"/>
                    <pic:cNvPicPr/>
                  </pic:nvPicPr>
                  <pic:blipFill>
                    <a:blip r:embed="rId20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333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4044">
        <w:rPr>
          <w:spacing w:val="-2"/>
        </w:rPr>
        <w:t>M</w:t>
      </w:r>
      <w:r w:rsidR="007D4044">
        <w:rPr>
          <w:spacing w:val="-1"/>
        </w:rPr>
        <w:t>e</w:t>
      </w:r>
      <w:r w:rsidR="007D4044">
        <w:rPr>
          <w:spacing w:val="-4"/>
        </w:rPr>
        <w:t>n</w:t>
      </w:r>
      <w:r w:rsidR="007D4044">
        <w:t>g</w:t>
      </w:r>
      <w:r w:rsidR="007D4044">
        <w:rPr>
          <w:spacing w:val="-1"/>
        </w:rPr>
        <w:t>e</w:t>
      </w:r>
      <w:r w:rsidR="007D4044">
        <w:rPr>
          <w:spacing w:val="4"/>
        </w:rPr>
        <w:t>t</w:t>
      </w:r>
      <w:r w:rsidR="007D4044">
        <w:rPr>
          <w:spacing w:val="-1"/>
        </w:rPr>
        <w:t>a</w:t>
      </w:r>
      <w:r w:rsidR="007D4044">
        <w:rPr>
          <w:spacing w:val="-4"/>
        </w:rPr>
        <w:t>h</w:t>
      </w:r>
      <w:r w:rsidR="007D4044">
        <w:t>u</w:t>
      </w:r>
      <w:r w:rsidR="007D4044">
        <w:rPr>
          <w:spacing w:val="-8"/>
        </w:rPr>
        <w:t>i</w:t>
      </w:r>
      <w:r w:rsidR="007D4044">
        <w:t xml:space="preserve">, </w:t>
      </w:r>
      <w:r w:rsidR="007D4044">
        <w:rPr>
          <w:spacing w:val="-5"/>
        </w:rPr>
        <w:t>W</w:t>
      </w:r>
      <w:r w:rsidR="007D4044">
        <w:rPr>
          <w:spacing w:val="-1"/>
        </w:rPr>
        <w:t>a</w:t>
      </w:r>
      <w:r w:rsidR="007D4044">
        <w:t>k</w:t>
      </w:r>
      <w:r w:rsidR="007D4044">
        <w:rPr>
          <w:spacing w:val="-8"/>
        </w:rPr>
        <w:t>i</w:t>
      </w:r>
      <w:r w:rsidR="007D4044">
        <w:t>l</w:t>
      </w:r>
      <w:r w:rsidR="007D4044">
        <w:rPr>
          <w:spacing w:val="-6"/>
        </w:rPr>
        <w:t xml:space="preserve"> </w:t>
      </w:r>
      <w:r w:rsidR="007D4044">
        <w:rPr>
          <w:spacing w:val="-4"/>
        </w:rPr>
        <w:t>K</w:t>
      </w:r>
      <w:r w:rsidR="007D4044">
        <w:rPr>
          <w:spacing w:val="-1"/>
        </w:rPr>
        <w:t>e</w:t>
      </w:r>
      <w:r w:rsidR="007D4044">
        <w:rPr>
          <w:spacing w:val="4"/>
        </w:rPr>
        <w:t>t</w:t>
      </w:r>
      <w:r w:rsidR="007D4044">
        <w:t>ua</w:t>
      </w:r>
      <w:r w:rsidR="007D4044">
        <w:rPr>
          <w:spacing w:val="1"/>
        </w:rPr>
        <w:t xml:space="preserve"> </w:t>
      </w:r>
      <w:r w:rsidR="007D4044">
        <w:t>I</w:t>
      </w:r>
    </w:p>
    <w:p w14:paraId="61611753" w14:textId="3596B032" w:rsidR="007D4044" w:rsidRDefault="007D4044" w:rsidP="007D4044">
      <w:pPr>
        <w:spacing w:before="10" w:line="100" w:lineRule="exact"/>
        <w:rPr>
          <w:sz w:val="10"/>
          <w:szCs w:val="10"/>
        </w:rPr>
      </w:pPr>
      <w:r>
        <w:br w:type="column"/>
      </w:r>
    </w:p>
    <w:p w14:paraId="64C8B40D" w14:textId="46537F1E" w:rsidR="007D4044" w:rsidRDefault="007D4044" w:rsidP="007D4044">
      <w:pPr>
        <w:ind w:left="-44" w:right="-44"/>
        <w:jc w:val="center"/>
        <w:rPr>
          <w:sz w:val="32"/>
          <w:szCs w:val="32"/>
        </w:rPr>
      </w:pPr>
      <w:r>
        <w:rPr>
          <w:b/>
          <w:sz w:val="32"/>
          <w:szCs w:val="32"/>
        </w:rPr>
        <w:t>BE</w:t>
      </w:r>
      <w:r>
        <w:rPr>
          <w:b/>
          <w:spacing w:val="-2"/>
          <w:sz w:val="32"/>
          <w:szCs w:val="32"/>
        </w:rPr>
        <w:t>R</w:t>
      </w:r>
      <w:r>
        <w:rPr>
          <w:b/>
          <w:spacing w:val="2"/>
          <w:sz w:val="32"/>
          <w:szCs w:val="32"/>
        </w:rPr>
        <w:t>I</w:t>
      </w:r>
      <w:r>
        <w:rPr>
          <w:b/>
          <w:sz w:val="32"/>
          <w:szCs w:val="32"/>
        </w:rPr>
        <w:t>TA</w:t>
      </w:r>
      <w:r>
        <w:rPr>
          <w:b/>
          <w:spacing w:val="10"/>
          <w:sz w:val="32"/>
          <w:szCs w:val="32"/>
        </w:rPr>
        <w:t xml:space="preserve"> </w:t>
      </w:r>
      <w:r>
        <w:rPr>
          <w:b/>
          <w:spacing w:val="-2"/>
          <w:sz w:val="32"/>
          <w:szCs w:val="32"/>
        </w:rPr>
        <w:t>ACAR</w:t>
      </w:r>
      <w:r>
        <w:rPr>
          <w:b/>
          <w:sz w:val="32"/>
          <w:szCs w:val="32"/>
        </w:rPr>
        <w:t>A</w:t>
      </w:r>
      <w:r>
        <w:rPr>
          <w:b/>
          <w:spacing w:val="10"/>
          <w:sz w:val="32"/>
          <w:szCs w:val="32"/>
        </w:rPr>
        <w:t xml:space="preserve"> </w:t>
      </w:r>
      <w:r>
        <w:rPr>
          <w:b/>
          <w:spacing w:val="2"/>
          <w:sz w:val="32"/>
          <w:szCs w:val="32"/>
        </w:rPr>
        <w:t>P</w:t>
      </w:r>
      <w:r>
        <w:rPr>
          <w:b/>
          <w:sz w:val="32"/>
          <w:szCs w:val="32"/>
        </w:rPr>
        <w:t>E</w:t>
      </w:r>
      <w:r>
        <w:rPr>
          <w:b/>
          <w:spacing w:val="-2"/>
          <w:sz w:val="32"/>
          <w:szCs w:val="32"/>
        </w:rPr>
        <w:t>R</w:t>
      </w:r>
      <w:r>
        <w:rPr>
          <w:b/>
          <w:sz w:val="32"/>
          <w:szCs w:val="32"/>
        </w:rPr>
        <w:t>K</w:t>
      </w:r>
      <w:r>
        <w:rPr>
          <w:b/>
          <w:spacing w:val="-2"/>
          <w:sz w:val="32"/>
          <w:szCs w:val="32"/>
        </w:rPr>
        <w:t>U</w:t>
      </w:r>
      <w:r>
        <w:rPr>
          <w:b/>
          <w:sz w:val="32"/>
          <w:szCs w:val="32"/>
        </w:rPr>
        <w:t>L</w:t>
      </w:r>
      <w:r>
        <w:rPr>
          <w:b/>
          <w:spacing w:val="2"/>
          <w:sz w:val="32"/>
          <w:szCs w:val="32"/>
        </w:rPr>
        <w:t>I</w:t>
      </w:r>
      <w:r>
        <w:rPr>
          <w:b/>
          <w:spacing w:val="-2"/>
          <w:sz w:val="32"/>
          <w:szCs w:val="32"/>
        </w:rPr>
        <w:t>A</w:t>
      </w:r>
      <w:r>
        <w:rPr>
          <w:b/>
          <w:sz w:val="32"/>
          <w:szCs w:val="32"/>
        </w:rPr>
        <w:t>H</w:t>
      </w:r>
      <w:r>
        <w:rPr>
          <w:b/>
          <w:spacing w:val="-2"/>
          <w:sz w:val="32"/>
          <w:szCs w:val="32"/>
        </w:rPr>
        <w:t>A</w:t>
      </w:r>
      <w:r>
        <w:rPr>
          <w:b/>
          <w:sz w:val="32"/>
          <w:szCs w:val="32"/>
        </w:rPr>
        <w:t>N</w:t>
      </w:r>
      <w:r>
        <w:rPr>
          <w:b/>
          <w:spacing w:val="22"/>
          <w:sz w:val="32"/>
          <w:szCs w:val="32"/>
        </w:rPr>
        <w:t xml:space="preserve"> </w:t>
      </w:r>
      <w:r>
        <w:rPr>
          <w:b/>
          <w:spacing w:val="2"/>
          <w:sz w:val="32"/>
          <w:szCs w:val="32"/>
        </w:rPr>
        <w:t>PRA</w:t>
      </w:r>
      <w:r>
        <w:rPr>
          <w:b/>
          <w:spacing w:val="9"/>
          <w:sz w:val="32"/>
          <w:szCs w:val="32"/>
        </w:rPr>
        <w:t xml:space="preserve"> </w:t>
      </w:r>
      <w:r>
        <w:rPr>
          <w:b/>
          <w:spacing w:val="-2"/>
          <w:w w:val="101"/>
          <w:sz w:val="32"/>
          <w:szCs w:val="32"/>
        </w:rPr>
        <w:t>U</w:t>
      </w:r>
      <w:r w:rsidR="00A2180E">
        <w:rPr>
          <w:b/>
          <w:w w:val="101"/>
          <w:sz w:val="32"/>
          <w:szCs w:val="32"/>
        </w:rPr>
        <w:t>A</w:t>
      </w:r>
      <w:r>
        <w:rPr>
          <w:b/>
          <w:w w:val="101"/>
          <w:sz w:val="32"/>
          <w:szCs w:val="32"/>
        </w:rPr>
        <w:t>S</w:t>
      </w:r>
    </w:p>
    <w:p w14:paraId="02B03BF4" w14:textId="5F9FA5E4" w:rsidR="007D4044" w:rsidRDefault="007D4044" w:rsidP="007D4044">
      <w:pPr>
        <w:spacing w:before="21"/>
        <w:ind w:left="962" w:right="962"/>
        <w:jc w:val="center"/>
        <w:rPr>
          <w:sz w:val="25"/>
          <w:szCs w:val="25"/>
        </w:rPr>
      </w:pPr>
      <w:r>
        <w:rPr>
          <w:b/>
          <w:sz w:val="25"/>
          <w:szCs w:val="25"/>
        </w:rPr>
        <w:t>Se</w:t>
      </w:r>
      <w:r>
        <w:rPr>
          <w:b/>
          <w:spacing w:val="2"/>
          <w:sz w:val="25"/>
          <w:szCs w:val="25"/>
        </w:rPr>
        <w:t>m</w:t>
      </w:r>
      <w:r>
        <w:rPr>
          <w:b/>
          <w:sz w:val="25"/>
          <w:szCs w:val="25"/>
        </w:rPr>
        <w:t>e</w:t>
      </w:r>
      <w:r>
        <w:rPr>
          <w:b/>
          <w:spacing w:val="2"/>
          <w:sz w:val="25"/>
          <w:szCs w:val="25"/>
        </w:rPr>
        <w:t>s</w:t>
      </w:r>
      <w:r>
        <w:rPr>
          <w:b/>
          <w:sz w:val="25"/>
          <w:szCs w:val="25"/>
        </w:rPr>
        <w:t>ter</w:t>
      </w:r>
      <w:r>
        <w:rPr>
          <w:b/>
          <w:spacing w:val="2"/>
          <w:sz w:val="25"/>
          <w:szCs w:val="25"/>
        </w:rPr>
        <w:t xml:space="preserve"> </w:t>
      </w:r>
      <w:r w:rsidR="00D94E7D">
        <w:rPr>
          <w:b/>
          <w:sz w:val="25"/>
          <w:szCs w:val="25"/>
        </w:rPr>
        <w:t>Ganjil</w:t>
      </w:r>
      <w:r>
        <w:rPr>
          <w:b/>
          <w:spacing w:val="4"/>
          <w:sz w:val="25"/>
          <w:szCs w:val="25"/>
        </w:rPr>
        <w:t xml:space="preserve"> </w:t>
      </w:r>
      <w:r>
        <w:rPr>
          <w:b/>
          <w:sz w:val="25"/>
          <w:szCs w:val="25"/>
        </w:rPr>
        <w:t>T</w:t>
      </w:r>
      <w:r>
        <w:rPr>
          <w:b/>
          <w:spacing w:val="2"/>
          <w:sz w:val="25"/>
          <w:szCs w:val="25"/>
        </w:rPr>
        <w:t>a</w:t>
      </w:r>
      <w:r>
        <w:rPr>
          <w:b/>
          <w:sz w:val="25"/>
          <w:szCs w:val="25"/>
        </w:rPr>
        <w:t xml:space="preserve">hun </w:t>
      </w:r>
      <w:r>
        <w:rPr>
          <w:b/>
          <w:spacing w:val="-1"/>
          <w:sz w:val="25"/>
          <w:szCs w:val="25"/>
        </w:rPr>
        <w:t>A</w:t>
      </w:r>
      <w:r>
        <w:rPr>
          <w:b/>
          <w:spacing w:val="-8"/>
          <w:sz w:val="25"/>
          <w:szCs w:val="25"/>
        </w:rPr>
        <w:t>k</w:t>
      </w:r>
      <w:r>
        <w:rPr>
          <w:b/>
          <w:spacing w:val="2"/>
          <w:sz w:val="25"/>
          <w:szCs w:val="25"/>
        </w:rPr>
        <w:t>a</w:t>
      </w:r>
      <w:r>
        <w:rPr>
          <w:b/>
          <w:sz w:val="25"/>
          <w:szCs w:val="25"/>
        </w:rPr>
        <w:t>de</w:t>
      </w:r>
      <w:r>
        <w:rPr>
          <w:b/>
          <w:spacing w:val="2"/>
          <w:sz w:val="25"/>
          <w:szCs w:val="25"/>
        </w:rPr>
        <w:t>mi</w:t>
      </w:r>
      <w:r>
        <w:rPr>
          <w:b/>
          <w:sz w:val="25"/>
          <w:szCs w:val="25"/>
        </w:rPr>
        <w:t>k</w:t>
      </w:r>
      <w:r>
        <w:rPr>
          <w:b/>
          <w:spacing w:val="-6"/>
          <w:sz w:val="25"/>
          <w:szCs w:val="25"/>
        </w:rPr>
        <w:t xml:space="preserve"> </w:t>
      </w:r>
      <w:r w:rsidR="00A300A7">
        <w:rPr>
          <w:b/>
          <w:spacing w:val="2"/>
          <w:sz w:val="25"/>
          <w:szCs w:val="25"/>
        </w:rPr>
        <w:t>2021</w:t>
      </w:r>
      <w:r>
        <w:rPr>
          <w:b/>
          <w:spacing w:val="2"/>
          <w:w w:val="101"/>
          <w:sz w:val="25"/>
          <w:szCs w:val="25"/>
        </w:rPr>
        <w:t>/</w:t>
      </w:r>
      <w:r>
        <w:rPr>
          <w:b/>
          <w:spacing w:val="2"/>
          <w:sz w:val="25"/>
          <w:szCs w:val="25"/>
        </w:rPr>
        <w:t>202</w:t>
      </w:r>
      <w:r w:rsidR="00A300A7">
        <w:rPr>
          <w:b/>
          <w:sz w:val="25"/>
          <w:szCs w:val="25"/>
        </w:rPr>
        <w:t>2</w:t>
      </w:r>
    </w:p>
    <w:p w14:paraId="3DF8C254" w14:textId="77777777" w:rsidR="007D4044" w:rsidRDefault="007D4044" w:rsidP="007D4044">
      <w:pPr>
        <w:spacing w:line="200" w:lineRule="exact"/>
      </w:pPr>
      <w:r>
        <w:br w:type="column"/>
      </w:r>
    </w:p>
    <w:p w14:paraId="0B43DD53" w14:textId="77777777" w:rsidR="007D4044" w:rsidRDefault="007D4044" w:rsidP="007D4044">
      <w:pPr>
        <w:spacing w:line="200" w:lineRule="exact"/>
      </w:pPr>
    </w:p>
    <w:p w14:paraId="458E643C" w14:textId="77777777" w:rsidR="007D4044" w:rsidRDefault="007D4044" w:rsidP="007D4044">
      <w:pPr>
        <w:spacing w:line="200" w:lineRule="exact"/>
      </w:pPr>
    </w:p>
    <w:p w14:paraId="02A83CA6" w14:textId="77777777" w:rsidR="007D4044" w:rsidRDefault="007D4044" w:rsidP="007D4044">
      <w:pPr>
        <w:spacing w:line="200" w:lineRule="exact"/>
      </w:pPr>
    </w:p>
    <w:p w14:paraId="1A230C0A" w14:textId="3ED3AA54" w:rsidR="007D4044" w:rsidRDefault="009A4813" w:rsidP="007D4044">
      <w:pPr>
        <w:spacing w:line="200" w:lineRule="exact"/>
      </w:pPr>
      <w:r>
        <w:t xml:space="preserve"> </w:t>
      </w:r>
    </w:p>
    <w:p w14:paraId="4D91A2CE" w14:textId="77777777" w:rsidR="007D4044" w:rsidRDefault="007D4044" w:rsidP="007D4044">
      <w:pPr>
        <w:spacing w:line="200" w:lineRule="exact"/>
      </w:pPr>
    </w:p>
    <w:p w14:paraId="671F98DB" w14:textId="77777777" w:rsidR="007D4044" w:rsidRDefault="007D4044" w:rsidP="007D4044">
      <w:pPr>
        <w:spacing w:line="200" w:lineRule="exact"/>
      </w:pPr>
    </w:p>
    <w:p w14:paraId="4237EDD0" w14:textId="77777777" w:rsidR="007D4044" w:rsidRDefault="007D4044" w:rsidP="007D4044">
      <w:pPr>
        <w:spacing w:line="200" w:lineRule="exact"/>
      </w:pPr>
    </w:p>
    <w:p w14:paraId="76AB1FBF" w14:textId="77777777" w:rsidR="007D4044" w:rsidRDefault="007D4044" w:rsidP="007D4044">
      <w:pPr>
        <w:spacing w:line="200" w:lineRule="exact"/>
      </w:pPr>
    </w:p>
    <w:p w14:paraId="1DEDE4C4" w14:textId="77777777" w:rsidR="007D4044" w:rsidRDefault="007D4044" w:rsidP="007D4044">
      <w:pPr>
        <w:spacing w:line="200" w:lineRule="exact"/>
      </w:pPr>
    </w:p>
    <w:p w14:paraId="4A6DE8C7" w14:textId="77777777" w:rsidR="007D4044" w:rsidRDefault="007D4044" w:rsidP="007D4044">
      <w:pPr>
        <w:spacing w:line="200" w:lineRule="exact"/>
      </w:pPr>
    </w:p>
    <w:p w14:paraId="7587EF42" w14:textId="77777777" w:rsidR="007D4044" w:rsidRDefault="007D4044" w:rsidP="007D4044">
      <w:pPr>
        <w:spacing w:line="200" w:lineRule="exact"/>
      </w:pPr>
    </w:p>
    <w:p w14:paraId="7AF2B66D" w14:textId="77777777" w:rsidR="007D4044" w:rsidRDefault="007D4044" w:rsidP="007D4044">
      <w:pPr>
        <w:spacing w:line="200" w:lineRule="exact"/>
      </w:pPr>
    </w:p>
    <w:p w14:paraId="4C4D72C0" w14:textId="31D5C3E3" w:rsidR="007D4044" w:rsidRDefault="007D4044" w:rsidP="007D4044">
      <w:pPr>
        <w:spacing w:line="200" w:lineRule="exact"/>
      </w:pPr>
    </w:p>
    <w:p w14:paraId="52381307" w14:textId="23CD283A" w:rsidR="007D4044" w:rsidRDefault="007D4044" w:rsidP="007D4044">
      <w:pPr>
        <w:spacing w:line="200" w:lineRule="exact"/>
      </w:pPr>
    </w:p>
    <w:p w14:paraId="4C3EE73B" w14:textId="5C55B857" w:rsidR="007D4044" w:rsidRDefault="007D4044" w:rsidP="007D4044">
      <w:pPr>
        <w:spacing w:line="200" w:lineRule="exact"/>
      </w:pPr>
    </w:p>
    <w:p w14:paraId="2439ADA8" w14:textId="2D04AC84" w:rsidR="007D4044" w:rsidRDefault="007D4044" w:rsidP="007D4044">
      <w:pPr>
        <w:spacing w:line="200" w:lineRule="exact"/>
      </w:pPr>
    </w:p>
    <w:p w14:paraId="53C7DD19" w14:textId="26D44D93" w:rsidR="007D4044" w:rsidRDefault="007D4044" w:rsidP="007D4044">
      <w:pPr>
        <w:spacing w:line="200" w:lineRule="exact"/>
      </w:pPr>
    </w:p>
    <w:p w14:paraId="39B0B5AD" w14:textId="77777777" w:rsidR="00DB353B" w:rsidRDefault="00DB353B" w:rsidP="007D4044">
      <w:pPr>
        <w:spacing w:line="200" w:lineRule="exact"/>
      </w:pPr>
    </w:p>
    <w:p w14:paraId="3579E478" w14:textId="48A801A4" w:rsidR="007D4044" w:rsidRDefault="007D4044" w:rsidP="007D4044">
      <w:pPr>
        <w:spacing w:line="200" w:lineRule="exact"/>
      </w:pPr>
    </w:p>
    <w:p w14:paraId="203EA803" w14:textId="552D0ED1" w:rsidR="007D4044" w:rsidRDefault="007D4044" w:rsidP="007D4044">
      <w:pPr>
        <w:spacing w:line="200" w:lineRule="exact"/>
      </w:pPr>
    </w:p>
    <w:p w14:paraId="1EC03B75" w14:textId="7CD500E2" w:rsidR="007D4044" w:rsidRDefault="007D4044" w:rsidP="007D4044">
      <w:pPr>
        <w:spacing w:line="200" w:lineRule="exact"/>
      </w:pPr>
    </w:p>
    <w:p w14:paraId="4FB5AC1A" w14:textId="7BD5AE26" w:rsidR="007D4044" w:rsidRDefault="007D4044" w:rsidP="007D4044">
      <w:pPr>
        <w:spacing w:line="200" w:lineRule="exact"/>
      </w:pPr>
    </w:p>
    <w:p w14:paraId="07984EEB" w14:textId="5DECEAD7" w:rsidR="007D4044" w:rsidRDefault="007D4044" w:rsidP="007D4044">
      <w:pPr>
        <w:spacing w:line="200" w:lineRule="exact"/>
      </w:pPr>
    </w:p>
    <w:p w14:paraId="79184F4E" w14:textId="19D3D9C1" w:rsidR="007D4044" w:rsidRDefault="007D4044" w:rsidP="007D4044">
      <w:pPr>
        <w:spacing w:line="200" w:lineRule="exact"/>
      </w:pPr>
    </w:p>
    <w:p w14:paraId="34A75D8C" w14:textId="68874653" w:rsidR="007D4044" w:rsidRDefault="007D4044" w:rsidP="007D4044">
      <w:pPr>
        <w:spacing w:line="200" w:lineRule="exact"/>
      </w:pPr>
    </w:p>
    <w:p w14:paraId="13BC813B" w14:textId="64B4744F" w:rsidR="007D4044" w:rsidRDefault="007D4044" w:rsidP="007D4044">
      <w:pPr>
        <w:spacing w:line="200" w:lineRule="exact"/>
      </w:pPr>
    </w:p>
    <w:p w14:paraId="41B65ED8" w14:textId="553A184E" w:rsidR="007D4044" w:rsidRDefault="007D4044" w:rsidP="007D4044">
      <w:pPr>
        <w:spacing w:line="200" w:lineRule="exact"/>
      </w:pPr>
    </w:p>
    <w:p w14:paraId="0C6156F8" w14:textId="77777777" w:rsidR="007D4044" w:rsidRDefault="007D4044" w:rsidP="007D4044">
      <w:pPr>
        <w:spacing w:line="200" w:lineRule="exact"/>
      </w:pPr>
    </w:p>
    <w:p w14:paraId="0D521B0C" w14:textId="1B0172C7" w:rsidR="007D4044" w:rsidRDefault="007D4044" w:rsidP="007D4044">
      <w:pPr>
        <w:spacing w:line="200" w:lineRule="exact"/>
      </w:pPr>
    </w:p>
    <w:p w14:paraId="21E4629E" w14:textId="6805A7EC" w:rsidR="007D4044" w:rsidRDefault="007D4044" w:rsidP="007D4044">
      <w:pPr>
        <w:spacing w:line="200" w:lineRule="exact"/>
      </w:pPr>
    </w:p>
    <w:p w14:paraId="51A81745" w14:textId="62F8ED11" w:rsidR="007D4044" w:rsidRDefault="007D4044" w:rsidP="007D4044">
      <w:pPr>
        <w:spacing w:line="200" w:lineRule="exact"/>
      </w:pPr>
    </w:p>
    <w:p w14:paraId="3891A408" w14:textId="1EA9EA2A" w:rsidR="007D4044" w:rsidRDefault="007D4044" w:rsidP="007D4044">
      <w:pPr>
        <w:spacing w:line="200" w:lineRule="exact"/>
      </w:pPr>
    </w:p>
    <w:p w14:paraId="464EAB4F" w14:textId="0CFCDB29" w:rsidR="007D4044" w:rsidRDefault="007D4044" w:rsidP="007D4044">
      <w:pPr>
        <w:spacing w:line="200" w:lineRule="exact"/>
      </w:pPr>
    </w:p>
    <w:p w14:paraId="530EDED3" w14:textId="2E88F6C4" w:rsidR="007D4044" w:rsidRDefault="007D4044" w:rsidP="007D4044">
      <w:pPr>
        <w:spacing w:line="200" w:lineRule="exact"/>
      </w:pPr>
    </w:p>
    <w:p w14:paraId="7C87186B" w14:textId="5E4D65F5" w:rsidR="007D4044" w:rsidRDefault="007D4044" w:rsidP="007D4044">
      <w:pPr>
        <w:spacing w:line="200" w:lineRule="exact"/>
      </w:pPr>
    </w:p>
    <w:p w14:paraId="65C0C3EB" w14:textId="248DD36A" w:rsidR="007D4044" w:rsidRDefault="007D4044" w:rsidP="007D4044">
      <w:pPr>
        <w:spacing w:line="200" w:lineRule="exact"/>
      </w:pPr>
    </w:p>
    <w:p w14:paraId="2F2902BC" w14:textId="57788631" w:rsidR="007D4044" w:rsidRDefault="007D4044" w:rsidP="007D4044">
      <w:pPr>
        <w:spacing w:line="200" w:lineRule="exact"/>
      </w:pPr>
    </w:p>
    <w:p w14:paraId="535AC382" w14:textId="451DC0C6" w:rsidR="007D4044" w:rsidRDefault="007D4044" w:rsidP="007D4044">
      <w:pPr>
        <w:spacing w:before="13" w:line="280" w:lineRule="exact"/>
        <w:rPr>
          <w:sz w:val="28"/>
          <w:szCs w:val="28"/>
        </w:rPr>
      </w:pPr>
    </w:p>
    <w:p w14:paraId="5C0B2A91" w14:textId="21629C25" w:rsidR="007D4044" w:rsidRDefault="007D4044" w:rsidP="007D4044">
      <w:pPr>
        <w:rPr>
          <w:spacing w:val="-4"/>
        </w:rPr>
      </w:pPr>
    </w:p>
    <w:p w14:paraId="7A5A39AD" w14:textId="412B7282" w:rsidR="00DE19FE" w:rsidRDefault="00DE19FE" w:rsidP="007D4044">
      <w:pPr>
        <w:rPr>
          <w:spacing w:val="-4"/>
        </w:rPr>
      </w:pPr>
    </w:p>
    <w:p w14:paraId="72639FCD" w14:textId="6531FB29" w:rsidR="00DE19FE" w:rsidRDefault="00DE19FE" w:rsidP="007D4044">
      <w:pPr>
        <w:rPr>
          <w:spacing w:val="-4"/>
        </w:rPr>
      </w:pPr>
    </w:p>
    <w:p w14:paraId="72516D68" w14:textId="63608104" w:rsidR="007D4044" w:rsidRDefault="0087453B" w:rsidP="007D4044">
      <w:pPr>
        <w:sectPr w:rsidR="007D4044">
          <w:type w:val="continuous"/>
          <w:pgSz w:w="16840" w:h="11920" w:orient="landscape"/>
          <w:pgMar w:top="980" w:right="860" w:bottom="280" w:left="640" w:header="720" w:footer="720" w:gutter="0"/>
          <w:cols w:num="3" w:space="720" w:equalWidth="0">
            <w:col w:w="3647" w:space="590"/>
            <w:col w:w="6848" w:space="994"/>
            <w:col w:w="3261"/>
          </w:cols>
        </w:sect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61415EA8" wp14:editId="767F1BDD">
            <wp:simplePos x="0" y="0"/>
            <wp:positionH relativeFrom="column">
              <wp:posOffset>-418465</wp:posOffset>
            </wp:positionH>
            <wp:positionV relativeFrom="paragraph">
              <wp:posOffset>93345</wp:posOffset>
            </wp:positionV>
            <wp:extent cx="1657350" cy="7048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k suntoro.jpeg"/>
                    <pic:cNvPicPr/>
                  </pic:nvPicPr>
                  <pic:blipFill>
                    <a:blip r:embed="rId21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4044">
        <w:rPr>
          <w:spacing w:val="-4"/>
        </w:rPr>
        <w:t>K</w:t>
      </w:r>
      <w:r w:rsidR="007D4044">
        <w:rPr>
          <w:spacing w:val="-1"/>
        </w:rPr>
        <w:t>a</w:t>
      </w:r>
      <w:r w:rsidR="007D4044">
        <w:t>.</w:t>
      </w:r>
      <w:r w:rsidR="007D4044">
        <w:rPr>
          <w:spacing w:val="4"/>
        </w:rPr>
        <w:t xml:space="preserve"> </w:t>
      </w:r>
      <w:r w:rsidR="007D4044">
        <w:rPr>
          <w:spacing w:val="1"/>
        </w:rPr>
        <w:t>Pr</w:t>
      </w:r>
      <w:r w:rsidR="007D4044">
        <w:rPr>
          <w:spacing w:val="4"/>
        </w:rPr>
        <w:t>o</w:t>
      </w:r>
      <w:r w:rsidR="007D4044">
        <w:t>di</w:t>
      </w:r>
    </w:p>
    <w:p w14:paraId="623D4C32" w14:textId="70019278" w:rsidR="007D4044" w:rsidRDefault="0087453B" w:rsidP="0087453B">
      <w:pPr>
        <w:tabs>
          <w:tab w:val="left" w:pos="12495"/>
        </w:tabs>
        <w:spacing w:line="200" w:lineRule="exact"/>
      </w:pPr>
      <w:r>
        <w:tab/>
      </w:r>
    </w:p>
    <w:p w14:paraId="3DBA8757" w14:textId="77777777" w:rsidR="007D4044" w:rsidRDefault="007D4044" w:rsidP="007D4044">
      <w:pPr>
        <w:spacing w:line="200" w:lineRule="exact"/>
      </w:pPr>
    </w:p>
    <w:p w14:paraId="37E6DF29" w14:textId="05433C45" w:rsidR="007D4044" w:rsidRDefault="007D4044" w:rsidP="007D4044">
      <w:pPr>
        <w:spacing w:line="200" w:lineRule="exact"/>
        <w:sectPr w:rsidR="007D4044">
          <w:type w:val="continuous"/>
          <w:pgSz w:w="16840" w:h="11920" w:orient="landscape"/>
          <w:pgMar w:top="980" w:right="860" w:bottom="280" w:left="640" w:header="720" w:footer="720" w:gutter="0"/>
          <w:cols w:space="720"/>
        </w:sectPr>
      </w:pPr>
    </w:p>
    <w:p w14:paraId="2F0BF778" w14:textId="77777777" w:rsidR="007D4044" w:rsidRDefault="007D4044" w:rsidP="007D4044">
      <w:pPr>
        <w:spacing w:before="34"/>
        <w:ind w:left="1960" w:right="-50"/>
      </w:pPr>
      <w:r>
        <w:t>D</w:t>
      </w:r>
      <w:r>
        <w:rPr>
          <w:spacing w:val="1"/>
        </w:rPr>
        <w:t>r</w:t>
      </w:r>
      <w:r>
        <w:t>.</w:t>
      </w:r>
      <w:r>
        <w:rPr>
          <w:spacing w:val="4"/>
        </w:rPr>
        <w:t xml:space="preserve"> </w:t>
      </w:r>
      <w:r>
        <w:rPr>
          <w:spacing w:val="-2"/>
        </w:rPr>
        <w:t>M</w:t>
      </w:r>
      <w:r>
        <w:rPr>
          <w:spacing w:val="-1"/>
        </w:rPr>
        <w:t>e</w:t>
      </w:r>
      <w:r>
        <w:rPr>
          <w:spacing w:val="-8"/>
        </w:rPr>
        <w:t>li</w:t>
      </w:r>
      <w:r>
        <w:t>a</w:t>
      </w:r>
      <w:r>
        <w:rPr>
          <w:spacing w:val="1"/>
        </w:rPr>
        <w:t xml:space="preserve"> </w:t>
      </w:r>
      <w:r>
        <w:rPr>
          <w:spacing w:val="2"/>
        </w:rPr>
        <w:t>E</w:t>
      </w:r>
      <w:r>
        <w:t>ka</w:t>
      </w:r>
      <w:r>
        <w:rPr>
          <w:spacing w:val="1"/>
        </w:rPr>
        <w:t xml:space="preserve"> </w:t>
      </w:r>
      <w:r>
        <w:rPr>
          <w:spacing w:val="-2"/>
        </w:rPr>
        <w:t>L</w:t>
      </w:r>
      <w:r>
        <w:rPr>
          <w:spacing w:val="-1"/>
        </w:rPr>
        <w:t>e</w:t>
      </w:r>
      <w:r>
        <w:rPr>
          <w:spacing w:val="-2"/>
        </w:rPr>
        <w:t>s</w:t>
      </w:r>
      <w:r>
        <w:rPr>
          <w:spacing w:val="4"/>
        </w:rPr>
        <w:t>t</w:t>
      </w:r>
      <w:r>
        <w:rPr>
          <w:spacing w:val="-8"/>
        </w:rPr>
        <w:t>i</w:t>
      </w:r>
      <w:r>
        <w:rPr>
          <w:spacing w:val="-1"/>
        </w:rPr>
        <w:t>a</w:t>
      </w:r>
      <w:r>
        <w:rPr>
          <w:spacing w:val="-4"/>
        </w:rPr>
        <w:t>n</w:t>
      </w:r>
      <w:r>
        <w:rPr>
          <w:spacing w:val="-8"/>
        </w:rPr>
        <w:t>i</w:t>
      </w:r>
      <w:r>
        <w:t>,</w:t>
      </w:r>
      <w:r>
        <w:rPr>
          <w:spacing w:val="4"/>
        </w:rPr>
        <w:t xml:space="preserve"> </w:t>
      </w:r>
      <w:r>
        <w:rPr>
          <w:spacing w:val="-2"/>
        </w:rPr>
        <w:t>M</w:t>
      </w:r>
      <w:r>
        <w:rPr>
          <w:spacing w:val="2"/>
        </w:rPr>
        <w:t>T</w:t>
      </w:r>
      <w:r>
        <w:t>.</w:t>
      </w:r>
    </w:p>
    <w:p w14:paraId="458EDB16" w14:textId="1EDC64E5" w:rsidR="006D52C4" w:rsidRDefault="007D4044">
      <w:pPr>
        <w:spacing w:before="38"/>
      </w:pPr>
      <w:r>
        <w:br w:type="column"/>
      </w:r>
      <w:r w:rsidR="00DD2ADD">
        <w:t xml:space="preserve">             DR. Ir. Suntoro, M. T.</w:t>
      </w:r>
    </w:p>
    <w:sectPr w:rsidR="006D52C4">
      <w:type w:val="continuous"/>
      <w:pgSz w:w="16840" w:h="11920" w:orient="landscape"/>
      <w:pgMar w:top="980" w:right="860" w:bottom="280" w:left="640" w:header="720" w:footer="720" w:gutter="0"/>
      <w:cols w:num="2" w:space="720" w:equalWidth="0">
        <w:col w:w="4217" w:space="6778"/>
        <w:col w:w="434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4767C"/>
    <w:multiLevelType w:val="multilevel"/>
    <w:tmpl w:val="65804D7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376005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e3NDQ0NbM0NzExsLRQ0lEKTi0uzszPAykwrAUAJXuupCwAAAA="/>
  </w:docVars>
  <w:rsids>
    <w:rsidRoot w:val="006D52C4"/>
    <w:rsid w:val="0000204C"/>
    <w:rsid w:val="00017AA7"/>
    <w:rsid w:val="00083888"/>
    <w:rsid w:val="000E026C"/>
    <w:rsid w:val="001672C0"/>
    <w:rsid w:val="00175528"/>
    <w:rsid w:val="001A3DEC"/>
    <w:rsid w:val="001C14B3"/>
    <w:rsid w:val="001E6230"/>
    <w:rsid w:val="00231221"/>
    <w:rsid w:val="002377CC"/>
    <w:rsid w:val="002518E5"/>
    <w:rsid w:val="0026669D"/>
    <w:rsid w:val="00277634"/>
    <w:rsid w:val="00286E18"/>
    <w:rsid w:val="00294847"/>
    <w:rsid w:val="00295770"/>
    <w:rsid w:val="002E6FBD"/>
    <w:rsid w:val="0031753F"/>
    <w:rsid w:val="00317849"/>
    <w:rsid w:val="00365B99"/>
    <w:rsid w:val="00390CB2"/>
    <w:rsid w:val="003D037F"/>
    <w:rsid w:val="003D385F"/>
    <w:rsid w:val="003E0A21"/>
    <w:rsid w:val="003E7D06"/>
    <w:rsid w:val="003F4F4D"/>
    <w:rsid w:val="00426B19"/>
    <w:rsid w:val="00475A40"/>
    <w:rsid w:val="005541EC"/>
    <w:rsid w:val="005B7BFB"/>
    <w:rsid w:val="006048D8"/>
    <w:rsid w:val="0066419B"/>
    <w:rsid w:val="00683485"/>
    <w:rsid w:val="006D52C4"/>
    <w:rsid w:val="00700F86"/>
    <w:rsid w:val="0076588A"/>
    <w:rsid w:val="007933D5"/>
    <w:rsid w:val="007C6104"/>
    <w:rsid w:val="007D4044"/>
    <w:rsid w:val="00807A33"/>
    <w:rsid w:val="0081041B"/>
    <w:rsid w:val="00841043"/>
    <w:rsid w:val="00853794"/>
    <w:rsid w:val="00860C62"/>
    <w:rsid w:val="0087453B"/>
    <w:rsid w:val="008853EE"/>
    <w:rsid w:val="008A6E57"/>
    <w:rsid w:val="009324E8"/>
    <w:rsid w:val="009503AB"/>
    <w:rsid w:val="0096435C"/>
    <w:rsid w:val="00983FC3"/>
    <w:rsid w:val="009A3A47"/>
    <w:rsid w:val="009A4813"/>
    <w:rsid w:val="009C2C18"/>
    <w:rsid w:val="009C441A"/>
    <w:rsid w:val="009D43D1"/>
    <w:rsid w:val="009F040D"/>
    <w:rsid w:val="00A2180E"/>
    <w:rsid w:val="00A300A7"/>
    <w:rsid w:val="00A31A53"/>
    <w:rsid w:val="00A4299E"/>
    <w:rsid w:val="00A43A20"/>
    <w:rsid w:val="00A510CF"/>
    <w:rsid w:val="00A90451"/>
    <w:rsid w:val="00AA55F7"/>
    <w:rsid w:val="00AC7466"/>
    <w:rsid w:val="00AE3DE3"/>
    <w:rsid w:val="00B62071"/>
    <w:rsid w:val="00B8357B"/>
    <w:rsid w:val="00BA4E70"/>
    <w:rsid w:val="00C154DE"/>
    <w:rsid w:val="00C96DC1"/>
    <w:rsid w:val="00CE004D"/>
    <w:rsid w:val="00D766D7"/>
    <w:rsid w:val="00D94E7D"/>
    <w:rsid w:val="00D97043"/>
    <w:rsid w:val="00DA28FC"/>
    <w:rsid w:val="00DB353B"/>
    <w:rsid w:val="00DC4A10"/>
    <w:rsid w:val="00DD2ADD"/>
    <w:rsid w:val="00DE19FE"/>
    <w:rsid w:val="00E52D1D"/>
    <w:rsid w:val="00EE4953"/>
    <w:rsid w:val="00F01EA8"/>
    <w:rsid w:val="00FA51FE"/>
    <w:rsid w:val="00FB7ED6"/>
    <w:rsid w:val="00FC504D"/>
    <w:rsid w:val="00FF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3F657F7E"/>
  <w15:docId w15:val="{BEB8A97A-B20F-43E0-9212-DD422ADFD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rsid w:val="00DE19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4A1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A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6.png"/><Relationship Id="rId18" Type="http://schemas.openxmlformats.org/officeDocument/2006/relationships/image" Target="media/image10.emf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image" Target="media/image3.emf"/><Relationship Id="rId12" Type="http://schemas.openxmlformats.org/officeDocument/2006/relationships/customXml" Target="ink/ink1.xml"/><Relationship Id="rId17" Type="http://schemas.openxmlformats.org/officeDocument/2006/relationships/image" Target="media/image9.emf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customXml" Target="ink/ink3.xml"/><Relationship Id="rId23" Type="http://schemas.openxmlformats.org/officeDocument/2006/relationships/theme" Target="theme/theme1.xml"/><Relationship Id="rId10" Type="http://schemas.openxmlformats.org/officeDocument/2006/relationships/image" Target="media/image6.emf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customXml" Target="ink/ink2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03:24:06.0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310 1 24575,'59'34'0,"-1"4"0,69 57 0,-92-69 0,35 29 0,-2 2 0,113 122 0,-48-11 0,-130-163 0,26 26 0,-22-24 0,1 1 0,-2 0 0,1 0 0,8 14 0,-14-20 0,1 1 0,-1 0 0,0 0 0,0 0 0,0 0 0,0 0 0,-1 0 0,1 0 0,-1 0 0,0 0 0,0 0 0,0 1 0,0-1 0,-1 0 0,1 0 0,-1 0 0,1 0 0,-1 0 0,-3 5 0,3-6 0,0-1 0,0 1 0,0 0 0,0-1 0,-1 1 0,1-1 0,0 0 0,-1 1 0,0-1 0,1 0 0,-1 0 0,0 0 0,1 0 0,-1 0 0,0 0 0,0-1 0,-3 2 0,-39 5 0,27-4 0,-55 8 0,-2-4 0,-122-1 0,153-9 0,-1-1 0,1-2 0,0-2 0,0-2 0,-75-28 0,59 12 0,0-3 0,2-2 0,-71-51 0,117 75 0,7 5 0,0-1 0,0 1 0,0-1 0,1 0 0,-1-1 0,-5-6 0,8 9 0,1 0 0,-1 0 0,1-1 0,-1 1 0,1 0 0,-1-1 0,1 1 0,0 0 0,-1-1 0,1 1 0,0 0 0,0-1 0,0 1 0,0-1 0,1 1 0,-1 0 0,0-1 0,0 1 0,1-1 0,-1 1 0,1 0 0,-1 0 0,1-1 0,0 1 0,-1 0 0,1 0 0,0 0 0,1-2 0,7-6 0,0-1 0,1 2 0,0 0 0,0 0 0,1 0 0,0 2 0,0-1 0,1 1 0,0 1 0,15-5 0,13-4 0,0-2 0,64-34 0,-76 33 0,2 2 0,1 1 0,1 1 0,0 1 0,46-9 0,-45 13 0,95-16 0,-109 21 0,0-1 0,-1 0 0,1-1 0,-1-1 0,22-11 0,53-17-1365,-83 29-5461</inkml:trace>
  <inkml:trace contextRef="#ctx0" brushRef="#br0" timeOffset="2409.73">502 598 24575,'2'-5'0,"0"0"0,0 0 0,1 0 0,-1 0 0,1 1 0,0-1 0,6-6 0,-2 2 0,-5 7 0,-1-1 0,1 1 0,-1 0 0,1 0 0,0 0 0,0 1 0,0-1 0,0 0 0,0 1 0,0-1 0,0 1 0,1 0 0,-1 0 0,0 0 0,1 0 0,-1 0 0,1 0 0,-1 0 0,1 1 0,0 0 0,-1-1 0,1 1 0,-1 0 0,1 0 0,3 1 0,-2 0 0,-1 0 0,1 0 0,-1 0 0,0 1 0,0-1 0,0 1 0,0 0 0,0 0 0,0 0 0,0 0 0,-1 0 0,1 1 0,-1-1 0,1 1 0,-1 0 0,0 0 0,0 0 0,2 4 0,6 12 0,37 73 0,-47-90 0,1 0 0,0 0 0,0-1 0,0 1 0,0 0 0,0 0 0,0-1 0,0 1 0,1-1 0,-1 1 0,0-1 0,1 0 0,0 1 0,-1-1 0,1 0 0,-1 0 0,1 0 0,0 0 0,0-1 0,0 1 0,0 0 0,0-1 0,2 1 0,-3-1 0,1 0 0,0 0 0,-1-1 0,1 1 0,0 0 0,-1-1 0,1 0 0,-1 1 0,1-1 0,-1 0 0,1 0 0,-1 1 0,1-1 0,-1-1 0,0 1 0,1 0 0,-1 0 0,0 0 0,0-1 0,0 1 0,0 0 0,0-1 0,0 1 0,-1-1 0,1 1 0,0-1 0,0-2 0,164-361 0,-156 347 0,0 1 0,2 0 0,-1 0 0,24-25 0,-34 41 0,1 1 0,0-1 0,0 0 0,-1 0 0,1 1 0,0-1 0,0 0 0,0 1 0,0-1 0,0 1 0,0-1 0,0 1 0,0 0 0,0-1 0,0 1 0,0 0 0,0 0 0,0-1 0,0 1 0,0 0 0,0 0 0,0 0 0,0 0 0,0 1 0,2-1 0,-1 1 0,0 0 0,0 0 0,-1 0 0,1 1 0,0-1 0,0 0 0,-1 1 0,1-1 0,-1 1 0,1-1 0,-1 1 0,1 2 0,4 4 0,-1 1 0,-1 1 0,1-1 0,3 14 0,12 51 0,11 28 0,-30-99 0,1 1 0,-1 0 0,1-1 0,0 1 0,0-1 0,0 1 0,1-1 0,-1 0 0,6 6 0,-7-8 0,0-1 0,0 1 0,0-1 0,0 1 0,0-1 0,0 1 0,1-1 0,-1 1 0,0-1 0,0 0 0,0 0 0,0 0 0,0 1 0,1-1 0,-1 0 0,0 0 0,0-1 0,0 1 0,1 0 0,-1 0 0,0-1 0,0 1 0,0 0 0,0-1 0,0 1 0,0-1 0,0 0 0,0 1 0,0-1 0,0 0 0,0 1 0,0-1 0,0 0 0,-1 0 0,1 0 0,1-1 0,24-27 232,-14 16-765,0-1 1,24-18 0,-28 25-6294</inkml:trace>
  <inkml:trace contextRef="#ctx0" brushRef="#br0" timeOffset="3668.06">1083 70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03:24:21.0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310 1 24575,'59'34'0,"-1"4"0,69 57 0,-92-69 0,35 29 0,-2 2 0,113 122 0,-48-11 0,-130-163 0,26 26 0,-22-24 0,1 1 0,-2 0 0,1 0 0,8 14 0,-14-20 0,1 1 0,-1 0 0,0 0 0,0 0 0,0 0 0,0 0 0,-1 0 0,1 0 0,-1 0 0,0 0 0,0 0 0,0 1 0,0-1 0,-1 0 0,1 0 0,-1 0 0,1 0 0,-1 0 0,-3 5 0,3-6 0,0-1 0,0 1 0,0 0 0,0-1 0,-1 1 0,1-1 0,0 0 0,-1 1 0,0-1 0,1 0 0,-1 0 0,0 0 0,1 0 0,-1 0 0,0 0 0,0-1 0,-3 2 0,-39 5 0,27-4 0,-55 8 0,-2-4 0,-122-1 0,153-9 0,-1-1 0,1-2 0,0-2 0,0-2 0,-75-28 0,59 12 0,0-3 0,2-2 0,-71-51 0,117 75 0,7 5 0,0-1 0,0 1 0,0-1 0,1 0 0,-1-1 0,-5-6 0,8 9 0,1 0 0,-1 0 0,1-1 0,-1 1 0,1 0 0,-1-1 0,1 1 0,0 0 0,-1-1 0,1 1 0,0 0 0,0-1 0,0 1 0,0-1 0,1 1 0,-1 0 0,0-1 0,0 1 0,1-1 0,-1 1 0,1 0 0,-1 0 0,1-1 0,0 1 0,-1 0 0,1 0 0,0 0 0,1-2 0,7-6 0,0-1 0,1 2 0,0 0 0,0 0 0,1 0 0,0 2 0,0-1 0,1 1 0,0 1 0,15-5 0,13-4 0,0-2 0,64-34 0,-76 33 0,2 2 0,1 1 0,1 1 0,0 1 0,46-9 0,-45 13 0,95-16 0,-109 21 0,0-1 0,-1 0 0,1-1 0,-1-1 0,22-11 0,53-17-1365,-83 29-5461</inkml:trace>
  <inkml:trace contextRef="#ctx0" brushRef="#br0" timeOffset="1">502 598 24575,'2'-5'0,"0"0"0,0 0 0,1 0 0,-1 0 0,1 1 0,0-1 0,6-6 0,-2 2 0,-5 7 0,-1-1 0,1 1 0,-1 0 0,1 0 0,0 0 0,0 1 0,0-1 0,0 0 0,0 1 0,0-1 0,0 1 0,1 0 0,-1 0 0,0 0 0,1 0 0,-1 0 0,1 0 0,-1 0 0,1 1 0,0 0 0,-1-1 0,1 1 0,-1 0 0,1 0 0,3 1 0,-2 0 0,-1 0 0,1 0 0,-1 0 0,0 1 0,0-1 0,0 1 0,0 0 0,0 0 0,0 0 0,0 0 0,-1 0 0,1 1 0,-1-1 0,1 1 0,-1 0 0,0 0 0,0 0 0,2 4 0,6 12 0,37 73 0,-47-90 0,1 0 0,0 0 0,0-1 0,0 1 0,0 0 0,0 0 0,0-1 0,0 1 0,1-1 0,-1 1 0,0-1 0,1 0 0,0 1 0,-1-1 0,1 0 0,-1 0 0,1 0 0,0 0 0,0-1 0,0 1 0,0 0 0,0-1 0,2 1 0,-3-1 0,1 0 0,0 0 0,-1-1 0,1 1 0,0 0 0,-1-1 0,1 0 0,-1 1 0,1-1 0,-1 0 0,1 0 0,-1 1 0,1-1 0,-1-1 0,0 1 0,1 0 0,-1 0 0,0 0 0,0-1 0,0 1 0,0 0 0,0-1 0,0 1 0,-1-1 0,1 1 0,0-1 0,0-2 0,164-361 0,-156 347 0,0 1 0,2 0 0,-1 0 0,24-25 0,-34 41 0,1 1 0,0-1 0,0 0 0,-1 0 0,1 1 0,0-1 0,0 0 0,0 1 0,0-1 0,0 1 0,0-1 0,0 1 0,0 0 0,0-1 0,0 1 0,0 0 0,0 0 0,0-1 0,0 1 0,0 0 0,0 0 0,0 0 0,0 0 0,0 1 0,2-1 0,-1 1 0,0 0 0,0 0 0,-1 0 0,1 1 0,0-1 0,0 0 0,-1 1 0,1-1 0,-1 1 0,1-1 0,-1 1 0,1 2 0,4 4 0,-1 1 0,-1 1 0,1-1 0,3 14 0,12 51 0,11 28 0,-30-99 0,1 1 0,-1 0 0,1-1 0,0 1 0,0-1 0,0 1 0,1-1 0,-1 0 0,6 6 0,-7-8 0,0-1 0,0 1 0,0-1 0,0 1 0,0-1 0,0 1 0,1-1 0,-1 1 0,0-1 0,0 0 0,0 0 0,0 0 0,0 1 0,1-1 0,-1 0 0,0 0 0,0-1 0,0 1 0,1 0 0,-1 0 0,0-1 0,0 1 0,0 0 0,0-1 0,0 1 0,0-1 0,0 0 0,0 1 0,0-1 0,0 0 0,0 1 0,0-1 0,0 0 0,-1 0 0,1 0 0,1-1 0,24-27 232,-14 16-765,0-1 1,24-18 0,-28 25-6294</inkml:trace>
  <inkml:trace contextRef="#ctx0" brushRef="#br0" timeOffset="2">1083 70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03:24:22.9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310 1 24575,'59'34'0,"-1"4"0,69 57 0,-92-69 0,35 29 0,-2 2 0,113 122 0,-48-11 0,-130-163 0,26 26 0,-22-24 0,1 1 0,-2 0 0,1 0 0,8 14 0,-14-20 0,1 1 0,-1 0 0,0 0 0,0 0 0,0 0 0,0 0 0,-1 0 0,1 0 0,-1 0 0,0 0 0,0 0 0,0 1 0,0-1 0,-1 0 0,1 0 0,-1 0 0,1 0 0,-1 0 0,-3 5 0,3-6 0,0-1 0,0 1 0,0 0 0,0-1 0,-1 1 0,1-1 0,0 0 0,-1 1 0,0-1 0,1 0 0,-1 0 0,0 0 0,1 0 0,-1 0 0,0 0 0,0-1 0,-3 2 0,-39 5 0,27-4 0,-55 8 0,-2-4 0,-122-1 0,153-9 0,-1-1 0,1-2 0,0-2 0,0-2 0,-75-28 0,59 12 0,0-3 0,2-2 0,-71-51 0,117 75 0,7 5 0,0-1 0,0 1 0,0-1 0,1 0 0,-1-1 0,-5-6 0,8 9 0,1 0 0,-1 0 0,1-1 0,-1 1 0,1 0 0,-1-1 0,1 1 0,0 0 0,-1-1 0,1 1 0,0 0 0,0-1 0,0 1 0,0-1 0,1 1 0,-1 0 0,0-1 0,0 1 0,1-1 0,-1 1 0,1 0 0,-1 0 0,1-1 0,0 1 0,-1 0 0,1 0 0,0 0 0,1-2 0,7-6 0,0-1 0,1 2 0,0 0 0,0 0 0,1 0 0,0 2 0,0-1 0,1 1 0,0 1 0,15-5 0,13-4 0,0-2 0,64-34 0,-76 33 0,2 2 0,1 1 0,1 1 0,0 1 0,46-9 0,-45 13 0,95-16 0,-109 21 0,0-1 0,-1 0 0,1-1 0,-1-1 0,22-11 0,53-17-1365,-83 29-5461</inkml:trace>
  <inkml:trace contextRef="#ctx0" brushRef="#br0" timeOffset="1">502 598 24575,'2'-5'0,"0"0"0,0 0 0,1 0 0,-1 0 0,1 1 0,0-1 0,6-6 0,-2 2 0,-5 7 0,-1-1 0,1 1 0,-1 0 0,1 0 0,0 0 0,0 1 0,0-1 0,0 0 0,0 1 0,0-1 0,0 1 0,1 0 0,-1 0 0,0 0 0,1 0 0,-1 0 0,1 0 0,-1 0 0,1 1 0,0 0 0,-1-1 0,1 1 0,-1 0 0,1 0 0,3 1 0,-2 0 0,-1 0 0,1 0 0,-1 0 0,0 1 0,0-1 0,0 1 0,0 0 0,0 0 0,0 0 0,0 0 0,-1 0 0,1 1 0,-1-1 0,1 1 0,-1 0 0,0 0 0,0 0 0,2 4 0,6 12 0,37 73 0,-47-90 0,1 0 0,0 0 0,0-1 0,0 1 0,0 0 0,0 0 0,0-1 0,0 1 0,1-1 0,-1 1 0,0-1 0,1 0 0,0 1 0,-1-1 0,1 0 0,-1 0 0,1 0 0,0 0 0,0-1 0,0 1 0,0 0 0,0-1 0,2 1 0,-3-1 0,1 0 0,0 0 0,-1-1 0,1 1 0,0 0 0,-1-1 0,1 0 0,-1 1 0,1-1 0,-1 0 0,1 0 0,-1 1 0,1-1 0,-1-1 0,0 1 0,1 0 0,-1 0 0,0 0 0,0-1 0,0 1 0,0 0 0,0-1 0,0 1 0,-1-1 0,1 1 0,0-1 0,0-2 0,164-361 0,-156 347 0,0 1 0,2 0 0,-1 0 0,24-25 0,-34 41 0,1 1 0,0-1 0,0 0 0,-1 0 0,1 1 0,0-1 0,0 0 0,0 1 0,0-1 0,0 1 0,0-1 0,0 1 0,0 0 0,0-1 0,0 1 0,0 0 0,0 0 0,0-1 0,0 1 0,0 0 0,0 0 0,0 0 0,0 0 0,0 1 0,2-1 0,-1 1 0,0 0 0,0 0 0,-1 0 0,1 1 0,0-1 0,0 0 0,-1 1 0,1-1 0,-1 1 0,1-1 0,-1 1 0,1 2 0,4 4 0,-1 1 0,-1 1 0,1-1 0,3 14 0,12 51 0,11 28 0,-30-99 0,1 1 0,-1 0 0,1-1 0,0 1 0,0-1 0,0 1 0,1-1 0,-1 0 0,6 6 0,-7-8 0,0-1 0,0 1 0,0-1 0,0 1 0,0-1 0,0 1 0,1-1 0,-1 1 0,0-1 0,0 0 0,0 0 0,0 0 0,0 1 0,1-1 0,-1 0 0,0 0 0,0-1 0,0 1 0,1 0 0,-1 0 0,0-1 0,0 1 0,0 0 0,0-1 0,0 1 0,0-1 0,0 0 0,0 1 0,0-1 0,0 0 0,0 1 0,0-1 0,0 0 0,-1 0 0,1 0 0,1-1 0,24-27 232,-14 16-765,0-1 1,24-18 0,-28 25-6294</inkml:trace>
  <inkml:trace contextRef="#ctx0" brushRef="#br0" timeOffset="2">1083 70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2135</TotalTime>
  <Pages>2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Dimas Yudhistira</cp:lastModifiedBy>
  <cp:revision>104</cp:revision>
  <cp:lastPrinted>2020-11-10T14:08:00Z</cp:lastPrinted>
  <dcterms:created xsi:type="dcterms:W3CDTF">2020-04-01T04:33:00Z</dcterms:created>
  <dcterms:modified xsi:type="dcterms:W3CDTF">2023-01-10T04:55:00Z</dcterms:modified>
</cp:coreProperties>
</file>