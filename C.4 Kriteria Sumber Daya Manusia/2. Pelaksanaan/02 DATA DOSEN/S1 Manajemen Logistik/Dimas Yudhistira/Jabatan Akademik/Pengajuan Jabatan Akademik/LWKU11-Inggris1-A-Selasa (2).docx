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1517" w14:textId="5B2999F7" w:rsidR="006D52C4" w:rsidRDefault="00000000">
      <w:pPr>
        <w:spacing w:before="92"/>
        <w:ind w:left="427"/>
      </w:pPr>
      <w:r>
        <w:pict w14:anchorId="4D83F68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35pt;margin-top:106.9pt;width:758.55pt;height:296.4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53"/>
                    <w:gridCol w:w="6842"/>
                    <w:gridCol w:w="1413"/>
                    <w:gridCol w:w="1268"/>
                    <w:gridCol w:w="1180"/>
                    <w:gridCol w:w="1080"/>
                    <w:gridCol w:w="1080"/>
                    <w:gridCol w:w="1081"/>
                  </w:tblGrid>
                  <w:tr w:rsidR="006D52C4" w14:paraId="33605F49" w14:textId="77777777">
                    <w:trPr>
                      <w:trHeight w:hRule="exact" w:val="764"/>
                    </w:trPr>
                    <w:tc>
                      <w:tcPr>
                        <w:tcW w:w="1153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7BB86CD7" w14:textId="77777777" w:rsidR="006D52C4" w:rsidRDefault="006D52C4">
                        <w:pPr>
                          <w:spacing w:before="6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6D345E47" w14:textId="77777777" w:rsidR="006D52C4" w:rsidRDefault="006D52C4">
                        <w:pPr>
                          <w:spacing w:line="200" w:lineRule="exact"/>
                        </w:pPr>
                      </w:p>
                      <w:p w14:paraId="0D11B279" w14:textId="77777777" w:rsidR="006D52C4" w:rsidRDefault="00E52D1D">
                        <w:pPr>
                          <w:ind w:left="99"/>
                        </w:pPr>
                        <w:proofErr w:type="spellStart"/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>r</w:t>
                        </w:r>
                        <w:r>
                          <w:rPr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</w:rPr>
                          <w:t>m</w:t>
                        </w:r>
                        <w:r>
                          <w:rPr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b/>
                          </w:rPr>
                          <w:t>an</w:t>
                        </w:r>
                        <w:proofErr w:type="spellEnd"/>
                      </w:p>
                    </w:tc>
                    <w:tc>
                      <w:tcPr>
                        <w:tcW w:w="6842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7AF875FD" w14:textId="77777777" w:rsidR="006D52C4" w:rsidRDefault="006D52C4">
                        <w:pPr>
                          <w:spacing w:before="6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28D3674B" w14:textId="77777777" w:rsidR="006D52C4" w:rsidRDefault="006D52C4">
                        <w:pPr>
                          <w:spacing w:line="200" w:lineRule="exact"/>
                        </w:pPr>
                      </w:p>
                      <w:p w14:paraId="512E6FCD" w14:textId="77777777" w:rsidR="006D52C4" w:rsidRDefault="00E52D1D">
                        <w:pPr>
                          <w:ind w:left="3189" w:right="3167"/>
                          <w:jc w:val="center"/>
                        </w:pPr>
                        <w:r>
                          <w:rPr>
                            <w:b/>
                            <w:spacing w:val="1"/>
                          </w:rPr>
                          <w:t>S</w:t>
                        </w:r>
                        <w:r>
                          <w:rPr>
                            <w:b/>
                          </w:rPr>
                          <w:t>AP</w:t>
                        </w:r>
                      </w:p>
                    </w:tc>
                    <w:tc>
                      <w:tcPr>
                        <w:tcW w:w="1413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7D83F737" w14:textId="77777777" w:rsidR="006D52C4" w:rsidRDefault="006D52C4">
                        <w:pPr>
                          <w:spacing w:before="8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4AB000D3" w14:textId="77777777" w:rsidR="006D52C4" w:rsidRDefault="00E52D1D">
                        <w:pPr>
                          <w:spacing w:line="258" w:lineRule="auto"/>
                          <w:ind w:left="150" w:right="148" w:firstLine="1"/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1"/>
                          </w:rPr>
                          <w:t>T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b/>
                          </w:rPr>
                          <w:t>ggal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>r</w:t>
                        </w:r>
                        <w:r>
                          <w:rPr>
                            <w:b/>
                            <w:spacing w:val="-3"/>
                          </w:rPr>
                          <w:t>k</w:t>
                        </w:r>
                        <w:r>
                          <w:rPr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ia</w:t>
                        </w:r>
                        <w:r>
                          <w:rPr>
                            <w:b/>
                            <w:spacing w:val="1"/>
                          </w:rPr>
                          <w:t>h</w:t>
                        </w:r>
                        <w:r>
                          <w:rPr>
                            <w:b/>
                          </w:rPr>
                          <w:t>an</w:t>
                        </w:r>
                        <w:proofErr w:type="spellEnd"/>
                      </w:p>
                    </w:tc>
                    <w:tc>
                      <w:tcPr>
                        <w:tcW w:w="1268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5D1C84A1" w14:textId="77777777" w:rsidR="006D52C4" w:rsidRDefault="006D52C4">
                        <w:pPr>
                          <w:spacing w:before="12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2A18F67F" w14:textId="77777777" w:rsidR="006D52C4" w:rsidRDefault="00E52D1D">
                        <w:pPr>
                          <w:ind w:left="35" w:right="-25"/>
                        </w:pPr>
                        <w:proofErr w:type="spellStart"/>
                        <w:r>
                          <w:rPr>
                            <w:b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Jam</w:t>
                        </w:r>
                      </w:p>
                      <w:p w14:paraId="1AB53018" w14:textId="77777777" w:rsidR="006D52C4" w:rsidRDefault="00E52D1D">
                        <w:pPr>
                          <w:spacing w:before="18"/>
                          <w:ind w:left="95"/>
                        </w:pPr>
                        <w:proofErr w:type="spellStart"/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>r</w:t>
                        </w:r>
                        <w:r>
                          <w:rPr>
                            <w:b/>
                            <w:spacing w:val="-3"/>
                          </w:rPr>
                          <w:t>k</w:t>
                        </w:r>
                        <w:r>
                          <w:rPr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ia</w:t>
                        </w:r>
                        <w:r>
                          <w:rPr>
                            <w:b/>
                            <w:spacing w:val="1"/>
                          </w:rPr>
                          <w:t>h</w:t>
                        </w:r>
                        <w:r>
                          <w:rPr>
                            <w:b/>
                          </w:rPr>
                          <w:t>an</w:t>
                        </w:r>
                        <w:proofErr w:type="spellEnd"/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402C6E9" w14:textId="77777777" w:rsidR="006D52C4" w:rsidRDefault="006D52C4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6995A957" w14:textId="77777777" w:rsidR="006D52C4" w:rsidRDefault="00E52D1D">
                        <w:pPr>
                          <w:ind w:left="111"/>
                        </w:pPr>
                        <w:r>
                          <w:rPr>
                            <w:b/>
                          </w:rPr>
                          <w:t>J</w:t>
                        </w:r>
                        <w:r>
                          <w:rPr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b/>
                          </w:rPr>
                          <w:t xml:space="preserve">L </w:t>
                        </w:r>
                        <w:r>
                          <w:rPr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b/>
                          </w:rPr>
                          <w:t>HS</w:t>
                        </w:r>
                      </w:p>
                    </w:tc>
                    <w:tc>
                      <w:tcPr>
                        <w:tcW w:w="3241" w:type="dxa"/>
                        <w:gridSpan w:val="3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D8E607F" w14:textId="77777777" w:rsidR="006D52C4" w:rsidRDefault="006D52C4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4A18C592" w14:textId="77777777" w:rsidR="006D52C4" w:rsidRDefault="00E52D1D">
                        <w:pPr>
                          <w:ind w:left="980"/>
                        </w:pPr>
                        <w:r>
                          <w:rPr>
                            <w:b/>
                            <w:spacing w:val="-1"/>
                          </w:rPr>
                          <w:t>T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</w:rPr>
                          <w:t>nd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1"/>
                          </w:rPr>
                          <w:t>T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b/>
                          </w:rPr>
                          <w:t>gan</w:t>
                        </w:r>
                        <w:proofErr w:type="spellEnd"/>
                      </w:p>
                    </w:tc>
                  </w:tr>
                  <w:tr w:rsidR="006D52C4" w14:paraId="0A3D8769" w14:textId="77777777">
                    <w:trPr>
                      <w:trHeight w:hRule="exact" w:val="272"/>
                    </w:trPr>
                    <w:tc>
                      <w:tcPr>
                        <w:tcW w:w="1153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33446EB" w14:textId="77777777" w:rsidR="006D52C4" w:rsidRDefault="006D52C4"/>
                    </w:tc>
                    <w:tc>
                      <w:tcPr>
                        <w:tcW w:w="6842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7915F37" w14:textId="77777777" w:rsidR="006D52C4" w:rsidRDefault="006D52C4"/>
                    </w:tc>
                    <w:tc>
                      <w:tcPr>
                        <w:tcW w:w="1413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EFEA382" w14:textId="77777777" w:rsidR="006D52C4" w:rsidRDefault="006D52C4"/>
                    </w:tc>
                    <w:tc>
                      <w:tcPr>
                        <w:tcW w:w="1268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9D3ACF6" w14:textId="77777777" w:rsidR="006D52C4" w:rsidRDefault="006D52C4"/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89F213A" w14:textId="77777777" w:rsidR="006D52C4" w:rsidRDefault="00E52D1D">
                        <w:pPr>
                          <w:spacing w:line="220" w:lineRule="exact"/>
                          <w:ind w:left="327"/>
                        </w:pPr>
                        <w:proofErr w:type="spellStart"/>
                        <w:r>
                          <w:rPr>
                            <w:b/>
                          </w:rPr>
                          <w:t>Ha</w:t>
                        </w:r>
                        <w:r>
                          <w:rPr>
                            <w:b/>
                            <w:spacing w:val="1"/>
                          </w:rPr>
                          <w:t>d</w:t>
                        </w:r>
                        <w:r>
                          <w:rPr>
                            <w:b/>
                          </w:rPr>
                          <w:t>ir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BCA68F7" w14:textId="77777777" w:rsidR="006D52C4" w:rsidRDefault="00E52D1D">
                        <w:pPr>
                          <w:spacing w:before="4" w:line="220" w:lineRule="exact"/>
                          <w:ind w:left="243"/>
                        </w:pPr>
                        <w:proofErr w:type="spellStart"/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F299CBB" w14:textId="77777777" w:rsidR="006D52C4" w:rsidRDefault="00E52D1D">
                        <w:pPr>
                          <w:spacing w:before="4" w:line="220" w:lineRule="exact"/>
                          <w:ind w:left="95"/>
                        </w:pPr>
                        <w:r>
                          <w:rPr>
                            <w:b/>
                          </w:rPr>
                          <w:t>WK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b/>
                          </w:rPr>
                          <w:t>HS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A6E72F9" w14:textId="77777777" w:rsidR="006D52C4" w:rsidRDefault="00E52D1D">
                        <w:pPr>
                          <w:spacing w:before="4" w:line="220" w:lineRule="exact"/>
                          <w:ind w:left="323"/>
                        </w:pPr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</w:rPr>
                          <w:t>JM</w:t>
                        </w:r>
                      </w:p>
                    </w:tc>
                  </w:tr>
                  <w:tr w:rsidR="006D52C4" w14:paraId="5FF1C248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5808F86" w14:textId="77777777" w:rsidR="006D52C4" w:rsidRDefault="006D52C4">
                        <w:pPr>
                          <w:spacing w:before="8" w:line="200" w:lineRule="exact"/>
                        </w:pPr>
                      </w:p>
                      <w:p w14:paraId="600EF35A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89A9E49" w14:textId="1FD39BA9" w:rsidR="006D52C4" w:rsidRDefault="00700F86">
                        <w:r>
                          <w:rPr>
                            <w:rFonts w:asciiTheme="minorHAnsi" w:hAnsiTheme="minorHAnsi" w:cstheme="minorHAnsi"/>
                            <w:lang w:val="en-ID"/>
                          </w:rPr>
                          <w:t xml:space="preserve"> </w:t>
                        </w:r>
                        <w:r w:rsidR="00083888">
                          <w:rPr>
                            <w:rFonts w:asciiTheme="minorHAnsi" w:hAnsiTheme="minorHAnsi" w:cstheme="minorHAnsi"/>
                            <w:lang w:val="en-ID"/>
                          </w:rPr>
                          <w:t>Present Tense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DA60553" w14:textId="13491740" w:rsidR="006D52C4" w:rsidRDefault="00807A33">
                        <w:r>
                          <w:t xml:space="preserve">      </w:t>
                        </w:r>
                        <w:proofErr w:type="spellStart"/>
                        <w:r>
                          <w:t>Selasa</w:t>
                        </w:r>
                        <w:proofErr w:type="spellEnd"/>
                      </w:p>
                      <w:p w14:paraId="1EB72127" w14:textId="184A5FF4" w:rsidR="0081041B" w:rsidRDefault="00807A33" w:rsidP="00807A33">
                        <w:r>
                          <w:t xml:space="preserve">  28</w:t>
                        </w:r>
                        <w:r w:rsidR="009F040D">
                          <w:t>-</w:t>
                        </w:r>
                        <w:r>
                          <w:t>09-2021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ECFC465" w14:textId="45D68728" w:rsidR="001A3DEC" w:rsidRDefault="0066419B" w:rsidP="001A3DEC">
                        <w:r>
                          <w:t xml:space="preserve"> </w:t>
                        </w:r>
                        <w:r w:rsidR="00807A33">
                          <w:t>08.4</w:t>
                        </w:r>
                        <w:r>
                          <w:t>0 – 1</w:t>
                        </w:r>
                        <w:r w:rsidR="00807A33">
                          <w:t>0</w:t>
                        </w:r>
                        <w:r>
                          <w:t>.</w:t>
                        </w:r>
                        <w:r w:rsidR="00807A33">
                          <w:t>2</w:t>
                        </w:r>
                        <w:r w:rsidR="00A4299E">
                          <w:t>0</w:t>
                        </w:r>
                      </w:p>
                      <w:p w14:paraId="727F8558" w14:textId="5F4DF96C" w:rsidR="001A3DEC" w:rsidRDefault="0066419B" w:rsidP="00807A33">
                        <w:r>
                          <w:t xml:space="preserve"> 1</w:t>
                        </w:r>
                        <w:r w:rsidR="00807A33">
                          <w:t>0.20 – 12.0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12B794E" w14:textId="08386482" w:rsidR="006D52C4" w:rsidRDefault="00853794">
                        <w:r>
                          <w:t>32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BD97463" w14:textId="18A0E480" w:rsidR="006D52C4" w:rsidRDefault="006D52C4"/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52C5A6" w14:textId="38B1A3EC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11EA5793" wp14:editId="662E56C6">
                              <wp:extent cx="662305" cy="294005"/>
                              <wp:effectExtent l="0" t="0" r="4445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2750FF4" w14:textId="7A39722B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08DDD89B" wp14:editId="41CB64E3">
                              <wp:extent cx="662940" cy="380365"/>
                              <wp:effectExtent l="0" t="0" r="3810" b="635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3C8B2864" w14:textId="77777777">
                    <w:trPr>
                      <w:trHeight w:hRule="exact" w:val="689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8B726AD" w14:textId="77777777" w:rsidR="006D52C4" w:rsidRDefault="006D52C4">
                        <w:pPr>
                          <w:spacing w:before="9" w:line="200" w:lineRule="exact"/>
                        </w:pPr>
                      </w:p>
                      <w:p w14:paraId="05538F4C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43D7065" w14:textId="448F1CF3" w:rsidR="006D52C4" w:rsidRDefault="008853EE">
                        <w:pPr>
                          <w:rPr>
                            <w:rFonts w:asciiTheme="minorHAnsi" w:hAnsiTheme="minorHAnsi" w:cstheme="minorHAnsi"/>
                            <w:lang w:val="en-ID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ID"/>
                          </w:rPr>
                          <w:t xml:space="preserve"> </w:t>
                        </w:r>
                        <w:r w:rsidR="00083888">
                          <w:rPr>
                            <w:rFonts w:asciiTheme="minorHAnsi" w:hAnsiTheme="minorHAnsi" w:cstheme="minorHAnsi"/>
                            <w:lang w:val="en-ID"/>
                          </w:rPr>
                          <w:t>Past Tense</w:t>
                        </w:r>
                      </w:p>
                      <w:p w14:paraId="71ACFEEB" w14:textId="076B1682" w:rsidR="008853EE" w:rsidRDefault="0076588A">
                        <w:r>
                          <w:rPr>
                            <w:rFonts w:asciiTheme="minorHAnsi" w:hAnsiTheme="minorHAnsi" w:cstheme="minorHAnsi"/>
                            <w:lang w:val="en-ID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74E8E3" w14:textId="77777777" w:rsidR="0081041B" w:rsidRDefault="0081041B" w:rsidP="00277634"/>
                      <w:p w14:paraId="14BC72F0" w14:textId="3F910AAC" w:rsidR="008A6E57" w:rsidRDefault="008A6E57" w:rsidP="008A6E57">
                        <w:r>
                          <w:t xml:space="preserve">  05-10-2021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ABFA12B" w14:textId="6C226103" w:rsidR="008A6E57" w:rsidRDefault="008A6E57" w:rsidP="008A6E57">
                        <w:r>
                          <w:t xml:space="preserve"> 08.40 – 10.20</w:t>
                        </w:r>
                      </w:p>
                      <w:p w14:paraId="1C921484" w14:textId="5496E7DB" w:rsidR="008A6E57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B29CFB1" w14:textId="6C294331" w:rsidR="006D52C4" w:rsidRDefault="00853794"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E117491" w14:textId="6F6AB4C6" w:rsidR="006D52C4" w:rsidRDefault="006D52C4"/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EB1D283" w14:textId="3BA4ECE3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41208FD0" wp14:editId="193A061E">
                              <wp:extent cx="662305" cy="294005"/>
                              <wp:effectExtent l="0" t="0" r="4445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6E5E4E7" w14:textId="584CD1D4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161A9AEB" wp14:editId="15B5E83D">
                              <wp:extent cx="662940" cy="380365"/>
                              <wp:effectExtent l="0" t="0" r="3810" b="635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507EB8C9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1996031" w14:textId="740DC062" w:rsidR="006D52C4" w:rsidRDefault="006D52C4">
                        <w:pPr>
                          <w:spacing w:before="8" w:line="200" w:lineRule="exact"/>
                        </w:pPr>
                      </w:p>
                      <w:p w14:paraId="340C05CD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DA40796" w14:textId="0FD5F4F2" w:rsidR="00700F86" w:rsidRDefault="00700F86" w:rsidP="00FC504D">
                        <w:r>
                          <w:t xml:space="preserve"> </w:t>
                        </w:r>
                        <w:r w:rsidR="00083888">
                          <w:t>Future Tense</w:t>
                        </w:r>
                      </w:p>
                      <w:p w14:paraId="4C4766AF" w14:textId="324B37B8" w:rsidR="008853EE" w:rsidRDefault="008853EE" w:rsidP="00FC504D">
                        <w: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57CD3C1" w14:textId="77777777" w:rsidR="0081041B" w:rsidRDefault="0081041B" w:rsidP="00277634"/>
                      <w:p w14:paraId="6A3B1FEA" w14:textId="6523C310" w:rsidR="008A6E57" w:rsidRDefault="008A6E57" w:rsidP="008A6E57">
                        <w:r>
                          <w:t xml:space="preserve">  12-10-2021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C49925A" w14:textId="7DF09C35" w:rsidR="008A6E57" w:rsidRDefault="008A6E57" w:rsidP="008A6E57">
                        <w:r>
                          <w:t xml:space="preserve"> 08.40 – 10.20</w:t>
                        </w:r>
                      </w:p>
                      <w:p w14:paraId="794433C3" w14:textId="6D805FB5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882C549" w14:textId="567A49D1" w:rsidR="006D52C4" w:rsidRDefault="00853794">
                        <w:r>
                          <w:t>32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BD76EB0" w14:textId="6BA60B8F" w:rsidR="006D52C4" w:rsidRDefault="006D52C4"/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2BE48BA" w14:textId="0301B8D5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741C6851" wp14:editId="00DADA54">
                              <wp:extent cx="662305" cy="294005"/>
                              <wp:effectExtent l="0" t="0" r="4445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8F8EBE7" w14:textId="62C081B2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0E3C66CE" wp14:editId="3E4097D8">
                              <wp:extent cx="662940" cy="380365"/>
                              <wp:effectExtent l="0" t="0" r="3810" b="63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630C6201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883D5E1" w14:textId="51051102" w:rsidR="006D52C4" w:rsidRDefault="006D52C4">
                        <w:pPr>
                          <w:spacing w:before="9" w:line="200" w:lineRule="exact"/>
                        </w:pPr>
                      </w:p>
                      <w:p w14:paraId="64B0F0ED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1888526" w14:textId="4C8061F2" w:rsidR="00700F86" w:rsidRDefault="00083888">
                        <w:r>
                          <w:t>Passive Voice</w:t>
                        </w:r>
                      </w:p>
                      <w:p w14:paraId="7317AC48" w14:textId="0AA5540E" w:rsidR="008853EE" w:rsidRDefault="008853EE">
                        <w: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5853B91" w14:textId="77777777" w:rsidR="0081041B" w:rsidRDefault="0081041B" w:rsidP="005541EC"/>
                      <w:p w14:paraId="6E392D7B" w14:textId="27FF3381" w:rsidR="008A6E57" w:rsidRDefault="008A6E57" w:rsidP="008A6E57">
                        <w:r>
                          <w:t xml:space="preserve">  19-10-2021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0E49ADC" w14:textId="12A5A1A8" w:rsidR="008A6E57" w:rsidRDefault="008A6E57" w:rsidP="008A6E57">
                        <w:r>
                          <w:t xml:space="preserve"> 08.40 – 10.20</w:t>
                        </w:r>
                      </w:p>
                      <w:p w14:paraId="2292B41B" w14:textId="0D15F0B9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114435A" w14:textId="2E0CFA8A" w:rsidR="006D52C4" w:rsidRDefault="00853794">
                        <w:r>
                          <w:t>32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168C1D7" w14:textId="13A4972A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46D862D3" wp14:editId="17F7AC95">
                              <wp:extent cx="546100" cy="381000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AE12F8C" w14:textId="3BDBDF6C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7D170447" wp14:editId="770C1405">
                              <wp:extent cx="662305" cy="294005"/>
                              <wp:effectExtent l="0" t="0" r="4445" b="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BE9CA8D" w14:textId="62F3BF1D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3BF79B12" wp14:editId="2504CBB8">
                              <wp:extent cx="662940" cy="380365"/>
                              <wp:effectExtent l="0" t="0" r="3810" b="635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50D845BB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D18B7F2" w14:textId="77777777" w:rsidR="006D52C4" w:rsidRDefault="006D52C4">
                        <w:pPr>
                          <w:spacing w:before="8" w:line="200" w:lineRule="exact"/>
                        </w:pPr>
                      </w:p>
                      <w:p w14:paraId="6855BB38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7A919DC" w14:textId="372F98C6" w:rsidR="008853EE" w:rsidRDefault="00083888" w:rsidP="009D43D1">
                        <w:r>
                          <w:t>Conditional Sentence</w:t>
                        </w:r>
                      </w:p>
                      <w:p w14:paraId="3BFC3A5F" w14:textId="03965822" w:rsidR="006D52C4" w:rsidRPr="008853EE" w:rsidRDefault="008853EE" w:rsidP="009D43D1">
                        <w: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85EDE55" w14:textId="77777777" w:rsidR="0081041B" w:rsidRDefault="0081041B" w:rsidP="009F040D"/>
                      <w:p w14:paraId="56581EFC" w14:textId="046792F1" w:rsidR="008A6E57" w:rsidRDefault="008A6E57" w:rsidP="008A6E57">
                        <w:r>
                          <w:t xml:space="preserve">  26-10-2021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F65C9F6" w14:textId="77375C01" w:rsidR="008A6E57" w:rsidRDefault="008A6E57" w:rsidP="008A6E57">
                        <w:r>
                          <w:t xml:space="preserve"> 08.40 – 10.20</w:t>
                        </w:r>
                      </w:p>
                      <w:p w14:paraId="0DA98689" w14:textId="3F01AB93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B9AF935" w14:textId="3197295D" w:rsidR="006D52C4" w:rsidRDefault="00AA55F7">
                        <w:r>
                          <w:t xml:space="preserve">    </w:t>
                        </w:r>
                        <w:r w:rsidR="00853794">
                          <w:t>32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3572C03" w14:textId="6CD2BF81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796E959D" wp14:editId="60886D37">
                              <wp:extent cx="546100" cy="381000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2404D0E" w14:textId="3B072CA9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1D493394" wp14:editId="1C4C79A1">
                              <wp:extent cx="662305" cy="294005"/>
                              <wp:effectExtent l="0" t="0" r="4445" b="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7D8BD04" w14:textId="74AB6B1B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6F38DAE6" wp14:editId="73329F90">
                              <wp:extent cx="662940" cy="380365"/>
                              <wp:effectExtent l="0" t="0" r="3810" b="63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64075D7E" w14:textId="77777777">
                    <w:trPr>
                      <w:trHeight w:hRule="exact" w:val="689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3F7EA7B" w14:textId="77777777" w:rsidR="006D52C4" w:rsidRDefault="006D52C4">
                        <w:pPr>
                          <w:spacing w:before="9" w:line="200" w:lineRule="exact"/>
                        </w:pPr>
                      </w:p>
                      <w:p w14:paraId="28EB3877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4C02BD7" w14:textId="4586175F" w:rsidR="00AA55F7" w:rsidRDefault="008853EE">
                        <w:r>
                          <w:t xml:space="preserve"> </w:t>
                        </w:r>
                        <w:r w:rsidR="00083888">
                          <w:t>Comparative &amp; Superlative</w:t>
                        </w:r>
                      </w:p>
                      <w:p w14:paraId="62E20784" w14:textId="39BFC8EC" w:rsidR="008853EE" w:rsidRDefault="008853EE">
                        <w: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C46DDB1" w14:textId="77777777" w:rsidR="0081041B" w:rsidRDefault="0081041B" w:rsidP="009F040D"/>
                      <w:p w14:paraId="14474E70" w14:textId="147CC813" w:rsidR="008A6E57" w:rsidRDefault="008A6E57" w:rsidP="008A6E57">
                        <w:r>
                          <w:t xml:space="preserve">  02-11-2021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BC0C39F" w14:textId="21D1987D" w:rsidR="008A6E57" w:rsidRDefault="008A6E57" w:rsidP="008A6E57">
                        <w:r>
                          <w:t xml:space="preserve"> 08.40 – 10.20</w:t>
                        </w:r>
                      </w:p>
                      <w:p w14:paraId="0E98DF5B" w14:textId="1D1D850E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9BD502C" w14:textId="0E7058E0" w:rsidR="006D52C4" w:rsidRDefault="00AA55F7">
                        <w:r>
                          <w:t xml:space="preserve">    </w:t>
                        </w:r>
                        <w:r w:rsidR="00853794">
                          <w:t>31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EB95E9C" w14:textId="36B1EF97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12F268F8" wp14:editId="79AE81AE">
                              <wp:extent cx="546100" cy="381000"/>
                              <wp:effectExtent l="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86F4A1B" w14:textId="36FD630F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31CE062D" wp14:editId="47CFAA03">
                              <wp:extent cx="662305" cy="294005"/>
                              <wp:effectExtent l="0" t="0" r="4445" b="0"/>
                              <wp:docPr id="42" name="Pictur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07AD9EE" w14:textId="0AAB07CE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5E570EC6" wp14:editId="4CDEB0D3">
                              <wp:extent cx="662940" cy="380365"/>
                              <wp:effectExtent l="0" t="0" r="3810" b="635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505D5E13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99AA968" w14:textId="1B5EA4BC" w:rsidR="006D52C4" w:rsidRDefault="006D52C4">
                        <w:pPr>
                          <w:spacing w:before="8" w:line="200" w:lineRule="exact"/>
                        </w:pPr>
                      </w:p>
                      <w:p w14:paraId="0D61AD36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79C6674" w14:textId="77777777" w:rsidR="006D52C4" w:rsidRDefault="006D52C4" w:rsidP="009D43D1"/>
                      <w:p w14:paraId="773EAD75" w14:textId="1329DA38" w:rsidR="00AA55F7" w:rsidRDefault="00F01EA8" w:rsidP="009D43D1">
                        <w:r>
                          <w:t xml:space="preserve"> </w:t>
                        </w:r>
                        <w:r w:rsidR="00083888">
                          <w:t>Revise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E7C8ED7" w14:textId="77777777" w:rsidR="0081041B" w:rsidRDefault="0081041B" w:rsidP="009F040D"/>
                      <w:p w14:paraId="3A914E3A" w14:textId="12142DF0" w:rsidR="008A6E57" w:rsidRDefault="008A6E57" w:rsidP="008A6E57">
                        <w:r>
                          <w:t xml:space="preserve">  09-11-2021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E1103D4" w14:textId="00D3AC49" w:rsidR="008A6E57" w:rsidRDefault="008A6E57" w:rsidP="008A6E57">
                        <w:r>
                          <w:t xml:space="preserve"> 08.40 – 10.20</w:t>
                        </w:r>
                      </w:p>
                      <w:p w14:paraId="7372D01F" w14:textId="3DCC92A4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6A7394A" w14:textId="4B9142B7" w:rsidR="006D52C4" w:rsidRDefault="00AA55F7">
                        <w:r>
                          <w:t xml:space="preserve">    </w:t>
                        </w:r>
                        <w:r w:rsidR="00853794">
                          <w:t>28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84D8175" w14:textId="1C0159AC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736FC23E" wp14:editId="7EDDBF50">
                              <wp:extent cx="546100" cy="38100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06C3A79" w14:textId="0ABED03C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55474B50" wp14:editId="2B211AC6">
                              <wp:extent cx="662305" cy="294005"/>
                              <wp:effectExtent l="0" t="0" r="4445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30C0D0D" w14:textId="0AD1A2B2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275B2E4E" wp14:editId="700C1D2E">
                              <wp:extent cx="662940" cy="380365"/>
                              <wp:effectExtent l="0" t="0" r="3810" b="635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8EEDB24" w14:textId="77777777" w:rsidR="006D52C4" w:rsidRDefault="006D52C4"/>
              </w:txbxContent>
            </v:textbox>
            <w10:wrap anchorx="page"/>
          </v:shape>
        </w:pict>
      </w:r>
      <w:r>
        <w:pict w14:anchorId="5A951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pt;height:42pt">
            <v:imagedata r:id="rId11" o:title=""/>
          </v:shape>
        </w:pict>
      </w:r>
    </w:p>
    <w:p w14:paraId="3A93FFDA" w14:textId="2582DBAC" w:rsidR="006D52C4" w:rsidRDefault="00000000">
      <w:pPr>
        <w:spacing w:before="9" w:line="120" w:lineRule="exact"/>
        <w:rPr>
          <w:sz w:val="12"/>
          <w:szCs w:val="12"/>
        </w:rPr>
      </w:pPr>
      <w:r>
        <w:pict w14:anchorId="1477A865">
          <v:shape id="_x0000_s1028" type="#_x0000_t202" style="position:absolute;margin-left:37.2pt;margin-top:3.95pt;width:705pt;height:47.25pt;z-index:-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8"/>
                    <w:gridCol w:w="7472"/>
                    <w:gridCol w:w="2863"/>
                    <w:gridCol w:w="2241"/>
                  </w:tblGrid>
                  <w:tr w:rsidR="006D52C4" w14:paraId="53E59CA4" w14:textId="77777777" w:rsidTr="00EE4953">
                    <w:trPr>
                      <w:trHeight w:hRule="exact" w:val="326"/>
                    </w:trPr>
                    <w:tc>
                      <w:tcPr>
                        <w:tcW w:w="1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DD2A1A" w14:textId="77777777" w:rsidR="006D52C4" w:rsidRDefault="00E52D1D">
                        <w:pPr>
                          <w:spacing w:before="74"/>
                          <w:ind w:left="40"/>
                        </w:pPr>
                        <w:r>
                          <w:rPr>
                            <w:spacing w:val="-2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</w:rPr>
                          <w:t>K</w:t>
                        </w:r>
                        <w:r>
                          <w:t>u</w:t>
                        </w:r>
                        <w:r>
                          <w:rPr>
                            <w:spacing w:val="-8"/>
                          </w:rPr>
                          <w:t>li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h</w:t>
                        </w:r>
                        <w:proofErr w:type="spellEnd"/>
                        <w:r>
                          <w:t xml:space="preserve">    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4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4FC57" w14:textId="393B2B34" w:rsidR="006D52C4" w:rsidRDefault="002377CC">
                        <w:pPr>
                          <w:spacing w:before="74"/>
                          <w:ind w:left="94"/>
                        </w:pPr>
                        <w:r>
                          <w:t xml:space="preserve">Bahasa </w:t>
                        </w:r>
                        <w:proofErr w:type="spellStart"/>
                        <w:r>
                          <w:t>Inggris</w:t>
                        </w:r>
                        <w:proofErr w:type="spellEnd"/>
                        <w:r>
                          <w:t xml:space="preserve"> 1</w:t>
                        </w:r>
                        <w:r w:rsidR="001A3DEC">
                          <w:t xml:space="preserve"> + </w:t>
                        </w:r>
                        <w:proofErr w:type="spellStart"/>
                        <w:r w:rsidR="001A3DEC">
                          <w:t>Praktikum</w:t>
                        </w:r>
                        <w:proofErr w:type="spellEnd"/>
                      </w:p>
                    </w:tc>
                    <w:tc>
                      <w:tcPr>
                        <w:tcW w:w="2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7167BA" w14:textId="77777777" w:rsidR="006D52C4" w:rsidRDefault="00E52D1D">
                        <w:pPr>
                          <w:spacing w:before="74"/>
                          <w:ind w:left="516"/>
                        </w:pPr>
                        <w:proofErr w:type="spellStart"/>
                        <w:r>
                          <w:rPr>
                            <w:spacing w:val="-4"/>
                          </w:rPr>
                          <w:t>K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s</w:t>
                        </w:r>
                        <w:proofErr w:type="spellEnd"/>
                        <w:r>
                          <w:t xml:space="preserve">                                 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A52768" w14:textId="597A4403" w:rsidR="006D52C4" w:rsidRDefault="00807A33" w:rsidP="00A4299E">
                        <w:pPr>
                          <w:spacing w:before="70"/>
                        </w:pPr>
                        <w:r>
                          <w:t xml:space="preserve">  A</w:t>
                        </w:r>
                      </w:p>
                    </w:tc>
                  </w:tr>
                  <w:tr w:rsidR="006D52C4" w14:paraId="7FFA6708" w14:textId="77777777" w:rsidTr="00EE4953">
                    <w:trPr>
                      <w:trHeight w:hRule="exact" w:val="618"/>
                    </w:trPr>
                    <w:tc>
                      <w:tcPr>
                        <w:tcW w:w="1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B733F2" w14:textId="77777777" w:rsidR="006D52C4" w:rsidRDefault="00E52D1D">
                        <w:pPr>
                          <w:spacing w:before="8" w:line="296" w:lineRule="auto"/>
                          <w:ind w:left="40" w:right="60"/>
                        </w:pPr>
                        <w:r>
                          <w:rPr>
                            <w:spacing w:val="1"/>
                          </w:rPr>
                          <w:t>S</w:t>
                        </w:r>
                        <w:r>
                          <w:rPr>
                            <w:spacing w:val="-4"/>
                          </w:rPr>
                          <w:t>K</w:t>
                        </w:r>
                        <w:r>
                          <w:t xml:space="preserve">S                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 xml:space="preserve">: </w:t>
                        </w:r>
                        <w:proofErr w:type="spellStart"/>
                        <w:r>
                          <w:t>D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>n</w:t>
                        </w:r>
                        <w:proofErr w:type="spellEnd"/>
                        <w:r>
                          <w:t xml:space="preserve">              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4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5081C3" w14:textId="4E706B52" w:rsidR="006D52C4" w:rsidRDefault="00FF466C">
                        <w:pPr>
                          <w:spacing w:before="8"/>
                          <w:ind w:left="94"/>
                        </w:pPr>
                        <w:r>
                          <w:t>3</w:t>
                        </w:r>
                      </w:p>
                      <w:p w14:paraId="65194BCC" w14:textId="77777777" w:rsidR="002377CC" w:rsidRDefault="002377CC">
                        <w:pPr>
                          <w:spacing w:before="54"/>
                          <w:ind w:left="94"/>
                        </w:pPr>
                        <w:r>
                          <w:t>Dimas Yudhistira, M. Hum</w:t>
                        </w:r>
                      </w:p>
                      <w:p w14:paraId="188EEE2F" w14:textId="35F7237D" w:rsidR="006D52C4" w:rsidRDefault="0031753F">
                        <w:pPr>
                          <w:spacing w:before="54"/>
                          <w:ind w:left="94"/>
                        </w:pPr>
                        <w:r>
                          <w:t>.</w:t>
                        </w:r>
                      </w:p>
                    </w:tc>
                    <w:tc>
                      <w:tcPr>
                        <w:tcW w:w="2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543A78" w14:textId="77777777" w:rsidR="006D52C4" w:rsidRDefault="00E52D1D">
                        <w:pPr>
                          <w:spacing w:line="220" w:lineRule="exact"/>
                          <w:ind w:left="516"/>
                        </w:pPr>
                        <w:r>
                          <w:rPr>
                            <w:spacing w:val="1"/>
                          </w:rPr>
                          <w:t>Pr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g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"/>
                          </w:rPr>
                          <w:t>S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t>udi</w:t>
                        </w:r>
                        <w:proofErr w:type="spellEnd"/>
                        <w:r>
                          <w:t xml:space="preserve">                   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4053ECAE" w14:textId="77777777" w:rsidR="006D52C4" w:rsidRDefault="00E52D1D">
                        <w:pPr>
                          <w:spacing w:before="44"/>
                          <w:ind w:left="516"/>
                        </w:pPr>
                        <w:proofErr w:type="spellStart"/>
                        <w:r>
                          <w:rPr>
                            <w:spacing w:val="-2"/>
                            <w:position w:val="1"/>
                          </w:rPr>
                          <w:t>J</w:t>
                        </w:r>
                        <w:r>
                          <w:rPr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spacing w:val="-4"/>
                            <w:position w:val="1"/>
                          </w:rPr>
                          <w:t>n</w:t>
                        </w:r>
                        <w:r>
                          <w:rPr>
                            <w:spacing w:val="-8"/>
                            <w:position w:val="1"/>
                          </w:rPr>
                          <w:t>i</w:t>
                        </w:r>
                        <w:r>
                          <w:rPr>
                            <w:position w:val="1"/>
                          </w:rPr>
                          <w:t>s</w:t>
                        </w:r>
                        <w:proofErr w:type="spellEnd"/>
                        <w:r>
                          <w:rPr>
                            <w:position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position w:val="1"/>
                          </w:rPr>
                          <w:t>M</w:t>
                        </w:r>
                        <w:r>
                          <w:rPr>
                            <w:spacing w:val="-1"/>
                            <w:position w:val="1"/>
                          </w:rPr>
                          <w:t>a</w:t>
                        </w:r>
                        <w:r>
                          <w:rPr>
                            <w:spacing w:val="4"/>
                            <w:position w:val="1"/>
                          </w:rPr>
                          <w:t>t</w:t>
                        </w:r>
                        <w:r>
                          <w:rPr>
                            <w:spacing w:val="-1"/>
                            <w:position w:val="1"/>
                          </w:rPr>
                          <w:t>a</w:t>
                        </w:r>
                        <w:r>
                          <w:rPr>
                            <w:position w:val="1"/>
                          </w:rPr>
                          <w:t>ku</w:t>
                        </w:r>
                        <w:r>
                          <w:rPr>
                            <w:spacing w:val="-8"/>
                            <w:position w:val="1"/>
                          </w:rPr>
                          <w:t>li</w:t>
                        </w:r>
                        <w:r>
                          <w:rPr>
                            <w:spacing w:val="-1"/>
                            <w:position w:val="1"/>
                          </w:rPr>
                          <w:t>a</w:t>
                        </w:r>
                        <w:r>
                          <w:rPr>
                            <w:position w:val="1"/>
                          </w:rPr>
                          <w:t>h</w:t>
                        </w:r>
                        <w:proofErr w:type="spellEnd"/>
                        <w:r>
                          <w:rPr>
                            <w:position w:val="1"/>
                          </w:rPr>
                          <w:t xml:space="preserve">                </w:t>
                        </w:r>
                        <w:r>
                          <w:rPr>
                            <w:spacing w:val="7"/>
                            <w:position w:val="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6A343A" w14:textId="389B94DD" w:rsidR="006D52C4" w:rsidRDefault="00A4299E">
                        <w:pPr>
                          <w:spacing w:before="50"/>
                          <w:ind w:left="102"/>
                        </w:pPr>
                        <w:proofErr w:type="spellStart"/>
                        <w:r>
                          <w:t>Manajemen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Logistik</w:t>
                        </w:r>
                        <w:proofErr w:type="spellEnd"/>
                      </w:p>
                      <w:p w14:paraId="47A42A5F" w14:textId="71841484" w:rsidR="00841043" w:rsidRDefault="00807A33" w:rsidP="00807A33">
                        <w:pPr>
                          <w:spacing w:before="50"/>
                        </w:pPr>
                        <w:r>
                          <w:t xml:space="preserve">  LWK</w:t>
                        </w:r>
                        <w:r w:rsidR="002518E5">
                          <w:t>U11</w:t>
                        </w:r>
                      </w:p>
                    </w:tc>
                  </w:tr>
                </w:tbl>
                <w:p w14:paraId="444FAD05" w14:textId="77777777" w:rsidR="006D52C4" w:rsidRDefault="006D52C4"/>
              </w:txbxContent>
            </v:textbox>
            <w10:wrap anchorx="page"/>
          </v:shape>
        </w:pict>
      </w:r>
    </w:p>
    <w:p w14:paraId="5ACB28A2" w14:textId="7ED1BFEC" w:rsidR="006D52C4" w:rsidRDefault="006D52C4">
      <w:pPr>
        <w:spacing w:line="200" w:lineRule="exact"/>
      </w:pPr>
    </w:p>
    <w:p w14:paraId="3EE2B1E8" w14:textId="77777777" w:rsidR="006D52C4" w:rsidRDefault="006D52C4">
      <w:pPr>
        <w:spacing w:line="200" w:lineRule="exact"/>
      </w:pPr>
    </w:p>
    <w:p w14:paraId="19CFF011" w14:textId="00912F87" w:rsidR="006D52C4" w:rsidRDefault="006D52C4">
      <w:pPr>
        <w:spacing w:line="200" w:lineRule="exact"/>
      </w:pPr>
    </w:p>
    <w:p w14:paraId="59398D66" w14:textId="77777777" w:rsidR="006D52C4" w:rsidRDefault="006D52C4">
      <w:pPr>
        <w:spacing w:line="200" w:lineRule="exact"/>
      </w:pPr>
    </w:p>
    <w:p w14:paraId="0FF25800" w14:textId="35F10CD1" w:rsidR="006D52C4" w:rsidRDefault="006D52C4">
      <w:pPr>
        <w:spacing w:line="200" w:lineRule="exact"/>
      </w:pPr>
    </w:p>
    <w:p w14:paraId="5F26B896" w14:textId="77777777" w:rsidR="006D52C4" w:rsidRDefault="006D52C4">
      <w:pPr>
        <w:spacing w:line="200" w:lineRule="exact"/>
      </w:pPr>
    </w:p>
    <w:p w14:paraId="6B84425C" w14:textId="77777777" w:rsidR="006D52C4" w:rsidRDefault="006D52C4">
      <w:pPr>
        <w:spacing w:line="200" w:lineRule="exact"/>
      </w:pPr>
    </w:p>
    <w:p w14:paraId="4BF2A487" w14:textId="77777777" w:rsidR="006D52C4" w:rsidRDefault="006D52C4">
      <w:pPr>
        <w:spacing w:line="200" w:lineRule="exact"/>
      </w:pPr>
    </w:p>
    <w:p w14:paraId="369EB878" w14:textId="380CF0C7" w:rsidR="006D52C4" w:rsidRDefault="006D52C4">
      <w:pPr>
        <w:spacing w:line="200" w:lineRule="exact"/>
      </w:pPr>
    </w:p>
    <w:p w14:paraId="02179CE1" w14:textId="77777777" w:rsidR="006D52C4" w:rsidRDefault="006D52C4">
      <w:pPr>
        <w:spacing w:line="200" w:lineRule="exact"/>
      </w:pPr>
    </w:p>
    <w:p w14:paraId="5EEA0993" w14:textId="77777777" w:rsidR="006D52C4" w:rsidRDefault="006D52C4">
      <w:pPr>
        <w:spacing w:line="200" w:lineRule="exact"/>
      </w:pPr>
    </w:p>
    <w:p w14:paraId="537E4231" w14:textId="77777777" w:rsidR="006D52C4" w:rsidRDefault="006D52C4">
      <w:pPr>
        <w:spacing w:line="200" w:lineRule="exact"/>
      </w:pPr>
    </w:p>
    <w:p w14:paraId="2DBE30F6" w14:textId="77777777" w:rsidR="006D52C4" w:rsidRDefault="006D52C4">
      <w:pPr>
        <w:spacing w:line="200" w:lineRule="exact"/>
      </w:pPr>
    </w:p>
    <w:p w14:paraId="74691B11" w14:textId="77777777" w:rsidR="006D52C4" w:rsidRDefault="006D52C4">
      <w:pPr>
        <w:spacing w:line="200" w:lineRule="exact"/>
      </w:pPr>
    </w:p>
    <w:p w14:paraId="7F4042DF" w14:textId="77777777" w:rsidR="006D52C4" w:rsidRDefault="006D52C4">
      <w:pPr>
        <w:spacing w:line="200" w:lineRule="exact"/>
      </w:pPr>
    </w:p>
    <w:p w14:paraId="5F527433" w14:textId="77777777" w:rsidR="006D52C4" w:rsidRDefault="006D52C4">
      <w:pPr>
        <w:spacing w:line="200" w:lineRule="exact"/>
      </w:pPr>
    </w:p>
    <w:p w14:paraId="7940A6DC" w14:textId="77777777" w:rsidR="006D52C4" w:rsidRDefault="006D52C4">
      <w:pPr>
        <w:spacing w:line="200" w:lineRule="exact"/>
      </w:pPr>
    </w:p>
    <w:p w14:paraId="404E3A10" w14:textId="77777777" w:rsidR="006D52C4" w:rsidRDefault="006D52C4">
      <w:pPr>
        <w:spacing w:line="200" w:lineRule="exact"/>
      </w:pPr>
    </w:p>
    <w:p w14:paraId="14164045" w14:textId="77777777" w:rsidR="006D52C4" w:rsidRDefault="006D52C4">
      <w:pPr>
        <w:spacing w:line="200" w:lineRule="exact"/>
      </w:pPr>
    </w:p>
    <w:p w14:paraId="34AC6358" w14:textId="77777777" w:rsidR="006D52C4" w:rsidRDefault="006D52C4">
      <w:pPr>
        <w:spacing w:line="200" w:lineRule="exact"/>
      </w:pPr>
    </w:p>
    <w:p w14:paraId="546BFD5C" w14:textId="77777777" w:rsidR="006D52C4" w:rsidRDefault="006D52C4">
      <w:pPr>
        <w:spacing w:line="200" w:lineRule="exact"/>
      </w:pPr>
    </w:p>
    <w:p w14:paraId="4DE39CD2" w14:textId="77777777" w:rsidR="006D52C4" w:rsidRDefault="006D52C4">
      <w:pPr>
        <w:spacing w:line="200" w:lineRule="exact"/>
      </w:pPr>
    </w:p>
    <w:p w14:paraId="3003FB6F" w14:textId="77777777" w:rsidR="006D52C4" w:rsidRDefault="006D52C4">
      <w:pPr>
        <w:spacing w:line="200" w:lineRule="exact"/>
      </w:pPr>
    </w:p>
    <w:p w14:paraId="23D18E51" w14:textId="77777777" w:rsidR="006D52C4" w:rsidRDefault="006D52C4">
      <w:pPr>
        <w:spacing w:line="200" w:lineRule="exact"/>
      </w:pPr>
    </w:p>
    <w:p w14:paraId="394D8DB9" w14:textId="77777777" w:rsidR="006D52C4" w:rsidRDefault="006D52C4">
      <w:pPr>
        <w:spacing w:line="200" w:lineRule="exact"/>
      </w:pPr>
    </w:p>
    <w:p w14:paraId="6F42B2F1" w14:textId="77777777" w:rsidR="006D52C4" w:rsidRDefault="006D52C4">
      <w:pPr>
        <w:spacing w:line="200" w:lineRule="exact"/>
      </w:pPr>
    </w:p>
    <w:p w14:paraId="6CD7C55A" w14:textId="77777777" w:rsidR="006D52C4" w:rsidRDefault="006D52C4">
      <w:pPr>
        <w:spacing w:line="200" w:lineRule="exact"/>
      </w:pPr>
    </w:p>
    <w:p w14:paraId="2CBB0D00" w14:textId="77777777" w:rsidR="006D52C4" w:rsidRDefault="006D52C4">
      <w:pPr>
        <w:spacing w:line="200" w:lineRule="exact"/>
      </w:pPr>
    </w:p>
    <w:p w14:paraId="1EEE83DB" w14:textId="77777777" w:rsidR="006D52C4" w:rsidRDefault="006D52C4">
      <w:pPr>
        <w:spacing w:line="200" w:lineRule="exact"/>
      </w:pPr>
    </w:p>
    <w:p w14:paraId="3F452DA5" w14:textId="77777777" w:rsidR="006D52C4" w:rsidRDefault="006D52C4">
      <w:pPr>
        <w:spacing w:line="200" w:lineRule="exact"/>
      </w:pPr>
    </w:p>
    <w:p w14:paraId="5BF4D88C" w14:textId="77777777" w:rsidR="006D52C4" w:rsidRDefault="006D52C4">
      <w:pPr>
        <w:spacing w:line="200" w:lineRule="exact"/>
      </w:pPr>
    </w:p>
    <w:p w14:paraId="5B24693F" w14:textId="77777777" w:rsidR="006D52C4" w:rsidRDefault="006D52C4">
      <w:pPr>
        <w:spacing w:line="200" w:lineRule="exact"/>
      </w:pPr>
    </w:p>
    <w:p w14:paraId="1EE66F6E" w14:textId="77777777" w:rsidR="006D52C4" w:rsidRDefault="006D52C4">
      <w:pPr>
        <w:spacing w:line="200" w:lineRule="exact"/>
      </w:pPr>
    </w:p>
    <w:p w14:paraId="094D84C3" w14:textId="77777777" w:rsidR="006D52C4" w:rsidRDefault="006D52C4">
      <w:pPr>
        <w:spacing w:line="200" w:lineRule="exact"/>
      </w:pPr>
    </w:p>
    <w:p w14:paraId="7DEAF059" w14:textId="77777777" w:rsidR="006D52C4" w:rsidRDefault="006D52C4">
      <w:pPr>
        <w:spacing w:line="200" w:lineRule="exact"/>
      </w:pPr>
    </w:p>
    <w:p w14:paraId="3913796C" w14:textId="77777777" w:rsidR="006D52C4" w:rsidRDefault="006D52C4">
      <w:pPr>
        <w:spacing w:line="200" w:lineRule="exact"/>
      </w:pPr>
    </w:p>
    <w:p w14:paraId="522ACFBF" w14:textId="77777777" w:rsidR="00DC4A10" w:rsidRDefault="00DC4A10">
      <w:pPr>
        <w:spacing w:line="200" w:lineRule="exact"/>
      </w:pPr>
    </w:p>
    <w:p w14:paraId="4F70C2EE" w14:textId="77777777" w:rsidR="00DC4A10" w:rsidRDefault="00DC4A10">
      <w:pPr>
        <w:spacing w:line="200" w:lineRule="exact"/>
      </w:pPr>
    </w:p>
    <w:p w14:paraId="33F2F78F" w14:textId="77777777" w:rsidR="00DC4A10" w:rsidRDefault="00DC4A10">
      <w:pPr>
        <w:spacing w:line="200" w:lineRule="exact"/>
      </w:pPr>
    </w:p>
    <w:p w14:paraId="3B25FE13" w14:textId="4CE9F9F0" w:rsidR="006D52C4" w:rsidRDefault="006D52C4">
      <w:pPr>
        <w:spacing w:line="260" w:lineRule="atLeast"/>
        <w:ind w:left="2533" w:right="-34" w:firstLine="60"/>
        <w:rPr>
          <w:spacing w:val="-2"/>
        </w:rPr>
      </w:pPr>
    </w:p>
    <w:p w14:paraId="20738213" w14:textId="77777777" w:rsidR="009324E8" w:rsidRDefault="009324E8">
      <w:pPr>
        <w:spacing w:line="260" w:lineRule="atLeast"/>
        <w:ind w:left="2533" w:right="-34" w:firstLine="60"/>
      </w:pPr>
    </w:p>
    <w:p w14:paraId="626F2C00" w14:textId="77777777" w:rsidR="00DE19FE" w:rsidRDefault="00DE19FE">
      <w:pPr>
        <w:spacing w:line="260" w:lineRule="atLeast"/>
        <w:ind w:left="2533" w:right="-34" w:firstLine="60"/>
      </w:pPr>
    </w:p>
    <w:p w14:paraId="3B90F093" w14:textId="77777777" w:rsidR="006D52C4" w:rsidRDefault="00E52D1D">
      <w:pPr>
        <w:spacing w:before="10" w:line="100" w:lineRule="exact"/>
        <w:rPr>
          <w:sz w:val="10"/>
          <w:szCs w:val="10"/>
        </w:rPr>
      </w:pPr>
      <w:r>
        <w:br w:type="column"/>
      </w:r>
    </w:p>
    <w:p w14:paraId="426A10CB" w14:textId="2719F685" w:rsidR="006D52C4" w:rsidRDefault="00E52D1D">
      <w:pPr>
        <w:ind w:left="-44" w:right="-44"/>
        <w:jc w:val="center"/>
        <w:rPr>
          <w:sz w:val="32"/>
          <w:szCs w:val="32"/>
        </w:rPr>
      </w:pPr>
      <w:r>
        <w:rPr>
          <w:b/>
          <w:sz w:val="32"/>
          <w:szCs w:val="32"/>
        </w:rPr>
        <w:t>BE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TA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ACAR</w:t>
      </w:r>
      <w:r>
        <w:rPr>
          <w:b/>
          <w:sz w:val="32"/>
          <w:szCs w:val="32"/>
        </w:rPr>
        <w:t>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R</w:t>
      </w:r>
      <w:r>
        <w:rPr>
          <w:b/>
          <w:sz w:val="32"/>
          <w:szCs w:val="32"/>
        </w:rPr>
        <w:t>K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H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N</w:t>
      </w:r>
      <w:r>
        <w:rPr>
          <w:b/>
          <w:spacing w:val="22"/>
          <w:sz w:val="32"/>
          <w:szCs w:val="32"/>
        </w:rPr>
        <w:t xml:space="preserve"> </w:t>
      </w:r>
      <w:r w:rsidR="00A43A20">
        <w:rPr>
          <w:b/>
          <w:spacing w:val="2"/>
          <w:sz w:val="32"/>
          <w:szCs w:val="32"/>
        </w:rPr>
        <w:t>PRA</w:t>
      </w:r>
      <w:r>
        <w:rPr>
          <w:b/>
          <w:spacing w:val="9"/>
          <w:sz w:val="32"/>
          <w:szCs w:val="32"/>
        </w:rPr>
        <w:t xml:space="preserve"> </w:t>
      </w:r>
      <w:r>
        <w:rPr>
          <w:b/>
          <w:spacing w:val="-2"/>
          <w:w w:val="101"/>
          <w:sz w:val="32"/>
          <w:szCs w:val="32"/>
        </w:rPr>
        <w:t>U</w:t>
      </w:r>
      <w:r>
        <w:rPr>
          <w:b/>
          <w:w w:val="101"/>
          <w:sz w:val="32"/>
          <w:szCs w:val="32"/>
        </w:rPr>
        <w:t>TS</w:t>
      </w:r>
    </w:p>
    <w:p w14:paraId="7A1309F8" w14:textId="4A8215F9" w:rsidR="006D52C4" w:rsidRDefault="00E52D1D">
      <w:pPr>
        <w:spacing w:before="21"/>
        <w:ind w:left="962" w:right="962"/>
        <w:jc w:val="center"/>
        <w:rPr>
          <w:sz w:val="25"/>
          <w:szCs w:val="25"/>
        </w:rPr>
      </w:pPr>
      <w:r>
        <w:rPr>
          <w:b/>
          <w:sz w:val="25"/>
          <w:szCs w:val="25"/>
        </w:rPr>
        <w:t>Se</w:t>
      </w:r>
      <w:r>
        <w:rPr>
          <w:b/>
          <w:spacing w:val="2"/>
          <w:sz w:val="25"/>
          <w:szCs w:val="25"/>
        </w:rPr>
        <w:t>m</w:t>
      </w:r>
      <w:r>
        <w:rPr>
          <w:b/>
          <w:sz w:val="25"/>
          <w:szCs w:val="25"/>
        </w:rPr>
        <w:t>e</w:t>
      </w:r>
      <w:r>
        <w:rPr>
          <w:b/>
          <w:spacing w:val="2"/>
          <w:sz w:val="25"/>
          <w:szCs w:val="25"/>
        </w:rPr>
        <w:t>s</w:t>
      </w:r>
      <w:r>
        <w:rPr>
          <w:b/>
          <w:sz w:val="25"/>
          <w:szCs w:val="25"/>
        </w:rPr>
        <w:t>ter</w:t>
      </w:r>
      <w:r>
        <w:rPr>
          <w:b/>
          <w:spacing w:val="2"/>
          <w:sz w:val="25"/>
          <w:szCs w:val="25"/>
        </w:rPr>
        <w:t xml:space="preserve"> </w:t>
      </w:r>
      <w:proofErr w:type="spellStart"/>
      <w:r w:rsidR="00D94E7D">
        <w:rPr>
          <w:b/>
          <w:sz w:val="25"/>
          <w:szCs w:val="25"/>
        </w:rPr>
        <w:t>Ganjil</w:t>
      </w:r>
      <w:proofErr w:type="spellEnd"/>
      <w:r>
        <w:rPr>
          <w:b/>
          <w:spacing w:val="4"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T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>hun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pacing w:val="-1"/>
          <w:sz w:val="25"/>
          <w:szCs w:val="25"/>
        </w:rPr>
        <w:t>A</w:t>
      </w:r>
      <w:r>
        <w:rPr>
          <w:b/>
          <w:spacing w:val="-8"/>
          <w:sz w:val="25"/>
          <w:szCs w:val="25"/>
        </w:rPr>
        <w:t>k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>de</w:t>
      </w:r>
      <w:r>
        <w:rPr>
          <w:b/>
          <w:spacing w:val="2"/>
          <w:sz w:val="25"/>
          <w:szCs w:val="25"/>
        </w:rPr>
        <w:t>mi</w:t>
      </w:r>
      <w:r>
        <w:rPr>
          <w:b/>
          <w:sz w:val="25"/>
          <w:szCs w:val="25"/>
        </w:rPr>
        <w:t>k</w:t>
      </w:r>
      <w:proofErr w:type="spellEnd"/>
      <w:r>
        <w:rPr>
          <w:b/>
          <w:spacing w:val="-6"/>
          <w:sz w:val="25"/>
          <w:szCs w:val="25"/>
        </w:rPr>
        <w:t xml:space="preserve"> </w:t>
      </w:r>
      <w:r>
        <w:rPr>
          <w:b/>
          <w:spacing w:val="2"/>
          <w:sz w:val="25"/>
          <w:szCs w:val="25"/>
        </w:rPr>
        <w:t>20</w:t>
      </w:r>
      <w:r w:rsidR="00A300A7">
        <w:rPr>
          <w:b/>
          <w:spacing w:val="2"/>
          <w:sz w:val="25"/>
          <w:szCs w:val="25"/>
        </w:rPr>
        <w:t>21</w:t>
      </w:r>
      <w:r>
        <w:rPr>
          <w:b/>
          <w:spacing w:val="2"/>
          <w:w w:val="101"/>
          <w:sz w:val="25"/>
          <w:szCs w:val="25"/>
        </w:rPr>
        <w:t>/</w:t>
      </w:r>
      <w:r>
        <w:rPr>
          <w:b/>
          <w:spacing w:val="2"/>
          <w:sz w:val="25"/>
          <w:szCs w:val="25"/>
        </w:rPr>
        <w:t>202</w:t>
      </w:r>
      <w:r w:rsidR="00A300A7">
        <w:rPr>
          <w:b/>
          <w:sz w:val="25"/>
          <w:szCs w:val="25"/>
        </w:rPr>
        <w:t>2</w:t>
      </w:r>
    </w:p>
    <w:p w14:paraId="47726136" w14:textId="71A96149" w:rsidR="006D52C4" w:rsidRDefault="00E52D1D">
      <w:pPr>
        <w:spacing w:line="200" w:lineRule="exact"/>
      </w:pPr>
      <w:r>
        <w:br w:type="column"/>
      </w:r>
    </w:p>
    <w:p w14:paraId="0A0820AC" w14:textId="77777777" w:rsidR="006D52C4" w:rsidRDefault="006D52C4">
      <w:pPr>
        <w:spacing w:line="200" w:lineRule="exact"/>
      </w:pPr>
    </w:p>
    <w:p w14:paraId="74DA27F8" w14:textId="77777777" w:rsidR="006D52C4" w:rsidRDefault="006D52C4">
      <w:pPr>
        <w:spacing w:line="200" w:lineRule="exact"/>
      </w:pPr>
    </w:p>
    <w:p w14:paraId="703C4BDA" w14:textId="77777777" w:rsidR="006D52C4" w:rsidRDefault="006D52C4">
      <w:pPr>
        <w:spacing w:line="200" w:lineRule="exact"/>
      </w:pPr>
    </w:p>
    <w:p w14:paraId="5436E6A6" w14:textId="77777777" w:rsidR="006D52C4" w:rsidRDefault="006D52C4">
      <w:pPr>
        <w:spacing w:line="200" w:lineRule="exact"/>
      </w:pPr>
    </w:p>
    <w:p w14:paraId="593B6344" w14:textId="77777777" w:rsidR="006D52C4" w:rsidRDefault="006D52C4">
      <w:pPr>
        <w:spacing w:line="200" w:lineRule="exact"/>
      </w:pPr>
    </w:p>
    <w:p w14:paraId="411AF5B9" w14:textId="1416CAAE" w:rsidR="006D52C4" w:rsidRDefault="006D52C4">
      <w:pPr>
        <w:spacing w:line="200" w:lineRule="exact"/>
      </w:pPr>
    </w:p>
    <w:p w14:paraId="4251A37B" w14:textId="77777777" w:rsidR="006D52C4" w:rsidRDefault="006D52C4">
      <w:pPr>
        <w:spacing w:line="200" w:lineRule="exact"/>
      </w:pPr>
    </w:p>
    <w:p w14:paraId="50F98764" w14:textId="77777777" w:rsidR="006D52C4" w:rsidRDefault="006D52C4">
      <w:pPr>
        <w:spacing w:line="200" w:lineRule="exact"/>
      </w:pPr>
    </w:p>
    <w:p w14:paraId="0FCBDBC7" w14:textId="77777777" w:rsidR="006D52C4" w:rsidRDefault="006D52C4">
      <w:pPr>
        <w:spacing w:line="200" w:lineRule="exact"/>
      </w:pPr>
    </w:p>
    <w:p w14:paraId="1ABB099B" w14:textId="77777777" w:rsidR="006D52C4" w:rsidRDefault="006D52C4">
      <w:pPr>
        <w:spacing w:line="200" w:lineRule="exact"/>
      </w:pPr>
    </w:p>
    <w:p w14:paraId="146C4E83" w14:textId="77777777" w:rsidR="006D52C4" w:rsidRDefault="006D52C4">
      <w:pPr>
        <w:spacing w:line="200" w:lineRule="exact"/>
      </w:pPr>
    </w:p>
    <w:p w14:paraId="1A0CAAD8" w14:textId="77777777" w:rsidR="006D52C4" w:rsidRDefault="006D52C4">
      <w:pPr>
        <w:spacing w:line="200" w:lineRule="exact"/>
      </w:pPr>
    </w:p>
    <w:p w14:paraId="7302DD3C" w14:textId="77777777" w:rsidR="006D52C4" w:rsidRDefault="006D52C4">
      <w:pPr>
        <w:spacing w:line="200" w:lineRule="exact"/>
      </w:pPr>
    </w:p>
    <w:p w14:paraId="4FEE2C8D" w14:textId="77777777" w:rsidR="006D52C4" w:rsidRDefault="006D52C4">
      <w:pPr>
        <w:spacing w:line="200" w:lineRule="exact"/>
      </w:pPr>
    </w:p>
    <w:p w14:paraId="7F2FEA78" w14:textId="77777777" w:rsidR="006D52C4" w:rsidRDefault="006D52C4">
      <w:pPr>
        <w:spacing w:line="200" w:lineRule="exact"/>
      </w:pPr>
    </w:p>
    <w:p w14:paraId="6C430835" w14:textId="333DFCCE" w:rsidR="006D52C4" w:rsidRDefault="006D52C4">
      <w:pPr>
        <w:spacing w:line="200" w:lineRule="exact"/>
      </w:pPr>
    </w:p>
    <w:p w14:paraId="629EDAF4" w14:textId="20CFDDD4" w:rsidR="006D52C4" w:rsidRDefault="00860C62">
      <w:pPr>
        <w:spacing w:line="200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0A51FA" wp14:editId="404AC469">
                <wp:simplePos x="0" y="0"/>
                <wp:positionH relativeFrom="column">
                  <wp:posOffset>53975</wp:posOffset>
                </wp:positionH>
                <wp:positionV relativeFrom="paragraph">
                  <wp:posOffset>-57150</wp:posOffset>
                </wp:positionV>
                <wp:extent cx="469900" cy="311150"/>
                <wp:effectExtent l="38100" t="38100" r="25400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99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37776" id="Ink 27" o:spid="_x0000_s1026" type="#_x0000_t75" style="position:absolute;margin-left:3.9pt;margin-top:-4.85pt;width:37.7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">
                <v:imagedata r:id="rId13" o:title=""/>
              </v:shape>
            </w:pict>
          </mc:Fallback>
        </mc:AlternateContent>
      </w:r>
    </w:p>
    <w:p w14:paraId="0342ACAB" w14:textId="77777777" w:rsidR="006D52C4" w:rsidRDefault="006D52C4">
      <w:pPr>
        <w:spacing w:line="200" w:lineRule="exact"/>
      </w:pPr>
    </w:p>
    <w:p w14:paraId="2FE6D06C" w14:textId="77777777" w:rsidR="006D52C4" w:rsidRDefault="006D52C4">
      <w:pPr>
        <w:spacing w:line="200" w:lineRule="exact"/>
      </w:pPr>
    </w:p>
    <w:p w14:paraId="7B92EB2F" w14:textId="77777777" w:rsidR="00860C62" w:rsidRDefault="00860C62" w:rsidP="00860C62">
      <w:pPr>
        <w:spacing w:line="200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556BB3" wp14:editId="3E119528">
                <wp:simplePos x="0" y="0"/>
                <wp:positionH relativeFrom="column">
                  <wp:posOffset>53975</wp:posOffset>
                </wp:positionH>
                <wp:positionV relativeFrom="paragraph">
                  <wp:posOffset>-57150</wp:posOffset>
                </wp:positionV>
                <wp:extent cx="469900" cy="311150"/>
                <wp:effectExtent l="38100" t="38100" r="25400" b="317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99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9628A" id="Ink 28" o:spid="_x0000_s1026" type="#_x0000_t75" style="position:absolute;margin-left:3.9pt;margin-top:-4.85pt;width:37.7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">
                <v:imagedata r:id="rId13" o:title=""/>
              </v:shape>
            </w:pict>
          </mc:Fallback>
        </mc:AlternateContent>
      </w:r>
    </w:p>
    <w:p w14:paraId="44D690D5" w14:textId="77777777" w:rsidR="006D52C4" w:rsidRDefault="006D52C4">
      <w:pPr>
        <w:spacing w:line="200" w:lineRule="exact"/>
      </w:pPr>
    </w:p>
    <w:p w14:paraId="767F24CD" w14:textId="5EECDC7C" w:rsidR="006D52C4" w:rsidRDefault="006D52C4">
      <w:pPr>
        <w:spacing w:line="200" w:lineRule="exact"/>
      </w:pPr>
    </w:p>
    <w:p w14:paraId="43940549" w14:textId="065F3D00" w:rsidR="00860C62" w:rsidRDefault="00860C62" w:rsidP="00860C62">
      <w:pPr>
        <w:spacing w:line="200" w:lineRule="exact"/>
      </w:pPr>
    </w:p>
    <w:p w14:paraId="06B3BC1F" w14:textId="0EB3CE78" w:rsidR="006D52C4" w:rsidRDefault="00860C62">
      <w:pPr>
        <w:spacing w:line="200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9B8E9F" wp14:editId="40C58007">
                <wp:simplePos x="0" y="0"/>
                <wp:positionH relativeFrom="column">
                  <wp:posOffset>53975</wp:posOffset>
                </wp:positionH>
                <wp:positionV relativeFrom="paragraph">
                  <wp:posOffset>-101600</wp:posOffset>
                </wp:positionV>
                <wp:extent cx="469900" cy="311150"/>
                <wp:effectExtent l="38100" t="38100" r="25400" b="317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99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4964E" id="Ink 29" o:spid="_x0000_s1026" type="#_x0000_t75" style="position:absolute;margin-left:3.9pt;margin-top:-8.35pt;width:37.7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">
                <v:imagedata r:id="rId13" o:title=""/>
              </v:shape>
            </w:pict>
          </mc:Fallback>
        </mc:AlternateContent>
      </w:r>
    </w:p>
    <w:p w14:paraId="38449740" w14:textId="77777777" w:rsidR="006D52C4" w:rsidRDefault="006D52C4">
      <w:pPr>
        <w:spacing w:line="200" w:lineRule="exact"/>
      </w:pPr>
    </w:p>
    <w:p w14:paraId="3A6B4F9C" w14:textId="62034149" w:rsidR="006D52C4" w:rsidRDefault="006D52C4">
      <w:pPr>
        <w:spacing w:line="200" w:lineRule="exact"/>
      </w:pPr>
    </w:p>
    <w:p w14:paraId="41D9F9F3" w14:textId="3310BF4A" w:rsidR="006D52C4" w:rsidRDefault="006D52C4">
      <w:pPr>
        <w:spacing w:line="200" w:lineRule="exact"/>
      </w:pPr>
    </w:p>
    <w:p w14:paraId="6256B6CB" w14:textId="436B118A" w:rsidR="006D52C4" w:rsidRDefault="006D52C4">
      <w:pPr>
        <w:spacing w:line="200" w:lineRule="exact"/>
      </w:pPr>
    </w:p>
    <w:p w14:paraId="33AF6995" w14:textId="2F6AAE5F" w:rsidR="006D52C4" w:rsidRDefault="006D52C4">
      <w:pPr>
        <w:spacing w:line="200" w:lineRule="exact"/>
      </w:pPr>
    </w:p>
    <w:p w14:paraId="6B7238D1" w14:textId="69E24A4C" w:rsidR="006D52C4" w:rsidRDefault="006D52C4">
      <w:pPr>
        <w:spacing w:line="200" w:lineRule="exact"/>
      </w:pPr>
    </w:p>
    <w:p w14:paraId="17FA92E7" w14:textId="61BCD60E" w:rsidR="006D52C4" w:rsidRDefault="006D52C4">
      <w:pPr>
        <w:spacing w:line="200" w:lineRule="exact"/>
      </w:pPr>
    </w:p>
    <w:p w14:paraId="02E26DD5" w14:textId="0C408C9A" w:rsidR="006D52C4" w:rsidRDefault="006D52C4">
      <w:pPr>
        <w:spacing w:line="200" w:lineRule="exact"/>
      </w:pPr>
    </w:p>
    <w:p w14:paraId="439C238D" w14:textId="5DAC5C46" w:rsidR="006D52C4" w:rsidRDefault="006D52C4">
      <w:pPr>
        <w:spacing w:line="200" w:lineRule="exact"/>
      </w:pPr>
    </w:p>
    <w:p w14:paraId="580CA147" w14:textId="77777777" w:rsidR="006D52C4" w:rsidRDefault="006D52C4">
      <w:pPr>
        <w:spacing w:line="200" w:lineRule="exact"/>
      </w:pPr>
    </w:p>
    <w:p w14:paraId="77941574" w14:textId="77777777" w:rsidR="006D52C4" w:rsidRDefault="006D52C4">
      <w:pPr>
        <w:spacing w:line="200" w:lineRule="exact"/>
      </w:pPr>
    </w:p>
    <w:p w14:paraId="0707FC3B" w14:textId="77777777" w:rsidR="006D52C4" w:rsidRDefault="006D52C4">
      <w:pPr>
        <w:spacing w:line="200" w:lineRule="exact"/>
      </w:pPr>
    </w:p>
    <w:p w14:paraId="586404ED" w14:textId="77777777" w:rsidR="006D52C4" w:rsidRDefault="006D52C4">
      <w:pPr>
        <w:spacing w:line="200" w:lineRule="exact"/>
      </w:pPr>
    </w:p>
    <w:p w14:paraId="101DD95C" w14:textId="7930E13D" w:rsidR="006D52C4" w:rsidRDefault="006D52C4">
      <w:pPr>
        <w:spacing w:line="200" w:lineRule="exact"/>
      </w:pPr>
    </w:p>
    <w:p w14:paraId="6428490E" w14:textId="4C118509" w:rsidR="006D52C4" w:rsidRDefault="006D52C4">
      <w:pPr>
        <w:spacing w:line="200" w:lineRule="exact"/>
      </w:pPr>
    </w:p>
    <w:p w14:paraId="7887857C" w14:textId="77777777" w:rsidR="006D52C4" w:rsidRDefault="006D52C4">
      <w:pPr>
        <w:spacing w:before="13" w:line="280" w:lineRule="exact"/>
        <w:rPr>
          <w:sz w:val="28"/>
          <w:szCs w:val="28"/>
        </w:rPr>
      </w:pPr>
    </w:p>
    <w:p w14:paraId="4352734F" w14:textId="77777777" w:rsidR="009D43D1" w:rsidRDefault="009D43D1">
      <w:pPr>
        <w:rPr>
          <w:spacing w:val="-4"/>
        </w:rPr>
      </w:pPr>
    </w:p>
    <w:p w14:paraId="4D1E6A0D" w14:textId="77777777" w:rsidR="009D43D1" w:rsidRDefault="009D43D1">
      <w:pPr>
        <w:rPr>
          <w:spacing w:val="-4"/>
        </w:rPr>
      </w:pPr>
    </w:p>
    <w:p w14:paraId="0218D95E" w14:textId="1553C7BB" w:rsidR="006D52C4" w:rsidRDefault="006D52C4">
      <w:pPr>
        <w:sectPr w:rsidR="006D52C4">
          <w:type w:val="continuous"/>
          <w:pgSz w:w="16840" w:h="11920" w:orient="landscape"/>
          <w:pgMar w:top="980" w:right="860" w:bottom="280" w:left="640" w:header="720" w:footer="720" w:gutter="0"/>
          <w:cols w:num="3" w:space="720" w:equalWidth="0">
            <w:col w:w="3647" w:space="590"/>
            <w:col w:w="6848" w:space="994"/>
            <w:col w:w="3261"/>
          </w:cols>
        </w:sectPr>
      </w:pPr>
    </w:p>
    <w:p w14:paraId="0E578D3F" w14:textId="77777777" w:rsidR="006D52C4" w:rsidRDefault="006D52C4">
      <w:pPr>
        <w:spacing w:before="6" w:line="160" w:lineRule="exact"/>
        <w:rPr>
          <w:sz w:val="17"/>
          <w:szCs w:val="17"/>
        </w:rPr>
      </w:pPr>
    </w:p>
    <w:p w14:paraId="4FD24FCD" w14:textId="55458987" w:rsidR="006D52C4" w:rsidRDefault="006D52C4">
      <w:pPr>
        <w:spacing w:line="200" w:lineRule="exact"/>
      </w:pPr>
    </w:p>
    <w:p w14:paraId="67B9D190" w14:textId="5EA97321" w:rsidR="00E52D1D" w:rsidRDefault="00E52D1D">
      <w:pPr>
        <w:spacing w:line="200" w:lineRule="exact"/>
      </w:pPr>
    </w:p>
    <w:p w14:paraId="25B28F75" w14:textId="77777777" w:rsidR="00E52D1D" w:rsidRDefault="00E52D1D">
      <w:pPr>
        <w:spacing w:line="200" w:lineRule="exact"/>
      </w:pPr>
    </w:p>
    <w:p w14:paraId="089D917F" w14:textId="786D3550" w:rsidR="007D4044" w:rsidRDefault="00E52D1D">
      <w:pPr>
        <w:spacing w:before="38"/>
      </w:pPr>
      <w:r>
        <w:br w:type="column"/>
      </w:r>
    </w:p>
    <w:p w14:paraId="72B55AC1" w14:textId="77777777" w:rsidR="007D4044" w:rsidRDefault="007D4044">
      <w:pPr>
        <w:spacing w:before="38"/>
      </w:pPr>
    </w:p>
    <w:p w14:paraId="3267A01D" w14:textId="77777777" w:rsidR="007D4044" w:rsidRDefault="007D4044">
      <w:pPr>
        <w:spacing w:before="38"/>
      </w:pPr>
    </w:p>
    <w:p w14:paraId="3A2F151E" w14:textId="76E89D73" w:rsidR="007D4044" w:rsidRDefault="007D4044" w:rsidP="007D4044">
      <w:pPr>
        <w:spacing w:before="92"/>
        <w:ind w:left="42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DCB1ED" wp14:editId="7231ADE2">
                <wp:simplePos x="0" y="0"/>
                <wp:positionH relativeFrom="page">
                  <wp:posOffset>461645</wp:posOffset>
                </wp:positionH>
                <wp:positionV relativeFrom="paragraph">
                  <wp:posOffset>1357630</wp:posOffset>
                </wp:positionV>
                <wp:extent cx="9633585" cy="3764280"/>
                <wp:effectExtent l="4445" t="0" r="127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3585" cy="376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3"/>
                              <w:gridCol w:w="6842"/>
                              <w:gridCol w:w="1413"/>
                              <w:gridCol w:w="1268"/>
                              <w:gridCol w:w="1180"/>
                              <w:gridCol w:w="1080"/>
                              <w:gridCol w:w="1080"/>
                              <w:gridCol w:w="1081"/>
                            </w:tblGrid>
                            <w:tr w:rsidR="007D4044" w14:paraId="38689390" w14:textId="77777777">
                              <w:trPr>
                                <w:trHeight w:hRule="exact" w:val="764"/>
                              </w:trPr>
                              <w:tc>
                                <w:tcPr>
                                  <w:tcW w:w="1153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420BB63" w14:textId="77777777" w:rsidR="007D4044" w:rsidRDefault="007D4044">
                                  <w:pPr>
                                    <w:spacing w:before="6" w:line="16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16C18D80" w14:textId="77777777" w:rsidR="007D4044" w:rsidRDefault="007D4044">
                                  <w:pPr>
                                    <w:spacing w:line="200" w:lineRule="exact"/>
                                  </w:pPr>
                                </w:p>
                                <w:p w14:paraId="1A5E1462" w14:textId="77777777" w:rsidR="007D4044" w:rsidRDefault="007D4044">
                                  <w:pPr>
                                    <w:ind w:left="99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</w:rPr>
                                    <w:t>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42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640C5E0" w14:textId="77777777" w:rsidR="007D4044" w:rsidRDefault="007D4044">
                                  <w:pPr>
                                    <w:spacing w:before="6" w:line="16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1DF3E6C9" w14:textId="77777777" w:rsidR="007D4044" w:rsidRDefault="007D4044">
                                  <w:pPr>
                                    <w:spacing w:line="200" w:lineRule="exact"/>
                                  </w:pPr>
                                </w:p>
                                <w:p w14:paraId="30E980A4" w14:textId="77777777" w:rsidR="007D4044" w:rsidRDefault="007D4044">
                                  <w:pPr>
                                    <w:ind w:left="3189" w:right="316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8F8E255" w14:textId="77777777" w:rsidR="007D4044" w:rsidRDefault="007D4044">
                                  <w:pPr>
                                    <w:spacing w:before="8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F0F86AF" w14:textId="77777777" w:rsidR="007D4044" w:rsidRDefault="007D4044">
                                  <w:pPr>
                                    <w:spacing w:line="258" w:lineRule="auto"/>
                                    <w:ind w:left="150" w:right="148" w:firstLine="1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</w:rPr>
                                    <w:t>ggal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</w:rPr>
                                    <w:t>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AEBD12" w14:textId="77777777" w:rsidR="007D4044" w:rsidRDefault="007D4044">
                                  <w:pPr>
                                    <w:spacing w:before="12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9818AE" w14:textId="77777777" w:rsidR="007D4044" w:rsidRDefault="007D4044">
                                  <w:pPr>
                                    <w:ind w:left="35" w:right="-25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Jam</w:t>
                                  </w:r>
                                </w:p>
                                <w:p w14:paraId="30F7AD71" w14:textId="77777777" w:rsidR="007D4044" w:rsidRDefault="007D4044">
                                  <w:pPr>
                                    <w:spacing w:before="18"/>
                                    <w:ind w:left="95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</w:rPr>
                                    <w:t>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8C5A6E9" w14:textId="77777777" w:rsidR="007D4044" w:rsidRDefault="007D4044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A110D6" w14:textId="77777777" w:rsidR="007D4044" w:rsidRDefault="007D4044">
                                  <w:pPr>
                                    <w:ind w:left="111"/>
                                  </w:pPr>
                                  <w:r>
                                    <w:rPr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spacing w:val="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b/>
                                      <w:spacing w:val="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</w:rPr>
                                    <w:t>HS</w:t>
                                  </w:r>
                                </w:p>
                              </w:tc>
                              <w:tc>
                                <w:tcPr>
                                  <w:tcW w:w="3241" w:type="dxa"/>
                                  <w:gridSpan w:val="3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5B0FB390" w14:textId="77777777" w:rsidR="007D4044" w:rsidRDefault="007D4044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46882A4" w14:textId="77777777" w:rsidR="007D4044" w:rsidRDefault="007D4044">
                                  <w:pPr>
                                    <w:ind w:left="980"/>
                                  </w:pP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</w:rPr>
                                    <w:t>gan</w:t>
                                  </w:r>
                                  <w:proofErr w:type="spellEnd"/>
                                </w:p>
                              </w:tc>
                            </w:tr>
                            <w:tr w:rsidR="007D4044" w14:paraId="52F1F216" w14:textId="77777777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1153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EF1C7D1" w14:textId="77777777" w:rsidR="007D4044" w:rsidRDefault="007D4044"/>
                              </w:tc>
                              <w:tc>
                                <w:tcPr>
                                  <w:tcW w:w="6842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C8B61DC" w14:textId="77777777" w:rsidR="007D4044" w:rsidRDefault="007D4044"/>
                              </w:tc>
                              <w:tc>
                                <w:tcPr>
                                  <w:tcW w:w="1413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A3612F5" w14:textId="77777777" w:rsidR="007D4044" w:rsidRDefault="007D4044"/>
                              </w:tc>
                              <w:tc>
                                <w:tcPr>
                                  <w:tcW w:w="1268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7821946" w14:textId="77777777" w:rsidR="007D4044" w:rsidRDefault="007D4044"/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51044DB" w14:textId="77777777" w:rsidR="007D4044" w:rsidRDefault="007D4044">
                                  <w:pPr>
                                    <w:spacing w:line="220" w:lineRule="exact"/>
                                    <w:ind w:left="327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</w:rPr>
                                    <w:t>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C2E68C4" w14:textId="77777777" w:rsidR="007D4044" w:rsidRDefault="007D4044">
                                  <w:pPr>
                                    <w:spacing w:before="4" w:line="220" w:lineRule="exact"/>
                                    <w:ind w:left="243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B75ED8F" w14:textId="77777777" w:rsidR="007D4044" w:rsidRDefault="007D4044">
                                  <w:pPr>
                                    <w:spacing w:before="4" w:line="220" w:lineRule="exact"/>
                                    <w:ind w:left="95"/>
                                  </w:pPr>
                                  <w:r>
                                    <w:rPr>
                                      <w:b/>
                                    </w:rPr>
                                    <w:t>WK</w:t>
                                  </w:r>
                                  <w:r>
                                    <w:rPr>
                                      <w:b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</w:rPr>
                                    <w:t>HS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627764B" w14:textId="77777777" w:rsidR="007D4044" w:rsidRDefault="007D4044">
                                  <w:pPr>
                                    <w:spacing w:before="4" w:line="220" w:lineRule="exact"/>
                                    <w:ind w:left="323"/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</w:rPr>
                                    <w:t>JM</w:t>
                                  </w:r>
                                </w:p>
                              </w:tc>
                            </w:tr>
                            <w:tr w:rsidR="007D4044" w14:paraId="10F5EBF7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6E123D7" w14:textId="77777777" w:rsidR="007D4044" w:rsidRDefault="007D4044">
                                  <w:pPr>
                                    <w:spacing w:before="8" w:line="200" w:lineRule="exact"/>
                                  </w:pPr>
                                </w:p>
                                <w:p w14:paraId="2628AD86" w14:textId="0B19E5E0" w:rsidR="007D4044" w:rsidRDefault="00B8357B">
                                  <w:pPr>
                                    <w:ind w:left="480" w:right="465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B016729" w14:textId="77777777" w:rsidR="00AA55F7" w:rsidRDefault="00AA55F7"/>
                                <w:p w14:paraId="0195ACEC" w14:textId="3B07041D" w:rsidR="007D4044" w:rsidRDefault="00AA55F7">
                                  <w:r>
                                    <w:t xml:space="preserve"> </w:t>
                                  </w:r>
                                  <w:r w:rsidR="00083888">
                                    <w:t>Writing Routines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6244A11" w14:textId="71698A5B" w:rsidR="007D4044" w:rsidRDefault="009F040D">
                                  <w:r>
                                    <w:t xml:space="preserve">       </w:t>
                                  </w:r>
                                  <w:proofErr w:type="spellStart"/>
                                  <w:r w:rsidR="001E6230">
                                    <w:t>Selasa</w:t>
                                  </w:r>
                                  <w:proofErr w:type="spellEnd"/>
                                </w:p>
                                <w:p w14:paraId="661798E6" w14:textId="345B3428" w:rsidR="0081041B" w:rsidRDefault="001E6230" w:rsidP="00AC7466">
                                  <w:r>
                                    <w:t xml:space="preserve">  </w:t>
                                  </w:r>
                                  <w:r w:rsidR="00365B99">
                                    <w:t>16-11-2021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A32A2B" w14:textId="77777777" w:rsidR="003F4F4D" w:rsidRDefault="001E6230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32518E1E" w14:textId="0B95818D" w:rsidR="0081041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DC5DCAD" w14:textId="459D27AD" w:rsidR="007D4044" w:rsidRDefault="00853794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AAFD980" w14:textId="2F2928F7" w:rsidR="007D4044" w:rsidRDefault="00860C62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33487C" wp14:editId="478AB406">
                                        <wp:extent cx="546100" cy="381000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737D8B2" w14:textId="681D21CE" w:rsidR="007D4044" w:rsidRDefault="0085379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A6B992" wp14:editId="5729F8CB">
                                        <wp:extent cx="662305" cy="294005"/>
                                        <wp:effectExtent l="0" t="0" r="4445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480EC4B" w14:textId="2366CD44" w:rsidR="007D4044" w:rsidRDefault="0085379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DD6A5E" wp14:editId="7E46689E">
                                        <wp:extent cx="662940" cy="380365"/>
                                        <wp:effectExtent l="0" t="0" r="3810" b="635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97043" w14:paraId="38FBB29D" w14:textId="77777777">
                              <w:trPr>
                                <w:trHeight w:hRule="exact" w:val="68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56A19CE" w14:textId="77777777" w:rsidR="00D97043" w:rsidRDefault="00D97043" w:rsidP="00D97043">
                                  <w:pPr>
                                    <w:spacing w:before="9" w:line="200" w:lineRule="exact"/>
                                  </w:pPr>
                                </w:p>
                                <w:p w14:paraId="126CBAB9" w14:textId="59EB606B" w:rsidR="00D97043" w:rsidRDefault="00B8357B" w:rsidP="00B8357B">
                                  <w:pPr>
                                    <w:ind w:right="465"/>
                                  </w:pPr>
                                  <w:r>
                                    <w:t xml:space="preserve">        10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492DA43" w14:textId="2BB7BE4C" w:rsidR="00AA55F7" w:rsidRDefault="00D97043" w:rsidP="00D97043">
                                  <w:r>
                                    <w:t xml:space="preserve"> </w:t>
                                  </w:r>
                                  <w:r w:rsidR="00083888">
                                    <w:t>Giving Direction</w:t>
                                  </w:r>
                                </w:p>
                                <w:p w14:paraId="7043F83C" w14:textId="008CE255" w:rsidR="00D97043" w:rsidRDefault="0076588A" w:rsidP="00D97043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D5C6271" w14:textId="36DCF1C1" w:rsidR="00D97043" w:rsidRDefault="00365B99" w:rsidP="00D97043">
                                  <w:r>
                                    <w:t>23-11-2021</w:t>
                                  </w:r>
                                </w:p>
                                <w:p w14:paraId="7A971C5D" w14:textId="2A31D4AF" w:rsidR="0081041B" w:rsidRDefault="0081041B" w:rsidP="00AC7466">
                                  <w: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2FEF7E8" w14:textId="77777777" w:rsidR="003F4F4D" w:rsidRDefault="003F4F4D" w:rsidP="003F4F4D">
                                  <w:r>
                                    <w:t>08.40 – 10.20</w:t>
                                  </w:r>
                                </w:p>
                                <w:p w14:paraId="3DB4B79B" w14:textId="7A795EAA" w:rsidR="0066419B" w:rsidRDefault="003F4F4D" w:rsidP="003F4F4D">
                                  <w:r>
                                    <w:t xml:space="preserve"> 10.20 – 12.00</w:t>
                                  </w:r>
                                  <w:r w:rsidR="0081041B">
                                    <w:t xml:space="preserve"> </w:t>
                                  </w:r>
                                </w:p>
                                <w:p w14:paraId="066FDF09" w14:textId="75BD06CD" w:rsidR="0066419B" w:rsidRDefault="001E6230" w:rsidP="0066419B">
                                  <w:r>
                                    <w:t xml:space="preserve"> </w:t>
                                  </w:r>
                                </w:p>
                                <w:p w14:paraId="1D318DDE" w14:textId="77777777" w:rsidR="003F4F4D" w:rsidRDefault="003F4F4D" w:rsidP="003F4F4D">
                                  <w:r>
                                    <w:t>08.40 – 10.20</w:t>
                                  </w:r>
                                </w:p>
                                <w:p w14:paraId="122824AF" w14:textId="111C4150" w:rsidR="0081041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913FBA8" w14:textId="7E3D7C39" w:rsidR="00D97043" w:rsidRDefault="00853794" w:rsidP="00D97043"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EAA2AB4" w14:textId="192F6D9C" w:rsidR="00D97043" w:rsidRDefault="00860C62" w:rsidP="00D97043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3A1D87" wp14:editId="4E727CED">
                                        <wp:extent cx="546100" cy="381000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13530F4" w14:textId="0D2AD67A" w:rsidR="00D97043" w:rsidRDefault="00853794" w:rsidP="00D970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72C21D" wp14:editId="308DAA6D">
                                        <wp:extent cx="662305" cy="294005"/>
                                        <wp:effectExtent l="0" t="0" r="4445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50A3DA54" w14:textId="09D1B9B7" w:rsidR="00D97043" w:rsidRDefault="00853794" w:rsidP="00D970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CE5687" wp14:editId="7FDA69F5">
                                        <wp:extent cx="662940" cy="380365"/>
                                        <wp:effectExtent l="0" t="0" r="3810" b="635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1A53" w14:paraId="3907E3BE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B0012AB" w14:textId="77777777" w:rsidR="00A31A53" w:rsidRDefault="00A31A53" w:rsidP="00A31A53">
                                  <w:pPr>
                                    <w:spacing w:before="8" w:line="200" w:lineRule="exact"/>
                                  </w:pPr>
                                </w:p>
                                <w:p w14:paraId="3CD8F799" w14:textId="410E0D31" w:rsidR="00A31A53" w:rsidRDefault="00B8357B" w:rsidP="00A31A53">
                                  <w:pPr>
                                    <w:ind w:right="465"/>
                                  </w:pPr>
                                  <w:r>
                                    <w:t xml:space="preserve">        11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308DED7" w14:textId="6987086D" w:rsidR="00AA55F7" w:rsidRDefault="00A31A53" w:rsidP="00A31A53">
                                  <w:r>
                                    <w:t xml:space="preserve"> </w:t>
                                  </w:r>
                                  <w:r w:rsidR="00083888">
                                    <w:t>Narrating The Incident</w:t>
                                  </w:r>
                                </w:p>
                                <w:p w14:paraId="6A9F7B60" w14:textId="7D535265" w:rsidR="00A31A53" w:rsidRDefault="00AA55F7" w:rsidP="00A31A53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6D686B" w14:textId="4C506F80" w:rsidR="00A31A53" w:rsidRDefault="00365B99" w:rsidP="00A31A53">
                                  <w:r>
                                    <w:t>30-11-2021</w:t>
                                  </w:r>
                                </w:p>
                                <w:p w14:paraId="034D0711" w14:textId="5F8A8F61" w:rsidR="00286E18" w:rsidRDefault="001E6230" w:rsidP="009F040D">
                                  <w: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7851761" w14:textId="3BD20187" w:rsidR="003F4F4D" w:rsidRDefault="00A4299E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3D14CDF3" w14:textId="77DEDD05" w:rsidR="0081041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22DB4A6" w14:textId="28F2B59B" w:rsidR="00A31A53" w:rsidRDefault="00853794" w:rsidP="00A31A53"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E783F31" w14:textId="4293A502" w:rsidR="00A31A53" w:rsidRDefault="00A31A53" w:rsidP="00A31A53">
                                  <w:r>
                                    <w:t xml:space="preserve"> </w:t>
                                  </w:r>
                                  <w:r w:rsidR="00860C62"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FF3ACC" wp14:editId="2D7D7F91">
                                        <wp:extent cx="546100" cy="381000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61CEA15" w14:textId="523A4CDC" w:rsidR="00A31A53" w:rsidRDefault="00853794" w:rsidP="00A31A5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A36C90" wp14:editId="1588A595">
                                        <wp:extent cx="662305" cy="294005"/>
                                        <wp:effectExtent l="0" t="0" r="4445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E4CF2B6" w14:textId="03A33BCC" w:rsidR="00A31A53" w:rsidRDefault="00853794" w:rsidP="00A31A5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39B5F0" wp14:editId="49056DD6">
                                        <wp:extent cx="662940" cy="380365"/>
                                        <wp:effectExtent l="0" t="0" r="3810" b="635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2C18" w14:paraId="0FE5B529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EB8CFA1" w14:textId="77777777" w:rsidR="009C2C18" w:rsidRDefault="009C2C18" w:rsidP="009C2C18">
                                  <w:pPr>
                                    <w:spacing w:before="9" w:line="200" w:lineRule="exact"/>
                                    <w:jc w:val="both"/>
                                  </w:pPr>
                                </w:p>
                                <w:p w14:paraId="13024B01" w14:textId="1503E28A" w:rsidR="009C2C18" w:rsidRDefault="00B8357B" w:rsidP="009C2C18">
                                  <w:pPr>
                                    <w:ind w:right="465"/>
                                    <w:jc w:val="both"/>
                                  </w:pPr>
                                  <w:r>
                                    <w:t xml:space="preserve">        12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3BD239E" w14:textId="3579346E" w:rsidR="00AA55F7" w:rsidRDefault="009C2C18" w:rsidP="009C2C18">
                                  <w:r>
                                    <w:t xml:space="preserve"> </w:t>
                                  </w:r>
                                  <w:r w:rsidR="00083888">
                                    <w:t>Stating &amp; Supporting Main Idea</w:t>
                                  </w:r>
                                </w:p>
                                <w:p w14:paraId="5A040E0C" w14:textId="50F5B5FC" w:rsidR="009C2C18" w:rsidRDefault="00AA55F7" w:rsidP="009C2C18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D2BCB33" w14:textId="2267A033" w:rsidR="009C2C18" w:rsidRDefault="00365B99" w:rsidP="009C2C18">
                                  <w:r>
                                    <w:t>07-12-2021</w:t>
                                  </w:r>
                                </w:p>
                                <w:p w14:paraId="689BD466" w14:textId="78F62412" w:rsidR="00286E18" w:rsidRDefault="00286E18" w:rsidP="009C441A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2916380" w14:textId="77777777" w:rsidR="003F4F4D" w:rsidRDefault="0081041B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38EF5481" w14:textId="1EA2D59B" w:rsidR="0066419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  <w:p w14:paraId="3D30386D" w14:textId="05B2A137" w:rsidR="0081041B" w:rsidRDefault="001E6230" w:rsidP="0066419B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DF19299" w14:textId="315A1B5E" w:rsidR="009C2C18" w:rsidRDefault="00853794" w:rsidP="009C2C18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791F217" w14:textId="7C959960" w:rsidR="009C2C18" w:rsidRDefault="009C2C18" w:rsidP="009C2C18">
                                  <w:r>
                                    <w:t xml:space="preserve"> </w:t>
                                  </w:r>
                                  <w:r w:rsidR="00860C62"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1F63A5" wp14:editId="662D8D60">
                                        <wp:extent cx="546100" cy="381000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5013598" w14:textId="0E539FD8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27E428" wp14:editId="4A689F55">
                                        <wp:extent cx="662305" cy="294005"/>
                                        <wp:effectExtent l="0" t="0" r="4445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A71EEDF" w14:textId="55B54427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046509" wp14:editId="11A4CE15">
                                        <wp:extent cx="662940" cy="380365"/>
                                        <wp:effectExtent l="0" t="0" r="3810" b="635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2C18" w14:paraId="617B1CB5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A6398B1" w14:textId="77777777" w:rsidR="009C2C18" w:rsidRDefault="009C2C18" w:rsidP="009C2C18">
                                  <w:pPr>
                                    <w:spacing w:before="8" w:line="200" w:lineRule="exact"/>
                                    <w:jc w:val="both"/>
                                  </w:pPr>
                                </w:p>
                                <w:p w14:paraId="59E5C459" w14:textId="6A53D604" w:rsidR="009C2C18" w:rsidRDefault="009C2C18" w:rsidP="00B8357B">
                                  <w:pPr>
                                    <w:ind w:right="465"/>
                                    <w:jc w:val="both"/>
                                  </w:pPr>
                                  <w:r>
                                    <w:t xml:space="preserve">        1</w:t>
                                  </w:r>
                                  <w:r w:rsidR="00B8357B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029DD79" w14:textId="702AB6D9" w:rsidR="00AA55F7" w:rsidRDefault="00BA4E70" w:rsidP="009C2C1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r w:rsidR="00083888">
                                    <w:rPr>
                                      <w:lang w:val="en-ID"/>
                                    </w:rPr>
                                    <w:t>Describing Object</w:t>
                                  </w:r>
                                </w:p>
                                <w:p w14:paraId="5EAA6285" w14:textId="74E6AFDD" w:rsidR="009C2C18" w:rsidRPr="009D43D1" w:rsidRDefault="00AA55F7" w:rsidP="009C2C1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CF1413C" w14:textId="2FF9876C" w:rsidR="009C2C18" w:rsidRDefault="00365B99" w:rsidP="009C2C18">
                                  <w:r>
                                    <w:t>14-12-2021</w:t>
                                  </w:r>
                                </w:p>
                                <w:p w14:paraId="49928080" w14:textId="3E926A3D" w:rsidR="00286E18" w:rsidRDefault="00286E18" w:rsidP="009C441A">
                                  <w:r>
                                    <w:t xml:space="preserve"> </w:t>
                                  </w:r>
                                  <w:r w:rsidR="001E623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7E96650" w14:textId="77777777" w:rsidR="003F4F4D" w:rsidRDefault="0081041B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2C51309A" w14:textId="0006F517" w:rsidR="0066419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  <w:p w14:paraId="145895D4" w14:textId="1847E001" w:rsidR="0081041B" w:rsidRDefault="00231221" w:rsidP="0066419B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578AC00" w14:textId="5E26B874" w:rsidR="009C2C18" w:rsidRDefault="00853794" w:rsidP="009C2C18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6B4881" w14:textId="562ACE22" w:rsidR="009C2C18" w:rsidRDefault="00860C62" w:rsidP="009C2C18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842B00" wp14:editId="0E405C8A">
                                        <wp:extent cx="546100" cy="381000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BC941CD" w14:textId="06B3D676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372AAF" wp14:editId="2B6D4FCC">
                                        <wp:extent cx="662305" cy="294005"/>
                                        <wp:effectExtent l="0" t="0" r="4445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2EE0D24" w14:textId="5C4B5FBC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A48DA1" wp14:editId="0DDA4DA1">
                                        <wp:extent cx="662940" cy="380365"/>
                                        <wp:effectExtent l="0" t="0" r="3810" b="635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2C18" w14:paraId="2AEF4F25" w14:textId="77777777">
                              <w:trPr>
                                <w:trHeight w:hRule="exact" w:val="68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B09248B" w14:textId="77777777" w:rsidR="009C2C18" w:rsidRDefault="009C2C18" w:rsidP="009C2C18">
                                  <w:pPr>
                                    <w:spacing w:before="9" w:line="200" w:lineRule="exact"/>
                                    <w:jc w:val="both"/>
                                  </w:pPr>
                                </w:p>
                                <w:p w14:paraId="38CBCBB4" w14:textId="7EA07992" w:rsidR="009C2C18" w:rsidRDefault="00B8357B" w:rsidP="009C2C18">
                                  <w:pPr>
                                    <w:ind w:right="465"/>
                                    <w:jc w:val="both"/>
                                  </w:pPr>
                                  <w:r>
                                    <w:t xml:space="preserve">        14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B6E0F81" w14:textId="4AF4D886" w:rsidR="00AA55F7" w:rsidRDefault="00A90451" w:rsidP="009C2C18">
                                  <w:r>
                                    <w:t xml:space="preserve"> </w:t>
                                  </w:r>
                                  <w:r w:rsidR="00083888">
                                    <w:t>Revise</w:t>
                                  </w:r>
                                </w:p>
                                <w:p w14:paraId="60D554BA" w14:textId="7FEAFC86" w:rsidR="009C2C18" w:rsidRDefault="00AA55F7" w:rsidP="009C2C18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A5A88A5" w14:textId="77777777" w:rsidR="009C2C18" w:rsidRDefault="009C2C18" w:rsidP="009C2C18"/>
                                <w:p w14:paraId="732060C6" w14:textId="6AC7E075" w:rsidR="00286E18" w:rsidRDefault="00286E18" w:rsidP="009C441A">
                                  <w:r>
                                    <w:t xml:space="preserve"> </w:t>
                                  </w:r>
                                  <w:r w:rsidR="001E6230">
                                    <w:t xml:space="preserve"> </w:t>
                                  </w:r>
                                  <w:r w:rsidR="00365B99">
                                    <w:t>21-12-2021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5F527A8" w14:textId="77777777" w:rsidR="003F4F4D" w:rsidRDefault="0081041B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55A95B51" w14:textId="48FF29A1" w:rsidR="0066419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  <w:p w14:paraId="0D936D57" w14:textId="16A88164" w:rsidR="0066419B" w:rsidRDefault="00231221" w:rsidP="0066419B">
                                  <w:r>
                                    <w:t xml:space="preserve"> </w:t>
                                  </w:r>
                                </w:p>
                                <w:p w14:paraId="3C2D79C6" w14:textId="10154DD4" w:rsidR="0081041B" w:rsidRDefault="0081041B" w:rsidP="00FB7ED6"/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7A585DC" w14:textId="3F1FC73E" w:rsidR="009C2C18" w:rsidRDefault="00853794" w:rsidP="009C2C18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40D1619" w14:textId="21B5CF4D" w:rsidR="009C2C18" w:rsidRDefault="00860C62" w:rsidP="009C2C18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AE9687" wp14:editId="6BD9E868">
                                        <wp:extent cx="546100" cy="38100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5159A5E" w14:textId="28994C47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100F12" wp14:editId="2F1EDFC2">
                                        <wp:extent cx="662305" cy="294005"/>
                                        <wp:effectExtent l="0" t="0" r="4445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8CFE776" w14:textId="5D6AA1E2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D13E61" wp14:editId="1C5302EE">
                                        <wp:extent cx="662940" cy="380365"/>
                                        <wp:effectExtent l="0" t="0" r="3810" b="635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DEEA8B0" w14:textId="62851A6A" w:rsidR="007D4044" w:rsidRDefault="007D4044" w:rsidP="007D40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CB1ED" id="Text Box 9" o:spid="_x0000_s1026" type="#_x0000_t202" style="position:absolute;left:0;text-align:left;margin-left:36.35pt;margin-top:106.9pt;width:758.55pt;height:296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3"/>
                        <w:gridCol w:w="6842"/>
                        <w:gridCol w:w="1413"/>
                        <w:gridCol w:w="1268"/>
                        <w:gridCol w:w="1180"/>
                        <w:gridCol w:w="1080"/>
                        <w:gridCol w:w="1080"/>
                        <w:gridCol w:w="1081"/>
                      </w:tblGrid>
                      <w:tr w:rsidR="007D4044" w14:paraId="38689390" w14:textId="77777777">
                        <w:trPr>
                          <w:trHeight w:hRule="exact" w:val="764"/>
                        </w:trPr>
                        <w:tc>
                          <w:tcPr>
                            <w:tcW w:w="1153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2420BB63" w14:textId="77777777" w:rsidR="007D4044" w:rsidRDefault="007D4044">
                            <w:pPr>
                              <w:spacing w:before="6" w:line="16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6C18D80" w14:textId="77777777" w:rsidR="007D4044" w:rsidRDefault="007D4044">
                            <w:pPr>
                              <w:spacing w:line="200" w:lineRule="exact"/>
                            </w:pPr>
                          </w:p>
                          <w:p w14:paraId="1A5E1462" w14:textId="77777777" w:rsidR="007D4044" w:rsidRDefault="007D4044">
                            <w:pPr>
                              <w:ind w:left="99"/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>an</w:t>
                            </w:r>
                            <w:proofErr w:type="spellEnd"/>
                          </w:p>
                        </w:tc>
                        <w:tc>
                          <w:tcPr>
                            <w:tcW w:w="6842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2640C5E0" w14:textId="77777777" w:rsidR="007D4044" w:rsidRDefault="007D4044">
                            <w:pPr>
                              <w:spacing w:before="6" w:line="16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DF3E6C9" w14:textId="77777777" w:rsidR="007D4044" w:rsidRDefault="007D4044">
                            <w:pPr>
                              <w:spacing w:line="200" w:lineRule="exact"/>
                            </w:pPr>
                          </w:p>
                          <w:p w14:paraId="30E980A4" w14:textId="77777777" w:rsidR="007D4044" w:rsidRDefault="007D4044">
                            <w:pPr>
                              <w:ind w:left="3189" w:right="316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AP</w:t>
                            </w:r>
                          </w:p>
                        </w:tc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08F8E255" w14:textId="77777777" w:rsidR="007D4044" w:rsidRDefault="007D4044">
                            <w:pPr>
                              <w:spacing w:before="8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F0F86AF" w14:textId="77777777" w:rsidR="007D4044" w:rsidRDefault="007D4044">
                            <w:pPr>
                              <w:spacing w:line="258" w:lineRule="auto"/>
                              <w:ind w:left="150" w:right="148" w:firstLine="1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>ggal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b/>
                              </w:rPr>
                              <w:t>an</w:t>
                            </w:r>
                            <w:proofErr w:type="spellEnd"/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21AEBD12" w14:textId="77777777" w:rsidR="007D4044" w:rsidRDefault="007D4044">
                            <w:pPr>
                              <w:spacing w:before="12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818AE" w14:textId="77777777" w:rsidR="007D4044" w:rsidRDefault="007D4044">
                            <w:pPr>
                              <w:ind w:left="35" w:right="-25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Jam</w:t>
                            </w:r>
                          </w:p>
                          <w:p w14:paraId="30F7AD71" w14:textId="77777777" w:rsidR="007D4044" w:rsidRDefault="007D4044">
                            <w:pPr>
                              <w:spacing w:before="18"/>
                              <w:ind w:left="95"/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b/>
                              </w:rPr>
                              <w:t>an</w:t>
                            </w:r>
                            <w:proofErr w:type="spellEnd"/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8C5A6E9" w14:textId="77777777" w:rsidR="007D4044" w:rsidRDefault="007D4044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A110D6" w14:textId="77777777" w:rsidR="007D4044" w:rsidRDefault="007D4044">
                            <w:pPr>
                              <w:ind w:left="111"/>
                            </w:pPr>
                            <w:r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 xml:space="preserve">L 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HS</w:t>
                            </w:r>
                          </w:p>
                        </w:tc>
                        <w:tc>
                          <w:tcPr>
                            <w:tcW w:w="3241" w:type="dxa"/>
                            <w:gridSpan w:val="3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5B0FB390" w14:textId="77777777" w:rsidR="007D4044" w:rsidRDefault="007D4044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6882A4" w14:textId="77777777" w:rsidR="007D4044" w:rsidRDefault="007D4044">
                            <w:pPr>
                              <w:ind w:left="980"/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>gan</w:t>
                            </w:r>
                            <w:proofErr w:type="spellEnd"/>
                          </w:p>
                        </w:tc>
                      </w:tr>
                      <w:tr w:rsidR="007D4044" w14:paraId="52F1F216" w14:textId="77777777">
                        <w:trPr>
                          <w:trHeight w:hRule="exact" w:val="272"/>
                        </w:trPr>
                        <w:tc>
                          <w:tcPr>
                            <w:tcW w:w="1153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EF1C7D1" w14:textId="77777777" w:rsidR="007D4044" w:rsidRDefault="007D4044"/>
                        </w:tc>
                        <w:tc>
                          <w:tcPr>
                            <w:tcW w:w="6842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C8B61DC" w14:textId="77777777" w:rsidR="007D4044" w:rsidRDefault="007D4044"/>
                        </w:tc>
                        <w:tc>
                          <w:tcPr>
                            <w:tcW w:w="1413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A3612F5" w14:textId="77777777" w:rsidR="007D4044" w:rsidRDefault="007D4044"/>
                        </w:tc>
                        <w:tc>
                          <w:tcPr>
                            <w:tcW w:w="1268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7821946" w14:textId="77777777" w:rsidR="007D4044" w:rsidRDefault="007D4044"/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51044DB" w14:textId="77777777" w:rsidR="007D4044" w:rsidRDefault="007D4044">
                            <w:pPr>
                              <w:spacing w:line="220" w:lineRule="exact"/>
                              <w:ind w:left="327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ir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C2E68C4" w14:textId="77777777" w:rsidR="007D4044" w:rsidRDefault="007D4044">
                            <w:pPr>
                              <w:spacing w:before="4" w:line="220" w:lineRule="exact"/>
                              <w:ind w:left="243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B75ED8F" w14:textId="77777777" w:rsidR="007D4044" w:rsidRDefault="007D4044">
                            <w:pPr>
                              <w:spacing w:before="4" w:line="220" w:lineRule="exact"/>
                              <w:ind w:left="95"/>
                            </w:pPr>
                            <w:r>
                              <w:rPr>
                                <w:b/>
                              </w:rPr>
                              <w:t>WK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HS</w:t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627764B" w14:textId="77777777" w:rsidR="007D4044" w:rsidRDefault="007D4044">
                            <w:pPr>
                              <w:spacing w:before="4" w:line="220" w:lineRule="exact"/>
                              <w:ind w:left="323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JM</w:t>
                            </w:r>
                          </w:p>
                        </w:tc>
                      </w:tr>
                      <w:tr w:rsidR="007D4044" w14:paraId="10F5EBF7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6E123D7" w14:textId="77777777" w:rsidR="007D4044" w:rsidRDefault="007D4044">
                            <w:pPr>
                              <w:spacing w:before="8" w:line="200" w:lineRule="exact"/>
                            </w:pPr>
                          </w:p>
                          <w:p w14:paraId="2628AD86" w14:textId="0B19E5E0" w:rsidR="007D4044" w:rsidRDefault="00B8357B">
                            <w:pPr>
                              <w:ind w:left="480" w:right="465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B016729" w14:textId="77777777" w:rsidR="00AA55F7" w:rsidRDefault="00AA55F7"/>
                          <w:p w14:paraId="0195ACEC" w14:textId="3B07041D" w:rsidR="007D4044" w:rsidRDefault="00AA55F7">
                            <w:r>
                              <w:t xml:space="preserve"> </w:t>
                            </w:r>
                            <w:r w:rsidR="00083888">
                              <w:t>Writing Routines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6244A11" w14:textId="71698A5B" w:rsidR="007D4044" w:rsidRDefault="009F040D">
                            <w:r>
                              <w:t xml:space="preserve">       </w:t>
                            </w:r>
                            <w:proofErr w:type="spellStart"/>
                            <w:r w:rsidR="001E6230">
                              <w:t>Selasa</w:t>
                            </w:r>
                            <w:proofErr w:type="spellEnd"/>
                          </w:p>
                          <w:p w14:paraId="661798E6" w14:textId="345B3428" w:rsidR="0081041B" w:rsidRDefault="001E6230" w:rsidP="00AC7466">
                            <w:r>
                              <w:t xml:space="preserve">  </w:t>
                            </w:r>
                            <w:r w:rsidR="00365B99">
                              <w:t>16-11-2021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1A32A2B" w14:textId="77777777" w:rsidR="003F4F4D" w:rsidRDefault="001E6230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32518E1E" w14:textId="0B95818D" w:rsidR="0081041B" w:rsidRDefault="003F4F4D" w:rsidP="003F4F4D">
                            <w:r>
                              <w:t xml:space="preserve"> 10.20 – 12.00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DC5DCAD" w14:textId="459D27AD" w:rsidR="007D4044" w:rsidRDefault="00853794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AAFD980" w14:textId="2F2928F7" w:rsidR="007D4044" w:rsidRDefault="00860C62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7A33487C" wp14:editId="478AB406">
                                  <wp:extent cx="546100" cy="3810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737D8B2" w14:textId="681D21CE" w:rsidR="007D4044" w:rsidRDefault="008537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6B992" wp14:editId="5729F8CB">
                                  <wp:extent cx="662305" cy="294005"/>
                                  <wp:effectExtent l="0" t="0" r="444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480EC4B" w14:textId="2366CD44" w:rsidR="007D4044" w:rsidRDefault="008537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D6A5E" wp14:editId="7E46689E">
                                  <wp:extent cx="662940" cy="380365"/>
                                  <wp:effectExtent l="0" t="0" r="381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97043" w14:paraId="38FBB29D" w14:textId="77777777">
                        <w:trPr>
                          <w:trHeight w:hRule="exact" w:val="689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56A19CE" w14:textId="77777777" w:rsidR="00D97043" w:rsidRDefault="00D97043" w:rsidP="00D97043">
                            <w:pPr>
                              <w:spacing w:before="9" w:line="200" w:lineRule="exact"/>
                            </w:pPr>
                          </w:p>
                          <w:p w14:paraId="126CBAB9" w14:textId="59EB606B" w:rsidR="00D97043" w:rsidRDefault="00B8357B" w:rsidP="00B8357B">
                            <w:pPr>
                              <w:ind w:right="465"/>
                            </w:pPr>
                            <w:r>
                              <w:t xml:space="preserve">        10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492DA43" w14:textId="2BB7BE4C" w:rsidR="00AA55F7" w:rsidRDefault="00D97043" w:rsidP="00D97043">
                            <w:r>
                              <w:t xml:space="preserve"> </w:t>
                            </w:r>
                            <w:r w:rsidR="00083888">
                              <w:t>Giving Direction</w:t>
                            </w:r>
                          </w:p>
                          <w:p w14:paraId="7043F83C" w14:textId="008CE255" w:rsidR="00D97043" w:rsidRDefault="0076588A" w:rsidP="00D97043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D5C6271" w14:textId="36DCF1C1" w:rsidR="00D97043" w:rsidRDefault="00365B99" w:rsidP="00D97043">
                            <w:r>
                              <w:t>23-11-2021</w:t>
                            </w:r>
                          </w:p>
                          <w:p w14:paraId="7A971C5D" w14:textId="2A31D4AF" w:rsidR="0081041B" w:rsidRDefault="0081041B" w:rsidP="00AC7466">
                            <w:r>
                              <w:t xml:space="preserve"> 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2FEF7E8" w14:textId="77777777" w:rsidR="003F4F4D" w:rsidRDefault="003F4F4D" w:rsidP="003F4F4D">
                            <w:r>
                              <w:t>08.40 – 10.20</w:t>
                            </w:r>
                          </w:p>
                          <w:p w14:paraId="3DB4B79B" w14:textId="7A795EAA" w:rsidR="0066419B" w:rsidRDefault="003F4F4D" w:rsidP="003F4F4D">
                            <w:r>
                              <w:t xml:space="preserve"> 10.20 – 12.00</w:t>
                            </w:r>
                            <w:r w:rsidR="0081041B">
                              <w:t xml:space="preserve"> </w:t>
                            </w:r>
                          </w:p>
                          <w:p w14:paraId="066FDF09" w14:textId="75BD06CD" w:rsidR="0066419B" w:rsidRDefault="001E6230" w:rsidP="0066419B">
                            <w:r>
                              <w:t xml:space="preserve"> </w:t>
                            </w:r>
                          </w:p>
                          <w:p w14:paraId="1D318DDE" w14:textId="77777777" w:rsidR="003F4F4D" w:rsidRDefault="003F4F4D" w:rsidP="003F4F4D">
                            <w:r>
                              <w:t>08.40 – 10.20</w:t>
                            </w:r>
                          </w:p>
                          <w:p w14:paraId="122824AF" w14:textId="111C4150" w:rsidR="0081041B" w:rsidRDefault="003F4F4D" w:rsidP="003F4F4D">
                            <w:r>
                              <w:t xml:space="preserve"> 10.20 – 12.00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913FBA8" w14:textId="7E3D7C39" w:rsidR="00D97043" w:rsidRDefault="00853794" w:rsidP="00D97043"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EAA2AB4" w14:textId="192F6D9C" w:rsidR="00D97043" w:rsidRDefault="00860C62" w:rsidP="00D97043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6A3A1D87" wp14:editId="4E727CED">
                                  <wp:extent cx="546100" cy="38100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13530F4" w14:textId="0D2AD67A" w:rsidR="00D97043" w:rsidRDefault="00853794" w:rsidP="00D970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72C21D" wp14:editId="308DAA6D">
                                  <wp:extent cx="662305" cy="294005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50A3DA54" w14:textId="09D1B9B7" w:rsidR="00D97043" w:rsidRDefault="00853794" w:rsidP="00D970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E5687" wp14:editId="7FDA69F5">
                                  <wp:extent cx="662940" cy="380365"/>
                                  <wp:effectExtent l="0" t="0" r="381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1A53" w14:paraId="3907E3BE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B0012AB" w14:textId="77777777" w:rsidR="00A31A53" w:rsidRDefault="00A31A53" w:rsidP="00A31A53">
                            <w:pPr>
                              <w:spacing w:before="8" w:line="200" w:lineRule="exact"/>
                            </w:pPr>
                          </w:p>
                          <w:p w14:paraId="3CD8F799" w14:textId="410E0D31" w:rsidR="00A31A53" w:rsidRDefault="00B8357B" w:rsidP="00A31A53">
                            <w:pPr>
                              <w:ind w:right="465"/>
                            </w:pPr>
                            <w:r>
                              <w:t xml:space="preserve">        11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308DED7" w14:textId="6987086D" w:rsidR="00AA55F7" w:rsidRDefault="00A31A53" w:rsidP="00A31A53">
                            <w:r>
                              <w:t xml:space="preserve"> </w:t>
                            </w:r>
                            <w:r w:rsidR="00083888">
                              <w:t>Narrating The Incident</w:t>
                            </w:r>
                          </w:p>
                          <w:p w14:paraId="6A9F7B60" w14:textId="7D535265" w:rsidR="00A31A53" w:rsidRDefault="00AA55F7" w:rsidP="00A31A53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16D686B" w14:textId="4C506F80" w:rsidR="00A31A53" w:rsidRDefault="00365B99" w:rsidP="00A31A53">
                            <w:r>
                              <w:t>30-11-2021</w:t>
                            </w:r>
                          </w:p>
                          <w:p w14:paraId="034D0711" w14:textId="5F8A8F61" w:rsidR="00286E18" w:rsidRDefault="001E6230" w:rsidP="009F040D">
                            <w:r>
                              <w:t xml:space="preserve"> 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7851761" w14:textId="3BD20187" w:rsidR="003F4F4D" w:rsidRDefault="00A4299E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3D14CDF3" w14:textId="77DEDD05" w:rsidR="0081041B" w:rsidRDefault="003F4F4D" w:rsidP="003F4F4D">
                            <w:r>
                              <w:t xml:space="preserve"> 10.20 – 12.00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22DB4A6" w14:textId="28F2B59B" w:rsidR="00A31A53" w:rsidRDefault="00853794" w:rsidP="00A31A53"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E783F31" w14:textId="4293A502" w:rsidR="00A31A53" w:rsidRDefault="00A31A53" w:rsidP="00A31A53">
                            <w:r>
                              <w:t xml:space="preserve"> </w:t>
                            </w:r>
                            <w:r w:rsidR="00860C62"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0EFF3ACC" wp14:editId="2D7D7F91">
                                  <wp:extent cx="546100" cy="3810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61CEA15" w14:textId="523A4CDC" w:rsidR="00A31A53" w:rsidRDefault="00853794" w:rsidP="00A31A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36C90" wp14:editId="1588A595">
                                  <wp:extent cx="662305" cy="294005"/>
                                  <wp:effectExtent l="0" t="0" r="444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E4CF2B6" w14:textId="03A33BCC" w:rsidR="00A31A53" w:rsidRDefault="00853794" w:rsidP="00A31A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39B5F0" wp14:editId="49056DD6">
                                  <wp:extent cx="662940" cy="380365"/>
                                  <wp:effectExtent l="0" t="0" r="381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2C18" w14:paraId="0FE5B529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EB8CFA1" w14:textId="77777777" w:rsidR="009C2C18" w:rsidRDefault="009C2C18" w:rsidP="009C2C18">
                            <w:pPr>
                              <w:spacing w:before="9" w:line="200" w:lineRule="exact"/>
                              <w:jc w:val="both"/>
                            </w:pPr>
                          </w:p>
                          <w:p w14:paraId="13024B01" w14:textId="1503E28A" w:rsidR="009C2C18" w:rsidRDefault="00B8357B" w:rsidP="009C2C18">
                            <w:pPr>
                              <w:ind w:right="465"/>
                              <w:jc w:val="both"/>
                            </w:pPr>
                            <w:r>
                              <w:t xml:space="preserve">        12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3BD239E" w14:textId="3579346E" w:rsidR="00AA55F7" w:rsidRDefault="009C2C18" w:rsidP="009C2C18">
                            <w:r>
                              <w:t xml:space="preserve"> </w:t>
                            </w:r>
                            <w:r w:rsidR="00083888">
                              <w:t>Stating &amp; Supporting Main Idea</w:t>
                            </w:r>
                          </w:p>
                          <w:p w14:paraId="5A040E0C" w14:textId="50F5B5FC" w:rsidR="009C2C18" w:rsidRDefault="00AA55F7" w:rsidP="009C2C18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D2BCB33" w14:textId="2267A033" w:rsidR="009C2C18" w:rsidRDefault="00365B99" w:rsidP="009C2C18">
                            <w:r>
                              <w:t>07-12-2021</w:t>
                            </w:r>
                          </w:p>
                          <w:p w14:paraId="689BD466" w14:textId="78F62412" w:rsidR="00286E18" w:rsidRDefault="00286E18" w:rsidP="009C441A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2916380" w14:textId="77777777" w:rsidR="003F4F4D" w:rsidRDefault="0081041B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38EF5481" w14:textId="1EA2D59B" w:rsidR="0066419B" w:rsidRDefault="003F4F4D" w:rsidP="003F4F4D">
                            <w:r>
                              <w:t xml:space="preserve"> 10.20 – 12.00</w:t>
                            </w:r>
                          </w:p>
                          <w:p w14:paraId="3D30386D" w14:textId="05B2A137" w:rsidR="0081041B" w:rsidRDefault="001E6230" w:rsidP="0066419B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DF19299" w14:textId="315A1B5E" w:rsidR="009C2C18" w:rsidRDefault="00853794" w:rsidP="009C2C18"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791F217" w14:textId="7C959960" w:rsidR="009C2C18" w:rsidRDefault="009C2C18" w:rsidP="009C2C18">
                            <w:r>
                              <w:t xml:space="preserve"> </w:t>
                            </w:r>
                            <w:r w:rsidR="00860C62"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541F63A5" wp14:editId="662D8D60">
                                  <wp:extent cx="546100" cy="3810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5013598" w14:textId="0E539FD8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7E428" wp14:editId="4A689F55">
                                  <wp:extent cx="662305" cy="294005"/>
                                  <wp:effectExtent l="0" t="0" r="444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A71EEDF" w14:textId="55B54427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046509" wp14:editId="11A4CE15">
                                  <wp:extent cx="662940" cy="380365"/>
                                  <wp:effectExtent l="0" t="0" r="3810" b="63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2C18" w14:paraId="617B1CB5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A6398B1" w14:textId="77777777" w:rsidR="009C2C18" w:rsidRDefault="009C2C18" w:rsidP="009C2C18">
                            <w:pPr>
                              <w:spacing w:before="8" w:line="200" w:lineRule="exact"/>
                              <w:jc w:val="both"/>
                            </w:pPr>
                          </w:p>
                          <w:p w14:paraId="59E5C459" w14:textId="6A53D604" w:rsidR="009C2C18" w:rsidRDefault="009C2C18" w:rsidP="00B8357B">
                            <w:pPr>
                              <w:ind w:right="465"/>
                              <w:jc w:val="both"/>
                            </w:pPr>
                            <w:r>
                              <w:t xml:space="preserve">        1</w:t>
                            </w:r>
                            <w:r w:rsidR="00B8357B">
                              <w:t>3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029DD79" w14:textId="702AB6D9" w:rsidR="00AA55F7" w:rsidRDefault="00BA4E70" w:rsidP="009C2C1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 w:rsidR="00083888">
                              <w:rPr>
                                <w:lang w:val="en-ID"/>
                              </w:rPr>
                              <w:t>Describing Object</w:t>
                            </w:r>
                          </w:p>
                          <w:p w14:paraId="5EAA6285" w14:textId="74E6AFDD" w:rsidR="009C2C18" w:rsidRPr="009D43D1" w:rsidRDefault="00AA55F7" w:rsidP="009C2C1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CF1413C" w14:textId="2FF9876C" w:rsidR="009C2C18" w:rsidRDefault="00365B99" w:rsidP="009C2C18">
                            <w:r>
                              <w:t>14-12-2021</w:t>
                            </w:r>
                          </w:p>
                          <w:p w14:paraId="49928080" w14:textId="3E926A3D" w:rsidR="00286E18" w:rsidRDefault="00286E18" w:rsidP="009C441A">
                            <w:r>
                              <w:t xml:space="preserve"> </w:t>
                            </w:r>
                            <w:r w:rsidR="001E6230">
                              <w:t xml:space="preserve">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7E96650" w14:textId="77777777" w:rsidR="003F4F4D" w:rsidRDefault="0081041B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2C51309A" w14:textId="0006F517" w:rsidR="0066419B" w:rsidRDefault="003F4F4D" w:rsidP="003F4F4D">
                            <w:r>
                              <w:t xml:space="preserve"> 10.20 – 12.00</w:t>
                            </w:r>
                          </w:p>
                          <w:p w14:paraId="145895D4" w14:textId="1847E001" w:rsidR="0081041B" w:rsidRDefault="00231221" w:rsidP="0066419B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578AC00" w14:textId="5E26B874" w:rsidR="009C2C18" w:rsidRDefault="00853794" w:rsidP="009C2C18"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16B4881" w14:textId="562ACE22" w:rsidR="009C2C18" w:rsidRDefault="00860C62" w:rsidP="009C2C18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65842B00" wp14:editId="0E405C8A">
                                  <wp:extent cx="546100" cy="3810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BC941CD" w14:textId="06B3D676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372AAF" wp14:editId="2B6D4FCC">
                                  <wp:extent cx="662305" cy="294005"/>
                                  <wp:effectExtent l="0" t="0" r="444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2EE0D24" w14:textId="5C4B5FBC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48DA1" wp14:editId="0DDA4DA1">
                                  <wp:extent cx="662940" cy="380365"/>
                                  <wp:effectExtent l="0" t="0" r="381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2C18" w14:paraId="2AEF4F25" w14:textId="77777777">
                        <w:trPr>
                          <w:trHeight w:hRule="exact" w:val="689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B09248B" w14:textId="77777777" w:rsidR="009C2C18" w:rsidRDefault="009C2C18" w:rsidP="009C2C18">
                            <w:pPr>
                              <w:spacing w:before="9" w:line="200" w:lineRule="exact"/>
                              <w:jc w:val="both"/>
                            </w:pPr>
                          </w:p>
                          <w:p w14:paraId="38CBCBB4" w14:textId="7EA07992" w:rsidR="009C2C18" w:rsidRDefault="00B8357B" w:rsidP="009C2C18">
                            <w:pPr>
                              <w:ind w:right="465"/>
                              <w:jc w:val="both"/>
                            </w:pPr>
                            <w:r>
                              <w:t xml:space="preserve">        14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B6E0F81" w14:textId="4AF4D886" w:rsidR="00AA55F7" w:rsidRDefault="00A90451" w:rsidP="009C2C18">
                            <w:r>
                              <w:t xml:space="preserve"> </w:t>
                            </w:r>
                            <w:r w:rsidR="00083888">
                              <w:t>Revise</w:t>
                            </w:r>
                          </w:p>
                          <w:p w14:paraId="60D554BA" w14:textId="7FEAFC86" w:rsidR="009C2C18" w:rsidRDefault="00AA55F7" w:rsidP="009C2C18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A5A88A5" w14:textId="77777777" w:rsidR="009C2C18" w:rsidRDefault="009C2C18" w:rsidP="009C2C18"/>
                          <w:p w14:paraId="732060C6" w14:textId="6AC7E075" w:rsidR="00286E18" w:rsidRDefault="00286E18" w:rsidP="009C441A">
                            <w:r>
                              <w:t xml:space="preserve"> </w:t>
                            </w:r>
                            <w:r w:rsidR="001E6230">
                              <w:t xml:space="preserve"> </w:t>
                            </w:r>
                            <w:r w:rsidR="00365B99">
                              <w:t>21-12-2021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5F527A8" w14:textId="77777777" w:rsidR="003F4F4D" w:rsidRDefault="0081041B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55A95B51" w14:textId="48FF29A1" w:rsidR="0066419B" w:rsidRDefault="003F4F4D" w:rsidP="003F4F4D">
                            <w:r>
                              <w:t xml:space="preserve"> 10.20 – 12.00</w:t>
                            </w:r>
                          </w:p>
                          <w:p w14:paraId="0D936D57" w14:textId="16A88164" w:rsidR="0066419B" w:rsidRDefault="00231221" w:rsidP="0066419B">
                            <w:r>
                              <w:t xml:space="preserve"> </w:t>
                            </w:r>
                          </w:p>
                          <w:p w14:paraId="3C2D79C6" w14:textId="10154DD4" w:rsidR="0081041B" w:rsidRDefault="0081041B" w:rsidP="00FB7ED6"/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7A585DC" w14:textId="3F1FC73E" w:rsidR="009C2C18" w:rsidRDefault="00853794" w:rsidP="009C2C18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40D1619" w14:textId="21B5CF4D" w:rsidR="009C2C18" w:rsidRDefault="00860C62" w:rsidP="009C2C18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1BAE9687" wp14:editId="6BD9E868">
                                  <wp:extent cx="546100" cy="3810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5159A5E" w14:textId="28994C47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00F12" wp14:editId="2F1EDFC2">
                                  <wp:extent cx="662305" cy="294005"/>
                                  <wp:effectExtent l="0" t="0" r="444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8CFE776" w14:textId="5D6AA1E2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13E61" wp14:editId="1C5302EE">
                                  <wp:extent cx="662940" cy="380365"/>
                                  <wp:effectExtent l="0" t="0" r="381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DEEA8B0" w14:textId="62851A6A" w:rsidR="007D4044" w:rsidRDefault="007D4044" w:rsidP="007D404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BE519" wp14:editId="7F5AD32D">
            <wp:extent cx="678180" cy="533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05F4" w14:textId="33BC5ED1" w:rsidR="007D4044" w:rsidRDefault="007D4044" w:rsidP="007D4044">
      <w:pPr>
        <w:spacing w:before="9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A2C0D2" wp14:editId="19497FE6">
                <wp:simplePos x="0" y="0"/>
                <wp:positionH relativeFrom="page">
                  <wp:posOffset>472440</wp:posOffset>
                </wp:positionH>
                <wp:positionV relativeFrom="paragraph">
                  <wp:posOffset>50165</wp:posOffset>
                </wp:positionV>
                <wp:extent cx="8953500" cy="600075"/>
                <wp:effectExtent l="0" t="2540" r="381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8"/>
                              <w:gridCol w:w="7472"/>
                              <w:gridCol w:w="2863"/>
                              <w:gridCol w:w="2241"/>
                            </w:tblGrid>
                            <w:tr w:rsidR="007D4044" w14:paraId="692E7455" w14:textId="77777777" w:rsidTr="00EE4953">
                              <w:trPr>
                                <w:trHeight w:hRule="exact" w:val="326"/>
                              </w:trPr>
                              <w:tc>
                                <w:tcPr>
                                  <w:tcW w:w="14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A3DBF9" w14:textId="77777777" w:rsidR="007D4044" w:rsidRDefault="007D4044">
                                  <w:pPr>
                                    <w:spacing w:before="74"/>
                                    <w:ind w:left="4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</w:rPr>
                                    <w:t>t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</w:rPr>
                                    <w:t>K</w:t>
                                  </w:r>
                                  <w:r>
                                    <w:t>u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t>h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>
                                    <w:rPr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A9F85" w14:textId="6B0EE4BD" w:rsidR="007D4044" w:rsidRDefault="003F4F4D">
                                  <w:pPr>
                                    <w:spacing w:before="74"/>
                                    <w:ind w:left="94"/>
                                  </w:pPr>
                                  <w:r>
                                    <w:t xml:space="preserve">Bahasa </w:t>
                                  </w:r>
                                  <w:proofErr w:type="spellStart"/>
                                  <w:r>
                                    <w:t>Inggris</w:t>
                                  </w:r>
                                  <w:proofErr w:type="spellEnd"/>
                                  <w:r>
                                    <w:t xml:space="preserve"> I</w:t>
                                  </w:r>
                                  <w:r w:rsidR="00D94E7D">
                                    <w:t xml:space="preserve"> + </w:t>
                                  </w:r>
                                  <w:proofErr w:type="spellStart"/>
                                  <w:r w:rsidR="00D94E7D">
                                    <w:t>Praktikum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0696C6" w14:textId="77777777" w:rsidR="007D4044" w:rsidRDefault="007D4044">
                                  <w:pPr>
                                    <w:spacing w:before="74"/>
                                    <w:ind w:left="516"/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t>s</w:t>
                                  </w:r>
                                  <w:proofErr w:type="spellEnd"/>
                                  <w:r>
                                    <w:t xml:space="preserve">                                 </w:t>
                                  </w:r>
                                  <w:r>
                                    <w:rPr>
                                      <w:spacing w:val="47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D2DB29" w14:textId="2AB5C732" w:rsidR="007D4044" w:rsidRDefault="00DA28FC" w:rsidP="00D94E7D">
                                  <w:pPr>
                                    <w:spacing w:before="70"/>
                                  </w:pPr>
                                  <w:r>
                                    <w:t xml:space="preserve">  A</w:t>
                                  </w:r>
                                </w:p>
                              </w:tc>
                            </w:tr>
                            <w:tr w:rsidR="007D4044" w14:paraId="23403A32" w14:textId="77777777" w:rsidTr="00EE4953">
                              <w:trPr>
                                <w:trHeight w:hRule="exact" w:val="618"/>
                              </w:trPr>
                              <w:tc>
                                <w:tcPr>
                                  <w:tcW w:w="14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31C2D0" w14:textId="77777777" w:rsidR="007D4044" w:rsidRDefault="007D4044">
                                  <w:pPr>
                                    <w:spacing w:before="8" w:line="296" w:lineRule="auto"/>
                                    <w:ind w:left="40" w:right="60"/>
                                  </w:pPr>
                                  <w:r>
                                    <w:rPr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K</w:t>
                                  </w:r>
                                  <w:r>
                                    <w:t xml:space="preserve">S                 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D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e</w:t>
                                  </w:r>
                                  <w:r>
                                    <w:t>n</w:t>
                                  </w:r>
                                  <w:proofErr w:type="spellEnd"/>
                                  <w:r>
                                    <w:t xml:space="preserve">              </w:t>
                                  </w:r>
                                  <w:r>
                                    <w:rPr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0B688D" w14:textId="77777777" w:rsidR="007D4044" w:rsidRDefault="007D4044">
                                  <w:pPr>
                                    <w:spacing w:before="8"/>
                                    <w:ind w:left="94"/>
                                  </w:pPr>
                                  <w:r>
                                    <w:t>3</w:t>
                                  </w:r>
                                </w:p>
                                <w:p w14:paraId="06B6AB8A" w14:textId="5609CB01" w:rsidR="007D4044" w:rsidRDefault="003F4F4D">
                                  <w:pPr>
                                    <w:spacing w:before="54"/>
                                    <w:ind w:left="94"/>
                                  </w:pPr>
                                  <w:r>
                                    <w:t>Dimas Yudhistira, M. Hum.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DF7718" w14:textId="77777777" w:rsidR="007D4044" w:rsidRDefault="007D4044">
                                  <w:pPr>
                                    <w:spacing w:line="220" w:lineRule="exact"/>
                                    <w:ind w:left="516"/>
                                  </w:pPr>
                                  <w:r>
                                    <w:rPr>
                                      <w:spacing w:val="1"/>
                                    </w:rPr>
                                    <w:t>Pr</w:t>
                                  </w:r>
                                  <w:r>
                                    <w:rPr>
                                      <w:spacing w:val="4"/>
                                    </w:rPr>
                                    <w:t>o</w:t>
                                  </w:r>
                                  <w:r>
                                    <w:t>g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t>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"/>
                                    </w:rPr>
                                    <w:t>t</w:t>
                                  </w:r>
                                  <w:r>
                                    <w:t>udi</w:t>
                                  </w:r>
                                  <w:proofErr w:type="spellEnd"/>
                                  <w:r>
                                    <w:t xml:space="preserve">                   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  <w:p w14:paraId="1FE8A2C5" w14:textId="77777777" w:rsidR="007D4044" w:rsidRDefault="007D4044">
                                  <w:pPr>
                                    <w:spacing w:before="44"/>
                                    <w:ind w:left="516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position w:val="1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8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position w:val="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position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position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</w:rPr>
                                    <w:t>ku</w:t>
                                  </w:r>
                                  <w:r>
                                    <w:rPr>
                                      <w:spacing w:val="-8"/>
                                      <w:position w:val="1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</w:rPr>
                                    <w:t>h</w:t>
                                  </w:r>
                                  <w:proofErr w:type="spellEnd"/>
                                  <w:r>
                                    <w:rPr>
                                      <w:position w:val="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spacing w:val="7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B92B3F" w14:textId="10810414" w:rsidR="007D4044" w:rsidRDefault="00A4299E">
                                  <w:pPr>
                                    <w:spacing w:before="50"/>
                                    <w:ind w:left="102"/>
                                  </w:pPr>
                                  <w:proofErr w:type="spellStart"/>
                                  <w:r>
                                    <w:t>Manajemen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Logistik</w:t>
                                  </w:r>
                                  <w:proofErr w:type="spellEnd"/>
                                </w:p>
                                <w:p w14:paraId="6CBCD4E5" w14:textId="43FDAFFC" w:rsidR="007D4044" w:rsidRDefault="00231221">
                                  <w:pPr>
                                    <w:spacing w:before="50"/>
                                    <w:ind w:left="102"/>
                                  </w:pPr>
                                  <w:r>
                                    <w:t>LWK</w:t>
                                  </w:r>
                                  <w:r w:rsidR="003F4F4D">
                                    <w:t>U11</w:t>
                                  </w:r>
                                </w:p>
                              </w:tc>
                            </w:tr>
                          </w:tbl>
                          <w:p w14:paraId="7205644E" w14:textId="77777777" w:rsidR="007D4044" w:rsidRDefault="007D4044" w:rsidP="007D40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2C0D2" id="Text Box 8" o:spid="_x0000_s1027" type="#_x0000_t202" style="position:absolute;margin-left:37.2pt;margin-top:3.95pt;width:705pt;height:4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8"/>
                        <w:gridCol w:w="7472"/>
                        <w:gridCol w:w="2863"/>
                        <w:gridCol w:w="2241"/>
                      </w:tblGrid>
                      <w:tr w:rsidR="007D4044" w14:paraId="692E7455" w14:textId="77777777" w:rsidTr="00EE4953">
                        <w:trPr>
                          <w:trHeight w:hRule="exact" w:val="326"/>
                        </w:trPr>
                        <w:tc>
                          <w:tcPr>
                            <w:tcW w:w="14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A3DBF9" w14:textId="77777777" w:rsidR="007D4044" w:rsidRDefault="007D4044">
                            <w:pPr>
                              <w:spacing w:before="74"/>
                              <w:ind w:left="40"/>
                            </w:pPr>
                            <w:r>
                              <w:rPr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>t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K</w:t>
                            </w:r>
                            <w:r>
                              <w:t>u</w:t>
                            </w:r>
                            <w:r>
                              <w:rPr>
                                <w:spacing w:val="-8"/>
                              </w:rPr>
                              <w:t>li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t>h</w:t>
                            </w:r>
                            <w:proofErr w:type="spellEnd"/>
                            <w:r>
                              <w:t xml:space="preserve">    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74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3A9F85" w14:textId="6B0EE4BD" w:rsidR="007D4044" w:rsidRDefault="003F4F4D">
                            <w:pPr>
                              <w:spacing w:before="74"/>
                              <w:ind w:left="94"/>
                            </w:pPr>
                            <w:r>
                              <w:t xml:space="preserve">Bahasa </w:t>
                            </w:r>
                            <w:proofErr w:type="spellStart"/>
                            <w:r>
                              <w:t>Inggris</w:t>
                            </w:r>
                            <w:proofErr w:type="spellEnd"/>
                            <w:r>
                              <w:t xml:space="preserve"> I</w:t>
                            </w:r>
                            <w:r w:rsidR="00D94E7D">
                              <w:t xml:space="preserve"> + </w:t>
                            </w:r>
                            <w:proofErr w:type="spellStart"/>
                            <w:r w:rsidR="00D94E7D">
                              <w:t>Praktikum</w:t>
                            </w:r>
                            <w:proofErr w:type="spellEnd"/>
                          </w:p>
                        </w:tc>
                        <w:tc>
                          <w:tcPr>
                            <w:tcW w:w="28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0696C6" w14:textId="77777777" w:rsidR="007D4044" w:rsidRDefault="007D4044">
                            <w:pPr>
                              <w:spacing w:before="74"/>
                              <w:ind w:left="516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>l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 xml:space="preserve">                                 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D2DB29" w14:textId="2AB5C732" w:rsidR="007D4044" w:rsidRDefault="00DA28FC" w:rsidP="00D94E7D">
                            <w:pPr>
                              <w:spacing w:before="70"/>
                            </w:pPr>
                            <w:r>
                              <w:t xml:space="preserve">  A</w:t>
                            </w:r>
                          </w:p>
                        </w:tc>
                      </w:tr>
                      <w:tr w:rsidR="007D4044" w14:paraId="23403A32" w14:textId="77777777" w:rsidTr="00EE4953">
                        <w:trPr>
                          <w:trHeight w:hRule="exact" w:val="618"/>
                        </w:trPr>
                        <w:tc>
                          <w:tcPr>
                            <w:tcW w:w="14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31C2D0" w14:textId="77777777" w:rsidR="007D4044" w:rsidRDefault="007D4044">
                            <w:pPr>
                              <w:spacing w:before="8" w:line="296" w:lineRule="auto"/>
                              <w:ind w:left="40" w:right="60"/>
                            </w:pPr>
                            <w:r>
                              <w:rPr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spacing w:val="-4"/>
                              </w:rPr>
                              <w:t>K</w:t>
                            </w:r>
                            <w:r>
                              <w:t xml:space="preserve">S                 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</w:rPr>
                              <w:t>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             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74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0B688D" w14:textId="77777777" w:rsidR="007D4044" w:rsidRDefault="007D4044">
                            <w:pPr>
                              <w:spacing w:before="8"/>
                              <w:ind w:left="94"/>
                            </w:pPr>
                            <w:r>
                              <w:t>3</w:t>
                            </w:r>
                          </w:p>
                          <w:p w14:paraId="06B6AB8A" w14:textId="5609CB01" w:rsidR="007D4044" w:rsidRDefault="003F4F4D">
                            <w:pPr>
                              <w:spacing w:before="54"/>
                              <w:ind w:left="94"/>
                            </w:pPr>
                            <w:r>
                              <w:t>Dimas Yudhistira, M. Hum.</w:t>
                            </w:r>
                          </w:p>
                        </w:tc>
                        <w:tc>
                          <w:tcPr>
                            <w:tcW w:w="28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DF7718" w14:textId="77777777" w:rsidR="007D4044" w:rsidRDefault="007D4044">
                            <w:pPr>
                              <w:spacing w:line="220" w:lineRule="exact"/>
                              <w:ind w:left="516"/>
                            </w:pPr>
                            <w:r>
                              <w:rPr>
                                <w:spacing w:val="1"/>
                              </w:rPr>
                              <w:t>Pr</w:t>
                            </w:r>
                            <w:r>
                              <w:rPr>
                                <w:spacing w:val="4"/>
                              </w:rPr>
                              <w:t>o</w:t>
                            </w:r>
                            <w:r>
                              <w:t>g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t>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spacing w:val="4"/>
                              </w:rPr>
                              <w:t>t</w:t>
                            </w:r>
                            <w:r>
                              <w:t>udi</w:t>
                            </w:r>
                            <w:proofErr w:type="spellEnd"/>
                            <w:r>
                              <w:t xml:space="preserve">                   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1FE8A2C5" w14:textId="77777777" w:rsidR="007D4044" w:rsidRDefault="007D4044">
                            <w:pPr>
                              <w:spacing w:before="44"/>
                              <w:ind w:left="516"/>
                            </w:pPr>
                            <w:proofErr w:type="spellStart"/>
                            <w:r>
                              <w:rPr>
                                <w:spacing w:val="-2"/>
                                <w:position w:val="1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spacing w:val="-8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position w:val="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position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position w:val="1"/>
                              </w:rPr>
                              <w:t>ku</w:t>
                            </w:r>
                            <w:r>
                              <w:rPr>
                                <w:spacing w:val="-8"/>
                                <w:position w:val="1"/>
                              </w:rPr>
                              <w:t>li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position w:val="1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position w:val="1"/>
                              </w:rPr>
                              <w:t xml:space="preserve">                </w:t>
                            </w:r>
                            <w:r>
                              <w:rPr>
                                <w:spacing w:val="7"/>
                                <w:position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B92B3F" w14:textId="10810414" w:rsidR="007D4044" w:rsidRDefault="00A4299E">
                            <w:pPr>
                              <w:spacing w:before="50"/>
                              <w:ind w:left="102"/>
                            </w:pPr>
                            <w:proofErr w:type="spellStart"/>
                            <w:r>
                              <w:t>Manajemen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Logistik</w:t>
                            </w:r>
                            <w:proofErr w:type="spellEnd"/>
                          </w:p>
                          <w:p w14:paraId="6CBCD4E5" w14:textId="43FDAFFC" w:rsidR="007D4044" w:rsidRDefault="00231221">
                            <w:pPr>
                              <w:spacing w:before="50"/>
                              <w:ind w:left="102"/>
                            </w:pPr>
                            <w:r>
                              <w:t>LWK</w:t>
                            </w:r>
                            <w:r w:rsidR="003F4F4D">
                              <w:t>U11</w:t>
                            </w:r>
                          </w:p>
                        </w:tc>
                      </w:tr>
                    </w:tbl>
                    <w:p w14:paraId="7205644E" w14:textId="77777777" w:rsidR="007D4044" w:rsidRDefault="007D4044" w:rsidP="007D4044"/>
                  </w:txbxContent>
                </v:textbox>
                <w10:wrap anchorx="page"/>
              </v:shape>
            </w:pict>
          </mc:Fallback>
        </mc:AlternateContent>
      </w:r>
    </w:p>
    <w:p w14:paraId="21D32441" w14:textId="77777777" w:rsidR="007D4044" w:rsidRDefault="007D4044" w:rsidP="007D4044">
      <w:pPr>
        <w:spacing w:line="200" w:lineRule="exact"/>
      </w:pPr>
    </w:p>
    <w:p w14:paraId="3C229772" w14:textId="77777777" w:rsidR="007D4044" w:rsidRDefault="007D4044" w:rsidP="007D4044">
      <w:pPr>
        <w:spacing w:line="200" w:lineRule="exact"/>
      </w:pPr>
    </w:p>
    <w:p w14:paraId="1618D558" w14:textId="77777777" w:rsidR="007D4044" w:rsidRDefault="007D4044" w:rsidP="007D4044">
      <w:pPr>
        <w:spacing w:line="200" w:lineRule="exact"/>
      </w:pPr>
    </w:p>
    <w:p w14:paraId="51BD5E25" w14:textId="77777777" w:rsidR="007D4044" w:rsidRDefault="007D4044" w:rsidP="007D4044">
      <w:pPr>
        <w:spacing w:line="200" w:lineRule="exact"/>
      </w:pPr>
    </w:p>
    <w:p w14:paraId="68D18EBA" w14:textId="77777777" w:rsidR="007D4044" w:rsidRDefault="007D4044" w:rsidP="007D4044">
      <w:pPr>
        <w:spacing w:line="200" w:lineRule="exact"/>
      </w:pPr>
    </w:p>
    <w:p w14:paraId="4A5D54E1" w14:textId="77777777" w:rsidR="007D4044" w:rsidRDefault="007D4044" w:rsidP="007D4044">
      <w:pPr>
        <w:spacing w:line="200" w:lineRule="exact"/>
      </w:pPr>
    </w:p>
    <w:p w14:paraId="798E175F" w14:textId="77777777" w:rsidR="007D4044" w:rsidRDefault="007D4044" w:rsidP="007D4044">
      <w:pPr>
        <w:spacing w:line="200" w:lineRule="exact"/>
      </w:pPr>
    </w:p>
    <w:p w14:paraId="5B239D55" w14:textId="77777777" w:rsidR="007D4044" w:rsidRDefault="007D4044" w:rsidP="007D4044">
      <w:pPr>
        <w:spacing w:line="200" w:lineRule="exact"/>
      </w:pPr>
    </w:p>
    <w:p w14:paraId="0057AF9B" w14:textId="77777777" w:rsidR="007D4044" w:rsidRDefault="007D4044" w:rsidP="007D4044">
      <w:pPr>
        <w:spacing w:line="200" w:lineRule="exact"/>
      </w:pPr>
    </w:p>
    <w:p w14:paraId="3EF88C19" w14:textId="77777777" w:rsidR="007D4044" w:rsidRDefault="007D4044" w:rsidP="007D4044">
      <w:pPr>
        <w:spacing w:line="200" w:lineRule="exact"/>
      </w:pPr>
    </w:p>
    <w:p w14:paraId="60237D2A" w14:textId="77777777" w:rsidR="007D4044" w:rsidRDefault="007D4044" w:rsidP="007D4044">
      <w:pPr>
        <w:spacing w:line="200" w:lineRule="exact"/>
      </w:pPr>
    </w:p>
    <w:p w14:paraId="4C859391" w14:textId="77777777" w:rsidR="007D4044" w:rsidRDefault="007D4044" w:rsidP="007D4044">
      <w:pPr>
        <w:spacing w:line="200" w:lineRule="exact"/>
      </w:pPr>
    </w:p>
    <w:p w14:paraId="3B7AFD50" w14:textId="77777777" w:rsidR="007D4044" w:rsidRDefault="007D4044" w:rsidP="007D4044">
      <w:pPr>
        <w:spacing w:line="200" w:lineRule="exact"/>
      </w:pPr>
    </w:p>
    <w:p w14:paraId="7854C585" w14:textId="77777777" w:rsidR="007D4044" w:rsidRDefault="007D4044" w:rsidP="007D4044">
      <w:pPr>
        <w:spacing w:line="200" w:lineRule="exact"/>
      </w:pPr>
    </w:p>
    <w:p w14:paraId="672A68E3" w14:textId="77777777" w:rsidR="007D4044" w:rsidRDefault="007D4044" w:rsidP="007D4044">
      <w:pPr>
        <w:spacing w:line="200" w:lineRule="exact"/>
      </w:pPr>
    </w:p>
    <w:p w14:paraId="6106CA1E" w14:textId="77777777" w:rsidR="007D4044" w:rsidRDefault="007D4044" w:rsidP="007D4044">
      <w:pPr>
        <w:spacing w:line="200" w:lineRule="exact"/>
      </w:pPr>
    </w:p>
    <w:p w14:paraId="5C84D230" w14:textId="77777777" w:rsidR="007D4044" w:rsidRDefault="007D4044" w:rsidP="007D4044">
      <w:pPr>
        <w:spacing w:line="200" w:lineRule="exact"/>
      </w:pPr>
    </w:p>
    <w:p w14:paraId="6E806DDA" w14:textId="77777777" w:rsidR="007D4044" w:rsidRDefault="007D4044" w:rsidP="007D4044">
      <w:pPr>
        <w:spacing w:line="200" w:lineRule="exact"/>
      </w:pPr>
    </w:p>
    <w:p w14:paraId="50032C0C" w14:textId="77777777" w:rsidR="007D4044" w:rsidRDefault="007D4044" w:rsidP="007D4044">
      <w:pPr>
        <w:spacing w:line="200" w:lineRule="exact"/>
      </w:pPr>
    </w:p>
    <w:p w14:paraId="24BD98E9" w14:textId="77777777" w:rsidR="007D4044" w:rsidRDefault="007D4044" w:rsidP="007D4044">
      <w:pPr>
        <w:spacing w:line="200" w:lineRule="exact"/>
      </w:pPr>
    </w:p>
    <w:p w14:paraId="189FE03D" w14:textId="77777777" w:rsidR="007D4044" w:rsidRDefault="007D4044" w:rsidP="007D4044">
      <w:pPr>
        <w:spacing w:line="200" w:lineRule="exact"/>
      </w:pPr>
    </w:p>
    <w:p w14:paraId="486A4379" w14:textId="77777777" w:rsidR="007D4044" w:rsidRDefault="007D4044" w:rsidP="007D4044">
      <w:pPr>
        <w:spacing w:line="200" w:lineRule="exact"/>
      </w:pPr>
    </w:p>
    <w:p w14:paraId="2FAB6574" w14:textId="05604A0B" w:rsidR="007D4044" w:rsidRDefault="007D4044" w:rsidP="007D4044">
      <w:pPr>
        <w:spacing w:line="200" w:lineRule="exact"/>
      </w:pPr>
    </w:p>
    <w:p w14:paraId="5D5FED94" w14:textId="77777777" w:rsidR="007D4044" w:rsidRDefault="007D4044" w:rsidP="007D4044">
      <w:pPr>
        <w:spacing w:line="200" w:lineRule="exact"/>
      </w:pPr>
    </w:p>
    <w:p w14:paraId="442A29D2" w14:textId="77777777" w:rsidR="007D4044" w:rsidRDefault="007D4044" w:rsidP="007D4044">
      <w:pPr>
        <w:spacing w:line="200" w:lineRule="exact"/>
      </w:pPr>
    </w:p>
    <w:p w14:paraId="20933C13" w14:textId="239A1001" w:rsidR="007D4044" w:rsidRDefault="007D4044" w:rsidP="007D4044">
      <w:pPr>
        <w:spacing w:line="200" w:lineRule="exact"/>
      </w:pPr>
    </w:p>
    <w:p w14:paraId="4B747620" w14:textId="04D27A4D" w:rsidR="007D4044" w:rsidRDefault="007D4044" w:rsidP="007D4044">
      <w:pPr>
        <w:spacing w:line="200" w:lineRule="exact"/>
      </w:pPr>
    </w:p>
    <w:p w14:paraId="4DE47F91" w14:textId="5D299AD0" w:rsidR="007D4044" w:rsidRDefault="007D4044" w:rsidP="007D4044">
      <w:pPr>
        <w:spacing w:line="200" w:lineRule="exact"/>
      </w:pPr>
    </w:p>
    <w:p w14:paraId="51FEC4A0" w14:textId="258881CE" w:rsidR="007D4044" w:rsidRDefault="007D4044" w:rsidP="007D4044">
      <w:pPr>
        <w:spacing w:line="200" w:lineRule="exact"/>
      </w:pPr>
    </w:p>
    <w:p w14:paraId="35CA1DFE" w14:textId="288F03C0" w:rsidR="007D4044" w:rsidRDefault="007D4044" w:rsidP="007D4044">
      <w:pPr>
        <w:spacing w:line="200" w:lineRule="exact"/>
      </w:pPr>
    </w:p>
    <w:p w14:paraId="25ED7A62" w14:textId="6D41DD12" w:rsidR="007D4044" w:rsidRDefault="007D4044" w:rsidP="007D4044">
      <w:pPr>
        <w:spacing w:line="200" w:lineRule="exact"/>
      </w:pPr>
    </w:p>
    <w:p w14:paraId="227CC4AA" w14:textId="39029337" w:rsidR="007D4044" w:rsidRDefault="007D4044" w:rsidP="007D4044">
      <w:pPr>
        <w:spacing w:line="200" w:lineRule="exact"/>
      </w:pPr>
    </w:p>
    <w:p w14:paraId="2791770A" w14:textId="3AD4CF07" w:rsidR="007D4044" w:rsidRDefault="007D4044" w:rsidP="007D4044">
      <w:pPr>
        <w:spacing w:line="200" w:lineRule="exact"/>
      </w:pPr>
    </w:p>
    <w:p w14:paraId="129086D7" w14:textId="0EA15D4B" w:rsidR="007D4044" w:rsidRDefault="007D4044" w:rsidP="007D4044">
      <w:pPr>
        <w:spacing w:line="200" w:lineRule="exact"/>
      </w:pPr>
    </w:p>
    <w:p w14:paraId="083AE620" w14:textId="221D9696" w:rsidR="00DE19FE" w:rsidRDefault="00DE19FE" w:rsidP="007D4044">
      <w:pPr>
        <w:spacing w:line="200" w:lineRule="exact"/>
      </w:pPr>
    </w:p>
    <w:p w14:paraId="7127D94E" w14:textId="6EEB5804" w:rsidR="00DE19FE" w:rsidRDefault="00DE19FE" w:rsidP="007D4044">
      <w:pPr>
        <w:spacing w:line="200" w:lineRule="exact"/>
      </w:pPr>
    </w:p>
    <w:p w14:paraId="1604A81A" w14:textId="5B3076E2" w:rsidR="00DE19FE" w:rsidRDefault="00DE19FE" w:rsidP="007D4044">
      <w:pPr>
        <w:spacing w:line="200" w:lineRule="exact"/>
      </w:pPr>
    </w:p>
    <w:p w14:paraId="5A78A50F" w14:textId="10912522" w:rsidR="007D4044" w:rsidRDefault="006048D8" w:rsidP="007D4044">
      <w:pPr>
        <w:spacing w:line="260" w:lineRule="atLeast"/>
        <w:ind w:left="2533" w:right="-34" w:firstLine="6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D6C0534" wp14:editId="7F89A8BE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977333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 BU MELLI.jpeg"/>
                    <pic:cNvPicPr/>
                  </pic:nvPicPr>
                  <pic:blipFill>
                    <a:blip r:embed="rId2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3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4044">
        <w:rPr>
          <w:spacing w:val="-2"/>
        </w:rPr>
        <w:t>M</w:t>
      </w:r>
      <w:r w:rsidR="007D4044">
        <w:rPr>
          <w:spacing w:val="-1"/>
        </w:rPr>
        <w:t>e</w:t>
      </w:r>
      <w:r w:rsidR="007D4044">
        <w:rPr>
          <w:spacing w:val="-4"/>
        </w:rPr>
        <w:t>n</w:t>
      </w:r>
      <w:r w:rsidR="007D4044">
        <w:t>g</w:t>
      </w:r>
      <w:r w:rsidR="007D4044">
        <w:rPr>
          <w:spacing w:val="-1"/>
        </w:rPr>
        <w:t>e</w:t>
      </w:r>
      <w:r w:rsidR="007D4044">
        <w:rPr>
          <w:spacing w:val="4"/>
        </w:rPr>
        <w:t>t</w:t>
      </w:r>
      <w:r w:rsidR="007D4044">
        <w:rPr>
          <w:spacing w:val="-1"/>
        </w:rPr>
        <w:t>a</w:t>
      </w:r>
      <w:r w:rsidR="007D4044">
        <w:rPr>
          <w:spacing w:val="-4"/>
        </w:rPr>
        <w:t>h</w:t>
      </w:r>
      <w:r w:rsidR="007D4044">
        <w:t>u</w:t>
      </w:r>
      <w:r w:rsidR="007D4044">
        <w:rPr>
          <w:spacing w:val="-8"/>
        </w:rPr>
        <w:t>i</w:t>
      </w:r>
      <w:proofErr w:type="spellEnd"/>
      <w:r w:rsidR="007D4044">
        <w:t xml:space="preserve">, </w:t>
      </w:r>
      <w:r w:rsidR="007D4044">
        <w:rPr>
          <w:spacing w:val="-5"/>
        </w:rPr>
        <w:t>W</w:t>
      </w:r>
      <w:r w:rsidR="007D4044">
        <w:rPr>
          <w:spacing w:val="-1"/>
        </w:rPr>
        <w:t>a</w:t>
      </w:r>
      <w:r w:rsidR="007D4044">
        <w:t>k</w:t>
      </w:r>
      <w:r w:rsidR="007D4044">
        <w:rPr>
          <w:spacing w:val="-8"/>
        </w:rPr>
        <w:t>i</w:t>
      </w:r>
      <w:r w:rsidR="007D4044">
        <w:t>l</w:t>
      </w:r>
      <w:r w:rsidR="007D4044">
        <w:rPr>
          <w:spacing w:val="-6"/>
        </w:rPr>
        <w:t xml:space="preserve"> </w:t>
      </w:r>
      <w:proofErr w:type="spellStart"/>
      <w:r w:rsidR="007D4044">
        <w:rPr>
          <w:spacing w:val="-4"/>
        </w:rPr>
        <w:t>K</w:t>
      </w:r>
      <w:r w:rsidR="007D4044">
        <w:rPr>
          <w:spacing w:val="-1"/>
        </w:rPr>
        <w:t>e</w:t>
      </w:r>
      <w:r w:rsidR="007D4044">
        <w:rPr>
          <w:spacing w:val="4"/>
        </w:rPr>
        <w:t>t</w:t>
      </w:r>
      <w:r w:rsidR="007D4044">
        <w:t>ua</w:t>
      </w:r>
      <w:proofErr w:type="spellEnd"/>
      <w:r w:rsidR="007D4044">
        <w:rPr>
          <w:spacing w:val="1"/>
        </w:rPr>
        <w:t xml:space="preserve"> </w:t>
      </w:r>
      <w:r w:rsidR="007D4044">
        <w:t>I</w:t>
      </w:r>
    </w:p>
    <w:p w14:paraId="61611753" w14:textId="3596B032" w:rsidR="007D4044" w:rsidRDefault="007D4044" w:rsidP="007D4044">
      <w:pPr>
        <w:spacing w:before="10" w:line="100" w:lineRule="exact"/>
        <w:rPr>
          <w:sz w:val="10"/>
          <w:szCs w:val="10"/>
        </w:rPr>
      </w:pPr>
      <w:r>
        <w:br w:type="column"/>
      </w:r>
    </w:p>
    <w:p w14:paraId="64C8B40D" w14:textId="46537F1E" w:rsidR="007D4044" w:rsidRDefault="007D4044" w:rsidP="007D4044">
      <w:pPr>
        <w:ind w:left="-44" w:right="-44"/>
        <w:jc w:val="center"/>
        <w:rPr>
          <w:sz w:val="32"/>
          <w:szCs w:val="32"/>
        </w:rPr>
      </w:pPr>
      <w:r>
        <w:rPr>
          <w:b/>
          <w:sz w:val="32"/>
          <w:szCs w:val="32"/>
        </w:rPr>
        <w:t>BE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TA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ACAR</w:t>
      </w:r>
      <w:r>
        <w:rPr>
          <w:b/>
          <w:sz w:val="32"/>
          <w:szCs w:val="32"/>
        </w:rPr>
        <w:t>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R</w:t>
      </w:r>
      <w:r>
        <w:rPr>
          <w:b/>
          <w:sz w:val="32"/>
          <w:szCs w:val="32"/>
        </w:rPr>
        <w:t>K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H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N</w:t>
      </w:r>
      <w:r>
        <w:rPr>
          <w:b/>
          <w:spacing w:val="22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PRA</w:t>
      </w:r>
      <w:r>
        <w:rPr>
          <w:b/>
          <w:spacing w:val="9"/>
          <w:sz w:val="32"/>
          <w:szCs w:val="32"/>
        </w:rPr>
        <w:t xml:space="preserve"> </w:t>
      </w:r>
      <w:r>
        <w:rPr>
          <w:b/>
          <w:spacing w:val="-2"/>
          <w:w w:val="101"/>
          <w:sz w:val="32"/>
          <w:szCs w:val="32"/>
        </w:rPr>
        <w:t>U</w:t>
      </w:r>
      <w:r w:rsidR="00A2180E">
        <w:rPr>
          <w:b/>
          <w:w w:val="101"/>
          <w:sz w:val="32"/>
          <w:szCs w:val="32"/>
        </w:rPr>
        <w:t>A</w:t>
      </w:r>
      <w:r>
        <w:rPr>
          <w:b/>
          <w:w w:val="101"/>
          <w:sz w:val="32"/>
          <w:szCs w:val="32"/>
        </w:rPr>
        <w:t>S</w:t>
      </w:r>
    </w:p>
    <w:p w14:paraId="02B03BF4" w14:textId="5F9FA5E4" w:rsidR="007D4044" w:rsidRDefault="007D4044" w:rsidP="007D4044">
      <w:pPr>
        <w:spacing w:before="21"/>
        <w:ind w:left="962" w:right="962"/>
        <w:jc w:val="center"/>
        <w:rPr>
          <w:sz w:val="25"/>
          <w:szCs w:val="25"/>
        </w:rPr>
      </w:pPr>
      <w:r>
        <w:rPr>
          <w:b/>
          <w:sz w:val="25"/>
          <w:szCs w:val="25"/>
        </w:rPr>
        <w:t>Se</w:t>
      </w:r>
      <w:r>
        <w:rPr>
          <w:b/>
          <w:spacing w:val="2"/>
          <w:sz w:val="25"/>
          <w:szCs w:val="25"/>
        </w:rPr>
        <w:t>m</w:t>
      </w:r>
      <w:r>
        <w:rPr>
          <w:b/>
          <w:sz w:val="25"/>
          <w:szCs w:val="25"/>
        </w:rPr>
        <w:t>e</w:t>
      </w:r>
      <w:r>
        <w:rPr>
          <w:b/>
          <w:spacing w:val="2"/>
          <w:sz w:val="25"/>
          <w:szCs w:val="25"/>
        </w:rPr>
        <w:t>s</w:t>
      </w:r>
      <w:r>
        <w:rPr>
          <w:b/>
          <w:sz w:val="25"/>
          <w:szCs w:val="25"/>
        </w:rPr>
        <w:t>ter</w:t>
      </w:r>
      <w:r>
        <w:rPr>
          <w:b/>
          <w:spacing w:val="2"/>
          <w:sz w:val="25"/>
          <w:szCs w:val="25"/>
        </w:rPr>
        <w:t xml:space="preserve"> </w:t>
      </w:r>
      <w:proofErr w:type="spellStart"/>
      <w:r w:rsidR="00D94E7D">
        <w:rPr>
          <w:b/>
          <w:sz w:val="25"/>
          <w:szCs w:val="25"/>
        </w:rPr>
        <w:t>Ganjil</w:t>
      </w:r>
      <w:proofErr w:type="spellEnd"/>
      <w:r>
        <w:rPr>
          <w:b/>
          <w:spacing w:val="4"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T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>hun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pacing w:val="-1"/>
          <w:sz w:val="25"/>
          <w:szCs w:val="25"/>
        </w:rPr>
        <w:t>A</w:t>
      </w:r>
      <w:r>
        <w:rPr>
          <w:b/>
          <w:spacing w:val="-8"/>
          <w:sz w:val="25"/>
          <w:szCs w:val="25"/>
        </w:rPr>
        <w:t>k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>de</w:t>
      </w:r>
      <w:r>
        <w:rPr>
          <w:b/>
          <w:spacing w:val="2"/>
          <w:sz w:val="25"/>
          <w:szCs w:val="25"/>
        </w:rPr>
        <w:t>mi</w:t>
      </w:r>
      <w:r>
        <w:rPr>
          <w:b/>
          <w:sz w:val="25"/>
          <w:szCs w:val="25"/>
        </w:rPr>
        <w:t>k</w:t>
      </w:r>
      <w:proofErr w:type="spellEnd"/>
      <w:r>
        <w:rPr>
          <w:b/>
          <w:spacing w:val="-6"/>
          <w:sz w:val="25"/>
          <w:szCs w:val="25"/>
        </w:rPr>
        <w:t xml:space="preserve"> </w:t>
      </w:r>
      <w:r w:rsidR="00A300A7">
        <w:rPr>
          <w:b/>
          <w:spacing w:val="2"/>
          <w:sz w:val="25"/>
          <w:szCs w:val="25"/>
        </w:rPr>
        <w:t>2021</w:t>
      </w:r>
      <w:r>
        <w:rPr>
          <w:b/>
          <w:spacing w:val="2"/>
          <w:w w:val="101"/>
          <w:sz w:val="25"/>
          <w:szCs w:val="25"/>
        </w:rPr>
        <w:t>/</w:t>
      </w:r>
      <w:r>
        <w:rPr>
          <w:b/>
          <w:spacing w:val="2"/>
          <w:sz w:val="25"/>
          <w:szCs w:val="25"/>
        </w:rPr>
        <w:t>202</w:t>
      </w:r>
      <w:r w:rsidR="00A300A7">
        <w:rPr>
          <w:b/>
          <w:sz w:val="25"/>
          <w:szCs w:val="25"/>
        </w:rPr>
        <w:t>2</w:t>
      </w:r>
    </w:p>
    <w:p w14:paraId="3DF8C254" w14:textId="77777777" w:rsidR="007D4044" w:rsidRDefault="007D4044" w:rsidP="007D4044">
      <w:pPr>
        <w:spacing w:line="200" w:lineRule="exact"/>
      </w:pPr>
      <w:r>
        <w:br w:type="column"/>
      </w:r>
    </w:p>
    <w:p w14:paraId="0B43DD53" w14:textId="77777777" w:rsidR="007D4044" w:rsidRDefault="007D4044" w:rsidP="007D4044">
      <w:pPr>
        <w:spacing w:line="200" w:lineRule="exact"/>
      </w:pPr>
    </w:p>
    <w:p w14:paraId="458E643C" w14:textId="77777777" w:rsidR="007D4044" w:rsidRDefault="007D4044" w:rsidP="007D4044">
      <w:pPr>
        <w:spacing w:line="200" w:lineRule="exact"/>
      </w:pPr>
    </w:p>
    <w:p w14:paraId="02A83CA6" w14:textId="77777777" w:rsidR="007D4044" w:rsidRDefault="007D4044" w:rsidP="007D4044">
      <w:pPr>
        <w:spacing w:line="200" w:lineRule="exact"/>
      </w:pPr>
    </w:p>
    <w:p w14:paraId="1A230C0A" w14:textId="3ED3AA54" w:rsidR="007D4044" w:rsidRDefault="009A4813" w:rsidP="007D4044">
      <w:pPr>
        <w:spacing w:line="200" w:lineRule="exact"/>
      </w:pPr>
      <w:r>
        <w:t xml:space="preserve"> </w:t>
      </w:r>
    </w:p>
    <w:p w14:paraId="4D91A2CE" w14:textId="77777777" w:rsidR="007D4044" w:rsidRDefault="007D4044" w:rsidP="007D4044">
      <w:pPr>
        <w:spacing w:line="200" w:lineRule="exact"/>
      </w:pPr>
    </w:p>
    <w:p w14:paraId="671F98DB" w14:textId="77777777" w:rsidR="007D4044" w:rsidRDefault="007D4044" w:rsidP="007D4044">
      <w:pPr>
        <w:spacing w:line="200" w:lineRule="exact"/>
      </w:pPr>
    </w:p>
    <w:p w14:paraId="4237EDD0" w14:textId="77777777" w:rsidR="007D4044" w:rsidRDefault="007D4044" w:rsidP="007D4044">
      <w:pPr>
        <w:spacing w:line="200" w:lineRule="exact"/>
      </w:pPr>
    </w:p>
    <w:p w14:paraId="76AB1FBF" w14:textId="77777777" w:rsidR="007D4044" w:rsidRDefault="007D4044" w:rsidP="007D4044">
      <w:pPr>
        <w:spacing w:line="200" w:lineRule="exact"/>
      </w:pPr>
    </w:p>
    <w:p w14:paraId="1DEDE4C4" w14:textId="77777777" w:rsidR="007D4044" w:rsidRDefault="007D4044" w:rsidP="007D4044">
      <w:pPr>
        <w:spacing w:line="200" w:lineRule="exact"/>
      </w:pPr>
    </w:p>
    <w:p w14:paraId="4A6DE8C7" w14:textId="77777777" w:rsidR="007D4044" w:rsidRDefault="007D4044" w:rsidP="007D4044">
      <w:pPr>
        <w:spacing w:line="200" w:lineRule="exact"/>
      </w:pPr>
    </w:p>
    <w:p w14:paraId="7587EF42" w14:textId="77777777" w:rsidR="007D4044" w:rsidRDefault="007D4044" w:rsidP="007D4044">
      <w:pPr>
        <w:spacing w:line="200" w:lineRule="exact"/>
      </w:pPr>
    </w:p>
    <w:p w14:paraId="7AF2B66D" w14:textId="77777777" w:rsidR="007D4044" w:rsidRDefault="007D4044" w:rsidP="007D4044">
      <w:pPr>
        <w:spacing w:line="200" w:lineRule="exact"/>
      </w:pPr>
    </w:p>
    <w:p w14:paraId="4C4D72C0" w14:textId="31D5C3E3" w:rsidR="007D4044" w:rsidRDefault="007D4044" w:rsidP="007D4044">
      <w:pPr>
        <w:spacing w:line="200" w:lineRule="exact"/>
      </w:pPr>
    </w:p>
    <w:p w14:paraId="52381307" w14:textId="23CD283A" w:rsidR="007D4044" w:rsidRDefault="007D4044" w:rsidP="007D4044">
      <w:pPr>
        <w:spacing w:line="200" w:lineRule="exact"/>
      </w:pPr>
    </w:p>
    <w:p w14:paraId="4C3EE73B" w14:textId="5C55B857" w:rsidR="007D4044" w:rsidRDefault="007D4044" w:rsidP="007D4044">
      <w:pPr>
        <w:spacing w:line="200" w:lineRule="exact"/>
      </w:pPr>
    </w:p>
    <w:p w14:paraId="2439ADA8" w14:textId="2D04AC84" w:rsidR="007D4044" w:rsidRDefault="007D4044" w:rsidP="007D4044">
      <w:pPr>
        <w:spacing w:line="200" w:lineRule="exact"/>
      </w:pPr>
    </w:p>
    <w:p w14:paraId="53C7DD19" w14:textId="4C670FEF" w:rsidR="007D4044" w:rsidRDefault="007D4044" w:rsidP="007D4044">
      <w:pPr>
        <w:spacing w:line="200" w:lineRule="exact"/>
      </w:pPr>
    </w:p>
    <w:p w14:paraId="3579E478" w14:textId="48A801A4" w:rsidR="007D4044" w:rsidRDefault="007D4044" w:rsidP="007D4044">
      <w:pPr>
        <w:spacing w:line="200" w:lineRule="exact"/>
      </w:pPr>
    </w:p>
    <w:p w14:paraId="203EA803" w14:textId="552D0ED1" w:rsidR="007D4044" w:rsidRDefault="007D4044" w:rsidP="007D4044">
      <w:pPr>
        <w:spacing w:line="200" w:lineRule="exact"/>
      </w:pPr>
    </w:p>
    <w:p w14:paraId="1EC03B75" w14:textId="7CD500E2" w:rsidR="007D4044" w:rsidRDefault="007D4044" w:rsidP="007D4044">
      <w:pPr>
        <w:spacing w:line="200" w:lineRule="exact"/>
      </w:pPr>
    </w:p>
    <w:p w14:paraId="4FB5AC1A" w14:textId="7BD5AE26" w:rsidR="007D4044" w:rsidRDefault="007D4044" w:rsidP="007D4044">
      <w:pPr>
        <w:spacing w:line="200" w:lineRule="exact"/>
      </w:pPr>
    </w:p>
    <w:p w14:paraId="07984EEB" w14:textId="5DECEAD7" w:rsidR="007D4044" w:rsidRDefault="007D4044" w:rsidP="007D4044">
      <w:pPr>
        <w:spacing w:line="200" w:lineRule="exact"/>
      </w:pPr>
    </w:p>
    <w:p w14:paraId="79184F4E" w14:textId="19D3D9C1" w:rsidR="007D4044" w:rsidRDefault="007D4044" w:rsidP="007D4044">
      <w:pPr>
        <w:spacing w:line="200" w:lineRule="exact"/>
      </w:pPr>
    </w:p>
    <w:p w14:paraId="34A75D8C" w14:textId="68874653" w:rsidR="007D4044" w:rsidRDefault="007D4044" w:rsidP="007D4044">
      <w:pPr>
        <w:spacing w:line="200" w:lineRule="exact"/>
      </w:pPr>
    </w:p>
    <w:p w14:paraId="13BC813B" w14:textId="64B4744F" w:rsidR="007D4044" w:rsidRDefault="007D4044" w:rsidP="007D4044">
      <w:pPr>
        <w:spacing w:line="200" w:lineRule="exact"/>
      </w:pPr>
    </w:p>
    <w:p w14:paraId="41B65ED8" w14:textId="553A184E" w:rsidR="007D4044" w:rsidRDefault="007D4044" w:rsidP="007D4044">
      <w:pPr>
        <w:spacing w:line="200" w:lineRule="exact"/>
      </w:pPr>
    </w:p>
    <w:p w14:paraId="0C6156F8" w14:textId="77777777" w:rsidR="007D4044" w:rsidRDefault="007D4044" w:rsidP="007D4044">
      <w:pPr>
        <w:spacing w:line="200" w:lineRule="exact"/>
      </w:pPr>
    </w:p>
    <w:p w14:paraId="0D521B0C" w14:textId="1B0172C7" w:rsidR="007D4044" w:rsidRDefault="007D4044" w:rsidP="007D4044">
      <w:pPr>
        <w:spacing w:line="200" w:lineRule="exact"/>
      </w:pPr>
    </w:p>
    <w:p w14:paraId="21E4629E" w14:textId="6805A7EC" w:rsidR="007D4044" w:rsidRDefault="007D4044" w:rsidP="007D4044">
      <w:pPr>
        <w:spacing w:line="200" w:lineRule="exact"/>
      </w:pPr>
    </w:p>
    <w:p w14:paraId="51A81745" w14:textId="62F8ED11" w:rsidR="007D4044" w:rsidRDefault="007D4044" w:rsidP="007D4044">
      <w:pPr>
        <w:spacing w:line="200" w:lineRule="exact"/>
      </w:pPr>
    </w:p>
    <w:p w14:paraId="3891A408" w14:textId="1EA9EA2A" w:rsidR="007D4044" w:rsidRDefault="007D4044" w:rsidP="007D4044">
      <w:pPr>
        <w:spacing w:line="200" w:lineRule="exact"/>
      </w:pPr>
    </w:p>
    <w:p w14:paraId="464EAB4F" w14:textId="0CFCDB29" w:rsidR="007D4044" w:rsidRDefault="007D4044" w:rsidP="007D4044">
      <w:pPr>
        <w:spacing w:line="200" w:lineRule="exact"/>
      </w:pPr>
    </w:p>
    <w:p w14:paraId="530EDED3" w14:textId="2E88F6C4" w:rsidR="007D4044" w:rsidRDefault="007D4044" w:rsidP="007D4044">
      <w:pPr>
        <w:spacing w:line="200" w:lineRule="exact"/>
      </w:pPr>
    </w:p>
    <w:p w14:paraId="7C87186B" w14:textId="5E4D65F5" w:rsidR="007D4044" w:rsidRDefault="007D4044" w:rsidP="007D4044">
      <w:pPr>
        <w:spacing w:line="200" w:lineRule="exact"/>
      </w:pPr>
    </w:p>
    <w:p w14:paraId="65C0C3EB" w14:textId="248DD36A" w:rsidR="007D4044" w:rsidRDefault="007D4044" w:rsidP="007D4044">
      <w:pPr>
        <w:spacing w:line="200" w:lineRule="exact"/>
      </w:pPr>
    </w:p>
    <w:p w14:paraId="2F2902BC" w14:textId="57788631" w:rsidR="007D4044" w:rsidRDefault="007D4044" w:rsidP="007D4044">
      <w:pPr>
        <w:spacing w:line="200" w:lineRule="exact"/>
      </w:pPr>
    </w:p>
    <w:p w14:paraId="535AC382" w14:textId="451DC0C6" w:rsidR="007D4044" w:rsidRDefault="007D4044" w:rsidP="007D4044">
      <w:pPr>
        <w:spacing w:before="13" w:line="280" w:lineRule="exact"/>
        <w:rPr>
          <w:sz w:val="28"/>
          <w:szCs w:val="28"/>
        </w:rPr>
      </w:pPr>
    </w:p>
    <w:p w14:paraId="5C0B2A91" w14:textId="21629C25" w:rsidR="007D4044" w:rsidRDefault="007D4044" w:rsidP="007D4044">
      <w:pPr>
        <w:rPr>
          <w:spacing w:val="-4"/>
        </w:rPr>
      </w:pPr>
    </w:p>
    <w:p w14:paraId="7A5A39AD" w14:textId="412B7282" w:rsidR="00DE19FE" w:rsidRDefault="00DE19FE" w:rsidP="007D4044">
      <w:pPr>
        <w:rPr>
          <w:spacing w:val="-4"/>
        </w:rPr>
      </w:pPr>
    </w:p>
    <w:p w14:paraId="72639FCD" w14:textId="6531FB29" w:rsidR="00DE19FE" w:rsidRDefault="00DE19FE" w:rsidP="007D4044">
      <w:pPr>
        <w:rPr>
          <w:spacing w:val="-4"/>
        </w:rPr>
      </w:pPr>
    </w:p>
    <w:p w14:paraId="72516D68" w14:textId="63608104" w:rsidR="007D4044" w:rsidRDefault="0087453B" w:rsidP="007D4044">
      <w:pPr>
        <w:sectPr w:rsidR="007D4044">
          <w:type w:val="continuous"/>
          <w:pgSz w:w="16840" w:h="11920" w:orient="landscape"/>
          <w:pgMar w:top="980" w:right="860" w:bottom="280" w:left="640" w:header="720" w:footer="720" w:gutter="0"/>
          <w:cols w:num="3" w:space="720" w:equalWidth="0">
            <w:col w:w="3647" w:space="590"/>
            <w:col w:w="6848" w:space="994"/>
            <w:col w:w="3261"/>
          </w:cols>
        </w:sect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1415EA8" wp14:editId="767F1BDD">
            <wp:simplePos x="0" y="0"/>
            <wp:positionH relativeFrom="column">
              <wp:posOffset>-418465</wp:posOffset>
            </wp:positionH>
            <wp:positionV relativeFrom="paragraph">
              <wp:posOffset>93345</wp:posOffset>
            </wp:positionV>
            <wp:extent cx="1657350" cy="70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k suntoro.jpeg"/>
                    <pic:cNvPicPr/>
                  </pic:nvPicPr>
                  <pic:blipFill>
                    <a:blip r:embed="rId2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44">
        <w:rPr>
          <w:spacing w:val="-4"/>
        </w:rPr>
        <w:t>K</w:t>
      </w:r>
      <w:r w:rsidR="007D4044">
        <w:rPr>
          <w:spacing w:val="-1"/>
        </w:rPr>
        <w:t>a</w:t>
      </w:r>
      <w:r w:rsidR="007D4044">
        <w:t>.</w:t>
      </w:r>
      <w:r w:rsidR="007D4044">
        <w:rPr>
          <w:spacing w:val="4"/>
        </w:rPr>
        <w:t xml:space="preserve"> </w:t>
      </w:r>
      <w:r w:rsidR="007D4044">
        <w:rPr>
          <w:spacing w:val="1"/>
        </w:rPr>
        <w:t>Pr</w:t>
      </w:r>
      <w:r w:rsidR="007D4044">
        <w:rPr>
          <w:spacing w:val="4"/>
        </w:rPr>
        <w:t>o</w:t>
      </w:r>
      <w:r w:rsidR="007D4044">
        <w:t>di</w:t>
      </w:r>
    </w:p>
    <w:p w14:paraId="623D4C32" w14:textId="70019278" w:rsidR="007D4044" w:rsidRDefault="0087453B" w:rsidP="0087453B">
      <w:pPr>
        <w:tabs>
          <w:tab w:val="left" w:pos="12495"/>
        </w:tabs>
        <w:spacing w:line="200" w:lineRule="exact"/>
      </w:pPr>
      <w:r>
        <w:tab/>
      </w:r>
    </w:p>
    <w:p w14:paraId="3DBA8757" w14:textId="77777777" w:rsidR="007D4044" w:rsidRDefault="007D4044" w:rsidP="007D4044">
      <w:pPr>
        <w:spacing w:line="200" w:lineRule="exact"/>
      </w:pPr>
    </w:p>
    <w:p w14:paraId="37E6DF29" w14:textId="05433C45" w:rsidR="007D4044" w:rsidRDefault="007D4044" w:rsidP="007D4044">
      <w:pPr>
        <w:spacing w:line="200" w:lineRule="exact"/>
        <w:sectPr w:rsidR="007D4044">
          <w:type w:val="continuous"/>
          <w:pgSz w:w="16840" w:h="11920" w:orient="landscape"/>
          <w:pgMar w:top="980" w:right="860" w:bottom="280" w:left="640" w:header="720" w:footer="720" w:gutter="0"/>
          <w:cols w:space="720"/>
        </w:sectPr>
      </w:pPr>
    </w:p>
    <w:p w14:paraId="2F0BF778" w14:textId="77777777" w:rsidR="007D4044" w:rsidRDefault="007D4044" w:rsidP="007D4044">
      <w:pPr>
        <w:spacing w:before="34"/>
        <w:ind w:left="1960" w:right="-50"/>
      </w:pPr>
      <w:r>
        <w:t>D</w:t>
      </w:r>
      <w:r>
        <w:rPr>
          <w:spacing w:val="1"/>
        </w:rPr>
        <w:t>r</w:t>
      </w:r>
      <w:r>
        <w:t>.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-8"/>
        </w:rPr>
        <w:t>li</w:t>
      </w:r>
      <w:r>
        <w:t>a</w:t>
      </w:r>
      <w:r>
        <w:rPr>
          <w:spacing w:val="1"/>
        </w:rPr>
        <w:t xml:space="preserve"> </w:t>
      </w:r>
      <w:r>
        <w:rPr>
          <w:spacing w:val="2"/>
        </w:rPr>
        <w:t>E</w:t>
      </w:r>
      <w:r>
        <w:t>ka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4"/>
        </w:rPr>
        <w:t>t</w:t>
      </w:r>
      <w:r>
        <w:rPr>
          <w:spacing w:val="-8"/>
        </w:rPr>
        <w:t>i</w:t>
      </w:r>
      <w:r>
        <w:rPr>
          <w:spacing w:val="-1"/>
        </w:rPr>
        <w:t>a</w:t>
      </w:r>
      <w:r>
        <w:rPr>
          <w:spacing w:val="-4"/>
        </w:rPr>
        <w:t>n</w:t>
      </w:r>
      <w:r>
        <w:rPr>
          <w:spacing w:val="-8"/>
        </w:rPr>
        <w:t>i</w:t>
      </w:r>
      <w:proofErr w:type="spellEnd"/>
      <w:r>
        <w:t>,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T</w:t>
      </w:r>
      <w:r>
        <w:t>.</w:t>
      </w:r>
    </w:p>
    <w:p w14:paraId="458EDB16" w14:textId="1EDC64E5" w:rsidR="006D52C4" w:rsidRDefault="007D4044">
      <w:pPr>
        <w:spacing w:before="38"/>
      </w:pPr>
      <w:r>
        <w:br w:type="column"/>
      </w:r>
      <w:r w:rsidR="00DD2ADD">
        <w:t xml:space="preserve">             DR. Ir. </w:t>
      </w:r>
      <w:proofErr w:type="spellStart"/>
      <w:r w:rsidR="00DD2ADD">
        <w:t>Suntoro</w:t>
      </w:r>
      <w:proofErr w:type="spellEnd"/>
      <w:r w:rsidR="00DD2ADD">
        <w:t>, M. T.</w:t>
      </w:r>
    </w:p>
    <w:sectPr w:rsidR="006D52C4">
      <w:type w:val="continuous"/>
      <w:pgSz w:w="16840" w:h="11920" w:orient="landscape"/>
      <w:pgMar w:top="980" w:right="860" w:bottom="280" w:left="640" w:header="720" w:footer="720" w:gutter="0"/>
      <w:cols w:num="2" w:space="720" w:equalWidth="0">
        <w:col w:w="4217" w:space="6778"/>
        <w:col w:w="43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767C"/>
    <w:multiLevelType w:val="multilevel"/>
    <w:tmpl w:val="65804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00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DQ0NbM0NzExsLRQ0lEKTi0uzszPAykwrAUAJXuupCwAAAA="/>
  </w:docVars>
  <w:rsids>
    <w:rsidRoot w:val="006D52C4"/>
    <w:rsid w:val="0000204C"/>
    <w:rsid w:val="00017AA7"/>
    <w:rsid w:val="00083888"/>
    <w:rsid w:val="000E026C"/>
    <w:rsid w:val="001672C0"/>
    <w:rsid w:val="00175528"/>
    <w:rsid w:val="001A3DEC"/>
    <w:rsid w:val="001C14B3"/>
    <w:rsid w:val="001E6230"/>
    <w:rsid w:val="00231221"/>
    <w:rsid w:val="002377CC"/>
    <w:rsid w:val="002518E5"/>
    <w:rsid w:val="0026669D"/>
    <w:rsid w:val="00277634"/>
    <w:rsid w:val="00286E18"/>
    <w:rsid w:val="00294847"/>
    <w:rsid w:val="00295770"/>
    <w:rsid w:val="002E6FBD"/>
    <w:rsid w:val="0031753F"/>
    <w:rsid w:val="00317849"/>
    <w:rsid w:val="00365B99"/>
    <w:rsid w:val="00390CB2"/>
    <w:rsid w:val="003D385F"/>
    <w:rsid w:val="003E0A21"/>
    <w:rsid w:val="003E7D06"/>
    <w:rsid w:val="003F4F4D"/>
    <w:rsid w:val="00426B19"/>
    <w:rsid w:val="00475A40"/>
    <w:rsid w:val="005541EC"/>
    <w:rsid w:val="005B7BFB"/>
    <w:rsid w:val="006048D8"/>
    <w:rsid w:val="0066419B"/>
    <w:rsid w:val="00683485"/>
    <w:rsid w:val="006D52C4"/>
    <w:rsid w:val="00700F86"/>
    <w:rsid w:val="0076588A"/>
    <w:rsid w:val="007933D5"/>
    <w:rsid w:val="007C6104"/>
    <w:rsid w:val="007D4044"/>
    <w:rsid w:val="00807A33"/>
    <w:rsid w:val="0081041B"/>
    <w:rsid w:val="00841043"/>
    <w:rsid w:val="00853794"/>
    <w:rsid w:val="00860C62"/>
    <w:rsid w:val="0087453B"/>
    <w:rsid w:val="008853EE"/>
    <w:rsid w:val="008A6E57"/>
    <w:rsid w:val="009324E8"/>
    <w:rsid w:val="009503AB"/>
    <w:rsid w:val="0096435C"/>
    <w:rsid w:val="00983FC3"/>
    <w:rsid w:val="009A3A47"/>
    <w:rsid w:val="009A4813"/>
    <w:rsid w:val="009C2C18"/>
    <w:rsid w:val="009C441A"/>
    <w:rsid w:val="009D43D1"/>
    <w:rsid w:val="009F040D"/>
    <w:rsid w:val="00A2180E"/>
    <w:rsid w:val="00A300A7"/>
    <w:rsid w:val="00A31A53"/>
    <w:rsid w:val="00A4299E"/>
    <w:rsid w:val="00A43A20"/>
    <w:rsid w:val="00A510CF"/>
    <w:rsid w:val="00A90451"/>
    <w:rsid w:val="00AA55F7"/>
    <w:rsid w:val="00AC7466"/>
    <w:rsid w:val="00AE3DE3"/>
    <w:rsid w:val="00B62071"/>
    <w:rsid w:val="00B8357B"/>
    <w:rsid w:val="00BA4E70"/>
    <w:rsid w:val="00C154DE"/>
    <w:rsid w:val="00C96DC1"/>
    <w:rsid w:val="00CE004D"/>
    <w:rsid w:val="00D94E7D"/>
    <w:rsid w:val="00D97043"/>
    <w:rsid w:val="00DA28FC"/>
    <w:rsid w:val="00DC4A10"/>
    <w:rsid w:val="00DD2ADD"/>
    <w:rsid w:val="00DE19FE"/>
    <w:rsid w:val="00E52D1D"/>
    <w:rsid w:val="00EE4953"/>
    <w:rsid w:val="00F01EA8"/>
    <w:rsid w:val="00FA51FE"/>
    <w:rsid w:val="00FB7ED6"/>
    <w:rsid w:val="00FC504D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657F7E"/>
  <w15:docId w15:val="{BEB8A97A-B20F-43E0-9212-DD422ADF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DE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emf"/><Relationship Id="rId12" Type="http://schemas.openxmlformats.org/officeDocument/2006/relationships/customXml" Target="ink/ink1.xml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03:24:06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24575,'59'34'0,"-1"4"0,69 57 0,-92-69 0,35 29 0,-2 2 0,113 122 0,-48-11 0,-130-163 0,26 26 0,-22-24 0,1 1 0,-2 0 0,1 0 0,8 14 0,-14-20 0,1 1 0,-1 0 0,0 0 0,0 0 0,0 0 0,0 0 0,-1 0 0,1 0 0,-1 0 0,0 0 0,0 0 0,0 1 0,0-1 0,-1 0 0,1 0 0,-1 0 0,1 0 0,-1 0 0,-3 5 0,3-6 0,0-1 0,0 1 0,0 0 0,0-1 0,-1 1 0,1-1 0,0 0 0,-1 1 0,0-1 0,1 0 0,-1 0 0,0 0 0,1 0 0,-1 0 0,0 0 0,0-1 0,-3 2 0,-39 5 0,27-4 0,-55 8 0,-2-4 0,-122-1 0,153-9 0,-1-1 0,1-2 0,0-2 0,0-2 0,-75-28 0,59 12 0,0-3 0,2-2 0,-71-51 0,117 75 0,7 5 0,0-1 0,0 1 0,0-1 0,1 0 0,-1-1 0,-5-6 0,8 9 0,1 0 0,-1 0 0,1-1 0,-1 1 0,1 0 0,-1-1 0,1 1 0,0 0 0,-1-1 0,1 1 0,0 0 0,0-1 0,0 1 0,0-1 0,1 1 0,-1 0 0,0-1 0,0 1 0,1-1 0,-1 1 0,1 0 0,-1 0 0,1-1 0,0 1 0,-1 0 0,1 0 0,0 0 0,1-2 0,7-6 0,0-1 0,1 2 0,0 0 0,0 0 0,1 0 0,0 2 0,0-1 0,1 1 0,0 1 0,15-5 0,13-4 0,0-2 0,64-34 0,-76 33 0,2 2 0,1 1 0,1 1 0,0 1 0,46-9 0,-45 13 0,95-16 0,-109 21 0,0-1 0,-1 0 0,1-1 0,-1-1 0,22-11 0,53-17-1365,-83 29-5461</inkml:trace>
  <inkml:trace contextRef="#ctx0" brushRef="#br0" timeOffset="2409.73">502 598 24575,'2'-5'0,"0"0"0,0 0 0,1 0 0,-1 0 0,1 1 0,0-1 0,6-6 0,-2 2 0,-5 7 0,-1-1 0,1 1 0,-1 0 0,1 0 0,0 0 0,0 1 0,0-1 0,0 0 0,0 1 0,0-1 0,0 1 0,1 0 0,-1 0 0,0 0 0,1 0 0,-1 0 0,1 0 0,-1 0 0,1 1 0,0 0 0,-1-1 0,1 1 0,-1 0 0,1 0 0,3 1 0,-2 0 0,-1 0 0,1 0 0,-1 0 0,0 1 0,0-1 0,0 1 0,0 0 0,0 0 0,0 0 0,0 0 0,-1 0 0,1 1 0,-1-1 0,1 1 0,-1 0 0,0 0 0,0 0 0,2 4 0,6 12 0,37 73 0,-47-90 0,1 0 0,0 0 0,0-1 0,0 1 0,0 0 0,0 0 0,0-1 0,0 1 0,1-1 0,-1 1 0,0-1 0,1 0 0,0 1 0,-1-1 0,1 0 0,-1 0 0,1 0 0,0 0 0,0-1 0,0 1 0,0 0 0,0-1 0,2 1 0,-3-1 0,1 0 0,0 0 0,-1-1 0,1 1 0,0 0 0,-1-1 0,1 0 0,-1 1 0,1-1 0,-1 0 0,1 0 0,-1 1 0,1-1 0,-1-1 0,0 1 0,1 0 0,-1 0 0,0 0 0,0-1 0,0 1 0,0 0 0,0-1 0,0 1 0,-1-1 0,1 1 0,0-1 0,0-2 0,164-361 0,-156 347 0,0 1 0,2 0 0,-1 0 0,24-25 0,-34 41 0,1 1 0,0-1 0,0 0 0,-1 0 0,1 1 0,0-1 0,0 0 0,0 1 0,0-1 0,0 1 0,0-1 0,0 1 0,0 0 0,0-1 0,0 1 0,0 0 0,0 0 0,0-1 0,0 1 0,0 0 0,0 0 0,0 0 0,0 0 0,0 1 0,2-1 0,-1 1 0,0 0 0,0 0 0,-1 0 0,1 1 0,0-1 0,0 0 0,-1 1 0,1-1 0,-1 1 0,1-1 0,-1 1 0,1 2 0,4 4 0,-1 1 0,-1 1 0,1-1 0,3 14 0,12 51 0,11 28 0,-30-99 0,1 1 0,-1 0 0,1-1 0,0 1 0,0-1 0,0 1 0,1-1 0,-1 0 0,6 6 0,-7-8 0,0-1 0,0 1 0,0-1 0,0 1 0,0-1 0,0 1 0,1-1 0,-1 1 0,0-1 0,0 0 0,0 0 0,0 0 0,0 1 0,1-1 0,-1 0 0,0 0 0,0-1 0,0 1 0,1 0 0,-1 0 0,0-1 0,0 1 0,0 0 0,0-1 0,0 1 0,0-1 0,0 0 0,0 1 0,0-1 0,0 0 0,0 1 0,0-1 0,0 0 0,-1 0 0,1 0 0,1-1 0,24-27 232,-14 16-765,0-1 1,24-18 0,-28 25-6294</inkml:trace>
  <inkml:trace contextRef="#ctx0" brushRef="#br0" timeOffset="3668.06">1083 70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03:24:21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24575,'59'34'0,"-1"4"0,69 57 0,-92-69 0,35 29 0,-2 2 0,113 122 0,-48-11 0,-130-163 0,26 26 0,-22-24 0,1 1 0,-2 0 0,1 0 0,8 14 0,-14-20 0,1 1 0,-1 0 0,0 0 0,0 0 0,0 0 0,0 0 0,-1 0 0,1 0 0,-1 0 0,0 0 0,0 0 0,0 1 0,0-1 0,-1 0 0,1 0 0,-1 0 0,1 0 0,-1 0 0,-3 5 0,3-6 0,0-1 0,0 1 0,0 0 0,0-1 0,-1 1 0,1-1 0,0 0 0,-1 1 0,0-1 0,1 0 0,-1 0 0,0 0 0,1 0 0,-1 0 0,0 0 0,0-1 0,-3 2 0,-39 5 0,27-4 0,-55 8 0,-2-4 0,-122-1 0,153-9 0,-1-1 0,1-2 0,0-2 0,0-2 0,-75-28 0,59 12 0,0-3 0,2-2 0,-71-51 0,117 75 0,7 5 0,0-1 0,0 1 0,0-1 0,1 0 0,-1-1 0,-5-6 0,8 9 0,1 0 0,-1 0 0,1-1 0,-1 1 0,1 0 0,-1-1 0,1 1 0,0 0 0,-1-1 0,1 1 0,0 0 0,0-1 0,0 1 0,0-1 0,1 1 0,-1 0 0,0-1 0,0 1 0,1-1 0,-1 1 0,1 0 0,-1 0 0,1-1 0,0 1 0,-1 0 0,1 0 0,0 0 0,1-2 0,7-6 0,0-1 0,1 2 0,0 0 0,0 0 0,1 0 0,0 2 0,0-1 0,1 1 0,0 1 0,15-5 0,13-4 0,0-2 0,64-34 0,-76 33 0,2 2 0,1 1 0,1 1 0,0 1 0,46-9 0,-45 13 0,95-16 0,-109 21 0,0-1 0,-1 0 0,1-1 0,-1-1 0,22-11 0,53-17-1365,-83 29-5461</inkml:trace>
  <inkml:trace contextRef="#ctx0" brushRef="#br0" timeOffset="1">502 598 24575,'2'-5'0,"0"0"0,0 0 0,1 0 0,-1 0 0,1 1 0,0-1 0,6-6 0,-2 2 0,-5 7 0,-1-1 0,1 1 0,-1 0 0,1 0 0,0 0 0,0 1 0,0-1 0,0 0 0,0 1 0,0-1 0,0 1 0,1 0 0,-1 0 0,0 0 0,1 0 0,-1 0 0,1 0 0,-1 0 0,1 1 0,0 0 0,-1-1 0,1 1 0,-1 0 0,1 0 0,3 1 0,-2 0 0,-1 0 0,1 0 0,-1 0 0,0 1 0,0-1 0,0 1 0,0 0 0,0 0 0,0 0 0,0 0 0,-1 0 0,1 1 0,-1-1 0,1 1 0,-1 0 0,0 0 0,0 0 0,2 4 0,6 12 0,37 73 0,-47-90 0,1 0 0,0 0 0,0-1 0,0 1 0,0 0 0,0 0 0,0-1 0,0 1 0,1-1 0,-1 1 0,0-1 0,1 0 0,0 1 0,-1-1 0,1 0 0,-1 0 0,1 0 0,0 0 0,0-1 0,0 1 0,0 0 0,0-1 0,2 1 0,-3-1 0,1 0 0,0 0 0,-1-1 0,1 1 0,0 0 0,-1-1 0,1 0 0,-1 1 0,1-1 0,-1 0 0,1 0 0,-1 1 0,1-1 0,-1-1 0,0 1 0,1 0 0,-1 0 0,0 0 0,0-1 0,0 1 0,0 0 0,0-1 0,0 1 0,-1-1 0,1 1 0,0-1 0,0-2 0,164-361 0,-156 347 0,0 1 0,2 0 0,-1 0 0,24-25 0,-34 41 0,1 1 0,0-1 0,0 0 0,-1 0 0,1 1 0,0-1 0,0 0 0,0 1 0,0-1 0,0 1 0,0-1 0,0 1 0,0 0 0,0-1 0,0 1 0,0 0 0,0 0 0,0-1 0,0 1 0,0 0 0,0 0 0,0 0 0,0 0 0,0 1 0,2-1 0,-1 1 0,0 0 0,0 0 0,-1 0 0,1 1 0,0-1 0,0 0 0,-1 1 0,1-1 0,-1 1 0,1-1 0,-1 1 0,1 2 0,4 4 0,-1 1 0,-1 1 0,1-1 0,3 14 0,12 51 0,11 28 0,-30-99 0,1 1 0,-1 0 0,1-1 0,0 1 0,0-1 0,0 1 0,1-1 0,-1 0 0,6 6 0,-7-8 0,0-1 0,0 1 0,0-1 0,0 1 0,0-1 0,0 1 0,1-1 0,-1 1 0,0-1 0,0 0 0,0 0 0,0 0 0,0 1 0,1-1 0,-1 0 0,0 0 0,0-1 0,0 1 0,1 0 0,-1 0 0,0-1 0,0 1 0,0 0 0,0-1 0,0 1 0,0-1 0,0 0 0,0 1 0,0-1 0,0 0 0,0 1 0,0-1 0,0 0 0,-1 0 0,1 0 0,1-1 0,24-27 232,-14 16-765,0-1 1,24-18 0,-28 25-6294</inkml:trace>
  <inkml:trace contextRef="#ctx0" brushRef="#br0" timeOffset="2">1083 70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03:24:22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24575,'59'34'0,"-1"4"0,69 57 0,-92-69 0,35 29 0,-2 2 0,113 122 0,-48-11 0,-130-163 0,26 26 0,-22-24 0,1 1 0,-2 0 0,1 0 0,8 14 0,-14-20 0,1 1 0,-1 0 0,0 0 0,0 0 0,0 0 0,0 0 0,-1 0 0,1 0 0,-1 0 0,0 0 0,0 0 0,0 1 0,0-1 0,-1 0 0,1 0 0,-1 0 0,1 0 0,-1 0 0,-3 5 0,3-6 0,0-1 0,0 1 0,0 0 0,0-1 0,-1 1 0,1-1 0,0 0 0,-1 1 0,0-1 0,1 0 0,-1 0 0,0 0 0,1 0 0,-1 0 0,0 0 0,0-1 0,-3 2 0,-39 5 0,27-4 0,-55 8 0,-2-4 0,-122-1 0,153-9 0,-1-1 0,1-2 0,0-2 0,0-2 0,-75-28 0,59 12 0,0-3 0,2-2 0,-71-51 0,117 75 0,7 5 0,0-1 0,0 1 0,0-1 0,1 0 0,-1-1 0,-5-6 0,8 9 0,1 0 0,-1 0 0,1-1 0,-1 1 0,1 0 0,-1-1 0,1 1 0,0 0 0,-1-1 0,1 1 0,0 0 0,0-1 0,0 1 0,0-1 0,1 1 0,-1 0 0,0-1 0,0 1 0,1-1 0,-1 1 0,1 0 0,-1 0 0,1-1 0,0 1 0,-1 0 0,1 0 0,0 0 0,1-2 0,7-6 0,0-1 0,1 2 0,0 0 0,0 0 0,1 0 0,0 2 0,0-1 0,1 1 0,0 1 0,15-5 0,13-4 0,0-2 0,64-34 0,-76 33 0,2 2 0,1 1 0,1 1 0,0 1 0,46-9 0,-45 13 0,95-16 0,-109 21 0,0-1 0,-1 0 0,1-1 0,-1-1 0,22-11 0,53-17-1365,-83 29-5461</inkml:trace>
  <inkml:trace contextRef="#ctx0" brushRef="#br0" timeOffset="1">502 598 24575,'2'-5'0,"0"0"0,0 0 0,1 0 0,-1 0 0,1 1 0,0-1 0,6-6 0,-2 2 0,-5 7 0,-1-1 0,1 1 0,-1 0 0,1 0 0,0 0 0,0 1 0,0-1 0,0 0 0,0 1 0,0-1 0,0 1 0,1 0 0,-1 0 0,0 0 0,1 0 0,-1 0 0,1 0 0,-1 0 0,1 1 0,0 0 0,-1-1 0,1 1 0,-1 0 0,1 0 0,3 1 0,-2 0 0,-1 0 0,1 0 0,-1 0 0,0 1 0,0-1 0,0 1 0,0 0 0,0 0 0,0 0 0,0 0 0,-1 0 0,1 1 0,-1-1 0,1 1 0,-1 0 0,0 0 0,0 0 0,2 4 0,6 12 0,37 73 0,-47-90 0,1 0 0,0 0 0,0-1 0,0 1 0,0 0 0,0 0 0,0-1 0,0 1 0,1-1 0,-1 1 0,0-1 0,1 0 0,0 1 0,-1-1 0,1 0 0,-1 0 0,1 0 0,0 0 0,0-1 0,0 1 0,0 0 0,0-1 0,2 1 0,-3-1 0,1 0 0,0 0 0,-1-1 0,1 1 0,0 0 0,-1-1 0,1 0 0,-1 1 0,1-1 0,-1 0 0,1 0 0,-1 1 0,1-1 0,-1-1 0,0 1 0,1 0 0,-1 0 0,0 0 0,0-1 0,0 1 0,0 0 0,0-1 0,0 1 0,-1-1 0,1 1 0,0-1 0,0-2 0,164-361 0,-156 347 0,0 1 0,2 0 0,-1 0 0,24-25 0,-34 41 0,1 1 0,0-1 0,0 0 0,-1 0 0,1 1 0,0-1 0,0 0 0,0 1 0,0-1 0,0 1 0,0-1 0,0 1 0,0 0 0,0-1 0,0 1 0,0 0 0,0 0 0,0-1 0,0 1 0,0 0 0,0 0 0,0 0 0,0 0 0,0 1 0,2-1 0,-1 1 0,0 0 0,0 0 0,-1 0 0,1 1 0,0-1 0,0 0 0,-1 1 0,1-1 0,-1 1 0,1-1 0,-1 1 0,1 2 0,4 4 0,-1 1 0,-1 1 0,1-1 0,3 14 0,12 51 0,11 28 0,-30-99 0,1 1 0,-1 0 0,1-1 0,0 1 0,0-1 0,0 1 0,1-1 0,-1 0 0,6 6 0,-7-8 0,0-1 0,0 1 0,0-1 0,0 1 0,0-1 0,0 1 0,1-1 0,-1 1 0,0-1 0,0 0 0,0 0 0,0 0 0,0 1 0,1-1 0,-1 0 0,0 0 0,0-1 0,0 1 0,1 0 0,-1 0 0,0-1 0,0 1 0,0 0 0,0-1 0,0 1 0,0-1 0,0 0 0,0 1 0,0-1 0,0 0 0,0 1 0,0-1 0,0 0 0,-1 0 0,1 0 0,1-1 0,24-27 232,-14 16-765,0-1 1,24-18 0,-28 25-6294</inkml:trace>
  <inkml:trace contextRef="#ctx0" brushRef="#br0" timeOffset="2">1083 70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Dimas Yudhistira</cp:lastModifiedBy>
  <cp:revision>102</cp:revision>
  <cp:lastPrinted>2020-11-10T14:08:00Z</cp:lastPrinted>
  <dcterms:created xsi:type="dcterms:W3CDTF">2020-04-01T04:33:00Z</dcterms:created>
  <dcterms:modified xsi:type="dcterms:W3CDTF">2023-01-10T03:40:00Z</dcterms:modified>
</cp:coreProperties>
</file>