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065B5B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F42A6C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21</w:t>
      </w:r>
      <w:bookmarkStart w:id="0" w:name="_GoBack"/>
      <w:bookmarkEnd w:id="0"/>
      <w:r w:rsidR="009374BA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Juni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9374BA"/>
    <w:rsid w:val="00A5305C"/>
    <w:rsid w:val="00DA41FF"/>
    <w:rsid w:val="00F4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A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3</cp:revision>
  <cp:lastPrinted>2016-06-24T01:02:00Z</cp:lastPrinted>
  <dcterms:created xsi:type="dcterms:W3CDTF">2016-06-08T00:36:00Z</dcterms:created>
  <dcterms:modified xsi:type="dcterms:W3CDTF">2016-06-24T01:02:00Z</dcterms:modified>
</cp:coreProperties>
</file>