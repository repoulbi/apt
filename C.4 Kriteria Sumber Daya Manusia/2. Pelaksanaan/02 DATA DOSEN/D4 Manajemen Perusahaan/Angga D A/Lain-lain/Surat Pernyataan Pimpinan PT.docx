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FF" w:rsidRDefault="00DA41FF">
      <w:pPr>
        <w:spacing w:before="2" w:line="120" w:lineRule="exact"/>
        <w:rPr>
          <w:sz w:val="13"/>
          <w:szCs w:val="13"/>
        </w:rPr>
      </w:pPr>
    </w:p>
    <w:p w:rsidR="00DA41FF" w:rsidRDefault="00DA41FF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5" w:line="100" w:lineRule="exact"/>
        <w:rPr>
          <w:sz w:val="11"/>
          <w:szCs w:val="11"/>
        </w:rPr>
      </w:pPr>
    </w:p>
    <w:p w:rsidR="00DA41FF" w:rsidRDefault="00DA41FF">
      <w:pPr>
        <w:spacing w:line="200" w:lineRule="exact"/>
      </w:pPr>
    </w:p>
    <w:p w:rsidR="00DA41FF" w:rsidRDefault="00DA41FF">
      <w:pPr>
        <w:spacing w:line="200" w:lineRule="exact"/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DA41FF" w:rsidRDefault="00065B5B">
      <w:pPr>
        <w:spacing w:before="29" w:line="260" w:lineRule="exact"/>
        <w:ind w:left="2991"/>
        <w:rPr>
          <w:rFonts w:ascii="Arial" w:eastAsia="Arial" w:hAnsi="Arial" w:cs="Arial"/>
          <w:sz w:val="24"/>
          <w:szCs w:val="24"/>
        </w:rPr>
      </w:pP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SU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R</w:t>
      </w:r>
      <w:r w:rsidRPr="00065B5B">
        <w:rPr>
          <w:rFonts w:ascii="Arial" w:eastAsia="Arial" w:hAnsi="Arial" w:cs="Arial"/>
          <w:b/>
          <w:color w:val="252525"/>
          <w:spacing w:val="-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 xml:space="preserve">T 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P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ER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N</w:t>
      </w:r>
      <w:r w:rsidRPr="00065B5B">
        <w:rPr>
          <w:rFonts w:ascii="Arial" w:eastAsia="Arial" w:hAnsi="Arial" w:cs="Arial"/>
          <w:b/>
          <w:color w:val="252525"/>
          <w:spacing w:val="3"/>
          <w:position w:val="-1"/>
          <w:sz w:val="32"/>
          <w:szCs w:val="24"/>
          <w:u w:val="thick" w:color="252525"/>
        </w:rPr>
        <w:t>Y</w:t>
      </w:r>
      <w:r w:rsidRPr="00065B5B">
        <w:rPr>
          <w:rFonts w:ascii="Arial" w:eastAsia="Arial" w:hAnsi="Arial" w:cs="Arial"/>
          <w:b/>
          <w:color w:val="252525"/>
          <w:spacing w:val="-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spacing w:val="4"/>
          <w:position w:val="-1"/>
          <w:sz w:val="32"/>
          <w:szCs w:val="24"/>
          <w:u w:val="thick" w:color="252525"/>
        </w:rPr>
        <w:t>T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spacing w:val="-1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N</w:t>
      </w:r>
    </w:p>
    <w:p w:rsidR="00DA41FF" w:rsidRDefault="00DA41FF">
      <w:pPr>
        <w:spacing w:line="200" w:lineRule="exact"/>
      </w:pPr>
    </w:p>
    <w:p w:rsidR="00DA41FF" w:rsidRDefault="00DA41FF">
      <w:pPr>
        <w:spacing w:before="16" w:line="240" w:lineRule="exact"/>
        <w:rPr>
          <w:sz w:val="24"/>
          <w:szCs w:val="24"/>
        </w:rPr>
      </w:pPr>
    </w:p>
    <w:p w:rsidR="00DA41FF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:</w:t>
      </w:r>
    </w:p>
    <w:p w:rsidR="00065B5B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065B5B" w:rsidRPr="00065B5B" w:rsidRDefault="00065B5B" w:rsidP="00065B5B">
      <w:pPr>
        <w:spacing w:line="657" w:lineRule="auto"/>
        <w:ind w:left="118" w:right="1275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    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 Dr. Ir. Agus Purnomo, MT.</w:t>
      </w:r>
    </w:p>
    <w:p w:rsidR="00065B5B" w:rsidRPr="00065B5B" w:rsidRDefault="00065B5B">
      <w:pPr>
        <w:spacing w:line="657" w:lineRule="auto"/>
        <w:ind w:left="118" w:right="4551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     </w:t>
      </w:r>
      <w:r>
        <w:rPr>
          <w:rFonts w:ascii="Arial" w:eastAsia="Arial" w:hAnsi="Arial" w:cs="Arial"/>
          <w:color w:val="252525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Politeknik Pos Indonesia</w:t>
      </w:r>
    </w:p>
    <w:p w:rsidR="00DA41FF" w:rsidRPr="00065B5B" w:rsidRDefault="00065B5B" w:rsidP="00065B5B">
      <w:pPr>
        <w:spacing w:line="657" w:lineRule="auto"/>
        <w:ind w:right="1275"/>
        <w:jc w:val="both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aba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Direktur </w:t>
      </w: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uhn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NID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/NIDK/NU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ah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ada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ebena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ikemu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5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ank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inistra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leh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ikan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ag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3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  <w:r>
        <w:rPr>
          <w:rFonts w:ascii="Arial" w:eastAsia="Arial" w:hAnsi="Arial" w:cs="Arial"/>
          <w:color w:val="252525"/>
          <w:spacing w:val="5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proofErr w:type="spellEnd"/>
      <w:proofErr w:type="gramStart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proofErr w:type="gram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lah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su</w:t>
      </w:r>
      <w:r>
        <w:rPr>
          <w:rFonts w:ascii="Arial" w:eastAsia="Arial" w:hAnsi="Arial" w:cs="Arial"/>
          <w:color w:val="252525"/>
          <w:sz w:val="24"/>
          <w:szCs w:val="24"/>
        </w:rPr>
        <w:t>rat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proofErr w:type="gramEnd"/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pacing w:val="6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np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80" w:lineRule="exact"/>
        <w:rPr>
          <w:sz w:val="28"/>
          <w:szCs w:val="28"/>
        </w:rPr>
      </w:pPr>
    </w:p>
    <w:p w:rsidR="00DA41FF" w:rsidRPr="00065B5B" w:rsidRDefault="00065B5B" w:rsidP="00065B5B">
      <w:pPr>
        <w:ind w:left="5159"/>
        <w:rPr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>Bandung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29 April 2016</w:t>
      </w:r>
    </w:p>
    <w:p w:rsidR="00DA41FF" w:rsidRDefault="00DA41FF">
      <w:pPr>
        <w:spacing w:before="1" w:line="280" w:lineRule="exact"/>
        <w:rPr>
          <w:sz w:val="28"/>
          <w:szCs w:val="28"/>
        </w:rPr>
      </w:pPr>
    </w:p>
    <w:p w:rsidR="00DA41FF" w:rsidRDefault="00DA41FF">
      <w:pPr>
        <w:ind w:left="5159"/>
        <w:rPr>
          <w:rFonts w:ascii="Arial" w:eastAsia="Arial" w:hAnsi="Arial" w:cs="Arial"/>
          <w:sz w:val="24"/>
          <w:szCs w:val="24"/>
        </w:rPr>
      </w:pPr>
    </w:p>
    <w:p w:rsidR="00DA41FF" w:rsidRDefault="00DA41FF">
      <w:pPr>
        <w:spacing w:before="6" w:line="140" w:lineRule="exact"/>
        <w:rPr>
          <w:sz w:val="15"/>
          <w:szCs w:val="15"/>
        </w:rPr>
      </w:pP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  <w:bookmarkStart w:id="0" w:name="_GoBack"/>
      <w:bookmarkEnd w:id="0"/>
    </w:p>
    <w:p w:rsidR="00DA41FF" w:rsidRDefault="00DA41FF">
      <w:pPr>
        <w:spacing w:line="200" w:lineRule="exact"/>
      </w:pPr>
    </w:p>
    <w:p w:rsidR="00DA41FF" w:rsidRDefault="00DA41FF">
      <w:pPr>
        <w:spacing w:before="12" w:line="260" w:lineRule="exact"/>
        <w:rPr>
          <w:sz w:val="26"/>
          <w:szCs w:val="26"/>
        </w:rPr>
      </w:pPr>
    </w:p>
    <w:p w:rsidR="00DA41FF" w:rsidRDefault="00065B5B">
      <w:pPr>
        <w:ind w:left="5159"/>
        <w:rPr>
          <w:rFonts w:ascii="Arial" w:eastAsia="Arial" w:hAnsi="Arial" w:cs="Arial"/>
          <w:sz w:val="24"/>
          <w:szCs w:val="24"/>
          <w:u w:val="single"/>
          <w:lang w:val="id-ID"/>
        </w:rPr>
      </w:pPr>
      <w:r>
        <w:rPr>
          <w:rFonts w:ascii="Arial" w:eastAsia="Arial" w:hAnsi="Arial" w:cs="Arial"/>
          <w:sz w:val="24"/>
          <w:szCs w:val="24"/>
          <w:u w:val="single"/>
          <w:lang w:val="id-ID"/>
        </w:rPr>
        <w:t>Dr. Ir. Agus Purnomo, MT.</w:t>
      </w:r>
    </w:p>
    <w:p w:rsidR="00065B5B" w:rsidRPr="00065B5B" w:rsidRDefault="00065B5B">
      <w:pPr>
        <w:ind w:left="5159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id-ID"/>
        </w:rPr>
        <w:t>Direktur</w:t>
      </w:r>
    </w:p>
    <w:sectPr w:rsidR="00065B5B" w:rsidRPr="00065B5B">
      <w:type w:val="continuous"/>
      <w:pgSz w:w="11900" w:h="16860"/>
      <w:pgMar w:top="120" w:right="4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6FE6"/>
    <w:multiLevelType w:val="multilevel"/>
    <w:tmpl w:val="467696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FF"/>
    <w:rsid w:val="00065B5B"/>
    <w:rsid w:val="00DA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F71C4-AB87-4BBE-B813-3B3477F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065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5B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B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 PUDIR 1</dc:creator>
  <cp:lastModifiedBy>STAP PUDIR 1</cp:lastModifiedBy>
  <cp:revision>2</cp:revision>
  <dcterms:created xsi:type="dcterms:W3CDTF">2016-04-29T02:14:00Z</dcterms:created>
  <dcterms:modified xsi:type="dcterms:W3CDTF">2016-04-29T02:14:00Z</dcterms:modified>
</cp:coreProperties>
</file>