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864"/>
      </w:pPr>
      <w:r>
        <w:pict>
          <v:shape type="#_x0000_t75" style="width:70.58pt;height:45.62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42"/>
          <w:szCs w:val="42"/>
        </w:rPr>
        <w:jc w:val="center"/>
        <w:spacing w:before="44"/>
        <w:ind w:left="4153" w:right="4086"/>
      </w:pPr>
      <w:r>
        <w:rPr>
          <w:rFonts w:cs="Arial" w:hAnsi="Arial" w:eastAsia="Arial" w:ascii="Arial"/>
          <w:b/>
          <w:color w:val="72797E"/>
          <w:spacing w:val="0"/>
          <w:w w:val="52"/>
          <w:sz w:val="42"/>
          <w:szCs w:val="42"/>
        </w:rPr>
        <w:t>YPBP</w:t>
      </w:r>
      <w:r>
        <w:rPr>
          <w:rFonts w:cs="Arial" w:hAnsi="Arial" w:eastAsia="Arial" w:ascii="Arial"/>
          <w:color w:val="000000"/>
          <w:spacing w:val="0"/>
          <w:w w:val="100"/>
          <w:sz w:val="42"/>
          <w:szCs w:val="4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ind w:left="3614" w:right="3458"/>
      </w:pP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SURAT</w:t>
      </w:r>
      <w:r>
        <w:rPr>
          <w:rFonts w:cs="Arial" w:hAnsi="Arial" w:eastAsia="Arial" w:ascii="Arial"/>
          <w:b/>
          <w:color w:val="363B3F"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KEPUTUSAN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before="52"/>
        <w:ind w:left="1790" w:right="1673"/>
      </w:pP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PENGURUS</w:t>
      </w:r>
      <w:r>
        <w:rPr>
          <w:rFonts w:cs="Arial" w:hAnsi="Arial" w:eastAsia="Arial" w:ascii="Arial"/>
          <w:b/>
          <w:color w:val="363B3F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YAYASAN</w:t>
      </w:r>
      <w:r>
        <w:rPr>
          <w:rFonts w:cs="Arial" w:hAnsi="Arial" w:eastAsia="Arial" w:ascii="Arial"/>
          <w:b/>
          <w:color w:val="363B3F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PENDIDIKAN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BHAKTI</w:t>
      </w:r>
      <w:r>
        <w:rPr>
          <w:rFonts w:cs="Arial" w:hAnsi="Arial" w:eastAsia="Arial" w:ascii="Arial"/>
          <w:b/>
          <w:color w:val="363B3F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POS</w:t>
      </w:r>
      <w:r>
        <w:rPr>
          <w:rFonts w:cs="Arial" w:hAnsi="Arial" w:eastAsia="Arial" w:ascii="Arial"/>
          <w:b/>
          <w:color w:val="363B3F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INDONESIA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2889"/>
      </w:pPr>
      <w:r>
        <w:rPr>
          <w:rFonts w:cs="Arial" w:hAnsi="Arial" w:eastAsia="Arial" w:ascii="Arial"/>
          <w:b/>
          <w:color w:val="363B3F"/>
          <w:spacing w:val="0"/>
          <w:w w:val="100"/>
          <w:sz w:val="20"/>
          <w:szCs w:val="20"/>
        </w:rPr>
        <w:t>Nomor</w:t>
      </w:r>
      <w:r>
        <w:rPr>
          <w:rFonts w:cs="Arial" w:hAnsi="Arial" w:eastAsia="Arial" w:ascii="Arial"/>
          <w:b/>
          <w:color w:val="363B3F"/>
          <w:spacing w:val="0"/>
          <w:w w:val="100"/>
          <w:sz w:val="20"/>
          <w:szCs w:val="20"/>
        </w:rPr>
        <w:t>           </w:t>
      </w:r>
      <w:r>
        <w:rPr>
          <w:rFonts w:cs="Arial" w:hAnsi="Arial" w:eastAsia="Arial" w:ascii="Arial"/>
          <w:b/>
          <w:color w:val="363B3F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363B3F"/>
          <w:spacing w:val="0"/>
          <w:w w:val="110"/>
          <w:sz w:val="18"/>
          <w:szCs w:val="18"/>
        </w:rPr>
        <w:t>92/YPBPI/SK/0713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ind w:left="4051" w:right="3943"/>
      </w:pP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TEN</w:t>
      </w:r>
      <w:r>
        <w:rPr>
          <w:rFonts w:cs="Arial" w:hAnsi="Arial" w:eastAsia="Arial" w:ascii="Arial"/>
          <w:b/>
          <w:color w:val="363B3F"/>
          <w:spacing w:val="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ANG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lineRule="auto" w:line="311"/>
        <w:ind w:left="2115" w:right="2036" w:firstLine="18"/>
      </w:pP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PENGANGKATAN</w:t>
      </w:r>
      <w:r>
        <w:rPr>
          <w:rFonts w:cs="Arial" w:hAnsi="Arial" w:eastAsia="Arial" w:ascii="Arial"/>
          <w:b/>
          <w:color w:val="363B3F"/>
          <w:spacing w:val="4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HESTI</w:t>
      </w:r>
      <w:r>
        <w:rPr>
          <w:rFonts w:cs="Arial" w:hAnsi="Arial" w:eastAsia="Arial" w:ascii="Arial"/>
          <w:b/>
          <w:color w:val="363B3F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SUGESTI,</w:t>
      </w:r>
      <w:r>
        <w:rPr>
          <w:rFonts w:cs="Arial" w:hAnsi="Arial" w:eastAsia="Arial" w:ascii="Arial"/>
          <w:b/>
          <w:color w:val="363B3F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S.Pd.,</w:t>
      </w:r>
      <w:r>
        <w:rPr>
          <w:rFonts w:cs="Arial" w:hAnsi="Arial" w:eastAsia="Arial" w:ascii="Arial"/>
          <w:b/>
          <w:color w:val="363B3F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22"/>
          <w:sz w:val="18"/>
          <w:szCs w:val="18"/>
        </w:rPr>
        <w:t>M.M</w:t>
      </w:r>
      <w:r>
        <w:rPr>
          <w:rFonts w:cs="Arial" w:hAnsi="Arial" w:eastAsia="Arial" w:ascii="Arial"/>
          <w:b/>
          <w:color w:val="4F5456"/>
          <w:spacing w:val="0"/>
          <w:w w:val="68"/>
          <w:sz w:val="18"/>
          <w:szCs w:val="18"/>
        </w:rPr>
        <w:t>.</w:t>
      </w:r>
      <w:r>
        <w:rPr>
          <w:rFonts w:cs="Arial" w:hAnsi="Arial" w:eastAsia="Arial" w:ascii="Arial"/>
          <w:b/>
          <w:color w:val="4F5456"/>
          <w:spacing w:val="0"/>
          <w:w w:val="68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SEBAGAI</w:t>
      </w:r>
      <w:r>
        <w:rPr>
          <w:rFonts w:cs="Arial" w:hAnsi="Arial" w:eastAsia="Arial" w:ascii="Arial"/>
          <w:b/>
          <w:color w:val="363B3F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DOSEN</w:t>
      </w:r>
      <w:r>
        <w:rPr>
          <w:rFonts w:cs="Arial" w:hAnsi="Arial" w:eastAsia="Arial" w:ascii="Arial"/>
          <w:b/>
          <w:color w:val="363B3F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TETAP</w:t>
      </w:r>
      <w:r>
        <w:rPr>
          <w:rFonts w:cs="Arial" w:hAnsi="Arial" w:eastAsia="Arial" w:ascii="Arial"/>
          <w:b/>
          <w:color w:val="363B3F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POLITEKNIK</w:t>
      </w:r>
      <w:r>
        <w:rPr>
          <w:rFonts w:cs="Arial" w:hAnsi="Arial" w:eastAsia="Arial" w:ascii="Arial"/>
          <w:b/>
          <w:color w:val="363B3F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POS</w:t>
      </w:r>
      <w:r>
        <w:rPr>
          <w:rFonts w:cs="Arial" w:hAnsi="Arial" w:eastAsia="Arial" w:ascii="Arial"/>
          <w:b/>
          <w:color w:val="363B3F"/>
          <w:spacing w:val="-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sz w:val="18"/>
          <w:szCs w:val="18"/>
        </w:rPr>
        <w:t>INDONESIA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lineRule="exact" w:line="200"/>
        <w:ind w:left="1670" w:right="1591"/>
      </w:pPr>
      <w:r>
        <w:rPr>
          <w:rFonts w:cs="Arial" w:hAnsi="Arial" w:eastAsia="Arial" w:ascii="Arial"/>
          <w:b/>
          <w:color w:val="363B3F"/>
          <w:spacing w:val="0"/>
          <w:w w:val="100"/>
          <w:position w:val="-1"/>
          <w:sz w:val="18"/>
          <w:szCs w:val="18"/>
        </w:rPr>
        <w:t>PENGURUS</w:t>
      </w:r>
      <w:r>
        <w:rPr>
          <w:rFonts w:cs="Arial" w:hAnsi="Arial" w:eastAsia="Arial" w:ascii="Arial"/>
          <w:b/>
          <w:color w:val="363B3F"/>
          <w:spacing w:val="1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position w:val="-1"/>
          <w:sz w:val="18"/>
          <w:szCs w:val="18"/>
        </w:rPr>
        <w:t>YAYASAN</w:t>
      </w:r>
      <w:r>
        <w:rPr>
          <w:rFonts w:cs="Arial" w:hAnsi="Arial" w:eastAsia="Arial" w:ascii="Arial"/>
          <w:b/>
          <w:color w:val="363B3F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14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position w:val="-1"/>
          <w:sz w:val="18"/>
          <w:szCs w:val="18"/>
        </w:rPr>
        <w:t>PENDIDIKAN</w:t>
      </w:r>
      <w:r>
        <w:rPr>
          <w:rFonts w:cs="Arial" w:hAnsi="Arial" w:eastAsia="Arial" w:ascii="Arial"/>
          <w:b/>
          <w:color w:val="363B3F"/>
          <w:spacing w:val="0"/>
          <w:w w:val="100"/>
          <w:position w:val="-1"/>
          <w:sz w:val="18"/>
          <w:szCs w:val="18"/>
        </w:rPr>
        <w:t>  </w:t>
      </w:r>
      <w:r>
        <w:rPr>
          <w:rFonts w:cs="Arial" w:hAnsi="Arial" w:eastAsia="Arial" w:ascii="Arial"/>
          <w:b/>
          <w:color w:val="363B3F"/>
          <w:spacing w:val="3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position w:val="-1"/>
          <w:sz w:val="18"/>
          <w:szCs w:val="18"/>
        </w:rPr>
        <w:t>BHAKTI</w:t>
      </w:r>
      <w:r>
        <w:rPr>
          <w:rFonts w:cs="Arial" w:hAnsi="Arial" w:eastAsia="Arial" w:ascii="Arial"/>
          <w:b/>
          <w:color w:val="363B3F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13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position w:val="-1"/>
          <w:sz w:val="18"/>
          <w:szCs w:val="18"/>
        </w:rPr>
        <w:t>POS</w:t>
      </w:r>
      <w:r>
        <w:rPr>
          <w:rFonts w:cs="Arial" w:hAnsi="Arial" w:eastAsia="Arial" w:ascii="Arial"/>
          <w:b/>
          <w:color w:val="363B3F"/>
          <w:spacing w:val="4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363B3F"/>
          <w:spacing w:val="0"/>
          <w:w w:val="100"/>
          <w:position w:val="-1"/>
          <w:sz w:val="18"/>
          <w:szCs w:val="18"/>
        </w:rPr>
        <w:t>INDONESIA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6" w:lineRule="exact" w:line="280"/>
        <w:sectPr>
          <w:pgSz w:w="12240" w:h="15840"/>
          <w:pgMar w:top="1460" w:bottom="280" w:left="1580" w:right="1720"/>
        </w:sectPr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53"/>
        <w:ind w:left="129" w:right="-51"/>
      </w:pPr>
      <w:r>
        <w:rPr>
          <w:rFonts w:cs="Arial" w:hAnsi="Arial" w:eastAsia="Arial" w:ascii="Arial"/>
          <w:color w:val="363B3F"/>
          <w:spacing w:val="0"/>
          <w:w w:val="100"/>
          <w:sz w:val="18"/>
          <w:szCs w:val="18"/>
        </w:rPr>
        <w:t>Menimbang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14"/>
      </w:pPr>
      <w:r>
        <w:rPr>
          <w:rFonts w:cs="Arial" w:hAnsi="Arial" w:eastAsia="Arial" w:ascii="Arial"/>
          <w:color w:val="363B3F"/>
          <w:spacing w:val="0"/>
          <w:w w:val="100"/>
          <w:sz w:val="18"/>
          <w:szCs w:val="18"/>
        </w:rPr>
        <w:t>Mengingat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400" w:val="left"/>
        </w:tabs>
        <w:jc w:val="both"/>
        <w:spacing w:before="34" w:lineRule="auto" w:line="277"/>
        <w:ind w:left="398" w:right="72" w:hanging="360"/>
      </w:pPr>
      <w:r>
        <w:br w:type="column"/>
      </w:r>
      <w:r>
        <w:rPr>
          <w:rFonts w:cs="Arial" w:hAnsi="Arial" w:eastAsia="Arial" w:ascii="Arial"/>
          <w:color w:val="363B3F"/>
          <w:spacing w:val="0"/>
          <w:w w:val="82"/>
          <w:sz w:val="20"/>
          <w:szCs w:val="20"/>
        </w:rPr>
        <w:t>a.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ab/>
        <w:tab/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bahwa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salah</w:t>
      </w:r>
      <w:r>
        <w:rPr>
          <w:rFonts w:cs="Arial" w:hAnsi="Arial" w:eastAsia="Arial" w:ascii="Arial"/>
          <w:color w:val="363B3F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satu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syarat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penilaian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oleh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Badan</w:t>
      </w:r>
      <w:r>
        <w:rPr>
          <w:rFonts w:cs="Arial" w:hAnsi="Arial" w:eastAsia="Arial" w:ascii="Arial"/>
          <w:color w:val="363B3F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Akreditasi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Nasional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adalah</w:t>
      </w:r>
      <w:r>
        <w:rPr>
          <w:rFonts w:cs="Arial" w:hAnsi="Arial" w:eastAsia="Arial" w:ascii="Arial"/>
          <w:color w:val="363B3F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terpenuhinya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jumlah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minimal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dosen</w:t>
      </w:r>
      <w:r>
        <w:rPr>
          <w:rFonts w:cs="Arial" w:hAnsi="Arial" w:eastAsia="Arial" w:ascii="Arial"/>
          <w:color w:val="363B3F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tetap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yang</w:t>
      </w:r>
      <w:r>
        <w:rPr>
          <w:rFonts w:cs="Arial" w:hAnsi="Arial" w:eastAsia="Arial" w:ascii="Arial"/>
          <w:color w:val="363B3F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harus</w:t>
      </w:r>
      <w:r>
        <w:rPr>
          <w:rFonts w:cs="Arial" w:hAnsi="Arial" w:eastAsia="Arial" w:ascii="Arial"/>
          <w:color w:val="363B3F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ada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dalam</w:t>
      </w:r>
      <w:r>
        <w:rPr>
          <w:rFonts w:cs="Arial" w:hAnsi="Arial" w:eastAsia="Arial" w:ascii="Arial"/>
          <w:color w:val="363B3F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satu</w:t>
      </w:r>
      <w:r>
        <w:rPr>
          <w:rFonts w:cs="Arial" w:hAnsi="Arial" w:eastAsia="Arial" w:ascii="Arial"/>
          <w:color w:val="363B3F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Program</w:t>
      </w:r>
      <w:r>
        <w:rPr>
          <w:rFonts w:cs="Arial" w:hAnsi="Arial" w:eastAsia="Arial" w:ascii="Arial"/>
          <w:color w:val="363B3F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Studi;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80"/>
        <w:ind w:left="398" w:right="95" w:hanging="360"/>
      </w:pPr>
      <w:r>
        <w:rPr>
          <w:rFonts w:cs="Arial" w:hAnsi="Arial" w:eastAsia="Arial" w:ascii="Arial"/>
          <w:color w:val="363B3F"/>
          <w:w w:val="83"/>
          <w:sz w:val="20"/>
          <w:szCs w:val="20"/>
        </w:rPr>
        <w:t>b</w:t>
      </w:r>
      <w:r>
        <w:rPr>
          <w:rFonts w:cs="Arial" w:hAnsi="Arial" w:eastAsia="Arial" w:ascii="Arial"/>
          <w:color w:val="4F5456"/>
          <w:w w:val="53"/>
          <w:sz w:val="20"/>
          <w:szCs w:val="20"/>
        </w:rPr>
        <w:t>.</w:t>
      </w:r>
      <w:r>
        <w:rPr>
          <w:rFonts w:cs="Arial" w:hAnsi="Arial" w:eastAsia="Arial" w:ascii="Arial"/>
          <w:color w:val="4F5456"/>
          <w:spacing w:val="0"/>
          <w:w w:val="53"/>
          <w:sz w:val="20"/>
          <w:szCs w:val="20"/>
        </w:rPr>
        <w:t>   </w:t>
      </w:r>
      <w:r>
        <w:rPr>
          <w:rFonts w:cs="Arial" w:hAnsi="Arial" w:eastAsia="Arial" w:ascii="Arial"/>
          <w:color w:val="4F5456"/>
          <w:spacing w:val="19"/>
          <w:w w:val="53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bahwa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63B3F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kondisi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63B3F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jumlah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63B3F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dosen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63B3F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tetap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63B3F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saat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ini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63B3F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belum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63B3F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mencapai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ketentuan</w:t>
      </w:r>
      <w:r>
        <w:rPr>
          <w:rFonts w:cs="Arial" w:hAnsi="Arial" w:eastAsia="Arial" w:ascii="Arial"/>
          <w:color w:val="363B3F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minimal</w:t>
      </w:r>
      <w:r>
        <w:rPr>
          <w:rFonts w:cs="Arial" w:hAnsi="Arial" w:eastAsia="Arial" w:ascii="Arial"/>
          <w:color w:val="363B3F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sesuai</w:t>
      </w:r>
      <w:r>
        <w:rPr>
          <w:rFonts w:cs="Arial" w:hAnsi="Arial" w:eastAsia="Arial" w:ascii="Arial"/>
          <w:color w:val="363B3F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dengan</w:t>
      </w:r>
      <w:r>
        <w:rPr>
          <w:rFonts w:cs="Arial" w:hAnsi="Arial" w:eastAsia="Arial" w:ascii="Arial"/>
          <w:color w:val="363B3F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yang</w:t>
      </w:r>
      <w:r>
        <w:rPr>
          <w:rFonts w:cs="Arial" w:hAnsi="Arial" w:eastAsia="Arial" w:ascii="Arial"/>
          <w:color w:val="363B3F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dipersyaratkan;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80"/>
        <w:ind w:left="389" w:right="92" w:hanging="360"/>
      </w:pPr>
      <w:r>
        <w:rPr>
          <w:rFonts w:cs="Arial" w:hAnsi="Arial" w:eastAsia="Arial" w:ascii="Arial"/>
          <w:color w:val="363B3F"/>
          <w:w w:val="83"/>
          <w:sz w:val="20"/>
          <w:szCs w:val="20"/>
        </w:rPr>
        <w:t>c</w:t>
      </w:r>
      <w:r>
        <w:rPr>
          <w:rFonts w:cs="Arial" w:hAnsi="Arial" w:eastAsia="Arial" w:ascii="Arial"/>
          <w:color w:val="64696D"/>
          <w:w w:val="44"/>
          <w:sz w:val="20"/>
          <w:szCs w:val="20"/>
        </w:rPr>
        <w:t>.</w:t>
      </w:r>
      <w:r>
        <w:rPr>
          <w:rFonts w:cs="Arial" w:hAnsi="Arial" w:eastAsia="Arial" w:ascii="Arial"/>
          <w:color w:val="64696D"/>
          <w:spacing w:val="0"/>
          <w:w w:val="44"/>
          <w:sz w:val="20"/>
          <w:szCs w:val="20"/>
        </w:rPr>
        <w:t>   </w:t>
      </w:r>
      <w:r>
        <w:rPr>
          <w:rFonts w:cs="Arial" w:hAnsi="Arial" w:eastAsia="Arial" w:ascii="Arial"/>
          <w:color w:val="64696D"/>
          <w:spacing w:val="31"/>
          <w:w w:val="44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bahwa</w:t>
      </w:r>
      <w:r>
        <w:rPr>
          <w:rFonts w:cs="Arial" w:hAnsi="Arial" w:eastAsia="Arial" w:ascii="Arial"/>
          <w:color w:val="363B3F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memperhatikan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butir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74"/>
          <w:sz w:val="20"/>
          <w:szCs w:val="20"/>
        </w:rPr>
        <w:t>a</w:t>
      </w:r>
      <w:r>
        <w:rPr>
          <w:rFonts w:cs="Arial" w:hAnsi="Arial" w:eastAsia="Arial" w:ascii="Arial"/>
          <w:color w:val="4F5456"/>
          <w:spacing w:val="0"/>
          <w:w w:val="44"/>
          <w:sz w:val="20"/>
          <w:szCs w:val="20"/>
        </w:rPr>
        <w:t>.</w:t>
      </w:r>
      <w:r>
        <w:rPr>
          <w:rFonts w:cs="Arial" w:hAnsi="Arial" w:eastAsia="Arial" w:ascii="Arial"/>
          <w:color w:val="4F5456"/>
          <w:spacing w:val="0"/>
          <w:w w:val="44"/>
          <w:sz w:val="20"/>
          <w:szCs w:val="20"/>
        </w:rPr>
        <w:t> </w:t>
      </w:r>
      <w:r>
        <w:rPr>
          <w:rFonts w:cs="Arial" w:hAnsi="Arial" w:eastAsia="Arial" w:ascii="Arial"/>
          <w:color w:val="4F5456"/>
          <w:spacing w:val="14"/>
          <w:w w:val="44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dan</w:t>
      </w:r>
      <w:r>
        <w:rPr>
          <w:rFonts w:cs="Arial" w:hAnsi="Arial" w:eastAsia="Arial" w:ascii="Arial"/>
          <w:color w:val="363B3F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b.</w:t>
      </w:r>
      <w:r>
        <w:rPr>
          <w:rFonts w:cs="Arial" w:hAnsi="Arial" w:eastAsia="Arial" w:ascii="Arial"/>
          <w:color w:val="363B3F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color w:val="363B3F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atas,</w:t>
      </w:r>
      <w:r>
        <w:rPr>
          <w:rFonts w:cs="Arial" w:hAnsi="Arial" w:eastAsia="Arial" w:ascii="Arial"/>
          <w:color w:val="363B3F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maka</w:t>
      </w:r>
      <w:r>
        <w:rPr>
          <w:rFonts w:cs="Arial" w:hAnsi="Arial" w:eastAsia="Arial" w:ascii="Arial"/>
          <w:color w:val="363B3F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yang</w:t>
      </w:r>
      <w:r>
        <w:rPr>
          <w:rFonts w:cs="Arial" w:hAnsi="Arial" w:eastAsia="Arial" w:ascii="Arial"/>
          <w:color w:val="363B3F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namanya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tercantum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dalam</w:t>
      </w:r>
      <w:r>
        <w:rPr>
          <w:rFonts w:cs="Arial" w:hAnsi="Arial" w:eastAsia="Arial" w:ascii="Arial"/>
          <w:color w:val="363B3F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Surat</w:t>
      </w:r>
      <w:r>
        <w:rPr>
          <w:rFonts w:cs="Arial" w:hAnsi="Arial" w:eastAsia="Arial" w:ascii="Arial"/>
          <w:color w:val="363B3F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Keputusan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ini</w:t>
      </w:r>
      <w:r>
        <w:rPr>
          <w:rFonts w:cs="Arial" w:hAnsi="Arial" w:eastAsia="Arial" w:ascii="Arial"/>
          <w:color w:val="363B3F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dinilai</w:t>
      </w:r>
      <w:r>
        <w:rPr>
          <w:rFonts w:cs="Arial" w:hAnsi="Arial" w:eastAsia="Arial" w:ascii="Arial"/>
          <w:color w:val="363B3F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memenuhi</w:t>
      </w:r>
      <w:r>
        <w:rPr>
          <w:rFonts w:cs="Arial" w:hAnsi="Arial" w:eastAsia="Arial" w:ascii="Arial"/>
          <w:color w:val="363B3F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syarat</w:t>
      </w:r>
      <w:r>
        <w:rPr>
          <w:rFonts w:cs="Arial" w:hAnsi="Arial" w:eastAsia="Arial" w:ascii="Arial"/>
          <w:color w:val="363B3F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untuk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diangkat</w:t>
      </w:r>
      <w:r>
        <w:rPr>
          <w:rFonts w:cs="Arial" w:hAnsi="Arial" w:eastAsia="Arial" w:ascii="Arial"/>
          <w:color w:val="363B3F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sebagai</w:t>
      </w:r>
      <w:r>
        <w:rPr>
          <w:rFonts w:cs="Arial" w:hAnsi="Arial" w:eastAsia="Arial" w:ascii="Arial"/>
          <w:color w:val="363B3F"/>
          <w:spacing w:val="-3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tenaga</w:t>
      </w:r>
      <w:r>
        <w:rPr>
          <w:rFonts w:cs="Arial" w:hAnsi="Arial" w:eastAsia="Arial" w:ascii="Arial"/>
          <w:color w:val="363B3F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Dasen</w:t>
      </w:r>
      <w:r>
        <w:rPr>
          <w:rFonts w:cs="Arial" w:hAnsi="Arial" w:eastAsia="Arial" w:ascii="Arial"/>
          <w:color w:val="363B3F"/>
          <w:spacing w:val="-3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Tetap</w:t>
      </w:r>
      <w:r>
        <w:rPr>
          <w:rFonts w:cs="Arial" w:hAnsi="Arial" w:eastAsia="Arial" w:ascii="Arial"/>
          <w:color w:val="363B3F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Politeknik</w:t>
      </w:r>
      <w:r>
        <w:rPr>
          <w:rFonts w:cs="Arial" w:hAnsi="Arial" w:eastAsia="Arial" w:ascii="Arial"/>
          <w:color w:val="363B3F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86"/>
          <w:sz w:val="20"/>
          <w:szCs w:val="20"/>
        </w:rPr>
        <w:t>Pas</w:t>
      </w:r>
      <w:r>
        <w:rPr>
          <w:rFonts w:cs="Arial" w:hAnsi="Arial" w:eastAsia="Arial" w:ascii="Arial"/>
          <w:color w:val="363B3F"/>
          <w:spacing w:val="26"/>
          <w:w w:val="86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99"/>
          <w:sz w:val="20"/>
          <w:szCs w:val="20"/>
        </w:rPr>
        <w:t>Indonesia</w:t>
      </w:r>
      <w:r>
        <w:rPr>
          <w:rFonts w:cs="Arial" w:hAnsi="Arial" w:eastAsia="Arial" w:ascii="Arial"/>
          <w:color w:val="4F5456"/>
          <w:spacing w:val="0"/>
          <w:w w:val="44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82"/>
        <w:ind w:left="389" w:right="98" w:hanging="365"/>
      </w:pPr>
      <w:r>
        <w:rPr>
          <w:rFonts w:cs="Arial" w:hAnsi="Arial" w:eastAsia="Arial" w:ascii="Arial"/>
          <w:color w:val="363B3F"/>
          <w:w w:val="88"/>
          <w:sz w:val="20"/>
          <w:szCs w:val="20"/>
        </w:rPr>
        <w:t>d</w:t>
      </w:r>
      <w:r>
        <w:rPr>
          <w:rFonts w:cs="Arial" w:hAnsi="Arial" w:eastAsia="Arial" w:ascii="Arial"/>
          <w:color w:val="4F5456"/>
          <w:w w:val="53"/>
          <w:sz w:val="20"/>
          <w:szCs w:val="20"/>
        </w:rPr>
        <w:t>.</w:t>
      </w:r>
      <w:r>
        <w:rPr>
          <w:rFonts w:cs="Arial" w:hAnsi="Arial" w:eastAsia="Arial" w:ascii="Arial"/>
          <w:color w:val="4F5456"/>
          <w:w w:val="100"/>
          <w:sz w:val="20"/>
          <w:szCs w:val="20"/>
        </w:rPr>
        <w:t>   </w:t>
      </w:r>
      <w:r>
        <w:rPr>
          <w:rFonts w:cs="Arial" w:hAnsi="Arial" w:eastAsia="Arial" w:ascii="Arial"/>
          <w:color w:val="4F5456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bahwa</w:t>
      </w:r>
      <w:r>
        <w:rPr>
          <w:rFonts w:cs="Arial" w:hAnsi="Arial" w:eastAsia="Arial" w:ascii="Arial"/>
          <w:color w:val="363B3F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untuk</w:t>
      </w:r>
      <w:r>
        <w:rPr>
          <w:rFonts w:cs="Arial" w:hAnsi="Arial" w:eastAsia="Arial" w:ascii="Arial"/>
          <w:color w:val="363B3F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tertib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administrasi,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pengangkatan</w:t>
      </w:r>
      <w:r>
        <w:rPr>
          <w:rFonts w:cs="Arial" w:hAnsi="Arial" w:eastAsia="Arial" w:ascii="Arial"/>
          <w:color w:val="363B3F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tenaga</w:t>
      </w:r>
      <w:r>
        <w:rPr>
          <w:rFonts w:cs="Arial" w:hAnsi="Arial" w:eastAsia="Arial" w:ascii="Arial"/>
          <w:color w:val="363B3F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Dasen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Tetap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Politeknik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Pas</w:t>
      </w:r>
      <w:r>
        <w:rPr>
          <w:rFonts w:cs="Arial" w:hAnsi="Arial" w:eastAsia="Arial" w:ascii="Arial"/>
          <w:color w:val="363B3F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F5456"/>
          <w:spacing w:val="0"/>
          <w:w w:val="44"/>
          <w:sz w:val="20"/>
          <w:szCs w:val="20"/>
        </w:rPr>
        <w:t>I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ndonesia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perlu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92"/>
          <w:sz w:val="20"/>
          <w:szCs w:val="20"/>
        </w:rPr>
        <w:t>d</w:t>
      </w:r>
      <w:r>
        <w:rPr>
          <w:rFonts w:cs="Arial" w:hAnsi="Arial" w:eastAsia="Arial" w:ascii="Arial"/>
          <w:color w:val="4F5456"/>
          <w:spacing w:val="0"/>
          <w:w w:val="66"/>
          <w:sz w:val="20"/>
          <w:szCs w:val="20"/>
        </w:rPr>
        <w:t>i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tetapkan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63B3F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dengan</w:t>
      </w:r>
      <w:r>
        <w:rPr>
          <w:rFonts w:cs="Arial" w:hAnsi="Arial" w:eastAsia="Arial" w:ascii="Arial"/>
          <w:color w:val="363B3F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Surat</w:t>
      </w:r>
      <w:r>
        <w:rPr>
          <w:rFonts w:cs="Arial" w:hAnsi="Arial" w:eastAsia="Arial" w:ascii="Arial"/>
          <w:color w:val="363B3F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Keputusan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Pengurus</w:t>
      </w:r>
      <w:r>
        <w:rPr>
          <w:rFonts w:cs="Arial" w:hAnsi="Arial" w:eastAsia="Arial" w:ascii="Arial"/>
          <w:color w:val="363B3F"/>
          <w:spacing w:val="-2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Yayasan</w:t>
      </w:r>
      <w:r>
        <w:rPr>
          <w:rFonts w:cs="Arial" w:hAnsi="Arial" w:eastAsia="Arial" w:ascii="Arial"/>
          <w:color w:val="363B3F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Pendidikan</w:t>
      </w:r>
      <w:r>
        <w:rPr>
          <w:rFonts w:cs="Arial" w:hAnsi="Arial" w:eastAsia="Arial" w:ascii="Arial"/>
          <w:color w:val="363B3F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Bhakti</w:t>
      </w:r>
      <w:r>
        <w:rPr>
          <w:rFonts w:cs="Arial" w:hAnsi="Arial" w:eastAsia="Arial" w:ascii="Arial"/>
          <w:color w:val="363B3F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86"/>
          <w:sz w:val="20"/>
          <w:szCs w:val="20"/>
        </w:rPr>
        <w:t>Pas</w:t>
      </w:r>
      <w:r>
        <w:rPr>
          <w:rFonts w:cs="Arial" w:hAnsi="Arial" w:eastAsia="Arial" w:ascii="Arial"/>
          <w:color w:val="363B3F"/>
          <w:spacing w:val="26"/>
          <w:w w:val="86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99"/>
          <w:sz w:val="20"/>
          <w:szCs w:val="20"/>
        </w:rPr>
        <w:t>Indonesia</w:t>
      </w:r>
      <w:r>
        <w:rPr>
          <w:rFonts w:cs="Arial" w:hAnsi="Arial" w:eastAsia="Arial" w:ascii="Arial"/>
          <w:color w:val="4F5456"/>
          <w:spacing w:val="0"/>
          <w:w w:val="44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80"/>
        <w:ind w:left="389" w:right="108" w:hanging="360"/>
      </w:pPr>
      <w:r>
        <w:rPr>
          <w:rFonts w:cs="Arial" w:hAnsi="Arial" w:eastAsia="Arial" w:ascii="Arial"/>
          <w:color w:val="363B3F"/>
          <w:w w:val="79"/>
          <w:sz w:val="20"/>
          <w:szCs w:val="20"/>
        </w:rPr>
        <w:t>1</w:t>
      </w:r>
      <w:r>
        <w:rPr>
          <w:rFonts w:cs="Arial" w:hAnsi="Arial" w:eastAsia="Arial" w:ascii="Arial"/>
          <w:color w:val="72797E"/>
          <w:w w:val="53"/>
          <w:sz w:val="20"/>
          <w:szCs w:val="20"/>
        </w:rPr>
        <w:t>.</w:t>
      </w:r>
      <w:r>
        <w:rPr>
          <w:rFonts w:cs="Arial" w:hAnsi="Arial" w:eastAsia="Arial" w:ascii="Arial"/>
          <w:color w:val="72797E"/>
          <w:spacing w:val="0"/>
          <w:w w:val="53"/>
          <w:sz w:val="20"/>
          <w:szCs w:val="20"/>
        </w:rPr>
        <w:t>   </w:t>
      </w:r>
      <w:r>
        <w:rPr>
          <w:rFonts w:cs="Arial" w:hAnsi="Arial" w:eastAsia="Arial" w:ascii="Arial"/>
          <w:color w:val="72797E"/>
          <w:spacing w:val="25"/>
          <w:w w:val="53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Undang</w:t>
      </w:r>
      <w:r>
        <w:rPr>
          <w:rFonts w:cs="Arial" w:hAnsi="Arial" w:eastAsia="Arial" w:ascii="Arial"/>
          <w:color w:val="4F5456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Undang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93"/>
          <w:sz w:val="20"/>
          <w:szCs w:val="20"/>
        </w:rPr>
        <w:t>No</w:t>
      </w:r>
      <w:r>
        <w:rPr>
          <w:rFonts w:cs="Arial" w:hAnsi="Arial" w:eastAsia="Arial" w:ascii="Arial"/>
          <w:color w:val="64696D"/>
          <w:spacing w:val="0"/>
          <w:w w:val="44"/>
          <w:sz w:val="20"/>
          <w:szCs w:val="20"/>
        </w:rPr>
        <w:t>.</w:t>
      </w:r>
      <w:r>
        <w:rPr>
          <w:rFonts w:cs="Arial" w:hAnsi="Arial" w:eastAsia="Arial" w:ascii="Arial"/>
          <w:color w:val="64696D"/>
          <w:spacing w:val="0"/>
          <w:w w:val="44"/>
          <w:sz w:val="20"/>
          <w:szCs w:val="20"/>
        </w:rPr>
        <w:t>  </w:t>
      </w:r>
      <w:r>
        <w:rPr>
          <w:rFonts w:cs="Arial" w:hAnsi="Arial" w:eastAsia="Arial" w:ascii="Arial"/>
          <w:color w:val="64696D"/>
          <w:spacing w:val="36"/>
          <w:w w:val="44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83"/>
          <w:sz w:val="20"/>
          <w:szCs w:val="20"/>
        </w:rPr>
        <w:t>2</w:t>
      </w:r>
      <w:r>
        <w:rPr>
          <w:rFonts w:cs="Arial" w:hAnsi="Arial" w:eastAsia="Arial" w:ascii="Arial"/>
          <w:color w:val="363B3F"/>
          <w:spacing w:val="0"/>
          <w:w w:val="83"/>
          <w:sz w:val="20"/>
          <w:szCs w:val="20"/>
        </w:rPr>
        <w:t>  </w:t>
      </w:r>
      <w:r>
        <w:rPr>
          <w:rFonts w:cs="Arial" w:hAnsi="Arial" w:eastAsia="Arial" w:ascii="Arial"/>
          <w:color w:val="363B3F"/>
          <w:spacing w:val="28"/>
          <w:w w:val="83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Tahun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1989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tentang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63B3F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Sistem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Pendidikan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Nasional</w:t>
      </w:r>
      <w:r>
        <w:rPr>
          <w:rFonts w:cs="Arial" w:hAnsi="Arial" w:eastAsia="Arial" w:ascii="Arial"/>
          <w:color w:val="363B3F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(Lembaran</w:t>
      </w:r>
      <w:r>
        <w:rPr>
          <w:rFonts w:cs="Arial" w:hAnsi="Arial" w:eastAsia="Arial" w:ascii="Arial"/>
          <w:color w:val="363B3F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Negara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Tahun</w:t>
      </w:r>
      <w:r>
        <w:rPr>
          <w:rFonts w:cs="Arial" w:hAnsi="Arial" w:eastAsia="Arial" w:ascii="Arial"/>
          <w:color w:val="363B3F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1989</w:t>
      </w:r>
      <w:r>
        <w:rPr>
          <w:rFonts w:cs="Arial" w:hAnsi="Arial" w:eastAsia="Arial" w:ascii="Arial"/>
          <w:color w:val="363B3F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Nomor</w:t>
      </w:r>
      <w:r>
        <w:rPr>
          <w:rFonts w:cs="Arial" w:hAnsi="Arial" w:eastAsia="Arial" w:ascii="Arial"/>
          <w:color w:val="363B3F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6,</w:t>
      </w:r>
      <w:r>
        <w:rPr>
          <w:rFonts w:cs="Arial" w:hAnsi="Arial" w:eastAsia="Arial" w:ascii="Arial"/>
          <w:color w:val="363B3F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Tambahan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Lembaran</w:t>
      </w:r>
      <w:r>
        <w:rPr>
          <w:rFonts w:cs="Arial" w:hAnsi="Arial" w:eastAsia="Arial" w:ascii="Arial"/>
          <w:color w:val="363B3F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Negara</w:t>
      </w:r>
      <w:r>
        <w:rPr>
          <w:rFonts w:cs="Arial" w:hAnsi="Arial" w:eastAsia="Arial" w:ascii="Arial"/>
          <w:color w:val="363B3F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Nomor</w:t>
      </w:r>
      <w:r>
        <w:rPr>
          <w:rFonts w:cs="Arial" w:hAnsi="Arial" w:eastAsia="Arial" w:ascii="Arial"/>
          <w:color w:val="363B3F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98"/>
          <w:sz w:val="20"/>
          <w:szCs w:val="20"/>
        </w:rPr>
        <w:t>3374)</w:t>
      </w:r>
      <w:r>
        <w:rPr>
          <w:rFonts w:cs="Arial" w:hAnsi="Arial" w:eastAsia="Arial" w:ascii="Arial"/>
          <w:color w:val="4F5456"/>
          <w:spacing w:val="0"/>
          <w:w w:val="70"/>
          <w:sz w:val="20"/>
          <w:szCs w:val="20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9"/>
      </w:pPr>
      <w:r>
        <w:rPr>
          <w:rFonts w:cs="Arial" w:hAnsi="Arial" w:eastAsia="Arial" w:ascii="Arial"/>
          <w:color w:val="363B3F"/>
          <w:w w:val="79"/>
          <w:sz w:val="20"/>
          <w:szCs w:val="20"/>
        </w:rPr>
        <w:t>2</w:t>
      </w:r>
      <w:r>
        <w:rPr>
          <w:rFonts w:cs="Arial" w:hAnsi="Arial" w:eastAsia="Arial" w:ascii="Arial"/>
          <w:color w:val="4F5456"/>
          <w:w w:val="44"/>
          <w:sz w:val="20"/>
          <w:szCs w:val="20"/>
        </w:rPr>
        <w:t>.</w:t>
      </w:r>
      <w:r>
        <w:rPr>
          <w:rFonts w:cs="Arial" w:hAnsi="Arial" w:eastAsia="Arial" w:ascii="Arial"/>
          <w:color w:val="4F5456"/>
          <w:w w:val="100"/>
          <w:sz w:val="20"/>
          <w:szCs w:val="20"/>
        </w:rPr>
        <w:t>    </w:t>
      </w:r>
      <w:r>
        <w:rPr>
          <w:rFonts w:cs="Arial" w:hAnsi="Arial" w:eastAsia="Arial" w:ascii="Arial"/>
          <w:color w:val="4F5456"/>
          <w:spacing w:val="-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Undang-Undang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Pendidikan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Tinggi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No.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12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Tahun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2012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Tentang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9"/>
        <w:ind w:left="384" w:right="846"/>
      </w:pP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Pendidikan</w:t>
      </w:r>
      <w:r>
        <w:rPr>
          <w:rFonts w:cs="Arial" w:hAnsi="Arial" w:eastAsia="Arial" w:ascii="Arial"/>
          <w:color w:val="363B3F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Tinggi</w:t>
      </w:r>
      <w:r>
        <w:rPr>
          <w:rFonts w:cs="Arial" w:hAnsi="Arial" w:eastAsia="Arial" w:ascii="Arial"/>
          <w:color w:val="363B3F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(Lembaran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Negara</w:t>
      </w:r>
      <w:r>
        <w:rPr>
          <w:rFonts w:cs="Arial" w:hAnsi="Arial" w:eastAsia="Arial" w:ascii="Arial"/>
          <w:color w:val="363B3F"/>
          <w:spacing w:val="-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Tahun</w:t>
      </w:r>
      <w:r>
        <w:rPr>
          <w:rFonts w:cs="Arial" w:hAnsi="Arial" w:eastAsia="Arial" w:ascii="Arial"/>
          <w:color w:val="363B3F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2012</w:t>
      </w:r>
      <w:r>
        <w:rPr>
          <w:rFonts w:cs="Arial" w:hAnsi="Arial" w:eastAsia="Arial" w:ascii="Arial"/>
          <w:color w:val="363B3F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Nomor</w:t>
      </w:r>
      <w:r>
        <w:rPr>
          <w:rFonts w:cs="Arial" w:hAnsi="Arial" w:eastAsia="Arial" w:ascii="Arial"/>
          <w:color w:val="363B3F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96"/>
          <w:sz w:val="20"/>
          <w:szCs w:val="20"/>
        </w:rPr>
        <w:t>158)</w:t>
      </w:r>
      <w:r>
        <w:rPr>
          <w:rFonts w:cs="Arial" w:hAnsi="Arial" w:eastAsia="Arial" w:ascii="Arial"/>
          <w:color w:val="4F5456"/>
          <w:spacing w:val="0"/>
          <w:w w:val="70"/>
          <w:sz w:val="20"/>
          <w:szCs w:val="20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82"/>
        <w:ind w:left="379" w:right="115" w:hanging="365"/>
      </w:pPr>
      <w:r>
        <w:rPr>
          <w:rFonts w:cs="Arial" w:hAnsi="Arial" w:eastAsia="Arial" w:ascii="Arial"/>
          <w:color w:val="363B3F"/>
          <w:w w:val="88"/>
          <w:sz w:val="20"/>
          <w:szCs w:val="20"/>
        </w:rPr>
        <w:t>3</w:t>
      </w:r>
      <w:r>
        <w:rPr>
          <w:rFonts w:cs="Arial" w:hAnsi="Arial" w:eastAsia="Arial" w:ascii="Arial"/>
          <w:color w:val="4F5456"/>
          <w:w w:val="44"/>
          <w:sz w:val="20"/>
          <w:szCs w:val="20"/>
        </w:rPr>
        <w:t>.</w:t>
      </w:r>
      <w:r>
        <w:rPr>
          <w:rFonts w:cs="Arial" w:hAnsi="Arial" w:eastAsia="Arial" w:ascii="Arial"/>
          <w:color w:val="4F5456"/>
          <w:spacing w:val="0"/>
          <w:w w:val="44"/>
          <w:sz w:val="20"/>
          <w:szCs w:val="20"/>
        </w:rPr>
        <w:t>   </w:t>
      </w:r>
      <w:r>
        <w:rPr>
          <w:rFonts w:cs="Arial" w:hAnsi="Arial" w:eastAsia="Arial" w:ascii="Arial"/>
          <w:color w:val="4F5456"/>
          <w:spacing w:val="22"/>
          <w:w w:val="44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Peraturan</w:t>
      </w:r>
      <w:r>
        <w:rPr>
          <w:rFonts w:cs="Arial" w:hAnsi="Arial" w:eastAsia="Arial" w:ascii="Arial"/>
          <w:color w:val="363B3F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Pemerintah</w:t>
      </w:r>
      <w:r>
        <w:rPr>
          <w:rFonts w:cs="Arial" w:hAnsi="Arial" w:eastAsia="Arial" w:ascii="Arial"/>
          <w:color w:val="363B3F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91"/>
          <w:sz w:val="20"/>
          <w:szCs w:val="20"/>
        </w:rPr>
        <w:t>No</w:t>
      </w:r>
      <w:r>
        <w:rPr>
          <w:rFonts w:cs="Arial" w:hAnsi="Arial" w:eastAsia="Arial" w:ascii="Arial"/>
          <w:color w:val="64696D"/>
          <w:spacing w:val="0"/>
          <w:w w:val="44"/>
          <w:sz w:val="20"/>
          <w:szCs w:val="20"/>
        </w:rPr>
        <w:t>.</w:t>
      </w:r>
      <w:r>
        <w:rPr>
          <w:rFonts w:cs="Arial" w:hAnsi="Arial" w:eastAsia="Arial" w:ascii="Arial"/>
          <w:color w:val="64696D"/>
          <w:spacing w:val="0"/>
          <w:w w:val="44"/>
          <w:sz w:val="20"/>
          <w:szCs w:val="20"/>
        </w:rPr>
        <w:t> </w:t>
      </w:r>
      <w:r>
        <w:rPr>
          <w:rFonts w:cs="Arial" w:hAnsi="Arial" w:eastAsia="Arial" w:ascii="Arial"/>
          <w:color w:val="64696D"/>
          <w:spacing w:val="3"/>
          <w:w w:val="44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60</w:t>
      </w:r>
      <w:r>
        <w:rPr>
          <w:rFonts w:cs="Arial" w:hAnsi="Arial" w:eastAsia="Arial" w:ascii="Arial"/>
          <w:color w:val="363B3F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Tahun</w:t>
      </w:r>
      <w:r>
        <w:rPr>
          <w:rFonts w:cs="Arial" w:hAnsi="Arial" w:eastAsia="Arial" w:ascii="Arial"/>
          <w:color w:val="363B3F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1999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tentang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Pendidikan</w:t>
      </w:r>
      <w:r>
        <w:rPr>
          <w:rFonts w:cs="Arial" w:hAnsi="Arial" w:eastAsia="Arial" w:ascii="Arial"/>
          <w:color w:val="363B3F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97"/>
          <w:sz w:val="20"/>
          <w:szCs w:val="20"/>
        </w:rPr>
        <w:t>Tingg</w:t>
      </w:r>
      <w:r>
        <w:rPr>
          <w:rFonts w:cs="Arial" w:hAnsi="Arial" w:eastAsia="Arial" w:ascii="Arial"/>
          <w:color w:val="4F5456"/>
          <w:spacing w:val="0"/>
          <w:w w:val="55"/>
          <w:sz w:val="20"/>
          <w:szCs w:val="20"/>
        </w:rPr>
        <w:t>i</w:t>
      </w:r>
      <w:r>
        <w:rPr>
          <w:rFonts w:cs="Arial" w:hAnsi="Arial" w:eastAsia="Arial" w:ascii="Arial"/>
          <w:color w:val="4F5456"/>
          <w:spacing w:val="0"/>
          <w:w w:val="55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(Lembaran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Negara</w:t>
      </w:r>
      <w:r>
        <w:rPr>
          <w:rFonts w:cs="Arial" w:hAnsi="Arial" w:eastAsia="Arial" w:ascii="Arial"/>
          <w:color w:val="363B3F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Tahun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1999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Nomor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115,</w:t>
      </w:r>
      <w:r>
        <w:rPr>
          <w:rFonts w:cs="Arial" w:hAnsi="Arial" w:eastAsia="Arial" w:ascii="Arial"/>
          <w:color w:val="363B3F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Tambahan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Lembaran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Negara</w:t>
      </w:r>
      <w:r>
        <w:rPr>
          <w:rFonts w:cs="Arial" w:hAnsi="Arial" w:eastAsia="Arial" w:ascii="Arial"/>
          <w:color w:val="363B3F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Nomor</w:t>
      </w:r>
      <w:r>
        <w:rPr>
          <w:rFonts w:cs="Arial" w:hAnsi="Arial" w:eastAsia="Arial" w:ascii="Arial"/>
          <w:color w:val="363B3F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98"/>
          <w:sz w:val="20"/>
          <w:szCs w:val="20"/>
        </w:rPr>
        <w:t>3859)</w:t>
      </w:r>
      <w:r>
        <w:rPr>
          <w:rFonts w:cs="Arial" w:hAnsi="Arial" w:eastAsia="Arial" w:ascii="Arial"/>
          <w:color w:val="4F5456"/>
          <w:spacing w:val="0"/>
          <w:w w:val="79"/>
          <w:sz w:val="20"/>
          <w:szCs w:val="20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4.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63B3F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Surat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Keputusan</w:t>
      </w:r>
      <w:r>
        <w:rPr>
          <w:rFonts w:cs="Arial" w:hAnsi="Arial" w:eastAsia="Arial" w:ascii="Arial"/>
          <w:color w:val="363B3F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Menteri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Pendidikan</w:t>
      </w:r>
      <w:r>
        <w:rPr>
          <w:rFonts w:cs="Arial" w:hAnsi="Arial" w:eastAsia="Arial" w:ascii="Arial"/>
          <w:color w:val="363B3F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Nasional</w:t>
      </w:r>
      <w:r>
        <w:rPr>
          <w:rFonts w:cs="Arial" w:hAnsi="Arial" w:eastAsia="Arial" w:ascii="Arial"/>
          <w:color w:val="363B3F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Tanggal</w:t>
      </w:r>
      <w:r>
        <w:rPr>
          <w:rFonts w:cs="Arial" w:hAnsi="Arial" w:eastAsia="Arial" w:ascii="Arial"/>
          <w:color w:val="363B3F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83"/>
          <w:sz w:val="20"/>
          <w:szCs w:val="20"/>
        </w:rPr>
        <w:t>5</w:t>
      </w:r>
      <w:r>
        <w:rPr>
          <w:rFonts w:cs="Arial" w:hAnsi="Arial" w:eastAsia="Arial" w:ascii="Arial"/>
          <w:color w:val="363B3F"/>
          <w:spacing w:val="0"/>
          <w:w w:val="83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18"/>
          <w:w w:val="83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Juli</w:t>
      </w:r>
      <w:r>
        <w:rPr>
          <w:rFonts w:cs="Arial" w:hAnsi="Arial" w:eastAsia="Arial" w:ascii="Arial"/>
          <w:color w:val="363B3F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2001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9" w:lineRule="auto" w:line="280"/>
        <w:ind w:left="374" w:right="101" w:firstLine="5"/>
        <w:sectPr>
          <w:type w:val="continuous"/>
          <w:pgSz w:w="12240" w:h="15840"/>
          <w:pgMar w:top="1460" w:bottom="280" w:left="1580" w:right="1720"/>
          <w:cols w:num="2" w:equalWidth="off">
            <w:col w:w="1070" w:space="1042"/>
            <w:col w:w="6828"/>
          </w:cols>
        </w:sectPr>
      </w:pP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Nomor</w:t>
      </w:r>
      <w:r>
        <w:rPr>
          <w:rFonts w:cs="Arial" w:hAnsi="Arial" w:eastAsia="Arial" w:ascii="Arial"/>
          <w:color w:val="363B3F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10"/>
          <w:sz w:val="20"/>
          <w:szCs w:val="20"/>
        </w:rPr>
        <w:t>56/D/0/2001</w:t>
      </w:r>
      <w:r>
        <w:rPr>
          <w:rFonts w:cs="Arial" w:hAnsi="Arial" w:eastAsia="Arial" w:ascii="Arial"/>
          <w:color w:val="363B3F"/>
          <w:spacing w:val="0"/>
          <w:w w:val="11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tentang</w:t>
      </w:r>
      <w:r>
        <w:rPr>
          <w:rFonts w:cs="Arial" w:hAnsi="Arial" w:eastAsia="Arial" w:ascii="Arial"/>
          <w:color w:val="363B3F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Pemberian</w:t>
      </w:r>
      <w:r>
        <w:rPr>
          <w:rFonts w:cs="Arial" w:hAnsi="Arial" w:eastAsia="Arial" w:ascii="Arial"/>
          <w:color w:val="363B3F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ijin</w:t>
      </w:r>
      <w:r>
        <w:rPr>
          <w:rFonts w:cs="Arial" w:hAnsi="Arial" w:eastAsia="Arial" w:ascii="Arial"/>
          <w:color w:val="363B3F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Penyelenggaraan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Program-program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97"/>
          <w:sz w:val="20"/>
          <w:szCs w:val="20"/>
        </w:rPr>
        <w:t>Stud</w:t>
      </w:r>
      <w:r>
        <w:rPr>
          <w:rFonts w:cs="Arial" w:hAnsi="Arial" w:eastAsia="Arial" w:ascii="Arial"/>
          <w:color w:val="4F5456"/>
          <w:spacing w:val="0"/>
          <w:w w:val="55"/>
          <w:sz w:val="20"/>
          <w:szCs w:val="20"/>
        </w:rPr>
        <w:t>i</w:t>
      </w:r>
      <w:r>
        <w:rPr>
          <w:rFonts w:cs="Arial" w:hAnsi="Arial" w:eastAsia="Arial" w:ascii="Arial"/>
          <w:color w:val="4F5456"/>
          <w:spacing w:val="0"/>
          <w:w w:val="55"/>
          <w:sz w:val="20"/>
          <w:szCs w:val="20"/>
        </w:rPr>
        <w:t> </w:t>
      </w:r>
      <w:r>
        <w:rPr>
          <w:rFonts w:cs="Arial" w:hAnsi="Arial" w:eastAsia="Arial" w:ascii="Arial"/>
          <w:color w:val="4F5456"/>
          <w:spacing w:val="36"/>
          <w:w w:val="55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dan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Pendirian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Politeknik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Pas</w:t>
      </w:r>
      <w:r>
        <w:rPr>
          <w:rFonts w:cs="Arial" w:hAnsi="Arial" w:eastAsia="Arial" w:ascii="Arial"/>
          <w:color w:val="363B3F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Indonesia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Bandung</w:t>
      </w:r>
      <w:r>
        <w:rPr>
          <w:rFonts w:cs="Arial" w:hAnsi="Arial" w:eastAsia="Arial" w:ascii="Arial"/>
          <w:color w:val="363B3F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yang</w:t>
      </w:r>
      <w:r>
        <w:rPr>
          <w:rFonts w:cs="Arial" w:hAnsi="Arial" w:eastAsia="Arial" w:ascii="Arial"/>
          <w:color w:val="363B3F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92"/>
          <w:sz w:val="20"/>
          <w:szCs w:val="20"/>
        </w:rPr>
        <w:t>d</w:t>
      </w:r>
      <w:r>
        <w:rPr>
          <w:rFonts w:cs="Arial" w:hAnsi="Arial" w:eastAsia="Arial" w:ascii="Arial"/>
          <w:color w:val="4F5456"/>
          <w:spacing w:val="0"/>
          <w:w w:val="55"/>
          <w:sz w:val="20"/>
          <w:szCs w:val="20"/>
        </w:rPr>
        <w:t>i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selenggarakan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oleh</w:t>
      </w:r>
      <w:r>
        <w:rPr>
          <w:rFonts w:cs="Arial" w:hAnsi="Arial" w:eastAsia="Arial" w:ascii="Arial"/>
          <w:color w:val="363B3F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Yayasan</w:t>
      </w:r>
      <w:r>
        <w:rPr>
          <w:rFonts w:cs="Arial" w:hAnsi="Arial" w:eastAsia="Arial" w:ascii="Arial"/>
          <w:color w:val="363B3F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Pendidikan</w:t>
      </w:r>
      <w:r>
        <w:rPr>
          <w:rFonts w:cs="Arial" w:hAnsi="Arial" w:eastAsia="Arial" w:ascii="Arial"/>
          <w:color w:val="363B3F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Bhakti</w:t>
      </w:r>
      <w:r>
        <w:rPr>
          <w:rFonts w:cs="Arial" w:hAnsi="Arial" w:eastAsia="Arial" w:ascii="Arial"/>
          <w:color w:val="363B3F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Pas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Indonesia</w:t>
      </w:r>
      <w:r>
        <w:rPr>
          <w:rFonts w:cs="Arial" w:hAnsi="Arial" w:eastAsia="Arial" w:ascii="Arial"/>
          <w:color w:val="363B3F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color w:val="363B3F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63B3F"/>
          <w:spacing w:val="0"/>
          <w:w w:val="100"/>
          <w:sz w:val="20"/>
          <w:szCs w:val="20"/>
        </w:rPr>
        <w:t>Bandung;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340" w:val="left"/>
        </w:tabs>
        <w:jc w:val="left"/>
        <w:spacing w:before="76" w:lineRule="auto" w:line="310"/>
        <w:ind w:left="2514" w:right="95" w:hanging="346"/>
      </w:pPr>
      <w:r>
        <w:rPr>
          <w:rFonts w:cs="Arial" w:hAnsi="Arial" w:eastAsia="Arial" w:ascii="Arial"/>
          <w:color w:val="4F5456"/>
          <w:w w:val="80"/>
          <w:sz w:val="18"/>
          <w:szCs w:val="18"/>
        </w:rPr>
        <w:t>5</w:t>
      </w:r>
      <w:r>
        <w:rPr>
          <w:rFonts w:cs="Arial" w:hAnsi="Arial" w:eastAsia="Arial" w:ascii="Arial"/>
          <w:color w:val="727779"/>
          <w:w w:val="44"/>
          <w:sz w:val="18"/>
          <w:szCs w:val="18"/>
        </w:rPr>
        <w:t>.</w:t>
      </w:r>
      <w:r>
        <w:rPr>
          <w:rFonts w:cs="Arial" w:hAnsi="Arial" w:eastAsia="Arial" w:ascii="Arial"/>
          <w:color w:val="727779"/>
          <w:w w:val="100"/>
          <w:sz w:val="18"/>
          <w:szCs w:val="18"/>
        </w:rPr>
        <w:t>    </w:t>
      </w:r>
      <w:r>
        <w:rPr>
          <w:rFonts w:cs="Arial" w:hAnsi="Arial" w:eastAsia="Arial" w:ascii="Arial"/>
          <w:color w:val="727779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An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gg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aran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4F5456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Dasa</w:t>
      </w:r>
      <w:r>
        <w:rPr>
          <w:rFonts w:cs="Arial" w:hAnsi="Arial" w:eastAsia="Arial" w:ascii="Arial"/>
          <w:color w:val="727779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727779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727779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dan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4F5456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65"/>
          <w:sz w:val="18"/>
          <w:szCs w:val="18"/>
        </w:rPr>
        <w:t>R</w:t>
      </w:r>
      <w:r>
        <w:rPr>
          <w:rFonts w:cs="Arial" w:hAnsi="Arial" w:eastAsia="Arial" w:ascii="Arial"/>
          <w:color w:val="4F5456"/>
          <w:spacing w:val="0"/>
          <w:w w:val="97"/>
          <w:sz w:val="18"/>
          <w:szCs w:val="18"/>
        </w:rPr>
        <w:t>um</w:t>
      </w:r>
      <w:r>
        <w:rPr>
          <w:rFonts w:cs="Arial" w:hAnsi="Arial" w:eastAsia="Arial" w:ascii="Arial"/>
          <w:color w:val="383D41"/>
          <w:spacing w:val="0"/>
          <w:w w:val="75"/>
          <w:sz w:val="18"/>
          <w:szCs w:val="18"/>
        </w:rPr>
        <w:t>a</w:t>
      </w:r>
      <w:r>
        <w:rPr>
          <w:rFonts w:cs="Arial" w:hAnsi="Arial" w:eastAsia="Arial" w:ascii="Arial"/>
          <w:color w:val="4F5456"/>
          <w:spacing w:val="0"/>
          <w:w w:val="84"/>
          <w:sz w:val="18"/>
          <w:szCs w:val="18"/>
        </w:rPr>
        <w:t>h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4F5456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4F5456"/>
          <w:spacing w:val="0"/>
          <w:w w:val="93"/>
          <w:sz w:val="18"/>
          <w:szCs w:val="18"/>
        </w:rPr>
        <w:t>T</w:t>
      </w:r>
      <w:r>
        <w:rPr>
          <w:rFonts w:cs="Arial" w:hAnsi="Arial" w:eastAsia="Arial" w:ascii="Arial"/>
          <w:color w:val="383D41"/>
          <w:spacing w:val="0"/>
          <w:w w:val="75"/>
          <w:sz w:val="18"/>
          <w:szCs w:val="18"/>
        </w:rPr>
        <w:t>a</w:t>
      </w:r>
      <w:r>
        <w:rPr>
          <w:rFonts w:cs="Arial" w:hAnsi="Arial" w:eastAsia="Arial" w:ascii="Arial"/>
          <w:color w:val="4F5456"/>
          <w:spacing w:val="0"/>
          <w:w w:val="84"/>
          <w:sz w:val="18"/>
          <w:szCs w:val="18"/>
        </w:rPr>
        <w:t>n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gga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D41"/>
          <w:spacing w:val="-2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4F5456"/>
          <w:spacing w:val="0"/>
          <w:w w:val="78"/>
          <w:sz w:val="18"/>
          <w:szCs w:val="18"/>
        </w:rPr>
        <w:t>Y</w:t>
      </w:r>
      <w:r>
        <w:rPr>
          <w:rFonts w:cs="Arial" w:hAnsi="Arial" w:eastAsia="Arial" w:ascii="Arial"/>
          <w:color w:val="383D41"/>
          <w:spacing w:val="0"/>
          <w:w w:val="93"/>
          <w:sz w:val="18"/>
          <w:szCs w:val="18"/>
        </w:rPr>
        <w:t>aya</w:t>
      </w:r>
      <w:r>
        <w:rPr>
          <w:rFonts w:cs="Arial" w:hAnsi="Arial" w:eastAsia="Arial" w:ascii="Arial"/>
          <w:color w:val="4F5456"/>
          <w:spacing w:val="0"/>
          <w:w w:val="69"/>
          <w:sz w:val="18"/>
          <w:szCs w:val="18"/>
        </w:rPr>
        <w:t>s</w:t>
      </w:r>
      <w:r>
        <w:rPr>
          <w:rFonts w:cs="Arial" w:hAnsi="Arial" w:eastAsia="Arial" w:ascii="Arial"/>
          <w:color w:val="383D41"/>
          <w:spacing w:val="0"/>
          <w:w w:val="75"/>
          <w:sz w:val="18"/>
          <w:szCs w:val="18"/>
        </w:rPr>
        <w:t>a</w:t>
      </w:r>
      <w:r>
        <w:rPr>
          <w:rFonts w:cs="Arial" w:hAnsi="Arial" w:eastAsia="Arial" w:ascii="Arial"/>
          <w:color w:val="4F5456"/>
          <w:spacing w:val="0"/>
          <w:w w:val="84"/>
          <w:sz w:val="18"/>
          <w:szCs w:val="18"/>
        </w:rPr>
        <w:t>n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color w:val="4F5456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4F5456"/>
          <w:spacing w:val="0"/>
          <w:w w:val="70"/>
          <w:sz w:val="18"/>
          <w:szCs w:val="18"/>
        </w:rPr>
        <w:t>P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end</w:t>
      </w:r>
      <w:r>
        <w:rPr>
          <w:rFonts w:cs="Arial" w:hAnsi="Arial" w:eastAsia="Arial" w:ascii="Arial"/>
          <w:color w:val="4F5456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383D41"/>
          <w:spacing w:val="0"/>
          <w:w w:val="97"/>
          <w:sz w:val="18"/>
          <w:szCs w:val="18"/>
        </w:rPr>
        <w:t>dika</w:t>
      </w:r>
      <w:r>
        <w:rPr>
          <w:rFonts w:cs="Arial" w:hAnsi="Arial" w:eastAsia="Arial" w:ascii="Arial"/>
          <w:color w:val="4F5456"/>
          <w:spacing w:val="0"/>
          <w:w w:val="80"/>
          <w:sz w:val="18"/>
          <w:szCs w:val="18"/>
        </w:rPr>
        <w:t>n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     </w:t>
      </w:r>
      <w:r>
        <w:rPr>
          <w:rFonts w:cs="Arial" w:hAnsi="Arial" w:eastAsia="Arial" w:ascii="Arial"/>
          <w:color w:val="4F5456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4F5456"/>
          <w:spacing w:val="0"/>
          <w:w w:val="87"/>
          <w:sz w:val="18"/>
          <w:szCs w:val="18"/>
        </w:rPr>
        <w:t>Bh</w:t>
      </w:r>
      <w:r>
        <w:rPr>
          <w:rFonts w:cs="Arial" w:hAnsi="Arial" w:eastAsia="Arial" w:ascii="Arial"/>
          <w:color w:val="383D41"/>
          <w:spacing w:val="0"/>
          <w:w w:val="75"/>
          <w:sz w:val="18"/>
          <w:szCs w:val="18"/>
        </w:rPr>
        <w:t>a</w:t>
      </w:r>
      <w:r>
        <w:rPr>
          <w:rFonts w:cs="Arial" w:hAnsi="Arial" w:eastAsia="Arial" w:ascii="Arial"/>
          <w:color w:val="4F5456"/>
          <w:spacing w:val="0"/>
          <w:w w:val="84"/>
          <w:sz w:val="18"/>
          <w:szCs w:val="18"/>
        </w:rPr>
        <w:t>k</w:t>
      </w:r>
      <w:r>
        <w:rPr>
          <w:rFonts w:cs="Arial" w:hAnsi="Arial" w:eastAsia="Arial" w:ascii="Arial"/>
          <w:color w:val="383D41"/>
          <w:spacing w:val="0"/>
          <w:w w:val="116"/>
          <w:sz w:val="18"/>
          <w:szCs w:val="18"/>
        </w:rPr>
        <w:t>t</w:t>
      </w:r>
      <w:r>
        <w:rPr>
          <w:rFonts w:cs="Arial" w:hAnsi="Arial" w:eastAsia="Arial" w:ascii="Arial"/>
          <w:color w:val="4F5456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color w:val="4F5456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87"/>
          <w:sz w:val="18"/>
          <w:szCs w:val="18"/>
        </w:rPr>
        <w:t>Po</w:t>
      </w:r>
      <w:r>
        <w:rPr>
          <w:rFonts w:cs="Arial" w:hAnsi="Arial" w:eastAsia="Arial" w:ascii="Arial"/>
          <w:color w:val="4F5456"/>
          <w:spacing w:val="0"/>
          <w:w w:val="69"/>
          <w:sz w:val="18"/>
          <w:szCs w:val="18"/>
        </w:rPr>
        <w:t>s</w:t>
      </w:r>
      <w:r>
        <w:rPr>
          <w:rFonts w:cs="Arial" w:hAnsi="Arial" w:eastAsia="Arial" w:ascii="Arial"/>
          <w:color w:val="4F5456"/>
          <w:spacing w:val="0"/>
          <w:w w:val="69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Indonesia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D41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se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b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aga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im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ana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D41"/>
          <w:spacing w:val="4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tercan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um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D41"/>
          <w:spacing w:val="4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dalam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4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Akta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4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4"/>
          <w:sz w:val="18"/>
          <w:szCs w:val="18"/>
        </w:rPr>
        <w:t>Notar</w:t>
      </w:r>
      <w:r>
        <w:rPr>
          <w:rFonts w:cs="Arial" w:hAnsi="Arial" w:eastAsia="Arial" w:ascii="Arial"/>
          <w:color w:val="4F5456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383D41"/>
          <w:spacing w:val="0"/>
          <w:w w:val="69"/>
          <w:sz w:val="18"/>
          <w:szCs w:val="18"/>
        </w:rPr>
        <w:t>s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D41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93"/>
          <w:sz w:val="18"/>
          <w:szCs w:val="18"/>
        </w:rPr>
        <w:t>Ny</w:t>
      </w:r>
      <w:r>
        <w:rPr>
          <w:rFonts w:cs="Arial" w:hAnsi="Arial" w:eastAsia="Arial" w:ascii="Arial"/>
          <w:color w:val="4F5456"/>
          <w:spacing w:val="0"/>
          <w:w w:val="44"/>
          <w:sz w:val="18"/>
          <w:szCs w:val="18"/>
        </w:rPr>
        <w:t>.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4F5456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Agung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70"/>
          <w:sz w:val="18"/>
          <w:szCs w:val="18"/>
        </w:rPr>
        <w:t>S</w:t>
      </w:r>
      <w:r>
        <w:rPr>
          <w:rFonts w:cs="Arial" w:hAnsi="Arial" w:eastAsia="Arial" w:ascii="Arial"/>
          <w:color w:val="383D41"/>
          <w:spacing w:val="0"/>
          <w:w w:val="7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1"/>
          <w:sz w:val="18"/>
          <w:szCs w:val="18"/>
        </w:rPr>
        <w:t>Koesbandriyo</w:t>
      </w:r>
      <w:r>
        <w:rPr>
          <w:rFonts w:cs="Arial" w:hAnsi="Arial" w:eastAsia="Arial" w:ascii="Arial"/>
          <w:color w:val="4F5456"/>
          <w:spacing w:val="0"/>
          <w:w w:val="62"/>
          <w:sz w:val="18"/>
          <w:szCs w:val="18"/>
        </w:rPr>
        <w:t>,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color w:val="4F5456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66"/>
          <w:sz w:val="18"/>
          <w:szCs w:val="18"/>
        </w:rPr>
        <w:t>S</w:t>
      </w:r>
      <w:r>
        <w:rPr>
          <w:rFonts w:cs="Arial" w:hAnsi="Arial" w:eastAsia="Arial" w:ascii="Arial"/>
          <w:color w:val="8E9597"/>
          <w:spacing w:val="0"/>
          <w:w w:val="44"/>
          <w:sz w:val="18"/>
          <w:szCs w:val="18"/>
        </w:rPr>
        <w:t>.</w:t>
      </w:r>
      <w:r>
        <w:rPr>
          <w:rFonts w:cs="Arial" w:hAnsi="Arial" w:eastAsia="Arial" w:ascii="Arial"/>
          <w:color w:val="383D41"/>
          <w:spacing w:val="0"/>
          <w:w w:val="75"/>
          <w:sz w:val="18"/>
          <w:szCs w:val="18"/>
        </w:rPr>
        <w:t>H</w:t>
      </w:r>
      <w:r>
        <w:rPr>
          <w:rFonts w:cs="Arial" w:hAnsi="Arial" w:eastAsia="Arial" w:ascii="Arial"/>
          <w:color w:val="8E9597"/>
          <w:spacing w:val="0"/>
          <w:w w:val="53"/>
          <w:sz w:val="18"/>
          <w:szCs w:val="18"/>
        </w:rPr>
        <w:t>.</w:t>
      </w:r>
      <w:r>
        <w:rPr>
          <w:rFonts w:cs="Arial" w:hAnsi="Arial" w:eastAsia="Arial" w:ascii="Arial"/>
          <w:color w:val="8E9597"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color w:val="8E9597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Nomor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D41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12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4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dan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D41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13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4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tanggal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D41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16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D41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Februar</w:t>
      </w:r>
      <w:r>
        <w:rPr>
          <w:rFonts w:cs="Arial" w:hAnsi="Arial" w:eastAsia="Arial" w:ascii="Arial"/>
          <w:color w:val="4F5456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color w:val="4F5456"/>
          <w:spacing w:val="-2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2000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tentang</w:t>
        <w:tab/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Pendi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ian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D41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Yayasan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D41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Pendidika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4F5456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Bhakti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D41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Pos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Indonesia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D41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yang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telah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D41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beberapa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D41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92"/>
          <w:sz w:val="18"/>
          <w:szCs w:val="18"/>
        </w:rPr>
        <w:t>kal</w:t>
      </w:r>
      <w:r>
        <w:rPr>
          <w:rFonts w:cs="Arial" w:hAnsi="Arial" w:eastAsia="Arial" w:ascii="Arial"/>
          <w:color w:val="4F5456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4F5456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1"/>
          <w:sz w:val="18"/>
          <w:szCs w:val="18"/>
        </w:rPr>
        <w:t>mengalam</w:t>
      </w:r>
      <w:r>
        <w:rPr>
          <w:rFonts w:cs="Arial" w:hAnsi="Arial" w:eastAsia="Arial" w:ascii="Arial"/>
          <w:color w:val="4F5456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4F5456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2"/>
          <w:sz w:val="18"/>
          <w:szCs w:val="18"/>
        </w:rPr>
        <w:t>perubahan</w:t>
      </w:r>
      <w:r>
        <w:rPr>
          <w:rFonts w:cs="Arial" w:hAnsi="Arial" w:eastAsia="Arial" w:ascii="Arial"/>
          <w:color w:val="4F5456"/>
          <w:spacing w:val="0"/>
          <w:w w:val="71"/>
          <w:sz w:val="18"/>
          <w:szCs w:val="18"/>
        </w:rPr>
        <w:t>,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4F5456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5"/>
          <w:sz w:val="18"/>
          <w:szCs w:val="18"/>
        </w:rPr>
        <w:t>terakh</w:t>
      </w:r>
      <w:r>
        <w:rPr>
          <w:rFonts w:cs="Arial" w:hAnsi="Arial" w:eastAsia="Arial" w:ascii="Arial"/>
          <w:color w:val="4F5456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383D41"/>
          <w:spacing w:val="0"/>
          <w:w w:val="89"/>
          <w:sz w:val="18"/>
          <w:szCs w:val="18"/>
        </w:rPr>
        <w:t>r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D41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89"/>
          <w:sz w:val="18"/>
          <w:szCs w:val="18"/>
        </w:rPr>
        <w:t>d</w:t>
      </w:r>
      <w:r>
        <w:rPr>
          <w:rFonts w:cs="Arial" w:hAnsi="Arial" w:eastAsia="Arial" w:ascii="Arial"/>
          <w:color w:val="4F5456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rubah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D41"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dengan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Akta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4"/>
          <w:sz w:val="18"/>
          <w:szCs w:val="18"/>
        </w:rPr>
        <w:t>Notar</w:t>
      </w:r>
      <w:r>
        <w:rPr>
          <w:rFonts w:cs="Arial" w:hAnsi="Arial" w:eastAsia="Arial" w:ascii="Arial"/>
          <w:color w:val="4F5456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383D41"/>
          <w:spacing w:val="0"/>
          <w:w w:val="69"/>
          <w:sz w:val="18"/>
          <w:szCs w:val="18"/>
        </w:rPr>
        <w:t>s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D41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93"/>
          <w:sz w:val="18"/>
          <w:szCs w:val="18"/>
        </w:rPr>
        <w:t>o</w:t>
      </w:r>
      <w:r>
        <w:rPr>
          <w:rFonts w:cs="Arial" w:hAnsi="Arial" w:eastAsia="Arial" w:ascii="Arial"/>
          <w:color w:val="4F5456"/>
          <w:spacing w:val="0"/>
          <w:w w:val="55"/>
          <w:sz w:val="18"/>
          <w:szCs w:val="18"/>
        </w:rPr>
        <w:t>l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eh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D41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Deasi</w:t>
      </w:r>
      <w:r>
        <w:rPr>
          <w:rFonts w:cs="Arial" w:hAnsi="Arial" w:eastAsia="Arial" w:ascii="Arial"/>
          <w:color w:val="383D41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10"/>
          <w:sz w:val="18"/>
          <w:szCs w:val="18"/>
        </w:rPr>
        <w:t>Witant</w:t>
      </w:r>
      <w:r>
        <w:rPr>
          <w:rFonts w:cs="Arial" w:hAnsi="Arial" w:eastAsia="Arial" w:ascii="Arial"/>
          <w:color w:val="4F5456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4F5456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1"/>
          <w:sz w:val="18"/>
          <w:szCs w:val="18"/>
        </w:rPr>
        <w:t>Kusumaningtya</w:t>
      </w:r>
      <w:r>
        <w:rPr>
          <w:rFonts w:cs="Arial" w:hAnsi="Arial" w:eastAsia="Arial" w:ascii="Arial"/>
          <w:color w:val="4F5456"/>
          <w:spacing w:val="0"/>
          <w:w w:val="79"/>
          <w:sz w:val="18"/>
          <w:szCs w:val="18"/>
        </w:rPr>
        <w:t>s,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color w:val="4F5456"/>
          <w:spacing w:val="-2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80"/>
          <w:sz w:val="18"/>
          <w:szCs w:val="18"/>
        </w:rPr>
        <w:t>SH</w:t>
      </w:r>
      <w:r>
        <w:rPr>
          <w:rFonts w:cs="Arial" w:hAnsi="Arial" w:eastAsia="Arial" w:ascii="Arial"/>
          <w:color w:val="383D41"/>
          <w:spacing w:val="0"/>
          <w:w w:val="8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32"/>
          <w:w w:val="8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Nomo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4F5456"/>
          <w:spacing w:val="4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01/2012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2514"/>
      </w:pPr>
      <w:r>
        <w:rPr>
          <w:rFonts w:cs="Arial" w:hAnsi="Arial" w:eastAsia="Arial" w:ascii="Arial"/>
          <w:color w:val="383D41"/>
          <w:w w:val="95"/>
          <w:sz w:val="18"/>
          <w:szCs w:val="18"/>
        </w:rPr>
        <w:t>Tangga</w:t>
      </w:r>
      <w:r>
        <w:rPr>
          <w:rFonts w:cs="Arial" w:hAnsi="Arial" w:eastAsia="Arial" w:ascii="Arial"/>
          <w:color w:val="4F5456"/>
          <w:w w:val="55"/>
          <w:sz w:val="18"/>
          <w:szCs w:val="18"/>
        </w:rPr>
        <w:t>l</w:t>
      </w:r>
      <w:r>
        <w:rPr>
          <w:rFonts w:cs="Arial" w:hAnsi="Arial" w:eastAsia="Arial" w:ascii="Arial"/>
          <w:color w:val="4F5456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4F5456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01</w:t>
      </w:r>
      <w:r>
        <w:rPr>
          <w:rFonts w:cs="Arial" w:hAnsi="Arial" w:eastAsia="Arial" w:ascii="Arial"/>
          <w:color w:val="383D41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Ag</w:t>
      </w:r>
      <w:r>
        <w:rPr>
          <w:rFonts w:cs="Arial" w:hAnsi="Arial" w:eastAsia="Arial" w:ascii="Arial"/>
          <w:color w:val="4F5456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stus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99"/>
          <w:sz w:val="18"/>
          <w:szCs w:val="18"/>
        </w:rPr>
        <w:t>2012</w:t>
      </w:r>
      <w:r>
        <w:rPr>
          <w:rFonts w:cs="Arial" w:hAnsi="Arial" w:eastAsia="Arial" w:ascii="Arial"/>
          <w:color w:val="4F5456"/>
          <w:spacing w:val="0"/>
          <w:w w:val="71"/>
          <w:sz w:val="18"/>
          <w:szCs w:val="18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2169"/>
      </w:pPr>
      <w:r>
        <w:rPr>
          <w:rFonts w:cs="Arial" w:hAnsi="Arial" w:eastAsia="Arial" w:ascii="Arial"/>
          <w:color w:val="383D41"/>
          <w:w w:val="89"/>
          <w:sz w:val="18"/>
          <w:szCs w:val="18"/>
        </w:rPr>
        <w:t>6</w:t>
      </w:r>
      <w:r>
        <w:rPr>
          <w:rFonts w:cs="Arial" w:hAnsi="Arial" w:eastAsia="Arial" w:ascii="Arial"/>
          <w:color w:val="4F5456"/>
          <w:w w:val="44"/>
          <w:sz w:val="18"/>
          <w:szCs w:val="18"/>
        </w:rPr>
        <w:t>.</w:t>
      </w:r>
      <w:r>
        <w:rPr>
          <w:rFonts w:cs="Arial" w:hAnsi="Arial" w:eastAsia="Arial" w:ascii="Arial"/>
          <w:color w:val="4F5456"/>
          <w:w w:val="100"/>
          <w:sz w:val="18"/>
          <w:szCs w:val="18"/>
        </w:rPr>
        <w:t>     </w:t>
      </w:r>
      <w:r>
        <w:rPr>
          <w:rFonts w:cs="Arial" w:hAnsi="Arial" w:eastAsia="Arial" w:ascii="Arial"/>
          <w:color w:val="383D41"/>
          <w:w w:val="100"/>
          <w:sz w:val="18"/>
          <w:szCs w:val="18"/>
        </w:rPr>
        <w:t>Statu</w:t>
      </w:r>
      <w:r>
        <w:rPr>
          <w:rFonts w:cs="Arial" w:hAnsi="Arial" w:eastAsia="Arial" w:ascii="Arial"/>
          <w:color w:val="4F5456"/>
          <w:w w:val="125"/>
          <w:sz w:val="18"/>
          <w:szCs w:val="18"/>
        </w:rPr>
        <w:t>t</w:t>
      </w:r>
      <w:r>
        <w:rPr>
          <w:rFonts w:cs="Arial" w:hAnsi="Arial" w:eastAsia="Arial" w:ascii="Arial"/>
          <w:color w:val="383D41"/>
          <w:w w:val="80"/>
          <w:sz w:val="18"/>
          <w:szCs w:val="18"/>
        </w:rPr>
        <w:t>a</w:t>
      </w:r>
      <w:r>
        <w:rPr>
          <w:rFonts w:cs="Arial" w:hAnsi="Arial" w:eastAsia="Arial" w:ascii="Arial"/>
          <w:color w:val="383D41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D41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87"/>
          <w:sz w:val="18"/>
          <w:szCs w:val="18"/>
        </w:rPr>
        <w:t>Po</w:t>
      </w:r>
      <w:r>
        <w:rPr>
          <w:rFonts w:cs="Arial" w:hAnsi="Arial" w:eastAsia="Arial" w:ascii="Arial"/>
          <w:color w:val="4F5456"/>
          <w:spacing w:val="0"/>
          <w:w w:val="55"/>
          <w:sz w:val="18"/>
          <w:szCs w:val="18"/>
        </w:rPr>
        <w:t>l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iteknik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D41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Pos</w:t>
      </w:r>
      <w:r>
        <w:rPr>
          <w:rFonts w:cs="Arial" w:hAnsi="Arial" w:eastAsia="Arial" w:ascii="Arial"/>
          <w:color w:val="383D41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99"/>
          <w:sz w:val="18"/>
          <w:szCs w:val="18"/>
        </w:rPr>
        <w:t>Indones</w:t>
      </w:r>
      <w:r>
        <w:rPr>
          <w:rFonts w:cs="Arial" w:hAnsi="Arial" w:eastAsia="Arial" w:ascii="Arial"/>
          <w:color w:val="4F5456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383D41"/>
          <w:spacing w:val="0"/>
          <w:w w:val="75"/>
          <w:sz w:val="18"/>
          <w:szCs w:val="18"/>
        </w:rPr>
        <w:t>a</w:t>
      </w:r>
      <w:r>
        <w:rPr>
          <w:rFonts w:cs="Arial" w:hAnsi="Arial" w:eastAsia="Arial" w:ascii="Arial"/>
          <w:color w:val="4F5456"/>
          <w:spacing w:val="0"/>
          <w:w w:val="44"/>
          <w:sz w:val="18"/>
          <w:szCs w:val="18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3662" w:right="3680"/>
      </w:pPr>
      <w:r>
        <w:rPr>
          <w:rFonts w:cs="Times New Roman" w:hAnsi="Times New Roman" w:eastAsia="Times New Roman" w:ascii="Times New Roman"/>
          <w:b/>
          <w:color w:val="383D41"/>
          <w:spacing w:val="0"/>
          <w:w w:val="85"/>
          <w:position w:val="-1"/>
          <w:sz w:val="24"/>
          <w:szCs w:val="24"/>
        </w:rPr>
        <w:t>MEMUTUSKAN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40" w:bottom="280" w:left="1700" w:right="160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auto" w:line="937"/>
        <w:ind w:left="119" w:right="-31" w:firstLine="10"/>
      </w:pPr>
      <w:r>
        <w:rPr>
          <w:rFonts w:cs="Arial" w:hAnsi="Arial" w:eastAsia="Arial" w:ascii="Arial"/>
          <w:color w:val="383D41"/>
          <w:w w:val="98"/>
          <w:sz w:val="18"/>
          <w:szCs w:val="18"/>
        </w:rPr>
        <w:t>M</w:t>
      </w:r>
      <w:r>
        <w:rPr>
          <w:rFonts w:cs="Arial" w:hAnsi="Arial" w:eastAsia="Arial" w:ascii="Arial"/>
          <w:color w:val="4F5456"/>
          <w:w w:val="93"/>
          <w:sz w:val="18"/>
          <w:szCs w:val="18"/>
        </w:rPr>
        <w:t>en</w:t>
      </w:r>
      <w:r>
        <w:rPr>
          <w:rFonts w:cs="Arial" w:hAnsi="Arial" w:eastAsia="Arial" w:ascii="Arial"/>
          <w:color w:val="383D41"/>
          <w:w w:val="103"/>
          <w:sz w:val="18"/>
          <w:szCs w:val="18"/>
        </w:rPr>
        <w:t>etap</w:t>
      </w:r>
      <w:r>
        <w:rPr>
          <w:rFonts w:cs="Arial" w:hAnsi="Arial" w:eastAsia="Arial" w:ascii="Arial"/>
          <w:color w:val="4F5456"/>
          <w:w w:val="84"/>
          <w:sz w:val="18"/>
          <w:szCs w:val="18"/>
        </w:rPr>
        <w:t>k</w:t>
      </w:r>
      <w:r>
        <w:rPr>
          <w:rFonts w:cs="Arial" w:hAnsi="Arial" w:eastAsia="Arial" w:ascii="Arial"/>
          <w:color w:val="383D41"/>
          <w:w w:val="80"/>
          <w:sz w:val="18"/>
          <w:szCs w:val="18"/>
        </w:rPr>
        <w:t>a</w:t>
      </w:r>
      <w:r>
        <w:rPr>
          <w:rFonts w:cs="Arial" w:hAnsi="Arial" w:eastAsia="Arial" w:ascii="Arial"/>
          <w:color w:val="4F5456"/>
          <w:w w:val="84"/>
          <w:sz w:val="18"/>
          <w:szCs w:val="18"/>
        </w:rPr>
        <w:t>n</w:t>
      </w:r>
      <w:r>
        <w:rPr>
          <w:rFonts w:cs="Arial" w:hAnsi="Arial" w:eastAsia="Arial" w:ascii="Arial"/>
          <w:color w:val="4F5456"/>
          <w:w w:val="84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Pertama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18"/>
          <w:szCs w:val="18"/>
        </w:rPr>
        <w:t>Kedua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auto" w:line="311"/>
        <w:ind w:left="14" w:right="87"/>
      </w:pPr>
      <w:r>
        <w:br w:type="column"/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PENGANGKATAN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83D41"/>
          <w:spacing w:val="4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HESTI</w:t>
      </w:r>
      <w:r>
        <w:rPr>
          <w:rFonts w:cs="Arial" w:hAnsi="Arial" w:eastAsia="Arial" w:ascii="Arial"/>
          <w:b/>
          <w:color w:val="383D41"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SUGESTI,</w:t>
      </w:r>
      <w:r>
        <w:rPr>
          <w:rFonts w:cs="Arial" w:hAnsi="Arial" w:eastAsia="Arial" w:ascii="Arial"/>
          <w:b/>
          <w:color w:val="383D41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S.Pd.,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83D41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83D41"/>
          <w:spacing w:val="0"/>
          <w:w w:val="116"/>
          <w:sz w:val="18"/>
          <w:szCs w:val="18"/>
        </w:rPr>
        <w:t>M.M</w:t>
      </w:r>
      <w:r>
        <w:rPr>
          <w:rFonts w:cs="Arial" w:hAnsi="Arial" w:eastAsia="Arial" w:ascii="Arial"/>
          <w:b/>
          <w:color w:val="4F5456"/>
          <w:spacing w:val="0"/>
          <w:w w:val="65"/>
          <w:sz w:val="18"/>
          <w:szCs w:val="18"/>
        </w:rPr>
        <w:t>.</w:t>
      </w:r>
      <w:r>
        <w:rPr>
          <w:rFonts w:cs="Arial" w:hAnsi="Arial" w:eastAsia="Arial" w:ascii="Arial"/>
          <w:b/>
          <w:color w:val="4F5456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b/>
          <w:color w:val="4F5456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83D41"/>
          <w:spacing w:val="0"/>
          <w:w w:val="73"/>
          <w:sz w:val="18"/>
          <w:szCs w:val="18"/>
        </w:rPr>
        <w:t>S</w:t>
      </w:r>
      <w:r>
        <w:rPr>
          <w:rFonts w:cs="Arial" w:hAnsi="Arial" w:eastAsia="Arial" w:ascii="Arial"/>
          <w:b/>
          <w:color w:val="4F5456"/>
          <w:spacing w:val="0"/>
          <w:w w:val="69"/>
          <w:sz w:val="18"/>
          <w:szCs w:val="18"/>
        </w:rPr>
        <w:t>E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BAGAI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b/>
          <w:color w:val="383D41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DOSEN</w:t>
      </w:r>
      <w:r>
        <w:rPr>
          <w:rFonts w:cs="Arial" w:hAnsi="Arial" w:eastAsia="Arial" w:ascii="Arial"/>
          <w:b/>
          <w:color w:val="383D41"/>
          <w:spacing w:val="5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4F5456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ETAP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POLITEKNIK</w:t>
      </w:r>
      <w:r>
        <w:rPr>
          <w:rFonts w:cs="Arial" w:hAnsi="Arial" w:eastAsia="Arial" w:ascii="Arial"/>
          <w:b/>
          <w:color w:val="383D41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POS</w:t>
      </w:r>
      <w:r>
        <w:rPr>
          <w:rFonts w:cs="Arial" w:hAnsi="Arial" w:eastAsia="Arial" w:ascii="Arial"/>
          <w:b/>
          <w:color w:val="383D41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INDONESIA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</w:pP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Sebagai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Dosen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Tetap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83D4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pada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Program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b/>
          <w:color w:val="383D41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Studi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b/>
          <w:color w:val="383D41"/>
          <w:spacing w:val="4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04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b/>
          <w:color w:val="383D41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383D41"/>
          <w:spacing w:val="0"/>
          <w:w w:val="110"/>
          <w:sz w:val="18"/>
          <w:szCs w:val="18"/>
        </w:rPr>
        <w:t>Manajemen</w:t>
      </w:r>
      <w:r>
        <w:rPr>
          <w:rFonts w:cs="Arial" w:hAnsi="Arial" w:eastAsia="Arial" w:ascii="Arial"/>
          <w:b/>
          <w:color w:val="383D41"/>
          <w:spacing w:val="0"/>
          <w:w w:val="110"/>
          <w:sz w:val="18"/>
          <w:szCs w:val="18"/>
        </w:rPr>
        <w:t>  </w:t>
      </w:r>
      <w:r>
        <w:rPr>
          <w:rFonts w:cs="Arial" w:hAnsi="Arial" w:eastAsia="Arial" w:ascii="Arial"/>
          <w:b/>
          <w:color w:val="383D41"/>
          <w:spacing w:val="30"/>
          <w:w w:val="110"/>
          <w:sz w:val="18"/>
          <w:szCs w:val="18"/>
        </w:rPr>
        <w:t> </w:t>
      </w:r>
      <w:r>
        <w:rPr>
          <w:rFonts w:cs="Arial" w:hAnsi="Arial" w:eastAsia="Arial" w:ascii="Arial"/>
          <w:b/>
          <w:color w:val="383D41"/>
          <w:spacing w:val="0"/>
          <w:w w:val="100"/>
          <w:sz w:val="18"/>
          <w:szCs w:val="18"/>
        </w:rPr>
        <w:t>Bisnis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9"/>
        <w:ind w:left="10"/>
      </w:pPr>
      <w:r>
        <w:rPr>
          <w:rFonts w:cs="Arial" w:hAnsi="Arial" w:eastAsia="Arial" w:ascii="Arial"/>
          <w:color w:val="383D41"/>
          <w:w w:val="90"/>
          <w:sz w:val="20"/>
          <w:szCs w:val="20"/>
        </w:rPr>
        <w:t>Pol</w:t>
      </w:r>
      <w:r>
        <w:rPr>
          <w:rFonts w:cs="Arial" w:hAnsi="Arial" w:eastAsia="Arial" w:ascii="Arial"/>
          <w:color w:val="4F5456"/>
          <w:w w:val="55"/>
          <w:sz w:val="20"/>
          <w:szCs w:val="20"/>
        </w:rPr>
        <w:t>i</w:t>
      </w:r>
      <w:r>
        <w:rPr>
          <w:rFonts w:cs="Arial" w:hAnsi="Arial" w:eastAsia="Arial" w:ascii="Arial"/>
          <w:color w:val="383D41"/>
          <w:w w:val="100"/>
          <w:sz w:val="20"/>
          <w:szCs w:val="20"/>
        </w:rPr>
        <w:t>teknik</w:t>
      </w:r>
      <w:r>
        <w:rPr>
          <w:rFonts w:cs="Arial" w:hAnsi="Arial" w:eastAsia="Arial" w:ascii="Arial"/>
          <w:color w:val="383D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87"/>
          <w:sz w:val="20"/>
          <w:szCs w:val="20"/>
        </w:rPr>
        <w:t>Pos</w:t>
      </w:r>
      <w:r>
        <w:rPr>
          <w:rFonts w:cs="Arial" w:hAnsi="Arial" w:eastAsia="Arial" w:ascii="Arial"/>
          <w:color w:val="383D41"/>
          <w:spacing w:val="17"/>
          <w:w w:val="87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Indonesia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rPr>
          <w:rFonts w:cs="Arial" w:hAnsi="Arial" w:eastAsia="Arial" w:ascii="Arial"/>
          <w:color w:val="383D41"/>
          <w:sz w:val="20"/>
          <w:szCs w:val="20"/>
        </w:rPr>
        <w:t>Sebagai</w:t>
      </w:r>
      <w:r>
        <w:rPr>
          <w:rFonts w:cs="Arial" w:hAnsi="Arial" w:eastAsia="Arial" w:ascii="Arial"/>
          <w:color w:val="383D41"/>
          <w:spacing w:val="-4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dosen</w:t>
      </w:r>
      <w:r>
        <w:rPr>
          <w:rFonts w:cs="Arial" w:hAnsi="Arial" w:eastAsia="Arial" w:ascii="Arial"/>
          <w:color w:val="383D41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tetap</w:t>
      </w:r>
      <w:r>
        <w:rPr>
          <w:rFonts w:cs="Arial" w:hAnsi="Arial" w:eastAsia="Arial" w:ascii="Arial"/>
          <w:color w:val="383D41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mempunyai</w:t>
      </w:r>
      <w:r>
        <w:rPr>
          <w:rFonts w:cs="Arial" w:hAnsi="Arial" w:eastAsia="Arial" w:ascii="Arial"/>
          <w:color w:val="383D41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kewajiban</w:t>
      </w:r>
      <w:r>
        <w:rPr>
          <w:rFonts w:cs="Arial" w:hAnsi="Arial" w:eastAsia="Arial" w:ascii="Arial"/>
          <w:color w:val="383D4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dan</w:t>
      </w:r>
      <w:r>
        <w:rPr>
          <w:rFonts w:cs="Arial" w:hAnsi="Arial" w:eastAsia="Arial" w:ascii="Arial"/>
          <w:color w:val="383D4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hak</w:t>
      </w:r>
      <w:r>
        <w:rPr>
          <w:rFonts w:cs="Arial" w:hAnsi="Arial" w:eastAsia="Arial" w:ascii="Arial"/>
          <w:color w:val="383D4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sebagai</w:t>
      </w:r>
      <w:r>
        <w:rPr>
          <w:rFonts w:cs="Arial" w:hAnsi="Arial" w:eastAsia="Arial" w:ascii="Arial"/>
          <w:color w:val="383D41"/>
          <w:spacing w:val="-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2"/>
          <w:sz w:val="20"/>
          <w:szCs w:val="20"/>
        </w:rPr>
        <w:t>ber</w:t>
      </w:r>
      <w:r>
        <w:rPr>
          <w:rFonts w:cs="Arial" w:hAnsi="Arial" w:eastAsia="Arial" w:ascii="Arial"/>
          <w:color w:val="4F5456"/>
          <w:spacing w:val="0"/>
          <w:w w:val="66"/>
          <w:sz w:val="20"/>
          <w:szCs w:val="20"/>
        </w:rPr>
        <w:t>i</w:t>
      </w:r>
      <w:r>
        <w:rPr>
          <w:rFonts w:cs="Arial" w:hAnsi="Arial" w:eastAsia="Arial" w:ascii="Arial"/>
          <w:color w:val="383D41"/>
          <w:spacing w:val="0"/>
          <w:w w:val="105"/>
          <w:sz w:val="20"/>
          <w:szCs w:val="20"/>
        </w:rPr>
        <w:t>kut</w:t>
      </w:r>
      <w:r>
        <w:rPr>
          <w:rFonts w:cs="Arial" w:hAnsi="Arial" w:eastAsia="Arial" w:ascii="Arial"/>
          <w:color w:val="4F5456"/>
          <w:spacing w:val="0"/>
          <w:w w:val="62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3" w:lineRule="auto" w:line="279"/>
        <w:ind w:left="365" w:right="106" w:hanging="355"/>
      </w:pPr>
      <w:r>
        <w:rPr>
          <w:rFonts w:cs="Times New Roman" w:hAnsi="Times New Roman" w:eastAsia="Times New Roman" w:ascii="Times New Roman"/>
          <w:color w:val="383D41"/>
          <w:spacing w:val="0"/>
          <w:w w:val="100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color w:val="383D41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83D4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Kewajiban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Dosen</w:t>
      </w:r>
      <w:r>
        <w:rPr>
          <w:rFonts w:cs="Arial" w:hAnsi="Arial" w:eastAsia="Arial" w:ascii="Arial"/>
          <w:color w:val="383D41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dalam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melaksanakan</w:t>
      </w:r>
      <w:r>
        <w:rPr>
          <w:rFonts w:cs="Arial" w:hAnsi="Arial" w:eastAsia="Arial" w:ascii="Arial"/>
          <w:color w:val="383D41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pendidikan,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6"/>
          <w:sz w:val="20"/>
          <w:szCs w:val="20"/>
        </w:rPr>
        <w:t>penelit</w:t>
      </w:r>
      <w:r>
        <w:rPr>
          <w:rFonts w:cs="Arial" w:hAnsi="Arial" w:eastAsia="Arial" w:ascii="Arial"/>
          <w:color w:val="4F5456"/>
          <w:spacing w:val="0"/>
          <w:w w:val="66"/>
          <w:sz w:val="20"/>
          <w:szCs w:val="20"/>
        </w:rPr>
        <w:t>i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an,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dan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pengabdian</w:t>
      </w:r>
      <w:r>
        <w:rPr>
          <w:rFonts w:cs="Arial" w:hAnsi="Arial" w:eastAsia="Arial" w:ascii="Arial"/>
          <w:color w:val="383D4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kepada</w:t>
      </w:r>
      <w:r>
        <w:rPr>
          <w:rFonts w:cs="Arial" w:hAnsi="Arial" w:eastAsia="Arial" w:ascii="Arial"/>
          <w:color w:val="383D4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1"/>
          <w:sz w:val="20"/>
          <w:szCs w:val="20"/>
        </w:rPr>
        <w:t>masyarakat</w:t>
      </w:r>
      <w:r>
        <w:rPr>
          <w:rFonts w:cs="Arial" w:hAnsi="Arial" w:eastAsia="Arial" w:ascii="Arial"/>
          <w:color w:val="4F5456"/>
          <w:spacing w:val="0"/>
          <w:w w:val="71"/>
          <w:sz w:val="20"/>
          <w:szCs w:val="20"/>
        </w:rPr>
        <w:t>,</w:t>
      </w:r>
      <w:r>
        <w:rPr>
          <w:rFonts w:cs="Arial" w:hAnsi="Arial" w:eastAsia="Arial" w:ascii="Arial"/>
          <w:color w:val="4F5456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5"/>
          <w:sz w:val="20"/>
          <w:szCs w:val="20"/>
        </w:rPr>
        <w:t>yaitu</w:t>
      </w:r>
      <w:r>
        <w:rPr>
          <w:rFonts w:cs="Arial" w:hAnsi="Arial" w:eastAsia="Arial" w:ascii="Arial"/>
          <w:color w:val="4F5456"/>
          <w:spacing w:val="0"/>
          <w:w w:val="53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341"/>
      </w:pPr>
      <w:r>
        <w:rPr>
          <w:rFonts w:cs="Arial" w:hAnsi="Arial" w:eastAsia="Arial" w:ascii="Arial"/>
          <w:color w:val="383D41"/>
          <w:w w:val="75"/>
          <w:sz w:val="20"/>
          <w:szCs w:val="20"/>
        </w:rPr>
        <w:t>a</w:t>
      </w:r>
      <w:r>
        <w:rPr>
          <w:rFonts w:cs="Arial" w:hAnsi="Arial" w:eastAsia="Arial" w:ascii="Arial"/>
          <w:color w:val="4F5456"/>
          <w:w w:val="44"/>
          <w:sz w:val="20"/>
          <w:szCs w:val="20"/>
        </w:rPr>
        <w:t>.</w:t>
      </w:r>
      <w:r>
        <w:rPr>
          <w:rFonts w:cs="Arial" w:hAnsi="Arial" w:eastAsia="Arial" w:ascii="Arial"/>
          <w:color w:val="4F5456"/>
          <w:w w:val="100"/>
          <w:sz w:val="20"/>
          <w:szCs w:val="20"/>
        </w:rPr>
        <w:t>    </w:t>
      </w:r>
      <w:r>
        <w:rPr>
          <w:rFonts w:cs="Arial" w:hAnsi="Arial" w:eastAsia="Arial" w:ascii="Arial"/>
          <w:color w:val="4F5456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Pendidikan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1040" w:val="left"/>
        </w:tabs>
        <w:jc w:val="both"/>
        <w:spacing w:before="39" w:lineRule="auto" w:line="280"/>
        <w:ind w:left="1042" w:right="120" w:hanging="360"/>
      </w:pP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1)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ab/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Merencanakan,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83D41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melaksanakan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proses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5"/>
          <w:sz w:val="20"/>
          <w:szCs w:val="20"/>
        </w:rPr>
        <w:t>pembelajar</w:t>
      </w:r>
      <w:r>
        <w:rPr>
          <w:rFonts w:cs="Arial" w:hAnsi="Arial" w:eastAsia="Arial" w:ascii="Arial"/>
          <w:color w:val="4F5456"/>
          <w:spacing w:val="0"/>
          <w:w w:val="80"/>
          <w:sz w:val="20"/>
          <w:szCs w:val="20"/>
        </w:rPr>
        <w:t>a</w:t>
      </w:r>
      <w:r>
        <w:rPr>
          <w:rFonts w:cs="Arial" w:hAnsi="Arial" w:eastAsia="Arial" w:ascii="Arial"/>
          <w:color w:val="383D41"/>
          <w:spacing w:val="0"/>
          <w:w w:val="80"/>
          <w:sz w:val="20"/>
          <w:szCs w:val="20"/>
        </w:rPr>
        <w:t>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83D41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serta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menilai</w:t>
      </w:r>
      <w:r>
        <w:rPr>
          <w:rFonts w:cs="Arial" w:hAnsi="Arial" w:eastAsia="Arial" w:ascii="Arial"/>
          <w:color w:val="383D4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dan</w:t>
      </w:r>
      <w:r>
        <w:rPr>
          <w:rFonts w:cs="Arial" w:hAnsi="Arial" w:eastAsia="Arial" w:ascii="Arial"/>
          <w:color w:val="383D4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mengevaluasi</w:t>
      </w:r>
      <w:r>
        <w:rPr>
          <w:rFonts w:cs="Arial" w:hAnsi="Arial" w:eastAsia="Arial" w:ascii="Arial"/>
          <w:color w:val="383D4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hasil</w:t>
      </w:r>
      <w:r>
        <w:rPr>
          <w:rFonts w:cs="Arial" w:hAnsi="Arial" w:eastAsia="Arial" w:ascii="Arial"/>
          <w:color w:val="383D4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1"/>
          <w:sz w:val="20"/>
          <w:szCs w:val="20"/>
        </w:rPr>
        <w:t>pembela</w:t>
      </w:r>
      <w:r>
        <w:rPr>
          <w:rFonts w:cs="Arial" w:hAnsi="Arial" w:eastAsia="Arial" w:ascii="Arial"/>
          <w:color w:val="4F5456"/>
          <w:spacing w:val="0"/>
          <w:w w:val="111"/>
          <w:sz w:val="20"/>
          <w:szCs w:val="20"/>
        </w:rPr>
        <w:t>j</w:t>
      </w:r>
      <w:r>
        <w:rPr>
          <w:rFonts w:cs="Arial" w:hAnsi="Arial" w:eastAsia="Arial" w:ascii="Arial"/>
          <w:color w:val="383D41"/>
          <w:spacing w:val="0"/>
          <w:w w:val="80"/>
          <w:sz w:val="20"/>
          <w:szCs w:val="20"/>
        </w:rPr>
        <w:t>a</w:t>
      </w:r>
      <w:r>
        <w:rPr>
          <w:rFonts w:cs="Arial" w:hAnsi="Arial" w:eastAsia="Arial" w:ascii="Arial"/>
          <w:color w:val="4F5456"/>
          <w:spacing w:val="0"/>
          <w:w w:val="89"/>
          <w:sz w:val="20"/>
          <w:szCs w:val="20"/>
        </w:rPr>
        <w:t>r</w:t>
      </w:r>
      <w:r>
        <w:rPr>
          <w:rFonts w:cs="Arial" w:hAnsi="Arial" w:eastAsia="Arial" w:ascii="Arial"/>
          <w:color w:val="383D41"/>
          <w:spacing w:val="0"/>
          <w:w w:val="93"/>
          <w:sz w:val="20"/>
          <w:szCs w:val="20"/>
        </w:rPr>
        <w:t>an</w:t>
      </w:r>
      <w:r>
        <w:rPr>
          <w:rFonts w:cs="Arial" w:hAnsi="Arial" w:eastAsia="Arial" w:ascii="Arial"/>
          <w:color w:val="4F5456"/>
          <w:spacing w:val="0"/>
          <w:w w:val="62"/>
          <w:sz w:val="20"/>
          <w:szCs w:val="20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1" w:lineRule="auto" w:line="282"/>
        <w:ind w:left="1018" w:right="125" w:hanging="341"/>
      </w:pP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2)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83D4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Menghadiri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setiap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kegiatan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kelas</w:t>
      </w:r>
      <w:r>
        <w:rPr>
          <w:rFonts w:cs="Arial" w:hAnsi="Arial" w:eastAsia="Arial" w:ascii="Arial"/>
          <w:color w:val="383D41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atau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tempat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83D4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praktek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sesuai</w:t>
      </w:r>
      <w:r>
        <w:rPr>
          <w:rFonts w:cs="Arial" w:hAnsi="Arial" w:eastAsia="Arial" w:ascii="Arial"/>
          <w:color w:val="383D41"/>
          <w:spacing w:val="-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dengan</w:t>
      </w:r>
      <w:r>
        <w:rPr>
          <w:rFonts w:cs="Arial" w:hAnsi="Arial" w:eastAsia="Arial" w:ascii="Arial"/>
          <w:color w:val="383D4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waktu</w:t>
      </w:r>
      <w:r>
        <w:rPr>
          <w:rFonts w:cs="Arial" w:hAnsi="Arial" w:eastAsia="Arial" w:ascii="Arial"/>
          <w:color w:val="383D41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dan</w:t>
      </w:r>
      <w:r>
        <w:rPr>
          <w:rFonts w:cs="Arial" w:hAnsi="Arial" w:eastAsia="Arial" w:ascii="Arial"/>
          <w:color w:val="383D4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tempat</w:t>
      </w:r>
      <w:r>
        <w:rPr>
          <w:rFonts w:cs="Arial" w:hAnsi="Arial" w:eastAsia="Arial" w:ascii="Arial"/>
          <w:color w:val="383D41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yang</w:t>
      </w:r>
      <w:r>
        <w:rPr>
          <w:rFonts w:cs="Arial" w:hAnsi="Arial" w:eastAsia="Arial" w:ascii="Arial"/>
          <w:color w:val="383D4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telah</w:t>
      </w:r>
      <w:r>
        <w:rPr>
          <w:rFonts w:cs="Arial" w:hAnsi="Arial" w:eastAsia="Arial" w:ascii="Arial"/>
          <w:color w:val="383D41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ditetapkan</w:t>
      </w:r>
      <w:r>
        <w:rPr>
          <w:rFonts w:cs="Arial" w:hAnsi="Arial" w:eastAsia="Arial" w:ascii="Arial"/>
          <w:color w:val="383D41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dalam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jadwal</w:t>
      </w:r>
      <w:r>
        <w:rPr>
          <w:rFonts w:cs="Arial" w:hAnsi="Arial" w:eastAsia="Arial" w:ascii="Arial"/>
          <w:color w:val="383D41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dan</w:t>
      </w:r>
      <w:r>
        <w:rPr>
          <w:rFonts w:cs="Arial" w:hAnsi="Arial" w:eastAsia="Arial" w:ascii="Arial"/>
          <w:color w:val="383D4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kalender</w:t>
      </w:r>
      <w:r>
        <w:rPr>
          <w:rFonts w:cs="Arial" w:hAnsi="Arial" w:eastAsia="Arial" w:ascii="Arial"/>
          <w:color w:val="383D4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akademik.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672"/>
      </w:pP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3)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83D41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Memantau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kehadiran</w:t>
      </w:r>
      <w:r>
        <w:rPr>
          <w:rFonts w:cs="Arial" w:hAnsi="Arial" w:eastAsia="Arial" w:ascii="Arial"/>
          <w:color w:val="383D41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mahasiswa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yang</w:t>
      </w:r>
      <w:r>
        <w:rPr>
          <w:rFonts w:cs="Arial" w:hAnsi="Arial" w:eastAsia="Arial" w:ascii="Arial"/>
          <w:color w:val="383D4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mengikuti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2"/>
          <w:sz w:val="20"/>
          <w:szCs w:val="20"/>
        </w:rPr>
        <w:t>perkul</w:t>
      </w:r>
      <w:r>
        <w:rPr>
          <w:rFonts w:cs="Arial" w:hAnsi="Arial" w:eastAsia="Arial" w:ascii="Arial"/>
          <w:color w:val="4F5456"/>
          <w:spacing w:val="0"/>
          <w:w w:val="55"/>
          <w:sz w:val="20"/>
          <w:szCs w:val="20"/>
        </w:rPr>
        <w:t>i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ahan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9"/>
        <w:ind w:left="1027"/>
      </w:pP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yang</w:t>
      </w:r>
      <w:r>
        <w:rPr>
          <w:rFonts w:cs="Arial" w:hAnsi="Arial" w:eastAsia="Arial" w:ascii="Arial"/>
          <w:color w:val="383D4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diasuhnya</w:t>
      </w:r>
      <w:r>
        <w:rPr>
          <w:rFonts w:cs="Arial" w:hAnsi="Arial" w:eastAsia="Arial" w:ascii="Arial"/>
          <w:color w:val="4F5456"/>
          <w:spacing w:val="0"/>
          <w:w w:val="53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43" w:lineRule="auto" w:line="280"/>
        <w:ind w:left="1013" w:right="130" w:hanging="350"/>
      </w:pP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4)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83D41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Mengawasi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sendiri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pelaksanaan</w:t>
      </w:r>
      <w:r>
        <w:rPr>
          <w:rFonts w:cs="Arial" w:hAnsi="Arial" w:eastAsia="Arial" w:ascii="Arial"/>
          <w:color w:val="383D41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ujian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sesuai</w:t>
      </w:r>
      <w:r>
        <w:rPr>
          <w:rFonts w:cs="Arial" w:hAnsi="Arial" w:eastAsia="Arial" w:ascii="Arial"/>
          <w:color w:val="383D41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ketentuan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dan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5"/>
          <w:sz w:val="20"/>
          <w:szCs w:val="20"/>
        </w:rPr>
        <w:t>jadwa</w:t>
      </w:r>
      <w:r>
        <w:rPr>
          <w:rFonts w:cs="Arial" w:hAnsi="Arial" w:eastAsia="Arial" w:ascii="Arial"/>
          <w:color w:val="4F5456"/>
          <w:spacing w:val="0"/>
          <w:w w:val="55"/>
          <w:sz w:val="20"/>
          <w:szCs w:val="20"/>
        </w:rPr>
        <w:t>l</w:t>
      </w:r>
      <w:r>
        <w:rPr>
          <w:rFonts w:cs="Arial" w:hAnsi="Arial" w:eastAsia="Arial" w:ascii="Arial"/>
          <w:color w:val="4F5456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yang</w:t>
      </w:r>
      <w:r>
        <w:rPr>
          <w:rFonts w:cs="Arial" w:hAnsi="Arial" w:eastAsia="Arial" w:ascii="Arial"/>
          <w:color w:val="383D4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6"/>
          <w:sz w:val="20"/>
          <w:szCs w:val="20"/>
        </w:rPr>
        <w:t>ditetapkan</w:t>
      </w:r>
      <w:r>
        <w:rPr>
          <w:rFonts w:cs="Arial" w:hAnsi="Arial" w:eastAsia="Arial" w:ascii="Arial"/>
          <w:color w:val="4F5456"/>
          <w:spacing w:val="0"/>
          <w:w w:val="44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1" w:lineRule="auto" w:line="285"/>
        <w:ind w:left="1027" w:right="189" w:hanging="360"/>
      </w:pP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5)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83D4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Menyerahkan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hasil</w:t>
      </w:r>
      <w:r>
        <w:rPr>
          <w:rFonts w:cs="Arial" w:hAnsi="Arial" w:eastAsia="Arial" w:ascii="Arial"/>
          <w:color w:val="383D4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perencanaan</w:t>
      </w:r>
      <w:r>
        <w:rPr>
          <w:rFonts w:cs="Arial" w:hAnsi="Arial" w:eastAsia="Arial" w:ascii="Arial"/>
          <w:color w:val="383D41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pembelajaran,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93"/>
          <w:sz w:val="20"/>
          <w:szCs w:val="20"/>
        </w:rPr>
        <w:t>pe</w:t>
      </w:r>
      <w:r>
        <w:rPr>
          <w:rFonts w:cs="Arial" w:hAnsi="Arial" w:eastAsia="Arial" w:ascii="Arial"/>
          <w:color w:val="4F5456"/>
          <w:spacing w:val="0"/>
          <w:w w:val="55"/>
          <w:sz w:val="20"/>
          <w:szCs w:val="20"/>
        </w:rPr>
        <w:t>l</w:t>
      </w:r>
      <w:r>
        <w:rPr>
          <w:rFonts w:cs="Arial" w:hAnsi="Arial" w:eastAsia="Arial" w:ascii="Arial"/>
          <w:color w:val="383D41"/>
          <w:spacing w:val="0"/>
          <w:w w:val="92"/>
          <w:sz w:val="20"/>
          <w:szCs w:val="20"/>
        </w:rPr>
        <w:t>aksa</w:t>
      </w:r>
      <w:r>
        <w:rPr>
          <w:rFonts w:cs="Arial" w:hAnsi="Arial" w:eastAsia="Arial" w:ascii="Arial"/>
          <w:color w:val="4F5456"/>
          <w:spacing w:val="0"/>
          <w:w w:val="84"/>
          <w:sz w:val="20"/>
          <w:szCs w:val="20"/>
        </w:rPr>
        <w:t>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aan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dan</w:t>
      </w:r>
      <w:r>
        <w:rPr>
          <w:rFonts w:cs="Arial" w:hAnsi="Arial" w:eastAsia="Arial" w:ascii="Arial"/>
          <w:color w:val="383D4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evaluasi</w:t>
      </w:r>
      <w:r>
        <w:rPr>
          <w:rFonts w:cs="Arial" w:hAnsi="Arial" w:eastAsia="Arial" w:ascii="Arial"/>
          <w:color w:val="383D4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hasil</w:t>
      </w:r>
      <w:r>
        <w:rPr>
          <w:rFonts w:cs="Arial" w:hAnsi="Arial" w:eastAsia="Arial" w:ascii="Arial"/>
          <w:color w:val="383D4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belajar</w:t>
      </w:r>
      <w:r>
        <w:rPr>
          <w:rFonts w:cs="Arial" w:hAnsi="Arial" w:eastAsia="Arial" w:ascii="Arial"/>
          <w:color w:val="383D4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mahasiswa</w:t>
      </w:r>
      <w:r>
        <w:rPr>
          <w:rFonts w:cs="Arial" w:hAnsi="Arial" w:eastAsia="Arial" w:ascii="Arial"/>
          <w:color w:val="383D41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93"/>
          <w:sz w:val="20"/>
          <w:szCs w:val="20"/>
        </w:rPr>
        <w:t>sesua</w:t>
      </w:r>
      <w:r>
        <w:rPr>
          <w:rFonts w:cs="Arial" w:hAnsi="Arial" w:eastAsia="Arial" w:ascii="Arial"/>
          <w:color w:val="4F5456"/>
          <w:spacing w:val="0"/>
          <w:w w:val="66"/>
          <w:sz w:val="20"/>
          <w:szCs w:val="20"/>
        </w:rPr>
        <w:t>i</w:t>
      </w:r>
      <w:r>
        <w:rPr>
          <w:rFonts w:cs="Arial" w:hAnsi="Arial" w:eastAsia="Arial" w:ascii="Arial"/>
          <w:color w:val="4F5456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yang</w:t>
      </w:r>
      <w:r>
        <w:rPr>
          <w:rFonts w:cs="Arial" w:hAnsi="Arial" w:eastAsia="Arial" w:ascii="Arial"/>
          <w:color w:val="383D4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dijadwalkan.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322"/>
      </w:pPr>
      <w:r>
        <w:rPr>
          <w:rFonts w:cs="Arial" w:hAnsi="Arial" w:eastAsia="Arial" w:ascii="Arial"/>
          <w:color w:val="383D41"/>
          <w:w w:val="89"/>
          <w:sz w:val="20"/>
          <w:szCs w:val="20"/>
        </w:rPr>
        <w:t>b</w:t>
      </w:r>
      <w:r>
        <w:rPr>
          <w:rFonts w:cs="Arial" w:hAnsi="Arial" w:eastAsia="Arial" w:ascii="Arial"/>
          <w:color w:val="4F5456"/>
          <w:w w:val="53"/>
          <w:sz w:val="20"/>
          <w:szCs w:val="20"/>
        </w:rPr>
        <w:t>.</w:t>
      </w:r>
      <w:r>
        <w:rPr>
          <w:rFonts w:cs="Arial" w:hAnsi="Arial" w:eastAsia="Arial" w:ascii="Arial"/>
          <w:color w:val="4F5456"/>
          <w:w w:val="100"/>
          <w:sz w:val="20"/>
          <w:szCs w:val="20"/>
        </w:rPr>
        <w:t>   </w:t>
      </w:r>
      <w:r>
        <w:rPr>
          <w:rFonts w:cs="Arial" w:hAnsi="Arial" w:eastAsia="Arial" w:ascii="Arial"/>
          <w:color w:val="4F5456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Penelitian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1040" w:val="left"/>
        </w:tabs>
        <w:jc w:val="both"/>
        <w:spacing w:before="39" w:lineRule="auto" w:line="285"/>
        <w:ind w:left="1042" w:right="149" w:hanging="355"/>
      </w:pP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1)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ab/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Melakukan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kegiata</w:t>
      </w:r>
      <w:r>
        <w:rPr>
          <w:rFonts w:cs="Arial" w:hAnsi="Arial" w:eastAsia="Arial" w:ascii="Arial"/>
          <w:color w:val="4F5456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4F5456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F5456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5"/>
          <w:sz w:val="20"/>
          <w:szCs w:val="20"/>
        </w:rPr>
        <w:t>penelit</w:t>
      </w:r>
      <w:r>
        <w:rPr>
          <w:rFonts w:cs="Arial" w:hAnsi="Arial" w:eastAsia="Arial" w:ascii="Arial"/>
          <w:color w:val="4F5456"/>
          <w:spacing w:val="0"/>
          <w:w w:val="66"/>
          <w:sz w:val="20"/>
          <w:szCs w:val="20"/>
        </w:rPr>
        <w:t>i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secara</w:t>
      </w:r>
      <w:r>
        <w:rPr>
          <w:rFonts w:cs="Arial" w:hAnsi="Arial" w:eastAsia="Arial" w:ascii="Arial"/>
          <w:color w:val="383D41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perorangan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maupun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kelompok</w:t>
      </w:r>
      <w:r>
        <w:rPr>
          <w:rFonts w:cs="Arial" w:hAnsi="Arial" w:eastAsia="Arial" w:ascii="Arial"/>
          <w:color w:val="383D41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sesuai</w:t>
      </w:r>
      <w:r>
        <w:rPr>
          <w:rFonts w:cs="Arial" w:hAnsi="Arial" w:eastAsia="Arial" w:ascii="Arial"/>
          <w:color w:val="383D4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dengan</w:t>
      </w:r>
      <w:r>
        <w:rPr>
          <w:rFonts w:cs="Arial" w:hAnsi="Arial" w:eastAsia="Arial" w:ascii="Arial"/>
          <w:color w:val="383D41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target</w:t>
      </w:r>
      <w:r>
        <w:rPr>
          <w:rFonts w:cs="Arial" w:hAnsi="Arial" w:eastAsia="Arial" w:ascii="Arial"/>
          <w:color w:val="383D41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79"/>
          <w:sz w:val="20"/>
          <w:szCs w:val="20"/>
        </w:rPr>
        <w:t>KPI</w:t>
      </w:r>
      <w:r>
        <w:rPr>
          <w:rFonts w:cs="Arial" w:hAnsi="Arial" w:eastAsia="Arial" w:ascii="Arial"/>
          <w:color w:val="383D41"/>
          <w:spacing w:val="34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94"/>
          <w:sz w:val="20"/>
          <w:szCs w:val="20"/>
        </w:rPr>
        <w:t>mas</w:t>
      </w:r>
      <w:r>
        <w:rPr>
          <w:rFonts w:cs="Arial" w:hAnsi="Arial" w:eastAsia="Arial" w:ascii="Arial"/>
          <w:color w:val="4F5456"/>
          <w:spacing w:val="0"/>
          <w:w w:val="66"/>
          <w:sz w:val="20"/>
          <w:szCs w:val="20"/>
        </w:rPr>
        <w:t>i</w:t>
      </w:r>
      <w:r>
        <w:rPr>
          <w:rFonts w:cs="Arial" w:hAnsi="Arial" w:eastAsia="Arial" w:ascii="Arial"/>
          <w:color w:val="383D41"/>
          <w:spacing w:val="0"/>
          <w:w w:val="93"/>
          <w:sz w:val="20"/>
          <w:szCs w:val="20"/>
        </w:rPr>
        <w:t>ng</w:t>
      </w:r>
      <w:r>
        <w:rPr>
          <w:rFonts w:cs="Arial" w:hAnsi="Arial" w:eastAsia="Arial" w:ascii="Arial"/>
          <w:color w:val="4F5456"/>
          <w:spacing w:val="0"/>
          <w:w w:val="89"/>
          <w:sz w:val="20"/>
          <w:szCs w:val="20"/>
        </w:rPr>
        <w:t>-</w:t>
      </w:r>
      <w:r>
        <w:rPr>
          <w:rFonts w:cs="Arial" w:hAnsi="Arial" w:eastAsia="Arial" w:ascii="Arial"/>
          <w:color w:val="383D41"/>
          <w:spacing w:val="0"/>
          <w:w w:val="99"/>
          <w:sz w:val="20"/>
          <w:szCs w:val="20"/>
        </w:rPr>
        <w:t>masing</w:t>
      </w:r>
      <w:r>
        <w:rPr>
          <w:rFonts w:cs="Arial" w:hAnsi="Arial" w:eastAsia="Arial" w:ascii="Arial"/>
          <w:color w:val="4F5456"/>
          <w:spacing w:val="0"/>
          <w:w w:val="44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677"/>
      </w:pP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2)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83D41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Melaksanakan</w:t>
      </w:r>
      <w:r>
        <w:rPr>
          <w:rFonts w:cs="Arial" w:hAnsi="Arial" w:eastAsia="Arial" w:ascii="Arial"/>
          <w:color w:val="383D4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seminar</w:t>
      </w:r>
      <w:r>
        <w:rPr>
          <w:rFonts w:cs="Arial" w:hAnsi="Arial" w:eastAsia="Arial" w:ascii="Arial"/>
          <w:color w:val="383D41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hasil</w:t>
      </w:r>
      <w:r>
        <w:rPr>
          <w:rFonts w:cs="Arial" w:hAnsi="Arial" w:eastAsia="Arial" w:ascii="Arial"/>
          <w:color w:val="383D4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6"/>
          <w:sz w:val="20"/>
          <w:szCs w:val="20"/>
        </w:rPr>
        <w:t>penelit</w:t>
      </w:r>
      <w:r>
        <w:rPr>
          <w:rFonts w:cs="Arial" w:hAnsi="Arial" w:eastAsia="Arial" w:ascii="Arial"/>
          <w:color w:val="4F5456"/>
          <w:spacing w:val="0"/>
          <w:w w:val="66"/>
          <w:sz w:val="20"/>
          <w:szCs w:val="20"/>
        </w:rPr>
        <w:t>i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-2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sesuai</w:t>
      </w:r>
      <w:r>
        <w:rPr>
          <w:rFonts w:cs="Arial" w:hAnsi="Arial" w:eastAsia="Arial" w:ascii="Arial"/>
          <w:color w:val="383D4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ketentuan</w:t>
      </w:r>
      <w:r>
        <w:rPr>
          <w:rFonts w:cs="Arial" w:hAnsi="Arial" w:eastAsia="Arial" w:ascii="Arial"/>
          <w:color w:val="383D41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yang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037"/>
      </w:pPr>
      <w:r>
        <w:rPr>
          <w:rFonts w:cs="Arial" w:hAnsi="Arial" w:eastAsia="Arial" w:ascii="Arial"/>
          <w:color w:val="383D41"/>
          <w:w w:val="106"/>
          <w:sz w:val="20"/>
          <w:szCs w:val="20"/>
        </w:rPr>
        <w:t>ditetapkan</w:t>
      </w:r>
      <w:r>
        <w:rPr>
          <w:rFonts w:cs="Arial" w:hAnsi="Arial" w:eastAsia="Arial" w:ascii="Arial"/>
          <w:color w:val="4F5456"/>
          <w:w w:val="44"/>
          <w:sz w:val="20"/>
          <w:szCs w:val="20"/>
        </w:rPr>
        <w:t>.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9" w:lineRule="auto" w:line="280"/>
        <w:ind w:left="1032" w:right="156" w:hanging="355"/>
      </w:pP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3)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83D4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Menyelesaikan</w:t>
      </w:r>
      <w:r>
        <w:rPr>
          <w:rFonts w:cs="Arial" w:hAnsi="Arial" w:eastAsia="Arial" w:ascii="Arial"/>
          <w:color w:val="383D4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dan</w:t>
      </w:r>
      <w:r>
        <w:rPr>
          <w:rFonts w:cs="Arial" w:hAnsi="Arial" w:eastAsia="Arial" w:ascii="Arial"/>
          <w:color w:val="383D4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menyerahkan</w:t>
      </w:r>
      <w:r>
        <w:rPr>
          <w:rFonts w:cs="Arial" w:hAnsi="Arial" w:eastAsia="Arial" w:ascii="Arial"/>
          <w:color w:val="383D41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laporan</w:t>
      </w:r>
      <w:r>
        <w:rPr>
          <w:rFonts w:cs="Arial" w:hAnsi="Arial" w:eastAsia="Arial" w:ascii="Arial"/>
          <w:color w:val="383D41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hasil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7"/>
          <w:sz w:val="20"/>
          <w:szCs w:val="20"/>
        </w:rPr>
        <w:t>penelit</w:t>
      </w:r>
      <w:r>
        <w:rPr>
          <w:rFonts w:cs="Arial" w:hAnsi="Arial" w:eastAsia="Arial" w:ascii="Arial"/>
          <w:color w:val="4F5456"/>
          <w:spacing w:val="0"/>
          <w:w w:val="55"/>
          <w:sz w:val="20"/>
          <w:szCs w:val="20"/>
        </w:rPr>
        <w:t>i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annya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sesuai</w:t>
      </w:r>
      <w:r>
        <w:rPr>
          <w:rFonts w:cs="Arial" w:hAnsi="Arial" w:eastAsia="Arial" w:ascii="Arial"/>
          <w:color w:val="383D41"/>
          <w:spacing w:val="-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dengan</w:t>
      </w:r>
      <w:r>
        <w:rPr>
          <w:rFonts w:cs="Arial" w:hAnsi="Arial" w:eastAsia="Arial" w:ascii="Arial"/>
          <w:color w:val="383D41"/>
          <w:spacing w:val="-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jadwal</w:t>
      </w:r>
      <w:r>
        <w:rPr>
          <w:rFonts w:cs="Arial" w:hAnsi="Arial" w:eastAsia="Arial" w:ascii="Arial"/>
          <w:color w:val="383D41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yang</w:t>
      </w:r>
      <w:r>
        <w:rPr>
          <w:rFonts w:cs="Arial" w:hAnsi="Arial" w:eastAsia="Arial" w:ascii="Arial"/>
          <w:color w:val="383D4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6"/>
          <w:sz w:val="20"/>
          <w:szCs w:val="20"/>
        </w:rPr>
        <w:t>ditetapkan</w:t>
      </w:r>
      <w:r>
        <w:rPr>
          <w:rFonts w:cs="Arial" w:hAnsi="Arial" w:eastAsia="Arial" w:ascii="Arial"/>
          <w:color w:val="4F5456"/>
          <w:spacing w:val="0"/>
          <w:w w:val="53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307"/>
      </w:pPr>
      <w:r>
        <w:rPr>
          <w:rFonts w:cs="Arial" w:hAnsi="Arial" w:eastAsia="Arial" w:ascii="Arial"/>
          <w:color w:val="383D41"/>
          <w:spacing w:val="0"/>
          <w:w w:val="82"/>
          <w:sz w:val="20"/>
          <w:szCs w:val="20"/>
        </w:rPr>
        <w:t>c.</w:t>
      </w:r>
      <w:r>
        <w:rPr>
          <w:rFonts w:cs="Arial" w:hAnsi="Arial" w:eastAsia="Arial" w:ascii="Arial"/>
          <w:color w:val="383D41"/>
          <w:spacing w:val="0"/>
          <w:w w:val="82"/>
          <w:sz w:val="20"/>
          <w:szCs w:val="20"/>
        </w:rPr>
        <w:t>    </w:t>
      </w:r>
      <w:r>
        <w:rPr>
          <w:rFonts w:cs="Arial" w:hAnsi="Arial" w:eastAsia="Arial" w:ascii="Arial"/>
          <w:color w:val="383D41"/>
          <w:spacing w:val="15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Pengabdian</w:t>
      </w:r>
      <w:r>
        <w:rPr>
          <w:rFonts w:cs="Arial" w:hAnsi="Arial" w:eastAsia="Arial" w:ascii="Arial"/>
          <w:color w:val="383D41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Kepada</w:t>
      </w:r>
      <w:r>
        <w:rPr>
          <w:rFonts w:cs="Arial" w:hAnsi="Arial" w:eastAsia="Arial" w:ascii="Arial"/>
          <w:color w:val="383D4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Masyarakat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9" w:lineRule="auto" w:line="282"/>
        <w:ind w:left="1013" w:right="117" w:hanging="350"/>
      </w:pPr>
      <w:r>
        <w:rPr>
          <w:rFonts w:cs="Arial" w:hAnsi="Arial" w:eastAsia="Arial" w:ascii="Arial"/>
          <w:color w:val="383D41"/>
          <w:spacing w:val="0"/>
          <w:w w:val="71"/>
          <w:sz w:val="20"/>
          <w:szCs w:val="20"/>
        </w:rPr>
        <w:t>1</w:t>
      </w:r>
      <w:r>
        <w:rPr>
          <w:rFonts w:cs="Arial" w:hAnsi="Arial" w:eastAsia="Arial" w:ascii="Arial"/>
          <w:color w:val="4F5456"/>
          <w:spacing w:val="0"/>
          <w:w w:val="71"/>
          <w:sz w:val="20"/>
          <w:szCs w:val="20"/>
        </w:rPr>
        <w:t>)</w:t>
      </w:r>
      <w:r>
        <w:rPr>
          <w:rFonts w:cs="Arial" w:hAnsi="Arial" w:eastAsia="Arial" w:ascii="Arial"/>
          <w:color w:val="4F5456"/>
          <w:spacing w:val="0"/>
          <w:w w:val="71"/>
          <w:sz w:val="20"/>
          <w:szCs w:val="20"/>
        </w:rPr>
        <w:t>  </w:t>
      </w:r>
      <w:r>
        <w:rPr>
          <w:rFonts w:cs="Arial" w:hAnsi="Arial" w:eastAsia="Arial" w:ascii="Arial"/>
          <w:color w:val="4F5456"/>
          <w:spacing w:val="2"/>
          <w:w w:val="71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Melakukan</w:t>
      </w:r>
      <w:r>
        <w:rPr>
          <w:rFonts w:cs="Arial" w:hAnsi="Arial" w:eastAsia="Arial" w:ascii="Arial"/>
          <w:color w:val="383D41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kegiatan</w:t>
      </w:r>
      <w:r>
        <w:rPr>
          <w:rFonts w:cs="Arial" w:hAnsi="Arial" w:eastAsia="Arial" w:ascii="Arial"/>
          <w:color w:val="383D4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pengabdian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masyarakat</w:t>
      </w:r>
      <w:r>
        <w:rPr>
          <w:rFonts w:cs="Arial" w:hAnsi="Arial" w:eastAsia="Arial" w:ascii="Arial"/>
          <w:color w:val="383D4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89"/>
          <w:sz w:val="20"/>
          <w:szCs w:val="20"/>
        </w:rPr>
        <w:t>ba</w:t>
      </w:r>
      <w:r>
        <w:rPr>
          <w:rFonts w:cs="Arial" w:hAnsi="Arial" w:eastAsia="Arial" w:ascii="Arial"/>
          <w:color w:val="4F5456"/>
          <w:spacing w:val="0"/>
          <w:w w:val="55"/>
          <w:sz w:val="20"/>
          <w:szCs w:val="20"/>
        </w:rPr>
        <w:t>i</w:t>
      </w:r>
      <w:r>
        <w:rPr>
          <w:rFonts w:cs="Arial" w:hAnsi="Arial" w:eastAsia="Arial" w:ascii="Arial"/>
          <w:color w:val="383D41"/>
          <w:spacing w:val="0"/>
          <w:w w:val="89"/>
          <w:sz w:val="20"/>
          <w:szCs w:val="20"/>
        </w:rPr>
        <w:t>k</w:t>
      </w:r>
      <w:r>
        <w:rPr>
          <w:rFonts w:cs="Arial" w:hAnsi="Arial" w:eastAsia="Arial" w:ascii="Arial"/>
          <w:color w:val="383D41"/>
          <w:spacing w:val="47"/>
          <w:w w:val="89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secara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perseorangan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maupun</w:t>
      </w:r>
      <w:r>
        <w:rPr>
          <w:rFonts w:cs="Arial" w:hAnsi="Arial" w:eastAsia="Arial" w:ascii="Arial"/>
          <w:color w:val="383D4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kelompok</w:t>
      </w:r>
      <w:r>
        <w:rPr>
          <w:rFonts w:cs="Arial" w:hAnsi="Arial" w:eastAsia="Arial" w:ascii="Arial"/>
          <w:color w:val="383D4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93"/>
          <w:sz w:val="20"/>
          <w:szCs w:val="20"/>
        </w:rPr>
        <w:t>sesua</w:t>
      </w:r>
      <w:r>
        <w:rPr>
          <w:rFonts w:cs="Arial" w:hAnsi="Arial" w:eastAsia="Arial" w:ascii="Arial"/>
          <w:color w:val="4F5456"/>
          <w:spacing w:val="0"/>
          <w:w w:val="66"/>
          <w:sz w:val="20"/>
          <w:szCs w:val="20"/>
        </w:rPr>
        <w:t>i</w:t>
      </w:r>
      <w:r>
        <w:rPr>
          <w:rFonts w:cs="Arial" w:hAnsi="Arial" w:eastAsia="Arial" w:ascii="Arial"/>
          <w:color w:val="4F5456"/>
          <w:spacing w:val="12"/>
          <w:w w:val="66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target</w:t>
      </w:r>
      <w:r>
        <w:rPr>
          <w:rFonts w:cs="Arial" w:hAnsi="Arial" w:eastAsia="Arial" w:ascii="Arial"/>
          <w:color w:val="383D41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78"/>
          <w:sz w:val="20"/>
          <w:szCs w:val="20"/>
        </w:rPr>
        <w:t>KP</w:t>
      </w:r>
      <w:r>
        <w:rPr>
          <w:rFonts w:cs="Arial" w:hAnsi="Arial" w:eastAsia="Arial" w:ascii="Arial"/>
          <w:color w:val="4F5456"/>
          <w:spacing w:val="0"/>
          <w:w w:val="44"/>
          <w:sz w:val="20"/>
          <w:szCs w:val="20"/>
        </w:rPr>
        <w:t>I</w:t>
      </w:r>
      <w:r>
        <w:rPr>
          <w:rFonts w:cs="Arial" w:hAnsi="Arial" w:eastAsia="Arial" w:ascii="Arial"/>
          <w:color w:val="4F5456"/>
          <w:spacing w:val="36"/>
          <w:w w:val="44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masing-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masing.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643"/>
      </w:pP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2)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83D41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Melaporkan</w:t>
      </w:r>
      <w:r>
        <w:rPr>
          <w:rFonts w:cs="Arial" w:hAnsi="Arial" w:eastAsia="Arial" w:ascii="Arial"/>
          <w:color w:val="383D41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hasil</w:t>
      </w:r>
      <w:r>
        <w:rPr>
          <w:rFonts w:cs="Arial" w:hAnsi="Arial" w:eastAsia="Arial" w:ascii="Arial"/>
          <w:color w:val="383D4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kegiatan</w:t>
      </w:r>
      <w:r>
        <w:rPr>
          <w:rFonts w:cs="Arial" w:hAnsi="Arial" w:eastAsia="Arial" w:ascii="Arial"/>
          <w:color w:val="383D4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pengabdian</w:t>
      </w:r>
      <w:r>
        <w:rPr>
          <w:rFonts w:cs="Arial" w:hAnsi="Arial" w:eastAsia="Arial" w:ascii="Arial"/>
          <w:color w:val="383D41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masyarakat</w:t>
      </w:r>
      <w:r>
        <w:rPr>
          <w:rFonts w:cs="Arial" w:hAnsi="Arial" w:eastAsia="Arial" w:ascii="Arial"/>
          <w:color w:val="383D4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89"/>
          <w:sz w:val="20"/>
          <w:szCs w:val="20"/>
        </w:rPr>
        <w:t>ba</w:t>
      </w:r>
      <w:r>
        <w:rPr>
          <w:rFonts w:cs="Arial" w:hAnsi="Arial" w:eastAsia="Arial" w:ascii="Arial"/>
          <w:color w:val="4F5456"/>
          <w:spacing w:val="0"/>
          <w:w w:val="55"/>
          <w:sz w:val="20"/>
          <w:szCs w:val="20"/>
        </w:rPr>
        <w:t>i</w:t>
      </w:r>
      <w:r>
        <w:rPr>
          <w:rFonts w:cs="Arial" w:hAnsi="Arial" w:eastAsia="Arial" w:ascii="Arial"/>
          <w:color w:val="383D41"/>
          <w:spacing w:val="0"/>
          <w:w w:val="84"/>
          <w:sz w:val="20"/>
          <w:szCs w:val="20"/>
        </w:rPr>
        <w:t>k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secara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9" w:lineRule="auto" w:line="285"/>
        <w:ind w:left="1008" w:right="141"/>
        <w:sectPr>
          <w:type w:val="continuous"/>
          <w:pgSz w:w="12240" w:h="15840"/>
          <w:pgMar w:top="1460" w:bottom="280" w:left="1700" w:right="1600"/>
          <w:cols w:num="2" w:equalWidth="off">
            <w:col w:w="1063" w:space="1063"/>
            <w:col w:w="6814"/>
          </w:cols>
        </w:sectPr>
      </w:pP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perseorangan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maupun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kelompok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sesuai</w:t>
      </w:r>
      <w:r>
        <w:rPr>
          <w:rFonts w:cs="Arial" w:hAnsi="Arial" w:eastAsia="Arial" w:ascii="Arial"/>
          <w:color w:val="383D41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target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78"/>
          <w:sz w:val="20"/>
          <w:szCs w:val="20"/>
        </w:rPr>
        <w:t>KP</w:t>
      </w:r>
      <w:r>
        <w:rPr>
          <w:rFonts w:cs="Arial" w:hAnsi="Arial" w:eastAsia="Arial" w:ascii="Arial"/>
          <w:color w:val="4F5456"/>
          <w:spacing w:val="0"/>
          <w:w w:val="44"/>
          <w:sz w:val="20"/>
          <w:szCs w:val="20"/>
        </w:rPr>
        <w:t>I</w:t>
      </w:r>
      <w:r>
        <w:rPr>
          <w:rFonts w:cs="Arial" w:hAnsi="Arial" w:eastAsia="Arial" w:ascii="Arial"/>
          <w:color w:val="4F5456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4F5456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masing-</w:t>
      </w:r>
      <w:r>
        <w:rPr>
          <w:rFonts w:cs="Arial" w:hAnsi="Arial" w:eastAsia="Arial" w:ascii="Arial"/>
          <w:color w:val="383D4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D41"/>
          <w:spacing w:val="0"/>
          <w:w w:val="99"/>
          <w:sz w:val="20"/>
          <w:szCs w:val="20"/>
        </w:rPr>
        <w:t>masing</w:t>
      </w:r>
      <w:r>
        <w:rPr>
          <w:rFonts w:cs="Arial" w:hAnsi="Arial" w:eastAsia="Arial" w:ascii="Arial"/>
          <w:color w:val="4F5456"/>
          <w:spacing w:val="0"/>
          <w:w w:val="44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2555"/>
      </w:pPr>
      <w:r>
        <w:rPr>
          <w:rFonts w:cs="Arial" w:hAnsi="Arial" w:eastAsia="Arial" w:ascii="Arial"/>
          <w:color w:val="4B5054"/>
          <w:w w:val="80"/>
          <w:sz w:val="18"/>
          <w:szCs w:val="18"/>
        </w:rPr>
        <w:t>2</w:t>
      </w:r>
      <w:r>
        <w:rPr>
          <w:rFonts w:cs="Arial" w:hAnsi="Arial" w:eastAsia="Arial" w:ascii="Arial"/>
          <w:color w:val="747575"/>
          <w:w w:val="44"/>
          <w:sz w:val="18"/>
          <w:szCs w:val="18"/>
        </w:rPr>
        <w:t>.</w:t>
      </w:r>
      <w:r>
        <w:rPr>
          <w:rFonts w:cs="Arial" w:hAnsi="Arial" w:eastAsia="Arial" w:ascii="Arial"/>
          <w:color w:val="747575"/>
          <w:w w:val="100"/>
          <w:sz w:val="18"/>
          <w:szCs w:val="18"/>
        </w:rPr>
        <w:t>    </w:t>
      </w:r>
      <w:r>
        <w:rPr>
          <w:rFonts w:cs="Arial" w:hAnsi="Arial" w:eastAsia="Arial" w:ascii="Arial"/>
          <w:color w:val="747575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Dalam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97"/>
          <w:sz w:val="18"/>
          <w:szCs w:val="18"/>
        </w:rPr>
        <w:t>me</w:t>
      </w:r>
      <w:r>
        <w:rPr>
          <w:rFonts w:cs="Arial" w:hAnsi="Arial" w:eastAsia="Arial" w:ascii="Arial"/>
          <w:color w:val="4B5054"/>
          <w:spacing w:val="0"/>
          <w:w w:val="55"/>
          <w:sz w:val="18"/>
          <w:szCs w:val="18"/>
        </w:rPr>
        <w:t>l</w:t>
      </w:r>
      <w:r>
        <w:rPr>
          <w:rFonts w:cs="Arial" w:hAnsi="Arial" w:eastAsia="Arial" w:ascii="Arial"/>
          <w:color w:val="383F42"/>
          <w:spacing w:val="0"/>
          <w:w w:val="96"/>
          <w:sz w:val="18"/>
          <w:szCs w:val="18"/>
        </w:rPr>
        <w:t>ak</w:t>
      </w:r>
      <w:r>
        <w:rPr>
          <w:rFonts w:cs="Arial" w:hAnsi="Arial" w:eastAsia="Arial" w:ascii="Arial"/>
          <w:color w:val="4B5054"/>
          <w:spacing w:val="0"/>
          <w:w w:val="74"/>
          <w:sz w:val="18"/>
          <w:szCs w:val="18"/>
        </w:rPr>
        <w:t>s</w:t>
      </w:r>
      <w:r>
        <w:rPr>
          <w:rFonts w:cs="Arial" w:hAnsi="Arial" w:eastAsia="Arial" w:ascii="Arial"/>
          <w:color w:val="383F42"/>
          <w:spacing w:val="0"/>
          <w:w w:val="94"/>
          <w:sz w:val="18"/>
          <w:szCs w:val="18"/>
        </w:rPr>
        <w:t>ana</w:t>
      </w:r>
      <w:r>
        <w:rPr>
          <w:rFonts w:cs="Arial" w:hAnsi="Arial" w:eastAsia="Arial" w:ascii="Arial"/>
          <w:color w:val="4B5054"/>
          <w:spacing w:val="0"/>
          <w:w w:val="84"/>
          <w:sz w:val="18"/>
          <w:szCs w:val="18"/>
        </w:rPr>
        <w:t>k</w:t>
      </w:r>
      <w:r>
        <w:rPr>
          <w:rFonts w:cs="Arial" w:hAnsi="Arial" w:eastAsia="Arial" w:ascii="Arial"/>
          <w:color w:val="383F42"/>
          <w:spacing w:val="0"/>
          <w:w w:val="80"/>
          <w:sz w:val="18"/>
          <w:szCs w:val="18"/>
        </w:rPr>
        <w:t>a</w:t>
      </w:r>
      <w:r>
        <w:rPr>
          <w:rFonts w:cs="Arial" w:hAnsi="Arial" w:eastAsia="Arial" w:ascii="Arial"/>
          <w:color w:val="4B5054"/>
          <w:spacing w:val="0"/>
          <w:w w:val="96"/>
          <w:sz w:val="18"/>
          <w:szCs w:val="18"/>
        </w:rPr>
        <w:t>nk</w:t>
      </w:r>
      <w:r>
        <w:rPr>
          <w:rFonts w:cs="Arial" w:hAnsi="Arial" w:eastAsia="Arial" w:ascii="Arial"/>
          <w:color w:val="383F42"/>
          <w:spacing w:val="0"/>
          <w:w w:val="101"/>
          <w:sz w:val="18"/>
          <w:szCs w:val="18"/>
        </w:rPr>
        <w:t>ewaj</w:t>
      </w:r>
      <w:r>
        <w:rPr>
          <w:rFonts w:cs="Arial" w:hAnsi="Arial" w:eastAsia="Arial" w:ascii="Arial"/>
          <w:color w:val="4B5054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383F42"/>
          <w:spacing w:val="0"/>
          <w:w w:val="89"/>
          <w:sz w:val="18"/>
          <w:szCs w:val="18"/>
        </w:rPr>
        <w:t>ba</w:t>
      </w:r>
      <w:r>
        <w:rPr>
          <w:rFonts w:cs="Arial" w:hAnsi="Arial" w:eastAsia="Arial" w:ascii="Arial"/>
          <w:color w:val="4B5054"/>
          <w:spacing w:val="0"/>
          <w:w w:val="84"/>
          <w:sz w:val="18"/>
          <w:szCs w:val="18"/>
        </w:rPr>
        <w:t>n</w:t>
      </w:r>
      <w:r>
        <w:rPr>
          <w:rFonts w:cs="Arial" w:hAnsi="Arial" w:eastAsia="Arial" w:ascii="Arial"/>
          <w:color w:val="383F42"/>
          <w:spacing w:val="0"/>
          <w:w w:val="93"/>
          <w:sz w:val="18"/>
          <w:szCs w:val="18"/>
        </w:rPr>
        <w:t>nya</w:t>
      </w:r>
      <w:r>
        <w:rPr>
          <w:rFonts w:cs="Arial" w:hAnsi="Arial" w:eastAsia="Arial" w:ascii="Arial"/>
          <w:color w:val="5D6266"/>
          <w:spacing w:val="0"/>
          <w:w w:val="62"/>
          <w:sz w:val="18"/>
          <w:szCs w:val="18"/>
        </w:rPr>
        <w:t>,</w:t>
      </w:r>
      <w:r>
        <w:rPr>
          <w:rFonts w:cs="Arial" w:hAnsi="Arial" w:eastAsia="Arial" w:ascii="Arial"/>
          <w:color w:val="5D6266"/>
          <w:spacing w:val="0"/>
          <w:w w:val="100"/>
          <w:sz w:val="18"/>
          <w:szCs w:val="18"/>
        </w:rPr>
        <w:t>          </w:t>
      </w:r>
      <w:r>
        <w:rPr>
          <w:rFonts w:cs="Arial" w:hAnsi="Arial" w:eastAsia="Arial" w:ascii="Arial"/>
          <w:color w:val="5D6266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dosen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93"/>
          <w:sz w:val="18"/>
          <w:szCs w:val="18"/>
        </w:rPr>
        <w:t>be</w:t>
      </w:r>
      <w:r>
        <w:rPr>
          <w:rFonts w:cs="Arial" w:hAnsi="Arial" w:eastAsia="Arial" w:ascii="Arial"/>
          <w:color w:val="4B5054"/>
          <w:spacing w:val="0"/>
          <w:w w:val="97"/>
          <w:sz w:val="18"/>
          <w:szCs w:val="18"/>
        </w:rPr>
        <w:t>rh</w:t>
      </w:r>
      <w:r>
        <w:rPr>
          <w:rFonts w:cs="Arial" w:hAnsi="Arial" w:eastAsia="Arial" w:ascii="Arial"/>
          <w:color w:val="383F42"/>
          <w:spacing w:val="0"/>
          <w:w w:val="96"/>
          <w:sz w:val="18"/>
          <w:szCs w:val="18"/>
        </w:rPr>
        <w:t>ak</w:t>
      </w:r>
      <w:r>
        <w:rPr>
          <w:rFonts w:cs="Arial" w:hAnsi="Arial" w:eastAsia="Arial" w:ascii="Arial"/>
          <w:color w:val="5D6266"/>
          <w:spacing w:val="0"/>
          <w:w w:val="53"/>
          <w:sz w:val="18"/>
          <w:szCs w:val="18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62" w:lineRule="auto" w:line="311"/>
        <w:ind w:left="3280" w:right="223" w:hanging="365"/>
      </w:pPr>
      <w:r>
        <w:rPr>
          <w:rFonts w:cs="Arial" w:hAnsi="Arial" w:eastAsia="Arial" w:ascii="Arial"/>
          <w:color w:val="383F42"/>
          <w:w w:val="75"/>
          <w:sz w:val="18"/>
          <w:szCs w:val="18"/>
        </w:rPr>
        <w:t>a</w:t>
      </w:r>
      <w:r>
        <w:rPr>
          <w:rFonts w:cs="Arial" w:hAnsi="Arial" w:eastAsia="Arial" w:ascii="Arial"/>
          <w:color w:val="4B5054"/>
          <w:w w:val="44"/>
          <w:sz w:val="18"/>
          <w:szCs w:val="18"/>
        </w:rPr>
        <w:t>.</w:t>
      </w:r>
      <w:r>
        <w:rPr>
          <w:rFonts w:cs="Arial" w:hAnsi="Arial" w:eastAsia="Arial" w:ascii="Arial"/>
          <w:color w:val="4B5054"/>
          <w:w w:val="100"/>
          <w:sz w:val="18"/>
          <w:szCs w:val="18"/>
        </w:rPr>
        <w:t>    </w:t>
      </w:r>
      <w:r>
        <w:rPr>
          <w:rFonts w:cs="Arial" w:hAnsi="Arial" w:eastAsia="Arial" w:ascii="Arial"/>
          <w:color w:val="4B5054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Memperoleh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color w:val="383F42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penghasilan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F42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dan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hak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terkait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F42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lainnya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5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74"/>
          <w:sz w:val="18"/>
          <w:szCs w:val="18"/>
        </w:rPr>
        <w:t>s</w:t>
      </w:r>
      <w:r>
        <w:rPr>
          <w:rFonts w:cs="Arial" w:hAnsi="Arial" w:eastAsia="Arial" w:ascii="Arial"/>
          <w:color w:val="4B5054"/>
          <w:spacing w:val="0"/>
          <w:w w:val="100"/>
          <w:sz w:val="18"/>
          <w:szCs w:val="18"/>
        </w:rPr>
        <w:t>esuai</w:t>
      </w:r>
      <w:r>
        <w:rPr>
          <w:rFonts w:cs="Arial" w:hAnsi="Arial" w:eastAsia="Arial" w:ascii="Arial"/>
          <w:color w:val="4B5054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4B5054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4B5054"/>
          <w:spacing w:val="0"/>
          <w:w w:val="85"/>
          <w:sz w:val="18"/>
          <w:szCs w:val="18"/>
        </w:rPr>
        <w:t>d</w:t>
      </w:r>
      <w:r>
        <w:rPr>
          <w:rFonts w:cs="Arial" w:hAnsi="Arial" w:eastAsia="Arial" w:ascii="Arial"/>
          <w:color w:val="383F42"/>
          <w:spacing w:val="0"/>
          <w:w w:val="85"/>
          <w:sz w:val="18"/>
          <w:szCs w:val="18"/>
        </w:rPr>
        <w:t>e</w:t>
      </w:r>
      <w:r>
        <w:rPr>
          <w:rFonts w:cs="Arial" w:hAnsi="Arial" w:eastAsia="Arial" w:ascii="Arial"/>
          <w:color w:val="4B5054"/>
          <w:spacing w:val="0"/>
          <w:w w:val="85"/>
          <w:sz w:val="18"/>
          <w:szCs w:val="18"/>
        </w:rPr>
        <w:t>n</w:t>
      </w:r>
      <w:r>
        <w:rPr>
          <w:rFonts w:cs="Arial" w:hAnsi="Arial" w:eastAsia="Arial" w:ascii="Arial"/>
          <w:color w:val="383F42"/>
          <w:spacing w:val="0"/>
          <w:w w:val="85"/>
          <w:sz w:val="18"/>
          <w:szCs w:val="18"/>
        </w:rPr>
        <w:t>ga</w:t>
      </w:r>
      <w:r>
        <w:rPr>
          <w:rFonts w:cs="Arial" w:hAnsi="Arial" w:eastAsia="Arial" w:ascii="Arial"/>
          <w:color w:val="5D6266"/>
          <w:spacing w:val="0"/>
          <w:w w:val="85"/>
          <w:sz w:val="18"/>
          <w:szCs w:val="18"/>
        </w:rPr>
        <w:t>n</w:t>
      </w:r>
      <w:r>
        <w:rPr>
          <w:rFonts w:cs="Arial" w:hAnsi="Arial" w:eastAsia="Arial" w:ascii="Arial"/>
          <w:color w:val="5D6266"/>
          <w:spacing w:val="0"/>
          <w:w w:val="85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ketentuan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F42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yang</w:t>
      </w:r>
      <w:r>
        <w:rPr>
          <w:rFonts w:cs="Arial" w:hAnsi="Arial" w:eastAsia="Arial" w:ascii="Arial"/>
          <w:color w:val="383F42"/>
          <w:spacing w:val="5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2"/>
          <w:sz w:val="18"/>
          <w:szCs w:val="18"/>
        </w:rPr>
        <w:t>berlaku</w:t>
      </w:r>
      <w:r>
        <w:rPr>
          <w:rFonts w:cs="Arial" w:hAnsi="Arial" w:eastAsia="Arial" w:ascii="Arial"/>
          <w:color w:val="4B5054"/>
          <w:spacing w:val="0"/>
          <w:w w:val="71"/>
          <w:sz w:val="18"/>
          <w:szCs w:val="18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" w:lineRule="auto" w:line="306"/>
        <w:ind w:left="3270" w:right="98" w:hanging="355"/>
      </w:pPr>
      <w:r>
        <w:rPr>
          <w:rFonts w:cs="Arial" w:hAnsi="Arial" w:eastAsia="Arial" w:ascii="Arial"/>
          <w:color w:val="383F42"/>
          <w:w w:val="84"/>
          <w:sz w:val="18"/>
          <w:szCs w:val="18"/>
        </w:rPr>
        <w:t>b</w:t>
      </w:r>
      <w:r>
        <w:rPr>
          <w:rFonts w:cs="Arial" w:hAnsi="Arial" w:eastAsia="Arial" w:ascii="Arial"/>
          <w:color w:val="747575"/>
          <w:w w:val="44"/>
          <w:sz w:val="18"/>
          <w:szCs w:val="18"/>
        </w:rPr>
        <w:t>.</w:t>
      </w:r>
      <w:r>
        <w:rPr>
          <w:rFonts w:cs="Arial" w:hAnsi="Arial" w:eastAsia="Arial" w:ascii="Arial"/>
          <w:color w:val="747575"/>
          <w:w w:val="100"/>
          <w:sz w:val="18"/>
          <w:szCs w:val="18"/>
        </w:rPr>
        <w:t>    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Memperoleh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color w:val="383F42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perl</w:t>
      </w:r>
      <w:r>
        <w:rPr>
          <w:rFonts w:cs="Arial" w:hAnsi="Arial" w:eastAsia="Arial" w:ascii="Arial"/>
          <w:color w:val="4B5054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ndungan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color w:val="383F42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dalam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F42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melaksanakan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F42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tuga</w:t>
      </w:r>
      <w:r>
        <w:rPr>
          <w:rFonts w:cs="Arial" w:hAnsi="Arial" w:eastAsia="Arial" w:ascii="Arial"/>
          <w:color w:val="4B5054"/>
          <w:spacing w:val="0"/>
          <w:w w:val="74"/>
          <w:sz w:val="18"/>
          <w:szCs w:val="18"/>
        </w:rPr>
        <w:t>s</w:t>
      </w:r>
      <w:r>
        <w:rPr>
          <w:rFonts w:cs="Arial" w:hAnsi="Arial" w:eastAsia="Arial" w:ascii="Arial"/>
          <w:color w:val="4B5054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4B5054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dan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4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hak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atas</w:t>
      </w:r>
      <w:r>
        <w:rPr>
          <w:rFonts w:cs="Arial" w:hAnsi="Arial" w:eastAsia="Arial" w:ascii="Arial"/>
          <w:color w:val="383F42"/>
          <w:spacing w:val="4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kekayaan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6"/>
          <w:sz w:val="18"/>
          <w:szCs w:val="18"/>
        </w:rPr>
        <w:t>intelektua</w:t>
      </w:r>
      <w:r>
        <w:rPr>
          <w:rFonts w:cs="Arial" w:hAnsi="Arial" w:eastAsia="Arial" w:ascii="Arial"/>
          <w:color w:val="4B5054"/>
          <w:spacing w:val="0"/>
          <w:w w:val="79"/>
          <w:sz w:val="18"/>
          <w:szCs w:val="18"/>
        </w:rPr>
        <w:t>l;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11" w:lineRule="auto" w:line="306"/>
        <w:ind w:left="3270" w:right="107" w:hanging="365"/>
      </w:pPr>
      <w:r>
        <w:rPr>
          <w:rFonts w:cs="Arial" w:hAnsi="Arial" w:eastAsia="Arial" w:ascii="Arial"/>
          <w:color w:val="383F42"/>
          <w:w w:val="84"/>
          <w:sz w:val="18"/>
          <w:szCs w:val="18"/>
        </w:rPr>
        <w:t>c</w:t>
      </w:r>
      <w:r>
        <w:rPr>
          <w:rFonts w:cs="Arial" w:hAnsi="Arial" w:eastAsia="Arial" w:ascii="Arial"/>
          <w:color w:val="5D6266"/>
          <w:w w:val="44"/>
          <w:sz w:val="18"/>
          <w:szCs w:val="18"/>
        </w:rPr>
        <w:t>.</w:t>
      </w:r>
      <w:r>
        <w:rPr>
          <w:rFonts w:cs="Arial" w:hAnsi="Arial" w:eastAsia="Arial" w:ascii="Arial"/>
          <w:color w:val="5D6266"/>
          <w:spacing w:val="0"/>
          <w:w w:val="44"/>
          <w:sz w:val="18"/>
          <w:szCs w:val="18"/>
        </w:rPr>
        <w:t>    </w:t>
      </w:r>
      <w:r>
        <w:rPr>
          <w:rFonts w:cs="Arial" w:hAnsi="Arial" w:eastAsia="Arial" w:ascii="Arial"/>
          <w:color w:val="5D6266"/>
          <w:spacing w:val="0"/>
          <w:w w:val="44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Memperoleh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F42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kesempatan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F42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untuk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meningkatkan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F42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4"/>
          <w:sz w:val="18"/>
          <w:szCs w:val="18"/>
        </w:rPr>
        <w:t>kompetensi</w:t>
      </w:r>
      <w:r>
        <w:rPr>
          <w:rFonts w:cs="Arial" w:hAnsi="Arial" w:eastAsia="Arial" w:ascii="Arial"/>
          <w:color w:val="4B5054"/>
          <w:spacing w:val="0"/>
          <w:w w:val="62"/>
          <w:sz w:val="18"/>
          <w:szCs w:val="18"/>
        </w:rPr>
        <w:t>,</w:t>
      </w:r>
      <w:r>
        <w:rPr>
          <w:rFonts w:cs="Arial" w:hAnsi="Arial" w:eastAsia="Arial" w:ascii="Arial"/>
          <w:color w:val="4B5054"/>
          <w:spacing w:val="0"/>
          <w:w w:val="62"/>
          <w:sz w:val="18"/>
          <w:szCs w:val="18"/>
        </w:rPr>
        <w:t>  </w:t>
      </w:r>
      <w:r>
        <w:rPr>
          <w:rFonts w:cs="Arial" w:hAnsi="Arial" w:eastAsia="Arial" w:ascii="Arial"/>
          <w:color w:val="4B5054"/>
          <w:spacing w:val="16"/>
          <w:w w:val="62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92"/>
          <w:sz w:val="18"/>
          <w:szCs w:val="18"/>
        </w:rPr>
        <w:t>akse</w:t>
      </w:r>
      <w:r>
        <w:rPr>
          <w:rFonts w:cs="Arial" w:hAnsi="Arial" w:eastAsia="Arial" w:ascii="Arial"/>
          <w:color w:val="4B5054"/>
          <w:spacing w:val="0"/>
          <w:w w:val="69"/>
          <w:sz w:val="18"/>
          <w:szCs w:val="18"/>
        </w:rPr>
        <w:t>s</w:t>
      </w:r>
      <w:r>
        <w:rPr>
          <w:rFonts w:cs="Arial" w:hAnsi="Arial" w:eastAsia="Arial" w:ascii="Arial"/>
          <w:color w:val="4B5054"/>
          <w:spacing w:val="0"/>
          <w:w w:val="69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sumber</w:t>
      </w:r>
      <w:r>
        <w:rPr>
          <w:rFonts w:cs="Arial" w:hAnsi="Arial" w:eastAsia="Arial" w:ascii="Arial"/>
          <w:color w:val="383F42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belaja</w:t>
      </w:r>
      <w:r>
        <w:rPr>
          <w:rFonts w:cs="Arial" w:hAnsi="Arial" w:eastAsia="Arial" w:ascii="Arial"/>
          <w:color w:val="4B5054"/>
          <w:spacing w:val="0"/>
          <w:w w:val="100"/>
          <w:sz w:val="18"/>
          <w:szCs w:val="18"/>
        </w:rPr>
        <w:t>r,</w:t>
      </w:r>
      <w:r>
        <w:rPr>
          <w:rFonts w:cs="Arial" w:hAnsi="Arial" w:eastAsia="Arial" w:ascii="Arial"/>
          <w:color w:val="4B5054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3"/>
          <w:sz w:val="18"/>
          <w:szCs w:val="18"/>
        </w:rPr>
        <w:t>informas</w:t>
      </w:r>
      <w:r>
        <w:rPr>
          <w:rFonts w:cs="Arial" w:hAnsi="Arial" w:eastAsia="Arial" w:ascii="Arial"/>
          <w:color w:val="4B5054"/>
          <w:spacing w:val="0"/>
          <w:w w:val="44"/>
          <w:sz w:val="18"/>
          <w:szCs w:val="18"/>
        </w:rPr>
        <w:t>i</w:t>
      </w:r>
      <w:r>
        <w:rPr>
          <w:rFonts w:cs="Arial" w:hAnsi="Arial" w:eastAsia="Arial" w:ascii="Arial"/>
          <w:color w:val="383F42"/>
          <w:spacing w:val="0"/>
          <w:w w:val="62"/>
          <w:sz w:val="18"/>
          <w:szCs w:val="18"/>
        </w:rPr>
        <w:t>,</w:t>
      </w:r>
      <w:r>
        <w:rPr>
          <w:rFonts w:cs="Arial" w:hAnsi="Arial" w:eastAsia="Arial" w:ascii="Arial"/>
          <w:color w:val="383F42"/>
          <w:spacing w:val="0"/>
          <w:w w:val="62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30"/>
          <w:w w:val="62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sarana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pembelajaran,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F42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pen</w:t>
      </w:r>
      <w:r>
        <w:rPr>
          <w:rFonts w:cs="Arial" w:hAnsi="Arial" w:eastAsia="Arial" w:ascii="Arial"/>
          <w:color w:val="4B5054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litian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dan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pengabdian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F42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kepada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1"/>
          <w:sz w:val="18"/>
          <w:szCs w:val="18"/>
        </w:rPr>
        <w:t>masyarakat</w:t>
      </w:r>
      <w:r>
        <w:rPr>
          <w:rFonts w:cs="Arial" w:hAnsi="Arial" w:eastAsia="Arial" w:ascii="Arial"/>
          <w:color w:val="4B5054"/>
          <w:spacing w:val="0"/>
          <w:w w:val="71"/>
          <w:sz w:val="18"/>
          <w:szCs w:val="18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" w:lineRule="auto" w:line="311"/>
        <w:ind w:left="3270" w:right="179" w:hanging="370"/>
      </w:pPr>
      <w:r>
        <w:rPr>
          <w:rFonts w:cs="Arial" w:hAnsi="Arial" w:eastAsia="Arial" w:ascii="Arial"/>
          <w:color w:val="383F42"/>
          <w:w w:val="89"/>
          <w:sz w:val="18"/>
          <w:szCs w:val="18"/>
        </w:rPr>
        <w:t>d</w:t>
      </w:r>
      <w:r>
        <w:rPr>
          <w:rFonts w:cs="Arial" w:hAnsi="Arial" w:eastAsia="Arial" w:ascii="Arial"/>
          <w:color w:val="5D6266"/>
          <w:w w:val="44"/>
          <w:sz w:val="18"/>
          <w:szCs w:val="18"/>
        </w:rPr>
        <w:t>.</w:t>
      </w:r>
      <w:r>
        <w:rPr>
          <w:rFonts w:cs="Arial" w:hAnsi="Arial" w:eastAsia="Arial" w:ascii="Arial"/>
          <w:color w:val="5D6266"/>
          <w:w w:val="100"/>
          <w:sz w:val="18"/>
          <w:szCs w:val="18"/>
        </w:rPr>
        <w:t>    </w:t>
      </w:r>
      <w:r>
        <w:rPr>
          <w:rFonts w:cs="Arial" w:hAnsi="Arial" w:eastAsia="Arial" w:ascii="Arial"/>
          <w:color w:val="5D6266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Memiliki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F42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kebebasan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F42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akademik,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F42"/>
          <w:spacing w:val="4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92"/>
          <w:sz w:val="18"/>
          <w:szCs w:val="18"/>
        </w:rPr>
        <w:t>m</w:t>
      </w:r>
      <w:r>
        <w:rPr>
          <w:rFonts w:cs="Arial" w:hAnsi="Arial" w:eastAsia="Arial" w:ascii="Arial"/>
          <w:color w:val="4B5054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mbar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F42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3"/>
          <w:sz w:val="18"/>
          <w:szCs w:val="18"/>
        </w:rPr>
        <w:t>akademik</w:t>
      </w:r>
      <w:r>
        <w:rPr>
          <w:rFonts w:cs="Arial" w:hAnsi="Arial" w:eastAsia="Arial" w:ascii="Arial"/>
          <w:color w:val="4B5054"/>
          <w:spacing w:val="0"/>
          <w:w w:val="80"/>
          <w:sz w:val="18"/>
          <w:szCs w:val="18"/>
        </w:rPr>
        <w:t>,</w:t>
      </w:r>
      <w:r>
        <w:rPr>
          <w:rFonts w:cs="Arial" w:hAnsi="Arial" w:eastAsia="Arial" w:ascii="Arial"/>
          <w:color w:val="4B5054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4B5054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dan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8"/>
          <w:sz w:val="18"/>
          <w:szCs w:val="18"/>
        </w:rPr>
        <w:t>otonom</w:t>
      </w:r>
      <w:r>
        <w:rPr>
          <w:rFonts w:cs="Arial" w:hAnsi="Arial" w:eastAsia="Arial" w:ascii="Arial"/>
          <w:color w:val="4B5054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4B5054"/>
          <w:spacing w:val="0"/>
          <w:w w:val="55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3"/>
          <w:sz w:val="18"/>
          <w:szCs w:val="18"/>
        </w:rPr>
        <w:t>keilmuan</w:t>
      </w:r>
      <w:r>
        <w:rPr>
          <w:rFonts w:cs="Arial" w:hAnsi="Arial" w:eastAsia="Arial" w:ascii="Arial"/>
          <w:color w:val="4B5054"/>
          <w:spacing w:val="0"/>
          <w:w w:val="71"/>
          <w:sz w:val="18"/>
          <w:szCs w:val="18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4460" w:val="left"/>
        </w:tabs>
        <w:jc w:val="left"/>
        <w:spacing w:before="1" w:lineRule="auto" w:line="311"/>
        <w:ind w:left="3266" w:right="122" w:hanging="365"/>
      </w:pPr>
      <w:r>
        <w:rPr>
          <w:rFonts w:cs="Arial" w:hAnsi="Arial" w:eastAsia="Arial" w:ascii="Arial"/>
          <w:color w:val="383F42"/>
          <w:w w:val="84"/>
          <w:sz w:val="18"/>
          <w:szCs w:val="18"/>
        </w:rPr>
        <w:t>e</w:t>
      </w:r>
      <w:r>
        <w:rPr>
          <w:rFonts w:cs="Arial" w:hAnsi="Arial" w:eastAsia="Arial" w:ascii="Arial"/>
          <w:color w:val="5D6266"/>
          <w:w w:val="53"/>
          <w:sz w:val="18"/>
          <w:szCs w:val="18"/>
        </w:rPr>
        <w:t>.</w:t>
      </w:r>
      <w:r>
        <w:rPr>
          <w:rFonts w:cs="Arial" w:hAnsi="Arial" w:eastAsia="Arial" w:ascii="Arial"/>
          <w:color w:val="5D6266"/>
          <w:w w:val="100"/>
          <w:sz w:val="18"/>
          <w:szCs w:val="18"/>
        </w:rPr>
        <w:t>    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Memiliki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   </w:t>
      </w:r>
      <w:r>
        <w:rPr>
          <w:rFonts w:cs="Arial" w:hAnsi="Arial" w:eastAsia="Arial" w:ascii="Arial"/>
          <w:color w:val="383F42"/>
          <w:spacing w:val="4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kebebasan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   </w:t>
      </w:r>
      <w:r>
        <w:rPr>
          <w:rFonts w:cs="Arial" w:hAnsi="Arial" w:eastAsia="Arial" w:ascii="Arial"/>
          <w:color w:val="383F42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dalam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  </w:t>
      </w:r>
      <w:r>
        <w:rPr>
          <w:rFonts w:cs="Arial" w:hAnsi="Arial" w:eastAsia="Arial" w:ascii="Arial"/>
          <w:color w:val="383F42"/>
          <w:spacing w:val="4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memberikan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    </w:t>
      </w:r>
      <w:r>
        <w:rPr>
          <w:rFonts w:cs="Arial" w:hAnsi="Arial" w:eastAsia="Arial" w:ascii="Arial"/>
          <w:color w:val="383F42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99"/>
          <w:sz w:val="18"/>
          <w:szCs w:val="18"/>
        </w:rPr>
        <w:t>penila</w:t>
      </w:r>
      <w:r>
        <w:rPr>
          <w:rFonts w:cs="Arial" w:hAnsi="Arial" w:eastAsia="Arial" w:ascii="Arial"/>
          <w:color w:val="4B5054"/>
          <w:spacing w:val="0"/>
          <w:w w:val="66"/>
          <w:sz w:val="18"/>
          <w:szCs w:val="18"/>
        </w:rPr>
        <w:t>i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    </w:t>
      </w:r>
      <w:r>
        <w:rPr>
          <w:rFonts w:cs="Arial" w:hAnsi="Arial" w:eastAsia="Arial" w:ascii="Arial"/>
          <w:color w:val="383F42"/>
          <w:spacing w:val="-2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dan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menentukan</w:t>
        <w:tab/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kelulusan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4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peserta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4"/>
          <w:sz w:val="18"/>
          <w:szCs w:val="18"/>
        </w:rPr>
        <w:t>didik</w:t>
      </w:r>
      <w:r>
        <w:rPr>
          <w:rFonts w:cs="Arial" w:hAnsi="Arial" w:eastAsia="Arial" w:ascii="Arial"/>
          <w:color w:val="4B5054"/>
          <w:spacing w:val="0"/>
          <w:w w:val="71"/>
          <w:sz w:val="18"/>
          <w:szCs w:val="18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260" w:val="left"/>
        </w:tabs>
        <w:jc w:val="left"/>
        <w:spacing w:before="1" w:lineRule="auto" w:line="306"/>
        <w:ind w:left="3261" w:right="169" w:hanging="365"/>
      </w:pPr>
      <w:r>
        <w:rPr>
          <w:rFonts w:cs="Arial" w:hAnsi="Arial" w:eastAsia="Arial" w:ascii="Arial"/>
          <w:color w:val="4B5054"/>
          <w:spacing w:val="0"/>
          <w:w w:val="100"/>
          <w:sz w:val="18"/>
          <w:szCs w:val="18"/>
        </w:rPr>
        <w:t>f.</w:t>
      </w:r>
      <w:r>
        <w:rPr>
          <w:rFonts w:cs="Arial" w:hAnsi="Arial" w:eastAsia="Arial" w:ascii="Arial"/>
          <w:color w:val="4B5054"/>
          <w:spacing w:val="-3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4B5054"/>
          <w:spacing w:val="0"/>
          <w:w w:val="100"/>
          <w:sz w:val="18"/>
          <w:szCs w:val="18"/>
        </w:rPr>
        <w:tab/>
      </w:r>
      <w:r>
        <w:rPr>
          <w:rFonts w:cs="Arial" w:hAnsi="Arial" w:eastAsia="Arial" w:ascii="Arial"/>
          <w:color w:val="4B5054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Memiliki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F42"/>
          <w:spacing w:val="4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kebebasan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F42"/>
          <w:spacing w:val="5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4B5054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ntuk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F42"/>
          <w:spacing w:val="4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4B5054"/>
          <w:spacing w:val="0"/>
          <w:w w:val="89"/>
          <w:sz w:val="18"/>
          <w:szCs w:val="18"/>
        </w:rPr>
        <w:t>b</w:t>
      </w:r>
      <w:r>
        <w:rPr>
          <w:rFonts w:cs="Arial" w:hAnsi="Arial" w:eastAsia="Arial" w:ascii="Arial"/>
          <w:color w:val="383F42"/>
          <w:spacing w:val="0"/>
          <w:w w:val="84"/>
          <w:sz w:val="18"/>
          <w:szCs w:val="18"/>
        </w:rPr>
        <w:t>e</w:t>
      </w:r>
      <w:r>
        <w:rPr>
          <w:rFonts w:cs="Arial" w:hAnsi="Arial" w:eastAsia="Arial" w:ascii="Arial"/>
          <w:color w:val="4B5054"/>
          <w:spacing w:val="0"/>
          <w:w w:val="96"/>
          <w:sz w:val="18"/>
          <w:szCs w:val="18"/>
        </w:rPr>
        <w:t>r</w:t>
      </w:r>
      <w:r>
        <w:rPr>
          <w:rFonts w:cs="Arial" w:hAnsi="Arial" w:eastAsia="Arial" w:ascii="Arial"/>
          <w:color w:val="383F42"/>
          <w:spacing w:val="0"/>
          <w:w w:val="86"/>
          <w:sz w:val="18"/>
          <w:szCs w:val="18"/>
        </w:rPr>
        <w:t>se</w:t>
      </w:r>
      <w:r>
        <w:rPr>
          <w:rFonts w:cs="Arial" w:hAnsi="Arial" w:eastAsia="Arial" w:ascii="Arial"/>
          <w:color w:val="4B5054"/>
          <w:spacing w:val="0"/>
          <w:w w:val="93"/>
          <w:sz w:val="18"/>
          <w:szCs w:val="18"/>
        </w:rPr>
        <w:t>ri</w:t>
      </w:r>
      <w:r>
        <w:rPr>
          <w:rFonts w:cs="Arial" w:hAnsi="Arial" w:eastAsia="Arial" w:ascii="Arial"/>
          <w:color w:val="383F42"/>
          <w:spacing w:val="0"/>
          <w:w w:val="79"/>
          <w:sz w:val="18"/>
          <w:szCs w:val="18"/>
        </w:rPr>
        <w:t>k</w:t>
      </w:r>
      <w:r>
        <w:rPr>
          <w:rFonts w:cs="Arial" w:hAnsi="Arial" w:eastAsia="Arial" w:ascii="Arial"/>
          <w:color w:val="4B5054"/>
          <w:spacing w:val="0"/>
          <w:w w:val="80"/>
          <w:sz w:val="18"/>
          <w:szCs w:val="18"/>
        </w:rPr>
        <w:t>a</w:t>
      </w:r>
      <w:r>
        <w:rPr>
          <w:rFonts w:cs="Arial" w:hAnsi="Arial" w:eastAsia="Arial" w:ascii="Arial"/>
          <w:color w:val="383F42"/>
          <w:spacing w:val="0"/>
          <w:w w:val="110"/>
          <w:sz w:val="18"/>
          <w:szCs w:val="18"/>
        </w:rPr>
        <w:t>t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  </w:t>
      </w:r>
      <w:r>
        <w:rPr>
          <w:rFonts w:cs="Arial" w:hAnsi="Arial" w:eastAsia="Arial" w:ascii="Arial"/>
          <w:color w:val="383F42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84"/>
          <w:sz w:val="18"/>
          <w:szCs w:val="18"/>
        </w:rPr>
        <w:t>d</w:t>
      </w:r>
      <w:r>
        <w:rPr>
          <w:rFonts w:cs="Arial" w:hAnsi="Arial" w:eastAsia="Arial" w:ascii="Arial"/>
          <w:color w:val="4B5054"/>
          <w:spacing w:val="0"/>
          <w:w w:val="84"/>
          <w:sz w:val="18"/>
          <w:szCs w:val="18"/>
        </w:rPr>
        <w:t>a</w:t>
      </w:r>
      <w:r>
        <w:rPr>
          <w:rFonts w:cs="Arial" w:hAnsi="Arial" w:eastAsia="Arial" w:ascii="Arial"/>
          <w:color w:val="383F42"/>
          <w:spacing w:val="0"/>
          <w:w w:val="84"/>
          <w:sz w:val="18"/>
          <w:szCs w:val="18"/>
        </w:rPr>
        <w:t>n</w:t>
      </w:r>
      <w:r>
        <w:rPr>
          <w:rFonts w:cs="Arial" w:hAnsi="Arial" w:eastAsia="Arial" w:ascii="Arial"/>
          <w:color w:val="383F42"/>
          <w:spacing w:val="0"/>
          <w:w w:val="84"/>
          <w:sz w:val="18"/>
          <w:szCs w:val="18"/>
        </w:rPr>
        <w:t>   </w:t>
      </w:r>
      <w:r>
        <w:rPr>
          <w:rFonts w:cs="Arial" w:hAnsi="Arial" w:eastAsia="Arial" w:ascii="Arial"/>
          <w:color w:val="383F42"/>
          <w:spacing w:val="41"/>
          <w:w w:val="84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1"/>
          <w:sz w:val="18"/>
          <w:szCs w:val="18"/>
        </w:rPr>
        <w:t>bero</w:t>
      </w:r>
      <w:r>
        <w:rPr>
          <w:rFonts w:cs="Arial" w:hAnsi="Arial" w:eastAsia="Arial" w:ascii="Arial"/>
          <w:color w:val="4B5054"/>
          <w:spacing w:val="0"/>
          <w:w w:val="89"/>
          <w:sz w:val="18"/>
          <w:szCs w:val="18"/>
        </w:rPr>
        <w:t>r</w:t>
      </w:r>
      <w:r>
        <w:rPr>
          <w:rFonts w:cs="Arial" w:hAnsi="Arial" w:eastAsia="Arial" w:ascii="Arial"/>
          <w:color w:val="383F42"/>
          <w:spacing w:val="0"/>
          <w:w w:val="89"/>
          <w:sz w:val="18"/>
          <w:szCs w:val="18"/>
        </w:rPr>
        <w:t>ga</w:t>
      </w:r>
      <w:r>
        <w:rPr>
          <w:rFonts w:cs="Arial" w:hAnsi="Arial" w:eastAsia="Arial" w:ascii="Arial"/>
          <w:color w:val="4B5054"/>
          <w:spacing w:val="0"/>
          <w:w w:val="80"/>
          <w:sz w:val="18"/>
          <w:szCs w:val="18"/>
        </w:rPr>
        <w:t>n</w:t>
      </w:r>
      <w:r>
        <w:rPr>
          <w:rFonts w:cs="Arial" w:hAnsi="Arial" w:eastAsia="Arial" w:ascii="Arial"/>
          <w:color w:val="383F42"/>
          <w:spacing w:val="0"/>
          <w:w w:val="82"/>
          <w:sz w:val="18"/>
          <w:szCs w:val="18"/>
        </w:rPr>
        <w:t>is</w:t>
      </w:r>
      <w:r>
        <w:rPr>
          <w:rFonts w:cs="Arial" w:hAnsi="Arial" w:eastAsia="Arial" w:ascii="Arial"/>
          <w:color w:val="4B5054"/>
          <w:spacing w:val="0"/>
          <w:w w:val="80"/>
          <w:sz w:val="18"/>
          <w:szCs w:val="18"/>
        </w:rPr>
        <w:t>a</w:t>
      </w:r>
      <w:r>
        <w:rPr>
          <w:rFonts w:cs="Arial" w:hAnsi="Arial" w:eastAsia="Arial" w:ascii="Arial"/>
          <w:color w:val="383F42"/>
          <w:spacing w:val="0"/>
          <w:w w:val="74"/>
          <w:sz w:val="18"/>
          <w:szCs w:val="18"/>
        </w:rPr>
        <w:t>s</w:t>
      </w:r>
      <w:r>
        <w:rPr>
          <w:rFonts w:cs="Arial" w:hAnsi="Arial" w:eastAsia="Arial" w:ascii="Arial"/>
          <w:color w:val="4B5054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4B5054"/>
          <w:spacing w:val="0"/>
          <w:w w:val="100"/>
          <w:sz w:val="18"/>
          <w:szCs w:val="18"/>
        </w:rPr>
        <w:t>      </w:t>
      </w:r>
      <w:r>
        <w:rPr>
          <w:rFonts w:cs="Arial" w:hAnsi="Arial" w:eastAsia="Arial" w:ascii="Arial"/>
          <w:color w:val="4B5054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93"/>
          <w:sz w:val="18"/>
          <w:szCs w:val="18"/>
        </w:rPr>
        <w:t>sesua</w:t>
      </w:r>
      <w:r>
        <w:rPr>
          <w:rFonts w:cs="Arial" w:hAnsi="Arial" w:eastAsia="Arial" w:ascii="Arial"/>
          <w:color w:val="4B5054"/>
          <w:spacing w:val="0"/>
          <w:w w:val="55"/>
          <w:sz w:val="18"/>
          <w:szCs w:val="18"/>
        </w:rPr>
        <w:t>i</w:t>
      </w:r>
      <w:r>
        <w:rPr>
          <w:rFonts w:cs="Arial" w:hAnsi="Arial" w:eastAsia="Arial" w:ascii="Arial"/>
          <w:color w:val="4B5054"/>
          <w:spacing w:val="0"/>
          <w:w w:val="55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dengan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bidang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2"/>
          <w:sz w:val="18"/>
          <w:szCs w:val="18"/>
        </w:rPr>
        <w:t>keilmuannya</w:t>
      </w:r>
      <w:r>
        <w:rPr>
          <w:rFonts w:cs="Arial" w:hAnsi="Arial" w:eastAsia="Arial" w:ascii="Arial"/>
          <w:color w:val="4B5054"/>
          <w:spacing w:val="0"/>
          <w:w w:val="71"/>
          <w:sz w:val="18"/>
          <w:szCs w:val="18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1" w:lineRule="auto" w:line="308"/>
        <w:ind w:left="3246" w:right="126" w:hanging="360"/>
      </w:pPr>
      <w:r>
        <w:rPr>
          <w:rFonts w:cs="Arial" w:hAnsi="Arial" w:eastAsia="Arial" w:ascii="Arial"/>
          <w:color w:val="383F42"/>
          <w:w w:val="80"/>
          <w:sz w:val="18"/>
          <w:szCs w:val="18"/>
        </w:rPr>
        <w:t>h</w:t>
      </w:r>
      <w:r>
        <w:rPr>
          <w:rFonts w:cs="Arial" w:hAnsi="Arial" w:eastAsia="Arial" w:ascii="Arial"/>
          <w:color w:val="5D6266"/>
          <w:w w:val="44"/>
          <w:sz w:val="18"/>
          <w:szCs w:val="18"/>
        </w:rPr>
        <w:t>.</w:t>
      </w:r>
      <w:r>
        <w:rPr>
          <w:rFonts w:cs="Arial" w:hAnsi="Arial" w:eastAsia="Arial" w:ascii="Arial"/>
          <w:color w:val="5D6266"/>
          <w:w w:val="100"/>
          <w:sz w:val="18"/>
          <w:szCs w:val="18"/>
        </w:rPr>
        <w:t>    </w:t>
      </w:r>
      <w:r>
        <w:rPr>
          <w:rFonts w:cs="Arial" w:hAnsi="Arial" w:eastAsia="Arial" w:ascii="Arial"/>
          <w:color w:val="5D6266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Memanfaatkan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 </w:t>
      </w:r>
      <w:r>
        <w:rPr>
          <w:rFonts w:cs="Arial" w:hAnsi="Arial" w:eastAsia="Arial" w:ascii="Arial"/>
          <w:color w:val="383F42"/>
          <w:spacing w:val="3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fasilitas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F42"/>
          <w:spacing w:val="4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di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4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lingkungan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F42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Politeknik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F42"/>
          <w:spacing w:val="3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Pos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Indonesia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dalam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F42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rangka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4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melaksanakan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F42"/>
          <w:spacing w:val="4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Tridharma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color w:val="383F42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Perguruan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F42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Tinggi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3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secara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bertanggung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color w:val="383F42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18"/>
          <w:szCs w:val="18"/>
        </w:rPr>
        <w:t>jawab,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00"/>
        <w:ind w:left="2882"/>
      </w:pPr>
      <w:r>
        <w:rPr>
          <w:rFonts w:cs="Arial" w:hAnsi="Arial" w:eastAsia="Arial" w:ascii="Arial"/>
          <w:color w:val="4B5054"/>
          <w:spacing w:val="0"/>
          <w:w w:val="81"/>
          <w:sz w:val="18"/>
          <w:szCs w:val="18"/>
        </w:rPr>
        <w:t>i.</w:t>
      </w:r>
      <w:r>
        <w:rPr>
          <w:rFonts w:cs="Arial" w:hAnsi="Arial" w:eastAsia="Arial" w:ascii="Arial"/>
          <w:color w:val="4B5054"/>
          <w:spacing w:val="0"/>
          <w:w w:val="81"/>
          <w:sz w:val="18"/>
          <w:szCs w:val="18"/>
        </w:rPr>
        <w:t>      </w:t>
      </w:r>
      <w:r>
        <w:rPr>
          <w:rFonts w:cs="Arial" w:hAnsi="Arial" w:eastAsia="Arial" w:ascii="Arial"/>
          <w:color w:val="4B5054"/>
          <w:spacing w:val="14"/>
          <w:w w:val="81"/>
          <w:sz w:val="18"/>
          <w:szCs w:val="18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Mendapatkan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layanan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4"/>
          <w:sz w:val="20"/>
          <w:szCs w:val="20"/>
        </w:rPr>
        <w:t>administras</w:t>
      </w:r>
      <w:r>
        <w:rPr>
          <w:rFonts w:cs="Arial" w:hAnsi="Arial" w:eastAsia="Arial" w:ascii="Arial"/>
          <w:color w:val="4B5054"/>
          <w:spacing w:val="0"/>
          <w:w w:val="55"/>
          <w:sz w:val="20"/>
          <w:szCs w:val="20"/>
        </w:rPr>
        <w:t>i</w:t>
      </w:r>
      <w:r>
        <w:rPr>
          <w:rFonts w:cs="Arial" w:hAnsi="Arial" w:eastAsia="Arial" w:ascii="Arial"/>
          <w:color w:val="4B5054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B5054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yang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berhubungan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dengan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9" w:lineRule="auto" w:line="280"/>
        <w:ind w:left="3251" w:right="85"/>
      </w:pP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pendidikan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dan</w:t>
      </w:r>
      <w:r>
        <w:rPr>
          <w:rFonts w:cs="Arial" w:hAnsi="Arial" w:eastAsia="Arial" w:ascii="Arial"/>
          <w:color w:val="383F42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pengajaran,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99"/>
          <w:sz w:val="20"/>
          <w:szCs w:val="20"/>
        </w:rPr>
        <w:t>kemahas</w:t>
      </w:r>
      <w:r>
        <w:rPr>
          <w:rFonts w:cs="Arial" w:hAnsi="Arial" w:eastAsia="Arial" w:ascii="Arial"/>
          <w:color w:val="4B5054"/>
          <w:spacing w:val="0"/>
          <w:w w:val="55"/>
          <w:sz w:val="20"/>
          <w:szCs w:val="20"/>
        </w:rPr>
        <w:t>i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swaan,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kepegawaian,</w:t>
      </w:r>
      <w:r>
        <w:rPr>
          <w:rFonts w:cs="Arial" w:hAnsi="Arial" w:eastAsia="Arial" w:ascii="Arial"/>
          <w:color w:val="383F42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dan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99"/>
          <w:sz w:val="20"/>
          <w:szCs w:val="20"/>
        </w:rPr>
        <w:t>keuangan</w:t>
      </w:r>
      <w:r>
        <w:rPr>
          <w:rFonts w:cs="Arial" w:hAnsi="Arial" w:eastAsia="Arial" w:ascii="Arial"/>
          <w:color w:val="4B5054"/>
          <w:spacing w:val="0"/>
          <w:w w:val="53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2500" w:val="left"/>
        </w:tabs>
        <w:jc w:val="both"/>
        <w:spacing w:lineRule="auto" w:line="280"/>
        <w:ind w:left="2512" w:right="102" w:hanging="2011"/>
      </w:pP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Ketiga</w:t>
        <w:tab/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Sebagai</w:t>
      </w:r>
      <w:r>
        <w:rPr>
          <w:rFonts w:cs="Arial" w:hAnsi="Arial" w:eastAsia="Arial" w:ascii="Arial"/>
          <w:color w:val="383F42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pelaksanaan</w:t>
      </w:r>
      <w:r>
        <w:rPr>
          <w:rFonts w:cs="Arial" w:hAnsi="Arial" w:eastAsia="Arial" w:ascii="Arial"/>
          <w:color w:val="383F42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1"/>
          <w:sz w:val="20"/>
          <w:szCs w:val="20"/>
        </w:rPr>
        <w:t>dar</w:t>
      </w:r>
      <w:r>
        <w:rPr>
          <w:rFonts w:cs="Arial" w:hAnsi="Arial" w:eastAsia="Arial" w:ascii="Arial"/>
          <w:color w:val="4B5054"/>
          <w:spacing w:val="0"/>
          <w:w w:val="55"/>
          <w:sz w:val="20"/>
          <w:szCs w:val="20"/>
        </w:rPr>
        <w:t>i</w:t>
      </w:r>
      <w:r>
        <w:rPr>
          <w:rFonts w:cs="Arial" w:hAnsi="Arial" w:eastAsia="Arial" w:ascii="Arial"/>
          <w:color w:val="4B5054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B5054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kewajiban</w:t>
      </w:r>
      <w:r>
        <w:rPr>
          <w:rFonts w:cs="Arial" w:hAnsi="Arial" w:eastAsia="Arial" w:ascii="Arial"/>
          <w:color w:val="383F42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95"/>
          <w:sz w:val="20"/>
          <w:szCs w:val="20"/>
        </w:rPr>
        <w:t>sebaga</w:t>
      </w:r>
      <w:r>
        <w:rPr>
          <w:rFonts w:cs="Arial" w:hAnsi="Arial" w:eastAsia="Arial" w:ascii="Arial"/>
          <w:color w:val="4B5054"/>
          <w:spacing w:val="0"/>
          <w:w w:val="66"/>
          <w:sz w:val="20"/>
          <w:szCs w:val="20"/>
        </w:rPr>
        <w:t>i</w:t>
      </w:r>
      <w:r>
        <w:rPr>
          <w:rFonts w:cs="Arial" w:hAnsi="Arial" w:eastAsia="Arial" w:ascii="Arial"/>
          <w:color w:val="4B5054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B5054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Dosen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Tetap,</w:t>
      </w:r>
      <w:r>
        <w:rPr>
          <w:rFonts w:cs="Arial" w:hAnsi="Arial" w:eastAsia="Arial" w:ascii="Arial"/>
          <w:color w:val="383F42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apabila</w:t>
      </w:r>
      <w:r>
        <w:rPr>
          <w:rFonts w:cs="Arial" w:hAnsi="Arial" w:eastAsia="Arial" w:ascii="Arial"/>
          <w:color w:val="383F42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tidak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dilaksanakan</w:t>
      </w:r>
      <w:r>
        <w:rPr>
          <w:rFonts w:cs="Arial" w:hAnsi="Arial" w:eastAsia="Arial" w:ascii="Arial"/>
          <w:color w:val="383F42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dengan</w:t>
      </w:r>
      <w:r>
        <w:rPr>
          <w:rFonts w:cs="Arial" w:hAnsi="Arial" w:eastAsia="Arial" w:ascii="Arial"/>
          <w:color w:val="383F42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baik,</w:t>
      </w:r>
      <w:r>
        <w:rPr>
          <w:rFonts w:cs="Arial" w:hAnsi="Arial" w:eastAsia="Arial" w:ascii="Arial"/>
          <w:color w:val="383F42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akan</w:t>
      </w:r>
      <w:r>
        <w:rPr>
          <w:rFonts w:cs="Arial" w:hAnsi="Arial" w:eastAsia="Arial" w:ascii="Arial"/>
          <w:color w:val="383F42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mendapatkan</w:t>
      </w:r>
      <w:r>
        <w:rPr>
          <w:rFonts w:cs="Arial" w:hAnsi="Arial" w:eastAsia="Arial" w:ascii="Arial"/>
          <w:color w:val="383F42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B5054"/>
          <w:spacing w:val="0"/>
          <w:w w:val="79"/>
          <w:sz w:val="20"/>
          <w:szCs w:val="20"/>
        </w:rPr>
        <w:t>s</w:t>
      </w:r>
      <w:r>
        <w:rPr>
          <w:rFonts w:cs="Arial" w:hAnsi="Arial" w:eastAsia="Arial" w:ascii="Arial"/>
          <w:color w:val="383F42"/>
          <w:spacing w:val="0"/>
          <w:w w:val="94"/>
          <w:sz w:val="20"/>
          <w:szCs w:val="20"/>
        </w:rPr>
        <w:t>anks</w:t>
      </w:r>
      <w:r>
        <w:rPr>
          <w:rFonts w:cs="Arial" w:hAnsi="Arial" w:eastAsia="Arial" w:ascii="Arial"/>
          <w:color w:val="4B5054"/>
          <w:spacing w:val="0"/>
          <w:w w:val="66"/>
          <w:sz w:val="20"/>
          <w:szCs w:val="20"/>
        </w:rPr>
        <w:t>i</w:t>
      </w:r>
      <w:r>
        <w:rPr>
          <w:rFonts w:cs="Arial" w:hAnsi="Arial" w:eastAsia="Arial" w:ascii="Arial"/>
          <w:color w:val="4B5054"/>
          <w:spacing w:val="0"/>
          <w:w w:val="66"/>
          <w:sz w:val="20"/>
          <w:szCs w:val="20"/>
        </w:rPr>
        <w:t> </w:t>
      </w:r>
      <w:r>
        <w:rPr>
          <w:rFonts w:cs="Arial" w:hAnsi="Arial" w:eastAsia="Arial" w:ascii="Arial"/>
          <w:color w:val="4B5054"/>
          <w:spacing w:val="13"/>
          <w:w w:val="66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sesuai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dengan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ketentuan</w:t>
      </w:r>
      <w:r>
        <w:rPr>
          <w:rFonts w:cs="Arial" w:hAnsi="Arial" w:eastAsia="Arial" w:ascii="Arial"/>
          <w:color w:val="383F42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yang</w:t>
      </w:r>
      <w:r>
        <w:rPr>
          <w:rFonts w:cs="Arial" w:hAnsi="Arial" w:eastAsia="Arial" w:ascii="Arial"/>
          <w:color w:val="383F42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93"/>
          <w:sz w:val="20"/>
          <w:szCs w:val="20"/>
        </w:rPr>
        <w:t>be</w:t>
      </w:r>
      <w:r>
        <w:rPr>
          <w:rFonts w:cs="Arial" w:hAnsi="Arial" w:eastAsia="Arial" w:ascii="Arial"/>
          <w:color w:val="4B5054"/>
          <w:spacing w:val="0"/>
          <w:w w:val="96"/>
          <w:sz w:val="20"/>
          <w:szCs w:val="20"/>
        </w:rPr>
        <w:t>r</w:t>
      </w:r>
      <w:r>
        <w:rPr>
          <w:rFonts w:cs="Arial" w:hAnsi="Arial" w:eastAsia="Arial" w:ascii="Arial"/>
          <w:color w:val="383F42"/>
          <w:spacing w:val="0"/>
          <w:w w:val="97"/>
          <w:sz w:val="20"/>
          <w:szCs w:val="20"/>
        </w:rPr>
        <w:t>laku</w:t>
      </w:r>
      <w:r>
        <w:rPr>
          <w:rFonts w:cs="Arial" w:hAnsi="Arial" w:eastAsia="Arial" w:ascii="Arial"/>
          <w:color w:val="5D6266"/>
          <w:spacing w:val="0"/>
          <w:w w:val="44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2520" w:val="left"/>
        </w:tabs>
        <w:jc w:val="both"/>
        <w:spacing w:lineRule="auto" w:line="285"/>
        <w:ind w:left="2517" w:right="104" w:hanging="2011"/>
      </w:pP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Keempat</w:t>
        <w:tab/>
        <w:tab/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Keputusan</w:t>
      </w:r>
      <w:r>
        <w:rPr>
          <w:rFonts w:cs="Arial" w:hAnsi="Arial" w:eastAsia="Arial" w:ascii="Arial"/>
          <w:color w:val="383F42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ini</w:t>
      </w:r>
      <w:r>
        <w:rPr>
          <w:rFonts w:cs="Arial" w:hAnsi="Arial" w:eastAsia="Arial" w:ascii="Arial"/>
          <w:color w:val="383F42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mula</w:t>
      </w:r>
      <w:r>
        <w:rPr>
          <w:rFonts w:cs="Arial" w:hAnsi="Arial" w:eastAsia="Arial" w:ascii="Arial"/>
          <w:color w:val="4B5054"/>
          <w:spacing w:val="0"/>
          <w:w w:val="55"/>
          <w:sz w:val="20"/>
          <w:szCs w:val="20"/>
        </w:rPr>
        <w:t>i</w:t>
      </w:r>
      <w:r>
        <w:rPr>
          <w:rFonts w:cs="Arial" w:hAnsi="Arial" w:eastAsia="Arial" w:ascii="Arial"/>
          <w:color w:val="4B5054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B5054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berlaku</w:t>
      </w:r>
      <w:r>
        <w:rPr>
          <w:rFonts w:cs="Arial" w:hAnsi="Arial" w:eastAsia="Arial" w:ascii="Arial"/>
          <w:color w:val="383F42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sejak</w:t>
      </w:r>
      <w:r>
        <w:rPr>
          <w:rFonts w:cs="Arial" w:hAnsi="Arial" w:eastAsia="Arial" w:ascii="Arial"/>
          <w:color w:val="383F42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tanggal</w:t>
      </w:r>
      <w:r>
        <w:rPr>
          <w:rFonts w:cs="Arial" w:hAnsi="Arial" w:eastAsia="Arial" w:ascii="Arial"/>
          <w:color w:val="383F42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ditetapkan,</w:t>
      </w:r>
      <w:r>
        <w:rPr>
          <w:rFonts w:cs="Arial" w:hAnsi="Arial" w:eastAsia="Arial" w:ascii="Arial"/>
          <w:color w:val="383F42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apabila</w:t>
      </w:r>
      <w:r>
        <w:rPr>
          <w:rFonts w:cs="Arial" w:hAnsi="Arial" w:eastAsia="Arial" w:ascii="Arial"/>
          <w:color w:val="383F42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dikemudian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99"/>
          <w:sz w:val="20"/>
          <w:szCs w:val="20"/>
        </w:rPr>
        <w:t>har</w:t>
      </w:r>
      <w:r>
        <w:rPr>
          <w:rFonts w:cs="Arial" w:hAnsi="Arial" w:eastAsia="Arial" w:ascii="Arial"/>
          <w:color w:val="4B5054"/>
          <w:spacing w:val="0"/>
          <w:w w:val="55"/>
          <w:sz w:val="20"/>
          <w:szCs w:val="20"/>
        </w:rPr>
        <w:t>i</w:t>
      </w:r>
      <w:r>
        <w:rPr>
          <w:rFonts w:cs="Arial" w:hAnsi="Arial" w:eastAsia="Arial" w:ascii="Arial"/>
          <w:color w:val="4B5054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B5054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terdapat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kekeliruan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dalam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Sura</w:t>
      </w:r>
      <w:r>
        <w:rPr>
          <w:rFonts w:cs="Arial" w:hAnsi="Arial" w:eastAsia="Arial" w:ascii="Arial"/>
          <w:color w:val="4B5054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4B5054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Keputusan</w:t>
      </w:r>
      <w:r>
        <w:rPr>
          <w:rFonts w:cs="Arial" w:hAnsi="Arial" w:eastAsia="Arial" w:ascii="Arial"/>
          <w:color w:val="383F42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98"/>
          <w:sz w:val="20"/>
          <w:szCs w:val="20"/>
        </w:rPr>
        <w:t>ini</w:t>
      </w:r>
      <w:r>
        <w:rPr>
          <w:rFonts w:cs="Arial" w:hAnsi="Arial" w:eastAsia="Arial" w:ascii="Arial"/>
          <w:color w:val="4B5054"/>
          <w:spacing w:val="0"/>
          <w:w w:val="62"/>
          <w:sz w:val="20"/>
          <w:szCs w:val="20"/>
        </w:rPr>
        <w:t>,</w:t>
      </w:r>
      <w:r>
        <w:rPr>
          <w:rFonts w:cs="Arial" w:hAnsi="Arial" w:eastAsia="Arial" w:ascii="Arial"/>
          <w:color w:val="4B5054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4B5054"/>
          <w:spacing w:val="-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akan</w:t>
      </w:r>
      <w:r>
        <w:rPr>
          <w:rFonts w:cs="Arial" w:hAnsi="Arial" w:eastAsia="Arial" w:ascii="Arial"/>
          <w:color w:val="383F42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diubah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dan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00"/>
        <w:ind w:left="2507"/>
      </w:pPr>
      <w:r>
        <w:rPr>
          <w:rFonts w:cs="Arial" w:hAnsi="Arial" w:eastAsia="Arial" w:ascii="Arial"/>
          <w:color w:val="383F42"/>
          <w:spacing w:val="0"/>
          <w:w w:val="100"/>
          <w:position w:val="-1"/>
          <w:sz w:val="20"/>
          <w:szCs w:val="20"/>
        </w:rPr>
        <w:t>diperbaiki</w:t>
      </w:r>
      <w:r>
        <w:rPr>
          <w:rFonts w:cs="Arial" w:hAnsi="Arial" w:eastAsia="Arial" w:ascii="Arial"/>
          <w:color w:val="383F42"/>
          <w:spacing w:val="3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position w:val="-1"/>
          <w:sz w:val="20"/>
          <w:szCs w:val="20"/>
        </w:rPr>
        <w:t>sebagaimana</w:t>
      </w:r>
      <w:r>
        <w:rPr>
          <w:rFonts w:cs="Arial" w:hAnsi="Arial" w:eastAsia="Arial" w:ascii="Arial"/>
          <w:color w:val="383F42"/>
          <w:spacing w:val="-1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position w:val="-1"/>
          <w:sz w:val="20"/>
          <w:szCs w:val="20"/>
        </w:rPr>
        <w:t>mestinya.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60" w:bottom="280" w:left="1400" w:right="152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right"/>
        <w:spacing w:before="34"/>
        <w:ind w:right="10"/>
      </w:pPr>
      <w:r>
        <w:rPr>
          <w:rFonts w:cs="Arial" w:hAnsi="Arial" w:eastAsia="Arial" w:ascii="Arial"/>
          <w:color w:val="383F42"/>
          <w:w w:val="78"/>
          <w:sz w:val="20"/>
          <w:szCs w:val="20"/>
        </w:rPr>
        <w:t>D</w:t>
      </w:r>
      <w:r>
        <w:rPr>
          <w:rFonts w:cs="Arial" w:hAnsi="Arial" w:eastAsia="Arial" w:ascii="Arial"/>
          <w:color w:val="4B5054"/>
          <w:w w:val="55"/>
          <w:sz w:val="20"/>
          <w:szCs w:val="20"/>
        </w:rPr>
        <w:t>i</w:t>
      </w:r>
      <w:r>
        <w:rPr>
          <w:rFonts w:cs="Arial" w:hAnsi="Arial" w:eastAsia="Arial" w:ascii="Arial"/>
          <w:color w:val="383F42"/>
          <w:w w:val="105"/>
          <w:sz w:val="20"/>
          <w:szCs w:val="20"/>
        </w:rPr>
        <w:t>tetapka</w:t>
      </w:r>
      <w:r>
        <w:rPr>
          <w:rFonts w:cs="Arial" w:hAnsi="Arial" w:eastAsia="Arial" w:ascii="Arial"/>
          <w:color w:val="4B5054"/>
          <w:w w:val="84"/>
          <w:sz w:val="20"/>
          <w:szCs w:val="20"/>
        </w:rPr>
        <w:t>n</w:t>
      </w:r>
      <w:r>
        <w:rPr>
          <w:rFonts w:cs="Arial" w:hAnsi="Arial" w:eastAsia="Arial" w:ascii="Arial"/>
          <w:color w:val="4B505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B5054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right"/>
        <w:spacing w:before="39" w:lineRule="exact" w:line="220"/>
      </w:pPr>
      <w:r>
        <w:rPr>
          <w:rFonts w:cs="Arial" w:hAnsi="Arial" w:eastAsia="Arial" w:ascii="Arial"/>
          <w:color w:val="383F42"/>
          <w:position w:val="-1"/>
          <w:sz w:val="20"/>
          <w:szCs w:val="20"/>
        </w:rPr>
        <w:t>Pada</w:t>
      </w:r>
      <w:r>
        <w:rPr>
          <w:rFonts w:cs="Arial" w:hAnsi="Arial" w:eastAsia="Arial" w:ascii="Arial"/>
          <w:color w:val="383F42"/>
          <w:spacing w:val="-37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position w:val="-1"/>
          <w:sz w:val="20"/>
          <w:szCs w:val="20"/>
        </w:rPr>
        <w:t>Tanggal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</w:pPr>
      <w:r>
        <w:br w:type="column"/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Bandung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9" w:lineRule="exact" w:line="220"/>
        <w:sectPr>
          <w:type w:val="continuous"/>
          <w:pgSz w:w="12240" w:h="15840"/>
          <w:pgMar w:top="1460" w:bottom="280" w:left="1400" w:right="1520"/>
          <w:cols w:num="2" w:equalWidth="off">
            <w:col w:w="5664" w:space="664"/>
            <w:col w:w="2992"/>
          </w:cols>
        </w:sectPr>
      </w:pPr>
      <w:r>
        <w:pict>
          <v:shape type="#_x0000_t75" style="position:absolute;margin-left:279.86pt;margin-top:12.9699pt;width:176.18pt;height:96.5pt;mso-position-horizontal-relative:page;mso-position-vertical-relative:paragraph;z-index:-172">
            <v:imagedata o:title="" r:id="rId5"/>
          </v:shape>
        </w:pict>
      </w:r>
      <w:r>
        <w:rPr>
          <w:rFonts w:cs="Arial" w:hAnsi="Arial" w:eastAsia="Arial" w:ascii="Arial"/>
          <w:color w:val="383F42"/>
          <w:spacing w:val="0"/>
          <w:w w:val="100"/>
          <w:position w:val="-1"/>
          <w:sz w:val="20"/>
          <w:szCs w:val="20"/>
        </w:rPr>
        <w:t>18</w:t>
      </w:r>
      <w:r>
        <w:rPr>
          <w:rFonts w:cs="Arial" w:hAnsi="Arial" w:eastAsia="Arial" w:ascii="Arial"/>
          <w:color w:val="383F42"/>
          <w:spacing w:val="-1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89"/>
          <w:position w:val="-1"/>
          <w:sz w:val="20"/>
          <w:szCs w:val="20"/>
        </w:rPr>
        <w:t>Jul</w:t>
      </w:r>
      <w:r>
        <w:rPr>
          <w:rFonts w:cs="Arial" w:hAnsi="Arial" w:eastAsia="Arial" w:ascii="Arial"/>
          <w:color w:val="4B5054"/>
          <w:spacing w:val="0"/>
          <w:w w:val="55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4B5054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4B5054"/>
          <w:spacing w:val="-1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position w:val="-1"/>
          <w:sz w:val="20"/>
          <w:szCs w:val="20"/>
        </w:rPr>
        <w:t>2013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12"/>
      </w:pPr>
      <w:r>
        <w:rPr>
          <w:rFonts w:cs="Arial" w:hAnsi="Arial" w:eastAsia="Arial" w:ascii="Arial"/>
          <w:b/>
          <w:color w:val="383F42"/>
          <w:w w:val="102"/>
          <w:sz w:val="20"/>
          <w:szCs w:val="20"/>
        </w:rPr>
        <w:t>Tembusa</w:t>
      </w:r>
      <w:r>
        <w:rPr>
          <w:rFonts w:cs="Arial" w:hAnsi="Arial" w:eastAsia="Arial" w:ascii="Arial"/>
          <w:b/>
          <w:color w:val="383F42"/>
          <w:spacing w:val="-56"/>
          <w:w w:val="102"/>
          <w:sz w:val="20"/>
          <w:szCs w:val="20"/>
        </w:rPr>
        <w:t>n</w:t>
      </w:r>
      <w:r>
        <w:rPr>
          <w:rFonts w:cs="Arial" w:hAnsi="Arial" w:eastAsia="Arial" w:ascii="Arial"/>
          <w:b/>
          <w:color w:val="4B5054"/>
          <w:spacing w:val="0"/>
          <w:w w:val="61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9"/>
        <w:ind w:left="131"/>
      </w:pPr>
      <w:r>
        <w:rPr>
          <w:rFonts w:cs="Times New Roman" w:hAnsi="Times New Roman" w:eastAsia="Times New Roman" w:ascii="Times New Roman"/>
          <w:color w:val="4B5054"/>
          <w:spacing w:val="0"/>
          <w:w w:val="100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color w:val="4B5054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4B5054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Ketua</w:t>
      </w:r>
      <w:r>
        <w:rPr>
          <w:rFonts w:cs="Arial" w:hAnsi="Arial" w:eastAsia="Arial" w:ascii="Arial"/>
          <w:color w:val="383F42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Badan</w:t>
      </w:r>
      <w:r>
        <w:rPr>
          <w:rFonts w:cs="Arial" w:hAnsi="Arial" w:eastAsia="Arial" w:ascii="Arial"/>
          <w:color w:val="383F42"/>
          <w:spacing w:val="-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Pengawas,</w:t>
      </w:r>
      <w:r>
        <w:rPr>
          <w:rFonts w:cs="Arial" w:hAnsi="Arial" w:eastAsia="Arial" w:ascii="Arial"/>
          <w:color w:val="383F42"/>
          <w:spacing w:val="-3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Bandung</w:t>
      </w:r>
      <w:r>
        <w:rPr>
          <w:rFonts w:cs="Arial" w:hAnsi="Arial" w:eastAsia="Arial" w:ascii="Arial"/>
          <w:color w:val="383F42"/>
          <w:spacing w:val="-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40000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2"/>
        <w:ind w:left="122"/>
      </w:pPr>
      <w:r>
        <w:rPr>
          <w:rFonts w:cs="Arial" w:hAnsi="Arial" w:eastAsia="Arial" w:ascii="Arial"/>
          <w:color w:val="383F42"/>
          <w:w w:val="84"/>
          <w:sz w:val="20"/>
          <w:szCs w:val="20"/>
        </w:rPr>
        <w:t>2</w:t>
      </w:r>
      <w:r>
        <w:rPr>
          <w:rFonts w:cs="Arial" w:hAnsi="Arial" w:eastAsia="Arial" w:ascii="Arial"/>
          <w:color w:val="4B5054"/>
          <w:w w:val="44"/>
          <w:sz w:val="20"/>
          <w:szCs w:val="20"/>
        </w:rPr>
        <w:t>.</w:t>
      </w:r>
      <w:r>
        <w:rPr>
          <w:rFonts w:cs="Arial" w:hAnsi="Arial" w:eastAsia="Arial" w:ascii="Arial"/>
          <w:color w:val="4B5054"/>
          <w:w w:val="100"/>
          <w:sz w:val="20"/>
          <w:szCs w:val="20"/>
        </w:rPr>
        <w:t>    </w:t>
      </w:r>
      <w:r>
        <w:rPr>
          <w:rFonts w:cs="Arial" w:hAnsi="Arial" w:eastAsia="Arial" w:ascii="Arial"/>
          <w:color w:val="4B5054"/>
          <w:spacing w:val="-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Direktur</w:t>
      </w:r>
      <w:r>
        <w:rPr>
          <w:rFonts w:cs="Arial" w:hAnsi="Arial" w:eastAsia="Arial" w:ascii="Arial"/>
          <w:color w:val="383F42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Politeknik</w:t>
      </w:r>
      <w:r>
        <w:rPr>
          <w:rFonts w:cs="Arial" w:hAnsi="Arial" w:eastAsia="Arial" w:ascii="Arial"/>
          <w:color w:val="383F42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87"/>
          <w:sz w:val="20"/>
          <w:szCs w:val="20"/>
        </w:rPr>
        <w:t>Pos</w:t>
      </w:r>
      <w:r>
        <w:rPr>
          <w:rFonts w:cs="Arial" w:hAnsi="Arial" w:eastAsia="Arial" w:ascii="Arial"/>
          <w:color w:val="383F42"/>
          <w:spacing w:val="22"/>
          <w:w w:val="87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Indonesia,</w:t>
      </w:r>
      <w:r>
        <w:rPr>
          <w:rFonts w:cs="Arial" w:hAnsi="Arial" w:eastAsia="Arial" w:ascii="Arial"/>
          <w:color w:val="383F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Bandung</w:t>
      </w:r>
      <w:r>
        <w:rPr>
          <w:rFonts w:cs="Arial" w:hAnsi="Arial" w:eastAsia="Arial" w:ascii="Arial"/>
          <w:color w:val="383F42"/>
          <w:spacing w:val="-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40151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22"/>
      </w:pPr>
      <w:r>
        <w:rPr>
          <w:rFonts w:cs="Arial" w:hAnsi="Arial" w:eastAsia="Arial" w:ascii="Arial"/>
          <w:color w:val="383F42"/>
          <w:w w:val="80"/>
          <w:sz w:val="20"/>
          <w:szCs w:val="20"/>
        </w:rPr>
        <w:t>3</w:t>
      </w:r>
      <w:r>
        <w:rPr>
          <w:rFonts w:cs="Arial" w:hAnsi="Arial" w:eastAsia="Arial" w:ascii="Arial"/>
          <w:color w:val="4B5054"/>
          <w:w w:val="44"/>
          <w:sz w:val="20"/>
          <w:szCs w:val="20"/>
        </w:rPr>
        <w:t>.</w:t>
      </w:r>
      <w:r>
        <w:rPr>
          <w:rFonts w:cs="Arial" w:hAnsi="Arial" w:eastAsia="Arial" w:ascii="Arial"/>
          <w:color w:val="4B5054"/>
          <w:w w:val="100"/>
          <w:sz w:val="20"/>
          <w:szCs w:val="20"/>
        </w:rPr>
        <w:t>    </w:t>
      </w:r>
      <w:r>
        <w:rPr>
          <w:rFonts w:cs="Arial" w:hAnsi="Arial" w:eastAsia="Arial" w:ascii="Arial"/>
          <w:color w:val="4B5054"/>
          <w:spacing w:val="-2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Ketua</w:t>
      </w:r>
      <w:r>
        <w:rPr>
          <w:rFonts w:cs="Arial" w:hAnsi="Arial" w:eastAsia="Arial" w:ascii="Arial"/>
          <w:color w:val="383F42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Program</w:t>
      </w:r>
      <w:r>
        <w:rPr>
          <w:rFonts w:cs="Arial" w:hAnsi="Arial" w:eastAsia="Arial" w:ascii="Arial"/>
          <w:color w:val="383F42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Studi</w:t>
      </w:r>
      <w:r>
        <w:rPr>
          <w:rFonts w:cs="Arial" w:hAnsi="Arial" w:eastAsia="Arial" w:ascii="Arial"/>
          <w:color w:val="383F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Mana</w:t>
      </w:r>
      <w:r>
        <w:rPr>
          <w:rFonts w:cs="Arial" w:hAnsi="Arial" w:eastAsia="Arial" w:ascii="Arial"/>
          <w:color w:val="4B5054"/>
          <w:spacing w:val="0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emen</w:t>
      </w:r>
      <w:r>
        <w:rPr>
          <w:rFonts w:cs="Arial" w:hAnsi="Arial" w:eastAsia="Arial" w:ascii="Arial"/>
          <w:color w:val="383F42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97"/>
          <w:sz w:val="20"/>
          <w:szCs w:val="20"/>
        </w:rPr>
        <w:t>Pemasaran</w:t>
      </w:r>
      <w:r>
        <w:rPr>
          <w:rFonts w:cs="Arial" w:hAnsi="Arial" w:eastAsia="Arial" w:ascii="Arial"/>
          <w:color w:val="4B5054"/>
          <w:spacing w:val="0"/>
          <w:w w:val="62"/>
          <w:sz w:val="20"/>
          <w:szCs w:val="20"/>
        </w:rPr>
        <w:t>,</w:t>
      </w:r>
      <w:r>
        <w:rPr>
          <w:rFonts w:cs="Arial" w:hAnsi="Arial" w:eastAsia="Arial" w:ascii="Arial"/>
          <w:color w:val="4B5054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Bandung</w:t>
      </w:r>
      <w:r>
        <w:rPr>
          <w:rFonts w:cs="Arial" w:hAnsi="Arial" w:eastAsia="Arial" w:ascii="Arial"/>
          <w:color w:val="383F42"/>
          <w:spacing w:val="-3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83F42"/>
          <w:spacing w:val="0"/>
          <w:w w:val="100"/>
          <w:sz w:val="20"/>
          <w:szCs w:val="20"/>
        </w:rPr>
        <w:t>40151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sectPr>
      <w:type w:val="continuous"/>
      <w:pgSz w:w="12240" w:h="15840"/>
      <w:pgMar w:top="1460" w:bottom="280" w:left="1400" w:right="15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Relationship Id="rId5" Type="http://schemas.openxmlformats.org/officeDocument/2006/relationships/image" Target="media/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