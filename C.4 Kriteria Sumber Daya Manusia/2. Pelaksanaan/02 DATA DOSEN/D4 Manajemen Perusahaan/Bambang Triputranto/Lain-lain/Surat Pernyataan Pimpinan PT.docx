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5" w:line="100" w:lineRule="exact"/>
        <w:rPr>
          <w:sz w:val="11"/>
          <w:szCs w:val="11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DA41FF" w:rsidRDefault="00065B5B">
      <w:pPr>
        <w:spacing w:before="29" w:line="260" w:lineRule="exact"/>
        <w:ind w:left="2991"/>
        <w:rPr>
          <w:rFonts w:ascii="Arial" w:eastAsia="Arial" w:hAnsi="Arial" w:cs="Arial"/>
          <w:sz w:val="24"/>
          <w:szCs w:val="24"/>
        </w:rPr>
      </w:pP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SU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R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 xml:space="preserve">T 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P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ER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N</w:t>
      </w:r>
      <w:r w:rsidRPr="00065B5B">
        <w:rPr>
          <w:rFonts w:ascii="Arial" w:eastAsia="Arial" w:hAnsi="Arial" w:cs="Arial"/>
          <w:b/>
          <w:color w:val="252525"/>
          <w:spacing w:val="3"/>
          <w:position w:val="-1"/>
          <w:sz w:val="32"/>
          <w:szCs w:val="24"/>
          <w:u w:val="thick" w:color="252525"/>
        </w:rPr>
        <w:t>Y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4"/>
          <w:position w:val="-1"/>
          <w:sz w:val="32"/>
          <w:szCs w:val="24"/>
          <w:u w:val="thick" w:color="252525"/>
        </w:rPr>
        <w:t>T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-1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proofErr w:type="gramStart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065B5B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D35A4D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16 Mei</w:t>
      </w:r>
      <w:bookmarkStart w:id="0" w:name="_GoBack"/>
      <w:bookmarkEnd w:id="0"/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2016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>
      <w:type w:val="continuous"/>
      <w:pgSz w:w="11900" w:h="16860"/>
      <w:pgMar w:top="12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331E87"/>
    <w:rsid w:val="00D35A4D"/>
    <w:rsid w:val="00DA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A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4</cp:revision>
  <cp:lastPrinted>2016-05-16T04:36:00Z</cp:lastPrinted>
  <dcterms:created xsi:type="dcterms:W3CDTF">2016-05-16T04:36:00Z</dcterms:created>
  <dcterms:modified xsi:type="dcterms:W3CDTF">2016-05-16T04:36:00Z</dcterms:modified>
</cp:coreProperties>
</file>