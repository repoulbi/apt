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F" w:rsidRDefault="00DA41FF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DA41FF" w:rsidRPr="00967AEE" w:rsidRDefault="00065B5B">
      <w:pPr>
        <w:spacing w:before="29" w:line="260" w:lineRule="exact"/>
        <w:ind w:left="2991"/>
        <w:rPr>
          <w:rFonts w:ascii="Arial" w:eastAsia="Arial" w:hAnsi="Arial" w:cs="Arial"/>
          <w:sz w:val="28"/>
          <w:szCs w:val="28"/>
        </w:rPr>
      </w:pP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SU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R</w:t>
      </w:r>
      <w:r w:rsidRPr="00967AEE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 xml:space="preserve">T 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P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ER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N</w:t>
      </w:r>
      <w:r w:rsidRPr="00967AEE">
        <w:rPr>
          <w:rFonts w:ascii="Arial" w:eastAsia="Arial" w:hAnsi="Arial" w:cs="Arial"/>
          <w:b/>
          <w:color w:val="252525"/>
          <w:spacing w:val="3"/>
          <w:position w:val="-1"/>
          <w:sz w:val="36"/>
          <w:szCs w:val="28"/>
          <w:u w:val="thick" w:color="252525"/>
        </w:rPr>
        <w:t>Y</w:t>
      </w:r>
      <w:r w:rsidRPr="00967AEE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spacing w:val="4"/>
          <w:position w:val="-1"/>
          <w:sz w:val="36"/>
          <w:szCs w:val="28"/>
          <w:u w:val="thick" w:color="252525"/>
        </w:rPr>
        <w:t>T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spacing w:val="-1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ini 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rkas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Jika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 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 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b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t,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 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 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, 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ka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ian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ri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l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 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 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h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 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 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ra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  ini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 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40035E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40035E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6 Oktober</w:t>
      </w:r>
      <w:r w:rsidR="00FC0556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2017</w:t>
      </w:r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40035E" w:rsidRDefault="0040035E">
      <w:pPr>
        <w:ind w:left="5159"/>
        <w:rPr>
          <w:rFonts w:ascii="Arial" w:eastAsia="Arial" w:hAnsi="Arial" w:cs="Arial"/>
          <w:sz w:val="24"/>
          <w:szCs w:val="24"/>
        </w:rPr>
      </w:pPr>
      <w:r w:rsidRPr="0040035E">
        <w:rPr>
          <w:noProof/>
          <w:sz w:val="15"/>
          <w:szCs w:val="15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E81765" wp14:editId="3CD64300">
                <wp:simplePos x="0" y="0"/>
                <wp:positionH relativeFrom="column">
                  <wp:posOffset>3526790</wp:posOffset>
                </wp:positionH>
                <wp:positionV relativeFrom="paragraph">
                  <wp:posOffset>17869</wp:posOffset>
                </wp:positionV>
                <wp:extent cx="648335" cy="1404620"/>
                <wp:effectExtent l="0" t="0" r="1841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35E" w:rsidRDefault="0040035E" w:rsidP="0040035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Materai</w:t>
                            </w:r>
                          </w:p>
                          <w:p w:rsidR="0040035E" w:rsidRDefault="0040035E" w:rsidP="0040035E">
                            <w:r>
                              <w:rPr>
                                <w:lang w:val="id-ID"/>
                              </w:rPr>
                              <w:t>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E81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7.7pt;margin-top:1.4pt;width:51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">
                <v:textbox style="mso-fit-shape-to-text:t">
                  <w:txbxContent>
                    <w:p w:rsidR="0040035E" w:rsidRDefault="0040035E" w:rsidP="0040035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Materai</w:t>
                      </w:r>
                    </w:p>
                    <w:p w:rsidR="0040035E" w:rsidRDefault="0040035E" w:rsidP="0040035E">
                      <w:r>
                        <w:rPr>
                          <w:lang w:val="id-ID"/>
                        </w:rPr>
                        <w:t>6000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  <w:bookmarkStart w:id="0" w:name="_GoBack"/>
      <w:bookmarkEnd w:id="0"/>
    </w:p>
    <w:sectPr w:rsidR="00065B5B" w:rsidRPr="00065B5B" w:rsidSect="00967AEE">
      <w:type w:val="continuous"/>
      <w:pgSz w:w="11900" w:h="16860"/>
      <w:pgMar w:top="1814" w:right="442" w:bottom="278" w:left="1678" w:header="181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562" w:rsidRDefault="00286562" w:rsidP="00967AEE">
      <w:r>
        <w:separator/>
      </w:r>
    </w:p>
  </w:endnote>
  <w:endnote w:type="continuationSeparator" w:id="0">
    <w:p w:rsidR="00286562" w:rsidRDefault="00286562" w:rsidP="00967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562" w:rsidRDefault="00286562" w:rsidP="00967AEE">
      <w:r>
        <w:separator/>
      </w:r>
    </w:p>
  </w:footnote>
  <w:footnote w:type="continuationSeparator" w:id="0">
    <w:p w:rsidR="00286562" w:rsidRDefault="00286562" w:rsidP="00967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FF"/>
    <w:rsid w:val="00065B5B"/>
    <w:rsid w:val="000C6890"/>
    <w:rsid w:val="00286562"/>
    <w:rsid w:val="0040035E"/>
    <w:rsid w:val="005A38CA"/>
    <w:rsid w:val="006E1EEA"/>
    <w:rsid w:val="009374BA"/>
    <w:rsid w:val="00957B9F"/>
    <w:rsid w:val="00967AEE"/>
    <w:rsid w:val="009B7F14"/>
    <w:rsid w:val="00A5305C"/>
    <w:rsid w:val="00B55CA2"/>
    <w:rsid w:val="00BA1CC5"/>
    <w:rsid w:val="00C542D4"/>
    <w:rsid w:val="00DA41FF"/>
    <w:rsid w:val="00F07BB9"/>
    <w:rsid w:val="00FC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67A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AEE"/>
  </w:style>
  <w:style w:type="paragraph" w:styleId="Footer">
    <w:name w:val="footer"/>
    <w:basedOn w:val="Normal"/>
    <w:link w:val="FooterChar"/>
    <w:uiPriority w:val="99"/>
    <w:unhideWhenUsed/>
    <w:rsid w:val="00967A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AEE"/>
  </w:style>
  <w:style w:type="paragraph" w:styleId="BalloonText">
    <w:name w:val="Balloon Text"/>
    <w:basedOn w:val="Normal"/>
    <w:link w:val="BalloonTextChar"/>
    <w:uiPriority w:val="99"/>
    <w:semiHidden/>
    <w:unhideWhenUsed/>
    <w:rsid w:val="00B55C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STAP PUDIR 1</cp:lastModifiedBy>
  <cp:revision>3</cp:revision>
  <cp:lastPrinted>2017-09-28T04:00:00Z</cp:lastPrinted>
  <dcterms:created xsi:type="dcterms:W3CDTF">2017-10-06T03:42:00Z</dcterms:created>
  <dcterms:modified xsi:type="dcterms:W3CDTF">2017-10-06T03:43:00Z</dcterms:modified>
</cp:coreProperties>
</file>