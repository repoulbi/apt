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6DBD9" w14:textId="77777777" w:rsidR="008F455E" w:rsidRDefault="00212302">
      <w:pPr>
        <w:spacing w:before="93"/>
        <w:ind w:left="3874"/>
      </w:pPr>
      <w:r>
        <w:rPr>
          <w:noProof/>
        </w:rPr>
        <w:drawing>
          <wp:inline distT="0" distB="0" distL="0" distR="0" wp14:anchorId="24AFC4E5" wp14:editId="06215033">
            <wp:extent cx="1133475" cy="1057275"/>
            <wp:effectExtent l="0" t="0" r="9525" b="952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CF829" w14:textId="77777777" w:rsidR="008F455E" w:rsidRDefault="008F455E">
      <w:pPr>
        <w:spacing w:before="2" w:line="100" w:lineRule="exact"/>
        <w:rPr>
          <w:sz w:val="11"/>
          <w:szCs w:val="11"/>
        </w:rPr>
      </w:pPr>
    </w:p>
    <w:p w14:paraId="23391F0D" w14:textId="77777777" w:rsidR="008F455E" w:rsidRDefault="008F455E">
      <w:pPr>
        <w:spacing w:line="200" w:lineRule="exact"/>
      </w:pPr>
    </w:p>
    <w:p w14:paraId="61690D9D" w14:textId="77777777" w:rsidR="008F455E" w:rsidRDefault="00A8208E">
      <w:pPr>
        <w:spacing w:line="460" w:lineRule="exact"/>
        <w:ind w:left="2186" w:right="1877"/>
        <w:jc w:val="center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b/>
          <w:position w:val="1"/>
          <w:sz w:val="40"/>
          <w:szCs w:val="40"/>
        </w:rPr>
        <w:t>BU</w:t>
      </w:r>
      <w:r>
        <w:rPr>
          <w:rFonts w:ascii="Calibri" w:eastAsia="Calibri" w:hAnsi="Calibri" w:cs="Calibri"/>
          <w:b/>
          <w:spacing w:val="-5"/>
          <w:position w:val="1"/>
          <w:sz w:val="40"/>
          <w:szCs w:val="40"/>
        </w:rPr>
        <w:t>K</w:t>
      </w:r>
      <w:r>
        <w:rPr>
          <w:rFonts w:ascii="Calibri" w:eastAsia="Calibri" w:hAnsi="Calibri" w:cs="Calibri"/>
          <w:b/>
          <w:position w:val="1"/>
          <w:sz w:val="40"/>
          <w:szCs w:val="40"/>
        </w:rPr>
        <w:t>U</w:t>
      </w:r>
      <w:r>
        <w:rPr>
          <w:rFonts w:ascii="Calibri" w:eastAsia="Calibri" w:hAnsi="Calibri" w:cs="Calibri"/>
          <w:b/>
          <w:spacing w:val="88"/>
          <w:position w:val="1"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position w:val="1"/>
          <w:sz w:val="40"/>
          <w:szCs w:val="40"/>
        </w:rPr>
        <w:t>K</w:t>
      </w:r>
      <w:r>
        <w:rPr>
          <w:rFonts w:ascii="Calibri" w:eastAsia="Calibri" w:hAnsi="Calibri" w:cs="Calibri"/>
          <w:b/>
          <w:spacing w:val="-6"/>
          <w:position w:val="1"/>
          <w:sz w:val="40"/>
          <w:szCs w:val="40"/>
        </w:rPr>
        <w:t>E</w:t>
      </w:r>
      <w:r>
        <w:rPr>
          <w:rFonts w:ascii="Calibri" w:eastAsia="Calibri" w:hAnsi="Calibri" w:cs="Calibri"/>
          <w:b/>
          <w:position w:val="1"/>
          <w:sz w:val="40"/>
          <w:szCs w:val="40"/>
        </w:rPr>
        <w:t>GI</w:t>
      </w:r>
      <w:r>
        <w:rPr>
          <w:rFonts w:ascii="Calibri" w:eastAsia="Calibri" w:hAnsi="Calibri" w:cs="Calibri"/>
          <w:b/>
          <w:spacing w:val="-32"/>
          <w:position w:val="1"/>
          <w:sz w:val="40"/>
          <w:szCs w:val="40"/>
        </w:rPr>
        <w:t>A</w:t>
      </w:r>
      <w:r>
        <w:rPr>
          <w:rFonts w:ascii="Calibri" w:eastAsia="Calibri" w:hAnsi="Calibri" w:cs="Calibri"/>
          <w:b/>
          <w:spacing w:val="-33"/>
          <w:position w:val="1"/>
          <w:sz w:val="40"/>
          <w:szCs w:val="40"/>
        </w:rPr>
        <w:t>T</w:t>
      </w:r>
      <w:r>
        <w:rPr>
          <w:rFonts w:ascii="Calibri" w:eastAsia="Calibri" w:hAnsi="Calibri" w:cs="Calibri"/>
          <w:b/>
          <w:position w:val="1"/>
          <w:sz w:val="40"/>
          <w:szCs w:val="40"/>
        </w:rPr>
        <w:t>AN &amp; PEN</w:t>
      </w:r>
      <w:r>
        <w:rPr>
          <w:rFonts w:ascii="Calibri" w:eastAsia="Calibri" w:hAnsi="Calibri" w:cs="Calibri"/>
          <w:b/>
          <w:spacing w:val="-2"/>
          <w:position w:val="1"/>
          <w:sz w:val="40"/>
          <w:szCs w:val="40"/>
        </w:rPr>
        <w:t>I</w:t>
      </w:r>
      <w:r>
        <w:rPr>
          <w:rFonts w:ascii="Calibri" w:eastAsia="Calibri" w:hAnsi="Calibri" w:cs="Calibri"/>
          <w:b/>
          <w:position w:val="1"/>
          <w:sz w:val="40"/>
          <w:szCs w:val="40"/>
        </w:rPr>
        <w:t>LAI</w:t>
      </w:r>
      <w:r>
        <w:rPr>
          <w:rFonts w:ascii="Calibri" w:eastAsia="Calibri" w:hAnsi="Calibri" w:cs="Calibri"/>
          <w:b/>
          <w:spacing w:val="-2"/>
          <w:position w:val="1"/>
          <w:sz w:val="40"/>
          <w:szCs w:val="40"/>
        </w:rPr>
        <w:t>A</w:t>
      </w:r>
      <w:r>
        <w:rPr>
          <w:rFonts w:ascii="Calibri" w:eastAsia="Calibri" w:hAnsi="Calibri" w:cs="Calibri"/>
          <w:b/>
          <w:position w:val="1"/>
          <w:sz w:val="40"/>
          <w:szCs w:val="40"/>
        </w:rPr>
        <w:t>N</w:t>
      </w:r>
    </w:p>
    <w:p w14:paraId="163C1C5A" w14:textId="77777777" w:rsidR="008F455E" w:rsidRDefault="00A8208E">
      <w:pPr>
        <w:spacing w:before="1"/>
        <w:ind w:left="3560" w:right="3249"/>
        <w:jc w:val="center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IN</w:t>
      </w:r>
      <w:r>
        <w:rPr>
          <w:rFonts w:ascii="Calibri" w:eastAsia="Calibri" w:hAnsi="Calibri" w:cs="Calibri"/>
          <w:b/>
          <w:spacing w:val="1"/>
          <w:sz w:val="40"/>
          <w:szCs w:val="40"/>
        </w:rPr>
        <w:t>T</w:t>
      </w:r>
      <w:r>
        <w:rPr>
          <w:rFonts w:ascii="Calibri" w:eastAsia="Calibri" w:hAnsi="Calibri" w:cs="Calibri"/>
          <w:b/>
          <w:sz w:val="40"/>
          <w:szCs w:val="40"/>
        </w:rPr>
        <w:t>E</w:t>
      </w:r>
      <w:r>
        <w:rPr>
          <w:rFonts w:ascii="Calibri" w:eastAsia="Calibri" w:hAnsi="Calibri" w:cs="Calibri"/>
          <w:b/>
          <w:spacing w:val="-1"/>
          <w:sz w:val="40"/>
          <w:szCs w:val="40"/>
        </w:rPr>
        <w:t>R</w:t>
      </w:r>
      <w:r>
        <w:rPr>
          <w:rFonts w:ascii="Calibri" w:eastAsia="Calibri" w:hAnsi="Calibri" w:cs="Calibri"/>
          <w:b/>
          <w:spacing w:val="-2"/>
          <w:sz w:val="40"/>
          <w:szCs w:val="40"/>
        </w:rPr>
        <w:t>N</w:t>
      </w:r>
      <w:r>
        <w:rPr>
          <w:rFonts w:ascii="Calibri" w:eastAsia="Calibri" w:hAnsi="Calibri" w:cs="Calibri"/>
          <w:b/>
          <w:sz w:val="40"/>
          <w:szCs w:val="40"/>
        </w:rPr>
        <w:t>SHIP</w:t>
      </w:r>
      <w:r>
        <w:rPr>
          <w:rFonts w:ascii="Calibri" w:eastAsia="Calibri" w:hAnsi="Calibri" w:cs="Calibri"/>
          <w:b/>
          <w:spacing w:val="-2"/>
          <w:sz w:val="40"/>
          <w:szCs w:val="40"/>
        </w:rPr>
        <w:t xml:space="preserve"> </w:t>
      </w:r>
      <w:r w:rsidR="00A37340">
        <w:rPr>
          <w:rFonts w:ascii="Calibri" w:eastAsia="Calibri" w:hAnsi="Calibri" w:cs="Calibri"/>
          <w:b/>
          <w:sz w:val="40"/>
          <w:szCs w:val="40"/>
        </w:rPr>
        <w:t>I</w:t>
      </w:r>
    </w:p>
    <w:p w14:paraId="1B1853C8" w14:textId="77777777" w:rsidR="008F455E" w:rsidRDefault="008F455E">
      <w:pPr>
        <w:spacing w:before="14" w:line="280" w:lineRule="exact"/>
        <w:rPr>
          <w:sz w:val="28"/>
          <w:szCs w:val="28"/>
        </w:rPr>
      </w:pPr>
    </w:p>
    <w:p w14:paraId="0F52E425" w14:textId="6B79F9AB" w:rsidR="008F455E" w:rsidRDefault="00A8208E">
      <w:pPr>
        <w:ind w:left="2922" w:right="2616" w:firstLine="2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MAHAS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b/>
          <w:sz w:val="28"/>
          <w:szCs w:val="28"/>
        </w:rPr>
        <w:t xml:space="preserve">SWA 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>S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b/>
          <w:sz w:val="28"/>
          <w:szCs w:val="28"/>
        </w:rPr>
        <w:t>M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b/>
          <w:sz w:val="28"/>
          <w:szCs w:val="28"/>
        </w:rPr>
        <w:t>ST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b/>
          <w:sz w:val="28"/>
          <w:szCs w:val="28"/>
        </w:rPr>
        <w:t xml:space="preserve">R 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 w:rsidR="00A37340">
        <w:rPr>
          <w:rFonts w:ascii="Calibri" w:eastAsia="Calibri" w:hAnsi="Calibri" w:cs="Calibri"/>
          <w:b/>
          <w:spacing w:val="1"/>
          <w:sz w:val="28"/>
          <w:szCs w:val="28"/>
          <w:lang w:val="id-ID"/>
        </w:rPr>
        <w:t>GANJIL</w:t>
      </w:r>
      <w:proofErr w:type="gramEnd"/>
      <w:r>
        <w:rPr>
          <w:rFonts w:ascii="Calibri" w:eastAsia="Calibri" w:hAnsi="Calibri" w:cs="Calibri"/>
          <w:b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b/>
          <w:sz w:val="28"/>
          <w:szCs w:val="28"/>
        </w:rPr>
        <w:t>V) TA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H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b/>
          <w:sz w:val="28"/>
          <w:szCs w:val="28"/>
        </w:rPr>
        <w:t xml:space="preserve">N 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AKA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D</w:t>
      </w:r>
      <w:r>
        <w:rPr>
          <w:rFonts w:ascii="Calibri" w:eastAsia="Calibri" w:hAnsi="Calibri" w:cs="Calibri"/>
          <w:b/>
          <w:sz w:val="28"/>
          <w:szCs w:val="28"/>
        </w:rPr>
        <w:t>E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b/>
          <w:spacing w:val="-3"/>
          <w:sz w:val="28"/>
          <w:szCs w:val="28"/>
        </w:rPr>
        <w:t>I</w:t>
      </w:r>
      <w:r>
        <w:rPr>
          <w:rFonts w:ascii="Calibri" w:eastAsia="Calibri" w:hAnsi="Calibri" w:cs="Calibri"/>
          <w:b/>
          <w:sz w:val="28"/>
          <w:szCs w:val="28"/>
        </w:rPr>
        <w:t xml:space="preserve">K  </w:t>
      </w:r>
      <w:r w:rsidR="007D33F5">
        <w:rPr>
          <w:rFonts w:ascii="Calibri" w:eastAsia="Calibri" w:hAnsi="Calibri" w:cs="Calibri"/>
          <w:b/>
          <w:spacing w:val="-1"/>
          <w:sz w:val="28"/>
          <w:szCs w:val="28"/>
        </w:rPr>
        <w:t>2020</w:t>
      </w:r>
      <w:r w:rsidR="00A37340">
        <w:rPr>
          <w:rFonts w:ascii="Calibri" w:eastAsia="Calibri" w:hAnsi="Calibri" w:cs="Calibri"/>
          <w:b/>
          <w:spacing w:val="-1"/>
          <w:sz w:val="28"/>
          <w:szCs w:val="28"/>
        </w:rPr>
        <w:t>/202</w:t>
      </w:r>
      <w:r w:rsidR="00113E26">
        <w:rPr>
          <w:rFonts w:ascii="Calibri" w:eastAsia="Calibri" w:hAnsi="Calibri" w:cs="Calibri"/>
          <w:b/>
          <w:spacing w:val="-1"/>
          <w:sz w:val="28"/>
          <w:szCs w:val="28"/>
        </w:rPr>
        <w:t>1</w:t>
      </w:r>
    </w:p>
    <w:p w14:paraId="7A0713AA" w14:textId="77777777" w:rsidR="008F455E" w:rsidRDefault="008F455E">
      <w:pPr>
        <w:spacing w:line="200" w:lineRule="exact"/>
      </w:pPr>
    </w:p>
    <w:p w14:paraId="7C8A51BF" w14:textId="77777777" w:rsidR="008F455E" w:rsidRDefault="008F455E">
      <w:pPr>
        <w:spacing w:line="200" w:lineRule="exact"/>
      </w:pPr>
    </w:p>
    <w:p w14:paraId="616F094A" w14:textId="77777777" w:rsidR="008F455E" w:rsidRDefault="008F455E">
      <w:pPr>
        <w:spacing w:before="3" w:line="280" w:lineRule="exact"/>
        <w:rPr>
          <w:sz w:val="28"/>
          <w:szCs w:val="28"/>
        </w:rPr>
      </w:pPr>
    </w:p>
    <w:p w14:paraId="7BC4544A" w14:textId="77777777" w:rsidR="008F455E" w:rsidRDefault="00A8208E">
      <w:pPr>
        <w:spacing w:line="320" w:lineRule="exact"/>
        <w:ind w:left="3122" w:right="2814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PE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L</w:t>
      </w:r>
      <w:r>
        <w:rPr>
          <w:rFonts w:ascii="Calibri" w:eastAsia="Calibri" w:hAnsi="Calibri" w:cs="Calibri"/>
          <w:b/>
          <w:sz w:val="28"/>
          <w:szCs w:val="28"/>
        </w:rPr>
        <w:t>AKSANA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INT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b/>
          <w:sz w:val="28"/>
          <w:szCs w:val="28"/>
        </w:rPr>
        <w:t>RN</w:t>
      </w:r>
      <w:r>
        <w:rPr>
          <w:rFonts w:ascii="Calibri" w:eastAsia="Calibri" w:hAnsi="Calibri" w:cs="Calibri"/>
          <w:b/>
          <w:spacing w:val="-3"/>
          <w:sz w:val="28"/>
          <w:szCs w:val="28"/>
        </w:rPr>
        <w:t>S</w:t>
      </w:r>
      <w:r>
        <w:rPr>
          <w:rFonts w:ascii="Calibri" w:eastAsia="Calibri" w:hAnsi="Calibri" w:cs="Calibri"/>
          <w:b/>
          <w:sz w:val="28"/>
          <w:szCs w:val="28"/>
        </w:rPr>
        <w:t>HIP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proofErr w:type="gramStart"/>
      <w:r w:rsidR="00A37340">
        <w:rPr>
          <w:rFonts w:ascii="Calibri" w:eastAsia="Calibri" w:hAnsi="Calibri" w:cs="Calibri"/>
          <w:b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:</w:t>
      </w:r>
      <w:proofErr w:type="gramEnd"/>
    </w:p>
    <w:p w14:paraId="35E2971D" w14:textId="77777777" w:rsidR="008F455E" w:rsidRDefault="008F455E">
      <w:pPr>
        <w:spacing w:before="2" w:line="140" w:lineRule="exact"/>
        <w:rPr>
          <w:sz w:val="14"/>
          <w:szCs w:val="14"/>
        </w:rPr>
      </w:pPr>
    </w:p>
    <w:p w14:paraId="50CC13AB" w14:textId="77777777" w:rsidR="008F455E" w:rsidRDefault="008F455E">
      <w:pPr>
        <w:spacing w:line="200" w:lineRule="exact"/>
      </w:pPr>
    </w:p>
    <w:tbl>
      <w:tblPr>
        <w:tblW w:w="0" w:type="auto"/>
        <w:tblInd w:w="4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1"/>
        <w:gridCol w:w="4144"/>
        <w:gridCol w:w="2314"/>
      </w:tblGrid>
      <w:tr w:rsidR="008F455E" w14:paraId="12390DB7" w14:textId="77777777">
        <w:trPr>
          <w:trHeight w:hRule="exact" w:val="509"/>
        </w:trPr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1B62AF" w14:textId="77777777" w:rsidR="008F455E" w:rsidRDefault="008F455E">
            <w:pPr>
              <w:spacing w:before="2" w:line="100" w:lineRule="exact"/>
              <w:rPr>
                <w:sz w:val="10"/>
                <w:szCs w:val="10"/>
              </w:rPr>
            </w:pPr>
          </w:p>
          <w:p w14:paraId="75A5AC10" w14:textId="77777777" w:rsidR="008F455E" w:rsidRDefault="00A8208E">
            <w:pPr>
              <w:ind w:left="832" w:right="845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NPM</w:t>
            </w:r>
          </w:p>
        </w:tc>
        <w:tc>
          <w:tcPr>
            <w:tcW w:w="4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C6CF81" w14:textId="77777777" w:rsidR="008F455E" w:rsidRDefault="008F455E">
            <w:pPr>
              <w:spacing w:before="2" w:line="100" w:lineRule="exact"/>
              <w:rPr>
                <w:sz w:val="10"/>
                <w:szCs w:val="10"/>
              </w:rPr>
            </w:pPr>
          </w:p>
          <w:p w14:paraId="39138512" w14:textId="77777777" w:rsidR="008F455E" w:rsidRDefault="00A8208E">
            <w:pPr>
              <w:ind w:left="1025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A </w:t>
            </w:r>
            <w:r>
              <w:rPr>
                <w:rFonts w:ascii="Calibri" w:eastAsia="Calibri" w:hAnsi="Calibri" w:cs="Calibri"/>
                <w:b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-3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SIS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W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</w:t>
            </w:r>
            <w:proofErr w:type="gramEnd"/>
          </w:p>
        </w:tc>
        <w:tc>
          <w:tcPr>
            <w:tcW w:w="2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E4CB19" w14:textId="77777777" w:rsidR="008F455E" w:rsidRDefault="008F455E">
            <w:pPr>
              <w:spacing w:before="2" w:line="100" w:lineRule="exact"/>
              <w:rPr>
                <w:sz w:val="10"/>
                <w:szCs w:val="10"/>
              </w:rPr>
            </w:pPr>
          </w:p>
          <w:p w14:paraId="30504378" w14:textId="77777777" w:rsidR="008F455E" w:rsidRDefault="00A8208E">
            <w:pPr>
              <w:ind w:left="809" w:right="80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EL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</w:t>
            </w:r>
          </w:p>
        </w:tc>
      </w:tr>
      <w:tr w:rsidR="008F455E" w14:paraId="11A95109" w14:textId="77777777">
        <w:trPr>
          <w:trHeight w:hRule="exact" w:val="740"/>
        </w:trPr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CFE505" w14:textId="77777777" w:rsidR="008F455E" w:rsidRDefault="008F455E"/>
        </w:tc>
        <w:tc>
          <w:tcPr>
            <w:tcW w:w="4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91CBDC" w14:textId="77777777" w:rsidR="008F455E" w:rsidRDefault="008F455E"/>
        </w:tc>
        <w:tc>
          <w:tcPr>
            <w:tcW w:w="2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465EA2" w14:textId="77777777" w:rsidR="008F455E" w:rsidRDefault="008F455E"/>
        </w:tc>
      </w:tr>
      <w:tr w:rsidR="008F455E" w14:paraId="7C6D66E4" w14:textId="77777777">
        <w:trPr>
          <w:trHeight w:hRule="exact" w:val="4234"/>
        </w:trPr>
        <w:tc>
          <w:tcPr>
            <w:tcW w:w="8718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967421" w14:textId="77777777" w:rsidR="008F455E" w:rsidRDefault="008F455E">
            <w:pPr>
              <w:spacing w:before="7" w:line="140" w:lineRule="exact"/>
              <w:rPr>
                <w:sz w:val="14"/>
                <w:szCs w:val="14"/>
              </w:rPr>
            </w:pPr>
          </w:p>
          <w:p w14:paraId="51F1CFC2" w14:textId="77777777" w:rsidR="008F455E" w:rsidRDefault="008F455E">
            <w:pPr>
              <w:spacing w:line="200" w:lineRule="exact"/>
            </w:pPr>
          </w:p>
          <w:p w14:paraId="44BC210A" w14:textId="77777777" w:rsidR="008F455E" w:rsidRDefault="00A8208E">
            <w:pPr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Ju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du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l</w:t>
            </w:r>
            <w:proofErr w:type="spellEnd"/>
            <w:r>
              <w:rPr>
                <w:rFonts w:ascii="Calibri" w:eastAsia="Calibri" w:hAnsi="Calibri" w:cs="Calibri"/>
                <w:b/>
                <w:spacing w:val="54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te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:</w:t>
            </w:r>
            <w:proofErr w:type="gramEnd"/>
          </w:p>
          <w:p w14:paraId="004C5521" w14:textId="77777777" w:rsidR="008F455E" w:rsidRDefault="008F455E">
            <w:pPr>
              <w:spacing w:before="4" w:line="100" w:lineRule="exact"/>
              <w:rPr>
                <w:sz w:val="11"/>
                <w:szCs w:val="11"/>
              </w:rPr>
            </w:pPr>
          </w:p>
          <w:p w14:paraId="0B6A73F6" w14:textId="77777777" w:rsidR="008F455E" w:rsidRDefault="008F455E">
            <w:pPr>
              <w:spacing w:line="200" w:lineRule="exact"/>
            </w:pPr>
          </w:p>
          <w:p w14:paraId="0DEF54DA" w14:textId="77777777" w:rsidR="008F455E" w:rsidRDefault="008F455E">
            <w:pPr>
              <w:spacing w:line="200" w:lineRule="exact"/>
            </w:pPr>
          </w:p>
          <w:p w14:paraId="3196DEB1" w14:textId="77777777" w:rsidR="008F455E" w:rsidRDefault="00A8208E">
            <w:pPr>
              <w:ind w:left="33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………………………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>.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…………………………………………………………………………………</w:t>
            </w:r>
          </w:p>
          <w:p w14:paraId="03E9FD0A" w14:textId="77777777" w:rsidR="008F455E" w:rsidRDefault="008F455E">
            <w:pPr>
              <w:spacing w:before="2" w:line="160" w:lineRule="exact"/>
              <w:rPr>
                <w:sz w:val="17"/>
                <w:szCs w:val="17"/>
              </w:rPr>
            </w:pPr>
          </w:p>
          <w:p w14:paraId="429D2477" w14:textId="77777777" w:rsidR="008F455E" w:rsidRDefault="00A8208E">
            <w:pPr>
              <w:ind w:left="33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……………………….…………………………………………………………………………………</w:t>
            </w:r>
          </w:p>
          <w:p w14:paraId="218CB16D" w14:textId="77777777" w:rsidR="008F455E" w:rsidRDefault="008F455E">
            <w:pPr>
              <w:spacing w:before="2" w:line="160" w:lineRule="exact"/>
              <w:rPr>
                <w:sz w:val="17"/>
                <w:szCs w:val="17"/>
              </w:rPr>
            </w:pPr>
          </w:p>
          <w:p w14:paraId="2D7F69A2" w14:textId="77777777" w:rsidR="008F455E" w:rsidRDefault="00A8208E">
            <w:pPr>
              <w:ind w:left="33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……………………….…………………………………………………………………………………</w:t>
            </w:r>
          </w:p>
          <w:p w14:paraId="0C0426D3" w14:textId="77777777" w:rsidR="008F455E" w:rsidRDefault="008F455E">
            <w:pPr>
              <w:spacing w:line="160" w:lineRule="exact"/>
              <w:rPr>
                <w:sz w:val="17"/>
                <w:szCs w:val="17"/>
              </w:rPr>
            </w:pPr>
          </w:p>
          <w:p w14:paraId="16521E42" w14:textId="77777777" w:rsidR="008F455E" w:rsidRDefault="00A8208E">
            <w:pPr>
              <w:ind w:left="33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……………………….…………………………………………………………………………………</w:t>
            </w:r>
          </w:p>
          <w:p w14:paraId="675F86E4" w14:textId="77777777" w:rsidR="008F455E" w:rsidRDefault="008F455E">
            <w:pPr>
              <w:spacing w:before="2" w:line="160" w:lineRule="exact"/>
              <w:rPr>
                <w:sz w:val="17"/>
                <w:szCs w:val="17"/>
              </w:rPr>
            </w:pPr>
          </w:p>
          <w:p w14:paraId="56C6CC84" w14:textId="77777777" w:rsidR="008F455E" w:rsidRDefault="00A8208E">
            <w:pPr>
              <w:ind w:left="33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……………………….…………………………………………………………………………………</w:t>
            </w:r>
          </w:p>
          <w:p w14:paraId="23A0CF2D" w14:textId="77777777" w:rsidR="008F455E" w:rsidRDefault="008F455E">
            <w:pPr>
              <w:spacing w:before="2" w:line="160" w:lineRule="exact"/>
              <w:rPr>
                <w:sz w:val="17"/>
                <w:szCs w:val="17"/>
              </w:rPr>
            </w:pPr>
          </w:p>
          <w:p w14:paraId="6B38C869" w14:textId="77777777" w:rsidR="008F455E" w:rsidRDefault="00A8208E">
            <w:pPr>
              <w:ind w:left="33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……………………….…………………………………………………………………………………</w:t>
            </w:r>
          </w:p>
        </w:tc>
      </w:tr>
    </w:tbl>
    <w:p w14:paraId="0C1137AF" w14:textId="77777777" w:rsidR="008F455E" w:rsidRDefault="008F455E">
      <w:pPr>
        <w:spacing w:before="3" w:line="140" w:lineRule="exact"/>
        <w:rPr>
          <w:sz w:val="14"/>
          <w:szCs w:val="14"/>
        </w:rPr>
      </w:pPr>
    </w:p>
    <w:p w14:paraId="0B91FBFC" w14:textId="77777777" w:rsidR="008F455E" w:rsidRDefault="008F455E">
      <w:pPr>
        <w:spacing w:line="200" w:lineRule="exact"/>
      </w:pPr>
    </w:p>
    <w:p w14:paraId="7A7CA9FE" w14:textId="77777777" w:rsidR="008F455E" w:rsidRDefault="00A8208E">
      <w:pPr>
        <w:spacing w:line="380" w:lineRule="exact"/>
        <w:ind w:left="1403" w:right="1098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position w:val="1"/>
          <w:sz w:val="32"/>
          <w:szCs w:val="32"/>
        </w:rPr>
        <w:t>P</w:t>
      </w:r>
      <w:r>
        <w:rPr>
          <w:rFonts w:ascii="Calibri" w:eastAsia="Calibri" w:hAnsi="Calibri" w:cs="Calibri"/>
          <w:b/>
          <w:spacing w:val="-2"/>
          <w:position w:val="1"/>
          <w:sz w:val="32"/>
          <w:szCs w:val="32"/>
        </w:rPr>
        <w:t>R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OG</w:t>
      </w:r>
      <w:r>
        <w:rPr>
          <w:rFonts w:ascii="Calibri" w:eastAsia="Calibri" w:hAnsi="Calibri" w:cs="Calibri"/>
          <w:b/>
          <w:spacing w:val="1"/>
          <w:position w:val="1"/>
          <w:sz w:val="32"/>
          <w:szCs w:val="32"/>
        </w:rPr>
        <w:t>RA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M</w:t>
      </w:r>
      <w:r>
        <w:rPr>
          <w:rFonts w:ascii="Calibri" w:eastAsia="Calibri" w:hAnsi="Calibri" w:cs="Calibri"/>
          <w:b/>
          <w:spacing w:val="-14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-3"/>
          <w:position w:val="1"/>
          <w:sz w:val="32"/>
          <w:szCs w:val="32"/>
        </w:rPr>
        <w:t>S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TU</w:t>
      </w:r>
      <w:r>
        <w:rPr>
          <w:rFonts w:ascii="Calibri" w:eastAsia="Calibri" w:hAnsi="Calibri" w:cs="Calibri"/>
          <w:b/>
          <w:spacing w:val="1"/>
          <w:position w:val="1"/>
          <w:sz w:val="32"/>
          <w:szCs w:val="32"/>
        </w:rPr>
        <w:t>D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I</w:t>
      </w:r>
      <w:r>
        <w:rPr>
          <w:rFonts w:ascii="Calibri" w:eastAsia="Calibri" w:hAnsi="Calibri" w:cs="Calibri"/>
          <w:b/>
          <w:spacing w:val="-5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1"/>
          <w:position w:val="1"/>
          <w:sz w:val="32"/>
          <w:szCs w:val="32"/>
        </w:rPr>
        <w:t>D</w:t>
      </w:r>
      <w:r>
        <w:rPr>
          <w:rFonts w:ascii="Calibri" w:eastAsia="Calibri" w:hAnsi="Calibri" w:cs="Calibri"/>
          <w:b/>
          <w:spacing w:val="-1"/>
          <w:position w:val="1"/>
          <w:sz w:val="32"/>
          <w:szCs w:val="32"/>
        </w:rPr>
        <w:t>I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V</w:t>
      </w:r>
      <w:r>
        <w:rPr>
          <w:rFonts w:ascii="Calibri" w:eastAsia="Calibri" w:hAnsi="Calibri" w:cs="Calibri"/>
          <w:b/>
          <w:spacing w:val="-4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MA</w:t>
      </w:r>
      <w:r>
        <w:rPr>
          <w:rFonts w:ascii="Calibri" w:eastAsia="Calibri" w:hAnsi="Calibri" w:cs="Calibri"/>
          <w:b/>
          <w:spacing w:val="1"/>
          <w:position w:val="1"/>
          <w:sz w:val="32"/>
          <w:szCs w:val="32"/>
        </w:rPr>
        <w:t>N</w:t>
      </w:r>
      <w:r>
        <w:rPr>
          <w:rFonts w:ascii="Calibri" w:eastAsia="Calibri" w:hAnsi="Calibri" w:cs="Calibri"/>
          <w:b/>
          <w:spacing w:val="5"/>
          <w:position w:val="1"/>
          <w:sz w:val="32"/>
          <w:szCs w:val="32"/>
        </w:rPr>
        <w:t>A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JEMEN</w:t>
      </w:r>
      <w:r>
        <w:rPr>
          <w:rFonts w:ascii="Calibri" w:eastAsia="Calibri" w:hAnsi="Calibri" w:cs="Calibri"/>
          <w:b/>
          <w:spacing w:val="-14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w w:val="99"/>
          <w:position w:val="1"/>
          <w:sz w:val="32"/>
          <w:szCs w:val="32"/>
        </w:rPr>
        <w:t>PE</w:t>
      </w:r>
      <w:r>
        <w:rPr>
          <w:rFonts w:ascii="Calibri" w:eastAsia="Calibri" w:hAnsi="Calibri" w:cs="Calibri"/>
          <w:b/>
          <w:spacing w:val="1"/>
          <w:w w:val="99"/>
          <w:position w:val="1"/>
          <w:sz w:val="32"/>
          <w:szCs w:val="32"/>
        </w:rPr>
        <w:t>R</w:t>
      </w:r>
      <w:r>
        <w:rPr>
          <w:rFonts w:ascii="Calibri" w:eastAsia="Calibri" w:hAnsi="Calibri" w:cs="Calibri"/>
          <w:b/>
          <w:w w:val="99"/>
          <w:position w:val="1"/>
          <w:sz w:val="32"/>
          <w:szCs w:val="32"/>
        </w:rPr>
        <w:t>U</w:t>
      </w:r>
      <w:r>
        <w:rPr>
          <w:rFonts w:ascii="Calibri" w:eastAsia="Calibri" w:hAnsi="Calibri" w:cs="Calibri"/>
          <w:b/>
          <w:spacing w:val="-4"/>
          <w:w w:val="99"/>
          <w:position w:val="1"/>
          <w:sz w:val="32"/>
          <w:szCs w:val="32"/>
        </w:rPr>
        <w:t>S</w:t>
      </w:r>
      <w:r>
        <w:rPr>
          <w:rFonts w:ascii="Calibri" w:eastAsia="Calibri" w:hAnsi="Calibri" w:cs="Calibri"/>
          <w:b/>
          <w:spacing w:val="1"/>
          <w:w w:val="99"/>
          <w:position w:val="1"/>
          <w:sz w:val="32"/>
          <w:szCs w:val="32"/>
        </w:rPr>
        <w:t>A</w:t>
      </w:r>
      <w:r>
        <w:rPr>
          <w:rFonts w:ascii="Calibri" w:eastAsia="Calibri" w:hAnsi="Calibri" w:cs="Calibri"/>
          <w:b/>
          <w:w w:val="99"/>
          <w:position w:val="1"/>
          <w:sz w:val="32"/>
          <w:szCs w:val="32"/>
        </w:rPr>
        <w:t>H</w:t>
      </w:r>
      <w:r>
        <w:rPr>
          <w:rFonts w:ascii="Calibri" w:eastAsia="Calibri" w:hAnsi="Calibri" w:cs="Calibri"/>
          <w:b/>
          <w:spacing w:val="1"/>
          <w:w w:val="99"/>
          <w:position w:val="1"/>
          <w:sz w:val="32"/>
          <w:szCs w:val="32"/>
        </w:rPr>
        <w:t>AA</w:t>
      </w:r>
      <w:r>
        <w:rPr>
          <w:rFonts w:ascii="Calibri" w:eastAsia="Calibri" w:hAnsi="Calibri" w:cs="Calibri"/>
          <w:b/>
          <w:w w:val="99"/>
          <w:position w:val="1"/>
          <w:sz w:val="32"/>
          <w:szCs w:val="32"/>
        </w:rPr>
        <w:t>N</w:t>
      </w:r>
    </w:p>
    <w:p w14:paraId="1B925F00" w14:textId="77777777" w:rsidR="008F455E" w:rsidRDefault="00A8208E">
      <w:pPr>
        <w:spacing w:line="380" w:lineRule="exact"/>
        <w:ind w:left="2843" w:right="2539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position w:val="1"/>
          <w:sz w:val="32"/>
          <w:szCs w:val="32"/>
        </w:rPr>
        <w:t>POL</w:t>
      </w:r>
      <w:r>
        <w:rPr>
          <w:rFonts w:ascii="Calibri" w:eastAsia="Calibri" w:hAnsi="Calibri" w:cs="Calibri"/>
          <w:b/>
          <w:spacing w:val="-1"/>
          <w:position w:val="1"/>
          <w:sz w:val="32"/>
          <w:szCs w:val="32"/>
        </w:rPr>
        <w:t>I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TE</w:t>
      </w:r>
      <w:r>
        <w:rPr>
          <w:rFonts w:ascii="Calibri" w:eastAsia="Calibri" w:hAnsi="Calibri" w:cs="Calibri"/>
          <w:b/>
          <w:spacing w:val="1"/>
          <w:position w:val="1"/>
          <w:sz w:val="32"/>
          <w:szCs w:val="32"/>
        </w:rPr>
        <w:t>K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NIK</w:t>
      </w:r>
      <w:r>
        <w:rPr>
          <w:rFonts w:ascii="Calibri" w:eastAsia="Calibri" w:hAnsi="Calibri" w:cs="Calibri"/>
          <w:b/>
          <w:spacing w:val="-14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POS</w:t>
      </w:r>
      <w:r>
        <w:rPr>
          <w:rFonts w:ascii="Calibri" w:eastAsia="Calibri" w:hAnsi="Calibri" w:cs="Calibri"/>
          <w:b/>
          <w:spacing w:val="-5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2"/>
          <w:position w:val="1"/>
          <w:sz w:val="32"/>
          <w:szCs w:val="32"/>
        </w:rPr>
        <w:t>I</w:t>
      </w:r>
      <w:r>
        <w:rPr>
          <w:rFonts w:ascii="Calibri" w:eastAsia="Calibri" w:hAnsi="Calibri" w:cs="Calibri"/>
          <w:b/>
          <w:w w:val="99"/>
          <w:position w:val="1"/>
          <w:sz w:val="32"/>
          <w:szCs w:val="32"/>
        </w:rPr>
        <w:t>N</w:t>
      </w:r>
      <w:r>
        <w:rPr>
          <w:rFonts w:ascii="Calibri" w:eastAsia="Calibri" w:hAnsi="Calibri" w:cs="Calibri"/>
          <w:b/>
          <w:spacing w:val="1"/>
          <w:w w:val="99"/>
          <w:position w:val="1"/>
          <w:sz w:val="32"/>
          <w:szCs w:val="32"/>
        </w:rPr>
        <w:t>D</w:t>
      </w:r>
      <w:r>
        <w:rPr>
          <w:rFonts w:ascii="Calibri" w:eastAsia="Calibri" w:hAnsi="Calibri" w:cs="Calibri"/>
          <w:b/>
          <w:w w:val="99"/>
          <w:position w:val="1"/>
          <w:sz w:val="32"/>
          <w:szCs w:val="32"/>
        </w:rPr>
        <w:t>O</w:t>
      </w:r>
      <w:r>
        <w:rPr>
          <w:rFonts w:ascii="Calibri" w:eastAsia="Calibri" w:hAnsi="Calibri" w:cs="Calibri"/>
          <w:b/>
          <w:spacing w:val="1"/>
          <w:w w:val="99"/>
          <w:position w:val="1"/>
          <w:sz w:val="32"/>
          <w:szCs w:val="32"/>
        </w:rPr>
        <w:t>N</w:t>
      </w:r>
      <w:r>
        <w:rPr>
          <w:rFonts w:ascii="Calibri" w:eastAsia="Calibri" w:hAnsi="Calibri" w:cs="Calibri"/>
          <w:b/>
          <w:spacing w:val="-2"/>
          <w:w w:val="99"/>
          <w:position w:val="1"/>
          <w:sz w:val="32"/>
          <w:szCs w:val="32"/>
        </w:rPr>
        <w:t>E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S</w:t>
      </w:r>
      <w:r>
        <w:rPr>
          <w:rFonts w:ascii="Calibri" w:eastAsia="Calibri" w:hAnsi="Calibri" w:cs="Calibri"/>
          <w:b/>
          <w:spacing w:val="-1"/>
          <w:position w:val="1"/>
          <w:sz w:val="32"/>
          <w:szCs w:val="32"/>
        </w:rPr>
        <w:t>I</w:t>
      </w:r>
      <w:r>
        <w:rPr>
          <w:rFonts w:ascii="Calibri" w:eastAsia="Calibri" w:hAnsi="Calibri" w:cs="Calibri"/>
          <w:b/>
          <w:w w:val="99"/>
          <w:position w:val="1"/>
          <w:sz w:val="32"/>
          <w:szCs w:val="32"/>
        </w:rPr>
        <w:t>A</w:t>
      </w:r>
    </w:p>
    <w:p w14:paraId="595341DD" w14:textId="77777777" w:rsidR="008F455E" w:rsidRDefault="00A8208E">
      <w:pPr>
        <w:ind w:left="4019" w:right="3712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pacing w:val="-2"/>
          <w:w w:val="99"/>
          <w:sz w:val="32"/>
          <w:szCs w:val="32"/>
        </w:rPr>
        <w:t>B</w:t>
      </w:r>
      <w:r>
        <w:rPr>
          <w:rFonts w:ascii="Calibri" w:eastAsia="Calibri" w:hAnsi="Calibri" w:cs="Calibri"/>
          <w:b/>
          <w:spacing w:val="1"/>
          <w:w w:val="99"/>
          <w:sz w:val="32"/>
          <w:szCs w:val="32"/>
        </w:rPr>
        <w:t>A</w:t>
      </w:r>
      <w:r>
        <w:rPr>
          <w:rFonts w:ascii="Calibri" w:eastAsia="Calibri" w:hAnsi="Calibri" w:cs="Calibri"/>
          <w:b/>
          <w:w w:val="99"/>
          <w:sz w:val="32"/>
          <w:szCs w:val="32"/>
        </w:rPr>
        <w:t>N</w:t>
      </w:r>
      <w:r>
        <w:rPr>
          <w:rFonts w:ascii="Calibri" w:eastAsia="Calibri" w:hAnsi="Calibri" w:cs="Calibri"/>
          <w:b/>
          <w:spacing w:val="1"/>
          <w:w w:val="99"/>
          <w:sz w:val="32"/>
          <w:szCs w:val="32"/>
        </w:rPr>
        <w:t>D</w:t>
      </w:r>
      <w:r>
        <w:rPr>
          <w:rFonts w:ascii="Calibri" w:eastAsia="Calibri" w:hAnsi="Calibri" w:cs="Calibri"/>
          <w:b/>
          <w:w w:val="99"/>
          <w:sz w:val="32"/>
          <w:szCs w:val="32"/>
        </w:rPr>
        <w:t>U</w:t>
      </w:r>
      <w:r>
        <w:rPr>
          <w:rFonts w:ascii="Calibri" w:eastAsia="Calibri" w:hAnsi="Calibri" w:cs="Calibri"/>
          <w:b/>
          <w:spacing w:val="1"/>
          <w:w w:val="99"/>
          <w:sz w:val="32"/>
          <w:szCs w:val="32"/>
        </w:rPr>
        <w:t>N</w:t>
      </w:r>
      <w:r>
        <w:rPr>
          <w:rFonts w:ascii="Calibri" w:eastAsia="Calibri" w:hAnsi="Calibri" w:cs="Calibri"/>
          <w:b/>
          <w:w w:val="99"/>
          <w:sz w:val="32"/>
          <w:szCs w:val="32"/>
        </w:rPr>
        <w:t>G</w:t>
      </w:r>
    </w:p>
    <w:p w14:paraId="6A12A455" w14:textId="77777777" w:rsidR="008F455E" w:rsidRDefault="007D33F5">
      <w:pPr>
        <w:spacing w:before="1"/>
        <w:ind w:left="4399" w:right="4093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pacing w:val="-1"/>
          <w:w w:val="99"/>
          <w:sz w:val="32"/>
          <w:szCs w:val="32"/>
        </w:rPr>
        <w:t>2020</w:t>
      </w:r>
    </w:p>
    <w:p w14:paraId="6837440B" w14:textId="77777777" w:rsidR="008F455E" w:rsidRDefault="008F455E">
      <w:pPr>
        <w:spacing w:before="12" w:line="280" w:lineRule="exact"/>
        <w:rPr>
          <w:sz w:val="28"/>
          <w:szCs w:val="28"/>
        </w:rPr>
      </w:pPr>
    </w:p>
    <w:p w14:paraId="2B3A3ACE" w14:textId="77777777" w:rsidR="008F455E" w:rsidRDefault="00A8208E">
      <w:pPr>
        <w:ind w:left="100"/>
        <w:rPr>
          <w:rFonts w:ascii="Calibri" w:eastAsia="Calibri" w:hAnsi="Calibri" w:cs="Calibri"/>
          <w:sz w:val="18"/>
          <w:szCs w:val="18"/>
        </w:rPr>
      </w:pPr>
      <w:proofErr w:type="spellStart"/>
      <w:r>
        <w:rPr>
          <w:rFonts w:ascii="Calibri" w:eastAsia="Calibri" w:hAnsi="Calibri" w:cs="Calibri"/>
          <w:b/>
          <w:sz w:val="18"/>
          <w:szCs w:val="18"/>
        </w:rPr>
        <w:t>Catatan</w:t>
      </w:r>
      <w:proofErr w:type="spellEnd"/>
      <w:r>
        <w:rPr>
          <w:rFonts w:ascii="Calibri" w:eastAsia="Calibri" w:hAnsi="Calibri" w:cs="Calibri"/>
          <w:b/>
          <w:spacing w:val="-1"/>
          <w:sz w:val="18"/>
          <w:szCs w:val="18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b/>
          <w:sz w:val="18"/>
          <w:szCs w:val="18"/>
        </w:rPr>
        <w:t>pe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b/>
          <w:sz w:val="18"/>
          <w:szCs w:val="18"/>
        </w:rPr>
        <w:t>t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in</w:t>
      </w:r>
      <w:r>
        <w:rPr>
          <w:rFonts w:ascii="Calibri" w:eastAsia="Calibri" w:hAnsi="Calibri" w:cs="Calibri"/>
          <w:b/>
          <w:sz w:val="18"/>
          <w:szCs w:val="18"/>
        </w:rPr>
        <w:t>g</w:t>
      </w:r>
      <w:proofErr w:type="spellEnd"/>
      <w:r>
        <w:rPr>
          <w:rFonts w:ascii="Calibri" w:eastAsia="Calibri" w:hAnsi="Calibri" w:cs="Calibri"/>
          <w:b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sz w:val="18"/>
          <w:szCs w:val="18"/>
        </w:rPr>
        <w:t>:</w:t>
      </w:r>
      <w:proofErr w:type="gramEnd"/>
    </w:p>
    <w:p w14:paraId="73EEBE62" w14:textId="77777777" w:rsidR="008F455E" w:rsidRDefault="00A8208E">
      <w:pPr>
        <w:spacing w:before="1"/>
        <w:ind w:left="100"/>
        <w:rPr>
          <w:rFonts w:ascii="Calibri" w:eastAsia="Calibri" w:hAnsi="Calibri" w:cs="Calibri"/>
          <w:sz w:val="18"/>
          <w:szCs w:val="18"/>
        </w:rPr>
      </w:pPr>
      <w:proofErr w:type="spellStart"/>
      <w:r>
        <w:rPr>
          <w:rFonts w:ascii="Calibri" w:eastAsia="Calibri" w:hAnsi="Calibri" w:cs="Calibri"/>
          <w:b/>
          <w:sz w:val="18"/>
          <w:szCs w:val="18"/>
        </w:rPr>
        <w:t>B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u</w:t>
      </w:r>
      <w:r>
        <w:rPr>
          <w:rFonts w:ascii="Calibri" w:eastAsia="Calibri" w:hAnsi="Calibri" w:cs="Calibri"/>
          <w:b/>
          <w:sz w:val="18"/>
          <w:szCs w:val="18"/>
        </w:rPr>
        <w:t>ku</w:t>
      </w:r>
      <w:proofErr w:type="spellEnd"/>
      <w:r>
        <w:rPr>
          <w:rFonts w:ascii="Calibri" w:eastAsia="Calibri" w:hAnsi="Calibri" w:cs="Calibri"/>
          <w:b/>
          <w:spacing w:val="-1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b/>
          <w:spacing w:val="2"/>
          <w:sz w:val="18"/>
          <w:szCs w:val="18"/>
        </w:rPr>
        <w:t>n</w:t>
      </w:r>
      <w:r>
        <w:rPr>
          <w:rFonts w:ascii="Calibri" w:eastAsia="Calibri" w:hAnsi="Calibri" w:cs="Calibri"/>
          <w:b/>
          <w:sz w:val="18"/>
          <w:szCs w:val="18"/>
        </w:rPr>
        <w:t>i</w:t>
      </w:r>
      <w:proofErr w:type="spellEnd"/>
      <w:r>
        <w:rPr>
          <w:rFonts w:ascii="Calibri" w:eastAsia="Calibri" w:hAnsi="Calibri" w:cs="Calibri"/>
          <w:b/>
          <w:spacing w:val="-1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sz w:val="18"/>
          <w:szCs w:val="18"/>
        </w:rPr>
        <w:t>t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id</w:t>
      </w:r>
      <w:r>
        <w:rPr>
          <w:rFonts w:ascii="Calibri" w:eastAsia="Calibri" w:hAnsi="Calibri" w:cs="Calibri"/>
          <w:b/>
          <w:sz w:val="18"/>
          <w:szCs w:val="18"/>
        </w:rPr>
        <w:t>ak</w:t>
      </w:r>
      <w:proofErr w:type="spellEnd"/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2"/>
          <w:sz w:val="18"/>
          <w:szCs w:val="18"/>
        </w:rPr>
        <w:t>b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ol</w:t>
      </w:r>
      <w:r>
        <w:rPr>
          <w:rFonts w:ascii="Calibri" w:eastAsia="Calibri" w:hAnsi="Calibri" w:cs="Calibri"/>
          <w:b/>
          <w:sz w:val="18"/>
          <w:szCs w:val="18"/>
        </w:rPr>
        <w:t>eh</w:t>
      </w:r>
      <w:proofErr w:type="spellEnd"/>
      <w:r>
        <w:rPr>
          <w:rFonts w:ascii="Calibri" w:eastAsia="Calibri" w:hAnsi="Calibri" w:cs="Calibri"/>
          <w:b/>
          <w:spacing w:val="-1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2"/>
          <w:sz w:val="18"/>
          <w:szCs w:val="18"/>
        </w:rPr>
        <w:t>h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il</w:t>
      </w:r>
      <w:r>
        <w:rPr>
          <w:rFonts w:ascii="Calibri" w:eastAsia="Calibri" w:hAnsi="Calibri" w:cs="Calibri"/>
          <w:b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b/>
          <w:sz w:val="18"/>
          <w:szCs w:val="18"/>
        </w:rPr>
        <w:t>g</w:t>
      </w:r>
      <w:proofErr w:type="spellEnd"/>
      <w:r>
        <w:rPr>
          <w:rFonts w:ascii="Calibri" w:eastAsia="Calibri" w:hAnsi="Calibri" w:cs="Calibri"/>
          <w:b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d</w:t>
      </w:r>
      <w:r>
        <w:rPr>
          <w:rFonts w:ascii="Calibri" w:eastAsia="Calibri" w:hAnsi="Calibri" w:cs="Calibri"/>
          <w:b/>
          <w:sz w:val="18"/>
          <w:szCs w:val="18"/>
        </w:rPr>
        <w:t>an</w:t>
      </w:r>
      <w:r>
        <w:rPr>
          <w:rFonts w:ascii="Calibri" w:eastAsia="Calibri" w:hAnsi="Calibri" w:cs="Calibri"/>
          <w:b/>
          <w:spacing w:val="2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sz w:val="18"/>
          <w:szCs w:val="18"/>
        </w:rPr>
        <w:t>waj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b/>
          <w:sz w:val="18"/>
          <w:szCs w:val="18"/>
        </w:rPr>
        <w:t>b</w:t>
      </w:r>
      <w:proofErr w:type="spellEnd"/>
      <w:r>
        <w:rPr>
          <w:rFonts w:ascii="Calibri" w:eastAsia="Calibri" w:hAnsi="Calibri" w:cs="Calibri"/>
          <w:b/>
          <w:spacing w:val="-1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sz w:val="18"/>
          <w:szCs w:val="18"/>
        </w:rPr>
        <w:t>d</w:t>
      </w:r>
      <w:r>
        <w:rPr>
          <w:rFonts w:ascii="Calibri" w:eastAsia="Calibri" w:hAnsi="Calibri" w:cs="Calibri"/>
          <w:b/>
          <w:spacing w:val="1"/>
          <w:sz w:val="18"/>
          <w:szCs w:val="18"/>
        </w:rPr>
        <w:t>i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b</w:t>
      </w:r>
      <w:r>
        <w:rPr>
          <w:rFonts w:ascii="Calibri" w:eastAsia="Calibri" w:hAnsi="Calibri" w:cs="Calibri"/>
          <w:b/>
          <w:sz w:val="18"/>
          <w:szCs w:val="18"/>
        </w:rPr>
        <w:t>awa</w:t>
      </w:r>
      <w:proofErr w:type="spellEnd"/>
      <w:r>
        <w:rPr>
          <w:rFonts w:ascii="Calibri" w:eastAsia="Calibri" w:hAnsi="Calibri" w:cs="Calibri"/>
          <w:b/>
          <w:sz w:val="18"/>
          <w:szCs w:val="18"/>
        </w:rPr>
        <w:t xml:space="preserve"> pa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d</w:t>
      </w:r>
      <w:r>
        <w:rPr>
          <w:rFonts w:ascii="Calibri" w:eastAsia="Calibri" w:hAnsi="Calibri" w:cs="Calibri"/>
          <w:b/>
          <w:sz w:val="18"/>
          <w:szCs w:val="18"/>
        </w:rPr>
        <w:t xml:space="preserve">a </w:t>
      </w:r>
      <w:proofErr w:type="spellStart"/>
      <w:proofErr w:type="gramStart"/>
      <w:r>
        <w:rPr>
          <w:rFonts w:ascii="Calibri" w:eastAsia="Calibri" w:hAnsi="Calibri" w:cs="Calibri"/>
          <w:b/>
          <w:sz w:val="18"/>
          <w:szCs w:val="18"/>
        </w:rPr>
        <w:t>saat</w:t>
      </w:r>
      <w:proofErr w:type="spellEnd"/>
      <w:r>
        <w:rPr>
          <w:rFonts w:ascii="Calibri" w:eastAsia="Calibri" w:hAnsi="Calibri" w:cs="Calibri"/>
          <w:b/>
          <w:sz w:val="18"/>
          <w:szCs w:val="18"/>
        </w:rPr>
        <w:t xml:space="preserve"> :</w:t>
      </w:r>
      <w:proofErr w:type="gramEnd"/>
    </w:p>
    <w:p w14:paraId="290AB5BB" w14:textId="77777777" w:rsidR="008F455E" w:rsidRDefault="00A8208E">
      <w:pPr>
        <w:spacing w:line="220" w:lineRule="exact"/>
        <w:ind w:left="100"/>
        <w:rPr>
          <w:rFonts w:ascii="Calibri" w:eastAsia="Calibri" w:hAnsi="Calibri" w:cs="Calibri"/>
          <w:sz w:val="18"/>
          <w:szCs w:val="18"/>
        </w:rPr>
      </w:pPr>
      <w:r>
        <w:rPr>
          <w:rFonts w:ascii="MS UI Gothic" w:eastAsia="MS UI Gothic" w:hAnsi="MS UI Gothic" w:cs="MS UI Gothic"/>
          <w:sz w:val="18"/>
          <w:szCs w:val="18"/>
        </w:rPr>
        <w:t xml:space="preserve">❖  </w:t>
      </w:r>
      <w:r>
        <w:rPr>
          <w:rFonts w:ascii="MS UI Gothic" w:eastAsia="MS UI Gothic" w:hAnsi="MS UI Gothic" w:cs="MS UI Gothic"/>
          <w:spacing w:val="16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sz w:val="18"/>
          <w:szCs w:val="18"/>
        </w:rPr>
        <w:t>P</w:t>
      </w:r>
      <w:r>
        <w:rPr>
          <w:rFonts w:ascii="Calibri" w:eastAsia="Calibri" w:hAnsi="Calibri" w:cs="Calibri"/>
          <w:b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o</w:t>
      </w:r>
      <w:r>
        <w:rPr>
          <w:rFonts w:ascii="Calibri" w:eastAsia="Calibri" w:hAnsi="Calibri" w:cs="Calibri"/>
          <w:b/>
          <w:sz w:val="18"/>
          <w:szCs w:val="18"/>
        </w:rPr>
        <w:t>s</w:t>
      </w:r>
      <w:r>
        <w:rPr>
          <w:rFonts w:ascii="Calibri" w:eastAsia="Calibri" w:hAnsi="Calibri" w:cs="Calibri"/>
          <w:b/>
          <w:spacing w:val="1"/>
          <w:sz w:val="18"/>
          <w:szCs w:val="18"/>
        </w:rPr>
        <w:t>e</w:t>
      </w:r>
      <w:r>
        <w:rPr>
          <w:rFonts w:ascii="Calibri" w:eastAsia="Calibri" w:hAnsi="Calibri" w:cs="Calibri"/>
          <w:b/>
          <w:sz w:val="18"/>
          <w:szCs w:val="18"/>
        </w:rPr>
        <w:t xml:space="preserve">s </w:t>
      </w:r>
      <w:proofErr w:type="spellStart"/>
      <w:r>
        <w:rPr>
          <w:rFonts w:ascii="Calibri" w:eastAsia="Calibri" w:hAnsi="Calibri" w:cs="Calibri"/>
          <w:b/>
          <w:sz w:val="18"/>
          <w:szCs w:val="18"/>
        </w:rPr>
        <w:t>b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b/>
          <w:sz w:val="18"/>
          <w:szCs w:val="18"/>
        </w:rPr>
        <w:t>m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bin</w:t>
      </w:r>
      <w:r>
        <w:rPr>
          <w:rFonts w:ascii="Calibri" w:eastAsia="Calibri" w:hAnsi="Calibri" w:cs="Calibri"/>
          <w:b/>
          <w:spacing w:val="1"/>
          <w:sz w:val="18"/>
          <w:szCs w:val="18"/>
        </w:rPr>
        <w:t>g</w:t>
      </w:r>
      <w:r>
        <w:rPr>
          <w:rFonts w:ascii="Calibri" w:eastAsia="Calibri" w:hAnsi="Calibri" w:cs="Calibri"/>
          <w:b/>
          <w:sz w:val="18"/>
          <w:szCs w:val="18"/>
        </w:rPr>
        <w:t>an</w:t>
      </w:r>
      <w:proofErr w:type="spellEnd"/>
      <w:r>
        <w:rPr>
          <w:rFonts w:ascii="Calibri" w:eastAsia="Calibri" w:hAnsi="Calibri" w:cs="Calibri"/>
          <w:b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spacing w:val="2"/>
          <w:sz w:val="18"/>
          <w:szCs w:val="18"/>
        </w:rPr>
        <w:t>(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in</w:t>
      </w:r>
      <w:r>
        <w:rPr>
          <w:rFonts w:ascii="Calibri" w:eastAsia="Calibri" w:hAnsi="Calibri" w:cs="Calibri"/>
          <w:b/>
          <w:sz w:val="18"/>
          <w:szCs w:val="18"/>
        </w:rPr>
        <w:t>te</w:t>
      </w:r>
      <w:r>
        <w:rPr>
          <w:rFonts w:ascii="Calibri" w:eastAsia="Calibri" w:hAnsi="Calibri" w:cs="Calibri"/>
          <w:b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b/>
          <w:sz w:val="18"/>
          <w:szCs w:val="18"/>
        </w:rPr>
        <w:t>al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sz w:val="18"/>
          <w:szCs w:val="18"/>
        </w:rPr>
        <w:t>d</w:t>
      </w:r>
      <w:r>
        <w:rPr>
          <w:rFonts w:ascii="Calibri" w:eastAsia="Calibri" w:hAnsi="Calibri" w:cs="Calibri"/>
          <w:b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b/>
          <w:sz w:val="18"/>
          <w:szCs w:val="18"/>
        </w:rPr>
        <w:t>n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sz w:val="18"/>
          <w:szCs w:val="18"/>
        </w:rPr>
        <w:t>ekst</w:t>
      </w:r>
      <w:r>
        <w:rPr>
          <w:rFonts w:ascii="Calibri" w:eastAsia="Calibri" w:hAnsi="Calibri" w:cs="Calibri"/>
          <w:b/>
          <w:spacing w:val="1"/>
          <w:sz w:val="18"/>
          <w:szCs w:val="18"/>
        </w:rPr>
        <w:t>er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b/>
          <w:sz w:val="18"/>
          <w:szCs w:val="18"/>
        </w:rPr>
        <w:t>a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l</w:t>
      </w:r>
      <w:proofErr w:type="spellEnd"/>
      <w:r>
        <w:rPr>
          <w:rFonts w:ascii="Calibri" w:eastAsia="Calibri" w:hAnsi="Calibri" w:cs="Calibri"/>
          <w:b/>
          <w:sz w:val="18"/>
          <w:szCs w:val="18"/>
        </w:rPr>
        <w:t>)</w:t>
      </w:r>
    </w:p>
    <w:p w14:paraId="1AEA91CA" w14:textId="77777777" w:rsidR="008F455E" w:rsidRDefault="00A8208E">
      <w:pPr>
        <w:spacing w:line="200" w:lineRule="exact"/>
        <w:ind w:left="100"/>
        <w:rPr>
          <w:rFonts w:ascii="Calibri" w:eastAsia="Calibri" w:hAnsi="Calibri" w:cs="Calibri"/>
          <w:sz w:val="18"/>
          <w:szCs w:val="18"/>
        </w:rPr>
      </w:pPr>
      <w:r>
        <w:rPr>
          <w:rFonts w:ascii="MS UI Gothic" w:eastAsia="MS UI Gothic" w:hAnsi="MS UI Gothic" w:cs="MS UI Gothic"/>
          <w:sz w:val="18"/>
          <w:szCs w:val="18"/>
        </w:rPr>
        <w:t xml:space="preserve">❖  </w:t>
      </w:r>
      <w:r>
        <w:rPr>
          <w:rFonts w:ascii="MS UI Gothic" w:eastAsia="MS UI Gothic" w:hAnsi="MS UI Gothic" w:cs="MS UI Gothic"/>
          <w:spacing w:val="16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sz w:val="18"/>
          <w:szCs w:val="18"/>
        </w:rPr>
        <w:t>P</w:t>
      </w:r>
      <w:r>
        <w:rPr>
          <w:rFonts w:ascii="Calibri" w:eastAsia="Calibri" w:hAnsi="Calibri" w:cs="Calibri"/>
          <w:b/>
          <w:spacing w:val="1"/>
          <w:sz w:val="18"/>
          <w:szCs w:val="18"/>
        </w:rPr>
        <w:t>e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b/>
          <w:spacing w:val="1"/>
          <w:sz w:val="18"/>
          <w:szCs w:val="18"/>
        </w:rPr>
        <w:t>g</w:t>
      </w:r>
      <w:r>
        <w:rPr>
          <w:rFonts w:ascii="Calibri" w:eastAsia="Calibri" w:hAnsi="Calibri" w:cs="Calibri"/>
          <w:b/>
          <w:sz w:val="18"/>
          <w:szCs w:val="18"/>
        </w:rPr>
        <w:t>e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c</w:t>
      </w:r>
      <w:r>
        <w:rPr>
          <w:rFonts w:ascii="Calibri" w:eastAsia="Calibri" w:hAnsi="Calibri" w:cs="Calibri"/>
          <w:b/>
          <w:sz w:val="18"/>
          <w:szCs w:val="18"/>
        </w:rPr>
        <w:t>ekan</w:t>
      </w:r>
      <w:proofErr w:type="spellEnd"/>
      <w:r>
        <w:rPr>
          <w:rFonts w:ascii="Calibri" w:eastAsia="Calibri" w:hAnsi="Calibri" w:cs="Calibri"/>
          <w:b/>
          <w:spacing w:val="-1"/>
          <w:sz w:val="18"/>
          <w:szCs w:val="18"/>
        </w:rPr>
        <w:t xml:space="preserve"> ol</w:t>
      </w:r>
      <w:r>
        <w:rPr>
          <w:rFonts w:ascii="Calibri" w:eastAsia="Calibri" w:hAnsi="Calibri" w:cs="Calibri"/>
          <w:b/>
          <w:sz w:val="18"/>
          <w:szCs w:val="18"/>
        </w:rPr>
        <w:t>eh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sz w:val="18"/>
          <w:szCs w:val="18"/>
        </w:rPr>
        <w:t>K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oo</w:t>
      </w:r>
      <w:r>
        <w:rPr>
          <w:rFonts w:ascii="Calibri" w:eastAsia="Calibri" w:hAnsi="Calibri" w:cs="Calibri"/>
          <w:b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d</w:t>
      </w:r>
      <w:r>
        <w:rPr>
          <w:rFonts w:ascii="Calibri" w:eastAsia="Calibri" w:hAnsi="Calibri" w:cs="Calibri"/>
          <w:b/>
          <w:spacing w:val="1"/>
          <w:sz w:val="18"/>
          <w:szCs w:val="18"/>
        </w:rPr>
        <w:t>i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b/>
          <w:sz w:val="18"/>
          <w:szCs w:val="18"/>
        </w:rPr>
        <w:t>at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o</w:t>
      </w:r>
      <w:r>
        <w:rPr>
          <w:rFonts w:ascii="Calibri" w:eastAsia="Calibri" w:hAnsi="Calibri" w:cs="Calibri"/>
          <w:b/>
          <w:sz w:val="18"/>
          <w:szCs w:val="18"/>
        </w:rPr>
        <w:t>r</w:t>
      </w:r>
      <w:proofErr w:type="spellEnd"/>
      <w:r>
        <w:rPr>
          <w:rFonts w:ascii="Calibri" w:eastAsia="Calibri" w:hAnsi="Calibri" w:cs="Calibri"/>
          <w:b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sz w:val="18"/>
          <w:szCs w:val="18"/>
        </w:rPr>
        <w:t>I</w:t>
      </w:r>
      <w:r>
        <w:rPr>
          <w:rFonts w:ascii="Calibri" w:eastAsia="Calibri" w:hAnsi="Calibri" w:cs="Calibri"/>
          <w:b/>
          <w:spacing w:val="2"/>
          <w:sz w:val="18"/>
          <w:szCs w:val="18"/>
        </w:rPr>
        <w:t>n</w:t>
      </w:r>
      <w:r>
        <w:rPr>
          <w:rFonts w:ascii="Calibri" w:eastAsia="Calibri" w:hAnsi="Calibri" w:cs="Calibri"/>
          <w:b/>
          <w:sz w:val="18"/>
          <w:szCs w:val="18"/>
        </w:rPr>
        <w:t>te</w:t>
      </w:r>
      <w:r>
        <w:rPr>
          <w:rFonts w:ascii="Calibri" w:eastAsia="Calibri" w:hAnsi="Calibri" w:cs="Calibri"/>
          <w:b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b/>
          <w:sz w:val="18"/>
          <w:szCs w:val="18"/>
        </w:rPr>
        <w:t>sh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b/>
          <w:sz w:val="18"/>
          <w:szCs w:val="18"/>
        </w:rPr>
        <w:t>p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 xml:space="preserve"> </w:t>
      </w:r>
      <w:r w:rsidR="004A6B4E">
        <w:rPr>
          <w:rFonts w:ascii="Calibri" w:eastAsia="Calibri" w:hAnsi="Calibri" w:cs="Calibri"/>
          <w:b/>
          <w:sz w:val="18"/>
          <w:szCs w:val="18"/>
        </w:rPr>
        <w:t>I</w:t>
      </w:r>
    </w:p>
    <w:p w14:paraId="33E7B778" w14:textId="77777777" w:rsidR="008F455E" w:rsidRDefault="00A8208E">
      <w:pPr>
        <w:spacing w:line="220" w:lineRule="exact"/>
        <w:ind w:left="100"/>
        <w:rPr>
          <w:rFonts w:ascii="Calibri" w:eastAsia="Calibri" w:hAnsi="Calibri" w:cs="Calibri"/>
          <w:sz w:val="18"/>
          <w:szCs w:val="18"/>
        </w:rPr>
        <w:sectPr w:rsidR="008F455E">
          <w:pgSz w:w="11920" w:h="16860"/>
          <w:pgMar w:top="1040" w:right="1340" w:bottom="280" w:left="1340" w:header="720" w:footer="720" w:gutter="0"/>
          <w:cols w:space="720"/>
        </w:sectPr>
      </w:pPr>
      <w:r>
        <w:rPr>
          <w:rFonts w:ascii="MS UI Gothic" w:eastAsia="MS UI Gothic" w:hAnsi="MS UI Gothic" w:cs="MS UI Gothic"/>
          <w:sz w:val="18"/>
          <w:szCs w:val="18"/>
        </w:rPr>
        <w:t xml:space="preserve">❖  </w:t>
      </w:r>
      <w:r>
        <w:rPr>
          <w:rFonts w:ascii="MS UI Gothic" w:eastAsia="MS UI Gothic" w:hAnsi="MS UI Gothic" w:cs="MS UI Gothic"/>
          <w:spacing w:val="16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1"/>
          <w:sz w:val="18"/>
          <w:szCs w:val="18"/>
        </w:rPr>
        <w:t>Sid</w:t>
      </w:r>
      <w:r>
        <w:rPr>
          <w:rFonts w:ascii="Calibri" w:eastAsia="Calibri" w:hAnsi="Calibri" w:cs="Calibri"/>
          <w:b/>
          <w:sz w:val="18"/>
          <w:szCs w:val="18"/>
        </w:rPr>
        <w:t>a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b/>
          <w:sz w:val="18"/>
          <w:szCs w:val="18"/>
        </w:rPr>
        <w:t>g</w:t>
      </w:r>
      <w:proofErr w:type="spellEnd"/>
      <w:r>
        <w:rPr>
          <w:rFonts w:ascii="Calibri" w:eastAsia="Calibri" w:hAnsi="Calibri" w:cs="Calibri"/>
          <w:b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sz w:val="18"/>
          <w:szCs w:val="18"/>
        </w:rPr>
        <w:t>I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b/>
          <w:sz w:val="18"/>
          <w:szCs w:val="18"/>
        </w:rPr>
        <w:t>te</w:t>
      </w:r>
      <w:r>
        <w:rPr>
          <w:rFonts w:ascii="Calibri" w:eastAsia="Calibri" w:hAnsi="Calibri" w:cs="Calibri"/>
          <w:b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b/>
          <w:sz w:val="18"/>
          <w:szCs w:val="18"/>
        </w:rPr>
        <w:t>sh</w:t>
      </w:r>
      <w:r>
        <w:rPr>
          <w:rFonts w:ascii="Calibri" w:eastAsia="Calibri" w:hAnsi="Calibri" w:cs="Calibri"/>
          <w:b/>
          <w:spacing w:val="1"/>
          <w:sz w:val="18"/>
          <w:szCs w:val="18"/>
        </w:rPr>
        <w:t>i</w:t>
      </w:r>
      <w:r>
        <w:rPr>
          <w:rFonts w:ascii="Calibri" w:eastAsia="Calibri" w:hAnsi="Calibri" w:cs="Calibri"/>
          <w:b/>
          <w:sz w:val="18"/>
          <w:szCs w:val="18"/>
        </w:rPr>
        <w:t xml:space="preserve">p 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(</w:t>
      </w:r>
      <w:proofErr w:type="spellStart"/>
      <w:r>
        <w:rPr>
          <w:rFonts w:ascii="Calibri" w:eastAsia="Calibri" w:hAnsi="Calibri" w:cs="Calibri"/>
          <w:b/>
          <w:spacing w:val="2"/>
          <w:sz w:val="18"/>
          <w:szCs w:val="18"/>
        </w:rPr>
        <w:t>d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b/>
          <w:sz w:val="18"/>
          <w:szCs w:val="18"/>
        </w:rPr>
        <w:t>s</w:t>
      </w:r>
      <w:r>
        <w:rPr>
          <w:rFonts w:ascii="Calibri" w:eastAsia="Calibri" w:hAnsi="Calibri" w:cs="Calibri"/>
          <w:b/>
          <w:spacing w:val="1"/>
          <w:sz w:val="18"/>
          <w:szCs w:val="18"/>
        </w:rPr>
        <w:t>er</w:t>
      </w:r>
      <w:r>
        <w:rPr>
          <w:rFonts w:ascii="Calibri" w:eastAsia="Calibri" w:hAnsi="Calibri" w:cs="Calibri"/>
          <w:b/>
          <w:sz w:val="18"/>
          <w:szCs w:val="18"/>
        </w:rPr>
        <w:t>takan</w:t>
      </w:r>
      <w:proofErr w:type="spellEnd"/>
      <w:r>
        <w:rPr>
          <w:rFonts w:ascii="Calibri" w:eastAsia="Calibri" w:hAnsi="Calibri" w:cs="Calibri"/>
          <w:b/>
          <w:spacing w:val="-1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sz w:val="18"/>
          <w:szCs w:val="18"/>
        </w:rPr>
        <w:t>saat</w:t>
      </w:r>
      <w:proofErr w:type="spellEnd"/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sz w:val="18"/>
          <w:szCs w:val="18"/>
        </w:rPr>
        <w:t>pengum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pul</w:t>
      </w:r>
      <w:r>
        <w:rPr>
          <w:rFonts w:ascii="Calibri" w:eastAsia="Calibri" w:hAnsi="Calibri" w:cs="Calibri"/>
          <w:b/>
          <w:sz w:val="18"/>
          <w:szCs w:val="18"/>
        </w:rPr>
        <w:t>an</w:t>
      </w:r>
      <w:proofErr w:type="spellEnd"/>
      <w:r>
        <w:rPr>
          <w:rFonts w:ascii="Calibri" w:eastAsia="Calibri" w:hAnsi="Calibri" w:cs="Calibri"/>
          <w:b/>
          <w:spacing w:val="-1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2"/>
          <w:sz w:val="18"/>
          <w:szCs w:val="18"/>
        </w:rPr>
        <w:t>b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u</w:t>
      </w:r>
      <w:r>
        <w:rPr>
          <w:rFonts w:ascii="Calibri" w:eastAsia="Calibri" w:hAnsi="Calibri" w:cs="Calibri"/>
          <w:b/>
          <w:sz w:val="18"/>
          <w:szCs w:val="18"/>
        </w:rPr>
        <w:t>ku</w:t>
      </w:r>
      <w:proofErr w:type="spellEnd"/>
      <w:r>
        <w:rPr>
          <w:rFonts w:ascii="Calibri" w:eastAsia="Calibri" w:hAnsi="Calibri" w:cs="Calibri"/>
          <w:b/>
          <w:spacing w:val="-1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sz w:val="18"/>
          <w:szCs w:val="18"/>
        </w:rPr>
        <w:t>u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b/>
          <w:spacing w:val="2"/>
          <w:sz w:val="18"/>
          <w:szCs w:val="18"/>
        </w:rPr>
        <w:t>t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u</w:t>
      </w:r>
      <w:r>
        <w:rPr>
          <w:rFonts w:ascii="Calibri" w:eastAsia="Calibri" w:hAnsi="Calibri" w:cs="Calibri"/>
          <w:b/>
          <w:sz w:val="18"/>
          <w:szCs w:val="18"/>
        </w:rPr>
        <w:t>k</w:t>
      </w:r>
      <w:proofErr w:type="spellEnd"/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sz w:val="18"/>
          <w:szCs w:val="18"/>
        </w:rPr>
        <w:t>s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b/>
          <w:spacing w:val="2"/>
          <w:sz w:val="18"/>
          <w:szCs w:val="18"/>
        </w:rPr>
        <w:t>d</w:t>
      </w:r>
      <w:r>
        <w:rPr>
          <w:rFonts w:ascii="Calibri" w:eastAsia="Calibri" w:hAnsi="Calibri" w:cs="Calibri"/>
          <w:b/>
          <w:sz w:val="18"/>
          <w:szCs w:val="18"/>
        </w:rPr>
        <w:t>a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b/>
          <w:spacing w:val="1"/>
          <w:sz w:val="18"/>
          <w:szCs w:val="18"/>
        </w:rPr>
        <w:t>g</w:t>
      </w:r>
      <w:proofErr w:type="spellEnd"/>
      <w:r>
        <w:rPr>
          <w:rFonts w:ascii="Calibri" w:eastAsia="Calibri" w:hAnsi="Calibri" w:cs="Calibri"/>
          <w:b/>
          <w:sz w:val="18"/>
          <w:szCs w:val="18"/>
        </w:rPr>
        <w:t>)</w:t>
      </w:r>
    </w:p>
    <w:p w14:paraId="5B763C33" w14:textId="77777777" w:rsidR="008F455E" w:rsidRDefault="00A8208E">
      <w:pPr>
        <w:spacing w:before="51"/>
        <w:ind w:left="4179" w:right="4189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D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F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TA</w:t>
      </w:r>
      <w:r>
        <w:rPr>
          <w:rFonts w:ascii="Calibri" w:eastAsia="Calibri" w:hAnsi="Calibri" w:cs="Calibri"/>
          <w:b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SI</w:t>
      </w:r>
    </w:p>
    <w:p w14:paraId="61F066EA" w14:textId="77777777" w:rsidR="008F455E" w:rsidRDefault="008F455E">
      <w:pPr>
        <w:spacing w:line="200" w:lineRule="exact"/>
      </w:pPr>
    </w:p>
    <w:p w14:paraId="5EA8F88C" w14:textId="77777777" w:rsidR="008F455E" w:rsidRDefault="008F455E">
      <w:pPr>
        <w:spacing w:line="200" w:lineRule="exact"/>
      </w:pPr>
    </w:p>
    <w:p w14:paraId="1353EF06" w14:textId="77777777" w:rsidR="008F455E" w:rsidRDefault="008F455E">
      <w:pPr>
        <w:spacing w:line="200" w:lineRule="exact"/>
      </w:pPr>
    </w:p>
    <w:p w14:paraId="16057CB1" w14:textId="77777777" w:rsidR="008F455E" w:rsidRDefault="008F455E">
      <w:pPr>
        <w:spacing w:line="200" w:lineRule="exact"/>
      </w:pPr>
    </w:p>
    <w:p w14:paraId="6B8D5F06" w14:textId="77777777" w:rsidR="008F455E" w:rsidRDefault="008F455E">
      <w:pPr>
        <w:spacing w:before="10" w:line="200" w:lineRule="exact"/>
      </w:pPr>
    </w:p>
    <w:p w14:paraId="29836962" w14:textId="77777777" w:rsidR="008F455E" w:rsidRDefault="00A8208E" w:rsidP="00A768FE">
      <w:pPr>
        <w:ind w:right="20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DAF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sz w:val="22"/>
          <w:szCs w:val="22"/>
        </w:rPr>
        <w:t>AR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9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...............................................................</w:t>
      </w:r>
      <w:r>
        <w:rPr>
          <w:rFonts w:ascii="Calibri" w:eastAsia="Calibri" w:hAnsi="Calibri" w:cs="Calibri"/>
          <w:b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.......................................................................</w:t>
      </w:r>
      <w:r>
        <w:rPr>
          <w:rFonts w:ascii="Calibri" w:eastAsia="Calibri" w:hAnsi="Calibri" w:cs="Calibri"/>
          <w:b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-1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2</w:t>
      </w:r>
    </w:p>
    <w:p w14:paraId="316EA659" w14:textId="77777777" w:rsidR="00A768FE" w:rsidRDefault="00A768FE" w:rsidP="00A768FE">
      <w:pPr>
        <w:ind w:right="204"/>
        <w:rPr>
          <w:rFonts w:ascii="Calibri" w:eastAsia="Calibri" w:hAnsi="Calibri" w:cs="Calibri"/>
          <w:b/>
          <w:spacing w:val="-1"/>
          <w:sz w:val="22"/>
          <w:szCs w:val="22"/>
        </w:rPr>
      </w:pPr>
    </w:p>
    <w:p w14:paraId="7CF084B0" w14:textId="77777777" w:rsidR="008F455E" w:rsidRDefault="00A8208E" w:rsidP="00A768FE">
      <w:pPr>
        <w:ind w:right="20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-1"/>
          <w:sz w:val="22"/>
          <w:szCs w:val="22"/>
        </w:rPr>
        <w:t>J</w:t>
      </w:r>
      <w:r>
        <w:rPr>
          <w:rFonts w:ascii="Calibri" w:eastAsia="Calibri" w:hAnsi="Calibri" w:cs="Calibri"/>
          <w:b/>
          <w:sz w:val="22"/>
          <w:szCs w:val="22"/>
        </w:rPr>
        <w:t>AD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W</w:t>
      </w:r>
      <w:r>
        <w:rPr>
          <w:rFonts w:ascii="Calibri" w:eastAsia="Calibri" w:hAnsi="Calibri" w:cs="Calibri"/>
          <w:b/>
          <w:sz w:val="22"/>
          <w:szCs w:val="22"/>
        </w:rPr>
        <w:t>AL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 w:rsidR="004A6B4E">
        <w:rPr>
          <w:rFonts w:ascii="Calibri" w:eastAsia="Calibri" w:hAnsi="Calibri" w:cs="Calibri"/>
          <w:b/>
          <w:spacing w:val="-1"/>
          <w:sz w:val="22"/>
          <w:szCs w:val="22"/>
        </w:rPr>
        <w:t>INTERNSHIP I</w:t>
      </w:r>
      <w:r>
        <w:rPr>
          <w:rFonts w:ascii="Calibri" w:eastAsia="Calibri" w:hAnsi="Calibri" w:cs="Calibri"/>
          <w:b/>
          <w:spacing w:val="-2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...............................................................</w:t>
      </w:r>
      <w:r>
        <w:rPr>
          <w:rFonts w:ascii="Calibri" w:eastAsia="Calibri" w:hAnsi="Calibri" w:cs="Calibri"/>
          <w:b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....................................</w:t>
      </w:r>
      <w:r>
        <w:rPr>
          <w:rFonts w:ascii="Calibri" w:eastAsia="Calibri" w:hAnsi="Calibri" w:cs="Calibri"/>
          <w:b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-15"/>
          <w:sz w:val="22"/>
          <w:szCs w:val="22"/>
        </w:rPr>
        <w:t xml:space="preserve"> </w:t>
      </w:r>
      <w:r w:rsidR="00A768FE">
        <w:rPr>
          <w:rFonts w:ascii="Calibri" w:eastAsia="Calibri" w:hAnsi="Calibri" w:cs="Calibri"/>
          <w:b/>
          <w:spacing w:val="-15"/>
          <w:sz w:val="22"/>
          <w:szCs w:val="22"/>
          <w:lang w:val="id-ID"/>
        </w:rPr>
        <w:t xml:space="preserve">  </w:t>
      </w:r>
      <w:r>
        <w:rPr>
          <w:rFonts w:ascii="Calibri" w:eastAsia="Calibri" w:hAnsi="Calibri" w:cs="Calibri"/>
          <w:b/>
          <w:sz w:val="22"/>
          <w:szCs w:val="22"/>
        </w:rPr>
        <w:t>3</w:t>
      </w:r>
    </w:p>
    <w:p w14:paraId="321F4468" w14:textId="77777777" w:rsidR="00A768FE" w:rsidRDefault="00A768FE" w:rsidP="00A768FE">
      <w:pPr>
        <w:ind w:right="204"/>
        <w:rPr>
          <w:rFonts w:ascii="Calibri" w:eastAsia="Calibri" w:hAnsi="Calibri" w:cs="Calibri"/>
          <w:b/>
          <w:sz w:val="22"/>
          <w:szCs w:val="22"/>
        </w:rPr>
      </w:pPr>
    </w:p>
    <w:p w14:paraId="749015FB" w14:textId="77777777" w:rsidR="008F455E" w:rsidRDefault="00A8208E" w:rsidP="00A768FE">
      <w:pPr>
        <w:ind w:right="20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PE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Y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AN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MA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H</w:t>
      </w:r>
      <w:r>
        <w:rPr>
          <w:rFonts w:ascii="Calibri" w:eastAsia="Calibri" w:hAnsi="Calibri" w:cs="Calibri"/>
          <w:b/>
          <w:sz w:val="22"/>
          <w:szCs w:val="22"/>
        </w:rPr>
        <w:t>ASI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SW</w:t>
      </w:r>
      <w:r>
        <w:rPr>
          <w:rFonts w:ascii="Calibri" w:eastAsia="Calibri" w:hAnsi="Calibri" w:cs="Calibri"/>
          <w:b/>
          <w:spacing w:val="1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b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..............................................................................</w:t>
      </w:r>
      <w:r>
        <w:rPr>
          <w:rFonts w:ascii="Calibri" w:eastAsia="Calibri" w:hAnsi="Calibri" w:cs="Calibri"/>
          <w:b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-1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4</w:t>
      </w:r>
    </w:p>
    <w:p w14:paraId="56A833F8" w14:textId="77777777" w:rsidR="00A768FE" w:rsidRDefault="00A768FE" w:rsidP="00A768FE">
      <w:pPr>
        <w:ind w:right="204"/>
        <w:rPr>
          <w:rFonts w:ascii="Calibri" w:eastAsia="Calibri" w:hAnsi="Calibri" w:cs="Calibri"/>
          <w:b/>
          <w:sz w:val="22"/>
          <w:szCs w:val="22"/>
        </w:rPr>
      </w:pPr>
    </w:p>
    <w:p w14:paraId="0DDE9F9E" w14:textId="77777777" w:rsidR="008F455E" w:rsidRDefault="00A8208E" w:rsidP="00A768FE">
      <w:pPr>
        <w:ind w:right="20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PE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b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J</w:t>
      </w:r>
      <w:r>
        <w:rPr>
          <w:rFonts w:ascii="Calibri" w:eastAsia="Calibri" w:hAnsi="Calibri" w:cs="Calibri"/>
          <w:b/>
          <w:sz w:val="22"/>
          <w:szCs w:val="22"/>
        </w:rPr>
        <w:t>UAN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 w:rsidR="004A6B4E">
        <w:rPr>
          <w:rFonts w:ascii="Calibri" w:eastAsia="Calibri" w:hAnsi="Calibri" w:cs="Calibri"/>
          <w:b/>
          <w:spacing w:val="-1"/>
          <w:sz w:val="22"/>
          <w:szCs w:val="22"/>
        </w:rPr>
        <w:t>INTERNSHIP 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b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............................................................................</w:t>
      </w:r>
      <w:r>
        <w:rPr>
          <w:rFonts w:ascii="Calibri" w:eastAsia="Calibri" w:hAnsi="Calibri" w:cs="Calibri"/>
          <w:b/>
          <w:sz w:val="22"/>
          <w:szCs w:val="22"/>
        </w:rPr>
        <w:t>.</w:t>
      </w:r>
      <w:r w:rsidR="00A768FE">
        <w:rPr>
          <w:rFonts w:ascii="Calibri" w:eastAsia="Calibri" w:hAnsi="Calibri" w:cs="Calibri"/>
          <w:b/>
          <w:sz w:val="22"/>
          <w:szCs w:val="22"/>
          <w:lang w:val="id-ID"/>
        </w:rPr>
        <w:t>.</w:t>
      </w:r>
      <w:r w:rsidR="00A768FE">
        <w:rPr>
          <w:rFonts w:ascii="Calibri" w:eastAsia="Calibri" w:hAnsi="Calibri" w:cs="Calibri"/>
          <w:b/>
          <w:spacing w:val="-15"/>
          <w:sz w:val="22"/>
          <w:szCs w:val="22"/>
          <w:lang w:val="id-ID"/>
        </w:rPr>
        <w:t xml:space="preserve">  </w:t>
      </w:r>
      <w:r>
        <w:rPr>
          <w:rFonts w:ascii="Calibri" w:eastAsia="Calibri" w:hAnsi="Calibri" w:cs="Calibri"/>
          <w:b/>
          <w:sz w:val="22"/>
          <w:szCs w:val="22"/>
        </w:rPr>
        <w:t>5</w:t>
      </w:r>
    </w:p>
    <w:p w14:paraId="309E20CE" w14:textId="77777777" w:rsidR="00A768FE" w:rsidRDefault="00A768FE" w:rsidP="00A768FE">
      <w:pPr>
        <w:ind w:right="204"/>
        <w:rPr>
          <w:rFonts w:ascii="Calibri" w:eastAsia="Calibri" w:hAnsi="Calibri" w:cs="Calibri"/>
          <w:b/>
          <w:spacing w:val="-1"/>
          <w:sz w:val="22"/>
          <w:szCs w:val="22"/>
        </w:rPr>
      </w:pPr>
    </w:p>
    <w:p w14:paraId="3D5D3F5A" w14:textId="77777777" w:rsidR="008F455E" w:rsidRDefault="00A8208E" w:rsidP="00A768FE">
      <w:pPr>
        <w:ind w:right="20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>ED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AN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ME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MB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MBI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(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>PE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IN</w:t>
      </w:r>
      <w:r>
        <w:rPr>
          <w:rFonts w:ascii="Calibri" w:eastAsia="Calibri" w:hAnsi="Calibri" w:cs="Calibri"/>
          <w:b/>
          <w:sz w:val="22"/>
          <w:szCs w:val="22"/>
        </w:rPr>
        <w:t xml:space="preserve">G 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EK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L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>)</w:t>
      </w:r>
      <w:r>
        <w:rPr>
          <w:rFonts w:ascii="Calibri" w:eastAsia="Calibri" w:hAnsi="Calibri" w:cs="Calibri"/>
          <w:b/>
          <w:spacing w:val="-2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b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....................................</w:t>
      </w:r>
      <w:r w:rsidR="00A768FE"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6</w:t>
      </w:r>
    </w:p>
    <w:p w14:paraId="3D54223B" w14:textId="77777777" w:rsidR="00A768FE" w:rsidRDefault="00A768FE" w:rsidP="00A768FE">
      <w:pPr>
        <w:ind w:right="204"/>
        <w:rPr>
          <w:rFonts w:ascii="Calibri" w:eastAsia="Calibri" w:hAnsi="Calibri" w:cs="Calibri"/>
          <w:b/>
          <w:spacing w:val="-1"/>
          <w:sz w:val="22"/>
          <w:szCs w:val="22"/>
        </w:rPr>
      </w:pPr>
    </w:p>
    <w:p w14:paraId="5FB216A9" w14:textId="77777777" w:rsidR="008F455E" w:rsidRDefault="00A8208E" w:rsidP="00A768FE">
      <w:pPr>
        <w:ind w:right="20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>ED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AN</w:t>
      </w:r>
      <w:r>
        <w:rPr>
          <w:rFonts w:ascii="Calibri" w:eastAsia="Calibri" w:hAnsi="Calibri" w:cs="Calibri"/>
          <w:b/>
          <w:spacing w:val="50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b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IN</w:t>
      </w:r>
      <w:r>
        <w:rPr>
          <w:rFonts w:ascii="Calibri" w:eastAsia="Calibri" w:hAnsi="Calibri" w:cs="Calibri"/>
          <w:b/>
          <w:sz w:val="22"/>
          <w:szCs w:val="22"/>
        </w:rPr>
        <w:t xml:space="preserve">G 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>PE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5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EK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b/>
          <w:sz w:val="22"/>
          <w:szCs w:val="22"/>
        </w:rPr>
        <w:t>)</w:t>
      </w:r>
      <w:r>
        <w:rPr>
          <w:rFonts w:ascii="Calibri" w:eastAsia="Calibri" w:hAnsi="Calibri" w:cs="Calibri"/>
          <w:b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b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..................................</w:t>
      </w:r>
      <w:r>
        <w:rPr>
          <w:rFonts w:ascii="Calibri" w:eastAsia="Calibri" w:hAnsi="Calibri" w:cs="Calibri"/>
          <w:b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-1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7</w:t>
      </w:r>
    </w:p>
    <w:p w14:paraId="4E1C3A72" w14:textId="77777777" w:rsidR="00A768FE" w:rsidRDefault="00A768FE" w:rsidP="00A768FE">
      <w:pPr>
        <w:ind w:right="204"/>
        <w:rPr>
          <w:rFonts w:ascii="Calibri" w:eastAsia="Calibri" w:hAnsi="Calibri" w:cs="Calibri"/>
          <w:b/>
          <w:sz w:val="22"/>
          <w:szCs w:val="22"/>
        </w:rPr>
      </w:pPr>
    </w:p>
    <w:p w14:paraId="2BFAF438" w14:textId="77777777" w:rsidR="008F455E" w:rsidRDefault="00A8208E" w:rsidP="00A768FE">
      <w:pPr>
        <w:ind w:right="20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PE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49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47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EK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AL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...............................................................</w:t>
      </w:r>
      <w:r>
        <w:rPr>
          <w:rFonts w:ascii="Calibri" w:eastAsia="Calibri" w:hAnsi="Calibri" w:cs="Calibri"/>
          <w:b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...........................</w:t>
      </w:r>
      <w:r>
        <w:rPr>
          <w:rFonts w:ascii="Calibri" w:eastAsia="Calibri" w:hAnsi="Calibri" w:cs="Calibri"/>
          <w:b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-8"/>
          <w:sz w:val="22"/>
          <w:szCs w:val="22"/>
        </w:rPr>
        <w:t xml:space="preserve"> </w:t>
      </w:r>
      <w:r w:rsidR="00A768FE">
        <w:rPr>
          <w:rFonts w:ascii="Calibri" w:eastAsia="Calibri" w:hAnsi="Calibri" w:cs="Calibri"/>
          <w:b/>
          <w:spacing w:val="-8"/>
          <w:sz w:val="22"/>
          <w:szCs w:val="22"/>
          <w:lang w:val="id-ID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12</w:t>
      </w:r>
    </w:p>
    <w:p w14:paraId="5577C2C9" w14:textId="77777777" w:rsidR="00A768FE" w:rsidRDefault="00A768FE" w:rsidP="00A768FE">
      <w:pPr>
        <w:ind w:right="204"/>
        <w:rPr>
          <w:rFonts w:ascii="Calibri" w:eastAsia="Calibri" w:hAnsi="Calibri" w:cs="Calibri"/>
          <w:b/>
          <w:spacing w:val="-1"/>
          <w:sz w:val="22"/>
          <w:szCs w:val="22"/>
        </w:rPr>
      </w:pPr>
    </w:p>
    <w:p w14:paraId="6E788CEE" w14:textId="77777777" w:rsidR="008F455E" w:rsidRDefault="00A8208E" w:rsidP="00A768FE">
      <w:pPr>
        <w:ind w:right="20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>ED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A</w:t>
      </w:r>
      <w:r w:rsidR="00A768FE">
        <w:rPr>
          <w:rFonts w:ascii="Calibri" w:eastAsia="Calibri" w:hAnsi="Calibri" w:cs="Calibri"/>
          <w:b/>
          <w:sz w:val="22"/>
          <w:szCs w:val="22"/>
        </w:rPr>
        <w:t>A</w:t>
      </w:r>
      <w:r w:rsidR="00A768FE">
        <w:rPr>
          <w:rFonts w:ascii="Calibri" w:eastAsia="Calibri" w:hAnsi="Calibri" w:cs="Calibri"/>
          <w:b/>
          <w:sz w:val="22"/>
          <w:szCs w:val="22"/>
          <w:lang w:val="id-ID"/>
        </w:rPr>
        <w:t xml:space="preserve">N </w:t>
      </w:r>
      <w:r>
        <w:rPr>
          <w:rFonts w:ascii="Calibri" w:eastAsia="Calibri" w:hAnsi="Calibri" w:cs="Calibri"/>
          <w:b/>
          <w:sz w:val="22"/>
          <w:szCs w:val="22"/>
        </w:rPr>
        <w:t>ME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IN</w:t>
      </w:r>
      <w:r>
        <w:rPr>
          <w:rFonts w:ascii="Calibri" w:eastAsia="Calibri" w:hAnsi="Calibri" w:cs="Calibri"/>
          <w:b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5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(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>PE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 xml:space="preserve">G </w:t>
      </w:r>
      <w:r>
        <w:rPr>
          <w:rFonts w:ascii="Calibri" w:eastAsia="Calibri" w:hAnsi="Calibri" w:cs="Calibri"/>
          <w:b/>
          <w:spacing w:val="48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proofErr w:type="gramEnd"/>
      <w:r>
        <w:rPr>
          <w:rFonts w:ascii="Calibri" w:eastAsia="Calibri" w:hAnsi="Calibri" w:cs="Calibri"/>
          <w:b/>
          <w:spacing w:val="12"/>
          <w:sz w:val="22"/>
          <w:szCs w:val="22"/>
        </w:rPr>
        <w:t>)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b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.................................</w:t>
      </w:r>
      <w:r>
        <w:rPr>
          <w:rFonts w:ascii="Calibri" w:eastAsia="Calibri" w:hAnsi="Calibri" w:cs="Calibri"/>
          <w:b/>
          <w:sz w:val="22"/>
          <w:szCs w:val="22"/>
        </w:rPr>
        <w:t>.</w:t>
      </w:r>
      <w:r w:rsidR="00A768FE">
        <w:rPr>
          <w:rFonts w:ascii="Calibri" w:eastAsia="Calibri" w:hAnsi="Calibri" w:cs="Calibri"/>
          <w:b/>
          <w:sz w:val="22"/>
          <w:szCs w:val="22"/>
          <w:lang w:val="id-ID"/>
        </w:rPr>
        <w:t>..</w:t>
      </w:r>
      <w:r w:rsidR="00A768FE">
        <w:rPr>
          <w:rFonts w:ascii="Calibri" w:eastAsia="Calibri" w:hAnsi="Calibri" w:cs="Calibri"/>
          <w:b/>
          <w:spacing w:val="-8"/>
          <w:sz w:val="22"/>
          <w:szCs w:val="22"/>
          <w:lang w:val="id-ID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14</w:t>
      </w:r>
    </w:p>
    <w:p w14:paraId="21C38697" w14:textId="77777777" w:rsidR="00A768FE" w:rsidRDefault="00A768FE" w:rsidP="00A768FE">
      <w:pPr>
        <w:ind w:right="204"/>
        <w:rPr>
          <w:rFonts w:ascii="Calibri" w:eastAsia="Calibri" w:hAnsi="Calibri" w:cs="Calibri"/>
          <w:b/>
          <w:spacing w:val="1"/>
          <w:sz w:val="22"/>
          <w:szCs w:val="22"/>
        </w:rPr>
      </w:pPr>
    </w:p>
    <w:p w14:paraId="650F19B5" w14:textId="77777777" w:rsidR="008F455E" w:rsidRDefault="00A8208E" w:rsidP="00A768FE">
      <w:pPr>
        <w:ind w:right="20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BI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G</w:t>
      </w:r>
      <w:r>
        <w:rPr>
          <w:rFonts w:ascii="Calibri" w:eastAsia="Calibri" w:hAnsi="Calibri" w:cs="Calibri"/>
          <w:b/>
          <w:sz w:val="22"/>
          <w:szCs w:val="22"/>
        </w:rPr>
        <w:t xml:space="preserve">AN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AL</w:t>
      </w:r>
      <w:r>
        <w:rPr>
          <w:rFonts w:ascii="Calibri" w:eastAsia="Calibri" w:hAnsi="Calibri" w:cs="Calibri"/>
          <w:b/>
          <w:spacing w:val="-1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.................................................................................................................</w:t>
      </w:r>
      <w:r>
        <w:rPr>
          <w:rFonts w:ascii="Calibri" w:eastAsia="Calibri" w:hAnsi="Calibri" w:cs="Calibri"/>
          <w:b/>
          <w:sz w:val="22"/>
          <w:szCs w:val="22"/>
        </w:rPr>
        <w:t>.</w:t>
      </w:r>
      <w:r w:rsidR="00A768FE">
        <w:rPr>
          <w:rFonts w:ascii="Calibri" w:eastAsia="Calibri" w:hAnsi="Calibri" w:cs="Calibri"/>
          <w:b/>
          <w:spacing w:val="-8"/>
          <w:sz w:val="22"/>
          <w:szCs w:val="22"/>
        </w:rPr>
        <w:t xml:space="preserve">..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15</w:t>
      </w:r>
    </w:p>
    <w:p w14:paraId="0F5A2034" w14:textId="77777777" w:rsidR="00A768FE" w:rsidRDefault="00A768FE" w:rsidP="00A768FE">
      <w:pPr>
        <w:ind w:right="204"/>
        <w:rPr>
          <w:rFonts w:ascii="Calibri" w:eastAsia="Calibri" w:hAnsi="Calibri" w:cs="Calibri"/>
          <w:b/>
          <w:sz w:val="22"/>
          <w:szCs w:val="22"/>
        </w:rPr>
      </w:pPr>
    </w:p>
    <w:p w14:paraId="0F923081" w14:textId="77777777" w:rsidR="008F455E" w:rsidRDefault="00A8208E" w:rsidP="00A768FE">
      <w:pPr>
        <w:ind w:right="20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PE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b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MB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MB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 xml:space="preserve">G </w:t>
      </w:r>
      <w:r>
        <w:rPr>
          <w:rFonts w:ascii="Calibri" w:eastAsia="Calibri" w:hAnsi="Calibri" w:cs="Calibri"/>
          <w:b/>
          <w:spacing w:val="48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AL</w:t>
      </w:r>
      <w:proofErr w:type="gramEnd"/>
      <w:r>
        <w:rPr>
          <w:rFonts w:ascii="Calibri" w:eastAsia="Calibri" w:hAnsi="Calibri" w:cs="Calibri"/>
          <w:b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...............................................................</w:t>
      </w:r>
      <w:r>
        <w:rPr>
          <w:rFonts w:ascii="Calibri" w:eastAsia="Calibri" w:hAnsi="Calibri" w:cs="Calibri"/>
          <w:b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.............................</w:t>
      </w:r>
      <w:r>
        <w:rPr>
          <w:rFonts w:ascii="Calibri" w:eastAsia="Calibri" w:hAnsi="Calibri" w:cs="Calibri"/>
          <w:b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18</w:t>
      </w:r>
    </w:p>
    <w:p w14:paraId="765B6E85" w14:textId="77777777" w:rsidR="00A768FE" w:rsidRDefault="00A768FE" w:rsidP="00A768FE">
      <w:pPr>
        <w:ind w:right="204"/>
        <w:rPr>
          <w:rFonts w:ascii="Calibri" w:eastAsia="Calibri" w:hAnsi="Calibri" w:cs="Calibri"/>
          <w:b/>
          <w:sz w:val="22"/>
          <w:szCs w:val="22"/>
        </w:rPr>
      </w:pPr>
    </w:p>
    <w:p w14:paraId="2CABE438" w14:textId="77777777" w:rsidR="008F455E" w:rsidRDefault="00A8208E" w:rsidP="00A768FE">
      <w:pPr>
        <w:ind w:right="20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b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DA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49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b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 xml:space="preserve">G  </w:t>
      </w:r>
      <w:r w:rsidR="004A6B4E">
        <w:rPr>
          <w:rFonts w:ascii="Calibri" w:eastAsia="Calibri" w:hAnsi="Calibri" w:cs="Calibri"/>
          <w:b/>
          <w:spacing w:val="-1"/>
          <w:sz w:val="22"/>
          <w:szCs w:val="22"/>
        </w:rPr>
        <w:t>INTERNSHIP</w:t>
      </w:r>
      <w:proofErr w:type="gramEnd"/>
      <w:r w:rsidR="004A6B4E">
        <w:rPr>
          <w:rFonts w:ascii="Calibri" w:eastAsia="Calibri" w:hAnsi="Calibri" w:cs="Calibri"/>
          <w:b/>
          <w:spacing w:val="-1"/>
          <w:sz w:val="22"/>
          <w:szCs w:val="22"/>
        </w:rPr>
        <w:t xml:space="preserve"> I</w:t>
      </w:r>
      <w:r>
        <w:rPr>
          <w:rFonts w:ascii="Calibri" w:eastAsia="Calibri" w:hAnsi="Calibri" w:cs="Calibri"/>
          <w:b/>
          <w:spacing w:val="-19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...............................................................</w:t>
      </w:r>
      <w:r>
        <w:rPr>
          <w:rFonts w:ascii="Calibri" w:eastAsia="Calibri" w:hAnsi="Calibri" w:cs="Calibri"/>
          <w:b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..........................</w:t>
      </w:r>
      <w:r>
        <w:rPr>
          <w:rFonts w:ascii="Calibri" w:eastAsia="Calibri" w:hAnsi="Calibri" w:cs="Calibri"/>
          <w:b/>
          <w:sz w:val="22"/>
          <w:szCs w:val="22"/>
        </w:rPr>
        <w:t>.</w:t>
      </w:r>
      <w:r w:rsidR="00A768FE">
        <w:rPr>
          <w:rFonts w:ascii="Calibri" w:eastAsia="Calibri" w:hAnsi="Calibri" w:cs="Calibri"/>
          <w:b/>
          <w:spacing w:val="-8"/>
          <w:sz w:val="22"/>
          <w:szCs w:val="22"/>
        </w:rPr>
        <w:t>.</w:t>
      </w:r>
      <w:r w:rsidR="00A768FE">
        <w:rPr>
          <w:rFonts w:ascii="Calibri" w:eastAsia="Calibri" w:hAnsi="Calibri" w:cs="Calibri"/>
          <w:b/>
          <w:spacing w:val="-8"/>
          <w:sz w:val="22"/>
          <w:szCs w:val="22"/>
          <w:lang w:val="id-ID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19</w:t>
      </w:r>
    </w:p>
    <w:p w14:paraId="595F1494" w14:textId="77777777" w:rsidR="00A768FE" w:rsidRDefault="00A768FE" w:rsidP="00A768FE">
      <w:pPr>
        <w:ind w:right="204"/>
        <w:rPr>
          <w:rFonts w:ascii="Calibri" w:eastAsia="Calibri" w:hAnsi="Calibri" w:cs="Calibri"/>
          <w:b/>
          <w:spacing w:val="1"/>
          <w:sz w:val="22"/>
          <w:szCs w:val="22"/>
        </w:rPr>
      </w:pPr>
    </w:p>
    <w:p w14:paraId="2FA5629C" w14:textId="77777777" w:rsidR="008F455E" w:rsidRDefault="00A8208E" w:rsidP="00A768FE">
      <w:pPr>
        <w:ind w:right="20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 w:rsidR="004A6B4E">
        <w:rPr>
          <w:rFonts w:ascii="Calibri" w:eastAsia="Calibri" w:hAnsi="Calibri" w:cs="Calibri"/>
          <w:b/>
          <w:spacing w:val="1"/>
          <w:sz w:val="22"/>
          <w:szCs w:val="22"/>
        </w:rPr>
        <w:t>INTERNSHIP I</w:t>
      </w:r>
      <w:r>
        <w:rPr>
          <w:rFonts w:ascii="Calibri" w:eastAsia="Calibri" w:hAnsi="Calibri" w:cs="Calibri"/>
          <w:b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...............................................................</w:t>
      </w:r>
      <w:r>
        <w:rPr>
          <w:rFonts w:ascii="Calibri" w:eastAsia="Calibri" w:hAnsi="Calibri" w:cs="Calibri"/>
          <w:b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............................</w:t>
      </w:r>
      <w:r>
        <w:rPr>
          <w:rFonts w:ascii="Calibri" w:eastAsia="Calibri" w:hAnsi="Calibri" w:cs="Calibri"/>
          <w:b/>
          <w:sz w:val="22"/>
          <w:szCs w:val="22"/>
        </w:rPr>
        <w:t>.</w:t>
      </w:r>
      <w:r w:rsidR="00A768FE">
        <w:rPr>
          <w:rFonts w:ascii="Calibri" w:eastAsia="Calibri" w:hAnsi="Calibri" w:cs="Calibri"/>
          <w:b/>
          <w:spacing w:val="-8"/>
          <w:sz w:val="22"/>
          <w:szCs w:val="22"/>
        </w:rPr>
        <w:t xml:space="preserve">.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20</w:t>
      </w:r>
    </w:p>
    <w:p w14:paraId="76C4C346" w14:textId="77777777" w:rsidR="00A768FE" w:rsidRDefault="00A768FE" w:rsidP="00A768FE">
      <w:pPr>
        <w:ind w:right="204"/>
        <w:rPr>
          <w:rFonts w:ascii="Calibri" w:eastAsia="Calibri" w:hAnsi="Calibri" w:cs="Calibri"/>
          <w:b/>
          <w:sz w:val="22"/>
          <w:szCs w:val="22"/>
        </w:rPr>
      </w:pPr>
    </w:p>
    <w:p w14:paraId="75845501" w14:textId="77777777" w:rsidR="008F455E" w:rsidRDefault="00A8208E" w:rsidP="00A768FE">
      <w:pPr>
        <w:ind w:right="20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PE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49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NG</w:t>
      </w:r>
      <w:r>
        <w:rPr>
          <w:rFonts w:ascii="Calibri" w:eastAsia="Calibri" w:hAnsi="Calibri" w:cs="Calibri"/>
          <w:b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-4"/>
          <w:sz w:val="22"/>
          <w:szCs w:val="22"/>
        </w:rPr>
        <w:t>J</w:t>
      </w:r>
      <w:r>
        <w:rPr>
          <w:rFonts w:ascii="Calibri" w:eastAsia="Calibri" w:hAnsi="Calibri" w:cs="Calibri"/>
          <w:b/>
          <w:sz w:val="22"/>
          <w:szCs w:val="22"/>
        </w:rPr>
        <w:t xml:space="preserve">I  </w:t>
      </w:r>
      <w:r>
        <w:rPr>
          <w:rFonts w:ascii="Calibri" w:eastAsia="Calibri" w:hAnsi="Calibri" w:cs="Calibri"/>
          <w:b/>
          <w:spacing w:val="7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.</w:t>
      </w:r>
      <w:proofErr w:type="gramEnd"/>
      <w:r>
        <w:rPr>
          <w:rFonts w:ascii="Calibri" w:eastAsia="Calibri" w:hAnsi="Calibri" w:cs="Calibri"/>
          <w:b/>
          <w:spacing w:val="1"/>
          <w:sz w:val="22"/>
          <w:szCs w:val="22"/>
        </w:rPr>
        <w:t>...................................................................................................................</w:t>
      </w:r>
      <w:r>
        <w:rPr>
          <w:rFonts w:ascii="Calibri" w:eastAsia="Calibri" w:hAnsi="Calibri" w:cs="Calibri"/>
          <w:b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21</w:t>
      </w:r>
    </w:p>
    <w:p w14:paraId="70BDFBE0" w14:textId="77777777" w:rsidR="00A768FE" w:rsidRDefault="00A768FE" w:rsidP="00A768FE">
      <w:pPr>
        <w:ind w:right="204"/>
        <w:rPr>
          <w:rFonts w:ascii="Calibri" w:eastAsia="Calibri" w:hAnsi="Calibri" w:cs="Calibri"/>
          <w:b/>
          <w:sz w:val="22"/>
          <w:szCs w:val="22"/>
        </w:rPr>
      </w:pPr>
    </w:p>
    <w:p w14:paraId="4374AB99" w14:textId="77777777" w:rsidR="008F455E" w:rsidRDefault="00A8208E" w:rsidP="00A768FE">
      <w:pPr>
        <w:ind w:right="204"/>
        <w:rPr>
          <w:rFonts w:ascii="Calibri" w:eastAsia="Calibri" w:hAnsi="Calibri" w:cs="Calibri"/>
          <w:sz w:val="22"/>
          <w:szCs w:val="22"/>
        </w:rPr>
        <w:sectPr w:rsidR="008F455E">
          <w:footerReference w:type="default" r:id="rId8"/>
          <w:pgSz w:w="11920" w:h="16860"/>
          <w:pgMar w:top="1080" w:right="1020" w:bottom="280" w:left="1340" w:header="0" w:footer="1305" w:gutter="0"/>
          <w:pgNumType w:start="2"/>
          <w:cols w:space="720"/>
        </w:sectPr>
      </w:pPr>
      <w:r>
        <w:rPr>
          <w:rFonts w:ascii="Calibri" w:eastAsia="Calibri" w:hAnsi="Calibri" w:cs="Calibri"/>
          <w:b/>
          <w:sz w:val="22"/>
          <w:szCs w:val="22"/>
        </w:rPr>
        <w:t>PE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49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NG</w:t>
      </w:r>
      <w:r>
        <w:rPr>
          <w:rFonts w:ascii="Calibri" w:eastAsia="Calibri" w:hAnsi="Calibri" w:cs="Calibri"/>
          <w:b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-4"/>
          <w:sz w:val="22"/>
          <w:szCs w:val="22"/>
        </w:rPr>
        <w:t>J</w:t>
      </w:r>
      <w:r w:rsidR="004A6B4E">
        <w:rPr>
          <w:rFonts w:ascii="Calibri" w:eastAsia="Calibri" w:hAnsi="Calibri" w:cs="Calibri"/>
          <w:b/>
          <w:sz w:val="22"/>
          <w:szCs w:val="22"/>
        </w:rPr>
        <w:t xml:space="preserve">I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7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...................................................................................................................</w:t>
      </w:r>
      <w:r>
        <w:rPr>
          <w:rFonts w:ascii="Calibri" w:eastAsia="Calibri" w:hAnsi="Calibri" w:cs="Calibri"/>
          <w:b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-8"/>
          <w:sz w:val="22"/>
          <w:szCs w:val="22"/>
        </w:rPr>
        <w:t xml:space="preserve"> </w:t>
      </w:r>
      <w:r w:rsidR="00A768FE">
        <w:rPr>
          <w:rFonts w:ascii="Calibri" w:eastAsia="Calibri" w:hAnsi="Calibri" w:cs="Calibri"/>
          <w:b/>
          <w:spacing w:val="-8"/>
          <w:sz w:val="22"/>
          <w:szCs w:val="22"/>
          <w:lang w:val="id-ID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22</w:t>
      </w:r>
    </w:p>
    <w:p w14:paraId="6DE7E3B9" w14:textId="3B29E0F8" w:rsidR="008F455E" w:rsidRDefault="00A8208E" w:rsidP="00EC0D63">
      <w:pPr>
        <w:spacing w:before="51" w:line="280" w:lineRule="exact"/>
        <w:jc w:val="center"/>
        <w:rPr>
          <w:rFonts w:ascii="Calibri" w:eastAsia="Calibri" w:hAnsi="Calibri" w:cs="Calibri"/>
          <w:b/>
          <w:spacing w:val="-2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JAD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WA</w:t>
      </w:r>
      <w:r>
        <w:rPr>
          <w:rFonts w:ascii="Calibri" w:eastAsia="Calibri" w:hAnsi="Calibri" w:cs="Calibri"/>
          <w:b/>
          <w:sz w:val="24"/>
          <w:szCs w:val="24"/>
        </w:rPr>
        <w:t xml:space="preserve">L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K</w:t>
      </w:r>
      <w:r>
        <w:rPr>
          <w:rFonts w:ascii="Calibri" w:eastAsia="Calibri" w:hAnsi="Calibri" w:cs="Calibri"/>
          <w:b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G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 w:rsidR="004A6B4E">
        <w:rPr>
          <w:rFonts w:ascii="Calibri" w:eastAsia="Calibri" w:hAnsi="Calibri" w:cs="Calibri"/>
          <w:b/>
          <w:spacing w:val="-2"/>
          <w:sz w:val="24"/>
          <w:szCs w:val="24"/>
        </w:rPr>
        <w:t>INTERNSHIP I</w:t>
      </w:r>
    </w:p>
    <w:p w14:paraId="50A86847" w14:textId="3DF630C0" w:rsidR="00EC0D63" w:rsidRDefault="00EC0D63" w:rsidP="00EC0D63">
      <w:pPr>
        <w:spacing w:before="51" w:line="280" w:lineRule="exact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-2"/>
          <w:sz w:val="24"/>
          <w:szCs w:val="24"/>
        </w:rPr>
        <w:t>TAHUN AKADEMIK 2020/2021</w:t>
      </w:r>
    </w:p>
    <w:p w14:paraId="5AB34FC1" w14:textId="77777777" w:rsidR="008F455E" w:rsidRDefault="008F455E">
      <w:pPr>
        <w:spacing w:before="4" w:line="280" w:lineRule="exact"/>
        <w:rPr>
          <w:sz w:val="28"/>
          <w:szCs w:val="28"/>
        </w:rPr>
      </w:pPr>
    </w:p>
    <w:tbl>
      <w:tblPr>
        <w:tblW w:w="0" w:type="auto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6"/>
        <w:gridCol w:w="5657"/>
        <w:gridCol w:w="2977"/>
      </w:tblGrid>
      <w:tr w:rsidR="008F455E" w14:paraId="5A6F422C" w14:textId="77777777" w:rsidTr="00C75F01">
        <w:trPr>
          <w:trHeight w:hRule="exact" w:val="410"/>
        </w:trPr>
        <w:tc>
          <w:tcPr>
            <w:tcW w:w="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07943A" w14:textId="77777777" w:rsidR="008F455E" w:rsidRDefault="00A8208E">
            <w:pPr>
              <w:spacing w:before="63"/>
              <w:ind w:left="14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CE4B3D" w14:textId="77777777" w:rsidR="008F455E" w:rsidRDefault="00A8208E" w:rsidP="001F7BAA">
            <w:pPr>
              <w:spacing w:before="63"/>
              <w:ind w:left="129" w:right="14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AN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2938A7" w14:textId="77777777" w:rsidR="008F455E" w:rsidRDefault="00A8208E">
            <w:pPr>
              <w:spacing w:before="63"/>
              <w:ind w:left="6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</w:t>
            </w:r>
          </w:p>
        </w:tc>
      </w:tr>
      <w:tr w:rsidR="008F455E" w14:paraId="0D30052D" w14:textId="77777777" w:rsidTr="00C75F01">
        <w:trPr>
          <w:trHeight w:hRule="exact" w:val="413"/>
        </w:trPr>
        <w:tc>
          <w:tcPr>
            <w:tcW w:w="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4A7436" w14:textId="77777777" w:rsidR="008F455E" w:rsidRDefault="00A8208E">
            <w:pPr>
              <w:spacing w:before="65"/>
              <w:ind w:left="195" w:right="194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5940D7" w14:textId="77777777" w:rsidR="008F455E" w:rsidRDefault="00A8208E">
            <w:pPr>
              <w:spacing w:before="65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&amp;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sia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iasai</w:t>
            </w:r>
            <w:proofErr w:type="spellEnd"/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egiatan</w:t>
            </w:r>
            <w:proofErr w:type="spellEnd"/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195072" w14:textId="77777777" w:rsidR="008F455E" w:rsidRDefault="00C75F01" w:rsidP="00C75F01">
            <w:pPr>
              <w:spacing w:before="65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2"/>
                <w:sz w:val="22"/>
                <w:szCs w:val="22"/>
                <w:lang w:val="id-ID"/>
              </w:rPr>
              <w:t>9</w:t>
            </w:r>
            <w:r w:rsidR="00A8208E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  <w:lang w:val="id-ID"/>
              </w:rPr>
              <w:t xml:space="preserve">Juli </w:t>
            </w:r>
            <w:r w:rsidR="00A8208E"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 w:rsidR="00A8208E"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 w:rsidR="00402B4D">
              <w:rPr>
                <w:rFonts w:ascii="Calibri" w:eastAsia="Calibri" w:hAnsi="Calibri" w:cs="Calibri"/>
                <w:spacing w:val="1"/>
                <w:sz w:val="22"/>
                <w:szCs w:val="22"/>
              </w:rPr>
              <w:t>20</w:t>
            </w:r>
          </w:p>
        </w:tc>
      </w:tr>
      <w:tr w:rsidR="008F455E" w14:paraId="60794FEA" w14:textId="77777777" w:rsidTr="00C75F01">
        <w:trPr>
          <w:trHeight w:hRule="exact" w:val="413"/>
        </w:trPr>
        <w:tc>
          <w:tcPr>
            <w:tcW w:w="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434812" w14:textId="77777777" w:rsidR="008F455E" w:rsidRDefault="00A8208E">
            <w:pPr>
              <w:spacing w:before="65"/>
              <w:ind w:left="195" w:right="194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30A145" w14:textId="77777777" w:rsidR="008F455E" w:rsidRDefault="00A8208E">
            <w:pPr>
              <w:spacing w:before="65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aftaran</w:t>
            </w:r>
            <w:proofErr w:type="spellEnd"/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ser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proofErr w:type="spellEnd"/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A7BFE4" w14:textId="77777777" w:rsidR="008F455E" w:rsidRPr="00402B4D" w:rsidRDefault="00C75F01" w:rsidP="00402B4D">
            <w:pPr>
              <w:spacing w:before="65"/>
              <w:ind w:left="102"/>
              <w:rPr>
                <w:rFonts w:ascii="Calibri" w:eastAsia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id-ID"/>
              </w:rPr>
              <w:t xml:space="preserve">5 s.d </w:t>
            </w:r>
            <w:r w:rsidR="00A8208E">
              <w:rPr>
                <w:rFonts w:ascii="Calibri" w:eastAsia="Calibri" w:hAnsi="Calibri" w:cs="Calibri"/>
                <w:sz w:val="22"/>
                <w:szCs w:val="22"/>
              </w:rPr>
              <w:t>8</w:t>
            </w:r>
            <w:r w:rsidR="00A8208E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  <w:lang w:val="id-ID"/>
              </w:rPr>
              <w:t xml:space="preserve">Agustus </w:t>
            </w:r>
            <w:r w:rsidR="00A8208E">
              <w:rPr>
                <w:rFonts w:ascii="Calibri" w:eastAsia="Calibri" w:hAnsi="Calibri" w:cs="Calibri"/>
                <w:spacing w:val="-1"/>
                <w:sz w:val="22"/>
                <w:szCs w:val="22"/>
              </w:rPr>
              <w:t>2</w:t>
            </w:r>
            <w:r w:rsidR="00A8208E"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 w:rsidR="00402B4D">
              <w:rPr>
                <w:rFonts w:ascii="Calibri" w:eastAsia="Calibri" w:hAnsi="Calibri" w:cs="Calibri"/>
                <w:spacing w:val="-2"/>
                <w:sz w:val="22"/>
                <w:szCs w:val="22"/>
                <w:lang w:val="id-ID"/>
              </w:rPr>
              <w:t>20</w:t>
            </w:r>
          </w:p>
        </w:tc>
      </w:tr>
      <w:tr w:rsidR="00783BED" w14:paraId="7313E6B8" w14:textId="77777777" w:rsidTr="00783BED">
        <w:trPr>
          <w:trHeight w:hRule="exact" w:val="661"/>
        </w:trPr>
        <w:tc>
          <w:tcPr>
            <w:tcW w:w="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FBA5CA" w14:textId="77777777" w:rsidR="00783BED" w:rsidRPr="00783BED" w:rsidRDefault="00783BED">
            <w:pPr>
              <w:spacing w:before="65"/>
              <w:ind w:left="195" w:right="194"/>
              <w:jc w:val="center"/>
              <w:rPr>
                <w:rFonts w:ascii="Calibri" w:eastAsia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id-ID"/>
              </w:rPr>
              <w:t>3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1411CB" w14:textId="77777777" w:rsidR="00783BED" w:rsidRDefault="00783BED" w:rsidP="00783BED">
            <w:pPr>
              <w:spacing w:before="65"/>
              <w:ind w:left="102"/>
              <w:rPr>
                <w:rFonts w:ascii="Calibri" w:eastAsia="Calibri" w:hAnsi="Calibri" w:cs="Calibri"/>
                <w:spacing w:val="1"/>
                <w:sz w:val="22"/>
                <w:szCs w:val="22"/>
                <w:lang w:val="id-ID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  <w:lang w:val="id-ID"/>
              </w:rPr>
              <w:t xml:space="preserve">Her-Registrasi Semester Ganjil 2020/2021 </w:t>
            </w:r>
          </w:p>
          <w:p w14:paraId="71FB89A9" w14:textId="77777777" w:rsidR="00783BED" w:rsidRDefault="00783BED" w:rsidP="00783BED">
            <w:pPr>
              <w:spacing w:before="65"/>
              <w:ind w:left="102"/>
              <w:rPr>
                <w:rFonts w:ascii="Calibri" w:eastAsia="Calibri" w:hAnsi="Calibri" w:cs="Calibri"/>
                <w:spacing w:val="1"/>
                <w:sz w:val="22"/>
                <w:szCs w:val="22"/>
                <w:lang w:val="id-ID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  <w:lang w:val="id-ID"/>
              </w:rPr>
              <w:t>Perwalian dan Approvement Dosen Wali</w:t>
            </w:r>
          </w:p>
          <w:p w14:paraId="59DD0E55" w14:textId="77777777" w:rsidR="00783BED" w:rsidRPr="00783BED" w:rsidRDefault="00783BED" w:rsidP="00783BED">
            <w:pPr>
              <w:spacing w:before="65"/>
              <w:ind w:left="102"/>
              <w:rPr>
                <w:rFonts w:ascii="Calibri" w:eastAsia="Calibri" w:hAnsi="Calibri" w:cs="Calibri"/>
                <w:spacing w:val="1"/>
                <w:sz w:val="22"/>
                <w:szCs w:val="22"/>
                <w:lang w:val="id-ID"/>
              </w:rPr>
            </w:pP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7BA920" w14:textId="77777777" w:rsidR="00783BED" w:rsidRDefault="00783BED" w:rsidP="00783BED">
            <w:pPr>
              <w:spacing w:before="65"/>
              <w:ind w:left="102"/>
              <w:rPr>
                <w:rFonts w:ascii="Calibri" w:eastAsia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id-ID"/>
              </w:rPr>
              <w:t>September 2020</w:t>
            </w:r>
          </w:p>
        </w:tc>
      </w:tr>
      <w:tr w:rsidR="008F455E" w14:paraId="6ADBD9BA" w14:textId="77777777" w:rsidTr="00C75F01">
        <w:trPr>
          <w:trHeight w:hRule="exact" w:val="410"/>
        </w:trPr>
        <w:tc>
          <w:tcPr>
            <w:tcW w:w="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872697" w14:textId="77777777" w:rsidR="008F455E" w:rsidRDefault="00783BED">
            <w:pPr>
              <w:spacing w:before="63"/>
              <w:ind w:left="195" w:right="194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E0518A" w14:textId="77777777" w:rsidR="008F455E" w:rsidRDefault="00A8208E">
            <w:pPr>
              <w:spacing w:before="63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ela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aan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egiatan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4A6B4E">
              <w:rPr>
                <w:rFonts w:ascii="Calibri" w:eastAsia="Calibri" w:hAnsi="Calibri" w:cs="Calibri"/>
                <w:sz w:val="22"/>
                <w:szCs w:val="22"/>
              </w:rPr>
              <w:t>Internship I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A4D713" w14:textId="77777777" w:rsidR="008F455E" w:rsidRPr="00C75F01" w:rsidRDefault="00402B4D" w:rsidP="00402B4D">
            <w:pPr>
              <w:spacing w:before="63"/>
              <w:ind w:left="102"/>
              <w:rPr>
                <w:rFonts w:ascii="Calibri" w:eastAsia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  <w:lang w:val="id-ID"/>
              </w:rPr>
              <w:t>Oktober 2020</w:t>
            </w:r>
            <w:r w:rsidR="00C75F01">
              <w:rPr>
                <w:rFonts w:ascii="Calibri" w:eastAsia="Calibri" w:hAnsi="Calibri" w:cs="Calibri"/>
                <w:spacing w:val="1"/>
                <w:sz w:val="22"/>
                <w:szCs w:val="22"/>
                <w:lang w:val="id-ID"/>
              </w:rPr>
              <w:t xml:space="preserve">  s.d Januari </w:t>
            </w:r>
            <w:r w:rsidR="00A8208E"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 w:rsidR="00A8208E"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 w:rsidR="00C75F01">
              <w:rPr>
                <w:rFonts w:ascii="Calibri" w:eastAsia="Calibri" w:hAnsi="Calibri" w:cs="Calibri"/>
                <w:spacing w:val="1"/>
                <w:sz w:val="22"/>
                <w:szCs w:val="22"/>
                <w:lang w:val="id-ID"/>
              </w:rPr>
              <w:t>2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  <w:lang w:val="id-ID"/>
              </w:rPr>
              <w:t>1</w:t>
            </w:r>
          </w:p>
        </w:tc>
      </w:tr>
      <w:tr w:rsidR="008F455E" w14:paraId="356227A3" w14:textId="77777777" w:rsidTr="00C75F01">
        <w:trPr>
          <w:trHeight w:hRule="exact" w:val="413"/>
        </w:trPr>
        <w:tc>
          <w:tcPr>
            <w:tcW w:w="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3CAF02" w14:textId="77777777" w:rsidR="008F455E" w:rsidRDefault="00783BED">
            <w:pPr>
              <w:spacing w:before="65"/>
              <w:ind w:left="195" w:right="194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128BB6" w14:textId="77777777" w:rsidR="008F455E" w:rsidRDefault="00A8208E">
            <w:pPr>
              <w:spacing w:before="65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an</w:t>
            </w:r>
            <w:proofErr w:type="spellEnd"/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86907F" w14:textId="77777777" w:rsidR="008F455E" w:rsidRDefault="00402B4D">
            <w:pPr>
              <w:spacing w:before="65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  <w:lang w:val="id-ID"/>
              </w:rPr>
              <w:t xml:space="preserve">Oktober 2020  s.d Januari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  <w:lang w:val="id-ID"/>
              </w:rPr>
              <w:t>21</w:t>
            </w:r>
          </w:p>
        </w:tc>
      </w:tr>
      <w:tr w:rsidR="008F455E" w14:paraId="3FCABE4A" w14:textId="77777777" w:rsidTr="00C75F01">
        <w:trPr>
          <w:trHeight w:hRule="exact" w:val="1085"/>
        </w:trPr>
        <w:tc>
          <w:tcPr>
            <w:tcW w:w="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976758" w14:textId="77777777" w:rsidR="008F455E" w:rsidRDefault="008F455E">
            <w:pPr>
              <w:spacing w:line="200" w:lineRule="exact"/>
            </w:pPr>
          </w:p>
          <w:p w14:paraId="78644740" w14:textId="77777777" w:rsidR="008F455E" w:rsidRDefault="008F455E">
            <w:pPr>
              <w:spacing w:before="2" w:line="200" w:lineRule="exact"/>
            </w:pPr>
          </w:p>
          <w:p w14:paraId="3A0E4980" w14:textId="77777777" w:rsidR="008F455E" w:rsidRDefault="00783BED">
            <w:pPr>
              <w:ind w:left="195" w:right="194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269907" w14:textId="77777777" w:rsidR="008F455E" w:rsidRDefault="00A8208E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gu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lan</w:t>
            </w:r>
            <w:proofErr w:type="spellEnd"/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raft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 w:rsidR="004A6B4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Internship I</w:t>
            </w:r>
          </w:p>
          <w:p w14:paraId="50C9801A" w14:textId="77777777" w:rsidR="008F455E" w:rsidRDefault="00A8208E">
            <w:pPr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Ter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iri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dar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:</w:t>
            </w:r>
          </w:p>
          <w:p w14:paraId="5D444820" w14:textId="77777777" w:rsidR="008F455E" w:rsidRDefault="00A8208E">
            <w:pPr>
              <w:spacing w:before="1"/>
              <w:ind w:left="18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a.    2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ah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raf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la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ran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 w:rsidR="004A6B4E">
              <w:rPr>
                <w:rFonts w:ascii="Calibri" w:eastAsia="Calibri" w:hAnsi="Calibri" w:cs="Calibri"/>
                <w:sz w:val="22"/>
                <w:szCs w:val="22"/>
              </w:rPr>
              <w:t>Internship I</w:t>
            </w:r>
          </w:p>
          <w:p w14:paraId="1F8FD5EF" w14:textId="77777777" w:rsidR="008F455E" w:rsidRDefault="00A8208E">
            <w:pPr>
              <w:ind w:left="18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.  </w:t>
            </w:r>
            <w:r>
              <w:rPr>
                <w:rFonts w:ascii="Calibri" w:eastAsia="Calibri" w:hAnsi="Calibri" w:cs="Calibri"/>
                <w:spacing w:val="4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an</w:t>
            </w:r>
            <w:proofErr w:type="spellEnd"/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proofErr w:type="spellEnd"/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ran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 w:rsidR="004A6B4E">
              <w:rPr>
                <w:rFonts w:ascii="Calibri" w:eastAsia="Calibri" w:hAnsi="Calibri" w:cs="Calibri"/>
                <w:sz w:val="22"/>
                <w:szCs w:val="22"/>
              </w:rPr>
              <w:t>Internship I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0EF149" w14:textId="77777777" w:rsidR="008F455E" w:rsidRDefault="008F455E">
            <w:pPr>
              <w:spacing w:line="200" w:lineRule="exact"/>
            </w:pPr>
          </w:p>
          <w:p w14:paraId="144B77F5" w14:textId="77777777" w:rsidR="008F455E" w:rsidRDefault="008F455E">
            <w:pPr>
              <w:spacing w:before="2" w:line="200" w:lineRule="exact"/>
            </w:pPr>
          </w:p>
          <w:p w14:paraId="2E459DFD" w14:textId="77777777" w:rsidR="008F455E" w:rsidRDefault="001F7BAA">
            <w:pPr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  <w:lang w:val="id-ID"/>
              </w:rPr>
              <w:t xml:space="preserve">22 Januari </w:t>
            </w:r>
            <w:r w:rsidR="00402B4D">
              <w:rPr>
                <w:rFonts w:ascii="Calibri" w:eastAsia="Calibri" w:hAnsi="Calibri" w:cs="Calibri"/>
                <w:spacing w:val="1"/>
                <w:sz w:val="22"/>
                <w:szCs w:val="22"/>
              </w:rPr>
              <w:t>. 2021</w:t>
            </w:r>
          </w:p>
        </w:tc>
      </w:tr>
      <w:tr w:rsidR="008F455E" w14:paraId="4604593B" w14:textId="77777777" w:rsidTr="00C75F01">
        <w:trPr>
          <w:trHeight w:hRule="exact" w:val="410"/>
        </w:trPr>
        <w:tc>
          <w:tcPr>
            <w:tcW w:w="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F2EC61" w14:textId="77777777" w:rsidR="008F455E" w:rsidRDefault="00783BED">
            <w:pPr>
              <w:spacing w:before="65"/>
              <w:ind w:left="195" w:right="194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7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633ABB" w14:textId="77777777" w:rsidR="008F455E" w:rsidRDefault="00A8208E">
            <w:pPr>
              <w:spacing w:before="65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id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 w:rsidR="004A6B4E">
              <w:rPr>
                <w:rFonts w:ascii="Calibri" w:eastAsia="Calibri" w:hAnsi="Calibri" w:cs="Calibri"/>
                <w:sz w:val="22"/>
                <w:szCs w:val="22"/>
              </w:rPr>
              <w:t>Internship I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D0C437" w14:textId="77777777" w:rsidR="008F455E" w:rsidRDefault="00402B4D" w:rsidP="00402B4D">
            <w:pPr>
              <w:spacing w:before="65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  <w:lang w:val="id-ID"/>
              </w:rPr>
              <w:t>24 s.d 28</w:t>
            </w:r>
            <w:r w:rsidR="001F7BAA" w:rsidRPr="001F7BAA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Jan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  <w:lang w:val="id-ID"/>
              </w:rPr>
              <w:t>uari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2021</w:t>
            </w:r>
          </w:p>
        </w:tc>
      </w:tr>
      <w:tr w:rsidR="008F455E" w14:paraId="3A0E4A32" w14:textId="77777777" w:rsidTr="00C75F01">
        <w:trPr>
          <w:trHeight w:hRule="exact" w:val="413"/>
        </w:trPr>
        <w:tc>
          <w:tcPr>
            <w:tcW w:w="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E011D0" w14:textId="77777777" w:rsidR="008F455E" w:rsidRDefault="00783BED">
            <w:pPr>
              <w:spacing w:before="65"/>
              <w:ind w:left="195" w:right="194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8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18292F" w14:textId="77777777" w:rsidR="008F455E" w:rsidRDefault="00A8208E">
            <w:pPr>
              <w:spacing w:before="65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gu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an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san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 w:rsidR="004A6B4E">
              <w:rPr>
                <w:rFonts w:ascii="Calibri" w:eastAsia="Calibri" w:hAnsi="Calibri" w:cs="Calibri"/>
                <w:sz w:val="22"/>
                <w:szCs w:val="22"/>
              </w:rPr>
              <w:t>Internship I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F0DAFF" w14:textId="77777777" w:rsidR="008F455E" w:rsidRDefault="00402B4D" w:rsidP="00402B4D">
            <w:pPr>
              <w:spacing w:before="65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  <w:lang w:val="id-ID"/>
              </w:rPr>
              <w:t xml:space="preserve">29 Januari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2021</w:t>
            </w:r>
          </w:p>
        </w:tc>
      </w:tr>
      <w:tr w:rsidR="008F455E" w14:paraId="69AE514E" w14:textId="77777777" w:rsidTr="00C75F01">
        <w:trPr>
          <w:trHeight w:hRule="exact" w:val="413"/>
        </w:trPr>
        <w:tc>
          <w:tcPr>
            <w:tcW w:w="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4126AC" w14:textId="77777777" w:rsidR="008F455E" w:rsidRDefault="00783BED">
            <w:pPr>
              <w:spacing w:before="65"/>
              <w:ind w:left="195" w:right="194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756B67" w14:textId="77777777" w:rsidR="008F455E" w:rsidRPr="001F7BAA" w:rsidRDefault="00A8208E" w:rsidP="001F7BAA">
            <w:pPr>
              <w:spacing w:before="65"/>
              <w:ind w:left="102"/>
              <w:rPr>
                <w:rFonts w:ascii="Calibri" w:eastAsia="Calibri" w:hAnsi="Calibri" w:cs="Calibri"/>
                <w:sz w:val="22"/>
                <w:szCs w:val="22"/>
                <w:lang w:val="id-ID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isi</w:t>
            </w:r>
            <w:proofErr w:type="spellEnd"/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ran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 w:rsidR="001F7BAA">
              <w:rPr>
                <w:rFonts w:ascii="Calibri" w:eastAsia="Calibri" w:hAnsi="Calibri" w:cs="Calibri"/>
                <w:sz w:val="22"/>
                <w:szCs w:val="22"/>
                <w:lang w:val="id-ID"/>
              </w:rPr>
              <w:t>dan sidang Ulang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A61CDD" w14:textId="77777777" w:rsidR="008F455E" w:rsidRDefault="00402B4D" w:rsidP="00402B4D">
            <w:pPr>
              <w:spacing w:before="65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  <w:lang w:val="id-ID"/>
              </w:rPr>
              <w:t>31</w:t>
            </w:r>
            <w:r w:rsidR="001F7BAA" w:rsidRPr="001F7BAA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  <w:lang w:val="id-ID"/>
              </w:rPr>
              <w:t>Jan</w:t>
            </w:r>
            <w:r w:rsidR="001F7BAA">
              <w:rPr>
                <w:rFonts w:ascii="Calibri" w:eastAsia="Calibri" w:hAnsi="Calibri" w:cs="Calibri"/>
                <w:spacing w:val="1"/>
                <w:sz w:val="22"/>
                <w:szCs w:val="22"/>
                <w:lang w:val="id-ID"/>
              </w:rPr>
              <w:t xml:space="preserve"> s.d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  <w:lang w:val="id-ID"/>
              </w:rPr>
              <w:t>5</w:t>
            </w:r>
            <w:r w:rsidR="001F7BAA" w:rsidRPr="001F7BAA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Feb</w:t>
            </w:r>
            <w:r w:rsidR="001F7BAA">
              <w:rPr>
                <w:rFonts w:ascii="Calibri" w:eastAsia="Calibri" w:hAnsi="Calibri" w:cs="Calibri"/>
                <w:spacing w:val="1"/>
                <w:sz w:val="22"/>
                <w:szCs w:val="22"/>
                <w:lang w:val="id-ID"/>
              </w:rPr>
              <w:t xml:space="preserve">.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2021</w:t>
            </w:r>
          </w:p>
        </w:tc>
      </w:tr>
      <w:tr w:rsidR="008F455E" w14:paraId="20C056F8" w14:textId="77777777" w:rsidTr="00C75F01">
        <w:trPr>
          <w:trHeight w:hRule="exact" w:val="1620"/>
        </w:trPr>
        <w:tc>
          <w:tcPr>
            <w:tcW w:w="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720376" w14:textId="77777777" w:rsidR="008F455E" w:rsidRDefault="008F455E">
            <w:pPr>
              <w:spacing w:line="200" w:lineRule="exact"/>
            </w:pPr>
          </w:p>
          <w:p w14:paraId="33FBB5D0" w14:textId="77777777" w:rsidR="008F455E" w:rsidRDefault="008F455E">
            <w:pPr>
              <w:spacing w:line="200" w:lineRule="exact"/>
            </w:pPr>
          </w:p>
          <w:p w14:paraId="5A7AAE46" w14:textId="77777777" w:rsidR="008F455E" w:rsidRDefault="008F455E">
            <w:pPr>
              <w:spacing w:before="10" w:line="260" w:lineRule="exact"/>
              <w:rPr>
                <w:sz w:val="26"/>
                <w:szCs w:val="26"/>
              </w:rPr>
            </w:pPr>
          </w:p>
          <w:p w14:paraId="2F7C98BC" w14:textId="77777777" w:rsidR="008F455E" w:rsidRDefault="00783BED" w:rsidP="00783BED">
            <w:pPr>
              <w:ind w:left="195" w:right="25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FC2DF3" w14:textId="77777777" w:rsidR="008F455E" w:rsidRDefault="00A8208E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gu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lan</w:t>
            </w:r>
            <w:proofErr w:type="spellEnd"/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Akh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 w:rsidR="004A6B4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Internship I</w:t>
            </w:r>
          </w:p>
          <w:p w14:paraId="3A7BB252" w14:textId="77777777" w:rsidR="008F455E" w:rsidRDefault="00A8208E">
            <w:pPr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iri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dar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:</w:t>
            </w:r>
          </w:p>
          <w:p w14:paraId="3674D4F9" w14:textId="77777777" w:rsidR="008F455E" w:rsidRDefault="00A8208E">
            <w:pPr>
              <w:ind w:left="18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a.    1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Buku</w:t>
            </w:r>
            <w:proofErr w:type="spellEnd"/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ran</w:t>
            </w:r>
            <w:proofErr w:type="spellEnd"/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</w:p>
          <w:p w14:paraId="3B1B1E7D" w14:textId="77777777" w:rsidR="008F455E" w:rsidRDefault="00A8208E">
            <w:pPr>
              <w:spacing w:line="260" w:lineRule="exact"/>
              <w:ind w:left="18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.  </w:t>
            </w:r>
            <w:r>
              <w:rPr>
                <w:rFonts w:ascii="Calibri" w:eastAsia="Calibri" w:hAnsi="Calibri" w:cs="Calibri"/>
                <w:spacing w:val="40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ah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 CD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(</w:t>
            </w:r>
            <w:proofErr w:type="spellStart"/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it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el</w:t>
            </w:r>
            <w:proofErr w:type="spellEnd"/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di 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la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ran</w:t>
            </w:r>
            <w:proofErr w:type="spellEnd"/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dan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eri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 la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el C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,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</w:t>
            </w:r>
          </w:p>
          <w:p w14:paraId="1A6D6692" w14:textId="77777777" w:rsidR="008F455E" w:rsidRDefault="00A8208E">
            <w:pPr>
              <w:ind w:left="546" w:right="20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erisikan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la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an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ut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proofErr w:type="spellEnd"/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-l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da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am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entuk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F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OC)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04BB9D" w14:textId="77777777" w:rsidR="008F455E" w:rsidRDefault="008F455E">
            <w:pPr>
              <w:spacing w:line="200" w:lineRule="exact"/>
            </w:pPr>
          </w:p>
          <w:p w14:paraId="3A9E684D" w14:textId="77777777" w:rsidR="008F455E" w:rsidRDefault="008F455E">
            <w:pPr>
              <w:spacing w:line="200" w:lineRule="exact"/>
            </w:pPr>
          </w:p>
          <w:p w14:paraId="6A142BF6" w14:textId="77777777" w:rsidR="008F455E" w:rsidRDefault="008F455E">
            <w:pPr>
              <w:spacing w:before="10" w:line="260" w:lineRule="exact"/>
              <w:rPr>
                <w:sz w:val="26"/>
                <w:szCs w:val="26"/>
              </w:rPr>
            </w:pPr>
          </w:p>
          <w:p w14:paraId="22E75BFA" w14:textId="77777777" w:rsidR="008F455E" w:rsidRDefault="00402B4D">
            <w:pPr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  <w:lang w:val="id-ID"/>
              </w:rPr>
              <w:t>8</w:t>
            </w:r>
            <w:r w:rsidR="001F7BAA">
              <w:rPr>
                <w:rFonts w:ascii="Calibri" w:eastAsia="Calibri" w:hAnsi="Calibri" w:cs="Calibri"/>
                <w:spacing w:val="1"/>
                <w:sz w:val="22"/>
                <w:szCs w:val="22"/>
                <w:lang w:val="id-ID"/>
              </w:rPr>
              <w:t xml:space="preserve"> Februari </w:t>
            </w:r>
            <w:r w:rsidR="00A8208E"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 w:rsidR="00A8208E"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21</w:t>
            </w:r>
          </w:p>
        </w:tc>
      </w:tr>
    </w:tbl>
    <w:p w14:paraId="3133066E" w14:textId="77777777" w:rsidR="00FD3822" w:rsidRDefault="00FD3822">
      <w:pPr>
        <w:spacing w:line="240" w:lineRule="exact"/>
        <w:ind w:left="100"/>
        <w:rPr>
          <w:rFonts w:ascii="Calibri" w:eastAsia="Calibri" w:hAnsi="Calibri" w:cs="Calibri"/>
          <w:position w:val="1"/>
        </w:rPr>
      </w:pPr>
    </w:p>
    <w:p w14:paraId="0DD53712" w14:textId="258317C1" w:rsidR="008F455E" w:rsidRDefault="00A8208E">
      <w:pPr>
        <w:spacing w:line="240" w:lineRule="exact"/>
        <w:ind w:left="10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  <w:position w:val="1"/>
        </w:rPr>
        <w:t>Cat</w:t>
      </w:r>
      <w:r>
        <w:rPr>
          <w:rFonts w:ascii="Calibri" w:eastAsia="Calibri" w:hAnsi="Calibri" w:cs="Calibri"/>
          <w:spacing w:val="1"/>
          <w:position w:val="1"/>
        </w:rPr>
        <w:t>a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1"/>
          <w:position w:val="1"/>
        </w:rPr>
        <w:t>a</w:t>
      </w:r>
      <w:r>
        <w:rPr>
          <w:rFonts w:ascii="Calibri" w:eastAsia="Calibri" w:hAnsi="Calibri" w:cs="Calibri"/>
          <w:position w:val="1"/>
        </w:rPr>
        <w:t>n</w:t>
      </w:r>
      <w:proofErr w:type="spellEnd"/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:</w:t>
      </w:r>
      <w:proofErr w:type="gramEnd"/>
      <w:r>
        <w:rPr>
          <w:rFonts w:ascii="Calibri" w:eastAsia="Calibri" w:hAnsi="Calibri" w:cs="Calibri"/>
          <w:spacing w:val="-1"/>
          <w:position w:val="1"/>
        </w:rPr>
        <w:t xml:space="preserve"> </w:t>
      </w:r>
      <w:proofErr w:type="spellStart"/>
      <w:r>
        <w:rPr>
          <w:rFonts w:ascii="Calibri" w:eastAsia="Calibri" w:hAnsi="Calibri" w:cs="Calibri"/>
          <w:position w:val="1"/>
        </w:rPr>
        <w:t>Ja</w:t>
      </w:r>
      <w:r>
        <w:rPr>
          <w:rFonts w:ascii="Calibri" w:eastAsia="Calibri" w:hAnsi="Calibri" w:cs="Calibri"/>
          <w:spacing w:val="1"/>
          <w:position w:val="1"/>
        </w:rPr>
        <w:t>d</w:t>
      </w:r>
      <w:r>
        <w:rPr>
          <w:rFonts w:ascii="Calibri" w:eastAsia="Calibri" w:hAnsi="Calibri" w:cs="Calibri"/>
          <w:spacing w:val="-1"/>
          <w:position w:val="1"/>
        </w:rPr>
        <w:t>w</w:t>
      </w:r>
      <w:r>
        <w:rPr>
          <w:rFonts w:ascii="Calibri" w:eastAsia="Calibri" w:hAnsi="Calibri" w:cs="Calibri"/>
          <w:position w:val="1"/>
        </w:rPr>
        <w:t>al</w:t>
      </w:r>
      <w:proofErr w:type="spellEnd"/>
      <w:r>
        <w:rPr>
          <w:rFonts w:ascii="Calibri" w:eastAsia="Calibri" w:hAnsi="Calibri" w:cs="Calibri"/>
          <w:spacing w:val="-4"/>
          <w:position w:val="1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position w:val="1"/>
        </w:rPr>
        <w:t>d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1"/>
          <w:position w:val="1"/>
        </w:rPr>
        <w:t>p</w:t>
      </w:r>
      <w:r>
        <w:rPr>
          <w:rFonts w:ascii="Calibri" w:eastAsia="Calibri" w:hAnsi="Calibri" w:cs="Calibri"/>
          <w:position w:val="1"/>
        </w:rPr>
        <w:t>at</w:t>
      </w:r>
      <w:proofErr w:type="spellEnd"/>
      <w:r>
        <w:rPr>
          <w:rFonts w:ascii="Calibri" w:eastAsia="Calibri" w:hAnsi="Calibri" w:cs="Calibri"/>
          <w:spacing w:val="-4"/>
          <w:position w:val="1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position w:val="1"/>
        </w:rPr>
        <w:t>be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1"/>
          <w:position w:val="1"/>
        </w:rPr>
        <w:t>ub</w:t>
      </w:r>
      <w:r>
        <w:rPr>
          <w:rFonts w:ascii="Calibri" w:eastAsia="Calibri" w:hAnsi="Calibri" w:cs="Calibri"/>
          <w:position w:val="1"/>
        </w:rPr>
        <w:t>ah</w:t>
      </w:r>
      <w:proofErr w:type="spellEnd"/>
      <w:r>
        <w:rPr>
          <w:rFonts w:ascii="Calibri" w:eastAsia="Calibri" w:hAnsi="Calibri" w:cs="Calibri"/>
          <w:spacing w:val="-6"/>
          <w:position w:val="1"/>
        </w:rPr>
        <w:t xml:space="preserve"> </w:t>
      </w:r>
      <w:proofErr w:type="spellStart"/>
      <w:r>
        <w:rPr>
          <w:rFonts w:ascii="Calibri" w:eastAsia="Calibri" w:hAnsi="Calibri" w:cs="Calibri"/>
          <w:position w:val="1"/>
        </w:rPr>
        <w:t>m</w:t>
      </w:r>
      <w:r>
        <w:rPr>
          <w:rFonts w:ascii="Calibri" w:eastAsia="Calibri" w:hAnsi="Calibri" w:cs="Calibri"/>
          <w:spacing w:val="-1"/>
          <w:position w:val="1"/>
        </w:rPr>
        <w:t>e</w:t>
      </w:r>
      <w:r>
        <w:rPr>
          <w:rFonts w:ascii="Calibri" w:eastAsia="Calibri" w:hAnsi="Calibri" w:cs="Calibri"/>
          <w:spacing w:val="1"/>
          <w:position w:val="1"/>
        </w:rPr>
        <w:t>ny</w:t>
      </w:r>
      <w:r>
        <w:rPr>
          <w:rFonts w:ascii="Calibri" w:eastAsia="Calibri" w:hAnsi="Calibri" w:cs="Calibri"/>
          <w:spacing w:val="-1"/>
          <w:position w:val="1"/>
        </w:rPr>
        <w:t>es</w:t>
      </w:r>
      <w:r>
        <w:rPr>
          <w:rFonts w:ascii="Calibri" w:eastAsia="Calibri" w:hAnsi="Calibri" w:cs="Calibri"/>
          <w:spacing w:val="1"/>
          <w:position w:val="1"/>
        </w:rPr>
        <w:t>u</w:t>
      </w:r>
      <w:r>
        <w:rPr>
          <w:rFonts w:ascii="Calibri" w:eastAsia="Calibri" w:hAnsi="Calibri" w:cs="Calibri"/>
          <w:position w:val="1"/>
        </w:rPr>
        <w:t>ai</w:t>
      </w:r>
      <w:r>
        <w:rPr>
          <w:rFonts w:ascii="Calibri" w:eastAsia="Calibri" w:hAnsi="Calibri" w:cs="Calibri"/>
          <w:spacing w:val="1"/>
          <w:position w:val="1"/>
        </w:rPr>
        <w:t>k</w:t>
      </w:r>
      <w:r>
        <w:rPr>
          <w:rFonts w:ascii="Calibri" w:eastAsia="Calibri" w:hAnsi="Calibri" w:cs="Calibri"/>
          <w:position w:val="1"/>
        </w:rPr>
        <w:t>an</w:t>
      </w:r>
      <w:proofErr w:type="spellEnd"/>
      <w:r>
        <w:rPr>
          <w:rFonts w:ascii="Calibri" w:eastAsia="Calibri" w:hAnsi="Calibri" w:cs="Calibri"/>
          <w:spacing w:val="-11"/>
          <w:position w:val="1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position w:val="1"/>
        </w:rPr>
        <w:t>d</w:t>
      </w:r>
      <w:r>
        <w:rPr>
          <w:rFonts w:ascii="Calibri" w:eastAsia="Calibri" w:hAnsi="Calibri" w:cs="Calibri"/>
          <w:spacing w:val="-1"/>
          <w:position w:val="1"/>
        </w:rPr>
        <w:t>e</w:t>
      </w:r>
      <w:r>
        <w:rPr>
          <w:rFonts w:ascii="Calibri" w:eastAsia="Calibri" w:hAnsi="Calibri" w:cs="Calibri"/>
          <w:spacing w:val="1"/>
          <w:position w:val="1"/>
        </w:rPr>
        <w:t>n</w:t>
      </w:r>
      <w:r>
        <w:rPr>
          <w:rFonts w:ascii="Calibri" w:eastAsia="Calibri" w:hAnsi="Calibri" w:cs="Calibri"/>
          <w:position w:val="1"/>
        </w:rPr>
        <w:t>gan</w:t>
      </w:r>
      <w:proofErr w:type="spellEnd"/>
      <w:r>
        <w:rPr>
          <w:rFonts w:ascii="Calibri" w:eastAsia="Calibri" w:hAnsi="Calibri" w:cs="Calibri"/>
          <w:spacing w:val="-5"/>
          <w:position w:val="1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position w:val="1"/>
        </w:rPr>
        <w:t>k</w:t>
      </w:r>
      <w:r>
        <w:rPr>
          <w:rFonts w:ascii="Calibri" w:eastAsia="Calibri" w:hAnsi="Calibri" w:cs="Calibri"/>
          <w:spacing w:val="-1"/>
          <w:position w:val="1"/>
        </w:rPr>
        <w:t>e</w:t>
      </w:r>
      <w:r>
        <w:rPr>
          <w:rFonts w:ascii="Calibri" w:eastAsia="Calibri" w:hAnsi="Calibri" w:cs="Calibri"/>
          <w:position w:val="1"/>
        </w:rPr>
        <w:t>g</w:t>
      </w:r>
      <w:r>
        <w:rPr>
          <w:rFonts w:ascii="Calibri" w:eastAsia="Calibri" w:hAnsi="Calibri" w:cs="Calibri"/>
          <w:spacing w:val="2"/>
          <w:position w:val="1"/>
        </w:rPr>
        <w:t>i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1"/>
          <w:position w:val="1"/>
        </w:rPr>
        <w:t>t</w:t>
      </w:r>
      <w:r>
        <w:rPr>
          <w:rFonts w:ascii="Calibri" w:eastAsia="Calibri" w:hAnsi="Calibri" w:cs="Calibri"/>
          <w:position w:val="1"/>
        </w:rPr>
        <w:t>an</w:t>
      </w:r>
      <w:proofErr w:type="spellEnd"/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d</w:t>
      </w:r>
      <w:r>
        <w:rPr>
          <w:rFonts w:ascii="Calibri" w:eastAsia="Calibri" w:hAnsi="Calibri" w:cs="Calibri"/>
          <w:position w:val="1"/>
        </w:rPr>
        <w:t>i</w:t>
      </w:r>
      <w:r>
        <w:rPr>
          <w:rFonts w:ascii="Calibri" w:eastAsia="Calibri" w:hAnsi="Calibri" w:cs="Calibri"/>
          <w:spacing w:val="2"/>
          <w:position w:val="1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position w:val="1"/>
        </w:rPr>
        <w:t>p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1"/>
          <w:position w:val="1"/>
        </w:rPr>
        <w:t>od</w:t>
      </w:r>
      <w:r>
        <w:rPr>
          <w:rFonts w:ascii="Calibri" w:eastAsia="Calibri" w:hAnsi="Calibri" w:cs="Calibri"/>
          <w:position w:val="1"/>
        </w:rPr>
        <w:t>i</w:t>
      </w:r>
      <w:proofErr w:type="spellEnd"/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d</w:t>
      </w:r>
      <w:r>
        <w:rPr>
          <w:rFonts w:ascii="Calibri" w:eastAsia="Calibri" w:hAnsi="Calibri" w:cs="Calibri"/>
          <w:position w:val="1"/>
        </w:rPr>
        <w:t>an</w:t>
      </w:r>
      <w:r>
        <w:rPr>
          <w:rFonts w:ascii="Calibri" w:eastAsia="Calibri" w:hAnsi="Calibri" w:cs="Calibri"/>
          <w:spacing w:val="-2"/>
          <w:position w:val="1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position w:val="1"/>
        </w:rPr>
        <w:t>a</w:t>
      </w:r>
      <w:r>
        <w:rPr>
          <w:rFonts w:ascii="Calibri" w:eastAsia="Calibri" w:hAnsi="Calibri" w:cs="Calibri"/>
          <w:position w:val="1"/>
        </w:rPr>
        <w:t>k</w:t>
      </w:r>
      <w:r>
        <w:rPr>
          <w:rFonts w:ascii="Calibri" w:eastAsia="Calibri" w:hAnsi="Calibri" w:cs="Calibri"/>
          <w:spacing w:val="1"/>
          <w:position w:val="1"/>
        </w:rPr>
        <w:t>a</w:t>
      </w:r>
      <w:r>
        <w:rPr>
          <w:rFonts w:ascii="Calibri" w:eastAsia="Calibri" w:hAnsi="Calibri" w:cs="Calibri"/>
          <w:position w:val="1"/>
        </w:rPr>
        <w:t>n</w:t>
      </w:r>
      <w:proofErr w:type="spellEnd"/>
      <w:r>
        <w:rPr>
          <w:rFonts w:ascii="Calibri" w:eastAsia="Calibri" w:hAnsi="Calibri" w:cs="Calibri"/>
          <w:spacing w:val="-6"/>
          <w:position w:val="1"/>
        </w:rPr>
        <w:t xml:space="preserve"> </w:t>
      </w:r>
      <w:proofErr w:type="spellStart"/>
      <w:r>
        <w:rPr>
          <w:rFonts w:ascii="Calibri" w:eastAsia="Calibri" w:hAnsi="Calibri" w:cs="Calibri"/>
          <w:spacing w:val="2"/>
          <w:position w:val="1"/>
        </w:rPr>
        <w:t>d</w:t>
      </w:r>
      <w:r>
        <w:rPr>
          <w:rFonts w:ascii="Calibri" w:eastAsia="Calibri" w:hAnsi="Calibri" w:cs="Calibri"/>
          <w:position w:val="1"/>
        </w:rPr>
        <w:t>i</w:t>
      </w:r>
      <w:r>
        <w:rPr>
          <w:rFonts w:ascii="Calibri" w:eastAsia="Calibri" w:hAnsi="Calibri" w:cs="Calibri"/>
          <w:spacing w:val="1"/>
          <w:position w:val="1"/>
        </w:rPr>
        <w:t>u</w:t>
      </w:r>
      <w:r>
        <w:rPr>
          <w:rFonts w:ascii="Calibri" w:eastAsia="Calibri" w:hAnsi="Calibri" w:cs="Calibri"/>
          <w:spacing w:val="-1"/>
          <w:position w:val="1"/>
        </w:rPr>
        <w:t>mum</w:t>
      </w:r>
      <w:r>
        <w:rPr>
          <w:rFonts w:ascii="Calibri" w:eastAsia="Calibri" w:hAnsi="Calibri" w:cs="Calibri"/>
          <w:position w:val="1"/>
        </w:rPr>
        <w:t>k</w:t>
      </w:r>
      <w:r>
        <w:rPr>
          <w:rFonts w:ascii="Calibri" w:eastAsia="Calibri" w:hAnsi="Calibri" w:cs="Calibri"/>
          <w:spacing w:val="1"/>
          <w:position w:val="1"/>
        </w:rPr>
        <w:t>a</w:t>
      </w:r>
      <w:r>
        <w:rPr>
          <w:rFonts w:ascii="Calibri" w:eastAsia="Calibri" w:hAnsi="Calibri" w:cs="Calibri"/>
          <w:spacing w:val="2"/>
          <w:position w:val="1"/>
        </w:rPr>
        <w:t>n</w:t>
      </w:r>
      <w:proofErr w:type="spellEnd"/>
      <w:r>
        <w:rPr>
          <w:rFonts w:ascii="Calibri" w:eastAsia="Calibri" w:hAnsi="Calibri" w:cs="Calibri"/>
          <w:position w:val="1"/>
        </w:rPr>
        <w:t>.</w:t>
      </w:r>
    </w:p>
    <w:p w14:paraId="47AE7240" w14:textId="77777777" w:rsidR="008F455E" w:rsidRDefault="008F455E">
      <w:pPr>
        <w:spacing w:line="200" w:lineRule="exact"/>
      </w:pPr>
    </w:p>
    <w:p w14:paraId="0A61CA62" w14:textId="77777777" w:rsidR="008F455E" w:rsidRDefault="008F455E">
      <w:pPr>
        <w:spacing w:line="200" w:lineRule="exact"/>
      </w:pPr>
    </w:p>
    <w:p w14:paraId="649DCFDD" w14:textId="77777777" w:rsidR="008F455E" w:rsidRDefault="008F455E">
      <w:pPr>
        <w:spacing w:line="200" w:lineRule="exact"/>
      </w:pPr>
    </w:p>
    <w:p w14:paraId="153C4F51" w14:textId="77777777" w:rsidR="008F455E" w:rsidRDefault="008F455E">
      <w:pPr>
        <w:spacing w:before="5" w:line="200" w:lineRule="exact"/>
      </w:pPr>
    </w:p>
    <w:p w14:paraId="45BB9DD5" w14:textId="77777777" w:rsidR="008F455E" w:rsidRDefault="00A8208E">
      <w:pPr>
        <w:ind w:left="100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an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:</w:t>
      </w:r>
      <w:proofErr w:type="gramEnd"/>
    </w:p>
    <w:p w14:paraId="49A2D230" w14:textId="77777777" w:rsidR="00CC6E30" w:rsidRPr="00CC6E30" w:rsidRDefault="00A8208E" w:rsidP="00CC6E30">
      <w:pPr>
        <w:pStyle w:val="ListParagraph"/>
        <w:numPr>
          <w:ilvl w:val="0"/>
          <w:numId w:val="2"/>
        </w:numPr>
        <w:spacing w:line="260" w:lineRule="exact"/>
        <w:ind w:left="426"/>
        <w:rPr>
          <w:rFonts w:ascii="MS UI Gothic" w:eastAsia="MS UI Gothic" w:hAnsi="MS UI Gothic" w:cs="MS UI Gothic"/>
          <w:position w:val="1"/>
          <w:sz w:val="22"/>
          <w:szCs w:val="22"/>
          <w:lang w:val="id-ID"/>
        </w:rPr>
      </w:pPr>
      <w:r w:rsidRPr="00CC6E30">
        <w:rPr>
          <w:rFonts w:ascii="Calibri" w:eastAsia="Calibri" w:hAnsi="Calibri" w:cs="Calibri"/>
          <w:position w:val="1"/>
          <w:sz w:val="22"/>
          <w:szCs w:val="22"/>
        </w:rPr>
        <w:t>Wa</w:t>
      </w:r>
      <w:r w:rsidRPr="00CC6E30">
        <w:rPr>
          <w:rFonts w:ascii="Calibri" w:eastAsia="Calibri" w:hAnsi="Calibri" w:cs="Calibri"/>
          <w:spacing w:val="-2"/>
          <w:position w:val="1"/>
          <w:sz w:val="22"/>
          <w:szCs w:val="22"/>
        </w:rPr>
        <w:t>k</w:t>
      </w:r>
      <w:r w:rsidR="00CC6E30">
        <w:rPr>
          <w:rFonts w:ascii="Calibri" w:eastAsia="Calibri" w:hAnsi="Calibri" w:cs="Calibri"/>
          <w:position w:val="1"/>
          <w:sz w:val="22"/>
          <w:szCs w:val="22"/>
        </w:rPr>
        <w:t xml:space="preserve">tu </w:t>
      </w:r>
      <w:proofErr w:type="spellStart"/>
      <w:r w:rsidRPr="00CC6E30">
        <w:rPr>
          <w:rFonts w:ascii="Calibri" w:eastAsia="Calibri" w:hAnsi="Calibri" w:cs="Calibri"/>
          <w:spacing w:val="-1"/>
          <w:position w:val="1"/>
          <w:sz w:val="22"/>
          <w:szCs w:val="22"/>
        </w:rPr>
        <w:t>p</w:t>
      </w:r>
      <w:r w:rsidRPr="00CC6E30">
        <w:rPr>
          <w:rFonts w:ascii="Calibri" w:eastAsia="Calibri" w:hAnsi="Calibri" w:cs="Calibri"/>
          <w:position w:val="1"/>
          <w:sz w:val="22"/>
          <w:szCs w:val="22"/>
        </w:rPr>
        <w:t>ela</w:t>
      </w:r>
      <w:r w:rsidRPr="00CC6E30">
        <w:rPr>
          <w:rFonts w:ascii="Calibri" w:eastAsia="Calibri" w:hAnsi="Calibri" w:cs="Calibri"/>
          <w:spacing w:val="-2"/>
          <w:position w:val="1"/>
          <w:sz w:val="22"/>
          <w:szCs w:val="22"/>
        </w:rPr>
        <w:t>k</w:t>
      </w:r>
      <w:r w:rsidRPr="00CC6E30">
        <w:rPr>
          <w:rFonts w:ascii="Calibri" w:eastAsia="Calibri" w:hAnsi="Calibri" w:cs="Calibri"/>
          <w:position w:val="1"/>
          <w:sz w:val="22"/>
          <w:szCs w:val="22"/>
        </w:rPr>
        <w:t>sa</w:t>
      </w:r>
      <w:r w:rsidRPr="00CC6E30"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 w:rsidR="00CC6E30">
        <w:rPr>
          <w:rFonts w:ascii="Calibri" w:eastAsia="Calibri" w:hAnsi="Calibri" w:cs="Calibri"/>
          <w:position w:val="1"/>
          <w:sz w:val="22"/>
          <w:szCs w:val="22"/>
        </w:rPr>
        <w:t>aan</w:t>
      </w:r>
      <w:proofErr w:type="spellEnd"/>
      <w:r w:rsidR="00CC6E30">
        <w:rPr>
          <w:rFonts w:ascii="Calibri" w:eastAsia="Calibri" w:hAnsi="Calibri" w:cs="Calibri"/>
          <w:position w:val="1"/>
          <w:sz w:val="22"/>
          <w:szCs w:val="22"/>
        </w:rPr>
        <w:t xml:space="preserve"> Internship </w:t>
      </w:r>
      <w:r w:rsidR="004A6B4E" w:rsidRPr="00CC6E30">
        <w:rPr>
          <w:rFonts w:ascii="Calibri" w:eastAsia="Calibri" w:hAnsi="Calibri" w:cs="Calibri"/>
          <w:position w:val="1"/>
          <w:sz w:val="22"/>
          <w:szCs w:val="22"/>
        </w:rPr>
        <w:t>I</w:t>
      </w:r>
      <w:r w:rsidR="00CC6E30">
        <w:rPr>
          <w:rFonts w:ascii="Calibri" w:eastAsia="Calibri" w:hAnsi="Calibri" w:cs="Calibri"/>
          <w:position w:val="1"/>
          <w:sz w:val="22"/>
          <w:szCs w:val="22"/>
        </w:rPr>
        <w:t xml:space="preserve"> </w:t>
      </w:r>
      <w:proofErr w:type="spellStart"/>
      <w:r w:rsidRPr="00CC6E30">
        <w:rPr>
          <w:rFonts w:ascii="Calibri" w:eastAsia="Calibri" w:hAnsi="Calibri" w:cs="Calibri"/>
          <w:position w:val="1"/>
          <w:sz w:val="22"/>
          <w:szCs w:val="22"/>
        </w:rPr>
        <w:t>sesua</w:t>
      </w:r>
      <w:r w:rsidR="00CC6E30">
        <w:rPr>
          <w:rFonts w:ascii="Calibri" w:eastAsia="Calibri" w:hAnsi="Calibri" w:cs="Calibri"/>
          <w:position w:val="1"/>
          <w:sz w:val="22"/>
          <w:szCs w:val="22"/>
        </w:rPr>
        <w:t>i</w:t>
      </w:r>
      <w:proofErr w:type="spellEnd"/>
      <w:r w:rsidR="00CC6E30">
        <w:rPr>
          <w:rFonts w:ascii="Calibri" w:eastAsia="Calibri" w:hAnsi="Calibri" w:cs="Calibri"/>
          <w:position w:val="1"/>
          <w:sz w:val="22"/>
          <w:szCs w:val="22"/>
        </w:rPr>
        <w:t xml:space="preserve"> </w:t>
      </w:r>
      <w:proofErr w:type="spellStart"/>
      <w:r w:rsidRPr="00CC6E30">
        <w:rPr>
          <w:rFonts w:ascii="Calibri" w:eastAsia="Calibri" w:hAnsi="Calibri" w:cs="Calibri"/>
          <w:spacing w:val="-1"/>
          <w:position w:val="1"/>
          <w:sz w:val="22"/>
          <w:szCs w:val="22"/>
        </w:rPr>
        <w:t>d</w:t>
      </w:r>
      <w:r w:rsidRPr="00CC6E30">
        <w:rPr>
          <w:rFonts w:ascii="Calibri" w:eastAsia="Calibri" w:hAnsi="Calibri" w:cs="Calibri"/>
          <w:position w:val="1"/>
          <w:sz w:val="22"/>
          <w:szCs w:val="22"/>
        </w:rPr>
        <w:t>en</w:t>
      </w:r>
      <w:r w:rsidRPr="00CC6E30">
        <w:rPr>
          <w:rFonts w:ascii="Calibri" w:eastAsia="Calibri" w:hAnsi="Calibri" w:cs="Calibri"/>
          <w:spacing w:val="-1"/>
          <w:position w:val="1"/>
          <w:sz w:val="22"/>
          <w:szCs w:val="22"/>
        </w:rPr>
        <w:t>g</w:t>
      </w:r>
      <w:r w:rsidR="00CC6E30">
        <w:rPr>
          <w:rFonts w:ascii="Calibri" w:eastAsia="Calibri" w:hAnsi="Calibri" w:cs="Calibri"/>
          <w:position w:val="1"/>
          <w:sz w:val="22"/>
          <w:szCs w:val="22"/>
        </w:rPr>
        <w:t>an</w:t>
      </w:r>
      <w:proofErr w:type="spellEnd"/>
      <w:r w:rsidR="00CC6E30">
        <w:rPr>
          <w:rFonts w:ascii="Calibri" w:eastAsia="Calibri" w:hAnsi="Calibri" w:cs="Calibri"/>
          <w:position w:val="1"/>
          <w:sz w:val="22"/>
          <w:szCs w:val="22"/>
        </w:rPr>
        <w:t xml:space="preserve"> </w:t>
      </w:r>
      <w:proofErr w:type="spellStart"/>
      <w:r w:rsidRPr="00CC6E30">
        <w:rPr>
          <w:rFonts w:ascii="Calibri" w:eastAsia="Calibri" w:hAnsi="Calibri" w:cs="Calibri"/>
          <w:position w:val="1"/>
          <w:sz w:val="22"/>
          <w:szCs w:val="22"/>
        </w:rPr>
        <w:t>k</w:t>
      </w:r>
      <w:r w:rsidRPr="00CC6E30">
        <w:rPr>
          <w:rFonts w:ascii="Calibri" w:eastAsia="Calibri" w:hAnsi="Calibri" w:cs="Calibri"/>
          <w:spacing w:val="1"/>
          <w:position w:val="1"/>
          <w:sz w:val="22"/>
          <w:szCs w:val="22"/>
        </w:rPr>
        <w:t>e</w:t>
      </w:r>
      <w:r w:rsidRPr="00CC6E30">
        <w:rPr>
          <w:rFonts w:ascii="Calibri" w:eastAsia="Calibri" w:hAnsi="Calibri" w:cs="Calibri"/>
          <w:position w:val="1"/>
          <w:sz w:val="22"/>
          <w:szCs w:val="22"/>
        </w:rPr>
        <w:t>sepa</w:t>
      </w:r>
      <w:r w:rsidRPr="00CC6E30">
        <w:rPr>
          <w:rFonts w:ascii="Calibri" w:eastAsia="Calibri" w:hAnsi="Calibri" w:cs="Calibri"/>
          <w:spacing w:val="-2"/>
          <w:position w:val="1"/>
          <w:sz w:val="22"/>
          <w:szCs w:val="22"/>
        </w:rPr>
        <w:t>k</w:t>
      </w:r>
      <w:r w:rsidR="00CC6E30">
        <w:rPr>
          <w:rFonts w:ascii="Calibri" w:eastAsia="Calibri" w:hAnsi="Calibri" w:cs="Calibri"/>
          <w:position w:val="1"/>
          <w:sz w:val="22"/>
          <w:szCs w:val="22"/>
        </w:rPr>
        <w:t>atan</w:t>
      </w:r>
      <w:proofErr w:type="spellEnd"/>
      <w:r w:rsidR="00CC6E30">
        <w:rPr>
          <w:rFonts w:ascii="Calibri" w:eastAsia="Calibri" w:hAnsi="Calibri" w:cs="Calibri"/>
          <w:position w:val="1"/>
          <w:sz w:val="22"/>
          <w:szCs w:val="22"/>
        </w:rPr>
        <w:t xml:space="preserve"> </w:t>
      </w:r>
      <w:proofErr w:type="spellStart"/>
      <w:r w:rsidRPr="00CC6E30">
        <w:rPr>
          <w:rFonts w:ascii="Calibri" w:eastAsia="Calibri" w:hAnsi="Calibri" w:cs="Calibri"/>
          <w:spacing w:val="-1"/>
          <w:position w:val="1"/>
          <w:sz w:val="22"/>
          <w:szCs w:val="22"/>
        </w:rPr>
        <w:t>d</w:t>
      </w:r>
      <w:r w:rsidRPr="00CC6E30">
        <w:rPr>
          <w:rFonts w:ascii="Calibri" w:eastAsia="Calibri" w:hAnsi="Calibri" w:cs="Calibri"/>
          <w:position w:val="1"/>
          <w:sz w:val="22"/>
          <w:szCs w:val="22"/>
        </w:rPr>
        <w:t>en</w:t>
      </w:r>
      <w:r w:rsidRPr="00CC6E30">
        <w:rPr>
          <w:rFonts w:ascii="Calibri" w:eastAsia="Calibri" w:hAnsi="Calibri" w:cs="Calibri"/>
          <w:spacing w:val="-1"/>
          <w:position w:val="1"/>
          <w:sz w:val="22"/>
          <w:szCs w:val="22"/>
        </w:rPr>
        <w:t>g</w:t>
      </w:r>
      <w:r w:rsidR="00CC6E30">
        <w:rPr>
          <w:rFonts w:ascii="Calibri" w:eastAsia="Calibri" w:hAnsi="Calibri" w:cs="Calibri"/>
          <w:position w:val="1"/>
          <w:sz w:val="22"/>
          <w:szCs w:val="22"/>
        </w:rPr>
        <w:t>an</w:t>
      </w:r>
      <w:proofErr w:type="spellEnd"/>
      <w:r w:rsidR="00CC6E30">
        <w:rPr>
          <w:rFonts w:ascii="Calibri" w:eastAsia="Calibri" w:hAnsi="Calibri" w:cs="Calibri"/>
          <w:position w:val="1"/>
          <w:sz w:val="22"/>
          <w:szCs w:val="22"/>
        </w:rPr>
        <w:t xml:space="preserve"> </w:t>
      </w:r>
      <w:proofErr w:type="spellStart"/>
      <w:r w:rsidRPr="00CC6E30">
        <w:rPr>
          <w:rFonts w:ascii="Calibri" w:eastAsia="Calibri" w:hAnsi="Calibri" w:cs="Calibri"/>
          <w:position w:val="1"/>
          <w:sz w:val="22"/>
          <w:szCs w:val="22"/>
        </w:rPr>
        <w:t>i</w:t>
      </w:r>
      <w:r w:rsidRPr="00CC6E30"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 w:rsidRPr="00CC6E30">
        <w:rPr>
          <w:rFonts w:ascii="Calibri" w:eastAsia="Calibri" w:hAnsi="Calibri" w:cs="Calibri"/>
          <w:position w:val="1"/>
          <w:sz w:val="22"/>
          <w:szCs w:val="22"/>
        </w:rPr>
        <w:t>s</w:t>
      </w:r>
      <w:r w:rsidRPr="00CC6E30">
        <w:rPr>
          <w:rFonts w:ascii="Calibri" w:eastAsia="Calibri" w:hAnsi="Calibri" w:cs="Calibri"/>
          <w:spacing w:val="-2"/>
          <w:position w:val="1"/>
          <w:sz w:val="22"/>
          <w:szCs w:val="22"/>
        </w:rPr>
        <w:t>t</w:t>
      </w:r>
      <w:r w:rsidRPr="00CC6E30">
        <w:rPr>
          <w:rFonts w:ascii="Calibri" w:eastAsia="Calibri" w:hAnsi="Calibri" w:cs="Calibri"/>
          <w:position w:val="1"/>
          <w:sz w:val="22"/>
          <w:szCs w:val="22"/>
        </w:rPr>
        <w:t>a</w:t>
      </w:r>
      <w:r w:rsidRPr="00CC6E30"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 w:rsidRPr="00CC6E30">
        <w:rPr>
          <w:rFonts w:ascii="Calibri" w:eastAsia="Calibri" w:hAnsi="Calibri" w:cs="Calibri"/>
          <w:position w:val="1"/>
          <w:sz w:val="22"/>
          <w:szCs w:val="22"/>
        </w:rPr>
        <w:t>s</w:t>
      </w:r>
      <w:r w:rsidRPr="00CC6E30">
        <w:rPr>
          <w:rFonts w:ascii="Calibri" w:eastAsia="Calibri" w:hAnsi="Calibri" w:cs="Calibri"/>
          <w:spacing w:val="1"/>
          <w:position w:val="1"/>
          <w:sz w:val="22"/>
          <w:szCs w:val="22"/>
        </w:rPr>
        <w:t>i</w:t>
      </w:r>
      <w:proofErr w:type="spellEnd"/>
      <w:r w:rsidRPr="00CC6E30">
        <w:rPr>
          <w:rFonts w:ascii="Calibri" w:eastAsia="Calibri" w:hAnsi="Calibri" w:cs="Calibri"/>
          <w:spacing w:val="1"/>
          <w:position w:val="1"/>
          <w:sz w:val="22"/>
          <w:szCs w:val="22"/>
        </w:rPr>
        <w:t>/</w:t>
      </w:r>
      <w:proofErr w:type="spellStart"/>
      <w:r w:rsidRPr="00CC6E30">
        <w:rPr>
          <w:rFonts w:ascii="Calibri" w:eastAsia="Calibri" w:hAnsi="Calibri" w:cs="Calibri"/>
          <w:spacing w:val="-1"/>
          <w:position w:val="1"/>
          <w:sz w:val="22"/>
          <w:szCs w:val="22"/>
        </w:rPr>
        <w:t>p</w:t>
      </w:r>
      <w:r w:rsidRPr="00CC6E30">
        <w:rPr>
          <w:rFonts w:ascii="Calibri" w:eastAsia="Calibri" w:hAnsi="Calibri" w:cs="Calibri"/>
          <w:position w:val="1"/>
          <w:sz w:val="22"/>
          <w:szCs w:val="22"/>
        </w:rPr>
        <w:t>erusa</w:t>
      </w:r>
      <w:r w:rsidRPr="00CC6E30">
        <w:rPr>
          <w:rFonts w:ascii="Calibri" w:eastAsia="Calibri" w:hAnsi="Calibri" w:cs="Calibri"/>
          <w:spacing w:val="-1"/>
          <w:position w:val="1"/>
          <w:sz w:val="22"/>
          <w:szCs w:val="22"/>
        </w:rPr>
        <w:t>h</w:t>
      </w:r>
      <w:r w:rsidRPr="00CC6E30">
        <w:rPr>
          <w:rFonts w:ascii="Calibri" w:eastAsia="Calibri" w:hAnsi="Calibri" w:cs="Calibri"/>
          <w:position w:val="1"/>
          <w:sz w:val="22"/>
          <w:szCs w:val="22"/>
        </w:rPr>
        <w:t>aan</w:t>
      </w:r>
      <w:proofErr w:type="spellEnd"/>
      <w:r w:rsidR="00CC6E30" w:rsidRPr="00CC6E30">
        <w:rPr>
          <w:rFonts w:ascii="Calibri" w:eastAsia="Calibri" w:hAnsi="Calibri" w:cs="Calibri"/>
          <w:sz w:val="22"/>
          <w:szCs w:val="22"/>
          <w:lang w:val="id-ID"/>
        </w:rPr>
        <w:t xml:space="preserve"> </w:t>
      </w:r>
      <w:proofErr w:type="spellStart"/>
      <w:r w:rsidRPr="00CC6E30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CC6E30">
        <w:rPr>
          <w:rFonts w:ascii="Calibri" w:eastAsia="Calibri" w:hAnsi="Calibri" w:cs="Calibri"/>
          <w:sz w:val="22"/>
          <w:szCs w:val="22"/>
        </w:rPr>
        <w:t>en</w:t>
      </w:r>
      <w:r w:rsidRPr="00CC6E30">
        <w:rPr>
          <w:rFonts w:ascii="Calibri" w:eastAsia="Calibri" w:hAnsi="Calibri" w:cs="Calibri"/>
          <w:spacing w:val="-1"/>
          <w:sz w:val="22"/>
          <w:szCs w:val="22"/>
        </w:rPr>
        <w:t>g</w:t>
      </w:r>
      <w:r w:rsidRPr="00CC6E30">
        <w:rPr>
          <w:rFonts w:ascii="Calibri" w:eastAsia="Calibri" w:hAnsi="Calibri" w:cs="Calibri"/>
          <w:sz w:val="22"/>
          <w:szCs w:val="22"/>
        </w:rPr>
        <w:t>an</w:t>
      </w:r>
      <w:proofErr w:type="spellEnd"/>
      <w:r w:rsidRPr="00CC6E30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 w:rsidRPr="00CC6E30">
        <w:rPr>
          <w:rFonts w:ascii="Calibri" w:eastAsia="Calibri" w:hAnsi="Calibri" w:cs="Calibri"/>
          <w:spacing w:val="1"/>
          <w:sz w:val="22"/>
          <w:szCs w:val="22"/>
        </w:rPr>
        <w:t>w</w:t>
      </w:r>
      <w:r w:rsidRPr="00CC6E30">
        <w:rPr>
          <w:rFonts w:ascii="Calibri" w:eastAsia="Calibri" w:hAnsi="Calibri" w:cs="Calibri"/>
          <w:sz w:val="22"/>
          <w:szCs w:val="22"/>
        </w:rPr>
        <w:t>aktu</w:t>
      </w:r>
      <w:proofErr w:type="spellEnd"/>
      <w:r w:rsidR="00CC6E30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CC6E30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CC6E30">
        <w:rPr>
          <w:rFonts w:ascii="Calibri" w:eastAsia="Calibri" w:hAnsi="Calibri" w:cs="Calibri"/>
          <w:sz w:val="22"/>
          <w:szCs w:val="22"/>
        </w:rPr>
        <w:t>i</w:t>
      </w:r>
      <w:r w:rsidRPr="00CC6E30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CC6E30">
        <w:rPr>
          <w:rFonts w:ascii="Calibri" w:eastAsia="Calibri" w:hAnsi="Calibri" w:cs="Calibri"/>
          <w:spacing w:val="-3"/>
          <w:sz w:val="22"/>
          <w:szCs w:val="22"/>
        </w:rPr>
        <w:t>i</w:t>
      </w:r>
      <w:r w:rsidRPr="00CC6E30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CC6E30">
        <w:rPr>
          <w:rFonts w:ascii="Calibri" w:eastAsia="Calibri" w:hAnsi="Calibri" w:cs="Calibri"/>
          <w:sz w:val="22"/>
          <w:szCs w:val="22"/>
        </w:rPr>
        <w:t>al</w:t>
      </w:r>
      <w:r w:rsidRPr="00CC6E30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CC6E30">
        <w:rPr>
          <w:rFonts w:ascii="Calibri" w:eastAsia="Calibri" w:hAnsi="Calibri" w:cs="Calibri"/>
          <w:spacing w:val="1"/>
          <w:sz w:val="22"/>
          <w:szCs w:val="22"/>
        </w:rPr>
        <w:t>2</w:t>
      </w:r>
      <w:r w:rsidRPr="00CC6E30">
        <w:rPr>
          <w:rFonts w:ascii="Calibri" w:eastAsia="Calibri" w:hAnsi="Calibri" w:cs="Calibri"/>
          <w:sz w:val="22"/>
          <w:szCs w:val="22"/>
        </w:rPr>
        <w:t>4</w:t>
      </w:r>
      <w:r w:rsidRPr="00CC6E30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 w:rsidRPr="00CC6E30">
        <w:rPr>
          <w:rFonts w:ascii="Calibri" w:eastAsia="Calibri" w:hAnsi="Calibri" w:cs="Calibri"/>
          <w:spacing w:val="-1"/>
          <w:sz w:val="22"/>
          <w:szCs w:val="22"/>
        </w:rPr>
        <w:t>h</w:t>
      </w:r>
      <w:r w:rsidRPr="00CC6E30">
        <w:rPr>
          <w:rFonts w:ascii="Calibri" w:eastAsia="Calibri" w:hAnsi="Calibri" w:cs="Calibri"/>
          <w:sz w:val="22"/>
          <w:szCs w:val="22"/>
        </w:rPr>
        <w:t>ari</w:t>
      </w:r>
      <w:proofErr w:type="spellEnd"/>
      <w:r w:rsidRPr="00CC6E30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 w:rsidRPr="00CC6E30">
        <w:rPr>
          <w:rFonts w:ascii="Calibri" w:eastAsia="Calibri" w:hAnsi="Calibri" w:cs="Calibri"/>
          <w:spacing w:val="1"/>
          <w:sz w:val="22"/>
          <w:szCs w:val="22"/>
        </w:rPr>
        <w:t>k</w:t>
      </w:r>
      <w:r w:rsidRPr="00CC6E30">
        <w:rPr>
          <w:rFonts w:ascii="Calibri" w:eastAsia="Calibri" w:hAnsi="Calibri" w:cs="Calibri"/>
          <w:sz w:val="22"/>
          <w:szCs w:val="22"/>
        </w:rPr>
        <w:t>erja</w:t>
      </w:r>
      <w:proofErr w:type="spellEnd"/>
      <w:r w:rsidRPr="00CC6E30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CC6E30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CC6E30">
        <w:rPr>
          <w:rFonts w:ascii="Calibri" w:eastAsia="Calibri" w:hAnsi="Calibri" w:cs="Calibri"/>
          <w:sz w:val="22"/>
          <w:szCs w:val="22"/>
        </w:rPr>
        <w:t>an</w:t>
      </w:r>
      <w:r w:rsidRPr="00CC6E30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 w:rsidRPr="00CC6E30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CC6E30">
        <w:rPr>
          <w:rFonts w:ascii="Calibri" w:eastAsia="Calibri" w:hAnsi="Calibri" w:cs="Calibri"/>
          <w:spacing w:val="-3"/>
          <w:sz w:val="22"/>
          <w:szCs w:val="22"/>
        </w:rPr>
        <w:t>a</w:t>
      </w:r>
      <w:r w:rsidRPr="00CC6E30">
        <w:rPr>
          <w:rFonts w:ascii="Calibri" w:eastAsia="Calibri" w:hAnsi="Calibri" w:cs="Calibri"/>
          <w:sz w:val="22"/>
          <w:szCs w:val="22"/>
        </w:rPr>
        <w:t>ksi</w:t>
      </w:r>
      <w:r w:rsidRPr="00CC6E30">
        <w:rPr>
          <w:rFonts w:ascii="Calibri" w:eastAsia="Calibri" w:hAnsi="Calibri" w:cs="Calibri"/>
          <w:spacing w:val="-1"/>
          <w:sz w:val="22"/>
          <w:szCs w:val="22"/>
        </w:rPr>
        <w:t>m</w:t>
      </w:r>
      <w:r w:rsidRPr="00CC6E30">
        <w:rPr>
          <w:rFonts w:ascii="Calibri" w:eastAsia="Calibri" w:hAnsi="Calibri" w:cs="Calibri"/>
          <w:sz w:val="22"/>
          <w:szCs w:val="22"/>
        </w:rPr>
        <w:t>al</w:t>
      </w:r>
      <w:proofErr w:type="spellEnd"/>
      <w:r w:rsidRPr="00CC6E30">
        <w:rPr>
          <w:rFonts w:ascii="Calibri" w:eastAsia="Calibri" w:hAnsi="Calibri" w:cs="Calibri"/>
          <w:sz w:val="22"/>
          <w:szCs w:val="22"/>
        </w:rPr>
        <w:t xml:space="preserve"> </w:t>
      </w:r>
      <w:r w:rsidRPr="00CC6E30">
        <w:rPr>
          <w:rFonts w:ascii="Calibri" w:eastAsia="Calibri" w:hAnsi="Calibri" w:cs="Calibri"/>
          <w:spacing w:val="-2"/>
          <w:sz w:val="22"/>
          <w:szCs w:val="22"/>
        </w:rPr>
        <w:t>3</w:t>
      </w:r>
      <w:r w:rsidRPr="00CC6E30">
        <w:rPr>
          <w:rFonts w:ascii="Calibri" w:eastAsia="Calibri" w:hAnsi="Calibri" w:cs="Calibri"/>
          <w:sz w:val="22"/>
          <w:szCs w:val="22"/>
        </w:rPr>
        <w:t>0</w:t>
      </w:r>
      <w:r w:rsidRPr="00CC6E30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 w:rsidRPr="00CC6E30">
        <w:rPr>
          <w:rFonts w:ascii="Calibri" w:eastAsia="Calibri" w:hAnsi="Calibri" w:cs="Calibri"/>
          <w:spacing w:val="-1"/>
          <w:sz w:val="22"/>
          <w:szCs w:val="22"/>
        </w:rPr>
        <w:t>h</w:t>
      </w:r>
      <w:r w:rsidRPr="00CC6E30">
        <w:rPr>
          <w:rFonts w:ascii="Calibri" w:eastAsia="Calibri" w:hAnsi="Calibri" w:cs="Calibri"/>
          <w:sz w:val="22"/>
          <w:szCs w:val="22"/>
        </w:rPr>
        <w:t>ari</w:t>
      </w:r>
      <w:proofErr w:type="spellEnd"/>
      <w:r w:rsidRPr="00CC6E30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 w:rsidRPr="00CC6E30">
        <w:rPr>
          <w:rFonts w:ascii="Calibri" w:eastAsia="Calibri" w:hAnsi="Calibri" w:cs="Calibri"/>
          <w:spacing w:val="1"/>
          <w:sz w:val="22"/>
          <w:szCs w:val="22"/>
        </w:rPr>
        <w:t>k</w:t>
      </w:r>
      <w:r w:rsidRPr="00CC6E30">
        <w:rPr>
          <w:rFonts w:ascii="Calibri" w:eastAsia="Calibri" w:hAnsi="Calibri" w:cs="Calibri"/>
          <w:sz w:val="22"/>
          <w:szCs w:val="22"/>
        </w:rPr>
        <w:t>erja</w:t>
      </w:r>
      <w:proofErr w:type="spellEnd"/>
      <w:r w:rsidR="00CC6E30" w:rsidRPr="00CC6E30">
        <w:rPr>
          <w:rFonts w:ascii="Calibri" w:eastAsia="Calibri" w:hAnsi="Calibri" w:cs="Calibri"/>
          <w:sz w:val="22"/>
          <w:szCs w:val="22"/>
          <w:lang w:val="id-ID"/>
        </w:rPr>
        <w:t xml:space="preserve"> dalam 1 bulan nya</w:t>
      </w:r>
      <w:r w:rsidR="00CC6E30" w:rsidRPr="00CC6E30">
        <w:rPr>
          <w:rFonts w:ascii="MS UI Gothic" w:eastAsia="MS UI Gothic" w:hAnsi="MS UI Gothic" w:cs="MS UI Gothic"/>
          <w:position w:val="1"/>
          <w:sz w:val="22"/>
          <w:szCs w:val="22"/>
          <w:lang w:val="id-ID"/>
        </w:rPr>
        <w:t>.</w:t>
      </w:r>
    </w:p>
    <w:p w14:paraId="0666652A" w14:textId="77777777" w:rsidR="00CC6E30" w:rsidRPr="00CC6E30" w:rsidRDefault="00A8208E" w:rsidP="00CC6E30">
      <w:pPr>
        <w:pStyle w:val="ListParagraph"/>
        <w:numPr>
          <w:ilvl w:val="0"/>
          <w:numId w:val="2"/>
        </w:numPr>
        <w:spacing w:line="260" w:lineRule="exact"/>
        <w:ind w:left="426"/>
        <w:rPr>
          <w:rFonts w:ascii="Calibri" w:eastAsia="Calibri" w:hAnsi="Calibri" w:cs="Calibri"/>
          <w:sz w:val="22"/>
          <w:szCs w:val="22"/>
          <w:lang w:val="id-ID"/>
        </w:rPr>
      </w:pPr>
      <w:proofErr w:type="spellStart"/>
      <w:r w:rsidRPr="00CC6E30">
        <w:rPr>
          <w:rFonts w:ascii="Calibri" w:eastAsia="Calibri" w:hAnsi="Calibri" w:cs="Calibri"/>
          <w:b/>
          <w:spacing w:val="-1"/>
          <w:position w:val="1"/>
          <w:sz w:val="22"/>
          <w:szCs w:val="22"/>
          <w:u w:val="single" w:color="000000"/>
        </w:rPr>
        <w:t>Maha</w:t>
      </w:r>
      <w:r w:rsidRPr="00CC6E30">
        <w:rPr>
          <w:rFonts w:ascii="Calibri" w:eastAsia="Calibri" w:hAnsi="Calibri" w:cs="Calibri"/>
          <w:b/>
          <w:position w:val="1"/>
          <w:sz w:val="22"/>
          <w:szCs w:val="22"/>
          <w:u w:val="single" w:color="000000"/>
        </w:rPr>
        <w:t>s</w:t>
      </w:r>
      <w:r w:rsidRPr="00CC6E30">
        <w:rPr>
          <w:rFonts w:ascii="Calibri" w:eastAsia="Calibri" w:hAnsi="Calibri" w:cs="Calibri"/>
          <w:b/>
          <w:spacing w:val="1"/>
          <w:position w:val="1"/>
          <w:sz w:val="22"/>
          <w:szCs w:val="22"/>
          <w:u w:val="single" w:color="000000"/>
        </w:rPr>
        <w:t>i</w:t>
      </w:r>
      <w:r w:rsidRPr="00CC6E30">
        <w:rPr>
          <w:rFonts w:ascii="Calibri" w:eastAsia="Calibri" w:hAnsi="Calibri" w:cs="Calibri"/>
          <w:b/>
          <w:position w:val="1"/>
          <w:sz w:val="22"/>
          <w:szCs w:val="22"/>
          <w:u w:val="single" w:color="000000"/>
        </w:rPr>
        <w:t>s</w:t>
      </w:r>
      <w:r w:rsidRPr="00CC6E30">
        <w:rPr>
          <w:rFonts w:ascii="Calibri" w:eastAsia="Calibri" w:hAnsi="Calibri" w:cs="Calibri"/>
          <w:b/>
          <w:spacing w:val="1"/>
          <w:position w:val="1"/>
          <w:sz w:val="22"/>
          <w:szCs w:val="22"/>
          <w:u w:val="single" w:color="000000"/>
        </w:rPr>
        <w:t>w</w:t>
      </w:r>
      <w:r w:rsidRPr="00CC6E30">
        <w:rPr>
          <w:rFonts w:ascii="Calibri" w:eastAsia="Calibri" w:hAnsi="Calibri" w:cs="Calibri"/>
          <w:b/>
          <w:position w:val="1"/>
          <w:sz w:val="22"/>
          <w:szCs w:val="22"/>
          <w:u w:val="single" w:color="000000"/>
        </w:rPr>
        <w:t>a</w:t>
      </w:r>
      <w:proofErr w:type="spellEnd"/>
      <w:r w:rsidR="00CC6E30">
        <w:rPr>
          <w:rFonts w:ascii="Calibri" w:eastAsia="Calibri" w:hAnsi="Calibri" w:cs="Calibri"/>
          <w:b/>
          <w:position w:val="1"/>
          <w:sz w:val="22"/>
          <w:szCs w:val="22"/>
          <w:u w:val="single" w:color="000000"/>
          <w:lang w:val="id-ID"/>
        </w:rPr>
        <w:t xml:space="preserve"> </w:t>
      </w:r>
      <w:proofErr w:type="spellStart"/>
      <w:r w:rsidRPr="00CC6E30">
        <w:rPr>
          <w:rFonts w:ascii="Calibri" w:eastAsia="Calibri" w:hAnsi="Calibri" w:cs="Calibri"/>
          <w:b/>
          <w:spacing w:val="-2"/>
          <w:position w:val="1"/>
          <w:sz w:val="22"/>
          <w:szCs w:val="22"/>
          <w:u w:val="single" w:color="000000"/>
        </w:rPr>
        <w:t>t</w:t>
      </w:r>
      <w:r w:rsidRPr="00CC6E30">
        <w:rPr>
          <w:rFonts w:ascii="Calibri" w:eastAsia="Calibri" w:hAnsi="Calibri" w:cs="Calibri"/>
          <w:b/>
          <w:spacing w:val="1"/>
          <w:position w:val="1"/>
          <w:sz w:val="22"/>
          <w:szCs w:val="22"/>
          <w:u w:val="single" w:color="000000"/>
        </w:rPr>
        <w:t>i</w:t>
      </w:r>
      <w:r w:rsidRPr="00CC6E30">
        <w:rPr>
          <w:rFonts w:ascii="Calibri" w:eastAsia="Calibri" w:hAnsi="Calibri" w:cs="Calibri"/>
          <w:b/>
          <w:spacing w:val="-1"/>
          <w:position w:val="1"/>
          <w:sz w:val="22"/>
          <w:szCs w:val="22"/>
          <w:u w:val="single" w:color="000000"/>
        </w:rPr>
        <w:t>da</w:t>
      </w:r>
      <w:r w:rsidRPr="00CC6E30">
        <w:rPr>
          <w:rFonts w:ascii="Calibri" w:eastAsia="Calibri" w:hAnsi="Calibri" w:cs="Calibri"/>
          <w:b/>
          <w:position w:val="1"/>
          <w:sz w:val="22"/>
          <w:szCs w:val="22"/>
          <w:u w:val="single" w:color="000000"/>
        </w:rPr>
        <w:t>k</w:t>
      </w:r>
      <w:proofErr w:type="spellEnd"/>
      <w:r w:rsidRPr="00CC6E30">
        <w:rPr>
          <w:rFonts w:ascii="Calibri" w:eastAsia="Calibri" w:hAnsi="Calibri" w:cs="Calibri"/>
          <w:b/>
          <w:position w:val="1"/>
          <w:sz w:val="22"/>
          <w:szCs w:val="22"/>
          <w:u w:val="single" w:color="000000"/>
        </w:rPr>
        <w:t xml:space="preserve"> </w:t>
      </w:r>
      <w:proofErr w:type="spellStart"/>
      <w:r w:rsidRPr="00CC6E30">
        <w:rPr>
          <w:rFonts w:ascii="Calibri" w:eastAsia="Calibri" w:hAnsi="Calibri" w:cs="Calibri"/>
          <w:b/>
          <w:spacing w:val="-1"/>
          <w:position w:val="1"/>
          <w:sz w:val="22"/>
          <w:szCs w:val="22"/>
          <w:u w:val="single" w:color="000000"/>
        </w:rPr>
        <w:t>bo</w:t>
      </w:r>
      <w:r w:rsidRPr="00CC6E30">
        <w:rPr>
          <w:rFonts w:ascii="Calibri" w:eastAsia="Calibri" w:hAnsi="Calibri" w:cs="Calibri"/>
          <w:b/>
          <w:spacing w:val="1"/>
          <w:position w:val="1"/>
          <w:sz w:val="22"/>
          <w:szCs w:val="22"/>
          <w:u w:val="single" w:color="000000"/>
        </w:rPr>
        <w:t>l</w:t>
      </w:r>
      <w:r w:rsidRPr="00CC6E30">
        <w:rPr>
          <w:rFonts w:ascii="Calibri" w:eastAsia="Calibri" w:hAnsi="Calibri" w:cs="Calibri"/>
          <w:b/>
          <w:spacing w:val="-1"/>
          <w:position w:val="1"/>
          <w:sz w:val="22"/>
          <w:szCs w:val="22"/>
          <w:u w:val="single" w:color="000000"/>
        </w:rPr>
        <w:t>e</w:t>
      </w:r>
      <w:r w:rsidRPr="00CC6E30">
        <w:rPr>
          <w:rFonts w:ascii="Calibri" w:eastAsia="Calibri" w:hAnsi="Calibri" w:cs="Calibri"/>
          <w:b/>
          <w:position w:val="1"/>
          <w:sz w:val="22"/>
          <w:szCs w:val="22"/>
          <w:u w:val="single" w:color="000000"/>
        </w:rPr>
        <w:t>h</w:t>
      </w:r>
      <w:proofErr w:type="spellEnd"/>
      <w:r w:rsidRPr="00CC6E30">
        <w:rPr>
          <w:rFonts w:ascii="Calibri" w:eastAsia="Calibri" w:hAnsi="Calibri" w:cs="Calibri"/>
          <w:b/>
          <w:spacing w:val="-1"/>
          <w:position w:val="1"/>
          <w:sz w:val="22"/>
          <w:szCs w:val="22"/>
          <w:u w:val="single" w:color="000000"/>
        </w:rPr>
        <w:t xml:space="preserve"> </w:t>
      </w:r>
      <w:proofErr w:type="spellStart"/>
      <w:r w:rsidRPr="00CC6E30">
        <w:rPr>
          <w:rFonts w:ascii="Calibri" w:eastAsia="Calibri" w:hAnsi="Calibri" w:cs="Calibri"/>
          <w:b/>
          <w:spacing w:val="1"/>
          <w:position w:val="1"/>
          <w:sz w:val="22"/>
          <w:szCs w:val="22"/>
          <w:u w:val="single" w:color="000000"/>
        </w:rPr>
        <w:t>m</w:t>
      </w:r>
      <w:r w:rsidRPr="00CC6E30">
        <w:rPr>
          <w:rFonts w:ascii="Calibri" w:eastAsia="Calibri" w:hAnsi="Calibri" w:cs="Calibri"/>
          <w:b/>
          <w:spacing w:val="-3"/>
          <w:position w:val="1"/>
          <w:sz w:val="22"/>
          <w:szCs w:val="22"/>
          <w:u w:val="single" w:color="000000"/>
        </w:rPr>
        <w:t>e</w:t>
      </w:r>
      <w:r w:rsidRPr="00CC6E30">
        <w:rPr>
          <w:rFonts w:ascii="Calibri" w:eastAsia="Calibri" w:hAnsi="Calibri" w:cs="Calibri"/>
          <w:b/>
          <w:spacing w:val="1"/>
          <w:position w:val="1"/>
          <w:sz w:val="22"/>
          <w:szCs w:val="22"/>
          <w:u w:val="single" w:color="000000"/>
        </w:rPr>
        <w:t>l</w:t>
      </w:r>
      <w:r w:rsidRPr="00CC6E30">
        <w:rPr>
          <w:rFonts w:ascii="Calibri" w:eastAsia="Calibri" w:hAnsi="Calibri" w:cs="Calibri"/>
          <w:b/>
          <w:spacing w:val="-1"/>
          <w:position w:val="1"/>
          <w:sz w:val="22"/>
          <w:szCs w:val="22"/>
          <w:u w:val="single" w:color="000000"/>
        </w:rPr>
        <w:t>a</w:t>
      </w:r>
      <w:r w:rsidRPr="00CC6E30">
        <w:rPr>
          <w:rFonts w:ascii="Calibri" w:eastAsia="Calibri" w:hAnsi="Calibri" w:cs="Calibri"/>
          <w:b/>
          <w:spacing w:val="1"/>
          <w:position w:val="1"/>
          <w:sz w:val="22"/>
          <w:szCs w:val="22"/>
          <w:u w:val="single" w:color="000000"/>
        </w:rPr>
        <w:t>ngg</w:t>
      </w:r>
      <w:r w:rsidRPr="00CC6E30">
        <w:rPr>
          <w:rFonts w:ascii="Calibri" w:eastAsia="Calibri" w:hAnsi="Calibri" w:cs="Calibri"/>
          <w:b/>
          <w:spacing w:val="-1"/>
          <w:position w:val="1"/>
          <w:sz w:val="22"/>
          <w:szCs w:val="22"/>
          <w:u w:val="single" w:color="000000"/>
        </w:rPr>
        <w:t>a</w:t>
      </w:r>
      <w:r w:rsidRPr="00CC6E30">
        <w:rPr>
          <w:rFonts w:ascii="Calibri" w:eastAsia="Calibri" w:hAnsi="Calibri" w:cs="Calibri"/>
          <w:b/>
          <w:position w:val="1"/>
          <w:sz w:val="22"/>
          <w:szCs w:val="22"/>
          <w:u w:val="single" w:color="000000"/>
        </w:rPr>
        <w:t>r</w:t>
      </w:r>
      <w:proofErr w:type="spellEnd"/>
      <w:r w:rsidRPr="00CC6E30">
        <w:rPr>
          <w:rFonts w:ascii="Calibri" w:eastAsia="Calibri" w:hAnsi="Calibri" w:cs="Calibri"/>
          <w:b/>
          <w:spacing w:val="-2"/>
          <w:position w:val="1"/>
          <w:sz w:val="22"/>
          <w:szCs w:val="22"/>
          <w:u w:val="single" w:color="000000"/>
        </w:rPr>
        <w:t xml:space="preserve"> </w:t>
      </w:r>
      <w:proofErr w:type="spellStart"/>
      <w:proofErr w:type="gramStart"/>
      <w:r w:rsidRPr="00CC6E30">
        <w:rPr>
          <w:rFonts w:ascii="Calibri" w:eastAsia="Calibri" w:hAnsi="Calibri" w:cs="Calibri"/>
          <w:b/>
          <w:spacing w:val="1"/>
          <w:position w:val="1"/>
          <w:sz w:val="22"/>
          <w:szCs w:val="22"/>
          <w:u w:val="single" w:color="000000"/>
        </w:rPr>
        <w:t>j</w:t>
      </w:r>
      <w:r w:rsidRPr="00CC6E30">
        <w:rPr>
          <w:rFonts w:ascii="Calibri" w:eastAsia="Calibri" w:hAnsi="Calibri" w:cs="Calibri"/>
          <w:b/>
          <w:spacing w:val="-1"/>
          <w:position w:val="1"/>
          <w:sz w:val="22"/>
          <w:szCs w:val="22"/>
          <w:u w:val="single" w:color="000000"/>
        </w:rPr>
        <w:t>ad</w:t>
      </w:r>
      <w:r w:rsidRPr="00CC6E30">
        <w:rPr>
          <w:rFonts w:ascii="Calibri" w:eastAsia="Calibri" w:hAnsi="Calibri" w:cs="Calibri"/>
          <w:b/>
          <w:spacing w:val="1"/>
          <w:position w:val="1"/>
          <w:sz w:val="22"/>
          <w:szCs w:val="22"/>
          <w:u w:val="single" w:color="000000"/>
        </w:rPr>
        <w:t>w</w:t>
      </w:r>
      <w:r w:rsidRPr="00CC6E30">
        <w:rPr>
          <w:rFonts w:ascii="Calibri" w:eastAsia="Calibri" w:hAnsi="Calibri" w:cs="Calibri"/>
          <w:b/>
          <w:spacing w:val="-3"/>
          <w:position w:val="1"/>
          <w:sz w:val="22"/>
          <w:szCs w:val="22"/>
          <w:u w:val="single" w:color="000000"/>
        </w:rPr>
        <w:t>a</w:t>
      </w:r>
      <w:r w:rsidRPr="00CC6E30">
        <w:rPr>
          <w:rFonts w:ascii="Calibri" w:eastAsia="Calibri" w:hAnsi="Calibri" w:cs="Calibri"/>
          <w:b/>
          <w:position w:val="1"/>
          <w:sz w:val="22"/>
          <w:szCs w:val="22"/>
          <w:u w:val="single" w:color="000000"/>
        </w:rPr>
        <w:t>l</w:t>
      </w:r>
      <w:proofErr w:type="spellEnd"/>
      <w:r w:rsidRPr="00CC6E30">
        <w:rPr>
          <w:rFonts w:ascii="Calibri" w:eastAsia="Calibri" w:hAnsi="Calibri" w:cs="Calibri"/>
          <w:b/>
          <w:position w:val="1"/>
          <w:sz w:val="22"/>
          <w:szCs w:val="22"/>
          <w:u w:val="single" w:color="000000"/>
        </w:rPr>
        <w:t xml:space="preserve"> </w:t>
      </w:r>
      <w:r w:rsidRPr="00CC6E30">
        <w:rPr>
          <w:rFonts w:ascii="Calibri" w:eastAsia="Calibri" w:hAnsi="Calibri" w:cs="Calibri"/>
          <w:b/>
          <w:spacing w:val="-48"/>
          <w:position w:val="1"/>
          <w:sz w:val="22"/>
          <w:szCs w:val="22"/>
        </w:rPr>
        <w:t xml:space="preserve"> </w:t>
      </w:r>
      <w:r w:rsidRPr="00CC6E30">
        <w:rPr>
          <w:rFonts w:ascii="Calibri" w:eastAsia="Calibri" w:hAnsi="Calibri" w:cs="Calibri"/>
          <w:spacing w:val="1"/>
          <w:position w:val="1"/>
          <w:sz w:val="22"/>
          <w:szCs w:val="22"/>
        </w:rPr>
        <w:t>y</w:t>
      </w:r>
      <w:r w:rsidRPr="00CC6E30">
        <w:rPr>
          <w:rFonts w:ascii="Calibri" w:eastAsia="Calibri" w:hAnsi="Calibri" w:cs="Calibri"/>
          <w:position w:val="1"/>
          <w:sz w:val="22"/>
          <w:szCs w:val="22"/>
        </w:rPr>
        <w:t>a</w:t>
      </w:r>
      <w:r w:rsidRPr="00CC6E30"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 w:rsidRPr="00CC6E30">
        <w:rPr>
          <w:rFonts w:ascii="Calibri" w:eastAsia="Calibri" w:hAnsi="Calibri" w:cs="Calibri"/>
          <w:position w:val="1"/>
          <w:sz w:val="22"/>
          <w:szCs w:val="22"/>
        </w:rPr>
        <w:t>g</w:t>
      </w:r>
      <w:proofErr w:type="gramEnd"/>
      <w:r w:rsidRPr="00CC6E30">
        <w:rPr>
          <w:rFonts w:ascii="Calibri" w:eastAsia="Calibri" w:hAnsi="Calibri" w:cs="Calibri"/>
          <w:spacing w:val="-3"/>
          <w:position w:val="1"/>
          <w:sz w:val="22"/>
          <w:szCs w:val="22"/>
        </w:rPr>
        <w:t xml:space="preserve"> </w:t>
      </w:r>
      <w:proofErr w:type="spellStart"/>
      <w:r w:rsidRPr="00CC6E30">
        <w:rPr>
          <w:rFonts w:ascii="Calibri" w:eastAsia="Calibri" w:hAnsi="Calibri" w:cs="Calibri"/>
          <w:position w:val="1"/>
          <w:sz w:val="22"/>
          <w:szCs w:val="22"/>
        </w:rPr>
        <w:t>t</w:t>
      </w:r>
      <w:r w:rsidRPr="00CC6E30">
        <w:rPr>
          <w:rFonts w:ascii="Calibri" w:eastAsia="Calibri" w:hAnsi="Calibri" w:cs="Calibri"/>
          <w:spacing w:val="1"/>
          <w:position w:val="1"/>
          <w:sz w:val="22"/>
          <w:szCs w:val="22"/>
        </w:rPr>
        <w:t>e</w:t>
      </w:r>
      <w:r w:rsidRPr="00CC6E30">
        <w:rPr>
          <w:rFonts w:ascii="Calibri" w:eastAsia="Calibri" w:hAnsi="Calibri" w:cs="Calibri"/>
          <w:position w:val="1"/>
          <w:sz w:val="22"/>
          <w:szCs w:val="22"/>
        </w:rPr>
        <w:t>lah</w:t>
      </w:r>
      <w:proofErr w:type="spellEnd"/>
      <w:r w:rsidRPr="00CC6E30">
        <w:rPr>
          <w:rFonts w:ascii="Calibri" w:eastAsia="Calibri" w:hAnsi="Calibri" w:cs="Calibri"/>
          <w:spacing w:val="-3"/>
          <w:position w:val="1"/>
          <w:sz w:val="22"/>
          <w:szCs w:val="22"/>
        </w:rPr>
        <w:t xml:space="preserve"> </w:t>
      </w:r>
      <w:proofErr w:type="spellStart"/>
      <w:r w:rsidRPr="00CC6E30">
        <w:rPr>
          <w:rFonts w:ascii="Calibri" w:eastAsia="Calibri" w:hAnsi="Calibri" w:cs="Calibri"/>
          <w:spacing w:val="-1"/>
          <w:position w:val="1"/>
          <w:sz w:val="22"/>
          <w:szCs w:val="22"/>
        </w:rPr>
        <w:t>d</w:t>
      </w:r>
      <w:r w:rsidRPr="00CC6E30">
        <w:rPr>
          <w:rFonts w:ascii="Calibri" w:eastAsia="Calibri" w:hAnsi="Calibri" w:cs="Calibri"/>
          <w:position w:val="1"/>
          <w:sz w:val="22"/>
          <w:szCs w:val="22"/>
        </w:rPr>
        <w:t>ite</w:t>
      </w:r>
      <w:r w:rsidRPr="00CC6E30">
        <w:rPr>
          <w:rFonts w:ascii="Calibri" w:eastAsia="Calibri" w:hAnsi="Calibri" w:cs="Calibri"/>
          <w:spacing w:val="1"/>
          <w:position w:val="1"/>
          <w:sz w:val="22"/>
          <w:szCs w:val="22"/>
        </w:rPr>
        <w:t>t</w:t>
      </w:r>
      <w:r w:rsidRPr="00CC6E30">
        <w:rPr>
          <w:rFonts w:ascii="Calibri" w:eastAsia="Calibri" w:hAnsi="Calibri" w:cs="Calibri"/>
          <w:position w:val="1"/>
          <w:sz w:val="22"/>
          <w:szCs w:val="22"/>
        </w:rPr>
        <w:t>a</w:t>
      </w:r>
      <w:r w:rsidRPr="00CC6E30">
        <w:rPr>
          <w:rFonts w:ascii="Calibri" w:eastAsia="Calibri" w:hAnsi="Calibri" w:cs="Calibri"/>
          <w:spacing w:val="-1"/>
          <w:position w:val="1"/>
          <w:sz w:val="22"/>
          <w:szCs w:val="22"/>
        </w:rPr>
        <w:t>p</w:t>
      </w:r>
      <w:r w:rsidRPr="00CC6E30">
        <w:rPr>
          <w:rFonts w:ascii="Calibri" w:eastAsia="Calibri" w:hAnsi="Calibri" w:cs="Calibri"/>
          <w:position w:val="1"/>
          <w:sz w:val="22"/>
          <w:szCs w:val="22"/>
        </w:rPr>
        <w:t>kan</w:t>
      </w:r>
      <w:proofErr w:type="spellEnd"/>
      <w:r w:rsidRPr="00CC6E30"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 w:rsidRPr="00CC6E30">
        <w:rPr>
          <w:rFonts w:ascii="Calibri" w:eastAsia="Calibri" w:hAnsi="Calibri" w:cs="Calibri"/>
          <w:spacing w:val="-1"/>
          <w:position w:val="1"/>
          <w:sz w:val="22"/>
          <w:szCs w:val="22"/>
        </w:rPr>
        <w:t>d</w:t>
      </w:r>
      <w:r w:rsidRPr="00CC6E30">
        <w:rPr>
          <w:rFonts w:ascii="Calibri" w:eastAsia="Calibri" w:hAnsi="Calibri" w:cs="Calibri"/>
          <w:position w:val="1"/>
          <w:sz w:val="22"/>
          <w:szCs w:val="22"/>
        </w:rPr>
        <w:t xml:space="preserve">i </w:t>
      </w:r>
      <w:proofErr w:type="spellStart"/>
      <w:r w:rsidRPr="00CC6E30">
        <w:rPr>
          <w:rFonts w:ascii="Calibri" w:eastAsia="Calibri" w:hAnsi="Calibri" w:cs="Calibri"/>
          <w:spacing w:val="-2"/>
          <w:position w:val="1"/>
          <w:sz w:val="22"/>
          <w:szCs w:val="22"/>
        </w:rPr>
        <w:t>a</w:t>
      </w:r>
      <w:r w:rsidRPr="00CC6E30">
        <w:rPr>
          <w:rFonts w:ascii="Calibri" w:eastAsia="Calibri" w:hAnsi="Calibri" w:cs="Calibri"/>
          <w:position w:val="1"/>
          <w:sz w:val="22"/>
          <w:szCs w:val="22"/>
        </w:rPr>
        <w:t>tas</w:t>
      </w:r>
      <w:proofErr w:type="spellEnd"/>
      <w:r w:rsidR="00CC6E30">
        <w:rPr>
          <w:rFonts w:ascii="Calibri" w:eastAsia="Calibri" w:hAnsi="Calibri" w:cs="Calibri"/>
          <w:position w:val="1"/>
          <w:sz w:val="22"/>
          <w:szCs w:val="22"/>
          <w:lang w:val="id-ID"/>
        </w:rPr>
        <w:t>.</w:t>
      </w:r>
    </w:p>
    <w:p w14:paraId="2143BB0D" w14:textId="77777777" w:rsidR="00CC6E30" w:rsidRPr="00CC6E30" w:rsidRDefault="00A8208E" w:rsidP="00CC6E30">
      <w:pPr>
        <w:pStyle w:val="ListParagraph"/>
        <w:numPr>
          <w:ilvl w:val="0"/>
          <w:numId w:val="2"/>
        </w:numPr>
        <w:spacing w:line="260" w:lineRule="exact"/>
        <w:ind w:left="426"/>
        <w:rPr>
          <w:rFonts w:ascii="Calibri" w:eastAsia="Calibri" w:hAnsi="Calibri" w:cs="Calibri"/>
          <w:b/>
          <w:position w:val="1"/>
          <w:sz w:val="22"/>
          <w:szCs w:val="22"/>
          <w:u w:val="single" w:color="000000"/>
        </w:rPr>
      </w:pPr>
      <w:r w:rsidRPr="00CC6E30">
        <w:rPr>
          <w:rFonts w:ascii="Calibri" w:eastAsia="Calibri" w:hAnsi="Calibri" w:cs="Calibri"/>
          <w:spacing w:val="-1"/>
          <w:position w:val="1"/>
          <w:sz w:val="22"/>
          <w:szCs w:val="22"/>
        </w:rPr>
        <w:t>J</w:t>
      </w:r>
      <w:r w:rsidRPr="00CC6E30">
        <w:rPr>
          <w:rFonts w:ascii="Calibri" w:eastAsia="Calibri" w:hAnsi="Calibri" w:cs="Calibri"/>
          <w:position w:val="1"/>
          <w:sz w:val="22"/>
          <w:szCs w:val="22"/>
        </w:rPr>
        <w:t>ika</w:t>
      </w:r>
      <w:r w:rsidRPr="00CC6E30">
        <w:rPr>
          <w:rFonts w:ascii="Calibri" w:eastAsia="Calibri" w:hAnsi="Calibri" w:cs="Calibri"/>
          <w:spacing w:val="3"/>
          <w:position w:val="1"/>
          <w:sz w:val="22"/>
          <w:szCs w:val="22"/>
        </w:rPr>
        <w:t xml:space="preserve"> </w:t>
      </w:r>
      <w:proofErr w:type="spellStart"/>
      <w:r w:rsidRPr="00CC6E30"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 w:rsidRPr="00CC6E30">
        <w:rPr>
          <w:rFonts w:ascii="Calibri" w:eastAsia="Calibri" w:hAnsi="Calibri" w:cs="Calibri"/>
          <w:position w:val="1"/>
          <w:sz w:val="22"/>
          <w:szCs w:val="22"/>
        </w:rPr>
        <w:t>a</w:t>
      </w:r>
      <w:r w:rsidRPr="00CC6E30">
        <w:rPr>
          <w:rFonts w:ascii="Calibri" w:eastAsia="Calibri" w:hAnsi="Calibri" w:cs="Calibri"/>
          <w:spacing w:val="-1"/>
          <w:position w:val="1"/>
          <w:sz w:val="22"/>
          <w:szCs w:val="22"/>
        </w:rPr>
        <w:t>h</w:t>
      </w:r>
      <w:r w:rsidRPr="00CC6E30">
        <w:rPr>
          <w:rFonts w:ascii="Calibri" w:eastAsia="Calibri" w:hAnsi="Calibri" w:cs="Calibri"/>
          <w:spacing w:val="-3"/>
          <w:position w:val="1"/>
          <w:sz w:val="22"/>
          <w:szCs w:val="22"/>
        </w:rPr>
        <w:t>a</w:t>
      </w:r>
      <w:r w:rsidRPr="00CC6E30">
        <w:rPr>
          <w:rFonts w:ascii="Calibri" w:eastAsia="Calibri" w:hAnsi="Calibri" w:cs="Calibri"/>
          <w:position w:val="1"/>
          <w:sz w:val="22"/>
          <w:szCs w:val="22"/>
        </w:rPr>
        <w:t>siswa</w:t>
      </w:r>
      <w:proofErr w:type="spellEnd"/>
      <w:r w:rsidRPr="00CC6E30"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proofErr w:type="spellStart"/>
      <w:r w:rsidRPr="00CC6E30">
        <w:rPr>
          <w:rFonts w:ascii="Calibri" w:eastAsia="Calibri" w:hAnsi="Calibri" w:cs="Calibri"/>
          <w:position w:val="1"/>
          <w:sz w:val="22"/>
          <w:szCs w:val="22"/>
        </w:rPr>
        <w:t>t</w:t>
      </w:r>
      <w:r w:rsidRPr="00CC6E30">
        <w:rPr>
          <w:rFonts w:ascii="Calibri" w:eastAsia="Calibri" w:hAnsi="Calibri" w:cs="Calibri"/>
          <w:spacing w:val="1"/>
          <w:position w:val="1"/>
          <w:sz w:val="22"/>
          <w:szCs w:val="22"/>
        </w:rPr>
        <w:t>e</w:t>
      </w:r>
      <w:r w:rsidRPr="00CC6E30">
        <w:rPr>
          <w:rFonts w:ascii="Calibri" w:eastAsia="Calibri" w:hAnsi="Calibri" w:cs="Calibri"/>
          <w:position w:val="1"/>
          <w:sz w:val="22"/>
          <w:szCs w:val="22"/>
        </w:rPr>
        <w:t>rl</w:t>
      </w:r>
      <w:r w:rsidRPr="00CC6E30">
        <w:rPr>
          <w:rFonts w:ascii="Calibri" w:eastAsia="Calibri" w:hAnsi="Calibri" w:cs="Calibri"/>
          <w:spacing w:val="-3"/>
          <w:position w:val="1"/>
          <w:sz w:val="22"/>
          <w:szCs w:val="22"/>
        </w:rPr>
        <w:t>a</w:t>
      </w:r>
      <w:r w:rsidRPr="00CC6E30"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 w:rsidRPr="00CC6E30">
        <w:rPr>
          <w:rFonts w:ascii="Calibri" w:eastAsia="Calibri" w:hAnsi="Calibri" w:cs="Calibri"/>
          <w:spacing w:val="-1"/>
          <w:position w:val="1"/>
          <w:sz w:val="22"/>
          <w:szCs w:val="22"/>
        </w:rPr>
        <w:t>b</w:t>
      </w:r>
      <w:r w:rsidRPr="00CC6E30">
        <w:rPr>
          <w:rFonts w:ascii="Calibri" w:eastAsia="Calibri" w:hAnsi="Calibri" w:cs="Calibri"/>
          <w:position w:val="1"/>
          <w:sz w:val="22"/>
          <w:szCs w:val="22"/>
        </w:rPr>
        <w:t>at</w:t>
      </w:r>
      <w:proofErr w:type="spellEnd"/>
      <w:r w:rsidRPr="00CC6E30">
        <w:rPr>
          <w:rFonts w:ascii="Calibri" w:eastAsia="Calibri" w:hAnsi="Calibri" w:cs="Calibri"/>
          <w:spacing w:val="-2"/>
          <w:position w:val="1"/>
          <w:sz w:val="22"/>
          <w:szCs w:val="22"/>
        </w:rPr>
        <w:t xml:space="preserve"> </w:t>
      </w:r>
      <w:proofErr w:type="spellStart"/>
      <w:r w:rsidRPr="00CC6E30">
        <w:rPr>
          <w:rFonts w:ascii="Calibri" w:eastAsia="Calibri" w:hAnsi="Calibri" w:cs="Calibri"/>
          <w:position w:val="1"/>
          <w:sz w:val="22"/>
          <w:szCs w:val="22"/>
        </w:rPr>
        <w:t>dari</w:t>
      </w:r>
      <w:proofErr w:type="spellEnd"/>
      <w:r w:rsidRPr="00CC6E30">
        <w:rPr>
          <w:rFonts w:ascii="Calibri" w:eastAsia="Calibri" w:hAnsi="Calibri" w:cs="Calibri"/>
          <w:spacing w:val="2"/>
          <w:position w:val="1"/>
          <w:sz w:val="22"/>
          <w:szCs w:val="22"/>
        </w:rPr>
        <w:t xml:space="preserve"> </w:t>
      </w:r>
      <w:proofErr w:type="spellStart"/>
      <w:r w:rsidRPr="00CC6E30">
        <w:rPr>
          <w:rFonts w:ascii="Calibri" w:eastAsia="Calibri" w:hAnsi="Calibri" w:cs="Calibri"/>
          <w:position w:val="1"/>
          <w:sz w:val="22"/>
          <w:szCs w:val="22"/>
        </w:rPr>
        <w:t>ja</w:t>
      </w:r>
      <w:r w:rsidRPr="00CC6E30">
        <w:rPr>
          <w:rFonts w:ascii="Calibri" w:eastAsia="Calibri" w:hAnsi="Calibri" w:cs="Calibri"/>
          <w:spacing w:val="-1"/>
          <w:position w:val="1"/>
          <w:sz w:val="22"/>
          <w:szCs w:val="22"/>
        </w:rPr>
        <w:t>d</w:t>
      </w:r>
      <w:r w:rsidRPr="00CC6E30">
        <w:rPr>
          <w:rFonts w:ascii="Calibri" w:eastAsia="Calibri" w:hAnsi="Calibri" w:cs="Calibri"/>
          <w:position w:val="1"/>
          <w:sz w:val="22"/>
          <w:szCs w:val="22"/>
        </w:rPr>
        <w:t>wal</w:t>
      </w:r>
      <w:proofErr w:type="spellEnd"/>
      <w:r w:rsidRPr="00CC6E30">
        <w:rPr>
          <w:rFonts w:ascii="Calibri" w:eastAsia="Calibri" w:hAnsi="Calibri" w:cs="Calibri"/>
          <w:position w:val="1"/>
          <w:sz w:val="22"/>
          <w:szCs w:val="22"/>
        </w:rPr>
        <w:t xml:space="preserve"> </w:t>
      </w:r>
      <w:r w:rsidRPr="00CC6E30">
        <w:rPr>
          <w:rFonts w:ascii="Calibri" w:eastAsia="Calibri" w:hAnsi="Calibri" w:cs="Calibri"/>
          <w:spacing w:val="1"/>
          <w:position w:val="1"/>
          <w:sz w:val="22"/>
          <w:szCs w:val="22"/>
        </w:rPr>
        <w:t>y</w:t>
      </w:r>
      <w:r w:rsidRPr="00CC6E30">
        <w:rPr>
          <w:rFonts w:ascii="Calibri" w:eastAsia="Calibri" w:hAnsi="Calibri" w:cs="Calibri"/>
          <w:position w:val="1"/>
          <w:sz w:val="22"/>
          <w:szCs w:val="22"/>
        </w:rPr>
        <w:t>a</w:t>
      </w:r>
      <w:r w:rsidRPr="00CC6E30"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 w:rsidRPr="00CC6E30">
        <w:rPr>
          <w:rFonts w:ascii="Calibri" w:eastAsia="Calibri" w:hAnsi="Calibri" w:cs="Calibri"/>
          <w:position w:val="1"/>
          <w:sz w:val="22"/>
          <w:szCs w:val="22"/>
        </w:rPr>
        <w:t>g</w:t>
      </w:r>
      <w:r w:rsidRPr="00CC6E30">
        <w:rPr>
          <w:rFonts w:ascii="Calibri" w:eastAsia="Calibri" w:hAnsi="Calibri" w:cs="Calibri"/>
          <w:spacing w:val="2"/>
          <w:position w:val="1"/>
          <w:sz w:val="22"/>
          <w:szCs w:val="22"/>
        </w:rPr>
        <w:t xml:space="preserve"> </w:t>
      </w:r>
      <w:proofErr w:type="spellStart"/>
      <w:r w:rsidRPr="00CC6E30">
        <w:rPr>
          <w:rFonts w:ascii="Calibri" w:eastAsia="Calibri" w:hAnsi="Calibri" w:cs="Calibri"/>
          <w:spacing w:val="-2"/>
          <w:position w:val="1"/>
          <w:sz w:val="22"/>
          <w:szCs w:val="22"/>
        </w:rPr>
        <w:t>t</w:t>
      </w:r>
      <w:r w:rsidRPr="00CC6E30">
        <w:rPr>
          <w:rFonts w:ascii="Calibri" w:eastAsia="Calibri" w:hAnsi="Calibri" w:cs="Calibri"/>
          <w:position w:val="1"/>
          <w:sz w:val="22"/>
          <w:szCs w:val="22"/>
        </w:rPr>
        <w:t>elah</w:t>
      </w:r>
      <w:proofErr w:type="spellEnd"/>
      <w:r w:rsidRPr="00CC6E30">
        <w:rPr>
          <w:rFonts w:ascii="Calibri" w:eastAsia="Calibri" w:hAnsi="Calibri" w:cs="Calibri"/>
          <w:spacing w:val="2"/>
          <w:position w:val="1"/>
          <w:sz w:val="22"/>
          <w:szCs w:val="22"/>
        </w:rPr>
        <w:t xml:space="preserve"> </w:t>
      </w:r>
      <w:proofErr w:type="spellStart"/>
      <w:r w:rsidRPr="00CC6E30">
        <w:rPr>
          <w:rFonts w:ascii="Calibri" w:eastAsia="Calibri" w:hAnsi="Calibri" w:cs="Calibri"/>
          <w:spacing w:val="-1"/>
          <w:position w:val="1"/>
          <w:sz w:val="22"/>
          <w:szCs w:val="22"/>
        </w:rPr>
        <w:t>d</w:t>
      </w:r>
      <w:r w:rsidRPr="00CC6E30">
        <w:rPr>
          <w:rFonts w:ascii="Calibri" w:eastAsia="Calibri" w:hAnsi="Calibri" w:cs="Calibri"/>
          <w:position w:val="1"/>
          <w:sz w:val="22"/>
          <w:szCs w:val="22"/>
        </w:rPr>
        <w:t>it</w:t>
      </w:r>
      <w:r w:rsidRPr="00CC6E30">
        <w:rPr>
          <w:rFonts w:ascii="Calibri" w:eastAsia="Calibri" w:hAnsi="Calibri" w:cs="Calibri"/>
          <w:spacing w:val="-2"/>
          <w:position w:val="1"/>
          <w:sz w:val="22"/>
          <w:szCs w:val="22"/>
        </w:rPr>
        <w:t>e</w:t>
      </w:r>
      <w:r w:rsidRPr="00CC6E30"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 w:rsidRPr="00CC6E30">
        <w:rPr>
          <w:rFonts w:ascii="Calibri" w:eastAsia="Calibri" w:hAnsi="Calibri" w:cs="Calibri"/>
          <w:position w:val="1"/>
          <w:sz w:val="22"/>
          <w:szCs w:val="22"/>
        </w:rPr>
        <w:t>tuka</w:t>
      </w:r>
      <w:r w:rsidRPr="00CC6E30"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proofErr w:type="spellEnd"/>
      <w:r w:rsidRPr="00CC6E30">
        <w:rPr>
          <w:rFonts w:ascii="Calibri" w:eastAsia="Calibri" w:hAnsi="Calibri" w:cs="Calibri"/>
          <w:position w:val="1"/>
          <w:sz w:val="22"/>
          <w:szCs w:val="22"/>
        </w:rPr>
        <w:t xml:space="preserve">, </w:t>
      </w:r>
      <w:proofErr w:type="spellStart"/>
      <w:r w:rsidRPr="00CC6E30">
        <w:rPr>
          <w:rFonts w:ascii="Calibri" w:eastAsia="Calibri" w:hAnsi="Calibri" w:cs="Calibri"/>
          <w:spacing w:val="2"/>
          <w:position w:val="1"/>
          <w:sz w:val="22"/>
          <w:szCs w:val="22"/>
        </w:rPr>
        <w:t>m</w:t>
      </w:r>
      <w:r w:rsidRPr="00CC6E30">
        <w:rPr>
          <w:rFonts w:ascii="Calibri" w:eastAsia="Calibri" w:hAnsi="Calibri" w:cs="Calibri"/>
          <w:position w:val="1"/>
          <w:sz w:val="22"/>
          <w:szCs w:val="22"/>
        </w:rPr>
        <w:t>aka</w:t>
      </w:r>
      <w:proofErr w:type="spellEnd"/>
      <w:r w:rsidRPr="00CC6E30">
        <w:rPr>
          <w:rFonts w:ascii="Calibri" w:eastAsia="Calibri" w:hAnsi="Calibri" w:cs="Calibri"/>
          <w:spacing w:val="3"/>
          <w:position w:val="1"/>
          <w:sz w:val="22"/>
          <w:szCs w:val="22"/>
        </w:rPr>
        <w:t xml:space="preserve"> </w:t>
      </w:r>
      <w:proofErr w:type="spellStart"/>
      <w:proofErr w:type="gramStart"/>
      <w:r w:rsidRPr="00CC6E30">
        <w:rPr>
          <w:rFonts w:ascii="Calibri" w:eastAsia="Calibri" w:hAnsi="Calibri" w:cs="Calibri"/>
          <w:spacing w:val="-1"/>
          <w:position w:val="1"/>
          <w:sz w:val="22"/>
          <w:szCs w:val="22"/>
        </w:rPr>
        <w:t>d</w:t>
      </w:r>
      <w:r w:rsidRPr="00CC6E30">
        <w:rPr>
          <w:rFonts w:ascii="Calibri" w:eastAsia="Calibri" w:hAnsi="Calibri" w:cs="Calibri"/>
          <w:position w:val="1"/>
          <w:sz w:val="22"/>
          <w:szCs w:val="22"/>
        </w:rPr>
        <w:t>ia</w:t>
      </w:r>
      <w:r w:rsidRPr="00CC6E30">
        <w:rPr>
          <w:rFonts w:ascii="Calibri" w:eastAsia="Calibri" w:hAnsi="Calibri" w:cs="Calibri"/>
          <w:spacing w:val="-1"/>
          <w:position w:val="1"/>
          <w:sz w:val="22"/>
          <w:szCs w:val="22"/>
        </w:rPr>
        <w:t>ngg</w:t>
      </w:r>
      <w:r w:rsidRPr="00CC6E30">
        <w:rPr>
          <w:rFonts w:ascii="Calibri" w:eastAsia="Calibri" w:hAnsi="Calibri" w:cs="Calibri"/>
          <w:position w:val="1"/>
          <w:sz w:val="22"/>
          <w:szCs w:val="22"/>
        </w:rPr>
        <w:t>ap</w:t>
      </w:r>
      <w:proofErr w:type="spellEnd"/>
      <w:r w:rsidRPr="00CC6E30">
        <w:rPr>
          <w:rFonts w:ascii="Calibri" w:eastAsia="Calibri" w:hAnsi="Calibri" w:cs="Calibri"/>
          <w:position w:val="1"/>
          <w:sz w:val="22"/>
          <w:szCs w:val="22"/>
        </w:rPr>
        <w:t xml:space="preserve"> </w:t>
      </w:r>
      <w:r w:rsidRPr="00CC6E30">
        <w:rPr>
          <w:rFonts w:ascii="Calibri" w:eastAsia="Calibri" w:hAnsi="Calibri" w:cs="Calibri"/>
          <w:b/>
          <w:spacing w:val="-45"/>
          <w:position w:val="1"/>
          <w:sz w:val="22"/>
          <w:szCs w:val="22"/>
        </w:rPr>
        <w:t xml:space="preserve"> </w:t>
      </w:r>
      <w:proofErr w:type="spellStart"/>
      <w:r w:rsidRPr="00CC6E30">
        <w:rPr>
          <w:rFonts w:ascii="Calibri" w:eastAsia="Calibri" w:hAnsi="Calibri" w:cs="Calibri"/>
          <w:b/>
          <w:position w:val="1"/>
          <w:sz w:val="22"/>
          <w:szCs w:val="22"/>
          <w:u w:val="single" w:color="000000"/>
        </w:rPr>
        <w:t>m</w:t>
      </w:r>
      <w:r w:rsidRPr="00CC6E30">
        <w:rPr>
          <w:rFonts w:ascii="Calibri" w:eastAsia="Calibri" w:hAnsi="Calibri" w:cs="Calibri"/>
          <w:b/>
          <w:spacing w:val="-3"/>
          <w:position w:val="1"/>
          <w:sz w:val="22"/>
          <w:szCs w:val="22"/>
          <w:u w:val="single" w:color="000000"/>
        </w:rPr>
        <w:t>e</w:t>
      </w:r>
      <w:r w:rsidRPr="00CC6E30">
        <w:rPr>
          <w:rFonts w:ascii="Calibri" w:eastAsia="Calibri" w:hAnsi="Calibri" w:cs="Calibri"/>
          <w:b/>
          <w:spacing w:val="-1"/>
          <w:position w:val="1"/>
          <w:sz w:val="22"/>
          <w:szCs w:val="22"/>
          <w:u w:val="single" w:color="000000"/>
        </w:rPr>
        <w:t>n</w:t>
      </w:r>
      <w:r w:rsidRPr="00CC6E30">
        <w:rPr>
          <w:rFonts w:ascii="Calibri" w:eastAsia="Calibri" w:hAnsi="Calibri" w:cs="Calibri"/>
          <w:b/>
          <w:spacing w:val="1"/>
          <w:position w:val="1"/>
          <w:sz w:val="22"/>
          <w:szCs w:val="22"/>
          <w:u w:val="single" w:color="000000"/>
        </w:rPr>
        <w:t>g</w:t>
      </w:r>
      <w:r w:rsidRPr="00CC6E30">
        <w:rPr>
          <w:rFonts w:ascii="Calibri" w:eastAsia="Calibri" w:hAnsi="Calibri" w:cs="Calibri"/>
          <w:b/>
          <w:spacing w:val="-1"/>
          <w:position w:val="1"/>
          <w:sz w:val="22"/>
          <w:szCs w:val="22"/>
          <w:u w:val="single" w:color="000000"/>
        </w:rPr>
        <w:t>undu</w:t>
      </w:r>
      <w:r w:rsidRPr="00CC6E30">
        <w:rPr>
          <w:rFonts w:ascii="Calibri" w:eastAsia="Calibri" w:hAnsi="Calibri" w:cs="Calibri"/>
          <w:b/>
          <w:spacing w:val="1"/>
          <w:position w:val="1"/>
          <w:sz w:val="22"/>
          <w:szCs w:val="22"/>
          <w:u w:val="single" w:color="000000"/>
        </w:rPr>
        <w:t>r</w:t>
      </w:r>
      <w:r w:rsidRPr="00CC6E30">
        <w:rPr>
          <w:rFonts w:ascii="Calibri" w:eastAsia="Calibri" w:hAnsi="Calibri" w:cs="Calibri"/>
          <w:b/>
          <w:position w:val="1"/>
          <w:sz w:val="22"/>
          <w:szCs w:val="22"/>
          <w:u w:val="single" w:color="000000"/>
        </w:rPr>
        <w:t>k</w:t>
      </w:r>
      <w:r w:rsidRPr="00CC6E30">
        <w:rPr>
          <w:rFonts w:ascii="Calibri" w:eastAsia="Calibri" w:hAnsi="Calibri" w:cs="Calibri"/>
          <w:b/>
          <w:spacing w:val="-1"/>
          <w:position w:val="1"/>
          <w:sz w:val="22"/>
          <w:szCs w:val="22"/>
          <w:u w:val="single" w:color="000000"/>
        </w:rPr>
        <w:t>a</w:t>
      </w:r>
      <w:r w:rsidRPr="00CC6E30">
        <w:rPr>
          <w:rFonts w:ascii="Calibri" w:eastAsia="Calibri" w:hAnsi="Calibri" w:cs="Calibri"/>
          <w:b/>
          <w:position w:val="1"/>
          <w:sz w:val="22"/>
          <w:szCs w:val="22"/>
          <w:u w:val="single" w:color="000000"/>
        </w:rPr>
        <w:t>n</w:t>
      </w:r>
      <w:proofErr w:type="spellEnd"/>
      <w:proofErr w:type="gramEnd"/>
      <w:r w:rsidRPr="00CC6E30">
        <w:rPr>
          <w:rFonts w:ascii="Calibri" w:eastAsia="Calibri" w:hAnsi="Calibri" w:cs="Calibri"/>
          <w:b/>
          <w:spacing w:val="2"/>
          <w:position w:val="1"/>
          <w:sz w:val="22"/>
          <w:szCs w:val="22"/>
          <w:u w:val="single" w:color="000000"/>
        </w:rPr>
        <w:t xml:space="preserve"> </w:t>
      </w:r>
      <w:proofErr w:type="spellStart"/>
      <w:r w:rsidRPr="00CC6E30">
        <w:rPr>
          <w:rFonts w:ascii="Calibri" w:eastAsia="Calibri" w:hAnsi="Calibri" w:cs="Calibri"/>
          <w:b/>
          <w:spacing w:val="-1"/>
          <w:position w:val="1"/>
          <w:sz w:val="22"/>
          <w:szCs w:val="22"/>
          <w:u w:val="single" w:color="000000"/>
        </w:rPr>
        <w:t>d</w:t>
      </w:r>
      <w:r w:rsidRPr="00CC6E30">
        <w:rPr>
          <w:rFonts w:ascii="Calibri" w:eastAsia="Calibri" w:hAnsi="Calibri" w:cs="Calibri"/>
          <w:b/>
          <w:spacing w:val="1"/>
          <w:position w:val="1"/>
          <w:sz w:val="22"/>
          <w:szCs w:val="22"/>
          <w:u w:val="single" w:color="000000"/>
        </w:rPr>
        <w:t>ir</w:t>
      </w:r>
      <w:r w:rsidRPr="00CC6E30">
        <w:rPr>
          <w:rFonts w:ascii="Calibri" w:eastAsia="Calibri" w:hAnsi="Calibri" w:cs="Calibri"/>
          <w:b/>
          <w:position w:val="1"/>
          <w:sz w:val="22"/>
          <w:szCs w:val="22"/>
          <w:u w:val="single" w:color="000000"/>
        </w:rPr>
        <w:t>i</w:t>
      </w:r>
      <w:proofErr w:type="spellEnd"/>
      <w:r w:rsidR="00CC6E30">
        <w:rPr>
          <w:rFonts w:ascii="Calibri" w:eastAsia="Calibri" w:hAnsi="Calibri" w:cs="Calibri"/>
          <w:b/>
          <w:position w:val="1"/>
          <w:sz w:val="22"/>
          <w:szCs w:val="22"/>
          <w:u w:val="single" w:color="000000"/>
          <w:lang w:val="id-ID"/>
        </w:rPr>
        <w:t xml:space="preserve"> </w:t>
      </w:r>
      <w:r w:rsidR="00212302">
        <w:rPr>
          <w:noProof/>
        </w:rPr>
        <mc:AlternateContent>
          <mc:Choice Requires="wpg">
            <w:drawing>
              <wp:anchor distT="0" distB="0" distL="114300" distR="114300" simplePos="0" relativeHeight="503313654" behindDoc="1" locked="0" layoutInCell="1" allowOverlap="1" wp14:anchorId="470E612F" wp14:editId="0DB32BCF">
                <wp:simplePos x="0" y="0"/>
                <wp:positionH relativeFrom="page">
                  <wp:posOffset>1366520</wp:posOffset>
                </wp:positionH>
                <wp:positionV relativeFrom="paragraph">
                  <wp:posOffset>147320</wp:posOffset>
                </wp:positionV>
                <wp:extent cx="972185" cy="10160"/>
                <wp:effectExtent l="4445" t="1905" r="4445" b="6985"/>
                <wp:wrapNone/>
                <wp:docPr id="28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72185" cy="10160"/>
                          <a:chOff x="2152" y="232"/>
                          <a:chExt cx="1531" cy="16"/>
                        </a:xfrm>
                      </wpg:grpSpPr>
                      <wpg:grpSp>
                        <wpg:cNvPr id="29" name="Group 27"/>
                        <wpg:cNvGrpSpPr>
                          <a:grpSpLocks/>
                        </wpg:cNvGrpSpPr>
                        <wpg:grpSpPr bwMode="auto">
                          <a:xfrm>
                            <a:off x="2160" y="241"/>
                            <a:ext cx="410" cy="0"/>
                            <a:chOff x="2160" y="241"/>
                            <a:chExt cx="410" cy="0"/>
                          </a:xfrm>
                        </wpg:grpSpPr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2160" y="241"/>
                              <a:ext cx="410" cy="0"/>
                            </a:xfrm>
                            <a:custGeom>
                              <a:avLst/>
                              <a:gdLst>
                                <a:gd name="T0" fmla="+- 0 2160 2160"/>
                                <a:gd name="T1" fmla="*/ T0 w 410"/>
                                <a:gd name="T2" fmla="+- 0 2571 2160"/>
                                <a:gd name="T3" fmla="*/ T2 w 41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10">
                                  <a:moveTo>
                                    <a:pt x="0" y="0"/>
                                  </a:moveTo>
                                  <a:lnTo>
                                    <a:pt x="411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1" name="Group 28"/>
                          <wpg:cNvGrpSpPr>
                            <a:grpSpLocks/>
                          </wpg:cNvGrpSpPr>
                          <wpg:grpSpPr bwMode="auto">
                            <a:xfrm>
                              <a:off x="2571" y="241"/>
                              <a:ext cx="1104" cy="0"/>
                              <a:chOff x="2571" y="241"/>
                              <a:chExt cx="1104" cy="0"/>
                            </a:xfrm>
                          </wpg:grpSpPr>
                          <wps:wsp>
                            <wps:cNvPr id="32" name="Freeform 29"/>
                            <wps:cNvSpPr>
                              <a:spLocks/>
                            </wps:cNvSpPr>
                            <wps:spPr bwMode="auto">
                              <a:xfrm>
                                <a:off x="2571" y="241"/>
                                <a:ext cx="1104" cy="0"/>
                              </a:xfrm>
                              <a:custGeom>
                                <a:avLst/>
                                <a:gdLst>
                                  <a:gd name="T0" fmla="+- 0 2571 2571"/>
                                  <a:gd name="T1" fmla="*/ T0 w 1104"/>
                                  <a:gd name="T2" fmla="+- 0 3675 2571"/>
                                  <a:gd name="T3" fmla="*/ T2 w 1104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1104">
                                    <a:moveTo>
                                      <a:pt x="0" y="0"/>
                                    </a:moveTo>
                                    <a:lnTo>
                                      <a:pt x="1104" y="0"/>
                                    </a:lnTo>
                                  </a:path>
                                </a:pathLst>
                              </a:custGeom>
                              <a:noFill/>
                              <a:ln w="10414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884BB6" id="Group 26" o:spid="_x0000_s1026" style="position:absolute;margin-left:107.6pt;margin-top:11.6pt;width:76.55pt;height:.8pt;z-index:-2826;mso-position-horizontal-relative:page" coordorigin="2152,232" coordsize="1531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">
                <v:group id="Group 27" o:spid="_x0000_s1027" style="position:absolute;left:2160;top:241;width:410;height:0" coordorigin="2160,241" coordsize="41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Freeform 30" o:spid="_x0000_s1028" style="position:absolute;left:2160;top:241;width:410;height:0;visibility:visible;mso-wrap-style:square;v-text-anchor:top" coordsize="4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aY778A&#10;AADbAAAADwAAAGRycy9kb3ducmV2LnhtbERPTYvCMBC9C/sfwgheRFNXEKlGKYvuijd19z40Y1Ns&#10;JqWJNf77zUHw+Hjf6220jeip87VjBbNpBoK4dLrmSsHvZT9ZgvABWWPjmBQ8ycN28zFYY67dg0/U&#10;n0MlUgj7HBWYENpcSl8asuinriVO3NV1FkOCXSV1h48Ubhv5mWULabHm1GCwpS9D5e18twqKIzfV&#10;eH86HnY/f7fvWW+KGKNSo2EsViACxfAWv9wHrWCe1qcv6QfIz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BpjvvwAAANsAAAAPAAAAAAAAAAAAAAAAAJgCAABkcnMvZG93bnJl&#10;di54bWxQSwUGAAAAAAQABAD1AAAAhAMAAAAA&#10;" path="m,l411,e" filled="f" strokeweight=".82pt">
                    <v:path arrowok="t" o:connecttype="custom" o:connectlocs="0,0;411,0" o:connectangles="0,0"/>
                  </v:shape>
                  <v:group id="Group 28" o:spid="_x0000_s1029" style="position:absolute;left:2571;top:241;width:1104;height:0" coordorigin="2571,241" coordsize="11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<v:shape id="Freeform 29" o:spid="_x0000_s1030" style="position:absolute;left:2571;top:241;width:1104;height:0;visibility:visible;mso-wrap-style:square;v-text-anchor:top" coordsize="11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8yH8QA&#10;AADbAAAADwAAAGRycy9kb3ducmV2LnhtbESPT2vCQBTE74LfYXlCb7ppCkVSVwliiJZe/HPx9si+&#10;JqHZtzG7JvHbu4VCj8PM/IZZbUbTiJ46V1tW8LqIQBAXVtdcKrics/kShPPIGhvLpOBBDjbr6WSF&#10;ibYDH6k/+VIECLsEFVTet4mUrqjIoFvYljh437Yz6IPsSqk7HALcNDKOondpsOawUGFL24qKn9Pd&#10;KLhitE2/vDnkffqoTX6+3D6znVIvszH9AOFp9P/hv/ZeK3iL4fdL+AFy/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PMh/EAAAA2wAAAA8AAAAAAAAAAAAAAAAAmAIAAGRycy9k&#10;b3ducmV2LnhtbFBLBQYAAAAABAAEAPUAAACJAwAAAAA=&#10;" path="m,l1104,e" filled="f" strokeweight=".82pt">
                      <v:path arrowok="t" o:connecttype="custom" o:connectlocs="0,0;1104,0" o:connectangles="0,0"/>
                    </v:shape>
                  </v:group>
                </v:group>
                <w10:wrap anchorx="page"/>
              </v:group>
            </w:pict>
          </mc:Fallback>
        </mc:AlternateContent>
      </w:r>
      <w:proofErr w:type="spellStart"/>
      <w:r w:rsidRPr="00CC6E30">
        <w:rPr>
          <w:rFonts w:ascii="Calibri" w:eastAsia="Calibri" w:hAnsi="Calibri" w:cs="Calibri"/>
          <w:b/>
          <w:spacing w:val="-1"/>
          <w:sz w:val="22"/>
          <w:szCs w:val="22"/>
        </w:rPr>
        <w:t>da</w:t>
      </w:r>
      <w:r w:rsidRPr="00CC6E30"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 w:rsidRPr="00CC6E30">
        <w:rPr>
          <w:rFonts w:ascii="Calibri" w:eastAsia="Calibri" w:hAnsi="Calibri" w:cs="Calibri"/>
          <w:b/>
          <w:sz w:val="22"/>
          <w:szCs w:val="22"/>
        </w:rPr>
        <w:t>i</w:t>
      </w:r>
      <w:proofErr w:type="spellEnd"/>
      <w:r w:rsidRPr="00CC6E30"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 w:rsidR="004A6B4E" w:rsidRPr="00CC6E30">
        <w:rPr>
          <w:rFonts w:ascii="Calibri" w:eastAsia="Calibri" w:hAnsi="Calibri" w:cs="Calibri"/>
          <w:b/>
          <w:spacing w:val="1"/>
          <w:sz w:val="22"/>
          <w:szCs w:val="22"/>
        </w:rPr>
        <w:t>Internship I</w:t>
      </w:r>
    </w:p>
    <w:p w14:paraId="3E6B9D71" w14:textId="77777777" w:rsidR="008F455E" w:rsidRPr="00CC6E30" w:rsidRDefault="00A8208E" w:rsidP="00CC6E30">
      <w:pPr>
        <w:pStyle w:val="ListParagraph"/>
        <w:numPr>
          <w:ilvl w:val="0"/>
          <w:numId w:val="2"/>
        </w:numPr>
        <w:spacing w:line="260" w:lineRule="exact"/>
        <w:ind w:left="426"/>
        <w:rPr>
          <w:rFonts w:ascii="Calibri" w:eastAsia="Calibri" w:hAnsi="Calibri" w:cs="Calibri"/>
          <w:b/>
          <w:position w:val="1"/>
          <w:sz w:val="22"/>
          <w:szCs w:val="22"/>
          <w:u w:val="single" w:color="000000"/>
        </w:rPr>
      </w:pPr>
      <w:proofErr w:type="spellStart"/>
      <w:r w:rsidRPr="00CC6E30">
        <w:rPr>
          <w:rFonts w:ascii="Calibri" w:eastAsia="Calibri" w:hAnsi="Calibri" w:cs="Calibri"/>
          <w:spacing w:val="-1"/>
          <w:position w:val="1"/>
          <w:sz w:val="22"/>
          <w:szCs w:val="22"/>
        </w:rPr>
        <w:t>J</w:t>
      </w:r>
      <w:r w:rsidRPr="00CC6E30">
        <w:rPr>
          <w:rFonts w:ascii="Calibri" w:eastAsia="Calibri" w:hAnsi="Calibri" w:cs="Calibri"/>
          <w:position w:val="1"/>
          <w:sz w:val="22"/>
          <w:szCs w:val="22"/>
        </w:rPr>
        <w:t>a</w:t>
      </w:r>
      <w:r w:rsidRPr="00CC6E30">
        <w:rPr>
          <w:rFonts w:ascii="Calibri" w:eastAsia="Calibri" w:hAnsi="Calibri" w:cs="Calibri"/>
          <w:spacing w:val="-1"/>
          <w:position w:val="1"/>
          <w:sz w:val="22"/>
          <w:szCs w:val="22"/>
        </w:rPr>
        <w:t>d</w:t>
      </w:r>
      <w:r w:rsidRPr="00CC6E30">
        <w:rPr>
          <w:rFonts w:ascii="Calibri" w:eastAsia="Calibri" w:hAnsi="Calibri" w:cs="Calibri"/>
          <w:position w:val="1"/>
          <w:sz w:val="22"/>
          <w:szCs w:val="22"/>
        </w:rPr>
        <w:t>wal</w:t>
      </w:r>
      <w:proofErr w:type="spellEnd"/>
      <w:r w:rsidRPr="00CC6E30">
        <w:rPr>
          <w:rFonts w:ascii="Calibri" w:eastAsia="Calibri" w:hAnsi="Calibri" w:cs="Calibri"/>
          <w:position w:val="1"/>
          <w:sz w:val="22"/>
          <w:szCs w:val="22"/>
        </w:rPr>
        <w:t xml:space="preserve"> </w:t>
      </w:r>
      <w:proofErr w:type="spellStart"/>
      <w:r w:rsidRPr="00CC6E30">
        <w:rPr>
          <w:rFonts w:ascii="Calibri" w:eastAsia="Calibri" w:hAnsi="Calibri" w:cs="Calibri"/>
          <w:position w:val="1"/>
          <w:sz w:val="22"/>
          <w:szCs w:val="22"/>
        </w:rPr>
        <w:t>da</w:t>
      </w:r>
      <w:r w:rsidRPr="00CC6E30">
        <w:rPr>
          <w:rFonts w:ascii="Calibri" w:eastAsia="Calibri" w:hAnsi="Calibri" w:cs="Calibri"/>
          <w:spacing w:val="-1"/>
          <w:position w:val="1"/>
          <w:sz w:val="22"/>
          <w:szCs w:val="22"/>
        </w:rPr>
        <w:t>p</w:t>
      </w:r>
      <w:r w:rsidRPr="00CC6E30">
        <w:rPr>
          <w:rFonts w:ascii="Calibri" w:eastAsia="Calibri" w:hAnsi="Calibri" w:cs="Calibri"/>
          <w:position w:val="1"/>
          <w:sz w:val="22"/>
          <w:szCs w:val="22"/>
        </w:rPr>
        <w:t>at</w:t>
      </w:r>
      <w:proofErr w:type="spellEnd"/>
      <w:r w:rsidRPr="00CC6E30"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proofErr w:type="spellStart"/>
      <w:r w:rsidRPr="00CC6E30">
        <w:rPr>
          <w:rFonts w:ascii="Calibri" w:eastAsia="Calibri" w:hAnsi="Calibri" w:cs="Calibri"/>
          <w:spacing w:val="-1"/>
          <w:position w:val="1"/>
          <w:sz w:val="22"/>
          <w:szCs w:val="22"/>
        </w:rPr>
        <w:t>b</w:t>
      </w:r>
      <w:r w:rsidRPr="00CC6E30">
        <w:rPr>
          <w:rFonts w:ascii="Calibri" w:eastAsia="Calibri" w:hAnsi="Calibri" w:cs="Calibri"/>
          <w:position w:val="1"/>
          <w:sz w:val="22"/>
          <w:szCs w:val="22"/>
        </w:rPr>
        <w:t>eru</w:t>
      </w:r>
      <w:r w:rsidRPr="00CC6E30">
        <w:rPr>
          <w:rFonts w:ascii="Calibri" w:eastAsia="Calibri" w:hAnsi="Calibri" w:cs="Calibri"/>
          <w:spacing w:val="-1"/>
          <w:position w:val="1"/>
          <w:sz w:val="22"/>
          <w:szCs w:val="22"/>
        </w:rPr>
        <w:t>b</w:t>
      </w:r>
      <w:r w:rsidRPr="00CC6E30">
        <w:rPr>
          <w:rFonts w:ascii="Calibri" w:eastAsia="Calibri" w:hAnsi="Calibri" w:cs="Calibri"/>
          <w:position w:val="1"/>
          <w:sz w:val="22"/>
          <w:szCs w:val="22"/>
        </w:rPr>
        <w:t>ah</w:t>
      </w:r>
      <w:proofErr w:type="spellEnd"/>
      <w:r w:rsidRPr="00CC6E30"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proofErr w:type="spellStart"/>
      <w:r w:rsidRPr="00CC6E30">
        <w:rPr>
          <w:rFonts w:ascii="Calibri" w:eastAsia="Calibri" w:hAnsi="Calibri" w:cs="Calibri"/>
          <w:spacing w:val="-2"/>
          <w:position w:val="1"/>
          <w:sz w:val="22"/>
          <w:szCs w:val="22"/>
        </w:rPr>
        <w:t>s</w:t>
      </w:r>
      <w:r w:rsidRPr="00CC6E30">
        <w:rPr>
          <w:rFonts w:ascii="Calibri" w:eastAsia="Calibri" w:hAnsi="Calibri" w:cs="Calibri"/>
          <w:position w:val="1"/>
          <w:sz w:val="22"/>
          <w:szCs w:val="22"/>
        </w:rPr>
        <w:t>es</w:t>
      </w:r>
      <w:r w:rsidRPr="00CC6E30">
        <w:rPr>
          <w:rFonts w:ascii="Calibri" w:eastAsia="Calibri" w:hAnsi="Calibri" w:cs="Calibri"/>
          <w:spacing w:val="-3"/>
          <w:position w:val="1"/>
          <w:sz w:val="22"/>
          <w:szCs w:val="22"/>
        </w:rPr>
        <w:t>u</w:t>
      </w:r>
      <w:r w:rsidRPr="00CC6E30">
        <w:rPr>
          <w:rFonts w:ascii="Calibri" w:eastAsia="Calibri" w:hAnsi="Calibri" w:cs="Calibri"/>
          <w:position w:val="1"/>
          <w:sz w:val="22"/>
          <w:szCs w:val="22"/>
        </w:rPr>
        <w:t>ai</w:t>
      </w:r>
      <w:proofErr w:type="spellEnd"/>
      <w:r w:rsidRPr="00CC6E30">
        <w:rPr>
          <w:rFonts w:ascii="Calibri" w:eastAsia="Calibri" w:hAnsi="Calibri" w:cs="Calibri"/>
          <w:position w:val="1"/>
          <w:sz w:val="22"/>
          <w:szCs w:val="22"/>
        </w:rPr>
        <w:t xml:space="preserve"> </w:t>
      </w:r>
      <w:proofErr w:type="spellStart"/>
      <w:r w:rsidRPr="00CC6E30">
        <w:rPr>
          <w:rFonts w:ascii="Calibri" w:eastAsia="Calibri" w:hAnsi="Calibri" w:cs="Calibri"/>
          <w:position w:val="1"/>
          <w:sz w:val="22"/>
          <w:szCs w:val="22"/>
        </w:rPr>
        <w:t>k</w:t>
      </w:r>
      <w:r w:rsidRPr="00CC6E30">
        <w:rPr>
          <w:rFonts w:ascii="Calibri" w:eastAsia="Calibri" w:hAnsi="Calibri" w:cs="Calibri"/>
          <w:spacing w:val="1"/>
          <w:position w:val="1"/>
          <w:sz w:val="22"/>
          <w:szCs w:val="22"/>
        </w:rPr>
        <w:t>e</w:t>
      </w:r>
      <w:r w:rsidRPr="00CC6E30">
        <w:rPr>
          <w:rFonts w:ascii="Calibri" w:eastAsia="Calibri" w:hAnsi="Calibri" w:cs="Calibri"/>
          <w:spacing w:val="-1"/>
          <w:position w:val="1"/>
          <w:sz w:val="22"/>
          <w:szCs w:val="22"/>
        </w:rPr>
        <w:t>p</w:t>
      </w:r>
      <w:r w:rsidRPr="00CC6E30">
        <w:rPr>
          <w:rFonts w:ascii="Calibri" w:eastAsia="Calibri" w:hAnsi="Calibri" w:cs="Calibri"/>
          <w:position w:val="1"/>
          <w:sz w:val="22"/>
          <w:szCs w:val="22"/>
        </w:rPr>
        <w:t>enti</w:t>
      </w:r>
      <w:r w:rsidRPr="00CC6E30">
        <w:rPr>
          <w:rFonts w:ascii="Calibri" w:eastAsia="Calibri" w:hAnsi="Calibri" w:cs="Calibri"/>
          <w:spacing w:val="-1"/>
          <w:position w:val="1"/>
          <w:sz w:val="22"/>
          <w:szCs w:val="22"/>
        </w:rPr>
        <w:t>ng</w:t>
      </w:r>
      <w:r w:rsidRPr="00CC6E30">
        <w:rPr>
          <w:rFonts w:ascii="Calibri" w:eastAsia="Calibri" w:hAnsi="Calibri" w:cs="Calibri"/>
          <w:position w:val="1"/>
          <w:sz w:val="22"/>
          <w:szCs w:val="22"/>
        </w:rPr>
        <w:t>an</w:t>
      </w:r>
      <w:proofErr w:type="spellEnd"/>
      <w:r w:rsidRPr="00CC6E30"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proofErr w:type="spellStart"/>
      <w:r w:rsidRPr="00CC6E30">
        <w:rPr>
          <w:rFonts w:ascii="Calibri" w:eastAsia="Calibri" w:hAnsi="Calibri" w:cs="Calibri"/>
          <w:spacing w:val="-1"/>
          <w:position w:val="1"/>
          <w:sz w:val="22"/>
          <w:szCs w:val="22"/>
        </w:rPr>
        <w:t>p</w:t>
      </w:r>
      <w:r w:rsidRPr="00CC6E30">
        <w:rPr>
          <w:rFonts w:ascii="Calibri" w:eastAsia="Calibri" w:hAnsi="Calibri" w:cs="Calibri"/>
          <w:spacing w:val="-3"/>
          <w:position w:val="1"/>
          <w:sz w:val="22"/>
          <w:szCs w:val="22"/>
        </w:rPr>
        <w:t>r</w:t>
      </w:r>
      <w:r w:rsidRPr="00CC6E30"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 w:rsidRPr="00CC6E30">
        <w:rPr>
          <w:rFonts w:ascii="Calibri" w:eastAsia="Calibri" w:hAnsi="Calibri" w:cs="Calibri"/>
          <w:spacing w:val="-1"/>
          <w:position w:val="1"/>
          <w:sz w:val="22"/>
          <w:szCs w:val="22"/>
        </w:rPr>
        <w:t>d</w:t>
      </w:r>
      <w:r w:rsidRPr="00CC6E30">
        <w:rPr>
          <w:rFonts w:ascii="Calibri" w:eastAsia="Calibri" w:hAnsi="Calibri" w:cs="Calibri"/>
          <w:position w:val="1"/>
          <w:sz w:val="22"/>
          <w:szCs w:val="22"/>
        </w:rPr>
        <w:t>i</w:t>
      </w:r>
      <w:proofErr w:type="spellEnd"/>
    </w:p>
    <w:p w14:paraId="4183C8F9" w14:textId="77777777" w:rsidR="008F455E" w:rsidRDefault="008F455E">
      <w:pPr>
        <w:spacing w:before="8" w:line="120" w:lineRule="exact"/>
        <w:rPr>
          <w:sz w:val="13"/>
          <w:szCs w:val="13"/>
        </w:rPr>
      </w:pPr>
    </w:p>
    <w:p w14:paraId="77C1D8E3" w14:textId="77777777" w:rsidR="008F455E" w:rsidRDefault="008F455E">
      <w:pPr>
        <w:spacing w:line="200" w:lineRule="exact"/>
      </w:pPr>
    </w:p>
    <w:p w14:paraId="62AA73E6" w14:textId="77777777" w:rsidR="008F455E" w:rsidRDefault="008F455E">
      <w:pPr>
        <w:spacing w:line="200" w:lineRule="exact"/>
      </w:pPr>
    </w:p>
    <w:p w14:paraId="402D2D13" w14:textId="77777777" w:rsidR="008F455E" w:rsidRDefault="00A8208E">
      <w:pPr>
        <w:ind w:left="6082" w:right="1247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Ba</w:t>
      </w:r>
      <w:r>
        <w:rPr>
          <w:rFonts w:ascii="Calibri" w:eastAsia="Calibri" w:hAnsi="Calibri" w:cs="Calibri"/>
          <w:spacing w:val="-1"/>
          <w:sz w:val="22"/>
          <w:szCs w:val="22"/>
        </w:rPr>
        <w:t>ndung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CC6E30">
        <w:rPr>
          <w:rFonts w:ascii="Calibri" w:eastAsia="Calibri" w:hAnsi="Calibri" w:cs="Calibri"/>
          <w:sz w:val="22"/>
          <w:szCs w:val="22"/>
          <w:lang w:val="id-ID"/>
        </w:rPr>
        <w:t xml:space="preserve">Agustus 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pacing w:val="-2"/>
          <w:sz w:val="22"/>
          <w:szCs w:val="22"/>
        </w:rPr>
        <w:t>0</w:t>
      </w:r>
      <w:r w:rsidR="007E0061">
        <w:rPr>
          <w:rFonts w:ascii="Calibri" w:eastAsia="Calibri" w:hAnsi="Calibri" w:cs="Calibri"/>
          <w:spacing w:val="1"/>
          <w:sz w:val="22"/>
          <w:szCs w:val="22"/>
        </w:rPr>
        <w:t>20</w:t>
      </w:r>
    </w:p>
    <w:p w14:paraId="202708AC" w14:textId="77777777" w:rsidR="008F455E" w:rsidRDefault="00A8208E">
      <w:pPr>
        <w:ind w:left="6020" w:right="1187"/>
        <w:jc w:val="center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4A6B4E">
        <w:rPr>
          <w:rFonts w:ascii="Calibri" w:eastAsia="Calibri" w:hAnsi="Calibri" w:cs="Calibri"/>
          <w:sz w:val="22"/>
          <w:szCs w:val="22"/>
        </w:rPr>
        <w:t>Internship I</w:t>
      </w:r>
      <w:r>
        <w:rPr>
          <w:rFonts w:ascii="Calibri" w:eastAsia="Calibri" w:hAnsi="Calibri" w:cs="Calibri"/>
          <w:sz w:val="22"/>
          <w:szCs w:val="22"/>
        </w:rPr>
        <w:t>,</w:t>
      </w:r>
    </w:p>
    <w:p w14:paraId="14846F00" w14:textId="77777777" w:rsidR="008F455E" w:rsidRDefault="008F455E">
      <w:pPr>
        <w:spacing w:line="200" w:lineRule="exact"/>
      </w:pPr>
    </w:p>
    <w:p w14:paraId="37A3158A" w14:textId="77777777" w:rsidR="008F455E" w:rsidRDefault="00E91637">
      <w:pPr>
        <w:ind w:left="5609" w:right="775"/>
        <w:jc w:val="center"/>
        <w:rPr>
          <w:rFonts w:ascii="Calibri" w:eastAsia="Calibri" w:hAnsi="Calibri" w:cs="Calibri"/>
          <w:sz w:val="22"/>
          <w:szCs w:val="22"/>
        </w:rPr>
        <w:sectPr w:rsidR="008F455E">
          <w:pgSz w:w="11920" w:h="16860"/>
          <w:pgMar w:top="1080" w:right="1020" w:bottom="280" w:left="1340" w:header="0" w:footer="1305" w:gutter="0"/>
          <w:cols w:space="720"/>
        </w:sectPr>
      </w:pPr>
      <w:r>
        <w:rPr>
          <w:noProof/>
        </w:rPr>
        <w:drawing>
          <wp:inline distT="0" distB="0" distL="0" distR="0" wp14:anchorId="2DA44E9C" wp14:editId="1368892C">
            <wp:extent cx="1859989" cy="749673"/>
            <wp:effectExtent l="0" t="0" r="6985" b="0"/>
            <wp:docPr id="104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989" cy="749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  <w:szCs w:val="22"/>
          <w:lang w:val="id-ID"/>
        </w:rPr>
        <w:t>Bambang Triputranto</w:t>
      </w:r>
      <w:r w:rsidR="00A8208E">
        <w:rPr>
          <w:rFonts w:ascii="Calibri" w:eastAsia="Calibri" w:hAnsi="Calibri" w:cs="Calibri"/>
          <w:sz w:val="22"/>
          <w:szCs w:val="22"/>
        </w:rPr>
        <w:t>,</w:t>
      </w:r>
      <w:r w:rsidR="00A8208E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A8208E">
        <w:rPr>
          <w:rFonts w:ascii="Calibri" w:eastAsia="Calibri" w:hAnsi="Calibri" w:cs="Calibri"/>
          <w:sz w:val="22"/>
          <w:szCs w:val="22"/>
        </w:rPr>
        <w:t xml:space="preserve">SE., </w:t>
      </w:r>
      <w:r w:rsidR="00A8208E">
        <w:rPr>
          <w:rFonts w:ascii="Calibri" w:eastAsia="Calibri" w:hAnsi="Calibri" w:cs="Calibri"/>
          <w:spacing w:val="-1"/>
          <w:sz w:val="22"/>
          <w:szCs w:val="22"/>
        </w:rPr>
        <w:t>M</w:t>
      </w:r>
      <w:r w:rsidR="00A8208E">
        <w:rPr>
          <w:rFonts w:ascii="Calibri" w:eastAsia="Calibri" w:hAnsi="Calibri" w:cs="Calibri"/>
          <w:spacing w:val="1"/>
          <w:sz w:val="22"/>
          <w:szCs w:val="22"/>
        </w:rPr>
        <w:t>M</w:t>
      </w:r>
      <w:r w:rsidR="00A8208E">
        <w:rPr>
          <w:rFonts w:ascii="Calibri" w:eastAsia="Calibri" w:hAnsi="Calibri" w:cs="Calibri"/>
          <w:sz w:val="22"/>
          <w:szCs w:val="22"/>
        </w:rPr>
        <w:t>.</w:t>
      </w:r>
    </w:p>
    <w:p w14:paraId="067E0E00" w14:textId="77777777" w:rsidR="008F455E" w:rsidRDefault="008F455E">
      <w:pPr>
        <w:spacing w:before="5" w:line="120" w:lineRule="exact"/>
        <w:rPr>
          <w:sz w:val="13"/>
          <w:szCs w:val="13"/>
        </w:rPr>
      </w:pPr>
    </w:p>
    <w:p w14:paraId="2CEBD8B0" w14:textId="77777777" w:rsidR="008F455E" w:rsidRDefault="00A8208E">
      <w:pPr>
        <w:ind w:left="3361" w:right="3374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PE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NY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H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SI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b/>
          <w:sz w:val="24"/>
          <w:szCs w:val="24"/>
        </w:rPr>
        <w:t>A</w:t>
      </w:r>
    </w:p>
    <w:p w14:paraId="6EE4A4BD" w14:textId="77777777" w:rsidR="008F455E" w:rsidRDefault="008F455E">
      <w:pPr>
        <w:spacing w:before="10" w:line="100" w:lineRule="exact"/>
        <w:rPr>
          <w:sz w:val="11"/>
          <w:szCs w:val="11"/>
        </w:rPr>
      </w:pPr>
    </w:p>
    <w:p w14:paraId="5490C777" w14:textId="77777777" w:rsidR="008F455E" w:rsidRDefault="008F455E">
      <w:pPr>
        <w:spacing w:line="200" w:lineRule="exact"/>
      </w:pPr>
    </w:p>
    <w:p w14:paraId="51411425" w14:textId="77777777" w:rsidR="008F455E" w:rsidRDefault="008F455E">
      <w:pPr>
        <w:spacing w:line="200" w:lineRule="exact"/>
      </w:pPr>
    </w:p>
    <w:p w14:paraId="48AEA935" w14:textId="77777777" w:rsidR="008F455E" w:rsidRDefault="008F455E">
      <w:pPr>
        <w:spacing w:line="200" w:lineRule="exact"/>
      </w:pPr>
    </w:p>
    <w:p w14:paraId="6F9E20F4" w14:textId="77777777" w:rsidR="008F455E" w:rsidRDefault="00A8208E">
      <w:pPr>
        <w:spacing w:line="260" w:lineRule="exact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y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ertan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ta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an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awah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</w:p>
    <w:p w14:paraId="20633484" w14:textId="77777777" w:rsidR="008F455E" w:rsidRDefault="008F455E">
      <w:pPr>
        <w:spacing w:before="9" w:line="160" w:lineRule="exact"/>
        <w:rPr>
          <w:sz w:val="16"/>
          <w:szCs w:val="16"/>
        </w:rPr>
      </w:pPr>
    </w:p>
    <w:tbl>
      <w:tblPr>
        <w:tblW w:w="0" w:type="auto"/>
        <w:tblInd w:w="10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2"/>
        <w:gridCol w:w="4861"/>
        <w:gridCol w:w="1157"/>
      </w:tblGrid>
      <w:tr w:rsidR="008F455E" w14:paraId="05BF5020" w14:textId="77777777">
        <w:trPr>
          <w:trHeight w:hRule="exact" w:val="278"/>
        </w:trPr>
        <w:tc>
          <w:tcPr>
            <w:tcW w:w="13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E279CE" w14:textId="77777777" w:rsidR="008F455E" w:rsidRDefault="00A8208E">
            <w:pPr>
              <w:spacing w:line="260" w:lineRule="exact"/>
              <w:ind w:left="45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PM</w:t>
            </w:r>
          </w:p>
        </w:tc>
        <w:tc>
          <w:tcPr>
            <w:tcW w:w="4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67A31C" w14:textId="77777777" w:rsidR="008F455E" w:rsidRDefault="00A8208E">
            <w:pPr>
              <w:spacing w:line="260" w:lineRule="exact"/>
              <w:ind w:left="2085" w:right="2085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AMA</w:t>
            </w:r>
          </w:p>
        </w:tc>
        <w:tc>
          <w:tcPr>
            <w:tcW w:w="11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E949C0" w14:textId="77777777" w:rsidR="008F455E" w:rsidRDefault="00A8208E">
            <w:pPr>
              <w:spacing w:line="260" w:lineRule="exact"/>
              <w:ind w:left="29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EL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S</w:t>
            </w:r>
          </w:p>
        </w:tc>
      </w:tr>
      <w:tr w:rsidR="008F455E" w14:paraId="4A82B870" w14:textId="77777777">
        <w:trPr>
          <w:trHeight w:hRule="exact" w:val="595"/>
        </w:trPr>
        <w:tc>
          <w:tcPr>
            <w:tcW w:w="13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719B64" w14:textId="77777777" w:rsidR="008F455E" w:rsidRDefault="008F455E"/>
        </w:tc>
        <w:tc>
          <w:tcPr>
            <w:tcW w:w="4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6314E8" w14:textId="77777777" w:rsidR="008F455E" w:rsidRDefault="008F455E"/>
        </w:tc>
        <w:tc>
          <w:tcPr>
            <w:tcW w:w="11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25F05C" w14:textId="77777777" w:rsidR="008F455E" w:rsidRDefault="008F455E"/>
        </w:tc>
      </w:tr>
    </w:tbl>
    <w:p w14:paraId="13EA7151" w14:textId="77777777" w:rsidR="008F455E" w:rsidRDefault="008F455E">
      <w:pPr>
        <w:spacing w:before="8" w:line="140" w:lineRule="exact"/>
        <w:rPr>
          <w:sz w:val="14"/>
          <w:szCs w:val="14"/>
        </w:rPr>
      </w:pPr>
    </w:p>
    <w:p w14:paraId="2409DD03" w14:textId="77777777" w:rsidR="008F455E" w:rsidRDefault="00A8208E">
      <w:pPr>
        <w:spacing w:before="16"/>
        <w:ind w:left="100" w:right="100"/>
        <w:jc w:val="both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an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 w:rsidR="004A6B4E">
        <w:rPr>
          <w:rFonts w:ascii="Calibri" w:eastAsia="Calibri" w:hAnsi="Calibri" w:cs="Calibri"/>
          <w:sz w:val="22"/>
          <w:szCs w:val="22"/>
        </w:rPr>
        <w:t>Internship I</w:t>
      </w:r>
      <w:r>
        <w:rPr>
          <w:rFonts w:ascii="Calibri" w:eastAsia="Calibri" w:hAnsi="Calibri" w:cs="Calibri"/>
          <w:sz w:val="22"/>
          <w:szCs w:val="22"/>
        </w:rPr>
        <w:t xml:space="preserve">          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4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: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 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2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……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sz w:val="22"/>
          <w:szCs w:val="22"/>
        </w:rPr>
        <w:t>.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sz w:val="22"/>
          <w:szCs w:val="22"/>
        </w:rPr>
        <w:t>….</w:t>
      </w:r>
    </w:p>
    <w:p w14:paraId="2970727D" w14:textId="77777777" w:rsidR="008F455E" w:rsidRDefault="008F455E">
      <w:pPr>
        <w:spacing w:before="10" w:line="260" w:lineRule="exact"/>
        <w:rPr>
          <w:sz w:val="26"/>
          <w:szCs w:val="26"/>
        </w:rPr>
      </w:pPr>
    </w:p>
    <w:p w14:paraId="59E4FA4D" w14:textId="77777777" w:rsidR="008F455E" w:rsidRDefault="00A8208E">
      <w:pPr>
        <w:ind w:left="100" w:right="7194"/>
        <w:jc w:val="both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pacing w:val="-1"/>
          <w:sz w:val="22"/>
          <w:szCs w:val="22"/>
        </w:rPr>
        <w:t>Judu</w:t>
      </w:r>
      <w:r>
        <w:rPr>
          <w:rFonts w:ascii="Calibri" w:eastAsia="Calibri" w:hAnsi="Calibri" w:cs="Calibri"/>
          <w:sz w:val="22"/>
          <w:szCs w:val="22"/>
        </w:rPr>
        <w:t>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4A6B4E">
        <w:rPr>
          <w:rFonts w:ascii="Calibri" w:eastAsia="Calibri" w:hAnsi="Calibri" w:cs="Calibri"/>
          <w:sz w:val="22"/>
          <w:szCs w:val="22"/>
        </w:rPr>
        <w:t>Internship</w:t>
      </w:r>
      <w:proofErr w:type="gramEnd"/>
      <w:r w:rsidR="004A6B4E">
        <w:rPr>
          <w:rFonts w:ascii="Calibri" w:eastAsia="Calibri" w:hAnsi="Calibri" w:cs="Calibri"/>
          <w:sz w:val="22"/>
          <w:szCs w:val="22"/>
        </w:rPr>
        <w:t xml:space="preserve"> I</w:t>
      </w:r>
      <w:r>
        <w:rPr>
          <w:rFonts w:ascii="Calibri" w:eastAsia="Calibri" w:hAnsi="Calibri" w:cs="Calibri"/>
          <w:sz w:val="22"/>
          <w:szCs w:val="22"/>
        </w:rPr>
        <w:t xml:space="preserve">         </w:t>
      </w:r>
      <w:r>
        <w:rPr>
          <w:rFonts w:ascii="Calibri" w:eastAsia="Calibri" w:hAnsi="Calibri" w:cs="Calibri"/>
          <w:spacing w:val="2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:</w:t>
      </w:r>
    </w:p>
    <w:p w14:paraId="40635475" w14:textId="77777777" w:rsidR="008F455E" w:rsidRDefault="00A8208E">
      <w:pPr>
        <w:ind w:left="100" w:right="12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……</w:t>
      </w:r>
      <w:r>
        <w:rPr>
          <w:rFonts w:ascii="Calibri" w:eastAsia="Calibri" w:hAnsi="Calibri" w:cs="Calibri"/>
          <w:sz w:val="22"/>
          <w:szCs w:val="22"/>
        </w:rPr>
        <w:t>........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</w:t>
      </w:r>
      <w:r>
        <w:rPr>
          <w:rFonts w:ascii="Calibri" w:eastAsia="Calibri" w:hAnsi="Calibri" w:cs="Calibri"/>
          <w:spacing w:val="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</w:t>
      </w:r>
      <w:r>
        <w:rPr>
          <w:rFonts w:ascii="Calibri" w:eastAsia="Calibri" w:hAnsi="Calibri" w:cs="Calibri"/>
          <w:spacing w:val="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</w:t>
      </w:r>
      <w:r>
        <w:rPr>
          <w:rFonts w:ascii="Calibri" w:eastAsia="Calibri" w:hAnsi="Calibri" w:cs="Calibri"/>
          <w:spacing w:val="1"/>
          <w:sz w:val="22"/>
          <w:szCs w:val="22"/>
        </w:rPr>
        <w:t>……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z w:val="22"/>
          <w:szCs w:val="22"/>
        </w:rPr>
        <w:t>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.……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z w:val="22"/>
          <w:szCs w:val="22"/>
        </w:rPr>
        <w:t>...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3DABE957" w14:textId="77777777" w:rsidR="008F455E" w:rsidRDefault="00A8208E">
      <w:pPr>
        <w:ind w:left="100" w:right="12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……</w:t>
      </w:r>
      <w:r>
        <w:rPr>
          <w:rFonts w:ascii="Calibri" w:eastAsia="Calibri" w:hAnsi="Calibri" w:cs="Calibri"/>
          <w:sz w:val="22"/>
          <w:szCs w:val="22"/>
        </w:rPr>
        <w:t>...........................</w:t>
      </w:r>
      <w:r>
        <w:rPr>
          <w:rFonts w:ascii="Calibri" w:eastAsia="Calibri" w:hAnsi="Calibri" w:cs="Calibri"/>
          <w:spacing w:val="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</w:t>
      </w:r>
      <w:r>
        <w:rPr>
          <w:rFonts w:ascii="Calibri" w:eastAsia="Calibri" w:hAnsi="Calibri" w:cs="Calibri"/>
          <w:spacing w:val="1"/>
          <w:sz w:val="22"/>
          <w:szCs w:val="22"/>
        </w:rPr>
        <w:t>……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z w:val="22"/>
          <w:szCs w:val="22"/>
        </w:rPr>
        <w:t>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z w:val="22"/>
          <w:szCs w:val="22"/>
        </w:rPr>
        <w:t>...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07238A79" w14:textId="77777777" w:rsidR="008F455E" w:rsidRDefault="00A8208E">
      <w:pPr>
        <w:ind w:left="100" w:right="12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……</w:t>
      </w:r>
      <w:r>
        <w:rPr>
          <w:rFonts w:ascii="Calibri" w:eastAsia="Calibri" w:hAnsi="Calibri" w:cs="Calibri"/>
          <w:sz w:val="22"/>
          <w:szCs w:val="22"/>
        </w:rPr>
        <w:t>...........................</w:t>
      </w:r>
      <w:r>
        <w:rPr>
          <w:rFonts w:ascii="Calibri" w:eastAsia="Calibri" w:hAnsi="Calibri" w:cs="Calibri"/>
          <w:spacing w:val="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</w:t>
      </w:r>
      <w:r>
        <w:rPr>
          <w:rFonts w:ascii="Calibri" w:eastAsia="Calibri" w:hAnsi="Calibri" w:cs="Calibri"/>
          <w:spacing w:val="1"/>
          <w:sz w:val="22"/>
          <w:szCs w:val="22"/>
        </w:rPr>
        <w:t>……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z w:val="22"/>
          <w:szCs w:val="22"/>
        </w:rPr>
        <w:t>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z w:val="22"/>
          <w:szCs w:val="22"/>
        </w:rPr>
        <w:t>...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7983EB97" w14:textId="77777777" w:rsidR="008F455E" w:rsidRDefault="00A8208E">
      <w:pPr>
        <w:ind w:left="100" w:right="12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……</w:t>
      </w:r>
      <w:r>
        <w:rPr>
          <w:rFonts w:ascii="Calibri" w:eastAsia="Calibri" w:hAnsi="Calibri" w:cs="Calibri"/>
          <w:sz w:val="22"/>
          <w:szCs w:val="22"/>
        </w:rPr>
        <w:t>..........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</w:t>
      </w:r>
      <w:r>
        <w:rPr>
          <w:rFonts w:ascii="Calibri" w:eastAsia="Calibri" w:hAnsi="Calibri" w:cs="Calibri"/>
          <w:spacing w:val="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</w:t>
      </w:r>
      <w:r>
        <w:rPr>
          <w:rFonts w:ascii="Calibri" w:eastAsia="Calibri" w:hAnsi="Calibri" w:cs="Calibri"/>
          <w:spacing w:val="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</w:t>
      </w:r>
      <w:r>
        <w:rPr>
          <w:rFonts w:ascii="Calibri" w:eastAsia="Calibri" w:hAnsi="Calibri" w:cs="Calibri"/>
          <w:spacing w:val="1"/>
          <w:sz w:val="22"/>
          <w:szCs w:val="22"/>
        </w:rPr>
        <w:t>……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z w:val="22"/>
          <w:szCs w:val="22"/>
        </w:rPr>
        <w:t>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z w:val="22"/>
          <w:szCs w:val="22"/>
        </w:rPr>
        <w:t>...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54F2036E" w14:textId="77777777" w:rsidR="008F455E" w:rsidRDefault="008F455E">
      <w:pPr>
        <w:spacing w:before="9" w:line="260" w:lineRule="exact"/>
        <w:rPr>
          <w:sz w:val="26"/>
          <w:szCs w:val="26"/>
        </w:rPr>
      </w:pPr>
    </w:p>
    <w:p w14:paraId="637A6B4D" w14:textId="77777777" w:rsidR="008F455E" w:rsidRDefault="00A8208E">
      <w:pPr>
        <w:ind w:left="100" w:right="7549"/>
        <w:jc w:val="both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atakan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wa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:</w:t>
      </w:r>
      <w:proofErr w:type="gramEnd"/>
    </w:p>
    <w:p w14:paraId="6A7348BB" w14:textId="77777777" w:rsidR="008F455E" w:rsidRDefault="00A8208E">
      <w:pPr>
        <w:spacing w:line="260" w:lineRule="exact"/>
        <w:ind w:left="100" w:right="77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1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3"/>
          <w:position w:val="1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y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position w:val="1"/>
          <w:sz w:val="22"/>
          <w:szCs w:val="22"/>
        </w:rPr>
        <w:t>akan</w:t>
      </w:r>
      <w:proofErr w:type="spellEnd"/>
      <w:proofErr w:type="gramEnd"/>
      <w:r>
        <w:rPr>
          <w:rFonts w:ascii="Calibri" w:eastAsia="Calibri" w:hAnsi="Calibri" w:cs="Calibri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position w:val="1"/>
          <w:sz w:val="22"/>
          <w:szCs w:val="22"/>
        </w:rPr>
        <w:t>entaati</w:t>
      </w:r>
      <w:proofErr w:type="spellEnd"/>
      <w:r>
        <w:rPr>
          <w:rFonts w:ascii="Calibri" w:eastAsia="Calibri" w:hAnsi="Calibri" w:cs="Calibri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p</w:t>
      </w:r>
      <w:r>
        <w:rPr>
          <w:rFonts w:ascii="Calibri" w:eastAsia="Calibri" w:hAnsi="Calibri" w:cs="Calibri"/>
          <w:position w:val="1"/>
          <w:sz w:val="22"/>
          <w:szCs w:val="22"/>
        </w:rPr>
        <w:t>er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at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u</w:t>
      </w:r>
      <w:r>
        <w:rPr>
          <w:rFonts w:ascii="Calibri" w:eastAsia="Calibri" w:hAnsi="Calibri" w:cs="Calibri"/>
          <w:position w:val="1"/>
          <w:sz w:val="22"/>
          <w:szCs w:val="22"/>
        </w:rPr>
        <w:t>ran</w:t>
      </w:r>
      <w:proofErr w:type="spellEnd"/>
      <w:r>
        <w:rPr>
          <w:rFonts w:ascii="Calibri" w:eastAsia="Calibri" w:hAnsi="Calibri" w:cs="Calibri"/>
          <w:spacing w:val="50"/>
          <w:position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d</w:t>
      </w:r>
      <w:r>
        <w:rPr>
          <w:rFonts w:ascii="Calibri" w:eastAsia="Calibri" w:hAnsi="Calibri" w:cs="Calibri"/>
          <w:position w:val="1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position w:val="1"/>
          <w:sz w:val="22"/>
          <w:szCs w:val="22"/>
        </w:rPr>
        <w:t>m</w:t>
      </w:r>
      <w:proofErr w:type="spellEnd"/>
      <w:r>
        <w:rPr>
          <w:rFonts w:ascii="Calibri" w:eastAsia="Calibri" w:hAnsi="Calibri" w:cs="Calibri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position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position w:val="1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g</w:t>
      </w:r>
      <w:r>
        <w:rPr>
          <w:rFonts w:ascii="Calibri" w:eastAsia="Calibri" w:hAnsi="Calibri" w:cs="Calibri"/>
          <w:position w:val="1"/>
          <w:sz w:val="22"/>
          <w:szCs w:val="22"/>
        </w:rPr>
        <w:t>er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j</w:t>
      </w:r>
      <w:r>
        <w:rPr>
          <w:rFonts w:ascii="Calibri" w:eastAsia="Calibri" w:hAnsi="Calibri" w:cs="Calibri"/>
          <w:position w:val="1"/>
          <w:sz w:val="22"/>
          <w:szCs w:val="22"/>
        </w:rPr>
        <w:t>akan</w:t>
      </w:r>
      <w:proofErr w:type="spellEnd"/>
      <w:r>
        <w:rPr>
          <w:rFonts w:ascii="Calibri" w:eastAsia="Calibri" w:hAnsi="Calibri" w:cs="Calibri"/>
          <w:spacing w:val="50"/>
          <w:position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position w:val="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g</w:t>
      </w:r>
      <w:r>
        <w:rPr>
          <w:rFonts w:ascii="Calibri" w:eastAsia="Calibri" w:hAnsi="Calibri" w:cs="Calibri"/>
          <w:position w:val="1"/>
          <w:sz w:val="22"/>
          <w:szCs w:val="22"/>
        </w:rPr>
        <w:t>iatan</w:t>
      </w:r>
      <w:proofErr w:type="spellEnd"/>
      <w:r>
        <w:rPr>
          <w:rFonts w:ascii="Calibri" w:eastAsia="Calibri" w:hAnsi="Calibri" w:cs="Calibri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 w:rsidR="004A6B4E">
        <w:rPr>
          <w:rFonts w:ascii="Calibri" w:eastAsia="Calibri" w:hAnsi="Calibri" w:cs="Calibri"/>
          <w:position w:val="1"/>
          <w:sz w:val="22"/>
          <w:szCs w:val="22"/>
        </w:rPr>
        <w:t>Internship I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d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i </w:t>
      </w:r>
      <w:r>
        <w:rPr>
          <w:rFonts w:ascii="Calibri" w:eastAsia="Calibri" w:hAnsi="Calibri" w:cs="Calibri"/>
          <w:spacing w:val="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P</w:t>
      </w:r>
      <w:r>
        <w:rPr>
          <w:rFonts w:ascii="Calibri" w:eastAsia="Calibri" w:hAnsi="Calibri" w:cs="Calibri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g</w:t>
      </w:r>
      <w:r>
        <w:rPr>
          <w:rFonts w:ascii="Calibri" w:eastAsia="Calibri" w:hAnsi="Calibri" w:cs="Calibri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m </w:t>
      </w:r>
      <w:r>
        <w:rPr>
          <w:rFonts w:ascii="Calibri" w:eastAsia="Calibri" w:hAnsi="Calibri" w:cs="Calibri"/>
          <w:spacing w:val="2"/>
          <w:position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position w:val="1"/>
          <w:sz w:val="22"/>
          <w:szCs w:val="22"/>
        </w:rPr>
        <w:t>St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ud</w:t>
      </w:r>
      <w:r>
        <w:rPr>
          <w:rFonts w:ascii="Calibri" w:eastAsia="Calibri" w:hAnsi="Calibri" w:cs="Calibri"/>
          <w:position w:val="1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D</w:t>
      </w:r>
      <w:r>
        <w:rPr>
          <w:rFonts w:ascii="Calibri" w:eastAsia="Calibri" w:hAnsi="Calibri" w:cs="Calibri"/>
          <w:position w:val="1"/>
          <w:sz w:val="22"/>
          <w:szCs w:val="22"/>
        </w:rPr>
        <w:t>IV</w:t>
      </w:r>
    </w:p>
    <w:p w14:paraId="63BA0D04" w14:textId="77777777" w:rsidR="008F455E" w:rsidRDefault="00A8208E">
      <w:pPr>
        <w:ind w:left="46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aj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erusa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aan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Po</w:t>
      </w:r>
      <w:r>
        <w:rPr>
          <w:rFonts w:ascii="Calibri" w:eastAsia="Calibri" w:hAnsi="Calibri" w:cs="Calibri"/>
          <w:sz w:val="22"/>
          <w:szCs w:val="22"/>
        </w:rPr>
        <w:t>lit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kn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k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 In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sia </w:t>
      </w:r>
      <w:proofErr w:type="spellStart"/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su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an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entu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y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ite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z w:val="22"/>
          <w:szCs w:val="22"/>
        </w:rPr>
        <w:t>;</w:t>
      </w:r>
      <w:proofErr w:type="gramEnd"/>
    </w:p>
    <w:p w14:paraId="73923F8C" w14:textId="77777777" w:rsidR="008F455E" w:rsidRDefault="00A8208E">
      <w:pPr>
        <w:ind w:left="460" w:right="69" w:hanging="3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kan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entaati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tur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m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jakan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-1"/>
          <w:sz w:val="22"/>
          <w:szCs w:val="22"/>
        </w:rPr>
        <w:t>eg</w:t>
      </w:r>
      <w:r>
        <w:rPr>
          <w:rFonts w:ascii="Calibri" w:eastAsia="Calibri" w:hAnsi="Calibri" w:cs="Calibri"/>
          <w:sz w:val="22"/>
          <w:szCs w:val="22"/>
        </w:rPr>
        <w:t>iatan</w:t>
      </w:r>
      <w:proofErr w:type="spellEnd"/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 w:rsidR="004A6B4E">
        <w:rPr>
          <w:rFonts w:ascii="Calibri" w:eastAsia="Calibri" w:hAnsi="Calibri" w:cs="Calibri"/>
          <w:sz w:val="22"/>
          <w:szCs w:val="22"/>
        </w:rPr>
        <w:t>Internship I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an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enja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citra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dan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ik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alm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proofErr w:type="spellEnd"/>
      <w:r>
        <w:rPr>
          <w:rFonts w:ascii="Calibri" w:eastAsia="Calibri" w:hAnsi="Calibri" w:cs="Calibri"/>
          <w:sz w:val="22"/>
          <w:szCs w:val="22"/>
        </w:rPr>
        <w:t>;</w:t>
      </w:r>
      <w:proofErr w:type="gramEnd"/>
    </w:p>
    <w:p w14:paraId="4C9CC9AE" w14:textId="77777777" w:rsidR="008F455E" w:rsidRDefault="00A8208E">
      <w:pPr>
        <w:spacing w:line="260" w:lineRule="exact"/>
        <w:ind w:left="100" w:right="75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3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3"/>
          <w:position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L</w:t>
      </w:r>
      <w:r>
        <w:rPr>
          <w:rFonts w:ascii="Calibri" w:eastAsia="Calibri" w:hAnsi="Calibri" w:cs="Calibri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ran</w:t>
      </w:r>
      <w:proofErr w:type="spellEnd"/>
      <w:r>
        <w:rPr>
          <w:rFonts w:ascii="Calibri" w:eastAsia="Calibri" w:hAnsi="Calibri" w:cs="Calibri"/>
          <w:spacing w:val="21"/>
          <w:position w:val="1"/>
          <w:sz w:val="22"/>
          <w:szCs w:val="22"/>
        </w:rPr>
        <w:t xml:space="preserve"> </w:t>
      </w:r>
      <w:r w:rsidR="004A6B4E">
        <w:rPr>
          <w:rFonts w:ascii="Calibri" w:eastAsia="Calibri" w:hAnsi="Calibri" w:cs="Calibri"/>
          <w:position w:val="1"/>
          <w:sz w:val="22"/>
          <w:szCs w:val="22"/>
        </w:rPr>
        <w:t>Internship I</w:t>
      </w:r>
      <w:r>
        <w:rPr>
          <w:rFonts w:ascii="Calibri" w:eastAsia="Calibri" w:hAnsi="Calibri" w:cs="Calibri"/>
          <w:spacing w:val="22"/>
          <w:position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position w:val="1"/>
          <w:sz w:val="22"/>
          <w:szCs w:val="22"/>
        </w:rPr>
        <w:t>saya</w:t>
      </w:r>
      <w:proofErr w:type="spellEnd"/>
      <w:r>
        <w:rPr>
          <w:rFonts w:ascii="Calibri" w:eastAsia="Calibri" w:hAnsi="Calibri" w:cs="Calibri"/>
          <w:spacing w:val="21"/>
          <w:position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d</w:t>
      </w:r>
      <w:r>
        <w:rPr>
          <w:rFonts w:ascii="Calibri" w:eastAsia="Calibri" w:hAnsi="Calibri" w:cs="Calibri"/>
          <w:position w:val="1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position w:val="1"/>
          <w:sz w:val="22"/>
          <w:szCs w:val="22"/>
        </w:rPr>
        <w:t>h</w:t>
      </w:r>
      <w:proofErr w:type="spellEnd"/>
      <w:r>
        <w:rPr>
          <w:rFonts w:ascii="Calibri" w:eastAsia="Calibri" w:hAnsi="Calibri" w:cs="Calibri"/>
          <w:spacing w:val="21"/>
          <w:position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u</w:t>
      </w:r>
      <w:r>
        <w:rPr>
          <w:rFonts w:ascii="Calibri" w:eastAsia="Calibri" w:hAnsi="Calibri" w:cs="Calibri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pacing w:val="22"/>
          <w:position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g</w:t>
      </w:r>
      <w:r>
        <w:rPr>
          <w:rFonts w:ascii="Calibri" w:eastAsia="Calibri" w:hAnsi="Calibri" w:cs="Calibri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g</w:t>
      </w:r>
      <w:r>
        <w:rPr>
          <w:rFonts w:ascii="Calibri" w:eastAsia="Calibri" w:hAnsi="Calibri" w:cs="Calibri"/>
          <w:position w:val="1"/>
          <w:sz w:val="22"/>
          <w:szCs w:val="22"/>
        </w:rPr>
        <w:t>asa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position w:val="1"/>
          <w:sz w:val="22"/>
          <w:szCs w:val="22"/>
        </w:rPr>
        <w:t>,</w:t>
      </w:r>
      <w:r>
        <w:rPr>
          <w:rFonts w:ascii="Calibri" w:eastAsia="Calibri" w:hAnsi="Calibri" w:cs="Calibri"/>
          <w:spacing w:val="22"/>
          <w:position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u</w:t>
      </w:r>
      <w:r>
        <w:rPr>
          <w:rFonts w:ascii="Calibri" w:eastAsia="Calibri" w:hAnsi="Calibri" w:cs="Calibri"/>
          <w:position w:val="1"/>
          <w:sz w:val="22"/>
          <w:szCs w:val="22"/>
        </w:rPr>
        <w:t>san</w:t>
      </w:r>
      <w:proofErr w:type="spellEnd"/>
      <w:r>
        <w:rPr>
          <w:rFonts w:ascii="Calibri" w:eastAsia="Calibri" w:hAnsi="Calibri" w:cs="Calibri"/>
          <w:spacing w:val="2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d</w:t>
      </w:r>
      <w:r>
        <w:rPr>
          <w:rFonts w:ascii="Calibri" w:eastAsia="Calibri" w:hAnsi="Calibri" w:cs="Calibri"/>
          <w:position w:val="1"/>
          <w:sz w:val="22"/>
          <w:szCs w:val="22"/>
        </w:rPr>
        <w:t>an</w:t>
      </w:r>
      <w:r>
        <w:rPr>
          <w:rFonts w:ascii="Calibri" w:eastAsia="Calibri" w:hAnsi="Calibri" w:cs="Calibri"/>
          <w:spacing w:val="23"/>
          <w:position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b</w:t>
      </w:r>
      <w:r>
        <w:rPr>
          <w:rFonts w:ascii="Calibri" w:eastAsia="Calibri" w:hAnsi="Calibri" w:cs="Calibri"/>
          <w:position w:val="1"/>
          <w:sz w:val="22"/>
          <w:szCs w:val="22"/>
        </w:rPr>
        <w:t>se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v</w:t>
      </w:r>
      <w:r>
        <w:rPr>
          <w:rFonts w:ascii="Calibri" w:eastAsia="Calibri" w:hAnsi="Calibri" w:cs="Calibri"/>
          <w:position w:val="1"/>
          <w:sz w:val="22"/>
          <w:szCs w:val="22"/>
        </w:rPr>
        <w:t>asi</w:t>
      </w:r>
      <w:proofErr w:type="spellEnd"/>
      <w:r>
        <w:rPr>
          <w:rFonts w:ascii="Calibri" w:eastAsia="Calibri" w:hAnsi="Calibri" w:cs="Calibri"/>
          <w:spacing w:val="22"/>
          <w:position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d</w:t>
      </w:r>
      <w:r>
        <w:rPr>
          <w:rFonts w:ascii="Calibri" w:eastAsia="Calibri" w:hAnsi="Calibri" w:cs="Calibri"/>
          <w:position w:val="1"/>
          <w:sz w:val="22"/>
          <w:szCs w:val="22"/>
        </w:rPr>
        <w:t>ari</w:t>
      </w:r>
      <w:proofErr w:type="spellEnd"/>
      <w:r>
        <w:rPr>
          <w:rFonts w:ascii="Calibri" w:eastAsia="Calibri" w:hAnsi="Calibri" w:cs="Calibri"/>
          <w:spacing w:val="21"/>
          <w:position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position w:val="1"/>
          <w:sz w:val="22"/>
          <w:szCs w:val="22"/>
        </w:rPr>
        <w:t>saya</w:t>
      </w:r>
      <w:proofErr w:type="spellEnd"/>
      <w:r>
        <w:rPr>
          <w:rFonts w:ascii="Calibri" w:eastAsia="Calibri" w:hAnsi="Calibri" w:cs="Calibri"/>
          <w:spacing w:val="24"/>
          <w:position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position w:val="1"/>
          <w:sz w:val="22"/>
          <w:szCs w:val="22"/>
        </w:rPr>
        <w:t>sen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d</w:t>
      </w:r>
      <w:r>
        <w:rPr>
          <w:rFonts w:ascii="Calibri" w:eastAsia="Calibri" w:hAnsi="Calibri" w:cs="Calibri"/>
          <w:position w:val="1"/>
          <w:sz w:val="22"/>
          <w:szCs w:val="22"/>
        </w:rPr>
        <w:t>iri</w:t>
      </w:r>
      <w:proofErr w:type="spellEnd"/>
      <w:r>
        <w:rPr>
          <w:rFonts w:ascii="Calibri" w:eastAsia="Calibri" w:hAnsi="Calibri" w:cs="Calibri"/>
          <w:spacing w:val="21"/>
          <w:position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position w:val="1"/>
          <w:sz w:val="22"/>
          <w:szCs w:val="22"/>
        </w:rPr>
        <w:t>se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position w:val="1"/>
          <w:sz w:val="22"/>
          <w:szCs w:val="22"/>
        </w:rPr>
        <w:t>elah</w:t>
      </w:r>
      <w:proofErr w:type="spellEnd"/>
    </w:p>
    <w:p w14:paraId="35F200BD" w14:textId="77777777" w:rsidR="008F455E" w:rsidRDefault="00A8208E">
      <w:pPr>
        <w:ind w:left="424" w:right="588"/>
        <w:jc w:val="center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kukan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ana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isis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np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ba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tuan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pi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k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ecuali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ara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an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mb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>/</w:t>
      </w:r>
      <w:proofErr w:type="spellStart"/>
      <w:proofErr w:type="gram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gu</w:t>
      </w:r>
      <w:r>
        <w:rPr>
          <w:rFonts w:ascii="Calibri" w:eastAsia="Calibri" w:hAnsi="Calibri" w:cs="Calibri"/>
          <w:sz w:val="22"/>
          <w:szCs w:val="22"/>
        </w:rPr>
        <w:t>ji</w:t>
      </w:r>
      <w:proofErr w:type="spellEnd"/>
      <w:r>
        <w:rPr>
          <w:rFonts w:ascii="Calibri" w:eastAsia="Calibri" w:hAnsi="Calibri" w:cs="Calibri"/>
          <w:sz w:val="22"/>
          <w:szCs w:val="22"/>
        </w:rPr>
        <w:t>;</w:t>
      </w:r>
      <w:proofErr w:type="gramEnd"/>
    </w:p>
    <w:p w14:paraId="2013150D" w14:textId="77777777" w:rsidR="008F455E" w:rsidRDefault="00A8208E">
      <w:pPr>
        <w:ind w:left="460" w:right="71" w:hanging="3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m</w:t>
      </w:r>
      <w:proofErr w:type="spellEnd"/>
      <w:r w:rsidR="00E91637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su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an</w:t>
      </w:r>
      <w:proofErr w:type="spellEnd"/>
      <w:r w:rsidR="00E91637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="00E91637">
        <w:rPr>
          <w:rFonts w:ascii="Calibri" w:eastAsia="Calibri" w:hAnsi="Calibri" w:cs="Calibri"/>
          <w:sz w:val="22"/>
          <w:szCs w:val="22"/>
        </w:rPr>
        <w:t xml:space="preserve">Internship </w:t>
      </w:r>
      <w:r w:rsidR="004A6B4E">
        <w:rPr>
          <w:rFonts w:ascii="Calibri" w:eastAsia="Calibri" w:hAnsi="Calibri" w:cs="Calibri"/>
          <w:sz w:val="22"/>
          <w:szCs w:val="22"/>
        </w:rPr>
        <w:t>I</w:t>
      </w:r>
      <w:r w:rsidR="00E91637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ak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 w:rsidR="00E91637">
        <w:rPr>
          <w:rFonts w:ascii="Calibri" w:eastAsia="Calibri" w:hAnsi="Calibri" w:cs="Calibri"/>
          <w:sz w:val="22"/>
          <w:szCs w:val="22"/>
        </w:rPr>
        <w:t>at</w:t>
      </w:r>
      <w:proofErr w:type="spellEnd"/>
      <w:r w:rsidR="00E91637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ka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 w:rsidR="00E91637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tau</w:t>
      </w:r>
      <w:proofErr w:type="spellEnd"/>
      <w:r w:rsidR="00E91637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at</w:t>
      </w:r>
      <w:proofErr w:type="spellEnd"/>
      <w:r w:rsidR="00E91637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91637">
        <w:rPr>
          <w:rFonts w:ascii="Calibri" w:eastAsia="Calibri" w:hAnsi="Calibri" w:cs="Calibri"/>
          <w:sz w:val="22"/>
          <w:szCs w:val="22"/>
        </w:rPr>
        <w:t xml:space="preserve">g </w:t>
      </w:r>
      <w:proofErr w:type="spellStart"/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 w:rsidR="00E91637">
        <w:rPr>
          <w:rFonts w:ascii="Calibri" w:eastAsia="Calibri" w:hAnsi="Calibri" w:cs="Calibri"/>
          <w:sz w:val="22"/>
          <w:szCs w:val="22"/>
        </w:rPr>
        <w:t>lah</w:t>
      </w:r>
      <w:proofErr w:type="spellEnd"/>
      <w:r w:rsidR="00E91637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lis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>/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pub</w:t>
      </w:r>
      <w:r>
        <w:rPr>
          <w:rFonts w:ascii="Calibri" w:eastAsia="Calibri" w:hAnsi="Calibri" w:cs="Calibri"/>
          <w:sz w:val="22"/>
          <w:szCs w:val="22"/>
        </w:rPr>
        <w:t>likasikan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o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4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 la</w:t>
      </w:r>
      <w:r>
        <w:rPr>
          <w:rFonts w:ascii="Calibri" w:eastAsia="Calibri" w:hAnsi="Calibri" w:cs="Calibri"/>
          <w:spacing w:val="-1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cu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li</w:t>
      </w:r>
      <w:proofErr w:type="spellEnd"/>
      <w:r w:rsidR="00E91637">
        <w:rPr>
          <w:rFonts w:ascii="Calibri" w:eastAsia="Calibri" w:hAnsi="Calibri" w:cs="Calibri"/>
          <w:sz w:val="22"/>
          <w:szCs w:val="22"/>
          <w:lang w:val="id-ID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kuti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atau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ara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rtu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is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>elas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seba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ai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m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naskah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den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an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eb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an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ara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dica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kan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m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ftar </w:t>
      </w:r>
      <w:proofErr w:type="gramStart"/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tak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;</w:t>
      </w:r>
      <w:proofErr w:type="gramEnd"/>
    </w:p>
    <w:p w14:paraId="171B44A7" w14:textId="77777777" w:rsidR="008F455E" w:rsidRDefault="00A8208E">
      <w:pPr>
        <w:spacing w:before="1"/>
        <w:ind w:left="460" w:right="68" w:hanging="3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ila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at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er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mb</w:t>
      </w:r>
      <w:r>
        <w:rPr>
          <w:rFonts w:ascii="Calibri" w:eastAsia="Calibri" w:hAnsi="Calibri" w:cs="Calibri"/>
          <w:sz w:val="22"/>
          <w:szCs w:val="22"/>
        </w:rPr>
        <w:t>atan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elala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an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m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saikan</w:t>
      </w:r>
      <w:proofErr w:type="spellEnd"/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="004A6B4E">
        <w:rPr>
          <w:rFonts w:ascii="Calibri" w:eastAsia="Calibri" w:hAnsi="Calibri" w:cs="Calibri"/>
          <w:sz w:val="22"/>
          <w:szCs w:val="22"/>
        </w:rPr>
        <w:t>Internship I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aka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saya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ers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tuk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ener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ksi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berl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ku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di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kan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leh 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14:paraId="0C25859A" w14:textId="77777777" w:rsidR="008F455E" w:rsidRDefault="008F455E">
      <w:pPr>
        <w:spacing w:before="10" w:line="260" w:lineRule="exact"/>
        <w:rPr>
          <w:sz w:val="26"/>
          <w:szCs w:val="26"/>
        </w:rPr>
      </w:pPr>
    </w:p>
    <w:p w14:paraId="16830AA3" w14:textId="77777777" w:rsidR="008F455E" w:rsidRDefault="00A8208E">
      <w:pPr>
        <w:ind w:left="100" w:right="69"/>
        <w:jc w:val="both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ikian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ernya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aan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z w:val="22"/>
          <w:szCs w:val="22"/>
        </w:rPr>
        <w:t>at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an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eb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ny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tan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kan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ari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ak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pun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ila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ike</w:t>
      </w:r>
      <w:r>
        <w:rPr>
          <w:rFonts w:ascii="Calibri" w:eastAsia="Calibri" w:hAnsi="Calibri" w:cs="Calibri"/>
          <w:spacing w:val="2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ud</w:t>
      </w:r>
      <w:r>
        <w:rPr>
          <w:rFonts w:ascii="Calibri" w:eastAsia="Calibri" w:hAnsi="Calibri" w:cs="Calibri"/>
          <w:sz w:val="22"/>
          <w:szCs w:val="22"/>
        </w:rPr>
        <w:t>ian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ari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ike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hu</w:t>
      </w:r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pernyataan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ak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ar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aka</w:t>
      </w:r>
      <w:proofErr w:type="spellEnd"/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aya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sedia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ena</w:t>
      </w:r>
      <w:r>
        <w:rPr>
          <w:rFonts w:ascii="Calibri" w:eastAsia="Calibri" w:hAnsi="Calibri" w:cs="Calibri"/>
          <w:spacing w:val="-1"/>
          <w:sz w:val="22"/>
          <w:szCs w:val="22"/>
        </w:rPr>
        <w:t>nggun</w:t>
      </w:r>
      <w:r>
        <w:rPr>
          <w:rFonts w:ascii="Calibri" w:eastAsia="Calibri" w:hAnsi="Calibri" w:cs="Calibri"/>
          <w:sz w:val="22"/>
          <w:szCs w:val="22"/>
        </w:rPr>
        <w:t>g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aki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at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atas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ernyataan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 xml:space="preserve">, 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k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si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 </w:t>
      </w:r>
      <w:proofErr w:type="spellStart"/>
      <w:r>
        <w:rPr>
          <w:rFonts w:ascii="Calibri" w:eastAsia="Calibri" w:hAnsi="Calibri" w:cs="Calibri"/>
          <w:sz w:val="22"/>
          <w:szCs w:val="22"/>
        </w:rPr>
        <w:t>aka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ik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eru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z w:val="22"/>
          <w:szCs w:val="22"/>
        </w:rPr>
        <w:t>tan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 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47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lah</w:t>
      </w:r>
      <w:proofErr w:type="spellEnd"/>
      <w:r>
        <w:rPr>
          <w:rFonts w:ascii="Calibri" w:eastAsia="Calibri" w:hAnsi="Calibri" w:cs="Calibri"/>
          <w:spacing w:val="47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leh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tas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arya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upu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sanksi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lai</w:t>
      </w:r>
      <w:r>
        <w:rPr>
          <w:rFonts w:ascii="Calibri" w:eastAsia="Calibri" w:hAnsi="Calibri" w:cs="Calibri"/>
          <w:spacing w:val="-1"/>
          <w:sz w:val="22"/>
          <w:szCs w:val="22"/>
        </w:rPr>
        <w:t>nny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ai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an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per</w:t>
      </w:r>
      <w:r>
        <w:rPr>
          <w:rFonts w:ascii="Calibri" w:eastAsia="Calibri" w:hAnsi="Calibri" w:cs="Calibri"/>
          <w:spacing w:val="-1"/>
          <w:sz w:val="22"/>
          <w:szCs w:val="22"/>
        </w:rPr>
        <w:t>gu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an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ngg</w:t>
      </w:r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14:paraId="3C3BD0B4" w14:textId="77777777" w:rsidR="008F455E" w:rsidRDefault="008F455E">
      <w:pPr>
        <w:spacing w:before="7" w:line="120" w:lineRule="exact"/>
        <w:rPr>
          <w:sz w:val="13"/>
          <w:szCs w:val="13"/>
        </w:rPr>
      </w:pPr>
    </w:p>
    <w:p w14:paraId="5DC259CA" w14:textId="77777777" w:rsidR="008F455E" w:rsidRDefault="008F455E">
      <w:pPr>
        <w:spacing w:line="200" w:lineRule="exact"/>
      </w:pPr>
    </w:p>
    <w:p w14:paraId="03FB7068" w14:textId="77777777" w:rsidR="008F455E" w:rsidRDefault="008F455E">
      <w:pPr>
        <w:spacing w:line="200" w:lineRule="exact"/>
      </w:pPr>
    </w:p>
    <w:p w14:paraId="6013E6F9" w14:textId="77777777" w:rsidR="008F455E" w:rsidRDefault="00A8208E">
      <w:pPr>
        <w:ind w:left="3141" w:right="3153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Ba</w:t>
      </w:r>
      <w:r>
        <w:rPr>
          <w:rFonts w:ascii="Calibri" w:eastAsia="Calibri" w:hAnsi="Calibri" w:cs="Calibri"/>
          <w:spacing w:val="-1"/>
          <w:sz w:val="22"/>
          <w:szCs w:val="22"/>
        </w:rPr>
        <w:t>ndung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spacing w:val="2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proofErr w:type="gramStart"/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proofErr w:type="gramEnd"/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pacing w:val="2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.………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 w:rsidR="007D33F5">
        <w:rPr>
          <w:rFonts w:ascii="Calibri" w:eastAsia="Calibri" w:hAnsi="Calibri" w:cs="Calibri"/>
          <w:spacing w:val="1"/>
          <w:sz w:val="22"/>
          <w:szCs w:val="22"/>
        </w:rPr>
        <w:t>2020</w:t>
      </w:r>
    </w:p>
    <w:p w14:paraId="7690CA33" w14:textId="77777777" w:rsidR="008F455E" w:rsidRDefault="008F455E">
      <w:pPr>
        <w:spacing w:before="7" w:line="260" w:lineRule="exact"/>
        <w:rPr>
          <w:sz w:val="26"/>
          <w:szCs w:val="26"/>
        </w:rPr>
      </w:pPr>
    </w:p>
    <w:p w14:paraId="2BAA0E60" w14:textId="77777777" w:rsidR="008F455E" w:rsidRDefault="00A8208E">
      <w:pPr>
        <w:spacing w:line="260" w:lineRule="exact"/>
        <w:ind w:left="3909" w:right="39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Yang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enya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kan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</w:p>
    <w:p w14:paraId="35F6387D" w14:textId="77777777" w:rsidR="008F455E" w:rsidRDefault="008F455E">
      <w:pPr>
        <w:spacing w:before="4" w:line="120" w:lineRule="exact"/>
        <w:rPr>
          <w:sz w:val="13"/>
          <w:szCs w:val="13"/>
        </w:rPr>
      </w:pPr>
    </w:p>
    <w:p w14:paraId="41E1F56B" w14:textId="77777777" w:rsidR="008F455E" w:rsidRDefault="008F455E">
      <w:pPr>
        <w:spacing w:line="200" w:lineRule="exact"/>
      </w:pPr>
    </w:p>
    <w:p w14:paraId="1490D3D4" w14:textId="77777777" w:rsidR="008F455E" w:rsidRDefault="008F455E">
      <w:pPr>
        <w:spacing w:line="200" w:lineRule="exact"/>
      </w:pPr>
    </w:p>
    <w:p w14:paraId="131B2A36" w14:textId="77777777" w:rsidR="008F455E" w:rsidRDefault="008F455E">
      <w:pPr>
        <w:spacing w:line="200" w:lineRule="exact"/>
      </w:pPr>
    </w:p>
    <w:p w14:paraId="142F03F4" w14:textId="77777777" w:rsidR="008F455E" w:rsidRDefault="00212302">
      <w:pPr>
        <w:spacing w:before="19"/>
        <w:ind w:left="4279" w:right="4548"/>
        <w:jc w:val="center"/>
        <w:rPr>
          <w:rFonts w:ascii="Calibri" w:eastAsia="Calibri" w:hAnsi="Calibri" w:cs="Calibr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656" behindDoc="1" locked="0" layoutInCell="1" allowOverlap="1" wp14:anchorId="2C630FF0" wp14:editId="6F673171">
                <wp:simplePos x="0" y="0"/>
                <wp:positionH relativeFrom="page">
                  <wp:posOffset>3495675</wp:posOffset>
                </wp:positionH>
                <wp:positionV relativeFrom="paragraph">
                  <wp:posOffset>-40005</wp:posOffset>
                </wp:positionV>
                <wp:extent cx="676275" cy="410210"/>
                <wp:effectExtent l="9525" t="10160" r="9525" b="8255"/>
                <wp:wrapNone/>
                <wp:docPr id="26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275" cy="410210"/>
                          <a:chOff x="5505" y="-63"/>
                          <a:chExt cx="1065" cy="646"/>
                        </a:xfrm>
                      </wpg:grpSpPr>
                      <wps:wsp>
                        <wps:cNvPr id="27" name="Freeform 24"/>
                        <wps:cNvSpPr>
                          <a:spLocks/>
                        </wps:cNvSpPr>
                        <wps:spPr bwMode="auto">
                          <a:xfrm>
                            <a:off x="5505" y="-63"/>
                            <a:ext cx="1065" cy="646"/>
                          </a:xfrm>
                          <a:custGeom>
                            <a:avLst/>
                            <a:gdLst>
                              <a:gd name="T0" fmla="+- 0 5505 5505"/>
                              <a:gd name="T1" fmla="*/ T0 w 1065"/>
                              <a:gd name="T2" fmla="+- 0 583 -63"/>
                              <a:gd name="T3" fmla="*/ 583 h 646"/>
                              <a:gd name="T4" fmla="+- 0 6570 5505"/>
                              <a:gd name="T5" fmla="*/ T4 w 1065"/>
                              <a:gd name="T6" fmla="+- 0 583 -63"/>
                              <a:gd name="T7" fmla="*/ 583 h 646"/>
                              <a:gd name="T8" fmla="+- 0 6570 5505"/>
                              <a:gd name="T9" fmla="*/ T8 w 1065"/>
                              <a:gd name="T10" fmla="+- 0 -63 -63"/>
                              <a:gd name="T11" fmla="*/ -63 h 646"/>
                              <a:gd name="T12" fmla="+- 0 5505 5505"/>
                              <a:gd name="T13" fmla="*/ T12 w 1065"/>
                              <a:gd name="T14" fmla="+- 0 -63 -63"/>
                              <a:gd name="T15" fmla="*/ -63 h 646"/>
                              <a:gd name="T16" fmla="+- 0 5505 5505"/>
                              <a:gd name="T17" fmla="*/ T16 w 1065"/>
                              <a:gd name="T18" fmla="+- 0 583 -63"/>
                              <a:gd name="T19" fmla="*/ 583 h 6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65" h="646">
                                <a:moveTo>
                                  <a:pt x="0" y="646"/>
                                </a:moveTo>
                                <a:lnTo>
                                  <a:pt x="1065" y="646"/>
                                </a:lnTo>
                                <a:lnTo>
                                  <a:pt x="10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954E1F" id="Group 23" o:spid="_x0000_s1026" style="position:absolute;margin-left:275.25pt;margin-top:-3.15pt;width:53.25pt;height:32.3pt;z-index:-2824;mso-position-horizontal-relative:page" coordorigin="5505,-63" coordsize="1065,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">
                <v:shape id="Freeform 24" o:spid="_x0000_s1027" style="position:absolute;left:5505;top:-63;width:1065;height:646;visibility:visible;mso-wrap-style:square;v-text-anchor:top" coordsize="1065,6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HQRcQA&#10;AADbAAAADwAAAGRycy9kb3ducmV2LnhtbESPT2vCQBTE70K/w/IK3nTTHFRSV2n9AyIIGkuht0f2&#10;NZs2+zZkV43f3hUEj8PM/IaZzjtbizO1vnKs4G2YgCAunK64VPB1XA8mIHxA1lg7JgVX8jCfvfSm&#10;mGl34QOd81CKCGGfoQITQpNJ6QtDFv3QNcTR+3WtxRBlW0rd4iXCbS3TJBlJixXHBYMNLQwV//nJ&#10;KuCfVZma78R/NrjnZbHV+d9mp1T/tft4BxGoC8/wo73RCtIx3L/EHyB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0B0EXEAAAA2wAAAA8AAAAAAAAAAAAAAAAAmAIAAGRycy9k&#10;b3ducmV2LnhtbFBLBQYAAAAABAAEAPUAAACJAwAAAAA=&#10;" path="m,646r1065,l1065,,,,,646xe" filled="f">
                  <v:path arrowok="t" o:connecttype="custom" o:connectlocs="0,583;1065,583;1065,-63;0,-63;0,583" o:connectangles="0,0,0,0,0"/>
                </v:shape>
                <w10:wrap anchorx="page"/>
              </v:group>
            </w:pict>
          </mc:Fallback>
        </mc:AlternateContent>
      </w:r>
      <w:proofErr w:type="spellStart"/>
      <w:r w:rsidR="00A8208E">
        <w:rPr>
          <w:rFonts w:ascii="Calibri" w:eastAsia="Calibri" w:hAnsi="Calibri" w:cs="Calibri"/>
          <w:w w:val="99"/>
        </w:rPr>
        <w:t>Materai</w:t>
      </w:r>
      <w:proofErr w:type="spellEnd"/>
    </w:p>
    <w:p w14:paraId="6AB7732B" w14:textId="77777777" w:rsidR="008F455E" w:rsidRDefault="00A8208E">
      <w:pPr>
        <w:spacing w:line="240" w:lineRule="exact"/>
        <w:ind w:left="4283" w:right="4576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R</w:t>
      </w:r>
      <w:r>
        <w:rPr>
          <w:rFonts w:ascii="Calibri" w:eastAsia="Calibri" w:hAnsi="Calibri" w:cs="Calibri"/>
          <w:spacing w:val="1"/>
          <w:w w:val="99"/>
        </w:rPr>
        <w:t>p</w:t>
      </w:r>
      <w:r>
        <w:rPr>
          <w:rFonts w:ascii="Calibri" w:eastAsia="Calibri" w:hAnsi="Calibri" w:cs="Calibri"/>
          <w:w w:val="99"/>
        </w:rPr>
        <w:t>6000</w:t>
      </w:r>
    </w:p>
    <w:p w14:paraId="1ACA160F" w14:textId="77777777" w:rsidR="008F455E" w:rsidRDefault="008F455E">
      <w:pPr>
        <w:spacing w:before="1" w:line="100" w:lineRule="exact"/>
        <w:rPr>
          <w:sz w:val="10"/>
          <w:szCs w:val="10"/>
        </w:rPr>
      </w:pPr>
    </w:p>
    <w:p w14:paraId="55BD0455" w14:textId="77777777" w:rsidR="008F455E" w:rsidRDefault="008F455E">
      <w:pPr>
        <w:spacing w:line="200" w:lineRule="exact"/>
      </w:pPr>
    </w:p>
    <w:p w14:paraId="4F5C0446" w14:textId="77777777" w:rsidR="008F455E" w:rsidRDefault="008F455E">
      <w:pPr>
        <w:spacing w:line="200" w:lineRule="exact"/>
      </w:pPr>
    </w:p>
    <w:p w14:paraId="181CD1A4" w14:textId="77777777" w:rsidR="008F455E" w:rsidRDefault="008F455E">
      <w:pPr>
        <w:spacing w:line="200" w:lineRule="exact"/>
      </w:pPr>
    </w:p>
    <w:p w14:paraId="24A33CBF" w14:textId="77777777" w:rsidR="008F455E" w:rsidRDefault="008F455E">
      <w:pPr>
        <w:spacing w:line="200" w:lineRule="exact"/>
      </w:pPr>
    </w:p>
    <w:p w14:paraId="255E3FC2" w14:textId="77777777" w:rsidR="008F455E" w:rsidRDefault="00A8208E">
      <w:pPr>
        <w:spacing w:before="16"/>
        <w:ind w:left="3165" w:right="3176"/>
        <w:jc w:val="center"/>
        <w:rPr>
          <w:rFonts w:ascii="Calibri" w:eastAsia="Calibri" w:hAnsi="Calibri" w:cs="Calibri"/>
          <w:sz w:val="22"/>
          <w:szCs w:val="22"/>
        </w:rPr>
        <w:sectPr w:rsidR="008F455E">
          <w:pgSz w:w="11920" w:h="16860"/>
          <w:pgMar w:top="1580" w:right="1020" w:bottom="280" w:left="1340" w:header="0" w:footer="1305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(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2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z w:val="22"/>
          <w:szCs w:val="22"/>
        </w:rPr>
        <w:t>..)</w:t>
      </w:r>
    </w:p>
    <w:p w14:paraId="2BC0BD2F" w14:textId="77777777" w:rsidR="008F455E" w:rsidRDefault="00A8208E">
      <w:pPr>
        <w:spacing w:before="51"/>
        <w:ind w:left="3293" w:right="3306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PE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SE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sz w:val="24"/>
          <w:szCs w:val="24"/>
        </w:rPr>
        <w:t>U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J</w:t>
      </w:r>
      <w:r>
        <w:rPr>
          <w:rFonts w:ascii="Calibri" w:eastAsia="Calibri" w:hAnsi="Calibri" w:cs="Calibri"/>
          <w:b/>
          <w:sz w:val="24"/>
          <w:szCs w:val="24"/>
        </w:rPr>
        <w:t>UAN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 w:rsidR="004A6B4E">
        <w:rPr>
          <w:rFonts w:ascii="Calibri" w:eastAsia="Calibri" w:hAnsi="Calibri" w:cs="Calibri"/>
          <w:b/>
          <w:spacing w:val="1"/>
          <w:sz w:val="24"/>
          <w:szCs w:val="24"/>
        </w:rPr>
        <w:t>INTERNSHIP I</w:t>
      </w:r>
    </w:p>
    <w:p w14:paraId="1C268766" w14:textId="77777777" w:rsidR="008F455E" w:rsidRDefault="008F455E">
      <w:pPr>
        <w:spacing w:before="6" w:line="120" w:lineRule="exact"/>
        <w:rPr>
          <w:sz w:val="13"/>
          <w:szCs w:val="13"/>
        </w:rPr>
      </w:pPr>
    </w:p>
    <w:p w14:paraId="0D2506EF" w14:textId="77777777" w:rsidR="008F455E" w:rsidRDefault="008F455E">
      <w:pPr>
        <w:spacing w:line="200" w:lineRule="exact"/>
      </w:pPr>
    </w:p>
    <w:p w14:paraId="6087BF1C" w14:textId="77777777" w:rsidR="008F455E" w:rsidRDefault="00A8208E">
      <w:pPr>
        <w:ind w:left="100" w:right="68" w:firstLine="720"/>
        <w:jc w:val="both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Berd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sarkan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aj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an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j</w:t>
      </w:r>
      <w:r>
        <w:rPr>
          <w:rFonts w:ascii="Calibri" w:eastAsia="Calibri" w:hAnsi="Calibri" w:cs="Calibri"/>
          <w:spacing w:val="-1"/>
          <w:sz w:val="22"/>
          <w:szCs w:val="22"/>
        </w:rPr>
        <w:t>udu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aka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4A6B4E">
        <w:rPr>
          <w:rFonts w:ascii="Calibri" w:eastAsia="Calibri" w:hAnsi="Calibri" w:cs="Calibri"/>
          <w:sz w:val="22"/>
          <w:szCs w:val="22"/>
        </w:rPr>
        <w:t>Internship I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akan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erjakan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leh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asi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terca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 xml:space="preserve">i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tak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j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tuk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ila</w:t>
      </w:r>
      <w:r>
        <w:rPr>
          <w:rFonts w:ascii="Calibri" w:eastAsia="Calibri" w:hAnsi="Calibri" w:cs="Calibri"/>
          <w:spacing w:val="-2"/>
          <w:sz w:val="22"/>
          <w:szCs w:val="22"/>
        </w:rPr>
        <w:t>ks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akan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sesuai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an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1"/>
          <w:sz w:val="22"/>
          <w:szCs w:val="22"/>
        </w:rPr>
        <w:t>Ke</w:t>
      </w:r>
      <w:r>
        <w:rPr>
          <w:rFonts w:ascii="Calibri" w:eastAsia="Calibri" w:hAnsi="Calibri" w:cs="Calibri"/>
          <w:b/>
          <w:sz w:val="22"/>
          <w:szCs w:val="22"/>
        </w:rPr>
        <w:t>te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ua</w:t>
      </w:r>
      <w:r>
        <w:rPr>
          <w:rFonts w:ascii="Calibri" w:eastAsia="Calibri" w:hAnsi="Calibri" w:cs="Calibri"/>
          <w:b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Pel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ks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anaa</w:t>
      </w:r>
      <w:r>
        <w:rPr>
          <w:rFonts w:ascii="Calibri" w:eastAsia="Calibri" w:hAnsi="Calibri" w:cs="Calibri"/>
          <w:b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 w:rsidR="004A6B4E">
        <w:rPr>
          <w:rFonts w:ascii="Calibri" w:eastAsia="Calibri" w:hAnsi="Calibri" w:cs="Calibri"/>
          <w:b/>
          <w:spacing w:val="1"/>
          <w:sz w:val="22"/>
          <w:szCs w:val="22"/>
        </w:rPr>
        <w:t>Internship I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b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b/>
          <w:sz w:val="22"/>
          <w:szCs w:val="22"/>
        </w:rPr>
        <w:t>i  P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m</w:t>
      </w:r>
      <w:proofErr w:type="gramEnd"/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ud</w:t>
      </w:r>
      <w:r>
        <w:rPr>
          <w:rFonts w:ascii="Calibri" w:eastAsia="Calibri" w:hAnsi="Calibri" w:cs="Calibri"/>
          <w:b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b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 xml:space="preserve">V </w:t>
      </w:r>
      <w:proofErr w:type="spellStart"/>
      <w:r>
        <w:rPr>
          <w:rFonts w:ascii="Calibri" w:eastAsia="Calibri" w:hAnsi="Calibri" w:cs="Calibri"/>
          <w:b/>
          <w:spacing w:val="-1"/>
          <w:sz w:val="22"/>
          <w:szCs w:val="22"/>
        </w:rPr>
        <w:t>Mana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j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men</w:t>
      </w:r>
      <w:proofErr w:type="spellEnd"/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ahaa</w:t>
      </w:r>
      <w:r>
        <w:rPr>
          <w:rFonts w:ascii="Calibri" w:eastAsia="Calibri" w:hAnsi="Calibri" w:cs="Calibri"/>
          <w:b/>
          <w:sz w:val="22"/>
          <w:szCs w:val="22"/>
        </w:rPr>
        <w:t xml:space="preserve">n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li</w:t>
      </w:r>
      <w:r>
        <w:rPr>
          <w:rFonts w:ascii="Calibri" w:eastAsia="Calibri" w:hAnsi="Calibri" w:cs="Calibri"/>
          <w:b/>
          <w:sz w:val="22"/>
          <w:szCs w:val="22"/>
        </w:rPr>
        <w:t>te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kn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k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P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ndone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ia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52BB8F87" w14:textId="77777777" w:rsidR="008F455E" w:rsidRDefault="008F455E">
      <w:pPr>
        <w:spacing w:before="8" w:line="120" w:lineRule="exact"/>
        <w:rPr>
          <w:sz w:val="13"/>
          <w:szCs w:val="13"/>
        </w:rPr>
      </w:pPr>
    </w:p>
    <w:p w14:paraId="007E1FA3" w14:textId="77777777" w:rsidR="008F455E" w:rsidRDefault="008F455E">
      <w:pPr>
        <w:spacing w:line="200" w:lineRule="exact"/>
      </w:pPr>
    </w:p>
    <w:p w14:paraId="019071C8" w14:textId="77777777" w:rsidR="008F455E" w:rsidRDefault="008F455E">
      <w:pPr>
        <w:spacing w:line="200" w:lineRule="exact"/>
      </w:pPr>
    </w:p>
    <w:p w14:paraId="1D69B6AA" w14:textId="77777777" w:rsidR="008F455E" w:rsidRDefault="00212302">
      <w:pPr>
        <w:spacing w:line="260" w:lineRule="exact"/>
        <w:ind w:left="100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658" behindDoc="1" locked="0" layoutInCell="1" allowOverlap="1" wp14:anchorId="64E0B249" wp14:editId="1B248CA3">
                <wp:simplePos x="0" y="0"/>
                <wp:positionH relativeFrom="page">
                  <wp:posOffset>914400</wp:posOffset>
                </wp:positionH>
                <wp:positionV relativeFrom="paragraph">
                  <wp:posOffset>313055</wp:posOffset>
                </wp:positionV>
                <wp:extent cx="5953125" cy="1809750"/>
                <wp:effectExtent l="9525" t="13970" r="9525" b="5080"/>
                <wp:wrapNone/>
                <wp:docPr id="24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3125" cy="1809750"/>
                          <a:chOff x="1440" y="493"/>
                          <a:chExt cx="9375" cy="2850"/>
                        </a:xfrm>
                      </wpg:grpSpPr>
                      <wps:wsp>
                        <wps:cNvPr id="25" name="Freeform 22"/>
                        <wps:cNvSpPr>
                          <a:spLocks/>
                        </wps:cNvSpPr>
                        <wps:spPr bwMode="auto">
                          <a:xfrm>
                            <a:off x="1440" y="493"/>
                            <a:ext cx="9375" cy="285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9375"/>
                              <a:gd name="T2" fmla="+- 0 3343 493"/>
                              <a:gd name="T3" fmla="*/ 3343 h 2850"/>
                              <a:gd name="T4" fmla="+- 0 10815 1440"/>
                              <a:gd name="T5" fmla="*/ T4 w 9375"/>
                              <a:gd name="T6" fmla="+- 0 3343 493"/>
                              <a:gd name="T7" fmla="*/ 3343 h 2850"/>
                              <a:gd name="T8" fmla="+- 0 10815 1440"/>
                              <a:gd name="T9" fmla="*/ T8 w 9375"/>
                              <a:gd name="T10" fmla="+- 0 493 493"/>
                              <a:gd name="T11" fmla="*/ 493 h 2850"/>
                              <a:gd name="T12" fmla="+- 0 1440 1440"/>
                              <a:gd name="T13" fmla="*/ T12 w 9375"/>
                              <a:gd name="T14" fmla="+- 0 493 493"/>
                              <a:gd name="T15" fmla="*/ 493 h 2850"/>
                              <a:gd name="T16" fmla="+- 0 1440 1440"/>
                              <a:gd name="T17" fmla="*/ T16 w 9375"/>
                              <a:gd name="T18" fmla="+- 0 3343 493"/>
                              <a:gd name="T19" fmla="*/ 3343 h 28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375" h="2850">
                                <a:moveTo>
                                  <a:pt x="0" y="2850"/>
                                </a:moveTo>
                                <a:lnTo>
                                  <a:pt x="9375" y="2850"/>
                                </a:lnTo>
                                <a:lnTo>
                                  <a:pt x="93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2C58A8" id="Group 21" o:spid="_x0000_s1026" style="position:absolute;margin-left:1in;margin-top:24.65pt;width:468.75pt;height:142.5pt;z-index:-2822;mso-position-horizontal-relative:page" coordorigin="1440,493" coordsize="9375,2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">
                <v:shape id="Freeform 22" o:spid="_x0000_s1027" style="position:absolute;left:1440;top:493;width:9375;height:2850;visibility:visible;mso-wrap-style:square;v-text-anchor:top" coordsize="9375,2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U7GcIA&#10;AADbAAAADwAAAGRycy9kb3ducmV2LnhtbESPQYvCMBSE74L/ITzBm01VVqQaRQTBgwet4vnZPNti&#10;81KaqLW/3iws7HGYmW+Y5bo1lXhR40rLCsZRDII4s7rkXMHlvBvNQTiPrLGyTAo+5GC96veWmGj7&#10;5hO9Up+LAGGXoILC+zqR0mUFGXSRrYmDd7eNQR9kk0vd4DvATSUncTyTBksOCwXWtC0oe6RPo2B3&#10;0F1+SKf3/XFbPk3nr4/uZpQaDtrNAoSn1v+H/9p7rWDyA79fwg+Qq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FTsZwgAAANsAAAAPAAAAAAAAAAAAAAAAAJgCAABkcnMvZG93&#10;bnJldi54bWxQSwUGAAAAAAQABAD1AAAAhwMAAAAA&#10;" path="m,2850r9375,l9375,,,,,2850xe" filled="f">
                  <v:path arrowok="t" o:connecttype="custom" o:connectlocs="0,3343;9375,3343;9375,493;0,493;0,3343" o:connectangles="0,0,0,0,0"/>
                </v:shape>
                <w10:wrap anchorx="page"/>
              </v:group>
            </w:pict>
          </mc:Fallback>
        </mc:AlternateContent>
      </w:r>
      <w:proofErr w:type="spellStart"/>
      <w:r w:rsidR="00A8208E">
        <w:rPr>
          <w:rFonts w:ascii="Calibri" w:eastAsia="Calibri" w:hAnsi="Calibri" w:cs="Calibri"/>
          <w:b/>
          <w:sz w:val="22"/>
          <w:szCs w:val="22"/>
        </w:rPr>
        <w:t>De</w:t>
      </w:r>
      <w:r w:rsidR="00A8208E">
        <w:rPr>
          <w:rFonts w:ascii="Calibri" w:eastAsia="Calibri" w:hAnsi="Calibri" w:cs="Calibri"/>
          <w:b/>
          <w:spacing w:val="-2"/>
          <w:sz w:val="22"/>
          <w:szCs w:val="22"/>
        </w:rPr>
        <w:t>n</w:t>
      </w:r>
      <w:r w:rsidR="00A8208E">
        <w:rPr>
          <w:rFonts w:ascii="Calibri" w:eastAsia="Calibri" w:hAnsi="Calibri" w:cs="Calibri"/>
          <w:b/>
          <w:spacing w:val="1"/>
          <w:sz w:val="22"/>
          <w:szCs w:val="22"/>
        </w:rPr>
        <w:t>g</w:t>
      </w:r>
      <w:r w:rsidR="00A8208E"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 w:rsidR="00A8208E">
        <w:rPr>
          <w:rFonts w:ascii="Calibri" w:eastAsia="Calibri" w:hAnsi="Calibri" w:cs="Calibri"/>
          <w:b/>
          <w:sz w:val="22"/>
          <w:szCs w:val="22"/>
        </w:rPr>
        <w:t>n</w:t>
      </w:r>
      <w:proofErr w:type="spellEnd"/>
      <w:r w:rsidR="00A8208E"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proofErr w:type="spellStart"/>
      <w:r w:rsidR="00A8208E">
        <w:rPr>
          <w:rFonts w:ascii="Calibri" w:eastAsia="Calibri" w:hAnsi="Calibri" w:cs="Calibri"/>
          <w:b/>
          <w:sz w:val="22"/>
          <w:szCs w:val="22"/>
        </w:rPr>
        <w:t>J</w:t>
      </w:r>
      <w:r w:rsidR="00A8208E">
        <w:rPr>
          <w:rFonts w:ascii="Calibri" w:eastAsia="Calibri" w:hAnsi="Calibri" w:cs="Calibri"/>
          <w:b/>
          <w:spacing w:val="-1"/>
          <w:sz w:val="22"/>
          <w:szCs w:val="22"/>
        </w:rPr>
        <w:t>udu</w:t>
      </w:r>
      <w:r w:rsidR="00A8208E">
        <w:rPr>
          <w:rFonts w:ascii="Calibri" w:eastAsia="Calibri" w:hAnsi="Calibri" w:cs="Calibri"/>
          <w:b/>
          <w:sz w:val="22"/>
          <w:szCs w:val="22"/>
        </w:rPr>
        <w:t>l</w:t>
      </w:r>
      <w:proofErr w:type="spellEnd"/>
      <w:r w:rsidR="00A8208E"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 w:rsidR="004A6B4E">
        <w:rPr>
          <w:rFonts w:ascii="Calibri" w:eastAsia="Calibri" w:hAnsi="Calibri" w:cs="Calibri"/>
          <w:b/>
          <w:spacing w:val="1"/>
          <w:sz w:val="22"/>
          <w:szCs w:val="22"/>
        </w:rPr>
        <w:t xml:space="preserve">Internship </w:t>
      </w:r>
      <w:proofErr w:type="gramStart"/>
      <w:r w:rsidR="004A6B4E"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 w:rsidR="00A8208E">
        <w:rPr>
          <w:rFonts w:ascii="Calibri" w:eastAsia="Calibri" w:hAnsi="Calibri" w:cs="Calibri"/>
          <w:b/>
          <w:sz w:val="22"/>
          <w:szCs w:val="22"/>
        </w:rPr>
        <w:t xml:space="preserve"> :</w:t>
      </w:r>
      <w:proofErr w:type="gramEnd"/>
    </w:p>
    <w:p w14:paraId="7B914EC9" w14:textId="77777777" w:rsidR="008F455E" w:rsidRDefault="008F455E">
      <w:pPr>
        <w:spacing w:line="200" w:lineRule="exact"/>
      </w:pPr>
    </w:p>
    <w:p w14:paraId="10888153" w14:textId="77777777" w:rsidR="008F455E" w:rsidRDefault="008F455E">
      <w:pPr>
        <w:spacing w:line="200" w:lineRule="exact"/>
      </w:pPr>
    </w:p>
    <w:p w14:paraId="5FD6189B" w14:textId="77777777" w:rsidR="008F455E" w:rsidRDefault="008F455E">
      <w:pPr>
        <w:spacing w:line="200" w:lineRule="exact"/>
      </w:pPr>
    </w:p>
    <w:p w14:paraId="337AC8C7" w14:textId="77777777" w:rsidR="008F455E" w:rsidRDefault="008F455E">
      <w:pPr>
        <w:spacing w:line="200" w:lineRule="exact"/>
      </w:pPr>
    </w:p>
    <w:p w14:paraId="0875454D" w14:textId="77777777" w:rsidR="008F455E" w:rsidRDefault="008F455E">
      <w:pPr>
        <w:spacing w:line="200" w:lineRule="exact"/>
      </w:pPr>
    </w:p>
    <w:p w14:paraId="15F047A2" w14:textId="77777777" w:rsidR="008F455E" w:rsidRDefault="008F455E">
      <w:pPr>
        <w:spacing w:line="200" w:lineRule="exact"/>
      </w:pPr>
    </w:p>
    <w:p w14:paraId="3DF8CF38" w14:textId="77777777" w:rsidR="008F455E" w:rsidRDefault="008F455E">
      <w:pPr>
        <w:spacing w:line="200" w:lineRule="exact"/>
      </w:pPr>
    </w:p>
    <w:p w14:paraId="0D32681F" w14:textId="77777777" w:rsidR="008F455E" w:rsidRDefault="008F455E">
      <w:pPr>
        <w:spacing w:line="200" w:lineRule="exact"/>
      </w:pPr>
    </w:p>
    <w:p w14:paraId="61D11965" w14:textId="77777777" w:rsidR="008F455E" w:rsidRDefault="008F455E">
      <w:pPr>
        <w:spacing w:line="200" w:lineRule="exact"/>
      </w:pPr>
    </w:p>
    <w:p w14:paraId="2DC81102" w14:textId="77777777" w:rsidR="008F455E" w:rsidRDefault="008F455E">
      <w:pPr>
        <w:spacing w:line="200" w:lineRule="exact"/>
      </w:pPr>
    </w:p>
    <w:p w14:paraId="6F4140FB" w14:textId="77777777" w:rsidR="008F455E" w:rsidRDefault="008F455E">
      <w:pPr>
        <w:spacing w:line="200" w:lineRule="exact"/>
      </w:pPr>
    </w:p>
    <w:p w14:paraId="3566D36C" w14:textId="77777777" w:rsidR="008F455E" w:rsidRDefault="008F455E">
      <w:pPr>
        <w:spacing w:line="200" w:lineRule="exact"/>
      </w:pPr>
    </w:p>
    <w:p w14:paraId="44C9A1FD" w14:textId="77777777" w:rsidR="008F455E" w:rsidRDefault="008F455E">
      <w:pPr>
        <w:spacing w:line="200" w:lineRule="exact"/>
      </w:pPr>
    </w:p>
    <w:p w14:paraId="065832E4" w14:textId="77777777" w:rsidR="008F455E" w:rsidRDefault="008F455E">
      <w:pPr>
        <w:spacing w:line="200" w:lineRule="exact"/>
      </w:pPr>
    </w:p>
    <w:p w14:paraId="00A50F5A" w14:textId="77777777" w:rsidR="008F455E" w:rsidRDefault="008F455E">
      <w:pPr>
        <w:spacing w:line="200" w:lineRule="exact"/>
      </w:pPr>
    </w:p>
    <w:p w14:paraId="574A9DDA" w14:textId="77777777" w:rsidR="008F455E" w:rsidRDefault="008F455E">
      <w:pPr>
        <w:spacing w:line="200" w:lineRule="exact"/>
      </w:pPr>
    </w:p>
    <w:p w14:paraId="649689D6" w14:textId="77777777" w:rsidR="008F455E" w:rsidRDefault="008F455E">
      <w:pPr>
        <w:spacing w:line="200" w:lineRule="exact"/>
      </w:pPr>
    </w:p>
    <w:p w14:paraId="7E32D3A5" w14:textId="77777777" w:rsidR="008F455E" w:rsidRDefault="008F455E">
      <w:pPr>
        <w:spacing w:line="200" w:lineRule="exact"/>
      </w:pPr>
    </w:p>
    <w:p w14:paraId="7EEE5946" w14:textId="77777777" w:rsidR="008F455E" w:rsidRDefault="008F455E">
      <w:pPr>
        <w:spacing w:line="200" w:lineRule="exact"/>
      </w:pPr>
    </w:p>
    <w:p w14:paraId="18E3C7D8" w14:textId="77777777" w:rsidR="008F455E" w:rsidRDefault="008F455E">
      <w:pPr>
        <w:spacing w:line="200" w:lineRule="exact"/>
      </w:pPr>
    </w:p>
    <w:p w14:paraId="75767538" w14:textId="77777777" w:rsidR="008F455E" w:rsidRDefault="008F455E">
      <w:pPr>
        <w:spacing w:before="8" w:line="260" w:lineRule="exact"/>
        <w:rPr>
          <w:sz w:val="26"/>
          <w:szCs w:val="26"/>
        </w:rPr>
        <w:sectPr w:rsidR="008F455E">
          <w:pgSz w:w="11920" w:h="16860"/>
          <w:pgMar w:top="1080" w:right="1020" w:bottom="280" w:left="1340" w:header="0" w:footer="1305" w:gutter="0"/>
          <w:cols w:space="720"/>
        </w:sectPr>
      </w:pPr>
    </w:p>
    <w:p w14:paraId="5C7BD7AF" w14:textId="77777777" w:rsidR="008F455E" w:rsidRDefault="00A8208E">
      <w:pPr>
        <w:spacing w:before="11"/>
        <w:ind w:left="100" w:right="-5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nd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g,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...</w:t>
      </w:r>
      <w:r>
        <w:rPr>
          <w:rFonts w:ascii="Calibri" w:eastAsia="Calibri" w:hAnsi="Calibri" w:cs="Calibri"/>
          <w:spacing w:val="-1"/>
          <w:sz w:val="24"/>
          <w:szCs w:val="24"/>
        </w:rPr>
        <w:t>.</w:t>
      </w:r>
      <w:proofErr w:type="gramEnd"/>
      <w:r>
        <w:rPr>
          <w:rFonts w:ascii="Calibri" w:eastAsia="Calibri" w:hAnsi="Calibri" w:cs="Calibri"/>
          <w:sz w:val="24"/>
          <w:szCs w:val="24"/>
        </w:rPr>
        <w:t>….……………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7D33F5">
        <w:rPr>
          <w:rFonts w:ascii="Calibri" w:eastAsia="Calibri" w:hAnsi="Calibri" w:cs="Calibri"/>
          <w:spacing w:val="1"/>
          <w:sz w:val="24"/>
          <w:szCs w:val="24"/>
        </w:rPr>
        <w:t>2020</w:t>
      </w:r>
    </w:p>
    <w:p w14:paraId="160E359C" w14:textId="77777777" w:rsidR="008F455E" w:rsidRDefault="00A8208E">
      <w:pPr>
        <w:spacing w:before="2"/>
        <w:ind w:left="10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tu</w:t>
      </w:r>
      <w:r>
        <w:rPr>
          <w:rFonts w:ascii="Calibri" w:eastAsia="Calibri" w:hAnsi="Calibri" w:cs="Calibri"/>
          <w:spacing w:val="-2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sz w:val="24"/>
          <w:szCs w:val="24"/>
        </w:rPr>
        <w:t>,</w:t>
      </w:r>
    </w:p>
    <w:p w14:paraId="3A2B5DC4" w14:textId="77777777" w:rsidR="008F455E" w:rsidRDefault="00212302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657" behindDoc="1" locked="0" layoutInCell="1" allowOverlap="1" wp14:anchorId="64341531" wp14:editId="3D1DD9AF">
                <wp:simplePos x="0" y="0"/>
                <wp:positionH relativeFrom="page">
                  <wp:posOffset>908685</wp:posOffset>
                </wp:positionH>
                <wp:positionV relativeFrom="paragraph">
                  <wp:posOffset>1090930</wp:posOffset>
                </wp:positionV>
                <wp:extent cx="1909445" cy="12065"/>
                <wp:effectExtent l="3810" t="635" r="1270" b="6350"/>
                <wp:wrapNone/>
                <wp:docPr id="19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9445" cy="12065"/>
                          <a:chOff x="1431" y="1718"/>
                          <a:chExt cx="3007" cy="19"/>
                        </a:xfrm>
                      </wpg:grpSpPr>
                      <wpg:grpSp>
                        <wpg:cNvPr id="20" name="Group 17"/>
                        <wpg:cNvGrpSpPr>
                          <a:grpSpLocks/>
                        </wpg:cNvGrpSpPr>
                        <wpg:grpSpPr bwMode="auto">
                          <a:xfrm>
                            <a:off x="1440" y="1727"/>
                            <a:ext cx="2988" cy="0"/>
                            <a:chOff x="1440" y="1727"/>
                            <a:chExt cx="2988" cy="0"/>
                          </a:xfrm>
                        </wpg:grpSpPr>
                        <wps:wsp>
                          <wps:cNvPr id="21" name="Freeform 20"/>
                          <wps:cNvSpPr>
                            <a:spLocks/>
                          </wps:cNvSpPr>
                          <wps:spPr bwMode="auto">
                            <a:xfrm>
                              <a:off x="1440" y="1727"/>
                              <a:ext cx="2988" cy="0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2988"/>
                                <a:gd name="T2" fmla="+- 0 4429 1440"/>
                                <a:gd name="T3" fmla="*/ T2 w 298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988">
                                  <a:moveTo>
                                    <a:pt x="0" y="0"/>
                                  </a:moveTo>
                                  <a:lnTo>
                                    <a:pt x="2989" y="0"/>
                                  </a:lnTo>
                                </a:path>
                              </a:pathLst>
                            </a:custGeom>
                            <a:noFill/>
                            <a:ln w="1193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2" name="Group 18"/>
                          <wpg:cNvGrpSpPr>
                            <a:grpSpLocks/>
                          </wpg:cNvGrpSpPr>
                          <wpg:grpSpPr bwMode="auto">
                            <a:xfrm>
                              <a:off x="1440" y="1727"/>
                              <a:ext cx="2989" cy="0"/>
                              <a:chOff x="1440" y="1727"/>
                              <a:chExt cx="2989" cy="0"/>
                            </a:xfrm>
                          </wpg:grpSpPr>
                          <wps:wsp>
                            <wps:cNvPr id="23" name="Freeform 19"/>
                            <wps:cNvSpPr>
                              <a:spLocks/>
                            </wps:cNvSpPr>
                            <wps:spPr bwMode="auto">
                              <a:xfrm>
                                <a:off x="1440" y="1727"/>
                                <a:ext cx="2989" cy="0"/>
                              </a:xfrm>
                              <a:custGeom>
                                <a:avLst/>
                                <a:gdLst>
                                  <a:gd name="T0" fmla="+- 0 1440 1440"/>
                                  <a:gd name="T1" fmla="*/ T0 w 2989"/>
                                  <a:gd name="T2" fmla="+- 0 4429 1440"/>
                                  <a:gd name="T3" fmla="*/ T2 w 298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2989">
                                    <a:moveTo>
                                      <a:pt x="0" y="0"/>
                                    </a:moveTo>
                                    <a:lnTo>
                                      <a:pt x="2989" y="0"/>
                                    </a:lnTo>
                                  </a:path>
                                </a:pathLst>
                              </a:custGeom>
                              <a:noFill/>
                              <a:ln w="9896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D159B4" id="Group 16" o:spid="_x0000_s1026" style="position:absolute;margin-left:71.55pt;margin-top:85.9pt;width:150.35pt;height:.95pt;z-index:-2823;mso-position-horizontal-relative:page" coordorigin="1431,1718" coordsize="300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">
                <v:group id="Group 17" o:spid="_x0000_s1027" style="position:absolute;left:1440;top:1727;width:2988;height:0" coordorigin="1440,1727" coordsize="298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Freeform 20" o:spid="_x0000_s1028" style="position:absolute;left:1440;top:1727;width:2988;height:0;visibility:visible;mso-wrap-style:square;v-text-anchor:top" coordsize="298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GKHMUA&#10;AADbAAAADwAAAGRycy9kb3ducmV2LnhtbESPT4vCMBTE74LfITzBy6KpLv6hGmURVvagsKui12fz&#10;bIvNS2lird/eCAseh5n5DTNfNqYQNVUut6xg0I9AECdW55wqOOy/e1MQziNrLCyTggc5WC7arTnG&#10;2t75j+qdT0WAsItRQeZ9GUvpkowMur4tiYN3sZVBH2SVSl3hPcBNIYdRNJYGcw4LGZa0yii57m5G&#10;wfZxuhS3j9XpczTiyTnZHH/rcq1Ut9N8zUB4avw7/N/+0QqGA3h9CT9AL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AYocxQAAANsAAAAPAAAAAAAAAAAAAAAAAJgCAABkcnMv&#10;ZG93bnJldi54bWxQSwUGAAAAAAQABAD1AAAAigMAAAAA&#10;" path="m,l2989,e" filled="f" strokeweight=".94pt">
                    <v:path arrowok="t" o:connecttype="custom" o:connectlocs="0,0;2989,0" o:connectangles="0,0"/>
                  </v:shape>
                  <v:group id="Group 18" o:spid="_x0000_s1029" style="position:absolute;left:1440;top:1727;width:2989;height:0" coordorigin="1440,1727" coordsize="29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shape id="Freeform 19" o:spid="_x0000_s1030" style="position:absolute;left:1440;top:1727;width:2989;height:0;visibility:visible;mso-wrap-style:square;v-text-anchor:top" coordsize="29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eqs8QA&#10;AADbAAAADwAAAGRycy9kb3ducmV2LnhtbESPzYvCMBTE7wv+D+EJe9PUD0SqUUQUPOwWvw56ezTP&#10;pti8lCZq97/fLAh7HGbmN8x82dpKPKnxpWMFg34Cgjh3uuRCwfm07U1B+ICssXJMCn7Iw3LR+Zhj&#10;qt2LD/Q8hkJECPsUFZgQ6lRKnxuy6PuuJo7ezTUWQ5RNIXWDrwi3lRwmyURaLDkuGKxpbSi/Hx9W&#10;gb7IcXHdZ9v1JGs3X5d99j02pNRnt13NQARqw3/43d5pBcMR/H2JP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HqrPEAAAA2wAAAA8AAAAAAAAAAAAAAAAAmAIAAGRycy9k&#10;b3ducmV2LnhtbFBLBQYAAAAABAAEAPUAAACJAwAAAAA=&#10;" path="m,l2989,e" filled="f" strokeweight=".27489mm">
                      <v:path arrowok="t" o:connecttype="custom" o:connectlocs="0,0;2989,0" o:connectangles="0,0"/>
                    </v:shape>
                  </v:group>
                </v:group>
                <w10:wrap anchorx="page"/>
              </v:group>
            </w:pict>
          </mc:Fallback>
        </mc:AlternateContent>
      </w:r>
      <w:proofErr w:type="spellStart"/>
      <w:r w:rsidR="00A8208E">
        <w:rPr>
          <w:rFonts w:ascii="Calibri" w:eastAsia="Calibri" w:hAnsi="Calibri" w:cs="Calibri"/>
          <w:sz w:val="24"/>
          <w:szCs w:val="24"/>
        </w:rPr>
        <w:t>P</w:t>
      </w:r>
      <w:r w:rsidR="00A8208E">
        <w:rPr>
          <w:rFonts w:ascii="Calibri" w:eastAsia="Calibri" w:hAnsi="Calibri" w:cs="Calibri"/>
          <w:spacing w:val="1"/>
          <w:sz w:val="24"/>
          <w:szCs w:val="24"/>
        </w:rPr>
        <w:t>e</w:t>
      </w:r>
      <w:r w:rsidR="00A8208E">
        <w:rPr>
          <w:rFonts w:ascii="Calibri" w:eastAsia="Calibri" w:hAnsi="Calibri" w:cs="Calibri"/>
          <w:sz w:val="24"/>
          <w:szCs w:val="24"/>
        </w:rPr>
        <w:t>m</w:t>
      </w:r>
      <w:r w:rsidR="00A8208E">
        <w:rPr>
          <w:rFonts w:ascii="Calibri" w:eastAsia="Calibri" w:hAnsi="Calibri" w:cs="Calibri"/>
          <w:spacing w:val="1"/>
          <w:sz w:val="24"/>
          <w:szCs w:val="24"/>
        </w:rPr>
        <w:t>b</w:t>
      </w:r>
      <w:r w:rsidR="00A8208E">
        <w:rPr>
          <w:rFonts w:ascii="Calibri" w:eastAsia="Calibri" w:hAnsi="Calibri" w:cs="Calibri"/>
          <w:sz w:val="24"/>
          <w:szCs w:val="24"/>
        </w:rPr>
        <w:t>i</w:t>
      </w:r>
      <w:r w:rsidR="00A8208E">
        <w:rPr>
          <w:rFonts w:ascii="Calibri" w:eastAsia="Calibri" w:hAnsi="Calibri" w:cs="Calibri"/>
          <w:spacing w:val="-2"/>
          <w:sz w:val="24"/>
          <w:szCs w:val="24"/>
        </w:rPr>
        <w:t>m</w:t>
      </w:r>
      <w:r w:rsidR="00A8208E">
        <w:rPr>
          <w:rFonts w:ascii="Calibri" w:eastAsia="Calibri" w:hAnsi="Calibri" w:cs="Calibri"/>
          <w:spacing w:val="1"/>
          <w:sz w:val="24"/>
          <w:szCs w:val="24"/>
        </w:rPr>
        <w:t>b</w:t>
      </w:r>
      <w:r w:rsidR="00A8208E">
        <w:rPr>
          <w:rFonts w:ascii="Calibri" w:eastAsia="Calibri" w:hAnsi="Calibri" w:cs="Calibri"/>
          <w:sz w:val="24"/>
          <w:szCs w:val="24"/>
        </w:rPr>
        <w:t>i</w:t>
      </w:r>
      <w:r w:rsidR="00A8208E">
        <w:rPr>
          <w:rFonts w:ascii="Calibri" w:eastAsia="Calibri" w:hAnsi="Calibri" w:cs="Calibri"/>
          <w:spacing w:val="1"/>
          <w:sz w:val="24"/>
          <w:szCs w:val="24"/>
        </w:rPr>
        <w:t>n</w:t>
      </w:r>
      <w:r w:rsidR="00A8208E">
        <w:rPr>
          <w:rFonts w:ascii="Calibri" w:eastAsia="Calibri" w:hAnsi="Calibri" w:cs="Calibri"/>
          <w:sz w:val="24"/>
          <w:szCs w:val="24"/>
        </w:rPr>
        <w:t>g</w:t>
      </w:r>
      <w:proofErr w:type="spellEnd"/>
      <w:r w:rsidR="00A8208E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4A6B4E">
        <w:rPr>
          <w:rFonts w:ascii="Calibri" w:eastAsia="Calibri" w:hAnsi="Calibri" w:cs="Calibri"/>
          <w:sz w:val="24"/>
          <w:szCs w:val="24"/>
        </w:rPr>
        <w:t>Internship I</w:t>
      </w:r>
      <w:r w:rsidR="00A8208E">
        <w:rPr>
          <w:rFonts w:ascii="Calibri" w:eastAsia="Calibri" w:hAnsi="Calibri" w:cs="Calibri"/>
          <w:sz w:val="24"/>
          <w:szCs w:val="24"/>
        </w:rPr>
        <w:t>,</w:t>
      </w:r>
    </w:p>
    <w:p w14:paraId="2CB8F59B" w14:textId="77777777" w:rsidR="008F455E" w:rsidRDefault="008F455E">
      <w:pPr>
        <w:spacing w:line="200" w:lineRule="exact"/>
      </w:pPr>
    </w:p>
    <w:p w14:paraId="4EB30723" w14:textId="77777777" w:rsidR="008F455E" w:rsidRDefault="008F455E">
      <w:pPr>
        <w:spacing w:line="200" w:lineRule="exact"/>
      </w:pPr>
    </w:p>
    <w:p w14:paraId="45259CA9" w14:textId="77777777" w:rsidR="008F455E" w:rsidRDefault="008F455E">
      <w:pPr>
        <w:spacing w:line="200" w:lineRule="exact"/>
      </w:pPr>
    </w:p>
    <w:p w14:paraId="4EF7DC28" w14:textId="77777777" w:rsidR="008F455E" w:rsidRDefault="008F455E">
      <w:pPr>
        <w:spacing w:line="200" w:lineRule="exact"/>
      </w:pPr>
    </w:p>
    <w:p w14:paraId="15C5BF6E" w14:textId="77777777" w:rsidR="008F455E" w:rsidRDefault="008F455E">
      <w:pPr>
        <w:spacing w:line="200" w:lineRule="exact"/>
      </w:pPr>
    </w:p>
    <w:p w14:paraId="5E4D8AB8" w14:textId="77777777" w:rsidR="008F455E" w:rsidRDefault="008F455E">
      <w:pPr>
        <w:spacing w:line="200" w:lineRule="exact"/>
      </w:pPr>
    </w:p>
    <w:p w14:paraId="5FCF91AE" w14:textId="77777777" w:rsidR="008F455E" w:rsidRDefault="008F455E">
      <w:pPr>
        <w:spacing w:before="4" w:line="260" w:lineRule="exact"/>
        <w:rPr>
          <w:sz w:val="26"/>
          <w:szCs w:val="26"/>
        </w:rPr>
      </w:pPr>
    </w:p>
    <w:p w14:paraId="39149C13" w14:textId="77777777" w:rsidR="008F455E" w:rsidRDefault="00A8208E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IK.</w:t>
      </w:r>
    </w:p>
    <w:p w14:paraId="66B452E7" w14:textId="77777777" w:rsidR="008F455E" w:rsidRDefault="00A8208E">
      <w:pPr>
        <w:spacing w:before="7" w:line="100" w:lineRule="exact"/>
        <w:rPr>
          <w:sz w:val="10"/>
          <w:szCs w:val="10"/>
        </w:rPr>
      </w:pPr>
      <w:r>
        <w:br w:type="column"/>
      </w:r>
    </w:p>
    <w:p w14:paraId="2EDD4521" w14:textId="77777777" w:rsidR="008F455E" w:rsidRDefault="008F455E">
      <w:pPr>
        <w:spacing w:line="200" w:lineRule="exact"/>
      </w:pPr>
    </w:p>
    <w:p w14:paraId="79B1DB53" w14:textId="77777777" w:rsidR="008F455E" w:rsidRDefault="00A8208E">
      <w:p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sz w:val="24"/>
          <w:szCs w:val="24"/>
        </w:rPr>
        <w:t>,</w:t>
      </w:r>
    </w:p>
    <w:p w14:paraId="37380546" w14:textId="77777777" w:rsidR="008F455E" w:rsidRDefault="00A8208E">
      <w:pPr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rd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 w:rsidR="004A6B4E">
        <w:rPr>
          <w:rFonts w:ascii="Calibri" w:eastAsia="Calibri" w:hAnsi="Calibri" w:cs="Calibri"/>
          <w:spacing w:val="-3"/>
          <w:sz w:val="24"/>
          <w:szCs w:val="24"/>
        </w:rPr>
        <w:t>Internship</w:t>
      </w:r>
      <w:proofErr w:type="gramEnd"/>
      <w:r w:rsidR="004A6B4E">
        <w:rPr>
          <w:rFonts w:ascii="Calibri" w:eastAsia="Calibri" w:hAnsi="Calibri" w:cs="Calibri"/>
          <w:spacing w:val="-3"/>
          <w:sz w:val="24"/>
          <w:szCs w:val="24"/>
        </w:rPr>
        <w:t xml:space="preserve"> I</w:t>
      </w:r>
      <w:r>
        <w:rPr>
          <w:rFonts w:ascii="Calibri" w:eastAsia="Calibri" w:hAnsi="Calibri" w:cs="Calibri"/>
          <w:sz w:val="24"/>
          <w:szCs w:val="24"/>
        </w:rPr>
        <w:t>,</w:t>
      </w:r>
    </w:p>
    <w:p w14:paraId="7B2F2DA9" w14:textId="77777777" w:rsidR="008F455E" w:rsidRDefault="008F455E">
      <w:pPr>
        <w:spacing w:before="1" w:line="160" w:lineRule="exact"/>
        <w:rPr>
          <w:sz w:val="17"/>
          <w:szCs w:val="17"/>
        </w:rPr>
      </w:pPr>
    </w:p>
    <w:p w14:paraId="5BF7A76D" w14:textId="77777777" w:rsidR="008F455E" w:rsidRDefault="008F455E">
      <w:pPr>
        <w:spacing w:line="200" w:lineRule="exact"/>
      </w:pPr>
    </w:p>
    <w:p w14:paraId="46DEE454" w14:textId="77777777" w:rsidR="008F455E" w:rsidRDefault="008F455E">
      <w:pPr>
        <w:spacing w:line="200" w:lineRule="exact"/>
      </w:pPr>
    </w:p>
    <w:p w14:paraId="6FEA3B49" w14:textId="77777777" w:rsidR="008F455E" w:rsidRDefault="008F455E">
      <w:pPr>
        <w:spacing w:line="200" w:lineRule="exact"/>
      </w:pPr>
    </w:p>
    <w:p w14:paraId="07F15862" w14:textId="77777777" w:rsidR="008F455E" w:rsidRDefault="008F455E">
      <w:pPr>
        <w:spacing w:line="200" w:lineRule="exact"/>
      </w:pPr>
    </w:p>
    <w:p w14:paraId="50D85AA1" w14:textId="77777777" w:rsidR="008F455E" w:rsidRDefault="008F455E">
      <w:pPr>
        <w:spacing w:line="200" w:lineRule="exact"/>
      </w:pPr>
    </w:p>
    <w:p w14:paraId="1719A0B7" w14:textId="77777777" w:rsidR="008F455E" w:rsidRDefault="00E91637">
      <w:pPr>
        <w:ind w:right="905"/>
        <w:rPr>
          <w:rFonts w:ascii="Calibri" w:eastAsia="Calibri" w:hAnsi="Calibri" w:cs="Calibri"/>
          <w:sz w:val="24"/>
          <w:szCs w:val="24"/>
        </w:rPr>
        <w:sectPr w:rsidR="008F455E">
          <w:type w:val="continuous"/>
          <w:pgSz w:w="11920" w:h="16860"/>
          <w:pgMar w:top="1040" w:right="1020" w:bottom="280" w:left="1340" w:header="720" w:footer="720" w:gutter="0"/>
          <w:cols w:num="2" w:space="720" w:equalWidth="0">
            <w:col w:w="2978" w:space="2254"/>
            <w:col w:w="4328"/>
          </w:cols>
        </w:sectPr>
      </w:pPr>
      <w:r>
        <w:rPr>
          <w:rFonts w:ascii="Calibri" w:eastAsia="Calibri" w:hAnsi="Calibri" w:cs="Calibri"/>
          <w:sz w:val="24"/>
          <w:szCs w:val="24"/>
          <w:u w:val="single" w:color="000000"/>
          <w:lang w:val="id-ID"/>
        </w:rPr>
        <w:t>Bambang Triputranto</w:t>
      </w:r>
      <w:r w:rsidR="00A8208E">
        <w:rPr>
          <w:rFonts w:ascii="Calibri" w:eastAsia="Calibri" w:hAnsi="Calibri" w:cs="Calibri"/>
          <w:sz w:val="24"/>
          <w:szCs w:val="24"/>
          <w:u w:val="single" w:color="000000"/>
        </w:rPr>
        <w:t>,</w:t>
      </w:r>
      <w:r w:rsidR="00A8208E">
        <w:rPr>
          <w:rFonts w:ascii="Calibri" w:eastAsia="Calibri" w:hAnsi="Calibri" w:cs="Calibri"/>
          <w:spacing w:val="-1"/>
          <w:sz w:val="24"/>
          <w:szCs w:val="24"/>
          <w:u w:val="single" w:color="000000"/>
        </w:rPr>
        <w:t xml:space="preserve"> </w:t>
      </w:r>
      <w:r w:rsidR="00A8208E">
        <w:rPr>
          <w:rFonts w:ascii="Calibri" w:eastAsia="Calibri" w:hAnsi="Calibri" w:cs="Calibri"/>
          <w:sz w:val="24"/>
          <w:szCs w:val="24"/>
          <w:u w:val="single" w:color="000000"/>
        </w:rPr>
        <w:t>SE.,</w:t>
      </w:r>
      <w:r w:rsidR="00A8208E">
        <w:rPr>
          <w:rFonts w:ascii="Calibri" w:eastAsia="Calibri" w:hAnsi="Calibri" w:cs="Calibri"/>
          <w:spacing w:val="1"/>
          <w:sz w:val="24"/>
          <w:szCs w:val="24"/>
          <w:u w:val="single" w:color="000000"/>
        </w:rPr>
        <w:t xml:space="preserve"> </w:t>
      </w:r>
      <w:r w:rsidR="00A8208E">
        <w:rPr>
          <w:rFonts w:ascii="Calibri" w:eastAsia="Calibri" w:hAnsi="Calibri" w:cs="Calibri"/>
          <w:spacing w:val="-1"/>
          <w:sz w:val="24"/>
          <w:szCs w:val="24"/>
          <w:u w:val="single" w:color="000000"/>
        </w:rPr>
        <w:t>M</w:t>
      </w:r>
      <w:r w:rsidR="00A8208E">
        <w:rPr>
          <w:rFonts w:ascii="Calibri" w:eastAsia="Calibri" w:hAnsi="Calibri" w:cs="Calibri"/>
          <w:spacing w:val="1"/>
          <w:sz w:val="24"/>
          <w:szCs w:val="24"/>
          <w:u w:val="single" w:color="000000"/>
        </w:rPr>
        <w:t>M</w:t>
      </w:r>
      <w:r w:rsidR="00A8208E">
        <w:rPr>
          <w:rFonts w:ascii="Calibri" w:eastAsia="Calibri" w:hAnsi="Calibri" w:cs="Calibri"/>
          <w:sz w:val="24"/>
          <w:szCs w:val="24"/>
          <w:u w:val="single" w:color="000000"/>
        </w:rPr>
        <w:t>.</w:t>
      </w:r>
      <w:r w:rsidR="00A8208E">
        <w:rPr>
          <w:rFonts w:ascii="Calibri" w:eastAsia="Calibri" w:hAnsi="Calibri" w:cs="Calibri"/>
          <w:sz w:val="24"/>
          <w:szCs w:val="24"/>
        </w:rPr>
        <w:t xml:space="preserve"> </w:t>
      </w:r>
      <w:r w:rsidR="00A8208E">
        <w:rPr>
          <w:rFonts w:ascii="Calibri" w:eastAsia="Calibri" w:hAnsi="Calibri" w:cs="Calibri"/>
          <w:spacing w:val="1"/>
          <w:sz w:val="24"/>
          <w:szCs w:val="24"/>
        </w:rPr>
        <w:t>N</w:t>
      </w:r>
      <w:r w:rsidR="00A8208E">
        <w:rPr>
          <w:rFonts w:ascii="Calibri" w:eastAsia="Calibri" w:hAnsi="Calibri" w:cs="Calibri"/>
          <w:sz w:val="24"/>
          <w:szCs w:val="24"/>
        </w:rPr>
        <w:t>IK</w:t>
      </w:r>
      <w:r w:rsidR="00A8208E" w:rsidRPr="00E91637">
        <w:rPr>
          <w:rFonts w:ascii="Calibri" w:eastAsia="Calibri" w:hAnsi="Calibri" w:cs="Calibri"/>
          <w:sz w:val="24"/>
          <w:szCs w:val="24"/>
          <w:u w:color="000000"/>
          <w:lang w:val="id-ID"/>
        </w:rPr>
        <w:t xml:space="preserve">. </w:t>
      </w:r>
      <w:r w:rsidRPr="00E91637">
        <w:rPr>
          <w:rFonts w:ascii="Calibri" w:eastAsia="Calibri" w:hAnsi="Calibri" w:cs="Calibri"/>
          <w:sz w:val="24"/>
          <w:szCs w:val="24"/>
          <w:u w:color="000000"/>
          <w:lang w:val="id-ID"/>
        </w:rPr>
        <w:t>104.79.075</w:t>
      </w:r>
    </w:p>
    <w:p w14:paraId="4D37583C" w14:textId="77777777" w:rsidR="008F455E" w:rsidRDefault="00A8208E">
      <w:pPr>
        <w:spacing w:before="51"/>
        <w:ind w:left="203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lastRenderedPageBreak/>
        <w:t>K</w:t>
      </w:r>
      <w:r>
        <w:rPr>
          <w:rFonts w:ascii="Calibri" w:eastAsia="Calibri" w:hAnsi="Calibri" w:cs="Calibri"/>
          <w:b/>
          <w:sz w:val="24"/>
          <w:szCs w:val="24"/>
        </w:rPr>
        <w:t>ESED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sz w:val="24"/>
          <w:szCs w:val="24"/>
        </w:rPr>
        <w:t>EM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sz w:val="24"/>
          <w:szCs w:val="24"/>
        </w:rPr>
        <w:t>B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NG</w:t>
      </w:r>
      <w:r>
        <w:rPr>
          <w:rFonts w:ascii="Calibri" w:eastAsia="Calibri" w:hAnsi="Calibri" w:cs="Calibri"/>
          <w:b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(PE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sz w:val="24"/>
          <w:szCs w:val="24"/>
        </w:rPr>
        <w:t>BIMB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NG</w:t>
      </w:r>
      <w:r>
        <w:rPr>
          <w:rFonts w:ascii="Calibri" w:eastAsia="Calibri" w:hAnsi="Calibri" w:cs="Calibri"/>
          <w:b/>
          <w:spacing w:val="5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sz w:val="24"/>
          <w:szCs w:val="24"/>
        </w:rPr>
        <w:t>ERN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AL</w:t>
      </w:r>
      <w:r>
        <w:rPr>
          <w:rFonts w:ascii="Calibri" w:eastAsia="Calibri" w:hAnsi="Calibri" w:cs="Calibri"/>
          <w:b/>
          <w:sz w:val="24"/>
          <w:szCs w:val="24"/>
        </w:rPr>
        <w:t>)</w:t>
      </w:r>
    </w:p>
    <w:p w14:paraId="5F40C1C6" w14:textId="77777777" w:rsidR="008F455E" w:rsidRDefault="008F455E">
      <w:pPr>
        <w:spacing w:before="15" w:line="280" w:lineRule="exact"/>
        <w:rPr>
          <w:sz w:val="28"/>
          <w:szCs w:val="28"/>
        </w:rPr>
      </w:pPr>
    </w:p>
    <w:p w14:paraId="5256A9D0" w14:textId="77777777" w:rsidR="008F455E" w:rsidRDefault="00A8208E">
      <w:pPr>
        <w:ind w:left="100" w:right="8190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Ke</w:t>
      </w:r>
      <w:r>
        <w:rPr>
          <w:rFonts w:ascii="Calibri" w:eastAsia="Calibri" w:hAnsi="Calibri" w:cs="Calibri"/>
          <w:spacing w:val="2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proofErr w:type="spellEnd"/>
      <w:r>
        <w:rPr>
          <w:rFonts w:ascii="Calibri" w:eastAsia="Calibri" w:hAnsi="Calibri" w:cs="Calibri"/>
          <w:spacing w:val="53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4"/>
          <w:szCs w:val="24"/>
        </w:rPr>
        <w:t>Y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proofErr w:type="spellEnd"/>
      <w:r>
        <w:rPr>
          <w:rFonts w:ascii="Calibri" w:eastAsia="Calibri" w:hAnsi="Calibri" w:cs="Calibri"/>
          <w:sz w:val="24"/>
          <w:szCs w:val="24"/>
        </w:rPr>
        <w:t>,</w:t>
      </w:r>
    </w:p>
    <w:p w14:paraId="61BD6514" w14:textId="77777777" w:rsidR="008F455E" w:rsidRDefault="00A8208E">
      <w:pPr>
        <w:ind w:left="100" w:right="6887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pacing w:val="1"/>
          <w:sz w:val="24"/>
          <w:szCs w:val="24"/>
        </w:rPr>
        <w:t>Ko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din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sz w:val="24"/>
          <w:szCs w:val="24"/>
        </w:rPr>
        <w:t>or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4A6B4E">
        <w:rPr>
          <w:rFonts w:ascii="Calibri" w:eastAsia="Calibri" w:hAnsi="Calibri" w:cs="Calibri"/>
          <w:b/>
          <w:spacing w:val="1"/>
          <w:sz w:val="24"/>
          <w:szCs w:val="24"/>
        </w:rPr>
        <w:t>Internship I</w:t>
      </w:r>
    </w:p>
    <w:p w14:paraId="39DBAC46" w14:textId="77777777" w:rsidR="008F455E" w:rsidRDefault="00A8208E">
      <w:pPr>
        <w:ind w:left="100" w:right="5508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Progr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 xml:space="preserve">m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ud</w:t>
      </w:r>
      <w:r>
        <w:rPr>
          <w:rFonts w:ascii="Calibri" w:eastAsia="Calibri" w:hAnsi="Calibri" w:cs="Calibri"/>
          <w:b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1"/>
          <w:sz w:val="24"/>
          <w:szCs w:val="24"/>
        </w:rPr>
        <w:t>Ma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j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eme</w:t>
      </w:r>
      <w:r>
        <w:rPr>
          <w:rFonts w:ascii="Calibri" w:eastAsia="Calibri" w:hAnsi="Calibri" w:cs="Calibri"/>
          <w:b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ru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aa</w:t>
      </w:r>
      <w:r>
        <w:rPr>
          <w:rFonts w:ascii="Calibri" w:eastAsia="Calibri" w:hAnsi="Calibri" w:cs="Calibri"/>
          <w:b/>
          <w:sz w:val="24"/>
          <w:szCs w:val="24"/>
        </w:rPr>
        <w:t>n</w:t>
      </w:r>
    </w:p>
    <w:p w14:paraId="3B6CC482" w14:textId="77777777" w:rsidR="008F455E" w:rsidRDefault="008F455E">
      <w:pPr>
        <w:spacing w:before="13" w:line="280" w:lineRule="exact"/>
        <w:rPr>
          <w:sz w:val="28"/>
          <w:szCs w:val="28"/>
        </w:rPr>
      </w:pPr>
    </w:p>
    <w:p w14:paraId="56BB8937" w14:textId="77777777" w:rsidR="008F455E" w:rsidRDefault="00A8208E">
      <w:pPr>
        <w:ind w:left="100" w:right="7825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proofErr w:type="spellEnd"/>
      <w:r>
        <w:rPr>
          <w:rFonts w:ascii="Calibri" w:eastAsia="Calibri" w:hAnsi="Calibri" w:cs="Calibri"/>
          <w:sz w:val="24"/>
          <w:szCs w:val="24"/>
        </w:rPr>
        <w:t>,</w:t>
      </w:r>
    </w:p>
    <w:p w14:paraId="738BE296" w14:textId="77777777" w:rsidR="008F455E" w:rsidRDefault="00A8208E">
      <w:pPr>
        <w:ind w:left="100" w:right="65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proofErr w:type="spellEnd"/>
      <w:r w:rsidR="00E85950"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</w:t>
      </w:r>
      <w:proofErr w:type="spellEnd"/>
      <w:r w:rsidR="00E85950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yam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ai</w:t>
      </w:r>
      <w:r>
        <w:rPr>
          <w:rFonts w:ascii="Calibri" w:eastAsia="Calibri" w:hAnsi="Calibri" w:cs="Calibri"/>
          <w:spacing w:val="-3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an</w:t>
      </w:r>
      <w:proofErr w:type="spellEnd"/>
      <w:r w:rsidR="00E85950"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1"/>
          <w:sz w:val="24"/>
          <w:szCs w:val="24"/>
        </w:rPr>
        <w:t>ed</w:t>
      </w:r>
      <w:r>
        <w:rPr>
          <w:rFonts w:ascii="Calibri" w:eastAsia="Calibri" w:hAnsi="Calibri" w:cs="Calibri"/>
          <w:sz w:val="24"/>
          <w:szCs w:val="24"/>
        </w:rPr>
        <w:t>iaan</w:t>
      </w:r>
      <w:proofErr w:type="spellEnd"/>
      <w:r w:rsidR="00E85950"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proofErr w:type="spellStart"/>
      <w:r w:rsidR="00E85950">
        <w:rPr>
          <w:rFonts w:ascii="Calibri" w:eastAsia="Calibri" w:hAnsi="Calibri" w:cs="Calibri"/>
          <w:sz w:val="24"/>
          <w:szCs w:val="24"/>
        </w:rPr>
        <w:t>saya</w:t>
      </w:r>
      <w:proofErr w:type="spellEnd"/>
      <w:r w:rsidR="00E85950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un</w:t>
      </w:r>
      <w:r>
        <w:rPr>
          <w:rFonts w:ascii="Calibri" w:eastAsia="Calibri" w:hAnsi="Calibri" w:cs="Calibri"/>
          <w:spacing w:val="-1"/>
          <w:sz w:val="24"/>
          <w:szCs w:val="24"/>
        </w:rPr>
        <w:t>tu</w:t>
      </w:r>
      <w:r>
        <w:rPr>
          <w:rFonts w:ascii="Calibri" w:eastAsia="Calibri" w:hAnsi="Calibri" w:cs="Calibri"/>
          <w:sz w:val="24"/>
          <w:szCs w:val="24"/>
        </w:rPr>
        <w:t>k</w:t>
      </w:r>
      <w:proofErr w:type="spellEnd"/>
      <w:r w:rsidR="00E85950"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</w:t>
      </w:r>
      <w:r>
        <w:rPr>
          <w:rFonts w:ascii="Calibri" w:eastAsia="Calibri" w:hAnsi="Calibri" w:cs="Calibri"/>
          <w:spacing w:val="1"/>
          <w:sz w:val="24"/>
          <w:szCs w:val="24"/>
        </w:rPr>
        <w:t>mb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3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proofErr w:type="spellEnd"/>
      <w:r w:rsidR="00E85950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asi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a</w:t>
      </w:r>
      <w:proofErr w:type="spellEnd"/>
      <w:r w:rsidR="00E85950"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og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am</w:t>
      </w:r>
      <w:r w:rsidR="00E85950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proofErr w:type="spellEnd"/>
      <w:r w:rsidR="00E85950"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 w:rsidR="00E85950">
        <w:rPr>
          <w:rFonts w:ascii="Calibri" w:eastAsia="Calibri" w:hAnsi="Calibri" w:cs="Calibri"/>
          <w:sz w:val="24"/>
          <w:szCs w:val="24"/>
        </w:rPr>
        <w:t xml:space="preserve">IV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aj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men</w:t>
      </w:r>
      <w:proofErr w:type="spellEnd"/>
      <w:r w:rsidR="00E85950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sa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aan</w:t>
      </w:r>
      <w:r w:rsidR="00E85950"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ntu</w:t>
      </w:r>
      <w:r>
        <w:rPr>
          <w:rFonts w:ascii="Calibri" w:eastAsia="Calibri" w:hAnsi="Calibri" w:cs="Calibri"/>
          <w:sz w:val="24"/>
          <w:szCs w:val="24"/>
        </w:rPr>
        <w:t>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egia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 w:rsidR="004A6B4E">
        <w:rPr>
          <w:rFonts w:ascii="Calibri" w:eastAsia="Calibri" w:hAnsi="Calibri" w:cs="Calibri"/>
          <w:sz w:val="24"/>
          <w:szCs w:val="24"/>
        </w:rPr>
        <w:t>Internship I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p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em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</w:t>
      </w:r>
      <w:r w:rsidR="00162F16">
        <w:rPr>
          <w:rFonts w:ascii="Calibri" w:eastAsia="Calibri" w:hAnsi="Calibri" w:cs="Calibri"/>
          <w:sz w:val="24"/>
          <w:szCs w:val="24"/>
          <w:lang w:val="id-ID"/>
        </w:rPr>
        <w:t xml:space="preserve">ajil </w:t>
      </w:r>
      <w:r>
        <w:rPr>
          <w:rFonts w:ascii="Calibri" w:eastAsia="Calibri" w:hAnsi="Calibri" w:cs="Calibri"/>
          <w:sz w:val="24"/>
          <w:szCs w:val="24"/>
        </w:rPr>
        <w:t>(V</w:t>
      </w:r>
      <w:r w:rsidR="00162F16">
        <w:rPr>
          <w:rFonts w:ascii="Calibri" w:eastAsia="Calibri" w:hAnsi="Calibri" w:cs="Calibri"/>
          <w:sz w:val="24"/>
          <w:szCs w:val="24"/>
        </w:rPr>
        <w:t xml:space="preserve">) </w:t>
      </w:r>
      <w:proofErr w:type="spellStart"/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 w:rsidR="00162F16">
        <w:rPr>
          <w:rFonts w:ascii="Calibri" w:eastAsia="Calibri" w:hAnsi="Calibri" w:cs="Calibri"/>
          <w:sz w:val="24"/>
          <w:szCs w:val="24"/>
        </w:rPr>
        <w:t>n</w:t>
      </w:r>
      <w:proofErr w:type="spellEnd"/>
      <w:r w:rsidR="00162F16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emik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7D33F5">
        <w:rPr>
          <w:rFonts w:ascii="Calibri" w:eastAsia="Calibri" w:hAnsi="Calibri" w:cs="Calibri"/>
          <w:spacing w:val="-2"/>
          <w:sz w:val="24"/>
          <w:szCs w:val="24"/>
        </w:rPr>
        <w:t>2020</w:t>
      </w:r>
      <w:proofErr w:type="gramEnd"/>
      <w:r w:rsidR="007D33F5">
        <w:rPr>
          <w:rFonts w:ascii="Calibri" w:eastAsia="Calibri" w:hAnsi="Calibri" w:cs="Calibri"/>
          <w:spacing w:val="-2"/>
          <w:sz w:val="24"/>
          <w:szCs w:val="24"/>
        </w:rPr>
        <w:t>/2021</w:t>
      </w:r>
      <w:r w:rsidR="007D33F5">
        <w:rPr>
          <w:rFonts w:ascii="Calibri" w:eastAsia="Calibri" w:hAnsi="Calibri" w:cs="Calibri"/>
          <w:spacing w:val="-2"/>
          <w:sz w:val="24"/>
          <w:szCs w:val="24"/>
          <w:lang w:val="id-ID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 w:rsidR="00E85950">
        <w:rPr>
          <w:rFonts w:ascii="Calibri" w:eastAsia="Calibri" w:hAnsi="Calibri" w:cs="Calibri"/>
          <w:spacing w:val="53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si</w:t>
      </w:r>
      <w:proofErr w:type="spellEnd"/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un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t/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agia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z w:val="24"/>
          <w:szCs w:val="24"/>
        </w:rPr>
        <w:t>) :</w:t>
      </w:r>
    </w:p>
    <w:p w14:paraId="58808C00" w14:textId="77777777" w:rsidR="008F455E" w:rsidRDefault="008F455E">
      <w:pPr>
        <w:spacing w:line="200" w:lineRule="exact"/>
      </w:pPr>
    </w:p>
    <w:p w14:paraId="5687D169" w14:textId="77777777" w:rsidR="008F455E" w:rsidRDefault="008F455E">
      <w:pPr>
        <w:spacing w:line="200" w:lineRule="exact"/>
      </w:pPr>
    </w:p>
    <w:p w14:paraId="33799B30" w14:textId="77777777" w:rsidR="008F455E" w:rsidRDefault="008F455E">
      <w:pPr>
        <w:spacing w:before="20" w:line="260" w:lineRule="exact"/>
        <w:rPr>
          <w:sz w:val="26"/>
          <w:szCs w:val="26"/>
        </w:rPr>
      </w:pPr>
    </w:p>
    <w:p w14:paraId="5B434572" w14:textId="77777777" w:rsidR="008F455E" w:rsidRDefault="00A8208E">
      <w:pPr>
        <w:ind w:left="4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…………………………………</w:t>
      </w:r>
      <w:r>
        <w:rPr>
          <w:rFonts w:ascii="Calibri" w:eastAsia="Calibri" w:hAnsi="Calibri" w:cs="Calibri"/>
          <w:spacing w:val="2"/>
          <w:sz w:val="24"/>
          <w:szCs w:val="24"/>
        </w:rPr>
        <w:t>…</w:t>
      </w:r>
      <w:r>
        <w:rPr>
          <w:rFonts w:ascii="Calibri" w:eastAsia="Calibri" w:hAnsi="Calibri" w:cs="Calibri"/>
          <w:sz w:val="24"/>
          <w:szCs w:val="24"/>
        </w:rPr>
        <w:t>…………</w:t>
      </w:r>
      <w:r>
        <w:rPr>
          <w:rFonts w:ascii="Calibri" w:eastAsia="Calibri" w:hAnsi="Calibri" w:cs="Calibri"/>
          <w:spacing w:val="1"/>
          <w:sz w:val="24"/>
          <w:szCs w:val="24"/>
        </w:rPr>
        <w:t>…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>.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3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>..</w:t>
      </w:r>
      <w:r>
        <w:rPr>
          <w:rFonts w:ascii="Calibri" w:eastAsia="Calibri" w:hAnsi="Calibri" w:cs="Calibri"/>
          <w:sz w:val="24"/>
          <w:szCs w:val="24"/>
        </w:rPr>
        <w:t>……</w:t>
      </w:r>
      <w:r>
        <w:rPr>
          <w:rFonts w:ascii="Calibri" w:eastAsia="Calibri" w:hAnsi="Calibri" w:cs="Calibri"/>
          <w:spacing w:val="2"/>
          <w:sz w:val="24"/>
          <w:szCs w:val="24"/>
        </w:rPr>
        <w:t>…</w:t>
      </w:r>
      <w:r>
        <w:rPr>
          <w:rFonts w:ascii="Calibri" w:eastAsia="Calibri" w:hAnsi="Calibri" w:cs="Calibri"/>
          <w:spacing w:val="1"/>
          <w:sz w:val="24"/>
          <w:szCs w:val="24"/>
        </w:rPr>
        <w:t>…</w:t>
      </w:r>
      <w:r>
        <w:rPr>
          <w:rFonts w:ascii="Calibri" w:eastAsia="Calibri" w:hAnsi="Calibri" w:cs="Calibri"/>
          <w:sz w:val="24"/>
          <w:szCs w:val="24"/>
        </w:rPr>
        <w:t>…………………………</w:t>
      </w:r>
    </w:p>
    <w:p w14:paraId="3ECC0B6B" w14:textId="77777777" w:rsidR="008F455E" w:rsidRDefault="008F455E">
      <w:pPr>
        <w:spacing w:before="20" w:line="220" w:lineRule="exact"/>
        <w:rPr>
          <w:sz w:val="22"/>
          <w:szCs w:val="22"/>
        </w:rPr>
      </w:pPr>
    </w:p>
    <w:p w14:paraId="34DEDC04" w14:textId="77777777" w:rsidR="008F455E" w:rsidRDefault="00A8208E">
      <w:pPr>
        <w:ind w:left="4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…………………………………</w:t>
      </w:r>
      <w:r>
        <w:rPr>
          <w:rFonts w:ascii="Calibri" w:eastAsia="Calibri" w:hAnsi="Calibri" w:cs="Calibri"/>
          <w:spacing w:val="2"/>
          <w:sz w:val="24"/>
          <w:szCs w:val="24"/>
        </w:rPr>
        <w:t>…</w:t>
      </w:r>
      <w:r>
        <w:rPr>
          <w:rFonts w:ascii="Calibri" w:eastAsia="Calibri" w:hAnsi="Calibri" w:cs="Calibri"/>
          <w:sz w:val="24"/>
          <w:szCs w:val="24"/>
        </w:rPr>
        <w:t>…………</w:t>
      </w:r>
      <w:r>
        <w:rPr>
          <w:rFonts w:ascii="Calibri" w:eastAsia="Calibri" w:hAnsi="Calibri" w:cs="Calibri"/>
          <w:spacing w:val="1"/>
          <w:sz w:val="24"/>
          <w:szCs w:val="24"/>
        </w:rPr>
        <w:t>…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>.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3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>..</w:t>
      </w:r>
      <w:r>
        <w:rPr>
          <w:rFonts w:ascii="Calibri" w:eastAsia="Calibri" w:hAnsi="Calibri" w:cs="Calibri"/>
          <w:sz w:val="24"/>
          <w:szCs w:val="24"/>
        </w:rPr>
        <w:t>……</w:t>
      </w:r>
      <w:r>
        <w:rPr>
          <w:rFonts w:ascii="Calibri" w:eastAsia="Calibri" w:hAnsi="Calibri" w:cs="Calibri"/>
          <w:spacing w:val="2"/>
          <w:sz w:val="24"/>
          <w:szCs w:val="24"/>
        </w:rPr>
        <w:t>…</w:t>
      </w:r>
      <w:r>
        <w:rPr>
          <w:rFonts w:ascii="Calibri" w:eastAsia="Calibri" w:hAnsi="Calibri" w:cs="Calibri"/>
          <w:sz w:val="24"/>
          <w:szCs w:val="24"/>
        </w:rPr>
        <w:t>……………………………</w:t>
      </w:r>
    </w:p>
    <w:p w14:paraId="64AB5E9E" w14:textId="77777777" w:rsidR="008F455E" w:rsidRDefault="008F455E">
      <w:pPr>
        <w:spacing w:before="20" w:line="220" w:lineRule="exact"/>
        <w:rPr>
          <w:sz w:val="22"/>
          <w:szCs w:val="22"/>
        </w:rPr>
      </w:pPr>
    </w:p>
    <w:p w14:paraId="1D59B316" w14:textId="77777777" w:rsidR="008F455E" w:rsidRDefault="00A8208E">
      <w:pPr>
        <w:ind w:left="4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…………………………………</w:t>
      </w:r>
      <w:r>
        <w:rPr>
          <w:rFonts w:ascii="Calibri" w:eastAsia="Calibri" w:hAnsi="Calibri" w:cs="Calibri"/>
          <w:spacing w:val="2"/>
          <w:sz w:val="24"/>
          <w:szCs w:val="24"/>
        </w:rPr>
        <w:t>…</w:t>
      </w:r>
      <w:r>
        <w:rPr>
          <w:rFonts w:ascii="Calibri" w:eastAsia="Calibri" w:hAnsi="Calibri" w:cs="Calibri"/>
          <w:sz w:val="24"/>
          <w:szCs w:val="24"/>
        </w:rPr>
        <w:t>…………</w:t>
      </w:r>
      <w:r>
        <w:rPr>
          <w:rFonts w:ascii="Calibri" w:eastAsia="Calibri" w:hAnsi="Calibri" w:cs="Calibri"/>
          <w:spacing w:val="1"/>
          <w:sz w:val="24"/>
          <w:szCs w:val="24"/>
        </w:rPr>
        <w:t>…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>.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3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>..</w:t>
      </w:r>
      <w:r>
        <w:rPr>
          <w:rFonts w:ascii="Calibri" w:eastAsia="Calibri" w:hAnsi="Calibri" w:cs="Calibri"/>
          <w:sz w:val="24"/>
          <w:szCs w:val="24"/>
        </w:rPr>
        <w:t>……</w:t>
      </w:r>
      <w:r>
        <w:rPr>
          <w:rFonts w:ascii="Calibri" w:eastAsia="Calibri" w:hAnsi="Calibri" w:cs="Calibri"/>
          <w:spacing w:val="2"/>
          <w:sz w:val="24"/>
          <w:szCs w:val="24"/>
        </w:rPr>
        <w:t>…</w:t>
      </w:r>
      <w:r>
        <w:rPr>
          <w:rFonts w:ascii="Calibri" w:eastAsia="Calibri" w:hAnsi="Calibri" w:cs="Calibri"/>
          <w:sz w:val="24"/>
          <w:szCs w:val="24"/>
        </w:rPr>
        <w:t>……………………………</w:t>
      </w:r>
    </w:p>
    <w:p w14:paraId="153804BF" w14:textId="77777777" w:rsidR="008F455E" w:rsidRDefault="008F455E">
      <w:pPr>
        <w:spacing w:before="2" w:line="240" w:lineRule="exact"/>
        <w:rPr>
          <w:sz w:val="24"/>
          <w:szCs w:val="24"/>
        </w:rPr>
      </w:pPr>
    </w:p>
    <w:p w14:paraId="211ADE3E" w14:textId="77777777" w:rsidR="008F455E" w:rsidRDefault="00A8208E">
      <w:pPr>
        <w:ind w:left="4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…………………………………</w:t>
      </w:r>
      <w:r>
        <w:rPr>
          <w:rFonts w:ascii="Calibri" w:eastAsia="Calibri" w:hAnsi="Calibri" w:cs="Calibri"/>
          <w:spacing w:val="2"/>
          <w:sz w:val="24"/>
          <w:szCs w:val="24"/>
        </w:rPr>
        <w:t>…</w:t>
      </w:r>
      <w:r>
        <w:rPr>
          <w:rFonts w:ascii="Calibri" w:eastAsia="Calibri" w:hAnsi="Calibri" w:cs="Calibri"/>
          <w:sz w:val="24"/>
          <w:szCs w:val="24"/>
        </w:rPr>
        <w:t>…………</w:t>
      </w:r>
      <w:r>
        <w:rPr>
          <w:rFonts w:ascii="Calibri" w:eastAsia="Calibri" w:hAnsi="Calibri" w:cs="Calibri"/>
          <w:spacing w:val="1"/>
          <w:sz w:val="24"/>
          <w:szCs w:val="24"/>
        </w:rPr>
        <w:t>…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>.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3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.……</w:t>
      </w:r>
      <w:r>
        <w:rPr>
          <w:rFonts w:ascii="Calibri" w:eastAsia="Calibri" w:hAnsi="Calibri" w:cs="Calibri"/>
          <w:spacing w:val="2"/>
          <w:sz w:val="24"/>
          <w:szCs w:val="24"/>
        </w:rPr>
        <w:t>…</w:t>
      </w:r>
      <w:r>
        <w:rPr>
          <w:rFonts w:ascii="Calibri" w:eastAsia="Calibri" w:hAnsi="Calibri" w:cs="Calibri"/>
          <w:sz w:val="24"/>
          <w:szCs w:val="24"/>
        </w:rPr>
        <w:t>……………………………</w:t>
      </w:r>
    </w:p>
    <w:p w14:paraId="1ECCB59C" w14:textId="77777777" w:rsidR="008F455E" w:rsidRDefault="008F455E">
      <w:pPr>
        <w:spacing w:before="3" w:line="120" w:lineRule="exact"/>
        <w:rPr>
          <w:sz w:val="13"/>
          <w:szCs w:val="13"/>
        </w:rPr>
      </w:pPr>
    </w:p>
    <w:p w14:paraId="2E5FE748" w14:textId="77777777" w:rsidR="008F455E" w:rsidRDefault="008F455E">
      <w:pPr>
        <w:spacing w:line="200" w:lineRule="exact"/>
      </w:pPr>
    </w:p>
    <w:p w14:paraId="3038852E" w14:textId="77777777" w:rsidR="008F455E" w:rsidRDefault="008F455E">
      <w:pPr>
        <w:spacing w:line="200" w:lineRule="exact"/>
      </w:pPr>
    </w:p>
    <w:p w14:paraId="035A0F41" w14:textId="77777777" w:rsidR="008F455E" w:rsidRDefault="00A8208E">
      <w:pPr>
        <w:ind w:left="100" w:right="2837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ai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4"/>
          <w:szCs w:val="24"/>
        </w:rPr>
        <w:t>j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l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im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gan</w:t>
      </w:r>
      <w:proofErr w:type="spellEnd"/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be</w:t>
      </w:r>
      <w:r>
        <w:rPr>
          <w:rFonts w:ascii="Calibri" w:eastAsia="Calibri" w:hAnsi="Calibri" w:cs="Calibri"/>
          <w:sz w:val="24"/>
          <w:szCs w:val="24"/>
        </w:rPr>
        <w:t>ri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an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ud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3107E66A" w14:textId="77777777" w:rsidR="008F455E" w:rsidRDefault="00A8208E">
      <w:pPr>
        <w:ind w:left="100" w:right="68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emikian</w:t>
      </w:r>
      <w:proofErr w:type="spellEnd"/>
      <w:r>
        <w:rPr>
          <w:rFonts w:ascii="Calibri" w:eastAsia="Calibri" w:hAnsi="Calibri" w:cs="Calibri"/>
          <w:spacing w:val="4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saya</w:t>
      </w:r>
      <w:proofErr w:type="spellEnd"/>
      <w:r>
        <w:rPr>
          <w:rFonts w:ascii="Calibri" w:eastAsia="Calibri" w:hAnsi="Calibri" w:cs="Calibri"/>
          <w:spacing w:val="4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sam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ai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4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as</w:t>
      </w:r>
      <w:proofErr w:type="spellEnd"/>
      <w:r>
        <w:rPr>
          <w:rFonts w:ascii="Calibri" w:eastAsia="Calibri" w:hAnsi="Calibri" w:cs="Calibri"/>
          <w:spacing w:val="39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pacing w:val="4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4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jasama</w:t>
      </w:r>
      <w:proofErr w:type="spellEnd"/>
      <w:r>
        <w:rPr>
          <w:rFonts w:ascii="Calibri" w:eastAsia="Calibri" w:hAnsi="Calibri" w:cs="Calibri"/>
          <w:spacing w:val="4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3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 w:rsidR="00E85950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saya</w:t>
      </w:r>
      <w:proofErr w:type="spellEnd"/>
      <w:r w:rsidR="00E85950">
        <w:rPr>
          <w:rFonts w:ascii="Calibri" w:eastAsia="Calibri" w:hAnsi="Calibri" w:cs="Calibri"/>
          <w:spacing w:val="4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an</w:t>
      </w:r>
      <w:proofErr w:type="spellEnd"/>
      <w:r w:rsidR="00E85950">
        <w:rPr>
          <w:rFonts w:ascii="Calibri" w:eastAsia="Calibri" w:hAnsi="Calibri" w:cs="Calibri"/>
          <w:spacing w:val="4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rima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asi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171F3405" w14:textId="77777777" w:rsidR="008F455E" w:rsidRDefault="008F455E">
      <w:pPr>
        <w:spacing w:line="200" w:lineRule="exact"/>
      </w:pPr>
    </w:p>
    <w:p w14:paraId="231B708C" w14:textId="77777777" w:rsidR="008F455E" w:rsidRDefault="008F455E">
      <w:pPr>
        <w:spacing w:line="200" w:lineRule="exact"/>
      </w:pPr>
    </w:p>
    <w:p w14:paraId="6EB95E55" w14:textId="77777777" w:rsidR="008F455E" w:rsidRDefault="008F455E">
      <w:pPr>
        <w:spacing w:line="200" w:lineRule="exact"/>
      </w:pPr>
    </w:p>
    <w:p w14:paraId="5864DAEA" w14:textId="77777777" w:rsidR="008F455E" w:rsidRDefault="008F455E">
      <w:pPr>
        <w:spacing w:before="18" w:line="260" w:lineRule="exact"/>
        <w:rPr>
          <w:sz w:val="26"/>
          <w:szCs w:val="26"/>
        </w:rPr>
      </w:pPr>
    </w:p>
    <w:p w14:paraId="302F1C8C" w14:textId="77777777" w:rsidR="008F455E" w:rsidRDefault="00A8208E">
      <w:pPr>
        <w:ind w:left="5751" w:right="918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nd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g, ………………</w:t>
      </w:r>
      <w:proofErr w:type="gramStart"/>
      <w:r>
        <w:rPr>
          <w:rFonts w:ascii="Calibri" w:eastAsia="Calibri" w:hAnsi="Calibri" w:cs="Calibri"/>
          <w:sz w:val="24"/>
          <w:szCs w:val="24"/>
        </w:rPr>
        <w:t>…..</w:t>
      </w:r>
      <w:proofErr w:type="gram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7D33F5">
        <w:rPr>
          <w:rFonts w:ascii="Calibri" w:eastAsia="Calibri" w:hAnsi="Calibri" w:cs="Calibri"/>
          <w:spacing w:val="-2"/>
          <w:sz w:val="24"/>
          <w:szCs w:val="24"/>
        </w:rPr>
        <w:t>2020</w:t>
      </w:r>
    </w:p>
    <w:p w14:paraId="1A670306" w14:textId="77777777" w:rsidR="008F455E" w:rsidRDefault="00A8208E">
      <w:pPr>
        <w:ind w:left="6030" w:right="1196"/>
        <w:jc w:val="center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l</w:t>
      </w:r>
      <w:proofErr w:type="spellEnd"/>
      <w:r>
        <w:rPr>
          <w:rFonts w:ascii="Calibri" w:eastAsia="Calibri" w:hAnsi="Calibri" w:cs="Calibri"/>
          <w:sz w:val="24"/>
          <w:szCs w:val="24"/>
        </w:rPr>
        <w:t>,</w:t>
      </w:r>
    </w:p>
    <w:p w14:paraId="7CEBC0B0" w14:textId="77777777" w:rsidR="008F455E" w:rsidRDefault="008F455E">
      <w:pPr>
        <w:spacing w:before="4" w:line="160" w:lineRule="exact"/>
        <w:rPr>
          <w:sz w:val="17"/>
          <w:szCs w:val="17"/>
        </w:rPr>
      </w:pPr>
    </w:p>
    <w:p w14:paraId="7B4C1306" w14:textId="77777777" w:rsidR="008F455E" w:rsidRDefault="008F455E">
      <w:pPr>
        <w:spacing w:line="200" w:lineRule="exact"/>
      </w:pPr>
    </w:p>
    <w:p w14:paraId="3082CD62" w14:textId="77777777" w:rsidR="008F455E" w:rsidRDefault="008F455E">
      <w:pPr>
        <w:spacing w:line="200" w:lineRule="exact"/>
      </w:pPr>
    </w:p>
    <w:p w14:paraId="250DFA5A" w14:textId="77777777" w:rsidR="008F455E" w:rsidRDefault="008F455E">
      <w:pPr>
        <w:spacing w:line="200" w:lineRule="exact"/>
      </w:pPr>
    </w:p>
    <w:p w14:paraId="244A08B1" w14:textId="77777777" w:rsidR="008F455E" w:rsidRDefault="008F455E">
      <w:pPr>
        <w:spacing w:line="200" w:lineRule="exact"/>
      </w:pPr>
    </w:p>
    <w:p w14:paraId="473C3868" w14:textId="77777777" w:rsidR="008F455E" w:rsidRDefault="008F455E">
      <w:pPr>
        <w:spacing w:line="200" w:lineRule="exact"/>
      </w:pPr>
    </w:p>
    <w:p w14:paraId="6C4CB9E8" w14:textId="77777777" w:rsidR="008F455E" w:rsidRDefault="00A8208E">
      <w:pPr>
        <w:ind w:left="5573" w:right="741"/>
        <w:jc w:val="center"/>
        <w:rPr>
          <w:rFonts w:ascii="Calibri" w:eastAsia="Calibri" w:hAnsi="Calibri" w:cs="Calibri"/>
          <w:sz w:val="24"/>
          <w:szCs w:val="24"/>
        </w:rPr>
        <w:sectPr w:rsidR="008F455E">
          <w:pgSz w:w="11920" w:h="16860"/>
          <w:pgMar w:top="1080" w:right="1020" w:bottom="280" w:left="1340" w:header="0" w:footer="1305" w:gutter="0"/>
          <w:cols w:space="720"/>
        </w:sectPr>
      </w:pPr>
      <w:r>
        <w:rPr>
          <w:rFonts w:ascii="Calibri" w:eastAsia="Calibri" w:hAnsi="Calibri" w:cs="Calibri"/>
          <w:spacing w:val="-1"/>
          <w:sz w:val="24"/>
          <w:szCs w:val="24"/>
        </w:rPr>
        <w:t>(</w:t>
      </w:r>
      <w:r>
        <w:rPr>
          <w:rFonts w:ascii="Calibri" w:eastAsia="Calibri" w:hAnsi="Calibri" w:cs="Calibri"/>
          <w:sz w:val="24"/>
          <w:szCs w:val="24"/>
        </w:rPr>
        <w:t>……………………………</w:t>
      </w:r>
      <w:r>
        <w:rPr>
          <w:rFonts w:ascii="Calibri" w:eastAsia="Calibri" w:hAnsi="Calibri" w:cs="Calibri"/>
          <w:spacing w:val="1"/>
          <w:sz w:val="24"/>
          <w:szCs w:val="24"/>
        </w:rPr>
        <w:t>…</w:t>
      </w:r>
      <w:r>
        <w:rPr>
          <w:rFonts w:ascii="Calibri" w:eastAsia="Calibri" w:hAnsi="Calibri" w:cs="Calibri"/>
          <w:sz w:val="24"/>
          <w:szCs w:val="24"/>
        </w:rPr>
        <w:t>…</w:t>
      </w:r>
      <w:r>
        <w:rPr>
          <w:rFonts w:ascii="Calibri" w:eastAsia="Calibri" w:hAnsi="Calibri" w:cs="Calibri"/>
          <w:spacing w:val="2"/>
          <w:sz w:val="24"/>
          <w:szCs w:val="24"/>
        </w:rPr>
        <w:t>…</w:t>
      </w:r>
      <w:r>
        <w:rPr>
          <w:rFonts w:ascii="Calibri" w:eastAsia="Calibri" w:hAnsi="Calibri" w:cs="Calibri"/>
          <w:sz w:val="24"/>
          <w:szCs w:val="24"/>
        </w:rPr>
        <w:t xml:space="preserve">………….)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IP</w:t>
      </w:r>
      <w:r>
        <w:rPr>
          <w:rFonts w:ascii="Calibri" w:eastAsia="Calibri" w:hAnsi="Calibri" w:cs="Calibri"/>
          <w:spacing w:val="1"/>
          <w:sz w:val="24"/>
          <w:szCs w:val="24"/>
        </w:rPr>
        <w:t>/N</w:t>
      </w:r>
      <w:r>
        <w:rPr>
          <w:rFonts w:ascii="Calibri" w:eastAsia="Calibri" w:hAnsi="Calibri" w:cs="Calibri"/>
          <w:sz w:val="24"/>
          <w:szCs w:val="24"/>
        </w:rPr>
        <w:t>IK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…………………</w:t>
      </w:r>
      <w:r>
        <w:rPr>
          <w:rFonts w:ascii="Calibri" w:eastAsia="Calibri" w:hAnsi="Calibri" w:cs="Calibri"/>
          <w:spacing w:val="1"/>
          <w:sz w:val="24"/>
          <w:szCs w:val="24"/>
        </w:rPr>
        <w:t>…</w:t>
      </w:r>
      <w:r>
        <w:rPr>
          <w:rFonts w:ascii="Calibri" w:eastAsia="Calibri" w:hAnsi="Calibri" w:cs="Calibri"/>
          <w:sz w:val="24"/>
          <w:szCs w:val="24"/>
        </w:rPr>
        <w:t>…………</w:t>
      </w:r>
      <w:proofErr w:type="gramStart"/>
      <w:r>
        <w:rPr>
          <w:rFonts w:ascii="Calibri" w:eastAsia="Calibri" w:hAnsi="Calibri" w:cs="Calibri"/>
          <w:sz w:val="24"/>
          <w:szCs w:val="24"/>
        </w:rPr>
        <w:t>…..</w:t>
      </w:r>
      <w:proofErr w:type="gramEnd"/>
    </w:p>
    <w:p w14:paraId="5684E819" w14:textId="77777777" w:rsidR="008F455E" w:rsidRDefault="00A8208E">
      <w:pPr>
        <w:spacing w:before="47" w:line="280" w:lineRule="exact"/>
        <w:ind w:left="191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lastRenderedPageBreak/>
        <w:t>K</w:t>
      </w:r>
      <w:r>
        <w:rPr>
          <w:rFonts w:ascii="Calibri" w:eastAsia="Calibri" w:hAnsi="Calibri" w:cs="Calibri"/>
          <w:b/>
          <w:sz w:val="24"/>
          <w:szCs w:val="24"/>
        </w:rPr>
        <w:t>ESED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 xml:space="preserve">N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sz w:val="24"/>
          <w:szCs w:val="24"/>
        </w:rPr>
        <w:t>EM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sz w:val="24"/>
          <w:szCs w:val="24"/>
        </w:rPr>
        <w:t>B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I</w:t>
      </w:r>
      <w:r w:rsidR="00E85950">
        <w:rPr>
          <w:rFonts w:ascii="Calibri" w:eastAsia="Calibri" w:hAnsi="Calibri" w:cs="Calibri"/>
          <w:b/>
          <w:sz w:val="24"/>
          <w:szCs w:val="24"/>
        </w:rPr>
        <w:t xml:space="preserve">NG </w:t>
      </w:r>
      <w:r>
        <w:rPr>
          <w:rFonts w:ascii="Calibri" w:eastAsia="Calibri" w:hAnsi="Calibri" w:cs="Calibri"/>
          <w:b/>
          <w:sz w:val="24"/>
          <w:szCs w:val="24"/>
        </w:rPr>
        <w:t>(PE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sz w:val="24"/>
          <w:szCs w:val="24"/>
        </w:rPr>
        <w:t>BIMB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NG</w:t>
      </w:r>
      <w:r w:rsidR="00E85950">
        <w:rPr>
          <w:rFonts w:ascii="Calibri" w:eastAsia="Calibri" w:hAnsi="Calibri" w:cs="Calibri"/>
          <w:b/>
          <w:spacing w:val="5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b/>
          <w:sz w:val="24"/>
          <w:szCs w:val="24"/>
        </w:rPr>
        <w:t>ERN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AL</w:t>
      </w:r>
      <w:r>
        <w:rPr>
          <w:rFonts w:ascii="Calibri" w:eastAsia="Calibri" w:hAnsi="Calibri" w:cs="Calibri"/>
          <w:b/>
          <w:sz w:val="24"/>
          <w:szCs w:val="24"/>
        </w:rPr>
        <w:t>)</w:t>
      </w:r>
    </w:p>
    <w:p w14:paraId="43C8F9CC" w14:textId="77777777" w:rsidR="008F455E" w:rsidRDefault="008F455E">
      <w:pPr>
        <w:spacing w:before="10" w:line="140" w:lineRule="exact"/>
        <w:rPr>
          <w:sz w:val="15"/>
          <w:szCs w:val="15"/>
        </w:rPr>
      </w:pPr>
    </w:p>
    <w:p w14:paraId="1023E479" w14:textId="77777777" w:rsidR="008F455E" w:rsidRDefault="008F455E">
      <w:pPr>
        <w:spacing w:line="200" w:lineRule="exact"/>
      </w:pPr>
    </w:p>
    <w:p w14:paraId="4C00B5DF" w14:textId="77777777" w:rsidR="008F455E" w:rsidRDefault="008F455E">
      <w:pPr>
        <w:spacing w:line="200" w:lineRule="exact"/>
      </w:pPr>
    </w:p>
    <w:p w14:paraId="524E0387" w14:textId="77777777" w:rsidR="008F455E" w:rsidRDefault="008F455E">
      <w:pPr>
        <w:spacing w:line="200" w:lineRule="exact"/>
      </w:pPr>
    </w:p>
    <w:tbl>
      <w:tblPr>
        <w:tblW w:w="0" w:type="auto"/>
        <w:tblInd w:w="6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2"/>
        <w:gridCol w:w="4861"/>
        <w:gridCol w:w="1159"/>
      </w:tblGrid>
      <w:tr w:rsidR="008F455E" w14:paraId="0127B73D" w14:textId="77777777">
        <w:trPr>
          <w:trHeight w:hRule="exact" w:val="334"/>
        </w:trPr>
        <w:tc>
          <w:tcPr>
            <w:tcW w:w="20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  <w:shd w:val="clear" w:color="auto" w:fill="B1B1B1"/>
          </w:tcPr>
          <w:p w14:paraId="15EA31E1" w14:textId="77777777" w:rsidR="008F455E" w:rsidRDefault="00A8208E">
            <w:pPr>
              <w:spacing w:before="13"/>
              <w:ind w:left="736" w:right="73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NPM</w:t>
            </w:r>
          </w:p>
        </w:tc>
        <w:tc>
          <w:tcPr>
            <w:tcW w:w="4861" w:type="dxa"/>
            <w:tcBorders>
              <w:top w:val="single" w:sz="7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auto" w:fill="B1B1B1"/>
          </w:tcPr>
          <w:p w14:paraId="5488446D" w14:textId="77777777" w:rsidR="008F455E" w:rsidRDefault="00A8208E">
            <w:pPr>
              <w:spacing w:before="13"/>
              <w:ind w:left="2055" w:right="205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</w:t>
            </w:r>
          </w:p>
        </w:tc>
        <w:tc>
          <w:tcPr>
            <w:tcW w:w="1159" w:type="dxa"/>
            <w:tcBorders>
              <w:top w:val="single" w:sz="7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auto" w:fill="B1B1B1"/>
          </w:tcPr>
          <w:p w14:paraId="0AB5F293" w14:textId="77777777" w:rsidR="008F455E" w:rsidRDefault="00A8208E">
            <w:pPr>
              <w:spacing w:line="280" w:lineRule="exact"/>
              <w:ind w:left="26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EL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S</w:t>
            </w:r>
          </w:p>
        </w:tc>
      </w:tr>
      <w:tr w:rsidR="008F455E" w14:paraId="03513AF5" w14:textId="77777777">
        <w:trPr>
          <w:trHeight w:hRule="exact" w:val="454"/>
        </w:trPr>
        <w:tc>
          <w:tcPr>
            <w:tcW w:w="20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 w14:paraId="6BAD5DB9" w14:textId="77777777" w:rsidR="008F455E" w:rsidRDefault="008F455E"/>
        </w:tc>
        <w:tc>
          <w:tcPr>
            <w:tcW w:w="486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4F175BF" w14:textId="77777777" w:rsidR="008F455E" w:rsidRDefault="008F455E"/>
        </w:tc>
        <w:tc>
          <w:tcPr>
            <w:tcW w:w="115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E3F0935" w14:textId="77777777" w:rsidR="008F455E" w:rsidRDefault="008F455E"/>
        </w:tc>
      </w:tr>
    </w:tbl>
    <w:p w14:paraId="5E4F707D" w14:textId="77777777" w:rsidR="008F455E" w:rsidRDefault="008F455E">
      <w:pPr>
        <w:spacing w:line="200" w:lineRule="exact"/>
      </w:pPr>
    </w:p>
    <w:p w14:paraId="289B610D" w14:textId="77777777" w:rsidR="008F455E" w:rsidRDefault="008F455E">
      <w:pPr>
        <w:spacing w:before="5" w:line="220" w:lineRule="exact"/>
        <w:rPr>
          <w:sz w:val="22"/>
          <w:szCs w:val="22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1260"/>
        <w:gridCol w:w="3601"/>
        <w:gridCol w:w="1694"/>
        <w:gridCol w:w="1906"/>
      </w:tblGrid>
      <w:tr w:rsidR="008F455E" w14:paraId="09922132" w14:textId="77777777">
        <w:trPr>
          <w:trHeight w:hRule="exact" w:val="598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E700F1" w14:textId="77777777" w:rsidR="008F455E" w:rsidRDefault="008F455E">
            <w:pPr>
              <w:spacing w:before="5" w:line="140" w:lineRule="exact"/>
              <w:rPr>
                <w:sz w:val="14"/>
                <w:szCs w:val="14"/>
              </w:rPr>
            </w:pPr>
          </w:p>
          <w:p w14:paraId="181C19DC" w14:textId="77777777" w:rsidR="008F455E" w:rsidRDefault="00A8208E">
            <w:pPr>
              <w:ind w:left="17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.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18CD97" w14:textId="77777777" w:rsidR="008F455E" w:rsidRDefault="008F455E">
            <w:pPr>
              <w:spacing w:before="5" w:line="140" w:lineRule="exact"/>
              <w:rPr>
                <w:sz w:val="14"/>
                <w:szCs w:val="14"/>
              </w:rPr>
            </w:pPr>
          </w:p>
          <w:p w14:paraId="1793C3F8" w14:textId="77777777" w:rsidR="008F455E" w:rsidRDefault="00A8208E">
            <w:pPr>
              <w:ind w:left="239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gga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l</w:t>
            </w:r>
            <w:proofErr w:type="spellEnd"/>
          </w:p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D1B7B8" w14:textId="77777777" w:rsidR="008F455E" w:rsidRDefault="008F455E">
            <w:pPr>
              <w:spacing w:before="5" w:line="140" w:lineRule="exact"/>
              <w:rPr>
                <w:sz w:val="14"/>
                <w:szCs w:val="14"/>
              </w:rPr>
            </w:pPr>
          </w:p>
          <w:p w14:paraId="7A81D147" w14:textId="77777777" w:rsidR="008F455E" w:rsidRDefault="00A8208E">
            <w:pPr>
              <w:ind w:left="96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k</w:t>
            </w:r>
            <w:proofErr w:type="spellEnd"/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in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ga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  <w:proofErr w:type="spellEnd"/>
          </w:p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467CEA" w14:textId="77777777" w:rsidR="008F455E" w:rsidRDefault="00A8208E">
            <w:pPr>
              <w:spacing w:line="280" w:lineRule="exact"/>
              <w:ind w:left="542" w:right="54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Pa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f</w:t>
            </w:r>
            <w:proofErr w:type="spellEnd"/>
          </w:p>
          <w:p w14:paraId="6832FB0A" w14:textId="77777777" w:rsidR="008F455E" w:rsidRDefault="00A8208E">
            <w:pPr>
              <w:ind w:left="242" w:right="24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Ma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w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</w:t>
            </w:r>
            <w:proofErr w:type="spellEnd"/>
          </w:p>
        </w:tc>
        <w:tc>
          <w:tcPr>
            <w:tcW w:w="1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D5AD44" w14:textId="77777777" w:rsidR="008F455E" w:rsidRDefault="00A8208E">
            <w:pPr>
              <w:spacing w:line="280" w:lineRule="exact"/>
              <w:ind w:left="635" w:right="63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f</w:t>
            </w:r>
            <w:proofErr w:type="spellEnd"/>
          </w:p>
          <w:p w14:paraId="4E64BC21" w14:textId="77777777" w:rsidR="008F455E" w:rsidRDefault="00A8208E">
            <w:pPr>
              <w:ind w:left="278" w:right="283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em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bi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bin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g</w:t>
            </w:r>
            <w:proofErr w:type="spellEnd"/>
          </w:p>
        </w:tc>
      </w:tr>
      <w:tr w:rsidR="008F455E" w14:paraId="7C6EF185" w14:textId="77777777">
        <w:trPr>
          <w:trHeight w:hRule="exact" w:val="1767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104186" w14:textId="77777777" w:rsidR="008F455E" w:rsidRDefault="008F455E">
            <w:pPr>
              <w:spacing w:line="200" w:lineRule="exact"/>
            </w:pPr>
          </w:p>
          <w:p w14:paraId="78AE7AA8" w14:textId="77777777" w:rsidR="008F455E" w:rsidRDefault="008F455E">
            <w:pPr>
              <w:spacing w:line="200" w:lineRule="exact"/>
            </w:pPr>
          </w:p>
          <w:p w14:paraId="58A47C16" w14:textId="77777777" w:rsidR="008F455E" w:rsidRDefault="008F455E">
            <w:pPr>
              <w:spacing w:before="17" w:line="240" w:lineRule="exact"/>
              <w:rPr>
                <w:sz w:val="24"/>
                <w:szCs w:val="24"/>
              </w:rPr>
            </w:pPr>
          </w:p>
          <w:p w14:paraId="393937FA" w14:textId="77777777" w:rsidR="008F455E" w:rsidRDefault="00A8208E">
            <w:pPr>
              <w:ind w:left="225" w:right="224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1.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253F72" w14:textId="77777777" w:rsidR="008F455E" w:rsidRDefault="008F455E"/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FFD926" w14:textId="77777777" w:rsidR="008F455E" w:rsidRDefault="008F455E"/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3A4D63" w14:textId="77777777" w:rsidR="008F455E" w:rsidRDefault="008F455E"/>
        </w:tc>
        <w:tc>
          <w:tcPr>
            <w:tcW w:w="1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B7ACDA" w14:textId="77777777" w:rsidR="008F455E" w:rsidRDefault="008F455E"/>
        </w:tc>
      </w:tr>
      <w:tr w:rsidR="008F455E" w14:paraId="78678495" w14:textId="77777777">
        <w:trPr>
          <w:trHeight w:hRule="exact" w:val="1769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3482B6" w14:textId="77777777" w:rsidR="008F455E" w:rsidRDefault="008F455E">
            <w:pPr>
              <w:spacing w:line="200" w:lineRule="exact"/>
            </w:pPr>
          </w:p>
          <w:p w14:paraId="448762A6" w14:textId="77777777" w:rsidR="008F455E" w:rsidRDefault="008F455E">
            <w:pPr>
              <w:spacing w:line="200" w:lineRule="exact"/>
            </w:pPr>
          </w:p>
          <w:p w14:paraId="18E04EAD" w14:textId="77777777" w:rsidR="008F455E" w:rsidRDefault="008F455E">
            <w:pPr>
              <w:spacing w:before="18" w:line="240" w:lineRule="exact"/>
              <w:rPr>
                <w:sz w:val="24"/>
                <w:szCs w:val="24"/>
              </w:rPr>
            </w:pPr>
          </w:p>
          <w:p w14:paraId="70370A8D" w14:textId="77777777" w:rsidR="008F455E" w:rsidRDefault="00A8208E">
            <w:pPr>
              <w:ind w:left="225" w:right="224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2.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9CBCE9" w14:textId="77777777" w:rsidR="008F455E" w:rsidRDefault="008F455E"/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07E986" w14:textId="77777777" w:rsidR="008F455E" w:rsidRDefault="008F455E"/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9679F7" w14:textId="77777777" w:rsidR="008F455E" w:rsidRDefault="008F455E"/>
        </w:tc>
        <w:tc>
          <w:tcPr>
            <w:tcW w:w="1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D1F317" w14:textId="77777777" w:rsidR="008F455E" w:rsidRDefault="008F455E"/>
        </w:tc>
      </w:tr>
      <w:tr w:rsidR="008F455E" w14:paraId="4F190C7E" w14:textId="77777777">
        <w:trPr>
          <w:trHeight w:hRule="exact" w:val="1766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56300E" w14:textId="77777777" w:rsidR="008F455E" w:rsidRDefault="008F455E">
            <w:pPr>
              <w:spacing w:line="200" w:lineRule="exact"/>
            </w:pPr>
          </w:p>
          <w:p w14:paraId="237E6088" w14:textId="77777777" w:rsidR="008F455E" w:rsidRDefault="008F455E">
            <w:pPr>
              <w:spacing w:line="200" w:lineRule="exact"/>
            </w:pPr>
          </w:p>
          <w:p w14:paraId="4249F3E8" w14:textId="77777777" w:rsidR="008F455E" w:rsidRDefault="008F455E">
            <w:pPr>
              <w:spacing w:before="18" w:line="240" w:lineRule="exact"/>
              <w:rPr>
                <w:sz w:val="24"/>
                <w:szCs w:val="24"/>
              </w:rPr>
            </w:pPr>
          </w:p>
          <w:p w14:paraId="2A1EF575" w14:textId="77777777" w:rsidR="008F455E" w:rsidRDefault="00A8208E">
            <w:pPr>
              <w:ind w:left="225" w:right="224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3.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BB4BBF" w14:textId="77777777" w:rsidR="008F455E" w:rsidRDefault="008F455E"/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558161" w14:textId="77777777" w:rsidR="008F455E" w:rsidRDefault="008F455E"/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513968" w14:textId="77777777" w:rsidR="008F455E" w:rsidRDefault="008F455E"/>
        </w:tc>
        <w:tc>
          <w:tcPr>
            <w:tcW w:w="1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1447F3" w14:textId="77777777" w:rsidR="008F455E" w:rsidRDefault="008F455E"/>
        </w:tc>
      </w:tr>
      <w:tr w:rsidR="008F455E" w14:paraId="4E9E6577" w14:textId="77777777">
        <w:trPr>
          <w:trHeight w:hRule="exact" w:val="1769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01281A" w14:textId="77777777" w:rsidR="008F455E" w:rsidRDefault="008F455E">
            <w:pPr>
              <w:spacing w:line="200" w:lineRule="exact"/>
            </w:pPr>
          </w:p>
          <w:p w14:paraId="3A6C1742" w14:textId="77777777" w:rsidR="008F455E" w:rsidRDefault="008F455E">
            <w:pPr>
              <w:spacing w:line="200" w:lineRule="exact"/>
            </w:pPr>
          </w:p>
          <w:p w14:paraId="5FC50016" w14:textId="77777777" w:rsidR="008F455E" w:rsidRDefault="008F455E">
            <w:pPr>
              <w:spacing w:before="18" w:line="240" w:lineRule="exact"/>
              <w:rPr>
                <w:sz w:val="24"/>
                <w:szCs w:val="24"/>
              </w:rPr>
            </w:pPr>
          </w:p>
          <w:p w14:paraId="23A14647" w14:textId="77777777" w:rsidR="008F455E" w:rsidRDefault="00A8208E">
            <w:pPr>
              <w:ind w:left="225" w:right="224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4.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11D60D" w14:textId="77777777" w:rsidR="008F455E" w:rsidRDefault="008F455E"/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4D9CC5" w14:textId="77777777" w:rsidR="008F455E" w:rsidRDefault="008F455E"/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8408B6" w14:textId="77777777" w:rsidR="008F455E" w:rsidRDefault="008F455E"/>
        </w:tc>
        <w:tc>
          <w:tcPr>
            <w:tcW w:w="1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4EEB1B" w14:textId="77777777" w:rsidR="008F455E" w:rsidRDefault="008F455E"/>
        </w:tc>
      </w:tr>
      <w:tr w:rsidR="008F455E" w14:paraId="49E001C7" w14:textId="77777777">
        <w:trPr>
          <w:trHeight w:hRule="exact" w:val="1766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A76D55" w14:textId="77777777" w:rsidR="008F455E" w:rsidRDefault="008F455E">
            <w:pPr>
              <w:spacing w:line="200" w:lineRule="exact"/>
            </w:pPr>
          </w:p>
          <w:p w14:paraId="0B1A2D53" w14:textId="77777777" w:rsidR="008F455E" w:rsidRDefault="008F455E">
            <w:pPr>
              <w:spacing w:line="200" w:lineRule="exact"/>
            </w:pPr>
          </w:p>
          <w:p w14:paraId="06497BA8" w14:textId="77777777" w:rsidR="008F455E" w:rsidRDefault="008F455E">
            <w:pPr>
              <w:spacing w:before="18" w:line="240" w:lineRule="exact"/>
              <w:rPr>
                <w:sz w:val="24"/>
                <w:szCs w:val="24"/>
              </w:rPr>
            </w:pPr>
          </w:p>
          <w:p w14:paraId="4C199FD7" w14:textId="77777777" w:rsidR="008F455E" w:rsidRDefault="00A8208E">
            <w:pPr>
              <w:ind w:left="225" w:right="224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5.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15E3B5" w14:textId="77777777" w:rsidR="008F455E" w:rsidRDefault="008F455E"/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CD601B" w14:textId="77777777" w:rsidR="008F455E" w:rsidRDefault="008F455E"/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ECE557" w14:textId="77777777" w:rsidR="008F455E" w:rsidRDefault="008F455E"/>
        </w:tc>
        <w:tc>
          <w:tcPr>
            <w:tcW w:w="1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272C6D" w14:textId="77777777" w:rsidR="008F455E" w:rsidRDefault="008F455E"/>
        </w:tc>
      </w:tr>
      <w:tr w:rsidR="008F455E" w14:paraId="5ACDF209" w14:textId="77777777">
        <w:trPr>
          <w:trHeight w:hRule="exact" w:val="1769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B10144" w14:textId="77777777" w:rsidR="008F455E" w:rsidRDefault="008F455E">
            <w:pPr>
              <w:spacing w:line="200" w:lineRule="exact"/>
            </w:pPr>
          </w:p>
          <w:p w14:paraId="6E8A5C9A" w14:textId="77777777" w:rsidR="008F455E" w:rsidRDefault="008F455E">
            <w:pPr>
              <w:spacing w:line="200" w:lineRule="exact"/>
            </w:pPr>
          </w:p>
          <w:p w14:paraId="4D0F640D" w14:textId="77777777" w:rsidR="008F455E" w:rsidRDefault="008F455E">
            <w:pPr>
              <w:spacing w:before="19" w:line="240" w:lineRule="exact"/>
              <w:rPr>
                <w:sz w:val="24"/>
                <w:szCs w:val="24"/>
              </w:rPr>
            </w:pPr>
          </w:p>
          <w:p w14:paraId="627E13F9" w14:textId="77777777" w:rsidR="008F455E" w:rsidRDefault="00A8208E">
            <w:pPr>
              <w:ind w:left="225" w:right="224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6.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D11BB7" w14:textId="77777777" w:rsidR="008F455E" w:rsidRDefault="008F455E"/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20F04F" w14:textId="77777777" w:rsidR="008F455E" w:rsidRDefault="008F455E"/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AFBC59" w14:textId="77777777" w:rsidR="008F455E" w:rsidRDefault="008F455E"/>
        </w:tc>
        <w:tc>
          <w:tcPr>
            <w:tcW w:w="1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D97E45" w14:textId="77777777" w:rsidR="008F455E" w:rsidRDefault="008F455E"/>
        </w:tc>
      </w:tr>
    </w:tbl>
    <w:p w14:paraId="29CB1C5C" w14:textId="77777777" w:rsidR="008F455E" w:rsidRDefault="008F455E">
      <w:pPr>
        <w:spacing w:before="7" w:line="120" w:lineRule="exact"/>
        <w:rPr>
          <w:sz w:val="12"/>
          <w:szCs w:val="12"/>
        </w:rPr>
      </w:pPr>
    </w:p>
    <w:p w14:paraId="700BCE22" w14:textId="77777777" w:rsidR="008F455E" w:rsidRDefault="008F455E">
      <w:pPr>
        <w:spacing w:line="200" w:lineRule="exact"/>
      </w:pPr>
    </w:p>
    <w:p w14:paraId="0FEFF0F4" w14:textId="77777777" w:rsidR="008F455E" w:rsidRDefault="00A8208E">
      <w:pPr>
        <w:spacing w:before="19"/>
        <w:ind w:left="4441" w:right="4794"/>
        <w:jc w:val="center"/>
        <w:rPr>
          <w:rFonts w:ascii="Calibri" w:eastAsia="Calibri" w:hAnsi="Calibri" w:cs="Calibri"/>
        </w:rPr>
        <w:sectPr w:rsidR="008F455E">
          <w:footerReference w:type="default" r:id="rId10"/>
          <w:pgSz w:w="11920" w:h="16860"/>
          <w:pgMar w:top="1380" w:right="1100" w:bottom="280" w:left="1400" w:header="0" w:footer="0" w:gutter="0"/>
          <w:cols w:space="720"/>
        </w:sectPr>
      </w:pPr>
      <w:r>
        <w:rPr>
          <w:rFonts w:ascii="Calibri" w:eastAsia="Calibri" w:hAnsi="Calibri" w:cs="Calibri"/>
          <w:w w:val="99"/>
        </w:rPr>
        <w:t>7</w:t>
      </w:r>
    </w:p>
    <w:p w14:paraId="02FB8B33" w14:textId="77777777" w:rsidR="008F455E" w:rsidRDefault="008F455E">
      <w:pPr>
        <w:spacing w:before="6" w:line="80" w:lineRule="exact"/>
        <w:rPr>
          <w:sz w:val="8"/>
          <w:szCs w:val="8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1260"/>
        <w:gridCol w:w="3601"/>
        <w:gridCol w:w="1694"/>
        <w:gridCol w:w="1906"/>
      </w:tblGrid>
      <w:tr w:rsidR="008F455E" w14:paraId="69FD6213" w14:textId="77777777">
        <w:trPr>
          <w:trHeight w:hRule="exact" w:val="598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17CCBE" w14:textId="77777777" w:rsidR="008F455E" w:rsidRDefault="008F455E">
            <w:pPr>
              <w:spacing w:before="8" w:line="140" w:lineRule="exact"/>
              <w:rPr>
                <w:sz w:val="14"/>
                <w:szCs w:val="14"/>
              </w:rPr>
            </w:pPr>
          </w:p>
          <w:p w14:paraId="371644C2" w14:textId="77777777" w:rsidR="008F455E" w:rsidRDefault="00A8208E">
            <w:pPr>
              <w:ind w:left="17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.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5885A1" w14:textId="77777777" w:rsidR="008F455E" w:rsidRDefault="008F455E">
            <w:pPr>
              <w:spacing w:before="8" w:line="140" w:lineRule="exact"/>
              <w:rPr>
                <w:sz w:val="14"/>
                <w:szCs w:val="14"/>
              </w:rPr>
            </w:pPr>
          </w:p>
          <w:p w14:paraId="1B0B6721" w14:textId="77777777" w:rsidR="008F455E" w:rsidRDefault="00A8208E">
            <w:pPr>
              <w:ind w:left="239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gga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l</w:t>
            </w:r>
            <w:proofErr w:type="spellEnd"/>
          </w:p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80175C" w14:textId="77777777" w:rsidR="008F455E" w:rsidRDefault="008F455E">
            <w:pPr>
              <w:spacing w:before="8" w:line="140" w:lineRule="exact"/>
              <w:rPr>
                <w:sz w:val="14"/>
                <w:szCs w:val="14"/>
              </w:rPr>
            </w:pPr>
          </w:p>
          <w:p w14:paraId="100CEB02" w14:textId="77777777" w:rsidR="008F455E" w:rsidRDefault="00A8208E">
            <w:pPr>
              <w:ind w:left="96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k</w:t>
            </w:r>
            <w:proofErr w:type="spellEnd"/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in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ga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  <w:proofErr w:type="spellEnd"/>
          </w:p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A0633F" w14:textId="77777777" w:rsidR="008F455E" w:rsidRDefault="00A8208E">
            <w:pPr>
              <w:spacing w:before="1"/>
              <w:ind w:left="538" w:right="53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Pa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f</w:t>
            </w:r>
            <w:proofErr w:type="spellEnd"/>
          </w:p>
          <w:p w14:paraId="560C5894" w14:textId="77777777" w:rsidR="008F455E" w:rsidRDefault="00A8208E">
            <w:pPr>
              <w:spacing w:line="280" w:lineRule="exact"/>
              <w:ind w:left="242" w:right="24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Ma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w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1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AF06CD" w14:textId="77777777" w:rsidR="008F455E" w:rsidRDefault="00A8208E">
            <w:pPr>
              <w:spacing w:before="1"/>
              <w:ind w:left="635" w:right="63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f</w:t>
            </w:r>
            <w:proofErr w:type="spellEnd"/>
          </w:p>
          <w:p w14:paraId="7FA4A290" w14:textId="77777777" w:rsidR="008F455E" w:rsidRDefault="00A8208E">
            <w:pPr>
              <w:spacing w:line="280" w:lineRule="exact"/>
              <w:ind w:left="278" w:right="283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em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bi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bin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g</w:t>
            </w:r>
            <w:proofErr w:type="spellEnd"/>
          </w:p>
        </w:tc>
      </w:tr>
      <w:tr w:rsidR="008F455E" w14:paraId="2CABFE8B" w14:textId="77777777">
        <w:trPr>
          <w:trHeight w:hRule="exact" w:val="2208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A8652B" w14:textId="77777777" w:rsidR="008F455E" w:rsidRDefault="008F455E">
            <w:pPr>
              <w:spacing w:line="200" w:lineRule="exact"/>
            </w:pPr>
          </w:p>
          <w:p w14:paraId="2F3DFC89" w14:textId="77777777" w:rsidR="008F455E" w:rsidRDefault="008F455E">
            <w:pPr>
              <w:spacing w:line="200" w:lineRule="exact"/>
            </w:pPr>
          </w:p>
          <w:p w14:paraId="780DEC68" w14:textId="77777777" w:rsidR="008F455E" w:rsidRDefault="008F455E">
            <w:pPr>
              <w:spacing w:line="200" w:lineRule="exact"/>
            </w:pPr>
          </w:p>
          <w:p w14:paraId="49334D6A" w14:textId="77777777" w:rsidR="008F455E" w:rsidRDefault="008F455E">
            <w:pPr>
              <w:spacing w:before="17" w:line="260" w:lineRule="exact"/>
              <w:rPr>
                <w:sz w:val="26"/>
                <w:szCs w:val="26"/>
              </w:rPr>
            </w:pPr>
          </w:p>
          <w:p w14:paraId="502DAA42" w14:textId="77777777" w:rsidR="008F455E" w:rsidRDefault="00A8208E">
            <w:pPr>
              <w:ind w:left="225" w:right="224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7.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E97C26" w14:textId="77777777" w:rsidR="008F455E" w:rsidRDefault="008F455E"/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4C6CEF" w14:textId="77777777" w:rsidR="008F455E" w:rsidRDefault="008F455E"/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FBF055" w14:textId="77777777" w:rsidR="008F455E" w:rsidRDefault="008F455E"/>
        </w:tc>
        <w:tc>
          <w:tcPr>
            <w:tcW w:w="1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3FBFC0" w14:textId="77777777" w:rsidR="008F455E" w:rsidRDefault="008F455E"/>
        </w:tc>
      </w:tr>
      <w:tr w:rsidR="008F455E" w14:paraId="3C052A33" w14:textId="77777777">
        <w:trPr>
          <w:trHeight w:hRule="exact" w:val="1767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50F382" w14:textId="77777777" w:rsidR="008F455E" w:rsidRDefault="008F455E">
            <w:pPr>
              <w:spacing w:line="200" w:lineRule="exact"/>
            </w:pPr>
          </w:p>
          <w:p w14:paraId="059ABA57" w14:textId="77777777" w:rsidR="008F455E" w:rsidRDefault="008F455E">
            <w:pPr>
              <w:spacing w:line="200" w:lineRule="exact"/>
            </w:pPr>
          </w:p>
          <w:p w14:paraId="1BEB559A" w14:textId="77777777" w:rsidR="008F455E" w:rsidRDefault="008F455E">
            <w:pPr>
              <w:spacing w:before="17" w:line="240" w:lineRule="exact"/>
              <w:rPr>
                <w:sz w:val="24"/>
                <w:szCs w:val="24"/>
              </w:rPr>
            </w:pPr>
          </w:p>
          <w:p w14:paraId="2E3FBF0D" w14:textId="77777777" w:rsidR="008F455E" w:rsidRDefault="00A8208E">
            <w:pPr>
              <w:ind w:left="225" w:right="224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8.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9121D9" w14:textId="77777777" w:rsidR="008F455E" w:rsidRDefault="008F455E"/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CC70A8" w14:textId="77777777" w:rsidR="008F455E" w:rsidRDefault="008F455E"/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0A82F2" w14:textId="77777777" w:rsidR="008F455E" w:rsidRDefault="008F455E"/>
        </w:tc>
        <w:tc>
          <w:tcPr>
            <w:tcW w:w="1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4E544F" w14:textId="77777777" w:rsidR="008F455E" w:rsidRDefault="008F455E"/>
        </w:tc>
      </w:tr>
      <w:tr w:rsidR="008F455E" w14:paraId="11131C59" w14:textId="77777777">
        <w:trPr>
          <w:trHeight w:hRule="exact" w:val="1769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30B5A7" w14:textId="77777777" w:rsidR="008F455E" w:rsidRDefault="008F455E">
            <w:pPr>
              <w:spacing w:line="200" w:lineRule="exact"/>
            </w:pPr>
          </w:p>
          <w:p w14:paraId="40B59A50" w14:textId="77777777" w:rsidR="008F455E" w:rsidRDefault="008F455E">
            <w:pPr>
              <w:spacing w:line="200" w:lineRule="exact"/>
            </w:pPr>
          </w:p>
          <w:p w14:paraId="11EDD651" w14:textId="77777777" w:rsidR="008F455E" w:rsidRDefault="008F455E">
            <w:pPr>
              <w:spacing w:before="18" w:line="240" w:lineRule="exact"/>
              <w:rPr>
                <w:sz w:val="24"/>
                <w:szCs w:val="24"/>
              </w:rPr>
            </w:pPr>
          </w:p>
          <w:p w14:paraId="6C43A070" w14:textId="77777777" w:rsidR="008F455E" w:rsidRDefault="00A8208E">
            <w:pPr>
              <w:ind w:left="225" w:right="224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9.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6EDFAC" w14:textId="77777777" w:rsidR="008F455E" w:rsidRDefault="008F455E"/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87B469" w14:textId="77777777" w:rsidR="008F455E" w:rsidRDefault="008F455E"/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20DB6A" w14:textId="77777777" w:rsidR="008F455E" w:rsidRDefault="008F455E"/>
        </w:tc>
        <w:tc>
          <w:tcPr>
            <w:tcW w:w="1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8E3EFB" w14:textId="77777777" w:rsidR="008F455E" w:rsidRDefault="008F455E"/>
        </w:tc>
      </w:tr>
      <w:tr w:rsidR="008F455E" w14:paraId="514B0F11" w14:textId="77777777">
        <w:trPr>
          <w:trHeight w:hRule="exact" w:val="1767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332ACC" w14:textId="77777777" w:rsidR="008F455E" w:rsidRDefault="008F455E">
            <w:pPr>
              <w:spacing w:line="200" w:lineRule="exact"/>
            </w:pPr>
          </w:p>
          <w:p w14:paraId="36FD8AE2" w14:textId="77777777" w:rsidR="008F455E" w:rsidRDefault="008F455E">
            <w:pPr>
              <w:spacing w:line="200" w:lineRule="exact"/>
            </w:pPr>
          </w:p>
          <w:p w14:paraId="37C5D179" w14:textId="77777777" w:rsidR="008F455E" w:rsidRDefault="008F455E">
            <w:pPr>
              <w:spacing w:before="19" w:line="240" w:lineRule="exact"/>
              <w:rPr>
                <w:sz w:val="24"/>
                <w:szCs w:val="24"/>
              </w:rPr>
            </w:pPr>
          </w:p>
          <w:p w14:paraId="3B01F2D6" w14:textId="77777777" w:rsidR="008F455E" w:rsidRDefault="00A8208E">
            <w:pPr>
              <w:ind w:left="20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10.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CDDA73" w14:textId="77777777" w:rsidR="008F455E" w:rsidRDefault="008F455E"/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425E64" w14:textId="77777777" w:rsidR="008F455E" w:rsidRDefault="008F455E"/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2C22C2" w14:textId="77777777" w:rsidR="008F455E" w:rsidRDefault="008F455E"/>
        </w:tc>
        <w:tc>
          <w:tcPr>
            <w:tcW w:w="1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3E2CD7" w14:textId="77777777" w:rsidR="008F455E" w:rsidRDefault="008F455E"/>
        </w:tc>
      </w:tr>
      <w:tr w:rsidR="008F455E" w14:paraId="7E1F1F2C" w14:textId="77777777">
        <w:trPr>
          <w:trHeight w:hRule="exact" w:val="1769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8DECA5" w14:textId="77777777" w:rsidR="008F455E" w:rsidRDefault="008F455E">
            <w:pPr>
              <w:spacing w:line="200" w:lineRule="exact"/>
            </w:pPr>
          </w:p>
          <w:p w14:paraId="2ABC5E3E" w14:textId="77777777" w:rsidR="008F455E" w:rsidRDefault="008F455E">
            <w:pPr>
              <w:spacing w:line="200" w:lineRule="exact"/>
            </w:pPr>
          </w:p>
          <w:p w14:paraId="1778445F" w14:textId="77777777" w:rsidR="008F455E" w:rsidRDefault="008F455E">
            <w:pPr>
              <w:spacing w:before="18" w:line="240" w:lineRule="exact"/>
              <w:rPr>
                <w:sz w:val="24"/>
                <w:szCs w:val="24"/>
              </w:rPr>
            </w:pPr>
          </w:p>
          <w:p w14:paraId="7BE3ADCD" w14:textId="77777777" w:rsidR="008F455E" w:rsidRDefault="00A8208E">
            <w:pPr>
              <w:ind w:left="20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11.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8F81A3" w14:textId="77777777" w:rsidR="008F455E" w:rsidRDefault="008F455E"/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6D4745" w14:textId="77777777" w:rsidR="008F455E" w:rsidRDefault="008F455E"/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5401F9" w14:textId="77777777" w:rsidR="008F455E" w:rsidRDefault="008F455E"/>
        </w:tc>
        <w:tc>
          <w:tcPr>
            <w:tcW w:w="1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DC9A7A" w14:textId="77777777" w:rsidR="008F455E" w:rsidRDefault="008F455E"/>
        </w:tc>
      </w:tr>
      <w:tr w:rsidR="008F455E" w14:paraId="2B90C9C1" w14:textId="77777777">
        <w:trPr>
          <w:trHeight w:hRule="exact" w:val="1766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FBC78F" w14:textId="77777777" w:rsidR="008F455E" w:rsidRDefault="008F455E">
            <w:pPr>
              <w:spacing w:line="200" w:lineRule="exact"/>
            </w:pPr>
          </w:p>
          <w:p w14:paraId="78237411" w14:textId="77777777" w:rsidR="008F455E" w:rsidRDefault="008F455E">
            <w:pPr>
              <w:spacing w:line="200" w:lineRule="exact"/>
            </w:pPr>
          </w:p>
          <w:p w14:paraId="03289615" w14:textId="77777777" w:rsidR="008F455E" w:rsidRDefault="008F455E">
            <w:pPr>
              <w:spacing w:before="18" w:line="240" w:lineRule="exact"/>
              <w:rPr>
                <w:sz w:val="24"/>
                <w:szCs w:val="24"/>
              </w:rPr>
            </w:pPr>
          </w:p>
          <w:p w14:paraId="4712584E" w14:textId="77777777" w:rsidR="008F455E" w:rsidRDefault="00A8208E">
            <w:pPr>
              <w:ind w:left="20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12.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D2766A" w14:textId="77777777" w:rsidR="008F455E" w:rsidRDefault="008F455E"/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159554" w14:textId="77777777" w:rsidR="008F455E" w:rsidRDefault="008F455E"/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0E82AB" w14:textId="77777777" w:rsidR="008F455E" w:rsidRDefault="008F455E"/>
        </w:tc>
        <w:tc>
          <w:tcPr>
            <w:tcW w:w="1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B7BB14" w14:textId="77777777" w:rsidR="008F455E" w:rsidRDefault="008F455E"/>
        </w:tc>
      </w:tr>
      <w:tr w:rsidR="008F455E" w14:paraId="6F7E11B5" w14:textId="77777777">
        <w:trPr>
          <w:trHeight w:hRule="exact" w:val="2208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98C2A2" w14:textId="77777777" w:rsidR="008F455E" w:rsidRDefault="008F455E">
            <w:pPr>
              <w:spacing w:line="200" w:lineRule="exact"/>
            </w:pPr>
          </w:p>
          <w:p w14:paraId="3B6FB2AB" w14:textId="77777777" w:rsidR="008F455E" w:rsidRDefault="008F455E">
            <w:pPr>
              <w:spacing w:line="200" w:lineRule="exact"/>
            </w:pPr>
          </w:p>
          <w:p w14:paraId="472620AA" w14:textId="77777777" w:rsidR="008F455E" w:rsidRDefault="008F455E">
            <w:pPr>
              <w:spacing w:line="200" w:lineRule="exact"/>
            </w:pPr>
          </w:p>
          <w:p w14:paraId="1CBFEBBB" w14:textId="77777777" w:rsidR="008F455E" w:rsidRDefault="008F455E">
            <w:pPr>
              <w:spacing w:before="20" w:line="260" w:lineRule="exact"/>
              <w:rPr>
                <w:sz w:val="26"/>
                <w:szCs w:val="26"/>
              </w:rPr>
            </w:pPr>
          </w:p>
          <w:p w14:paraId="09C333D6" w14:textId="77777777" w:rsidR="008F455E" w:rsidRDefault="00A8208E">
            <w:pPr>
              <w:ind w:left="20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13.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A8567C" w14:textId="77777777" w:rsidR="008F455E" w:rsidRDefault="008F455E"/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0AA04C" w14:textId="77777777" w:rsidR="008F455E" w:rsidRDefault="008F455E"/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B467DD" w14:textId="77777777" w:rsidR="008F455E" w:rsidRDefault="008F455E"/>
        </w:tc>
        <w:tc>
          <w:tcPr>
            <w:tcW w:w="1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0164A0" w14:textId="77777777" w:rsidR="008F455E" w:rsidRDefault="008F455E"/>
        </w:tc>
      </w:tr>
    </w:tbl>
    <w:p w14:paraId="527A46D0" w14:textId="77777777" w:rsidR="008F455E" w:rsidRDefault="008F455E">
      <w:pPr>
        <w:spacing w:before="14" w:line="260" w:lineRule="exact"/>
        <w:rPr>
          <w:sz w:val="26"/>
          <w:szCs w:val="26"/>
        </w:rPr>
      </w:pPr>
    </w:p>
    <w:p w14:paraId="37FB6F5B" w14:textId="77777777" w:rsidR="008F455E" w:rsidRDefault="00A8208E">
      <w:pPr>
        <w:spacing w:before="19"/>
        <w:ind w:left="4441" w:right="4794"/>
        <w:jc w:val="center"/>
        <w:rPr>
          <w:rFonts w:ascii="Calibri" w:eastAsia="Calibri" w:hAnsi="Calibri" w:cs="Calibri"/>
        </w:rPr>
        <w:sectPr w:rsidR="008F455E">
          <w:footerReference w:type="default" r:id="rId11"/>
          <w:pgSz w:w="11920" w:h="16860"/>
          <w:pgMar w:top="1040" w:right="1100" w:bottom="280" w:left="1400" w:header="0" w:footer="0" w:gutter="0"/>
          <w:cols w:space="720"/>
        </w:sectPr>
      </w:pPr>
      <w:r>
        <w:rPr>
          <w:rFonts w:ascii="Calibri" w:eastAsia="Calibri" w:hAnsi="Calibri" w:cs="Calibri"/>
          <w:w w:val="99"/>
        </w:rPr>
        <w:t>8</w:t>
      </w:r>
    </w:p>
    <w:p w14:paraId="43EBCF13" w14:textId="77777777" w:rsidR="008F455E" w:rsidRDefault="008F455E">
      <w:pPr>
        <w:spacing w:before="6" w:line="80" w:lineRule="exact"/>
        <w:rPr>
          <w:sz w:val="8"/>
          <w:szCs w:val="8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1260"/>
        <w:gridCol w:w="3601"/>
        <w:gridCol w:w="1694"/>
        <w:gridCol w:w="1906"/>
      </w:tblGrid>
      <w:tr w:rsidR="008F455E" w14:paraId="3CEA815A" w14:textId="77777777">
        <w:trPr>
          <w:trHeight w:hRule="exact" w:val="598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73DDA6" w14:textId="77777777" w:rsidR="008F455E" w:rsidRDefault="008F455E">
            <w:pPr>
              <w:spacing w:before="8" w:line="140" w:lineRule="exact"/>
              <w:rPr>
                <w:sz w:val="14"/>
                <w:szCs w:val="14"/>
              </w:rPr>
            </w:pPr>
          </w:p>
          <w:p w14:paraId="200B09AA" w14:textId="77777777" w:rsidR="008F455E" w:rsidRDefault="00A8208E">
            <w:pPr>
              <w:ind w:left="17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.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7E88DC" w14:textId="77777777" w:rsidR="008F455E" w:rsidRDefault="008F455E">
            <w:pPr>
              <w:spacing w:before="8" w:line="140" w:lineRule="exact"/>
              <w:rPr>
                <w:sz w:val="14"/>
                <w:szCs w:val="14"/>
              </w:rPr>
            </w:pPr>
          </w:p>
          <w:p w14:paraId="2B55526A" w14:textId="77777777" w:rsidR="008F455E" w:rsidRDefault="00A8208E">
            <w:pPr>
              <w:ind w:left="239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gga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l</w:t>
            </w:r>
            <w:proofErr w:type="spellEnd"/>
          </w:p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4774F8" w14:textId="77777777" w:rsidR="008F455E" w:rsidRDefault="008F455E">
            <w:pPr>
              <w:spacing w:before="8" w:line="140" w:lineRule="exact"/>
              <w:rPr>
                <w:sz w:val="14"/>
                <w:szCs w:val="14"/>
              </w:rPr>
            </w:pPr>
          </w:p>
          <w:p w14:paraId="675EF401" w14:textId="77777777" w:rsidR="008F455E" w:rsidRDefault="00A8208E">
            <w:pPr>
              <w:ind w:left="96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k</w:t>
            </w:r>
            <w:proofErr w:type="spellEnd"/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in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ga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  <w:proofErr w:type="spellEnd"/>
          </w:p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C3C71F" w14:textId="77777777" w:rsidR="008F455E" w:rsidRDefault="00A8208E">
            <w:pPr>
              <w:spacing w:before="1"/>
              <w:ind w:left="538" w:right="53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Pa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f</w:t>
            </w:r>
            <w:proofErr w:type="spellEnd"/>
          </w:p>
          <w:p w14:paraId="31BACB4D" w14:textId="77777777" w:rsidR="008F455E" w:rsidRDefault="00A8208E">
            <w:pPr>
              <w:spacing w:line="280" w:lineRule="exact"/>
              <w:ind w:left="242" w:right="24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Ma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w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1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16170C" w14:textId="77777777" w:rsidR="008F455E" w:rsidRDefault="00A8208E">
            <w:pPr>
              <w:spacing w:before="1"/>
              <w:ind w:left="635" w:right="63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f</w:t>
            </w:r>
            <w:proofErr w:type="spellEnd"/>
          </w:p>
          <w:p w14:paraId="787F0B89" w14:textId="77777777" w:rsidR="008F455E" w:rsidRDefault="00A8208E">
            <w:pPr>
              <w:spacing w:line="280" w:lineRule="exact"/>
              <w:ind w:left="278" w:right="283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em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bi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bin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g</w:t>
            </w:r>
            <w:proofErr w:type="spellEnd"/>
          </w:p>
        </w:tc>
      </w:tr>
      <w:tr w:rsidR="008F455E" w14:paraId="27207CCF" w14:textId="77777777">
        <w:trPr>
          <w:trHeight w:hRule="exact" w:val="1766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7139D5" w14:textId="77777777" w:rsidR="008F455E" w:rsidRDefault="008F455E">
            <w:pPr>
              <w:spacing w:line="200" w:lineRule="exact"/>
            </w:pPr>
          </w:p>
          <w:p w14:paraId="11C45595" w14:textId="77777777" w:rsidR="008F455E" w:rsidRDefault="008F455E">
            <w:pPr>
              <w:spacing w:line="200" w:lineRule="exact"/>
            </w:pPr>
          </w:p>
          <w:p w14:paraId="3413E742" w14:textId="77777777" w:rsidR="008F455E" w:rsidRDefault="008F455E">
            <w:pPr>
              <w:spacing w:before="18" w:line="240" w:lineRule="exact"/>
              <w:rPr>
                <w:sz w:val="24"/>
                <w:szCs w:val="24"/>
              </w:rPr>
            </w:pPr>
          </w:p>
          <w:p w14:paraId="7A9B964E" w14:textId="77777777" w:rsidR="008F455E" w:rsidRDefault="00A8208E">
            <w:pPr>
              <w:ind w:left="20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14.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E22B8B" w14:textId="77777777" w:rsidR="008F455E" w:rsidRDefault="008F455E"/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AD3B0E" w14:textId="77777777" w:rsidR="008F455E" w:rsidRDefault="008F455E"/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BF4D79" w14:textId="77777777" w:rsidR="008F455E" w:rsidRDefault="008F455E"/>
        </w:tc>
        <w:tc>
          <w:tcPr>
            <w:tcW w:w="1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0BD612" w14:textId="77777777" w:rsidR="008F455E" w:rsidRDefault="008F455E"/>
        </w:tc>
      </w:tr>
      <w:tr w:rsidR="008F455E" w14:paraId="4DCBC9FD" w14:textId="77777777">
        <w:trPr>
          <w:trHeight w:hRule="exact" w:val="1769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60C5E0" w14:textId="77777777" w:rsidR="008F455E" w:rsidRDefault="008F455E">
            <w:pPr>
              <w:spacing w:line="200" w:lineRule="exact"/>
            </w:pPr>
          </w:p>
          <w:p w14:paraId="2F93F074" w14:textId="77777777" w:rsidR="008F455E" w:rsidRDefault="008F455E">
            <w:pPr>
              <w:spacing w:line="200" w:lineRule="exact"/>
            </w:pPr>
          </w:p>
          <w:p w14:paraId="597C4FF5" w14:textId="77777777" w:rsidR="008F455E" w:rsidRDefault="008F455E">
            <w:pPr>
              <w:spacing w:before="18" w:line="240" w:lineRule="exact"/>
              <w:rPr>
                <w:sz w:val="24"/>
                <w:szCs w:val="24"/>
              </w:rPr>
            </w:pPr>
          </w:p>
          <w:p w14:paraId="11143E3A" w14:textId="77777777" w:rsidR="008F455E" w:rsidRDefault="00A8208E">
            <w:pPr>
              <w:ind w:left="20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15.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A3F0D7" w14:textId="77777777" w:rsidR="008F455E" w:rsidRDefault="008F455E"/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5B43AB" w14:textId="77777777" w:rsidR="008F455E" w:rsidRDefault="008F455E"/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3FCF9D" w14:textId="77777777" w:rsidR="008F455E" w:rsidRDefault="008F455E"/>
        </w:tc>
        <w:tc>
          <w:tcPr>
            <w:tcW w:w="1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0C815D" w14:textId="77777777" w:rsidR="008F455E" w:rsidRDefault="008F455E"/>
        </w:tc>
      </w:tr>
      <w:tr w:rsidR="008F455E" w14:paraId="0F47E733" w14:textId="77777777">
        <w:trPr>
          <w:trHeight w:hRule="exact" w:val="1769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10DCD5" w14:textId="77777777" w:rsidR="008F455E" w:rsidRDefault="008F455E">
            <w:pPr>
              <w:spacing w:line="200" w:lineRule="exact"/>
            </w:pPr>
          </w:p>
          <w:p w14:paraId="07F49CC4" w14:textId="77777777" w:rsidR="008F455E" w:rsidRDefault="008F455E">
            <w:pPr>
              <w:spacing w:line="200" w:lineRule="exact"/>
            </w:pPr>
          </w:p>
          <w:p w14:paraId="4E2EC652" w14:textId="77777777" w:rsidR="008F455E" w:rsidRDefault="008F455E">
            <w:pPr>
              <w:spacing w:before="18" w:line="240" w:lineRule="exact"/>
              <w:rPr>
                <w:sz w:val="24"/>
                <w:szCs w:val="24"/>
              </w:rPr>
            </w:pPr>
          </w:p>
          <w:p w14:paraId="737B1DB0" w14:textId="77777777" w:rsidR="008F455E" w:rsidRDefault="00A8208E">
            <w:pPr>
              <w:ind w:left="20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16.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2EEA56" w14:textId="77777777" w:rsidR="008F455E" w:rsidRDefault="008F455E"/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E0D9C2" w14:textId="77777777" w:rsidR="008F455E" w:rsidRDefault="008F455E"/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0EAC42" w14:textId="77777777" w:rsidR="008F455E" w:rsidRDefault="008F455E"/>
        </w:tc>
        <w:tc>
          <w:tcPr>
            <w:tcW w:w="1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F35671" w14:textId="77777777" w:rsidR="008F455E" w:rsidRDefault="008F455E"/>
        </w:tc>
      </w:tr>
      <w:tr w:rsidR="008F455E" w14:paraId="62FE34E7" w14:textId="77777777">
        <w:trPr>
          <w:trHeight w:hRule="exact" w:val="1767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7D4134" w14:textId="77777777" w:rsidR="008F455E" w:rsidRDefault="008F455E">
            <w:pPr>
              <w:spacing w:line="200" w:lineRule="exact"/>
            </w:pPr>
          </w:p>
          <w:p w14:paraId="643B5223" w14:textId="77777777" w:rsidR="008F455E" w:rsidRDefault="008F455E">
            <w:pPr>
              <w:spacing w:line="200" w:lineRule="exact"/>
            </w:pPr>
          </w:p>
          <w:p w14:paraId="52CAF848" w14:textId="77777777" w:rsidR="008F455E" w:rsidRDefault="008F455E">
            <w:pPr>
              <w:spacing w:before="16" w:line="240" w:lineRule="exact"/>
              <w:rPr>
                <w:sz w:val="24"/>
                <w:szCs w:val="24"/>
              </w:rPr>
            </w:pPr>
          </w:p>
          <w:p w14:paraId="4FA3CDC1" w14:textId="77777777" w:rsidR="008F455E" w:rsidRDefault="00A8208E">
            <w:pPr>
              <w:ind w:left="20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17.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1938A8" w14:textId="77777777" w:rsidR="008F455E" w:rsidRDefault="008F455E"/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9F732E" w14:textId="77777777" w:rsidR="008F455E" w:rsidRDefault="008F455E"/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125FA3" w14:textId="77777777" w:rsidR="008F455E" w:rsidRDefault="008F455E"/>
        </w:tc>
        <w:tc>
          <w:tcPr>
            <w:tcW w:w="1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EBC556" w14:textId="77777777" w:rsidR="008F455E" w:rsidRDefault="008F455E"/>
        </w:tc>
      </w:tr>
      <w:tr w:rsidR="008F455E" w14:paraId="0F88B15F" w14:textId="77777777">
        <w:trPr>
          <w:trHeight w:hRule="exact" w:val="2209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4078C1" w14:textId="77777777" w:rsidR="008F455E" w:rsidRDefault="008F455E">
            <w:pPr>
              <w:spacing w:line="200" w:lineRule="exact"/>
            </w:pPr>
          </w:p>
          <w:p w14:paraId="3D65611A" w14:textId="77777777" w:rsidR="008F455E" w:rsidRDefault="008F455E">
            <w:pPr>
              <w:spacing w:line="200" w:lineRule="exact"/>
            </w:pPr>
          </w:p>
          <w:p w14:paraId="754AE5E1" w14:textId="77777777" w:rsidR="008F455E" w:rsidRDefault="008F455E">
            <w:pPr>
              <w:spacing w:line="200" w:lineRule="exact"/>
            </w:pPr>
          </w:p>
          <w:p w14:paraId="5561D4DC" w14:textId="77777777" w:rsidR="008F455E" w:rsidRDefault="008F455E">
            <w:pPr>
              <w:spacing w:before="19" w:line="260" w:lineRule="exact"/>
              <w:rPr>
                <w:sz w:val="26"/>
                <w:szCs w:val="26"/>
              </w:rPr>
            </w:pPr>
          </w:p>
          <w:p w14:paraId="252FD9F5" w14:textId="77777777" w:rsidR="008F455E" w:rsidRDefault="00A8208E">
            <w:pPr>
              <w:ind w:left="20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18.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C96445" w14:textId="77777777" w:rsidR="008F455E" w:rsidRDefault="008F455E"/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1883DB" w14:textId="77777777" w:rsidR="008F455E" w:rsidRDefault="008F455E"/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874BC3" w14:textId="77777777" w:rsidR="008F455E" w:rsidRDefault="008F455E"/>
        </w:tc>
        <w:tc>
          <w:tcPr>
            <w:tcW w:w="1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726490" w14:textId="77777777" w:rsidR="008F455E" w:rsidRDefault="008F455E"/>
        </w:tc>
      </w:tr>
      <w:tr w:rsidR="008F455E" w14:paraId="2FA6535E" w14:textId="77777777">
        <w:trPr>
          <w:trHeight w:hRule="exact" w:val="2208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0940D0" w14:textId="77777777" w:rsidR="008F455E" w:rsidRDefault="008F455E">
            <w:pPr>
              <w:spacing w:line="200" w:lineRule="exact"/>
            </w:pPr>
          </w:p>
          <w:p w14:paraId="200820FD" w14:textId="77777777" w:rsidR="008F455E" w:rsidRDefault="008F455E">
            <w:pPr>
              <w:spacing w:line="200" w:lineRule="exact"/>
            </w:pPr>
          </w:p>
          <w:p w14:paraId="72E650F0" w14:textId="77777777" w:rsidR="008F455E" w:rsidRDefault="008F455E">
            <w:pPr>
              <w:spacing w:line="200" w:lineRule="exact"/>
            </w:pPr>
          </w:p>
          <w:p w14:paraId="08BC0EE3" w14:textId="77777777" w:rsidR="008F455E" w:rsidRDefault="008F455E">
            <w:pPr>
              <w:spacing w:before="17" w:line="260" w:lineRule="exact"/>
              <w:rPr>
                <w:sz w:val="26"/>
                <w:szCs w:val="26"/>
              </w:rPr>
            </w:pPr>
          </w:p>
          <w:p w14:paraId="3193CC25" w14:textId="77777777" w:rsidR="008F455E" w:rsidRDefault="00A8208E">
            <w:pPr>
              <w:ind w:left="20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19.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0B6B54" w14:textId="77777777" w:rsidR="008F455E" w:rsidRDefault="008F455E"/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213EB8" w14:textId="77777777" w:rsidR="008F455E" w:rsidRDefault="008F455E"/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700472" w14:textId="77777777" w:rsidR="008F455E" w:rsidRDefault="008F455E"/>
        </w:tc>
        <w:tc>
          <w:tcPr>
            <w:tcW w:w="1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673699" w14:textId="77777777" w:rsidR="008F455E" w:rsidRDefault="008F455E"/>
        </w:tc>
      </w:tr>
      <w:tr w:rsidR="008F455E" w14:paraId="04D3D2E8" w14:textId="77777777">
        <w:trPr>
          <w:trHeight w:hRule="exact" w:val="1767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D8FC8A" w14:textId="77777777" w:rsidR="008F455E" w:rsidRDefault="008F455E">
            <w:pPr>
              <w:spacing w:line="200" w:lineRule="exact"/>
            </w:pPr>
          </w:p>
          <w:p w14:paraId="115D073D" w14:textId="77777777" w:rsidR="008F455E" w:rsidRDefault="008F455E">
            <w:pPr>
              <w:spacing w:line="200" w:lineRule="exact"/>
            </w:pPr>
          </w:p>
          <w:p w14:paraId="38EB5F1D" w14:textId="77777777" w:rsidR="008F455E" w:rsidRDefault="008F455E">
            <w:pPr>
              <w:spacing w:before="16" w:line="240" w:lineRule="exact"/>
              <w:rPr>
                <w:sz w:val="24"/>
                <w:szCs w:val="24"/>
              </w:rPr>
            </w:pPr>
          </w:p>
          <w:p w14:paraId="38ACBEF7" w14:textId="77777777" w:rsidR="008F455E" w:rsidRDefault="00A8208E">
            <w:pPr>
              <w:ind w:left="20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20.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26E4FE" w14:textId="77777777" w:rsidR="008F455E" w:rsidRDefault="008F455E"/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2BC741" w14:textId="77777777" w:rsidR="008F455E" w:rsidRDefault="008F455E"/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87E06F" w14:textId="77777777" w:rsidR="008F455E" w:rsidRDefault="008F455E"/>
        </w:tc>
        <w:tc>
          <w:tcPr>
            <w:tcW w:w="1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B9B14F" w14:textId="77777777" w:rsidR="008F455E" w:rsidRDefault="008F455E"/>
        </w:tc>
      </w:tr>
    </w:tbl>
    <w:p w14:paraId="4D4ED264" w14:textId="77777777" w:rsidR="008F455E" w:rsidRDefault="008F455E">
      <w:pPr>
        <w:spacing w:before="14" w:line="260" w:lineRule="exact"/>
        <w:rPr>
          <w:sz w:val="26"/>
          <w:szCs w:val="26"/>
        </w:rPr>
      </w:pPr>
    </w:p>
    <w:p w14:paraId="63EA2470" w14:textId="77777777" w:rsidR="008F455E" w:rsidRDefault="00A8208E">
      <w:pPr>
        <w:spacing w:before="19"/>
        <w:ind w:left="4441" w:right="4794"/>
        <w:jc w:val="center"/>
        <w:rPr>
          <w:rFonts w:ascii="Calibri" w:eastAsia="Calibri" w:hAnsi="Calibri" w:cs="Calibri"/>
        </w:rPr>
        <w:sectPr w:rsidR="008F455E">
          <w:footerReference w:type="default" r:id="rId12"/>
          <w:pgSz w:w="11920" w:h="16860"/>
          <w:pgMar w:top="1040" w:right="1100" w:bottom="280" w:left="1400" w:header="0" w:footer="0" w:gutter="0"/>
          <w:cols w:space="720"/>
        </w:sectPr>
      </w:pPr>
      <w:r>
        <w:rPr>
          <w:rFonts w:ascii="Calibri" w:eastAsia="Calibri" w:hAnsi="Calibri" w:cs="Calibri"/>
          <w:w w:val="99"/>
        </w:rPr>
        <w:t>9</w:t>
      </w:r>
    </w:p>
    <w:p w14:paraId="2884BBEC" w14:textId="77777777" w:rsidR="008F455E" w:rsidRDefault="008F455E">
      <w:pPr>
        <w:spacing w:before="6" w:line="80" w:lineRule="exact"/>
        <w:rPr>
          <w:sz w:val="8"/>
          <w:szCs w:val="8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1260"/>
        <w:gridCol w:w="3601"/>
        <w:gridCol w:w="1694"/>
        <w:gridCol w:w="1906"/>
      </w:tblGrid>
      <w:tr w:rsidR="008F455E" w14:paraId="10EA3530" w14:textId="77777777">
        <w:trPr>
          <w:trHeight w:hRule="exact" w:val="598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2A2168" w14:textId="77777777" w:rsidR="008F455E" w:rsidRDefault="008F455E">
            <w:pPr>
              <w:spacing w:before="8" w:line="140" w:lineRule="exact"/>
              <w:rPr>
                <w:sz w:val="14"/>
                <w:szCs w:val="14"/>
              </w:rPr>
            </w:pPr>
          </w:p>
          <w:p w14:paraId="76504FFF" w14:textId="77777777" w:rsidR="008F455E" w:rsidRDefault="00A8208E">
            <w:pPr>
              <w:ind w:left="17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.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19D2D7" w14:textId="77777777" w:rsidR="008F455E" w:rsidRDefault="008F455E">
            <w:pPr>
              <w:spacing w:before="8" w:line="140" w:lineRule="exact"/>
              <w:rPr>
                <w:sz w:val="14"/>
                <w:szCs w:val="14"/>
              </w:rPr>
            </w:pPr>
          </w:p>
          <w:p w14:paraId="33BA367B" w14:textId="77777777" w:rsidR="008F455E" w:rsidRDefault="00A8208E">
            <w:pPr>
              <w:ind w:left="239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gga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l</w:t>
            </w:r>
            <w:proofErr w:type="spellEnd"/>
          </w:p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C8E541" w14:textId="77777777" w:rsidR="008F455E" w:rsidRDefault="008F455E">
            <w:pPr>
              <w:spacing w:before="8" w:line="140" w:lineRule="exact"/>
              <w:rPr>
                <w:sz w:val="14"/>
                <w:szCs w:val="14"/>
              </w:rPr>
            </w:pPr>
          </w:p>
          <w:p w14:paraId="7B0FAD8D" w14:textId="77777777" w:rsidR="008F455E" w:rsidRDefault="00A8208E">
            <w:pPr>
              <w:ind w:left="96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k</w:t>
            </w:r>
            <w:proofErr w:type="spellEnd"/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in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ga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  <w:proofErr w:type="spellEnd"/>
          </w:p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81EA3E" w14:textId="77777777" w:rsidR="008F455E" w:rsidRDefault="00A8208E">
            <w:pPr>
              <w:spacing w:before="1"/>
              <w:ind w:left="538" w:right="53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Pa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f</w:t>
            </w:r>
            <w:proofErr w:type="spellEnd"/>
          </w:p>
          <w:p w14:paraId="4A041547" w14:textId="77777777" w:rsidR="008F455E" w:rsidRDefault="00A8208E">
            <w:pPr>
              <w:spacing w:line="280" w:lineRule="exact"/>
              <w:ind w:left="242" w:right="24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Ma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w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1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B12CF2" w14:textId="77777777" w:rsidR="008F455E" w:rsidRDefault="00A8208E">
            <w:pPr>
              <w:spacing w:before="1"/>
              <w:ind w:left="635" w:right="63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f</w:t>
            </w:r>
            <w:proofErr w:type="spellEnd"/>
          </w:p>
          <w:p w14:paraId="3D1605D3" w14:textId="77777777" w:rsidR="008F455E" w:rsidRDefault="00A8208E">
            <w:pPr>
              <w:spacing w:line="280" w:lineRule="exact"/>
              <w:ind w:left="278" w:right="283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em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bi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bin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g</w:t>
            </w:r>
            <w:proofErr w:type="spellEnd"/>
          </w:p>
        </w:tc>
      </w:tr>
      <w:tr w:rsidR="008F455E" w14:paraId="6EB5A24E" w14:textId="77777777">
        <w:trPr>
          <w:trHeight w:hRule="exact" w:val="1766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073B7F" w14:textId="77777777" w:rsidR="008F455E" w:rsidRDefault="008F455E">
            <w:pPr>
              <w:spacing w:line="200" w:lineRule="exact"/>
            </w:pPr>
          </w:p>
          <w:p w14:paraId="24822E70" w14:textId="77777777" w:rsidR="008F455E" w:rsidRDefault="008F455E">
            <w:pPr>
              <w:spacing w:line="200" w:lineRule="exact"/>
            </w:pPr>
          </w:p>
          <w:p w14:paraId="313C341D" w14:textId="77777777" w:rsidR="008F455E" w:rsidRDefault="008F455E">
            <w:pPr>
              <w:spacing w:before="18" w:line="240" w:lineRule="exact"/>
              <w:rPr>
                <w:sz w:val="24"/>
                <w:szCs w:val="24"/>
              </w:rPr>
            </w:pPr>
          </w:p>
          <w:p w14:paraId="6DA80391" w14:textId="77777777" w:rsidR="008F455E" w:rsidRDefault="00A8208E">
            <w:pPr>
              <w:ind w:left="20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21.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9DB302" w14:textId="77777777" w:rsidR="008F455E" w:rsidRDefault="008F455E"/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E92BC4" w14:textId="77777777" w:rsidR="008F455E" w:rsidRDefault="008F455E"/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40E875" w14:textId="77777777" w:rsidR="008F455E" w:rsidRDefault="008F455E"/>
        </w:tc>
        <w:tc>
          <w:tcPr>
            <w:tcW w:w="1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22737F" w14:textId="77777777" w:rsidR="008F455E" w:rsidRDefault="008F455E"/>
        </w:tc>
      </w:tr>
      <w:tr w:rsidR="008F455E" w14:paraId="16457DCA" w14:textId="77777777">
        <w:trPr>
          <w:trHeight w:hRule="exact" w:val="1769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208781" w14:textId="77777777" w:rsidR="008F455E" w:rsidRDefault="008F455E">
            <w:pPr>
              <w:spacing w:line="200" w:lineRule="exact"/>
            </w:pPr>
          </w:p>
          <w:p w14:paraId="7FFB3727" w14:textId="77777777" w:rsidR="008F455E" w:rsidRDefault="008F455E">
            <w:pPr>
              <w:spacing w:line="200" w:lineRule="exact"/>
            </w:pPr>
          </w:p>
          <w:p w14:paraId="637FC475" w14:textId="77777777" w:rsidR="008F455E" w:rsidRDefault="008F455E">
            <w:pPr>
              <w:spacing w:before="18" w:line="240" w:lineRule="exact"/>
              <w:rPr>
                <w:sz w:val="24"/>
                <w:szCs w:val="24"/>
              </w:rPr>
            </w:pPr>
          </w:p>
          <w:p w14:paraId="37A0AEEC" w14:textId="77777777" w:rsidR="008F455E" w:rsidRDefault="00A8208E">
            <w:pPr>
              <w:ind w:left="20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22.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635539" w14:textId="77777777" w:rsidR="008F455E" w:rsidRDefault="008F455E"/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C93C1B" w14:textId="77777777" w:rsidR="008F455E" w:rsidRDefault="008F455E"/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13ADD4" w14:textId="77777777" w:rsidR="008F455E" w:rsidRDefault="008F455E"/>
        </w:tc>
        <w:tc>
          <w:tcPr>
            <w:tcW w:w="1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006592" w14:textId="77777777" w:rsidR="008F455E" w:rsidRDefault="008F455E"/>
        </w:tc>
      </w:tr>
      <w:tr w:rsidR="008F455E" w14:paraId="3752BB71" w14:textId="77777777">
        <w:trPr>
          <w:trHeight w:hRule="exact" w:val="1769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F76981" w14:textId="77777777" w:rsidR="008F455E" w:rsidRDefault="008F455E">
            <w:pPr>
              <w:spacing w:line="200" w:lineRule="exact"/>
            </w:pPr>
          </w:p>
          <w:p w14:paraId="68973966" w14:textId="77777777" w:rsidR="008F455E" w:rsidRDefault="008F455E">
            <w:pPr>
              <w:spacing w:line="200" w:lineRule="exact"/>
            </w:pPr>
          </w:p>
          <w:p w14:paraId="0C81FF76" w14:textId="77777777" w:rsidR="008F455E" w:rsidRDefault="008F455E">
            <w:pPr>
              <w:spacing w:before="18" w:line="240" w:lineRule="exact"/>
              <w:rPr>
                <w:sz w:val="24"/>
                <w:szCs w:val="24"/>
              </w:rPr>
            </w:pPr>
          </w:p>
          <w:p w14:paraId="72321094" w14:textId="77777777" w:rsidR="008F455E" w:rsidRDefault="00A8208E">
            <w:pPr>
              <w:ind w:left="20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23.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B2FF3F" w14:textId="77777777" w:rsidR="008F455E" w:rsidRDefault="008F455E"/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F6C291" w14:textId="77777777" w:rsidR="008F455E" w:rsidRDefault="008F455E"/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9314BD" w14:textId="77777777" w:rsidR="008F455E" w:rsidRDefault="008F455E"/>
        </w:tc>
        <w:tc>
          <w:tcPr>
            <w:tcW w:w="1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8F44E3" w14:textId="77777777" w:rsidR="008F455E" w:rsidRDefault="008F455E"/>
        </w:tc>
      </w:tr>
      <w:tr w:rsidR="008F455E" w14:paraId="79FB6645" w14:textId="77777777">
        <w:trPr>
          <w:trHeight w:hRule="exact" w:val="1767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EDA501" w14:textId="77777777" w:rsidR="008F455E" w:rsidRDefault="008F455E">
            <w:pPr>
              <w:spacing w:line="200" w:lineRule="exact"/>
            </w:pPr>
          </w:p>
          <w:p w14:paraId="66E01817" w14:textId="77777777" w:rsidR="008F455E" w:rsidRDefault="008F455E">
            <w:pPr>
              <w:spacing w:line="200" w:lineRule="exact"/>
            </w:pPr>
          </w:p>
          <w:p w14:paraId="3E090698" w14:textId="77777777" w:rsidR="008F455E" w:rsidRDefault="008F455E">
            <w:pPr>
              <w:spacing w:before="16" w:line="240" w:lineRule="exact"/>
              <w:rPr>
                <w:sz w:val="24"/>
                <w:szCs w:val="24"/>
              </w:rPr>
            </w:pPr>
          </w:p>
          <w:p w14:paraId="7B4EBFB2" w14:textId="77777777" w:rsidR="008F455E" w:rsidRDefault="00A8208E">
            <w:pPr>
              <w:ind w:left="20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24.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1CFEA3" w14:textId="77777777" w:rsidR="008F455E" w:rsidRDefault="008F455E"/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616724" w14:textId="77777777" w:rsidR="008F455E" w:rsidRDefault="008F455E"/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BEA533" w14:textId="77777777" w:rsidR="008F455E" w:rsidRDefault="008F455E"/>
        </w:tc>
        <w:tc>
          <w:tcPr>
            <w:tcW w:w="1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D45630" w14:textId="77777777" w:rsidR="008F455E" w:rsidRDefault="008F455E"/>
        </w:tc>
      </w:tr>
      <w:tr w:rsidR="008F455E" w14:paraId="0CAFD8DA" w14:textId="77777777">
        <w:trPr>
          <w:trHeight w:hRule="exact" w:val="1769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8F6891" w14:textId="77777777" w:rsidR="008F455E" w:rsidRDefault="008F455E">
            <w:pPr>
              <w:spacing w:line="200" w:lineRule="exact"/>
            </w:pPr>
          </w:p>
          <w:p w14:paraId="64AB541F" w14:textId="77777777" w:rsidR="008F455E" w:rsidRDefault="008F455E">
            <w:pPr>
              <w:spacing w:line="200" w:lineRule="exact"/>
            </w:pPr>
          </w:p>
          <w:p w14:paraId="1BC7141D" w14:textId="77777777" w:rsidR="008F455E" w:rsidRDefault="008F455E">
            <w:pPr>
              <w:spacing w:before="18" w:line="240" w:lineRule="exact"/>
              <w:rPr>
                <w:sz w:val="24"/>
                <w:szCs w:val="24"/>
              </w:rPr>
            </w:pPr>
          </w:p>
          <w:p w14:paraId="3F5B50C3" w14:textId="77777777" w:rsidR="008F455E" w:rsidRDefault="00A8208E">
            <w:pPr>
              <w:ind w:left="20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25.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361378" w14:textId="77777777" w:rsidR="008F455E" w:rsidRDefault="008F455E"/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95B924" w14:textId="77777777" w:rsidR="008F455E" w:rsidRDefault="008F455E"/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EC45B0" w14:textId="77777777" w:rsidR="008F455E" w:rsidRDefault="008F455E"/>
        </w:tc>
        <w:tc>
          <w:tcPr>
            <w:tcW w:w="1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3A3FD7" w14:textId="77777777" w:rsidR="008F455E" w:rsidRDefault="008F455E"/>
        </w:tc>
      </w:tr>
      <w:tr w:rsidR="008F455E" w14:paraId="17C916CB" w14:textId="77777777">
        <w:trPr>
          <w:trHeight w:hRule="exact" w:val="2206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1ECA15" w14:textId="77777777" w:rsidR="008F455E" w:rsidRDefault="008F455E">
            <w:pPr>
              <w:spacing w:line="200" w:lineRule="exact"/>
            </w:pPr>
          </w:p>
          <w:p w14:paraId="253B6BE3" w14:textId="77777777" w:rsidR="008F455E" w:rsidRDefault="008F455E">
            <w:pPr>
              <w:spacing w:line="200" w:lineRule="exact"/>
            </w:pPr>
          </w:p>
          <w:p w14:paraId="73A69849" w14:textId="77777777" w:rsidR="008F455E" w:rsidRDefault="008F455E">
            <w:pPr>
              <w:spacing w:line="200" w:lineRule="exact"/>
            </w:pPr>
          </w:p>
          <w:p w14:paraId="592D2AE5" w14:textId="77777777" w:rsidR="008F455E" w:rsidRDefault="008F455E">
            <w:pPr>
              <w:spacing w:before="17" w:line="260" w:lineRule="exact"/>
              <w:rPr>
                <w:sz w:val="26"/>
                <w:szCs w:val="26"/>
              </w:rPr>
            </w:pPr>
          </w:p>
          <w:p w14:paraId="34D36F21" w14:textId="77777777" w:rsidR="008F455E" w:rsidRDefault="00A8208E">
            <w:pPr>
              <w:ind w:left="20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26.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5B19F5" w14:textId="77777777" w:rsidR="008F455E" w:rsidRDefault="008F455E"/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FFA517" w14:textId="77777777" w:rsidR="008F455E" w:rsidRDefault="008F455E"/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6D6270" w14:textId="77777777" w:rsidR="008F455E" w:rsidRDefault="008F455E"/>
        </w:tc>
        <w:tc>
          <w:tcPr>
            <w:tcW w:w="1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66188F" w14:textId="77777777" w:rsidR="008F455E" w:rsidRDefault="008F455E"/>
        </w:tc>
      </w:tr>
      <w:tr w:rsidR="008F455E" w14:paraId="3C9D0B54" w14:textId="77777777">
        <w:trPr>
          <w:trHeight w:hRule="exact" w:val="2208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7C3281" w14:textId="77777777" w:rsidR="008F455E" w:rsidRDefault="008F455E">
            <w:pPr>
              <w:spacing w:line="200" w:lineRule="exact"/>
            </w:pPr>
          </w:p>
          <w:p w14:paraId="6FAA40A6" w14:textId="77777777" w:rsidR="008F455E" w:rsidRDefault="008F455E">
            <w:pPr>
              <w:spacing w:line="200" w:lineRule="exact"/>
            </w:pPr>
          </w:p>
          <w:p w14:paraId="717F0C93" w14:textId="77777777" w:rsidR="008F455E" w:rsidRDefault="008F455E">
            <w:pPr>
              <w:spacing w:line="200" w:lineRule="exact"/>
            </w:pPr>
          </w:p>
          <w:p w14:paraId="32124F60" w14:textId="77777777" w:rsidR="008F455E" w:rsidRDefault="008F455E">
            <w:pPr>
              <w:spacing w:before="20" w:line="260" w:lineRule="exact"/>
              <w:rPr>
                <w:sz w:val="26"/>
                <w:szCs w:val="26"/>
              </w:rPr>
            </w:pPr>
          </w:p>
          <w:p w14:paraId="037BE5FA" w14:textId="77777777" w:rsidR="008F455E" w:rsidRDefault="00A8208E">
            <w:pPr>
              <w:ind w:left="20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27.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3261F7" w14:textId="77777777" w:rsidR="008F455E" w:rsidRDefault="008F455E"/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E518C5" w14:textId="77777777" w:rsidR="008F455E" w:rsidRDefault="008F455E"/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F427D1" w14:textId="77777777" w:rsidR="008F455E" w:rsidRDefault="008F455E"/>
        </w:tc>
        <w:tc>
          <w:tcPr>
            <w:tcW w:w="1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A84647" w14:textId="77777777" w:rsidR="008F455E" w:rsidRDefault="008F455E"/>
        </w:tc>
      </w:tr>
    </w:tbl>
    <w:p w14:paraId="6FC860F7" w14:textId="77777777" w:rsidR="008F455E" w:rsidRDefault="008F455E">
      <w:pPr>
        <w:spacing w:before="14" w:line="260" w:lineRule="exact"/>
        <w:rPr>
          <w:sz w:val="26"/>
          <w:szCs w:val="26"/>
        </w:rPr>
      </w:pPr>
    </w:p>
    <w:p w14:paraId="753CE08F" w14:textId="77777777" w:rsidR="008F455E" w:rsidRDefault="00A8208E">
      <w:pPr>
        <w:spacing w:before="19"/>
        <w:ind w:left="4391" w:right="4744"/>
        <w:jc w:val="center"/>
        <w:rPr>
          <w:rFonts w:ascii="Calibri" w:eastAsia="Calibri" w:hAnsi="Calibri" w:cs="Calibri"/>
        </w:rPr>
        <w:sectPr w:rsidR="008F455E">
          <w:footerReference w:type="default" r:id="rId13"/>
          <w:pgSz w:w="11920" w:h="16860"/>
          <w:pgMar w:top="1040" w:right="1100" w:bottom="280" w:left="1400" w:header="0" w:footer="0" w:gutter="0"/>
          <w:cols w:space="720"/>
        </w:sectPr>
      </w:pPr>
      <w:r>
        <w:rPr>
          <w:rFonts w:ascii="Calibri" w:eastAsia="Calibri" w:hAnsi="Calibri" w:cs="Calibri"/>
          <w:w w:val="99"/>
        </w:rPr>
        <w:t>10</w:t>
      </w:r>
    </w:p>
    <w:p w14:paraId="3B7FBF77" w14:textId="77777777" w:rsidR="008F455E" w:rsidRDefault="008F455E">
      <w:pPr>
        <w:spacing w:before="6" w:line="80" w:lineRule="exact"/>
        <w:rPr>
          <w:sz w:val="8"/>
          <w:szCs w:val="8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1260"/>
        <w:gridCol w:w="3601"/>
        <w:gridCol w:w="1694"/>
        <w:gridCol w:w="1906"/>
      </w:tblGrid>
      <w:tr w:rsidR="008F455E" w14:paraId="1605A5C3" w14:textId="77777777">
        <w:trPr>
          <w:trHeight w:hRule="exact" w:val="598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E11944" w14:textId="77777777" w:rsidR="008F455E" w:rsidRDefault="008F455E">
            <w:pPr>
              <w:spacing w:before="8" w:line="140" w:lineRule="exact"/>
              <w:rPr>
                <w:sz w:val="14"/>
                <w:szCs w:val="14"/>
              </w:rPr>
            </w:pPr>
          </w:p>
          <w:p w14:paraId="0C9301CD" w14:textId="77777777" w:rsidR="008F455E" w:rsidRDefault="00A8208E">
            <w:pPr>
              <w:ind w:left="17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.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B8BC82" w14:textId="77777777" w:rsidR="008F455E" w:rsidRDefault="008F455E">
            <w:pPr>
              <w:spacing w:before="8" w:line="140" w:lineRule="exact"/>
              <w:rPr>
                <w:sz w:val="14"/>
                <w:szCs w:val="14"/>
              </w:rPr>
            </w:pPr>
          </w:p>
          <w:p w14:paraId="1024B96C" w14:textId="77777777" w:rsidR="008F455E" w:rsidRDefault="00A8208E">
            <w:pPr>
              <w:ind w:left="239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gga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l</w:t>
            </w:r>
            <w:proofErr w:type="spellEnd"/>
          </w:p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EA10D0" w14:textId="77777777" w:rsidR="008F455E" w:rsidRDefault="008F455E">
            <w:pPr>
              <w:spacing w:before="8" w:line="140" w:lineRule="exact"/>
              <w:rPr>
                <w:sz w:val="14"/>
                <w:szCs w:val="14"/>
              </w:rPr>
            </w:pPr>
          </w:p>
          <w:p w14:paraId="0D93FEB1" w14:textId="77777777" w:rsidR="008F455E" w:rsidRDefault="00A8208E">
            <w:pPr>
              <w:ind w:left="96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k</w:t>
            </w:r>
            <w:proofErr w:type="spellEnd"/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in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ga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  <w:proofErr w:type="spellEnd"/>
          </w:p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9E7AFC" w14:textId="77777777" w:rsidR="008F455E" w:rsidRDefault="00A8208E">
            <w:pPr>
              <w:spacing w:before="1"/>
              <w:ind w:left="538" w:right="53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Pa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f</w:t>
            </w:r>
            <w:proofErr w:type="spellEnd"/>
          </w:p>
          <w:p w14:paraId="37E0CF3E" w14:textId="77777777" w:rsidR="008F455E" w:rsidRDefault="00A8208E">
            <w:pPr>
              <w:spacing w:line="280" w:lineRule="exact"/>
              <w:ind w:left="242" w:right="24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Ma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w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1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7B521E" w14:textId="77777777" w:rsidR="008F455E" w:rsidRDefault="00A8208E">
            <w:pPr>
              <w:spacing w:before="1"/>
              <w:ind w:left="635" w:right="63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f</w:t>
            </w:r>
            <w:proofErr w:type="spellEnd"/>
          </w:p>
          <w:p w14:paraId="040A30FA" w14:textId="77777777" w:rsidR="008F455E" w:rsidRDefault="00A8208E">
            <w:pPr>
              <w:spacing w:line="280" w:lineRule="exact"/>
              <w:ind w:left="278" w:right="283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em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bi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bin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g</w:t>
            </w:r>
            <w:proofErr w:type="spellEnd"/>
          </w:p>
        </w:tc>
      </w:tr>
      <w:tr w:rsidR="008F455E" w14:paraId="2B5543DF" w14:textId="77777777">
        <w:trPr>
          <w:trHeight w:hRule="exact" w:val="2208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B4F37E" w14:textId="77777777" w:rsidR="008F455E" w:rsidRDefault="008F455E">
            <w:pPr>
              <w:spacing w:line="200" w:lineRule="exact"/>
            </w:pPr>
          </w:p>
          <w:p w14:paraId="45EE17D1" w14:textId="77777777" w:rsidR="008F455E" w:rsidRDefault="008F455E">
            <w:pPr>
              <w:spacing w:line="200" w:lineRule="exact"/>
            </w:pPr>
          </w:p>
          <w:p w14:paraId="5A148E42" w14:textId="77777777" w:rsidR="008F455E" w:rsidRDefault="008F455E">
            <w:pPr>
              <w:spacing w:line="200" w:lineRule="exact"/>
            </w:pPr>
          </w:p>
          <w:p w14:paraId="61A251F1" w14:textId="77777777" w:rsidR="008F455E" w:rsidRDefault="008F455E">
            <w:pPr>
              <w:spacing w:before="17" w:line="260" w:lineRule="exact"/>
              <w:rPr>
                <w:sz w:val="26"/>
                <w:szCs w:val="26"/>
              </w:rPr>
            </w:pPr>
          </w:p>
          <w:p w14:paraId="2B2E6DD5" w14:textId="77777777" w:rsidR="008F455E" w:rsidRDefault="00A8208E">
            <w:pPr>
              <w:ind w:left="20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28.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3851B5" w14:textId="77777777" w:rsidR="008F455E" w:rsidRDefault="008F455E"/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A3519E" w14:textId="77777777" w:rsidR="008F455E" w:rsidRDefault="008F455E"/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7ECB19" w14:textId="77777777" w:rsidR="008F455E" w:rsidRDefault="008F455E"/>
        </w:tc>
        <w:tc>
          <w:tcPr>
            <w:tcW w:w="1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4280D4" w14:textId="77777777" w:rsidR="008F455E" w:rsidRDefault="008F455E"/>
        </w:tc>
      </w:tr>
      <w:tr w:rsidR="008F455E" w14:paraId="263A18AD" w14:textId="77777777">
        <w:trPr>
          <w:trHeight w:hRule="exact" w:val="2206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19896C" w14:textId="77777777" w:rsidR="008F455E" w:rsidRDefault="008F455E">
            <w:pPr>
              <w:spacing w:line="200" w:lineRule="exact"/>
            </w:pPr>
          </w:p>
          <w:p w14:paraId="4BB9ABAE" w14:textId="77777777" w:rsidR="008F455E" w:rsidRDefault="008F455E">
            <w:pPr>
              <w:spacing w:line="200" w:lineRule="exact"/>
            </w:pPr>
          </w:p>
          <w:p w14:paraId="2CFC1BF0" w14:textId="77777777" w:rsidR="008F455E" w:rsidRDefault="008F455E">
            <w:pPr>
              <w:spacing w:line="200" w:lineRule="exact"/>
            </w:pPr>
          </w:p>
          <w:p w14:paraId="5EC89071" w14:textId="77777777" w:rsidR="008F455E" w:rsidRDefault="008F455E">
            <w:pPr>
              <w:spacing w:before="17" w:line="260" w:lineRule="exact"/>
              <w:rPr>
                <w:sz w:val="26"/>
                <w:szCs w:val="26"/>
              </w:rPr>
            </w:pPr>
          </w:p>
          <w:p w14:paraId="4F5A191D" w14:textId="77777777" w:rsidR="008F455E" w:rsidRDefault="00A8208E">
            <w:pPr>
              <w:ind w:left="20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29.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82541D" w14:textId="77777777" w:rsidR="008F455E" w:rsidRDefault="008F455E"/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E1A98F" w14:textId="77777777" w:rsidR="008F455E" w:rsidRDefault="008F455E"/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32C8AA" w14:textId="77777777" w:rsidR="008F455E" w:rsidRDefault="008F455E"/>
        </w:tc>
        <w:tc>
          <w:tcPr>
            <w:tcW w:w="1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48E306" w14:textId="77777777" w:rsidR="008F455E" w:rsidRDefault="008F455E"/>
        </w:tc>
      </w:tr>
      <w:tr w:rsidR="008F455E" w14:paraId="17465137" w14:textId="77777777">
        <w:trPr>
          <w:trHeight w:hRule="exact" w:val="2208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D160DE" w14:textId="77777777" w:rsidR="008F455E" w:rsidRDefault="008F455E">
            <w:pPr>
              <w:spacing w:line="200" w:lineRule="exact"/>
            </w:pPr>
          </w:p>
          <w:p w14:paraId="047DEB16" w14:textId="77777777" w:rsidR="008F455E" w:rsidRDefault="008F455E">
            <w:pPr>
              <w:spacing w:line="200" w:lineRule="exact"/>
            </w:pPr>
          </w:p>
          <w:p w14:paraId="6DB05493" w14:textId="77777777" w:rsidR="008F455E" w:rsidRDefault="008F455E">
            <w:pPr>
              <w:spacing w:line="200" w:lineRule="exact"/>
            </w:pPr>
          </w:p>
          <w:p w14:paraId="20A98457" w14:textId="77777777" w:rsidR="008F455E" w:rsidRDefault="008F455E">
            <w:pPr>
              <w:spacing w:before="19" w:line="260" w:lineRule="exact"/>
              <w:rPr>
                <w:sz w:val="26"/>
                <w:szCs w:val="26"/>
              </w:rPr>
            </w:pPr>
          </w:p>
          <w:p w14:paraId="2246B7AD" w14:textId="77777777" w:rsidR="008F455E" w:rsidRDefault="00A8208E">
            <w:pPr>
              <w:ind w:left="20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30.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0138EC" w14:textId="77777777" w:rsidR="008F455E" w:rsidRDefault="008F455E"/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F17DBD" w14:textId="77777777" w:rsidR="008F455E" w:rsidRDefault="008F455E"/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71AADA" w14:textId="77777777" w:rsidR="008F455E" w:rsidRDefault="008F455E"/>
        </w:tc>
        <w:tc>
          <w:tcPr>
            <w:tcW w:w="1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B45C50" w14:textId="77777777" w:rsidR="008F455E" w:rsidRDefault="008F455E"/>
        </w:tc>
      </w:tr>
    </w:tbl>
    <w:p w14:paraId="7FA67109" w14:textId="77777777" w:rsidR="008F455E" w:rsidRDefault="008F455E">
      <w:pPr>
        <w:spacing w:before="1" w:line="160" w:lineRule="exact"/>
        <w:rPr>
          <w:sz w:val="16"/>
          <w:szCs w:val="16"/>
        </w:rPr>
      </w:pPr>
    </w:p>
    <w:p w14:paraId="2F4B601B" w14:textId="77777777" w:rsidR="008F455E" w:rsidRDefault="008F455E">
      <w:pPr>
        <w:spacing w:line="200" w:lineRule="exact"/>
      </w:pPr>
    </w:p>
    <w:p w14:paraId="79B2ACC5" w14:textId="77777777" w:rsidR="008F455E" w:rsidRDefault="008F455E">
      <w:pPr>
        <w:spacing w:line="200" w:lineRule="exact"/>
      </w:pPr>
    </w:p>
    <w:p w14:paraId="569AEDE9" w14:textId="77777777" w:rsidR="008F455E" w:rsidRDefault="008F455E">
      <w:pPr>
        <w:spacing w:line="200" w:lineRule="exact"/>
      </w:pPr>
    </w:p>
    <w:p w14:paraId="10A5F6AA" w14:textId="77777777" w:rsidR="008F455E" w:rsidRDefault="008F455E">
      <w:pPr>
        <w:spacing w:line="200" w:lineRule="exact"/>
      </w:pPr>
    </w:p>
    <w:p w14:paraId="49F48444" w14:textId="77777777" w:rsidR="008F455E" w:rsidRDefault="008F455E">
      <w:pPr>
        <w:spacing w:line="200" w:lineRule="exact"/>
      </w:pPr>
    </w:p>
    <w:p w14:paraId="4482FA7F" w14:textId="77777777" w:rsidR="008F455E" w:rsidRDefault="00A8208E">
      <w:pPr>
        <w:spacing w:before="11"/>
        <w:ind w:left="5691" w:right="838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nd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g, ………………</w:t>
      </w:r>
      <w:proofErr w:type="gramStart"/>
      <w:r>
        <w:rPr>
          <w:rFonts w:ascii="Calibri" w:eastAsia="Calibri" w:hAnsi="Calibri" w:cs="Calibri"/>
          <w:sz w:val="24"/>
          <w:szCs w:val="24"/>
        </w:rPr>
        <w:t>…..</w:t>
      </w:r>
      <w:proofErr w:type="gram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7D33F5">
        <w:rPr>
          <w:rFonts w:ascii="Calibri" w:eastAsia="Calibri" w:hAnsi="Calibri" w:cs="Calibri"/>
          <w:spacing w:val="-2"/>
          <w:sz w:val="24"/>
          <w:szCs w:val="24"/>
        </w:rPr>
        <w:t>2020</w:t>
      </w:r>
    </w:p>
    <w:p w14:paraId="6FD0B326" w14:textId="77777777" w:rsidR="008F455E" w:rsidRDefault="00A8208E">
      <w:pPr>
        <w:ind w:left="5970" w:right="1116"/>
        <w:jc w:val="center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l</w:t>
      </w:r>
      <w:proofErr w:type="spellEnd"/>
      <w:r>
        <w:rPr>
          <w:rFonts w:ascii="Calibri" w:eastAsia="Calibri" w:hAnsi="Calibri" w:cs="Calibri"/>
          <w:sz w:val="24"/>
          <w:szCs w:val="24"/>
        </w:rPr>
        <w:t>,</w:t>
      </w:r>
    </w:p>
    <w:p w14:paraId="3475B0EA" w14:textId="77777777" w:rsidR="008F455E" w:rsidRDefault="008F455E">
      <w:pPr>
        <w:spacing w:before="4" w:line="160" w:lineRule="exact"/>
        <w:rPr>
          <w:sz w:val="17"/>
          <w:szCs w:val="17"/>
        </w:rPr>
      </w:pPr>
    </w:p>
    <w:p w14:paraId="2210E171" w14:textId="77777777" w:rsidR="008F455E" w:rsidRDefault="008F455E">
      <w:pPr>
        <w:spacing w:line="200" w:lineRule="exact"/>
      </w:pPr>
    </w:p>
    <w:p w14:paraId="7CA57D1F" w14:textId="77777777" w:rsidR="008F455E" w:rsidRDefault="008F455E">
      <w:pPr>
        <w:spacing w:line="200" w:lineRule="exact"/>
      </w:pPr>
    </w:p>
    <w:p w14:paraId="73BDFCA1" w14:textId="77777777" w:rsidR="008F455E" w:rsidRDefault="008F455E">
      <w:pPr>
        <w:spacing w:line="200" w:lineRule="exact"/>
      </w:pPr>
    </w:p>
    <w:p w14:paraId="5A919BC1" w14:textId="77777777" w:rsidR="008F455E" w:rsidRDefault="008F455E">
      <w:pPr>
        <w:spacing w:line="200" w:lineRule="exact"/>
      </w:pPr>
    </w:p>
    <w:p w14:paraId="1F113147" w14:textId="77777777" w:rsidR="008F455E" w:rsidRDefault="008F455E">
      <w:pPr>
        <w:spacing w:line="200" w:lineRule="exact"/>
      </w:pPr>
    </w:p>
    <w:p w14:paraId="719C356D" w14:textId="77777777" w:rsidR="008F455E" w:rsidRDefault="00A8208E">
      <w:pPr>
        <w:ind w:left="5493" w:right="64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(</w:t>
      </w:r>
      <w:r>
        <w:rPr>
          <w:rFonts w:ascii="Calibri" w:eastAsia="Calibri" w:hAnsi="Calibri" w:cs="Calibri"/>
          <w:sz w:val="24"/>
          <w:szCs w:val="24"/>
        </w:rPr>
        <w:t>……………………………</w:t>
      </w:r>
      <w:r>
        <w:rPr>
          <w:rFonts w:ascii="Calibri" w:eastAsia="Calibri" w:hAnsi="Calibri" w:cs="Calibri"/>
          <w:spacing w:val="1"/>
          <w:sz w:val="24"/>
          <w:szCs w:val="24"/>
        </w:rPr>
        <w:t>…</w:t>
      </w:r>
      <w:r>
        <w:rPr>
          <w:rFonts w:ascii="Calibri" w:eastAsia="Calibri" w:hAnsi="Calibri" w:cs="Calibri"/>
          <w:sz w:val="24"/>
          <w:szCs w:val="24"/>
        </w:rPr>
        <w:t>…</w:t>
      </w:r>
      <w:r>
        <w:rPr>
          <w:rFonts w:ascii="Calibri" w:eastAsia="Calibri" w:hAnsi="Calibri" w:cs="Calibri"/>
          <w:spacing w:val="2"/>
          <w:sz w:val="24"/>
          <w:szCs w:val="24"/>
        </w:rPr>
        <w:t>…</w:t>
      </w:r>
      <w:r>
        <w:rPr>
          <w:rFonts w:ascii="Calibri" w:eastAsia="Calibri" w:hAnsi="Calibri" w:cs="Calibri"/>
          <w:sz w:val="24"/>
          <w:szCs w:val="24"/>
        </w:rPr>
        <w:t>………….)</w:t>
      </w:r>
    </w:p>
    <w:p w14:paraId="10BA7F20" w14:textId="77777777" w:rsidR="008F455E" w:rsidRDefault="00A8208E">
      <w:pPr>
        <w:ind w:left="5540" w:right="688"/>
        <w:jc w:val="center"/>
        <w:rPr>
          <w:rFonts w:ascii="Calibri" w:eastAsia="Calibri" w:hAnsi="Calibri" w:cs="Calibri"/>
          <w:sz w:val="24"/>
          <w:szCs w:val="24"/>
        </w:rPr>
        <w:sectPr w:rsidR="008F455E">
          <w:footerReference w:type="default" r:id="rId14"/>
          <w:pgSz w:w="11920" w:h="16860"/>
          <w:pgMar w:top="1040" w:right="1100" w:bottom="280" w:left="1400" w:header="0" w:footer="1305" w:gutter="0"/>
          <w:pgNumType w:start="11"/>
          <w:cols w:space="720"/>
        </w:sectPr>
      </w:pP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IP</w:t>
      </w:r>
      <w:r>
        <w:rPr>
          <w:rFonts w:ascii="Calibri" w:eastAsia="Calibri" w:hAnsi="Calibri" w:cs="Calibri"/>
          <w:spacing w:val="1"/>
          <w:sz w:val="24"/>
          <w:szCs w:val="24"/>
        </w:rPr>
        <w:t>/N</w:t>
      </w:r>
      <w:r>
        <w:rPr>
          <w:rFonts w:ascii="Calibri" w:eastAsia="Calibri" w:hAnsi="Calibri" w:cs="Calibri"/>
          <w:sz w:val="24"/>
          <w:szCs w:val="24"/>
        </w:rPr>
        <w:t>IK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…………………</w:t>
      </w:r>
      <w:r>
        <w:rPr>
          <w:rFonts w:ascii="Calibri" w:eastAsia="Calibri" w:hAnsi="Calibri" w:cs="Calibri"/>
          <w:spacing w:val="1"/>
          <w:sz w:val="24"/>
          <w:szCs w:val="24"/>
        </w:rPr>
        <w:t>…</w:t>
      </w:r>
      <w:r>
        <w:rPr>
          <w:rFonts w:ascii="Calibri" w:eastAsia="Calibri" w:hAnsi="Calibri" w:cs="Calibri"/>
          <w:sz w:val="24"/>
          <w:szCs w:val="24"/>
        </w:rPr>
        <w:t>…………</w:t>
      </w:r>
      <w:proofErr w:type="gramStart"/>
      <w:r>
        <w:rPr>
          <w:rFonts w:ascii="Calibri" w:eastAsia="Calibri" w:hAnsi="Calibri" w:cs="Calibri"/>
          <w:sz w:val="24"/>
          <w:szCs w:val="24"/>
        </w:rPr>
        <w:t>…..</w:t>
      </w:r>
      <w:proofErr w:type="gramEnd"/>
    </w:p>
    <w:p w14:paraId="5DABB116" w14:textId="77777777" w:rsidR="008F455E" w:rsidRDefault="00A8208E">
      <w:pPr>
        <w:spacing w:before="52"/>
        <w:ind w:left="2765" w:right="2776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PEN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AIA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 w:rsidR="00E85950">
        <w:rPr>
          <w:rFonts w:ascii="Calibri" w:eastAsia="Calibri" w:hAnsi="Calibri" w:cs="Calibri"/>
          <w:b/>
          <w:spacing w:val="5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PE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sz w:val="24"/>
          <w:szCs w:val="24"/>
        </w:rPr>
        <w:t>BIMB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 xml:space="preserve">G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b/>
          <w:sz w:val="24"/>
          <w:szCs w:val="24"/>
        </w:rPr>
        <w:t>ST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L</w:t>
      </w:r>
    </w:p>
    <w:p w14:paraId="1EB57741" w14:textId="77777777" w:rsidR="008F455E" w:rsidRDefault="008F455E">
      <w:pPr>
        <w:spacing w:before="5" w:line="140" w:lineRule="exact"/>
        <w:rPr>
          <w:sz w:val="15"/>
          <w:szCs w:val="15"/>
        </w:rPr>
      </w:pPr>
    </w:p>
    <w:p w14:paraId="32ACBF6C" w14:textId="77777777" w:rsidR="008F455E" w:rsidRDefault="008F455E">
      <w:pPr>
        <w:spacing w:line="200" w:lineRule="exact"/>
      </w:pPr>
    </w:p>
    <w:p w14:paraId="28385EAA" w14:textId="77777777" w:rsidR="008F455E" w:rsidRDefault="00A8208E">
      <w:pPr>
        <w:ind w:left="2578" w:right="2586"/>
        <w:jc w:val="center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Eval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asi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sa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gia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an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4A6B4E">
        <w:rPr>
          <w:rFonts w:ascii="Calibri" w:eastAsia="Calibri" w:hAnsi="Calibri" w:cs="Calibri"/>
          <w:sz w:val="24"/>
          <w:szCs w:val="24"/>
        </w:rPr>
        <w:t>Internship I</w:t>
      </w:r>
    </w:p>
    <w:p w14:paraId="15945DBA" w14:textId="77777777" w:rsidR="008F455E" w:rsidRDefault="00A8208E">
      <w:pPr>
        <w:ind w:left="2004" w:right="2014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{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ari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proofErr w:type="spellEnd"/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tu</w:t>
      </w:r>
      <w:r>
        <w:rPr>
          <w:rFonts w:ascii="Calibri" w:eastAsia="Calibri" w:hAnsi="Calibri" w:cs="Calibri"/>
          <w:sz w:val="24"/>
          <w:szCs w:val="24"/>
        </w:rPr>
        <w:t>si</w:t>
      </w:r>
      <w:proofErr w:type="spellEnd"/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at</w:t>
      </w:r>
      <w:proofErr w:type="spellEnd"/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 w:rsidR="004A6B4E">
        <w:rPr>
          <w:rFonts w:ascii="Calibri" w:eastAsia="Calibri" w:hAnsi="Calibri" w:cs="Calibri"/>
          <w:sz w:val="24"/>
          <w:szCs w:val="24"/>
        </w:rPr>
        <w:t>Internship I</w:t>
      </w:r>
      <w:r>
        <w:rPr>
          <w:rFonts w:ascii="Calibri" w:eastAsia="Calibri" w:hAnsi="Calibri" w:cs="Calibri"/>
          <w:sz w:val="24"/>
          <w:szCs w:val="24"/>
        </w:rPr>
        <w:t>}</w:t>
      </w:r>
    </w:p>
    <w:p w14:paraId="77DC645C" w14:textId="77777777" w:rsidR="008F455E" w:rsidRDefault="008F455E">
      <w:pPr>
        <w:spacing w:before="6" w:line="140" w:lineRule="exact"/>
        <w:rPr>
          <w:sz w:val="15"/>
          <w:szCs w:val="15"/>
        </w:rPr>
      </w:pPr>
    </w:p>
    <w:p w14:paraId="5D031BAD" w14:textId="77777777" w:rsidR="008F455E" w:rsidRDefault="008F455E">
      <w:pPr>
        <w:spacing w:line="200" w:lineRule="exact"/>
      </w:pPr>
    </w:p>
    <w:p w14:paraId="5B49983C" w14:textId="77777777" w:rsidR="008F455E" w:rsidRDefault="008F455E">
      <w:pPr>
        <w:spacing w:line="200" w:lineRule="exact"/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4"/>
        <w:gridCol w:w="1573"/>
        <w:gridCol w:w="3466"/>
        <w:gridCol w:w="2157"/>
        <w:gridCol w:w="1268"/>
      </w:tblGrid>
      <w:tr w:rsidR="008F455E" w14:paraId="759DABC2" w14:textId="77777777">
        <w:trPr>
          <w:trHeight w:hRule="exact" w:val="1901"/>
        </w:trPr>
        <w:tc>
          <w:tcPr>
            <w:tcW w:w="9188" w:type="dxa"/>
            <w:gridSpan w:val="5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1620E37" w14:textId="77777777" w:rsidR="008F455E" w:rsidRDefault="00A8208E">
            <w:pPr>
              <w:spacing w:before="39" w:line="274" w:lineRule="auto"/>
              <w:ind w:left="2877" w:right="288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PE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MB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MB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KS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AL </w:t>
            </w:r>
            <w:r w:rsidR="004A6B4E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INTERNSHIP I</w:t>
            </w:r>
          </w:p>
          <w:p w14:paraId="19C81459" w14:textId="77777777" w:rsidR="008F455E" w:rsidRDefault="00A8208E">
            <w:pPr>
              <w:spacing w:before="2" w:line="274" w:lineRule="auto"/>
              <w:ind w:left="2299" w:right="230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PRO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b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DI</w:t>
            </w:r>
            <w:r>
              <w:rPr>
                <w:rFonts w:ascii="Calibri" w:eastAsia="Calibri" w:hAnsi="Calibri" w:cs="Calibri"/>
                <w:b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b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AJE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</w:t>
            </w:r>
            <w:r>
              <w:rPr>
                <w:rFonts w:ascii="Calibri" w:eastAsia="Calibri" w:hAnsi="Calibri" w:cs="Calibri"/>
                <w:b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ERU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HA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 POL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EK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b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POS</w:t>
            </w:r>
            <w:r>
              <w:rPr>
                <w:rFonts w:ascii="Calibri" w:eastAsia="Calibri" w:hAnsi="Calibri" w:cs="Calibri"/>
                <w:b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SI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</w:t>
            </w:r>
          </w:p>
          <w:p w14:paraId="2BC14EEF" w14:textId="77777777" w:rsidR="008F455E" w:rsidRDefault="00A8208E">
            <w:pPr>
              <w:spacing w:before="3"/>
              <w:ind w:left="4063" w:right="4067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G</w:t>
            </w:r>
          </w:p>
          <w:p w14:paraId="31FDEDEF" w14:textId="77777777" w:rsidR="008F455E" w:rsidRDefault="007D33F5">
            <w:pPr>
              <w:spacing w:before="38"/>
              <w:ind w:left="4325" w:right="4328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2020</w:t>
            </w:r>
          </w:p>
        </w:tc>
      </w:tr>
      <w:tr w:rsidR="008F455E" w14:paraId="05F47DAC" w14:textId="77777777">
        <w:trPr>
          <w:trHeight w:hRule="exact" w:val="978"/>
        </w:trPr>
        <w:tc>
          <w:tcPr>
            <w:tcW w:w="9188" w:type="dxa"/>
            <w:gridSpan w:val="5"/>
            <w:tcBorders>
              <w:top w:val="single" w:sz="5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3CD32BAF" w14:textId="77777777" w:rsidR="008F455E" w:rsidRDefault="008F455E">
            <w:pPr>
              <w:spacing w:before="6" w:line="140" w:lineRule="exact"/>
              <w:rPr>
                <w:sz w:val="14"/>
                <w:szCs w:val="14"/>
              </w:rPr>
            </w:pPr>
          </w:p>
          <w:p w14:paraId="0C3FBC4F" w14:textId="77777777" w:rsidR="008F455E" w:rsidRDefault="008F455E">
            <w:pPr>
              <w:spacing w:line="200" w:lineRule="exact"/>
            </w:pPr>
          </w:p>
          <w:p w14:paraId="0427CD1D" w14:textId="77777777" w:rsidR="008F455E" w:rsidRDefault="00A8208E">
            <w:pPr>
              <w:ind w:left="101"/>
              <w:rPr>
                <w:rFonts w:ascii="Calibri" w:eastAsia="Calibri" w:hAnsi="Calibri" w:cs="Calibri"/>
                <w:sz w:val="22"/>
                <w:szCs w:val="22"/>
              </w:rPr>
            </w:pPr>
            <w:r w:rsidRPr="00E85950"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INTE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R</w:t>
            </w:r>
            <w:r w:rsidRPr="00E85950"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NSHIP D</w:t>
            </w:r>
            <w:r w:rsidR="00E85950" w:rsidRPr="00E85950"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I</w:t>
            </w:r>
            <w:r w:rsidRPr="00E85950"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 xml:space="preserve"> </w:t>
            </w:r>
            <w:proofErr w:type="gramStart"/>
            <w:r w:rsidRPr="00E85950"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INSTANS</w:t>
            </w:r>
            <w:r w:rsidR="00E85950" w:rsidRPr="00E85950"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I</w:t>
            </w:r>
            <w:r w:rsidR="00E85950"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:</w:t>
            </w:r>
            <w:proofErr w:type="gramEnd"/>
            <w:r>
              <w:rPr>
                <w:rFonts w:ascii="Calibri" w:eastAsia="Calibri" w:hAnsi="Calibri" w:cs="Calibri"/>
                <w:b/>
                <w:spacing w:val="3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…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………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…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……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…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……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…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………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…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…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…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………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…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……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…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……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…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………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…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…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…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………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…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…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…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..</w:t>
            </w:r>
          </w:p>
        </w:tc>
      </w:tr>
      <w:tr w:rsidR="008F455E" w14:paraId="3EC6A8FC" w14:textId="77777777">
        <w:trPr>
          <w:trHeight w:hRule="exact" w:val="364"/>
        </w:trPr>
        <w:tc>
          <w:tcPr>
            <w:tcW w:w="2297" w:type="dxa"/>
            <w:gridSpan w:val="2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  <w:shd w:val="clear" w:color="auto" w:fill="B1B1B1"/>
          </w:tcPr>
          <w:p w14:paraId="0F85E270" w14:textId="77777777" w:rsidR="008F455E" w:rsidRDefault="00A8208E">
            <w:pPr>
              <w:spacing w:before="41"/>
              <w:ind w:left="878" w:right="874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PM</w:t>
            </w:r>
          </w:p>
        </w:tc>
        <w:tc>
          <w:tcPr>
            <w:tcW w:w="5623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1B1B1"/>
          </w:tcPr>
          <w:p w14:paraId="1E4CA9F2" w14:textId="77777777" w:rsidR="008F455E" w:rsidRDefault="00A8208E">
            <w:pPr>
              <w:spacing w:before="41"/>
              <w:ind w:left="2442" w:right="2448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A</w:t>
            </w:r>
          </w:p>
        </w:tc>
        <w:tc>
          <w:tcPr>
            <w:tcW w:w="12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  <w:shd w:val="clear" w:color="auto" w:fill="B1B1B1"/>
          </w:tcPr>
          <w:p w14:paraId="7E2078C9" w14:textId="77777777" w:rsidR="008F455E" w:rsidRDefault="00A8208E">
            <w:pPr>
              <w:spacing w:before="41"/>
              <w:ind w:left="30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b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S</w:t>
            </w:r>
          </w:p>
        </w:tc>
      </w:tr>
      <w:tr w:rsidR="008F455E" w14:paraId="47D44B54" w14:textId="77777777">
        <w:trPr>
          <w:trHeight w:hRule="exact" w:val="670"/>
        </w:trPr>
        <w:tc>
          <w:tcPr>
            <w:tcW w:w="2297" w:type="dxa"/>
            <w:gridSpan w:val="2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 w14:paraId="664DB006" w14:textId="77777777" w:rsidR="008F455E" w:rsidRDefault="008F455E"/>
        </w:tc>
        <w:tc>
          <w:tcPr>
            <w:tcW w:w="5623" w:type="dxa"/>
            <w:gridSpan w:val="2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4D66C646" w14:textId="77777777" w:rsidR="008F455E" w:rsidRDefault="008F455E"/>
        </w:tc>
        <w:tc>
          <w:tcPr>
            <w:tcW w:w="1267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7AD13B13" w14:textId="77777777" w:rsidR="008F455E" w:rsidRDefault="008F455E"/>
        </w:tc>
      </w:tr>
      <w:tr w:rsidR="008F455E" w14:paraId="324708A1" w14:textId="77777777">
        <w:trPr>
          <w:trHeight w:hRule="exact" w:val="672"/>
        </w:trPr>
        <w:tc>
          <w:tcPr>
            <w:tcW w:w="9188" w:type="dxa"/>
            <w:gridSpan w:val="5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65AA012" w14:textId="77777777" w:rsidR="008F455E" w:rsidRPr="00E85950" w:rsidRDefault="008F455E">
            <w:pPr>
              <w:spacing w:before="6" w:line="200" w:lineRule="exact"/>
              <w:rPr>
                <w:sz w:val="22"/>
                <w:szCs w:val="22"/>
              </w:rPr>
            </w:pPr>
          </w:p>
          <w:p w14:paraId="4DBBA21D" w14:textId="77777777" w:rsidR="008F455E" w:rsidRPr="00E85950" w:rsidRDefault="00A8208E">
            <w:pPr>
              <w:ind w:left="101"/>
              <w:rPr>
                <w:rFonts w:ascii="Calibri" w:eastAsia="Calibri" w:hAnsi="Calibri" w:cs="Calibri"/>
                <w:sz w:val="22"/>
                <w:szCs w:val="22"/>
              </w:rPr>
            </w:pPr>
            <w:r w:rsidRPr="00E85950">
              <w:rPr>
                <w:rFonts w:ascii="Calibri" w:eastAsia="Calibri" w:hAnsi="Calibri" w:cs="Calibri"/>
                <w:sz w:val="22"/>
                <w:szCs w:val="22"/>
              </w:rPr>
              <w:t>BID</w:t>
            </w:r>
            <w:r w:rsidRPr="00E85950">
              <w:rPr>
                <w:rFonts w:ascii="Calibri" w:eastAsia="Calibri" w:hAnsi="Calibri" w:cs="Calibri"/>
                <w:spacing w:val="-1"/>
                <w:sz w:val="22"/>
                <w:szCs w:val="22"/>
              </w:rPr>
              <w:t>AN</w:t>
            </w:r>
            <w:r w:rsidRPr="00E85950">
              <w:rPr>
                <w:rFonts w:ascii="Calibri" w:eastAsia="Calibri" w:hAnsi="Calibri" w:cs="Calibri"/>
                <w:sz w:val="22"/>
                <w:szCs w:val="22"/>
              </w:rPr>
              <w:t>G</w:t>
            </w:r>
            <w:r w:rsidRPr="00E85950"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 w:rsidR="004A6B4E" w:rsidRPr="00E85950">
              <w:rPr>
                <w:rFonts w:ascii="Calibri" w:eastAsia="Calibri" w:hAnsi="Calibri" w:cs="Calibri"/>
                <w:sz w:val="22"/>
                <w:szCs w:val="22"/>
              </w:rPr>
              <w:t>INTERNSHIP I</w:t>
            </w:r>
            <w:r w:rsidRPr="00E85950">
              <w:rPr>
                <w:rFonts w:ascii="Calibri" w:eastAsia="Calibri" w:hAnsi="Calibri" w:cs="Calibri"/>
                <w:sz w:val="22"/>
                <w:szCs w:val="22"/>
              </w:rPr>
              <w:t xml:space="preserve">    </w:t>
            </w:r>
            <w:proofErr w:type="gramStart"/>
            <w:r w:rsidRPr="00E85950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Pr="00E85950">
              <w:rPr>
                <w:rFonts w:ascii="Calibri" w:eastAsia="Calibri" w:hAnsi="Calibri" w:cs="Calibri"/>
                <w:spacing w:val="33"/>
                <w:sz w:val="22"/>
                <w:szCs w:val="22"/>
              </w:rPr>
              <w:t xml:space="preserve"> </w:t>
            </w:r>
            <w:r w:rsidRPr="00E85950">
              <w:rPr>
                <w:rFonts w:ascii="Calibri" w:eastAsia="Calibri" w:hAnsi="Calibri" w:cs="Calibri"/>
                <w:sz w:val="22"/>
                <w:szCs w:val="22"/>
              </w:rPr>
              <w:t>:</w:t>
            </w:r>
            <w:proofErr w:type="gramEnd"/>
          </w:p>
        </w:tc>
      </w:tr>
      <w:tr w:rsidR="008F455E" w14:paraId="6173CF56" w14:textId="77777777" w:rsidTr="00E85950">
        <w:trPr>
          <w:trHeight w:hRule="exact" w:val="626"/>
        </w:trPr>
        <w:tc>
          <w:tcPr>
            <w:tcW w:w="9188" w:type="dxa"/>
            <w:gridSpan w:val="5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A22D703" w14:textId="77777777" w:rsidR="008F455E" w:rsidRPr="00E85950" w:rsidRDefault="00A8208E">
            <w:pPr>
              <w:spacing w:before="45" w:line="220" w:lineRule="exact"/>
              <w:ind w:left="101"/>
              <w:rPr>
                <w:rFonts w:ascii="Calibri" w:eastAsia="Calibri" w:hAnsi="Calibri" w:cs="Calibri"/>
                <w:sz w:val="22"/>
                <w:szCs w:val="22"/>
              </w:rPr>
            </w:pPr>
            <w:r w:rsidRPr="00E85950">
              <w:rPr>
                <w:rFonts w:ascii="Calibri" w:eastAsia="Calibri" w:hAnsi="Calibri" w:cs="Calibri"/>
                <w:spacing w:val="1"/>
                <w:position w:val="-3"/>
                <w:sz w:val="22"/>
                <w:szCs w:val="22"/>
              </w:rPr>
              <w:t>PE</w:t>
            </w:r>
            <w:r w:rsidRPr="00E85950">
              <w:rPr>
                <w:rFonts w:ascii="Calibri" w:eastAsia="Calibri" w:hAnsi="Calibri" w:cs="Calibri"/>
                <w:position w:val="-3"/>
                <w:sz w:val="22"/>
                <w:szCs w:val="22"/>
              </w:rPr>
              <w:t>MBIMBI</w:t>
            </w:r>
            <w:r w:rsidRPr="00E85950">
              <w:rPr>
                <w:rFonts w:ascii="Calibri" w:eastAsia="Calibri" w:hAnsi="Calibri" w:cs="Calibri"/>
                <w:spacing w:val="-1"/>
                <w:position w:val="-3"/>
                <w:sz w:val="22"/>
                <w:szCs w:val="22"/>
              </w:rPr>
              <w:t>N</w:t>
            </w:r>
            <w:r w:rsidRPr="00E85950">
              <w:rPr>
                <w:rFonts w:ascii="Calibri" w:eastAsia="Calibri" w:hAnsi="Calibri" w:cs="Calibri"/>
                <w:position w:val="-3"/>
                <w:sz w:val="22"/>
                <w:szCs w:val="22"/>
              </w:rPr>
              <w:t>G</w:t>
            </w:r>
          </w:p>
          <w:p w14:paraId="559F75B7" w14:textId="77777777" w:rsidR="008F455E" w:rsidRPr="00E85950" w:rsidRDefault="00A8208E" w:rsidP="00E85950">
            <w:pPr>
              <w:spacing w:line="300" w:lineRule="exact"/>
              <w:ind w:left="101"/>
              <w:rPr>
                <w:rFonts w:ascii="Calibri" w:eastAsia="Calibri" w:hAnsi="Calibri" w:cs="Calibri"/>
                <w:sz w:val="22"/>
                <w:szCs w:val="22"/>
              </w:rPr>
            </w:pPr>
            <w:r w:rsidRPr="00E85950"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 w:rsidRPr="00E85950"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 w:rsidRPr="00E85950">
              <w:rPr>
                <w:rFonts w:ascii="Calibri" w:eastAsia="Calibri" w:hAnsi="Calibri" w:cs="Calibri"/>
                <w:sz w:val="22"/>
                <w:szCs w:val="22"/>
              </w:rPr>
              <w:t>PA</w:t>
            </w:r>
            <w:r w:rsidRPr="00E85950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NG</w:t>
            </w:r>
            <w:r w:rsidRPr="00E85950">
              <w:rPr>
                <w:rFonts w:ascii="Calibri" w:eastAsia="Calibri" w:hAnsi="Calibri" w:cs="Calibri"/>
                <w:spacing w:val="1"/>
                <w:sz w:val="22"/>
                <w:szCs w:val="22"/>
              </w:rPr>
              <w:t>A</w:t>
            </w:r>
            <w:r w:rsidR="00E85950">
              <w:rPr>
                <w:rFonts w:ascii="Calibri" w:eastAsia="Calibri" w:hAnsi="Calibri" w:cs="Calibri"/>
                <w:sz w:val="22"/>
                <w:szCs w:val="22"/>
              </w:rPr>
              <w:t xml:space="preserve">N                        </w:t>
            </w:r>
            <w:proofErr w:type="gramStart"/>
            <w:r w:rsidR="00E85950">
              <w:rPr>
                <w:rFonts w:ascii="Calibri" w:eastAsia="Calibri" w:hAnsi="Calibri" w:cs="Calibri"/>
                <w:sz w:val="22"/>
                <w:szCs w:val="22"/>
              </w:rPr>
              <w:t xml:space="preserve">  </w:t>
            </w:r>
            <w:r w:rsidRPr="00E85950">
              <w:rPr>
                <w:rFonts w:ascii="Calibri" w:eastAsia="Calibri" w:hAnsi="Calibri" w:cs="Calibri"/>
                <w:position w:val="13"/>
                <w:sz w:val="22"/>
                <w:szCs w:val="22"/>
              </w:rPr>
              <w:t>:</w:t>
            </w:r>
            <w:proofErr w:type="gramEnd"/>
          </w:p>
        </w:tc>
      </w:tr>
      <w:tr w:rsidR="008F455E" w:rsidRPr="00E85950" w14:paraId="3D7F1BE8" w14:textId="77777777" w:rsidTr="00E85950">
        <w:trPr>
          <w:trHeight w:hRule="exact" w:val="581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5F8A0" w14:textId="77777777" w:rsidR="008F455E" w:rsidRPr="00E85950" w:rsidRDefault="008F455E">
            <w:pPr>
              <w:spacing w:before="2" w:line="140" w:lineRule="exac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B7FD88F" w14:textId="77777777" w:rsidR="008F455E" w:rsidRPr="00E85950" w:rsidRDefault="00A8208E">
            <w:pPr>
              <w:ind w:left="19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E85950">
              <w:rPr>
                <w:rFonts w:asciiTheme="minorHAnsi" w:eastAsia="Calibri" w:hAnsiTheme="minorHAnsi" w:cstheme="minorHAnsi"/>
                <w:b/>
                <w:spacing w:val="1"/>
                <w:sz w:val="22"/>
                <w:szCs w:val="22"/>
              </w:rPr>
              <w:t>NO</w:t>
            </w:r>
            <w:r w:rsidRPr="00E85950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.</w:t>
            </w:r>
          </w:p>
        </w:tc>
        <w:tc>
          <w:tcPr>
            <w:tcW w:w="5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3B5E6" w14:textId="77777777" w:rsidR="008F455E" w:rsidRPr="00E85950" w:rsidRDefault="008F455E">
            <w:pPr>
              <w:spacing w:before="8" w:line="140" w:lineRule="exac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D860B20" w14:textId="77777777" w:rsidR="008F455E" w:rsidRPr="00E85950" w:rsidRDefault="00A8208E">
            <w:pPr>
              <w:ind w:left="128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E85950">
              <w:rPr>
                <w:rFonts w:asciiTheme="minorHAnsi" w:eastAsia="Calibri" w:hAnsiTheme="minorHAnsi" w:cstheme="minorHAnsi"/>
                <w:b/>
                <w:spacing w:val="-1"/>
                <w:sz w:val="22"/>
                <w:szCs w:val="22"/>
              </w:rPr>
              <w:t>K</w:t>
            </w:r>
            <w:r w:rsidRPr="00E85950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O</w:t>
            </w:r>
            <w:r w:rsidRPr="00E85950">
              <w:rPr>
                <w:rFonts w:asciiTheme="minorHAnsi" w:eastAsia="Calibri" w:hAnsiTheme="minorHAnsi" w:cstheme="minorHAnsi"/>
                <w:b/>
                <w:spacing w:val="-2"/>
                <w:sz w:val="22"/>
                <w:szCs w:val="22"/>
              </w:rPr>
              <w:t>M</w:t>
            </w:r>
            <w:r w:rsidRPr="00E85950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PON</w:t>
            </w:r>
            <w:r w:rsidRPr="00E85950">
              <w:rPr>
                <w:rFonts w:asciiTheme="minorHAnsi" w:eastAsia="Calibri" w:hAnsiTheme="minorHAnsi" w:cstheme="minorHAnsi"/>
                <w:b/>
                <w:spacing w:val="1"/>
                <w:sz w:val="22"/>
                <w:szCs w:val="22"/>
              </w:rPr>
              <w:t>E</w:t>
            </w:r>
            <w:r w:rsidRPr="00E85950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N</w:t>
            </w:r>
            <w:r w:rsidRPr="00E85950">
              <w:rPr>
                <w:rFonts w:asciiTheme="minorHAnsi" w:eastAsia="Calibri" w:hAnsiTheme="minorHAnsi" w:cstheme="minorHAnsi"/>
                <w:b/>
                <w:spacing w:val="-1"/>
                <w:sz w:val="22"/>
                <w:szCs w:val="22"/>
              </w:rPr>
              <w:t xml:space="preserve"> Y</w:t>
            </w:r>
            <w:r w:rsidRPr="00E85950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A</w:t>
            </w:r>
            <w:r w:rsidRPr="00E85950">
              <w:rPr>
                <w:rFonts w:asciiTheme="minorHAnsi" w:eastAsia="Calibri" w:hAnsiTheme="minorHAnsi" w:cstheme="minorHAnsi"/>
                <w:b/>
                <w:spacing w:val="-1"/>
                <w:sz w:val="22"/>
                <w:szCs w:val="22"/>
              </w:rPr>
              <w:t>N</w:t>
            </w:r>
            <w:r w:rsidRPr="00E85950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G</w:t>
            </w:r>
            <w:r w:rsidRPr="00E85950">
              <w:rPr>
                <w:rFonts w:asciiTheme="minorHAnsi" w:eastAsia="Calibri" w:hAnsiTheme="minorHAnsi" w:cstheme="minorHAnsi"/>
                <w:b/>
                <w:spacing w:val="1"/>
                <w:sz w:val="22"/>
                <w:szCs w:val="22"/>
              </w:rPr>
              <w:t xml:space="preserve"> </w:t>
            </w:r>
            <w:r w:rsidRPr="00E85950">
              <w:rPr>
                <w:rFonts w:asciiTheme="minorHAnsi" w:eastAsia="Calibri" w:hAnsiTheme="minorHAnsi" w:cstheme="minorHAnsi"/>
                <w:b/>
                <w:spacing w:val="-2"/>
                <w:sz w:val="22"/>
                <w:szCs w:val="22"/>
              </w:rPr>
              <w:t>D</w:t>
            </w:r>
            <w:r w:rsidRPr="00E85950">
              <w:rPr>
                <w:rFonts w:asciiTheme="minorHAnsi" w:eastAsia="Calibri" w:hAnsiTheme="minorHAnsi" w:cstheme="minorHAnsi"/>
                <w:b/>
                <w:spacing w:val="1"/>
                <w:sz w:val="22"/>
                <w:szCs w:val="22"/>
              </w:rPr>
              <w:t>I</w:t>
            </w:r>
            <w:r w:rsidRPr="00E85950">
              <w:rPr>
                <w:rFonts w:asciiTheme="minorHAnsi" w:eastAsia="Calibri" w:hAnsiTheme="minorHAnsi" w:cstheme="minorHAnsi"/>
                <w:b/>
                <w:spacing w:val="-1"/>
                <w:sz w:val="22"/>
                <w:szCs w:val="22"/>
              </w:rPr>
              <w:t>N</w:t>
            </w:r>
            <w:r w:rsidRPr="00E85950">
              <w:rPr>
                <w:rFonts w:asciiTheme="minorHAnsi" w:eastAsia="Calibri" w:hAnsiTheme="minorHAnsi" w:cstheme="minorHAnsi"/>
                <w:b/>
                <w:spacing w:val="1"/>
                <w:sz w:val="22"/>
                <w:szCs w:val="22"/>
              </w:rPr>
              <w:t>I</w:t>
            </w:r>
            <w:r w:rsidRPr="00E85950">
              <w:rPr>
                <w:rFonts w:asciiTheme="minorHAnsi" w:eastAsia="Calibri" w:hAnsiTheme="minorHAnsi" w:cstheme="minorHAnsi"/>
                <w:b/>
                <w:spacing w:val="-1"/>
                <w:sz w:val="22"/>
                <w:szCs w:val="22"/>
              </w:rPr>
              <w:t>L</w:t>
            </w:r>
            <w:r w:rsidRPr="00E85950">
              <w:rPr>
                <w:rFonts w:asciiTheme="minorHAnsi" w:eastAsia="Calibri" w:hAnsiTheme="minorHAnsi" w:cstheme="minorHAnsi"/>
                <w:b/>
                <w:spacing w:val="1"/>
                <w:sz w:val="22"/>
                <w:szCs w:val="22"/>
              </w:rPr>
              <w:t>AI</w:t>
            </w:r>
          </w:p>
        </w:tc>
        <w:tc>
          <w:tcPr>
            <w:tcW w:w="3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5AAE9" w14:textId="77777777" w:rsidR="008F455E" w:rsidRPr="00E85950" w:rsidRDefault="008F455E">
            <w:pPr>
              <w:spacing w:before="2" w:line="140" w:lineRule="exac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95A6FC8" w14:textId="77777777" w:rsidR="008F455E" w:rsidRPr="00E85950" w:rsidRDefault="00A8208E">
            <w:pPr>
              <w:ind w:left="22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E85950">
              <w:rPr>
                <w:rFonts w:asciiTheme="minorHAnsi" w:eastAsia="Calibri" w:hAnsiTheme="minorHAnsi" w:cstheme="minorHAnsi"/>
                <w:b/>
                <w:spacing w:val="1"/>
                <w:sz w:val="22"/>
                <w:szCs w:val="22"/>
              </w:rPr>
              <w:t>N</w:t>
            </w:r>
            <w:r w:rsidRPr="00E85950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I</w:t>
            </w:r>
            <w:r w:rsidRPr="00E85950">
              <w:rPr>
                <w:rFonts w:asciiTheme="minorHAnsi" w:eastAsia="Calibri" w:hAnsiTheme="minorHAnsi" w:cstheme="minorHAnsi"/>
                <w:b/>
                <w:spacing w:val="1"/>
                <w:sz w:val="22"/>
                <w:szCs w:val="22"/>
              </w:rPr>
              <w:t>L</w:t>
            </w:r>
            <w:r w:rsidRPr="00E85950">
              <w:rPr>
                <w:rFonts w:asciiTheme="minorHAnsi" w:eastAsia="Calibri" w:hAnsiTheme="minorHAnsi" w:cstheme="minorHAnsi"/>
                <w:b/>
                <w:spacing w:val="-1"/>
                <w:sz w:val="22"/>
                <w:szCs w:val="22"/>
              </w:rPr>
              <w:t>A</w:t>
            </w:r>
            <w:r w:rsidRPr="00E85950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 xml:space="preserve">I </w:t>
            </w:r>
            <w:r w:rsidRPr="00E85950">
              <w:rPr>
                <w:rFonts w:asciiTheme="minorHAnsi" w:eastAsia="Calibri" w:hAnsiTheme="minorHAnsi" w:cstheme="minorHAnsi"/>
                <w:b/>
                <w:spacing w:val="1"/>
                <w:sz w:val="22"/>
                <w:szCs w:val="22"/>
              </w:rPr>
              <w:t>(A</w:t>
            </w:r>
            <w:r w:rsidRPr="00E85950">
              <w:rPr>
                <w:rFonts w:asciiTheme="minorHAnsi" w:eastAsia="Calibri" w:hAnsiTheme="minorHAnsi" w:cstheme="minorHAnsi"/>
                <w:b/>
                <w:spacing w:val="-1"/>
                <w:sz w:val="22"/>
                <w:szCs w:val="22"/>
              </w:rPr>
              <w:t>N</w:t>
            </w:r>
            <w:r w:rsidRPr="00E85950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GK</w:t>
            </w:r>
            <w:r w:rsidRPr="00E85950">
              <w:rPr>
                <w:rFonts w:asciiTheme="minorHAnsi" w:eastAsia="Calibri" w:hAnsiTheme="minorHAnsi" w:cstheme="minorHAnsi"/>
                <w:b/>
                <w:spacing w:val="-1"/>
                <w:sz w:val="22"/>
                <w:szCs w:val="22"/>
              </w:rPr>
              <w:t>A</w:t>
            </w:r>
            <w:r w:rsidRPr="00E85950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)</w:t>
            </w:r>
            <w:r w:rsidRPr="00E85950">
              <w:rPr>
                <w:rFonts w:asciiTheme="minorHAnsi" w:eastAsia="Calibri" w:hAnsiTheme="minorHAnsi" w:cstheme="minorHAnsi"/>
                <w:b/>
                <w:spacing w:val="-8"/>
                <w:sz w:val="22"/>
                <w:szCs w:val="22"/>
              </w:rPr>
              <w:t xml:space="preserve"> </w:t>
            </w:r>
            <w:r w:rsidRPr="00E85950">
              <w:rPr>
                <w:rFonts w:asciiTheme="minorHAnsi" w:eastAsia="Calibri" w:hAnsiTheme="minorHAnsi" w:cstheme="minorHAnsi"/>
                <w:b/>
                <w:spacing w:val="-3"/>
                <w:sz w:val="22"/>
                <w:szCs w:val="22"/>
              </w:rPr>
              <w:t>U</w:t>
            </w:r>
            <w:r w:rsidRPr="00E85950">
              <w:rPr>
                <w:rFonts w:asciiTheme="minorHAnsi" w:eastAsia="Calibri" w:hAnsiTheme="minorHAnsi" w:cstheme="minorHAnsi"/>
                <w:b/>
                <w:spacing w:val="2"/>
                <w:sz w:val="22"/>
                <w:szCs w:val="22"/>
              </w:rPr>
              <w:t>N</w:t>
            </w:r>
            <w:r w:rsidRPr="00E85950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K</w:t>
            </w:r>
            <w:r w:rsidRPr="00E85950">
              <w:rPr>
                <w:rFonts w:asciiTheme="minorHAnsi" w:eastAsia="Calibri" w:hAnsiTheme="minorHAnsi" w:cstheme="minorHAnsi"/>
                <w:b/>
                <w:spacing w:val="-10"/>
                <w:sz w:val="22"/>
                <w:szCs w:val="22"/>
              </w:rPr>
              <w:t xml:space="preserve"> </w:t>
            </w:r>
            <w:proofErr w:type="gramStart"/>
            <w:r w:rsidRPr="00E85950">
              <w:rPr>
                <w:rFonts w:asciiTheme="minorHAnsi" w:eastAsia="Calibri" w:hAnsiTheme="minorHAnsi" w:cstheme="minorHAnsi"/>
                <w:b/>
                <w:spacing w:val="-1"/>
                <w:sz w:val="22"/>
                <w:szCs w:val="22"/>
              </w:rPr>
              <w:t>M</w:t>
            </w:r>
            <w:r w:rsidRPr="00E85950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A</w:t>
            </w:r>
            <w:r w:rsidRPr="00E85950">
              <w:rPr>
                <w:rFonts w:asciiTheme="minorHAnsi" w:eastAsia="Calibri" w:hAnsiTheme="minorHAnsi" w:cstheme="minorHAnsi"/>
                <w:b/>
                <w:spacing w:val="-2"/>
                <w:sz w:val="22"/>
                <w:szCs w:val="22"/>
              </w:rPr>
              <w:t>H</w:t>
            </w:r>
            <w:r w:rsidRPr="00E85950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AS</w:t>
            </w:r>
            <w:r w:rsidRPr="00E85950">
              <w:rPr>
                <w:rFonts w:asciiTheme="minorHAnsi" w:eastAsia="Calibri" w:hAnsiTheme="minorHAnsi" w:cstheme="minorHAnsi"/>
                <w:b/>
                <w:spacing w:val="-2"/>
                <w:sz w:val="22"/>
                <w:szCs w:val="22"/>
              </w:rPr>
              <w:t>I</w:t>
            </w:r>
            <w:r w:rsidRPr="00E85950">
              <w:rPr>
                <w:rFonts w:asciiTheme="minorHAnsi" w:eastAsia="Calibri" w:hAnsiTheme="minorHAnsi" w:cstheme="minorHAnsi"/>
                <w:b/>
                <w:spacing w:val="-1"/>
                <w:sz w:val="22"/>
                <w:szCs w:val="22"/>
              </w:rPr>
              <w:t>SW</w:t>
            </w:r>
            <w:r w:rsidRPr="00E85950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A</w:t>
            </w:r>
            <w:r w:rsidRPr="00E85950">
              <w:rPr>
                <w:rFonts w:asciiTheme="minorHAnsi" w:eastAsia="Calibri" w:hAnsiTheme="minorHAnsi" w:cstheme="minorHAnsi"/>
                <w:b/>
                <w:spacing w:val="-8"/>
                <w:sz w:val="22"/>
                <w:szCs w:val="22"/>
              </w:rPr>
              <w:t xml:space="preserve"> </w:t>
            </w:r>
            <w:r w:rsidRPr="00E85950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:</w:t>
            </w:r>
            <w:proofErr w:type="gramEnd"/>
          </w:p>
        </w:tc>
      </w:tr>
      <w:tr w:rsidR="008F455E" w:rsidRPr="00E85950" w14:paraId="14791521" w14:textId="77777777" w:rsidTr="00E85950">
        <w:trPr>
          <w:trHeight w:hRule="exact" w:val="360"/>
        </w:trPr>
        <w:tc>
          <w:tcPr>
            <w:tcW w:w="724" w:type="dxa"/>
            <w:tcBorders>
              <w:top w:val="single" w:sz="4" w:space="0" w:color="auto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14:paraId="505E5B5D" w14:textId="77777777" w:rsidR="008F455E" w:rsidRPr="00E85950" w:rsidRDefault="00A8208E">
            <w:pPr>
              <w:spacing w:before="41"/>
              <w:ind w:left="261" w:right="265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E85950">
              <w:rPr>
                <w:rFonts w:asciiTheme="minorHAnsi" w:eastAsia="Calibr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8464" w:type="dxa"/>
            <w:gridSpan w:val="4"/>
            <w:tcBorders>
              <w:top w:val="single" w:sz="4" w:space="0" w:color="auto"/>
              <w:left w:val="single" w:sz="5" w:space="0" w:color="000000"/>
              <w:bottom w:val="nil"/>
              <w:right w:val="single" w:sz="6" w:space="0" w:color="000000"/>
            </w:tcBorders>
          </w:tcPr>
          <w:p w14:paraId="4EE3CE95" w14:textId="77777777" w:rsidR="008F455E" w:rsidRPr="00E85950" w:rsidRDefault="00A8208E">
            <w:pPr>
              <w:spacing w:before="47"/>
              <w:ind w:left="98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E85950">
              <w:rPr>
                <w:rFonts w:asciiTheme="minorHAnsi" w:eastAsia="Calibri" w:hAnsiTheme="minorHAnsi" w:cstheme="minorHAnsi"/>
                <w:b/>
                <w:spacing w:val="-1"/>
                <w:sz w:val="22"/>
                <w:szCs w:val="22"/>
              </w:rPr>
              <w:t>K</w:t>
            </w:r>
            <w:r w:rsidRPr="00E85950">
              <w:rPr>
                <w:rFonts w:asciiTheme="minorHAnsi" w:eastAsia="Calibri" w:hAnsiTheme="minorHAnsi" w:cstheme="minorHAnsi"/>
                <w:b/>
                <w:spacing w:val="1"/>
                <w:sz w:val="22"/>
                <w:szCs w:val="22"/>
              </w:rPr>
              <w:t>EM</w:t>
            </w:r>
            <w:r w:rsidRPr="00E85950">
              <w:rPr>
                <w:rFonts w:asciiTheme="minorHAnsi" w:eastAsia="Calibri" w:hAnsiTheme="minorHAnsi" w:cstheme="minorHAnsi"/>
                <w:b/>
                <w:spacing w:val="-1"/>
                <w:sz w:val="22"/>
                <w:szCs w:val="22"/>
              </w:rPr>
              <w:t>A</w:t>
            </w:r>
            <w:r w:rsidRPr="00E85950">
              <w:rPr>
                <w:rFonts w:asciiTheme="minorHAnsi" w:eastAsia="Calibri" w:hAnsiTheme="minorHAnsi" w:cstheme="minorHAnsi"/>
                <w:b/>
                <w:spacing w:val="1"/>
                <w:sz w:val="22"/>
                <w:szCs w:val="22"/>
              </w:rPr>
              <w:t>M</w:t>
            </w:r>
            <w:r w:rsidRPr="00E85950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PU</w:t>
            </w:r>
            <w:r w:rsidRPr="00E85950">
              <w:rPr>
                <w:rFonts w:asciiTheme="minorHAnsi" w:eastAsia="Calibri" w:hAnsiTheme="minorHAnsi" w:cstheme="minorHAnsi"/>
                <w:b/>
                <w:spacing w:val="-1"/>
                <w:sz w:val="22"/>
                <w:szCs w:val="22"/>
              </w:rPr>
              <w:t>A</w:t>
            </w:r>
            <w:r w:rsidRPr="00E85950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N P</w:t>
            </w:r>
            <w:r w:rsidRPr="00E85950">
              <w:rPr>
                <w:rFonts w:asciiTheme="minorHAnsi" w:eastAsia="Calibri" w:hAnsiTheme="minorHAnsi" w:cstheme="minorHAnsi"/>
                <w:b/>
                <w:spacing w:val="1"/>
                <w:sz w:val="22"/>
                <w:szCs w:val="22"/>
              </w:rPr>
              <w:t>E</w:t>
            </w:r>
            <w:r w:rsidRPr="00E85950">
              <w:rPr>
                <w:rFonts w:asciiTheme="minorHAnsi" w:eastAsia="Calibri" w:hAnsiTheme="minorHAnsi" w:cstheme="minorHAnsi"/>
                <w:b/>
                <w:spacing w:val="-1"/>
                <w:sz w:val="22"/>
                <w:szCs w:val="22"/>
              </w:rPr>
              <w:t>RS</w:t>
            </w:r>
            <w:r w:rsidRPr="00E85950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O</w:t>
            </w:r>
            <w:r w:rsidRPr="00E85950">
              <w:rPr>
                <w:rFonts w:asciiTheme="minorHAnsi" w:eastAsia="Calibri" w:hAnsiTheme="minorHAnsi" w:cstheme="minorHAnsi"/>
                <w:b/>
                <w:spacing w:val="-1"/>
                <w:sz w:val="22"/>
                <w:szCs w:val="22"/>
              </w:rPr>
              <w:t>NA</w:t>
            </w:r>
            <w:r w:rsidRPr="00E85950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L</w:t>
            </w:r>
          </w:p>
        </w:tc>
      </w:tr>
      <w:tr w:rsidR="008F455E" w:rsidRPr="00E85950" w14:paraId="3099FBAB" w14:textId="77777777">
        <w:trPr>
          <w:trHeight w:hRule="exact" w:val="358"/>
        </w:trPr>
        <w:tc>
          <w:tcPr>
            <w:tcW w:w="724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5" w:space="0" w:color="000000"/>
            </w:tcBorders>
          </w:tcPr>
          <w:p w14:paraId="042C5527" w14:textId="77777777" w:rsidR="008F455E" w:rsidRPr="00E85950" w:rsidRDefault="008F455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03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CB7B8E" w14:textId="77777777" w:rsidR="008F455E" w:rsidRPr="00E85950" w:rsidRDefault="00A8208E">
            <w:pPr>
              <w:spacing w:before="39"/>
              <w:ind w:left="98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E85950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1</w:t>
            </w:r>
            <w:r w:rsidRPr="00E85950">
              <w:rPr>
                <w:rFonts w:asciiTheme="minorHAnsi" w:eastAsia="Calibri" w:hAnsiTheme="minorHAnsi" w:cstheme="minorHAnsi"/>
                <w:sz w:val="22"/>
                <w:szCs w:val="22"/>
              </w:rPr>
              <w:t>.1.</w:t>
            </w:r>
            <w:r w:rsidRPr="00E85950">
              <w:rPr>
                <w:rFonts w:asciiTheme="minorHAnsi" w:eastAsia="Calibri" w:hAnsiTheme="minorHAnsi" w:cstheme="minorHAnsi"/>
                <w:spacing w:val="-9"/>
                <w:sz w:val="22"/>
                <w:szCs w:val="22"/>
              </w:rPr>
              <w:t xml:space="preserve"> </w:t>
            </w:r>
            <w:r w:rsidRPr="00E85950">
              <w:rPr>
                <w:rFonts w:asciiTheme="minorHAnsi" w:eastAsia="Calibri" w:hAnsiTheme="minorHAnsi" w:cstheme="minorHAnsi"/>
                <w:spacing w:val="-2"/>
                <w:sz w:val="22"/>
                <w:szCs w:val="22"/>
              </w:rPr>
              <w:t>E</w:t>
            </w:r>
            <w:r w:rsidRPr="00E85950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TO</w:t>
            </w:r>
            <w:r w:rsidRPr="00E85950">
              <w:rPr>
                <w:rFonts w:asciiTheme="minorHAnsi" w:eastAsia="Calibri" w:hAnsiTheme="minorHAnsi" w:cstheme="minorHAnsi"/>
                <w:sz w:val="22"/>
                <w:szCs w:val="22"/>
              </w:rPr>
              <w:t>S</w:t>
            </w:r>
            <w:r w:rsidRPr="00E85950">
              <w:rPr>
                <w:rFonts w:asciiTheme="minorHAnsi" w:eastAsia="Calibri" w:hAnsiTheme="minorHAnsi" w:cstheme="minorHAnsi"/>
                <w:spacing w:val="-1"/>
                <w:sz w:val="22"/>
                <w:szCs w:val="22"/>
              </w:rPr>
              <w:t xml:space="preserve"> </w:t>
            </w:r>
            <w:r w:rsidRPr="00E85950">
              <w:rPr>
                <w:rFonts w:asciiTheme="minorHAnsi" w:eastAsia="Calibri" w:hAnsiTheme="minorHAnsi" w:cstheme="minorHAnsi"/>
                <w:sz w:val="22"/>
                <w:szCs w:val="22"/>
              </w:rPr>
              <w:t>K</w:t>
            </w:r>
            <w:r w:rsidRPr="00E85950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E</w:t>
            </w:r>
            <w:r w:rsidRPr="00E85950">
              <w:rPr>
                <w:rFonts w:asciiTheme="minorHAnsi" w:eastAsia="Calibri" w:hAnsiTheme="minorHAnsi" w:cstheme="minorHAnsi"/>
                <w:spacing w:val="-2"/>
                <w:sz w:val="22"/>
                <w:szCs w:val="22"/>
              </w:rPr>
              <w:t>R</w:t>
            </w:r>
            <w:r w:rsidRPr="00E85950">
              <w:rPr>
                <w:rFonts w:asciiTheme="minorHAnsi" w:eastAsia="Calibri" w:hAnsiTheme="minorHAnsi" w:cstheme="minorHAnsi"/>
                <w:sz w:val="22"/>
                <w:szCs w:val="22"/>
              </w:rPr>
              <w:t>JA</w:t>
            </w:r>
          </w:p>
        </w:tc>
        <w:tc>
          <w:tcPr>
            <w:tcW w:w="34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14:paraId="204FCDE1" w14:textId="77777777" w:rsidR="008F455E" w:rsidRPr="00E85950" w:rsidRDefault="008F455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F455E" w:rsidRPr="00E85950" w14:paraId="1DD11319" w14:textId="77777777">
        <w:trPr>
          <w:trHeight w:hRule="exact" w:val="360"/>
        </w:trPr>
        <w:tc>
          <w:tcPr>
            <w:tcW w:w="724" w:type="dxa"/>
            <w:vMerge/>
            <w:tcBorders>
              <w:left w:val="single" w:sz="6" w:space="0" w:color="000000"/>
              <w:right w:val="single" w:sz="5" w:space="0" w:color="000000"/>
            </w:tcBorders>
          </w:tcPr>
          <w:p w14:paraId="1E589B2D" w14:textId="77777777" w:rsidR="008F455E" w:rsidRPr="00E85950" w:rsidRDefault="008F455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03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45CED6" w14:textId="77777777" w:rsidR="008F455E" w:rsidRPr="00E85950" w:rsidRDefault="00A8208E">
            <w:pPr>
              <w:spacing w:before="39"/>
              <w:ind w:left="98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E85950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1</w:t>
            </w:r>
            <w:r w:rsidRPr="00E85950">
              <w:rPr>
                <w:rFonts w:asciiTheme="minorHAnsi" w:eastAsia="Calibri" w:hAnsiTheme="minorHAnsi" w:cstheme="minorHAnsi"/>
                <w:sz w:val="22"/>
                <w:szCs w:val="22"/>
              </w:rPr>
              <w:t>.2.</w:t>
            </w:r>
            <w:r w:rsidRPr="00E85950">
              <w:rPr>
                <w:rFonts w:asciiTheme="minorHAnsi" w:eastAsia="Calibri" w:hAnsiTheme="minorHAnsi" w:cstheme="minorHAnsi"/>
                <w:spacing w:val="-9"/>
                <w:sz w:val="22"/>
                <w:szCs w:val="22"/>
              </w:rPr>
              <w:t xml:space="preserve"> </w:t>
            </w:r>
            <w:r w:rsidRPr="00E85950">
              <w:rPr>
                <w:rFonts w:asciiTheme="minorHAnsi" w:eastAsia="Calibri" w:hAnsiTheme="minorHAnsi" w:cstheme="minorHAnsi"/>
                <w:spacing w:val="-2"/>
                <w:sz w:val="22"/>
                <w:szCs w:val="22"/>
              </w:rPr>
              <w:t>E</w:t>
            </w:r>
            <w:r w:rsidRPr="00E85950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T</w:t>
            </w:r>
            <w:r w:rsidRPr="00E85950">
              <w:rPr>
                <w:rFonts w:asciiTheme="minorHAnsi" w:eastAsia="Calibri" w:hAnsiTheme="minorHAnsi" w:cstheme="minorHAnsi"/>
                <w:sz w:val="22"/>
                <w:szCs w:val="22"/>
              </w:rPr>
              <w:t>IKA</w:t>
            </w:r>
          </w:p>
        </w:tc>
        <w:tc>
          <w:tcPr>
            <w:tcW w:w="34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14:paraId="391CB824" w14:textId="77777777" w:rsidR="008F455E" w:rsidRPr="00E85950" w:rsidRDefault="008F455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F455E" w:rsidRPr="00E85950" w14:paraId="211B697A" w14:textId="77777777">
        <w:trPr>
          <w:trHeight w:hRule="exact" w:val="358"/>
        </w:trPr>
        <w:tc>
          <w:tcPr>
            <w:tcW w:w="724" w:type="dxa"/>
            <w:vMerge/>
            <w:tcBorders>
              <w:left w:val="single" w:sz="6" w:space="0" w:color="000000"/>
              <w:right w:val="single" w:sz="5" w:space="0" w:color="000000"/>
            </w:tcBorders>
          </w:tcPr>
          <w:p w14:paraId="78D66DA3" w14:textId="77777777" w:rsidR="008F455E" w:rsidRPr="00E85950" w:rsidRDefault="008F455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03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38F1F6" w14:textId="77777777" w:rsidR="008F455E" w:rsidRPr="00E85950" w:rsidRDefault="00A8208E">
            <w:pPr>
              <w:spacing w:before="39"/>
              <w:ind w:left="98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E85950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1</w:t>
            </w:r>
            <w:r w:rsidRPr="00E85950">
              <w:rPr>
                <w:rFonts w:asciiTheme="minorHAnsi" w:eastAsia="Calibri" w:hAnsiTheme="minorHAnsi" w:cstheme="minorHAnsi"/>
                <w:sz w:val="22"/>
                <w:szCs w:val="22"/>
              </w:rPr>
              <w:t>.3.</w:t>
            </w:r>
            <w:r w:rsidRPr="00E85950">
              <w:rPr>
                <w:rFonts w:asciiTheme="minorHAnsi" w:eastAsia="Calibri" w:hAnsiTheme="minorHAnsi" w:cstheme="minorHAnsi"/>
                <w:spacing w:val="-9"/>
                <w:sz w:val="22"/>
                <w:szCs w:val="22"/>
              </w:rPr>
              <w:t xml:space="preserve"> </w:t>
            </w:r>
            <w:r w:rsidRPr="00E85950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D</w:t>
            </w:r>
            <w:r w:rsidRPr="00E85950">
              <w:rPr>
                <w:rFonts w:asciiTheme="minorHAnsi" w:eastAsia="Calibri" w:hAnsiTheme="minorHAnsi" w:cstheme="minorHAnsi"/>
                <w:spacing w:val="-1"/>
                <w:sz w:val="22"/>
                <w:szCs w:val="22"/>
              </w:rPr>
              <w:t>A</w:t>
            </w:r>
            <w:r w:rsidRPr="00E85950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Y</w:t>
            </w:r>
            <w:r w:rsidRPr="00E85950">
              <w:rPr>
                <w:rFonts w:asciiTheme="minorHAnsi" w:eastAsia="Calibri" w:hAnsiTheme="minorHAnsi" w:cstheme="minorHAnsi"/>
                <w:sz w:val="22"/>
                <w:szCs w:val="22"/>
              </w:rPr>
              <w:t>A</w:t>
            </w:r>
            <w:r w:rsidRPr="00E85950">
              <w:rPr>
                <w:rFonts w:asciiTheme="minorHAnsi" w:eastAsia="Calibri" w:hAnsiTheme="minorHAnsi" w:cstheme="minorHAnsi"/>
                <w:spacing w:val="-1"/>
                <w:sz w:val="22"/>
                <w:szCs w:val="22"/>
              </w:rPr>
              <w:t xml:space="preserve"> </w:t>
            </w:r>
            <w:r w:rsidRPr="00E85950">
              <w:rPr>
                <w:rFonts w:asciiTheme="minorHAnsi" w:eastAsia="Calibri" w:hAnsiTheme="minorHAnsi" w:cstheme="minorHAnsi"/>
                <w:sz w:val="22"/>
                <w:szCs w:val="22"/>
              </w:rPr>
              <w:t>T</w:t>
            </w:r>
            <w:r w:rsidRPr="00E85950">
              <w:rPr>
                <w:rFonts w:asciiTheme="minorHAnsi" w:eastAsia="Calibri" w:hAnsiTheme="minorHAnsi" w:cstheme="minorHAnsi"/>
                <w:spacing w:val="-1"/>
                <w:sz w:val="22"/>
                <w:szCs w:val="22"/>
              </w:rPr>
              <w:t>ANG</w:t>
            </w:r>
            <w:r w:rsidRPr="00E85950">
              <w:rPr>
                <w:rFonts w:asciiTheme="minorHAnsi" w:eastAsia="Calibri" w:hAnsiTheme="minorHAnsi" w:cstheme="minorHAnsi"/>
                <w:sz w:val="22"/>
                <w:szCs w:val="22"/>
              </w:rPr>
              <w:t>K</w:t>
            </w:r>
            <w:r w:rsidRPr="00E85950">
              <w:rPr>
                <w:rFonts w:asciiTheme="minorHAnsi" w:eastAsia="Calibri" w:hAnsiTheme="minorHAnsi" w:cstheme="minorHAnsi"/>
                <w:spacing w:val="-1"/>
                <w:sz w:val="22"/>
                <w:szCs w:val="22"/>
              </w:rPr>
              <w:t>A</w:t>
            </w:r>
            <w:r w:rsidRPr="00E85950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P/</w:t>
            </w:r>
            <w:r w:rsidRPr="00E85950">
              <w:rPr>
                <w:rFonts w:asciiTheme="minorHAnsi" w:eastAsia="Calibri" w:hAnsiTheme="minorHAnsi" w:cstheme="minorHAnsi"/>
                <w:spacing w:val="-1"/>
                <w:sz w:val="22"/>
                <w:szCs w:val="22"/>
              </w:rPr>
              <w:t>NA</w:t>
            </w:r>
            <w:r w:rsidRPr="00E85950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L</w:t>
            </w:r>
            <w:r w:rsidRPr="00E85950">
              <w:rPr>
                <w:rFonts w:asciiTheme="minorHAnsi" w:eastAsia="Calibri" w:hAnsiTheme="minorHAnsi" w:cstheme="minorHAnsi"/>
                <w:spacing w:val="-1"/>
                <w:sz w:val="22"/>
                <w:szCs w:val="22"/>
              </w:rPr>
              <w:t>A</w:t>
            </w:r>
            <w:r w:rsidRPr="00E85950">
              <w:rPr>
                <w:rFonts w:asciiTheme="minorHAnsi" w:eastAsia="Calibri" w:hAnsiTheme="minorHAnsi" w:cstheme="minorHAnsi"/>
                <w:sz w:val="22"/>
                <w:szCs w:val="22"/>
              </w:rPr>
              <w:t>R</w:t>
            </w:r>
          </w:p>
        </w:tc>
        <w:tc>
          <w:tcPr>
            <w:tcW w:w="34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14:paraId="04A74C01" w14:textId="77777777" w:rsidR="008F455E" w:rsidRPr="00E85950" w:rsidRDefault="008F455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F455E" w:rsidRPr="00E85950" w14:paraId="3CDE3457" w14:textId="77777777">
        <w:trPr>
          <w:trHeight w:hRule="exact" w:val="358"/>
        </w:trPr>
        <w:tc>
          <w:tcPr>
            <w:tcW w:w="724" w:type="dxa"/>
            <w:vMerge/>
            <w:tcBorders>
              <w:left w:val="single" w:sz="6" w:space="0" w:color="000000"/>
              <w:right w:val="single" w:sz="5" w:space="0" w:color="000000"/>
            </w:tcBorders>
          </w:tcPr>
          <w:p w14:paraId="33AA401E" w14:textId="77777777" w:rsidR="008F455E" w:rsidRPr="00E85950" w:rsidRDefault="008F455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03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6A8DBA" w14:textId="77777777" w:rsidR="008F455E" w:rsidRPr="00E85950" w:rsidRDefault="00A8208E">
            <w:pPr>
              <w:spacing w:before="39"/>
              <w:ind w:left="98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E85950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1</w:t>
            </w:r>
            <w:r w:rsidRPr="00E85950">
              <w:rPr>
                <w:rFonts w:asciiTheme="minorHAnsi" w:eastAsia="Calibri" w:hAnsiTheme="minorHAnsi" w:cstheme="minorHAnsi"/>
                <w:sz w:val="22"/>
                <w:szCs w:val="22"/>
              </w:rPr>
              <w:t>.4.</w:t>
            </w:r>
            <w:r w:rsidRPr="00E85950">
              <w:rPr>
                <w:rFonts w:asciiTheme="minorHAnsi" w:eastAsia="Calibri" w:hAnsiTheme="minorHAnsi" w:cstheme="minorHAnsi"/>
                <w:spacing w:val="-9"/>
                <w:sz w:val="22"/>
                <w:szCs w:val="22"/>
              </w:rPr>
              <w:t xml:space="preserve"> </w:t>
            </w:r>
            <w:r w:rsidRPr="00E85950">
              <w:rPr>
                <w:rFonts w:asciiTheme="minorHAnsi" w:eastAsia="Calibri" w:hAnsiTheme="minorHAnsi" w:cstheme="minorHAnsi"/>
                <w:sz w:val="22"/>
                <w:szCs w:val="22"/>
              </w:rPr>
              <w:t>I</w:t>
            </w:r>
            <w:r w:rsidRPr="00E85950">
              <w:rPr>
                <w:rFonts w:asciiTheme="minorHAnsi" w:eastAsia="Calibri" w:hAnsiTheme="minorHAnsi" w:cstheme="minorHAnsi"/>
                <w:spacing w:val="-1"/>
                <w:sz w:val="22"/>
                <w:szCs w:val="22"/>
              </w:rPr>
              <w:t>N</w:t>
            </w:r>
            <w:r w:rsidRPr="00E85950">
              <w:rPr>
                <w:rFonts w:asciiTheme="minorHAnsi" w:eastAsia="Calibri" w:hAnsiTheme="minorHAnsi" w:cstheme="minorHAnsi"/>
                <w:sz w:val="22"/>
                <w:szCs w:val="22"/>
              </w:rPr>
              <w:t>I</w:t>
            </w:r>
            <w:r w:rsidRPr="00E85950">
              <w:rPr>
                <w:rFonts w:asciiTheme="minorHAnsi" w:eastAsia="Calibri" w:hAnsiTheme="minorHAnsi" w:cstheme="minorHAnsi"/>
                <w:spacing w:val="-1"/>
                <w:sz w:val="22"/>
                <w:szCs w:val="22"/>
              </w:rPr>
              <w:t>S</w:t>
            </w:r>
            <w:r w:rsidRPr="00E85950">
              <w:rPr>
                <w:rFonts w:asciiTheme="minorHAnsi" w:eastAsia="Calibri" w:hAnsiTheme="minorHAnsi" w:cstheme="minorHAnsi"/>
                <w:sz w:val="22"/>
                <w:szCs w:val="22"/>
              </w:rPr>
              <w:t>I</w:t>
            </w:r>
            <w:r w:rsidRPr="00E85950">
              <w:rPr>
                <w:rFonts w:asciiTheme="minorHAnsi" w:eastAsia="Calibri" w:hAnsiTheme="minorHAnsi" w:cstheme="minorHAnsi"/>
                <w:spacing w:val="-1"/>
                <w:sz w:val="22"/>
                <w:szCs w:val="22"/>
              </w:rPr>
              <w:t>A</w:t>
            </w:r>
            <w:r w:rsidRPr="00E85950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T</w:t>
            </w:r>
            <w:r w:rsidRPr="00E85950">
              <w:rPr>
                <w:rFonts w:asciiTheme="minorHAnsi" w:eastAsia="Calibri" w:hAnsiTheme="minorHAnsi" w:cstheme="minorHAnsi"/>
                <w:sz w:val="22"/>
                <w:szCs w:val="22"/>
              </w:rPr>
              <w:t>IF</w:t>
            </w:r>
          </w:p>
        </w:tc>
        <w:tc>
          <w:tcPr>
            <w:tcW w:w="34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14:paraId="03CBCF59" w14:textId="77777777" w:rsidR="008F455E" w:rsidRPr="00E85950" w:rsidRDefault="008F455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F455E" w:rsidRPr="00E85950" w14:paraId="389C2C13" w14:textId="77777777">
        <w:trPr>
          <w:trHeight w:hRule="exact" w:val="360"/>
        </w:trPr>
        <w:tc>
          <w:tcPr>
            <w:tcW w:w="724" w:type="dxa"/>
            <w:vMerge/>
            <w:tcBorders>
              <w:left w:val="single" w:sz="6" w:space="0" w:color="000000"/>
              <w:right w:val="single" w:sz="5" w:space="0" w:color="000000"/>
            </w:tcBorders>
          </w:tcPr>
          <w:p w14:paraId="338AD17C" w14:textId="77777777" w:rsidR="008F455E" w:rsidRPr="00E85950" w:rsidRDefault="008F455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03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9360C1" w14:textId="77777777" w:rsidR="008F455E" w:rsidRPr="00E85950" w:rsidRDefault="00A8208E">
            <w:pPr>
              <w:spacing w:before="41"/>
              <w:ind w:left="98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E85950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1</w:t>
            </w:r>
            <w:r w:rsidRPr="00E85950">
              <w:rPr>
                <w:rFonts w:asciiTheme="minorHAnsi" w:eastAsia="Calibri" w:hAnsiTheme="minorHAnsi" w:cstheme="minorHAnsi"/>
                <w:sz w:val="22"/>
                <w:szCs w:val="22"/>
              </w:rPr>
              <w:t>.5.</w:t>
            </w:r>
            <w:r w:rsidRPr="00E85950">
              <w:rPr>
                <w:rFonts w:asciiTheme="minorHAnsi" w:eastAsia="Calibri" w:hAnsiTheme="minorHAnsi" w:cstheme="minorHAnsi"/>
                <w:spacing w:val="-9"/>
                <w:sz w:val="22"/>
                <w:szCs w:val="22"/>
              </w:rPr>
              <w:t xml:space="preserve"> </w:t>
            </w:r>
            <w:r w:rsidRPr="00E85950">
              <w:rPr>
                <w:rFonts w:asciiTheme="minorHAnsi" w:eastAsia="Calibri" w:hAnsiTheme="minorHAnsi" w:cstheme="minorHAnsi"/>
                <w:sz w:val="22"/>
                <w:szCs w:val="22"/>
              </w:rPr>
              <w:t>K</w:t>
            </w:r>
            <w:r w:rsidRPr="00E85950">
              <w:rPr>
                <w:rFonts w:asciiTheme="minorHAnsi" w:eastAsia="Calibri" w:hAnsiTheme="minorHAnsi" w:cstheme="minorHAnsi"/>
                <w:spacing w:val="-2"/>
                <w:sz w:val="22"/>
                <w:szCs w:val="22"/>
              </w:rPr>
              <w:t>R</w:t>
            </w:r>
            <w:r w:rsidRPr="00E85950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E</w:t>
            </w:r>
            <w:r w:rsidRPr="00E85950">
              <w:rPr>
                <w:rFonts w:asciiTheme="minorHAnsi" w:eastAsia="Calibri" w:hAnsiTheme="minorHAnsi" w:cstheme="minorHAnsi"/>
                <w:spacing w:val="-1"/>
                <w:sz w:val="22"/>
                <w:szCs w:val="22"/>
              </w:rPr>
              <w:t>A</w:t>
            </w:r>
            <w:r w:rsidRPr="00E85950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T</w:t>
            </w:r>
            <w:r w:rsidRPr="00E85950">
              <w:rPr>
                <w:rFonts w:asciiTheme="minorHAnsi" w:eastAsia="Calibri" w:hAnsiTheme="minorHAnsi" w:cstheme="minorHAnsi"/>
                <w:sz w:val="22"/>
                <w:szCs w:val="22"/>
              </w:rPr>
              <w:t>I</w:t>
            </w:r>
            <w:r w:rsidRPr="00E85950">
              <w:rPr>
                <w:rFonts w:asciiTheme="minorHAnsi" w:eastAsia="Calibri" w:hAnsiTheme="minorHAnsi" w:cstheme="minorHAnsi"/>
                <w:spacing w:val="-1"/>
                <w:sz w:val="22"/>
                <w:szCs w:val="22"/>
              </w:rPr>
              <w:t>F</w:t>
            </w:r>
            <w:r w:rsidRPr="00E85950">
              <w:rPr>
                <w:rFonts w:asciiTheme="minorHAnsi" w:eastAsia="Calibri" w:hAnsiTheme="minorHAnsi" w:cstheme="minorHAnsi"/>
                <w:sz w:val="22"/>
                <w:szCs w:val="22"/>
              </w:rPr>
              <w:t>I</w:t>
            </w:r>
            <w:r w:rsidRPr="00E85950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T</w:t>
            </w:r>
            <w:r w:rsidRPr="00E85950">
              <w:rPr>
                <w:rFonts w:asciiTheme="minorHAnsi" w:eastAsia="Calibri" w:hAnsiTheme="minorHAnsi" w:cstheme="minorHAnsi"/>
                <w:spacing w:val="-1"/>
                <w:sz w:val="22"/>
                <w:szCs w:val="22"/>
              </w:rPr>
              <w:t>A</w:t>
            </w:r>
            <w:r w:rsidRPr="00E85950">
              <w:rPr>
                <w:rFonts w:asciiTheme="minorHAnsi" w:eastAsia="Calibri" w:hAnsiTheme="minorHAnsi" w:cstheme="minorHAnsi"/>
                <w:sz w:val="22"/>
                <w:szCs w:val="22"/>
              </w:rPr>
              <w:t>S</w:t>
            </w:r>
          </w:p>
        </w:tc>
        <w:tc>
          <w:tcPr>
            <w:tcW w:w="34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14:paraId="03F3BCBC" w14:textId="77777777" w:rsidR="008F455E" w:rsidRPr="00E85950" w:rsidRDefault="008F455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F455E" w:rsidRPr="00E85950" w14:paraId="33B412D3" w14:textId="77777777">
        <w:trPr>
          <w:trHeight w:hRule="exact" w:val="358"/>
        </w:trPr>
        <w:tc>
          <w:tcPr>
            <w:tcW w:w="724" w:type="dxa"/>
            <w:vMerge/>
            <w:tcBorders>
              <w:left w:val="single" w:sz="6" w:space="0" w:color="000000"/>
              <w:right w:val="single" w:sz="5" w:space="0" w:color="000000"/>
            </w:tcBorders>
          </w:tcPr>
          <w:p w14:paraId="5A539C15" w14:textId="77777777" w:rsidR="008F455E" w:rsidRPr="00E85950" w:rsidRDefault="008F455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03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97C0E6" w14:textId="77777777" w:rsidR="008F455E" w:rsidRPr="00E85950" w:rsidRDefault="00A8208E">
            <w:pPr>
              <w:spacing w:before="39"/>
              <w:ind w:left="98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E85950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1</w:t>
            </w:r>
            <w:r w:rsidRPr="00E85950">
              <w:rPr>
                <w:rFonts w:asciiTheme="minorHAnsi" w:eastAsia="Calibri" w:hAnsiTheme="minorHAnsi" w:cstheme="minorHAnsi"/>
                <w:sz w:val="22"/>
                <w:szCs w:val="22"/>
              </w:rPr>
              <w:t>.6.</w:t>
            </w:r>
            <w:r w:rsidRPr="00E85950">
              <w:rPr>
                <w:rFonts w:asciiTheme="minorHAnsi" w:eastAsia="Calibri" w:hAnsiTheme="minorHAnsi" w:cstheme="minorHAnsi"/>
                <w:spacing w:val="-9"/>
                <w:sz w:val="22"/>
                <w:szCs w:val="22"/>
              </w:rPr>
              <w:t xml:space="preserve"> </w:t>
            </w:r>
            <w:r w:rsidRPr="00E85950">
              <w:rPr>
                <w:rFonts w:asciiTheme="minorHAnsi" w:eastAsia="Calibri" w:hAnsiTheme="minorHAnsi" w:cstheme="minorHAnsi"/>
                <w:spacing w:val="-2"/>
                <w:sz w:val="22"/>
                <w:szCs w:val="22"/>
              </w:rPr>
              <w:t>K</w:t>
            </w:r>
            <w:r w:rsidRPr="00E85950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E</w:t>
            </w:r>
            <w:r w:rsidRPr="00E85950">
              <w:rPr>
                <w:rFonts w:asciiTheme="minorHAnsi" w:eastAsia="Calibri" w:hAnsiTheme="minorHAnsi" w:cstheme="minorHAnsi"/>
                <w:sz w:val="22"/>
                <w:szCs w:val="22"/>
              </w:rPr>
              <w:t>M</w:t>
            </w:r>
            <w:r w:rsidRPr="00E85950">
              <w:rPr>
                <w:rFonts w:asciiTheme="minorHAnsi" w:eastAsia="Calibri" w:hAnsiTheme="minorHAnsi" w:cstheme="minorHAnsi"/>
                <w:spacing w:val="-1"/>
                <w:sz w:val="22"/>
                <w:szCs w:val="22"/>
              </w:rPr>
              <w:t>AN</w:t>
            </w:r>
            <w:r w:rsidRPr="00E85950">
              <w:rPr>
                <w:rFonts w:asciiTheme="minorHAnsi" w:eastAsia="Calibri" w:hAnsiTheme="minorHAnsi" w:cstheme="minorHAnsi"/>
                <w:sz w:val="22"/>
                <w:szCs w:val="22"/>
              </w:rPr>
              <w:t>DIRI</w:t>
            </w:r>
            <w:r w:rsidRPr="00E85950">
              <w:rPr>
                <w:rFonts w:asciiTheme="minorHAnsi" w:eastAsia="Calibri" w:hAnsiTheme="minorHAnsi" w:cstheme="minorHAnsi"/>
                <w:spacing w:val="-1"/>
                <w:sz w:val="22"/>
                <w:szCs w:val="22"/>
              </w:rPr>
              <w:t>A</w:t>
            </w:r>
            <w:r w:rsidRPr="00E85950">
              <w:rPr>
                <w:rFonts w:asciiTheme="minorHAnsi" w:eastAsia="Calibr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34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14:paraId="5CD00747" w14:textId="77777777" w:rsidR="008F455E" w:rsidRPr="00E85950" w:rsidRDefault="008F455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F455E" w:rsidRPr="00E85950" w14:paraId="607AF323" w14:textId="77777777">
        <w:trPr>
          <w:trHeight w:hRule="exact" w:val="360"/>
        </w:trPr>
        <w:tc>
          <w:tcPr>
            <w:tcW w:w="724" w:type="dxa"/>
            <w:vMerge/>
            <w:tcBorders>
              <w:left w:val="single" w:sz="6" w:space="0" w:color="000000"/>
              <w:right w:val="single" w:sz="5" w:space="0" w:color="000000"/>
            </w:tcBorders>
          </w:tcPr>
          <w:p w14:paraId="1E42EEF0" w14:textId="77777777" w:rsidR="008F455E" w:rsidRPr="00E85950" w:rsidRDefault="008F455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03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D52F34" w14:textId="77777777" w:rsidR="008F455E" w:rsidRPr="00E85950" w:rsidRDefault="00A8208E">
            <w:pPr>
              <w:spacing w:before="39"/>
              <w:ind w:left="98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E85950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1</w:t>
            </w:r>
            <w:r w:rsidRPr="00E85950">
              <w:rPr>
                <w:rFonts w:asciiTheme="minorHAnsi" w:eastAsia="Calibri" w:hAnsiTheme="minorHAnsi" w:cstheme="minorHAnsi"/>
                <w:sz w:val="22"/>
                <w:szCs w:val="22"/>
              </w:rPr>
              <w:t>.7.</w:t>
            </w:r>
            <w:r w:rsidRPr="00E85950">
              <w:rPr>
                <w:rFonts w:asciiTheme="minorHAnsi" w:eastAsia="Calibri" w:hAnsiTheme="minorHAnsi" w:cstheme="minorHAnsi"/>
                <w:spacing w:val="-9"/>
                <w:sz w:val="22"/>
                <w:szCs w:val="22"/>
              </w:rPr>
              <w:t xml:space="preserve"> </w:t>
            </w:r>
            <w:r w:rsidRPr="00E85950">
              <w:rPr>
                <w:rFonts w:asciiTheme="minorHAnsi" w:eastAsia="Calibri" w:hAnsiTheme="minorHAnsi" w:cstheme="minorHAnsi"/>
                <w:spacing w:val="-2"/>
                <w:sz w:val="22"/>
                <w:szCs w:val="22"/>
              </w:rPr>
              <w:t>K</w:t>
            </w:r>
            <w:r w:rsidRPr="00E85950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ETR</w:t>
            </w:r>
            <w:r w:rsidRPr="00E85950">
              <w:rPr>
                <w:rFonts w:asciiTheme="minorHAnsi" w:eastAsia="Calibri" w:hAnsiTheme="minorHAnsi" w:cstheme="minorHAnsi"/>
                <w:spacing w:val="-1"/>
                <w:sz w:val="22"/>
                <w:szCs w:val="22"/>
              </w:rPr>
              <w:t>A</w:t>
            </w:r>
            <w:r w:rsidRPr="00E85950">
              <w:rPr>
                <w:rFonts w:asciiTheme="minorHAnsi" w:eastAsia="Calibri" w:hAnsiTheme="minorHAnsi" w:cstheme="minorHAnsi"/>
                <w:sz w:val="22"/>
                <w:szCs w:val="22"/>
              </w:rPr>
              <w:t>MP</w:t>
            </w:r>
            <w:r w:rsidRPr="00E85950">
              <w:rPr>
                <w:rFonts w:asciiTheme="minorHAnsi" w:eastAsia="Calibri" w:hAnsiTheme="minorHAnsi" w:cstheme="minorHAnsi"/>
                <w:spacing w:val="-2"/>
                <w:sz w:val="22"/>
                <w:szCs w:val="22"/>
              </w:rPr>
              <w:t>I</w:t>
            </w:r>
            <w:r w:rsidRPr="00E85950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L</w:t>
            </w:r>
            <w:r w:rsidRPr="00E85950">
              <w:rPr>
                <w:rFonts w:asciiTheme="minorHAnsi" w:eastAsia="Calibri" w:hAnsiTheme="minorHAnsi" w:cstheme="minorHAnsi"/>
                <w:spacing w:val="-1"/>
                <w:sz w:val="22"/>
                <w:szCs w:val="22"/>
              </w:rPr>
              <w:t>A</w:t>
            </w:r>
            <w:r w:rsidRPr="00E85950">
              <w:rPr>
                <w:rFonts w:asciiTheme="minorHAnsi" w:eastAsia="Calibri" w:hAnsiTheme="minorHAnsi" w:cstheme="minorHAnsi"/>
                <w:sz w:val="22"/>
                <w:szCs w:val="22"/>
              </w:rPr>
              <w:t>N</w:t>
            </w:r>
            <w:r w:rsidRPr="00E85950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 xml:space="preserve"> /</w:t>
            </w:r>
            <w:proofErr w:type="gramStart"/>
            <w:r w:rsidRPr="00E85950">
              <w:rPr>
                <w:rFonts w:asciiTheme="minorHAnsi" w:eastAsia="Calibri" w:hAnsiTheme="minorHAnsi" w:cstheme="minorHAnsi"/>
                <w:sz w:val="22"/>
                <w:szCs w:val="22"/>
              </w:rPr>
              <w:t>K</w:t>
            </w:r>
            <w:r w:rsidRPr="00E85950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E</w:t>
            </w:r>
            <w:r w:rsidRPr="00E85950">
              <w:rPr>
                <w:rFonts w:asciiTheme="minorHAnsi" w:eastAsia="Calibri" w:hAnsiTheme="minorHAnsi" w:cstheme="minorHAnsi"/>
                <w:sz w:val="22"/>
                <w:szCs w:val="22"/>
              </w:rPr>
              <w:t>M</w:t>
            </w:r>
            <w:r w:rsidRPr="00E85950">
              <w:rPr>
                <w:rFonts w:asciiTheme="minorHAnsi" w:eastAsia="Calibri" w:hAnsiTheme="minorHAnsi" w:cstheme="minorHAnsi"/>
                <w:spacing w:val="-1"/>
                <w:sz w:val="22"/>
                <w:szCs w:val="22"/>
              </w:rPr>
              <w:t>A</w:t>
            </w:r>
            <w:r w:rsidRPr="00E85950">
              <w:rPr>
                <w:rFonts w:asciiTheme="minorHAnsi" w:eastAsia="Calibri" w:hAnsiTheme="minorHAnsi" w:cstheme="minorHAnsi"/>
                <w:sz w:val="22"/>
                <w:szCs w:val="22"/>
              </w:rPr>
              <w:t>MP</w:t>
            </w:r>
            <w:r w:rsidRPr="00E85950">
              <w:rPr>
                <w:rFonts w:asciiTheme="minorHAnsi" w:eastAsia="Calibri" w:hAnsiTheme="minorHAnsi" w:cstheme="minorHAnsi"/>
                <w:spacing w:val="-2"/>
                <w:sz w:val="22"/>
                <w:szCs w:val="22"/>
              </w:rPr>
              <w:t>U</w:t>
            </w:r>
            <w:r w:rsidRPr="00E85950">
              <w:rPr>
                <w:rFonts w:asciiTheme="minorHAnsi" w:eastAsia="Calibri" w:hAnsiTheme="minorHAnsi" w:cstheme="minorHAnsi"/>
                <w:spacing w:val="-1"/>
                <w:sz w:val="22"/>
                <w:szCs w:val="22"/>
              </w:rPr>
              <w:t>A</w:t>
            </w:r>
            <w:r w:rsidRPr="00E85950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N </w:t>
            </w:r>
            <w:r w:rsidRPr="00E85950">
              <w:rPr>
                <w:rFonts w:asciiTheme="minorHAnsi" w:eastAsia="Calibri" w:hAnsiTheme="minorHAnsi" w:cstheme="minorHAnsi"/>
                <w:spacing w:val="41"/>
                <w:sz w:val="22"/>
                <w:szCs w:val="22"/>
              </w:rPr>
              <w:t xml:space="preserve"> </w:t>
            </w:r>
            <w:r w:rsidRPr="00E85950">
              <w:rPr>
                <w:rFonts w:asciiTheme="minorHAnsi" w:eastAsia="Calibri" w:hAnsiTheme="minorHAnsi" w:cstheme="minorHAnsi"/>
                <w:sz w:val="22"/>
                <w:szCs w:val="22"/>
              </w:rPr>
              <w:t>(</w:t>
            </w:r>
            <w:proofErr w:type="gramEnd"/>
            <w:r w:rsidRPr="00E85950">
              <w:rPr>
                <w:rFonts w:asciiTheme="minorHAnsi" w:eastAsia="Calibri" w:hAnsiTheme="minorHAnsi" w:cstheme="minorHAnsi"/>
                <w:sz w:val="22"/>
                <w:szCs w:val="22"/>
              </w:rPr>
              <w:t>KO</w:t>
            </w:r>
            <w:r w:rsidRPr="00E85950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M</w:t>
            </w:r>
            <w:r w:rsidRPr="00E85950">
              <w:rPr>
                <w:rFonts w:asciiTheme="minorHAnsi" w:eastAsia="Calibri" w:hAnsiTheme="minorHAnsi" w:cstheme="minorHAnsi"/>
                <w:spacing w:val="-1"/>
                <w:sz w:val="22"/>
                <w:szCs w:val="22"/>
              </w:rPr>
              <w:t>P</w:t>
            </w:r>
            <w:r w:rsidRPr="00E85950">
              <w:rPr>
                <w:rFonts w:asciiTheme="minorHAnsi" w:eastAsia="Calibri" w:hAnsiTheme="minorHAnsi" w:cstheme="minorHAnsi"/>
                <w:sz w:val="22"/>
                <w:szCs w:val="22"/>
              </w:rPr>
              <w:t>ETE</w:t>
            </w:r>
            <w:r w:rsidRPr="00E85950">
              <w:rPr>
                <w:rFonts w:asciiTheme="minorHAnsi" w:eastAsia="Calibri" w:hAnsiTheme="minorHAnsi" w:cstheme="minorHAnsi"/>
                <w:spacing w:val="-1"/>
                <w:sz w:val="22"/>
                <w:szCs w:val="22"/>
              </w:rPr>
              <w:t>N</w:t>
            </w:r>
            <w:r w:rsidRPr="00E85950">
              <w:rPr>
                <w:rFonts w:asciiTheme="minorHAnsi" w:eastAsia="Calibri" w:hAnsiTheme="minorHAnsi" w:cstheme="minorHAnsi"/>
                <w:sz w:val="22"/>
                <w:szCs w:val="22"/>
              </w:rPr>
              <w:t>S</w:t>
            </w:r>
            <w:r w:rsidRPr="00E85950">
              <w:rPr>
                <w:rFonts w:asciiTheme="minorHAnsi" w:eastAsia="Calibri" w:hAnsiTheme="minorHAnsi" w:cstheme="minorHAnsi"/>
                <w:spacing w:val="-1"/>
                <w:sz w:val="22"/>
                <w:szCs w:val="22"/>
              </w:rPr>
              <w:t>I</w:t>
            </w:r>
            <w:r w:rsidRPr="00E85950">
              <w:rPr>
                <w:rFonts w:asciiTheme="minorHAnsi" w:eastAsia="Calibr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34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14:paraId="75809256" w14:textId="77777777" w:rsidR="008F455E" w:rsidRPr="00E85950" w:rsidRDefault="008F455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F455E" w:rsidRPr="00E85950" w14:paraId="6C854716" w14:textId="77777777">
        <w:trPr>
          <w:trHeight w:hRule="exact" w:val="358"/>
        </w:trPr>
        <w:tc>
          <w:tcPr>
            <w:tcW w:w="724" w:type="dxa"/>
            <w:vMerge/>
            <w:tcBorders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14:paraId="67CE7654" w14:textId="77777777" w:rsidR="008F455E" w:rsidRPr="00E85950" w:rsidRDefault="008F455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03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9E74F1" w14:textId="77777777" w:rsidR="008F455E" w:rsidRPr="00E85950" w:rsidRDefault="00A8208E">
            <w:pPr>
              <w:spacing w:before="39"/>
              <w:ind w:left="98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E85950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1</w:t>
            </w:r>
            <w:r w:rsidRPr="00E85950">
              <w:rPr>
                <w:rFonts w:asciiTheme="minorHAnsi" w:eastAsia="Calibri" w:hAnsiTheme="minorHAnsi" w:cstheme="minorHAnsi"/>
                <w:sz w:val="22"/>
                <w:szCs w:val="22"/>
              </w:rPr>
              <w:t>.8</w:t>
            </w:r>
            <w:r w:rsidRPr="00E85950">
              <w:rPr>
                <w:rFonts w:asciiTheme="minorHAnsi" w:eastAsia="Calibri" w:hAnsiTheme="minorHAnsi" w:cstheme="minorHAnsi"/>
                <w:spacing w:val="-11"/>
                <w:sz w:val="22"/>
                <w:szCs w:val="22"/>
              </w:rPr>
              <w:t xml:space="preserve"> </w:t>
            </w:r>
            <w:r w:rsidRPr="00E85950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D</w:t>
            </w:r>
            <w:r w:rsidRPr="00E85950">
              <w:rPr>
                <w:rFonts w:asciiTheme="minorHAnsi" w:eastAsia="Calibri" w:hAnsiTheme="minorHAnsi" w:cstheme="minorHAnsi"/>
                <w:sz w:val="22"/>
                <w:szCs w:val="22"/>
              </w:rPr>
              <w:t>I</w:t>
            </w:r>
            <w:r w:rsidRPr="00E85950">
              <w:rPr>
                <w:rFonts w:asciiTheme="minorHAnsi" w:eastAsia="Calibri" w:hAnsiTheme="minorHAnsi" w:cstheme="minorHAnsi"/>
                <w:spacing w:val="-1"/>
                <w:sz w:val="22"/>
                <w:szCs w:val="22"/>
              </w:rPr>
              <w:t>S</w:t>
            </w:r>
            <w:r w:rsidRPr="00E85950">
              <w:rPr>
                <w:rFonts w:asciiTheme="minorHAnsi" w:eastAsia="Calibri" w:hAnsiTheme="minorHAnsi" w:cstheme="minorHAnsi"/>
                <w:sz w:val="22"/>
                <w:szCs w:val="22"/>
              </w:rPr>
              <w:t>I</w:t>
            </w:r>
            <w:r w:rsidRPr="00E85950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PL</w:t>
            </w:r>
            <w:r w:rsidRPr="00E85950">
              <w:rPr>
                <w:rFonts w:asciiTheme="minorHAnsi" w:eastAsia="Calibri" w:hAnsiTheme="minorHAnsi" w:cstheme="minorHAnsi"/>
                <w:sz w:val="22"/>
                <w:szCs w:val="22"/>
              </w:rPr>
              <w:t>IN</w:t>
            </w:r>
            <w:r w:rsidRPr="00E85950">
              <w:rPr>
                <w:rFonts w:asciiTheme="minorHAnsi" w:eastAsia="Calibri" w:hAnsiTheme="minorHAnsi" w:cstheme="minorHAnsi"/>
                <w:spacing w:val="-1"/>
                <w:sz w:val="22"/>
                <w:szCs w:val="22"/>
              </w:rPr>
              <w:t>/</w:t>
            </w:r>
            <w:r w:rsidRPr="00E85950">
              <w:rPr>
                <w:rFonts w:asciiTheme="minorHAnsi" w:eastAsia="Calibri" w:hAnsiTheme="minorHAnsi" w:cstheme="minorHAnsi"/>
                <w:sz w:val="22"/>
                <w:szCs w:val="22"/>
              </w:rPr>
              <w:t>T</w:t>
            </w:r>
            <w:r w:rsidRPr="00E85950">
              <w:rPr>
                <w:rFonts w:asciiTheme="minorHAnsi" w:eastAsia="Calibri" w:hAnsiTheme="minorHAnsi" w:cstheme="minorHAnsi"/>
                <w:spacing w:val="-1"/>
                <w:sz w:val="22"/>
                <w:szCs w:val="22"/>
              </w:rPr>
              <w:t>AA</w:t>
            </w:r>
            <w:r w:rsidRPr="00E85950">
              <w:rPr>
                <w:rFonts w:asciiTheme="minorHAnsi" w:eastAsia="Calibri" w:hAnsiTheme="minorHAnsi" w:cstheme="minorHAnsi"/>
                <w:sz w:val="22"/>
                <w:szCs w:val="22"/>
              </w:rPr>
              <w:t>T</w:t>
            </w:r>
            <w:r w:rsidRPr="00E85950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 xml:space="preserve"> </w:t>
            </w:r>
            <w:r w:rsidRPr="00E85950">
              <w:rPr>
                <w:rFonts w:asciiTheme="minorHAnsi" w:eastAsia="Calibri" w:hAnsiTheme="minorHAnsi" w:cstheme="minorHAnsi"/>
                <w:spacing w:val="-1"/>
                <w:sz w:val="22"/>
                <w:szCs w:val="22"/>
              </w:rPr>
              <w:t>A</w:t>
            </w:r>
            <w:r w:rsidRPr="00E85950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T</w:t>
            </w:r>
            <w:r w:rsidRPr="00E85950">
              <w:rPr>
                <w:rFonts w:asciiTheme="minorHAnsi" w:eastAsia="Calibri" w:hAnsiTheme="minorHAnsi" w:cstheme="minorHAnsi"/>
                <w:sz w:val="22"/>
                <w:szCs w:val="22"/>
              </w:rPr>
              <w:t>UR</w:t>
            </w:r>
            <w:r w:rsidRPr="00E85950">
              <w:rPr>
                <w:rFonts w:asciiTheme="minorHAnsi" w:eastAsia="Calibri" w:hAnsiTheme="minorHAnsi" w:cstheme="minorHAnsi"/>
                <w:spacing w:val="-1"/>
                <w:sz w:val="22"/>
                <w:szCs w:val="22"/>
              </w:rPr>
              <w:t>A</w:t>
            </w:r>
            <w:r w:rsidRPr="00E85950">
              <w:rPr>
                <w:rFonts w:asciiTheme="minorHAnsi" w:eastAsia="Calibr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34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14:paraId="37F92821" w14:textId="77777777" w:rsidR="008F455E" w:rsidRPr="00E85950" w:rsidRDefault="008F455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F455E" w:rsidRPr="00E85950" w14:paraId="75543C44" w14:textId="77777777">
        <w:trPr>
          <w:trHeight w:hRule="exact" w:val="358"/>
        </w:trPr>
        <w:tc>
          <w:tcPr>
            <w:tcW w:w="724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14:paraId="500513AC" w14:textId="77777777" w:rsidR="008F455E" w:rsidRPr="00E85950" w:rsidRDefault="00A8208E">
            <w:pPr>
              <w:spacing w:before="39"/>
              <w:ind w:left="261" w:right="265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E85950">
              <w:rPr>
                <w:rFonts w:asciiTheme="minorHAnsi" w:eastAsia="Calibr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8464" w:type="dxa"/>
            <w:gridSpan w:val="4"/>
            <w:tcBorders>
              <w:top w:val="nil"/>
              <w:left w:val="single" w:sz="5" w:space="0" w:color="000000"/>
              <w:bottom w:val="nil"/>
              <w:right w:val="single" w:sz="6" w:space="0" w:color="000000"/>
            </w:tcBorders>
          </w:tcPr>
          <w:p w14:paraId="6DD090E9" w14:textId="77777777" w:rsidR="008F455E" w:rsidRPr="00E85950" w:rsidRDefault="00A8208E">
            <w:pPr>
              <w:spacing w:before="45"/>
              <w:ind w:left="98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E85950">
              <w:rPr>
                <w:rFonts w:asciiTheme="minorHAnsi" w:eastAsia="Calibri" w:hAnsiTheme="minorHAnsi" w:cstheme="minorHAnsi"/>
                <w:b/>
                <w:spacing w:val="-1"/>
                <w:sz w:val="22"/>
                <w:szCs w:val="22"/>
              </w:rPr>
              <w:t>K</w:t>
            </w:r>
            <w:r w:rsidRPr="00E85950">
              <w:rPr>
                <w:rFonts w:asciiTheme="minorHAnsi" w:eastAsia="Calibri" w:hAnsiTheme="minorHAnsi" w:cstheme="minorHAnsi"/>
                <w:b/>
                <w:spacing w:val="1"/>
                <w:sz w:val="22"/>
                <w:szCs w:val="22"/>
              </w:rPr>
              <w:t>E</w:t>
            </w:r>
            <w:r w:rsidRPr="00E85950">
              <w:rPr>
                <w:rFonts w:asciiTheme="minorHAnsi" w:eastAsia="Calibri" w:hAnsiTheme="minorHAnsi" w:cstheme="minorHAnsi"/>
                <w:b/>
                <w:spacing w:val="-1"/>
                <w:sz w:val="22"/>
                <w:szCs w:val="22"/>
              </w:rPr>
              <w:t>R</w:t>
            </w:r>
            <w:r w:rsidRPr="00E85950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JA</w:t>
            </w:r>
            <w:r w:rsidRPr="00E85950">
              <w:rPr>
                <w:rFonts w:asciiTheme="minorHAnsi" w:eastAsia="Calibri" w:hAnsiTheme="minorHAnsi" w:cstheme="minorHAnsi"/>
                <w:b/>
                <w:spacing w:val="-1"/>
                <w:sz w:val="22"/>
                <w:szCs w:val="22"/>
              </w:rPr>
              <w:t>SA</w:t>
            </w:r>
            <w:r w:rsidRPr="00E85950">
              <w:rPr>
                <w:rFonts w:asciiTheme="minorHAnsi" w:eastAsia="Calibri" w:hAnsiTheme="minorHAnsi" w:cstheme="minorHAnsi"/>
                <w:b/>
                <w:spacing w:val="1"/>
                <w:sz w:val="22"/>
                <w:szCs w:val="22"/>
              </w:rPr>
              <w:t>M</w:t>
            </w:r>
            <w:r w:rsidRPr="00E85950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A</w:t>
            </w:r>
          </w:p>
        </w:tc>
      </w:tr>
      <w:tr w:rsidR="008F455E" w:rsidRPr="00E85950" w14:paraId="6034AF50" w14:textId="77777777">
        <w:trPr>
          <w:trHeight w:hRule="exact" w:val="360"/>
        </w:trPr>
        <w:tc>
          <w:tcPr>
            <w:tcW w:w="724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5" w:space="0" w:color="000000"/>
            </w:tcBorders>
          </w:tcPr>
          <w:p w14:paraId="3B990632" w14:textId="77777777" w:rsidR="008F455E" w:rsidRPr="00E85950" w:rsidRDefault="008F455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03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8F91FD" w14:textId="77777777" w:rsidR="008F455E" w:rsidRPr="00E85950" w:rsidRDefault="00A8208E">
            <w:pPr>
              <w:spacing w:before="41"/>
              <w:ind w:left="98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E85950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2</w:t>
            </w:r>
            <w:r w:rsidRPr="00E85950">
              <w:rPr>
                <w:rFonts w:asciiTheme="minorHAnsi" w:eastAsia="Calibri" w:hAnsiTheme="minorHAnsi" w:cstheme="minorHAnsi"/>
                <w:sz w:val="22"/>
                <w:szCs w:val="22"/>
              </w:rPr>
              <w:t>.1</w:t>
            </w:r>
            <w:r w:rsidRPr="00E85950">
              <w:rPr>
                <w:rFonts w:asciiTheme="minorHAnsi" w:eastAsia="Calibri" w:hAnsiTheme="minorHAnsi" w:cstheme="minorHAnsi"/>
                <w:spacing w:val="-11"/>
                <w:sz w:val="22"/>
                <w:szCs w:val="22"/>
              </w:rPr>
              <w:t xml:space="preserve"> </w:t>
            </w:r>
            <w:r w:rsidRPr="00E85950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PE</w:t>
            </w:r>
            <w:r w:rsidRPr="00E85950">
              <w:rPr>
                <w:rFonts w:asciiTheme="minorHAnsi" w:eastAsia="Calibri" w:hAnsiTheme="minorHAnsi" w:cstheme="minorHAnsi"/>
                <w:spacing w:val="-1"/>
                <w:sz w:val="22"/>
                <w:szCs w:val="22"/>
              </w:rPr>
              <w:t>N</w:t>
            </w:r>
            <w:r w:rsidRPr="00E85950">
              <w:rPr>
                <w:rFonts w:asciiTheme="minorHAnsi" w:eastAsia="Calibri" w:hAnsiTheme="minorHAnsi" w:cstheme="minorHAnsi"/>
                <w:sz w:val="22"/>
                <w:szCs w:val="22"/>
              </w:rPr>
              <w:t>C</w:t>
            </w:r>
            <w:r w:rsidRPr="00E85950">
              <w:rPr>
                <w:rFonts w:asciiTheme="minorHAnsi" w:eastAsia="Calibri" w:hAnsiTheme="minorHAnsi" w:cstheme="minorHAnsi"/>
                <w:spacing w:val="-1"/>
                <w:sz w:val="22"/>
                <w:szCs w:val="22"/>
              </w:rPr>
              <w:t>A</w:t>
            </w:r>
            <w:r w:rsidRPr="00E85950">
              <w:rPr>
                <w:rFonts w:asciiTheme="minorHAnsi" w:eastAsia="Calibri" w:hAnsiTheme="minorHAnsi" w:cstheme="minorHAnsi"/>
                <w:sz w:val="22"/>
                <w:szCs w:val="22"/>
              </w:rPr>
              <w:t>PAI</w:t>
            </w:r>
            <w:r w:rsidRPr="00E85950">
              <w:rPr>
                <w:rFonts w:asciiTheme="minorHAnsi" w:eastAsia="Calibri" w:hAnsiTheme="minorHAnsi" w:cstheme="minorHAnsi"/>
                <w:spacing w:val="-1"/>
                <w:sz w:val="22"/>
                <w:szCs w:val="22"/>
              </w:rPr>
              <w:t>A</w:t>
            </w:r>
            <w:r w:rsidRPr="00E85950">
              <w:rPr>
                <w:rFonts w:asciiTheme="minorHAnsi" w:eastAsia="Calibri" w:hAnsiTheme="minorHAnsi" w:cstheme="minorHAnsi"/>
                <w:sz w:val="22"/>
                <w:szCs w:val="22"/>
              </w:rPr>
              <w:t>N</w:t>
            </w:r>
            <w:r w:rsidRPr="00E85950">
              <w:rPr>
                <w:rFonts w:asciiTheme="minorHAnsi" w:eastAsia="Calibri" w:hAnsiTheme="minorHAnsi" w:cstheme="minorHAnsi"/>
                <w:spacing w:val="-1"/>
                <w:sz w:val="22"/>
                <w:szCs w:val="22"/>
              </w:rPr>
              <w:t xml:space="preserve"> </w:t>
            </w:r>
            <w:r w:rsidRPr="00E85950">
              <w:rPr>
                <w:rFonts w:asciiTheme="minorHAnsi" w:eastAsia="Calibri" w:hAnsiTheme="minorHAnsi" w:cstheme="minorHAnsi"/>
                <w:sz w:val="22"/>
                <w:szCs w:val="22"/>
              </w:rPr>
              <w:t>T</w:t>
            </w:r>
            <w:r w:rsidRPr="00E85950">
              <w:rPr>
                <w:rFonts w:asciiTheme="minorHAnsi" w:eastAsia="Calibri" w:hAnsiTheme="minorHAnsi" w:cstheme="minorHAnsi"/>
                <w:spacing w:val="-1"/>
                <w:sz w:val="22"/>
                <w:szCs w:val="22"/>
              </w:rPr>
              <w:t>A</w:t>
            </w:r>
            <w:r w:rsidRPr="00E85950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R</w:t>
            </w:r>
            <w:r w:rsidRPr="00E85950">
              <w:rPr>
                <w:rFonts w:asciiTheme="minorHAnsi" w:eastAsia="Calibri" w:hAnsiTheme="minorHAnsi" w:cstheme="minorHAnsi"/>
                <w:spacing w:val="-1"/>
                <w:sz w:val="22"/>
                <w:szCs w:val="22"/>
              </w:rPr>
              <w:t>G</w:t>
            </w:r>
            <w:r w:rsidRPr="00E85950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E</w:t>
            </w:r>
            <w:r w:rsidRPr="00E85950">
              <w:rPr>
                <w:rFonts w:asciiTheme="minorHAnsi" w:eastAsia="Calibri" w:hAnsiTheme="minorHAnsi" w:cstheme="minorHAnsi"/>
                <w:sz w:val="22"/>
                <w:szCs w:val="22"/>
              </w:rPr>
              <w:t>T</w:t>
            </w:r>
          </w:p>
        </w:tc>
        <w:tc>
          <w:tcPr>
            <w:tcW w:w="34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14:paraId="36E09158" w14:textId="77777777" w:rsidR="008F455E" w:rsidRPr="00E85950" w:rsidRDefault="008F455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F455E" w:rsidRPr="00E85950" w14:paraId="7376B5CB" w14:textId="77777777">
        <w:trPr>
          <w:trHeight w:hRule="exact" w:val="358"/>
        </w:trPr>
        <w:tc>
          <w:tcPr>
            <w:tcW w:w="724" w:type="dxa"/>
            <w:vMerge/>
            <w:tcBorders>
              <w:left w:val="single" w:sz="6" w:space="0" w:color="000000"/>
              <w:right w:val="single" w:sz="5" w:space="0" w:color="000000"/>
            </w:tcBorders>
          </w:tcPr>
          <w:p w14:paraId="603681CD" w14:textId="77777777" w:rsidR="008F455E" w:rsidRPr="00E85950" w:rsidRDefault="008F455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03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1E8B56" w14:textId="77777777" w:rsidR="008F455E" w:rsidRPr="00E85950" w:rsidRDefault="00A8208E">
            <w:pPr>
              <w:spacing w:before="39"/>
              <w:ind w:left="98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E85950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2</w:t>
            </w:r>
            <w:r w:rsidRPr="00E85950">
              <w:rPr>
                <w:rFonts w:asciiTheme="minorHAnsi" w:eastAsia="Calibri" w:hAnsiTheme="minorHAnsi" w:cstheme="minorHAnsi"/>
                <w:sz w:val="22"/>
                <w:szCs w:val="22"/>
              </w:rPr>
              <w:t>.2</w:t>
            </w:r>
            <w:r w:rsidRPr="00E85950">
              <w:rPr>
                <w:rFonts w:asciiTheme="minorHAnsi" w:eastAsia="Calibri" w:hAnsiTheme="minorHAnsi" w:cstheme="minorHAnsi"/>
                <w:spacing w:val="-8"/>
                <w:sz w:val="22"/>
                <w:szCs w:val="22"/>
              </w:rPr>
              <w:t xml:space="preserve"> </w:t>
            </w:r>
            <w:r w:rsidRPr="00E85950">
              <w:rPr>
                <w:rFonts w:asciiTheme="minorHAnsi" w:eastAsia="Calibri" w:hAnsiTheme="minorHAnsi" w:cstheme="minorHAnsi"/>
                <w:sz w:val="22"/>
                <w:szCs w:val="22"/>
              </w:rPr>
              <w:t>T</w:t>
            </w:r>
            <w:r w:rsidRPr="00E85950">
              <w:rPr>
                <w:rFonts w:asciiTheme="minorHAnsi" w:eastAsia="Calibri" w:hAnsiTheme="minorHAnsi" w:cstheme="minorHAnsi"/>
                <w:spacing w:val="-1"/>
                <w:sz w:val="22"/>
                <w:szCs w:val="22"/>
              </w:rPr>
              <w:t>ANGG</w:t>
            </w:r>
            <w:r w:rsidRPr="00E85950">
              <w:rPr>
                <w:rFonts w:asciiTheme="minorHAnsi" w:eastAsia="Calibri" w:hAnsiTheme="minorHAnsi" w:cstheme="minorHAnsi"/>
                <w:sz w:val="22"/>
                <w:szCs w:val="22"/>
              </w:rPr>
              <w:t>U</w:t>
            </w:r>
            <w:r w:rsidRPr="00E85950">
              <w:rPr>
                <w:rFonts w:asciiTheme="minorHAnsi" w:eastAsia="Calibri" w:hAnsiTheme="minorHAnsi" w:cstheme="minorHAnsi"/>
                <w:spacing w:val="-1"/>
                <w:sz w:val="22"/>
                <w:szCs w:val="22"/>
              </w:rPr>
              <w:t>N</w:t>
            </w:r>
            <w:r w:rsidRPr="00E85950">
              <w:rPr>
                <w:rFonts w:asciiTheme="minorHAnsi" w:eastAsia="Calibri" w:hAnsiTheme="minorHAnsi" w:cstheme="minorHAnsi"/>
                <w:sz w:val="22"/>
                <w:szCs w:val="22"/>
              </w:rPr>
              <w:t>G</w:t>
            </w:r>
            <w:r w:rsidRPr="00E85950">
              <w:rPr>
                <w:rFonts w:asciiTheme="minorHAnsi" w:eastAsia="Calibri" w:hAnsiTheme="minorHAnsi" w:cstheme="minorHAnsi"/>
                <w:spacing w:val="-1"/>
                <w:sz w:val="22"/>
                <w:szCs w:val="22"/>
              </w:rPr>
              <w:t xml:space="preserve"> </w:t>
            </w:r>
            <w:r w:rsidRPr="00E85950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>J</w:t>
            </w:r>
            <w:r w:rsidRPr="00E85950">
              <w:rPr>
                <w:rFonts w:asciiTheme="minorHAnsi" w:eastAsia="Calibri" w:hAnsiTheme="minorHAnsi" w:cstheme="minorHAnsi"/>
                <w:spacing w:val="-1"/>
                <w:sz w:val="22"/>
                <w:szCs w:val="22"/>
              </w:rPr>
              <w:t>A</w:t>
            </w:r>
            <w:r w:rsidRPr="00E85950">
              <w:rPr>
                <w:rFonts w:asciiTheme="minorHAnsi" w:eastAsia="Calibri" w:hAnsiTheme="minorHAnsi" w:cstheme="minorHAnsi"/>
                <w:sz w:val="22"/>
                <w:szCs w:val="22"/>
              </w:rPr>
              <w:t>W</w:t>
            </w:r>
            <w:r w:rsidRPr="00E85950">
              <w:rPr>
                <w:rFonts w:asciiTheme="minorHAnsi" w:eastAsia="Calibri" w:hAnsiTheme="minorHAnsi" w:cstheme="minorHAnsi"/>
                <w:spacing w:val="-1"/>
                <w:sz w:val="22"/>
                <w:szCs w:val="22"/>
              </w:rPr>
              <w:t>A</w:t>
            </w:r>
            <w:r w:rsidRPr="00E85950">
              <w:rPr>
                <w:rFonts w:asciiTheme="minorHAnsi" w:eastAsia="Calibri" w:hAnsiTheme="minorHAnsi" w:cstheme="minorHAnsi"/>
                <w:sz w:val="22"/>
                <w:szCs w:val="22"/>
              </w:rPr>
              <w:t>B</w:t>
            </w:r>
            <w:r w:rsidRPr="00E85950">
              <w:rPr>
                <w:rFonts w:asciiTheme="minorHAnsi" w:eastAsia="Calibri" w:hAnsiTheme="minorHAnsi" w:cstheme="minorHAnsi"/>
                <w:spacing w:val="2"/>
                <w:sz w:val="22"/>
                <w:szCs w:val="22"/>
              </w:rPr>
              <w:t xml:space="preserve"> </w:t>
            </w:r>
            <w:r w:rsidRPr="00E85950">
              <w:rPr>
                <w:rFonts w:asciiTheme="minorHAnsi" w:eastAsia="Calibri" w:hAnsiTheme="minorHAnsi" w:cstheme="minorHAnsi"/>
                <w:sz w:val="22"/>
                <w:szCs w:val="22"/>
              </w:rPr>
              <w:t>K</w:t>
            </w:r>
            <w:r w:rsidRPr="00E85950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ELO</w:t>
            </w:r>
            <w:r w:rsidRPr="00E85950">
              <w:rPr>
                <w:rFonts w:asciiTheme="minorHAnsi" w:eastAsia="Calibri" w:hAnsiTheme="minorHAnsi" w:cstheme="minorHAnsi"/>
                <w:spacing w:val="-3"/>
                <w:sz w:val="22"/>
                <w:szCs w:val="22"/>
              </w:rPr>
              <w:t>M</w:t>
            </w:r>
            <w:r w:rsidRPr="00E85950">
              <w:rPr>
                <w:rFonts w:asciiTheme="minorHAnsi" w:eastAsia="Calibri" w:hAnsiTheme="minorHAnsi" w:cstheme="minorHAnsi"/>
                <w:sz w:val="22"/>
                <w:szCs w:val="22"/>
              </w:rPr>
              <w:t>P</w:t>
            </w:r>
            <w:r w:rsidRPr="00E85950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O</w:t>
            </w:r>
            <w:r w:rsidRPr="00E85950">
              <w:rPr>
                <w:rFonts w:asciiTheme="minorHAnsi" w:eastAsia="Calibri" w:hAnsiTheme="minorHAnsi" w:cstheme="minorHAnsi"/>
                <w:sz w:val="22"/>
                <w:szCs w:val="22"/>
              </w:rPr>
              <w:t>K</w:t>
            </w:r>
          </w:p>
        </w:tc>
        <w:tc>
          <w:tcPr>
            <w:tcW w:w="34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14:paraId="7CD4315D" w14:textId="77777777" w:rsidR="008F455E" w:rsidRPr="00E85950" w:rsidRDefault="008F455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F455E" w:rsidRPr="00E85950" w14:paraId="75B05AEA" w14:textId="77777777">
        <w:trPr>
          <w:trHeight w:hRule="exact" w:val="360"/>
        </w:trPr>
        <w:tc>
          <w:tcPr>
            <w:tcW w:w="724" w:type="dxa"/>
            <w:vMerge/>
            <w:tcBorders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14:paraId="2C291413" w14:textId="77777777" w:rsidR="008F455E" w:rsidRPr="00E85950" w:rsidRDefault="008F455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03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F3E2F6" w14:textId="77777777" w:rsidR="008F455E" w:rsidRPr="00E85950" w:rsidRDefault="00A8208E">
            <w:pPr>
              <w:spacing w:before="39"/>
              <w:ind w:left="98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E85950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2</w:t>
            </w:r>
            <w:r w:rsidRPr="00E85950">
              <w:rPr>
                <w:rFonts w:asciiTheme="minorHAnsi" w:eastAsia="Calibri" w:hAnsiTheme="minorHAnsi" w:cstheme="minorHAnsi"/>
                <w:sz w:val="22"/>
                <w:szCs w:val="22"/>
              </w:rPr>
              <w:t>.3</w:t>
            </w:r>
            <w:r w:rsidRPr="00E85950">
              <w:rPr>
                <w:rFonts w:asciiTheme="minorHAnsi" w:eastAsia="Calibri" w:hAnsiTheme="minorHAnsi" w:cstheme="minorHAnsi"/>
                <w:spacing w:val="-8"/>
                <w:sz w:val="22"/>
                <w:szCs w:val="22"/>
              </w:rPr>
              <w:t xml:space="preserve"> </w:t>
            </w:r>
            <w:r w:rsidRPr="00E85950">
              <w:rPr>
                <w:rFonts w:asciiTheme="minorHAnsi" w:eastAsia="Calibri" w:hAnsiTheme="minorHAnsi" w:cstheme="minorHAnsi"/>
                <w:spacing w:val="-2"/>
                <w:sz w:val="22"/>
                <w:szCs w:val="22"/>
              </w:rPr>
              <w:t>K</w:t>
            </w:r>
            <w:r w:rsidRPr="00E85950">
              <w:rPr>
                <w:rFonts w:asciiTheme="minorHAnsi" w:eastAsia="Calibri" w:hAnsiTheme="minorHAnsi" w:cstheme="minorHAnsi"/>
                <w:spacing w:val="1"/>
                <w:sz w:val="22"/>
                <w:szCs w:val="22"/>
              </w:rPr>
              <w:t>O</w:t>
            </w:r>
            <w:r w:rsidRPr="00E85950">
              <w:rPr>
                <w:rFonts w:asciiTheme="minorHAnsi" w:eastAsia="Calibri" w:hAnsiTheme="minorHAnsi" w:cstheme="minorHAnsi"/>
                <w:sz w:val="22"/>
                <w:szCs w:val="22"/>
              </w:rPr>
              <w:t>M</w:t>
            </w:r>
            <w:r w:rsidRPr="00E85950">
              <w:rPr>
                <w:rFonts w:asciiTheme="minorHAnsi" w:eastAsia="Calibri" w:hAnsiTheme="minorHAnsi" w:cstheme="minorHAnsi"/>
                <w:spacing w:val="-1"/>
                <w:sz w:val="22"/>
                <w:szCs w:val="22"/>
              </w:rPr>
              <w:t>UN</w:t>
            </w:r>
            <w:r w:rsidRPr="00E85950">
              <w:rPr>
                <w:rFonts w:asciiTheme="minorHAnsi" w:eastAsia="Calibri" w:hAnsiTheme="minorHAnsi" w:cstheme="minorHAnsi"/>
                <w:sz w:val="22"/>
                <w:szCs w:val="22"/>
              </w:rPr>
              <w:t>IK</w:t>
            </w:r>
            <w:r w:rsidRPr="00E85950">
              <w:rPr>
                <w:rFonts w:asciiTheme="minorHAnsi" w:eastAsia="Calibri" w:hAnsiTheme="minorHAnsi" w:cstheme="minorHAnsi"/>
                <w:spacing w:val="-1"/>
                <w:sz w:val="22"/>
                <w:szCs w:val="22"/>
              </w:rPr>
              <w:t>AS</w:t>
            </w:r>
            <w:r w:rsidRPr="00E85950">
              <w:rPr>
                <w:rFonts w:asciiTheme="minorHAnsi" w:eastAsia="Calibr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34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14:paraId="2D56CAD7" w14:textId="77777777" w:rsidR="008F455E" w:rsidRPr="00E85950" w:rsidRDefault="008F455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F455E" w:rsidRPr="00E85950" w14:paraId="1819EB9B" w14:textId="77777777">
        <w:trPr>
          <w:trHeight w:hRule="exact" w:val="442"/>
        </w:trPr>
        <w:tc>
          <w:tcPr>
            <w:tcW w:w="5763" w:type="dxa"/>
            <w:gridSpan w:val="3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14:paraId="099CC7C9" w14:textId="77777777" w:rsidR="008F455E" w:rsidRPr="00E85950" w:rsidRDefault="00A8208E">
            <w:pPr>
              <w:spacing w:before="80"/>
              <w:ind w:right="108"/>
              <w:jc w:val="right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E85950">
              <w:rPr>
                <w:rFonts w:asciiTheme="minorHAnsi" w:eastAsia="Calibri" w:hAnsiTheme="minorHAnsi" w:cstheme="minorHAnsi"/>
                <w:b/>
                <w:spacing w:val="-1"/>
                <w:sz w:val="22"/>
                <w:szCs w:val="22"/>
              </w:rPr>
              <w:t>RA</w:t>
            </w:r>
            <w:r w:rsidRPr="00E85950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T</w:t>
            </w:r>
            <w:r w:rsidRPr="00E85950">
              <w:rPr>
                <w:rFonts w:asciiTheme="minorHAnsi" w:eastAsia="Calibri" w:hAnsiTheme="minorHAnsi" w:cstheme="minorHAnsi"/>
                <w:b/>
                <w:spacing w:val="-1"/>
                <w:sz w:val="22"/>
                <w:szCs w:val="22"/>
              </w:rPr>
              <w:t>A</w:t>
            </w:r>
            <w:r w:rsidRPr="00E85950">
              <w:rPr>
                <w:rFonts w:asciiTheme="minorHAnsi" w:eastAsia="Calibri" w:hAnsiTheme="minorHAnsi" w:cstheme="minorHAnsi"/>
                <w:b/>
                <w:spacing w:val="2"/>
                <w:sz w:val="22"/>
                <w:szCs w:val="22"/>
              </w:rPr>
              <w:t>-</w:t>
            </w:r>
            <w:r w:rsidRPr="00E85950">
              <w:rPr>
                <w:rFonts w:asciiTheme="minorHAnsi" w:eastAsia="Calibri" w:hAnsiTheme="minorHAnsi" w:cstheme="minorHAnsi"/>
                <w:b/>
                <w:spacing w:val="-1"/>
                <w:sz w:val="22"/>
                <w:szCs w:val="22"/>
              </w:rPr>
              <w:t>RA</w:t>
            </w:r>
            <w:r w:rsidRPr="00E85950">
              <w:rPr>
                <w:rFonts w:asciiTheme="minorHAnsi" w:eastAsia="Calibri" w:hAnsiTheme="minorHAnsi" w:cstheme="minorHAnsi"/>
                <w:b/>
                <w:spacing w:val="2"/>
                <w:sz w:val="22"/>
                <w:szCs w:val="22"/>
              </w:rPr>
              <w:t>T</w:t>
            </w:r>
            <w:r w:rsidRPr="00E85950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A</w:t>
            </w:r>
          </w:p>
        </w:tc>
        <w:tc>
          <w:tcPr>
            <w:tcW w:w="34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14:paraId="5EA91866" w14:textId="77777777" w:rsidR="008F455E" w:rsidRPr="00E85950" w:rsidRDefault="008F455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35705806" w14:textId="77777777" w:rsidR="008F455E" w:rsidRPr="00E85950" w:rsidRDefault="008F455E">
      <w:pPr>
        <w:rPr>
          <w:rFonts w:asciiTheme="minorHAnsi" w:hAnsiTheme="minorHAnsi" w:cstheme="minorHAnsi"/>
          <w:sz w:val="22"/>
          <w:szCs w:val="22"/>
        </w:rPr>
        <w:sectPr w:rsidR="008F455E" w:rsidRPr="00E85950">
          <w:pgSz w:w="11920" w:h="16860"/>
          <w:pgMar w:top="1320" w:right="1080" w:bottom="280" w:left="1400" w:header="0" w:footer="1305" w:gutter="0"/>
          <w:cols w:space="720"/>
        </w:sectPr>
      </w:pPr>
    </w:p>
    <w:p w14:paraId="31EDB94B" w14:textId="77777777" w:rsidR="008F455E" w:rsidRDefault="00212302">
      <w:pPr>
        <w:spacing w:before="64" w:line="260" w:lineRule="exact"/>
        <w:ind w:left="283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313659" behindDoc="1" locked="0" layoutInCell="1" allowOverlap="1" wp14:anchorId="3D34E318" wp14:editId="30F8E55D">
                <wp:simplePos x="0" y="0"/>
                <wp:positionH relativeFrom="page">
                  <wp:posOffset>958215</wp:posOffset>
                </wp:positionH>
                <wp:positionV relativeFrom="page">
                  <wp:posOffset>715645</wp:posOffset>
                </wp:positionV>
                <wp:extent cx="5840730" cy="7252335"/>
                <wp:effectExtent l="5715" t="1270" r="1905" b="4445"/>
                <wp:wrapNone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0730" cy="7252335"/>
                          <a:chOff x="1509" y="1127"/>
                          <a:chExt cx="9198" cy="11421"/>
                        </a:xfrm>
                      </wpg:grpSpPr>
                      <wpg:grpSp>
                        <wpg:cNvPr id="9" name="Group 6"/>
                        <wpg:cNvGrpSpPr>
                          <a:grpSpLocks/>
                        </wpg:cNvGrpSpPr>
                        <wpg:grpSpPr bwMode="auto">
                          <a:xfrm>
                            <a:off x="1520" y="1138"/>
                            <a:ext cx="9177" cy="0"/>
                            <a:chOff x="1520" y="1138"/>
                            <a:chExt cx="9177" cy="0"/>
                          </a:xfrm>
                        </wpg:grpSpPr>
                        <wps:wsp>
                          <wps:cNvPr id="10" name="Freeform 15"/>
                          <wps:cNvSpPr>
                            <a:spLocks/>
                          </wps:cNvSpPr>
                          <wps:spPr bwMode="auto">
                            <a:xfrm>
                              <a:off x="1520" y="1138"/>
                              <a:ext cx="9177" cy="0"/>
                            </a:xfrm>
                            <a:custGeom>
                              <a:avLst/>
                              <a:gdLst>
                                <a:gd name="T0" fmla="+- 0 1520 1520"/>
                                <a:gd name="T1" fmla="*/ T0 w 9177"/>
                                <a:gd name="T2" fmla="+- 0 10696 1520"/>
                                <a:gd name="T3" fmla="*/ T2 w 917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177">
                                  <a:moveTo>
                                    <a:pt x="0" y="0"/>
                                  </a:moveTo>
                                  <a:lnTo>
                                    <a:pt x="9176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1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1520" y="6126"/>
                              <a:ext cx="9177" cy="0"/>
                              <a:chOff x="1520" y="6126"/>
                              <a:chExt cx="9177" cy="0"/>
                            </a:xfrm>
                          </wpg:grpSpPr>
                          <wps:wsp>
                            <wps:cNvPr id="12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1520" y="6126"/>
                                <a:ext cx="9177" cy="0"/>
                              </a:xfrm>
                              <a:custGeom>
                                <a:avLst/>
                                <a:gdLst>
                                  <a:gd name="T0" fmla="+- 0 1520 1520"/>
                                  <a:gd name="T1" fmla="*/ T0 w 9177"/>
                                  <a:gd name="T2" fmla="+- 0 10696 1520"/>
                                  <a:gd name="T3" fmla="*/ T2 w 9177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177">
                                    <a:moveTo>
                                      <a:pt x="0" y="0"/>
                                    </a:moveTo>
                                    <a:lnTo>
                                      <a:pt x="9176" y="0"/>
                                    </a:lnTo>
                                  </a:path>
                                </a:pathLst>
                              </a:custGeom>
                              <a:noFill/>
                              <a:ln w="7366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3" name="Group 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515" y="1133"/>
                                <a:ext cx="0" cy="11409"/>
                                <a:chOff x="1515" y="1133"/>
                                <a:chExt cx="0" cy="11409"/>
                              </a:xfrm>
                            </wpg:grpSpPr>
                            <wps:wsp>
                              <wps:cNvPr id="14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15" y="1133"/>
                                  <a:ext cx="0" cy="11409"/>
                                </a:xfrm>
                                <a:custGeom>
                                  <a:avLst/>
                                  <a:gdLst>
                                    <a:gd name="T0" fmla="+- 0 1133 1133"/>
                                    <a:gd name="T1" fmla="*/ 1133 h 11409"/>
                                    <a:gd name="T2" fmla="+- 0 12542 1133"/>
                                    <a:gd name="T3" fmla="*/ 12542 h 11409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11409">
                                      <a:moveTo>
                                        <a:pt x="0" y="0"/>
                                      </a:moveTo>
                                      <a:lnTo>
                                        <a:pt x="0" y="11409"/>
                                      </a:lnTo>
                                    </a:path>
                                  </a:pathLst>
                                </a:custGeom>
                                <a:noFill/>
                                <a:ln w="736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5" name="Group 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520" y="12537"/>
                                  <a:ext cx="9177" cy="0"/>
                                  <a:chOff x="1520" y="12537"/>
                                  <a:chExt cx="9177" cy="0"/>
                                </a:xfrm>
                              </wpg:grpSpPr>
                              <wps:wsp>
                                <wps:cNvPr id="16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20" y="12537"/>
                                    <a:ext cx="9177" cy="0"/>
                                  </a:xfrm>
                                  <a:custGeom>
                                    <a:avLst/>
                                    <a:gdLst>
                                      <a:gd name="T0" fmla="+- 0 1520 1520"/>
                                      <a:gd name="T1" fmla="*/ T0 w 9177"/>
                                      <a:gd name="T2" fmla="+- 0 10696 1520"/>
                                      <a:gd name="T3" fmla="*/ T2 w 9177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9177">
                                        <a:moveTo>
                                          <a:pt x="0" y="0"/>
                                        </a:moveTo>
                                        <a:lnTo>
                                          <a:pt x="9176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366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7" name="Group 1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701" y="1133"/>
                                    <a:ext cx="0" cy="11409"/>
                                    <a:chOff x="10701" y="1133"/>
                                    <a:chExt cx="0" cy="11409"/>
                                  </a:xfrm>
                                </wpg:grpSpPr>
                                <wps:wsp>
                                  <wps:cNvPr id="18" name="Freeform 1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701" y="1133"/>
                                      <a:ext cx="0" cy="11409"/>
                                    </a:xfrm>
                                    <a:custGeom>
                                      <a:avLst/>
                                      <a:gdLst>
                                        <a:gd name="T0" fmla="+- 0 1133 1133"/>
                                        <a:gd name="T1" fmla="*/ 1133 h 11409"/>
                                        <a:gd name="T2" fmla="+- 0 12542 1133"/>
                                        <a:gd name="T3" fmla="*/ 12542 h 11409"/>
                                      </a:gdLst>
                                      <a:ahLst/>
                                      <a:cxnLst>
                                        <a:cxn ang="0">
                                          <a:pos x="0" y="T1"/>
                                        </a:cxn>
                                        <a:cxn ang="0">
                                          <a:pos x="0" y="T3"/>
                                        </a:cxn>
                                      </a:cxnLst>
                                      <a:rect l="0" t="0" r="r" b="b"/>
                                      <a:pathLst>
                                        <a:path h="11409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11409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367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DB5BCC" id="Group 5" o:spid="_x0000_s1026" style="position:absolute;margin-left:75.45pt;margin-top:56.35pt;width:459.9pt;height:571.05pt;z-index:-2821;mso-position-horizontal-relative:page;mso-position-vertical-relative:page" coordorigin="1509,1127" coordsize="9198,11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">
                <v:group id="Group 6" o:spid="_x0000_s1027" style="position:absolute;left:1520;top:1138;width:9177;height:0" coordorigin="1520,1138" coordsize="917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Freeform 15" o:spid="_x0000_s1028" style="position:absolute;left:1520;top:1138;width:9177;height:0;visibility:visible;mso-wrap-style:square;v-text-anchor:top" coordsize="917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Ts8cQA&#10;AADbAAAADwAAAGRycy9kb3ducmV2LnhtbESPQWvCQBCF7wX/wzJCb3WjB5HoKqVQUaSHRi/ehuw0&#10;G8zOxuwa0/76zkHwNsN78943q83gG9VTF+vABqaTDBRxGWzNlYHT8fNtASomZItNYDLwSxE269HL&#10;CnMb7vxNfZEqJSEcczTgUmpzrWPpyGOchJZYtJ/QeUyydpW2Hd4l3Dd6lmVz7bFmaXDY0oej8lLc&#10;vIH99u/oTq7teaguxdf0vDhfD9GY1/HwvgSVaEhP8+N6ZwVf6OUXGUC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k7PHEAAAA2wAAAA8AAAAAAAAAAAAAAAAAmAIAAGRycy9k&#10;b3ducmV2LnhtbFBLBQYAAAAABAAEAPUAAACJAwAAAAA=&#10;" path="m,l9176,e" filled="f" strokeweight=".58pt">
                    <v:path arrowok="t" o:connecttype="custom" o:connectlocs="0,0;9176,0" o:connectangles="0,0"/>
                  </v:shape>
                  <v:group id="Group 7" o:spid="_x0000_s1029" style="position:absolute;left:1520;top:6126;width:9177;height:0" coordorigin="1520,6126" coordsize="917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shape id="Freeform 14" o:spid="_x0000_s1030" style="position:absolute;left:1520;top:6126;width:9177;height:0;visibility:visible;mso-wrap-style:square;v-text-anchor:top" coordsize="917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rXHcEA&#10;AADbAAAADwAAAGRycy9kb3ducmV2LnhtbERPTYvCMBC9C/sfwix401QPItUoi6C4LB6svXgbmtmm&#10;2ExqE2v11xthYW/zeJ+zXPe2Fh21vnKsYDJOQBAXTldcKshP29EchA/IGmvHpOBBHtarj8ESU+3u&#10;fKQuC6WIIexTVGBCaFIpfWHIoh+7hjhyv661GCJsS6lbvMdwW8tpksykxYpjg8GGNoaKS3azCr53&#10;z5PJTdNxX16yw+Q8P19/vFLDz/5rASJQH/7Ff+69jvOn8P4lHiB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I61x3BAAAA2wAAAA8AAAAAAAAAAAAAAAAAmAIAAGRycy9kb3du&#10;cmV2LnhtbFBLBQYAAAAABAAEAPUAAACGAwAAAAA=&#10;" path="m,l9176,e" filled="f" strokeweight=".58pt">
                      <v:path arrowok="t" o:connecttype="custom" o:connectlocs="0,0;9176,0" o:connectangles="0,0"/>
                    </v:shape>
                    <v:group id="Group 8" o:spid="_x0000_s1031" style="position:absolute;left:1515;top:1133;width:0;height:11409" coordorigin="1515,1133" coordsize="0,114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<v:shape id="Freeform 13" o:spid="_x0000_s1032" style="position:absolute;left:1515;top:1133;width:0;height:11409;visibility:visible;mso-wrap-style:square;v-text-anchor:top" coordsize="0,11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XulMEA&#10;AADbAAAADwAAAGRycy9kb3ducmV2LnhtbERPTWsCMRC9C/0PYQreNNsiKlujlELFgz24u+h1SKab&#10;pZvJsom6/vtGELzN433OajO4VlyoD41nBW/TDASx9qbhWkFVfk+WIEJENth6JgU3CrBZv4xWmBt/&#10;5QNdiliLFMIhRwU2xi6XMmhLDsPUd8SJ+/W9w5hgX0vT4zWFu1a+Z9lcOmw4NVjs6MuS/ivOTkFx&#10;0lU53y4Wy0a2e+dOP8e9NUqNX4fPDxCRhvgUP9w7k+bP4P5LOkC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cV7pTBAAAA2wAAAA8AAAAAAAAAAAAAAAAAmAIAAGRycy9kb3du&#10;cmV2LnhtbFBLBQYAAAAABAAEAPUAAACGAwAAAAA=&#10;" path="m,l,11409e" filled="f" strokeweight=".58pt">
                        <v:path arrowok="t" o:connecttype="custom" o:connectlocs="0,1133;0,12542" o:connectangles="0,0"/>
                      </v:shape>
                      <v:group id="Group 9" o:spid="_x0000_s1033" style="position:absolute;left:1520;top:12537;width:9177;height:0" coordorigin="1520,12537" coordsize="917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<v:shape id="Freeform 12" o:spid="_x0000_s1034" style="position:absolute;left:1520;top:12537;width:9177;height:0;visibility:visible;mso-wrap-style:square;v-text-anchor:top" coordsize="917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HRHsEA&#10;AADbAAAADwAAAGRycy9kb3ducmV2LnhtbERPTYvCMBC9C/sfwix401QPItUoi+DiIh6svXgbmtmm&#10;2Ey6TbZWf70RBG/zeJ+zXPe2Fh21vnKsYDJOQBAXTldcKshP29EchA/IGmvHpOBGHtarj8ESU+2u&#10;fKQuC6WIIexTVGBCaFIpfWHIoh+7hjhyv661GCJsS6lbvMZwW8tpksykxYpjg8GGNoaKS/ZvFfx8&#10;308mN03HfXnJDpPz/Py390oNP/uvBYhAfXiLX+6djvNn8PwlHi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B0R7BAAAA2wAAAA8AAAAAAAAAAAAAAAAAmAIAAGRycy9kb3du&#10;cmV2LnhtbFBLBQYAAAAABAAEAPUAAACGAwAAAAA=&#10;" path="m,l9176,e" filled="f" strokeweight=".58pt">
                          <v:path arrowok="t" o:connecttype="custom" o:connectlocs="0,0;9176,0" o:connectangles="0,0"/>
                        </v:shape>
                        <v:group id="Group 10" o:spid="_x0000_s1035" style="position:absolute;left:10701;top:1133;width:0;height:11409" coordorigin="10701,1133" coordsize="0,114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  <v:shape id="Freeform 11" o:spid="_x0000_s1036" style="position:absolute;left:10701;top:1133;width:0;height:11409;visibility:visible;mso-wrap-style:square;v-text-anchor:top" coordsize="0,11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oyUMIA&#10;AADbAAAADwAAAGRycy9kb3ducmV2LnhtbESPQW/CMAyF75P4D5GRdltTJm1ChYAAsY3r2ARXqzFN&#10;ReKUJoPy7+fDpN1svef3Ps+XQ/DqSn1qIxuYFCUo4jralhsD319vT1NQKSNb9JHJwJ0SLBejhzlW&#10;Nt74k6773CgJ4VShAZdzV2mdakcBUxE7YtFOsQ+YZe0bbXu8SXjw+rksX3XAlqXBYUcbR/V5/xMM&#10;hMPL9nQk79Nl2u7W7n7s3lcfxjyOh9UMVKYh/5v/rndW8AVWfpEB9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ejJQwgAAANsAAAAPAAAAAAAAAAAAAAAAAJgCAABkcnMvZG93&#10;bnJldi54bWxQSwUGAAAAAAQABAD1AAAAhwMAAAAA&#10;" path="m,l,11409e" filled="f" strokeweight=".20464mm">
                            <v:path arrowok="t" o:connecttype="custom" o:connectlocs="0,1133;0,12542" o:connectangles="0,0"/>
                          </v:shape>
                        </v:group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  <w:proofErr w:type="gramStart"/>
      <w:r w:rsidR="00A8208E">
        <w:rPr>
          <w:rFonts w:ascii="Calibri" w:eastAsia="Calibri" w:hAnsi="Calibri" w:cs="Calibri"/>
          <w:b/>
          <w:spacing w:val="-1"/>
          <w:sz w:val="18"/>
          <w:szCs w:val="18"/>
        </w:rPr>
        <w:t>SA</w:t>
      </w:r>
      <w:r w:rsidR="00A8208E">
        <w:rPr>
          <w:rFonts w:ascii="Calibri" w:eastAsia="Calibri" w:hAnsi="Calibri" w:cs="Calibri"/>
          <w:b/>
          <w:spacing w:val="2"/>
          <w:sz w:val="18"/>
          <w:szCs w:val="18"/>
        </w:rPr>
        <w:t>R</w:t>
      </w:r>
      <w:r w:rsidR="00A8208E">
        <w:rPr>
          <w:rFonts w:ascii="Calibri" w:eastAsia="Calibri" w:hAnsi="Calibri" w:cs="Calibri"/>
          <w:b/>
          <w:spacing w:val="-1"/>
          <w:sz w:val="18"/>
          <w:szCs w:val="18"/>
        </w:rPr>
        <w:t>A</w:t>
      </w:r>
      <w:r w:rsidR="00A8208E">
        <w:rPr>
          <w:rFonts w:ascii="Calibri" w:eastAsia="Calibri" w:hAnsi="Calibri" w:cs="Calibri"/>
          <w:b/>
          <w:sz w:val="18"/>
          <w:szCs w:val="18"/>
        </w:rPr>
        <w:t>N</w:t>
      </w:r>
      <w:r w:rsidR="00A8208E">
        <w:rPr>
          <w:rFonts w:ascii="Calibri" w:eastAsia="Calibri" w:hAnsi="Calibri" w:cs="Calibri"/>
          <w:b/>
          <w:spacing w:val="-1"/>
          <w:sz w:val="18"/>
          <w:szCs w:val="18"/>
        </w:rPr>
        <w:t xml:space="preserve"> </w:t>
      </w:r>
      <w:r w:rsidR="00A8208E">
        <w:rPr>
          <w:rFonts w:ascii="Calibri" w:eastAsia="Calibri" w:hAnsi="Calibri" w:cs="Calibri"/>
          <w:b/>
          <w:sz w:val="22"/>
          <w:szCs w:val="22"/>
        </w:rPr>
        <w:t>:</w:t>
      </w:r>
      <w:proofErr w:type="gramEnd"/>
    </w:p>
    <w:p w14:paraId="07EA474B" w14:textId="77777777" w:rsidR="008F455E" w:rsidRDefault="008F455E">
      <w:pPr>
        <w:spacing w:before="5" w:line="100" w:lineRule="exact"/>
        <w:rPr>
          <w:sz w:val="10"/>
          <w:szCs w:val="10"/>
        </w:rPr>
      </w:pPr>
    </w:p>
    <w:p w14:paraId="41BDC1F1" w14:textId="77777777" w:rsidR="008F455E" w:rsidRDefault="008F455E">
      <w:pPr>
        <w:spacing w:line="200" w:lineRule="exact"/>
      </w:pPr>
    </w:p>
    <w:p w14:paraId="27C60F26" w14:textId="77777777" w:rsidR="008F455E" w:rsidRDefault="008F455E">
      <w:pPr>
        <w:spacing w:line="200" w:lineRule="exact"/>
      </w:pPr>
    </w:p>
    <w:p w14:paraId="743FDB0D" w14:textId="77777777" w:rsidR="008F455E" w:rsidRDefault="008F455E">
      <w:pPr>
        <w:spacing w:line="200" w:lineRule="exact"/>
      </w:pPr>
    </w:p>
    <w:p w14:paraId="50C36F0B" w14:textId="77777777" w:rsidR="008F455E" w:rsidRDefault="008F455E">
      <w:pPr>
        <w:spacing w:line="200" w:lineRule="exact"/>
      </w:pPr>
    </w:p>
    <w:p w14:paraId="7487D36F" w14:textId="77777777" w:rsidR="008F455E" w:rsidRDefault="008F455E">
      <w:pPr>
        <w:spacing w:line="200" w:lineRule="exact"/>
      </w:pPr>
    </w:p>
    <w:p w14:paraId="19C72C62" w14:textId="77777777" w:rsidR="008F455E" w:rsidRDefault="008F455E">
      <w:pPr>
        <w:spacing w:line="200" w:lineRule="exact"/>
      </w:pPr>
    </w:p>
    <w:p w14:paraId="08FE642D" w14:textId="77777777" w:rsidR="008F455E" w:rsidRDefault="008F455E">
      <w:pPr>
        <w:spacing w:line="200" w:lineRule="exact"/>
      </w:pPr>
    </w:p>
    <w:p w14:paraId="2255CB25" w14:textId="77777777" w:rsidR="008F455E" w:rsidRDefault="008F455E">
      <w:pPr>
        <w:spacing w:line="200" w:lineRule="exact"/>
      </w:pPr>
    </w:p>
    <w:p w14:paraId="505F1824" w14:textId="77777777" w:rsidR="008F455E" w:rsidRDefault="008F455E">
      <w:pPr>
        <w:spacing w:line="200" w:lineRule="exact"/>
      </w:pPr>
    </w:p>
    <w:p w14:paraId="6B2E04C7" w14:textId="77777777" w:rsidR="008F455E" w:rsidRDefault="008F455E">
      <w:pPr>
        <w:spacing w:line="200" w:lineRule="exact"/>
      </w:pPr>
    </w:p>
    <w:p w14:paraId="5F7A2F1E" w14:textId="77777777" w:rsidR="008F455E" w:rsidRDefault="008F455E">
      <w:pPr>
        <w:spacing w:line="200" w:lineRule="exact"/>
      </w:pPr>
    </w:p>
    <w:p w14:paraId="6D6E703B" w14:textId="77777777" w:rsidR="008F455E" w:rsidRDefault="008F455E">
      <w:pPr>
        <w:spacing w:line="200" w:lineRule="exact"/>
      </w:pPr>
    </w:p>
    <w:p w14:paraId="40D47B93" w14:textId="77777777" w:rsidR="008F455E" w:rsidRDefault="008F455E">
      <w:pPr>
        <w:spacing w:line="200" w:lineRule="exact"/>
      </w:pPr>
    </w:p>
    <w:p w14:paraId="32957EDC" w14:textId="77777777" w:rsidR="008F455E" w:rsidRDefault="008F455E">
      <w:pPr>
        <w:spacing w:line="200" w:lineRule="exact"/>
      </w:pPr>
    </w:p>
    <w:p w14:paraId="2C308A33" w14:textId="77777777" w:rsidR="008F455E" w:rsidRDefault="008F455E">
      <w:pPr>
        <w:spacing w:line="200" w:lineRule="exact"/>
      </w:pPr>
    </w:p>
    <w:p w14:paraId="5D329CEB" w14:textId="77777777" w:rsidR="008F455E" w:rsidRDefault="008F455E">
      <w:pPr>
        <w:spacing w:line="200" w:lineRule="exact"/>
      </w:pPr>
    </w:p>
    <w:p w14:paraId="79BACDC4" w14:textId="77777777" w:rsidR="008F455E" w:rsidRDefault="008F455E">
      <w:pPr>
        <w:spacing w:line="200" w:lineRule="exact"/>
      </w:pPr>
    </w:p>
    <w:p w14:paraId="0E74D5B6" w14:textId="77777777" w:rsidR="008F455E" w:rsidRDefault="008F455E">
      <w:pPr>
        <w:spacing w:line="200" w:lineRule="exact"/>
      </w:pPr>
    </w:p>
    <w:p w14:paraId="3337642F" w14:textId="77777777" w:rsidR="008F455E" w:rsidRDefault="008F455E">
      <w:pPr>
        <w:spacing w:line="200" w:lineRule="exact"/>
      </w:pPr>
    </w:p>
    <w:p w14:paraId="6F0B3A56" w14:textId="77777777" w:rsidR="008F455E" w:rsidRDefault="008F455E">
      <w:pPr>
        <w:spacing w:line="200" w:lineRule="exact"/>
      </w:pPr>
    </w:p>
    <w:p w14:paraId="1CC9D83A" w14:textId="77777777" w:rsidR="008F455E" w:rsidRDefault="008F455E">
      <w:pPr>
        <w:spacing w:line="200" w:lineRule="exact"/>
      </w:pPr>
    </w:p>
    <w:p w14:paraId="0678DA9A" w14:textId="77777777" w:rsidR="008F455E" w:rsidRDefault="008F455E">
      <w:pPr>
        <w:spacing w:line="200" w:lineRule="exact"/>
      </w:pPr>
    </w:p>
    <w:p w14:paraId="6566FBE4" w14:textId="77777777" w:rsidR="008F455E" w:rsidRDefault="008F455E">
      <w:pPr>
        <w:spacing w:line="200" w:lineRule="exact"/>
      </w:pPr>
    </w:p>
    <w:p w14:paraId="3ADA51A4" w14:textId="77777777" w:rsidR="00A042F8" w:rsidRDefault="00A042F8" w:rsidP="00A042F8">
      <w:pPr>
        <w:spacing w:before="16"/>
        <w:ind w:left="283" w:right="308"/>
        <w:jc w:val="both"/>
        <w:rPr>
          <w:rFonts w:ascii="Calibri" w:eastAsia="Calibri" w:hAnsi="Calibri" w:cs="Calibri"/>
          <w:spacing w:val="1"/>
          <w:sz w:val="22"/>
          <w:szCs w:val="22"/>
        </w:rPr>
      </w:pPr>
    </w:p>
    <w:p w14:paraId="647AC510" w14:textId="77777777" w:rsidR="008F455E" w:rsidRPr="00A042F8" w:rsidRDefault="00A8208E" w:rsidP="00A042F8">
      <w:pPr>
        <w:spacing w:before="16"/>
        <w:ind w:left="283" w:right="308"/>
        <w:jc w:val="both"/>
        <w:rPr>
          <w:rFonts w:ascii="Calibri" w:eastAsia="Calibri" w:hAnsi="Calibri" w:cs="Calibri"/>
          <w:sz w:val="22"/>
          <w:szCs w:val="22"/>
        </w:rPr>
      </w:pPr>
      <w:r w:rsidRPr="00A042F8">
        <w:rPr>
          <w:rFonts w:ascii="Calibri" w:eastAsia="Calibri" w:hAnsi="Calibri" w:cs="Calibri"/>
          <w:spacing w:val="1"/>
          <w:sz w:val="22"/>
          <w:szCs w:val="22"/>
        </w:rPr>
        <w:t>PE</w:t>
      </w:r>
      <w:r w:rsidRPr="00A042F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A042F8">
        <w:rPr>
          <w:rFonts w:ascii="Calibri" w:eastAsia="Calibri" w:hAnsi="Calibri" w:cs="Calibri"/>
          <w:sz w:val="22"/>
          <w:szCs w:val="22"/>
        </w:rPr>
        <w:t>I</w:t>
      </w:r>
      <w:r w:rsidRPr="00A042F8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A042F8">
        <w:rPr>
          <w:rFonts w:ascii="Calibri" w:eastAsia="Calibri" w:hAnsi="Calibri" w:cs="Calibri"/>
          <w:spacing w:val="-1"/>
          <w:sz w:val="22"/>
          <w:szCs w:val="22"/>
        </w:rPr>
        <w:t>A</w:t>
      </w:r>
      <w:r w:rsidRPr="00A042F8">
        <w:rPr>
          <w:rFonts w:ascii="Calibri" w:eastAsia="Calibri" w:hAnsi="Calibri" w:cs="Calibri"/>
          <w:sz w:val="22"/>
          <w:szCs w:val="22"/>
        </w:rPr>
        <w:t>I</w:t>
      </w:r>
      <w:r w:rsidRPr="00A042F8">
        <w:rPr>
          <w:rFonts w:ascii="Calibri" w:eastAsia="Calibri" w:hAnsi="Calibri" w:cs="Calibri"/>
          <w:spacing w:val="-1"/>
          <w:sz w:val="22"/>
          <w:szCs w:val="22"/>
        </w:rPr>
        <w:t>A</w:t>
      </w:r>
      <w:r w:rsidRPr="00A042F8">
        <w:rPr>
          <w:rFonts w:ascii="Calibri" w:eastAsia="Calibri" w:hAnsi="Calibri" w:cs="Calibri"/>
          <w:sz w:val="22"/>
          <w:szCs w:val="22"/>
        </w:rPr>
        <w:t>N</w:t>
      </w:r>
      <w:r w:rsidRPr="00A042F8">
        <w:rPr>
          <w:rFonts w:ascii="Calibri" w:eastAsia="Calibri" w:hAnsi="Calibri" w:cs="Calibri"/>
          <w:spacing w:val="26"/>
          <w:sz w:val="22"/>
          <w:szCs w:val="22"/>
        </w:rPr>
        <w:t xml:space="preserve"> </w:t>
      </w:r>
      <w:r w:rsidRPr="00A042F8">
        <w:rPr>
          <w:rFonts w:ascii="Calibri" w:eastAsia="Calibri" w:hAnsi="Calibri" w:cs="Calibri"/>
          <w:sz w:val="22"/>
          <w:szCs w:val="22"/>
        </w:rPr>
        <w:t>I</w:t>
      </w:r>
      <w:r w:rsidRPr="00A042F8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A042F8">
        <w:rPr>
          <w:rFonts w:ascii="Calibri" w:eastAsia="Calibri" w:hAnsi="Calibri" w:cs="Calibri"/>
          <w:sz w:val="22"/>
          <w:szCs w:val="22"/>
        </w:rPr>
        <w:t>I</w:t>
      </w:r>
      <w:r w:rsidRPr="00A042F8">
        <w:rPr>
          <w:rFonts w:ascii="Calibri" w:eastAsia="Calibri" w:hAnsi="Calibri" w:cs="Calibri"/>
          <w:spacing w:val="27"/>
          <w:sz w:val="22"/>
          <w:szCs w:val="22"/>
        </w:rPr>
        <w:t xml:space="preserve"> </w:t>
      </w:r>
      <w:r w:rsidRPr="00A042F8">
        <w:rPr>
          <w:rFonts w:ascii="Calibri" w:eastAsia="Calibri" w:hAnsi="Calibri" w:cs="Calibri"/>
          <w:sz w:val="22"/>
          <w:szCs w:val="22"/>
        </w:rPr>
        <w:t>DIB</w:t>
      </w:r>
      <w:r w:rsidRPr="00A042F8">
        <w:rPr>
          <w:rFonts w:ascii="Calibri" w:eastAsia="Calibri" w:hAnsi="Calibri" w:cs="Calibri"/>
          <w:spacing w:val="1"/>
          <w:sz w:val="22"/>
          <w:szCs w:val="22"/>
        </w:rPr>
        <w:t>ER</w:t>
      </w:r>
      <w:r w:rsidRPr="00A042F8">
        <w:rPr>
          <w:rFonts w:ascii="Calibri" w:eastAsia="Calibri" w:hAnsi="Calibri" w:cs="Calibri"/>
          <w:sz w:val="22"/>
          <w:szCs w:val="22"/>
        </w:rPr>
        <w:t>IK</w:t>
      </w:r>
      <w:r w:rsidRPr="00A042F8">
        <w:rPr>
          <w:rFonts w:ascii="Calibri" w:eastAsia="Calibri" w:hAnsi="Calibri" w:cs="Calibri"/>
          <w:spacing w:val="-1"/>
          <w:sz w:val="22"/>
          <w:szCs w:val="22"/>
        </w:rPr>
        <w:t>A</w:t>
      </w:r>
      <w:r w:rsidRPr="00A042F8">
        <w:rPr>
          <w:rFonts w:ascii="Calibri" w:eastAsia="Calibri" w:hAnsi="Calibri" w:cs="Calibri"/>
          <w:sz w:val="22"/>
          <w:szCs w:val="22"/>
        </w:rPr>
        <w:t>N</w:t>
      </w:r>
      <w:r w:rsidRPr="00A042F8">
        <w:rPr>
          <w:rFonts w:ascii="Calibri" w:eastAsia="Calibri" w:hAnsi="Calibri" w:cs="Calibri"/>
          <w:spacing w:val="26"/>
          <w:sz w:val="22"/>
          <w:szCs w:val="22"/>
        </w:rPr>
        <w:t xml:space="preserve"> </w:t>
      </w:r>
      <w:r w:rsidRPr="00A042F8">
        <w:rPr>
          <w:rFonts w:ascii="Calibri" w:eastAsia="Calibri" w:hAnsi="Calibri" w:cs="Calibri"/>
          <w:sz w:val="22"/>
          <w:szCs w:val="22"/>
        </w:rPr>
        <w:t>B</w:t>
      </w:r>
      <w:r w:rsidRPr="00A042F8">
        <w:rPr>
          <w:rFonts w:ascii="Calibri" w:eastAsia="Calibri" w:hAnsi="Calibri" w:cs="Calibri"/>
          <w:spacing w:val="1"/>
          <w:sz w:val="22"/>
          <w:szCs w:val="22"/>
        </w:rPr>
        <w:t>ER</w:t>
      </w:r>
      <w:r w:rsidRPr="00A042F8">
        <w:rPr>
          <w:rFonts w:ascii="Calibri" w:eastAsia="Calibri" w:hAnsi="Calibri" w:cs="Calibri"/>
          <w:spacing w:val="-3"/>
          <w:sz w:val="22"/>
          <w:szCs w:val="22"/>
        </w:rPr>
        <w:t>D</w:t>
      </w:r>
      <w:r w:rsidRPr="00A042F8">
        <w:rPr>
          <w:rFonts w:ascii="Calibri" w:eastAsia="Calibri" w:hAnsi="Calibri" w:cs="Calibri"/>
          <w:spacing w:val="-1"/>
          <w:sz w:val="22"/>
          <w:szCs w:val="22"/>
        </w:rPr>
        <w:t>A</w:t>
      </w:r>
      <w:r w:rsidRPr="00A042F8">
        <w:rPr>
          <w:rFonts w:ascii="Calibri" w:eastAsia="Calibri" w:hAnsi="Calibri" w:cs="Calibri"/>
          <w:sz w:val="22"/>
          <w:szCs w:val="22"/>
        </w:rPr>
        <w:t>S</w:t>
      </w:r>
      <w:r w:rsidRPr="00A042F8">
        <w:rPr>
          <w:rFonts w:ascii="Calibri" w:eastAsia="Calibri" w:hAnsi="Calibri" w:cs="Calibri"/>
          <w:spacing w:val="-1"/>
          <w:sz w:val="22"/>
          <w:szCs w:val="22"/>
        </w:rPr>
        <w:t>A</w:t>
      </w:r>
      <w:r w:rsidRPr="00A042F8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A042F8">
        <w:rPr>
          <w:rFonts w:ascii="Calibri" w:eastAsia="Calibri" w:hAnsi="Calibri" w:cs="Calibri"/>
          <w:sz w:val="22"/>
          <w:szCs w:val="22"/>
        </w:rPr>
        <w:t>K</w:t>
      </w:r>
      <w:r w:rsidRPr="00A042F8">
        <w:rPr>
          <w:rFonts w:ascii="Calibri" w:eastAsia="Calibri" w:hAnsi="Calibri" w:cs="Calibri"/>
          <w:spacing w:val="1"/>
          <w:sz w:val="22"/>
          <w:szCs w:val="22"/>
        </w:rPr>
        <w:t>A</w:t>
      </w:r>
      <w:r w:rsidRPr="00A042F8">
        <w:rPr>
          <w:rFonts w:ascii="Calibri" w:eastAsia="Calibri" w:hAnsi="Calibri" w:cs="Calibri"/>
          <w:sz w:val="22"/>
          <w:szCs w:val="22"/>
        </w:rPr>
        <w:t>N</w:t>
      </w:r>
      <w:r w:rsidRPr="00A042F8">
        <w:rPr>
          <w:rFonts w:ascii="Calibri" w:eastAsia="Calibri" w:hAnsi="Calibri" w:cs="Calibri"/>
          <w:spacing w:val="26"/>
          <w:sz w:val="22"/>
          <w:szCs w:val="22"/>
        </w:rPr>
        <w:t xml:space="preserve"> </w:t>
      </w:r>
      <w:r w:rsidRPr="00A042F8">
        <w:rPr>
          <w:rFonts w:ascii="Calibri" w:eastAsia="Calibri" w:hAnsi="Calibri" w:cs="Calibri"/>
          <w:sz w:val="22"/>
          <w:szCs w:val="22"/>
        </w:rPr>
        <w:t>P</w:t>
      </w:r>
      <w:r w:rsidRPr="00A042F8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A042F8">
        <w:rPr>
          <w:rFonts w:ascii="Calibri" w:eastAsia="Calibri" w:hAnsi="Calibri" w:cs="Calibri"/>
          <w:spacing w:val="-1"/>
          <w:sz w:val="22"/>
          <w:szCs w:val="22"/>
        </w:rPr>
        <w:t>NGA</w:t>
      </w:r>
      <w:r w:rsidRPr="00A042F8">
        <w:rPr>
          <w:rFonts w:ascii="Calibri" w:eastAsia="Calibri" w:hAnsi="Calibri" w:cs="Calibri"/>
          <w:spacing w:val="2"/>
          <w:sz w:val="22"/>
          <w:szCs w:val="22"/>
        </w:rPr>
        <w:t>M</w:t>
      </w:r>
      <w:r w:rsidRPr="00A042F8">
        <w:rPr>
          <w:rFonts w:ascii="Calibri" w:eastAsia="Calibri" w:hAnsi="Calibri" w:cs="Calibri"/>
          <w:spacing w:val="-1"/>
          <w:sz w:val="22"/>
          <w:szCs w:val="22"/>
        </w:rPr>
        <w:t>A</w:t>
      </w:r>
      <w:r w:rsidRPr="00A042F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A042F8">
        <w:rPr>
          <w:rFonts w:ascii="Calibri" w:eastAsia="Calibri" w:hAnsi="Calibri" w:cs="Calibri"/>
          <w:spacing w:val="-1"/>
          <w:sz w:val="22"/>
          <w:szCs w:val="22"/>
        </w:rPr>
        <w:t>A</w:t>
      </w:r>
      <w:r w:rsidRPr="00A042F8">
        <w:rPr>
          <w:rFonts w:ascii="Calibri" w:eastAsia="Calibri" w:hAnsi="Calibri" w:cs="Calibri"/>
          <w:sz w:val="22"/>
          <w:szCs w:val="22"/>
        </w:rPr>
        <w:t>N</w:t>
      </w:r>
      <w:r w:rsidRPr="00A042F8">
        <w:rPr>
          <w:rFonts w:ascii="Calibri" w:eastAsia="Calibri" w:hAnsi="Calibri" w:cs="Calibri"/>
          <w:spacing w:val="28"/>
          <w:sz w:val="22"/>
          <w:szCs w:val="22"/>
        </w:rPr>
        <w:t xml:space="preserve"> </w:t>
      </w:r>
      <w:r w:rsidRPr="00A042F8">
        <w:rPr>
          <w:rFonts w:ascii="Calibri" w:eastAsia="Calibri" w:hAnsi="Calibri" w:cs="Calibri"/>
          <w:spacing w:val="-1"/>
          <w:sz w:val="22"/>
          <w:szCs w:val="22"/>
        </w:rPr>
        <w:t>S</w:t>
      </w:r>
      <w:r w:rsidRPr="00A042F8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A042F8">
        <w:rPr>
          <w:rFonts w:ascii="Calibri" w:eastAsia="Calibri" w:hAnsi="Calibri" w:cs="Calibri"/>
          <w:spacing w:val="3"/>
          <w:sz w:val="22"/>
          <w:szCs w:val="22"/>
        </w:rPr>
        <w:t>L</w:t>
      </w:r>
      <w:r w:rsidRPr="00A042F8">
        <w:rPr>
          <w:rFonts w:ascii="Calibri" w:eastAsia="Calibri" w:hAnsi="Calibri" w:cs="Calibri"/>
          <w:spacing w:val="-1"/>
          <w:sz w:val="22"/>
          <w:szCs w:val="22"/>
        </w:rPr>
        <w:t>A</w:t>
      </w:r>
      <w:r w:rsidRPr="00A042F8">
        <w:rPr>
          <w:rFonts w:ascii="Calibri" w:eastAsia="Calibri" w:hAnsi="Calibri" w:cs="Calibri"/>
          <w:sz w:val="22"/>
          <w:szCs w:val="22"/>
        </w:rPr>
        <w:t>MA</w:t>
      </w:r>
      <w:r w:rsidRPr="00A042F8">
        <w:rPr>
          <w:rFonts w:ascii="Calibri" w:eastAsia="Calibri" w:hAnsi="Calibri" w:cs="Calibri"/>
          <w:spacing w:val="26"/>
          <w:sz w:val="22"/>
          <w:szCs w:val="22"/>
        </w:rPr>
        <w:t xml:space="preserve"> </w:t>
      </w:r>
      <w:r w:rsidRPr="00A042F8">
        <w:rPr>
          <w:rFonts w:ascii="Calibri" w:eastAsia="Calibri" w:hAnsi="Calibri" w:cs="Calibri"/>
          <w:spacing w:val="1"/>
          <w:sz w:val="22"/>
          <w:szCs w:val="22"/>
        </w:rPr>
        <w:t>…</w:t>
      </w:r>
      <w:r w:rsidRPr="00A042F8">
        <w:rPr>
          <w:rFonts w:ascii="Calibri" w:eastAsia="Calibri" w:hAnsi="Calibri" w:cs="Calibri"/>
          <w:spacing w:val="-1"/>
          <w:sz w:val="22"/>
          <w:szCs w:val="22"/>
        </w:rPr>
        <w:t>…</w:t>
      </w:r>
      <w:r w:rsidRPr="00A042F8">
        <w:rPr>
          <w:rFonts w:ascii="Calibri" w:eastAsia="Calibri" w:hAnsi="Calibri" w:cs="Calibri"/>
          <w:spacing w:val="1"/>
          <w:sz w:val="22"/>
          <w:szCs w:val="22"/>
        </w:rPr>
        <w:t>…</w:t>
      </w:r>
      <w:r w:rsidRPr="00A042F8">
        <w:rPr>
          <w:rFonts w:ascii="Calibri" w:eastAsia="Calibri" w:hAnsi="Calibri" w:cs="Calibri"/>
          <w:spacing w:val="-1"/>
          <w:sz w:val="22"/>
          <w:szCs w:val="22"/>
        </w:rPr>
        <w:t>……</w:t>
      </w:r>
      <w:r w:rsidRPr="00A042F8">
        <w:rPr>
          <w:rFonts w:ascii="Calibri" w:eastAsia="Calibri" w:hAnsi="Calibri" w:cs="Calibri"/>
          <w:spacing w:val="1"/>
          <w:sz w:val="22"/>
          <w:szCs w:val="22"/>
        </w:rPr>
        <w:t>…</w:t>
      </w:r>
      <w:proofErr w:type="gramStart"/>
      <w:r w:rsidRPr="00A042F8">
        <w:rPr>
          <w:rFonts w:ascii="Calibri" w:eastAsia="Calibri" w:hAnsi="Calibri" w:cs="Calibri"/>
          <w:spacing w:val="1"/>
          <w:sz w:val="22"/>
          <w:szCs w:val="22"/>
        </w:rPr>
        <w:t>…</w:t>
      </w:r>
      <w:r w:rsidRPr="00A042F8">
        <w:rPr>
          <w:rFonts w:ascii="Calibri" w:eastAsia="Calibri" w:hAnsi="Calibri" w:cs="Calibri"/>
          <w:sz w:val="22"/>
          <w:szCs w:val="22"/>
        </w:rPr>
        <w:t>..</w:t>
      </w:r>
      <w:proofErr w:type="gramEnd"/>
      <w:r w:rsidRPr="00A042F8">
        <w:rPr>
          <w:rFonts w:ascii="Calibri" w:eastAsia="Calibri" w:hAnsi="Calibri" w:cs="Calibri"/>
          <w:spacing w:val="1"/>
          <w:sz w:val="22"/>
          <w:szCs w:val="22"/>
        </w:rPr>
        <w:t>H</w:t>
      </w:r>
      <w:r w:rsidRPr="00A042F8">
        <w:rPr>
          <w:rFonts w:ascii="Calibri" w:eastAsia="Calibri" w:hAnsi="Calibri" w:cs="Calibri"/>
          <w:spacing w:val="-1"/>
          <w:sz w:val="22"/>
          <w:szCs w:val="22"/>
        </w:rPr>
        <w:t>A</w:t>
      </w:r>
      <w:r w:rsidRPr="00A042F8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A042F8">
        <w:rPr>
          <w:rFonts w:ascii="Calibri" w:eastAsia="Calibri" w:hAnsi="Calibri" w:cs="Calibri"/>
          <w:sz w:val="22"/>
          <w:szCs w:val="22"/>
        </w:rPr>
        <w:t>I</w:t>
      </w:r>
      <w:r w:rsidRPr="00A042F8">
        <w:rPr>
          <w:rFonts w:ascii="Calibri" w:eastAsia="Calibri" w:hAnsi="Calibri" w:cs="Calibri"/>
          <w:spacing w:val="27"/>
          <w:sz w:val="22"/>
          <w:szCs w:val="22"/>
        </w:rPr>
        <w:t xml:space="preserve"> </w:t>
      </w:r>
      <w:r w:rsidRPr="00A042F8">
        <w:rPr>
          <w:rFonts w:ascii="Calibri" w:eastAsia="Calibri" w:hAnsi="Calibri" w:cs="Calibri"/>
          <w:spacing w:val="-2"/>
          <w:sz w:val="22"/>
          <w:szCs w:val="22"/>
        </w:rPr>
        <w:t>K</w:t>
      </w:r>
      <w:r w:rsidRPr="00A042F8">
        <w:rPr>
          <w:rFonts w:ascii="Calibri" w:eastAsia="Calibri" w:hAnsi="Calibri" w:cs="Calibri"/>
          <w:spacing w:val="1"/>
          <w:sz w:val="22"/>
          <w:szCs w:val="22"/>
        </w:rPr>
        <w:t>ER</w:t>
      </w:r>
      <w:r w:rsidRPr="00A042F8">
        <w:rPr>
          <w:rFonts w:ascii="Calibri" w:eastAsia="Calibri" w:hAnsi="Calibri" w:cs="Calibri"/>
          <w:sz w:val="22"/>
          <w:szCs w:val="22"/>
        </w:rPr>
        <w:t>JA</w:t>
      </w:r>
      <w:r w:rsidRPr="00A042F8">
        <w:rPr>
          <w:rFonts w:ascii="Calibri" w:eastAsia="Calibri" w:hAnsi="Calibri" w:cs="Calibri"/>
          <w:spacing w:val="26"/>
          <w:sz w:val="22"/>
          <w:szCs w:val="22"/>
        </w:rPr>
        <w:t xml:space="preserve"> </w:t>
      </w:r>
      <w:r w:rsidRPr="00A042F8">
        <w:rPr>
          <w:rFonts w:ascii="Calibri" w:eastAsia="Calibri" w:hAnsi="Calibri" w:cs="Calibri"/>
          <w:spacing w:val="-2"/>
          <w:sz w:val="22"/>
          <w:szCs w:val="22"/>
        </w:rPr>
        <w:t>P</w:t>
      </w:r>
      <w:r w:rsidRPr="00A042F8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A042F8">
        <w:rPr>
          <w:rFonts w:ascii="Calibri" w:eastAsia="Calibri" w:hAnsi="Calibri" w:cs="Calibri"/>
          <w:spacing w:val="-1"/>
          <w:sz w:val="22"/>
          <w:szCs w:val="22"/>
        </w:rPr>
        <w:t>A</w:t>
      </w:r>
      <w:r w:rsidRPr="00A042F8">
        <w:rPr>
          <w:rFonts w:ascii="Calibri" w:eastAsia="Calibri" w:hAnsi="Calibri" w:cs="Calibri"/>
          <w:sz w:val="22"/>
          <w:szCs w:val="22"/>
        </w:rPr>
        <w:t>K</w:t>
      </w:r>
      <w:r w:rsidRPr="00A042F8">
        <w:rPr>
          <w:rFonts w:ascii="Calibri" w:eastAsia="Calibri" w:hAnsi="Calibri" w:cs="Calibri"/>
          <w:spacing w:val="1"/>
          <w:sz w:val="22"/>
          <w:szCs w:val="22"/>
        </w:rPr>
        <w:t>TE</w:t>
      </w:r>
      <w:r w:rsidRPr="00A042F8">
        <w:rPr>
          <w:rFonts w:ascii="Calibri" w:eastAsia="Calibri" w:hAnsi="Calibri" w:cs="Calibri"/>
          <w:spacing w:val="2"/>
          <w:sz w:val="22"/>
          <w:szCs w:val="22"/>
        </w:rPr>
        <w:t>K</w:t>
      </w:r>
      <w:r w:rsidRPr="00A042F8">
        <w:rPr>
          <w:rFonts w:ascii="Calibri" w:eastAsia="Calibri" w:hAnsi="Calibri" w:cs="Calibri"/>
          <w:sz w:val="22"/>
          <w:szCs w:val="22"/>
        </w:rPr>
        <w:t>,</w:t>
      </w:r>
      <w:r w:rsidRPr="00A042F8">
        <w:rPr>
          <w:rFonts w:ascii="Calibri" w:eastAsia="Calibri" w:hAnsi="Calibri" w:cs="Calibri"/>
          <w:spacing w:val="18"/>
          <w:sz w:val="22"/>
          <w:szCs w:val="22"/>
        </w:rPr>
        <w:t xml:space="preserve"> </w:t>
      </w:r>
      <w:r w:rsidRPr="00A042F8">
        <w:rPr>
          <w:rFonts w:ascii="Calibri" w:eastAsia="Calibri" w:hAnsi="Calibri" w:cs="Calibri"/>
          <w:sz w:val="22"/>
          <w:szCs w:val="22"/>
        </w:rPr>
        <w:t>DIM</w:t>
      </w:r>
      <w:r w:rsidRPr="00A042F8">
        <w:rPr>
          <w:rFonts w:ascii="Calibri" w:eastAsia="Calibri" w:hAnsi="Calibri" w:cs="Calibri"/>
          <w:spacing w:val="-1"/>
          <w:sz w:val="22"/>
          <w:szCs w:val="22"/>
        </w:rPr>
        <w:t>U</w:t>
      </w:r>
      <w:r w:rsidRPr="00A042F8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A042F8">
        <w:rPr>
          <w:rFonts w:ascii="Calibri" w:eastAsia="Calibri" w:hAnsi="Calibri" w:cs="Calibri"/>
          <w:spacing w:val="-1"/>
          <w:sz w:val="22"/>
          <w:szCs w:val="22"/>
        </w:rPr>
        <w:t>A</w:t>
      </w:r>
      <w:r w:rsidRPr="00A042F8">
        <w:rPr>
          <w:rFonts w:ascii="Calibri" w:eastAsia="Calibri" w:hAnsi="Calibri" w:cs="Calibri"/>
          <w:sz w:val="22"/>
          <w:szCs w:val="22"/>
        </w:rPr>
        <w:t>I</w:t>
      </w:r>
      <w:r w:rsidRPr="00A042F8">
        <w:rPr>
          <w:rFonts w:ascii="Calibri" w:eastAsia="Calibri" w:hAnsi="Calibri" w:cs="Calibri"/>
          <w:spacing w:val="27"/>
          <w:sz w:val="22"/>
          <w:szCs w:val="22"/>
        </w:rPr>
        <w:t xml:space="preserve"> </w:t>
      </w:r>
      <w:r w:rsidRPr="00A042F8">
        <w:rPr>
          <w:rFonts w:ascii="Calibri" w:eastAsia="Calibri" w:hAnsi="Calibri" w:cs="Calibri"/>
          <w:sz w:val="22"/>
          <w:szCs w:val="22"/>
        </w:rPr>
        <w:t>D</w:t>
      </w:r>
      <w:r w:rsidRPr="00A042F8">
        <w:rPr>
          <w:rFonts w:ascii="Calibri" w:eastAsia="Calibri" w:hAnsi="Calibri" w:cs="Calibri"/>
          <w:spacing w:val="-1"/>
          <w:sz w:val="22"/>
          <w:szCs w:val="22"/>
        </w:rPr>
        <w:t>A</w:t>
      </w:r>
      <w:r w:rsidRPr="00A042F8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A042F8">
        <w:rPr>
          <w:rFonts w:ascii="Calibri" w:eastAsia="Calibri" w:hAnsi="Calibri" w:cs="Calibri"/>
          <w:sz w:val="22"/>
          <w:szCs w:val="22"/>
        </w:rPr>
        <w:t>I</w:t>
      </w:r>
    </w:p>
    <w:p w14:paraId="54E6D166" w14:textId="77777777" w:rsidR="008F455E" w:rsidRPr="00A042F8" w:rsidRDefault="00A8208E" w:rsidP="00A042F8">
      <w:pPr>
        <w:ind w:left="283" w:right="308"/>
        <w:jc w:val="both"/>
        <w:rPr>
          <w:rFonts w:ascii="Calibri" w:eastAsia="Calibri" w:hAnsi="Calibri" w:cs="Calibri"/>
          <w:sz w:val="22"/>
          <w:szCs w:val="22"/>
        </w:rPr>
      </w:pPr>
      <w:r w:rsidRPr="00A042F8">
        <w:rPr>
          <w:rFonts w:ascii="Calibri" w:eastAsia="Calibri" w:hAnsi="Calibri" w:cs="Calibri"/>
          <w:spacing w:val="1"/>
          <w:sz w:val="22"/>
          <w:szCs w:val="22"/>
        </w:rPr>
        <w:t>…</w:t>
      </w:r>
      <w:r w:rsidRPr="00A042F8">
        <w:rPr>
          <w:rFonts w:ascii="Calibri" w:eastAsia="Calibri" w:hAnsi="Calibri" w:cs="Calibri"/>
          <w:sz w:val="22"/>
          <w:szCs w:val="22"/>
        </w:rPr>
        <w:t>.</w:t>
      </w:r>
      <w:r w:rsidRPr="00A042F8">
        <w:rPr>
          <w:rFonts w:ascii="Calibri" w:eastAsia="Calibri" w:hAnsi="Calibri" w:cs="Calibri"/>
          <w:spacing w:val="-1"/>
          <w:sz w:val="22"/>
          <w:szCs w:val="22"/>
        </w:rPr>
        <w:t>.</w:t>
      </w:r>
      <w:r w:rsidRPr="00A042F8">
        <w:rPr>
          <w:rFonts w:ascii="Calibri" w:eastAsia="Calibri" w:hAnsi="Calibri" w:cs="Calibri"/>
          <w:sz w:val="22"/>
          <w:szCs w:val="22"/>
        </w:rPr>
        <w:t>.</w:t>
      </w:r>
      <w:r w:rsidRPr="00A042F8">
        <w:rPr>
          <w:rFonts w:ascii="Calibri" w:eastAsia="Calibri" w:hAnsi="Calibri" w:cs="Calibri"/>
          <w:spacing w:val="-1"/>
          <w:sz w:val="22"/>
          <w:szCs w:val="22"/>
        </w:rPr>
        <w:t>.</w:t>
      </w:r>
      <w:r w:rsidRPr="00A042F8">
        <w:rPr>
          <w:rFonts w:ascii="Calibri" w:eastAsia="Calibri" w:hAnsi="Calibri" w:cs="Calibri"/>
          <w:sz w:val="22"/>
          <w:szCs w:val="22"/>
        </w:rPr>
        <w:t>.......</w:t>
      </w:r>
      <w:r w:rsidRPr="00A042F8">
        <w:rPr>
          <w:rFonts w:ascii="Calibri" w:eastAsia="Calibri" w:hAnsi="Calibri" w:cs="Calibri"/>
          <w:spacing w:val="-1"/>
          <w:sz w:val="22"/>
          <w:szCs w:val="22"/>
        </w:rPr>
        <w:t>.</w:t>
      </w:r>
      <w:r w:rsidRPr="00A042F8">
        <w:rPr>
          <w:rFonts w:ascii="Calibri" w:eastAsia="Calibri" w:hAnsi="Calibri" w:cs="Calibri"/>
          <w:sz w:val="22"/>
          <w:szCs w:val="22"/>
        </w:rPr>
        <w:t>.</w:t>
      </w:r>
      <w:r w:rsidRPr="00A042F8">
        <w:rPr>
          <w:rFonts w:ascii="Calibri" w:eastAsia="Calibri" w:hAnsi="Calibri" w:cs="Calibri"/>
          <w:spacing w:val="-1"/>
          <w:sz w:val="22"/>
          <w:szCs w:val="22"/>
        </w:rPr>
        <w:t>.</w:t>
      </w:r>
      <w:r w:rsidRPr="00A042F8">
        <w:rPr>
          <w:rFonts w:ascii="Calibri" w:eastAsia="Calibri" w:hAnsi="Calibri" w:cs="Calibri"/>
          <w:spacing w:val="2"/>
          <w:sz w:val="22"/>
          <w:szCs w:val="22"/>
        </w:rPr>
        <w:t>.</w:t>
      </w:r>
      <w:r w:rsidRPr="00A042F8">
        <w:rPr>
          <w:rFonts w:ascii="Calibri" w:eastAsia="Calibri" w:hAnsi="Calibri" w:cs="Calibri"/>
          <w:sz w:val="22"/>
          <w:szCs w:val="22"/>
        </w:rPr>
        <w:t>.</w:t>
      </w:r>
      <w:r w:rsidRPr="00A042F8">
        <w:rPr>
          <w:rFonts w:ascii="Calibri" w:eastAsia="Calibri" w:hAnsi="Calibri" w:cs="Calibri"/>
          <w:spacing w:val="-1"/>
          <w:sz w:val="22"/>
          <w:szCs w:val="22"/>
        </w:rPr>
        <w:t>.</w:t>
      </w:r>
      <w:r w:rsidRPr="00A042F8">
        <w:rPr>
          <w:rFonts w:ascii="Calibri" w:eastAsia="Calibri" w:hAnsi="Calibri" w:cs="Calibri"/>
          <w:sz w:val="22"/>
          <w:szCs w:val="22"/>
        </w:rPr>
        <w:t>..</w:t>
      </w:r>
      <w:r w:rsidRPr="00A042F8">
        <w:rPr>
          <w:rFonts w:ascii="Calibri" w:eastAsia="Calibri" w:hAnsi="Calibri" w:cs="Calibri"/>
          <w:spacing w:val="-1"/>
          <w:sz w:val="22"/>
          <w:szCs w:val="22"/>
        </w:rPr>
        <w:t>.</w:t>
      </w:r>
      <w:r w:rsidRPr="00A042F8">
        <w:rPr>
          <w:rFonts w:ascii="Calibri" w:eastAsia="Calibri" w:hAnsi="Calibri" w:cs="Calibri"/>
          <w:sz w:val="22"/>
          <w:szCs w:val="22"/>
        </w:rPr>
        <w:t>.</w:t>
      </w:r>
      <w:r w:rsidRPr="00A042F8">
        <w:rPr>
          <w:rFonts w:ascii="Calibri" w:eastAsia="Calibri" w:hAnsi="Calibri" w:cs="Calibri"/>
          <w:spacing w:val="1"/>
          <w:sz w:val="22"/>
          <w:szCs w:val="22"/>
        </w:rPr>
        <w:t>.</w:t>
      </w:r>
      <w:r w:rsidRPr="00A042F8">
        <w:rPr>
          <w:rFonts w:ascii="Calibri" w:eastAsia="Calibri" w:hAnsi="Calibri" w:cs="Calibri"/>
          <w:sz w:val="22"/>
          <w:szCs w:val="22"/>
        </w:rPr>
        <w:t>.</w:t>
      </w:r>
      <w:r w:rsidRPr="00A042F8">
        <w:rPr>
          <w:rFonts w:ascii="Calibri" w:eastAsia="Calibri" w:hAnsi="Calibri" w:cs="Calibri"/>
          <w:spacing w:val="-1"/>
          <w:sz w:val="22"/>
          <w:szCs w:val="22"/>
        </w:rPr>
        <w:t>.</w:t>
      </w:r>
      <w:r w:rsidRPr="00A042F8">
        <w:rPr>
          <w:rFonts w:ascii="Calibri" w:eastAsia="Calibri" w:hAnsi="Calibri" w:cs="Calibri"/>
          <w:sz w:val="22"/>
          <w:szCs w:val="22"/>
        </w:rPr>
        <w:t>.</w:t>
      </w:r>
      <w:r w:rsidRPr="00A042F8">
        <w:rPr>
          <w:rFonts w:ascii="Calibri" w:eastAsia="Calibri" w:hAnsi="Calibri" w:cs="Calibri"/>
          <w:spacing w:val="-1"/>
          <w:sz w:val="22"/>
          <w:szCs w:val="22"/>
        </w:rPr>
        <w:t>.</w:t>
      </w:r>
      <w:r w:rsidRPr="00A042F8">
        <w:rPr>
          <w:rFonts w:ascii="Calibri" w:eastAsia="Calibri" w:hAnsi="Calibri" w:cs="Calibri"/>
          <w:sz w:val="22"/>
          <w:szCs w:val="22"/>
        </w:rPr>
        <w:t xml:space="preserve">.   </w:t>
      </w:r>
      <w:r w:rsidRPr="00A042F8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Pr="00A042F8">
        <w:rPr>
          <w:rFonts w:ascii="Calibri" w:eastAsia="Calibri" w:hAnsi="Calibri" w:cs="Calibri"/>
          <w:spacing w:val="-1"/>
          <w:sz w:val="22"/>
          <w:szCs w:val="22"/>
        </w:rPr>
        <w:t>S.</w:t>
      </w:r>
      <w:r w:rsidRPr="00A042F8">
        <w:rPr>
          <w:rFonts w:ascii="Calibri" w:eastAsia="Calibri" w:hAnsi="Calibri" w:cs="Calibri"/>
          <w:sz w:val="22"/>
          <w:szCs w:val="22"/>
        </w:rPr>
        <w:t xml:space="preserve">D   </w:t>
      </w:r>
      <w:r w:rsidRPr="00A042F8">
        <w:rPr>
          <w:rFonts w:ascii="Calibri" w:eastAsia="Calibri" w:hAnsi="Calibri" w:cs="Calibri"/>
          <w:spacing w:val="37"/>
          <w:sz w:val="22"/>
          <w:szCs w:val="22"/>
        </w:rPr>
        <w:t xml:space="preserve"> </w:t>
      </w:r>
      <w:r w:rsidRPr="00A042F8">
        <w:rPr>
          <w:rFonts w:ascii="Calibri" w:eastAsia="Calibri" w:hAnsi="Calibri" w:cs="Calibri"/>
          <w:spacing w:val="-1"/>
          <w:sz w:val="22"/>
          <w:szCs w:val="22"/>
        </w:rPr>
        <w:t>…</w:t>
      </w:r>
      <w:r w:rsidRPr="00A042F8">
        <w:rPr>
          <w:rFonts w:ascii="Calibri" w:eastAsia="Calibri" w:hAnsi="Calibri" w:cs="Calibri"/>
          <w:spacing w:val="1"/>
          <w:sz w:val="22"/>
          <w:szCs w:val="22"/>
        </w:rPr>
        <w:t>…</w:t>
      </w:r>
      <w:r w:rsidRPr="00A042F8">
        <w:rPr>
          <w:rFonts w:ascii="Calibri" w:eastAsia="Calibri" w:hAnsi="Calibri" w:cs="Calibri"/>
          <w:spacing w:val="-1"/>
          <w:sz w:val="22"/>
          <w:szCs w:val="22"/>
        </w:rPr>
        <w:t>………</w:t>
      </w:r>
      <w:r w:rsidRPr="00A042F8">
        <w:rPr>
          <w:rFonts w:ascii="Calibri" w:eastAsia="Calibri" w:hAnsi="Calibri" w:cs="Calibri"/>
          <w:spacing w:val="1"/>
          <w:sz w:val="22"/>
          <w:szCs w:val="22"/>
        </w:rPr>
        <w:t>…</w:t>
      </w:r>
      <w:r w:rsidRPr="00A042F8">
        <w:rPr>
          <w:rFonts w:ascii="Calibri" w:eastAsia="Calibri" w:hAnsi="Calibri" w:cs="Calibri"/>
          <w:spacing w:val="-1"/>
          <w:sz w:val="22"/>
          <w:szCs w:val="22"/>
        </w:rPr>
        <w:t>……</w:t>
      </w:r>
      <w:r w:rsidRPr="00A042F8">
        <w:rPr>
          <w:rFonts w:ascii="Calibri" w:eastAsia="Calibri" w:hAnsi="Calibri" w:cs="Calibri"/>
          <w:spacing w:val="1"/>
          <w:sz w:val="22"/>
          <w:szCs w:val="22"/>
        </w:rPr>
        <w:t>…</w:t>
      </w:r>
      <w:r w:rsidRPr="00A042F8">
        <w:rPr>
          <w:rFonts w:ascii="Calibri" w:eastAsia="Calibri" w:hAnsi="Calibri" w:cs="Calibri"/>
          <w:spacing w:val="-1"/>
          <w:sz w:val="22"/>
          <w:szCs w:val="22"/>
        </w:rPr>
        <w:t>……</w:t>
      </w:r>
      <w:r w:rsidRPr="00A042F8">
        <w:rPr>
          <w:rFonts w:ascii="Calibri" w:eastAsia="Calibri" w:hAnsi="Calibri" w:cs="Calibri"/>
          <w:spacing w:val="1"/>
          <w:sz w:val="22"/>
          <w:szCs w:val="22"/>
        </w:rPr>
        <w:t>…</w:t>
      </w:r>
      <w:r w:rsidRPr="00A042F8">
        <w:rPr>
          <w:rFonts w:ascii="Calibri" w:eastAsia="Calibri" w:hAnsi="Calibri" w:cs="Calibri"/>
          <w:spacing w:val="-1"/>
          <w:sz w:val="22"/>
          <w:szCs w:val="22"/>
        </w:rPr>
        <w:t>…</w:t>
      </w:r>
      <w:proofErr w:type="gramStart"/>
      <w:r w:rsidRPr="00A042F8">
        <w:rPr>
          <w:rFonts w:ascii="Calibri" w:eastAsia="Calibri" w:hAnsi="Calibri" w:cs="Calibri"/>
          <w:spacing w:val="1"/>
          <w:sz w:val="22"/>
          <w:szCs w:val="22"/>
        </w:rPr>
        <w:t>…</w:t>
      </w:r>
      <w:r w:rsidRPr="00A042F8">
        <w:rPr>
          <w:rFonts w:ascii="Calibri" w:eastAsia="Calibri" w:hAnsi="Calibri" w:cs="Calibri"/>
          <w:sz w:val="22"/>
          <w:szCs w:val="22"/>
        </w:rPr>
        <w:t>..</w:t>
      </w:r>
      <w:proofErr w:type="gramEnd"/>
      <w:r w:rsidRPr="00A042F8">
        <w:rPr>
          <w:rFonts w:ascii="Calibri" w:eastAsia="Calibri" w:hAnsi="Calibri" w:cs="Calibri"/>
          <w:sz w:val="22"/>
          <w:szCs w:val="22"/>
        </w:rPr>
        <w:t xml:space="preserve"> </w:t>
      </w:r>
      <w:r w:rsidRPr="00A042F8"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 w:rsidRPr="00A042F8">
        <w:rPr>
          <w:rFonts w:ascii="Calibri" w:eastAsia="Calibri" w:hAnsi="Calibri" w:cs="Calibri"/>
          <w:sz w:val="22"/>
          <w:szCs w:val="22"/>
        </w:rPr>
        <w:t>D</w:t>
      </w:r>
      <w:r w:rsidRPr="00A042F8">
        <w:rPr>
          <w:rFonts w:ascii="Calibri" w:eastAsia="Calibri" w:hAnsi="Calibri" w:cs="Calibri"/>
          <w:spacing w:val="-2"/>
          <w:sz w:val="22"/>
          <w:szCs w:val="22"/>
        </w:rPr>
        <w:t>E</w:t>
      </w:r>
      <w:r w:rsidRPr="00A042F8">
        <w:rPr>
          <w:rFonts w:ascii="Calibri" w:eastAsia="Calibri" w:hAnsi="Calibri" w:cs="Calibri"/>
          <w:spacing w:val="-1"/>
          <w:sz w:val="22"/>
          <w:szCs w:val="22"/>
        </w:rPr>
        <w:t>NG</w:t>
      </w:r>
      <w:r w:rsidRPr="00A042F8">
        <w:rPr>
          <w:rFonts w:ascii="Calibri" w:eastAsia="Calibri" w:hAnsi="Calibri" w:cs="Calibri"/>
          <w:spacing w:val="1"/>
          <w:sz w:val="22"/>
          <w:szCs w:val="22"/>
        </w:rPr>
        <w:t>A</w:t>
      </w:r>
      <w:r w:rsidRPr="00A042F8">
        <w:rPr>
          <w:rFonts w:ascii="Calibri" w:eastAsia="Calibri" w:hAnsi="Calibri" w:cs="Calibri"/>
          <w:sz w:val="22"/>
          <w:szCs w:val="22"/>
        </w:rPr>
        <w:t>N</w:t>
      </w:r>
      <w:r w:rsidRPr="00A042F8">
        <w:rPr>
          <w:rFonts w:ascii="Calibri" w:eastAsia="Calibri" w:hAnsi="Calibri" w:cs="Calibri"/>
          <w:spacing w:val="26"/>
          <w:sz w:val="22"/>
          <w:szCs w:val="22"/>
        </w:rPr>
        <w:t xml:space="preserve"> </w:t>
      </w:r>
      <w:r w:rsidRPr="00A042F8">
        <w:rPr>
          <w:rFonts w:ascii="Calibri" w:eastAsia="Calibri" w:hAnsi="Calibri" w:cs="Calibri"/>
          <w:sz w:val="22"/>
          <w:szCs w:val="22"/>
        </w:rPr>
        <w:t>K</w:t>
      </w:r>
      <w:r w:rsidRPr="00A042F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A042F8">
        <w:rPr>
          <w:rFonts w:ascii="Calibri" w:eastAsia="Calibri" w:hAnsi="Calibri" w:cs="Calibri"/>
          <w:spacing w:val="-1"/>
          <w:sz w:val="22"/>
          <w:szCs w:val="22"/>
        </w:rPr>
        <w:t>NS</w:t>
      </w:r>
      <w:r w:rsidRPr="00A042F8">
        <w:rPr>
          <w:rFonts w:ascii="Calibri" w:eastAsia="Calibri" w:hAnsi="Calibri" w:cs="Calibri"/>
          <w:sz w:val="22"/>
          <w:szCs w:val="22"/>
        </w:rPr>
        <w:t>U</w:t>
      </w:r>
      <w:r w:rsidRPr="00A042F8">
        <w:rPr>
          <w:rFonts w:ascii="Calibri" w:eastAsia="Calibri" w:hAnsi="Calibri" w:cs="Calibri"/>
          <w:spacing w:val="1"/>
          <w:sz w:val="22"/>
          <w:szCs w:val="22"/>
        </w:rPr>
        <w:t>LT</w:t>
      </w:r>
      <w:r w:rsidRPr="00A042F8">
        <w:rPr>
          <w:rFonts w:ascii="Calibri" w:eastAsia="Calibri" w:hAnsi="Calibri" w:cs="Calibri"/>
          <w:spacing w:val="-1"/>
          <w:sz w:val="22"/>
          <w:szCs w:val="22"/>
        </w:rPr>
        <w:t>AS</w:t>
      </w:r>
      <w:r w:rsidRPr="00A042F8">
        <w:rPr>
          <w:rFonts w:ascii="Calibri" w:eastAsia="Calibri" w:hAnsi="Calibri" w:cs="Calibri"/>
          <w:sz w:val="22"/>
          <w:szCs w:val="22"/>
        </w:rPr>
        <w:t>I</w:t>
      </w:r>
      <w:r w:rsidRPr="00A042F8">
        <w:rPr>
          <w:rFonts w:ascii="Calibri" w:eastAsia="Calibri" w:hAnsi="Calibri" w:cs="Calibri"/>
          <w:spacing w:val="29"/>
          <w:sz w:val="22"/>
          <w:szCs w:val="22"/>
        </w:rPr>
        <w:t xml:space="preserve"> </w:t>
      </w:r>
      <w:proofErr w:type="gramStart"/>
      <w:r w:rsidRPr="00A042F8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A042F8">
        <w:rPr>
          <w:rFonts w:ascii="Calibri" w:eastAsia="Calibri" w:hAnsi="Calibri" w:cs="Calibri"/>
          <w:sz w:val="22"/>
          <w:szCs w:val="22"/>
        </w:rPr>
        <w:t>U</w:t>
      </w:r>
      <w:r w:rsidRPr="00A042F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A042F8">
        <w:rPr>
          <w:rFonts w:ascii="Calibri" w:eastAsia="Calibri" w:hAnsi="Calibri" w:cs="Calibri"/>
          <w:sz w:val="22"/>
          <w:szCs w:val="22"/>
        </w:rPr>
        <w:t>IN</w:t>
      </w:r>
      <w:r w:rsidRPr="00A042F8">
        <w:rPr>
          <w:rFonts w:ascii="Calibri" w:eastAsia="Calibri" w:hAnsi="Calibri" w:cs="Calibri"/>
          <w:spacing w:val="26"/>
          <w:sz w:val="22"/>
          <w:szCs w:val="22"/>
        </w:rPr>
        <w:t xml:space="preserve"> </w:t>
      </w:r>
      <w:r w:rsidRPr="00A042F8">
        <w:rPr>
          <w:rFonts w:ascii="Calibri" w:eastAsia="Calibri" w:hAnsi="Calibri" w:cs="Calibri"/>
          <w:sz w:val="22"/>
          <w:szCs w:val="22"/>
        </w:rPr>
        <w:t>:</w:t>
      </w:r>
      <w:proofErr w:type="gramEnd"/>
      <w:r w:rsidRPr="00A042F8">
        <w:rPr>
          <w:rFonts w:ascii="Calibri" w:eastAsia="Calibri" w:hAnsi="Calibri" w:cs="Calibri"/>
          <w:spacing w:val="16"/>
          <w:sz w:val="22"/>
          <w:szCs w:val="22"/>
        </w:rPr>
        <w:t xml:space="preserve"> </w:t>
      </w:r>
      <w:r w:rsidRPr="00A042F8">
        <w:rPr>
          <w:rFonts w:ascii="Calibri" w:eastAsia="Calibri" w:hAnsi="Calibri" w:cs="Calibri"/>
          <w:spacing w:val="1"/>
          <w:sz w:val="22"/>
          <w:szCs w:val="22"/>
        </w:rPr>
        <w:t>…</w:t>
      </w:r>
      <w:r w:rsidRPr="00A042F8">
        <w:rPr>
          <w:rFonts w:ascii="Calibri" w:eastAsia="Calibri" w:hAnsi="Calibri" w:cs="Calibri"/>
          <w:sz w:val="22"/>
          <w:szCs w:val="22"/>
        </w:rPr>
        <w:t>.</w:t>
      </w:r>
      <w:r w:rsidRPr="00A042F8">
        <w:rPr>
          <w:rFonts w:ascii="Calibri" w:eastAsia="Calibri" w:hAnsi="Calibri" w:cs="Calibri"/>
          <w:spacing w:val="-3"/>
          <w:sz w:val="22"/>
          <w:szCs w:val="22"/>
        </w:rPr>
        <w:t>.</w:t>
      </w:r>
      <w:r w:rsidRPr="00A042F8">
        <w:rPr>
          <w:rFonts w:ascii="Calibri" w:eastAsia="Calibri" w:hAnsi="Calibri" w:cs="Calibri"/>
          <w:spacing w:val="1"/>
          <w:sz w:val="22"/>
          <w:szCs w:val="22"/>
        </w:rPr>
        <w:t>…</w:t>
      </w:r>
      <w:r w:rsidRPr="00A042F8">
        <w:rPr>
          <w:rFonts w:ascii="Calibri" w:eastAsia="Calibri" w:hAnsi="Calibri" w:cs="Calibri"/>
          <w:spacing w:val="-1"/>
          <w:sz w:val="22"/>
          <w:szCs w:val="22"/>
        </w:rPr>
        <w:t>………</w:t>
      </w:r>
      <w:r w:rsidRPr="00A042F8">
        <w:rPr>
          <w:rFonts w:ascii="Calibri" w:eastAsia="Calibri" w:hAnsi="Calibri" w:cs="Calibri"/>
          <w:spacing w:val="1"/>
          <w:sz w:val="22"/>
          <w:szCs w:val="22"/>
        </w:rPr>
        <w:t>……</w:t>
      </w:r>
      <w:r w:rsidRPr="00A042F8">
        <w:rPr>
          <w:rFonts w:ascii="Calibri" w:eastAsia="Calibri" w:hAnsi="Calibri" w:cs="Calibri"/>
          <w:sz w:val="22"/>
          <w:szCs w:val="22"/>
        </w:rPr>
        <w:t>..J</w:t>
      </w:r>
      <w:r w:rsidRPr="00A042F8">
        <w:rPr>
          <w:rFonts w:ascii="Calibri" w:eastAsia="Calibri" w:hAnsi="Calibri" w:cs="Calibri"/>
          <w:spacing w:val="-1"/>
          <w:sz w:val="22"/>
          <w:szCs w:val="22"/>
        </w:rPr>
        <w:t>A</w:t>
      </w:r>
      <w:r w:rsidRPr="00A042F8">
        <w:rPr>
          <w:rFonts w:ascii="Calibri" w:eastAsia="Calibri" w:hAnsi="Calibri" w:cs="Calibri"/>
          <w:sz w:val="22"/>
          <w:szCs w:val="22"/>
        </w:rPr>
        <w:t>M</w:t>
      </w:r>
      <w:r w:rsidRPr="00A042F8">
        <w:rPr>
          <w:rFonts w:ascii="Calibri" w:eastAsia="Calibri" w:hAnsi="Calibri" w:cs="Calibri"/>
          <w:spacing w:val="26"/>
          <w:sz w:val="22"/>
          <w:szCs w:val="22"/>
        </w:rPr>
        <w:t xml:space="preserve"> </w:t>
      </w:r>
      <w:r w:rsidRPr="00A042F8">
        <w:rPr>
          <w:rFonts w:ascii="Calibri" w:eastAsia="Calibri" w:hAnsi="Calibri" w:cs="Calibri"/>
          <w:spacing w:val="-2"/>
          <w:sz w:val="22"/>
          <w:szCs w:val="22"/>
        </w:rPr>
        <w:t>P</w:t>
      </w:r>
      <w:r w:rsidRPr="00A042F8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A042F8">
        <w:rPr>
          <w:rFonts w:ascii="Calibri" w:eastAsia="Calibri" w:hAnsi="Calibri" w:cs="Calibri"/>
          <w:sz w:val="22"/>
          <w:szCs w:val="22"/>
        </w:rPr>
        <w:t>R</w:t>
      </w:r>
    </w:p>
    <w:p w14:paraId="35FC270C" w14:textId="77777777" w:rsidR="008F455E" w:rsidRPr="00A042F8" w:rsidRDefault="00A8208E" w:rsidP="00A042F8">
      <w:pPr>
        <w:ind w:left="283" w:right="308"/>
        <w:jc w:val="both"/>
        <w:rPr>
          <w:rFonts w:ascii="Calibri" w:eastAsia="Calibri" w:hAnsi="Calibri" w:cs="Calibri"/>
          <w:sz w:val="22"/>
          <w:szCs w:val="22"/>
        </w:rPr>
      </w:pPr>
      <w:r w:rsidRPr="00A042F8">
        <w:rPr>
          <w:rFonts w:ascii="Calibri" w:eastAsia="Calibri" w:hAnsi="Calibri" w:cs="Calibri"/>
          <w:spacing w:val="1"/>
          <w:sz w:val="22"/>
          <w:szCs w:val="22"/>
        </w:rPr>
        <w:t>…</w:t>
      </w:r>
      <w:r w:rsidRPr="00A042F8">
        <w:rPr>
          <w:rFonts w:ascii="Calibri" w:eastAsia="Calibri" w:hAnsi="Calibri" w:cs="Calibri"/>
          <w:spacing w:val="-1"/>
          <w:sz w:val="22"/>
          <w:szCs w:val="22"/>
        </w:rPr>
        <w:t>………</w:t>
      </w:r>
      <w:r w:rsidRPr="00A042F8">
        <w:rPr>
          <w:rFonts w:ascii="Calibri" w:eastAsia="Calibri" w:hAnsi="Calibri" w:cs="Calibri"/>
          <w:spacing w:val="1"/>
          <w:sz w:val="22"/>
          <w:szCs w:val="22"/>
        </w:rPr>
        <w:t>……</w:t>
      </w:r>
      <w:r w:rsidRPr="00A042F8">
        <w:rPr>
          <w:rFonts w:ascii="Calibri" w:eastAsia="Calibri" w:hAnsi="Calibri" w:cs="Calibri"/>
          <w:sz w:val="22"/>
          <w:szCs w:val="22"/>
        </w:rPr>
        <w:t>.</w:t>
      </w:r>
      <w:r w:rsidRPr="00A042F8">
        <w:rPr>
          <w:rFonts w:ascii="Calibri" w:eastAsia="Calibri" w:hAnsi="Calibri" w:cs="Calibri"/>
          <w:spacing w:val="-1"/>
          <w:sz w:val="22"/>
          <w:szCs w:val="22"/>
        </w:rPr>
        <w:t>.</w:t>
      </w:r>
      <w:r w:rsidRPr="00A042F8">
        <w:rPr>
          <w:rFonts w:ascii="Calibri" w:eastAsia="Calibri" w:hAnsi="Calibri" w:cs="Calibri"/>
          <w:sz w:val="22"/>
          <w:szCs w:val="22"/>
        </w:rPr>
        <w:t xml:space="preserve">. </w:t>
      </w:r>
      <w:r w:rsidRPr="00A042F8"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 w:rsidRPr="00A042F8">
        <w:rPr>
          <w:rFonts w:ascii="Calibri" w:eastAsia="Calibri" w:hAnsi="Calibri" w:cs="Calibri"/>
          <w:sz w:val="22"/>
          <w:szCs w:val="22"/>
        </w:rPr>
        <w:t>(</w:t>
      </w:r>
      <w:r w:rsidRPr="00A042F8">
        <w:rPr>
          <w:rFonts w:ascii="Calibri" w:eastAsia="Calibri" w:hAnsi="Calibri" w:cs="Calibri"/>
          <w:spacing w:val="1"/>
          <w:sz w:val="22"/>
          <w:szCs w:val="22"/>
        </w:rPr>
        <w:t>H</w:t>
      </w:r>
      <w:r w:rsidRPr="00A042F8">
        <w:rPr>
          <w:rFonts w:ascii="Calibri" w:eastAsia="Calibri" w:hAnsi="Calibri" w:cs="Calibri"/>
          <w:spacing w:val="-1"/>
          <w:sz w:val="22"/>
          <w:szCs w:val="22"/>
        </w:rPr>
        <w:t>A</w:t>
      </w:r>
      <w:r w:rsidRPr="00A042F8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A042F8">
        <w:rPr>
          <w:rFonts w:ascii="Calibri" w:eastAsia="Calibri" w:hAnsi="Calibri" w:cs="Calibri"/>
          <w:sz w:val="22"/>
          <w:szCs w:val="22"/>
        </w:rPr>
        <w:t>I</w:t>
      </w:r>
      <w:r w:rsidRPr="00A042F8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A042F8">
        <w:rPr>
          <w:rFonts w:ascii="Calibri" w:eastAsia="Calibri" w:hAnsi="Calibri" w:cs="Calibri"/>
          <w:sz w:val="22"/>
          <w:szCs w:val="22"/>
        </w:rPr>
        <w:t>/</w:t>
      </w:r>
      <w:r w:rsidRPr="00A042F8"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 w:rsidRPr="00A042F8">
        <w:rPr>
          <w:rFonts w:ascii="Calibri" w:eastAsia="Calibri" w:hAnsi="Calibri" w:cs="Calibri"/>
          <w:sz w:val="22"/>
          <w:szCs w:val="22"/>
        </w:rPr>
        <w:t>MI</w:t>
      </w:r>
      <w:r w:rsidRPr="00A042F8">
        <w:rPr>
          <w:rFonts w:ascii="Calibri" w:eastAsia="Calibri" w:hAnsi="Calibri" w:cs="Calibri"/>
          <w:spacing w:val="-1"/>
          <w:sz w:val="22"/>
          <w:szCs w:val="22"/>
        </w:rPr>
        <w:t>NGG</w:t>
      </w:r>
      <w:r w:rsidRPr="00A042F8">
        <w:rPr>
          <w:rFonts w:ascii="Calibri" w:eastAsia="Calibri" w:hAnsi="Calibri" w:cs="Calibri"/>
          <w:sz w:val="22"/>
          <w:szCs w:val="22"/>
        </w:rPr>
        <w:t>U).</w:t>
      </w:r>
    </w:p>
    <w:p w14:paraId="2572CDE7" w14:textId="77777777" w:rsidR="008F455E" w:rsidRDefault="008F455E" w:rsidP="00A042F8">
      <w:pPr>
        <w:spacing w:before="8" w:line="140" w:lineRule="exact"/>
        <w:ind w:left="283" w:right="308"/>
        <w:rPr>
          <w:sz w:val="14"/>
          <w:szCs w:val="14"/>
        </w:rPr>
      </w:pPr>
    </w:p>
    <w:p w14:paraId="4051E8E4" w14:textId="77777777" w:rsidR="008F455E" w:rsidRDefault="008F455E" w:rsidP="00A042F8">
      <w:pPr>
        <w:spacing w:line="200" w:lineRule="exact"/>
        <w:ind w:left="283" w:right="308"/>
      </w:pPr>
    </w:p>
    <w:p w14:paraId="216041BB" w14:textId="77777777" w:rsidR="008F455E" w:rsidRPr="00E85950" w:rsidRDefault="00A8208E" w:rsidP="00A042F8">
      <w:pPr>
        <w:ind w:left="283" w:right="308"/>
        <w:jc w:val="both"/>
        <w:rPr>
          <w:rFonts w:ascii="Calibri" w:eastAsia="Calibri" w:hAnsi="Calibri" w:cs="Calibri"/>
          <w:sz w:val="22"/>
          <w:szCs w:val="22"/>
        </w:rPr>
      </w:pPr>
      <w:proofErr w:type="gramStart"/>
      <w:r w:rsidRPr="00E85950">
        <w:rPr>
          <w:rFonts w:ascii="Calibri" w:eastAsia="Calibri" w:hAnsi="Calibri" w:cs="Calibri"/>
          <w:spacing w:val="1"/>
          <w:sz w:val="22"/>
          <w:szCs w:val="22"/>
        </w:rPr>
        <w:t>DE</w:t>
      </w:r>
      <w:r w:rsidRPr="00E85950">
        <w:rPr>
          <w:rFonts w:ascii="Calibri" w:eastAsia="Calibri" w:hAnsi="Calibri" w:cs="Calibri"/>
          <w:sz w:val="22"/>
          <w:szCs w:val="22"/>
        </w:rPr>
        <w:t>MIKI</w:t>
      </w:r>
      <w:r w:rsidRPr="00E85950">
        <w:rPr>
          <w:rFonts w:ascii="Calibri" w:eastAsia="Calibri" w:hAnsi="Calibri" w:cs="Calibri"/>
          <w:spacing w:val="-1"/>
          <w:sz w:val="22"/>
          <w:szCs w:val="22"/>
        </w:rPr>
        <w:t>A</w:t>
      </w:r>
      <w:r w:rsidRPr="00E85950">
        <w:rPr>
          <w:rFonts w:ascii="Calibri" w:eastAsia="Calibri" w:hAnsi="Calibri" w:cs="Calibri"/>
          <w:sz w:val="22"/>
          <w:szCs w:val="22"/>
        </w:rPr>
        <w:t xml:space="preserve">N </w:t>
      </w:r>
      <w:r w:rsidRPr="00E85950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Pr="00E85950">
        <w:rPr>
          <w:rFonts w:ascii="Calibri" w:eastAsia="Calibri" w:hAnsi="Calibri" w:cs="Calibri"/>
          <w:sz w:val="22"/>
          <w:szCs w:val="22"/>
        </w:rPr>
        <w:t>P</w:t>
      </w:r>
      <w:r w:rsidRPr="00E85950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E85950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85950">
        <w:rPr>
          <w:rFonts w:ascii="Calibri" w:eastAsia="Calibri" w:hAnsi="Calibri" w:cs="Calibri"/>
          <w:sz w:val="22"/>
          <w:szCs w:val="22"/>
        </w:rPr>
        <w:t>I</w:t>
      </w:r>
      <w:r w:rsidRPr="00E85950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E85950">
        <w:rPr>
          <w:rFonts w:ascii="Calibri" w:eastAsia="Calibri" w:hAnsi="Calibri" w:cs="Calibri"/>
          <w:spacing w:val="-1"/>
          <w:sz w:val="22"/>
          <w:szCs w:val="22"/>
        </w:rPr>
        <w:t>A</w:t>
      </w:r>
      <w:r w:rsidRPr="00E85950">
        <w:rPr>
          <w:rFonts w:ascii="Calibri" w:eastAsia="Calibri" w:hAnsi="Calibri" w:cs="Calibri"/>
          <w:sz w:val="22"/>
          <w:szCs w:val="22"/>
        </w:rPr>
        <w:t>I</w:t>
      </w:r>
      <w:r w:rsidRPr="00E85950">
        <w:rPr>
          <w:rFonts w:ascii="Calibri" w:eastAsia="Calibri" w:hAnsi="Calibri" w:cs="Calibri"/>
          <w:spacing w:val="-1"/>
          <w:sz w:val="22"/>
          <w:szCs w:val="22"/>
        </w:rPr>
        <w:t>A</w:t>
      </w:r>
      <w:r w:rsidRPr="00E85950">
        <w:rPr>
          <w:rFonts w:ascii="Calibri" w:eastAsia="Calibri" w:hAnsi="Calibri" w:cs="Calibri"/>
          <w:sz w:val="22"/>
          <w:szCs w:val="22"/>
        </w:rPr>
        <w:t>N</w:t>
      </w:r>
      <w:proofErr w:type="gramEnd"/>
      <w:r w:rsidRPr="00E85950">
        <w:rPr>
          <w:rFonts w:ascii="Calibri" w:eastAsia="Calibri" w:hAnsi="Calibri" w:cs="Calibri"/>
          <w:sz w:val="22"/>
          <w:szCs w:val="22"/>
        </w:rPr>
        <w:t xml:space="preserve"> </w:t>
      </w:r>
      <w:r w:rsidRPr="00E85950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Pr="00E85950">
        <w:rPr>
          <w:rFonts w:ascii="Calibri" w:eastAsia="Calibri" w:hAnsi="Calibri" w:cs="Calibri"/>
          <w:sz w:val="22"/>
          <w:szCs w:val="22"/>
        </w:rPr>
        <w:t xml:space="preserve">INI </w:t>
      </w:r>
      <w:r w:rsidRPr="00E85950"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 w:rsidRPr="00E85950">
        <w:rPr>
          <w:rFonts w:ascii="Calibri" w:eastAsia="Calibri" w:hAnsi="Calibri" w:cs="Calibri"/>
          <w:sz w:val="22"/>
          <w:szCs w:val="22"/>
        </w:rPr>
        <w:t>K</w:t>
      </w:r>
      <w:r w:rsidRPr="00E85950">
        <w:rPr>
          <w:rFonts w:ascii="Calibri" w:eastAsia="Calibri" w:hAnsi="Calibri" w:cs="Calibri"/>
          <w:spacing w:val="-1"/>
          <w:sz w:val="22"/>
          <w:szCs w:val="22"/>
        </w:rPr>
        <w:t>A</w:t>
      </w:r>
      <w:r w:rsidRPr="00E85950">
        <w:rPr>
          <w:rFonts w:ascii="Calibri" w:eastAsia="Calibri" w:hAnsi="Calibri" w:cs="Calibri"/>
          <w:sz w:val="22"/>
          <w:szCs w:val="22"/>
        </w:rPr>
        <w:t xml:space="preserve">MI </w:t>
      </w:r>
      <w:r w:rsidRPr="00E85950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Pr="00E85950">
        <w:rPr>
          <w:rFonts w:ascii="Calibri" w:eastAsia="Calibri" w:hAnsi="Calibri" w:cs="Calibri"/>
          <w:sz w:val="22"/>
          <w:szCs w:val="22"/>
        </w:rPr>
        <w:t>B</w:t>
      </w:r>
      <w:r w:rsidRPr="00E85950">
        <w:rPr>
          <w:rFonts w:ascii="Calibri" w:eastAsia="Calibri" w:hAnsi="Calibri" w:cs="Calibri"/>
          <w:spacing w:val="1"/>
          <w:sz w:val="22"/>
          <w:szCs w:val="22"/>
        </w:rPr>
        <w:t>ER</w:t>
      </w:r>
      <w:r w:rsidRPr="00E85950">
        <w:rPr>
          <w:rFonts w:ascii="Calibri" w:eastAsia="Calibri" w:hAnsi="Calibri" w:cs="Calibri"/>
          <w:sz w:val="22"/>
          <w:szCs w:val="22"/>
        </w:rPr>
        <w:t>IK</w:t>
      </w:r>
      <w:r w:rsidRPr="00E85950">
        <w:rPr>
          <w:rFonts w:ascii="Calibri" w:eastAsia="Calibri" w:hAnsi="Calibri" w:cs="Calibri"/>
          <w:spacing w:val="-1"/>
          <w:sz w:val="22"/>
          <w:szCs w:val="22"/>
        </w:rPr>
        <w:t>A</w:t>
      </w:r>
      <w:r w:rsidRPr="00E85950">
        <w:rPr>
          <w:rFonts w:ascii="Calibri" w:eastAsia="Calibri" w:hAnsi="Calibri" w:cs="Calibri"/>
          <w:sz w:val="22"/>
          <w:szCs w:val="22"/>
        </w:rPr>
        <w:t>N,</w:t>
      </w:r>
      <w:r w:rsidRPr="00E85950">
        <w:rPr>
          <w:rFonts w:ascii="Calibri" w:eastAsia="Calibri" w:hAnsi="Calibri" w:cs="Calibri"/>
          <w:spacing w:val="37"/>
          <w:sz w:val="22"/>
          <w:szCs w:val="22"/>
        </w:rPr>
        <w:t xml:space="preserve"> </w:t>
      </w:r>
      <w:r w:rsidRPr="00E85950">
        <w:rPr>
          <w:rFonts w:ascii="Calibri" w:eastAsia="Calibri" w:hAnsi="Calibri" w:cs="Calibri"/>
          <w:sz w:val="22"/>
          <w:szCs w:val="22"/>
        </w:rPr>
        <w:t>U</w:t>
      </w:r>
      <w:r w:rsidRPr="00E85950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85950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E85950">
        <w:rPr>
          <w:rFonts w:ascii="Calibri" w:eastAsia="Calibri" w:hAnsi="Calibri" w:cs="Calibri"/>
          <w:sz w:val="22"/>
          <w:szCs w:val="22"/>
        </w:rPr>
        <w:t xml:space="preserve">UK </w:t>
      </w:r>
      <w:r w:rsidRPr="00E85950"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 w:rsidRPr="00E85950">
        <w:rPr>
          <w:rFonts w:ascii="Calibri" w:eastAsia="Calibri" w:hAnsi="Calibri" w:cs="Calibri"/>
          <w:spacing w:val="-3"/>
          <w:sz w:val="22"/>
          <w:szCs w:val="22"/>
        </w:rPr>
        <w:t>M</w:t>
      </w:r>
      <w:r w:rsidRPr="00E85950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E85950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85950">
        <w:rPr>
          <w:rFonts w:ascii="Calibri" w:eastAsia="Calibri" w:hAnsi="Calibri" w:cs="Calibri"/>
          <w:sz w:val="22"/>
          <w:szCs w:val="22"/>
        </w:rPr>
        <w:t>J</w:t>
      </w:r>
      <w:r w:rsidRPr="00E85950">
        <w:rPr>
          <w:rFonts w:ascii="Calibri" w:eastAsia="Calibri" w:hAnsi="Calibri" w:cs="Calibri"/>
          <w:spacing w:val="-1"/>
          <w:sz w:val="22"/>
          <w:szCs w:val="22"/>
        </w:rPr>
        <w:t>A</w:t>
      </w:r>
      <w:r w:rsidRPr="00E85950">
        <w:rPr>
          <w:rFonts w:ascii="Calibri" w:eastAsia="Calibri" w:hAnsi="Calibri" w:cs="Calibri"/>
          <w:sz w:val="22"/>
          <w:szCs w:val="22"/>
        </w:rPr>
        <w:t xml:space="preserve">DI </w:t>
      </w:r>
      <w:r w:rsidRPr="00E85950"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 w:rsidRPr="00E85950">
        <w:rPr>
          <w:rFonts w:ascii="Calibri" w:eastAsia="Calibri" w:hAnsi="Calibri" w:cs="Calibri"/>
          <w:sz w:val="22"/>
          <w:szCs w:val="22"/>
        </w:rPr>
        <w:t>M</w:t>
      </w:r>
      <w:r w:rsidRPr="00E85950">
        <w:rPr>
          <w:rFonts w:ascii="Calibri" w:eastAsia="Calibri" w:hAnsi="Calibri" w:cs="Calibri"/>
          <w:spacing w:val="-1"/>
          <w:sz w:val="22"/>
          <w:szCs w:val="22"/>
        </w:rPr>
        <w:t>AS</w:t>
      </w:r>
      <w:r w:rsidRPr="00E85950">
        <w:rPr>
          <w:rFonts w:ascii="Calibri" w:eastAsia="Calibri" w:hAnsi="Calibri" w:cs="Calibri"/>
          <w:sz w:val="22"/>
          <w:szCs w:val="22"/>
        </w:rPr>
        <w:t>UK</w:t>
      </w:r>
      <w:r w:rsidRPr="00E85950">
        <w:rPr>
          <w:rFonts w:ascii="Calibri" w:eastAsia="Calibri" w:hAnsi="Calibri" w:cs="Calibri"/>
          <w:spacing w:val="1"/>
          <w:sz w:val="22"/>
          <w:szCs w:val="22"/>
        </w:rPr>
        <w:t>A</w:t>
      </w:r>
      <w:r w:rsidRPr="00E85950">
        <w:rPr>
          <w:rFonts w:ascii="Calibri" w:eastAsia="Calibri" w:hAnsi="Calibri" w:cs="Calibri"/>
          <w:sz w:val="22"/>
          <w:szCs w:val="22"/>
        </w:rPr>
        <w:t xml:space="preserve">N </w:t>
      </w:r>
      <w:r w:rsidRPr="00E85950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Pr="00E85950">
        <w:rPr>
          <w:rFonts w:ascii="Calibri" w:eastAsia="Calibri" w:hAnsi="Calibri" w:cs="Calibri"/>
          <w:spacing w:val="2"/>
          <w:sz w:val="22"/>
          <w:szCs w:val="22"/>
        </w:rPr>
        <w:t>Y</w:t>
      </w:r>
      <w:r w:rsidRPr="00E85950">
        <w:rPr>
          <w:rFonts w:ascii="Calibri" w:eastAsia="Calibri" w:hAnsi="Calibri" w:cs="Calibri"/>
          <w:spacing w:val="-1"/>
          <w:sz w:val="22"/>
          <w:szCs w:val="22"/>
        </w:rPr>
        <w:t>AN</w:t>
      </w:r>
      <w:r w:rsidRPr="00E85950">
        <w:rPr>
          <w:rFonts w:ascii="Calibri" w:eastAsia="Calibri" w:hAnsi="Calibri" w:cs="Calibri"/>
          <w:sz w:val="22"/>
          <w:szCs w:val="22"/>
        </w:rPr>
        <w:t xml:space="preserve">G </w:t>
      </w:r>
      <w:r w:rsidRPr="00E85950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Pr="00E85950">
        <w:rPr>
          <w:rFonts w:ascii="Calibri" w:eastAsia="Calibri" w:hAnsi="Calibri" w:cs="Calibri"/>
          <w:sz w:val="22"/>
          <w:szCs w:val="22"/>
        </w:rPr>
        <w:t>B</w:t>
      </w:r>
      <w:r w:rsidRPr="00E85950">
        <w:rPr>
          <w:rFonts w:ascii="Calibri" w:eastAsia="Calibri" w:hAnsi="Calibri" w:cs="Calibri"/>
          <w:spacing w:val="1"/>
          <w:sz w:val="22"/>
          <w:szCs w:val="22"/>
        </w:rPr>
        <w:t>ER</w:t>
      </w:r>
      <w:r w:rsidRPr="00E85950">
        <w:rPr>
          <w:rFonts w:ascii="Calibri" w:eastAsia="Calibri" w:hAnsi="Calibri" w:cs="Calibri"/>
          <w:sz w:val="22"/>
          <w:szCs w:val="22"/>
        </w:rPr>
        <w:t>M</w:t>
      </w:r>
      <w:r w:rsidRPr="00E85950">
        <w:rPr>
          <w:rFonts w:ascii="Calibri" w:eastAsia="Calibri" w:hAnsi="Calibri" w:cs="Calibri"/>
          <w:spacing w:val="-1"/>
          <w:sz w:val="22"/>
          <w:szCs w:val="22"/>
        </w:rPr>
        <w:t>AN</w:t>
      </w:r>
      <w:r w:rsidRPr="00E85950">
        <w:rPr>
          <w:rFonts w:ascii="Calibri" w:eastAsia="Calibri" w:hAnsi="Calibri" w:cs="Calibri"/>
          <w:spacing w:val="1"/>
          <w:sz w:val="22"/>
          <w:szCs w:val="22"/>
        </w:rPr>
        <w:t>F</w:t>
      </w:r>
      <w:r w:rsidRPr="00E85950">
        <w:rPr>
          <w:rFonts w:ascii="Calibri" w:eastAsia="Calibri" w:hAnsi="Calibri" w:cs="Calibri"/>
          <w:spacing w:val="-1"/>
          <w:sz w:val="22"/>
          <w:szCs w:val="22"/>
        </w:rPr>
        <w:t>AA</w:t>
      </w:r>
      <w:r w:rsidRPr="00E85950">
        <w:rPr>
          <w:rFonts w:ascii="Calibri" w:eastAsia="Calibri" w:hAnsi="Calibri" w:cs="Calibri"/>
          <w:sz w:val="22"/>
          <w:szCs w:val="22"/>
        </w:rPr>
        <w:t xml:space="preserve">T </w:t>
      </w:r>
      <w:r w:rsidRPr="00E85950"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 w:rsidRPr="00E85950">
        <w:rPr>
          <w:rFonts w:ascii="Calibri" w:eastAsia="Calibri" w:hAnsi="Calibri" w:cs="Calibri"/>
          <w:sz w:val="22"/>
          <w:szCs w:val="22"/>
        </w:rPr>
        <w:t>BA</w:t>
      </w:r>
      <w:r w:rsidRPr="00E85950">
        <w:rPr>
          <w:rFonts w:ascii="Calibri" w:eastAsia="Calibri" w:hAnsi="Calibri" w:cs="Calibri"/>
          <w:spacing w:val="-1"/>
          <w:sz w:val="22"/>
          <w:szCs w:val="22"/>
        </w:rPr>
        <w:t>G</w:t>
      </w:r>
      <w:r w:rsidRPr="00E85950">
        <w:rPr>
          <w:rFonts w:ascii="Calibri" w:eastAsia="Calibri" w:hAnsi="Calibri" w:cs="Calibri"/>
          <w:sz w:val="22"/>
          <w:szCs w:val="22"/>
        </w:rPr>
        <w:t xml:space="preserve">I </w:t>
      </w:r>
      <w:r w:rsidRPr="00E85950"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 w:rsidRPr="00E85950">
        <w:rPr>
          <w:rFonts w:ascii="Calibri" w:eastAsia="Calibri" w:hAnsi="Calibri" w:cs="Calibri"/>
          <w:sz w:val="22"/>
          <w:szCs w:val="22"/>
        </w:rPr>
        <w:t>M</w:t>
      </w:r>
      <w:r w:rsidRPr="00E85950">
        <w:rPr>
          <w:rFonts w:ascii="Calibri" w:eastAsia="Calibri" w:hAnsi="Calibri" w:cs="Calibri"/>
          <w:spacing w:val="-1"/>
          <w:sz w:val="22"/>
          <w:szCs w:val="22"/>
        </w:rPr>
        <w:t>A</w:t>
      </w:r>
      <w:r w:rsidRPr="00E85950">
        <w:rPr>
          <w:rFonts w:ascii="Calibri" w:eastAsia="Calibri" w:hAnsi="Calibri" w:cs="Calibri"/>
          <w:spacing w:val="1"/>
          <w:sz w:val="22"/>
          <w:szCs w:val="22"/>
        </w:rPr>
        <w:t>H</w:t>
      </w:r>
      <w:r w:rsidRPr="00E85950">
        <w:rPr>
          <w:rFonts w:ascii="Calibri" w:eastAsia="Calibri" w:hAnsi="Calibri" w:cs="Calibri"/>
          <w:spacing w:val="-1"/>
          <w:sz w:val="22"/>
          <w:szCs w:val="22"/>
        </w:rPr>
        <w:t>AS</w:t>
      </w:r>
      <w:r w:rsidRPr="00E85950">
        <w:rPr>
          <w:rFonts w:ascii="Calibri" w:eastAsia="Calibri" w:hAnsi="Calibri" w:cs="Calibri"/>
          <w:spacing w:val="3"/>
          <w:sz w:val="22"/>
          <w:szCs w:val="22"/>
        </w:rPr>
        <w:t>I</w:t>
      </w:r>
      <w:r w:rsidRPr="00E85950">
        <w:rPr>
          <w:rFonts w:ascii="Calibri" w:eastAsia="Calibri" w:hAnsi="Calibri" w:cs="Calibri"/>
          <w:spacing w:val="-1"/>
          <w:sz w:val="22"/>
          <w:szCs w:val="22"/>
        </w:rPr>
        <w:t>S</w:t>
      </w:r>
      <w:r w:rsidRPr="00E85950">
        <w:rPr>
          <w:rFonts w:ascii="Calibri" w:eastAsia="Calibri" w:hAnsi="Calibri" w:cs="Calibri"/>
          <w:sz w:val="22"/>
          <w:szCs w:val="22"/>
        </w:rPr>
        <w:t xml:space="preserve">WA </w:t>
      </w:r>
      <w:r w:rsidRPr="00E85950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Pr="00E85950">
        <w:rPr>
          <w:rFonts w:ascii="Calibri" w:eastAsia="Calibri" w:hAnsi="Calibri" w:cs="Calibri"/>
          <w:sz w:val="22"/>
          <w:szCs w:val="22"/>
        </w:rPr>
        <w:t>D</w:t>
      </w:r>
      <w:r w:rsidRPr="00E85950">
        <w:rPr>
          <w:rFonts w:ascii="Calibri" w:eastAsia="Calibri" w:hAnsi="Calibri" w:cs="Calibri"/>
          <w:spacing w:val="-1"/>
          <w:sz w:val="22"/>
          <w:szCs w:val="22"/>
        </w:rPr>
        <w:t>A</w:t>
      </w:r>
      <w:r w:rsidRPr="00E85950">
        <w:rPr>
          <w:rFonts w:ascii="Calibri" w:eastAsia="Calibri" w:hAnsi="Calibri" w:cs="Calibri"/>
          <w:sz w:val="22"/>
          <w:szCs w:val="22"/>
        </w:rPr>
        <w:t>N</w:t>
      </w:r>
      <w:r w:rsidR="00E85950">
        <w:rPr>
          <w:rFonts w:ascii="Calibri" w:eastAsia="Calibri" w:hAnsi="Calibri" w:cs="Calibri"/>
          <w:sz w:val="22"/>
          <w:szCs w:val="22"/>
          <w:lang w:val="id-ID"/>
        </w:rPr>
        <w:t xml:space="preserve"> </w:t>
      </w:r>
      <w:r w:rsidRPr="00E85950">
        <w:rPr>
          <w:rFonts w:ascii="Calibri" w:eastAsia="Calibri" w:hAnsi="Calibri" w:cs="Calibri"/>
          <w:spacing w:val="1"/>
          <w:sz w:val="22"/>
          <w:szCs w:val="22"/>
        </w:rPr>
        <w:t>P</w:t>
      </w:r>
      <w:r w:rsidRPr="00E85950">
        <w:rPr>
          <w:rFonts w:ascii="Calibri" w:eastAsia="Calibri" w:hAnsi="Calibri" w:cs="Calibri"/>
          <w:sz w:val="22"/>
          <w:szCs w:val="22"/>
        </w:rPr>
        <w:t>RO</w:t>
      </w:r>
      <w:r w:rsidRPr="00E85950">
        <w:rPr>
          <w:rFonts w:ascii="Calibri" w:eastAsia="Calibri" w:hAnsi="Calibri" w:cs="Calibri"/>
          <w:spacing w:val="-2"/>
          <w:sz w:val="22"/>
          <w:szCs w:val="22"/>
        </w:rPr>
        <w:t>G</w:t>
      </w:r>
      <w:r w:rsidRPr="00E85950">
        <w:rPr>
          <w:rFonts w:ascii="Calibri" w:eastAsia="Calibri" w:hAnsi="Calibri" w:cs="Calibri"/>
          <w:sz w:val="22"/>
          <w:szCs w:val="22"/>
        </w:rPr>
        <w:t>RAM</w:t>
      </w:r>
      <w:r w:rsidRPr="00E85950"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 w:rsidRPr="00E85950">
        <w:rPr>
          <w:rFonts w:ascii="Calibri" w:eastAsia="Calibri" w:hAnsi="Calibri" w:cs="Calibri"/>
          <w:sz w:val="22"/>
          <w:szCs w:val="22"/>
        </w:rPr>
        <w:t>S</w:t>
      </w:r>
      <w:r w:rsidRPr="00E85950">
        <w:rPr>
          <w:rFonts w:ascii="Calibri" w:eastAsia="Calibri" w:hAnsi="Calibri" w:cs="Calibri"/>
          <w:spacing w:val="-3"/>
          <w:sz w:val="22"/>
          <w:szCs w:val="22"/>
        </w:rPr>
        <w:t>T</w:t>
      </w:r>
      <w:r w:rsidRPr="00E85950">
        <w:rPr>
          <w:rFonts w:ascii="Calibri" w:eastAsia="Calibri" w:hAnsi="Calibri" w:cs="Calibri"/>
          <w:sz w:val="22"/>
          <w:szCs w:val="22"/>
        </w:rPr>
        <w:t>U</w:t>
      </w:r>
      <w:r w:rsidRPr="00E85950">
        <w:rPr>
          <w:rFonts w:ascii="Calibri" w:eastAsia="Calibri" w:hAnsi="Calibri" w:cs="Calibri"/>
          <w:spacing w:val="1"/>
          <w:sz w:val="22"/>
          <w:szCs w:val="22"/>
        </w:rPr>
        <w:t>D</w:t>
      </w:r>
      <w:r w:rsidRPr="00E85950">
        <w:rPr>
          <w:rFonts w:ascii="Calibri" w:eastAsia="Calibri" w:hAnsi="Calibri" w:cs="Calibri"/>
          <w:sz w:val="22"/>
          <w:szCs w:val="22"/>
        </w:rPr>
        <w:t>I</w:t>
      </w:r>
      <w:r w:rsidRPr="00E85950">
        <w:rPr>
          <w:rFonts w:ascii="Calibri" w:eastAsia="Calibri" w:hAnsi="Calibri" w:cs="Calibri"/>
          <w:spacing w:val="-12"/>
          <w:sz w:val="22"/>
          <w:szCs w:val="22"/>
        </w:rPr>
        <w:t xml:space="preserve"> </w:t>
      </w:r>
      <w:r w:rsidRPr="00E85950">
        <w:rPr>
          <w:rFonts w:ascii="Calibri" w:eastAsia="Calibri" w:hAnsi="Calibri" w:cs="Calibri"/>
          <w:spacing w:val="1"/>
          <w:sz w:val="22"/>
          <w:szCs w:val="22"/>
        </w:rPr>
        <w:t>D</w:t>
      </w:r>
      <w:r w:rsidRPr="00E85950">
        <w:rPr>
          <w:rFonts w:ascii="Calibri" w:eastAsia="Calibri" w:hAnsi="Calibri" w:cs="Calibri"/>
          <w:sz w:val="22"/>
          <w:szCs w:val="22"/>
        </w:rPr>
        <w:t>IV</w:t>
      </w:r>
      <w:r w:rsidRPr="00E85950"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 w:rsidRPr="00E85950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E85950">
        <w:rPr>
          <w:rFonts w:ascii="Calibri" w:eastAsia="Calibri" w:hAnsi="Calibri" w:cs="Calibri"/>
          <w:sz w:val="22"/>
          <w:szCs w:val="22"/>
        </w:rPr>
        <w:t>A</w:t>
      </w:r>
      <w:r w:rsidRPr="00E85950">
        <w:rPr>
          <w:rFonts w:ascii="Calibri" w:eastAsia="Calibri" w:hAnsi="Calibri" w:cs="Calibri"/>
          <w:spacing w:val="-4"/>
          <w:sz w:val="22"/>
          <w:szCs w:val="22"/>
        </w:rPr>
        <w:t>N</w:t>
      </w:r>
      <w:r w:rsidRPr="00E85950">
        <w:rPr>
          <w:rFonts w:ascii="Calibri" w:eastAsia="Calibri" w:hAnsi="Calibri" w:cs="Calibri"/>
          <w:sz w:val="22"/>
          <w:szCs w:val="22"/>
        </w:rPr>
        <w:t>A</w:t>
      </w:r>
      <w:r w:rsidRPr="00E85950">
        <w:rPr>
          <w:rFonts w:ascii="Calibri" w:eastAsia="Calibri" w:hAnsi="Calibri" w:cs="Calibri"/>
          <w:spacing w:val="-1"/>
          <w:sz w:val="22"/>
          <w:szCs w:val="22"/>
        </w:rPr>
        <w:t>J</w:t>
      </w:r>
      <w:r w:rsidRPr="00E85950">
        <w:rPr>
          <w:rFonts w:ascii="Calibri" w:eastAsia="Calibri" w:hAnsi="Calibri" w:cs="Calibri"/>
          <w:sz w:val="22"/>
          <w:szCs w:val="22"/>
        </w:rPr>
        <w:t>E</w:t>
      </w:r>
      <w:r w:rsidRPr="00E85950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E85950">
        <w:rPr>
          <w:rFonts w:ascii="Calibri" w:eastAsia="Calibri" w:hAnsi="Calibri" w:cs="Calibri"/>
          <w:sz w:val="22"/>
          <w:szCs w:val="22"/>
        </w:rPr>
        <w:t>EN</w:t>
      </w:r>
      <w:r w:rsidRPr="00E85950"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 w:rsidRPr="00E85950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E85950">
        <w:rPr>
          <w:rFonts w:ascii="Calibri" w:eastAsia="Calibri" w:hAnsi="Calibri" w:cs="Calibri"/>
          <w:sz w:val="22"/>
          <w:szCs w:val="22"/>
        </w:rPr>
        <w:t>ERUS</w:t>
      </w:r>
      <w:r w:rsidRPr="00E85950">
        <w:rPr>
          <w:rFonts w:ascii="Calibri" w:eastAsia="Calibri" w:hAnsi="Calibri" w:cs="Calibri"/>
          <w:spacing w:val="-1"/>
          <w:sz w:val="22"/>
          <w:szCs w:val="22"/>
        </w:rPr>
        <w:t>AH</w:t>
      </w:r>
      <w:r w:rsidRPr="00E85950">
        <w:rPr>
          <w:rFonts w:ascii="Calibri" w:eastAsia="Calibri" w:hAnsi="Calibri" w:cs="Calibri"/>
          <w:sz w:val="22"/>
          <w:szCs w:val="22"/>
        </w:rPr>
        <w:t>A</w:t>
      </w:r>
      <w:r w:rsidRPr="00E85950">
        <w:rPr>
          <w:rFonts w:ascii="Calibri" w:eastAsia="Calibri" w:hAnsi="Calibri" w:cs="Calibri"/>
          <w:spacing w:val="-1"/>
          <w:sz w:val="22"/>
          <w:szCs w:val="22"/>
        </w:rPr>
        <w:t>A</w:t>
      </w:r>
      <w:r w:rsidRPr="00E85950">
        <w:rPr>
          <w:rFonts w:ascii="Calibri" w:eastAsia="Calibri" w:hAnsi="Calibri" w:cs="Calibri"/>
          <w:sz w:val="22"/>
          <w:szCs w:val="22"/>
        </w:rPr>
        <w:t>N</w:t>
      </w:r>
      <w:r w:rsidRPr="00E85950"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 w:rsidRPr="00E85950">
        <w:rPr>
          <w:rFonts w:ascii="Calibri" w:eastAsia="Calibri" w:hAnsi="Calibri" w:cs="Calibri"/>
          <w:sz w:val="22"/>
          <w:szCs w:val="22"/>
        </w:rPr>
        <w:t>P</w:t>
      </w:r>
      <w:r w:rsidRPr="00E85950">
        <w:rPr>
          <w:rFonts w:ascii="Calibri" w:eastAsia="Calibri" w:hAnsi="Calibri" w:cs="Calibri"/>
          <w:spacing w:val="-1"/>
          <w:sz w:val="22"/>
          <w:szCs w:val="22"/>
        </w:rPr>
        <w:t>O</w:t>
      </w:r>
      <w:r w:rsidRPr="00E85950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E85950">
        <w:rPr>
          <w:rFonts w:ascii="Calibri" w:eastAsia="Calibri" w:hAnsi="Calibri" w:cs="Calibri"/>
          <w:spacing w:val="-2"/>
          <w:sz w:val="22"/>
          <w:szCs w:val="22"/>
        </w:rPr>
        <w:t>I</w:t>
      </w:r>
      <w:r w:rsidRPr="00E85950">
        <w:rPr>
          <w:rFonts w:ascii="Calibri" w:eastAsia="Calibri" w:hAnsi="Calibri" w:cs="Calibri"/>
          <w:spacing w:val="1"/>
          <w:sz w:val="22"/>
          <w:szCs w:val="22"/>
        </w:rPr>
        <w:t>TE</w:t>
      </w:r>
      <w:r w:rsidRPr="00E85950">
        <w:rPr>
          <w:rFonts w:ascii="Calibri" w:eastAsia="Calibri" w:hAnsi="Calibri" w:cs="Calibri"/>
          <w:sz w:val="22"/>
          <w:szCs w:val="22"/>
        </w:rPr>
        <w:t>K</w:t>
      </w:r>
      <w:r w:rsidRPr="00E85950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85950">
        <w:rPr>
          <w:rFonts w:ascii="Calibri" w:eastAsia="Calibri" w:hAnsi="Calibri" w:cs="Calibri"/>
          <w:sz w:val="22"/>
          <w:szCs w:val="22"/>
        </w:rPr>
        <w:t xml:space="preserve">IK </w:t>
      </w:r>
      <w:r w:rsidRPr="00E85950">
        <w:rPr>
          <w:rFonts w:ascii="Calibri" w:eastAsia="Calibri" w:hAnsi="Calibri" w:cs="Calibri"/>
          <w:spacing w:val="1"/>
          <w:sz w:val="22"/>
          <w:szCs w:val="22"/>
        </w:rPr>
        <w:t>PO</w:t>
      </w:r>
      <w:r w:rsidRPr="00E85950">
        <w:rPr>
          <w:rFonts w:ascii="Calibri" w:eastAsia="Calibri" w:hAnsi="Calibri" w:cs="Calibri"/>
          <w:sz w:val="22"/>
          <w:szCs w:val="22"/>
        </w:rPr>
        <w:t>S</w:t>
      </w:r>
      <w:r w:rsidRPr="00E85950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E85950">
        <w:rPr>
          <w:rFonts w:ascii="Calibri" w:eastAsia="Calibri" w:hAnsi="Calibri" w:cs="Calibri"/>
          <w:sz w:val="22"/>
          <w:szCs w:val="22"/>
        </w:rPr>
        <w:t>I</w:t>
      </w:r>
      <w:r w:rsidRPr="00E85950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85950">
        <w:rPr>
          <w:rFonts w:ascii="Calibri" w:eastAsia="Calibri" w:hAnsi="Calibri" w:cs="Calibri"/>
          <w:sz w:val="22"/>
          <w:szCs w:val="22"/>
        </w:rPr>
        <w:t>D</w:t>
      </w:r>
      <w:r w:rsidRPr="00E85950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E85950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E85950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E85950">
        <w:rPr>
          <w:rFonts w:ascii="Calibri" w:eastAsia="Calibri" w:hAnsi="Calibri" w:cs="Calibri"/>
          <w:spacing w:val="-1"/>
          <w:sz w:val="22"/>
          <w:szCs w:val="22"/>
        </w:rPr>
        <w:t>S</w:t>
      </w:r>
      <w:r w:rsidRPr="00E85950">
        <w:rPr>
          <w:rFonts w:ascii="Calibri" w:eastAsia="Calibri" w:hAnsi="Calibri" w:cs="Calibri"/>
          <w:sz w:val="22"/>
          <w:szCs w:val="22"/>
        </w:rPr>
        <w:t>IA</w:t>
      </w:r>
    </w:p>
    <w:p w14:paraId="04C660AE" w14:textId="77777777" w:rsidR="008F455E" w:rsidRDefault="008F455E">
      <w:pPr>
        <w:spacing w:line="200" w:lineRule="exact"/>
      </w:pPr>
    </w:p>
    <w:p w14:paraId="49779A19" w14:textId="77777777" w:rsidR="008F455E" w:rsidRDefault="008F455E">
      <w:pPr>
        <w:spacing w:line="200" w:lineRule="exact"/>
      </w:pPr>
    </w:p>
    <w:p w14:paraId="0C5F9557" w14:textId="77777777" w:rsidR="008F455E" w:rsidRDefault="008F455E">
      <w:pPr>
        <w:spacing w:line="200" w:lineRule="exact"/>
      </w:pPr>
    </w:p>
    <w:p w14:paraId="49F0DF6E" w14:textId="77777777" w:rsidR="008F455E" w:rsidRDefault="008F455E">
      <w:pPr>
        <w:spacing w:line="200" w:lineRule="exact"/>
      </w:pPr>
    </w:p>
    <w:p w14:paraId="38B85AF9" w14:textId="77777777" w:rsidR="008F455E" w:rsidRDefault="008F455E">
      <w:pPr>
        <w:spacing w:line="200" w:lineRule="exact"/>
      </w:pPr>
    </w:p>
    <w:p w14:paraId="1386DE66" w14:textId="77777777" w:rsidR="008F455E" w:rsidRDefault="008F455E">
      <w:pPr>
        <w:spacing w:line="200" w:lineRule="exact"/>
      </w:pPr>
    </w:p>
    <w:p w14:paraId="380E9DA9" w14:textId="77777777" w:rsidR="008F455E" w:rsidRDefault="00E85950">
      <w:pPr>
        <w:ind w:left="28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  <w:lang w:val="id-ID"/>
        </w:rPr>
        <w:t>Bandung</w:t>
      </w:r>
      <w:r w:rsidR="00A8208E">
        <w:rPr>
          <w:rFonts w:ascii="Calibri" w:eastAsia="Calibri" w:hAnsi="Calibri" w:cs="Calibri"/>
          <w:sz w:val="22"/>
          <w:szCs w:val="22"/>
        </w:rPr>
        <w:t>,</w:t>
      </w:r>
      <w:r w:rsidR="00A8208E"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 w:rsidR="00A8208E">
        <w:rPr>
          <w:rFonts w:ascii="Calibri" w:eastAsia="Calibri" w:hAnsi="Calibri" w:cs="Calibri"/>
          <w:spacing w:val="1"/>
          <w:sz w:val="22"/>
          <w:szCs w:val="22"/>
        </w:rPr>
        <w:t>…</w:t>
      </w:r>
      <w:r w:rsidR="00A8208E">
        <w:rPr>
          <w:rFonts w:ascii="Calibri" w:eastAsia="Calibri" w:hAnsi="Calibri" w:cs="Calibri"/>
          <w:spacing w:val="-1"/>
          <w:sz w:val="22"/>
          <w:szCs w:val="22"/>
        </w:rPr>
        <w:t>…</w:t>
      </w:r>
      <w:r w:rsidR="00A8208E">
        <w:rPr>
          <w:rFonts w:ascii="Calibri" w:eastAsia="Calibri" w:hAnsi="Calibri" w:cs="Calibri"/>
          <w:spacing w:val="1"/>
          <w:sz w:val="22"/>
          <w:szCs w:val="22"/>
        </w:rPr>
        <w:t>…</w:t>
      </w:r>
      <w:r w:rsidR="00A8208E">
        <w:rPr>
          <w:rFonts w:ascii="Calibri" w:eastAsia="Calibri" w:hAnsi="Calibri" w:cs="Calibri"/>
          <w:sz w:val="22"/>
          <w:szCs w:val="22"/>
        </w:rPr>
        <w:t>.</w:t>
      </w:r>
      <w:r w:rsidR="00A8208E">
        <w:rPr>
          <w:rFonts w:ascii="Calibri" w:eastAsia="Calibri" w:hAnsi="Calibri" w:cs="Calibri"/>
          <w:spacing w:val="-1"/>
          <w:sz w:val="22"/>
          <w:szCs w:val="22"/>
        </w:rPr>
        <w:t>.………</w:t>
      </w:r>
      <w:r w:rsidR="00A8208E">
        <w:rPr>
          <w:rFonts w:ascii="Calibri" w:eastAsia="Calibri" w:hAnsi="Calibri" w:cs="Calibri"/>
          <w:spacing w:val="2"/>
          <w:sz w:val="22"/>
          <w:szCs w:val="22"/>
        </w:rPr>
        <w:t>…</w:t>
      </w:r>
      <w:r w:rsidR="007D33F5">
        <w:rPr>
          <w:rFonts w:ascii="Calibri" w:eastAsia="Calibri" w:hAnsi="Calibri" w:cs="Calibri"/>
          <w:spacing w:val="-2"/>
          <w:sz w:val="22"/>
          <w:szCs w:val="22"/>
        </w:rPr>
        <w:t>2020</w:t>
      </w:r>
    </w:p>
    <w:p w14:paraId="23C3357C" w14:textId="77777777" w:rsidR="008F455E" w:rsidRDefault="00A8208E">
      <w:pPr>
        <w:spacing w:before="41"/>
        <w:ind w:left="28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MBIMBI</w:t>
      </w:r>
      <w:r>
        <w:rPr>
          <w:rFonts w:ascii="Calibri" w:eastAsia="Calibri" w:hAnsi="Calibri" w:cs="Calibri"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 xml:space="preserve">G 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>PA</w:t>
      </w:r>
      <w:r>
        <w:rPr>
          <w:rFonts w:ascii="Calibri" w:eastAsia="Calibri" w:hAnsi="Calibri" w:cs="Calibri"/>
          <w:spacing w:val="-1"/>
          <w:sz w:val="18"/>
          <w:szCs w:val="18"/>
        </w:rPr>
        <w:t>NGAN</w:t>
      </w:r>
      <w:r>
        <w:rPr>
          <w:rFonts w:ascii="Calibri" w:eastAsia="Calibri" w:hAnsi="Calibri" w:cs="Calibri"/>
          <w:sz w:val="22"/>
          <w:szCs w:val="22"/>
        </w:rPr>
        <w:t>,</w:t>
      </w:r>
    </w:p>
    <w:p w14:paraId="12E7AEC4" w14:textId="77777777" w:rsidR="008F455E" w:rsidRDefault="008F455E">
      <w:pPr>
        <w:spacing w:before="4" w:line="120" w:lineRule="exact"/>
        <w:rPr>
          <w:sz w:val="13"/>
          <w:szCs w:val="13"/>
        </w:rPr>
      </w:pPr>
    </w:p>
    <w:p w14:paraId="5D284B13" w14:textId="77777777" w:rsidR="008F455E" w:rsidRDefault="008F455E">
      <w:pPr>
        <w:spacing w:line="200" w:lineRule="exact"/>
      </w:pPr>
    </w:p>
    <w:p w14:paraId="6DD508BE" w14:textId="77777777" w:rsidR="008F455E" w:rsidRDefault="008F455E">
      <w:pPr>
        <w:spacing w:line="200" w:lineRule="exact"/>
      </w:pPr>
    </w:p>
    <w:p w14:paraId="20BD4FFF" w14:textId="77777777" w:rsidR="008F455E" w:rsidRDefault="008F455E">
      <w:pPr>
        <w:spacing w:line="200" w:lineRule="exact"/>
      </w:pPr>
    </w:p>
    <w:p w14:paraId="19B29D91" w14:textId="77777777" w:rsidR="008F455E" w:rsidRDefault="008F455E">
      <w:pPr>
        <w:spacing w:line="200" w:lineRule="exact"/>
      </w:pPr>
    </w:p>
    <w:p w14:paraId="7453726E" w14:textId="77777777" w:rsidR="008F455E" w:rsidRDefault="00A8208E">
      <w:pPr>
        <w:spacing w:line="300" w:lineRule="atLeast"/>
        <w:ind w:left="324" w:right="6021" w:hanging="4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1"/>
          <w:sz w:val="22"/>
          <w:szCs w:val="22"/>
        </w:rPr>
        <w:t>.……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2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z w:val="22"/>
          <w:szCs w:val="22"/>
        </w:rPr>
        <w:t>..</w:t>
      </w:r>
      <w:r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)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IP</w:t>
      </w:r>
      <w:r>
        <w:rPr>
          <w:rFonts w:ascii="Calibri" w:eastAsia="Calibri" w:hAnsi="Calibri" w:cs="Calibri"/>
          <w:spacing w:val="2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>IK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4059CCFD" w14:textId="77777777" w:rsidR="008F455E" w:rsidRDefault="008F455E">
      <w:pPr>
        <w:spacing w:before="9" w:line="180" w:lineRule="exact"/>
        <w:rPr>
          <w:sz w:val="18"/>
          <w:szCs w:val="18"/>
        </w:rPr>
      </w:pPr>
    </w:p>
    <w:p w14:paraId="5019D675" w14:textId="77777777" w:rsidR="008F455E" w:rsidRDefault="008F455E">
      <w:pPr>
        <w:spacing w:line="200" w:lineRule="exact"/>
      </w:pPr>
    </w:p>
    <w:p w14:paraId="0A452A76" w14:textId="77777777" w:rsidR="008F455E" w:rsidRDefault="008F455E">
      <w:pPr>
        <w:spacing w:line="200" w:lineRule="exact"/>
      </w:pPr>
    </w:p>
    <w:p w14:paraId="1A7AB02F" w14:textId="77777777" w:rsidR="008F455E" w:rsidRDefault="008F455E">
      <w:pPr>
        <w:spacing w:line="200" w:lineRule="exact"/>
      </w:pPr>
    </w:p>
    <w:p w14:paraId="6FC5C134" w14:textId="77777777" w:rsidR="008F455E" w:rsidRDefault="008F455E">
      <w:pPr>
        <w:spacing w:line="200" w:lineRule="exact"/>
      </w:pPr>
    </w:p>
    <w:p w14:paraId="1091E8B2" w14:textId="77777777" w:rsidR="008F455E" w:rsidRDefault="00A8208E">
      <w:pPr>
        <w:spacing w:before="16"/>
        <w:ind w:left="100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b/>
          <w:sz w:val="22"/>
          <w:szCs w:val="22"/>
        </w:rPr>
        <w:t>PE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:</w:t>
      </w:r>
      <w:proofErr w:type="gramEnd"/>
    </w:p>
    <w:p w14:paraId="4898B16E" w14:textId="77777777" w:rsidR="008F455E" w:rsidRDefault="008F455E">
      <w:pPr>
        <w:spacing w:before="8" w:line="100" w:lineRule="exact"/>
        <w:rPr>
          <w:sz w:val="11"/>
          <w:szCs w:val="11"/>
        </w:rPr>
      </w:pPr>
    </w:p>
    <w:tbl>
      <w:tblPr>
        <w:tblW w:w="0" w:type="auto"/>
        <w:tblInd w:w="2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0"/>
        <w:gridCol w:w="2525"/>
      </w:tblGrid>
      <w:tr w:rsidR="008F455E" w14:paraId="63277D72" w14:textId="77777777">
        <w:trPr>
          <w:trHeight w:hRule="exact" w:val="279"/>
        </w:trPr>
        <w:tc>
          <w:tcPr>
            <w:tcW w:w="2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DBAEB7" w14:textId="77777777" w:rsidR="008F455E" w:rsidRDefault="00A8208E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*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:</w:t>
            </w:r>
            <w:proofErr w:type="gramEnd"/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  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A 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b/>
                <w:spacing w:val="-3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-3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)</w:t>
            </w:r>
          </w:p>
        </w:tc>
        <w:tc>
          <w:tcPr>
            <w:tcW w:w="25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CA6F96" w14:textId="77777777" w:rsidR="008F455E" w:rsidRDefault="00A8208E">
            <w:pPr>
              <w:spacing w:line="260" w:lineRule="exact"/>
              <w:ind w:left="35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HURUF 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)</w:t>
            </w:r>
          </w:p>
        </w:tc>
      </w:tr>
      <w:tr w:rsidR="008F455E" w14:paraId="7419C710" w14:textId="77777777">
        <w:trPr>
          <w:trHeight w:hRule="exact" w:val="290"/>
        </w:trPr>
        <w:tc>
          <w:tcPr>
            <w:tcW w:w="2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0461D7" w14:textId="77777777" w:rsidR="008F455E" w:rsidRDefault="00A8208E">
            <w:pPr>
              <w:spacing w:line="260" w:lineRule="exact"/>
              <w:ind w:left="15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Symbol" w:eastAsia="Symbol" w:hAnsi="Symbol" w:cs="Symbol"/>
                <w:sz w:val="22"/>
                <w:szCs w:val="22"/>
              </w:rPr>
              <w:t>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8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0 </w:t>
            </w:r>
            <w:r>
              <w:rPr>
                <w:rFonts w:ascii="Calibri" w:eastAsia="Calibri" w:hAnsi="Calibri" w:cs="Calibri"/>
                <w:spacing w:val="5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;</w:t>
            </w:r>
            <w:proofErr w:type="gramEnd"/>
          </w:p>
        </w:tc>
        <w:tc>
          <w:tcPr>
            <w:tcW w:w="25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2A76BC" w14:textId="77777777" w:rsidR="008F455E" w:rsidRDefault="00A8208E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 :</w:t>
            </w:r>
            <w:proofErr w:type="gramEnd"/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at</w:t>
            </w:r>
            <w:proofErr w:type="spellEnd"/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aik</w:t>
            </w:r>
            <w:proofErr w:type="spellEnd"/>
          </w:p>
        </w:tc>
      </w:tr>
      <w:tr w:rsidR="008F455E" w14:paraId="021F395B" w14:textId="77777777">
        <w:trPr>
          <w:trHeight w:hRule="exact" w:val="290"/>
        </w:trPr>
        <w:tc>
          <w:tcPr>
            <w:tcW w:w="2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F69691" w14:textId="77777777" w:rsidR="008F455E" w:rsidRDefault="00A8208E">
            <w:pPr>
              <w:spacing w:line="260" w:lineRule="exact"/>
              <w:ind w:left="15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70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0 </w:t>
            </w:r>
            <w:r>
              <w:rPr>
                <w:rFonts w:ascii="Symbol" w:eastAsia="Symbol" w:hAnsi="Symbol" w:cs="Symbol"/>
                <w:sz w:val="22"/>
                <w:szCs w:val="22"/>
              </w:rPr>
              <w:t>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Symbol" w:eastAsia="Symbol" w:hAnsi="Symbol" w:cs="Symbol"/>
                <w:sz w:val="22"/>
                <w:szCs w:val="22"/>
              </w:rPr>
              <w:t>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84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;</w:t>
            </w:r>
            <w:proofErr w:type="gramEnd"/>
          </w:p>
        </w:tc>
        <w:tc>
          <w:tcPr>
            <w:tcW w:w="25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FB05ED" w14:textId="77777777" w:rsidR="008F455E" w:rsidRDefault="00A8208E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B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:</w:t>
            </w:r>
            <w:proofErr w:type="gramEnd"/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proofErr w:type="spellEnd"/>
          </w:p>
        </w:tc>
      </w:tr>
      <w:tr w:rsidR="008F455E" w14:paraId="77B44978" w14:textId="77777777">
        <w:trPr>
          <w:trHeight w:hRule="exact" w:val="290"/>
        </w:trPr>
        <w:tc>
          <w:tcPr>
            <w:tcW w:w="2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E80CE3" w14:textId="77777777" w:rsidR="008F455E" w:rsidRDefault="00A8208E">
            <w:pPr>
              <w:spacing w:line="260" w:lineRule="exact"/>
              <w:ind w:left="15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55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0 </w:t>
            </w:r>
            <w:r>
              <w:rPr>
                <w:rFonts w:ascii="Symbol" w:eastAsia="Symbol" w:hAnsi="Symbol" w:cs="Symbol"/>
                <w:sz w:val="22"/>
                <w:szCs w:val="22"/>
              </w:rPr>
              <w:t>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Symbol" w:eastAsia="Symbol" w:hAnsi="Symbol" w:cs="Symbol"/>
                <w:sz w:val="22"/>
                <w:szCs w:val="22"/>
              </w:rPr>
              <w:t>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69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25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43161E" w14:textId="77777777" w:rsidR="008F455E" w:rsidRDefault="00A8208E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 :</w:t>
            </w:r>
            <w:proofErr w:type="gramEnd"/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Cuk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proofErr w:type="spellEnd"/>
          </w:p>
        </w:tc>
      </w:tr>
      <w:tr w:rsidR="008F455E" w14:paraId="259B0868" w14:textId="77777777">
        <w:trPr>
          <w:trHeight w:hRule="exact" w:val="290"/>
        </w:trPr>
        <w:tc>
          <w:tcPr>
            <w:tcW w:w="2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736B37" w14:textId="77777777" w:rsidR="008F455E" w:rsidRDefault="00A8208E">
            <w:pPr>
              <w:spacing w:line="260" w:lineRule="exact"/>
              <w:ind w:left="15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Symbol" w:eastAsia="Symbol" w:hAnsi="Symbol" w:cs="Symbol"/>
                <w:sz w:val="22"/>
                <w:szCs w:val="22"/>
              </w:rPr>
              <w:t>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.00</w:t>
            </w:r>
          </w:p>
        </w:tc>
        <w:tc>
          <w:tcPr>
            <w:tcW w:w="25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E5091B" w14:textId="77777777" w:rsidR="008F455E" w:rsidRDefault="00A8208E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:</w:t>
            </w:r>
            <w:proofErr w:type="gramEnd"/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ak</w:t>
            </w:r>
            <w:proofErr w:type="spellEnd"/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</w:p>
        </w:tc>
      </w:tr>
    </w:tbl>
    <w:p w14:paraId="479E4F14" w14:textId="77777777" w:rsidR="008F455E" w:rsidRDefault="008F455E">
      <w:pPr>
        <w:sectPr w:rsidR="008F455E">
          <w:pgSz w:w="11920" w:h="16860"/>
          <w:pgMar w:top="1120" w:right="1200" w:bottom="280" w:left="1340" w:header="0" w:footer="1305" w:gutter="0"/>
          <w:cols w:space="720"/>
        </w:sectPr>
      </w:pPr>
    </w:p>
    <w:p w14:paraId="1F4C8F2E" w14:textId="77777777" w:rsidR="008F455E" w:rsidRDefault="00A8208E">
      <w:pPr>
        <w:spacing w:before="47"/>
        <w:ind w:left="1951" w:right="1964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lastRenderedPageBreak/>
        <w:t>K</w:t>
      </w:r>
      <w:r>
        <w:rPr>
          <w:rFonts w:ascii="Calibri" w:eastAsia="Calibri" w:hAnsi="Calibri" w:cs="Calibri"/>
          <w:b/>
          <w:sz w:val="24"/>
          <w:szCs w:val="24"/>
        </w:rPr>
        <w:t>ESED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 w:rsidR="00E85950">
        <w:rPr>
          <w:rFonts w:ascii="Calibri" w:eastAsia="Calibri" w:hAnsi="Calibri" w:cs="Calibri"/>
          <w:b/>
          <w:sz w:val="24"/>
          <w:szCs w:val="24"/>
        </w:rPr>
        <w:t xml:space="preserve">N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sz w:val="24"/>
          <w:szCs w:val="24"/>
        </w:rPr>
        <w:t>EM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sz w:val="24"/>
          <w:szCs w:val="24"/>
        </w:rPr>
        <w:t>BI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 w:rsidR="00E85950">
        <w:rPr>
          <w:rFonts w:ascii="Calibri" w:eastAsia="Calibri" w:hAnsi="Calibri" w:cs="Calibri"/>
          <w:b/>
          <w:sz w:val="24"/>
          <w:szCs w:val="24"/>
        </w:rPr>
        <w:t xml:space="preserve">G </w:t>
      </w:r>
      <w:r>
        <w:rPr>
          <w:rFonts w:ascii="Calibri" w:eastAsia="Calibri" w:hAnsi="Calibri" w:cs="Calibri"/>
          <w:b/>
          <w:sz w:val="24"/>
          <w:szCs w:val="24"/>
        </w:rPr>
        <w:t>(PE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sz w:val="24"/>
          <w:szCs w:val="24"/>
        </w:rPr>
        <w:t>BIMB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 w:rsidR="00E85950">
        <w:rPr>
          <w:rFonts w:ascii="Calibri" w:eastAsia="Calibri" w:hAnsi="Calibri" w:cs="Calibri"/>
          <w:b/>
          <w:sz w:val="24"/>
          <w:szCs w:val="24"/>
        </w:rPr>
        <w:t xml:space="preserve">NG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b/>
          <w:sz w:val="24"/>
          <w:szCs w:val="24"/>
        </w:rPr>
        <w:t>ERN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AL</w:t>
      </w:r>
      <w:r>
        <w:rPr>
          <w:rFonts w:ascii="Calibri" w:eastAsia="Calibri" w:hAnsi="Calibri" w:cs="Calibri"/>
          <w:b/>
          <w:sz w:val="24"/>
          <w:szCs w:val="24"/>
        </w:rPr>
        <w:t>)</w:t>
      </w:r>
    </w:p>
    <w:p w14:paraId="571D942D" w14:textId="77777777" w:rsidR="008F455E" w:rsidRDefault="008F455E">
      <w:pPr>
        <w:spacing w:before="1" w:line="160" w:lineRule="exact"/>
        <w:rPr>
          <w:sz w:val="17"/>
          <w:szCs w:val="17"/>
        </w:rPr>
      </w:pPr>
    </w:p>
    <w:p w14:paraId="24CA7298" w14:textId="77777777" w:rsidR="008F455E" w:rsidRDefault="008F455E">
      <w:pPr>
        <w:spacing w:line="200" w:lineRule="exact"/>
      </w:pPr>
    </w:p>
    <w:p w14:paraId="059AE872" w14:textId="77777777" w:rsidR="008F455E" w:rsidRDefault="008F455E">
      <w:pPr>
        <w:spacing w:line="200" w:lineRule="exact"/>
      </w:pPr>
    </w:p>
    <w:p w14:paraId="22D40BDF" w14:textId="77777777" w:rsidR="008F455E" w:rsidRDefault="008F455E">
      <w:pPr>
        <w:spacing w:line="200" w:lineRule="exact"/>
      </w:pPr>
    </w:p>
    <w:p w14:paraId="3BD8352A" w14:textId="77777777" w:rsidR="008F455E" w:rsidRDefault="008F455E">
      <w:pPr>
        <w:spacing w:line="200" w:lineRule="exact"/>
      </w:pPr>
    </w:p>
    <w:p w14:paraId="707C6D36" w14:textId="77777777" w:rsidR="008F455E" w:rsidRDefault="008F455E">
      <w:pPr>
        <w:spacing w:line="200" w:lineRule="exact"/>
      </w:pPr>
    </w:p>
    <w:p w14:paraId="7076B277" w14:textId="77777777" w:rsidR="008F455E" w:rsidRDefault="00A8208E">
      <w:pPr>
        <w:ind w:left="10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spacing w:val="-1"/>
          <w:sz w:val="22"/>
          <w:szCs w:val="22"/>
        </w:rPr>
        <w:t>Kepad</w:t>
      </w:r>
      <w:r>
        <w:rPr>
          <w:rFonts w:ascii="Calibri" w:eastAsia="Calibri" w:hAnsi="Calibri" w:cs="Calibri"/>
          <w:b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b/>
          <w:spacing w:val="5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Yth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>,</w:t>
      </w:r>
    </w:p>
    <w:p w14:paraId="14A97732" w14:textId="77777777" w:rsidR="008F455E" w:rsidRDefault="00A8208E">
      <w:pPr>
        <w:ind w:left="10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spacing w:val="-1"/>
          <w:sz w:val="22"/>
          <w:szCs w:val="22"/>
        </w:rPr>
        <w:t>Koo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r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 w:rsidR="004A6B4E">
        <w:rPr>
          <w:rFonts w:ascii="Calibri" w:eastAsia="Calibri" w:hAnsi="Calibri" w:cs="Calibri"/>
          <w:b/>
          <w:spacing w:val="1"/>
          <w:sz w:val="22"/>
          <w:szCs w:val="22"/>
        </w:rPr>
        <w:t>Internship I</w:t>
      </w:r>
    </w:p>
    <w:p w14:paraId="444E654C" w14:textId="77777777" w:rsidR="008F455E" w:rsidRDefault="00A8208E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ud</w:t>
      </w:r>
      <w:r>
        <w:rPr>
          <w:rFonts w:ascii="Calibri" w:eastAsia="Calibri" w:hAnsi="Calibri" w:cs="Calibri"/>
          <w:b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 xml:space="preserve">V </w:t>
      </w:r>
      <w:proofErr w:type="spellStart"/>
      <w:r>
        <w:rPr>
          <w:rFonts w:ascii="Calibri" w:eastAsia="Calibri" w:hAnsi="Calibri" w:cs="Calibri"/>
          <w:b/>
          <w:spacing w:val="-1"/>
          <w:sz w:val="22"/>
          <w:szCs w:val="22"/>
        </w:rPr>
        <w:t>Mana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j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Per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ahaa</w:t>
      </w:r>
      <w:r>
        <w:rPr>
          <w:rFonts w:ascii="Calibri" w:eastAsia="Calibri" w:hAnsi="Calibri" w:cs="Calibri"/>
          <w:b/>
          <w:sz w:val="22"/>
          <w:szCs w:val="22"/>
        </w:rPr>
        <w:t>n</w:t>
      </w:r>
    </w:p>
    <w:p w14:paraId="0E90EDED" w14:textId="77777777" w:rsidR="008F455E" w:rsidRDefault="008F455E">
      <w:pPr>
        <w:spacing w:line="200" w:lineRule="exact"/>
      </w:pPr>
    </w:p>
    <w:p w14:paraId="6904645A" w14:textId="77777777" w:rsidR="008F455E" w:rsidRDefault="008F455E">
      <w:pPr>
        <w:spacing w:line="200" w:lineRule="exact"/>
      </w:pPr>
    </w:p>
    <w:p w14:paraId="688AC6EE" w14:textId="77777777" w:rsidR="008F455E" w:rsidRDefault="008F455E">
      <w:pPr>
        <w:spacing w:line="200" w:lineRule="exact"/>
      </w:pPr>
    </w:p>
    <w:p w14:paraId="2EFE8A6E" w14:textId="77777777" w:rsidR="008F455E" w:rsidRDefault="008F455E">
      <w:pPr>
        <w:spacing w:before="5" w:line="200" w:lineRule="exact"/>
      </w:pPr>
    </w:p>
    <w:p w14:paraId="76115C00" w14:textId="77777777" w:rsidR="008F455E" w:rsidRDefault="00A8208E">
      <w:pPr>
        <w:ind w:left="10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an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</w:p>
    <w:p w14:paraId="13035521" w14:textId="77777777" w:rsidR="008F455E" w:rsidRDefault="00A8208E" w:rsidP="00E85950">
      <w:pPr>
        <w:ind w:left="100" w:right="69"/>
        <w:jc w:val="both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 w:rsidR="00E85950">
        <w:rPr>
          <w:rFonts w:ascii="Calibri" w:eastAsia="Calibri" w:hAnsi="Calibri" w:cs="Calibri"/>
          <w:sz w:val="22"/>
          <w:szCs w:val="22"/>
        </w:rPr>
        <w:t>an</w:t>
      </w:r>
      <w:proofErr w:type="spellEnd"/>
      <w:r w:rsidR="00E85950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85950">
        <w:rPr>
          <w:rFonts w:ascii="Calibri" w:eastAsia="Calibri" w:hAnsi="Calibri" w:cs="Calibri"/>
          <w:sz w:val="22"/>
          <w:szCs w:val="22"/>
        </w:rPr>
        <w:t>i</w:t>
      </w:r>
      <w:proofErr w:type="spellEnd"/>
      <w:r w:rsidR="00E85950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 w:rsidR="00E85950">
        <w:rPr>
          <w:rFonts w:ascii="Calibri" w:eastAsia="Calibri" w:hAnsi="Calibri" w:cs="Calibri"/>
          <w:sz w:val="22"/>
          <w:szCs w:val="22"/>
        </w:rPr>
        <w:t>an</w:t>
      </w:r>
      <w:proofErr w:type="spellEnd"/>
      <w:r w:rsidR="00E85950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sedi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 w:rsidR="00E85950">
        <w:rPr>
          <w:rFonts w:ascii="Calibri" w:eastAsia="Calibri" w:hAnsi="Calibri" w:cs="Calibri"/>
          <w:sz w:val="22"/>
          <w:szCs w:val="22"/>
        </w:rPr>
        <w:t>an</w:t>
      </w:r>
      <w:proofErr w:type="spellEnd"/>
      <w:r w:rsidR="00E85950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E85950">
        <w:rPr>
          <w:rFonts w:ascii="Calibri" w:eastAsia="Calibri" w:hAnsi="Calibri" w:cs="Calibri"/>
          <w:sz w:val="22"/>
          <w:szCs w:val="22"/>
        </w:rPr>
        <w:t>saya</w:t>
      </w:r>
      <w:proofErr w:type="spellEnd"/>
      <w:r w:rsidR="00E85950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 w:rsidR="00E85950">
        <w:rPr>
          <w:rFonts w:ascii="Calibri" w:eastAsia="Calibri" w:hAnsi="Calibri" w:cs="Calibri"/>
          <w:sz w:val="22"/>
          <w:szCs w:val="22"/>
        </w:rPr>
        <w:t>k</w:t>
      </w:r>
      <w:proofErr w:type="spellEnd"/>
      <w:r w:rsidR="00E85950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85950">
        <w:rPr>
          <w:rFonts w:ascii="Calibri" w:eastAsia="Calibri" w:hAnsi="Calibri" w:cs="Calibri"/>
          <w:sz w:val="22"/>
          <w:szCs w:val="22"/>
        </w:rPr>
        <w:t>g</w:t>
      </w:r>
      <w:proofErr w:type="spellEnd"/>
      <w:r w:rsidR="00E85950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asi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 w:rsidR="00E85950">
        <w:rPr>
          <w:rFonts w:ascii="Calibri" w:eastAsia="Calibri" w:hAnsi="Calibri" w:cs="Calibri"/>
          <w:sz w:val="22"/>
          <w:szCs w:val="22"/>
        </w:rPr>
        <w:t>wa</w:t>
      </w:r>
      <w:proofErr w:type="spellEnd"/>
      <w:r w:rsidR="00E8595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 w:rsidR="00E85950">
        <w:rPr>
          <w:rFonts w:ascii="Calibri" w:eastAsia="Calibri" w:hAnsi="Calibri" w:cs="Calibri"/>
          <w:sz w:val="22"/>
          <w:szCs w:val="22"/>
        </w:rPr>
        <w:t xml:space="preserve">m </w:t>
      </w:r>
      <w:proofErr w:type="spellStart"/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-1"/>
          <w:sz w:val="22"/>
          <w:szCs w:val="22"/>
        </w:rPr>
        <w:t>ud</w:t>
      </w:r>
      <w:r w:rsidR="00E85950">
        <w:rPr>
          <w:rFonts w:ascii="Calibri" w:eastAsia="Calibri" w:hAnsi="Calibri" w:cs="Calibri"/>
          <w:sz w:val="22"/>
          <w:szCs w:val="22"/>
        </w:rPr>
        <w:t>i</w:t>
      </w:r>
      <w:proofErr w:type="spellEnd"/>
      <w:r w:rsidR="00E8595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 w:rsidR="00E85950">
        <w:rPr>
          <w:rFonts w:ascii="Calibri" w:eastAsia="Calibri" w:hAnsi="Calibri" w:cs="Calibri"/>
          <w:sz w:val="22"/>
          <w:szCs w:val="22"/>
        </w:rPr>
        <w:t xml:space="preserve">IV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aj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 w:rsidR="00E85950">
        <w:rPr>
          <w:rFonts w:ascii="Calibri" w:eastAsia="Calibri" w:hAnsi="Calibri" w:cs="Calibri"/>
          <w:sz w:val="22"/>
          <w:szCs w:val="22"/>
        </w:rPr>
        <w:t>en</w:t>
      </w:r>
      <w:proofErr w:type="spellEnd"/>
      <w:r w:rsidR="00E8595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sa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 w:rsidR="00E85950">
        <w:rPr>
          <w:rFonts w:ascii="Calibri" w:eastAsia="Calibri" w:hAnsi="Calibri" w:cs="Calibri"/>
          <w:sz w:val="22"/>
          <w:szCs w:val="22"/>
        </w:rPr>
        <w:t xml:space="preserve">aan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 w:rsidR="00E85950">
        <w:rPr>
          <w:rFonts w:ascii="Calibri" w:eastAsia="Calibri" w:hAnsi="Calibri" w:cs="Calibri"/>
          <w:sz w:val="22"/>
          <w:szCs w:val="22"/>
        </w:rPr>
        <w:t>m</w:t>
      </w:r>
      <w:proofErr w:type="spellEnd"/>
      <w:r w:rsidR="00E85950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k</w:t>
      </w:r>
      <w:r w:rsidR="00E85950">
        <w:rPr>
          <w:rFonts w:ascii="Calibri" w:eastAsia="Calibri" w:hAnsi="Calibri" w:cs="Calibri"/>
          <w:sz w:val="22"/>
          <w:szCs w:val="22"/>
        </w:rPr>
        <w:t>egiatan</w:t>
      </w:r>
      <w:proofErr w:type="spellEnd"/>
      <w:r w:rsidR="00E85950">
        <w:rPr>
          <w:rFonts w:ascii="Calibri" w:eastAsia="Calibri" w:hAnsi="Calibri" w:cs="Calibri"/>
          <w:sz w:val="22"/>
          <w:szCs w:val="22"/>
        </w:rPr>
        <w:t xml:space="preserve"> Internship </w:t>
      </w:r>
      <w:r w:rsidR="004A6B4E">
        <w:rPr>
          <w:rFonts w:ascii="Calibri" w:eastAsia="Calibri" w:hAnsi="Calibri" w:cs="Calibri"/>
          <w:sz w:val="22"/>
          <w:szCs w:val="22"/>
        </w:rPr>
        <w:t>I</w:t>
      </w:r>
      <w:r w:rsidR="00E8595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 w:rsidR="00E85950">
        <w:rPr>
          <w:rFonts w:ascii="Calibri" w:eastAsia="Calibri" w:hAnsi="Calibri" w:cs="Calibri"/>
          <w:sz w:val="22"/>
          <w:szCs w:val="22"/>
        </w:rPr>
        <w:t xml:space="preserve">a 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 w:rsidR="00E85950">
        <w:rPr>
          <w:rFonts w:ascii="Calibri" w:eastAsia="Calibri" w:hAnsi="Calibri" w:cs="Calibri"/>
          <w:sz w:val="22"/>
          <w:szCs w:val="22"/>
        </w:rPr>
        <w:t xml:space="preserve">r </w:t>
      </w:r>
      <w:proofErr w:type="spellStart"/>
      <w:r w:rsidR="00E85950">
        <w:rPr>
          <w:rFonts w:ascii="Calibri" w:eastAsia="Calibri" w:hAnsi="Calibri" w:cs="Calibri"/>
          <w:sz w:val="22"/>
          <w:szCs w:val="22"/>
        </w:rPr>
        <w:t>Ganjil</w:t>
      </w:r>
      <w:proofErr w:type="spellEnd"/>
      <w:r w:rsidR="00E85950">
        <w:rPr>
          <w:rFonts w:ascii="Calibri" w:eastAsia="Calibri" w:hAnsi="Calibri" w:cs="Calibri"/>
          <w:sz w:val="22"/>
          <w:szCs w:val="22"/>
          <w:lang w:val="id-ID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(V</w:t>
      </w:r>
      <w:r w:rsidR="00E85950">
        <w:rPr>
          <w:rFonts w:ascii="Calibri" w:eastAsia="Calibri" w:hAnsi="Calibri" w:cs="Calibri"/>
          <w:sz w:val="22"/>
          <w:szCs w:val="22"/>
        </w:rPr>
        <w:t xml:space="preserve">) </w:t>
      </w:r>
      <w:proofErr w:type="spellStart"/>
      <w:r>
        <w:rPr>
          <w:rFonts w:ascii="Calibri" w:eastAsia="Calibri" w:hAnsi="Calibri" w:cs="Calibri"/>
          <w:sz w:val="22"/>
          <w:szCs w:val="22"/>
        </w:rPr>
        <w:t>Tah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 w:rsidR="00E85950">
        <w:rPr>
          <w:rFonts w:ascii="Calibri" w:eastAsia="Calibri" w:hAnsi="Calibri" w:cs="Calibri"/>
          <w:sz w:val="22"/>
          <w:szCs w:val="22"/>
        </w:rPr>
        <w:t>n</w:t>
      </w:r>
      <w:proofErr w:type="spellEnd"/>
      <w:r w:rsidR="00E85950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Aka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k</w:t>
      </w:r>
      <w:proofErr w:type="spellEnd"/>
      <w:r w:rsidR="00E85950">
        <w:rPr>
          <w:rFonts w:ascii="Calibri" w:eastAsia="Calibri" w:hAnsi="Calibri" w:cs="Calibri"/>
          <w:sz w:val="22"/>
          <w:szCs w:val="22"/>
          <w:lang w:val="id-ID"/>
        </w:rPr>
        <w:t xml:space="preserve"> </w:t>
      </w:r>
      <w:r w:rsidR="007D33F5">
        <w:rPr>
          <w:rFonts w:ascii="Calibri" w:eastAsia="Calibri" w:hAnsi="Calibri" w:cs="Calibri"/>
          <w:spacing w:val="1"/>
          <w:sz w:val="22"/>
          <w:szCs w:val="22"/>
        </w:rPr>
        <w:t>2019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 w:rsidR="007D33F5">
        <w:rPr>
          <w:rFonts w:ascii="Calibri" w:eastAsia="Calibri" w:hAnsi="Calibri" w:cs="Calibri"/>
          <w:spacing w:val="-2"/>
          <w:sz w:val="22"/>
          <w:szCs w:val="22"/>
        </w:rPr>
        <w:t>2020</w:t>
      </w:r>
      <w:r>
        <w:rPr>
          <w:rFonts w:ascii="Calibri" w:eastAsia="Calibri" w:hAnsi="Calibri" w:cs="Calibri"/>
          <w:sz w:val="22"/>
          <w:szCs w:val="22"/>
        </w:rPr>
        <w:t>. 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ja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wal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an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akan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erikan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ke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ud</w:t>
      </w:r>
      <w:r>
        <w:rPr>
          <w:rFonts w:ascii="Calibri" w:eastAsia="Calibri" w:hAnsi="Calibri" w:cs="Calibri"/>
          <w:sz w:val="22"/>
          <w:szCs w:val="22"/>
        </w:rPr>
        <w:t>ia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14:paraId="01E58079" w14:textId="77777777" w:rsidR="008F455E" w:rsidRDefault="008F455E" w:rsidP="00E85950">
      <w:pPr>
        <w:spacing w:before="9" w:line="260" w:lineRule="exact"/>
        <w:jc w:val="both"/>
        <w:rPr>
          <w:sz w:val="26"/>
          <w:szCs w:val="26"/>
        </w:rPr>
      </w:pPr>
    </w:p>
    <w:p w14:paraId="5C7E5F3F" w14:textId="77777777" w:rsidR="008F455E" w:rsidRDefault="00A8208E" w:rsidP="00E85950">
      <w:pPr>
        <w:ind w:left="100"/>
        <w:jc w:val="both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ikian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ka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aika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atas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erh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tian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dan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erj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Ba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proofErr w:type="gram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saya</w:t>
      </w:r>
      <w:proofErr w:type="spellEnd"/>
      <w:proofErr w:type="gram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ca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an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k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14:paraId="7718E40E" w14:textId="77777777" w:rsidR="008F455E" w:rsidRDefault="008F455E" w:rsidP="00E85950">
      <w:pPr>
        <w:spacing w:before="2" w:line="140" w:lineRule="exact"/>
        <w:jc w:val="both"/>
        <w:rPr>
          <w:sz w:val="14"/>
          <w:szCs w:val="14"/>
        </w:rPr>
      </w:pPr>
    </w:p>
    <w:p w14:paraId="10F1DAB6" w14:textId="77777777" w:rsidR="008F455E" w:rsidRDefault="008F455E">
      <w:pPr>
        <w:spacing w:line="200" w:lineRule="exact"/>
      </w:pPr>
    </w:p>
    <w:p w14:paraId="296021B4" w14:textId="77777777" w:rsidR="008F455E" w:rsidRDefault="008F455E">
      <w:pPr>
        <w:spacing w:line="200" w:lineRule="exact"/>
      </w:pPr>
    </w:p>
    <w:p w14:paraId="67F9C8F6" w14:textId="77777777" w:rsidR="008F455E" w:rsidRDefault="008F455E">
      <w:pPr>
        <w:spacing w:line="200" w:lineRule="exact"/>
      </w:pPr>
    </w:p>
    <w:p w14:paraId="749F65A6" w14:textId="77777777" w:rsidR="008F455E" w:rsidRDefault="008F455E">
      <w:pPr>
        <w:spacing w:line="200" w:lineRule="exact"/>
      </w:pPr>
    </w:p>
    <w:p w14:paraId="220B7ACE" w14:textId="77777777" w:rsidR="008F455E" w:rsidRDefault="008F455E">
      <w:pPr>
        <w:spacing w:line="200" w:lineRule="exact"/>
      </w:pPr>
    </w:p>
    <w:p w14:paraId="2D730116" w14:textId="77777777" w:rsidR="008F455E" w:rsidRDefault="008F455E">
      <w:pPr>
        <w:spacing w:line="200" w:lineRule="exact"/>
      </w:pPr>
    </w:p>
    <w:p w14:paraId="2FFD7113" w14:textId="77777777" w:rsidR="008F455E" w:rsidRDefault="00A8208E">
      <w:pPr>
        <w:ind w:left="5794" w:right="961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Ba</w:t>
      </w:r>
      <w:r>
        <w:rPr>
          <w:rFonts w:ascii="Calibri" w:eastAsia="Calibri" w:hAnsi="Calibri" w:cs="Calibri"/>
          <w:spacing w:val="-1"/>
          <w:sz w:val="22"/>
          <w:szCs w:val="22"/>
        </w:rPr>
        <w:t>ndung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spacing w:val="2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2"/>
          <w:sz w:val="22"/>
          <w:szCs w:val="22"/>
        </w:rPr>
        <w:t>…</w:t>
      </w:r>
      <w:proofErr w:type="gramStart"/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z w:val="22"/>
          <w:szCs w:val="22"/>
        </w:rPr>
        <w:t>..</w:t>
      </w:r>
      <w:proofErr w:type="gram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7D33F5">
        <w:rPr>
          <w:rFonts w:ascii="Calibri" w:eastAsia="Calibri" w:hAnsi="Calibri" w:cs="Calibri"/>
          <w:spacing w:val="-2"/>
          <w:sz w:val="22"/>
          <w:szCs w:val="22"/>
        </w:rPr>
        <w:t>2020</w:t>
      </w:r>
    </w:p>
    <w:p w14:paraId="28E7B5B4" w14:textId="77777777" w:rsidR="008F455E" w:rsidRDefault="00A8208E">
      <w:pPr>
        <w:ind w:right="1766"/>
        <w:jc w:val="right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</w:p>
    <w:p w14:paraId="5C327F06" w14:textId="77777777" w:rsidR="008F455E" w:rsidRDefault="008F455E">
      <w:pPr>
        <w:spacing w:before="2" w:line="140" w:lineRule="exact"/>
        <w:rPr>
          <w:sz w:val="14"/>
          <w:szCs w:val="14"/>
        </w:rPr>
      </w:pPr>
    </w:p>
    <w:p w14:paraId="183FF1B5" w14:textId="77777777" w:rsidR="008F455E" w:rsidRDefault="008F455E">
      <w:pPr>
        <w:spacing w:line="200" w:lineRule="exact"/>
      </w:pPr>
    </w:p>
    <w:p w14:paraId="68286F23" w14:textId="77777777" w:rsidR="008F455E" w:rsidRDefault="008F455E">
      <w:pPr>
        <w:spacing w:line="200" w:lineRule="exact"/>
      </w:pPr>
    </w:p>
    <w:p w14:paraId="723C8F5E" w14:textId="77777777" w:rsidR="008F455E" w:rsidRDefault="008F455E">
      <w:pPr>
        <w:spacing w:line="200" w:lineRule="exact"/>
      </w:pPr>
    </w:p>
    <w:p w14:paraId="1854FA71" w14:textId="77777777" w:rsidR="008F455E" w:rsidRDefault="008F455E">
      <w:pPr>
        <w:spacing w:line="200" w:lineRule="exact"/>
      </w:pPr>
    </w:p>
    <w:p w14:paraId="0F188D1B" w14:textId="77777777" w:rsidR="008F455E" w:rsidRDefault="008F455E">
      <w:pPr>
        <w:spacing w:line="200" w:lineRule="exact"/>
      </w:pPr>
    </w:p>
    <w:p w14:paraId="3BEA064C" w14:textId="77777777" w:rsidR="008F455E" w:rsidRDefault="008F455E">
      <w:pPr>
        <w:spacing w:line="200" w:lineRule="exact"/>
      </w:pPr>
    </w:p>
    <w:p w14:paraId="1C006203" w14:textId="77777777" w:rsidR="008F455E" w:rsidRDefault="00A8208E">
      <w:pPr>
        <w:ind w:left="5349" w:right="514"/>
        <w:jc w:val="center"/>
        <w:rPr>
          <w:rFonts w:ascii="Calibri" w:eastAsia="Calibri" w:hAnsi="Calibri" w:cs="Calibri"/>
          <w:sz w:val="22"/>
          <w:szCs w:val="22"/>
        </w:rPr>
        <w:sectPr w:rsidR="008F455E">
          <w:pgSz w:w="11920" w:h="16860"/>
          <w:pgMar w:top="1380" w:right="1020" w:bottom="280" w:left="1340" w:header="0" w:footer="1305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(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……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z w:val="22"/>
          <w:szCs w:val="22"/>
        </w:rPr>
        <w:t xml:space="preserve">..)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IK. 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pacing w:val="1"/>
          <w:sz w:val="22"/>
          <w:szCs w:val="22"/>
        </w:rPr>
        <w:t>……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55BCBCBE" w14:textId="77777777" w:rsidR="008F455E" w:rsidRDefault="00A8208E">
      <w:pPr>
        <w:spacing w:before="51" w:line="280" w:lineRule="exact"/>
        <w:ind w:left="3678" w:right="3669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BIMB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GA</w:t>
      </w:r>
      <w:r>
        <w:rPr>
          <w:rFonts w:ascii="Calibri" w:eastAsia="Calibri" w:hAnsi="Calibri" w:cs="Calibri"/>
          <w:b/>
          <w:sz w:val="24"/>
          <w:szCs w:val="24"/>
        </w:rPr>
        <w:t xml:space="preserve">N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sz w:val="24"/>
          <w:szCs w:val="24"/>
        </w:rPr>
        <w:t>ER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L</w:t>
      </w:r>
    </w:p>
    <w:p w14:paraId="44A1B2F1" w14:textId="77777777" w:rsidR="008F455E" w:rsidRDefault="008F455E">
      <w:pPr>
        <w:spacing w:line="200" w:lineRule="exact"/>
      </w:pPr>
    </w:p>
    <w:p w14:paraId="0A5AB34D" w14:textId="77777777" w:rsidR="008F455E" w:rsidRDefault="008F455E">
      <w:pPr>
        <w:spacing w:line="200" w:lineRule="exact"/>
      </w:pPr>
    </w:p>
    <w:p w14:paraId="549D4C17" w14:textId="77777777" w:rsidR="008F455E" w:rsidRDefault="008F455E">
      <w:pPr>
        <w:spacing w:line="200" w:lineRule="exact"/>
      </w:pPr>
    </w:p>
    <w:p w14:paraId="317CF442" w14:textId="77777777" w:rsidR="008F455E" w:rsidRDefault="008F455E">
      <w:pPr>
        <w:spacing w:before="18" w:line="260" w:lineRule="exact"/>
        <w:rPr>
          <w:sz w:val="26"/>
          <w:szCs w:val="26"/>
        </w:rPr>
      </w:pPr>
    </w:p>
    <w:tbl>
      <w:tblPr>
        <w:tblW w:w="0" w:type="auto"/>
        <w:tblInd w:w="3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5"/>
        <w:gridCol w:w="5461"/>
        <w:gridCol w:w="1111"/>
      </w:tblGrid>
      <w:tr w:rsidR="008F455E" w14:paraId="43217000" w14:textId="77777777">
        <w:trPr>
          <w:trHeight w:hRule="exact" w:val="319"/>
        </w:trPr>
        <w:tc>
          <w:tcPr>
            <w:tcW w:w="26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  <w:shd w:val="clear" w:color="auto" w:fill="B1B1B1"/>
          </w:tcPr>
          <w:p w14:paraId="21B36304" w14:textId="77777777" w:rsidR="008F455E" w:rsidRDefault="00A8208E">
            <w:pPr>
              <w:spacing w:before="17"/>
              <w:ind w:left="1030" w:right="1029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PM</w:t>
            </w:r>
          </w:p>
        </w:tc>
        <w:tc>
          <w:tcPr>
            <w:tcW w:w="5461" w:type="dxa"/>
            <w:tcBorders>
              <w:top w:val="single" w:sz="7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auto" w:fill="B1B1B1"/>
          </w:tcPr>
          <w:p w14:paraId="79EA5E86" w14:textId="77777777" w:rsidR="008F455E" w:rsidRDefault="00A8208E">
            <w:pPr>
              <w:spacing w:before="17"/>
              <w:ind w:left="2383" w:right="2384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AMA</w:t>
            </w:r>
          </w:p>
        </w:tc>
        <w:tc>
          <w:tcPr>
            <w:tcW w:w="1111" w:type="dxa"/>
            <w:tcBorders>
              <w:top w:val="single" w:sz="7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auto" w:fill="B1B1B1"/>
          </w:tcPr>
          <w:p w14:paraId="2F394539" w14:textId="77777777" w:rsidR="008F455E" w:rsidRDefault="00A8208E">
            <w:pPr>
              <w:spacing w:line="260" w:lineRule="exact"/>
              <w:ind w:left="26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EL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S</w:t>
            </w:r>
          </w:p>
        </w:tc>
      </w:tr>
      <w:tr w:rsidR="008F455E" w14:paraId="11F53890" w14:textId="77777777">
        <w:trPr>
          <w:trHeight w:hRule="exact" w:val="646"/>
        </w:trPr>
        <w:tc>
          <w:tcPr>
            <w:tcW w:w="26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 w14:paraId="74D29719" w14:textId="77777777" w:rsidR="008F455E" w:rsidRDefault="008F455E"/>
        </w:tc>
        <w:tc>
          <w:tcPr>
            <w:tcW w:w="546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DFB97E3" w14:textId="77777777" w:rsidR="008F455E" w:rsidRDefault="008F455E"/>
        </w:tc>
        <w:tc>
          <w:tcPr>
            <w:tcW w:w="111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7FEB868" w14:textId="77777777" w:rsidR="008F455E" w:rsidRDefault="008F455E"/>
        </w:tc>
      </w:tr>
    </w:tbl>
    <w:p w14:paraId="0787AA6F" w14:textId="77777777" w:rsidR="008F455E" w:rsidRDefault="008F455E">
      <w:pPr>
        <w:spacing w:line="200" w:lineRule="exact"/>
      </w:pPr>
    </w:p>
    <w:p w14:paraId="7AA207B0" w14:textId="77777777" w:rsidR="008F455E" w:rsidRDefault="008F455E">
      <w:pPr>
        <w:spacing w:before="5" w:line="220" w:lineRule="exact"/>
        <w:rPr>
          <w:sz w:val="22"/>
          <w:szCs w:val="22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1260"/>
        <w:gridCol w:w="4415"/>
        <w:gridCol w:w="1568"/>
        <w:gridCol w:w="1634"/>
      </w:tblGrid>
      <w:tr w:rsidR="008F455E" w14:paraId="14B2B5CC" w14:textId="77777777">
        <w:trPr>
          <w:trHeight w:hRule="exact" w:val="547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0DE0F3" w14:textId="77777777" w:rsidR="008F455E" w:rsidRDefault="008F455E">
            <w:pPr>
              <w:spacing w:before="3" w:line="120" w:lineRule="exact"/>
              <w:rPr>
                <w:sz w:val="13"/>
                <w:szCs w:val="13"/>
              </w:rPr>
            </w:pPr>
          </w:p>
          <w:p w14:paraId="707BA769" w14:textId="77777777" w:rsidR="008F455E" w:rsidRDefault="00A8208E">
            <w:pPr>
              <w:ind w:left="17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O.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D25EE1" w14:textId="77777777" w:rsidR="008F455E" w:rsidRDefault="008F455E">
            <w:pPr>
              <w:spacing w:before="3" w:line="120" w:lineRule="exact"/>
              <w:rPr>
                <w:sz w:val="13"/>
                <w:szCs w:val="13"/>
              </w:rPr>
            </w:pPr>
          </w:p>
          <w:p w14:paraId="6B8EC1C4" w14:textId="77777777" w:rsidR="008F455E" w:rsidRDefault="00A8208E">
            <w:pPr>
              <w:ind w:left="17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</w:t>
            </w:r>
          </w:p>
        </w:tc>
        <w:tc>
          <w:tcPr>
            <w:tcW w:w="4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AC68D9" w14:textId="77777777" w:rsidR="008F455E" w:rsidRDefault="008F455E">
            <w:pPr>
              <w:spacing w:before="3" w:line="120" w:lineRule="exact"/>
              <w:rPr>
                <w:sz w:val="13"/>
                <w:szCs w:val="13"/>
              </w:rPr>
            </w:pPr>
          </w:p>
          <w:p w14:paraId="173F355C" w14:textId="77777777" w:rsidR="008F455E" w:rsidRDefault="00A8208E">
            <w:pPr>
              <w:ind w:left="133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OPIK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MB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</w:t>
            </w:r>
          </w:p>
        </w:tc>
        <w:tc>
          <w:tcPr>
            <w:tcW w:w="1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EECCCE" w14:textId="77777777" w:rsidR="008F455E" w:rsidRDefault="00A8208E">
            <w:pPr>
              <w:spacing w:line="260" w:lineRule="exact"/>
              <w:ind w:left="435" w:right="436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PAR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F</w:t>
            </w:r>
          </w:p>
          <w:p w14:paraId="5A33F87D" w14:textId="77777777" w:rsidR="008F455E" w:rsidRDefault="00A8208E">
            <w:pPr>
              <w:ind w:left="142" w:right="14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AH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SW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</w:t>
            </w:r>
          </w:p>
        </w:tc>
        <w:tc>
          <w:tcPr>
            <w:tcW w:w="1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D0C4C8" w14:textId="77777777" w:rsidR="008F455E" w:rsidRDefault="00A8208E">
            <w:pPr>
              <w:spacing w:line="260" w:lineRule="exact"/>
              <w:ind w:left="461" w:right="456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PAR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F</w:t>
            </w:r>
          </w:p>
          <w:p w14:paraId="6219D950" w14:textId="77777777" w:rsidR="008F455E" w:rsidRDefault="00A8208E">
            <w:pPr>
              <w:ind w:left="147" w:right="144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PEM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MB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G</w:t>
            </w:r>
          </w:p>
        </w:tc>
      </w:tr>
      <w:tr w:rsidR="008F455E" w14:paraId="5C3619CC" w14:textId="77777777">
        <w:trPr>
          <w:trHeight w:hRule="exact" w:val="1220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F4FD85" w14:textId="77777777" w:rsidR="008F455E" w:rsidRDefault="008F455E">
            <w:pPr>
              <w:spacing w:line="200" w:lineRule="exact"/>
            </w:pPr>
          </w:p>
          <w:p w14:paraId="1FAEA9D1" w14:textId="77777777" w:rsidR="008F455E" w:rsidRDefault="008F455E">
            <w:pPr>
              <w:spacing w:before="2" w:line="200" w:lineRule="exact"/>
            </w:pPr>
          </w:p>
          <w:p w14:paraId="0AB569E1" w14:textId="77777777" w:rsidR="008F455E" w:rsidRDefault="00A8208E">
            <w:pPr>
              <w:ind w:left="234" w:right="23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1.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ABA3FE" w14:textId="77777777" w:rsidR="008F455E" w:rsidRDefault="008F455E"/>
        </w:tc>
        <w:tc>
          <w:tcPr>
            <w:tcW w:w="4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BF3D83" w14:textId="77777777" w:rsidR="008F455E" w:rsidRDefault="008F455E"/>
        </w:tc>
        <w:tc>
          <w:tcPr>
            <w:tcW w:w="1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A79658" w14:textId="77777777" w:rsidR="008F455E" w:rsidRDefault="008F455E"/>
        </w:tc>
        <w:tc>
          <w:tcPr>
            <w:tcW w:w="1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3F79F2" w14:textId="77777777" w:rsidR="008F455E" w:rsidRDefault="008F455E"/>
        </w:tc>
      </w:tr>
      <w:tr w:rsidR="008F455E" w14:paraId="6214C8CC" w14:textId="77777777">
        <w:trPr>
          <w:trHeight w:hRule="exact" w:val="1217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887BA1" w14:textId="77777777" w:rsidR="008F455E" w:rsidRDefault="008F455E">
            <w:pPr>
              <w:spacing w:line="200" w:lineRule="exact"/>
            </w:pPr>
          </w:p>
          <w:p w14:paraId="68FBA521" w14:textId="77777777" w:rsidR="008F455E" w:rsidRDefault="008F455E">
            <w:pPr>
              <w:spacing w:before="2" w:line="200" w:lineRule="exact"/>
            </w:pPr>
          </w:p>
          <w:p w14:paraId="18FAD46F" w14:textId="77777777" w:rsidR="008F455E" w:rsidRDefault="00A8208E">
            <w:pPr>
              <w:ind w:left="234" w:right="23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2.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B459F3" w14:textId="77777777" w:rsidR="008F455E" w:rsidRDefault="008F455E"/>
        </w:tc>
        <w:tc>
          <w:tcPr>
            <w:tcW w:w="4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EB9EE3" w14:textId="77777777" w:rsidR="008F455E" w:rsidRDefault="008F455E"/>
        </w:tc>
        <w:tc>
          <w:tcPr>
            <w:tcW w:w="1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3B3B9C" w14:textId="77777777" w:rsidR="008F455E" w:rsidRDefault="008F455E"/>
        </w:tc>
        <w:tc>
          <w:tcPr>
            <w:tcW w:w="1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6AC502" w14:textId="77777777" w:rsidR="008F455E" w:rsidRDefault="008F455E"/>
        </w:tc>
      </w:tr>
      <w:tr w:rsidR="008F455E" w14:paraId="22CBF044" w14:textId="77777777">
        <w:trPr>
          <w:trHeight w:hRule="exact" w:val="1220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6829AD" w14:textId="77777777" w:rsidR="008F455E" w:rsidRDefault="008F455E">
            <w:pPr>
              <w:spacing w:line="200" w:lineRule="exact"/>
            </w:pPr>
          </w:p>
          <w:p w14:paraId="0113BD73" w14:textId="77777777" w:rsidR="008F455E" w:rsidRDefault="008F455E">
            <w:pPr>
              <w:spacing w:before="2" w:line="200" w:lineRule="exact"/>
            </w:pPr>
          </w:p>
          <w:p w14:paraId="6D5791F5" w14:textId="77777777" w:rsidR="008F455E" w:rsidRDefault="00A8208E">
            <w:pPr>
              <w:ind w:left="234" w:right="23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3.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875226" w14:textId="77777777" w:rsidR="008F455E" w:rsidRDefault="008F455E"/>
        </w:tc>
        <w:tc>
          <w:tcPr>
            <w:tcW w:w="4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6761A3" w14:textId="77777777" w:rsidR="008F455E" w:rsidRDefault="008F455E"/>
        </w:tc>
        <w:tc>
          <w:tcPr>
            <w:tcW w:w="1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1957EB" w14:textId="77777777" w:rsidR="008F455E" w:rsidRDefault="008F455E"/>
        </w:tc>
        <w:tc>
          <w:tcPr>
            <w:tcW w:w="1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4ECAEF" w14:textId="77777777" w:rsidR="008F455E" w:rsidRDefault="008F455E"/>
        </w:tc>
      </w:tr>
      <w:tr w:rsidR="008F455E" w14:paraId="669FF5F6" w14:textId="77777777">
        <w:trPr>
          <w:trHeight w:hRule="exact" w:val="1219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CD3873" w14:textId="77777777" w:rsidR="008F455E" w:rsidRDefault="008F455E">
            <w:pPr>
              <w:spacing w:line="200" w:lineRule="exact"/>
            </w:pPr>
          </w:p>
          <w:p w14:paraId="4FFB3BCA" w14:textId="77777777" w:rsidR="008F455E" w:rsidRDefault="008F455E">
            <w:pPr>
              <w:spacing w:before="2" w:line="200" w:lineRule="exact"/>
            </w:pPr>
          </w:p>
          <w:p w14:paraId="74318E12" w14:textId="77777777" w:rsidR="008F455E" w:rsidRDefault="00A8208E">
            <w:pPr>
              <w:ind w:left="234" w:right="23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4.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2432A4" w14:textId="77777777" w:rsidR="008F455E" w:rsidRDefault="008F455E"/>
        </w:tc>
        <w:tc>
          <w:tcPr>
            <w:tcW w:w="4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B778DA" w14:textId="77777777" w:rsidR="008F455E" w:rsidRDefault="008F455E"/>
        </w:tc>
        <w:tc>
          <w:tcPr>
            <w:tcW w:w="1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A3EA4F" w14:textId="77777777" w:rsidR="008F455E" w:rsidRDefault="008F455E"/>
        </w:tc>
        <w:tc>
          <w:tcPr>
            <w:tcW w:w="1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60AB7F" w14:textId="77777777" w:rsidR="008F455E" w:rsidRDefault="008F455E"/>
        </w:tc>
      </w:tr>
      <w:tr w:rsidR="008F455E" w14:paraId="19161D1D" w14:textId="77777777">
        <w:trPr>
          <w:trHeight w:hRule="exact" w:val="1217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ABBB81" w14:textId="77777777" w:rsidR="008F455E" w:rsidRDefault="008F455E">
            <w:pPr>
              <w:spacing w:line="200" w:lineRule="exact"/>
            </w:pPr>
          </w:p>
          <w:p w14:paraId="5445153C" w14:textId="77777777" w:rsidR="008F455E" w:rsidRDefault="008F455E">
            <w:pPr>
              <w:spacing w:before="2" w:line="200" w:lineRule="exact"/>
            </w:pPr>
          </w:p>
          <w:p w14:paraId="794C82AC" w14:textId="77777777" w:rsidR="008F455E" w:rsidRDefault="00A8208E">
            <w:pPr>
              <w:ind w:left="234" w:right="23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5.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3E0590" w14:textId="77777777" w:rsidR="008F455E" w:rsidRDefault="008F455E"/>
        </w:tc>
        <w:tc>
          <w:tcPr>
            <w:tcW w:w="4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680933" w14:textId="77777777" w:rsidR="008F455E" w:rsidRDefault="008F455E"/>
        </w:tc>
        <w:tc>
          <w:tcPr>
            <w:tcW w:w="1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35E9F4" w14:textId="77777777" w:rsidR="008F455E" w:rsidRDefault="008F455E"/>
        </w:tc>
        <w:tc>
          <w:tcPr>
            <w:tcW w:w="1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5D1C5F" w14:textId="77777777" w:rsidR="008F455E" w:rsidRDefault="008F455E"/>
        </w:tc>
      </w:tr>
      <w:tr w:rsidR="008F455E" w14:paraId="2097D45B" w14:textId="77777777">
        <w:trPr>
          <w:trHeight w:hRule="exact" w:val="1220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67A8A5" w14:textId="77777777" w:rsidR="008F455E" w:rsidRDefault="008F455E">
            <w:pPr>
              <w:spacing w:line="200" w:lineRule="exact"/>
            </w:pPr>
          </w:p>
          <w:p w14:paraId="23BD83E1" w14:textId="77777777" w:rsidR="008F455E" w:rsidRDefault="008F455E">
            <w:pPr>
              <w:spacing w:before="2" w:line="200" w:lineRule="exact"/>
            </w:pPr>
          </w:p>
          <w:p w14:paraId="38792296" w14:textId="77777777" w:rsidR="008F455E" w:rsidRDefault="00A8208E">
            <w:pPr>
              <w:ind w:left="234" w:right="23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6.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30A02C" w14:textId="77777777" w:rsidR="008F455E" w:rsidRDefault="008F455E"/>
        </w:tc>
        <w:tc>
          <w:tcPr>
            <w:tcW w:w="4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7D7CFE" w14:textId="77777777" w:rsidR="008F455E" w:rsidRDefault="008F455E"/>
        </w:tc>
        <w:tc>
          <w:tcPr>
            <w:tcW w:w="1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310147" w14:textId="77777777" w:rsidR="008F455E" w:rsidRDefault="008F455E"/>
        </w:tc>
        <w:tc>
          <w:tcPr>
            <w:tcW w:w="1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0AD4F1" w14:textId="77777777" w:rsidR="008F455E" w:rsidRDefault="008F455E"/>
        </w:tc>
      </w:tr>
      <w:tr w:rsidR="008F455E" w14:paraId="167091A6" w14:textId="77777777">
        <w:trPr>
          <w:trHeight w:hRule="exact" w:val="1219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BA6060" w14:textId="77777777" w:rsidR="008F455E" w:rsidRDefault="008F455E">
            <w:pPr>
              <w:spacing w:line="200" w:lineRule="exact"/>
            </w:pPr>
          </w:p>
          <w:p w14:paraId="3810415B" w14:textId="77777777" w:rsidR="008F455E" w:rsidRDefault="008F455E">
            <w:pPr>
              <w:spacing w:before="2" w:line="200" w:lineRule="exact"/>
            </w:pPr>
          </w:p>
          <w:p w14:paraId="62A80AE9" w14:textId="77777777" w:rsidR="008F455E" w:rsidRDefault="00A8208E">
            <w:pPr>
              <w:ind w:left="234" w:right="23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7.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B77817" w14:textId="77777777" w:rsidR="008F455E" w:rsidRDefault="008F455E"/>
        </w:tc>
        <w:tc>
          <w:tcPr>
            <w:tcW w:w="4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86F655" w14:textId="77777777" w:rsidR="008F455E" w:rsidRDefault="008F455E"/>
        </w:tc>
        <w:tc>
          <w:tcPr>
            <w:tcW w:w="1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A4C48B" w14:textId="77777777" w:rsidR="008F455E" w:rsidRDefault="008F455E"/>
        </w:tc>
        <w:tc>
          <w:tcPr>
            <w:tcW w:w="1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14BBAC" w14:textId="77777777" w:rsidR="008F455E" w:rsidRDefault="008F455E"/>
        </w:tc>
      </w:tr>
      <w:tr w:rsidR="008F455E" w14:paraId="5E7E9AB9" w14:textId="77777777">
        <w:trPr>
          <w:trHeight w:hRule="exact" w:val="1220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9050D0" w14:textId="77777777" w:rsidR="008F455E" w:rsidRDefault="008F455E">
            <w:pPr>
              <w:spacing w:line="200" w:lineRule="exact"/>
            </w:pPr>
          </w:p>
          <w:p w14:paraId="76792EA6" w14:textId="77777777" w:rsidR="008F455E" w:rsidRDefault="008F455E">
            <w:pPr>
              <w:spacing w:before="2" w:line="200" w:lineRule="exact"/>
            </w:pPr>
          </w:p>
          <w:p w14:paraId="21FF9682" w14:textId="77777777" w:rsidR="008F455E" w:rsidRDefault="00A8208E">
            <w:pPr>
              <w:ind w:left="234" w:right="23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8.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3DCAF9" w14:textId="77777777" w:rsidR="008F455E" w:rsidRDefault="008F455E"/>
        </w:tc>
        <w:tc>
          <w:tcPr>
            <w:tcW w:w="4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A092D1" w14:textId="77777777" w:rsidR="008F455E" w:rsidRDefault="008F455E"/>
        </w:tc>
        <w:tc>
          <w:tcPr>
            <w:tcW w:w="1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2D2608" w14:textId="77777777" w:rsidR="008F455E" w:rsidRDefault="008F455E"/>
        </w:tc>
        <w:tc>
          <w:tcPr>
            <w:tcW w:w="1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18CD08" w14:textId="77777777" w:rsidR="008F455E" w:rsidRDefault="008F455E"/>
        </w:tc>
      </w:tr>
      <w:tr w:rsidR="008F455E" w14:paraId="1BCE77C1" w14:textId="77777777">
        <w:trPr>
          <w:trHeight w:hRule="exact" w:val="1217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029DEC" w14:textId="77777777" w:rsidR="008F455E" w:rsidRDefault="008F455E">
            <w:pPr>
              <w:spacing w:line="200" w:lineRule="exact"/>
            </w:pPr>
          </w:p>
          <w:p w14:paraId="11714419" w14:textId="77777777" w:rsidR="008F455E" w:rsidRDefault="008F455E">
            <w:pPr>
              <w:spacing w:before="2" w:line="200" w:lineRule="exact"/>
            </w:pPr>
          </w:p>
          <w:p w14:paraId="414E32FF" w14:textId="77777777" w:rsidR="008F455E" w:rsidRDefault="00A8208E">
            <w:pPr>
              <w:ind w:left="234" w:right="2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073826" w14:textId="77777777" w:rsidR="008F455E" w:rsidRDefault="008F455E"/>
        </w:tc>
        <w:tc>
          <w:tcPr>
            <w:tcW w:w="4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021000" w14:textId="77777777" w:rsidR="008F455E" w:rsidRDefault="008F455E"/>
        </w:tc>
        <w:tc>
          <w:tcPr>
            <w:tcW w:w="1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2CB621" w14:textId="77777777" w:rsidR="008F455E" w:rsidRDefault="008F455E"/>
        </w:tc>
        <w:tc>
          <w:tcPr>
            <w:tcW w:w="1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53D992" w14:textId="77777777" w:rsidR="008F455E" w:rsidRDefault="008F455E"/>
        </w:tc>
      </w:tr>
    </w:tbl>
    <w:p w14:paraId="5AD4E60D" w14:textId="77777777" w:rsidR="008F455E" w:rsidRDefault="00A8208E">
      <w:pPr>
        <w:spacing w:before="29"/>
        <w:ind w:left="4591" w:right="4944"/>
        <w:jc w:val="center"/>
        <w:rPr>
          <w:rFonts w:ascii="Calibri" w:eastAsia="Calibri" w:hAnsi="Calibri" w:cs="Calibri"/>
        </w:rPr>
        <w:sectPr w:rsidR="008F455E">
          <w:footerReference w:type="default" r:id="rId15"/>
          <w:pgSz w:w="11920" w:h="16860"/>
          <w:pgMar w:top="1080" w:right="900" w:bottom="280" w:left="1200" w:header="0" w:footer="0" w:gutter="0"/>
          <w:cols w:space="720"/>
        </w:sectPr>
      </w:pPr>
      <w:r>
        <w:rPr>
          <w:rFonts w:ascii="Calibri" w:eastAsia="Calibri" w:hAnsi="Calibri" w:cs="Calibri"/>
          <w:w w:val="99"/>
        </w:rPr>
        <w:t>15</w:t>
      </w:r>
    </w:p>
    <w:p w14:paraId="348A70BE" w14:textId="77777777" w:rsidR="008F455E" w:rsidRDefault="008F455E">
      <w:pPr>
        <w:spacing w:before="6" w:line="80" w:lineRule="exact"/>
        <w:rPr>
          <w:sz w:val="8"/>
          <w:szCs w:val="8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1260"/>
        <w:gridCol w:w="4415"/>
        <w:gridCol w:w="1568"/>
        <w:gridCol w:w="1634"/>
      </w:tblGrid>
      <w:tr w:rsidR="008F455E" w14:paraId="46A58428" w14:textId="77777777">
        <w:trPr>
          <w:trHeight w:hRule="exact" w:val="548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13F1B4" w14:textId="77777777" w:rsidR="008F455E" w:rsidRDefault="008F455E">
            <w:pPr>
              <w:spacing w:before="6" w:line="120" w:lineRule="exact"/>
              <w:rPr>
                <w:sz w:val="13"/>
                <w:szCs w:val="13"/>
              </w:rPr>
            </w:pPr>
          </w:p>
          <w:p w14:paraId="1E2C6793" w14:textId="77777777" w:rsidR="008F455E" w:rsidRDefault="00A8208E">
            <w:pPr>
              <w:ind w:left="17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O.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8E3C6F" w14:textId="77777777" w:rsidR="008F455E" w:rsidRDefault="008F455E">
            <w:pPr>
              <w:spacing w:before="6" w:line="120" w:lineRule="exact"/>
              <w:rPr>
                <w:sz w:val="13"/>
                <w:szCs w:val="13"/>
              </w:rPr>
            </w:pPr>
          </w:p>
          <w:p w14:paraId="73B1337B" w14:textId="77777777" w:rsidR="008F455E" w:rsidRDefault="00A8208E">
            <w:pPr>
              <w:ind w:left="17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</w:t>
            </w:r>
          </w:p>
        </w:tc>
        <w:tc>
          <w:tcPr>
            <w:tcW w:w="4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10E89F" w14:textId="77777777" w:rsidR="008F455E" w:rsidRDefault="008F455E">
            <w:pPr>
              <w:spacing w:before="6" w:line="120" w:lineRule="exact"/>
              <w:rPr>
                <w:sz w:val="13"/>
                <w:szCs w:val="13"/>
              </w:rPr>
            </w:pPr>
          </w:p>
          <w:p w14:paraId="53B90E2D" w14:textId="77777777" w:rsidR="008F455E" w:rsidRDefault="00A8208E">
            <w:pPr>
              <w:ind w:left="133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OPIK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MB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</w:t>
            </w:r>
          </w:p>
        </w:tc>
        <w:tc>
          <w:tcPr>
            <w:tcW w:w="1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61BC45" w14:textId="77777777" w:rsidR="008F455E" w:rsidRDefault="00A8208E">
            <w:pPr>
              <w:spacing w:before="2"/>
              <w:ind w:left="179" w:right="138" w:firstLine="29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PAR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F 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AH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SW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</w:t>
            </w:r>
          </w:p>
        </w:tc>
        <w:tc>
          <w:tcPr>
            <w:tcW w:w="1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80A0CC" w14:textId="77777777" w:rsidR="008F455E" w:rsidRDefault="00A8208E">
            <w:pPr>
              <w:spacing w:before="2"/>
              <w:ind w:left="184" w:right="127" w:firstLine="32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PAR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 PEM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MB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G</w:t>
            </w:r>
          </w:p>
        </w:tc>
      </w:tr>
      <w:tr w:rsidR="008F455E" w14:paraId="2A8D2F85" w14:textId="77777777">
        <w:trPr>
          <w:trHeight w:hRule="exact" w:val="1219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CBC866" w14:textId="77777777" w:rsidR="008F455E" w:rsidRDefault="008F455E">
            <w:pPr>
              <w:spacing w:line="200" w:lineRule="exact"/>
            </w:pPr>
          </w:p>
          <w:p w14:paraId="62D3D109" w14:textId="77777777" w:rsidR="008F455E" w:rsidRDefault="008F455E">
            <w:pPr>
              <w:spacing w:before="2" w:line="200" w:lineRule="exact"/>
            </w:pPr>
          </w:p>
          <w:p w14:paraId="73073A41" w14:textId="77777777" w:rsidR="008F455E" w:rsidRDefault="00A8208E">
            <w:pPr>
              <w:ind w:left="21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10.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52D6B5" w14:textId="77777777" w:rsidR="008F455E" w:rsidRDefault="008F455E"/>
        </w:tc>
        <w:tc>
          <w:tcPr>
            <w:tcW w:w="4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03CAC6" w14:textId="77777777" w:rsidR="008F455E" w:rsidRDefault="008F455E"/>
        </w:tc>
        <w:tc>
          <w:tcPr>
            <w:tcW w:w="1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86F2DB" w14:textId="77777777" w:rsidR="008F455E" w:rsidRDefault="008F455E"/>
        </w:tc>
        <w:tc>
          <w:tcPr>
            <w:tcW w:w="1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1FAF1A" w14:textId="77777777" w:rsidR="008F455E" w:rsidRDefault="008F455E"/>
        </w:tc>
      </w:tr>
      <w:tr w:rsidR="008F455E" w14:paraId="14E66E13" w14:textId="77777777">
        <w:trPr>
          <w:trHeight w:hRule="exact" w:val="1219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64C834" w14:textId="77777777" w:rsidR="008F455E" w:rsidRDefault="008F455E">
            <w:pPr>
              <w:spacing w:line="200" w:lineRule="exact"/>
            </w:pPr>
          </w:p>
          <w:p w14:paraId="06611FED" w14:textId="77777777" w:rsidR="008F455E" w:rsidRDefault="008F455E">
            <w:pPr>
              <w:spacing w:before="2" w:line="200" w:lineRule="exact"/>
            </w:pPr>
          </w:p>
          <w:p w14:paraId="571280F1" w14:textId="77777777" w:rsidR="008F455E" w:rsidRDefault="00A8208E">
            <w:pPr>
              <w:ind w:left="21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11.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E98014" w14:textId="77777777" w:rsidR="008F455E" w:rsidRDefault="008F455E"/>
        </w:tc>
        <w:tc>
          <w:tcPr>
            <w:tcW w:w="4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E379FF" w14:textId="77777777" w:rsidR="008F455E" w:rsidRDefault="008F455E"/>
        </w:tc>
        <w:tc>
          <w:tcPr>
            <w:tcW w:w="1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CC19DA" w14:textId="77777777" w:rsidR="008F455E" w:rsidRDefault="008F455E"/>
        </w:tc>
        <w:tc>
          <w:tcPr>
            <w:tcW w:w="1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08C7D1" w14:textId="77777777" w:rsidR="008F455E" w:rsidRDefault="008F455E"/>
        </w:tc>
      </w:tr>
      <w:tr w:rsidR="008F455E" w14:paraId="033CB525" w14:textId="77777777">
        <w:trPr>
          <w:trHeight w:hRule="exact" w:val="1220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199DE0" w14:textId="77777777" w:rsidR="008F455E" w:rsidRDefault="008F455E">
            <w:pPr>
              <w:spacing w:line="200" w:lineRule="exact"/>
            </w:pPr>
          </w:p>
          <w:p w14:paraId="5CCA8572" w14:textId="77777777" w:rsidR="008F455E" w:rsidRDefault="008F455E">
            <w:pPr>
              <w:spacing w:before="2" w:line="200" w:lineRule="exact"/>
            </w:pPr>
          </w:p>
          <w:p w14:paraId="606E55E8" w14:textId="77777777" w:rsidR="008F455E" w:rsidRDefault="00A8208E">
            <w:pPr>
              <w:ind w:left="21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12.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E289EA" w14:textId="77777777" w:rsidR="008F455E" w:rsidRDefault="008F455E"/>
        </w:tc>
        <w:tc>
          <w:tcPr>
            <w:tcW w:w="4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D18750" w14:textId="77777777" w:rsidR="008F455E" w:rsidRDefault="008F455E"/>
        </w:tc>
        <w:tc>
          <w:tcPr>
            <w:tcW w:w="1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40CF79" w14:textId="77777777" w:rsidR="008F455E" w:rsidRDefault="008F455E"/>
        </w:tc>
        <w:tc>
          <w:tcPr>
            <w:tcW w:w="1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640C67" w14:textId="77777777" w:rsidR="008F455E" w:rsidRDefault="008F455E"/>
        </w:tc>
      </w:tr>
      <w:tr w:rsidR="008F455E" w14:paraId="5F309945" w14:textId="77777777">
        <w:trPr>
          <w:trHeight w:hRule="exact" w:val="1217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FE0B4E" w14:textId="77777777" w:rsidR="008F455E" w:rsidRDefault="008F455E">
            <w:pPr>
              <w:spacing w:line="200" w:lineRule="exact"/>
            </w:pPr>
          </w:p>
          <w:p w14:paraId="0F049864" w14:textId="77777777" w:rsidR="008F455E" w:rsidRDefault="008F455E">
            <w:pPr>
              <w:spacing w:before="2" w:line="200" w:lineRule="exact"/>
            </w:pPr>
          </w:p>
          <w:p w14:paraId="3E56F1C5" w14:textId="77777777" w:rsidR="008F455E" w:rsidRDefault="00A8208E">
            <w:pPr>
              <w:ind w:left="21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13.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85EA4F" w14:textId="77777777" w:rsidR="008F455E" w:rsidRDefault="008F455E"/>
        </w:tc>
        <w:tc>
          <w:tcPr>
            <w:tcW w:w="4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7AA713" w14:textId="77777777" w:rsidR="008F455E" w:rsidRDefault="008F455E"/>
        </w:tc>
        <w:tc>
          <w:tcPr>
            <w:tcW w:w="1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685D97" w14:textId="77777777" w:rsidR="008F455E" w:rsidRDefault="008F455E"/>
        </w:tc>
        <w:tc>
          <w:tcPr>
            <w:tcW w:w="1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DB53F5" w14:textId="77777777" w:rsidR="008F455E" w:rsidRDefault="008F455E"/>
        </w:tc>
      </w:tr>
      <w:tr w:rsidR="008F455E" w14:paraId="24D665C2" w14:textId="77777777">
        <w:trPr>
          <w:trHeight w:hRule="exact" w:val="1220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74DFE7" w14:textId="77777777" w:rsidR="008F455E" w:rsidRDefault="008F455E">
            <w:pPr>
              <w:spacing w:line="200" w:lineRule="exact"/>
            </w:pPr>
          </w:p>
          <w:p w14:paraId="2CBE9A14" w14:textId="77777777" w:rsidR="008F455E" w:rsidRDefault="008F455E">
            <w:pPr>
              <w:spacing w:before="2" w:line="200" w:lineRule="exact"/>
            </w:pPr>
          </w:p>
          <w:p w14:paraId="2729C018" w14:textId="77777777" w:rsidR="008F455E" w:rsidRDefault="00A8208E">
            <w:pPr>
              <w:ind w:left="21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BB0F7F" w14:textId="77777777" w:rsidR="008F455E" w:rsidRDefault="008F455E"/>
        </w:tc>
        <w:tc>
          <w:tcPr>
            <w:tcW w:w="4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4E2626" w14:textId="77777777" w:rsidR="008F455E" w:rsidRDefault="008F455E"/>
        </w:tc>
        <w:tc>
          <w:tcPr>
            <w:tcW w:w="1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1A3D53" w14:textId="77777777" w:rsidR="008F455E" w:rsidRDefault="008F455E"/>
        </w:tc>
        <w:tc>
          <w:tcPr>
            <w:tcW w:w="1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AF5180" w14:textId="77777777" w:rsidR="008F455E" w:rsidRDefault="008F455E"/>
        </w:tc>
      </w:tr>
      <w:tr w:rsidR="008F455E" w14:paraId="14B32210" w14:textId="77777777">
        <w:trPr>
          <w:trHeight w:hRule="exact" w:val="1219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0A772D" w14:textId="77777777" w:rsidR="008F455E" w:rsidRDefault="008F455E">
            <w:pPr>
              <w:spacing w:line="200" w:lineRule="exact"/>
            </w:pPr>
          </w:p>
          <w:p w14:paraId="3C8ADFED" w14:textId="77777777" w:rsidR="008F455E" w:rsidRDefault="008F455E">
            <w:pPr>
              <w:spacing w:before="2" w:line="200" w:lineRule="exact"/>
            </w:pPr>
          </w:p>
          <w:p w14:paraId="36BD5420" w14:textId="77777777" w:rsidR="008F455E" w:rsidRDefault="00A8208E">
            <w:pPr>
              <w:ind w:left="21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15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511EFA" w14:textId="77777777" w:rsidR="008F455E" w:rsidRDefault="008F455E"/>
        </w:tc>
        <w:tc>
          <w:tcPr>
            <w:tcW w:w="4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1E1E01" w14:textId="77777777" w:rsidR="008F455E" w:rsidRDefault="008F455E"/>
        </w:tc>
        <w:tc>
          <w:tcPr>
            <w:tcW w:w="1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720D9D" w14:textId="77777777" w:rsidR="008F455E" w:rsidRDefault="008F455E"/>
        </w:tc>
        <w:tc>
          <w:tcPr>
            <w:tcW w:w="1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81269D" w14:textId="77777777" w:rsidR="008F455E" w:rsidRDefault="008F455E"/>
        </w:tc>
      </w:tr>
      <w:tr w:rsidR="008F455E" w14:paraId="366409B5" w14:textId="77777777">
        <w:trPr>
          <w:trHeight w:hRule="exact" w:val="1217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2E8F2A" w14:textId="77777777" w:rsidR="008F455E" w:rsidRDefault="008F455E">
            <w:pPr>
              <w:spacing w:line="200" w:lineRule="exact"/>
            </w:pPr>
          </w:p>
          <w:p w14:paraId="1036FF73" w14:textId="77777777" w:rsidR="008F455E" w:rsidRDefault="008F455E">
            <w:pPr>
              <w:spacing w:before="2" w:line="200" w:lineRule="exact"/>
            </w:pPr>
          </w:p>
          <w:p w14:paraId="28F2934E" w14:textId="77777777" w:rsidR="008F455E" w:rsidRDefault="00A8208E">
            <w:pPr>
              <w:ind w:left="21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16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09D779" w14:textId="77777777" w:rsidR="008F455E" w:rsidRDefault="008F455E"/>
        </w:tc>
        <w:tc>
          <w:tcPr>
            <w:tcW w:w="4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9C2960" w14:textId="77777777" w:rsidR="008F455E" w:rsidRDefault="008F455E"/>
        </w:tc>
        <w:tc>
          <w:tcPr>
            <w:tcW w:w="1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EC41C8" w14:textId="77777777" w:rsidR="008F455E" w:rsidRDefault="008F455E"/>
        </w:tc>
        <w:tc>
          <w:tcPr>
            <w:tcW w:w="1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A483E1" w14:textId="77777777" w:rsidR="008F455E" w:rsidRDefault="008F455E"/>
        </w:tc>
      </w:tr>
      <w:tr w:rsidR="008F455E" w14:paraId="773754CB" w14:textId="77777777">
        <w:trPr>
          <w:trHeight w:hRule="exact" w:val="1220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D53CB8" w14:textId="77777777" w:rsidR="008F455E" w:rsidRDefault="008F455E">
            <w:pPr>
              <w:spacing w:line="200" w:lineRule="exact"/>
            </w:pPr>
          </w:p>
          <w:p w14:paraId="2D874220" w14:textId="77777777" w:rsidR="008F455E" w:rsidRDefault="008F455E">
            <w:pPr>
              <w:spacing w:before="2" w:line="200" w:lineRule="exact"/>
            </w:pPr>
          </w:p>
          <w:p w14:paraId="390092F4" w14:textId="77777777" w:rsidR="008F455E" w:rsidRDefault="00A8208E">
            <w:pPr>
              <w:ind w:left="21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17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125F7F" w14:textId="77777777" w:rsidR="008F455E" w:rsidRDefault="008F455E"/>
        </w:tc>
        <w:tc>
          <w:tcPr>
            <w:tcW w:w="4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E68890" w14:textId="77777777" w:rsidR="008F455E" w:rsidRDefault="008F455E"/>
        </w:tc>
        <w:tc>
          <w:tcPr>
            <w:tcW w:w="1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11FF10" w14:textId="77777777" w:rsidR="008F455E" w:rsidRDefault="008F455E"/>
        </w:tc>
        <w:tc>
          <w:tcPr>
            <w:tcW w:w="1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72E13A" w14:textId="77777777" w:rsidR="008F455E" w:rsidRDefault="008F455E"/>
        </w:tc>
      </w:tr>
      <w:tr w:rsidR="008F455E" w14:paraId="18107B80" w14:textId="77777777">
        <w:trPr>
          <w:trHeight w:hRule="exact" w:val="1219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BCF113" w14:textId="77777777" w:rsidR="008F455E" w:rsidRDefault="008F455E">
            <w:pPr>
              <w:spacing w:line="200" w:lineRule="exact"/>
            </w:pPr>
          </w:p>
          <w:p w14:paraId="0B792D2A" w14:textId="77777777" w:rsidR="008F455E" w:rsidRDefault="008F455E">
            <w:pPr>
              <w:spacing w:before="2" w:line="200" w:lineRule="exact"/>
            </w:pPr>
          </w:p>
          <w:p w14:paraId="42C64DC5" w14:textId="77777777" w:rsidR="008F455E" w:rsidRDefault="00A8208E">
            <w:pPr>
              <w:ind w:left="21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18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A24A2B" w14:textId="77777777" w:rsidR="008F455E" w:rsidRDefault="008F455E"/>
        </w:tc>
        <w:tc>
          <w:tcPr>
            <w:tcW w:w="4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043807" w14:textId="77777777" w:rsidR="008F455E" w:rsidRDefault="008F455E"/>
        </w:tc>
        <w:tc>
          <w:tcPr>
            <w:tcW w:w="1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E6274F" w14:textId="77777777" w:rsidR="008F455E" w:rsidRDefault="008F455E"/>
        </w:tc>
        <w:tc>
          <w:tcPr>
            <w:tcW w:w="1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7EAF1A" w14:textId="77777777" w:rsidR="008F455E" w:rsidRDefault="008F455E"/>
        </w:tc>
      </w:tr>
      <w:tr w:rsidR="008F455E" w14:paraId="237F309C" w14:textId="77777777">
        <w:trPr>
          <w:trHeight w:hRule="exact" w:val="1220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5E9C11" w14:textId="77777777" w:rsidR="008F455E" w:rsidRDefault="008F455E">
            <w:pPr>
              <w:spacing w:line="200" w:lineRule="exact"/>
            </w:pPr>
          </w:p>
          <w:p w14:paraId="0796055B" w14:textId="77777777" w:rsidR="008F455E" w:rsidRDefault="008F455E">
            <w:pPr>
              <w:spacing w:before="2" w:line="200" w:lineRule="exact"/>
            </w:pPr>
          </w:p>
          <w:p w14:paraId="21582AFC" w14:textId="77777777" w:rsidR="008F455E" w:rsidRDefault="00A8208E">
            <w:pPr>
              <w:ind w:left="21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19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75BE7E" w14:textId="77777777" w:rsidR="008F455E" w:rsidRDefault="008F455E"/>
        </w:tc>
        <w:tc>
          <w:tcPr>
            <w:tcW w:w="4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19C36A" w14:textId="77777777" w:rsidR="008F455E" w:rsidRDefault="008F455E"/>
        </w:tc>
        <w:tc>
          <w:tcPr>
            <w:tcW w:w="1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6A729A" w14:textId="77777777" w:rsidR="008F455E" w:rsidRDefault="008F455E"/>
        </w:tc>
        <w:tc>
          <w:tcPr>
            <w:tcW w:w="1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BB6786" w14:textId="77777777" w:rsidR="008F455E" w:rsidRDefault="008F455E"/>
        </w:tc>
      </w:tr>
      <w:tr w:rsidR="008F455E" w14:paraId="2543A84B" w14:textId="77777777">
        <w:trPr>
          <w:trHeight w:hRule="exact" w:val="1217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789B99" w14:textId="77777777" w:rsidR="008F455E" w:rsidRDefault="008F455E">
            <w:pPr>
              <w:spacing w:line="200" w:lineRule="exact"/>
            </w:pPr>
          </w:p>
          <w:p w14:paraId="6AF62EFF" w14:textId="77777777" w:rsidR="008F455E" w:rsidRDefault="008F455E">
            <w:pPr>
              <w:spacing w:before="2" w:line="200" w:lineRule="exact"/>
            </w:pPr>
          </w:p>
          <w:p w14:paraId="0175D47E" w14:textId="77777777" w:rsidR="008F455E" w:rsidRDefault="00A8208E">
            <w:pPr>
              <w:ind w:left="21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20.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658FF6" w14:textId="77777777" w:rsidR="008F455E" w:rsidRDefault="008F455E"/>
        </w:tc>
        <w:tc>
          <w:tcPr>
            <w:tcW w:w="4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508DF5" w14:textId="77777777" w:rsidR="008F455E" w:rsidRDefault="008F455E"/>
        </w:tc>
        <w:tc>
          <w:tcPr>
            <w:tcW w:w="1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62E12E" w14:textId="77777777" w:rsidR="008F455E" w:rsidRDefault="008F455E"/>
        </w:tc>
        <w:tc>
          <w:tcPr>
            <w:tcW w:w="1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659CF9" w14:textId="77777777" w:rsidR="008F455E" w:rsidRDefault="008F455E"/>
        </w:tc>
      </w:tr>
    </w:tbl>
    <w:p w14:paraId="2F9C02B0" w14:textId="77777777" w:rsidR="008F455E" w:rsidRDefault="008F455E">
      <w:pPr>
        <w:spacing w:before="4" w:line="160" w:lineRule="exact"/>
        <w:rPr>
          <w:sz w:val="17"/>
          <w:szCs w:val="17"/>
        </w:rPr>
      </w:pPr>
    </w:p>
    <w:p w14:paraId="0F1FF1AF" w14:textId="77777777" w:rsidR="008F455E" w:rsidRDefault="00A8208E">
      <w:pPr>
        <w:spacing w:before="19"/>
        <w:ind w:left="4591" w:right="4944"/>
        <w:jc w:val="center"/>
        <w:rPr>
          <w:rFonts w:ascii="Calibri" w:eastAsia="Calibri" w:hAnsi="Calibri" w:cs="Calibri"/>
        </w:rPr>
        <w:sectPr w:rsidR="008F455E">
          <w:footerReference w:type="default" r:id="rId16"/>
          <w:pgSz w:w="11920" w:h="16860"/>
          <w:pgMar w:top="1040" w:right="900" w:bottom="280" w:left="1200" w:header="0" w:footer="0" w:gutter="0"/>
          <w:cols w:space="720"/>
        </w:sectPr>
      </w:pPr>
      <w:r>
        <w:rPr>
          <w:rFonts w:ascii="Calibri" w:eastAsia="Calibri" w:hAnsi="Calibri" w:cs="Calibri"/>
          <w:w w:val="99"/>
        </w:rPr>
        <w:t>16</w:t>
      </w:r>
    </w:p>
    <w:p w14:paraId="57876E96" w14:textId="77777777" w:rsidR="008F455E" w:rsidRDefault="008F455E">
      <w:pPr>
        <w:spacing w:before="6" w:line="80" w:lineRule="exact"/>
        <w:rPr>
          <w:sz w:val="8"/>
          <w:szCs w:val="8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1260"/>
        <w:gridCol w:w="4415"/>
        <w:gridCol w:w="1568"/>
        <w:gridCol w:w="1634"/>
      </w:tblGrid>
      <w:tr w:rsidR="008F455E" w14:paraId="7098F2C8" w14:textId="77777777">
        <w:trPr>
          <w:trHeight w:hRule="exact" w:val="548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AA4A2F" w14:textId="77777777" w:rsidR="008F455E" w:rsidRDefault="008F455E">
            <w:pPr>
              <w:spacing w:before="6" w:line="120" w:lineRule="exact"/>
              <w:rPr>
                <w:sz w:val="13"/>
                <w:szCs w:val="13"/>
              </w:rPr>
            </w:pPr>
          </w:p>
          <w:p w14:paraId="7CECB0CE" w14:textId="77777777" w:rsidR="008F455E" w:rsidRDefault="00A8208E">
            <w:pPr>
              <w:ind w:left="17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O.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47D6D6" w14:textId="77777777" w:rsidR="008F455E" w:rsidRDefault="008F455E">
            <w:pPr>
              <w:spacing w:before="6" w:line="120" w:lineRule="exact"/>
              <w:rPr>
                <w:sz w:val="13"/>
                <w:szCs w:val="13"/>
              </w:rPr>
            </w:pPr>
          </w:p>
          <w:p w14:paraId="22098279" w14:textId="77777777" w:rsidR="008F455E" w:rsidRDefault="00A8208E">
            <w:pPr>
              <w:ind w:left="17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</w:t>
            </w:r>
          </w:p>
        </w:tc>
        <w:tc>
          <w:tcPr>
            <w:tcW w:w="4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DF0E4F" w14:textId="77777777" w:rsidR="008F455E" w:rsidRDefault="008F455E">
            <w:pPr>
              <w:spacing w:before="6" w:line="120" w:lineRule="exact"/>
              <w:rPr>
                <w:sz w:val="13"/>
                <w:szCs w:val="13"/>
              </w:rPr>
            </w:pPr>
          </w:p>
          <w:p w14:paraId="4534C8F0" w14:textId="77777777" w:rsidR="008F455E" w:rsidRDefault="00A8208E">
            <w:pPr>
              <w:ind w:left="133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OPIK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MB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</w:t>
            </w:r>
          </w:p>
        </w:tc>
        <w:tc>
          <w:tcPr>
            <w:tcW w:w="1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0D69AB" w14:textId="77777777" w:rsidR="008F455E" w:rsidRDefault="00A8208E">
            <w:pPr>
              <w:spacing w:before="2"/>
              <w:ind w:left="179" w:right="138" w:firstLine="29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PAR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F 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AH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SW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</w:t>
            </w:r>
          </w:p>
        </w:tc>
        <w:tc>
          <w:tcPr>
            <w:tcW w:w="1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9B8DBA" w14:textId="77777777" w:rsidR="008F455E" w:rsidRDefault="00A8208E">
            <w:pPr>
              <w:spacing w:before="2"/>
              <w:ind w:left="184" w:right="127" w:firstLine="32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PAR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 PEM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MB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G</w:t>
            </w:r>
          </w:p>
        </w:tc>
      </w:tr>
      <w:tr w:rsidR="008F455E" w14:paraId="3D2A0DC1" w14:textId="77777777">
        <w:trPr>
          <w:trHeight w:hRule="exact" w:val="1219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A6D72C" w14:textId="77777777" w:rsidR="008F455E" w:rsidRDefault="008F455E">
            <w:pPr>
              <w:spacing w:line="200" w:lineRule="exact"/>
            </w:pPr>
          </w:p>
          <w:p w14:paraId="399977D8" w14:textId="77777777" w:rsidR="008F455E" w:rsidRDefault="008F455E">
            <w:pPr>
              <w:spacing w:before="2" w:line="200" w:lineRule="exact"/>
            </w:pPr>
          </w:p>
          <w:p w14:paraId="4F977089" w14:textId="77777777" w:rsidR="008F455E" w:rsidRDefault="00A8208E">
            <w:pPr>
              <w:ind w:left="21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C51427" w14:textId="77777777" w:rsidR="008F455E" w:rsidRDefault="008F455E"/>
        </w:tc>
        <w:tc>
          <w:tcPr>
            <w:tcW w:w="4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A31AF2" w14:textId="77777777" w:rsidR="008F455E" w:rsidRDefault="008F455E"/>
        </w:tc>
        <w:tc>
          <w:tcPr>
            <w:tcW w:w="1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4D9CA3" w14:textId="77777777" w:rsidR="008F455E" w:rsidRDefault="008F455E"/>
        </w:tc>
        <w:tc>
          <w:tcPr>
            <w:tcW w:w="1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7F1A8B" w14:textId="77777777" w:rsidR="008F455E" w:rsidRDefault="008F455E"/>
        </w:tc>
      </w:tr>
      <w:tr w:rsidR="008F455E" w14:paraId="02055CEE" w14:textId="77777777">
        <w:trPr>
          <w:trHeight w:hRule="exact" w:val="1219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5E74FD" w14:textId="77777777" w:rsidR="008F455E" w:rsidRDefault="008F455E">
            <w:pPr>
              <w:spacing w:line="200" w:lineRule="exact"/>
            </w:pPr>
          </w:p>
          <w:p w14:paraId="6FBAD983" w14:textId="77777777" w:rsidR="008F455E" w:rsidRDefault="008F455E">
            <w:pPr>
              <w:spacing w:before="2" w:line="200" w:lineRule="exact"/>
            </w:pPr>
          </w:p>
          <w:p w14:paraId="6E375AFE" w14:textId="77777777" w:rsidR="008F455E" w:rsidRDefault="00A8208E">
            <w:pPr>
              <w:ind w:left="21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22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AAAB65" w14:textId="77777777" w:rsidR="008F455E" w:rsidRDefault="008F455E"/>
        </w:tc>
        <w:tc>
          <w:tcPr>
            <w:tcW w:w="4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7E3BE7" w14:textId="77777777" w:rsidR="008F455E" w:rsidRDefault="008F455E"/>
        </w:tc>
        <w:tc>
          <w:tcPr>
            <w:tcW w:w="1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CCCA35" w14:textId="77777777" w:rsidR="008F455E" w:rsidRDefault="008F455E"/>
        </w:tc>
        <w:tc>
          <w:tcPr>
            <w:tcW w:w="1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76436D" w14:textId="77777777" w:rsidR="008F455E" w:rsidRDefault="008F455E"/>
        </w:tc>
      </w:tr>
      <w:tr w:rsidR="008F455E" w14:paraId="437BC124" w14:textId="77777777">
        <w:trPr>
          <w:trHeight w:hRule="exact" w:val="1220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CAD002" w14:textId="77777777" w:rsidR="008F455E" w:rsidRDefault="008F455E">
            <w:pPr>
              <w:spacing w:line="200" w:lineRule="exact"/>
            </w:pPr>
          </w:p>
          <w:p w14:paraId="599AA363" w14:textId="77777777" w:rsidR="008F455E" w:rsidRDefault="008F455E">
            <w:pPr>
              <w:spacing w:before="2" w:line="200" w:lineRule="exact"/>
            </w:pPr>
          </w:p>
          <w:p w14:paraId="1C7AE276" w14:textId="77777777" w:rsidR="008F455E" w:rsidRDefault="00A8208E">
            <w:pPr>
              <w:ind w:left="21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23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4E8603" w14:textId="77777777" w:rsidR="008F455E" w:rsidRDefault="008F455E"/>
        </w:tc>
        <w:tc>
          <w:tcPr>
            <w:tcW w:w="4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77DCF6" w14:textId="77777777" w:rsidR="008F455E" w:rsidRDefault="008F455E"/>
        </w:tc>
        <w:tc>
          <w:tcPr>
            <w:tcW w:w="1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6481DE" w14:textId="77777777" w:rsidR="008F455E" w:rsidRDefault="008F455E"/>
        </w:tc>
        <w:tc>
          <w:tcPr>
            <w:tcW w:w="1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D6D379" w14:textId="77777777" w:rsidR="008F455E" w:rsidRDefault="008F455E"/>
        </w:tc>
      </w:tr>
      <w:tr w:rsidR="008F455E" w14:paraId="0A3DA4BA" w14:textId="77777777">
        <w:trPr>
          <w:trHeight w:hRule="exact" w:val="1217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AD6967" w14:textId="77777777" w:rsidR="008F455E" w:rsidRDefault="008F455E">
            <w:pPr>
              <w:spacing w:line="200" w:lineRule="exact"/>
            </w:pPr>
          </w:p>
          <w:p w14:paraId="00B180C5" w14:textId="77777777" w:rsidR="008F455E" w:rsidRDefault="008F455E">
            <w:pPr>
              <w:spacing w:before="2" w:line="200" w:lineRule="exact"/>
            </w:pPr>
          </w:p>
          <w:p w14:paraId="34A5ABDB" w14:textId="77777777" w:rsidR="008F455E" w:rsidRDefault="00A8208E">
            <w:pPr>
              <w:ind w:left="21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BEC36E" w14:textId="77777777" w:rsidR="008F455E" w:rsidRDefault="008F455E"/>
        </w:tc>
        <w:tc>
          <w:tcPr>
            <w:tcW w:w="4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5C3441" w14:textId="77777777" w:rsidR="008F455E" w:rsidRDefault="008F455E"/>
        </w:tc>
        <w:tc>
          <w:tcPr>
            <w:tcW w:w="1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4D8951" w14:textId="77777777" w:rsidR="008F455E" w:rsidRDefault="008F455E"/>
        </w:tc>
        <w:tc>
          <w:tcPr>
            <w:tcW w:w="1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99AAE4" w14:textId="77777777" w:rsidR="008F455E" w:rsidRDefault="008F455E"/>
        </w:tc>
      </w:tr>
      <w:tr w:rsidR="008F455E" w14:paraId="28955B8D" w14:textId="77777777">
        <w:trPr>
          <w:trHeight w:hRule="exact" w:val="1220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E53A60" w14:textId="77777777" w:rsidR="008F455E" w:rsidRDefault="008F455E">
            <w:pPr>
              <w:spacing w:line="200" w:lineRule="exact"/>
            </w:pPr>
          </w:p>
          <w:p w14:paraId="69FD67AA" w14:textId="77777777" w:rsidR="008F455E" w:rsidRDefault="008F455E">
            <w:pPr>
              <w:spacing w:before="2" w:line="200" w:lineRule="exact"/>
            </w:pPr>
          </w:p>
          <w:p w14:paraId="397EC916" w14:textId="77777777" w:rsidR="008F455E" w:rsidRDefault="00A8208E">
            <w:pPr>
              <w:ind w:left="21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25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F53326" w14:textId="77777777" w:rsidR="008F455E" w:rsidRDefault="008F455E"/>
        </w:tc>
        <w:tc>
          <w:tcPr>
            <w:tcW w:w="4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B810B3" w14:textId="77777777" w:rsidR="008F455E" w:rsidRDefault="008F455E"/>
        </w:tc>
        <w:tc>
          <w:tcPr>
            <w:tcW w:w="1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6558FB" w14:textId="77777777" w:rsidR="008F455E" w:rsidRDefault="008F455E"/>
        </w:tc>
        <w:tc>
          <w:tcPr>
            <w:tcW w:w="1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134045" w14:textId="77777777" w:rsidR="008F455E" w:rsidRDefault="008F455E"/>
        </w:tc>
      </w:tr>
    </w:tbl>
    <w:p w14:paraId="04E60AD1" w14:textId="77777777" w:rsidR="008F455E" w:rsidRDefault="008F455E">
      <w:pPr>
        <w:spacing w:line="200" w:lineRule="exact"/>
      </w:pPr>
    </w:p>
    <w:p w14:paraId="08399832" w14:textId="77777777" w:rsidR="008F455E" w:rsidRDefault="008F455E">
      <w:pPr>
        <w:spacing w:line="200" w:lineRule="exact"/>
      </w:pPr>
    </w:p>
    <w:p w14:paraId="24906658" w14:textId="77777777" w:rsidR="008F455E" w:rsidRDefault="008F455E">
      <w:pPr>
        <w:spacing w:line="200" w:lineRule="exact"/>
      </w:pPr>
    </w:p>
    <w:p w14:paraId="52B30FF1" w14:textId="77777777" w:rsidR="008F455E" w:rsidRDefault="008F455E">
      <w:pPr>
        <w:spacing w:line="200" w:lineRule="exact"/>
      </w:pPr>
    </w:p>
    <w:p w14:paraId="3A775F73" w14:textId="77777777" w:rsidR="008F455E" w:rsidRDefault="008F455E">
      <w:pPr>
        <w:spacing w:line="200" w:lineRule="exact"/>
      </w:pPr>
    </w:p>
    <w:p w14:paraId="1095A2E2" w14:textId="77777777" w:rsidR="008F455E" w:rsidRDefault="008F455E">
      <w:pPr>
        <w:spacing w:line="200" w:lineRule="exact"/>
      </w:pPr>
    </w:p>
    <w:p w14:paraId="5796855A" w14:textId="77777777" w:rsidR="008F455E" w:rsidRDefault="008F455E">
      <w:pPr>
        <w:spacing w:before="17" w:line="220" w:lineRule="exact"/>
        <w:rPr>
          <w:sz w:val="22"/>
          <w:szCs w:val="22"/>
        </w:rPr>
      </w:pPr>
    </w:p>
    <w:p w14:paraId="4486B1F3" w14:textId="77777777" w:rsidR="008F455E" w:rsidRDefault="00A8208E">
      <w:pPr>
        <w:spacing w:before="11"/>
        <w:ind w:left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nd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 ,…</w:t>
      </w:r>
      <w:proofErr w:type="gramEnd"/>
      <w:r>
        <w:rPr>
          <w:rFonts w:ascii="Calibri" w:eastAsia="Calibri" w:hAnsi="Calibri" w:cs="Calibri"/>
          <w:sz w:val="24"/>
          <w:szCs w:val="24"/>
        </w:rPr>
        <w:t>………………</w:t>
      </w:r>
      <w:r>
        <w:rPr>
          <w:rFonts w:ascii="Calibri" w:eastAsia="Calibri" w:hAnsi="Calibri" w:cs="Calibri"/>
          <w:spacing w:val="-2"/>
          <w:sz w:val="24"/>
          <w:szCs w:val="24"/>
        </w:rPr>
        <w:t>…</w:t>
      </w:r>
      <w:r>
        <w:rPr>
          <w:rFonts w:ascii="Calibri" w:eastAsia="Calibri" w:hAnsi="Calibri" w:cs="Calibri"/>
          <w:sz w:val="24"/>
          <w:szCs w:val="24"/>
        </w:rPr>
        <w:t>…</w:t>
      </w:r>
      <w:r>
        <w:rPr>
          <w:rFonts w:ascii="Calibri" w:eastAsia="Calibri" w:hAnsi="Calibri" w:cs="Calibri"/>
          <w:spacing w:val="1"/>
          <w:sz w:val="24"/>
          <w:szCs w:val="24"/>
        </w:rPr>
        <w:t>…</w:t>
      </w:r>
      <w:r w:rsidR="007D33F5">
        <w:rPr>
          <w:rFonts w:ascii="Calibri" w:eastAsia="Calibri" w:hAnsi="Calibri" w:cs="Calibri"/>
          <w:spacing w:val="1"/>
          <w:sz w:val="24"/>
          <w:szCs w:val="24"/>
        </w:rPr>
        <w:t>2020</w:t>
      </w:r>
    </w:p>
    <w:p w14:paraId="7E659276" w14:textId="77777777" w:rsidR="008F455E" w:rsidRDefault="00A8208E">
      <w:pPr>
        <w:ind w:left="24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proofErr w:type="spellEnd"/>
      <w:r>
        <w:rPr>
          <w:rFonts w:ascii="Calibri" w:eastAsia="Calibri" w:hAnsi="Calibri" w:cs="Calibri"/>
          <w:sz w:val="24"/>
          <w:szCs w:val="24"/>
        </w:rPr>
        <w:t>,</w:t>
      </w:r>
    </w:p>
    <w:p w14:paraId="19B0BB3F" w14:textId="77777777" w:rsidR="008F455E" w:rsidRDefault="008F455E">
      <w:pPr>
        <w:spacing w:before="4" w:line="160" w:lineRule="exact"/>
        <w:rPr>
          <w:sz w:val="17"/>
          <w:szCs w:val="17"/>
        </w:rPr>
      </w:pPr>
    </w:p>
    <w:p w14:paraId="2C0C1576" w14:textId="77777777" w:rsidR="008F455E" w:rsidRDefault="008F455E">
      <w:pPr>
        <w:spacing w:line="200" w:lineRule="exact"/>
      </w:pPr>
    </w:p>
    <w:p w14:paraId="66A024D5" w14:textId="77777777" w:rsidR="008F455E" w:rsidRDefault="008F455E">
      <w:pPr>
        <w:spacing w:line="200" w:lineRule="exact"/>
      </w:pPr>
    </w:p>
    <w:p w14:paraId="28B1FED5" w14:textId="77777777" w:rsidR="008F455E" w:rsidRDefault="008F455E">
      <w:pPr>
        <w:spacing w:line="200" w:lineRule="exact"/>
      </w:pPr>
    </w:p>
    <w:p w14:paraId="4F8A0A18" w14:textId="77777777" w:rsidR="008F455E" w:rsidRDefault="008F455E">
      <w:pPr>
        <w:spacing w:line="200" w:lineRule="exact"/>
      </w:pPr>
    </w:p>
    <w:p w14:paraId="7DB216F4" w14:textId="77777777" w:rsidR="008F455E" w:rsidRDefault="008F455E">
      <w:pPr>
        <w:spacing w:line="200" w:lineRule="exact"/>
      </w:pPr>
    </w:p>
    <w:p w14:paraId="34277F7C" w14:textId="77777777" w:rsidR="008F455E" w:rsidRDefault="00A8208E">
      <w:pPr>
        <w:ind w:left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(</w:t>
      </w:r>
      <w:r>
        <w:rPr>
          <w:rFonts w:ascii="Calibri" w:eastAsia="Calibri" w:hAnsi="Calibri" w:cs="Calibri"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……………………</w:t>
      </w:r>
      <w:r>
        <w:rPr>
          <w:rFonts w:ascii="Calibri" w:eastAsia="Calibri" w:hAnsi="Calibri" w:cs="Calibri"/>
          <w:spacing w:val="2"/>
          <w:sz w:val="24"/>
          <w:szCs w:val="24"/>
        </w:rPr>
        <w:t>…</w:t>
      </w:r>
      <w:r>
        <w:rPr>
          <w:rFonts w:ascii="Calibri" w:eastAsia="Calibri" w:hAnsi="Calibri" w:cs="Calibri"/>
          <w:sz w:val="24"/>
          <w:szCs w:val="24"/>
        </w:rPr>
        <w:t>……….</w:t>
      </w:r>
      <w:r>
        <w:rPr>
          <w:rFonts w:ascii="Calibri" w:eastAsia="Calibri" w:hAnsi="Calibri" w:cs="Calibri"/>
          <w:spacing w:val="1"/>
          <w:sz w:val="24"/>
          <w:szCs w:val="24"/>
        </w:rPr>
        <w:t>.…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….)</w:t>
      </w:r>
    </w:p>
    <w:p w14:paraId="6A5280CD" w14:textId="77777777" w:rsidR="008F455E" w:rsidRDefault="00A8208E">
      <w:pPr>
        <w:ind w:left="240"/>
        <w:rPr>
          <w:rFonts w:ascii="Calibri" w:eastAsia="Calibri" w:hAnsi="Calibri" w:cs="Calibri"/>
          <w:sz w:val="24"/>
          <w:szCs w:val="24"/>
        </w:rPr>
        <w:sectPr w:rsidR="008F455E">
          <w:footerReference w:type="default" r:id="rId17"/>
          <w:pgSz w:w="11920" w:h="16860"/>
          <w:pgMar w:top="1040" w:right="900" w:bottom="280" w:left="1200" w:header="0" w:footer="1305" w:gutter="0"/>
          <w:pgNumType w:start="17"/>
          <w:cols w:space="720"/>
        </w:sectPr>
      </w:pP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IK.</w:t>
      </w:r>
    </w:p>
    <w:p w14:paraId="7A24209F" w14:textId="77777777" w:rsidR="008F455E" w:rsidRDefault="00A8208E">
      <w:pPr>
        <w:spacing w:before="51"/>
        <w:ind w:left="3015" w:right="2847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PEN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AIA</w:t>
      </w:r>
      <w:r w:rsidR="00E85950">
        <w:rPr>
          <w:rFonts w:ascii="Calibri" w:eastAsia="Calibri" w:hAnsi="Calibri" w:cs="Calibri"/>
          <w:b/>
          <w:sz w:val="24"/>
          <w:szCs w:val="24"/>
        </w:rPr>
        <w:t xml:space="preserve">N </w:t>
      </w:r>
      <w:r>
        <w:rPr>
          <w:rFonts w:ascii="Calibri" w:eastAsia="Calibri" w:hAnsi="Calibri" w:cs="Calibri"/>
          <w:b/>
          <w:sz w:val="24"/>
          <w:szCs w:val="24"/>
        </w:rPr>
        <w:t>PE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sz w:val="24"/>
          <w:szCs w:val="24"/>
        </w:rPr>
        <w:t>BIMB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N</w:t>
      </w:r>
      <w:r w:rsidR="00E85950">
        <w:rPr>
          <w:rFonts w:ascii="Calibri" w:eastAsia="Calibri" w:hAnsi="Calibri" w:cs="Calibri"/>
          <w:b/>
          <w:sz w:val="24"/>
          <w:szCs w:val="24"/>
        </w:rPr>
        <w:t xml:space="preserve">G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b/>
          <w:sz w:val="24"/>
          <w:szCs w:val="24"/>
        </w:rPr>
        <w:t>ERN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L</w:t>
      </w:r>
    </w:p>
    <w:p w14:paraId="57046008" w14:textId="77777777" w:rsidR="008F455E" w:rsidRDefault="00A8208E">
      <w:pPr>
        <w:spacing w:before="2" w:line="280" w:lineRule="exact"/>
        <w:ind w:left="2684" w:right="2511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{</w:t>
      </w:r>
      <w:proofErr w:type="spellStart"/>
      <w:r>
        <w:rPr>
          <w:rFonts w:ascii="Calibri" w:eastAsia="Calibri" w:hAnsi="Calibri" w:cs="Calibri"/>
          <w:sz w:val="24"/>
          <w:szCs w:val="24"/>
        </w:rPr>
        <w:t>Eval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asi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la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sa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4"/>
          <w:szCs w:val="24"/>
        </w:rPr>
        <w:t>Ke</w:t>
      </w:r>
      <w:r>
        <w:rPr>
          <w:rFonts w:ascii="Calibri" w:eastAsia="Calibri" w:hAnsi="Calibri" w:cs="Calibri"/>
          <w:sz w:val="24"/>
          <w:szCs w:val="24"/>
        </w:rPr>
        <w:t>gia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an</w:t>
      </w:r>
      <w:proofErr w:type="spellEnd"/>
      <w:r w:rsidR="00E85950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4A6B4E">
        <w:rPr>
          <w:rFonts w:ascii="Calibri" w:eastAsia="Calibri" w:hAnsi="Calibri" w:cs="Calibri"/>
          <w:sz w:val="24"/>
          <w:szCs w:val="24"/>
        </w:rPr>
        <w:t>Internship I</w:t>
      </w:r>
      <w:r>
        <w:rPr>
          <w:rFonts w:ascii="Calibri" w:eastAsia="Calibri" w:hAnsi="Calibri" w:cs="Calibri"/>
          <w:sz w:val="24"/>
          <w:szCs w:val="24"/>
        </w:rPr>
        <w:t>}</w:t>
      </w:r>
    </w:p>
    <w:p w14:paraId="5DE4FEE0" w14:textId="77777777" w:rsidR="008F455E" w:rsidRDefault="008F455E">
      <w:pPr>
        <w:spacing w:before="12" w:line="280" w:lineRule="exact"/>
        <w:rPr>
          <w:sz w:val="28"/>
          <w:szCs w:val="28"/>
        </w:rPr>
      </w:pPr>
    </w:p>
    <w:tbl>
      <w:tblPr>
        <w:tblW w:w="0" w:type="auto"/>
        <w:tblInd w:w="2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"/>
        <w:gridCol w:w="1220"/>
        <w:gridCol w:w="3245"/>
        <w:gridCol w:w="2708"/>
        <w:gridCol w:w="1432"/>
      </w:tblGrid>
      <w:tr w:rsidR="008F455E" w14:paraId="6461FC46" w14:textId="77777777">
        <w:trPr>
          <w:trHeight w:hRule="exact" w:val="1623"/>
        </w:trPr>
        <w:tc>
          <w:tcPr>
            <w:tcW w:w="9185" w:type="dxa"/>
            <w:gridSpan w:val="5"/>
            <w:tcBorders>
              <w:top w:val="single" w:sz="5" w:space="0" w:color="000000"/>
              <w:left w:val="single" w:sz="6" w:space="0" w:color="000000"/>
              <w:bottom w:val="single" w:sz="7" w:space="0" w:color="000000"/>
              <w:right w:val="single" w:sz="5" w:space="0" w:color="000000"/>
            </w:tcBorders>
          </w:tcPr>
          <w:p w14:paraId="3512CDC3" w14:textId="77777777" w:rsidR="008F455E" w:rsidRPr="00E85950" w:rsidRDefault="00A8208E" w:rsidP="00C12532">
            <w:pPr>
              <w:spacing w:line="260" w:lineRule="exact"/>
              <w:ind w:left="149" w:right="248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E85950"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PE</w:t>
            </w:r>
            <w:r w:rsidRPr="00E85950"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N</w:t>
            </w:r>
            <w:r w:rsidRPr="00E85950"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</w:t>
            </w:r>
            <w:r w:rsidRPr="00E85950"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L</w:t>
            </w:r>
            <w:r w:rsidRPr="00E85950"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A</w:t>
            </w:r>
            <w:r w:rsidRPr="00E85950"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</w:t>
            </w:r>
            <w:r w:rsidRPr="00E85950"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A</w:t>
            </w:r>
            <w:r w:rsidRPr="00E85950"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N</w:t>
            </w:r>
            <w:r w:rsidRPr="00E85950">
              <w:rPr>
                <w:rFonts w:ascii="Calibri" w:eastAsia="Calibri" w:hAnsi="Calibri" w:cs="Calibri"/>
                <w:b/>
                <w:spacing w:val="-8"/>
                <w:position w:val="1"/>
                <w:sz w:val="22"/>
                <w:szCs w:val="22"/>
              </w:rPr>
              <w:t xml:space="preserve"> </w:t>
            </w:r>
            <w:r w:rsidRPr="00E85950"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P</w:t>
            </w:r>
            <w:r w:rsidRPr="00E85950"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E</w:t>
            </w:r>
            <w:r w:rsidRPr="00E85950"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MB</w:t>
            </w:r>
            <w:r w:rsidRPr="00E85950"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</w:t>
            </w:r>
            <w:r w:rsidRPr="00E85950"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MB</w:t>
            </w:r>
            <w:r w:rsidRPr="00E85950"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</w:t>
            </w:r>
            <w:r w:rsidRPr="00E85950"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N</w:t>
            </w:r>
            <w:r w:rsidRPr="00E85950"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G</w:t>
            </w:r>
            <w:r w:rsidRPr="00E85950">
              <w:rPr>
                <w:rFonts w:ascii="Calibri" w:eastAsia="Calibri" w:hAnsi="Calibri" w:cs="Calibri"/>
                <w:b/>
                <w:spacing w:val="-7"/>
                <w:position w:val="1"/>
                <w:sz w:val="22"/>
                <w:szCs w:val="22"/>
              </w:rPr>
              <w:t xml:space="preserve"> </w:t>
            </w:r>
            <w:r w:rsidRPr="00E85950"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I</w:t>
            </w:r>
            <w:r w:rsidRPr="00E85950"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N</w:t>
            </w:r>
            <w:r w:rsidRPr="00E85950"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T</w:t>
            </w:r>
            <w:r w:rsidRPr="00E85950"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E</w:t>
            </w:r>
            <w:r w:rsidRPr="00E85950"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R</w:t>
            </w:r>
            <w:r w:rsidRPr="00E85950"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N</w:t>
            </w:r>
            <w:r w:rsidRPr="00E85950"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AL</w:t>
            </w:r>
          </w:p>
          <w:p w14:paraId="2D6C8B61" w14:textId="77777777" w:rsidR="008F455E" w:rsidRPr="00E85950" w:rsidRDefault="004A6B4E" w:rsidP="00C12532">
            <w:pPr>
              <w:ind w:left="149" w:right="248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E85950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INTERNSHIP I</w:t>
            </w:r>
          </w:p>
          <w:p w14:paraId="382BE467" w14:textId="77777777" w:rsidR="008F455E" w:rsidRPr="00E85950" w:rsidRDefault="00A8208E" w:rsidP="00C12532">
            <w:pPr>
              <w:spacing w:before="2"/>
              <w:ind w:left="149" w:right="248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E85950">
              <w:rPr>
                <w:rFonts w:ascii="Calibri" w:eastAsia="Calibri" w:hAnsi="Calibri" w:cs="Calibri"/>
                <w:b/>
                <w:sz w:val="22"/>
                <w:szCs w:val="22"/>
              </w:rPr>
              <w:t>PRO</w:t>
            </w:r>
            <w:r w:rsidRPr="00E85950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G</w:t>
            </w:r>
            <w:r w:rsidRPr="00E85950">
              <w:rPr>
                <w:rFonts w:ascii="Calibri" w:eastAsia="Calibri" w:hAnsi="Calibri" w:cs="Calibri"/>
                <w:b/>
                <w:sz w:val="22"/>
                <w:szCs w:val="22"/>
              </w:rPr>
              <w:t>R</w:t>
            </w:r>
            <w:r w:rsidRPr="00E85950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 w:rsidRPr="00E85950">
              <w:rPr>
                <w:rFonts w:ascii="Calibri" w:eastAsia="Calibri" w:hAnsi="Calibri" w:cs="Calibri"/>
                <w:b/>
                <w:sz w:val="22"/>
                <w:szCs w:val="22"/>
              </w:rPr>
              <w:t>M</w:t>
            </w:r>
            <w:r w:rsidRPr="00E85950">
              <w:rPr>
                <w:rFonts w:ascii="Calibri" w:eastAsia="Calibri" w:hAnsi="Calibri" w:cs="Calibri"/>
                <w:b/>
                <w:spacing w:val="-10"/>
                <w:sz w:val="22"/>
                <w:szCs w:val="22"/>
              </w:rPr>
              <w:t xml:space="preserve"> </w:t>
            </w:r>
            <w:r w:rsidRPr="00E85950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S</w:t>
            </w:r>
            <w:r w:rsidRPr="00E85950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T</w:t>
            </w:r>
            <w:r w:rsidRPr="00E85950"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U</w:t>
            </w:r>
            <w:r w:rsidRPr="00E85950">
              <w:rPr>
                <w:rFonts w:ascii="Calibri" w:eastAsia="Calibri" w:hAnsi="Calibri" w:cs="Calibri"/>
                <w:b/>
                <w:sz w:val="22"/>
                <w:szCs w:val="22"/>
              </w:rPr>
              <w:t>DI</w:t>
            </w:r>
            <w:r w:rsidRPr="00E85950">
              <w:rPr>
                <w:rFonts w:ascii="Calibri" w:eastAsia="Calibri" w:hAnsi="Calibri" w:cs="Calibri"/>
                <w:b/>
                <w:spacing w:val="-7"/>
                <w:sz w:val="22"/>
                <w:szCs w:val="22"/>
              </w:rPr>
              <w:t xml:space="preserve"> </w:t>
            </w:r>
            <w:r w:rsidRPr="00E85950"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D</w:t>
            </w:r>
            <w:r w:rsidRPr="00E85950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 w:rsidRPr="00E85950">
              <w:rPr>
                <w:rFonts w:ascii="Calibri" w:eastAsia="Calibri" w:hAnsi="Calibri" w:cs="Calibri"/>
                <w:b/>
                <w:sz w:val="22"/>
                <w:szCs w:val="22"/>
              </w:rPr>
              <w:t>V</w:t>
            </w:r>
            <w:r w:rsidRPr="00E85950">
              <w:rPr>
                <w:rFonts w:ascii="Calibri" w:eastAsia="Calibri" w:hAnsi="Calibri" w:cs="Calibri"/>
                <w:b/>
                <w:spacing w:val="-10"/>
                <w:sz w:val="22"/>
                <w:szCs w:val="22"/>
              </w:rPr>
              <w:t xml:space="preserve"> </w:t>
            </w:r>
            <w:r w:rsidRPr="00E85950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M</w:t>
            </w:r>
            <w:r w:rsidRPr="00E85950"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A</w:t>
            </w:r>
            <w:r w:rsidRPr="00E85950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N</w:t>
            </w:r>
            <w:r w:rsidRPr="00E85950">
              <w:rPr>
                <w:rFonts w:ascii="Calibri" w:eastAsia="Calibri" w:hAnsi="Calibri" w:cs="Calibri"/>
                <w:b/>
                <w:sz w:val="22"/>
                <w:szCs w:val="22"/>
              </w:rPr>
              <w:t>AJE</w:t>
            </w:r>
            <w:r w:rsidRPr="00E85950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M</w:t>
            </w:r>
            <w:r w:rsidRPr="00E85950">
              <w:rPr>
                <w:rFonts w:ascii="Calibri" w:eastAsia="Calibri" w:hAnsi="Calibri" w:cs="Calibri"/>
                <w:b/>
                <w:sz w:val="22"/>
                <w:szCs w:val="22"/>
              </w:rPr>
              <w:t>EN</w:t>
            </w:r>
            <w:r w:rsidRPr="00E85950">
              <w:rPr>
                <w:rFonts w:ascii="Calibri" w:eastAsia="Calibri" w:hAnsi="Calibri" w:cs="Calibri"/>
                <w:b/>
                <w:spacing w:val="-7"/>
                <w:sz w:val="22"/>
                <w:szCs w:val="22"/>
              </w:rPr>
              <w:t xml:space="preserve"> </w:t>
            </w:r>
            <w:r w:rsidRPr="00E85950"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 w:rsidRPr="00E85950">
              <w:rPr>
                <w:rFonts w:ascii="Calibri" w:eastAsia="Calibri" w:hAnsi="Calibri" w:cs="Calibri"/>
                <w:b/>
                <w:sz w:val="22"/>
                <w:szCs w:val="22"/>
              </w:rPr>
              <w:t>ERU</w:t>
            </w:r>
            <w:r w:rsidRPr="00E85950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S</w:t>
            </w:r>
            <w:r w:rsidRPr="00E85950"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A</w:t>
            </w:r>
            <w:r w:rsidRPr="00E85950">
              <w:rPr>
                <w:rFonts w:ascii="Calibri" w:eastAsia="Calibri" w:hAnsi="Calibri" w:cs="Calibri"/>
                <w:b/>
                <w:sz w:val="22"/>
                <w:szCs w:val="22"/>
              </w:rPr>
              <w:t>HA</w:t>
            </w:r>
            <w:r w:rsidRPr="00E85950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 w:rsidRPr="00E85950">
              <w:rPr>
                <w:rFonts w:ascii="Calibri" w:eastAsia="Calibri" w:hAnsi="Calibri" w:cs="Calibri"/>
                <w:b/>
                <w:sz w:val="22"/>
                <w:szCs w:val="22"/>
              </w:rPr>
              <w:t>N POL</w:t>
            </w:r>
            <w:r w:rsidRPr="00E85950"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I</w:t>
            </w:r>
            <w:r w:rsidRPr="00E85950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T</w:t>
            </w:r>
            <w:r w:rsidRPr="00E85950">
              <w:rPr>
                <w:rFonts w:ascii="Calibri" w:eastAsia="Calibri" w:hAnsi="Calibri" w:cs="Calibri"/>
                <w:b/>
                <w:sz w:val="22"/>
                <w:szCs w:val="22"/>
              </w:rPr>
              <w:t>EK</w:t>
            </w:r>
            <w:r w:rsidRPr="00E85950"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N</w:t>
            </w:r>
            <w:r w:rsidRPr="00E85950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 w:rsidRPr="00E85950">
              <w:rPr>
                <w:rFonts w:ascii="Calibri" w:eastAsia="Calibri" w:hAnsi="Calibri" w:cs="Calibri"/>
                <w:b/>
                <w:sz w:val="22"/>
                <w:szCs w:val="22"/>
              </w:rPr>
              <w:t>K</w:t>
            </w:r>
            <w:r w:rsidRPr="00E85950">
              <w:rPr>
                <w:rFonts w:ascii="Calibri" w:eastAsia="Calibri" w:hAnsi="Calibri" w:cs="Calibri"/>
                <w:b/>
                <w:spacing w:val="-9"/>
                <w:sz w:val="22"/>
                <w:szCs w:val="22"/>
              </w:rPr>
              <w:t xml:space="preserve"> </w:t>
            </w:r>
            <w:r w:rsidRPr="00E85950">
              <w:rPr>
                <w:rFonts w:ascii="Calibri" w:eastAsia="Calibri" w:hAnsi="Calibri" w:cs="Calibri"/>
                <w:b/>
                <w:sz w:val="22"/>
                <w:szCs w:val="22"/>
              </w:rPr>
              <w:t>POS</w:t>
            </w:r>
            <w:r w:rsidRPr="00E85950">
              <w:rPr>
                <w:rFonts w:ascii="Calibri" w:eastAsia="Calibri" w:hAnsi="Calibri" w:cs="Calibri"/>
                <w:b/>
                <w:spacing w:val="-11"/>
                <w:sz w:val="22"/>
                <w:szCs w:val="22"/>
              </w:rPr>
              <w:t xml:space="preserve"> </w:t>
            </w:r>
            <w:r w:rsidRPr="00E85950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I</w:t>
            </w:r>
            <w:r w:rsidRPr="00E85950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N</w:t>
            </w:r>
            <w:r w:rsidRPr="00E85950"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r w:rsidRPr="00E85950"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O</w:t>
            </w:r>
            <w:r w:rsidRPr="00E85950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N</w:t>
            </w:r>
            <w:r w:rsidRPr="00E85950">
              <w:rPr>
                <w:rFonts w:ascii="Calibri" w:eastAsia="Calibri" w:hAnsi="Calibri" w:cs="Calibri"/>
                <w:b/>
                <w:sz w:val="22"/>
                <w:szCs w:val="22"/>
              </w:rPr>
              <w:t>E</w:t>
            </w:r>
            <w:r w:rsidRPr="00E85950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SI</w:t>
            </w:r>
            <w:r w:rsidRPr="00E85950">
              <w:rPr>
                <w:rFonts w:ascii="Calibri" w:eastAsia="Calibri" w:hAnsi="Calibri" w:cs="Calibri"/>
                <w:b/>
                <w:sz w:val="22"/>
                <w:szCs w:val="22"/>
              </w:rPr>
              <w:t>A</w:t>
            </w:r>
          </w:p>
          <w:p w14:paraId="06E606EF" w14:textId="77777777" w:rsidR="008F455E" w:rsidRPr="00E85950" w:rsidRDefault="00A8208E" w:rsidP="00C12532">
            <w:pPr>
              <w:ind w:left="149" w:right="248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E85950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B</w:t>
            </w:r>
            <w:r w:rsidRPr="00E85950"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A</w:t>
            </w:r>
            <w:r w:rsidRPr="00E85950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N</w:t>
            </w:r>
            <w:r w:rsidRPr="00E85950"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r w:rsidRPr="00E85950"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U</w:t>
            </w:r>
            <w:r w:rsidRPr="00E85950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N</w:t>
            </w:r>
            <w:r w:rsidRPr="00E85950">
              <w:rPr>
                <w:rFonts w:ascii="Calibri" w:eastAsia="Calibri" w:hAnsi="Calibri" w:cs="Calibri"/>
                <w:b/>
                <w:sz w:val="22"/>
                <w:szCs w:val="22"/>
              </w:rPr>
              <w:t>G</w:t>
            </w:r>
          </w:p>
          <w:p w14:paraId="41A4A530" w14:textId="77777777" w:rsidR="008F455E" w:rsidRPr="00E85950" w:rsidRDefault="007D33F5" w:rsidP="00C12532">
            <w:pPr>
              <w:ind w:left="149" w:right="248"/>
              <w:jc w:val="center"/>
              <w:rPr>
                <w:rFonts w:ascii="Calibri" w:eastAsia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2020</w:t>
            </w:r>
          </w:p>
        </w:tc>
      </w:tr>
      <w:tr w:rsidR="008F455E" w14:paraId="5533D5A9" w14:textId="77777777">
        <w:trPr>
          <w:trHeight w:hRule="exact" w:val="335"/>
        </w:trPr>
        <w:tc>
          <w:tcPr>
            <w:tcW w:w="1800" w:type="dxa"/>
            <w:gridSpan w:val="2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  <w:shd w:val="clear" w:color="auto" w:fill="B1B1B1"/>
          </w:tcPr>
          <w:p w14:paraId="1E180178" w14:textId="77777777" w:rsidR="008F455E" w:rsidRDefault="00A8208E">
            <w:pPr>
              <w:spacing w:before="24"/>
              <w:ind w:left="628" w:right="627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PM</w:t>
            </w:r>
          </w:p>
        </w:tc>
        <w:tc>
          <w:tcPr>
            <w:tcW w:w="5953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1B1B1"/>
          </w:tcPr>
          <w:p w14:paraId="19FD0B9F" w14:textId="77777777" w:rsidR="008F455E" w:rsidRDefault="00A8208E">
            <w:pPr>
              <w:spacing w:before="24"/>
              <w:ind w:left="2627" w:right="263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AMA</w:t>
            </w:r>
          </w:p>
        </w:tc>
        <w:tc>
          <w:tcPr>
            <w:tcW w:w="14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B1B1B1"/>
          </w:tcPr>
          <w:p w14:paraId="1BB3A0FD" w14:textId="77777777" w:rsidR="008F455E" w:rsidRDefault="00A8208E">
            <w:pPr>
              <w:spacing w:before="24"/>
              <w:ind w:left="4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EL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</w:t>
            </w:r>
          </w:p>
        </w:tc>
      </w:tr>
      <w:tr w:rsidR="008F455E" w14:paraId="0A355515" w14:textId="77777777">
        <w:trPr>
          <w:trHeight w:hRule="exact" w:val="553"/>
        </w:trPr>
        <w:tc>
          <w:tcPr>
            <w:tcW w:w="1800" w:type="dxa"/>
            <w:gridSpan w:val="2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 w14:paraId="4098A6BC" w14:textId="77777777" w:rsidR="008F455E" w:rsidRDefault="008F455E"/>
        </w:tc>
        <w:tc>
          <w:tcPr>
            <w:tcW w:w="5953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415B2E" w14:textId="77777777" w:rsidR="008F455E" w:rsidRDefault="008F455E"/>
        </w:tc>
        <w:tc>
          <w:tcPr>
            <w:tcW w:w="14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5553C83B" w14:textId="77777777" w:rsidR="008F455E" w:rsidRDefault="008F455E"/>
        </w:tc>
      </w:tr>
      <w:tr w:rsidR="008F455E" w14:paraId="167328F6" w14:textId="77777777">
        <w:trPr>
          <w:trHeight w:hRule="exact" w:val="281"/>
        </w:trPr>
        <w:tc>
          <w:tcPr>
            <w:tcW w:w="9185" w:type="dxa"/>
            <w:gridSpan w:val="5"/>
            <w:tcBorders>
              <w:top w:val="single" w:sz="7" w:space="0" w:color="000000"/>
              <w:left w:val="single" w:sz="6" w:space="0" w:color="000000"/>
              <w:bottom w:val="nil"/>
              <w:right w:val="single" w:sz="5" w:space="0" w:color="000000"/>
            </w:tcBorders>
          </w:tcPr>
          <w:p w14:paraId="3B0DAB58" w14:textId="77777777" w:rsidR="008F455E" w:rsidRDefault="008F455E"/>
        </w:tc>
      </w:tr>
      <w:tr w:rsidR="008F455E" w14:paraId="5F99C13B" w14:textId="77777777">
        <w:trPr>
          <w:trHeight w:hRule="exact" w:val="557"/>
        </w:trPr>
        <w:tc>
          <w:tcPr>
            <w:tcW w:w="58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14:paraId="5AF71E9C" w14:textId="77777777" w:rsidR="008F455E" w:rsidRDefault="008F455E">
            <w:pPr>
              <w:spacing w:before="8" w:line="120" w:lineRule="exact"/>
              <w:rPr>
                <w:sz w:val="13"/>
                <w:szCs w:val="13"/>
              </w:rPr>
            </w:pPr>
          </w:p>
          <w:p w14:paraId="555E3E2E" w14:textId="77777777" w:rsidR="008F455E" w:rsidRDefault="00A8208E">
            <w:pPr>
              <w:ind w:left="13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NO</w:t>
            </w:r>
          </w:p>
        </w:tc>
        <w:tc>
          <w:tcPr>
            <w:tcW w:w="446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84600D" w14:textId="77777777" w:rsidR="008F455E" w:rsidRDefault="008F455E">
            <w:pPr>
              <w:spacing w:before="8" w:line="120" w:lineRule="exact"/>
              <w:rPr>
                <w:sz w:val="13"/>
                <w:szCs w:val="13"/>
              </w:rPr>
            </w:pPr>
          </w:p>
          <w:p w14:paraId="4065976F" w14:textId="77777777" w:rsidR="008F455E" w:rsidRDefault="00A8208E">
            <w:pPr>
              <w:ind w:left="107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KM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PON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 xml:space="preserve"> Y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AI</w:t>
            </w:r>
          </w:p>
        </w:tc>
        <w:tc>
          <w:tcPr>
            <w:tcW w:w="4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6F4675" w14:textId="77777777" w:rsidR="008F455E" w:rsidRDefault="008F455E">
            <w:pPr>
              <w:spacing w:before="8" w:line="120" w:lineRule="exact"/>
              <w:rPr>
                <w:sz w:val="13"/>
                <w:szCs w:val="13"/>
              </w:rPr>
            </w:pPr>
          </w:p>
          <w:p w14:paraId="0BEEB4C6" w14:textId="77777777" w:rsidR="008F455E" w:rsidRDefault="00A8208E">
            <w:pPr>
              <w:ind w:left="427"/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NI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AI 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(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AM 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*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) 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UK  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HA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SW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</w:t>
            </w:r>
          </w:p>
        </w:tc>
      </w:tr>
      <w:tr w:rsidR="008F455E" w14:paraId="63EA36C0" w14:textId="77777777">
        <w:trPr>
          <w:trHeight w:hRule="exact" w:val="281"/>
        </w:trPr>
        <w:tc>
          <w:tcPr>
            <w:tcW w:w="58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14:paraId="2896E235" w14:textId="77777777" w:rsidR="008F455E" w:rsidRDefault="00A8208E">
            <w:pPr>
              <w:ind w:left="189" w:right="19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8605" w:type="dxa"/>
            <w:gridSpan w:val="4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3F70C2B4" w14:textId="77777777" w:rsidR="008F455E" w:rsidRDefault="00A8208E">
            <w:pPr>
              <w:spacing w:before="6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PEL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KS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AN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 xml:space="preserve"> B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MB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</w:t>
            </w:r>
          </w:p>
        </w:tc>
      </w:tr>
      <w:tr w:rsidR="008F455E" w14:paraId="0013B62C" w14:textId="77777777">
        <w:trPr>
          <w:trHeight w:hRule="exact" w:val="278"/>
        </w:trPr>
        <w:tc>
          <w:tcPr>
            <w:tcW w:w="580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5" w:space="0" w:color="000000"/>
            </w:tcBorders>
          </w:tcPr>
          <w:p w14:paraId="2B4348E8" w14:textId="77777777" w:rsidR="008F455E" w:rsidRDefault="008F455E"/>
        </w:tc>
        <w:tc>
          <w:tcPr>
            <w:tcW w:w="446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50A800" w14:textId="77777777" w:rsidR="008F455E" w:rsidRDefault="00A8208E">
            <w:pPr>
              <w:spacing w:line="260" w:lineRule="exact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.1.</w:t>
            </w:r>
            <w:r>
              <w:rPr>
                <w:rFonts w:ascii="Calibri" w:eastAsia="Calibri" w:hAnsi="Calibri" w:cs="Calibri"/>
                <w:spacing w:val="49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TIV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SI</w:t>
            </w:r>
          </w:p>
        </w:tc>
        <w:tc>
          <w:tcPr>
            <w:tcW w:w="4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49D8EC" w14:textId="77777777" w:rsidR="008F455E" w:rsidRDefault="008F455E"/>
        </w:tc>
      </w:tr>
      <w:tr w:rsidR="008F455E" w14:paraId="6940B397" w14:textId="77777777">
        <w:trPr>
          <w:trHeight w:hRule="exact" w:val="314"/>
        </w:trPr>
        <w:tc>
          <w:tcPr>
            <w:tcW w:w="580" w:type="dxa"/>
            <w:vMerge/>
            <w:tcBorders>
              <w:left w:val="single" w:sz="6" w:space="0" w:color="000000"/>
              <w:right w:val="single" w:sz="5" w:space="0" w:color="000000"/>
            </w:tcBorders>
          </w:tcPr>
          <w:p w14:paraId="0F4060B2" w14:textId="77777777" w:rsidR="008F455E" w:rsidRDefault="008F455E"/>
        </w:tc>
        <w:tc>
          <w:tcPr>
            <w:tcW w:w="446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CA54AC" w14:textId="77777777" w:rsidR="008F455E" w:rsidRDefault="00A8208E">
            <w:pPr>
              <w:spacing w:before="15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.2.</w:t>
            </w:r>
            <w:r>
              <w:rPr>
                <w:rFonts w:ascii="Calibri" w:eastAsia="Calibri" w:hAnsi="Calibri" w:cs="Calibri"/>
                <w:spacing w:val="49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AYA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GK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P/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AR</w:t>
            </w:r>
          </w:p>
        </w:tc>
        <w:tc>
          <w:tcPr>
            <w:tcW w:w="4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1F20F8" w14:textId="77777777" w:rsidR="008F455E" w:rsidRDefault="008F455E"/>
        </w:tc>
      </w:tr>
      <w:tr w:rsidR="008F455E" w14:paraId="56C4E1AE" w14:textId="77777777">
        <w:trPr>
          <w:trHeight w:hRule="exact" w:val="278"/>
        </w:trPr>
        <w:tc>
          <w:tcPr>
            <w:tcW w:w="580" w:type="dxa"/>
            <w:vMerge/>
            <w:tcBorders>
              <w:left w:val="single" w:sz="6" w:space="0" w:color="000000"/>
              <w:right w:val="single" w:sz="5" w:space="0" w:color="000000"/>
            </w:tcBorders>
          </w:tcPr>
          <w:p w14:paraId="72369E77" w14:textId="77777777" w:rsidR="008F455E" w:rsidRDefault="008F455E"/>
        </w:tc>
        <w:tc>
          <w:tcPr>
            <w:tcW w:w="446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6A29AD" w14:textId="77777777" w:rsidR="008F455E" w:rsidRDefault="00A8208E">
            <w:pPr>
              <w:spacing w:line="260" w:lineRule="exact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.3.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TIF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KRE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TIF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TAS</w:t>
            </w:r>
          </w:p>
        </w:tc>
        <w:tc>
          <w:tcPr>
            <w:tcW w:w="4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CDA1CB" w14:textId="77777777" w:rsidR="008F455E" w:rsidRDefault="008F455E"/>
        </w:tc>
      </w:tr>
      <w:tr w:rsidR="008F455E" w14:paraId="0DBEA74C" w14:textId="77777777">
        <w:trPr>
          <w:trHeight w:hRule="exact" w:val="278"/>
        </w:trPr>
        <w:tc>
          <w:tcPr>
            <w:tcW w:w="580" w:type="dxa"/>
            <w:vMerge/>
            <w:tcBorders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14:paraId="5A12B07E" w14:textId="77777777" w:rsidR="008F455E" w:rsidRDefault="008F455E"/>
        </w:tc>
        <w:tc>
          <w:tcPr>
            <w:tcW w:w="446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09BB46" w14:textId="77777777" w:rsidR="008F455E" w:rsidRDefault="00A8208E">
            <w:pPr>
              <w:spacing w:line="260" w:lineRule="exact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4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GU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AN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AT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RI</w:t>
            </w:r>
          </w:p>
        </w:tc>
        <w:tc>
          <w:tcPr>
            <w:tcW w:w="4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623CAF" w14:textId="77777777" w:rsidR="008F455E" w:rsidRDefault="008F455E"/>
        </w:tc>
      </w:tr>
      <w:tr w:rsidR="008F455E" w14:paraId="32FC3919" w14:textId="77777777">
        <w:trPr>
          <w:trHeight w:hRule="exact" w:val="278"/>
        </w:trPr>
        <w:tc>
          <w:tcPr>
            <w:tcW w:w="580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5" w:space="0" w:color="000000"/>
            </w:tcBorders>
          </w:tcPr>
          <w:p w14:paraId="6624B80C" w14:textId="77777777" w:rsidR="008F455E" w:rsidRDefault="00A8208E">
            <w:pPr>
              <w:spacing w:line="260" w:lineRule="exact"/>
              <w:ind w:left="189" w:right="19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2</w:t>
            </w:r>
          </w:p>
        </w:tc>
        <w:tc>
          <w:tcPr>
            <w:tcW w:w="8605" w:type="dxa"/>
            <w:gridSpan w:val="4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29B58000" w14:textId="77777777" w:rsidR="008F455E" w:rsidRDefault="00A8208E">
            <w:pPr>
              <w:spacing w:before="4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PO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AN</w:t>
            </w:r>
          </w:p>
        </w:tc>
      </w:tr>
      <w:tr w:rsidR="008F455E" w14:paraId="464F83F9" w14:textId="77777777">
        <w:trPr>
          <w:trHeight w:hRule="exact" w:val="278"/>
        </w:trPr>
        <w:tc>
          <w:tcPr>
            <w:tcW w:w="580" w:type="dxa"/>
            <w:vMerge/>
            <w:tcBorders>
              <w:left w:val="single" w:sz="6" w:space="0" w:color="000000"/>
              <w:right w:val="single" w:sz="5" w:space="0" w:color="000000"/>
            </w:tcBorders>
          </w:tcPr>
          <w:p w14:paraId="1127374C" w14:textId="77777777" w:rsidR="008F455E" w:rsidRDefault="008F455E"/>
        </w:tc>
        <w:tc>
          <w:tcPr>
            <w:tcW w:w="446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810F77" w14:textId="77777777" w:rsidR="008F455E" w:rsidRDefault="00A8208E">
            <w:pPr>
              <w:spacing w:line="260" w:lineRule="exact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.1.</w:t>
            </w:r>
            <w:r>
              <w:rPr>
                <w:rFonts w:ascii="Calibri" w:eastAsia="Calibri" w:hAnsi="Calibri" w:cs="Calibri"/>
                <w:spacing w:val="49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</w:t>
            </w:r>
          </w:p>
        </w:tc>
        <w:tc>
          <w:tcPr>
            <w:tcW w:w="4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3B0C30" w14:textId="77777777" w:rsidR="008F455E" w:rsidRDefault="008F455E"/>
        </w:tc>
      </w:tr>
      <w:tr w:rsidR="008F455E" w14:paraId="1F55C723" w14:textId="77777777">
        <w:trPr>
          <w:trHeight w:hRule="exact" w:val="279"/>
        </w:trPr>
        <w:tc>
          <w:tcPr>
            <w:tcW w:w="580" w:type="dxa"/>
            <w:vMerge/>
            <w:tcBorders>
              <w:left w:val="single" w:sz="6" w:space="0" w:color="000000"/>
              <w:right w:val="single" w:sz="5" w:space="0" w:color="000000"/>
            </w:tcBorders>
          </w:tcPr>
          <w:p w14:paraId="7386CF14" w14:textId="77777777" w:rsidR="008F455E" w:rsidRDefault="008F455E"/>
        </w:tc>
        <w:tc>
          <w:tcPr>
            <w:tcW w:w="446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C33A7D" w14:textId="77777777" w:rsidR="008F455E" w:rsidRDefault="00A8208E">
            <w:pPr>
              <w:spacing w:line="260" w:lineRule="exact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.2.</w:t>
            </w:r>
            <w:r>
              <w:rPr>
                <w:rFonts w:ascii="Calibri" w:eastAsia="Calibri" w:hAnsi="Calibri" w:cs="Calibri"/>
                <w:spacing w:val="49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AN</w:t>
            </w:r>
          </w:p>
        </w:tc>
        <w:tc>
          <w:tcPr>
            <w:tcW w:w="4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A78993" w14:textId="77777777" w:rsidR="008F455E" w:rsidRDefault="008F455E"/>
        </w:tc>
      </w:tr>
      <w:tr w:rsidR="008F455E" w14:paraId="464DECB6" w14:textId="77777777">
        <w:trPr>
          <w:trHeight w:hRule="exact" w:val="278"/>
        </w:trPr>
        <w:tc>
          <w:tcPr>
            <w:tcW w:w="580" w:type="dxa"/>
            <w:vMerge/>
            <w:tcBorders>
              <w:left w:val="single" w:sz="6" w:space="0" w:color="000000"/>
              <w:right w:val="single" w:sz="5" w:space="0" w:color="000000"/>
            </w:tcBorders>
          </w:tcPr>
          <w:p w14:paraId="38C55192" w14:textId="77777777" w:rsidR="008F455E" w:rsidRDefault="008F455E"/>
        </w:tc>
        <w:tc>
          <w:tcPr>
            <w:tcW w:w="446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D72F4D" w14:textId="77777777" w:rsidR="008F455E" w:rsidRDefault="00A8208E">
            <w:pPr>
              <w:spacing w:line="260" w:lineRule="exact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.3.</w:t>
            </w:r>
            <w:r>
              <w:rPr>
                <w:rFonts w:ascii="Calibri" w:eastAsia="Calibri" w:hAnsi="Calibri" w:cs="Calibri"/>
                <w:spacing w:val="49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TATA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TU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IS</w:t>
            </w:r>
          </w:p>
        </w:tc>
        <w:tc>
          <w:tcPr>
            <w:tcW w:w="4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3E479B" w14:textId="77777777" w:rsidR="008F455E" w:rsidRDefault="008F455E"/>
        </w:tc>
      </w:tr>
      <w:tr w:rsidR="008F455E" w14:paraId="12280C83" w14:textId="77777777">
        <w:trPr>
          <w:trHeight w:hRule="exact" w:val="278"/>
        </w:trPr>
        <w:tc>
          <w:tcPr>
            <w:tcW w:w="580" w:type="dxa"/>
            <w:vMerge/>
            <w:tcBorders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14:paraId="367ECF12" w14:textId="77777777" w:rsidR="008F455E" w:rsidRDefault="008F455E"/>
        </w:tc>
        <w:tc>
          <w:tcPr>
            <w:tcW w:w="446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DAADEC" w14:textId="77777777" w:rsidR="008F455E" w:rsidRDefault="00A8208E">
            <w:pPr>
              <w:spacing w:line="260" w:lineRule="exact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.4.</w:t>
            </w:r>
            <w:r>
              <w:rPr>
                <w:rFonts w:ascii="Calibri" w:eastAsia="Calibri" w:hAnsi="Calibri" w:cs="Calibri"/>
                <w:spacing w:val="49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UTAKHIR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</w:p>
        </w:tc>
        <w:tc>
          <w:tcPr>
            <w:tcW w:w="4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4EFC0C" w14:textId="77777777" w:rsidR="008F455E" w:rsidRDefault="008F455E"/>
        </w:tc>
      </w:tr>
      <w:tr w:rsidR="008F455E" w14:paraId="6145789A" w14:textId="77777777">
        <w:trPr>
          <w:trHeight w:hRule="exact" w:val="278"/>
        </w:trPr>
        <w:tc>
          <w:tcPr>
            <w:tcW w:w="580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5" w:space="0" w:color="000000"/>
            </w:tcBorders>
          </w:tcPr>
          <w:p w14:paraId="2574C141" w14:textId="77777777" w:rsidR="008F455E" w:rsidRDefault="00A8208E">
            <w:pPr>
              <w:spacing w:line="260" w:lineRule="exact"/>
              <w:ind w:left="189" w:right="19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3</w:t>
            </w:r>
          </w:p>
        </w:tc>
        <w:tc>
          <w:tcPr>
            <w:tcW w:w="8605" w:type="dxa"/>
            <w:gridSpan w:val="4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0B268EEB" w14:textId="77777777" w:rsidR="008F455E" w:rsidRDefault="00A8208E">
            <w:pPr>
              <w:spacing w:before="4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ASI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&amp;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PA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AN</w:t>
            </w:r>
          </w:p>
        </w:tc>
      </w:tr>
      <w:tr w:rsidR="008F455E" w14:paraId="076D4446" w14:textId="77777777">
        <w:trPr>
          <w:trHeight w:hRule="exact" w:val="278"/>
        </w:trPr>
        <w:tc>
          <w:tcPr>
            <w:tcW w:w="580" w:type="dxa"/>
            <w:vMerge/>
            <w:tcBorders>
              <w:left w:val="single" w:sz="6" w:space="0" w:color="000000"/>
              <w:right w:val="single" w:sz="5" w:space="0" w:color="000000"/>
            </w:tcBorders>
          </w:tcPr>
          <w:p w14:paraId="4130A4BB" w14:textId="77777777" w:rsidR="008F455E" w:rsidRDefault="008F455E"/>
        </w:tc>
        <w:tc>
          <w:tcPr>
            <w:tcW w:w="446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2C6C49" w14:textId="77777777" w:rsidR="008F455E" w:rsidRDefault="00A8208E">
            <w:pPr>
              <w:spacing w:line="260" w:lineRule="exact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.1.</w:t>
            </w:r>
            <w:r>
              <w:rPr>
                <w:rFonts w:ascii="Calibri" w:eastAsia="Calibri" w:hAnsi="Calibri" w:cs="Calibri"/>
                <w:spacing w:val="49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TA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AN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SI</w:t>
            </w:r>
          </w:p>
        </w:tc>
        <w:tc>
          <w:tcPr>
            <w:tcW w:w="4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42D188" w14:textId="77777777" w:rsidR="008F455E" w:rsidRDefault="008F455E"/>
        </w:tc>
      </w:tr>
      <w:tr w:rsidR="008F455E" w14:paraId="4E825562" w14:textId="77777777">
        <w:trPr>
          <w:trHeight w:hRule="exact" w:val="281"/>
        </w:trPr>
        <w:tc>
          <w:tcPr>
            <w:tcW w:w="580" w:type="dxa"/>
            <w:vMerge/>
            <w:tcBorders>
              <w:left w:val="single" w:sz="6" w:space="0" w:color="000000"/>
              <w:right w:val="single" w:sz="5" w:space="0" w:color="000000"/>
            </w:tcBorders>
          </w:tcPr>
          <w:p w14:paraId="05E0F133" w14:textId="77777777" w:rsidR="008F455E" w:rsidRDefault="008F455E"/>
        </w:tc>
        <w:tc>
          <w:tcPr>
            <w:tcW w:w="446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91D4BF" w14:textId="77777777" w:rsidR="008F455E" w:rsidRDefault="00A8208E">
            <w:pPr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.2.</w:t>
            </w:r>
            <w:r>
              <w:rPr>
                <w:rFonts w:ascii="Calibri" w:eastAsia="Calibri" w:hAnsi="Calibri" w:cs="Calibri"/>
                <w:spacing w:val="49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AN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RI</w:t>
            </w:r>
          </w:p>
        </w:tc>
        <w:tc>
          <w:tcPr>
            <w:tcW w:w="4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9B6519" w14:textId="77777777" w:rsidR="008F455E" w:rsidRDefault="008F455E"/>
        </w:tc>
      </w:tr>
      <w:tr w:rsidR="008F455E" w14:paraId="065684F6" w14:textId="77777777">
        <w:trPr>
          <w:trHeight w:hRule="exact" w:val="814"/>
        </w:trPr>
        <w:tc>
          <w:tcPr>
            <w:tcW w:w="580" w:type="dxa"/>
            <w:vMerge/>
            <w:tcBorders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14:paraId="7912809E" w14:textId="77777777" w:rsidR="008F455E" w:rsidRDefault="008F455E"/>
        </w:tc>
        <w:tc>
          <w:tcPr>
            <w:tcW w:w="446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DD1C71" w14:textId="77777777" w:rsidR="008F455E" w:rsidRDefault="00A8208E">
            <w:pPr>
              <w:ind w:left="458" w:right="361" w:hanging="36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.3.</w:t>
            </w:r>
            <w:r>
              <w:rPr>
                <w:rFonts w:ascii="Calibri" w:eastAsia="Calibri" w:hAnsi="Calibri" w:cs="Calibri"/>
                <w:spacing w:val="2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RA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KAN,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 AT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U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AN</w:t>
            </w:r>
          </w:p>
          <w:p w14:paraId="1E98FC63" w14:textId="77777777" w:rsidR="008F455E" w:rsidRDefault="00A8208E">
            <w:pPr>
              <w:ind w:left="45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AW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</w:p>
        </w:tc>
        <w:tc>
          <w:tcPr>
            <w:tcW w:w="4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171391" w14:textId="77777777" w:rsidR="008F455E" w:rsidRDefault="008F455E"/>
        </w:tc>
      </w:tr>
      <w:tr w:rsidR="008F455E" w14:paraId="11FEA89F" w14:textId="77777777">
        <w:trPr>
          <w:trHeight w:hRule="exact" w:val="444"/>
        </w:trPr>
        <w:tc>
          <w:tcPr>
            <w:tcW w:w="5045" w:type="dxa"/>
            <w:gridSpan w:val="3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14:paraId="40377868" w14:textId="77777777" w:rsidR="008F455E" w:rsidRDefault="00A8208E">
            <w:pPr>
              <w:spacing w:before="80"/>
              <w:ind w:right="10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</w:t>
            </w:r>
            <w:proofErr w:type="gramEnd"/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)</w:t>
            </w:r>
          </w:p>
        </w:tc>
        <w:tc>
          <w:tcPr>
            <w:tcW w:w="4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12F99C" w14:textId="77777777" w:rsidR="008F455E" w:rsidRDefault="008F455E"/>
        </w:tc>
      </w:tr>
    </w:tbl>
    <w:p w14:paraId="71979228" w14:textId="77777777" w:rsidR="008F455E" w:rsidRDefault="008F455E">
      <w:pPr>
        <w:spacing w:before="7" w:line="240" w:lineRule="exact"/>
        <w:rPr>
          <w:sz w:val="24"/>
          <w:szCs w:val="24"/>
        </w:rPr>
      </w:pPr>
    </w:p>
    <w:p w14:paraId="5ECF03C9" w14:textId="77777777" w:rsidR="008F455E" w:rsidRDefault="00212302">
      <w:pPr>
        <w:spacing w:before="16" w:line="260" w:lineRule="exact"/>
        <w:ind w:left="220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3660" behindDoc="1" locked="0" layoutInCell="1" allowOverlap="1" wp14:anchorId="5783EBDD" wp14:editId="7AFC5745">
                <wp:simplePos x="0" y="0"/>
                <wp:positionH relativeFrom="page">
                  <wp:posOffset>842645</wp:posOffset>
                </wp:positionH>
                <wp:positionV relativeFrom="paragraph">
                  <wp:posOffset>177800</wp:posOffset>
                </wp:positionV>
                <wp:extent cx="3493770" cy="847090"/>
                <wp:effectExtent l="4445" t="635" r="0" b="0"/>
                <wp:wrapNone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3770" cy="847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960"/>
                              <w:gridCol w:w="2525"/>
                            </w:tblGrid>
                            <w:tr w:rsidR="007D33F5" w14:paraId="093CEEA1" w14:textId="77777777">
                              <w:trPr>
                                <w:trHeight w:hRule="exact" w:val="252"/>
                              </w:trPr>
                              <w:tc>
                                <w:tcPr>
                                  <w:tcW w:w="296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3FBA77BC" w14:textId="77777777" w:rsidR="007D33F5" w:rsidRDefault="007D33F5">
                                  <w:pPr>
                                    <w:spacing w:line="240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</w:rPr>
                                    <w:t>*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</w:rPr>
                                    <w:t xml:space="preserve">: 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1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</w:rPr>
                                    <w:t>G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2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3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</w:rPr>
                                    <w:t>U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</w:rPr>
                                    <w:t>U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3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52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6F902DE0" w14:textId="77777777" w:rsidR="007D33F5" w:rsidRDefault="007D33F5">
                                  <w:pPr>
                                    <w:spacing w:line="240" w:lineRule="exact"/>
                                    <w:ind w:left="433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1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</w:rPr>
                                    <w:t>UR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2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</w:rPr>
                                    <w:t>F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</w:rPr>
                                    <w:t>U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</w:rPr>
                                    <w:t>U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2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1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7D33F5" w14:paraId="03FCC556" w14:textId="77777777">
                              <w:trPr>
                                <w:trHeight w:hRule="exact" w:val="266"/>
                              </w:trPr>
                              <w:tc>
                                <w:tcPr>
                                  <w:tcW w:w="296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019B3A88" w14:textId="77777777" w:rsidR="007D33F5" w:rsidRDefault="007D33F5">
                                  <w:pPr>
                                    <w:spacing w:before="2" w:line="240" w:lineRule="exact"/>
                                    <w:ind w:left="148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" w:eastAsia="Symbol" w:hAnsi="Symbol" w:cs="Symbol"/>
                                    </w:rPr>
                                    <w:t>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</w:rPr>
                                    <w:t xml:space="preserve">85.00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4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</w:rPr>
                                    <w:t>;</w:t>
                                  </w:r>
                                </w:p>
                              </w:tc>
                              <w:tc>
                                <w:tcPr>
                                  <w:tcW w:w="252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3B21350B" w14:textId="77777777" w:rsidR="007D33F5" w:rsidRDefault="007D33F5">
                                  <w:pPr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</w:rPr>
                                    <w:t>an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</w:rPr>
                                    <w:t>gat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</w:rPr>
                                    <w:t>ik</w:t>
                                  </w:r>
                                </w:p>
                              </w:tc>
                            </w:tr>
                            <w:tr w:rsidR="007D33F5" w14:paraId="071E4539" w14:textId="77777777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296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132B271F" w14:textId="77777777" w:rsidR="007D33F5" w:rsidRDefault="007D33F5">
                                  <w:pPr>
                                    <w:spacing w:line="240" w:lineRule="exact"/>
                                    <w:ind w:left="148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</w:rPr>
                                    <w:t>70.00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" w:eastAsia="Symbol" w:hAnsi="Symbol" w:cs="Symbol"/>
                                    </w:rPr>
                                    <w:t>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" w:eastAsia="Symbol" w:hAnsi="Symbol" w:cs="Symbol"/>
                                    </w:rPr>
                                    <w:t>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</w:rPr>
                                    <w:t>84.99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</w:rPr>
                                    <w:t>;</w:t>
                                  </w:r>
                                </w:p>
                              </w:tc>
                              <w:tc>
                                <w:tcPr>
                                  <w:tcW w:w="252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7988908C" w14:textId="77777777" w:rsidR="007D33F5" w:rsidRDefault="007D33F5">
                                  <w:pPr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4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</w:rPr>
                                    <w:t>Baik</w:t>
                                  </w:r>
                                </w:p>
                              </w:tc>
                            </w:tr>
                            <w:tr w:rsidR="007D33F5" w14:paraId="2F9F2CFD" w14:textId="77777777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296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2F5240A6" w14:textId="77777777" w:rsidR="007D33F5" w:rsidRDefault="007D33F5">
                                  <w:pPr>
                                    <w:spacing w:line="240" w:lineRule="exact"/>
                                    <w:ind w:left="148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</w:rPr>
                                    <w:t>55.00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" w:eastAsia="Symbol" w:hAnsi="Symbol" w:cs="Symbol"/>
                                    </w:rPr>
                                    <w:t>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" w:eastAsia="Symbol" w:hAnsi="Symbol" w:cs="Symbol"/>
                                    </w:rPr>
                                    <w:t>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</w:rPr>
                                    <w:t>69.99</w:t>
                                  </w:r>
                                </w:p>
                              </w:tc>
                              <w:tc>
                                <w:tcPr>
                                  <w:tcW w:w="252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0186E8D7" w14:textId="77777777" w:rsidR="007D33F5" w:rsidRDefault="007D33F5">
                                  <w:pPr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</w:rPr>
                                    <w:t>Cu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</w:rPr>
                                    <w:t>ku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</w:rPr>
                                    <w:t>p</w:t>
                                  </w:r>
                                </w:p>
                              </w:tc>
                            </w:tr>
                            <w:tr w:rsidR="007D33F5" w14:paraId="03E24FD2" w14:textId="77777777">
                              <w:trPr>
                                <w:trHeight w:hRule="exact" w:val="266"/>
                              </w:trPr>
                              <w:tc>
                                <w:tcPr>
                                  <w:tcW w:w="296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088DB830" w14:textId="77777777" w:rsidR="007D33F5" w:rsidRDefault="007D33F5">
                                  <w:pPr>
                                    <w:spacing w:before="2" w:line="240" w:lineRule="exact"/>
                                    <w:ind w:left="148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Symbol" w:eastAsia="Symbol" w:hAnsi="Symbol" w:cs="Symbol"/>
                                    </w:rPr>
                                    <w:t>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</w:rPr>
                                    <w:t>55.00</w:t>
                                  </w:r>
                                </w:p>
                              </w:tc>
                              <w:tc>
                                <w:tcPr>
                                  <w:tcW w:w="252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3FDFB2FC" w14:textId="77777777" w:rsidR="007D33F5" w:rsidRDefault="007D33F5">
                                  <w:pPr>
                                    <w:ind w:left="10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</w:rPr>
                                    <w:t>ak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</w:rPr>
                                    <w:t>Lu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</w:rPr>
                                    <w:t>s</w:t>
                                  </w:r>
                                </w:p>
                              </w:tc>
                            </w:tr>
                          </w:tbl>
                          <w:p w14:paraId="1C1CD40D" w14:textId="77777777" w:rsidR="007D33F5" w:rsidRDefault="007D33F5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83EBD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66.35pt;margin-top:14pt;width:275.1pt;height:66.7pt;z-index:-28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960"/>
                        <w:gridCol w:w="2525"/>
                      </w:tblGrid>
                      <w:tr w:rsidR="007D33F5" w14:paraId="093CEEA1" w14:textId="77777777">
                        <w:trPr>
                          <w:trHeight w:hRule="exact" w:val="252"/>
                        </w:trPr>
                        <w:tc>
                          <w:tcPr>
                            <w:tcW w:w="296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3FBA77BC" w14:textId="77777777" w:rsidR="007D33F5" w:rsidRDefault="007D33F5">
                            <w:pPr>
                              <w:spacing w:line="240" w:lineRule="exact"/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>*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>G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2"/>
                              </w:rPr>
                              <w:t>K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</w:rPr>
                              <w:t>M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>U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>U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3"/>
                              </w:rPr>
                              <w:t>(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</w:rPr>
                              <w:t>M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52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6F902DE0" w14:textId="77777777" w:rsidR="007D33F5" w:rsidRDefault="007D33F5">
                            <w:pPr>
                              <w:spacing w:line="240" w:lineRule="exact"/>
                              <w:ind w:left="433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</w:rPr>
                              <w:t>H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>UR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2"/>
                              </w:rPr>
                              <w:t>U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>F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</w:rPr>
                              <w:t>M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>U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>U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2"/>
                              </w:rPr>
                              <w:t>(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</w:rPr>
                              <w:t>H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</w:rPr>
                              <w:t>M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>)</w:t>
                            </w:r>
                          </w:p>
                        </w:tc>
                      </w:tr>
                      <w:tr w:rsidR="007D33F5" w14:paraId="03FCC556" w14:textId="77777777">
                        <w:trPr>
                          <w:trHeight w:hRule="exact" w:val="266"/>
                        </w:trPr>
                        <w:tc>
                          <w:tcPr>
                            <w:tcW w:w="296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019B3A88" w14:textId="77777777" w:rsidR="007D33F5" w:rsidRDefault="007D33F5">
                            <w:pPr>
                              <w:spacing w:before="2" w:line="240" w:lineRule="exact"/>
                              <w:ind w:left="148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Symbol" w:eastAsia="Symbol" w:hAnsi="Symbol" w:cs="Symbol"/>
                              </w:rPr>
                              <w:t>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85.00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4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;</w:t>
                            </w:r>
                          </w:p>
                        </w:tc>
                        <w:tc>
                          <w:tcPr>
                            <w:tcW w:w="252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3B21350B" w14:textId="77777777" w:rsidR="007D33F5" w:rsidRDefault="007D33F5">
                            <w:pPr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: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>an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gat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B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ik</w:t>
                            </w:r>
                          </w:p>
                        </w:tc>
                      </w:tr>
                      <w:tr w:rsidR="007D33F5" w14:paraId="071E4539" w14:textId="77777777">
                        <w:trPr>
                          <w:trHeight w:hRule="exact" w:val="264"/>
                        </w:trPr>
                        <w:tc>
                          <w:tcPr>
                            <w:tcW w:w="296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132B271F" w14:textId="77777777" w:rsidR="007D33F5" w:rsidRDefault="007D33F5">
                            <w:pPr>
                              <w:spacing w:line="240" w:lineRule="exact"/>
                              <w:ind w:left="148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>70.00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Symbol" w:eastAsia="Symbol" w:hAnsi="Symbol" w:cs="Symbol"/>
                              </w:rPr>
                              <w:t>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Symbol" w:eastAsia="Symbol" w:hAnsi="Symbol" w:cs="Symbol"/>
                              </w:rPr>
                              <w:t>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84.99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;</w:t>
                            </w:r>
                          </w:p>
                        </w:tc>
                        <w:tc>
                          <w:tcPr>
                            <w:tcW w:w="252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7988908C" w14:textId="77777777" w:rsidR="007D33F5" w:rsidRDefault="007D33F5">
                            <w:pPr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>B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4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: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Baik</w:t>
                            </w:r>
                          </w:p>
                        </w:tc>
                      </w:tr>
                      <w:tr w:rsidR="007D33F5" w14:paraId="2F9F2CFD" w14:textId="77777777">
                        <w:trPr>
                          <w:trHeight w:hRule="exact" w:val="264"/>
                        </w:trPr>
                        <w:tc>
                          <w:tcPr>
                            <w:tcW w:w="296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2F5240A6" w14:textId="77777777" w:rsidR="007D33F5" w:rsidRDefault="007D33F5">
                            <w:pPr>
                              <w:spacing w:line="240" w:lineRule="exact"/>
                              <w:ind w:left="148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>55.00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Symbol" w:eastAsia="Symbol" w:hAnsi="Symbol" w:cs="Symbol"/>
                              </w:rPr>
                              <w:t>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Symbol" w:eastAsia="Symbol" w:hAnsi="Symbol" w:cs="Symbol"/>
                              </w:rPr>
                              <w:t>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69.99</w:t>
                            </w:r>
                          </w:p>
                        </w:tc>
                        <w:tc>
                          <w:tcPr>
                            <w:tcW w:w="252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0186E8D7" w14:textId="77777777" w:rsidR="007D33F5" w:rsidRDefault="007D33F5">
                            <w:pPr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>C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: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Cu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>ku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p</w:t>
                            </w:r>
                          </w:p>
                        </w:tc>
                      </w:tr>
                      <w:tr w:rsidR="007D33F5" w14:paraId="03E24FD2" w14:textId="77777777">
                        <w:trPr>
                          <w:trHeight w:hRule="exact" w:val="266"/>
                        </w:trPr>
                        <w:tc>
                          <w:tcPr>
                            <w:tcW w:w="296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088DB830" w14:textId="77777777" w:rsidR="007D33F5" w:rsidRDefault="007D33F5">
                            <w:pPr>
                              <w:spacing w:before="2" w:line="240" w:lineRule="exact"/>
                              <w:ind w:left="148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>R</w:t>
                            </w:r>
                            <w:r>
                              <w:rPr>
                                <w:rFonts w:ascii="Symbol" w:eastAsia="Symbol" w:hAnsi="Symbol" w:cs="Symbol"/>
                              </w:rPr>
                              <w:t>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55.00</w:t>
                            </w:r>
                          </w:p>
                        </w:tc>
                        <w:tc>
                          <w:tcPr>
                            <w:tcW w:w="252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3FDFB2FC" w14:textId="77777777" w:rsidR="007D33F5" w:rsidRDefault="007D33F5">
                            <w:pPr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: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ak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>Lu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l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>u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s</w:t>
                            </w:r>
                          </w:p>
                        </w:tc>
                      </w:tr>
                    </w:tbl>
                    <w:p w14:paraId="1C1CD40D" w14:textId="77777777" w:rsidR="007D33F5" w:rsidRDefault="007D33F5"/>
                  </w:txbxContent>
                </v:textbox>
                <w10:wrap anchorx="page"/>
              </v:shape>
            </w:pict>
          </mc:Fallback>
        </mc:AlternateContent>
      </w:r>
      <w:proofErr w:type="gramStart"/>
      <w:r w:rsidR="00A8208E">
        <w:rPr>
          <w:rFonts w:ascii="Calibri" w:eastAsia="Calibri" w:hAnsi="Calibri" w:cs="Calibri"/>
          <w:b/>
          <w:sz w:val="22"/>
          <w:szCs w:val="22"/>
        </w:rPr>
        <w:t>PE</w:t>
      </w:r>
      <w:r w:rsidR="00A8208E"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 w:rsidR="00A8208E"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 w:rsidR="00A8208E">
        <w:rPr>
          <w:rFonts w:ascii="Calibri" w:eastAsia="Calibri" w:hAnsi="Calibri" w:cs="Calibri"/>
          <w:b/>
          <w:sz w:val="22"/>
          <w:szCs w:val="22"/>
        </w:rPr>
        <w:t>L</w:t>
      </w:r>
      <w:r w:rsidR="00A8208E">
        <w:rPr>
          <w:rFonts w:ascii="Calibri" w:eastAsia="Calibri" w:hAnsi="Calibri" w:cs="Calibri"/>
          <w:b/>
          <w:spacing w:val="-2"/>
          <w:sz w:val="22"/>
          <w:szCs w:val="22"/>
        </w:rPr>
        <w:t>A</w:t>
      </w:r>
      <w:r w:rsidR="00A8208E"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 w:rsidR="00A8208E">
        <w:rPr>
          <w:rFonts w:ascii="Calibri" w:eastAsia="Calibri" w:hAnsi="Calibri" w:cs="Calibri"/>
          <w:b/>
          <w:spacing w:val="-2"/>
          <w:sz w:val="22"/>
          <w:szCs w:val="22"/>
        </w:rPr>
        <w:t>A</w:t>
      </w:r>
      <w:r w:rsidR="00A8208E">
        <w:rPr>
          <w:rFonts w:ascii="Calibri" w:eastAsia="Calibri" w:hAnsi="Calibri" w:cs="Calibri"/>
          <w:b/>
          <w:sz w:val="22"/>
          <w:szCs w:val="22"/>
        </w:rPr>
        <w:t>N</w:t>
      </w:r>
      <w:r w:rsidR="00A8208E"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 w:rsidR="00A8208E">
        <w:rPr>
          <w:rFonts w:ascii="Calibri" w:eastAsia="Calibri" w:hAnsi="Calibri" w:cs="Calibri"/>
          <w:b/>
          <w:sz w:val="22"/>
          <w:szCs w:val="22"/>
        </w:rPr>
        <w:t>:</w:t>
      </w:r>
      <w:proofErr w:type="gramEnd"/>
    </w:p>
    <w:p w14:paraId="46D12E94" w14:textId="77777777" w:rsidR="008F455E" w:rsidRDefault="008F455E">
      <w:pPr>
        <w:spacing w:before="4" w:line="180" w:lineRule="exact"/>
        <w:rPr>
          <w:sz w:val="18"/>
          <w:szCs w:val="18"/>
        </w:rPr>
      </w:pPr>
    </w:p>
    <w:p w14:paraId="61F4C792" w14:textId="77777777" w:rsidR="008F455E" w:rsidRDefault="008F455E">
      <w:pPr>
        <w:spacing w:line="200" w:lineRule="exact"/>
      </w:pPr>
    </w:p>
    <w:p w14:paraId="069903C9" w14:textId="77777777" w:rsidR="008F455E" w:rsidRDefault="008F455E">
      <w:pPr>
        <w:spacing w:line="200" w:lineRule="exact"/>
      </w:pPr>
    </w:p>
    <w:p w14:paraId="3732DE08" w14:textId="77777777" w:rsidR="008F455E" w:rsidRDefault="008F455E">
      <w:pPr>
        <w:spacing w:line="200" w:lineRule="exact"/>
      </w:pPr>
    </w:p>
    <w:p w14:paraId="357CB299" w14:textId="77777777" w:rsidR="008F455E" w:rsidRDefault="008F455E">
      <w:pPr>
        <w:spacing w:line="200" w:lineRule="exact"/>
      </w:pPr>
    </w:p>
    <w:p w14:paraId="0BDC5B52" w14:textId="77777777" w:rsidR="008F455E" w:rsidRDefault="008F455E">
      <w:pPr>
        <w:spacing w:line="200" w:lineRule="exact"/>
      </w:pPr>
    </w:p>
    <w:p w14:paraId="1FA8140F" w14:textId="77777777" w:rsidR="008F455E" w:rsidRDefault="008F455E">
      <w:pPr>
        <w:spacing w:line="200" w:lineRule="exact"/>
      </w:pPr>
    </w:p>
    <w:p w14:paraId="0E1650EE" w14:textId="77777777" w:rsidR="008F455E" w:rsidRDefault="008F455E">
      <w:pPr>
        <w:spacing w:line="200" w:lineRule="exact"/>
      </w:pPr>
    </w:p>
    <w:p w14:paraId="092B66E6" w14:textId="77777777" w:rsidR="008F455E" w:rsidRDefault="00A8208E">
      <w:pPr>
        <w:spacing w:before="11"/>
        <w:ind w:left="2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nd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 ,…</w:t>
      </w:r>
      <w:proofErr w:type="gramEnd"/>
      <w:r>
        <w:rPr>
          <w:rFonts w:ascii="Calibri" w:eastAsia="Calibri" w:hAnsi="Calibri" w:cs="Calibri"/>
          <w:sz w:val="24"/>
          <w:szCs w:val="24"/>
        </w:rPr>
        <w:t>………………</w:t>
      </w:r>
      <w:r>
        <w:rPr>
          <w:rFonts w:ascii="Calibri" w:eastAsia="Calibri" w:hAnsi="Calibri" w:cs="Calibri"/>
          <w:spacing w:val="-2"/>
          <w:sz w:val="24"/>
          <w:szCs w:val="24"/>
        </w:rPr>
        <w:t>…</w:t>
      </w:r>
      <w:r>
        <w:rPr>
          <w:rFonts w:ascii="Calibri" w:eastAsia="Calibri" w:hAnsi="Calibri" w:cs="Calibri"/>
          <w:sz w:val="24"/>
          <w:szCs w:val="24"/>
        </w:rPr>
        <w:t>…</w:t>
      </w:r>
      <w:r>
        <w:rPr>
          <w:rFonts w:ascii="Calibri" w:eastAsia="Calibri" w:hAnsi="Calibri" w:cs="Calibri"/>
          <w:spacing w:val="1"/>
          <w:sz w:val="24"/>
          <w:szCs w:val="24"/>
        </w:rPr>
        <w:t>…</w:t>
      </w:r>
      <w:r w:rsidR="007D33F5">
        <w:rPr>
          <w:rFonts w:ascii="Calibri" w:eastAsia="Calibri" w:hAnsi="Calibri" w:cs="Calibri"/>
          <w:spacing w:val="1"/>
          <w:sz w:val="24"/>
          <w:szCs w:val="24"/>
        </w:rPr>
        <w:t>2020</w:t>
      </w:r>
    </w:p>
    <w:p w14:paraId="61172E04" w14:textId="77777777" w:rsidR="008F455E" w:rsidRDefault="00A8208E">
      <w:pPr>
        <w:ind w:left="22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proofErr w:type="spellEnd"/>
      <w:r>
        <w:rPr>
          <w:rFonts w:ascii="Calibri" w:eastAsia="Calibri" w:hAnsi="Calibri" w:cs="Calibri"/>
          <w:sz w:val="24"/>
          <w:szCs w:val="24"/>
        </w:rPr>
        <w:t>,</w:t>
      </w:r>
    </w:p>
    <w:p w14:paraId="514D2C97" w14:textId="77777777" w:rsidR="008F455E" w:rsidRDefault="008F455E">
      <w:pPr>
        <w:spacing w:line="200" w:lineRule="exact"/>
      </w:pPr>
    </w:p>
    <w:p w14:paraId="18B46E3B" w14:textId="77777777" w:rsidR="008F455E" w:rsidRDefault="008F455E">
      <w:pPr>
        <w:spacing w:line="200" w:lineRule="exact"/>
      </w:pPr>
    </w:p>
    <w:p w14:paraId="5CF58AF3" w14:textId="77777777" w:rsidR="008F455E" w:rsidRDefault="008F455E">
      <w:pPr>
        <w:spacing w:line="200" w:lineRule="exact"/>
      </w:pPr>
    </w:p>
    <w:p w14:paraId="52E06AFC" w14:textId="77777777" w:rsidR="008F455E" w:rsidRDefault="008F455E">
      <w:pPr>
        <w:spacing w:before="19" w:line="260" w:lineRule="exact"/>
        <w:rPr>
          <w:sz w:val="26"/>
          <w:szCs w:val="26"/>
        </w:rPr>
      </w:pPr>
    </w:p>
    <w:p w14:paraId="0675362B" w14:textId="77777777" w:rsidR="008F455E" w:rsidRDefault="00A8208E">
      <w:pPr>
        <w:ind w:left="2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(</w:t>
      </w:r>
      <w:r>
        <w:rPr>
          <w:rFonts w:ascii="Calibri" w:eastAsia="Calibri" w:hAnsi="Calibri" w:cs="Calibri"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……………………</w:t>
      </w:r>
      <w:r>
        <w:rPr>
          <w:rFonts w:ascii="Calibri" w:eastAsia="Calibri" w:hAnsi="Calibri" w:cs="Calibri"/>
          <w:spacing w:val="2"/>
          <w:sz w:val="24"/>
          <w:szCs w:val="24"/>
        </w:rPr>
        <w:t>…</w:t>
      </w:r>
      <w:r>
        <w:rPr>
          <w:rFonts w:ascii="Calibri" w:eastAsia="Calibri" w:hAnsi="Calibri" w:cs="Calibri"/>
          <w:sz w:val="24"/>
          <w:szCs w:val="24"/>
        </w:rPr>
        <w:t>……….</w:t>
      </w:r>
      <w:r>
        <w:rPr>
          <w:rFonts w:ascii="Calibri" w:eastAsia="Calibri" w:hAnsi="Calibri" w:cs="Calibri"/>
          <w:spacing w:val="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…….)</w:t>
      </w:r>
    </w:p>
    <w:p w14:paraId="59ABC352" w14:textId="77777777" w:rsidR="008F455E" w:rsidRDefault="00A8208E">
      <w:pPr>
        <w:ind w:left="220"/>
        <w:rPr>
          <w:rFonts w:ascii="Calibri" w:eastAsia="Calibri" w:hAnsi="Calibri" w:cs="Calibri"/>
          <w:sz w:val="24"/>
          <w:szCs w:val="24"/>
        </w:rPr>
        <w:sectPr w:rsidR="008F455E">
          <w:pgSz w:w="11920" w:h="16860"/>
          <w:pgMar w:top="1080" w:right="1080" w:bottom="280" w:left="1220" w:header="0" w:footer="1305" w:gutter="0"/>
          <w:cols w:space="720"/>
        </w:sectPr>
      </w:pP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IK.</w:t>
      </w:r>
    </w:p>
    <w:p w14:paraId="2D71075E" w14:textId="77777777" w:rsidR="008F455E" w:rsidRDefault="00A8208E">
      <w:pPr>
        <w:spacing w:before="52"/>
        <w:ind w:left="2900" w:right="2792"/>
        <w:jc w:val="center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pacing w:val="-1"/>
          <w:sz w:val="24"/>
          <w:szCs w:val="24"/>
        </w:rPr>
        <w:lastRenderedPageBreak/>
        <w:t>R</w:t>
      </w:r>
      <w:r>
        <w:rPr>
          <w:rFonts w:ascii="Calibri" w:eastAsia="Calibri" w:hAnsi="Calibri" w:cs="Calibri"/>
          <w:b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KO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SI  SID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G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 w:rsidR="004A6B4E">
        <w:rPr>
          <w:rFonts w:ascii="Calibri" w:eastAsia="Calibri" w:hAnsi="Calibri" w:cs="Calibri"/>
          <w:b/>
          <w:spacing w:val="1"/>
          <w:sz w:val="24"/>
          <w:szCs w:val="24"/>
        </w:rPr>
        <w:t>INTERNSHIP I</w:t>
      </w:r>
    </w:p>
    <w:p w14:paraId="64346E2C" w14:textId="77777777" w:rsidR="008F455E" w:rsidRDefault="008F455E">
      <w:pPr>
        <w:spacing w:line="200" w:lineRule="exact"/>
      </w:pPr>
    </w:p>
    <w:p w14:paraId="4A7383B2" w14:textId="77777777" w:rsidR="008F455E" w:rsidRDefault="008F455E">
      <w:pPr>
        <w:spacing w:line="200" w:lineRule="exact"/>
      </w:pPr>
    </w:p>
    <w:p w14:paraId="4C902B37" w14:textId="77777777" w:rsidR="008F455E" w:rsidRDefault="008F455E">
      <w:pPr>
        <w:spacing w:line="200" w:lineRule="exact"/>
      </w:pPr>
    </w:p>
    <w:p w14:paraId="51D6B7DE" w14:textId="77777777" w:rsidR="008F455E" w:rsidRDefault="008F455E">
      <w:pPr>
        <w:spacing w:before="16" w:line="260" w:lineRule="exact"/>
        <w:rPr>
          <w:sz w:val="26"/>
          <w:szCs w:val="26"/>
        </w:rPr>
      </w:pPr>
    </w:p>
    <w:p w14:paraId="3558A627" w14:textId="77777777" w:rsidR="008F455E" w:rsidRDefault="00A8208E" w:rsidP="00C12532">
      <w:pPr>
        <w:spacing w:line="361" w:lineRule="auto"/>
        <w:ind w:left="220" w:right="65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rd</w:t>
      </w:r>
      <w:r>
        <w:rPr>
          <w:rFonts w:ascii="Calibri" w:eastAsia="Calibri" w:hAnsi="Calibri" w:cs="Calibri"/>
          <w:sz w:val="24"/>
          <w:szCs w:val="24"/>
        </w:rPr>
        <w:t>asarkan</w:t>
      </w:r>
      <w:proofErr w:type="spellEnd"/>
      <w:r>
        <w:rPr>
          <w:rFonts w:ascii="Calibri" w:eastAsia="Calibri" w:hAnsi="Calibri" w:cs="Calibri"/>
          <w:spacing w:val="2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2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4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esia</w:t>
      </w:r>
      <w:r>
        <w:rPr>
          <w:rFonts w:ascii="Calibri" w:eastAsia="Calibri" w:hAnsi="Calibri" w:cs="Calibri"/>
          <w:spacing w:val="2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4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z w:val="24"/>
          <w:szCs w:val="24"/>
        </w:rPr>
        <w:t>,</w:t>
      </w:r>
      <w:r w:rsidR="00C12532">
        <w:rPr>
          <w:rFonts w:ascii="Calibri" w:eastAsia="Calibri" w:hAnsi="Calibri" w:cs="Calibri"/>
          <w:sz w:val="24"/>
          <w:szCs w:val="24"/>
          <w:lang w:val="id-ID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sel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sa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ya</w:t>
      </w:r>
      <w:proofErr w:type="spellEnd"/>
      <w:r w:rsidR="00C12532">
        <w:rPr>
          <w:rFonts w:ascii="Calibri" w:eastAsia="Calibri" w:hAnsi="Calibri" w:cs="Calibri"/>
          <w:spacing w:val="2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ran</w:t>
      </w:r>
      <w:proofErr w:type="spellEnd"/>
      <w:r w:rsidR="00C12532">
        <w:rPr>
          <w:rFonts w:ascii="Calibri" w:eastAsia="Calibri" w:hAnsi="Calibri" w:cs="Calibri"/>
          <w:spacing w:val="24"/>
          <w:sz w:val="24"/>
          <w:szCs w:val="24"/>
        </w:rPr>
        <w:t xml:space="preserve"> </w:t>
      </w:r>
      <w:r w:rsidR="00C12532">
        <w:rPr>
          <w:rFonts w:ascii="Calibri" w:eastAsia="Calibri" w:hAnsi="Calibri" w:cs="Calibri"/>
          <w:sz w:val="24"/>
          <w:szCs w:val="24"/>
        </w:rPr>
        <w:t xml:space="preserve">Internship </w:t>
      </w:r>
      <w:r w:rsidR="004A6B4E">
        <w:rPr>
          <w:rFonts w:ascii="Calibri" w:eastAsia="Calibri" w:hAnsi="Calibri" w:cs="Calibri"/>
          <w:sz w:val="24"/>
          <w:szCs w:val="24"/>
        </w:rPr>
        <w:t>I</w:t>
      </w:r>
      <w:r w:rsidR="00C12532">
        <w:rPr>
          <w:rFonts w:ascii="Calibri" w:eastAsia="Calibri" w:hAnsi="Calibri" w:cs="Calibri"/>
          <w:spacing w:val="2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ser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proofErr w:type="spellEnd"/>
      <w:r w:rsidR="00C12532">
        <w:rPr>
          <w:rFonts w:ascii="Calibri" w:eastAsia="Calibri" w:hAnsi="Calibri" w:cs="Calibri"/>
          <w:spacing w:val="2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rt</w:t>
      </w:r>
      <w:r>
        <w:rPr>
          <w:rFonts w:ascii="Calibri" w:eastAsia="Calibri" w:hAnsi="Calibri" w:cs="Calibri"/>
          <w:sz w:val="24"/>
          <w:szCs w:val="24"/>
        </w:rPr>
        <w:t>im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proofErr w:type="spellEnd"/>
      <w:r w:rsidR="00C12532">
        <w:rPr>
          <w:rFonts w:ascii="Calibri" w:eastAsia="Calibri" w:hAnsi="Calibri" w:cs="Calibri"/>
          <w:spacing w:val="2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lai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 w:rsidR="00C12532">
        <w:rPr>
          <w:rFonts w:ascii="Calibri" w:eastAsia="Calibri" w:hAnsi="Calibri" w:cs="Calibri"/>
          <w:sz w:val="24"/>
          <w:szCs w:val="24"/>
        </w:rPr>
        <w:t>ya</w:t>
      </w:r>
      <w:proofErr w:type="spellEnd"/>
      <w:r w:rsidR="00C12532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proofErr w:type="spellEnd"/>
      <w:r w:rsidR="00C12532">
        <w:rPr>
          <w:rFonts w:ascii="Calibri" w:eastAsia="Calibri" w:hAnsi="Calibri" w:cs="Calibri"/>
          <w:spacing w:val="4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</w:t>
      </w:r>
      <w:proofErr w:type="spellEnd"/>
      <w:r w:rsidR="00C12532">
        <w:rPr>
          <w:rFonts w:ascii="Calibri" w:eastAsia="Calibri" w:hAnsi="Calibri" w:cs="Calibri"/>
          <w:spacing w:val="4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saya</w:t>
      </w:r>
      <w:proofErr w:type="spellEnd"/>
      <w:r w:rsidR="00C12532">
        <w:rPr>
          <w:rFonts w:ascii="Calibri" w:eastAsia="Calibri" w:hAnsi="Calibri" w:cs="Calibri"/>
          <w:spacing w:val="4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selaku</w:t>
      </w:r>
      <w:proofErr w:type="spellEnd"/>
      <w:r w:rsidR="00C12532">
        <w:rPr>
          <w:rFonts w:ascii="Calibri" w:eastAsia="Calibri" w:hAnsi="Calibri" w:cs="Calibri"/>
          <w:spacing w:val="4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em</w:t>
      </w:r>
      <w:r>
        <w:rPr>
          <w:rFonts w:ascii="Calibri" w:eastAsia="Calibri" w:hAnsi="Calibri" w:cs="Calibri"/>
          <w:spacing w:val="2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proofErr w:type="spellEnd"/>
      <w:r w:rsidR="00C12532">
        <w:rPr>
          <w:rFonts w:ascii="Calibri" w:eastAsia="Calibri" w:hAnsi="Calibri" w:cs="Calibri"/>
          <w:spacing w:val="4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</w:t>
      </w:r>
      <w:r w:rsidRPr="00C12532">
        <w:rPr>
          <w:rFonts w:ascii="Calibri" w:eastAsia="Calibri" w:hAnsi="Calibri" w:cs="Calibri"/>
          <w:i/>
          <w:sz w:val="24"/>
          <w:szCs w:val="24"/>
        </w:rPr>
        <w:t>i</w:t>
      </w:r>
      <w:r w:rsidRPr="00C12532">
        <w:rPr>
          <w:rFonts w:ascii="Calibri" w:eastAsia="Calibri" w:hAnsi="Calibri" w:cs="Calibri"/>
          <w:i/>
          <w:spacing w:val="-2"/>
          <w:sz w:val="24"/>
          <w:szCs w:val="24"/>
        </w:rPr>
        <w:t>n</w:t>
      </w:r>
      <w:r w:rsidRPr="00C12532"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 w:rsidRPr="00C12532">
        <w:rPr>
          <w:rFonts w:ascii="Calibri" w:eastAsia="Calibri" w:hAnsi="Calibri" w:cs="Calibri"/>
          <w:i/>
          <w:sz w:val="24"/>
          <w:szCs w:val="24"/>
        </w:rPr>
        <w:t>e</w:t>
      </w:r>
      <w:r w:rsidRPr="00C12532">
        <w:rPr>
          <w:rFonts w:ascii="Calibri" w:eastAsia="Calibri" w:hAnsi="Calibri" w:cs="Calibri"/>
          <w:i/>
          <w:spacing w:val="-1"/>
          <w:sz w:val="24"/>
          <w:szCs w:val="24"/>
        </w:rPr>
        <w:t>r</w:t>
      </w:r>
      <w:r w:rsidRPr="00C12532">
        <w:rPr>
          <w:rFonts w:ascii="Calibri" w:eastAsia="Calibri" w:hAnsi="Calibri" w:cs="Calibri"/>
          <w:i/>
          <w:spacing w:val="1"/>
          <w:sz w:val="24"/>
          <w:szCs w:val="24"/>
        </w:rPr>
        <w:t>n</w:t>
      </w:r>
      <w:r w:rsidRPr="00C12532">
        <w:rPr>
          <w:rFonts w:ascii="Calibri" w:eastAsia="Calibri" w:hAnsi="Calibri" w:cs="Calibri"/>
          <w:i/>
          <w:sz w:val="24"/>
          <w:szCs w:val="24"/>
        </w:rPr>
        <w:t>al</w:t>
      </w:r>
      <w:r>
        <w:rPr>
          <w:rFonts w:ascii="Calibri" w:eastAsia="Calibri" w:hAnsi="Calibri" w:cs="Calibri"/>
          <w:sz w:val="24"/>
          <w:szCs w:val="24"/>
        </w:rPr>
        <w:t>)</w:t>
      </w:r>
      <w:r w:rsidR="00C12532">
        <w:rPr>
          <w:rFonts w:ascii="Calibri" w:eastAsia="Calibri" w:hAnsi="Calibri" w:cs="Calibri"/>
          <w:spacing w:val="4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an</w:t>
      </w:r>
      <w:proofErr w:type="spellEnd"/>
      <w:r w:rsidR="00C12532">
        <w:rPr>
          <w:rFonts w:ascii="Calibri" w:eastAsia="Calibri" w:hAnsi="Calibri" w:cs="Calibri"/>
          <w:spacing w:val="4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7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tu</w:t>
      </w:r>
      <w:r w:rsidR="00C12532">
        <w:rPr>
          <w:rFonts w:ascii="Calibri" w:eastAsia="Calibri" w:hAnsi="Calibri" w:cs="Calibri"/>
          <w:sz w:val="24"/>
          <w:szCs w:val="24"/>
        </w:rPr>
        <w:t>k</w:t>
      </w:r>
      <w:proofErr w:type="spellEnd"/>
      <w:r w:rsidR="00C12532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sa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nn</w:t>
      </w:r>
      <w:r w:rsidR="00C12532">
        <w:rPr>
          <w:rFonts w:ascii="Calibri" w:eastAsia="Calibri" w:hAnsi="Calibri" w:cs="Calibri"/>
          <w:sz w:val="24"/>
          <w:szCs w:val="24"/>
        </w:rPr>
        <w:t>ya</w:t>
      </w:r>
      <w:proofErr w:type="spellEnd"/>
      <w:r w:rsidR="00C12532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proofErr w:type="spellEnd"/>
      <w:r w:rsidR="00C12532">
        <w:rPr>
          <w:rFonts w:ascii="Calibri" w:eastAsia="Calibri" w:hAnsi="Calibri" w:cs="Calibri"/>
          <w:sz w:val="24"/>
          <w:szCs w:val="24"/>
          <w:lang w:val="id-ID"/>
        </w:rPr>
        <w:t xml:space="preserve"> </w:t>
      </w:r>
      <w:r w:rsidR="00C12532">
        <w:rPr>
          <w:rFonts w:ascii="Calibri" w:eastAsia="Calibri" w:hAnsi="Calibri" w:cs="Calibri"/>
          <w:sz w:val="24"/>
          <w:szCs w:val="24"/>
        </w:rPr>
        <w:t xml:space="preserve">Internship </w:t>
      </w:r>
      <w:r w:rsidR="004A6B4E"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,</w:t>
      </w:r>
      <w:r w:rsidR="00C12532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as</w:t>
      </w:r>
      <w:proofErr w:type="spellEnd"/>
      <w:r w:rsidR="00C12532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 w:rsidR="00C12532">
        <w:rPr>
          <w:rFonts w:ascii="Calibri" w:eastAsia="Calibri" w:hAnsi="Calibri" w:cs="Calibri"/>
          <w:sz w:val="24"/>
          <w:szCs w:val="24"/>
        </w:rPr>
        <w:t>a</w:t>
      </w:r>
      <w:proofErr w:type="spellEnd"/>
      <w:r w:rsidR="00C12532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yang</w:t>
      </w:r>
      <w:r w:rsidR="00C12532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tu</w:t>
      </w:r>
      <w:r>
        <w:rPr>
          <w:rFonts w:ascii="Calibri" w:eastAsia="Calibri" w:hAnsi="Calibri" w:cs="Calibri"/>
          <w:sz w:val="24"/>
          <w:szCs w:val="24"/>
        </w:rPr>
        <w:t>m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3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am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u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24EAEC3A" w14:textId="77777777" w:rsidR="008F455E" w:rsidRDefault="008F455E">
      <w:pPr>
        <w:spacing w:line="200" w:lineRule="exact"/>
      </w:pPr>
    </w:p>
    <w:p w14:paraId="6375408A" w14:textId="77777777" w:rsidR="008F455E" w:rsidRDefault="008F455E">
      <w:pPr>
        <w:spacing w:line="200" w:lineRule="exact"/>
      </w:pPr>
    </w:p>
    <w:p w14:paraId="2439D550" w14:textId="77777777" w:rsidR="008F455E" w:rsidRDefault="008F455E">
      <w:pPr>
        <w:spacing w:before="20" w:line="220" w:lineRule="exact"/>
        <w:rPr>
          <w:sz w:val="22"/>
          <w:szCs w:val="22"/>
        </w:rPr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5402"/>
        <w:gridCol w:w="1440"/>
      </w:tblGrid>
      <w:tr w:rsidR="008F455E" w14:paraId="626B7FAA" w14:textId="77777777" w:rsidTr="00C12532">
        <w:trPr>
          <w:trHeight w:hRule="exact" w:val="332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  <w:shd w:val="clear" w:color="auto" w:fill="auto"/>
          </w:tcPr>
          <w:p w14:paraId="59B9161C" w14:textId="77777777" w:rsidR="008F455E" w:rsidRPr="00C12532" w:rsidRDefault="00A8208E">
            <w:pPr>
              <w:tabs>
                <w:tab w:val="left" w:pos="4160"/>
              </w:tabs>
              <w:spacing w:before="11"/>
              <w:ind w:left="-1" w:right="-2435"/>
              <w:rPr>
                <w:rFonts w:ascii="Calibri" w:eastAsia="Calibri" w:hAnsi="Calibri" w:cs="Calibri"/>
                <w:sz w:val="24"/>
                <w:szCs w:val="24"/>
              </w:rPr>
            </w:pPr>
            <w:r w:rsidRPr="00C12532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          </w:t>
            </w:r>
            <w:r w:rsidRPr="00C12532">
              <w:rPr>
                <w:rFonts w:ascii="Calibri" w:eastAsia="Calibri" w:hAnsi="Calibri" w:cs="Calibri"/>
                <w:b/>
                <w:spacing w:val="-8"/>
                <w:sz w:val="24"/>
                <w:szCs w:val="24"/>
              </w:rPr>
              <w:t xml:space="preserve"> </w:t>
            </w:r>
            <w:r w:rsidRPr="00C12532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NPM </w:t>
            </w:r>
            <w:r w:rsidRPr="00C12532">
              <w:rPr>
                <w:rFonts w:ascii="Calibri" w:eastAsia="Calibri" w:hAnsi="Calibri" w:cs="Calibri"/>
                <w:b/>
                <w:sz w:val="24"/>
                <w:szCs w:val="24"/>
              </w:rPr>
              <w:tab/>
            </w:r>
          </w:p>
        </w:tc>
        <w:tc>
          <w:tcPr>
            <w:tcW w:w="5402" w:type="dxa"/>
            <w:tcBorders>
              <w:top w:val="single" w:sz="7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auto" w:fill="auto"/>
          </w:tcPr>
          <w:p w14:paraId="2C9204EB" w14:textId="77777777" w:rsidR="008F455E" w:rsidRPr="00C12532" w:rsidRDefault="00A8208E">
            <w:pPr>
              <w:tabs>
                <w:tab w:val="left" w:pos="5800"/>
              </w:tabs>
              <w:spacing w:before="11"/>
              <w:ind w:left="2365" w:right="-478"/>
              <w:rPr>
                <w:rFonts w:ascii="Calibri" w:eastAsia="Calibri" w:hAnsi="Calibri" w:cs="Calibri"/>
                <w:sz w:val="24"/>
                <w:szCs w:val="24"/>
              </w:rPr>
            </w:pPr>
            <w:r w:rsidRPr="00C12532"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  <w:r w:rsidRPr="00C12532"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A</w:t>
            </w:r>
            <w:r w:rsidRPr="00C12532"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M</w:t>
            </w:r>
            <w:r w:rsidRPr="00C12532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A </w:t>
            </w:r>
            <w:r w:rsidRPr="00C12532">
              <w:rPr>
                <w:rFonts w:ascii="Calibri" w:eastAsia="Calibri" w:hAnsi="Calibri" w:cs="Calibri"/>
                <w:b/>
                <w:sz w:val="24"/>
                <w:szCs w:val="24"/>
              </w:rPr>
              <w:tab/>
            </w:r>
          </w:p>
        </w:tc>
        <w:tc>
          <w:tcPr>
            <w:tcW w:w="1440" w:type="dxa"/>
            <w:tcBorders>
              <w:top w:val="single" w:sz="7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auto" w:fill="auto"/>
          </w:tcPr>
          <w:p w14:paraId="78D36F8D" w14:textId="77777777" w:rsidR="008F455E" w:rsidRPr="00C12532" w:rsidRDefault="00A8208E">
            <w:pPr>
              <w:tabs>
                <w:tab w:val="left" w:pos="1420"/>
              </w:tabs>
              <w:spacing w:before="11"/>
              <w:ind w:left="408" w:right="-56"/>
              <w:rPr>
                <w:rFonts w:ascii="Calibri" w:eastAsia="Calibri" w:hAnsi="Calibri" w:cs="Calibri"/>
                <w:sz w:val="24"/>
                <w:szCs w:val="24"/>
              </w:rPr>
            </w:pPr>
            <w:r w:rsidRPr="00C12532"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K</w:t>
            </w:r>
            <w:r w:rsidRPr="00C12532">
              <w:rPr>
                <w:rFonts w:ascii="Calibri" w:eastAsia="Calibri" w:hAnsi="Calibri" w:cs="Calibri"/>
                <w:b/>
                <w:sz w:val="24"/>
                <w:szCs w:val="24"/>
              </w:rPr>
              <w:t>EL</w:t>
            </w:r>
            <w:r w:rsidRPr="00C12532"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A</w:t>
            </w:r>
            <w:r w:rsidRPr="00C12532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S </w:t>
            </w:r>
            <w:r w:rsidRPr="00C12532">
              <w:rPr>
                <w:rFonts w:ascii="Calibri" w:eastAsia="Calibri" w:hAnsi="Calibri" w:cs="Calibri"/>
                <w:b/>
                <w:sz w:val="24"/>
                <w:szCs w:val="24"/>
              </w:rPr>
              <w:tab/>
            </w:r>
          </w:p>
        </w:tc>
      </w:tr>
      <w:tr w:rsidR="008F455E" w14:paraId="1790B83E" w14:textId="77777777">
        <w:trPr>
          <w:trHeight w:hRule="exact" w:val="602"/>
        </w:trPr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 w14:paraId="510D77F2" w14:textId="77777777" w:rsidR="008F455E" w:rsidRDefault="008F455E"/>
        </w:tc>
        <w:tc>
          <w:tcPr>
            <w:tcW w:w="5402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CBF5AEE" w14:textId="77777777" w:rsidR="008F455E" w:rsidRDefault="008F455E"/>
        </w:tc>
        <w:tc>
          <w:tcPr>
            <w:tcW w:w="144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4101209" w14:textId="77777777" w:rsidR="008F455E" w:rsidRDefault="008F455E"/>
        </w:tc>
      </w:tr>
    </w:tbl>
    <w:p w14:paraId="25F8D540" w14:textId="77777777" w:rsidR="008F455E" w:rsidRDefault="008F455E">
      <w:pPr>
        <w:spacing w:before="9" w:line="120" w:lineRule="exact"/>
        <w:rPr>
          <w:sz w:val="13"/>
          <w:szCs w:val="13"/>
        </w:rPr>
      </w:pPr>
    </w:p>
    <w:p w14:paraId="5619D0F7" w14:textId="77777777" w:rsidR="008F455E" w:rsidRDefault="008F455E">
      <w:pPr>
        <w:spacing w:line="200" w:lineRule="exact"/>
      </w:pPr>
    </w:p>
    <w:p w14:paraId="37726FF8" w14:textId="77777777" w:rsidR="008F455E" w:rsidRDefault="008F455E">
      <w:pPr>
        <w:spacing w:line="200" w:lineRule="exact"/>
      </w:pPr>
    </w:p>
    <w:p w14:paraId="3C3E4793" w14:textId="77777777" w:rsidR="008F455E" w:rsidRDefault="00A8208E">
      <w:pPr>
        <w:spacing w:before="11" w:line="359" w:lineRule="auto"/>
        <w:ind w:left="220" w:right="73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D</w:t>
      </w:r>
      <w:r w:rsidR="00C12532">
        <w:rPr>
          <w:rFonts w:ascii="Calibri" w:eastAsia="Calibri" w:hAnsi="Calibri" w:cs="Calibri"/>
          <w:sz w:val="24"/>
          <w:szCs w:val="24"/>
        </w:rPr>
        <w:t>emikian</w:t>
      </w:r>
      <w:proofErr w:type="spellEnd"/>
      <w:r w:rsidR="00C12532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ekom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>d</w:t>
      </w:r>
      <w:r w:rsidR="00C12532">
        <w:rPr>
          <w:rFonts w:ascii="Calibri" w:eastAsia="Calibri" w:hAnsi="Calibri" w:cs="Calibri"/>
          <w:sz w:val="24"/>
          <w:szCs w:val="24"/>
        </w:rPr>
        <w:t>asi</w:t>
      </w:r>
      <w:proofErr w:type="spellEnd"/>
      <w:r w:rsidR="00C12532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 w:rsidR="00C12532">
        <w:rPr>
          <w:rFonts w:ascii="Calibri" w:eastAsia="Calibri" w:hAnsi="Calibri" w:cs="Calibri"/>
          <w:sz w:val="24"/>
          <w:szCs w:val="24"/>
        </w:rPr>
        <w:t>i</w:t>
      </w:r>
      <w:proofErr w:type="spellEnd"/>
      <w:r w:rsidR="00C12532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C12532">
        <w:rPr>
          <w:rFonts w:ascii="Calibri" w:eastAsia="Calibri" w:hAnsi="Calibri" w:cs="Calibri"/>
          <w:sz w:val="24"/>
          <w:szCs w:val="24"/>
        </w:rPr>
        <w:t>saya</w:t>
      </w:r>
      <w:proofErr w:type="spellEnd"/>
      <w:r w:rsidR="00C12532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sa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ai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 w:rsidR="00C12532">
        <w:rPr>
          <w:rFonts w:ascii="Calibri" w:eastAsia="Calibri" w:hAnsi="Calibri" w:cs="Calibri"/>
          <w:sz w:val="24"/>
          <w:szCs w:val="24"/>
        </w:rPr>
        <w:t>an</w:t>
      </w:r>
      <w:proofErr w:type="spellEnd"/>
      <w:r w:rsidR="00C12532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tu</w:t>
      </w:r>
      <w:r w:rsidR="00C12532">
        <w:rPr>
          <w:rFonts w:ascii="Calibri" w:eastAsia="Calibri" w:hAnsi="Calibri" w:cs="Calibri"/>
          <w:sz w:val="24"/>
          <w:szCs w:val="24"/>
        </w:rPr>
        <w:t>k</w:t>
      </w:r>
      <w:proofErr w:type="spellEnd"/>
      <w:r w:rsidR="00C12532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la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ut</w:t>
      </w:r>
      <w:r w:rsidR="00C12532">
        <w:rPr>
          <w:rFonts w:ascii="Calibri" w:eastAsia="Calibri" w:hAnsi="Calibri" w:cs="Calibri"/>
          <w:sz w:val="24"/>
          <w:szCs w:val="24"/>
        </w:rPr>
        <w:t>i</w:t>
      </w:r>
      <w:proofErr w:type="spellEnd"/>
      <w:r w:rsidR="00C12532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 w:rsidR="00C12532">
        <w:rPr>
          <w:rFonts w:ascii="Calibri" w:eastAsia="Calibri" w:hAnsi="Calibri" w:cs="Calibri"/>
          <w:sz w:val="24"/>
          <w:szCs w:val="24"/>
        </w:rPr>
        <w:t>as</w:t>
      </w:r>
      <w:proofErr w:type="spellEnd"/>
      <w:r w:rsidR="00C12532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 w:rsidR="00C12532">
        <w:rPr>
          <w:rFonts w:ascii="Calibri" w:eastAsia="Calibri" w:hAnsi="Calibri" w:cs="Calibri"/>
          <w:sz w:val="24"/>
          <w:szCs w:val="24"/>
        </w:rPr>
        <w:t>n</w:t>
      </w:r>
      <w:proofErr w:type="spellEnd"/>
      <w:r w:rsidR="00C12532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 w:rsidR="00C12532">
        <w:rPr>
          <w:rFonts w:ascii="Calibri" w:eastAsia="Calibri" w:hAnsi="Calibri" w:cs="Calibri"/>
          <w:sz w:val="24"/>
          <w:szCs w:val="24"/>
        </w:rPr>
        <w:t xml:space="preserve">n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jasam</w:t>
      </w:r>
      <w:r>
        <w:rPr>
          <w:rFonts w:ascii="Calibri" w:eastAsia="Calibri" w:hAnsi="Calibri" w:cs="Calibri"/>
          <w:spacing w:val="1"/>
          <w:sz w:val="24"/>
          <w:szCs w:val="24"/>
        </w:rPr>
        <w:t>an</w:t>
      </w:r>
      <w:r w:rsidR="00C12532">
        <w:rPr>
          <w:rFonts w:ascii="Calibri" w:eastAsia="Calibri" w:hAnsi="Calibri" w:cs="Calibri"/>
          <w:sz w:val="24"/>
          <w:szCs w:val="24"/>
        </w:rPr>
        <w:t>ya</w:t>
      </w:r>
      <w:proofErr w:type="spellEnd"/>
      <w:r w:rsidR="00C12532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saya</w:t>
      </w:r>
      <w:proofErr w:type="spellEnd"/>
      <w:r w:rsidR="00C12532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men</w:t>
      </w:r>
      <w:r>
        <w:rPr>
          <w:rFonts w:ascii="Calibri" w:eastAsia="Calibri" w:hAnsi="Calibri" w:cs="Calibri"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 w:rsidR="00C12532">
        <w:rPr>
          <w:rFonts w:ascii="Calibri" w:eastAsia="Calibri" w:hAnsi="Calibri" w:cs="Calibri"/>
          <w:sz w:val="24"/>
          <w:szCs w:val="24"/>
        </w:rPr>
        <w:t>an</w:t>
      </w:r>
      <w:proofErr w:type="spellEnd"/>
      <w:r w:rsidR="00C12532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ima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asi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3C4C9B02" w14:textId="77777777" w:rsidR="008F455E" w:rsidRDefault="008F455E">
      <w:pPr>
        <w:spacing w:line="200" w:lineRule="exact"/>
      </w:pPr>
    </w:p>
    <w:p w14:paraId="61E375F0" w14:textId="77777777" w:rsidR="008F455E" w:rsidRDefault="008F455E">
      <w:pPr>
        <w:spacing w:line="200" w:lineRule="exact"/>
      </w:pPr>
    </w:p>
    <w:p w14:paraId="6E306CB3" w14:textId="77777777" w:rsidR="008F455E" w:rsidRDefault="008F455E">
      <w:pPr>
        <w:spacing w:line="200" w:lineRule="exact"/>
      </w:pPr>
    </w:p>
    <w:p w14:paraId="52C6FA2D" w14:textId="77777777" w:rsidR="008F455E" w:rsidRDefault="008F455E">
      <w:pPr>
        <w:spacing w:before="7" w:line="200" w:lineRule="exact"/>
      </w:pPr>
    </w:p>
    <w:p w14:paraId="36786099" w14:textId="77777777" w:rsidR="008F455E" w:rsidRDefault="00A8208E">
      <w:pPr>
        <w:ind w:left="13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nd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proofErr w:type="gramStart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,…</w:t>
      </w:r>
      <w:proofErr w:type="gramEnd"/>
      <w:r>
        <w:rPr>
          <w:rFonts w:ascii="Calibri" w:eastAsia="Calibri" w:hAnsi="Calibri" w:cs="Calibri"/>
          <w:sz w:val="24"/>
          <w:szCs w:val="24"/>
        </w:rPr>
        <w:t>……….………</w:t>
      </w:r>
      <w:r>
        <w:rPr>
          <w:rFonts w:ascii="Calibri" w:eastAsia="Calibri" w:hAnsi="Calibri" w:cs="Calibri"/>
          <w:spacing w:val="-3"/>
          <w:sz w:val="24"/>
          <w:szCs w:val="24"/>
        </w:rPr>
        <w:t>…</w:t>
      </w:r>
      <w:r w:rsidR="007D33F5">
        <w:rPr>
          <w:rFonts w:ascii="Calibri" w:eastAsia="Calibri" w:hAnsi="Calibri" w:cs="Calibri"/>
          <w:spacing w:val="1"/>
          <w:sz w:val="24"/>
          <w:szCs w:val="24"/>
        </w:rPr>
        <w:t>2020</w:t>
      </w:r>
    </w:p>
    <w:p w14:paraId="431E95AA" w14:textId="77777777" w:rsidR="008F455E" w:rsidRDefault="008F455E">
      <w:pPr>
        <w:spacing w:before="6" w:line="140" w:lineRule="exact"/>
        <w:rPr>
          <w:sz w:val="14"/>
          <w:szCs w:val="14"/>
        </w:rPr>
      </w:pPr>
    </w:p>
    <w:p w14:paraId="07606A8F" w14:textId="77777777" w:rsidR="008F455E" w:rsidRDefault="00A8208E">
      <w:pPr>
        <w:ind w:left="115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proofErr w:type="spellEnd"/>
      <w:r>
        <w:rPr>
          <w:rFonts w:ascii="Calibri" w:eastAsia="Calibri" w:hAnsi="Calibri" w:cs="Calibri"/>
          <w:sz w:val="24"/>
          <w:szCs w:val="24"/>
        </w:rPr>
        <w:t>,</w:t>
      </w:r>
    </w:p>
    <w:p w14:paraId="18E4B496" w14:textId="77777777" w:rsidR="008F455E" w:rsidRDefault="008F455E">
      <w:pPr>
        <w:spacing w:before="1" w:line="160" w:lineRule="exact"/>
        <w:rPr>
          <w:sz w:val="17"/>
          <w:szCs w:val="17"/>
        </w:rPr>
      </w:pPr>
    </w:p>
    <w:p w14:paraId="18F0A0A8" w14:textId="77777777" w:rsidR="008F455E" w:rsidRDefault="008F455E">
      <w:pPr>
        <w:spacing w:line="200" w:lineRule="exact"/>
      </w:pPr>
    </w:p>
    <w:p w14:paraId="62500F6A" w14:textId="77777777" w:rsidR="008F455E" w:rsidRDefault="008F455E">
      <w:pPr>
        <w:spacing w:line="200" w:lineRule="exact"/>
      </w:pPr>
    </w:p>
    <w:p w14:paraId="346C532A" w14:textId="77777777" w:rsidR="008F455E" w:rsidRDefault="008F455E">
      <w:pPr>
        <w:spacing w:line="200" w:lineRule="exact"/>
      </w:pPr>
    </w:p>
    <w:p w14:paraId="3ABF3D30" w14:textId="77777777" w:rsidR="008F455E" w:rsidRDefault="008F455E">
      <w:pPr>
        <w:spacing w:line="200" w:lineRule="exact"/>
      </w:pPr>
    </w:p>
    <w:p w14:paraId="559B267D" w14:textId="77777777" w:rsidR="008F455E" w:rsidRDefault="008F455E">
      <w:pPr>
        <w:spacing w:line="200" w:lineRule="exact"/>
      </w:pPr>
    </w:p>
    <w:p w14:paraId="3C207143" w14:textId="77777777" w:rsidR="008F455E" w:rsidRDefault="00A8208E">
      <w:pPr>
        <w:ind w:left="295" w:right="6267" w:hanging="180"/>
        <w:rPr>
          <w:rFonts w:ascii="Calibri" w:eastAsia="Calibri" w:hAnsi="Calibri" w:cs="Calibri"/>
          <w:sz w:val="24"/>
          <w:szCs w:val="24"/>
        </w:rPr>
        <w:sectPr w:rsidR="008F455E">
          <w:pgSz w:w="11920" w:h="16860"/>
          <w:pgMar w:top="1320" w:right="1020" w:bottom="280" w:left="1220" w:header="0" w:footer="1305" w:gutter="0"/>
          <w:cols w:space="720"/>
        </w:sectPr>
      </w:pPr>
      <w:proofErr w:type="gramStart"/>
      <w:r>
        <w:rPr>
          <w:rFonts w:ascii="Calibri" w:eastAsia="Calibri" w:hAnsi="Calibri" w:cs="Calibri"/>
          <w:sz w:val="24"/>
          <w:szCs w:val="24"/>
        </w:rPr>
        <w:t xml:space="preserve">( </w:t>
      </w:r>
      <w:r>
        <w:rPr>
          <w:rFonts w:ascii="Calibri" w:eastAsia="Calibri" w:hAnsi="Calibri" w:cs="Calibri"/>
          <w:sz w:val="24"/>
          <w:szCs w:val="24"/>
          <w:u w:val="single" w:color="000000"/>
        </w:rPr>
        <w:t xml:space="preserve"> </w:t>
      </w:r>
      <w:proofErr w:type="gramEnd"/>
      <w:r>
        <w:rPr>
          <w:rFonts w:ascii="Calibri" w:eastAsia="Calibri" w:hAnsi="Calibri" w:cs="Calibri"/>
          <w:sz w:val="24"/>
          <w:szCs w:val="24"/>
          <w:u w:val="single" w:color="000000"/>
        </w:rPr>
        <w:t xml:space="preserve">                                                      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)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IK.</w:t>
      </w:r>
    </w:p>
    <w:p w14:paraId="43A5E7BD" w14:textId="77777777" w:rsidR="008F455E" w:rsidRDefault="00A8208E">
      <w:pPr>
        <w:spacing w:before="51"/>
        <w:ind w:left="2852" w:right="2866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BER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IT</w:t>
      </w:r>
      <w:r>
        <w:rPr>
          <w:rFonts w:ascii="Calibri" w:eastAsia="Calibri" w:hAnsi="Calibri" w:cs="Calibri"/>
          <w:b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SID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G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 w:rsidR="004A6B4E">
        <w:rPr>
          <w:rFonts w:ascii="Calibri" w:eastAsia="Calibri" w:hAnsi="Calibri" w:cs="Calibri"/>
          <w:b/>
          <w:spacing w:val="-2"/>
          <w:sz w:val="24"/>
          <w:szCs w:val="24"/>
        </w:rPr>
        <w:t>INTERNSHIP I</w:t>
      </w:r>
    </w:p>
    <w:p w14:paraId="4EB813AD" w14:textId="77777777" w:rsidR="008F455E" w:rsidRDefault="008F455E">
      <w:pPr>
        <w:spacing w:before="9" w:line="140" w:lineRule="exact"/>
        <w:rPr>
          <w:sz w:val="14"/>
          <w:szCs w:val="14"/>
        </w:rPr>
      </w:pPr>
    </w:p>
    <w:p w14:paraId="06D7C1C5" w14:textId="77777777" w:rsidR="008F455E" w:rsidRDefault="008F455E">
      <w:pPr>
        <w:spacing w:line="200" w:lineRule="exact"/>
      </w:pPr>
    </w:p>
    <w:p w14:paraId="1E3167F4" w14:textId="77777777" w:rsidR="008F455E" w:rsidRDefault="008F455E">
      <w:pPr>
        <w:spacing w:line="200" w:lineRule="exact"/>
      </w:pPr>
    </w:p>
    <w:p w14:paraId="686DB6C2" w14:textId="77777777" w:rsidR="008F455E" w:rsidRDefault="008F455E">
      <w:pPr>
        <w:spacing w:line="200" w:lineRule="exact"/>
      </w:pPr>
    </w:p>
    <w:p w14:paraId="54091661" w14:textId="77777777" w:rsidR="008F455E" w:rsidRPr="00C12532" w:rsidRDefault="00A8208E" w:rsidP="00C12532">
      <w:pPr>
        <w:ind w:left="100"/>
        <w:jc w:val="both"/>
        <w:rPr>
          <w:rFonts w:ascii="Calibri" w:eastAsia="Calibri" w:hAnsi="Calibri" w:cs="Calibri"/>
          <w:sz w:val="22"/>
          <w:szCs w:val="22"/>
          <w:lang w:val="id-ID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 w:rsidR="00C12532">
        <w:rPr>
          <w:rFonts w:ascii="Calibri" w:eastAsia="Calibri" w:hAnsi="Calibri" w:cs="Calibri"/>
          <w:sz w:val="22"/>
          <w:szCs w:val="22"/>
        </w:rPr>
        <w:t xml:space="preserve">a </w:t>
      </w:r>
      <w:proofErr w:type="spellStart"/>
      <w:r>
        <w:rPr>
          <w:rFonts w:ascii="Calibri" w:eastAsia="Calibri" w:hAnsi="Calibri" w:cs="Calibri"/>
          <w:sz w:val="22"/>
          <w:szCs w:val="22"/>
        </w:rPr>
        <w:t>ha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 w:rsidR="00C12532">
        <w:rPr>
          <w:rFonts w:ascii="Calibri" w:eastAsia="Calibri" w:hAnsi="Calibri" w:cs="Calibri"/>
          <w:sz w:val="22"/>
          <w:szCs w:val="22"/>
        </w:rPr>
        <w:t>i</w:t>
      </w:r>
      <w:proofErr w:type="spellEnd"/>
      <w:r w:rsidR="00C12532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 w:rsidR="00C12532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proofErr w:type="gramStart"/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z w:val="22"/>
          <w:szCs w:val="22"/>
        </w:rPr>
        <w:t>..</w:t>
      </w:r>
      <w:proofErr w:type="gramEnd"/>
      <w:r w:rsidR="00C12532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ngg</w:t>
      </w:r>
      <w:r>
        <w:rPr>
          <w:rFonts w:ascii="Calibri" w:eastAsia="Calibri" w:hAnsi="Calibri" w:cs="Calibri"/>
          <w:sz w:val="22"/>
          <w:szCs w:val="22"/>
        </w:rPr>
        <w:t>al</w:t>
      </w:r>
      <w:proofErr w:type="spellEnd"/>
      <w:r w:rsidR="00C12532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proofErr w:type="gramStart"/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z w:val="22"/>
          <w:szCs w:val="22"/>
        </w:rPr>
        <w:t>..</w:t>
      </w:r>
      <w:proofErr w:type="gramEnd"/>
      <w:r w:rsidR="00C12532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lan</w:t>
      </w:r>
      <w:proofErr w:type="spellEnd"/>
      <w:r w:rsidR="00C12532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z w:val="22"/>
          <w:szCs w:val="22"/>
        </w:rPr>
        <w:t>…</w:t>
      </w:r>
      <w:r w:rsidR="00C12532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tah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 w:rsidR="00C12532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7D33F5">
        <w:rPr>
          <w:rFonts w:ascii="Calibri" w:eastAsia="Calibri" w:hAnsi="Calibri" w:cs="Calibri"/>
          <w:spacing w:val="1"/>
          <w:sz w:val="22"/>
          <w:szCs w:val="22"/>
        </w:rPr>
        <w:t>2020</w:t>
      </w:r>
      <w:r w:rsidR="00C12532"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ah</w:t>
      </w:r>
      <w:proofErr w:type="spellEnd"/>
      <w:r w:rsidR="00C12532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di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aksan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kan</w:t>
      </w:r>
      <w:proofErr w:type="spellEnd"/>
      <w:r w:rsidR="00C12532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C12532">
        <w:rPr>
          <w:rFonts w:ascii="Calibri" w:eastAsia="Calibri" w:hAnsi="Calibri" w:cs="Calibri"/>
          <w:sz w:val="22"/>
          <w:szCs w:val="22"/>
        </w:rPr>
        <w:t>siding</w:t>
      </w:r>
      <w:r w:rsidR="00C12532">
        <w:rPr>
          <w:rFonts w:ascii="Calibri" w:eastAsia="Calibri" w:hAnsi="Calibri" w:cs="Calibri"/>
          <w:spacing w:val="-1"/>
          <w:sz w:val="22"/>
          <w:szCs w:val="22"/>
          <w:lang w:val="id-ID"/>
        </w:rPr>
        <w:t xml:space="preserve"> </w:t>
      </w:r>
      <w:r w:rsidR="00C12532">
        <w:rPr>
          <w:rFonts w:ascii="Calibri" w:eastAsia="Calibri" w:hAnsi="Calibri" w:cs="Calibri"/>
          <w:sz w:val="22"/>
          <w:szCs w:val="22"/>
        </w:rPr>
        <w:t xml:space="preserve">Internship </w:t>
      </w:r>
      <w:r w:rsidR="004A6B4E">
        <w:rPr>
          <w:rFonts w:ascii="Calibri" w:eastAsia="Calibri" w:hAnsi="Calibri" w:cs="Calibri"/>
          <w:sz w:val="22"/>
          <w:szCs w:val="22"/>
        </w:rPr>
        <w:t>I</w:t>
      </w:r>
      <w:r w:rsidR="00C12532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di</w:t>
      </w:r>
      <w:r w:rsidR="00C12532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Rua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 w:rsidR="00C12532">
        <w:rPr>
          <w:rFonts w:ascii="Calibri" w:eastAsia="Calibri" w:hAnsi="Calibri" w:cs="Calibri"/>
          <w:sz w:val="22"/>
          <w:szCs w:val="22"/>
        </w:rPr>
        <w:t xml:space="preserve">g 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 w:rsidR="00C12532">
        <w:rPr>
          <w:rFonts w:ascii="Calibri" w:eastAsia="Calibri" w:hAnsi="Calibri" w:cs="Calibri"/>
          <w:spacing w:val="1"/>
          <w:sz w:val="22"/>
          <w:szCs w:val="22"/>
          <w:lang w:val="id-ID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 xml:space="preserve">g 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2"/>
          <w:sz w:val="22"/>
          <w:szCs w:val="22"/>
        </w:rPr>
        <w:t>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lit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k</w:t>
      </w:r>
      <w:proofErr w:type="spellEnd"/>
      <w:r w:rsidR="00C12532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r w:rsidR="00C12532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 w:rsidR="00C12532">
        <w:rPr>
          <w:rFonts w:ascii="Calibri" w:eastAsia="Calibri" w:hAnsi="Calibri" w:cs="Calibri"/>
          <w:sz w:val="22"/>
          <w:szCs w:val="22"/>
        </w:rPr>
        <w:t xml:space="preserve">a, </w:t>
      </w:r>
      <w:proofErr w:type="spellStart"/>
      <w:r>
        <w:rPr>
          <w:rFonts w:ascii="Calibri" w:eastAsia="Calibri" w:hAnsi="Calibri" w:cs="Calibri"/>
          <w:sz w:val="22"/>
          <w:szCs w:val="22"/>
        </w:rPr>
        <w:t>den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an</w:t>
      </w:r>
      <w:proofErr w:type="spellEnd"/>
      <w:r w:rsidR="00C12532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C12532">
        <w:rPr>
          <w:rFonts w:ascii="Calibri" w:eastAsia="Calibri" w:hAnsi="Calibri" w:cs="Calibri"/>
          <w:sz w:val="22"/>
          <w:szCs w:val="22"/>
        </w:rPr>
        <w:t xml:space="preserve">data </w:t>
      </w:r>
      <w:proofErr w:type="spellStart"/>
      <w:r>
        <w:rPr>
          <w:rFonts w:ascii="Calibri" w:eastAsia="Calibri" w:hAnsi="Calibri" w:cs="Calibri"/>
          <w:sz w:val="22"/>
          <w:szCs w:val="22"/>
        </w:rPr>
        <w:t>sb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: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 w:rsidR="00C12532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 w:rsidR="00C12532">
        <w:rPr>
          <w:rFonts w:ascii="Calibri" w:eastAsia="Calibri" w:hAnsi="Calibri" w:cs="Calibri"/>
          <w:sz w:val="22"/>
          <w:szCs w:val="22"/>
        </w:rPr>
        <w:t>asiswa</w:t>
      </w:r>
      <w:proofErr w:type="spellEnd"/>
      <w:r w:rsidR="00C12532"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 xml:space="preserve">:   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z w:val="22"/>
          <w:szCs w:val="22"/>
        </w:rPr>
        <w:t>..</w:t>
      </w:r>
      <w:r w:rsidR="00C12532">
        <w:rPr>
          <w:rFonts w:ascii="Calibri" w:eastAsia="Calibri" w:hAnsi="Calibri" w:cs="Calibri"/>
          <w:sz w:val="22"/>
          <w:szCs w:val="22"/>
          <w:lang w:val="id-ID"/>
        </w:rPr>
        <w:t>......................................</w:t>
      </w:r>
    </w:p>
    <w:p w14:paraId="7BAC6246" w14:textId="77777777" w:rsidR="008F455E" w:rsidRPr="00C12532" w:rsidRDefault="00A8208E">
      <w:pPr>
        <w:ind w:left="100"/>
        <w:rPr>
          <w:rFonts w:ascii="Calibri" w:eastAsia="Calibri" w:hAnsi="Calibri" w:cs="Calibri"/>
          <w:sz w:val="22"/>
          <w:szCs w:val="22"/>
          <w:lang w:val="id-ID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 w:rsidR="00C12532">
        <w:rPr>
          <w:rFonts w:ascii="Calibri" w:eastAsia="Calibri" w:hAnsi="Calibri" w:cs="Calibri"/>
          <w:sz w:val="22"/>
          <w:szCs w:val="22"/>
        </w:rPr>
        <w:t>M</w:t>
      </w:r>
      <w:r w:rsidR="00C12532">
        <w:rPr>
          <w:rFonts w:ascii="Calibri" w:eastAsia="Calibri" w:hAnsi="Calibri" w:cs="Calibri"/>
          <w:sz w:val="22"/>
          <w:szCs w:val="22"/>
        </w:rPr>
        <w:tab/>
      </w:r>
      <w:r w:rsidR="00C12532">
        <w:rPr>
          <w:rFonts w:ascii="Calibri" w:eastAsia="Calibri" w:hAnsi="Calibri" w:cs="Calibri"/>
          <w:sz w:val="22"/>
          <w:szCs w:val="22"/>
        </w:rPr>
        <w:tab/>
      </w:r>
      <w:r w:rsidR="00C12532"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 xml:space="preserve">:   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z w:val="22"/>
          <w:szCs w:val="22"/>
        </w:rPr>
        <w:t>.</w:t>
      </w:r>
      <w:r w:rsidR="00C12532">
        <w:rPr>
          <w:rFonts w:ascii="Calibri" w:eastAsia="Calibri" w:hAnsi="Calibri" w:cs="Calibri"/>
          <w:sz w:val="22"/>
          <w:szCs w:val="22"/>
          <w:lang w:val="id-ID"/>
        </w:rPr>
        <w:t>......................................</w:t>
      </w:r>
    </w:p>
    <w:p w14:paraId="1F430BDF" w14:textId="77777777" w:rsidR="008F455E" w:rsidRPr="00C12532" w:rsidRDefault="00A8208E">
      <w:pPr>
        <w:ind w:left="100"/>
        <w:rPr>
          <w:rFonts w:ascii="Calibri" w:eastAsia="Calibri" w:hAnsi="Calibri" w:cs="Calibri"/>
          <w:sz w:val="22"/>
          <w:szCs w:val="22"/>
          <w:lang w:val="id-ID"/>
        </w:rPr>
      </w:pP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Judu</w:t>
      </w:r>
      <w:r>
        <w:rPr>
          <w:rFonts w:ascii="Calibri" w:eastAsia="Calibri" w:hAnsi="Calibri" w:cs="Calibri"/>
          <w:sz w:val="22"/>
          <w:szCs w:val="22"/>
        </w:rPr>
        <w:t>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 w:rsidR="004A6B4E">
        <w:rPr>
          <w:rFonts w:ascii="Calibri" w:eastAsia="Calibri" w:hAnsi="Calibri" w:cs="Calibri"/>
          <w:sz w:val="22"/>
          <w:szCs w:val="22"/>
        </w:rPr>
        <w:t>Internship I</w:t>
      </w:r>
      <w:r w:rsidR="00C12532"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 xml:space="preserve">:   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pacing w:val="2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……</w:t>
      </w:r>
      <w:r>
        <w:rPr>
          <w:rFonts w:ascii="Calibri" w:eastAsia="Calibri" w:hAnsi="Calibri" w:cs="Calibri"/>
          <w:sz w:val="22"/>
          <w:szCs w:val="22"/>
        </w:rPr>
        <w:t>.</w:t>
      </w:r>
      <w:r w:rsidR="00C12532">
        <w:rPr>
          <w:rFonts w:ascii="Calibri" w:eastAsia="Calibri" w:hAnsi="Calibri" w:cs="Calibri"/>
          <w:sz w:val="22"/>
          <w:szCs w:val="22"/>
          <w:lang w:val="id-ID"/>
        </w:rPr>
        <w:t>......</w:t>
      </w:r>
    </w:p>
    <w:p w14:paraId="6A2B27FA" w14:textId="77777777" w:rsidR="00C12532" w:rsidRDefault="00C12532">
      <w:pPr>
        <w:ind w:left="100"/>
        <w:rPr>
          <w:rFonts w:ascii="Calibri" w:eastAsia="Calibri" w:hAnsi="Calibri" w:cs="Calibri"/>
          <w:spacing w:val="1"/>
          <w:sz w:val="22"/>
          <w:szCs w:val="22"/>
        </w:rPr>
      </w:pPr>
    </w:p>
    <w:p w14:paraId="14A983FB" w14:textId="77777777" w:rsidR="008F455E" w:rsidRDefault="00A8208E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pacing w:val="2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z w:val="22"/>
          <w:szCs w:val="22"/>
        </w:rPr>
        <w:t>…</w:t>
      </w:r>
    </w:p>
    <w:p w14:paraId="4638E5B6" w14:textId="77777777" w:rsidR="00C12532" w:rsidRDefault="00C12532">
      <w:pPr>
        <w:ind w:left="100"/>
        <w:rPr>
          <w:rFonts w:ascii="Calibri" w:eastAsia="Calibri" w:hAnsi="Calibri" w:cs="Calibri"/>
          <w:spacing w:val="1"/>
          <w:sz w:val="22"/>
          <w:szCs w:val="22"/>
        </w:rPr>
      </w:pPr>
    </w:p>
    <w:p w14:paraId="0FD1536F" w14:textId="77777777" w:rsidR="008F455E" w:rsidRDefault="00A8208E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pacing w:val="2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z w:val="22"/>
          <w:szCs w:val="22"/>
        </w:rPr>
        <w:t>…</w:t>
      </w:r>
    </w:p>
    <w:p w14:paraId="6C7A7468" w14:textId="77777777" w:rsidR="00C12532" w:rsidRDefault="00C12532">
      <w:pPr>
        <w:ind w:left="100"/>
        <w:rPr>
          <w:rFonts w:ascii="Calibri" w:eastAsia="Calibri" w:hAnsi="Calibri" w:cs="Calibri"/>
          <w:spacing w:val="1"/>
          <w:sz w:val="22"/>
          <w:szCs w:val="22"/>
        </w:rPr>
      </w:pPr>
    </w:p>
    <w:p w14:paraId="30D0A4A1" w14:textId="77777777" w:rsidR="008F455E" w:rsidRDefault="00A8208E">
      <w:pPr>
        <w:ind w:left="10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erb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ika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erb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an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bb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>:</w:t>
      </w:r>
    </w:p>
    <w:p w14:paraId="4F488F3A" w14:textId="77777777" w:rsidR="00C12532" w:rsidRDefault="00C12532">
      <w:pPr>
        <w:ind w:left="100"/>
        <w:rPr>
          <w:rFonts w:ascii="Calibri" w:eastAsia="Calibri" w:hAnsi="Calibri" w:cs="Calibri"/>
          <w:spacing w:val="1"/>
          <w:sz w:val="22"/>
          <w:szCs w:val="22"/>
        </w:rPr>
      </w:pPr>
    </w:p>
    <w:p w14:paraId="2DAB7CA3" w14:textId="77777777" w:rsidR="008F455E" w:rsidRDefault="00A8208E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pacing w:val="2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26D94784" w14:textId="77777777" w:rsidR="008F455E" w:rsidRDefault="008F455E">
      <w:pPr>
        <w:spacing w:before="3" w:line="160" w:lineRule="exact"/>
        <w:rPr>
          <w:sz w:val="17"/>
          <w:szCs w:val="17"/>
        </w:rPr>
      </w:pPr>
    </w:p>
    <w:p w14:paraId="789965AC" w14:textId="77777777" w:rsidR="008F455E" w:rsidRDefault="00A8208E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pacing w:val="2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pacing w:val="1"/>
          <w:sz w:val="22"/>
          <w:szCs w:val="22"/>
        </w:rPr>
        <w:t>….</w:t>
      </w:r>
    </w:p>
    <w:p w14:paraId="2FDE65B5" w14:textId="77777777" w:rsidR="008F455E" w:rsidRDefault="008F455E">
      <w:pPr>
        <w:spacing w:before="5" w:line="160" w:lineRule="exact"/>
        <w:rPr>
          <w:sz w:val="17"/>
          <w:szCs w:val="17"/>
        </w:rPr>
      </w:pPr>
    </w:p>
    <w:p w14:paraId="01F08BBA" w14:textId="77777777" w:rsidR="008F455E" w:rsidRDefault="00A8208E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pacing w:val="2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pacing w:val="1"/>
          <w:sz w:val="22"/>
          <w:szCs w:val="22"/>
        </w:rPr>
        <w:t>….</w:t>
      </w:r>
    </w:p>
    <w:p w14:paraId="042D102D" w14:textId="77777777" w:rsidR="008F455E" w:rsidRDefault="008F455E">
      <w:pPr>
        <w:spacing w:before="3" w:line="160" w:lineRule="exact"/>
        <w:rPr>
          <w:sz w:val="17"/>
          <w:szCs w:val="17"/>
        </w:rPr>
      </w:pPr>
    </w:p>
    <w:p w14:paraId="4FD24B44" w14:textId="77777777" w:rsidR="008F455E" w:rsidRDefault="00A8208E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pacing w:val="2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pacing w:val="1"/>
          <w:sz w:val="22"/>
          <w:szCs w:val="22"/>
        </w:rPr>
        <w:t>….</w:t>
      </w:r>
    </w:p>
    <w:p w14:paraId="519E5406" w14:textId="77777777" w:rsidR="008F455E" w:rsidRDefault="008F455E">
      <w:pPr>
        <w:spacing w:before="5" w:line="160" w:lineRule="exact"/>
        <w:rPr>
          <w:sz w:val="17"/>
          <w:szCs w:val="17"/>
        </w:rPr>
      </w:pPr>
    </w:p>
    <w:p w14:paraId="420A3D0D" w14:textId="77777777" w:rsidR="008F455E" w:rsidRDefault="00A8208E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pacing w:val="2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pacing w:val="1"/>
          <w:sz w:val="22"/>
          <w:szCs w:val="22"/>
        </w:rPr>
        <w:t>….</w:t>
      </w:r>
    </w:p>
    <w:p w14:paraId="1DD4F185" w14:textId="77777777" w:rsidR="008F455E" w:rsidRDefault="008F455E">
      <w:pPr>
        <w:spacing w:before="3" w:line="160" w:lineRule="exact"/>
        <w:rPr>
          <w:sz w:val="17"/>
          <w:szCs w:val="17"/>
        </w:rPr>
      </w:pPr>
    </w:p>
    <w:p w14:paraId="0D422DF9" w14:textId="77777777" w:rsidR="008F455E" w:rsidRDefault="00A8208E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pacing w:val="2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pacing w:val="1"/>
          <w:sz w:val="22"/>
          <w:szCs w:val="22"/>
        </w:rPr>
        <w:t>….</w:t>
      </w:r>
    </w:p>
    <w:p w14:paraId="3EEA54D7" w14:textId="77777777" w:rsidR="008F455E" w:rsidRDefault="008F455E">
      <w:pPr>
        <w:spacing w:before="5" w:line="160" w:lineRule="exact"/>
        <w:rPr>
          <w:sz w:val="17"/>
          <w:szCs w:val="17"/>
        </w:rPr>
      </w:pPr>
    </w:p>
    <w:p w14:paraId="3EC59C77" w14:textId="77777777" w:rsidR="008F455E" w:rsidRDefault="00A8208E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pacing w:val="2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pacing w:val="1"/>
          <w:sz w:val="22"/>
          <w:szCs w:val="22"/>
        </w:rPr>
        <w:t>….</w:t>
      </w:r>
    </w:p>
    <w:p w14:paraId="3E104B56" w14:textId="77777777" w:rsidR="008F455E" w:rsidRDefault="008F455E">
      <w:pPr>
        <w:spacing w:before="3" w:line="160" w:lineRule="exact"/>
        <w:rPr>
          <w:sz w:val="17"/>
          <w:szCs w:val="17"/>
        </w:rPr>
      </w:pPr>
    </w:p>
    <w:p w14:paraId="1226EE5F" w14:textId="77777777" w:rsidR="008F455E" w:rsidRDefault="00A8208E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pacing w:val="2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pacing w:val="1"/>
          <w:sz w:val="22"/>
          <w:szCs w:val="22"/>
        </w:rPr>
        <w:t>….</w:t>
      </w:r>
    </w:p>
    <w:p w14:paraId="7A937AF7" w14:textId="77777777" w:rsidR="008F455E" w:rsidRDefault="008F455E">
      <w:pPr>
        <w:spacing w:before="5" w:line="160" w:lineRule="exact"/>
        <w:rPr>
          <w:sz w:val="17"/>
          <w:szCs w:val="17"/>
        </w:rPr>
      </w:pPr>
    </w:p>
    <w:p w14:paraId="06E14860" w14:textId="77777777" w:rsidR="008F455E" w:rsidRDefault="00A8208E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pacing w:val="2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pacing w:val="1"/>
          <w:sz w:val="22"/>
          <w:szCs w:val="22"/>
        </w:rPr>
        <w:t>….</w:t>
      </w:r>
    </w:p>
    <w:p w14:paraId="0BA23B0F" w14:textId="77777777" w:rsidR="008F455E" w:rsidRDefault="008F455E">
      <w:pPr>
        <w:spacing w:before="3" w:line="160" w:lineRule="exact"/>
        <w:rPr>
          <w:sz w:val="17"/>
          <w:szCs w:val="17"/>
        </w:rPr>
      </w:pPr>
    </w:p>
    <w:p w14:paraId="69C05A0E" w14:textId="77777777" w:rsidR="008F455E" w:rsidRDefault="00A8208E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pacing w:val="2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pacing w:val="1"/>
          <w:sz w:val="22"/>
          <w:szCs w:val="22"/>
        </w:rPr>
        <w:t>….</w:t>
      </w:r>
    </w:p>
    <w:p w14:paraId="134BC05A" w14:textId="77777777" w:rsidR="008F455E" w:rsidRDefault="008F455E">
      <w:pPr>
        <w:spacing w:before="5" w:line="160" w:lineRule="exact"/>
        <w:rPr>
          <w:sz w:val="17"/>
          <w:szCs w:val="17"/>
        </w:rPr>
      </w:pPr>
    </w:p>
    <w:p w14:paraId="5C1EFA6F" w14:textId="77777777" w:rsidR="008F455E" w:rsidRDefault="00A8208E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pacing w:val="2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pacing w:val="1"/>
          <w:sz w:val="22"/>
          <w:szCs w:val="22"/>
        </w:rPr>
        <w:t>….</w:t>
      </w:r>
    </w:p>
    <w:p w14:paraId="2B7A67F1" w14:textId="77777777" w:rsidR="008F455E" w:rsidRDefault="008F455E">
      <w:pPr>
        <w:spacing w:before="3" w:line="160" w:lineRule="exact"/>
        <w:rPr>
          <w:sz w:val="17"/>
          <w:szCs w:val="17"/>
        </w:rPr>
      </w:pPr>
    </w:p>
    <w:p w14:paraId="11F24672" w14:textId="77777777" w:rsidR="008F455E" w:rsidRDefault="00A8208E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pacing w:val="2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pacing w:val="1"/>
          <w:sz w:val="22"/>
          <w:szCs w:val="22"/>
        </w:rPr>
        <w:t>….</w:t>
      </w:r>
    </w:p>
    <w:p w14:paraId="1685383E" w14:textId="77777777" w:rsidR="008F455E" w:rsidRDefault="008F455E">
      <w:pPr>
        <w:spacing w:before="6" w:line="160" w:lineRule="exact"/>
        <w:rPr>
          <w:sz w:val="17"/>
          <w:szCs w:val="17"/>
        </w:rPr>
      </w:pPr>
    </w:p>
    <w:p w14:paraId="0FCB582D" w14:textId="77777777" w:rsidR="008F455E" w:rsidRDefault="00A8208E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pacing w:val="2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pacing w:val="1"/>
          <w:sz w:val="22"/>
          <w:szCs w:val="22"/>
        </w:rPr>
        <w:t>….</w:t>
      </w:r>
    </w:p>
    <w:p w14:paraId="07026BED" w14:textId="77777777" w:rsidR="008F455E" w:rsidRDefault="008F455E">
      <w:pPr>
        <w:spacing w:before="3" w:line="160" w:lineRule="exact"/>
        <w:rPr>
          <w:sz w:val="17"/>
          <w:szCs w:val="17"/>
        </w:rPr>
      </w:pPr>
    </w:p>
    <w:p w14:paraId="02F311B5" w14:textId="77777777" w:rsidR="008F455E" w:rsidRDefault="00A8208E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pacing w:val="2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pacing w:val="1"/>
          <w:sz w:val="22"/>
          <w:szCs w:val="22"/>
        </w:rPr>
        <w:t>….</w:t>
      </w:r>
    </w:p>
    <w:p w14:paraId="41FAFF7B" w14:textId="77777777" w:rsidR="008F455E" w:rsidRDefault="008F455E">
      <w:pPr>
        <w:spacing w:before="5" w:line="160" w:lineRule="exact"/>
        <w:rPr>
          <w:sz w:val="17"/>
          <w:szCs w:val="17"/>
        </w:rPr>
      </w:pPr>
    </w:p>
    <w:p w14:paraId="5527EA66" w14:textId="77777777" w:rsidR="008F455E" w:rsidRDefault="00A8208E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pacing w:val="2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pacing w:val="1"/>
          <w:sz w:val="22"/>
          <w:szCs w:val="22"/>
        </w:rPr>
        <w:t>….</w:t>
      </w:r>
    </w:p>
    <w:p w14:paraId="77583E4B" w14:textId="77777777" w:rsidR="008F455E" w:rsidRDefault="008F455E">
      <w:pPr>
        <w:spacing w:before="3" w:line="160" w:lineRule="exact"/>
        <w:rPr>
          <w:sz w:val="17"/>
          <w:szCs w:val="17"/>
        </w:rPr>
      </w:pPr>
    </w:p>
    <w:p w14:paraId="0F5AAB06" w14:textId="77777777" w:rsidR="008F455E" w:rsidRDefault="00A8208E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pacing w:val="2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pacing w:val="1"/>
          <w:sz w:val="22"/>
          <w:szCs w:val="22"/>
        </w:rPr>
        <w:t>….</w:t>
      </w:r>
    </w:p>
    <w:p w14:paraId="245FCEB0" w14:textId="77777777" w:rsidR="008F455E" w:rsidRDefault="008F455E">
      <w:pPr>
        <w:spacing w:before="5" w:line="160" w:lineRule="exact"/>
        <w:rPr>
          <w:sz w:val="17"/>
          <w:szCs w:val="17"/>
        </w:rPr>
      </w:pPr>
    </w:p>
    <w:p w14:paraId="0A88F0AF" w14:textId="77777777" w:rsidR="008F455E" w:rsidRDefault="00A8208E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pacing w:val="2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pacing w:val="1"/>
          <w:sz w:val="22"/>
          <w:szCs w:val="22"/>
        </w:rPr>
        <w:t>….</w:t>
      </w:r>
    </w:p>
    <w:p w14:paraId="42862CA3" w14:textId="77777777" w:rsidR="008F455E" w:rsidRDefault="008F455E">
      <w:pPr>
        <w:spacing w:before="3" w:line="160" w:lineRule="exact"/>
        <w:rPr>
          <w:sz w:val="17"/>
          <w:szCs w:val="17"/>
        </w:rPr>
      </w:pPr>
    </w:p>
    <w:p w14:paraId="306B327F" w14:textId="77777777" w:rsidR="008F455E" w:rsidRDefault="00A8208E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pacing w:val="2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……</w:t>
      </w:r>
      <w:r>
        <w:rPr>
          <w:rFonts w:ascii="Calibri" w:eastAsia="Calibri" w:hAnsi="Calibri" w:cs="Calibri"/>
          <w:spacing w:val="1"/>
          <w:sz w:val="22"/>
          <w:szCs w:val="22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</w:rPr>
        <w:t>…</w:t>
      </w:r>
      <w:r>
        <w:rPr>
          <w:rFonts w:ascii="Calibri" w:eastAsia="Calibri" w:hAnsi="Calibri" w:cs="Calibri"/>
          <w:spacing w:val="1"/>
          <w:sz w:val="22"/>
          <w:szCs w:val="22"/>
        </w:rPr>
        <w:t>….</w:t>
      </w:r>
    </w:p>
    <w:p w14:paraId="1B7CFE57" w14:textId="77777777" w:rsidR="008F455E" w:rsidRDefault="008F455E">
      <w:pPr>
        <w:spacing w:before="5" w:line="160" w:lineRule="exact"/>
        <w:rPr>
          <w:sz w:val="17"/>
          <w:szCs w:val="17"/>
        </w:rPr>
      </w:pPr>
    </w:p>
    <w:p w14:paraId="25361F08" w14:textId="77777777" w:rsidR="008F455E" w:rsidRDefault="00A8208E" w:rsidP="00C12532">
      <w:pPr>
        <w:ind w:left="100"/>
        <w:jc w:val="center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gu</w:t>
      </w:r>
      <w:r>
        <w:rPr>
          <w:rFonts w:ascii="Calibri" w:eastAsia="Calibri" w:hAnsi="Calibri" w:cs="Calibri"/>
          <w:sz w:val="22"/>
          <w:szCs w:val="22"/>
        </w:rPr>
        <w:t>ji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I,   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                                                                                            </w:t>
      </w:r>
      <w:r>
        <w:rPr>
          <w:rFonts w:ascii="Calibri" w:eastAsia="Calibri" w:hAnsi="Calibri" w:cs="Calibri"/>
          <w:spacing w:val="27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gu</w:t>
      </w:r>
      <w:r>
        <w:rPr>
          <w:rFonts w:ascii="Calibri" w:eastAsia="Calibri" w:hAnsi="Calibri" w:cs="Calibri"/>
          <w:sz w:val="22"/>
          <w:szCs w:val="22"/>
        </w:rPr>
        <w:t>ji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I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,</w:t>
      </w:r>
    </w:p>
    <w:p w14:paraId="28513E10" w14:textId="77777777" w:rsidR="008F455E" w:rsidRDefault="008F455E">
      <w:pPr>
        <w:spacing w:line="200" w:lineRule="exact"/>
      </w:pPr>
    </w:p>
    <w:p w14:paraId="4FC6C294" w14:textId="77777777" w:rsidR="008F455E" w:rsidRDefault="008F455E">
      <w:pPr>
        <w:spacing w:line="200" w:lineRule="exact"/>
      </w:pPr>
    </w:p>
    <w:p w14:paraId="17238EA5" w14:textId="77777777" w:rsidR="008F455E" w:rsidRDefault="008F455E">
      <w:pPr>
        <w:spacing w:line="200" w:lineRule="exact"/>
      </w:pPr>
    </w:p>
    <w:p w14:paraId="4A24127A" w14:textId="77777777" w:rsidR="008F455E" w:rsidRDefault="008F455E">
      <w:pPr>
        <w:spacing w:line="200" w:lineRule="exact"/>
      </w:pPr>
    </w:p>
    <w:p w14:paraId="64E5B78C" w14:textId="77777777" w:rsidR="008F455E" w:rsidRDefault="008F455E">
      <w:pPr>
        <w:spacing w:before="19" w:line="240" w:lineRule="exact"/>
        <w:rPr>
          <w:sz w:val="24"/>
          <w:szCs w:val="24"/>
        </w:rPr>
      </w:pPr>
    </w:p>
    <w:p w14:paraId="5BBF5EE8" w14:textId="77777777" w:rsidR="008F455E" w:rsidRDefault="00A8208E" w:rsidP="00C12532">
      <w:pPr>
        <w:ind w:left="100"/>
        <w:jc w:val="center"/>
        <w:rPr>
          <w:rFonts w:ascii="Calibri" w:eastAsia="Calibri" w:hAnsi="Calibri" w:cs="Calibri"/>
          <w:sz w:val="22"/>
          <w:szCs w:val="22"/>
        </w:rPr>
        <w:sectPr w:rsidR="008F455E">
          <w:pgSz w:w="11920" w:h="16860"/>
          <w:pgMar w:top="1080" w:right="1020" w:bottom="280" w:left="1340" w:header="0" w:footer="1305" w:gutter="0"/>
          <w:cols w:space="720"/>
        </w:sectPr>
      </w:pPr>
      <w:r>
        <w:rPr>
          <w:rFonts w:ascii="Calibri" w:eastAsia="Calibri" w:hAnsi="Calibri" w:cs="Calibri"/>
          <w:sz w:val="22"/>
          <w:szCs w:val="22"/>
          <w:u w:val="single" w:color="000000"/>
        </w:rPr>
        <w:t>…</w:t>
      </w:r>
      <w:r>
        <w:rPr>
          <w:rFonts w:ascii="Calibri" w:eastAsia="Calibri" w:hAnsi="Calibri" w:cs="Calibri"/>
          <w:spacing w:val="1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  <w:u w:val="single" w:color="000000"/>
        </w:rPr>
        <w:t>………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…</w:t>
      </w:r>
      <w:r>
        <w:rPr>
          <w:rFonts w:ascii="Calibri" w:eastAsia="Calibri" w:hAnsi="Calibri" w:cs="Calibri"/>
          <w:spacing w:val="1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  <w:u w:val="single" w:color="000000"/>
        </w:rPr>
        <w:t>……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…</w:t>
      </w:r>
      <w:r>
        <w:rPr>
          <w:rFonts w:ascii="Calibri" w:eastAsia="Calibri" w:hAnsi="Calibri" w:cs="Calibri"/>
          <w:spacing w:val="1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  <w:u w:val="single" w:color="000000"/>
        </w:rPr>
        <w:t>……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…</w:t>
      </w:r>
      <w:r>
        <w:rPr>
          <w:rFonts w:ascii="Calibri" w:eastAsia="Calibri" w:hAnsi="Calibri" w:cs="Calibri"/>
          <w:spacing w:val="1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  <w:u w:val="single" w:color="000000"/>
        </w:rPr>
        <w:t>………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…</w:t>
      </w:r>
      <w:r>
        <w:rPr>
          <w:rFonts w:ascii="Calibri" w:eastAsia="Calibri" w:hAnsi="Calibri" w:cs="Calibri"/>
          <w:spacing w:val="1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  <w:u w:val="single" w:color="000000"/>
        </w:rPr>
        <w:t>…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…</w:t>
      </w:r>
      <w:r>
        <w:rPr>
          <w:rFonts w:ascii="Calibri" w:eastAsia="Calibri" w:hAnsi="Calibri" w:cs="Calibri"/>
          <w:spacing w:val="1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 xml:space="preserve">… </w:t>
      </w:r>
      <w:r>
        <w:rPr>
          <w:rFonts w:ascii="Calibri" w:eastAsia="Calibri" w:hAnsi="Calibri" w:cs="Calibri"/>
          <w:sz w:val="22"/>
          <w:szCs w:val="22"/>
        </w:rPr>
        <w:t xml:space="preserve">                                                          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 xml:space="preserve"> …</w:t>
      </w:r>
      <w:r>
        <w:rPr>
          <w:rFonts w:ascii="Calibri" w:eastAsia="Calibri" w:hAnsi="Calibri" w:cs="Calibri"/>
          <w:spacing w:val="1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  <w:u w:val="single" w:color="000000"/>
        </w:rPr>
        <w:t>………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…</w:t>
      </w:r>
      <w:r>
        <w:rPr>
          <w:rFonts w:ascii="Calibri" w:eastAsia="Calibri" w:hAnsi="Calibri" w:cs="Calibri"/>
          <w:spacing w:val="1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  <w:u w:val="single" w:color="000000"/>
        </w:rPr>
        <w:t>……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…</w:t>
      </w:r>
      <w:r>
        <w:rPr>
          <w:rFonts w:ascii="Calibri" w:eastAsia="Calibri" w:hAnsi="Calibri" w:cs="Calibri"/>
          <w:spacing w:val="1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  <w:u w:val="single" w:color="000000"/>
        </w:rPr>
        <w:t>……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…</w:t>
      </w:r>
      <w:r>
        <w:rPr>
          <w:rFonts w:ascii="Calibri" w:eastAsia="Calibri" w:hAnsi="Calibri" w:cs="Calibri"/>
          <w:spacing w:val="1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  <w:u w:val="single" w:color="000000"/>
        </w:rPr>
        <w:t>………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…</w:t>
      </w:r>
      <w:r>
        <w:rPr>
          <w:rFonts w:ascii="Calibri" w:eastAsia="Calibri" w:hAnsi="Calibri" w:cs="Calibri"/>
          <w:spacing w:val="1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  <w:u w:val="single" w:color="000000"/>
        </w:rPr>
        <w:t>…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…</w:t>
      </w:r>
      <w:r>
        <w:rPr>
          <w:rFonts w:ascii="Calibri" w:eastAsia="Calibri" w:hAnsi="Calibri" w:cs="Calibri"/>
          <w:spacing w:val="1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…</w:t>
      </w:r>
      <w:r>
        <w:rPr>
          <w:rFonts w:ascii="Calibri" w:eastAsia="Calibri" w:hAnsi="Calibri" w:cs="Calibri"/>
          <w:spacing w:val="-1"/>
          <w:sz w:val="22"/>
          <w:szCs w:val="22"/>
          <w:u w:val="single" w:color="000000"/>
        </w:rPr>
        <w:t xml:space="preserve"> </w:t>
      </w:r>
    </w:p>
    <w:p w14:paraId="57A8DD72" w14:textId="77777777" w:rsidR="008F455E" w:rsidRDefault="00A8208E">
      <w:pPr>
        <w:spacing w:before="51"/>
        <w:ind w:left="3560" w:right="3574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-1"/>
          <w:sz w:val="24"/>
          <w:szCs w:val="24"/>
        </w:rPr>
        <w:lastRenderedPageBreak/>
        <w:t>P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AIA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53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PE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GU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J</w:t>
      </w:r>
      <w:r>
        <w:rPr>
          <w:rFonts w:ascii="Calibri" w:eastAsia="Calibri" w:hAnsi="Calibri" w:cs="Calibri"/>
          <w:b/>
          <w:sz w:val="24"/>
          <w:szCs w:val="24"/>
        </w:rPr>
        <w:t>I  I</w:t>
      </w:r>
      <w:proofErr w:type="gramEnd"/>
    </w:p>
    <w:p w14:paraId="04443F3A" w14:textId="77777777" w:rsidR="008F455E" w:rsidRDefault="00A8208E">
      <w:pPr>
        <w:spacing w:before="62" w:line="280" w:lineRule="exact"/>
        <w:ind w:left="2602" w:right="2614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{</w:t>
      </w:r>
      <w:proofErr w:type="spellStart"/>
      <w:r>
        <w:rPr>
          <w:rFonts w:ascii="Calibri" w:eastAsia="Calibri" w:hAnsi="Calibri" w:cs="Calibri"/>
          <w:sz w:val="24"/>
          <w:szCs w:val="24"/>
        </w:rPr>
        <w:t>Eval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asi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la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sa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proofErr w:type="spellEnd"/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="004A6B4E">
        <w:rPr>
          <w:rFonts w:ascii="Calibri" w:eastAsia="Calibri" w:hAnsi="Calibri" w:cs="Calibri"/>
          <w:spacing w:val="-3"/>
          <w:sz w:val="24"/>
          <w:szCs w:val="24"/>
        </w:rPr>
        <w:t>Internship I</w:t>
      </w:r>
      <w:r>
        <w:rPr>
          <w:rFonts w:ascii="Calibri" w:eastAsia="Calibri" w:hAnsi="Calibri" w:cs="Calibri"/>
          <w:sz w:val="24"/>
          <w:szCs w:val="24"/>
        </w:rPr>
        <w:t>}</w:t>
      </w:r>
    </w:p>
    <w:p w14:paraId="493A3B42" w14:textId="77777777" w:rsidR="008F455E" w:rsidRDefault="008F455E">
      <w:pPr>
        <w:spacing w:before="12" w:line="280" w:lineRule="exact"/>
        <w:rPr>
          <w:sz w:val="28"/>
          <w:szCs w:val="28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"/>
        <w:gridCol w:w="1220"/>
        <w:gridCol w:w="3245"/>
        <w:gridCol w:w="2708"/>
        <w:gridCol w:w="1432"/>
      </w:tblGrid>
      <w:tr w:rsidR="008F455E" w14:paraId="0F16ABBD" w14:textId="77777777">
        <w:trPr>
          <w:trHeight w:hRule="exact" w:val="1623"/>
        </w:trPr>
        <w:tc>
          <w:tcPr>
            <w:tcW w:w="9185" w:type="dxa"/>
            <w:gridSpan w:val="5"/>
            <w:tcBorders>
              <w:top w:val="single" w:sz="5" w:space="0" w:color="000000"/>
              <w:left w:val="single" w:sz="6" w:space="0" w:color="000000"/>
              <w:bottom w:val="single" w:sz="7" w:space="0" w:color="000000"/>
              <w:right w:val="single" w:sz="5" w:space="0" w:color="000000"/>
            </w:tcBorders>
          </w:tcPr>
          <w:p w14:paraId="5A002CBD" w14:textId="77777777" w:rsidR="008F455E" w:rsidRDefault="00A8208E" w:rsidP="00C12532">
            <w:pPr>
              <w:spacing w:line="260" w:lineRule="exact"/>
              <w:ind w:left="187" w:right="21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PE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9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I</w:t>
            </w:r>
          </w:p>
          <w:p w14:paraId="53C13FBA" w14:textId="77777777" w:rsidR="008F455E" w:rsidRDefault="004A6B4E" w:rsidP="00C12532">
            <w:pPr>
              <w:ind w:left="187" w:right="21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INTERNSHIP I</w:t>
            </w:r>
          </w:p>
          <w:p w14:paraId="37B6A015" w14:textId="77777777" w:rsidR="008F455E" w:rsidRDefault="00A8208E" w:rsidP="00C12532">
            <w:pPr>
              <w:spacing w:before="2"/>
              <w:ind w:left="187" w:right="21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PRO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b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DI</w:t>
            </w:r>
            <w:r>
              <w:rPr>
                <w:rFonts w:ascii="Calibri" w:eastAsia="Calibri" w:hAnsi="Calibri" w:cs="Calibri"/>
                <w:b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b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AJE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</w:t>
            </w:r>
            <w:r>
              <w:rPr>
                <w:rFonts w:ascii="Calibri" w:eastAsia="Calibri" w:hAnsi="Calibri" w:cs="Calibri"/>
                <w:b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ERU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HA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 POL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EK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b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POS</w:t>
            </w:r>
            <w:r>
              <w:rPr>
                <w:rFonts w:ascii="Calibri" w:eastAsia="Calibri" w:hAnsi="Calibri" w:cs="Calibri"/>
                <w:b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SI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</w:t>
            </w:r>
          </w:p>
          <w:p w14:paraId="7428137A" w14:textId="77777777" w:rsidR="008F455E" w:rsidRDefault="00A8208E" w:rsidP="00C12532">
            <w:pPr>
              <w:ind w:left="187" w:right="21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G</w:t>
            </w:r>
          </w:p>
          <w:p w14:paraId="408024F5" w14:textId="77777777" w:rsidR="008F455E" w:rsidRDefault="007D33F5" w:rsidP="00C12532">
            <w:pPr>
              <w:ind w:left="187" w:right="21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2020</w:t>
            </w:r>
          </w:p>
        </w:tc>
      </w:tr>
      <w:tr w:rsidR="008F455E" w14:paraId="36F410DC" w14:textId="77777777">
        <w:trPr>
          <w:trHeight w:hRule="exact" w:val="335"/>
        </w:trPr>
        <w:tc>
          <w:tcPr>
            <w:tcW w:w="1800" w:type="dxa"/>
            <w:gridSpan w:val="2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  <w:shd w:val="clear" w:color="auto" w:fill="B1B1B1"/>
          </w:tcPr>
          <w:p w14:paraId="73C7383D" w14:textId="77777777" w:rsidR="008F455E" w:rsidRDefault="00A8208E">
            <w:pPr>
              <w:spacing w:before="24"/>
              <w:ind w:left="628" w:right="627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PM</w:t>
            </w:r>
          </w:p>
        </w:tc>
        <w:tc>
          <w:tcPr>
            <w:tcW w:w="5953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1B1B1"/>
          </w:tcPr>
          <w:p w14:paraId="3CC58069" w14:textId="77777777" w:rsidR="008F455E" w:rsidRDefault="00A8208E">
            <w:pPr>
              <w:spacing w:before="24"/>
              <w:ind w:left="2627" w:right="263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AMA</w:t>
            </w:r>
          </w:p>
        </w:tc>
        <w:tc>
          <w:tcPr>
            <w:tcW w:w="14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B1B1B1"/>
          </w:tcPr>
          <w:p w14:paraId="7FDC068B" w14:textId="77777777" w:rsidR="008F455E" w:rsidRDefault="00A8208E">
            <w:pPr>
              <w:spacing w:before="24"/>
              <w:ind w:left="4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EL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</w:t>
            </w:r>
          </w:p>
        </w:tc>
      </w:tr>
      <w:tr w:rsidR="008F455E" w14:paraId="073F8894" w14:textId="77777777">
        <w:trPr>
          <w:trHeight w:hRule="exact" w:val="553"/>
        </w:trPr>
        <w:tc>
          <w:tcPr>
            <w:tcW w:w="1800" w:type="dxa"/>
            <w:gridSpan w:val="2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 w14:paraId="4C37A642" w14:textId="77777777" w:rsidR="008F455E" w:rsidRDefault="008F455E"/>
        </w:tc>
        <w:tc>
          <w:tcPr>
            <w:tcW w:w="5953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F1FFC1" w14:textId="77777777" w:rsidR="008F455E" w:rsidRDefault="008F455E"/>
        </w:tc>
        <w:tc>
          <w:tcPr>
            <w:tcW w:w="14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17ED576C" w14:textId="77777777" w:rsidR="008F455E" w:rsidRDefault="008F455E"/>
        </w:tc>
      </w:tr>
      <w:tr w:rsidR="008F455E" w14:paraId="352998EB" w14:textId="77777777">
        <w:trPr>
          <w:trHeight w:hRule="exact" w:val="281"/>
        </w:trPr>
        <w:tc>
          <w:tcPr>
            <w:tcW w:w="9185" w:type="dxa"/>
            <w:gridSpan w:val="5"/>
            <w:tcBorders>
              <w:top w:val="single" w:sz="7" w:space="0" w:color="000000"/>
              <w:left w:val="single" w:sz="6" w:space="0" w:color="000000"/>
              <w:bottom w:val="nil"/>
              <w:right w:val="single" w:sz="5" w:space="0" w:color="000000"/>
            </w:tcBorders>
          </w:tcPr>
          <w:p w14:paraId="2B674E0A" w14:textId="77777777" w:rsidR="008F455E" w:rsidRDefault="008F455E"/>
        </w:tc>
      </w:tr>
      <w:tr w:rsidR="008F455E" w14:paraId="72DFE7AD" w14:textId="77777777">
        <w:trPr>
          <w:trHeight w:hRule="exact" w:val="557"/>
        </w:trPr>
        <w:tc>
          <w:tcPr>
            <w:tcW w:w="58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14:paraId="17DC4D8F" w14:textId="77777777" w:rsidR="008F455E" w:rsidRDefault="008F455E">
            <w:pPr>
              <w:spacing w:before="8" w:line="120" w:lineRule="exact"/>
              <w:rPr>
                <w:sz w:val="13"/>
                <w:szCs w:val="13"/>
              </w:rPr>
            </w:pPr>
          </w:p>
          <w:p w14:paraId="799826C9" w14:textId="77777777" w:rsidR="008F455E" w:rsidRDefault="00A8208E">
            <w:pPr>
              <w:ind w:left="13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NO</w:t>
            </w:r>
          </w:p>
        </w:tc>
        <w:tc>
          <w:tcPr>
            <w:tcW w:w="446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14E3EE" w14:textId="77777777" w:rsidR="008F455E" w:rsidRDefault="008F455E">
            <w:pPr>
              <w:spacing w:before="8" w:line="120" w:lineRule="exact"/>
              <w:rPr>
                <w:sz w:val="13"/>
                <w:szCs w:val="13"/>
              </w:rPr>
            </w:pPr>
          </w:p>
          <w:p w14:paraId="0579057E" w14:textId="77777777" w:rsidR="008F455E" w:rsidRDefault="00A8208E">
            <w:pPr>
              <w:ind w:left="107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KM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PON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 xml:space="preserve"> Y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AI</w:t>
            </w:r>
          </w:p>
        </w:tc>
        <w:tc>
          <w:tcPr>
            <w:tcW w:w="4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D4790F" w14:textId="77777777" w:rsidR="008F455E" w:rsidRDefault="008F455E">
            <w:pPr>
              <w:spacing w:before="8" w:line="120" w:lineRule="exact"/>
              <w:rPr>
                <w:sz w:val="13"/>
                <w:szCs w:val="13"/>
              </w:rPr>
            </w:pPr>
          </w:p>
          <w:p w14:paraId="0834F677" w14:textId="77777777" w:rsidR="008F455E" w:rsidRDefault="00A8208E">
            <w:pPr>
              <w:ind w:left="427"/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NI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AI 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(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AM 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*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) 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UK  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HA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SW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</w:t>
            </w:r>
          </w:p>
        </w:tc>
      </w:tr>
      <w:tr w:rsidR="008F455E" w14:paraId="4EDC17A4" w14:textId="77777777">
        <w:trPr>
          <w:trHeight w:hRule="exact" w:val="281"/>
        </w:trPr>
        <w:tc>
          <w:tcPr>
            <w:tcW w:w="58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14:paraId="12C7DDBF" w14:textId="77777777" w:rsidR="008F455E" w:rsidRDefault="00A8208E">
            <w:pPr>
              <w:ind w:left="189" w:right="19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8605" w:type="dxa"/>
            <w:gridSpan w:val="4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1892B2A5" w14:textId="77777777" w:rsidR="008F455E" w:rsidRDefault="00A8208E">
            <w:pPr>
              <w:spacing w:before="6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PEL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KS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AN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 xml:space="preserve"> B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MB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</w:t>
            </w:r>
          </w:p>
        </w:tc>
      </w:tr>
      <w:tr w:rsidR="008F455E" w14:paraId="4E320029" w14:textId="77777777">
        <w:trPr>
          <w:trHeight w:hRule="exact" w:val="278"/>
        </w:trPr>
        <w:tc>
          <w:tcPr>
            <w:tcW w:w="580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5" w:space="0" w:color="000000"/>
            </w:tcBorders>
          </w:tcPr>
          <w:p w14:paraId="6C83D527" w14:textId="77777777" w:rsidR="008F455E" w:rsidRDefault="008F455E"/>
        </w:tc>
        <w:tc>
          <w:tcPr>
            <w:tcW w:w="446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952C8F" w14:textId="77777777" w:rsidR="008F455E" w:rsidRDefault="00A8208E">
            <w:pPr>
              <w:spacing w:line="260" w:lineRule="exact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.1.</w:t>
            </w:r>
            <w:r>
              <w:rPr>
                <w:rFonts w:ascii="Calibri" w:eastAsia="Calibri" w:hAnsi="Calibri" w:cs="Calibri"/>
                <w:spacing w:val="49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TIV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SI</w:t>
            </w:r>
          </w:p>
        </w:tc>
        <w:tc>
          <w:tcPr>
            <w:tcW w:w="4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DB394D" w14:textId="77777777" w:rsidR="008F455E" w:rsidRDefault="008F455E"/>
        </w:tc>
      </w:tr>
      <w:tr w:rsidR="008F455E" w14:paraId="1C81781D" w14:textId="77777777">
        <w:trPr>
          <w:trHeight w:hRule="exact" w:val="314"/>
        </w:trPr>
        <w:tc>
          <w:tcPr>
            <w:tcW w:w="580" w:type="dxa"/>
            <w:vMerge/>
            <w:tcBorders>
              <w:left w:val="single" w:sz="6" w:space="0" w:color="000000"/>
              <w:right w:val="single" w:sz="5" w:space="0" w:color="000000"/>
            </w:tcBorders>
          </w:tcPr>
          <w:p w14:paraId="6F3CFFC8" w14:textId="77777777" w:rsidR="008F455E" w:rsidRDefault="008F455E"/>
        </w:tc>
        <w:tc>
          <w:tcPr>
            <w:tcW w:w="446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2D8229" w14:textId="77777777" w:rsidR="008F455E" w:rsidRDefault="00A8208E">
            <w:pPr>
              <w:spacing w:before="15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4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AYA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GK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P/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AR</w:t>
            </w:r>
          </w:p>
        </w:tc>
        <w:tc>
          <w:tcPr>
            <w:tcW w:w="4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E724F3" w14:textId="77777777" w:rsidR="008F455E" w:rsidRDefault="008F455E"/>
        </w:tc>
      </w:tr>
      <w:tr w:rsidR="008F455E" w14:paraId="68012C3B" w14:textId="77777777">
        <w:trPr>
          <w:trHeight w:hRule="exact" w:val="278"/>
        </w:trPr>
        <w:tc>
          <w:tcPr>
            <w:tcW w:w="580" w:type="dxa"/>
            <w:vMerge/>
            <w:tcBorders>
              <w:left w:val="single" w:sz="6" w:space="0" w:color="000000"/>
              <w:right w:val="single" w:sz="5" w:space="0" w:color="000000"/>
            </w:tcBorders>
          </w:tcPr>
          <w:p w14:paraId="2DE9B180" w14:textId="77777777" w:rsidR="008F455E" w:rsidRDefault="008F455E"/>
        </w:tc>
        <w:tc>
          <w:tcPr>
            <w:tcW w:w="446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4B417B" w14:textId="77777777" w:rsidR="008F455E" w:rsidRDefault="00A8208E">
            <w:pPr>
              <w:spacing w:line="260" w:lineRule="exact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.3.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TIF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KRE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TIF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TAS</w:t>
            </w:r>
          </w:p>
        </w:tc>
        <w:tc>
          <w:tcPr>
            <w:tcW w:w="4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1BFE8C" w14:textId="77777777" w:rsidR="008F455E" w:rsidRDefault="008F455E"/>
        </w:tc>
      </w:tr>
      <w:tr w:rsidR="008F455E" w14:paraId="01DDFC2F" w14:textId="77777777">
        <w:trPr>
          <w:trHeight w:hRule="exact" w:val="278"/>
        </w:trPr>
        <w:tc>
          <w:tcPr>
            <w:tcW w:w="580" w:type="dxa"/>
            <w:vMerge/>
            <w:tcBorders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14:paraId="100AB871" w14:textId="77777777" w:rsidR="008F455E" w:rsidRDefault="008F455E"/>
        </w:tc>
        <w:tc>
          <w:tcPr>
            <w:tcW w:w="446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5274D6" w14:textId="77777777" w:rsidR="008F455E" w:rsidRDefault="00A8208E">
            <w:pPr>
              <w:spacing w:line="260" w:lineRule="exact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4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GU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AN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AT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RI</w:t>
            </w:r>
          </w:p>
        </w:tc>
        <w:tc>
          <w:tcPr>
            <w:tcW w:w="4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58E88C" w14:textId="77777777" w:rsidR="008F455E" w:rsidRDefault="008F455E"/>
        </w:tc>
      </w:tr>
      <w:tr w:rsidR="008F455E" w14:paraId="5A18C219" w14:textId="77777777">
        <w:trPr>
          <w:trHeight w:hRule="exact" w:val="278"/>
        </w:trPr>
        <w:tc>
          <w:tcPr>
            <w:tcW w:w="580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5" w:space="0" w:color="000000"/>
            </w:tcBorders>
          </w:tcPr>
          <w:p w14:paraId="3C2048D4" w14:textId="77777777" w:rsidR="008F455E" w:rsidRDefault="00A8208E">
            <w:pPr>
              <w:spacing w:line="260" w:lineRule="exact"/>
              <w:ind w:left="189" w:right="19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2</w:t>
            </w:r>
          </w:p>
        </w:tc>
        <w:tc>
          <w:tcPr>
            <w:tcW w:w="8605" w:type="dxa"/>
            <w:gridSpan w:val="4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3D96B7DF" w14:textId="77777777" w:rsidR="008F455E" w:rsidRDefault="00A8208E">
            <w:pPr>
              <w:spacing w:before="4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PO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AN</w:t>
            </w:r>
          </w:p>
        </w:tc>
      </w:tr>
      <w:tr w:rsidR="008F455E" w14:paraId="42D2F9BF" w14:textId="77777777">
        <w:trPr>
          <w:trHeight w:hRule="exact" w:val="278"/>
        </w:trPr>
        <w:tc>
          <w:tcPr>
            <w:tcW w:w="580" w:type="dxa"/>
            <w:vMerge/>
            <w:tcBorders>
              <w:left w:val="single" w:sz="6" w:space="0" w:color="000000"/>
              <w:right w:val="single" w:sz="5" w:space="0" w:color="000000"/>
            </w:tcBorders>
          </w:tcPr>
          <w:p w14:paraId="02DB1BFE" w14:textId="77777777" w:rsidR="008F455E" w:rsidRDefault="008F455E"/>
        </w:tc>
        <w:tc>
          <w:tcPr>
            <w:tcW w:w="446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CD89C2" w14:textId="77777777" w:rsidR="008F455E" w:rsidRDefault="00A8208E">
            <w:pPr>
              <w:spacing w:line="260" w:lineRule="exact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.1.</w:t>
            </w:r>
            <w:r>
              <w:rPr>
                <w:rFonts w:ascii="Calibri" w:eastAsia="Calibri" w:hAnsi="Calibri" w:cs="Calibri"/>
                <w:spacing w:val="49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</w:t>
            </w:r>
          </w:p>
        </w:tc>
        <w:tc>
          <w:tcPr>
            <w:tcW w:w="4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2AB0F2" w14:textId="77777777" w:rsidR="008F455E" w:rsidRDefault="008F455E"/>
        </w:tc>
      </w:tr>
      <w:tr w:rsidR="008F455E" w14:paraId="600A90BE" w14:textId="77777777">
        <w:trPr>
          <w:trHeight w:hRule="exact" w:val="279"/>
        </w:trPr>
        <w:tc>
          <w:tcPr>
            <w:tcW w:w="580" w:type="dxa"/>
            <w:vMerge/>
            <w:tcBorders>
              <w:left w:val="single" w:sz="6" w:space="0" w:color="000000"/>
              <w:right w:val="single" w:sz="5" w:space="0" w:color="000000"/>
            </w:tcBorders>
          </w:tcPr>
          <w:p w14:paraId="32C3F951" w14:textId="77777777" w:rsidR="008F455E" w:rsidRDefault="008F455E"/>
        </w:tc>
        <w:tc>
          <w:tcPr>
            <w:tcW w:w="446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40659B" w14:textId="77777777" w:rsidR="008F455E" w:rsidRDefault="00A8208E">
            <w:pPr>
              <w:spacing w:line="260" w:lineRule="exact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.2.</w:t>
            </w:r>
            <w:r>
              <w:rPr>
                <w:rFonts w:ascii="Calibri" w:eastAsia="Calibri" w:hAnsi="Calibri" w:cs="Calibri"/>
                <w:spacing w:val="49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AN</w:t>
            </w:r>
          </w:p>
        </w:tc>
        <w:tc>
          <w:tcPr>
            <w:tcW w:w="4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86A23A" w14:textId="77777777" w:rsidR="008F455E" w:rsidRDefault="008F455E"/>
        </w:tc>
      </w:tr>
      <w:tr w:rsidR="008F455E" w14:paraId="469696C8" w14:textId="77777777">
        <w:trPr>
          <w:trHeight w:hRule="exact" w:val="278"/>
        </w:trPr>
        <w:tc>
          <w:tcPr>
            <w:tcW w:w="580" w:type="dxa"/>
            <w:vMerge/>
            <w:tcBorders>
              <w:left w:val="single" w:sz="6" w:space="0" w:color="000000"/>
              <w:right w:val="single" w:sz="5" w:space="0" w:color="000000"/>
            </w:tcBorders>
          </w:tcPr>
          <w:p w14:paraId="105FA4AA" w14:textId="77777777" w:rsidR="008F455E" w:rsidRDefault="008F455E"/>
        </w:tc>
        <w:tc>
          <w:tcPr>
            <w:tcW w:w="446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3CC6DA" w14:textId="77777777" w:rsidR="008F455E" w:rsidRDefault="00A8208E">
            <w:pPr>
              <w:spacing w:line="260" w:lineRule="exact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.3.</w:t>
            </w:r>
            <w:r>
              <w:rPr>
                <w:rFonts w:ascii="Calibri" w:eastAsia="Calibri" w:hAnsi="Calibri" w:cs="Calibri"/>
                <w:spacing w:val="49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TATA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TU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IS</w:t>
            </w:r>
          </w:p>
        </w:tc>
        <w:tc>
          <w:tcPr>
            <w:tcW w:w="4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A582C4" w14:textId="77777777" w:rsidR="008F455E" w:rsidRDefault="008F455E"/>
        </w:tc>
      </w:tr>
      <w:tr w:rsidR="008F455E" w14:paraId="1202F2B1" w14:textId="77777777">
        <w:trPr>
          <w:trHeight w:hRule="exact" w:val="278"/>
        </w:trPr>
        <w:tc>
          <w:tcPr>
            <w:tcW w:w="580" w:type="dxa"/>
            <w:vMerge/>
            <w:tcBorders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14:paraId="1A2360FB" w14:textId="77777777" w:rsidR="008F455E" w:rsidRDefault="008F455E"/>
        </w:tc>
        <w:tc>
          <w:tcPr>
            <w:tcW w:w="446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4C4D5B" w14:textId="77777777" w:rsidR="008F455E" w:rsidRDefault="00A8208E">
            <w:pPr>
              <w:spacing w:line="260" w:lineRule="exact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.4.</w:t>
            </w:r>
            <w:r>
              <w:rPr>
                <w:rFonts w:ascii="Calibri" w:eastAsia="Calibri" w:hAnsi="Calibri" w:cs="Calibri"/>
                <w:spacing w:val="49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UTAKHIR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</w:p>
        </w:tc>
        <w:tc>
          <w:tcPr>
            <w:tcW w:w="4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408389" w14:textId="77777777" w:rsidR="008F455E" w:rsidRDefault="008F455E"/>
        </w:tc>
      </w:tr>
      <w:tr w:rsidR="008F455E" w14:paraId="367D36A1" w14:textId="77777777">
        <w:trPr>
          <w:trHeight w:hRule="exact" w:val="278"/>
        </w:trPr>
        <w:tc>
          <w:tcPr>
            <w:tcW w:w="580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5" w:space="0" w:color="000000"/>
            </w:tcBorders>
          </w:tcPr>
          <w:p w14:paraId="16253490" w14:textId="77777777" w:rsidR="008F455E" w:rsidRDefault="00A8208E">
            <w:pPr>
              <w:spacing w:line="260" w:lineRule="exact"/>
              <w:ind w:left="189" w:right="19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3</w:t>
            </w:r>
          </w:p>
        </w:tc>
        <w:tc>
          <w:tcPr>
            <w:tcW w:w="8605" w:type="dxa"/>
            <w:gridSpan w:val="4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2C5E3DFF" w14:textId="77777777" w:rsidR="008F455E" w:rsidRDefault="00A8208E">
            <w:pPr>
              <w:spacing w:before="4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ASI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&amp;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PA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AN</w:t>
            </w:r>
          </w:p>
        </w:tc>
      </w:tr>
      <w:tr w:rsidR="008F455E" w14:paraId="5F133939" w14:textId="77777777">
        <w:trPr>
          <w:trHeight w:hRule="exact" w:val="278"/>
        </w:trPr>
        <w:tc>
          <w:tcPr>
            <w:tcW w:w="580" w:type="dxa"/>
            <w:vMerge/>
            <w:tcBorders>
              <w:left w:val="single" w:sz="6" w:space="0" w:color="000000"/>
              <w:right w:val="single" w:sz="5" w:space="0" w:color="000000"/>
            </w:tcBorders>
          </w:tcPr>
          <w:p w14:paraId="7CA593E7" w14:textId="77777777" w:rsidR="008F455E" w:rsidRDefault="008F455E"/>
        </w:tc>
        <w:tc>
          <w:tcPr>
            <w:tcW w:w="446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2807D1" w14:textId="77777777" w:rsidR="008F455E" w:rsidRDefault="00A8208E">
            <w:pPr>
              <w:spacing w:line="260" w:lineRule="exact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.1.</w:t>
            </w:r>
            <w:r>
              <w:rPr>
                <w:rFonts w:ascii="Calibri" w:eastAsia="Calibri" w:hAnsi="Calibri" w:cs="Calibri"/>
                <w:spacing w:val="49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TA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AN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SI</w:t>
            </w:r>
          </w:p>
        </w:tc>
        <w:tc>
          <w:tcPr>
            <w:tcW w:w="4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C0C35A" w14:textId="77777777" w:rsidR="008F455E" w:rsidRDefault="008F455E"/>
        </w:tc>
      </w:tr>
      <w:tr w:rsidR="008F455E" w14:paraId="4DF4B80E" w14:textId="77777777">
        <w:trPr>
          <w:trHeight w:hRule="exact" w:val="281"/>
        </w:trPr>
        <w:tc>
          <w:tcPr>
            <w:tcW w:w="580" w:type="dxa"/>
            <w:vMerge/>
            <w:tcBorders>
              <w:left w:val="single" w:sz="6" w:space="0" w:color="000000"/>
              <w:right w:val="single" w:sz="5" w:space="0" w:color="000000"/>
            </w:tcBorders>
          </w:tcPr>
          <w:p w14:paraId="7F871E43" w14:textId="77777777" w:rsidR="008F455E" w:rsidRDefault="008F455E"/>
        </w:tc>
        <w:tc>
          <w:tcPr>
            <w:tcW w:w="446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A0F961" w14:textId="77777777" w:rsidR="008F455E" w:rsidRDefault="00A8208E">
            <w:pPr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.2.</w:t>
            </w:r>
            <w:r>
              <w:rPr>
                <w:rFonts w:ascii="Calibri" w:eastAsia="Calibri" w:hAnsi="Calibri" w:cs="Calibri"/>
                <w:spacing w:val="49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RI</w:t>
            </w:r>
          </w:p>
        </w:tc>
        <w:tc>
          <w:tcPr>
            <w:tcW w:w="4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8C06FC" w14:textId="77777777" w:rsidR="008F455E" w:rsidRDefault="008F455E"/>
        </w:tc>
      </w:tr>
      <w:tr w:rsidR="008F455E" w14:paraId="379385CC" w14:textId="77777777">
        <w:trPr>
          <w:trHeight w:hRule="exact" w:val="814"/>
        </w:trPr>
        <w:tc>
          <w:tcPr>
            <w:tcW w:w="580" w:type="dxa"/>
            <w:vMerge/>
            <w:tcBorders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14:paraId="4045C801" w14:textId="77777777" w:rsidR="008F455E" w:rsidRDefault="008F455E"/>
        </w:tc>
        <w:tc>
          <w:tcPr>
            <w:tcW w:w="446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169CD0" w14:textId="77777777" w:rsidR="008F455E" w:rsidRDefault="00A8208E">
            <w:pPr>
              <w:ind w:left="458" w:right="361" w:hanging="36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.4.</w:t>
            </w:r>
            <w:r>
              <w:rPr>
                <w:rFonts w:ascii="Calibri" w:eastAsia="Calibri" w:hAnsi="Calibri" w:cs="Calibri"/>
                <w:spacing w:val="2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RA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KAN,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 AT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U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AN</w:t>
            </w:r>
          </w:p>
          <w:p w14:paraId="0E8AB839" w14:textId="77777777" w:rsidR="008F455E" w:rsidRDefault="00A8208E">
            <w:pPr>
              <w:ind w:left="45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AW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</w:p>
        </w:tc>
        <w:tc>
          <w:tcPr>
            <w:tcW w:w="4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CA2251" w14:textId="77777777" w:rsidR="008F455E" w:rsidRDefault="008F455E"/>
        </w:tc>
      </w:tr>
      <w:tr w:rsidR="008F455E" w14:paraId="25659DD9" w14:textId="77777777">
        <w:trPr>
          <w:trHeight w:hRule="exact" w:val="444"/>
        </w:trPr>
        <w:tc>
          <w:tcPr>
            <w:tcW w:w="5045" w:type="dxa"/>
            <w:gridSpan w:val="3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14:paraId="3180AD11" w14:textId="77777777" w:rsidR="008F455E" w:rsidRDefault="00A8208E">
            <w:pPr>
              <w:spacing w:before="80"/>
              <w:ind w:right="10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</w:t>
            </w:r>
            <w:proofErr w:type="gramEnd"/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)</w:t>
            </w:r>
          </w:p>
        </w:tc>
        <w:tc>
          <w:tcPr>
            <w:tcW w:w="4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7C235E" w14:textId="77777777" w:rsidR="008F455E" w:rsidRDefault="008F455E"/>
        </w:tc>
      </w:tr>
    </w:tbl>
    <w:p w14:paraId="4665595C" w14:textId="77777777" w:rsidR="008F455E" w:rsidRDefault="008F455E">
      <w:pPr>
        <w:spacing w:before="11" w:line="260" w:lineRule="exact"/>
        <w:rPr>
          <w:sz w:val="26"/>
          <w:szCs w:val="26"/>
        </w:rPr>
      </w:pPr>
    </w:p>
    <w:p w14:paraId="3921FBDC" w14:textId="77777777" w:rsidR="008F455E" w:rsidRDefault="00212302">
      <w:pPr>
        <w:spacing w:before="16" w:line="260" w:lineRule="exact"/>
        <w:ind w:left="340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3661" behindDoc="1" locked="0" layoutInCell="1" allowOverlap="1" wp14:anchorId="3DACF80A" wp14:editId="2FB468C8">
                <wp:simplePos x="0" y="0"/>
                <wp:positionH relativeFrom="page">
                  <wp:posOffset>1099820</wp:posOffset>
                </wp:positionH>
                <wp:positionV relativeFrom="paragraph">
                  <wp:posOffset>177800</wp:posOffset>
                </wp:positionV>
                <wp:extent cx="3493770" cy="927735"/>
                <wp:effectExtent l="4445" t="0" r="0" b="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3770" cy="927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960"/>
                              <w:gridCol w:w="2525"/>
                            </w:tblGrid>
                            <w:tr w:rsidR="007D33F5" w14:paraId="182EBAF3" w14:textId="77777777">
                              <w:trPr>
                                <w:trHeight w:hRule="exact" w:val="278"/>
                              </w:trPr>
                              <w:tc>
                                <w:tcPr>
                                  <w:tcW w:w="296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27DD0267" w14:textId="77777777" w:rsidR="007D33F5" w:rsidRDefault="007D33F5">
                                  <w:pPr>
                                    <w:spacing w:line="260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position w:val="1"/>
                                      <w:sz w:val="22"/>
                                      <w:szCs w:val="22"/>
                                    </w:rPr>
                                    <w:t>*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1"/>
                                      <w:position w:val="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position w:val="1"/>
                                      <w:sz w:val="22"/>
                                      <w:szCs w:val="22"/>
                                    </w:rPr>
                                    <w:t xml:space="preserve">: 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2"/>
                                      <w:position w:val="1"/>
                                      <w:sz w:val="22"/>
                                      <w:szCs w:val="22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1"/>
                                      <w:position w:val="1"/>
                                      <w:sz w:val="22"/>
                                      <w:szCs w:val="22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1"/>
                                      <w:position w:val="1"/>
                                      <w:sz w:val="22"/>
                                      <w:szCs w:val="22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1"/>
                                      <w:position w:val="1"/>
                                      <w:sz w:val="22"/>
                                      <w:szCs w:val="22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position w:val="1"/>
                                      <w:sz w:val="22"/>
                                      <w:szCs w:val="22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1"/>
                                      <w:position w:val="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position w:val="1"/>
                                      <w:sz w:val="22"/>
                                      <w:szCs w:val="22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3"/>
                                      <w:position w:val="1"/>
                                      <w:sz w:val="22"/>
                                      <w:szCs w:val="22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1"/>
                                      <w:position w:val="1"/>
                                      <w:sz w:val="22"/>
                                      <w:szCs w:val="22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position w:val="1"/>
                                      <w:sz w:val="22"/>
                                      <w:szCs w:val="22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1"/>
                                      <w:position w:val="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1"/>
                                      <w:position w:val="1"/>
                                      <w:sz w:val="22"/>
                                      <w:szCs w:val="22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position w:val="1"/>
                                      <w:sz w:val="22"/>
                                      <w:szCs w:val="22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3"/>
                                      <w:position w:val="1"/>
                                      <w:sz w:val="22"/>
                                      <w:szCs w:val="22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position w:val="1"/>
                                      <w:sz w:val="22"/>
                                      <w:szCs w:val="2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52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64B1E86E" w14:textId="77777777" w:rsidR="007D33F5" w:rsidRDefault="007D33F5">
                                  <w:pPr>
                                    <w:spacing w:line="260" w:lineRule="exact"/>
                                    <w:ind w:left="352"/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position w:val="1"/>
                                      <w:sz w:val="22"/>
                                      <w:szCs w:val="22"/>
                                    </w:rPr>
                                    <w:t xml:space="preserve">HURUF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1"/>
                                      <w:position w:val="1"/>
                                      <w:sz w:val="22"/>
                                      <w:szCs w:val="22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3"/>
                                      <w:position w:val="1"/>
                                      <w:sz w:val="22"/>
                                      <w:szCs w:val="22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1"/>
                                      <w:position w:val="1"/>
                                      <w:sz w:val="22"/>
                                      <w:szCs w:val="22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position w:val="1"/>
                                      <w:sz w:val="22"/>
                                      <w:szCs w:val="22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2"/>
                                      <w:position w:val="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1"/>
                                      <w:position w:val="1"/>
                                      <w:sz w:val="22"/>
                                      <w:szCs w:val="22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position w:val="1"/>
                                      <w:sz w:val="22"/>
                                      <w:szCs w:val="22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1"/>
                                      <w:position w:val="1"/>
                                      <w:sz w:val="22"/>
                                      <w:szCs w:val="22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position w:val="1"/>
                                      <w:sz w:val="22"/>
                                      <w:szCs w:val="22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7D33F5" w14:paraId="694B577A" w14:textId="77777777">
                              <w:trPr>
                                <w:trHeight w:hRule="exact" w:val="290"/>
                              </w:trPr>
                              <w:tc>
                                <w:tcPr>
                                  <w:tcW w:w="296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53C6C0D6" w14:textId="77777777" w:rsidR="007D33F5" w:rsidRDefault="007D33F5">
                                  <w:pPr>
                                    <w:spacing w:line="260" w:lineRule="exact"/>
                                    <w:ind w:left="153"/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" w:eastAsia="Symbol" w:hAnsi="Symbol" w:cs="Symbol"/>
                                      <w:sz w:val="22"/>
                                      <w:szCs w:val="22"/>
                                    </w:rPr>
                                    <w:t></w:t>
                                  </w:r>
                                  <w:r>
                                    <w:rPr>
                                      <w:spacing w:val="-6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2"/>
                                      <w:sz w:val="22"/>
                                      <w:szCs w:val="22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22"/>
                                      <w:szCs w:val="22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2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  <w:t xml:space="preserve">0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50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  <w:t>;</w:t>
                                  </w:r>
                                </w:p>
                              </w:tc>
                              <w:tc>
                                <w:tcPr>
                                  <w:tcW w:w="252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0AE0B34D" w14:textId="77777777" w:rsidR="007D33F5" w:rsidRDefault="007D33F5">
                                  <w:pPr>
                                    <w:spacing w:line="260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position w:val="1"/>
                                      <w:sz w:val="22"/>
                                      <w:szCs w:val="22"/>
                                    </w:rPr>
                                    <w:t>A :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position w:val="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position w:val="1"/>
                                      <w:sz w:val="22"/>
                                      <w:szCs w:val="22"/>
                                    </w:rPr>
                                    <w:t>Sa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  <w:position w:val="1"/>
                                      <w:sz w:val="22"/>
                                      <w:szCs w:val="22"/>
                                    </w:rPr>
                                    <w:t>ng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position w:val="1"/>
                                      <w:sz w:val="22"/>
                                      <w:szCs w:val="22"/>
                                    </w:rPr>
                                    <w:t>at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position w:val="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2"/>
                                      <w:position w:val="1"/>
                                      <w:sz w:val="22"/>
                                      <w:szCs w:val="22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position w:val="1"/>
                                      <w:sz w:val="22"/>
                                      <w:szCs w:val="22"/>
                                    </w:rPr>
                                    <w:t>aik</w:t>
                                  </w:r>
                                </w:p>
                              </w:tc>
                            </w:tr>
                            <w:tr w:rsidR="007D33F5" w14:paraId="469FFD59" w14:textId="77777777">
                              <w:trPr>
                                <w:trHeight w:hRule="exact" w:val="290"/>
                              </w:trPr>
                              <w:tc>
                                <w:tcPr>
                                  <w:tcW w:w="296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0A67E09B" w14:textId="77777777" w:rsidR="007D33F5" w:rsidRDefault="007D33F5">
                                  <w:pPr>
                                    <w:spacing w:line="260" w:lineRule="exact"/>
                                    <w:ind w:left="153"/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22"/>
                                      <w:szCs w:val="22"/>
                                    </w:rPr>
                                    <w:t>70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3"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  <w:t xml:space="preserve">0 </w:t>
                                  </w:r>
                                  <w:r>
                                    <w:rPr>
                                      <w:rFonts w:ascii="Symbol" w:eastAsia="Symbol" w:hAnsi="Symbol" w:cs="Symbol"/>
                                      <w:sz w:val="22"/>
                                      <w:szCs w:val="22"/>
                                    </w:rPr>
                                    <w:t></w:t>
                                  </w:r>
                                  <w:r>
                                    <w:rPr>
                                      <w:spacing w:val="-6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2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" w:eastAsia="Symbol" w:hAnsi="Symbol" w:cs="Symbol"/>
                                      <w:sz w:val="22"/>
                                      <w:szCs w:val="22"/>
                                    </w:rPr>
                                    <w:t></w:t>
                                  </w:r>
                                  <w:r>
                                    <w:rPr>
                                      <w:spacing w:val="-6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22"/>
                                      <w:szCs w:val="22"/>
                                    </w:rPr>
                                    <w:t>84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2"/>
                                      <w:sz w:val="22"/>
                                      <w:szCs w:val="22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  <w:t>;</w:t>
                                  </w:r>
                                </w:p>
                              </w:tc>
                              <w:tc>
                                <w:tcPr>
                                  <w:tcW w:w="252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4E204265" w14:textId="77777777" w:rsidR="007D33F5" w:rsidRDefault="007D33F5">
                                  <w:pPr>
                                    <w:spacing w:line="260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position w:val="1"/>
                                      <w:sz w:val="22"/>
                                      <w:szCs w:val="22"/>
                                    </w:rPr>
                                    <w:t xml:space="preserve">B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position w:val="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position w:val="1"/>
                                      <w:sz w:val="22"/>
                                      <w:szCs w:val="22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  <w:position w:val="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position w:val="1"/>
                                      <w:sz w:val="22"/>
                                      <w:szCs w:val="22"/>
                                    </w:rPr>
                                    <w:t>Ba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  <w:position w:val="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position w:val="1"/>
                                      <w:sz w:val="22"/>
                                      <w:szCs w:val="22"/>
                                    </w:rPr>
                                    <w:t>k</w:t>
                                  </w:r>
                                </w:p>
                              </w:tc>
                            </w:tr>
                            <w:tr w:rsidR="007D33F5" w14:paraId="6E1FCEB5" w14:textId="77777777">
                              <w:trPr>
                                <w:trHeight w:hRule="exact" w:val="290"/>
                              </w:trPr>
                              <w:tc>
                                <w:tcPr>
                                  <w:tcW w:w="296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02C72550" w14:textId="77777777" w:rsidR="007D33F5" w:rsidRDefault="007D33F5">
                                  <w:pPr>
                                    <w:spacing w:line="260" w:lineRule="exact"/>
                                    <w:ind w:left="153"/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22"/>
                                      <w:szCs w:val="22"/>
                                    </w:rPr>
                                    <w:t>55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3"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  <w:t xml:space="preserve">0 </w:t>
                                  </w:r>
                                  <w:r>
                                    <w:rPr>
                                      <w:rFonts w:ascii="Symbol" w:eastAsia="Symbol" w:hAnsi="Symbol" w:cs="Symbol"/>
                                      <w:sz w:val="22"/>
                                      <w:szCs w:val="22"/>
                                    </w:rPr>
                                    <w:t></w:t>
                                  </w:r>
                                  <w:r>
                                    <w:rPr>
                                      <w:spacing w:val="-6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2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" w:eastAsia="Symbol" w:hAnsi="Symbol" w:cs="Symbol"/>
                                      <w:sz w:val="22"/>
                                      <w:szCs w:val="22"/>
                                    </w:rPr>
                                    <w:t></w:t>
                                  </w:r>
                                  <w:r>
                                    <w:rPr>
                                      <w:spacing w:val="-6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22"/>
                                      <w:szCs w:val="22"/>
                                    </w:rPr>
                                    <w:t>69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2"/>
                                      <w:sz w:val="22"/>
                                      <w:szCs w:val="22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52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2CEF29B5" w14:textId="77777777" w:rsidR="007D33F5" w:rsidRDefault="007D33F5">
                                  <w:pPr>
                                    <w:spacing w:line="260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position w:val="1"/>
                                      <w:sz w:val="22"/>
                                      <w:szCs w:val="22"/>
                                    </w:rPr>
                                    <w:t>C :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position w:val="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position w:val="1"/>
                                      <w:sz w:val="22"/>
                                      <w:szCs w:val="22"/>
                                    </w:rPr>
                                    <w:t>Cuk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  <w:position w:val="1"/>
                                      <w:sz w:val="22"/>
                                      <w:szCs w:val="22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position w:val="1"/>
                                      <w:sz w:val="22"/>
                                      <w:szCs w:val="22"/>
                                    </w:rPr>
                                    <w:t>p</w:t>
                                  </w:r>
                                </w:p>
                              </w:tc>
                            </w:tr>
                            <w:tr w:rsidR="007D33F5" w14:paraId="7D3CC5E2" w14:textId="77777777">
                              <w:trPr>
                                <w:trHeight w:hRule="exact" w:val="290"/>
                              </w:trPr>
                              <w:tc>
                                <w:tcPr>
                                  <w:tcW w:w="296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5549F14F" w14:textId="77777777" w:rsidR="007D33F5" w:rsidRDefault="007D33F5">
                                  <w:pPr>
                                    <w:spacing w:line="260" w:lineRule="exact"/>
                                    <w:ind w:left="153"/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Symbol" w:eastAsia="Symbol" w:hAnsi="Symbol" w:cs="Symbol"/>
                                      <w:sz w:val="22"/>
                                      <w:szCs w:val="22"/>
                                    </w:rPr>
                                    <w:t></w:t>
                                  </w:r>
                                  <w:r>
                                    <w:rPr>
                                      <w:spacing w:val="-6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2"/>
                                      <w:sz w:val="22"/>
                                      <w:szCs w:val="22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22"/>
                                      <w:szCs w:val="22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  <w:t>.00</w:t>
                                  </w:r>
                                </w:p>
                              </w:tc>
                              <w:tc>
                                <w:tcPr>
                                  <w:tcW w:w="252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10BB51C6" w14:textId="77777777" w:rsidR="007D33F5" w:rsidRDefault="007D33F5">
                                  <w:pPr>
                                    <w:spacing w:line="260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position w:val="1"/>
                                      <w:sz w:val="22"/>
                                      <w:szCs w:val="22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position w:val="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position w:val="1"/>
                                      <w:sz w:val="22"/>
                                      <w:szCs w:val="22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  <w:position w:val="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position w:val="1"/>
                                      <w:sz w:val="22"/>
                                      <w:szCs w:val="22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position w:val="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  <w:position w:val="1"/>
                                      <w:sz w:val="22"/>
                                      <w:szCs w:val="22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position w:val="1"/>
                                      <w:sz w:val="22"/>
                                      <w:szCs w:val="22"/>
                                    </w:rPr>
                                    <w:t>ak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  <w:position w:val="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position w:val="1"/>
                                      <w:sz w:val="22"/>
                                      <w:szCs w:val="22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  <w:position w:val="1"/>
                                      <w:sz w:val="22"/>
                                      <w:szCs w:val="22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position w:val="1"/>
                                      <w:sz w:val="22"/>
                                      <w:szCs w:val="22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  <w:position w:val="1"/>
                                      <w:sz w:val="22"/>
                                      <w:szCs w:val="22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position w:val="1"/>
                                      <w:sz w:val="22"/>
                                      <w:szCs w:val="22"/>
                                    </w:rPr>
                                    <w:t>s</w:t>
                                  </w:r>
                                </w:p>
                              </w:tc>
                            </w:tr>
                          </w:tbl>
                          <w:p w14:paraId="1F806EB5" w14:textId="77777777" w:rsidR="007D33F5" w:rsidRDefault="007D33F5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ACF80A" id="Text Box 3" o:spid="_x0000_s1027" type="#_x0000_t202" style="position:absolute;left:0;text-align:left;margin-left:86.6pt;margin-top:14pt;width:275.1pt;height:73.05pt;z-index:-281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960"/>
                        <w:gridCol w:w="2525"/>
                      </w:tblGrid>
                      <w:tr w:rsidR="007D33F5" w14:paraId="182EBAF3" w14:textId="77777777">
                        <w:trPr>
                          <w:trHeight w:hRule="exact" w:val="278"/>
                        </w:trPr>
                        <w:tc>
                          <w:tcPr>
                            <w:tcW w:w="296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27DD0267" w14:textId="77777777" w:rsidR="007D33F5" w:rsidRDefault="007D33F5">
                            <w:pPr>
                              <w:spacing w:line="260" w:lineRule="exact"/>
                              <w:ind w:left="102"/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position w:val="1"/>
                                <w:sz w:val="22"/>
                                <w:szCs w:val="22"/>
                              </w:rPr>
                              <w:t>*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position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position w:val="1"/>
                                <w:sz w:val="22"/>
                                <w:szCs w:val="22"/>
                              </w:rPr>
                              <w:t xml:space="preserve">: 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2"/>
                                <w:position w:val="1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position w:val="1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position w:val="1"/>
                                <w:sz w:val="22"/>
                                <w:szCs w:val="22"/>
                              </w:rPr>
                              <w:t>G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position w:val="1"/>
                                <w:sz w:val="22"/>
                                <w:szCs w:val="22"/>
                              </w:rPr>
                              <w:t>K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position w:val="1"/>
                                <w:sz w:val="22"/>
                                <w:szCs w:val="22"/>
                              </w:rPr>
                              <w:t xml:space="preserve">A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position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position w:val="1"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3"/>
                                <w:position w:val="1"/>
                                <w:sz w:val="22"/>
                                <w:szCs w:val="22"/>
                              </w:rPr>
                              <w:t>U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position w:val="1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position w:val="1"/>
                                <w:sz w:val="22"/>
                                <w:szCs w:val="22"/>
                              </w:rPr>
                              <w:t>U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position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position w:val="1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position w:val="1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3"/>
                                <w:position w:val="1"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position w:val="1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52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64B1E86E" w14:textId="77777777" w:rsidR="007D33F5" w:rsidRDefault="007D33F5">
                            <w:pPr>
                              <w:spacing w:line="260" w:lineRule="exact"/>
                              <w:ind w:left="352"/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position w:val="1"/>
                                <w:sz w:val="22"/>
                                <w:szCs w:val="22"/>
                              </w:rPr>
                              <w:t xml:space="preserve">HURUF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position w:val="1"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3"/>
                                <w:position w:val="1"/>
                                <w:sz w:val="22"/>
                                <w:szCs w:val="22"/>
                              </w:rPr>
                              <w:t>U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position w:val="1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position w:val="1"/>
                                <w:sz w:val="22"/>
                                <w:szCs w:val="22"/>
                              </w:rPr>
                              <w:t>U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2"/>
                                <w:position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position w:val="1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position w:val="1"/>
                                <w:sz w:val="22"/>
                                <w:szCs w:val="22"/>
                              </w:rPr>
                              <w:t>H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position w:val="1"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position w:val="1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c>
                      </w:tr>
                      <w:tr w:rsidR="007D33F5" w14:paraId="694B577A" w14:textId="77777777">
                        <w:trPr>
                          <w:trHeight w:hRule="exact" w:val="290"/>
                        </w:trPr>
                        <w:tc>
                          <w:tcPr>
                            <w:tcW w:w="296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53C6C0D6" w14:textId="77777777" w:rsidR="007D33F5" w:rsidRDefault="007D33F5">
                            <w:pPr>
                              <w:spacing w:line="260" w:lineRule="exact"/>
                              <w:ind w:left="153"/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Symbol" w:eastAsia="Symbol" w:hAnsi="Symbol" w:cs="Symbol"/>
                                <w:sz w:val="22"/>
                                <w:szCs w:val="22"/>
                              </w:rPr>
                              <w:t></w:t>
                            </w:r>
                            <w:r>
                              <w:rPr>
                                <w:spacing w:val="-6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sz w:val="22"/>
                                <w:szCs w:val="22"/>
                              </w:rPr>
                              <w:t>8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2"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 xml:space="preserve">0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5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</w:tc>
                        <w:tc>
                          <w:tcPr>
                            <w:tcW w:w="252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0AE0B34D" w14:textId="77777777" w:rsidR="007D33F5" w:rsidRDefault="007D33F5">
                            <w:pPr>
                              <w:spacing w:line="260" w:lineRule="exact"/>
                              <w:ind w:left="102"/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2"/>
                                <w:szCs w:val="22"/>
                              </w:rPr>
                              <w:t>A :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2"/>
                                <w:szCs w:val="22"/>
                              </w:rPr>
                              <w:t>Sa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22"/>
                                <w:szCs w:val="22"/>
                              </w:rPr>
                              <w:t>ng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2"/>
                                <w:szCs w:val="22"/>
                              </w:rPr>
                              <w:t>at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position w:val="1"/>
                                <w:sz w:val="22"/>
                                <w:szCs w:val="22"/>
                              </w:rPr>
                              <w:t>B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2"/>
                                <w:szCs w:val="22"/>
                              </w:rPr>
                              <w:t>aik</w:t>
                            </w:r>
                          </w:p>
                        </w:tc>
                      </w:tr>
                      <w:tr w:rsidR="007D33F5" w14:paraId="469FFD59" w14:textId="77777777">
                        <w:trPr>
                          <w:trHeight w:hRule="exact" w:val="290"/>
                        </w:trPr>
                        <w:tc>
                          <w:tcPr>
                            <w:tcW w:w="296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0A67E09B" w14:textId="77777777" w:rsidR="007D33F5" w:rsidRDefault="007D33F5">
                            <w:pPr>
                              <w:spacing w:line="260" w:lineRule="exact"/>
                              <w:ind w:left="153"/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2"/>
                                <w:szCs w:val="22"/>
                              </w:rPr>
                              <w:t>70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3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 xml:space="preserve">0 </w:t>
                            </w:r>
                            <w:r>
                              <w:rPr>
                                <w:rFonts w:ascii="Symbol" w:eastAsia="Symbol" w:hAnsi="Symbol" w:cs="Symbol"/>
                                <w:sz w:val="22"/>
                                <w:szCs w:val="22"/>
                              </w:rPr>
                              <w:t></w:t>
                            </w:r>
                            <w:r>
                              <w:rPr>
                                <w:spacing w:val="-6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Symbol" w:eastAsia="Symbol" w:hAnsi="Symbol" w:cs="Symbol"/>
                                <w:sz w:val="22"/>
                                <w:szCs w:val="22"/>
                              </w:rPr>
                              <w:t></w:t>
                            </w:r>
                            <w:r>
                              <w:rPr>
                                <w:spacing w:val="-6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2"/>
                                <w:szCs w:val="22"/>
                              </w:rPr>
                              <w:t>84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sz w:val="22"/>
                                <w:szCs w:val="22"/>
                              </w:rPr>
                              <w:t>9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9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</w:tc>
                        <w:tc>
                          <w:tcPr>
                            <w:tcW w:w="252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4E204265" w14:textId="77777777" w:rsidR="007D33F5" w:rsidRDefault="007D33F5">
                            <w:pPr>
                              <w:spacing w:line="260" w:lineRule="exact"/>
                              <w:ind w:left="102"/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2"/>
                                <w:szCs w:val="22"/>
                              </w:rPr>
                              <w:t xml:space="preserve">B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2"/>
                                <w:szCs w:val="22"/>
                              </w:rPr>
                              <w:t>Ba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2"/>
                                <w:szCs w:val="22"/>
                              </w:rPr>
                              <w:t>k</w:t>
                            </w:r>
                          </w:p>
                        </w:tc>
                      </w:tr>
                      <w:tr w:rsidR="007D33F5" w14:paraId="6E1FCEB5" w14:textId="77777777">
                        <w:trPr>
                          <w:trHeight w:hRule="exact" w:val="290"/>
                        </w:trPr>
                        <w:tc>
                          <w:tcPr>
                            <w:tcW w:w="296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02C72550" w14:textId="77777777" w:rsidR="007D33F5" w:rsidRDefault="007D33F5">
                            <w:pPr>
                              <w:spacing w:line="260" w:lineRule="exact"/>
                              <w:ind w:left="153"/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2"/>
                                <w:szCs w:val="22"/>
                              </w:rPr>
                              <w:t>55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3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 xml:space="preserve">0 </w:t>
                            </w:r>
                            <w:r>
                              <w:rPr>
                                <w:rFonts w:ascii="Symbol" w:eastAsia="Symbol" w:hAnsi="Symbol" w:cs="Symbol"/>
                                <w:sz w:val="22"/>
                                <w:szCs w:val="22"/>
                              </w:rPr>
                              <w:t></w:t>
                            </w:r>
                            <w:r>
                              <w:rPr>
                                <w:spacing w:val="-6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Symbol" w:eastAsia="Symbol" w:hAnsi="Symbol" w:cs="Symbol"/>
                                <w:sz w:val="22"/>
                                <w:szCs w:val="22"/>
                              </w:rPr>
                              <w:t></w:t>
                            </w:r>
                            <w:r>
                              <w:rPr>
                                <w:spacing w:val="-6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2"/>
                                <w:szCs w:val="22"/>
                              </w:rPr>
                              <w:t>69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sz w:val="22"/>
                                <w:szCs w:val="22"/>
                              </w:rPr>
                              <w:t>9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252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2CEF29B5" w14:textId="77777777" w:rsidR="007D33F5" w:rsidRDefault="007D33F5">
                            <w:pPr>
                              <w:spacing w:line="260" w:lineRule="exact"/>
                              <w:ind w:left="102"/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2"/>
                                <w:szCs w:val="22"/>
                              </w:rPr>
                              <w:t>C :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2"/>
                                <w:szCs w:val="22"/>
                              </w:rPr>
                              <w:t>Cuk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22"/>
                                <w:szCs w:val="22"/>
                              </w:rPr>
                              <w:t>u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2"/>
                                <w:szCs w:val="22"/>
                              </w:rPr>
                              <w:t>p</w:t>
                            </w:r>
                          </w:p>
                        </w:tc>
                      </w:tr>
                      <w:tr w:rsidR="007D33F5" w14:paraId="7D3CC5E2" w14:textId="77777777">
                        <w:trPr>
                          <w:trHeight w:hRule="exact" w:val="290"/>
                        </w:trPr>
                        <w:tc>
                          <w:tcPr>
                            <w:tcW w:w="296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5549F14F" w14:textId="77777777" w:rsidR="007D33F5" w:rsidRDefault="007D33F5">
                            <w:pPr>
                              <w:spacing w:line="260" w:lineRule="exact"/>
                              <w:ind w:left="153"/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ascii="Symbol" w:eastAsia="Symbol" w:hAnsi="Symbol" w:cs="Symbol"/>
                                <w:sz w:val="22"/>
                                <w:szCs w:val="22"/>
                              </w:rPr>
                              <w:t></w:t>
                            </w:r>
                            <w:r>
                              <w:rPr>
                                <w:spacing w:val="-6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sz w:val="22"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2"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.00</w:t>
                            </w:r>
                          </w:p>
                        </w:tc>
                        <w:tc>
                          <w:tcPr>
                            <w:tcW w:w="252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10BB51C6" w14:textId="77777777" w:rsidR="007D33F5" w:rsidRDefault="007D33F5">
                            <w:pPr>
                              <w:spacing w:line="260" w:lineRule="exact"/>
                              <w:ind w:left="102"/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2"/>
                                <w:szCs w:val="22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22"/>
                                <w:szCs w:val="22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2"/>
                                <w:szCs w:val="22"/>
                              </w:rPr>
                              <w:t>ak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22"/>
                                <w:szCs w:val="22"/>
                              </w:rPr>
                              <w:t>L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22"/>
                                <w:szCs w:val="22"/>
                              </w:rPr>
                              <w:t>u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2"/>
                                <w:szCs w:val="22"/>
                              </w:rPr>
                              <w:t>l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22"/>
                                <w:szCs w:val="22"/>
                              </w:rPr>
                              <w:t>u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2"/>
                                <w:szCs w:val="22"/>
                              </w:rPr>
                              <w:t>s</w:t>
                            </w:r>
                          </w:p>
                        </w:tc>
                      </w:tr>
                    </w:tbl>
                    <w:p w14:paraId="1F806EB5" w14:textId="77777777" w:rsidR="007D33F5" w:rsidRDefault="007D33F5"/>
                  </w:txbxContent>
                </v:textbox>
                <w10:wrap anchorx="page"/>
              </v:shape>
            </w:pict>
          </mc:Fallback>
        </mc:AlternateContent>
      </w:r>
      <w:proofErr w:type="gramStart"/>
      <w:r w:rsidR="00A8208E">
        <w:rPr>
          <w:rFonts w:ascii="Calibri" w:eastAsia="Calibri" w:hAnsi="Calibri" w:cs="Calibri"/>
          <w:b/>
          <w:sz w:val="22"/>
          <w:szCs w:val="22"/>
        </w:rPr>
        <w:t>P</w:t>
      </w:r>
      <w:r w:rsidR="00A8208E">
        <w:rPr>
          <w:rFonts w:ascii="Calibri" w:eastAsia="Calibri" w:hAnsi="Calibri" w:cs="Calibri"/>
          <w:b/>
          <w:spacing w:val="-2"/>
          <w:sz w:val="22"/>
          <w:szCs w:val="22"/>
        </w:rPr>
        <w:t>E</w:t>
      </w:r>
      <w:r w:rsidR="00A8208E"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 w:rsidR="00A8208E"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 w:rsidR="00A8208E">
        <w:rPr>
          <w:rFonts w:ascii="Calibri" w:eastAsia="Calibri" w:hAnsi="Calibri" w:cs="Calibri"/>
          <w:b/>
          <w:sz w:val="22"/>
          <w:szCs w:val="22"/>
        </w:rPr>
        <w:t>L</w:t>
      </w:r>
      <w:r w:rsidR="00A8208E">
        <w:rPr>
          <w:rFonts w:ascii="Calibri" w:eastAsia="Calibri" w:hAnsi="Calibri" w:cs="Calibri"/>
          <w:b/>
          <w:spacing w:val="-2"/>
          <w:sz w:val="22"/>
          <w:szCs w:val="22"/>
        </w:rPr>
        <w:t>A</w:t>
      </w:r>
      <w:r w:rsidR="00A8208E"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 w:rsidR="00A8208E">
        <w:rPr>
          <w:rFonts w:ascii="Calibri" w:eastAsia="Calibri" w:hAnsi="Calibri" w:cs="Calibri"/>
          <w:b/>
          <w:spacing w:val="-2"/>
          <w:sz w:val="22"/>
          <w:szCs w:val="22"/>
        </w:rPr>
        <w:t>A</w:t>
      </w:r>
      <w:r w:rsidR="00A8208E">
        <w:rPr>
          <w:rFonts w:ascii="Calibri" w:eastAsia="Calibri" w:hAnsi="Calibri" w:cs="Calibri"/>
          <w:b/>
          <w:sz w:val="22"/>
          <w:szCs w:val="22"/>
        </w:rPr>
        <w:t>N</w:t>
      </w:r>
      <w:r w:rsidR="00A8208E"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 w:rsidR="00A8208E">
        <w:rPr>
          <w:rFonts w:ascii="Calibri" w:eastAsia="Calibri" w:hAnsi="Calibri" w:cs="Calibri"/>
          <w:b/>
          <w:sz w:val="22"/>
          <w:szCs w:val="22"/>
        </w:rPr>
        <w:t>:</w:t>
      </w:r>
      <w:proofErr w:type="gramEnd"/>
    </w:p>
    <w:p w14:paraId="67C7EDCD" w14:textId="77777777" w:rsidR="008F455E" w:rsidRDefault="008F455E">
      <w:pPr>
        <w:spacing w:line="200" w:lineRule="exact"/>
      </w:pPr>
    </w:p>
    <w:p w14:paraId="7BFACB3A" w14:textId="77777777" w:rsidR="008F455E" w:rsidRDefault="008F455E">
      <w:pPr>
        <w:spacing w:line="200" w:lineRule="exact"/>
      </w:pPr>
    </w:p>
    <w:p w14:paraId="5F5376A4" w14:textId="77777777" w:rsidR="008F455E" w:rsidRDefault="008F455E">
      <w:pPr>
        <w:spacing w:line="200" w:lineRule="exact"/>
      </w:pPr>
    </w:p>
    <w:p w14:paraId="1FFB541C" w14:textId="77777777" w:rsidR="008F455E" w:rsidRDefault="008F455E">
      <w:pPr>
        <w:spacing w:line="200" w:lineRule="exact"/>
      </w:pPr>
    </w:p>
    <w:p w14:paraId="07D68A8B" w14:textId="77777777" w:rsidR="008F455E" w:rsidRDefault="008F455E">
      <w:pPr>
        <w:spacing w:line="200" w:lineRule="exact"/>
      </w:pPr>
    </w:p>
    <w:p w14:paraId="4C8DBE34" w14:textId="77777777" w:rsidR="008F455E" w:rsidRDefault="008F455E">
      <w:pPr>
        <w:spacing w:line="200" w:lineRule="exact"/>
      </w:pPr>
    </w:p>
    <w:p w14:paraId="74C6A435" w14:textId="77777777" w:rsidR="008F455E" w:rsidRDefault="008F455E">
      <w:pPr>
        <w:spacing w:line="200" w:lineRule="exact"/>
      </w:pPr>
    </w:p>
    <w:p w14:paraId="039684DC" w14:textId="77777777" w:rsidR="008F455E" w:rsidRDefault="008F455E">
      <w:pPr>
        <w:spacing w:before="17" w:line="280" w:lineRule="exact"/>
        <w:rPr>
          <w:sz w:val="28"/>
          <w:szCs w:val="28"/>
        </w:rPr>
      </w:pPr>
    </w:p>
    <w:p w14:paraId="4073AC49" w14:textId="77777777" w:rsidR="008F455E" w:rsidRDefault="00A8208E">
      <w:pPr>
        <w:spacing w:before="11"/>
        <w:ind w:left="32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nd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 ,…</w:t>
      </w:r>
      <w:proofErr w:type="gramEnd"/>
      <w:r>
        <w:rPr>
          <w:rFonts w:ascii="Calibri" w:eastAsia="Calibri" w:hAnsi="Calibri" w:cs="Calibri"/>
          <w:sz w:val="24"/>
          <w:szCs w:val="24"/>
        </w:rPr>
        <w:t>………………</w:t>
      </w:r>
      <w:r>
        <w:rPr>
          <w:rFonts w:ascii="Calibri" w:eastAsia="Calibri" w:hAnsi="Calibri" w:cs="Calibri"/>
          <w:spacing w:val="-2"/>
          <w:sz w:val="24"/>
          <w:szCs w:val="24"/>
        </w:rPr>
        <w:t>…</w:t>
      </w:r>
      <w:r>
        <w:rPr>
          <w:rFonts w:ascii="Calibri" w:eastAsia="Calibri" w:hAnsi="Calibri" w:cs="Calibri"/>
          <w:spacing w:val="1"/>
          <w:sz w:val="24"/>
          <w:szCs w:val="24"/>
        </w:rPr>
        <w:t>…</w:t>
      </w:r>
      <w:r w:rsidR="007D33F5">
        <w:rPr>
          <w:rFonts w:ascii="Calibri" w:eastAsia="Calibri" w:hAnsi="Calibri" w:cs="Calibri"/>
          <w:spacing w:val="1"/>
          <w:sz w:val="24"/>
          <w:szCs w:val="24"/>
        </w:rPr>
        <w:t>2020</w:t>
      </w:r>
    </w:p>
    <w:p w14:paraId="30A5477C" w14:textId="77777777" w:rsidR="008F455E" w:rsidRDefault="00A8208E">
      <w:pPr>
        <w:spacing w:before="2"/>
        <w:ind w:left="324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en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j</w:t>
      </w:r>
      <w:r>
        <w:rPr>
          <w:rFonts w:ascii="Calibri" w:eastAsia="Calibri" w:hAnsi="Calibri" w:cs="Calibri"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proofErr w:type="gramEnd"/>
      <w:r>
        <w:rPr>
          <w:rFonts w:ascii="Calibri" w:eastAsia="Calibri" w:hAnsi="Calibri" w:cs="Calibri"/>
          <w:sz w:val="24"/>
          <w:szCs w:val="24"/>
        </w:rPr>
        <w:t>,</w:t>
      </w:r>
    </w:p>
    <w:p w14:paraId="4FB42727" w14:textId="77777777" w:rsidR="008F455E" w:rsidRDefault="008F455E">
      <w:pPr>
        <w:spacing w:line="200" w:lineRule="exact"/>
      </w:pPr>
    </w:p>
    <w:p w14:paraId="4D4EEB78" w14:textId="77777777" w:rsidR="008F455E" w:rsidRDefault="008F455E">
      <w:pPr>
        <w:spacing w:line="200" w:lineRule="exact"/>
      </w:pPr>
    </w:p>
    <w:p w14:paraId="67AC2E70" w14:textId="77777777" w:rsidR="008F455E" w:rsidRDefault="008F455E">
      <w:pPr>
        <w:spacing w:line="200" w:lineRule="exact"/>
      </w:pPr>
    </w:p>
    <w:p w14:paraId="537E6257" w14:textId="77777777" w:rsidR="008F455E" w:rsidRDefault="008F455E">
      <w:pPr>
        <w:spacing w:before="19" w:line="260" w:lineRule="exact"/>
        <w:rPr>
          <w:sz w:val="26"/>
          <w:szCs w:val="26"/>
        </w:rPr>
      </w:pPr>
    </w:p>
    <w:p w14:paraId="328F93C6" w14:textId="77777777" w:rsidR="008F455E" w:rsidRDefault="00A8208E">
      <w:pPr>
        <w:ind w:left="32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(</w:t>
      </w:r>
      <w:r>
        <w:rPr>
          <w:rFonts w:ascii="Calibri" w:eastAsia="Calibri" w:hAnsi="Calibri" w:cs="Calibri"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……………………</w:t>
      </w:r>
      <w:r>
        <w:rPr>
          <w:rFonts w:ascii="Calibri" w:eastAsia="Calibri" w:hAnsi="Calibri" w:cs="Calibri"/>
          <w:spacing w:val="2"/>
          <w:sz w:val="24"/>
          <w:szCs w:val="24"/>
        </w:rPr>
        <w:t>…</w:t>
      </w:r>
      <w:r>
        <w:rPr>
          <w:rFonts w:ascii="Calibri" w:eastAsia="Calibri" w:hAnsi="Calibri" w:cs="Calibri"/>
          <w:sz w:val="24"/>
          <w:szCs w:val="24"/>
        </w:rPr>
        <w:t>….</w:t>
      </w:r>
      <w:r>
        <w:rPr>
          <w:rFonts w:ascii="Calibri" w:eastAsia="Calibri" w:hAnsi="Calibri" w:cs="Calibri"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…</w:t>
      </w:r>
      <w:r>
        <w:rPr>
          <w:rFonts w:ascii="Calibri" w:eastAsia="Calibri" w:hAnsi="Calibri" w:cs="Calibri"/>
          <w:spacing w:val="2"/>
          <w:sz w:val="24"/>
          <w:szCs w:val="24"/>
        </w:rPr>
        <w:t>…</w:t>
      </w:r>
      <w:r>
        <w:rPr>
          <w:rFonts w:ascii="Calibri" w:eastAsia="Calibri" w:hAnsi="Calibri" w:cs="Calibri"/>
          <w:sz w:val="24"/>
          <w:szCs w:val="24"/>
        </w:rPr>
        <w:t>….)</w:t>
      </w:r>
    </w:p>
    <w:p w14:paraId="4924E98C" w14:textId="77777777" w:rsidR="008F455E" w:rsidRDefault="00A8208E">
      <w:pPr>
        <w:ind w:left="324"/>
        <w:rPr>
          <w:rFonts w:ascii="Calibri" w:eastAsia="Calibri" w:hAnsi="Calibri" w:cs="Calibri"/>
          <w:sz w:val="24"/>
          <w:szCs w:val="24"/>
        </w:rPr>
        <w:sectPr w:rsidR="008F455E">
          <w:pgSz w:w="11920" w:h="16860"/>
          <w:pgMar w:top="1080" w:right="1080" w:bottom="280" w:left="1400" w:header="0" w:footer="1305" w:gutter="0"/>
          <w:cols w:space="720"/>
        </w:sectPr>
      </w:pP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IK.</w:t>
      </w:r>
    </w:p>
    <w:p w14:paraId="282078CD" w14:textId="77777777" w:rsidR="008F455E" w:rsidRDefault="00A8208E">
      <w:pPr>
        <w:spacing w:before="51"/>
        <w:ind w:left="3809" w:right="3537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PEN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AIA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53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PE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GU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J</w:t>
      </w:r>
      <w:r>
        <w:rPr>
          <w:rFonts w:ascii="Calibri" w:eastAsia="Calibri" w:hAnsi="Calibri" w:cs="Calibri"/>
          <w:b/>
          <w:sz w:val="24"/>
          <w:szCs w:val="24"/>
        </w:rPr>
        <w:t xml:space="preserve">I  </w:t>
      </w:r>
      <w:r>
        <w:rPr>
          <w:rFonts w:ascii="Calibri" w:eastAsia="Calibri" w:hAnsi="Calibri" w:cs="Calibri"/>
          <w:b/>
          <w:spacing w:val="3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I</w:t>
      </w:r>
      <w:proofErr w:type="gramEnd"/>
    </w:p>
    <w:p w14:paraId="00C71B41" w14:textId="77777777" w:rsidR="008F455E" w:rsidRDefault="00A8208E">
      <w:pPr>
        <w:spacing w:before="62" w:line="280" w:lineRule="exact"/>
        <w:ind w:left="2793" w:right="252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{</w:t>
      </w:r>
      <w:proofErr w:type="spellStart"/>
      <w:r>
        <w:rPr>
          <w:rFonts w:ascii="Calibri" w:eastAsia="Calibri" w:hAnsi="Calibri" w:cs="Calibri"/>
          <w:sz w:val="24"/>
          <w:szCs w:val="24"/>
        </w:rPr>
        <w:t>Eval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asi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la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sa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proofErr w:type="spellEnd"/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="004A6B4E">
        <w:rPr>
          <w:rFonts w:ascii="Calibri" w:eastAsia="Calibri" w:hAnsi="Calibri" w:cs="Calibri"/>
          <w:spacing w:val="-3"/>
          <w:sz w:val="24"/>
          <w:szCs w:val="24"/>
        </w:rPr>
        <w:t>INTERNSHIP I</w:t>
      </w:r>
      <w:r>
        <w:rPr>
          <w:rFonts w:ascii="Calibri" w:eastAsia="Calibri" w:hAnsi="Calibri" w:cs="Calibri"/>
          <w:sz w:val="24"/>
          <w:szCs w:val="24"/>
        </w:rPr>
        <w:t>}</w:t>
      </w:r>
    </w:p>
    <w:p w14:paraId="716D4ABA" w14:textId="77777777" w:rsidR="008F455E" w:rsidRDefault="008F455E">
      <w:pPr>
        <w:spacing w:before="12" w:line="280" w:lineRule="exact"/>
        <w:rPr>
          <w:sz w:val="28"/>
          <w:szCs w:val="28"/>
        </w:rPr>
      </w:pPr>
    </w:p>
    <w:tbl>
      <w:tblPr>
        <w:tblW w:w="0" w:type="auto"/>
        <w:tblInd w:w="3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"/>
        <w:gridCol w:w="1220"/>
        <w:gridCol w:w="3245"/>
        <w:gridCol w:w="2708"/>
        <w:gridCol w:w="1432"/>
      </w:tblGrid>
      <w:tr w:rsidR="008F455E" w14:paraId="65C81F3F" w14:textId="77777777">
        <w:trPr>
          <w:trHeight w:hRule="exact" w:val="1623"/>
        </w:trPr>
        <w:tc>
          <w:tcPr>
            <w:tcW w:w="9185" w:type="dxa"/>
            <w:gridSpan w:val="5"/>
            <w:tcBorders>
              <w:top w:val="single" w:sz="5" w:space="0" w:color="000000"/>
              <w:left w:val="single" w:sz="6" w:space="0" w:color="000000"/>
              <w:bottom w:val="single" w:sz="7" w:space="0" w:color="000000"/>
              <w:right w:val="single" w:sz="5" w:space="0" w:color="000000"/>
            </w:tcBorders>
          </w:tcPr>
          <w:p w14:paraId="08D8B1AB" w14:textId="77777777" w:rsidR="008F455E" w:rsidRDefault="00A8208E">
            <w:pPr>
              <w:spacing w:line="260" w:lineRule="exact"/>
              <w:ind w:left="3564" w:right="3558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PE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9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I</w:t>
            </w:r>
          </w:p>
          <w:p w14:paraId="7C24A1F1" w14:textId="77777777" w:rsidR="008F455E" w:rsidRDefault="004A6B4E">
            <w:pPr>
              <w:ind w:left="3919" w:right="3915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INTERNSHIP I</w:t>
            </w:r>
          </w:p>
          <w:p w14:paraId="24659CEE" w14:textId="77777777" w:rsidR="008F455E" w:rsidRDefault="00A8208E">
            <w:pPr>
              <w:spacing w:before="2"/>
              <w:ind w:left="2301" w:right="2298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PRO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b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DI</w:t>
            </w:r>
            <w:r>
              <w:rPr>
                <w:rFonts w:ascii="Calibri" w:eastAsia="Calibri" w:hAnsi="Calibri" w:cs="Calibri"/>
                <w:b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b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AJE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</w:t>
            </w:r>
            <w:r>
              <w:rPr>
                <w:rFonts w:ascii="Calibri" w:eastAsia="Calibri" w:hAnsi="Calibri" w:cs="Calibri"/>
                <w:b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ERU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HA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 POL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EK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b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POS</w:t>
            </w:r>
            <w:r>
              <w:rPr>
                <w:rFonts w:ascii="Calibri" w:eastAsia="Calibri" w:hAnsi="Calibri" w:cs="Calibri"/>
                <w:b/>
                <w:spacing w:val="-1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SI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</w:t>
            </w:r>
          </w:p>
          <w:p w14:paraId="69420C08" w14:textId="77777777" w:rsidR="008F455E" w:rsidRDefault="00A8208E">
            <w:pPr>
              <w:ind w:left="4066" w:right="406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G</w:t>
            </w:r>
          </w:p>
          <w:p w14:paraId="25D48A3D" w14:textId="77777777" w:rsidR="008F455E" w:rsidRDefault="007D33F5">
            <w:pPr>
              <w:ind w:left="4327" w:right="4324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2020</w:t>
            </w:r>
          </w:p>
        </w:tc>
      </w:tr>
      <w:tr w:rsidR="008F455E" w14:paraId="7B4E0501" w14:textId="77777777">
        <w:trPr>
          <w:trHeight w:hRule="exact" w:val="335"/>
        </w:trPr>
        <w:tc>
          <w:tcPr>
            <w:tcW w:w="1800" w:type="dxa"/>
            <w:gridSpan w:val="2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  <w:shd w:val="clear" w:color="auto" w:fill="B1B1B1"/>
          </w:tcPr>
          <w:p w14:paraId="4963B2F7" w14:textId="77777777" w:rsidR="008F455E" w:rsidRDefault="00A8208E">
            <w:pPr>
              <w:spacing w:before="24"/>
              <w:ind w:left="628" w:right="627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PM</w:t>
            </w:r>
          </w:p>
        </w:tc>
        <w:tc>
          <w:tcPr>
            <w:tcW w:w="5953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1B1B1"/>
          </w:tcPr>
          <w:p w14:paraId="10D589F8" w14:textId="77777777" w:rsidR="008F455E" w:rsidRDefault="00A8208E">
            <w:pPr>
              <w:spacing w:before="24"/>
              <w:ind w:left="2627" w:right="263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AMA</w:t>
            </w:r>
          </w:p>
        </w:tc>
        <w:tc>
          <w:tcPr>
            <w:tcW w:w="14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  <w:shd w:val="clear" w:color="auto" w:fill="B1B1B1"/>
          </w:tcPr>
          <w:p w14:paraId="6B1AB992" w14:textId="77777777" w:rsidR="008F455E" w:rsidRDefault="00A8208E">
            <w:pPr>
              <w:spacing w:before="24"/>
              <w:ind w:left="4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EL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</w:t>
            </w:r>
          </w:p>
        </w:tc>
      </w:tr>
      <w:tr w:rsidR="008F455E" w14:paraId="69DB8468" w14:textId="77777777">
        <w:trPr>
          <w:trHeight w:hRule="exact" w:val="553"/>
        </w:trPr>
        <w:tc>
          <w:tcPr>
            <w:tcW w:w="1800" w:type="dxa"/>
            <w:gridSpan w:val="2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 w14:paraId="7B22F803" w14:textId="77777777" w:rsidR="008F455E" w:rsidRDefault="008F455E"/>
        </w:tc>
        <w:tc>
          <w:tcPr>
            <w:tcW w:w="5953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9186A6" w14:textId="77777777" w:rsidR="008F455E" w:rsidRDefault="008F455E"/>
        </w:tc>
        <w:tc>
          <w:tcPr>
            <w:tcW w:w="14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14:paraId="74E75602" w14:textId="77777777" w:rsidR="008F455E" w:rsidRDefault="008F455E"/>
        </w:tc>
      </w:tr>
      <w:tr w:rsidR="008F455E" w14:paraId="5C6A5B40" w14:textId="77777777">
        <w:trPr>
          <w:trHeight w:hRule="exact" w:val="281"/>
        </w:trPr>
        <w:tc>
          <w:tcPr>
            <w:tcW w:w="9185" w:type="dxa"/>
            <w:gridSpan w:val="5"/>
            <w:tcBorders>
              <w:top w:val="single" w:sz="7" w:space="0" w:color="000000"/>
              <w:left w:val="single" w:sz="6" w:space="0" w:color="000000"/>
              <w:bottom w:val="nil"/>
              <w:right w:val="single" w:sz="5" w:space="0" w:color="000000"/>
            </w:tcBorders>
          </w:tcPr>
          <w:p w14:paraId="25738963" w14:textId="77777777" w:rsidR="008F455E" w:rsidRDefault="008F455E"/>
        </w:tc>
      </w:tr>
      <w:tr w:rsidR="008F455E" w14:paraId="31D5FD87" w14:textId="77777777">
        <w:trPr>
          <w:trHeight w:hRule="exact" w:val="557"/>
        </w:trPr>
        <w:tc>
          <w:tcPr>
            <w:tcW w:w="58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14:paraId="773BA09B" w14:textId="77777777" w:rsidR="008F455E" w:rsidRDefault="008F455E">
            <w:pPr>
              <w:spacing w:before="8" w:line="120" w:lineRule="exact"/>
              <w:rPr>
                <w:sz w:val="13"/>
                <w:szCs w:val="13"/>
              </w:rPr>
            </w:pPr>
          </w:p>
          <w:p w14:paraId="458D4BE6" w14:textId="77777777" w:rsidR="008F455E" w:rsidRDefault="00A8208E">
            <w:pPr>
              <w:ind w:left="13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NO</w:t>
            </w:r>
          </w:p>
        </w:tc>
        <w:tc>
          <w:tcPr>
            <w:tcW w:w="446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A59E7B" w14:textId="77777777" w:rsidR="008F455E" w:rsidRDefault="008F455E">
            <w:pPr>
              <w:spacing w:before="8" w:line="120" w:lineRule="exact"/>
              <w:rPr>
                <w:sz w:val="13"/>
                <w:szCs w:val="13"/>
              </w:rPr>
            </w:pPr>
          </w:p>
          <w:p w14:paraId="64BDAC0C" w14:textId="77777777" w:rsidR="008F455E" w:rsidRDefault="00A8208E">
            <w:pPr>
              <w:ind w:left="107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KM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PON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 xml:space="preserve"> Y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AI</w:t>
            </w:r>
          </w:p>
        </w:tc>
        <w:tc>
          <w:tcPr>
            <w:tcW w:w="4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7E409E" w14:textId="77777777" w:rsidR="008F455E" w:rsidRDefault="008F455E">
            <w:pPr>
              <w:spacing w:before="8" w:line="120" w:lineRule="exact"/>
              <w:rPr>
                <w:sz w:val="13"/>
                <w:szCs w:val="13"/>
              </w:rPr>
            </w:pPr>
          </w:p>
          <w:p w14:paraId="1581DBB2" w14:textId="77777777" w:rsidR="008F455E" w:rsidRDefault="00A8208E">
            <w:pPr>
              <w:ind w:left="427"/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NI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AI 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(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AM 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*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) 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UK  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HA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SW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</w:t>
            </w:r>
          </w:p>
        </w:tc>
      </w:tr>
      <w:tr w:rsidR="008F455E" w14:paraId="36172E4F" w14:textId="77777777">
        <w:trPr>
          <w:trHeight w:hRule="exact" w:val="281"/>
        </w:trPr>
        <w:tc>
          <w:tcPr>
            <w:tcW w:w="580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5" w:space="0" w:color="000000"/>
            </w:tcBorders>
          </w:tcPr>
          <w:p w14:paraId="796BF0EB" w14:textId="77777777" w:rsidR="008F455E" w:rsidRDefault="00A8208E">
            <w:pPr>
              <w:ind w:left="189" w:right="19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8605" w:type="dxa"/>
            <w:gridSpan w:val="4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3D064F26" w14:textId="77777777" w:rsidR="008F455E" w:rsidRDefault="00A8208E">
            <w:pPr>
              <w:spacing w:before="6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PO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AN</w:t>
            </w:r>
          </w:p>
        </w:tc>
      </w:tr>
      <w:tr w:rsidR="008F455E" w14:paraId="1DAB6FF7" w14:textId="77777777">
        <w:trPr>
          <w:trHeight w:hRule="exact" w:val="278"/>
        </w:trPr>
        <w:tc>
          <w:tcPr>
            <w:tcW w:w="580" w:type="dxa"/>
            <w:vMerge/>
            <w:tcBorders>
              <w:left w:val="single" w:sz="6" w:space="0" w:color="000000"/>
              <w:right w:val="single" w:sz="5" w:space="0" w:color="000000"/>
            </w:tcBorders>
          </w:tcPr>
          <w:p w14:paraId="32586DCF" w14:textId="77777777" w:rsidR="008F455E" w:rsidRDefault="008F455E"/>
        </w:tc>
        <w:tc>
          <w:tcPr>
            <w:tcW w:w="446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796144" w14:textId="77777777" w:rsidR="008F455E" w:rsidRDefault="00A8208E">
            <w:pPr>
              <w:spacing w:line="260" w:lineRule="exact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.1.</w:t>
            </w:r>
            <w:r>
              <w:rPr>
                <w:rFonts w:ascii="Calibri" w:eastAsia="Calibri" w:hAnsi="Calibri" w:cs="Calibri"/>
                <w:spacing w:val="49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</w:t>
            </w:r>
          </w:p>
        </w:tc>
        <w:tc>
          <w:tcPr>
            <w:tcW w:w="4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95109F" w14:textId="77777777" w:rsidR="008F455E" w:rsidRDefault="008F455E"/>
        </w:tc>
      </w:tr>
      <w:tr w:rsidR="008F455E" w14:paraId="12C5B245" w14:textId="77777777">
        <w:trPr>
          <w:trHeight w:hRule="exact" w:val="278"/>
        </w:trPr>
        <w:tc>
          <w:tcPr>
            <w:tcW w:w="580" w:type="dxa"/>
            <w:vMerge/>
            <w:tcBorders>
              <w:left w:val="single" w:sz="6" w:space="0" w:color="000000"/>
              <w:right w:val="single" w:sz="5" w:space="0" w:color="000000"/>
            </w:tcBorders>
          </w:tcPr>
          <w:p w14:paraId="54F32627" w14:textId="77777777" w:rsidR="008F455E" w:rsidRDefault="008F455E"/>
        </w:tc>
        <w:tc>
          <w:tcPr>
            <w:tcW w:w="446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0B94B1" w14:textId="77777777" w:rsidR="008F455E" w:rsidRDefault="00A8208E">
            <w:pPr>
              <w:spacing w:line="260" w:lineRule="exact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.2.</w:t>
            </w:r>
            <w:r>
              <w:rPr>
                <w:rFonts w:ascii="Calibri" w:eastAsia="Calibri" w:hAnsi="Calibri" w:cs="Calibri"/>
                <w:spacing w:val="49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AN</w:t>
            </w:r>
          </w:p>
        </w:tc>
        <w:tc>
          <w:tcPr>
            <w:tcW w:w="4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53FAB4" w14:textId="77777777" w:rsidR="008F455E" w:rsidRDefault="008F455E"/>
        </w:tc>
      </w:tr>
      <w:tr w:rsidR="008F455E" w14:paraId="475D5312" w14:textId="77777777">
        <w:trPr>
          <w:trHeight w:hRule="exact" w:val="278"/>
        </w:trPr>
        <w:tc>
          <w:tcPr>
            <w:tcW w:w="580" w:type="dxa"/>
            <w:vMerge/>
            <w:tcBorders>
              <w:left w:val="single" w:sz="6" w:space="0" w:color="000000"/>
              <w:right w:val="single" w:sz="5" w:space="0" w:color="000000"/>
            </w:tcBorders>
          </w:tcPr>
          <w:p w14:paraId="4554C39A" w14:textId="77777777" w:rsidR="008F455E" w:rsidRDefault="008F455E"/>
        </w:tc>
        <w:tc>
          <w:tcPr>
            <w:tcW w:w="446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E0D02C" w14:textId="77777777" w:rsidR="008F455E" w:rsidRDefault="00A8208E">
            <w:pPr>
              <w:spacing w:line="260" w:lineRule="exact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.3.</w:t>
            </w:r>
            <w:r>
              <w:rPr>
                <w:rFonts w:ascii="Calibri" w:eastAsia="Calibri" w:hAnsi="Calibri" w:cs="Calibri"/>
                <w:spacing w:val="49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TATA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TU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IS</w:t>
            </w:r>
          </w:p>
        </w:tc>
        <w:tc>
          <w:tcPr>
            <w:tcW w:w="4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9F1109" w14:textId="77777777" w:rsidR="008F455E" w:rsidRDefault="008F455E"/>
        </w:tc>
      </w:tr>
      <w:tr w:rsidR="008F455E" w14:paraId="2568A75B" w14:textId="77777777">
        <w:trPr>
          <w:trHeight w:hRule="exact" w:val="278"/>
        </w:trPr>
        <w:tc>
          <w:tcPr>
            <w:tcW w:w="580" w:type="dxa"/>
            <w:vMerge/>
            <w:tcBorders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14:paraId="6248BA58" w14:textId="77777777" w:rsidR="008F455E" w:rsidRDefault="008F455E"/>
        </w:tc>
        <w:tc>
          <w:tcPr>
            <w:tcW w:w="446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21B5E3" w14:textId="77777777" w:rsidR="008F455E" w:rsidRDefault="00A8208E">
            <w:pPr>
              <w:spacing w:line="260" w:lineRule="exact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49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UTAKHIR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</w:p>
        </w:tc>
        <w:tc>
          <w:tcPr>
            <w:tcW w:w="4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4B78DD" w14:textId="77777777" w:rsidR="008F455E" w:rsidRDefault="008F455E"/>
        </w:tc>
      </w:tr>
      <w:tr w:rsidR="008F455E" w14:paraId="78E094F8" w14:textId="77777777">
        <w:trPr>
          <w:trHeight w:hRule="exact" w:val="278"/>
        </w:trPr>
        <w:tc>
          <w:tcPr>
            <w:tcW w:w="580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5" w:space="0" w:color="000000"/>
            </w:tcBorders>
          </w:tcPr>
          <w:p w14:paraId="3AE90548" w14:textId="77777777" w:rsidR="008F455E" w:rsidRDefault="00A8208E">
            <w:pPr>
              <w:spacing w:line="260" w:lineRule="exact"/>
              <w:ind w:left="189" w:right="19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2</w:t>
            </w:r>
          </w:p>
        </w:tc>
        <w:tc>
          <w:tcPr>
            <w:tcW w:w="8605" w:type="dxa"/>
            <w:gridSpan w:val="4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187C6FFA" w14:textId="77777777" w:rsidR="008F455E" w:rsidRDefault="00A8208E">
            <w:pPr>
              <w:spacing w:before="4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ASI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&amp;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PA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AN</w:t>
            </w:r>
          </w:p>
        </w:tc>
      </w:tr>
      <w:tr w:rsidR="008F455E" w14:paraId="1C9ADA22" w14:textId="77777777">
        <w:trPr>
          <w:trHeight w:hRule="exact" w:val="278"/>
        </w:trPr>
        <w:tc>
          <w:tcPr>
            <w:tcW w:w="580" w:type="dxa"/>
            <w:vMerge/>
            <w:tcBorders>
              <w:left w:val="single" w:sz="6" w:space="0" w:color="000000"/>
              <w:right w:val="single" w:sz="5" w:space="0" w:color="000000"/>
            </w:tcBorders>
          </w:tcPr>
          <w:p w14:paraId="5ABFF56A" w14:textId="77777777" w:rsidR="008F455E" w:rsidRDefault="008F455E"/>
        </w:tc>
        <w:tc>
          <w:tcPr>
            <w:tcW w:w="446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36BF26" w14:textId="77777777" w:rsidR="008F455E" w:rsidRDefault="00A8208E">
            <w:pPr>
              <w:spacing w:line="260" w:lineRule="exact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.1.</w:t>
            </w:r>
            <w:r>
              <w:rPr>
                <w:rFonts w:ascii="Calibri" w:eastAsia="Calibri" w:hAnsi="Calibri" w:cs="Calibri"/>
                <w:spacing w:val="49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TA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AN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SI</w:t>
            </w:r>
          </w:p>
        </w:tc>
        <w:tc>
          <w:tcPr>
            <w:tcW w:w="4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4FCDE6" w14:textId="77777777" w:rsidR="008F455E" w:rsidRDefault="008F455E"/>
        </w:tc>
      </w:tr>
      <w:tr w:rsidR="008F455E" w14:paraId="2C7F29DA" w14:textId="77777777">
        <w:trPr>
          <w:trHeight w:hRule="exact" w:val="279"/>
        </w:trPr>
        <w:tc>
          <w:tcPr>
            <w:tcW w:w="580" w:type="dxa"/>
            <w:vMerge/>
            <w:tcBorders>
              <w:left w:val="single" w:sz="6" w:space="0" w:color="000000"/>
              <w:right w:val="single" w:sz="5" w:space="0" w:color="000000"/>
            </w:tcBorders>
          </w:tcPr>
          <w:p w14:paraId="7BAEFB47" w14:textId="77777777" w:rsidR="008F455E" w:rsidRDefault="008F455E"/>
        </w:tc>
        <w:tc>
          <w:tcPr>
            <w:tcW w:w="446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EAC417" w14:textId="77777777" w:rsidR="008F455E" w:rsidRDefault="00A8208E">
            <w:pPr>
              <w:spacing w:line="260" w:lineRule="exact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.2.</w:t>
            </w:r>
            <w:r>
              <w:rPr>
                <w:rFonts w:ascii="Calibri" w:eastAsia="Calibri" w:hAnsi="Calibri" w:cs="Calibri"/>
                <w:spacing w:val="49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GU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AN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AT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RI</w:t>
            </w:r>
          </w:p>
        </w:tc>
        <w:tc>
          <w:tcPr>
            <w:tcW w:w="4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714C0C" w14:textId="77777777" w:rsidR="008F455E" w:rsidRDefault="008F455E"/>
        </w:tc>
      </w:tr>
      <w:tr w:rsidR="008F455E" w14:paraId="6E187702" w14:textId="77777777">
        <w:trPr>
          <w:trHeight w:hRule="exact" w:val="816"/>
        </w:trPr>
        <w:tc>
          <w:tcPr>
            <w:tcW w:w="580" w:type="dxa"/>
            <w:vMerge/>
            <w:tcBorders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14:paraId="2575513A" w14:textId="77777777" w:rsidR="008F455E" w:rsidRDefault="008F455E"/>
        </w:tc>
        <w:tc>
          <w:tcPr>
            <w:tcW w:w="446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B9DBC7" w14:textId="77777777" w:rsidR="008F455E" w:rsidRDefault="00A8208E">
            <w:pPr>
              <w:spacing w:line="260" w:lineRule="exact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.3.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RA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YA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KAN,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</w:p>
          <w:p w14:paraId="153117E2" w14:textId="77777777" w:rsidR="008F455E" w:rsidRDefault="00A8208E">
            <w:pPr>
              <w:ind w:left="482" w:right="152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U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AN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AW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</w:p>
        </w:tc>
        <w:tc>
          <w:tcPr>
            <w:tcW w:w="4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6DE5E0" w14:textId="77777777" w:rsidR="008F455E" w:rsidRDefault="008F455E"/>
        </w:tc>
      </w:tr>
      <w:tr w:rsidR="008F455E" w14:paraId="668823EF" w14:textId="77777777">
        <w:trPr>
          <w:trHeight w:hRule="exact" w:val="442"/>
        </w:trPr>
        <w:tc>
          <w:tcPr>
            <w:tcW w:w="5045" w:type="dxa"/>
            <w:gridSpan w:val="3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14:paraId="3B9A8BDD" w14:textId="77777777" w:rsidR="008F455E" w:rsidRDefault="00A8208E">
            <w:pPr>
              <w:spacing w:before="80"/>
              <w:ind w:right="10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</w:t>
            </w:r>
            <w:proofErr w:type="gramEnd"/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)</w:t>
            </w:r>
          </w:p>
        </w:tc>
        <w:tc>
          <w:tcPr>
            <w:tcW w:w="4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F47062" w14:textId="77777777" w:rsidR="008F455E" w:rsidRDefault="008F455E"/>
        </w:tc>
      </w:tr>
    </w:tbl>
    <w:p w14:paraId="0FD77AD8" w14:textId="77777777" w:rsidR="008F455E" w:rsidRDefault="008F455E">
      <w:pPr>
        <w:spacing w:before="3" w:line="160" w:lineRule="exact"/>
        <w:rPr>
          <w:sz w:val="16"/>
          <w:szCs w:val="16"/>
        </w:rPr>
      </w:pPr>
    </w:p>
    <w:p w14:paraId="58905CFA" w14:textId="77777777" w:rsidR="008F455E" w:rsidRDefault="008F455E">
      <w:pPr>
        <w:spacing w:line="200" w:lineRule="exact"/>
      </w:pPr>
    </w:p>
    <w:p w14:paraId="354BB89D" w14:textId="77777777" w:rsidR="008F455E" w:rsidRDefault="008F455E">
      <w:pPr>
        <w:spacing w:line="200" w:lineRule="exact"/>
      </w:pPr>
    </w:p>
    <w:p w14:paraId="34F6380D" w14:textId="77777777" w:rsidR="008F455E" w:rsidRDefault="00212302">
      <w:pPr>
        <w:spacing w:before="16" w:line="260" w:lineRule="exact"/>
        <w:ind w:left="320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3662" behindDoc="1" locked="0" layoutInCell="1" allowOverlap="1" wp14:anchorId="37248FA2" wp14:editId="10A6FE90">
                <wp:simplePos x="0" y="0"/>
                <wp:positionH relativeFrom="page">
                  <wp:posOffset>775335</wp:posOffset>
                </wp:positionH>
                <wp:positionV relativeFrom="paragraph">
                  <wp:posOffset>177800</wp:posOffset>
                </wp:positionV>
                <wp:extent cx="3493770" cy="928370"/>
                <wp:effectExtent l="381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3770" cy="928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960"/>
                              <w:gridCol w:w="2525"/>
                            </w:tblGrid>
                            <w:tr w:rsidR="007D33F5" w14:paraId="33FD24A2" w14:textId="77777777">
                              <w:trPr>
                                <w:trHeight w:hRule="exact" w:val="278"/>
                              </w:trPr>
                              <w:tc>
                                <w:tcPr>
                                  <w:tcW w:w="296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02DA17DE" w14:textId="77777777" w:rsidR="007D33F5" w:rsidRDefault="007D33F5">
                                  <w:pPr>
                                    <w:spacing w:line="260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position w:val="1"/>
                                      <w:sz w:val="22"/>
                                      <w:szCs w:val="22"/>
                                    </w:rPr>
                                    <w:t>*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1"/>
                                      <w:position w:val="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position w:val="1"/>
                                      <w:sz w:val="22"/>
                                      <w:szCs w:val="22"/>
                                    </w:rPr>
                                    <w:t xml:space="preserve">: 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2"/>
                                      <w:position w:val="1"/>
                                      <w:sz w:val="22"/>
                                      <w:szCs w:val="22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1"/>
                                      <w:position w:val="1"/>
                                      <w:sz w:val="22"/>
                                      <w:szCs w:val="22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1"/>
                                      <w:position w:val="1"/>
                                      <w:sz w:val="22"/>
                                      <w:szCs w:val="22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1"/>
                                      <w:position w:val="1"/>
                                      <w:sz w:val="22"/>
                                      <w:szCs w:val="22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position w:val="1"/>
                                      <w:sz w:val="22"/>
                                      <w:szCs w:val="22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1"/>
                                      <w:position w:val="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position w:val="1"/>
                                      <w:sz w:val="22"/>
                                      <w:szCs w:val="22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3"/>
                                      <w:position w:val="1"/>
                                      <w:sz w:val="22"/>
                                      <w:szCs w:val="22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1"/>
                                      <w:position w:val="1"/>
                                      <w:sz w:val="22"/>
                                      <w:szCs w:val="22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position w:val="1"/>
                                      <w:sz w:val="22"/>
                                      <w:szCs w:val="22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2"/>
                                      <w:position w:val="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1"/>
                                      <w:position w:val="1"/>
                                      <w:sz w:val="22"/>
                                      <w:szCs w:val="22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position w:val="1"/>
                                      <w:sz w:val="22"/>
                                      <w:szCs w:val="22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3"/>
                                      <w:position w:val="1"/>
                                      <w:sz w:val="22"/>
                                      <w:szCs w:val="22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position w:val="1"/>
                                      <w:sz w:val="22"/>
                                      <w:szCs w:val="2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52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03D24065" w14:textId="77777777" w:rsidR="007D33F5" w:rsidRDefault="007D33F5">
                                  <w:pPr>
                                    <w:spacing w:line="260" w:lineRule="exact"/>
                                    <w:ind w:left="352"/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position w:val="1"/>
                                      <w:sz w:val="22"/>
                                      <w:szCs w:val="22"/>
                                    </w:rPr>
                                    <w:t xml:space="preserve">HURUF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1"/>
                                      <w:position w:val="1"/>
                                      <w:sz w:val="22"/>
                                      <w:szCs w:val="22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3"/>
                                      <w:position w:val="1"/>
                                      <w:sz w:val="22"/>
                                      <w:szCs w:val="22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1"/>
                                      <w:position w:val="1"/>
                                      <w:sz w:val="22"/>
                                      <w:szCs w:val="22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position w:val="1"/>
                                      <w:sz w:val="22"/>
                                      <w:szCs w:val="22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2"/>
                                      <w:position w:val="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1"/>
                                      <w:position w:val="1"/>
                                      <w:sz w:val="22"/>
                                      <w:szCs w:val="22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position w:val="1"/>
                                      <w:sz w:val="22"/>
                                      <w:szCs w:val="22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pacing w:val="-1"/>
                                      <w:position w:val="1"/>
                                      <w:sz w:val="22"/>
                                      <w:szCs w:val="22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position w:val="1"/>
                                      <w:sz w:val="22"/>
                                      <w:szCs w:val="22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7D33F5" w14:paraId="0A1244C2" w14:textId="77777777">
                              <w:trPr>
                                <w:trHeight w:hRule="exact" w:val="290"/>
                              </w:trPr>
                              <w:tc>
                                <w:tcPr>
                                  <w:tcW w:w="296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11731F54" w14:textId="77777777" w:rsidR="007D33F5" w:rsidRDefault="007D33F5">
                                  <w:pPr>
                                    <w:spacing w:line="260" w:lineRule="exact"/>
                                    <w:ind w:left="153"/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" w:eastAsia="Symbol" w:hAnsi="Symbol" w:cs="Symbol"/>
                                      <w:sz w:val="22"/>
                                      <w:szCs w:val="22"/>
                                    </w:rPr>
                                    <w:t></w:t>
                                  </w:r>
                                  <w:r>
                                    <w:rPr>
                                      <w:spacing w:val="-6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2"/>
                                      <w:sz w:val="22"/>
                                      <w:szCs w:val="22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22"/>
                                      <w:szCs w:val="22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2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  <w:t xml:space="preserve">0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50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  <w:t>;</w:t>
                                  </w:r>
                                </w:p>
                              </w:tc>
                              <w:tc>
                                <w:tcPr>
                                  <w:tcW w:w="252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0885A4DC" w14:textId="77777777" w:rsidR="007D33F5" w:rsidRDefault="007D33F5">
                                  <w:pPr>
                                    <w:spacing w:line="260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position w:val="1"/>
                                      <w:sz w:val="22"/>
                                      <w:szCs w:val="22"/>
                                    </w:rPr>
                                    <w:t>A :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position w:val="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position w:val="1"/>
                                      <w:sz w:val="22"/>
                                      <w:szCs w:val="22"/>
                                    </w:rPr>
                                    <w:t>Sa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  <w:position w:val="1"/>
                                      <w:sz w:val="22"/>
                                      <w:szCs w:val="22"/>
                                    </w:rPr>
                                    <w:t>ng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position w:val="1"/>
                                      <w:sz w:val="22"/>
                                      <w:szCs w:val="22"/>
                                    </w:rPr>
                                    <w:t>at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position w:val="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2"/>
                                      <w:position w:val="1"/>
                                      <w:sz w:val="22"/>
                                      <w:szCs w:val="22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position w:val="1"/>
                                      <w:sz w:val="22"/>
                                      <w:szCs w:val="22"/>
                                    </w:rPr>
                                    <w:t>aik</w:t>
                                  </w:r>
                                </w:p>
                              </w:tc>
                            </w:tr>
                            <w:tr w:rsidR="007D33F5" w14:paraId="7EF28F33" w14:textId="77777777">
                              <w:trPr>
                                <w:trHeight w:hRule="exact" w:val="291"/>
                              </w:trPr>
                              <w:tc>
                                <w:tcPr>
                                  <w:tcW w:w="296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79E4847A" w14:textId="77777777" w:rsidR="007D33F5" w:rsidRDefault="007D33F5">
                                  <w:pPr>
                                    <w:spacing w:line="260" w:lineRule="exact"/>
                                    <w:ind w:left="153"/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22"/>
                                      <w:szCs w:val="22"/>
                                    </w:rPr>
                                    <w:t>70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3"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  <w:t xml:space="preserve">0 </w:t>
                                  </w:r>
                                  <w:r>
                                    <w:rPr>
                                      <w:rFonts w:ascii="Symbol" w:eastAsia="Symbol" w:hAnsi="Symbol" w:cs="Symbol"/>
                                      <w:sz w:val="22"/>
                                      <w:szCs w:val="22"/>
                                    </w:rPr>
                                    <w:t></w:t>
                                  </w:r>
                                  <w:r>
                                    <w:rPr>
                                      <w:spacing w:val="-6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2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" w:eastAsia="Symbol" w:hAnsi="Symbol" w:cs="Symbol"/>
                                      <w:sz w:val="22"/>
                                      <w:szCs w:val="22"/>
                                    </w:rPr>
                                    <w:t></w:t>
                                  </w:r>
                                  <w:r>
                                    <w:rPr>
                                      <w:spacing w:val="-6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22"/>
                                      <w:szCs w:val="22"/>
                                    </w:rPr>
                                    <w:t>84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2"/>
                                      <w:sz w:val="22"/>
                                      <w:szCs w:val="22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  <w:t>;</w:t>
                                  </w:r>
                                </w:p>
                              </w:tc>
                              <w:tc>
                                <w:tcPr>
                                  <w:tcW w:w="252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4EBB3524" w14:textId="77777777" w:rsidR="007D33F5" w:rsidRDefault="007D33F5">
                                  <w:pPr>
                                    <w:spacing w:line="260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position w:val="1"/>
                                      <w:sz w:val="22"/>
                                      <w:szCs w:val="22"/>
                                    </w:rPr>
                                    <w:t xml:space="preserve">B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position w:val="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position w:val="1"/>
                                      <w:sz w:val="22"/>
                                      <w:szCs w:val="22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  <w:position w:val="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position w:val="1"/>
                                      <w:sz w:val="22"/>
                                      <w:szCs w:val="22"/>
                                    </w:rPr>
                                    <w:t>Ba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  <w:position w:val="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position w:val="1"/>
                                      <w:sz w:val="22"/>
                                      <w:szCs w:val="22"/>
                                    </w:rPr>
                                    <w:t>k</w:t>
                                  </w:r>
                                </w:p>
                              </w:tc>
                            </w:tr>
                            <w:tr w:rsidR="007D33F5" w14:paraId="585FFC4B" w14:textId="77777777">
                              <w:trPr>
                                <w:trHeight w:hRule="exact" w:val="290"/>
                              </w:trPr>
                              <w:tc>
                                <w:tcPr>
                                  <w:tcW w:w="296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3A6C91A9" w14:textId="77777777" w:rsidR="007D33F5" w:rsidRDefault="007D33F5">
                                  <w:pPr>
                                    <w:spacing w:line="260" w:lineRule="exact"/>
                                    <w:ind w:left="153"/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22"/>
                                      <w:szCs w:val="22"/>
                                    </w:rPr>
                                    <w:t>55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3"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  <w:t xml:space="preserve">0 </w:t>
                                  </w:r>
                                  <w:r>
                                    <w:rPr>
                                      <w:rFonts w:ascii="Symbol" w:eastAsia="Symbol" w:hAnsi="Symbol" w:cs="Symbol"/>
                                      <w:sz w:val="22"/>
                                      <w:szCs w:val="22"/>
                                    </w:rPr>
                                    <w:t></w:t>
                                  </w:r>
                                  <w:r>
                                    <w:rPr>
                                      <w:spacing w:val="-6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2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" w:eastAsia="Symbol" w:hAnsi="Symbol" w:cs="Symbol"/>
                                      <w:sz w:val="22"/>
                                      <w:szCs w:val="22"/>
                                    </w:rPr>
                                    <w:t></w:t>
                                  </w:r>
                                  <w:r>
                                    <w:rPr>
                                      <w:spacing w:val="-6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22"/>
                                      <w:szCs w:val="22"/>
                                    </w:rPr>
                                    <w:t>69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2"/>
                                      <w:sz w:val="22"/>
                                      <w:szCs w:val="22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52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721CDD3A" w14:textId="77777777" w:rsidR="007D33F5" w:rsidRDefault="007D33F5">
                                  <w:pPr>
                                    <w:spacing w:line="260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position w:val="1"/>
                                      <w:sz w:val="22"/>
                                      <w:szCs w:val="22"/>
                                    </w:rPr>
                                    <w:t>C :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position w:val="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position w:val="1"/>
                                      <w:sz w:val="22"/>
                                      <w:szCs w:val="22"/>
                                    </w:rPr>
                                    <w:t>Cuk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  <w:position w:val="1"/>
                                      <w:sz w:val="22"/>
                                      <w:szCs w:val="22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position w:val="1"/>
                                      <w:sz w:val="22"/>
                                      <w:szCs w:val="22"/>
                                    </w:rPr>
                                    <w:t>p</w:t>
                                  </w:r>
                                </w:p>
                              </w:tc>
                            </w:tr>
                            <w:tr w:rsidR="007D33F5" w14:paraId="50DF185F" w14:textId="77777777">
                              <w:trPr>
                                <w:trHeight w:hRule="exact" w:val="290"/>
                              </w:trPr>
                              <w:tc>
                                <w:tcPr>
                                  <w:tcW w:w="296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755EBDC2" w14:textId="77777777" w:rsidR="007D33F5" w:rsidRDefault="007D33F5">
                                  <w:pPr>
                                    <w:spacing w:line="260" w:lineRule="exact"/>
                                    <w:ind w:left="153"/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Symbol" w:eastAsia="Symbol" w:hAnsi="Symbol" w:cs="Symbol"/>
                                      <w:sz w:val="22"/>
                                      <w:szCs w:val="22"/>
                                    </w:rPr>
                                    <w:t></w:t>
                                  </w:r>
                                  <w:r>
                                    <w:rPr>
                                      <w:spacing w:val="-6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2"/>
                                      <w:sz w:val="22"/>
                                      <w:szCs w:val="22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22"/>
                                      <w:szCs w:val="22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  <w:t>.00</w:t>
                                  </w:r>
                                </w:p>
                              </w:tc>
                              <w:tc>
                                <w:tcPr>
                                  <w:tcW w:w="252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4EA2A6A0" w14:textId="77777777" w:rsidR="007D33F5" w:rsidRDefault="007D33F5">
                                  <w:pPr>
                                    <w:spacing w:line="260" w:lineRule="exact"/>
                                    <w:ind w:left="102"/>
                                    <w:rPr>
                                      <w:rFonts w:ascii="Calibri" w:eastAsia="Calibri" w:hAnsi="Calibri" w:cs="Calibr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position w:val="1"/>
                                      <w:sz w:val="22"/>
                                      <w:szCs w:val="22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position w:val="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position w:val="1"/>
                                      <w:sz w:val="22"/>
                                      <w:szCs w:val="22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  <w:position w:val="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position w:val="1"/>
                                      <w:sz w:val="22"/>
                                      <w:szCs w:val="22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position w:val="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  <w:position w:val="1"/>
                                      <w:sz w:val="22"/>
                                      <w:szCs w:val="22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position w:val="1"/>
                                      <w:sz w:val="22"/>
                                      <w:szCs w:val="22"/>
                                    </w:rPr>
                                    <w:t>ak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  <w:position w:val="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position w:val="1"/>
                                      <w:sz w:val="22"/>
                                      <w:szCs w:val="22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  <w:position w:val="1"/>
                                      <w:sz w:val="22"/>
                                      <w:szCs w:val="22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position w:val="1"/>
                                      <w:sz w:val="22"/>
                                      <w:szCs w:val="22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  <w:position w:val="1"/>
                                      <w:sz w:val="22"/>
                                      <w:szCs w:val="22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position w:val="1"/>
                                      <w:sz w:val="22"/>
                                      <w:szCs w:val="22"/>
                                    </w:rPr>
                                    <w:t>s</w:t>
                                  </w:r>
                                </w:p>
                              </w:tc>
                            </w:tr>
                          </w:tbl>
                          <w:p w14:paraId="19B6E2F5" w14:textId="77777777" w:rsidR="007D33F5" w:rsidRDefault="007D33F5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248FA2" id="Text Box 2" o:spid="_x0000_s1028" type="#_x0000_t202" style="position:absolute;left:0;text-align:left;margin-left:61.05pt;margin-top:14pt;width:275.1pt;height:73.1pt;z-index:-281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960"/>
                        <w:gridCol w:w="2525"/>
                      </w:tblGrid>
                      <w:tr w:rsidR="007D33F5" w14:paraId="33FD24A2" w14:textId="77777777">
                        <w:trPr>
                          <w:trHeight w:hRule="exact" w:val="278"/>
                        </w:trPr>
                        <w:tc>
                          <w:tcPr>
                            <w:tcW w:w="296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02DA17DE" w14:textId="77777777" w:rsidR="007D33F5" w:rsidRDefault="007D33F5">
                            <w:pPr>
                              <w:spacing w:line="260" w:lineRule="exact"/>
                              <w:ind w:left="102"/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position w:val="1"/>
                                <w:sz w:val="22"/>
                                <w:szCs w:val="22"/>
                              </w:rPr>
                              <w:t>*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position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position w:val="1"/>
                                <w:sz w:val="22"/>
                                <w:szCs w:val="22"/>
                              </w:rPr>
                              <w:t xml:space="preserve">: 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2"/>
                                <w:position w:val="1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position w:val="1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position w:val="1"/>
                                <w:sz w:val="22"/>
                                <w:szCs w:val="22"/>
                              </w:rPr>
                              <w:t>G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position w:val="1"/>
                                <w:sz w:val="22"/>
                                <w:szCs w:val="22"/>
                              </w:rPr>
                              <w:t>K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position w:val="1"/>
                                <w:sz w:val="22"/>
                                <w:szCs w:val="22"/>
                              </w:rPr>
                              <w:t xml:space="preserve">A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position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position w:val="1"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3"/>
                                <w:position w:val="1"/>
                                <w:sz w:val="22"/>
                                <w:szCs w:val="22"/>
                              </w:rPr>
                              <w:t>U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position w:val="1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position w:val="1"/>
                                <w:sz w:val="22"/>
                                <w:szCs w:val="22"/>
                              </w:rPr>
                              <w:t>U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2"/>
                                <w:position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position w:val="1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position w:val="1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3"/>
                                <w:position w:val="1"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position w:val="1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52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03D24065" w14:textId="77777777" w:rsidR="007D33F5" w:rsidRDefault="007D33F5">
                            <w:pPr>
                              <w:spacing w:line="260" w:lineRule="exact"/>
                              <w:ind w:left="352"/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position w:val="1"/>
                                <w:sz w:val="22"/>
                                <w:szCs w:val="22"/>
                              </w:rPr>
                              <w:t xml:space="preserve">HURUF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position w:val="1"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3"/>
                                <w:position w:val="1"/>
                                <w:sz w:val="22"/>
                                <w:szCs w:val="22"/>
                              </w:rPr>
                              <w:t>U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position w:val="1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position w:val="1"/>
                                <w:sz w:val="22"/>
                                <w:szCs w:val="22"/>
                              </w:rPr>
                              <w:t>U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2"/>
                                <w:position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position w:val="1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position w:val="1"/>
                                <w:sz w:val="22"/>
                                <w:szCs w:val="22"/>
                              </w:rPr>
                              <w:t>H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position w:val="1"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position w:val="1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c>
                      </w:tr>
                      <w:tr w:rsidR="007D33F5" w14:paraId="0A1244C2" w14:textId="77777777">
                        <w:trPr>
                          <w:trHeight w:hRule="exact" w:val="290"/>
                        </w:trPr>
                        <w:tc>
                          <w:tcPr>
                            <w:tcW w:w="296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11731F54" w14:textId="77777777" w:rsidR="007D33F5" w:rsidRDefault="007D33F5">
                            <w:pPr>
                              <w:spacing w:line="260" w:lineRule="exact"/>
                              <w:ind w:left="153"/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Symbol" w:eastAsia="Symbol" w:hAnsi="Symbol" w:cs="Symbol"/>
                                <w:sz w:val="22"/>
                                <w:szCs w:val="22"/>
                              </w:rPr>
                              <w:t></w:t>
                            </w:r>
                            <w:r>
                              <w:rPr>
                                <w:spacing w:val="-6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sz w:val="22"/>
                                <w:szCs w:val="22"/>
                              </w:rPr>
                              <w:t>8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2"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 xml:space="preserve">0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5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</w:tc>
                        <w:tc>
                          <w:tcPr>
                            <w:tcW w:w="252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0885A4DC" w14:textId="77777777" w:rsidR="007D33F5" w:rsidRDefault="007D33F5">
                            <w:pPr>
                              <w:spacing w:line="260" w:lineRule="exact"/>
                              <w:ind w:left="102"/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2"/>
                                <w:szCs w:val="22"/>
                              </w:rPr>
                              <w:t>A :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2"/>
                                <w:szCs w:val="22"/>
                              </w:rPr>
                              <w:t>Sa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22"/>
                                <w:szCs w:val="22"/>
                              </w:rPr>
                              <w:t>ng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2"/>
                                <w:szCs w:val="22"/>
                              </w:rPr>
                              <w:t>at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position w:val="1"/>
                                <w:sz w:val="22"/>
                                <w:szCs w:val="22"/>
                              </w:rPr>
                              <w:t>B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2"/>
                                <w:szCs w:val="22"/>
                              </w:rPr>
                              <w:t>aik</w:t>
                            </w:r>
                          </w:p>
                        </w:tc>
                      </w:tr>
                      <w:tr w:rsidR="007D33F5" w14:paraId="7EF28F33" w14:textId="77777777">
                        <w:trPr>
                          <w:trHeight w:hRule="exact" w:val="291"/>
                        </w:trPr>
                        <w:tc>
                          <w:tcPr>
                            <w:tcW w:w="296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79E4847A" w14:textId="77777777" w:rsidR="007D33F5" w:rsidRDefault="007D33F5">
                            <w:pPr>
                              <w:spacing w:line="260" w:lineRule="exact"/>
                              <w:ind w:left="153"/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2"/>
                                <w:szCs w:val="22"/>
                              </w:rPr>
                              <w:t>70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3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 xml:space="preserve">0 </w:t>
                            </w:r>
                            <w:r>
                              <w:rPr>
                                <w:rFonts w:ascii="Symbol" w:eastAsia="Symbol" w:hAnsi="Symbol" w:cs="Symbol"/>
                                <w:sz w:val="22"/>
                                <w:szCs w:val="22"/>
                              </w:rPr>
                              <w:t></w:t>
                            </w:r>
                            <w:r>
                              <w:rPr>
                                <w:spacing w:val="-6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Symbol" w:eastAsia="Symbol" w:hAnsi="Symbol" w:cs="Symbol"/>
                                <w:sz w:val="22"/>
                                <w:szCs w:val="22"/>
                              </w:rPr>
                              <w:t></w:t>
                            </w:r>
                            <w:r>
                              <w:rPr>
                                <w:spacing w:val="-6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2"/>
                                <w:szCs w:val="22"/>
                              </w:rPr>
                              <w:t>84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sz w:val="22"/>
                                <w:szCs w:val="22"/>
                              </w:rPr>
                              <w:t>9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9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</w:tc>
                        <w:tc>
                          <w:tcPr>
                            <w:tcW w:w="252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4EBB3524" w14:textId="77777777" w:rsidR="007D33F5" w:rsidRDefault="007D33F5">
                            <w:pPr>
                              <w:spacing w:line="260" w:lineRule="exact"/>
                              <w:ind w:left="102"/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2"/>
                                <w:szCs w:val="22"/>
                              </w:rPr>
                              <w:t xml:space="preserve">B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2"/>
                                <w:szCs w:val="22"/>
                              </w:rPr>
                              <w:t>Ba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2"/>
                                <w:szCs w:val="22"/>
                              </w:rPr>
                              <w:t>k</w:t>
                            </w:r>
                          </w:p>
                        </w:tc>
                      </w:tr>
                      <w:tr w:rsidR="007D33F5" w14:paraId="585FFC4B" w14:textId="77777777">
                        <w:trPr>
                          <w:trHeight w:hRule="exact" w:val="290"/>
                        </w:trPr>
                        <w:tc>
                          <w:tcPr>
                            <w:tcW w:w="296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3A6C91A9" w14:textId="77777777" w:rsidR="007D33F5" w:rsidRDefault="007D33F5">
                            <w:pPr>
                              <w:spacing w:line="260" w:lineRule="exact"/>
                              <w:ind w:left="153"/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2"/>
                                <w:szCs w:val="22"/>
                              </w:rPr>
                              <w:t>55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3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 xml:space="preserve">0 </w:t>
                            </w:r>
                            <w:r>
                              <w:rPr>
                                <w:rFonts w:ascii="Symbol" w:eastAsia="Symbol" w:hAnsi="Symbol" w:cs="Symbol"/>
                                <w:sz w:val="22"/>
                                <w:szCs w:val="22"/>
                              </w:rPr>
                              <w:t></w:t>
                            </w:r>
                            <w:r>
                              <w:rPr>
                                <w:spacing w:val="-6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Symbol" w:eastAsia="Symbol" w:hAnsi="Symbol" w:cs="Symbol"/>
                                <w:sz w:val="22"/>
                                <w:szCs w:val="22"/>
                              </w:rPr>
                              <w:t></w:t>
                            </w:r>
                            <w:r>
                              <w:rPr>
                                <w:spacing w:val="-6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2"/>
                                <w:szCs w:val="22"/>
                              </w:rPr>
                              <w:t>69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sz w:val="22"/>
                                <w:szCs w:val="22"/>
                              </w:rPr>
                              <w:t>9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252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721CDD3A" w14:textId="77777777" w:rsidR="007D33F5" w:rsidRDefault="007D33F5">
                            <w:pPr>
                              <w:spacing w:line="260" w:lineRule="exact"/>
                              <w:ind w:left="102"/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2"/>
                                <w:szCs w:val="22"/>
                              </w:rPr>
                              <w:t>C :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2"/>
                                <w:szCs w:val="22"/>
                              </w:rPr>
                              <w:t>Cuk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22"/>
                                <w:szCs w:val="22"/>
                              </w:rPr>
                              <w:t>u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2"/>
                                <w:szCs w:val="22"/>
                              </w:rPr>
                              <w:t>p</w:t>
                            </w:r>
                          </w:p>
                        </w:tc>
                      </w:tr>
                      <w:tr w:rsidR="007D33F5" w14:paraId="50DF185F" w14:textId="77777777">
                        <w:trPr>
                          <w:trHeight w:hRule="exact" w:val="290"/>
                        </w:trPr>
                        <w:tc>
                          <w:tcPr>
                            <w:tcW w:w="296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755EBDC2" w14:textId="77777777" w:rsidR="007D33F5" w:rsidRDefault="007D33F5">
                            <w:pPr>
                              <w:spacing w:line="260" w:lineRule="exact"/>
                              <w:ind w:left="153"/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ascii="Symbol" w:eastAsia="Symbol" w:hAnsi="Symbol" w:cs="Symbol"/>
                                <w:sz w:val="22"/>
                                <w:szCs w:val="22"/>
                              </w:rPr>
                              <w:t></w:t>
                            </w:r>
                            <w:r>
                              <w:rPr>
                                <w:spacing w:val="-6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sz w:val="22"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2"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.00</w:t>
                            </w:r>
                          </w:p>
                        </w:tc>
                        <w:tc>
                          <w:tcPr>
                            <w:tcW w:w="252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4EA2A6A0" w14:textId="77777777" w:rsidR="007D33F5" w:rsidRDefault="007D33F5">
                            <w:pPr>
                              <w:spacing w:line="260" w:lineRule="exact"/>
                              <w:ind w:left="102"/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2"/>
                                <w:szCs w:val="22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22"/>
                                <w:szCs w:val="22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2"/>
                                <w:szCs w:val="22"/>
                              </w:rPr>
                              <w:t>ak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22"/>
                                <w:szCs w:val="22"/>
                              </w:rPr>
                              <w:t>L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22"/>
                                <w:szCs w:val="22"/>
                              </w:rPr>
                              <w:t>u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2"/>
                                <w:szCs w:val="22"/>
                              </w:rPr>
                              <w:t>l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22"/>
                                <w:szCs w:val="22"/>
                              </w:rPr>
                              <w:t>u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2"/>
                                <w:szCs w:val="22"/>
                              </w:rPr>
                              <w:t>s</w:t>
                            </w:r>
                          </w:p>
                        </w:tc>
                      </w:tr>
                    </w:tbl>
                    <w:p w14:paraId="19B6E2F5" w14:textId="77777777" w:rsidR="007D33F5" w:rsidRDefault="007D33F5"/>
                  </w:txbxContent>
                </v:textbox>
                <w10:wrap anchorx="page"/>
              </v:shape>
            </w:pict>
          </mc:Fallback>
        </mc:AlternateContent>
      </w:r>
      <w:proofErr w:type="gramStart"/>
      <w:r w:rsidR="00A8208E">
        <w:rPr>
          <w:rFonts w:ascii="Calibri" w:eastAsia="Calibri" w:hAnsi="Calibri" w:cs="Calibri"/>
          <w:b/>
          <w:sz w:val="22"/>
          <w:szCs w:val="22"/>
        </w:rPr>
        <w:t>PE</w:t>
      </w:r>
      <w:r w:rsidR="00A8208E"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 w:rsidR="00A8208E"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 w:rsidR="00A8208E">
        <w:rPr>
          <w:rFonts w:ascii="Calibri" w:eastAsia="Calibri" w:hAnsi="Calibri" w:cs="Calibri"/>
          <w:b/>
          <w:sz w:val="22"/>
          <w:szCs w:val="22"/>
        </w:rPr>
        <w:t>L</w:t>
      </w:r>
      <w:r w:rsidR="00A8208E">
        <w:rPr>
          <w:rFonts w:ascii="Calibri" w:eastAsia="Calibri" w:hAnsi="Calibri" w:cs="Calibri"/>
          <w:b/>
          <w:spacing w:val="-2"/>
          <w:sz w:val="22"/>
          <w:szCs w:val="22"/>
        </w:rPr>
        <w:t>A</w:t>
      </w:r>
      <w:r w:rsidR="00A8208E"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 w:rsidR="00A8208E">
        <w:rPr>
          <w:rFonts w:ascii="Calibri" w:eastAsia="Calibri" w:hAnsi="Calibri" w:cs="Calibri"/>
          <w:b/>
          <w:spacing w:val="-2"/>
          <w:sz w:val="22"/>
          <w:szCs w:val="22"/>
        </w:rPr>
        <w:t>A</w:t>
      </w:r>
      <w:r w:rsidR="00A8208E">
        <w:rPr>
          <w:rFonts w:ascii="Calibri" w:eastAsia="Calibri" w:hAnsi="Calibri" w:cs="Calibri"/>
          <w:b/>
          <w:sz w:val="22"/>
          <w:szCs w:val="22"/>
        </w:rPr>
        <w:t>N</w:t>
      </w:r>
      <w:r w:rsidR="00A8208E"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 w:rsidR="00A8208E">
        <w:rPr>
          <w:rFonts w:ascii="Calibri" w:eastAsia="Calibri" w:hAnsi="Calibri" w:cs="Calibri"/>
          <w:b/>
          <w:sz w:val="22"/>
          <w:szCs w:val="22"/>
        </w:rPr>
        <w:t>:</w:t>
      </w:r>
      <w:proofErr w:type="gramEnd"/>
    </w:p>
    <w:p w14:paraId="64D11C78" w14:textId="77777777" w:rsidR="008F455E" w:rsidRDefault="008F455E">
      <w:pPr>
        <w:spacing w:before="4" w:line="160" w:lineRule="exact"/>
        <w:rPr>
          <w:sz w:val="17"/>
          <w:szCs w:val="17"/>
        </w:rPr>
      </w:pPr>
    </w:p>
    <w:p w14:paraId="453E07F4" w14:textId="77777777" w:rsidR="008F455E" w:rsidRDefault="008F455E">
      <w:pPr>
        <w:spacing w:line="200" w:lineRule="exact"/>
      </w:pPr>
    </w:p>
    <w:p w14:paraId="77C3E5BE" w14:textId="77777777" w:rsidR="008F455E" w:rsidRDefault="008F455E">
      <w:pPr>
        <w:spacing w:line="200" w:lineRule="exact"/>
      </w:pPr>
    </w:p>
    <w:p w14:paraId="31519C84" w14:textId="77777777" w:rsidR="008F455E" w:rsidRDefault="008F455E">
      <w:pPr>
        <w:spacing w:line="200" w:lineRule="exact"/>
      </w:pPr>
    </w:p>
    <w:p w14:paraId="22EE3C69" w14:textId="77777777" w:rsidR="008F455E" w:rsidRDefault="008F455E">
      <w:pPr>
        <w:spacing w:line="200" w:lineRule="exact"/>
      </w:pPr>
    </w:p>
    <w:p w14:paraId="2890546C" w14:textId="77777777" w:rsidR="008F455E" w:rsidRDefault="008F455E">
      <w:pPr>
        <w:spacing w:line="200" w:lineRule="exact"/>
      </w:pPr>
    </w:p>
    <w:p w14:paraId="440389A0" w14:textId="77777777" w:rsidR="008F455E" w:rsidRDefault="008F455E">
      <w:pPr>
        <w:spacing w:line="200" w:lineRule="exact"/>
      </w:pPr>
    </w:p>
    <w:p w14:paraId="56C3A986" w14:textId="77777777" w:rsidR="008F455E" w:rsidRDefault="008F455E">
      <w:pPr>
        <w:spacing w:line="200" w:lineRule="exact"/>
      </w:pPr>
    </w:p>
    <w:p w14:paraId="2B4B50D3" w14:textId="77777777" w:rsidR="008F455E" w:rsidRDefault="008F455E">
      <w:pPr>
        <w:spacing w:line="200" w:lineRule="exact"/>
      </w:pPr>
    </w:p>
    <w:p w14:paraId="03686BA6" w14:textId="77777777" w:rsidR="008F455E" w:rsidRDefault="00A8208E">
      <w:pPr>
        <w:spacing w:before="11"/>
        <w:ind w:left="3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nd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 ,…</w:t>
      </w:r>
      <w:proofErr w:type="gramEnd"/>
      <w:r>
        <w:rPr>
          <w:rFonts w:ascii="Calibri" w:eastAsia="Calibri" w:hAnsi="Calibri" w:cs="Calibri"/>
          <w:sz w:val="24"/>
          <w:szCs w:val="24"/>
        </w:rPr>
        <w:t>………………</w:t>
      </w:r>
      <w:r>
        <w:rPr>
          <w:rFonts w:ascii="Calibri" w:eastAsia="Calibri" w:hAnsi="Calibri" w:cs="Calibri"/>
          <w:spacing w:val="-2"/>
          <w:sz w:val="24"/>
          <w:szCs w:val="24"/>
        </w:rPr>
        <w:t>…</w:t>
      </w:r>
      <w:r>
        <w:rPr>
          <w:rFonts w:ascii="Calibri" w:eastAsia="Calibri" w:hAnsi="Calibri" w:cs="Calibri"/>
          <w:spacing w:val="1"/>
          <w:sz w:val="24"/>
          <w:szCs w:val="24"/>
        </w:rPr>
        <w:t>…</w:t>
      </w:r>
      <w:r w:rsidR="007D33F5">
        <w:rPr>
          <w:rFonts w:ascii="Calibri" w:eastAsia="Calibri" w:hAnsi="Calibri" w:cs="Calibri"/>
          <w:spacing w:val="1"/>
          <w:sz w:val="24"/>
          <w:szCs w:val="24"/>
        </w:rPr>
        <w:t>2020</w:t>
      </w:r>
    </w:p>
    <w:p w14:paraId="57F66D3C" w14:textId="77777777" w:rsidR="008F455E" w:rsidRDefault="00A8208E">
      <w:pPr>
        <w:ind w:left="320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en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j</w:t>
      </w:r>
      <w:r>
        <w:rPr>
          <w:rFonts w:ascii="Calibri" w:eastAsia="Calibri" w:hAnsi="Calibri" w:cs="Calibri"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I</w:t>
      </w:r>
      <w:proofErr w:type="gramEnd"/>
      <w:r>
        <w:rPr>
          <w:rFonts w:ascii="Calibri" w:eastAsia="Calibri" w:hAnsi="Calibri" w:cs="Calibri"/>
          <w:sz w:val="24"/>
          <w:szCs w:val="24"/>
        </w:rPr>
        <w:t>,</w:t>
      </w:r>
    </w:p>
    <w:p w14:paraId="23C97DE6" w14:textId="77777777" w:rsidR="008F455E" w:rsidRDefault="008F455E">
      <w:pPr>
        <w:spacing w:line="200" w:lineRule="exact"/>
      </w:pPr>
    </w:p>
    <w:p w14:paraId="03EFB800" w14:textId="77777777" w:rsidR="008F455E" w:rsidRDefault="008F455E">
      <w:pPr>
        <w:spacing w:line="200" w:lineRule="exact"/>
      </w:pPr>
    </w:p>
    <w:p w14:paraId="1E728A81" w14:textId="77777777" w:rsidR="008F455E" w:rsidRDefault="008F455E">
      <w:pPr>
        <w:spacing w:line="200" w:lineRule="exact"/>
      </w:pPr>
    </w:p>
    <w:p w14:paraId="2B383AAD" w14:textId="77777777" w:rsidR="008F455E" w:rsidRDefault="008F455E">
      <w:pPr>
        <w:spacing w:before="18" w:line="260" w:lineRule="exact"/>
        <w:rPr>
          <w:sz w:val="26"/>
          <w:szCs w:val="26"/>
        </w:rPr>
      </w:pPr>
    </w:p>
    <w:p w14:paraId="272FC116" w14:textId="77777777" w:rsidR="008F455E" w:rsidRDefault="00A8208E">
      <w:pPr>
        <w:ind w:left="320" w:right="643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(</w:t>
      </w:r>
      <w:r>
        <w:rPr>
          <w:rFonts w:ascii="Calibri" w:eastAsia="Calibri" w:hAnsi="Calibri" w:cs="Calibri"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…………………</w:t>
      </w:r>
      <w:r>
        <w:rPr>
          <w:rFonts w:ascii="Calibri" w:eastAsia="Calibri" w:hAnsi="Calibri" w:cs="Calibri"/>
          <w:spacing w:val="2"/>
          <w:sz w:val="24"/>
          <w:szCs w:val="24"/>
        </w:rPr>
        <w:t>…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spacing w:val="2"/>
          <w:sz w:val="24"/>
          <w:szCs w:val="24"/>
        </w:rPr>
        <w:t>…</w:t>
      </w:r>
      <w:r>
        <w:rPr>
          <w:rFonts w:ascii="Calibri" w:eastAsia="Calibri" w:hAnsi="Calibri" w:cs="Calibri"/>
          <w:sz w:val="24"/>
          <w:szCs w:val="24"/>
        </w:rPr>
        <w:t>….</w:t>
      </w:r>
      <w:r>
        <w:rPr>
          <w:rFonts w:ascii="Calibri" w:eastAsia="Calibri" w:hAnsi="Calibri" w:cs="Calibri"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spacing w:val="2"/>
          <w:sz w:val="24"/>
          <w:szCs w:val="24"/>
        </w:rPr>
        <w:t>…</w:t>
      </w:r>
      <w:r>
        <w:rPr>
          <w:rFonts w:ascii="Calibri" w:eastAsia="Calibri" w:hAnsi="Calibri" w:cs="Calibri"/>
          <w:sz w:val="24"/>
          <w:szCs w:val="24"/>
        </w:rPr>
        <w:t>……</w:t>
      </w:r>
      <w:r>
        <w:rPr>
          <w:rFonts w:ascii="Calibri" w:eastAsia="Calibri" w:hAnsi="Calibri" w:cs="Calibri"/>
          <w:spacing w:val="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 xml:space="preserve">)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IK. **</w:t>
      </w:r>
    </w:p>
    <w:p w14:paraId="6E0F3258" w14:textId="77777777" w:rsidR="008F455E" w:rsidRDefault="008F455E">
      <w:pPr>
        <w:spacing w:before="2" w:line="100" w:lineRule="exact"/>
        <w:rPr>
          <w:sz w:val="10"/>
          <w:szCs w:val="10"/>
        </w:rPr>
      </w:pPr>
    </w:p>
    <w:p w14:paraId="580B5380" w14:textId="77777777" w:rsidR="008F455E" w:rsidRDefault="008F455E">
      <w:pPr>
        <w:spacing w:line="200" w:lineRule="exact"/>
      </w:pPr>
    </w:p>
    <w:p w14:paraId="458F4751" w14:textId="77777777" w:rsidR="008F455E" w:rsidRDefault="00A8208E">
      <w:pPr>
        <w:ind w:left="320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pacing w:val="-1"/>
          <w:sz w:val="16"/>
          <w:szCs w:val="16"/>
        </w:rPr>
        <w:t>*</w:t>
      </w:r>
      <w:r>
        <w:rPr>
          <w:rFonts w:ascii="Calibri" w:eastAsia="Calibri" w:hAnsi="Calibri" w:cs="Calibri"/>
          <w:sz w:val="16"/>
          <w:szCs w:val="16"/>
        </w:rPr>
        <w:t>*</w:t>
      </w:r>
      <w:r>
        <w:rPr>
          <w:rFonts w:ascii="Calibri" w:eastAsia="Calibri" w:hAnsi="Calibri" w:cs="Calibri"/>
          <w:spacing w:val="-1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16"/>
          <w:szCs w:val="16"/>
        </w:rPr>
        <w:t>cor</w:t>
      </w:r>
      <w:r>
        <w:rPr>
          <w:rFonts w:ascii="Calibri" w:eastAsia="Calibri" w:hAnsi="Calibri" w:cs="Calibri"/>
          <w:spacing w:val="1"/>
          <w:sz w:val="16"/>
          <w:szCs w:val="16"/>
        </w:rPr>
        <w:t>e</w:t>
      </w:r>
      <w:r>
        <w:rPr>
          <w:rFonts w:ascii="Calibri" w:eastAsia="Calibri" w:hAnsi="Calibri" w:cs="Calibri"/>
          <w:sz w:val="16"/>
          <w:szCs w:val="16"/>
        </w:rPr>
        <w:t>t</w:t>
      </w:r>
      <w:proofErr w:type="spellEnd"/>
      <w:r>
        <w:rPr>
          <w:rFonts w:ascii="Calibri" w:eastAsia="Calibri" w:hAnsi="Calibri" w:cs="Calibri"/>
          <w:spacing w:val="-1"/>
          <w:sz w:val="16"/>
          <w:szCs w:val="16"/>
        </w:rPr>
        <w:t xml:space="preserve"> y</w:t>
      </w:r>
      <w:r>
        <w:rPr>
          <w:rFonts w:ascii="Calibri" w:eastAsia="Calibri" w:hAnsi="Calibri" w:cs="Calibri"/>
          <w:sz w:val="16"/>
          <w:szCs w:val="16"/>
        </w:rPr>
        <w:t>a</w:t>
      </w:r>
      <w:r>
        <w:rPr>
          <w:rFonts w:ascii="Calibri" w:eastAsia="Calibri" w:hAnsi="Calibri" w:cs="Calibri"/>
          <w:spacing w:val="-1"/>
          <w:sz w:val="16"/>
          <w:szCs w:val="16"/>
        </w:rPr>
        <w:t>n</w:t>
      </w:r>
      <w:r>
        <w:rPr>
          <w:rFonts w:ascii="Calibri" w:eastAsia="Calibri" w:hAnsi="Calibri" w:cs="Calibri"/>
          <w:sz w:val="16"/>
          <w:szCs w:val="16"/>
        </w:rPr>
        <w:t>g</w:t>
      </w:r>
      <w:r>
        <w:rPr>
          <w:rFonts w:ascii="Calibri" w:eastAsia="Calibri" w:hAnsi="Calibri" w:cs="Calibri"/>
          <w:spacing w:val="1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16"/>
          <w:szCs w:val="16"/>
        </w:rPr>
        <w:t>ti</w:t>
      </w:r>
      <w:r>
        <w:rPr>
          <w:rFonts w:ascii="Calibri" w:eastAsia="Calibri" w:hAnsi="Calibri" w:cs="Calibri"/>
          <w:sz w:val="16"/>
          <w:szCs w:val="16"/>
        </w:rPr>
        <w:t>d</w:t>
      </w:r>
      <w:r>
        <w:rPr>
          <w:rFonts w:ascii="Calibri" w:eastAsia="Calibri" w:hAnsi="Calibri" w:cs="Calibri"/>
          <w:spacing w:val="-1"/>
          <w:sz w:val="16"/>
          <w:szCs w:val="16"/>
        </w:rPr>
        <w:t>a</w:t>
      </w:r>
      <w:r>
        <w:rPr>
          <w:rFonts w:ascii="Calibri" w:eastAsia="Calibri" w:hAnsi="Calibri" w:cs="Calibri"/>
          <w:sz w:val="16"/>
          <w:szCs w:val="16"/>
        </w:rPr>
        <w:t>k</w:t>
      </w:r>
      <w:proofErr w:type="spellEnd"/>
      <w:r>
        <w:rPr>
          <w:rFonts w:ascii="Calibri" w:eastAsia="Calibri" w:hAnsi="Calibri" w:cs="Calibri"/>
          <w:spacing w:val="-1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spacing w:val="2"/>
          <w:sz w:val="16"/>
          <w:szCs w:val="16"/>
        </w:rPr>
        <w:t>d</w:t>
      </w:r>
      <w:r>
        <w:rPr>
          <w:rFonts w:ascii="Calibri" w:eastAsia="Calibri" w:hAnsi="Calibri" w:cs="Calibri"/>
          <w:spacing w:val="-1"/>
          <w:sz w:val="16"/>
          <w:szCs w:val="16"/>
        </w:rPr>
        <w:t>i</w:t>
      </w:r>
      <w:r>
        <w:rPr>
          <w:rFonts w:ascii="Calibri" w:eastAsia="Calibri" w:hAnsi="Calibri" w:cs="Calibri"/>
          <w:spacing w:val="1"/>
          <w:sz w:val="16"/>
          <w:szCs w:val="16"/>
        </w:rPr>
        <w:t>g</w:t>
      </w:r>
      <w:r>
        <w:rPr>
          <w:rFonts w:ascii="Calibri" w:eastAsia="Calibri" w:hAnsi="Calibri" w:cs="Calibri"/>
          <w:sz w:val="16"/>
          <w:szCs w:val="16"/>
        </w:rPr>
        <w:t>u</w:t>
      </w:r>
      <w:r>
        <w:rPr>
          <w:rFonts w:ascii="Calibri" w:eastAsia="Calibri" w:hAnsi="Calibri" w:cs="Calibri"/>
          <w:spacing w:val="-1"/>
          <w:sz w:val="16"/>
          <w:szCs w:val="16"/>
        </w:rPr>
        <w:t>n</w:t>
      </w:r>
      <w:r>
        <w:rPr>
          <w:rFonts w:ascii="Calibri" w:eastAsia="Calibri" w:hAnsi="Calibri" w:cs="Calibri"/>
          <w:sz w:val="16"/>
          <w:szCs w:val="16"/>
        </w:rPr>
        <w:t>a</w:t>
      </w:r>
      <w:r>
        <w:rPr>
          <w:rFonts w:ascii="Calibri" w:eastAsia="Calibri" w:hAnsi="Calibri" w:cs="Calibri"/>
          <w:spacing w:val="-1"/>
          <w:sz w:val="16"/>
          <w:szCs w:val="16"/>
        </w:rPr>
        <w:t>k</w:t>
      </w:r>
      <w:r>
        <w:rPr>
          <w:rFonts w:ascii="Calibri" w:eastAsia="Calibri" w:hAnsi="Calibri" w:cs="Calibri"/>
          <w:sz w:val="16"/>
          <w:szCs w:val="16"/>
        </w:rPr>
        <w:t>an</w:t>
      </w:r>
      <w:proofErr w:type="spellEnd"/>
    </w:p>
    <w:sectPr w:rsidR="008F455E">
      <w:pgSz w:w="11920" w:h="16860"/>
      <w:pgMar w:top="1080" w:right="1080" w:bottom="280" w:left="1120" w:header="0" w:footer="13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CCEA31" w14:textId="77777777" w:rsidR="005360A9" w:rsidRDefault="005360A9">
      <w:r>
        <w:separator/>
      </w:r>
    </w:p>
  </w:endnote>
  <w:endnote w:type="continuationSeparator" w:id="0">
    <w:p w14:paraId="1E29E0EE" w14:textId="77777777" w:rsidR="005360A9" w:rsidRDefault="00536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6138FD" w14:textId="77777777" w:rsidR="007D33F5" w:rsidRDefault="007D33F5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503313654" behindDoc="1" locked="0" layoutInCell="1" allowOverlap="1" wp14:anchorId="28B5B01A" wp14:editId="5D31AB29">
              <wp:simplePos x="0" y="0"/>
              <wp:positionH relativeFrom="page">
                <wp:posOffset>3705860</wp:posOffset>
              </wp:positionH>
              <wp:positionV relativeFrom="page">
                <wp:posOffset>9725025</wp:posOffset>
              </wp:positionV>
              <wp:extent cx="114935" cy="151765"/>
              <wp:effectExtent l="635" t="0" r="0" b="63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1DBB1D" w14:textId="77777777" w:rsidR="007D33F5" w:rsidRDefault="007D33F5">
                          <w:pPr>
                            <w:spacing w:line="220" w:lineRule="exact"/>
                            <w:ind w:left="4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575CD">
                            <w:rPr>
                              <w:rFonts w:ascii="Calibri" w:eastAsia="Calibri" w:hAnsi="Calibri" w:cs="Calibri"/>
                              <w:noProof/>
                              <w:position w:val="1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291.8pt;margin-top:765.75pt;width:9.05pt;height:11.95pt;z-index:-282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" filled="f" stroked="f">
              <v:textbox inset="0,0,0,0">
                <w:txbxContent>
                  <w:p w:rsidR="007D33F5" w:rsidRDefault="007D33F5">
                    <w:pPr>
                      <w:spacing w:line="220" w:lineRule="exact"/>
                      <w:ind w:left="4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575CD">
                      <w:rPr>
                        <w:rFonts w:ascii="Calibri" w:eastAsia="Calibri" w:hAnsi="Calibri" w:cs="Calibri"/>
                        <w:noProof/>
                        <w:position w:val="1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E9158E" w14:textId="77777777" w:rsidR="007D33F5" w:rsidRDefault="007D33F5">
    <w:pPr>
      <w:spacing w:line="0" w:lineRule="atLeast"/>
      <w:rPr>
        <w:sz w:val="0"/>
        <w:szCs w:val="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5F1EA0" w14:textId="77777777" w:rsidR="007D33F5" w:rsidRDefault="007D33F5">
    <w:pPr>
      <w:spacing w:line="0" w:lineRule="atLeast"/>
      <w:rPr>
        <w:sz w:val="0"/>
        <w:szCs w:val="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DE11D9" w14:textId="77777777" w:rsidR="007D33F5" w:rsidRDefault="007D33F5">
    <w:pPr>
      <w:spacing w:line="0" w:lineRule="atLeast"/>
      <w:rPr>
        <w:sz w:val="0"/>
        <w:szCs w:val="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498E52" w14:textId="77777777" w:rsidR="007D33F5" w:rsidRDefault="007D33F5">
    <w:pPr>
      <w:spacing w:line="0" w:lineRule="atLeast"/>
      <w:rPr>
        <w:sz w:val="0"/>
        <w:szCs w:val="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6878C" w14:textId="77777777" w:rsidR="007D33F5" w:rsidRDefault="007D33F5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503313655" behindDoc="1" locked="0" layoutInCell="1" allowOverlap="1" wp14:anchorId="55803C4E" wp14:editId="33965234">
              <wp:simplePos x="0" y="0"/>
              <wp:positionH relativeFrom="page">
                <wp:posOffset>3674110</wp:posOffset>
              </wp:positionH>
              <wp:positionV relativeFrom="page">
                <wp:posOffset>9725025</wp:posOffset>
              </wp:positionV>
              <wp:extent cx="179070" cy="151765"/>
              <wp:effectExtent l="0" t="0" r="4445" b="63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8F5BF" w14:textId="77777777" w:rsidR="007D33F5" w:rsidRDefault="007D33F5">
                          <w:pPr>
                            <w:spacing w:line="220" w:lineRule="exact"/>
                            <w:ind w:left="4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575CD">
                            <w:rPr>
                              <w:rFonts w:ascii="Calibri" w:eastAsia="Calibri" w:hAnsi="Calibri" w:cs="Calibri"/>
                              <w:noProof/>
                              <w:position w:val="1"/>
                            </w:rP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289.3pt;margin-top:765.75pt;width:14.1pt;height:11.95pt;z-index:-282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" filled="f" stroked="f">
              <v:textbox inset="0,0,0,0">
                <w:txbxContent>
                  <w:p w:rsidR="007D33F5" w:rsidRDefault="007D33F5">
                    <w:pPr>
                      <w:spacing w:line="220" w:lineRule="exact"/>
                      <w:ind w:left="4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575CD">
                      <w:rPr>
                        <w:rFonts w:ascii="Calibri" w:eastAsia="Calibri" w:hAnsi="Calibri" w:cs="Calibri"/>
                        <w:noProof/>
                        <w:position w:val="1"/>
                      </w:rPr>
                      <w:t>14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7DB323" w14:textId="77777777" w:rsidR="007D33F5" w:rsidRDefault="007D33F5">
    <w:pPr>
      <w:spacing w:line="0" w:lineRule="atLeast"/>
      <w:rPr>
        <w:sz w:val="0"/>
        <w:szCs w:val="0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992234" w14:textId="77777777" w:rsidR="007D33F5" w:rsidRDefault="007D33F5">
    <w:pPr>
      <w:spacing w:line="0" w:lineRule="atLeast"/>
      <w:rPr>
        <w:sz w:val="0"/>
        <w:szCs w:val="0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AE6020" w14:textId="77777777" w:rsidR="007D33F5" w:rsidRDefault="007D33F5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503313656" behindDoc="1" locked="0" layoutInCell="1" allowOverlap="1" wp14:anchorId="28DC74E0" wp14:editId="2C7C8301">
              <wp:simplePos x="0" y="0"/>
              <wp:positionH relativeFrom="page">
                <wp:posOffset>3674110</wp:posOffset>
              </wp:positionH>
              <wp:positionV relativeFrom="page">
                <wp:posOffset>9725025</wp:posOffset>
              </wp:positionV>
              <wp:extent cx="179070" cy="151765"/>
              <wp:effectExtent l="0" t="0" r="4445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00766C" w14:textId="77777777" w:rsidR="007D33F5" w:rsidRDefault="007D33F5">
                          <w:pPr>
                            <w:spacing w:line="220" w:lineRule="exact"/>
                            <w:ind w:left="4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575CD">
                            <w:rPr>
                              <w:rFonts w:ascii="Calibri" w:eastAsia="Calibri" w:hAnsi="Calibri" w:cs="Calibri"/>
                              <w:noProof/>
                              <w:position w:val="1"/>
                            </w:rPr>
                            <w:t>21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289.3pt;margin-top:765.75pt;width:14.1pt;height:11.95pt;z-index:-2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" filled="f" stroked="f">
              <v:textbox inset="0,0,0,0">
                <w:txbxContent>
                  <w:p w:rsidR="007D33F5" w:rsidRDefault="007D33F5">
                    <w:pPr>
                      <w:spacing w:line="220" w:lineRule="exact"/>
                      <w:ind w:left="4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575CD">
                      <w:rPr>
                        <w:rFonts w:ascii="Calibri" w:eastAsia="Calibri" w:hAnsi="Calibri" w:cs="Calibri"/>
                        <w:noProof/>
                        <w:position w:val="1"/>
                      </w:rPr>
                      <w:t>21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A00EA4" w14:textId="77777777" w:rsidR="005360A9" w:rsidRDefault="005360A9">
      <w:r>
        <w:separator/>
      </w:r>
    </w:p>
  </w:footnote>
  <w:footnote w:type="continuationSeparator" w:id="0">
    <w:p w14:paraId="6F318B98" w14:textId="77777777" w:rsidR="005360A9" w:rsidRDefault="005360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115310"/>
    <w:multiLevelType w:val="multilevel"/>
    <w:tmpl w:val="91780C1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06C3663"/>
    <w:multiLevelType w:val="hybridMultilevel"/>
    <w:tmpl w:val="495CE430"/>
    <w:lvl w:ilvl="0" w:tplc="624C54B0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55E"/>
    <w:rsid w:val="00113E26"/>
    <w:rsid w:val="00162F16"/>
    <w:rsid w:val="001C29D7"/>
    <w:rsid w:val="001F2A91"/>
    <w:rsid w:val="001F7BAA"/>
    <w:rsid w:val="00212302"/>
    <w:rsid w:val="003E2319"/>
    <w:rsid w:val="00402B4D"/>
    <w:rsid w:val="004A5C27"/>
    <w:rsid w:val="004A6B4E"/>
    <w:rsid w:val="005360A9"/>
    <w:rsid w:val="0066484F"/>
    <w:rsid w:val="007575CD"/>
    <w:rsid w:val="00783BED"/>
    <w:rsid w:val="007D33F5"/>
    <w:rsid w:val="007E0061"/>
    <w:rsid w:val="0083399C"/>
    <w:rsid w:val="00842C6D"/>
    <w:rsid w:val="0086502C"/>
    <w:rsid w:val="008F455E"/>
    <w:rsid w:val="00A042F8"/>
    <w:rsid w:val="00A37340"/>
    <w:rsid w:val="00A768FE"/>
    <w:rsid w:val="00A8208E"/>
    <w:rsid w:val="00C12532"/>
    <w:rsid w:val="00C75F01"/>
    <w:rsid w:val="00C97D58"/>
    <w:rsid w:val="00CC6E30"/>
    <w:rsid w:val="00E85950"/>
    <w:rsid w:val="00E91637"/>
    <w:rsid w:val="00EC0D63"/>
    <w:rsid w:val="00FD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124EEA"/>
  <w15:docId w15:val="{5D14E36C-CB14-492B-8A4A-1654B9539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CC6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4.xml"/><Relationship Id="rId17" Type="http://schemas.openxmlformats.org/officeDocument/2006/relationships/footer" Target="footer9.xml"/><Relationship Id="rId2" Type="http://schemas.openxmlformats.org/officeDocument/2006/relationships/styles" Target="styles.xml"/><Relationship Id="rId16" Type="http://schemas.openxmlformats.org/officeDocument/2006/relationships/footer" Target="foot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oter" Target="footer7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22</Pages>
  <Words>2382</Words>
  <Characters>13578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Bambang Triputranto</dc:creator>
  <cp:lastModifiedBy>Bambang Triputranto</cp:lastModifiedBy>
  <cp:revision>10</cp:revision>
  <dcterms:created xsi:type="dcterms:W3CDTF">2020-08-12T03:13:00Z</dcterms:created>
  <dcterms:modified xsi:type="dcterms:W3CDTF">2020-11-30T08:45:00Z</dcterms:modified>
</cp:coreProperties>
</file>