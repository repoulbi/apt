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4A07" w:rsidRDefault="000E52F1">
      <w:pPr>
        <w:spacing w:before="30" w:line="253" w:lineRule="auto"/>
        <w:ind w:left="891" w:right="599"/>
        <w:jc w:val="center"/>
        <w:rPr>
          <w:sz w:val="48"/>
          <w:szCs w:val="48"/>
        </w:rPr>
      </w:pPr>
      <w:r>
        <w:rPr>
          <w:b/>
          <w:w w:val="107"/>
          <w:sz w:val="48"/>
          <w:szCs w:val="48"/>
        </w:rPr>
        <w:t>R</w:t>
      </w:r>
      <w:r>
        <w:rPr>
          <w:b/>
          <w:spacing w:val="2"/>
          <w:w w:val="107"/>
          <w:sz w:val="48"/>
          <w:szCs w:val="48"/>
        </w:rPr>
        <w:t>E</w:t>
      </w:r>
      <w:r>
        <w:rPr>
          <w:b/>
          <w:w w:val="107"/>
          <w:sz w:val="48"/>
          <w:szCs w:val="48"/>
        </w:rPr>
        <w:t>NC</w:t>
      </w:r>
      <w:r>
        <w:rPr>
          <w:b/>
          <w:spacing w:val="-2"/>
          <w:w w:val="107"/>
          <w:sz w:val="48"/>
          <w:szCs w:val="48"/>
        </w:rPr>
        <w:t>A</w:t>
      </w:r>
      <w:r>
        <w:rPr>
          <w:b/>
          <w:w w:val="107"/>
          <w:sz w:val="48"/>
          <w:szCs w:val="48"/>
        </w:rPr>
        <w:t>NA</w:t>
      </w:r>
      <w:r>
        <w:rPr>
          <w:b/>
          <w:spacing w:val="55"/>
          <w:w w:val="107"/>
          <w:sz w:val="48"/>
          <w:szCs w:val="48"/>
        </w:rPr>
        <w:t xml:space="preserve"> </w:t>
      </w:r>
      <w:r>
        <w:rPr>
          <w:b/>
          <w:w w:val="110"/>
          <w:sz w:val="48"/>
          <w:szCs w:val="48"/>
        </w:rPr>
        <w:t>P</w:t>
      </w:r>
      <w:r>
        <w:rPr>
          <w:b/>
          <w:spacing w:val="-2"/>
          <w:w w:val="110"/>
          <w:sz w:val="48"/>
          <w:szCs w:val="48"/>
        </w:rPr>
        <w:t>E</w:t>
      </w:r>
      <w:r>
        <w:rPr>
          <w:b/>
          <w:w w:val="107"/>
          <w:sz w:val="48"/>
          <w:szCs w:val="48"/>
        </w:rPr>
        <w:t>MB</w:t>
      </w:r>
      <w:r>
        <w:rPr>
          <w:b/>
          <w:spacing w:val="3"/>
          <w:w w:val="107"/>
          <w:sz w:val="48"/>
          <w:szCs w:val="48"/>
        </w:rPr>
        <w:t>E</w:t>
      </w:r>
      <w:r>
        <w:rPr>
          <w:b/>
          <w:spacing w:val="2"/>
          <w:w w:val="95"/>
          <w:sz w:val="48"/>
          <w:szCs w:val="48"/>
        </w:rPr>
        <w:t>L</w:t>
      </w:r>
      <w:r>
        <w:rPr>
          <w:b/>
          <w:w w:val="107"/>
          <w:sz w:val="48"/>
          <w:szCs w:val="48"/>
        </w:rPr>
        <w:t>A</w:t>
      </w:r>
      <w:r>
        <w:rPr>
          <w:b/>
          <w:w w:val="74"/>
          <w:sz w:val="48"/>
          <w:szCs w:val="48"/>
        </w:rPr>
        <w:t>J</w:t>
      </w:r>
      <w:r>
        <w:rPr>
          <w:b/>
          <w:spacing w:val="-1"/>
          <w:w w:val="107"/>
          <w:sz w:val="48"/>
          <w:szCs w:val="48"/>
        </w:rPr>
        <w:t>A</w:t>
      </w:r>
      <w:r>
        <w:rPr>
          <w:b/>
          <w:w w:val="106"/>
          <w:sz w:val="48"/>
          <w:szCs w:val="48"/>
        </w:rPr>
        <w:t>R</w:t>
      </w:r>
      <w:r>
        <w:rPr>
          <w:b/>
          <w:w w:val="107"/>
          <w:sz w:val="48"/>
          <w:szCs w:val="48"/>
        </w:rPr>
        <w:t>A</w:t>
      </w:r>
      <w:r>
        <w:rPr>
          <w:b/>
          <w:w w:val="115"/>
          <w:sz w:val="48"/>
          <w:szCs w:val="48"/>
        </w:rPr>
        <w:t xml:space="preserve">N </w:t>
      </w:r>
      <w:r>
        <w:rPr>
          <w:b/>
          <w:w w:val="129"/>
          <w:sz w:val="48"/>
          <w:szCs w:val="48"/>
        </w:rPr>
        <w:t>S</w:t>
      </w:r>
      <w:r>
        <w:rPr>
          <w:b/>
          <w:w w:val="102"/>
          <w:sz w:val="48"/>
          <w:szCs w:val="48"/>
        </w:rPr>
        <w:t>E</w:t>
      </w:r>
      <w:r>
        <w:rPr>
          <w:b/>
          <w:w w:val="110"/>
          <w:sz w:val="48"/>
          <w:szCs w:val="48"/>
        </w:rPr>
        <w:t>ME</w:t>
      </w:r>
      <w:r>
        <w:rPr>
          <w:b/>
          <w:spacing w:val="1"/>
          <w:w w:val="110"/>
          <w:sz w:val="48"/>
          <w:szCs w:val="48"/>
        </w:rPr>
        <w:t>S</w:t>
      </w:r>
      <w:r>
        <w:rPr>
          <w:b/>
          <w:spacing w:val="1"/>
          <w:w w:val="102"/>
          <w:sz w:val="48"/>
          <w:szCs w:val="48"/>
        </w:rPr>
        <w:t>T</w:t>
      </w:r>
      <w:r>
        <w:rPr>
          <w:b/>
          <w:w w:val="104"/>
          <w:sz w:val="48"/>
          <w:szCs w:val="48"/>
        </w:rPr>
        <w:t>ER</w:t>
      </w:r>
    </w:p>
    <w:p w:rsidR="00944A07" w:rsidRDefault="000E52F1">
      <w:pPr>
        <w:spacing w:before="3" w:line="254" w:lineRule="auto"/>
        <w:ind w:left="3915" w:right="3622"/>
        <w:jc w:val="center"/>
        <w:rPr>
          <w:sz w:val="48"/>
          <w:szCs w:val="48"/>
        </w:rPr>
      </w:pPr>
      <w:r>
        <w:rPr>
          <w:b/>
          <w:w w:val="117"/>
          <w:sz w:val="48"/>
          <w:szCs w:val="48"/>
        </w:rPr>
        <w:t xml:space="preserve">(RP </w:t>
      </w:r>
      <w:r>
        <w:rPr>
          <w:b/>
          <w:w w:val="132"/>
          <w:sz w:val="48"/>
          <w:szCs w:val="48"/>
        </w:rPr>
        <w:t>S)</w:t>
      </w:r>
    </w:p>
    <w:p w:rsidR="00944A07" w:rsidRDefault="00944A07">
      <w:pPr>
        <w:spacing w:line="200" w:lineRule="exact"/>
      </w:pPr>
    </w:p>
    <w:p w:rsidR="00944A07" w:rsidRDefault="00944A07">
      <w:pPr>
        <w:spacing w:before="18" w:line="280" w:lineRule="exact"/>
        <w:rPr>
          <w:sz w:val="28"/>
          <w:szCs w:val="28"/>
        </w:rPr>
      </w:pPr>
    </w:p>
    <w:p w:rsidR="00944A07" w:rsidRDefault="000E52F1">
      <w:pPr>
        <w:ind w:left="3078" w:right="2947"/>
        <w:jc w:val="center"/>
        <w:rPr>
          <w:sz w:val="40"/>
          <w:szCs w:val="40"/>
        </w:rPr>
      </w:pPr>
      <w:r>
        <w:rPr>
          <w:b/>
          <w:w w:val="120"/>
          <w:sz w:val="40"/>
          <w:szCs w:val="40"/>
        </w:rPr>
        <w:t>P</w:t>
      </w:r>
      <w:r>
        <w:rPr>
          <w:b/>
          <w:spacing w:val="-1"/>
          <w:w w:val="120"/>
          <w:sz w:val="40"/>
          <w:szCs w:val="40"/>
        </w:rPr>
        <w:t>P</w:t>
      </w:r>
      <w:r>
        <w:rPr>
          <w:b/>
          <w:w w:val="98"/>
          <w:sz w:val="40"/>
          <w:szCs w:val="40"/>
        </w:rPr>
        <w:t>K</w:t>
      </w:r>
      <w:r>
        <w:rPr>
          <w:b/>
          <w:spacing w:val="-1"/>
          <w:w w:val="98"/>
          <w:sz w:val="40"/>
          <w:szCs w:val="40"/>
        </w:rPr>
        <w:t>I</w:t>
      </w:r>
      <w:r>
        <w:rPr>
          <w:b/>
          <w:w w:val="139"/>
          <w:sz w:val="40"/>
          <w:szCs w:val="40"/>
        </w:rPr>
        <w:t>72111</w:t>
      </w:r>
    </w:p>
    <w:p w:rsidR="00944A07" w:rsidRDefault="00944A07">
      <w:pPr>
        <w:spacing w:before="6" w:line="120" w:lineRule="exact"/>
        <w:rPr>
          <w:sz w:val="12"/>
          <w:szCs w:val="12"/>
        </w:rPr>
      </w:pPr>
    </w:p>
    <w:p w:rsidR="00944A07" w:rsidRDefault="000E52F1">
      <w:pPr>
        <w:spacing w:line="243" w:lineRule="auto"/>
        <w:ind w:left="2770" w:right="2482"/>
        <w:jc w:val="center"/>
        <w:rPr>
          <w:sz w:val="40"/>
          <w:szCs w:val="40"/>
        </w:rPr>
      </w:pPr>
      <w:r>
        <w:rPr>
          <w:b/>
          <w:w w:val="112"/>
          <w:sz w:val="40"/>
          <w:szCs w:val="40"/>
        </w:rPr>
        <w:t>S</w:t>
      </w:r>
      <w:r>
        <w:rPr>
          <w:b/>
          <w:spacing w:val="-1"/>
          <w:w w:val="112"/>
          <w:sz w:val="40"/>
          <w:szCs w:val="40"/>
        </w:rPr>
        <w:t>UP</w:t>
      </w:r>
      <w:r>
        <w:rPr>
          <w:b/>
          <w:w w:val="112"/>
          <w:sz w:val="40"/>
          <w:szCs w:val="40"/>
        </w:rPr>
        <w:t>P</w:t>
      </w:r>
      <w:r>
        <w:rPr>
          <w:b/>
          <w:spacing w:val="-73"/>
          <w:w w:val="112"/>
          <w:sz w:val="40"/>
          <w:szCs w:val="40"/>
        </w:rPr>
        <w:t>L</w:t>
      </w:r>
      <w:r>
        <w:rPr>
          <w:b/>
          <w:w w:val="112"/>
          <w:sz w:val="40"/>
          <w:szCs w:val="40"/>
        </w:rPr>
        <w:t>Y</w:t>
      </w:r>
      <w:r>
        <w:rPr>
          <w:b/>
          <w:spacing w:val="33"/>
          <w:w w:val="112"/>
          <w:sz w:val="40"/>
          <w:szCs w:val="40"/>
        </w:rPr>
        <w:t xml:space="preserve"> </w:t>
      </w:r>
      <w:r>
        <w:rPr>
          <w:b/>
          <w:w w:val="101"/>
          <w:sz w:val="40"/>
          <w:szCs w:val="40"/>
        </w:rPr>
        <w:t>C</w:t>
      </w:r>
      <w:r>
        <w:rPr>
          <w:b/>
          <w:spacing w:val="-1"/>
          <w:w w:val="107"/>
          <w:sz w:val="40"/>
          <w:szCs w:val="40"/>
        </w:rPr>
        <w:t>H</w:t>
      </w:r>
      <w:r>
        <w:rPr>
          <w:b/>
          <w:w w:val="107"/>
          <w:sz w:val="40"/>
          <w:szCs w:val="40"/>
        </w:rPr>
        <w:t>A</w:t>
      </w:r>
      <w:r>
        <w:rPr>
          <w:b/>
          <w:spacing w:val="-1"/>
          <w:w w:val="95"/>
          <w:sz w:val="40"/>
          <w:szCs w:val="40"/>
        </w:rPr>
        <w:t>I</w:t>
      </w:r>
      <w:r>
        <w:rPr>
          <w:b/>
          <w:w w:val="115"/>
          <w:sz w:val="40"/>
          <w:szCs w:val="40"/>
        </w:rPr>
        <w:t xml:space="preserve">N </w:t>
      </w:r>
      <w:r>
        <w:rPr>
          <w:b/>
          <w:w w:val="106"/>
          <w:sz w:val="40"/>
          <w:szCs w:val="40"/>
        </w:rPr>
        <w:t>MA</w:t>
      </w:r>
      <w:r>
        <w:rPr>
          <w:b/>
          <w:spacing w:val="-1"/>
          <w:w w:val="115"/>
          <w:sz w:val="40"/>
          <w:szCs w:val="40"/>
        </w:rPr>
        <w:t>N</w:t>
      </w:r>
      <w:r>
        <w:rPr>
          <w:b/>
          <w:w w:val="107"/>
          <w:sz w:val="40"/>
          <w:szCs w:val="40"/>
        </w:rPr>
        <w:t>A</w:t>
      </w:r>
      <w:r>
        <w:rPr>
          <w:b/>
          <w:w w:val="104"/>
          <w:sz w:val="40"/>
          <w:szCs w:val="40"/>
        </w:rPr>
        <w:t>GEME</w:t>
      </w:r>
      <w:r>
        <w:rPr>
          <w:b/>
          <w:spacing w:val="-1"/>
          <w:w w:val="115"/>
          <w:sz w:val="40"/>
          <w:szCs w:val="40"/>
        </w:rPr>
        <w:t>N</w:t>
      </w:r>
      <w:r>
        <w:rPr>
          <w:b/>
          <w:w w:val="102"/>
          <w:sz w:val="40"/>
          <w:szCs w:val="40"/>
        </w:rPr>
        <w:t>T</w:t>
      </w:r>
    </w:p>
    <w:p w:rsidR="00944A07" w:rsidRDefault="00944A07">
      <w:pPr>
        <w:spacing w:before="3" w:line="180" w:lineRule="exact"/>
        <w:rPr>
          <w:sz w:val="18"/>
          <w:szCs w:val="18"/>
        </w:rPr>
      </w:pPr>
    </w:p>
    <w:p w:rsidR="00944A07" w:rsidRDefault="00944A07">
      <w:pPr>
        <w:spacing w:line="200" w:lineRule="exact"/>
      </w:pPr>
    </w:p>
    <w:p w:rsidR="00944A07" w:rsidRDefault="00944A07">
      <w:pPr>
        <w:spacing w:line="200" w:lineRule="exact"/>
      </w:pPr>
    </w:p>
    <w:p w:rsidR="00944A07" w:rsidRDefault="00944A07">
      <w:pPr>
        <w:spacing w:line="200" w:lineRule="exact"/>
      </w:pPr>
    </w:p>
    <w:p w:rsidR="00944A07" w:rsidRDefault="00944A07">
      <w:pPr>
        <w:spacing w:line="200" w:lineRule="exact"/>
      </w:pPr>
    </w:p>
    <w:p w:rsidR="00944A07" w:rsidRDefault="00944A07">
      <w:pPr>
        <w:spacing w:line="200" w:lineRule="exact"/>
      </w:pPr>
    </w:p>
    <w:p w:rsidR="00944A07" w:rsidRDefault="00944A07">
      <w:pPr>
        <w:spacing w:line="200" w:lineRule="exact"/>
      </w:pPr>
    </w:p>
    <w:p w:rsidR="00944A07" w:rsidRDefault="00944A07">
      <w:pPr>
        <w:spacing w:line="200" w:lineRule="exact"/>
      </w:pPr>
    </w:p>
    <w:p w:rsidR="00944A07" w:rsidRDefault="00944A07">
      <w:pPr>
        <w:spacing w:line="200" w:lineRule="exact"/>
      </w:pPr>
    </w:p>
    <w:p w:rsidR="00944A07" w:rsidRDefault="00944A07">
      <w:pPr>
        <w:spacing w:line="200" w:lineRule="exact"/>
      </w:pPr>
    </w:p>
    <w:p w:rsidR="00944A07" w:rsidRDefault="00944A07">
      <w:pPr>
        <w:spacing w:line="200" w:lineRule="exact"/>
      </w:pPr>
    </w:p>
    <w:p w:rsidR="00944A07" w:rsidRDefault="00944A07">
      <w:pPr>
        <w:spacing w:line="200" w:lineRule="exact"/>
      </w:pPr>
    </w:p>
    <w:p w:rsidR="00944A07" w:rsidRDefault="00944A07">
      <w:pPr>
        <w:spacing w:line="200" w:lineRule="exact"/>
      </w:pPr>
    </w:p>
    <w:p w:rsidR="00944A07" w:rsidRDefault="00944A07">
      <w:pPr>
        <w:spacing w:line="200" w:lineRule="exact"/>
      </w:pPr>
    </w:p>
    <w:p w:rsidR="00944A07" w:rsidRDefault="00944A07">
      <w:pPr>
        <w:spacing w:line="200" w:lineRule="exact"/>
      </w:pPr>
    </w:p>
    <w:p w:rsidR="00944A07" w:rsidRDefault="00944A07">
      <w:pPr>
        <w:spacing w:line="200" w:lineRule="exact"/>
      </w:pPr>
    </w:p>
    <w:p w:rsidR="00944A07" w:rsidRDefault="00944A07">
      <w:pPr>
        <w:spacing w:line="200" w:lineRule="exact"/>
      </w:pPr>
    </w:p>
    <w:p w:rsidR="00944A07" w:rsidRDefault="00944A07">
      <w:pPr>
        <w:spacing w:line="200" w:lineRule="exact"/>
      </w:pPr>
    </w:p>
    <w:p w:rsidR="00944A07" w:rsidRDefault="00944A07">
      <w:pPr>
        <w:spacing w:line="200" w:lineRule="exact"/>
      </w:pPr>
    </w:p>
    <w:p w:rsidR="00944A07" w:rsidRDefault="00944A07">
      <w:pPr>
        <w:spacing w:line="200" w:lineRule="exact"/>
      </w:pPr>
    </w:p>
    <w:p w:rsidR="00944A07" w:rsidRDefault="00944A07">
      <w:pPr>
        <w:spacing w:line="200" w:lineRule="exact"/>
      </w:pPr>
    </w:p>
    <w:p w:rsidR="00944A07" w:rsidRDefault="00944A07">
      <w:pPr>
        <w:spacing w:line="200" w:lineRule="exact"/>
      </w:pPr>
    </w:p>
    <w:p w:rsidR="00944A07" w:rsidRDefault="000E52F1">
      <w:pPr>
        <w:spacing w:line="243" w:lineRule="auto"/>
        <w:ind w:left="1874" w:right="1586"/>
        <w:jc w:val="center"/>
        <w:rPr>
          <w:sz w:val="32"/>
          <w:szCs w:val="32"/>
        </w:rPr>
      </w:pPr>
      <w:r>
        <w:rPr>
          <w:b/>
          <w:spacing w:val="-1"/>
          <w:w w:val="109"/>
          <w:sz w:val="32"/>
          <w:szCs w:val="32"/>
        </w:rPr>
        <w:t>P</w:t>
      </w:r>
      <w:r>
        <w:rPr>
          <w:b/>
          <w:w w:val="109"/>
          <w:sz w:val="32"/>
          <w:szCs w:val="32"/>
        </w:rPr>
        <w:t>RO</w:t>
      </w:r>
      <w:r>
        <w:rPr>
          <w:b/>
          <w:spacing w:val="1"/>
          <w:w w:val="109"/>
          <w:sz w:val="32"/>
          <w:szCs w:val="32"/>
        </w:rPr>
        <w:t>G</w:t>
      </w:r>
      <w:r>
        <w:rPr>
          <w:b/>
          <w:w w:val="109"/>
          <w:sz w:val="32"/>
          <w:szCs w:val="32"/>
        </w:rPr>
        <w:t>R</w:t>
      </w:r>
      <w:r>
        <w:rPr>
          <w:b/>
          <w:spacing w:val="2"/>
          <w:w w:val="109"/>
          <w:sz w:val="32"/>
          <w:szCs w:val="32"/>
        </w:rPr>
        <w:t>A</w:t>
      </w:r>
      <w:r>
        <w:rPr>
          <w:b/>
          <w:w w:val="109"/>
          <w:sz w:val="32"/>
          <w:szCs w:val="32"/>
        </w:rPr>
        <w:t>M</w:t>
      </w:r>
      <w:r>
        <w:rPr>
          <w:b/>
          <w:spacing w:val="6"/>
          <w:w w:val="109"/>
          <w:sz w:val="32"/>
          <w:szCs w:val="32"/>
        </w:rPr>
        <w:t xml:space="preserve"> </w:t>
      </w:r>
      <w:r>
        <w:rPr>
          <w:b/>
          <w:w w:val="109"/>
          <w:sz w:val="32"/>
          <w:szCs w:val="32"/>
        </w:rPr>
        <w:t>STU</w:t>
      </w:r>
      <w:r>
        <w:rPr>
          <w:b/>
          <w:spacing w:val="-2"/>
          <w:w w:val="109"/>
          <w:sz w:val="32"/>
          <w:szCs w:val="32"/>
        </w:rPr>
        <w:t>D</w:t>
      </w:r>
      <w:r>
        <w:rPr>
          <w:b/>
          <w:w w:val="109"/>
          <w:sz w:val="32"/>
          <w:szCs w:val="32"/>
        </w:rPr>
        <w:t>I</w:t>
      </w:r>
      <w:r>
        <w:rPr>
          <w:b/>
          <w:spacing w:val="48"/>
          <w:w w:val="109"/>
          <w:sz w:val="32"/>
          <w:szCs w:val="32"/>
        </w:rPr>
        <w:t xml:space="preserve"> </w:t>
      </w:r>
      <w:r>
        <w:rPr>
          <w:b/>
          <w:w w:val="133"/>
          <w:sz w:val="32"/>
          <w:szCs w:val="32"/>
        </w:rPr>
        <w:t>S1</w:t>
      </w:r>
      <w:r>
        <w:rPr>
          <w:b/>
          <w:spacing w:val="7"/>
          <w:w w:val="133"/>
          <w:sz w:val="32"/>
          <w:szCs w:val="32"/>
        </w:rPr>
        <w:t xml:space="preserve"> </w:t>
      </w:r>
      <w:r>
        <w:rPr>
          <w:b/>
          <w:w w:val="129"/>
          <w:sz w:val="32"/>
          <w:szCs w:val="32"/>
        </w:rPr>
        <w:t>S</w:t>
      </w:r>
      <w:r>
        <w:rPr>
          <w:b/>
          <w:spacing w:val="1"/>
          <w:w w:val="95"/>
          <w:sz w:val="32"/>
          <w:szCs w:val="32"/>
        </w:rPr>
        <w:t>I</w:t>
      </w:r>
      <w:r>
        <w:rPr>
          <w:b/>
          <w:w w:val="129"/>
          <w:sz w:val="32"/>
          <w:szCs w:val="32"/>
        </w:rPr>
        <w:t>S</w:t>
      </w:r>
      <w:r>
        <w:rPr>
          <w:b/>
          <w:w w:val="102"/>
          <w:sz w:val="32"/>
          <w:szCs w:val="32"/>
        </w:rPr>
        <w:t>T</w:t>
      </w:r>
      <w:r>
        <w:rPr>
          <w:b/>
          <w:spacing w:val="-1"/>
          <w:w w:val="102"/>
          <w:sz w:val="32"/>
          <w:szCs w:val="32"/>
        </w:rPr>
        <w:t>E</w:t>
      </w:r>
      <w:r>
        <w:rPr>
          <w:b/>
          <w:w w:val="105"/>
          <w:sz w:val="32"/>
          <w:szCs w:val="32"/>
        </w:rPr>
        <w:t xml:space="preserve">M </w:t>
      </w:r>
      <w:r>
        <w:rPr>
          <w:b/>
          <w:spacing w:val="1"/>
          <w:w w:val="107"/>
          <w:sz w:val="32"/>
          <w:szCs w:val="32"/>
        </w:rPr>
        <w:t>I</w:t>
      </w:r>
      <w:r>
        <w:rPr>
          <w:b/>
          <w:w w:val="107"/>
          <w:sz w:val="32"/>
          <w:szCs w:val="32"/>
        </w:rPr>
        <w:t>N</w:t>
      </w:r>
      <w:r>
        <w:rPr>
          <w:b/>
          <w:spacing w:val="-1"/>
          <w:w w:val="107"/>
          <w:sz w:val="32"/>
          <w:szCs w:val="32"/>
        </w:rPr>
        <w:t>F</w:t>
      </w:r>
      <w:r>
        <w:rPr>
          <w:b/>
          <w:w w:val="107"/>
          <w:sz w:val="32"/>
          <w:szCs w:val="32"/>
        </w:rPr>
        <w:t>ORMASI</w:t>
      </w:r>
      <w:r>
        <w:rPr>
          <w:b/>
          <w:spacing w:val="61"/>
          <w:w w:val="107"/>
          <w:sz w:val="32"/>
          <w:szCs w:val="32"/>
        </w:rPr>
        <w:t xml:space="preserve"> </w:t>
      </w:r>
      <w:r>
        <w:rPr>
          <w:b/>
          <w:spacing w:val="-42"/>
          <w:w w:val="107"/>
          <w:sz w:val="32"/>
          <w:szCs w:val="32"/>
        </w:rPr>
        <w:t>F</w:t>
      </w:r>
      <w:r>
        <w:rPr>
          <w:b/>
          <w:spacing w:val="3"/>
          <w:w w:val="107"/>
          <w:sz w:val="32"/>
          <w:szCs w:val="32"/>
        </w:rPr>
        <w:t>A</w:t>
      </w:r>
      <w:r>
        <w:rPr>
          <w:b/>
          <w:spacing w:val="2"/>
          <w:w w:val="107"/>
          <w:sz w:val="32"/>
          <w:szCs w:val="32"/>
        </w:rPr>
        <w:t>K</w:t>
      </w:r>
      <w:r>
        <w:rPr>
          <w:b/>
          <w:w w:val="107"/>
          <w:sz w:val="32"/>
          <w:szCs w:val="32"/>
        </w:rPr>
        <w:t>U</w:t>
      </w:r>
      <w:r>
        <w:rPr>
          <w:b/>
          <w:spacing w:val="-58"/>
          <w:w w:val="107"/>
          <w:sz w:val="32"/>
          <w:szCs w:val="32"/>
        </w:rPr>
        <w:t>L</w:t>
      </w:r>
      <w:r>
        <w:rPr>
          <w:b/>
          <w:w w:val="107"/>
          <w:sz w:val="32"/>
          <w:szCs w:val="32"/>
        </w:rPr>
        <w:t>T</w:t>
      </w:r>
      <w:r>
        <w:rPr>
          <w:b/>
          <w:spacing w:val="2"/>
          <w:w w:val="107"/>
          <w:sz w:val="32"/>
          <w:szCs w:val="32"/>
        </w:rPr>
        <w:t>A</w:t>
      </w:r>
      <w:r>
        <w:rPr>
          <w:b/>
          <w:w w:val="107"/>
          <w:sz w:val="32"/>
          <w:szCs w:val="32"/>
        </w:rPr>
        <w:t>S</w:t>
      </w:r>
      <w:r>
        <w:rPr>
          <w:b/>
          <w:spacing w:val="20"/>
          <w:w w:val="107"/>
          <w:sz w:val="32"/>
          <w:szCs w:val="32"/>
        </w:rPr>
        <w:t xml:space="preserve"> </w:t>
      </w:r>
      <w:r>
        <w:rPr>
          <w:b/>
          <w:spacing w:val="-15"/>
          <w:w w:val="95"/>
          <w:sz w:val="32"/>
          <w:szCs w:val="32"/>
        </w:rPr>
        <w:t>I</w:t>
      </w:r>
      <w:r>
        <w:rPr>
          <w:b/>
          <w:spacing w:val="-14"/>
          <w:w w:val="95"/>
          <w:sz w:val="32"/>
          <w:szCs w:val="32"/>
        </w:rPr>
        <w:t>L</w:t>
      </w:r>
      <w:r>
        <w:rPr>
          <w:b/>
          <w:spacing w:val="-14"/>
          <w:w w:val="105"/>
          <w:sz w:val="32"/>
          <w:szCs w:val="32"/>
        </w:rPr>
        <w:t>M</w:t>
      </w:r>
      <w:r>
        <w:rPr>
          <w:b/>
          <w:w w:val="112"/>
          <w:sz w:val="32"/>
          <w:szCs w:val="32"/>
        </w:rPr>
        <w:t xml:space="preserve">U </w:t>
      </w:r>
      <w:r>
        <w:rPr>
          <w:b/>
          <w:spacing w:val="-32"/>
          <w:w w:val="107"/>
          <w:sz w:val="32"/>
          <w:szCs w:val="32"/>
        </w:rPr>
        <w:t>K</w:t>
      </w:r>
      <w:r>
        <w:rPr>
          <w:b/>
          <w:spacing w:val="-15"/>
          <w:w w:val="107"/>
          <w:sz w:val="32"/>
          <w:szCs w:val="32"/>
        </w:rPr>
        <w:t>OM</w:t>
      </w:r>
      <w:r>
        <w:rPr>
          <w:b/>
          <w:spacing w:val="-16"/>
          <w:w w:val="107"/>
          <w:sz w:val="32"/>
          <w:szCs w:val="32"/>
        </w:rPr>
        <w:t>P</w:t>
      </w:r>
      <w:r>
        <w:rPr>
          <w:b/>
          <w:spacing w:val="-15"/>
          <w:w w:val="107"/>
          <w:sz w:val="32"/>
          <w:szCs w:val="32"/>
        </w:rPr>
        <w:t>UT</w:t>
      </w:r>
      <w:r>
        <w:rPr>
          <w:b/>
          <w:spacing w:val="-14"/>
          <w:w w:val="107"/>
          <w:sz w:val="32"/>
          <w:szCs w:val="32"/>
        </w:rPr>
        <w:t>E</w:t>
      </w:r>
      <w:r>
        <w:rPr>
          <w:b/>
          <w:w w:val="107"/>
          <w:sz w:val="32"/>
          <w:szCs w:val="32"/>
        </w:rPr>
        <w:t xml:space="preserve">R </w:t>
      </w:r>
      <w:r>
        <w:rPr>
          <w:b/>
          <w:spacing w:val="-14"/>
          <w:w w:val="137"/>
          <w:sz w:val="32"/>
          <w:szCs w:val="32"/>
        </w:rPr>
        <w:t>(</w:t>
      </w:r>
      <w:r>
        <w:rPr>
          <w:b/>
          <w:spacing w:val="-15"/>
          <w:w w:val="111"/>
          <w:sz w:val="32"/>
          <w:szCs w:val="32"/>
        </w:rPr>
        <w:t>F</w:t>
      </w:r>
      <w:r>
        <w:rPr>
          <w:b/>
          <w:spacing w:val="-13"/>
          <w:w w:val="95"/>
          <w:sz w:val="32"/>
          <w:szCs w:val="32"/>
        </w:rPr>
        <w:t>I</w:t>
      </w:r>
      <w:r>
        <w:rPr>
          <w:b/>
          <w:spacing w:val="-14"/>
          <w:w w:val="95"/>
          <w:sz w:val="32"/>
          <w:szCs w:val="32"/>
        </w:rPr>
        <w:t>L</w:t>
      </w:r>
      <w:r>
        <w:rPr>
          <w:b/>
          <w:spacing w:val="-30"/>
          <w:w w:val="99"/>
          <w:sz w:val="32"/>
          <w:szCs w:val="32"/>
        </w:rPr>
        <w:t>K</w:t>
      </w:r>
      <w:r>
        <w:rPr>
          <w:b/>
          <w:spacing w:val="-14"/>
          <w:w w:val="109"/>
          <w:sz w:val="32"/>
          <w:szCs w:val="32"/>
        </w:rPr>
        <w:t>O</w:t>
      </w:r>
      <w:r>
        <w:rPr>
          <w:b/>
          <w:spacing w:val="3"/>
          <w:w w:val="105"/>
          <w:sz w:val="32"/>
          <w:szCs w:val="32"/>
        </w:rPr>
        <w:t>M</w:t>
      </w:r>
      <w:r>
        <w:rPr>
          <w:b/>
          <w:w w:val="137"/>
          <w:sz w:val="32"/>
          <w:szCs w:val="32"/>
        </w:rPr>
        <w:t>)</w:t>
      </w:r>
    </w:p>
    <w:p w:rsidR="00944A07" w:rsidRDefault="00944A07">
      <w:pPr>
        <w:spacing w:before="18" w:line="240" w:lineRule="exact"/>
        <w:rPr>
          <w:sz w:val="24"/>
          <w:szCs w:val="24"/>
        </w:rPr>
      </w:pPr>
    </w:p>
    <w:p w:rsidR="00944A07" w:rsidRDefault="000E52F1">
      <w:pPr>
        <w:ind w:left="250" w:right="266"/>
        <w:jc w:val="center"/>
        <w:rPr>
          <w:sz w:val="40"/>
          <w:szCs w:val="40"/>
        </w:rPr>
        <w:sectPr w:rsidR="00944A07">
          <w:pgSz w:w="11920" w:h="16840"/>
          <w:pgMar w:top="1380" w:right="1680" w:bottom="280" w:left="1680" w:header="720" w:footer="720" w:gutter="0"/>
          <w:cols w:space="720"/>
        </w:sectPr>
      </w:pPr>
      <w:r>
        <w:rPr>
          <w:spacing w:val="-1"/>
          <w:sz w:val="40"/>
          <w:szCs w:val="40"/>
        </w:rPr>
        <w:t>U</w:t>
      </w:r>
      <w:r>
        <w:rPr>
          <w:sz w:val="40"/>
          <w:szCs w:val="40"/>
        </w:rPr>
        <w:t>NIV</w:t>
      </w:r>
      <w:r>
        <w:rPr>
          <w:spacing w:val="-1"/>
          <w:sz w:val="40"/>
          <w:szCs w:val="40"/>
        </w:rPr>
        <w:t>E</w:t>
      </w:r>
      <w:r>
        <w:rPr>
          <w:sz w:val="40"/>
          <w:szCs w:val="40"/>
        </w:rPr>
        <w:t>RSI</w:t>
      </w:r>
      <w:r>
        <w:rPr>
          <w:spacing w:val="-32"/>
          <w:sz w:val="40"/>
          <w:szCs w:val="40"/>
        </w:rPr>
        <w:t>T</w:t>
      </w:r>
      <w:r>
        <w:rPr>
          <w:sz w:val="40"/>
          <w:szCs w:val="40"/>
        </w:rPr>
        <w:t>AS</w:t>
      </w:r>
      <w:r>
        <w:rPr>
          <w:spacing w:val="53"/>
          <w:sz w:val="40"/>
          <w:szCs w:val="40"/>
        </w:rPr>
        <w:t xml:space="preserve"> </w:t>
      </w:r>
      <w:r>
        <w:rPr>
          <w:sz w:val="40"/>
          <w:szCs w:val="40"/>
        </w:rPr>
        <w:t>P</w:t>
      </w:r>
      <w:r>
        <w:rPr>
          <w:spacing w:val="-1"/>
          <w:sz w:val="40"/>
          <w:szCs w:val="40"/>
        </w:rPr>
        <w:t>U</w:t>
      </w:r>
      <w:r>
        <w:rPr>
          <w:sz w:val="40"/>
          <w:szCs w:val="40"/>
        </w:rPr>
        <w:t>T</w:t>
      </w:r>
      <w:r>
        <w:rPr>
          <w:spacing w:val="-18"/>
          <w:sz w:val="40"/>
          <w:szCs w:val="40"/>
        </w:rPr>
        <w:t>R</w:t>
      </w:r>
      <w:r>
        <w:rPr>
          <w:sz w:val="40"/>
          <w:szCs w:val="40"/>
        </w:rPr>
        <w:t>A</w:t>
      </w:r>
      <w:r>
        <w:rPr>
          <w:spacing w:val="44"/>
          <w:sz w:val="40"/>
          <w:szCs w:val="40"/>
        </w:rPr>
        <w:t xml:space="preserve"> </w:t>
      </w:r>
      <w:r>
        <w:rPr>
          <w:spacing w:val="-2"/>
          <w:sz w:val="40"/>
          <w:szCs w:val="40"/>
        </w:rPr>
        <w:t>I</w:t>
      </w:r>
      <w:r>
        <w:rPr>
          <w:sz w:val="40"/>
          <w:szCs w:val="40"/>
        </w:rPr>
        <w:t>ND</w:t>
      </w:r>
      <w:r>
        <w:rPr>
          <w:spacing w:val="-1"/>
          <w:sz w:val="40"/>
          <w:szCs w:val="40"/>
        </w:rPr>
        <w:t>O</w:t>
      </w:r>
      <w:r>
        <w:rPr>
          <w:sz w:val="40"/>
          <w:szCs w:val="40"/>
        </w:rPr>
        <w:t>N</w:t>
      </w:r>
      <w:r>
        <w:rPr>
          <w:spacing w:val="-1"/>
          <w:sz w:val="40"/>
          <w:szCs w:val="40"/>
        </w:rPr>
        <w:t>E</w:t>
      </w:r>
      <w:r>
        <w:rPr>
          <w:sz w:val="40"/>
          <w:szCs w:val="40"/>
        </w:rPr>
        <w:t>SIA</w:t>
      </w:r>
      <w:r>
        <w:rPr>
          <w:spacing w:val="76"/>
          <w:sz w:val="40"/>
          <w:szCs w:val="40"/>
        </w:rPr>
        <w:t xml:space="preserve"> </w:t>
      </w:r>
      <w:r>
        <w:rPr>
          <w:w w:val="116"/>
          <w:sz w:val="40"/>
          <w:szCs w:val="40"/>
        </w:rPr>
        <w:t>“</w:t>
      </w:r>
      <w:r>
        <w:rPr>
          <w:spacing w:val="-2"/>
          <w:w w:val="84"/>
          <w:sz w:val="40"/>
          <w:szCs w:val="40"/>
        </w:rPr>
        <w:t>Y</w:t>
      </w:r>
      <w:r>
        <w:rPr>
          <w:w w:val="108"/>
          <w:sz w:val="40"/>
          <w:szCs w:val="40"/>
        </w:rPr>
        <w:t>P</w:t>
      </w:r>
      <w:r>
        <w:rPr>
          <w:w w:val="95"/>
          <w:sz w:val="40"/>
          <w:szCs w:val="40"/>
        </w:rPr>
        <w:t>T</w:t>
      </w:r>
      <w:r>
        <w:rPr>
          <w:spacing w:val="-15"/>
          <w:w w:val="95"/>
          <w:sz w:val="40"/>
          <w:szCs w:val="40"/>
        </w:rPr>
        <w:t>K</w:t>
      </w:r>
      <w:r>
        <w:rPr>
          <w:w w:val="116"/>
          <w:sz w:val="40"/>
          <w:szCs w:val="40"/>
        </w:rPr>
        <w:t>”</w:t>
      </w:r>
    </w:p>
    <w:p w:rsidR="00944A07" w:rsidRDefault="000E52F1">
      <w:pPr>
        <w:spacing w:before="54"/>
        <w:ind w:left="3134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L</w:t>
      </w:r>
      <w:r>
        <w:rPr>
          <w:b/>
          <w:spacing w:val="1"/>
          <w:sz w:val="28"/>
          <w:szCs w:val="28"/>
        </w:rPr>
        <w:t>E</w:t>
      </w:r>
      <w:r>
        <w:rPr>
          <w:b/>
          <w:spacing w:val="-1"/>
          <w:sz w:val="28"/>
          <w:szCs w:val="28"/>
        </w:rPr>
        <w:t>M</w:t>
      </w:r>
      <w:r>
        <w:rPr>
          <w:b/>
          <w:spacing w:val="1"/>
          <w:sz w:val="28"/>
          <w:szCs w:val="28"/>
        </w:rPr>
        <w:t>BA</w:t>
      </w:r>
      <w:r>
        <w:rPr>
          <w:b/>
          <w:sz w:val="28"/>
          <w:szCs w:val="28"/>
        </w:rPr>
        <w:t xml:space="preserve">R </w:t>
      </w:r>
      <w:r>
        <w:rPr>
          <w:b/>
          <w:spacing w:val="16"/>
          <w:sz w:val="28"/>
          <w:szCs w:val="28"/>
        </w:rPr>
        <w:t xml:space="preserve"> </w:t>
      </w:r>
      <w:r>
        <w:rPr>
          <w:b/>
          <w:spacing w:val="1"/>
          <w:w w:val="120"/>
          <w:sz w:val="28"/>
          <w:szCs w:val="28"/>
        </w:rPr>
        <w:t>P</w:t>
      </w:r>
      <w:r>
        <w:rPr>
          <w:b/>
          <w:spacing w:val="1"/>
          <w:w w:val="102"/>
          <w:sz w:val="28"/>
          <w:szCs w:val="28"/>
        </w:rPr>
        <w:t>E</w:t>
      </w:r>
      <w:r>
        <w:rPr>
          <w:b/>
          <w:w w:val="115"/>
          <w:sz w:val="28"/>
          <w:szCs w:val="28"/>
        </w:rPr>
        <w:t>N</w:t>
      </w:r>
      <w:r>
        <w:rPr>
          <w:b/>
          <w:w w:val="105"/>
          <w:sz w:val="28"/>
          <w:szCs w:val="28"/>
        </w:rPr>
        <w:t>G</w:t>
      </w:r>
      <w:r>
        <w:rPr>
          <w:b/>
          <w:spacing w:val="1"/>
          <w:w w:val="102"/>
          <w:sz w:val="28"/>
          <w:szCs w:val="28"/>
        </w:rPr>
        <w:t>E</w:t>
      </w:r>
      <w:r>
        <w:rPr>
          <w:b/>
          <w:w w:val="129"/>
          <w:sz w:val="28"/>
          <w:szCs w:val="28"/>
        </w:rPr>
        <w:t>S</w:t>
      </w:r>
      <w:r>
        <w:rPr>
          <w:b/>
          <w:spacing w:val="-1"/>
          <w:w w:val="107"/>
          <w:sz w:val="28"/>
          <w:szCs w:val="28"/>
        </w:rPr>
        <w:t>A</w:t>
      </w:r>
      <w:r>
        <w:rPr>
          <w:b/>
          <w:w w:val="107"/>
          <w:sz w:val="28"/>
          <w:szCs w:val="28"/>
        </w:rPr>
        <w:t>H</w:t>
      </w:r>
      <w:r>
        <w:rPr>
          <w:b/>
          <w:spacing w:val="-1"/>
          <w:w w:val="107"/>
          <w:sz w:val="28"/>
          <w:szCs w:val="28"/>
        </w:rPr>
        <w:t>A</w:t>
      </w:r>
      <w:r>
        <w:rPr>
          <w:b/>
          <w:w w:val="115"/>
          <w:sz w:val="28"/>
          <w:szCs w:val="28"/>
        </w:rPr>
        <w:t>N</w:t>
      </w:r>
    </w:p>
    <w:p w:rsidR="00944A07" w:rsidRDefault="00944A07">
      <w:pPr>
        <w:spacing w:line="200" w:lineRule="exact"/>
      </w:pPr>
    </w:p>
    <w:p w:rsidR="00944A07" w:rsidRDefault="00944A07">
      <w:pPr>
        <w:spacing w:line="200" w:lineRule="exact"/>
      </w:pPr>
    </w:p>
    <w:p w:rsidR="00944A07" w:rsidRDefault="00944A07">
      <w:pPr>
        <w:spacing w:before="17" w:line="280" w:lineRule="exact"/>
        <w:rPr>
          <w:sz w:val="28"/>
          <w:szCs w:val="28"/>
        </w:rPr>
      </w:pPr>
    </w:p>
    <w:p w:rsidR="00944A07" w:rsidRDefault="000E52F1">
      <w:pPr>
        <w:spacing w:line="243" w:lineRule="auto"/>
        <w:ind w:left="3112" w:right="792" w:hanging="2842"/>
        <w:rPr>
          <w:sz w:val="24"/>
          <w:szCs w:val="24"/>
        </w:rPr>
      </w:pPr>
      <w:r>
        <w:rPr>
          <w:spacing w:val="-13"/>
          <w:w w:val="104"/>
          <w:sz w:val="24"/>
          <w:szCs w:val="24"/>
        </w:rPr>
        <w:t>R</w:t>
      </w:r>
      <w:r>
        <w:rPr>
          <w:spacing w:val="2"/>
          <w:w w:val="138"/>
          <w:sz w:val="24"/>
          <w:szCs w:val="24"/>
        </w:rPr>
        <w:t>e</w:t>
      </w:r>
      <w:r>
        <w:rPr>
          <w:w w:val="126"/>
          <w:sz w:val="24"/>
          <w:szCs w:val="24"/>
        </w:rPr>
        <w:t>n</w:t>
      </w:r>
      <w:r>
        <w:rPr>
          <w:w w:val="124"/>
          <w:sz w:val="24"/>
          <w:szCs w:val="24"/>
        </w:rPr>
        <w:t>c</w:t>
      </w:r>
      <w:r>
        <w:rPr>
          <w:spacing w:val="1"/>
          <w:w w:val="138"/>
          <w:sz w:val="24"/>
          <w:szCs w:val="24"/>
        </w:rPr>
        <w:t>a</w:t>
      </w:r>
      <w:r>
        <w:rPr>
          <w:w w:val="126"/>
          <w:sz w:val="24"/>
          <w:szCs w:val="24"/>
        </w:rPr>
        <w:t>n</w:t>
      </w:r>
      <w:r>
        <w:rPr>
          <w:w w:val="138"/>
          <w:sz w:val="24"/>
          <w:szCs w:val="24"/>
        </w:rPr>
        <w:t>a</w:t>
      </w:r>
      <w:r>
        <w:rPr>
          <w:spacing w:val="17"/>
          <w:sz w:val="24"/>
          <w:szCs w:val="24"/>
        </w:rPr>
        <w:t xml:space="preserve"> </w:t>
      </w:r>
      <w:r>
        <w:rPr>
          <w:spacing w:val="1"/>
          <w:w w:val="108"/>
          <w:sz w:val="24"/>
          <w:szCs w:val="24"/>
        </w:rPr>
        <w:t>P</w:t>
      </w:r>
      <w:r>
        <w:rPr>
          <w:w w:val="138"/>
          <w:sz w:val="24"/>
          <w:szCs w:val="24"/>
        </w:rPr>
        <w:t>e</w:t>
      </w:r>
      <w:r>
        <w:rPr>
          <w:w w:val="125"/>
          <w:sz w:val="24"/>
          <w:szCs w:val="24"/>
        </w:rPr>
        <w:t>m</w:t>
      </w:r>
      <w:r>
        <w:rPr>
          <w:w w:val="126"/>
          <w:sz w:val="24"/>
          <w:szCs w:val="24"/>
        </w:rPr>
        <w:t>b</w:t>
      </w:r>
      <w:r>
        <w:rPr>
          <w:w w:val="138"/>
          <w:sz w:val="24"/>
          <w:szCs w:val="24"/>
        </w:rPr>
        <w:t>e</w:t>
      </w:r>
      <w:r>
        <w:rPr>
          <w:spacing w:val="-1"/>
          <w:sz w:val="24"/>
          <w:szCs w:val="24"/>
        </w:rPr>
        <w:t>l</w:t>
      </w:r>
      <w:r>
        <w:rPr>
          <w:spacing w:val="1"/>
          <w:w w:val="138"/>
          <w:sz w:val="24"/>
          <w:szCs w:val="24"/>
        </w:rPr>
        <w:t>a</w:t>
      </w:r>
      <w:r>
        <w:rPr>
          <w:spacing w:val="-1"/>
          <w:sz w:val="24"/>
          <w:szCs w:val="24"/>
        </w:rPr>
        <w:t>j</w:t>
      </w:r>
      <w:r>
        <w:rPr>
          <w:spacing w:val="1"/>
          <w:w w:val="138"/>
          <w:sz w:val="24"/>
          <w:szCs w:val="24"/>
        </w:rPr>
        <w:t>a</w:t>
      </w:r>
      <w:r>
        <w:rPr>
          <w:spacing w:val="1"/>
          <w:w w:val="123"/>
          <w:sz w:val="24"/>
          <w:szCs w:val="24"/>
        </w:rPr>
        <w:t>r</w:t>
      </w:r>
      <w:r>
        <w:rPr>
          <w:spacing w:val="1"/>
          <w:w w:val="138"/>
          <w:sz w:val="24"/>
          <w:szCs w:val="24"/>
        </w:rPr>
        <w:t>a</w:t>
      </w:r>
      <w:r>
        <w:rPr>
          <w:w w:val="126"/>
          <w:sz w:val="24"/>
          <w:szCs w:val="24"/>
        </w:rPr>
        <w:t>n</w:t>
      </w:r>
      <w:r>
        <w:rPr>
          <w:spacing w:val="18"/>
          <w:sz w:val="24"/>
          <w:szCs w:val="24"/>
        </w:rPr>
        <w:t xml:space="preserve"> </w:t>
      </w:r>
      <w:r>
        <w:rPr>
          <w:w w:val="129"/>
          <w:sz w:val="24"/>
          <w:szCs w:val="24"/>
        </w:rPr>
        <w:t>S</w:t>
      </w:r>
      <w:r>
        <w:rPr>
          <w:w w:val="129"/>
          <w:sz w:val="24"/>
          <w:szCs w:val="24"/>
        </w:rPr>
        <w:t>eme</w:t>
      </w:r>
      <w:r>
        <w:rPr>
          <w:spacing w:val="1"/>
          <w:w w:val="129"/>
          <w:sz w:val="24"/>
          <w:szCs w:val="24"/>
        </w:rPr>
        <w:t>s</w:t>
      </w:r>
      <w:r>
        <w:rPr>
          <w:w w:val="129"/>
          <w:sz w:val="24"/>
          <w:szCs w:val="24"/>
        </w:rPr>
        <w:t>ter</w:t>
      </w:r>
      <w:r>
        <w:rPr>
          <w:spacing w:val="6"/>
          <w:w w:val="129"/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>
        <w:rPr>
          <w:spacing w:val="-1"/>
          <w:sz w:val="24"/>
          <w:szCs w:val="24"/>
        </w:rPr>
        <w:t>RP</w:t>
      </w:r>
      <w:r>
        <w:rPr>
          <w:sz w:val="24"/>
          <w:szCs w:val="24"/>
        </w:rPr>
        <w:t xml:space="preserve">S) </w:t>
      </w:r>
      <w:r>
        <w:rPr>
          <w:spacing w:val="21"/>
          <w:sz w:val="24"/>
          <w:szCs w:val="24"/>
        </w:rPr>
        <w:t xml:space="preserve"> </w:t>
      </w:r>
      <w:r>
        <w:rPr>
          <w:spacing w:val="-1"/>
          <w:w w:val="112"/>
          <w:sz w:val="24"/>
          <w:szCs w:val="24"/>
        </w:rPr>
        <w:t>i</w:t>
      </w:r>
      <w:r>
        <w:rPr>
          <w:spacing w:val="2"/>
          <w:w w:val="112"/>
          <w:sz w:val="24"/>
          <w:szCs w:val="24"/>
        </w:rPr>
        <w:t>n</w:t>
      </w:r>
      <w:r>
        <w:rPr>
          <w:w w:val="112"/>
          <w:sz w:val="24"/>
          <w:szCs w:val="24"/>
        </w:rPr>
        <w:t>i</w:t>
      </w:r>
      <w:r>
        <w:rPr>
          <w:spacing w:val="9"/>
          <w:w w:val="112"/>
          <w:sz w:val="24"/>
          <w:szCs w:val="24"/>
        </w:rPr>
        <w:t xml:space="preserve"> </w:t>
      </w:r>
      <w:r>
        <w:rPr>
          <w:spacing w:val="2"/>
          <w:w w:val="141"/>
          <w:sz w:val="24"/>
          <w:szCs w:val="24"/>
        </w:rPr>
        <w:t>t</w:t>
      </w:r>
      <w:r>
        <w:rPr>
          <w:w w:val="138"/>
          <w:sz w:val="24"/>
          <w:szCs w:val="24"/>
        </w:rPr>
        <w:t>e</w:t>
      </w:r>
      <w:r>
        <w:rPr>
          <w:spacing w:val="-1"/>
          <w:sz w:val="24"/>
          <w:szCs w:val="24"/>
        </w:rPr>
        <w:t>l</w:t>
      </w:r>
      <w:r>
        <w:rPr>
          <w:spacing w:val="-1"/>
          <w:w w:val="138"/>
          <w:sz w:val="24"/>
          <w:szCs w:val="24"/>
        </w:rPr>
        <w:t>a</w:t>
      </w:r>
      <w:r>
        <w:rPr>
          <w:w w:val="126"/>
          <w:sz w:val="24"/>
          <w:szCs w:val="24"/>
        </w:rPr>
        <w:t>h</w:t>
      </w:r>
      <w:r>
        <w:rPr>
          <w:spacing w:val="16"/>
          <w:sz w:val="24"/>
          <w:szCs w:val="24"/>
        </w:rPr>
        <w:t xml:space="preserve"> </w:t>
      </w:r>
      <w:r>
        <w:rPr>
          <w:spacing w:val="2"/>
          <w:w w:val="126"/>
          <w:sz w:val="24"/>
          <w:szCs w:val="24"/>
        </w:rPr>
        <w:t>d</w:t>
      </w:r>
      <w:r>
        <w:rPr>
          <w:spacing w:val="-1"/>
          <w:sz w:val="24"/>
          <w:szCs w:val="24"/>
        </w:rPr>
        <w:t>i</w:t>
      </w:r>
      <w:r>
        <w:rPr>
          <w:spacing w:val="1"/>
          <w:w w:val="133"/>
          <w:sz w:val="24"/>
          <w:szCs w:val="24"/>
        </w:rPr>
        <w:t>s</w:t>
      </w:r>
      <w:r>
        <w:rPr>
          <w:spacing w:val="-1"/>
          <w:w w:val="138"/>
          <w:sz w:val="24"/>
          <w:szCs w:val="24"/>
        </w:rPr>
        <w:t>a</w:t>
      </w:r>
      <w:r>
        <w:rPr>
          <w:spacing w:val="2"/>
          <w:w w:val="126"/>
          <w:sz w:val="24"/>
          <w:szCs w:val="24"/>
        </w:rPr>
        <w:t>h</w:t>
      </w:r>
      <w:r>
        <w:rPr>
          <w:spacing w:val="-1"/>
          <w:w w:val="115"/>
          <w:sz w:val="24"/>
          <w:szCs w:val="24"/>
        </w:rPr>
        <w:t>k</w:t>
      </w:r>
      <w:r>
        <w:rPr>
          <w:spacing w:val="1"/>
          <w:w w:val="138"/>
          <w:sz w:val="24"/>
          <w:szCs w:val="24"/>
        </w:rPr>
        <w:t>a</w:t>
      </w:r>
      <w:r>
        <w:rPr>
          <w:w w:val="126"/>
          <w:sz w:val="24"/>
          <w:szCs w:val="24"/>
        </w:rPr>
        <w:t>n</w:t>
      </w:r>
      <w:r>
        <w:rPr>
          <w:spacing w:val="18"/>
          <w:sz w:val="24"/>
          <w:szCs w:val="24"/>
        </w:rPr>
        <w:t xml:space="preserve"> </w:t>
      </w:r>
      <w:r>
        <w:rPr>
          <w:w w:val="126"/>
          <w:sz w:val="24"/>
          <w:szCs w:val="24"/>
        </w:rPr>
        <w:t>un</w:t>
      </w:r>
      <w:r>
        <w:rPr>
          <w:w w:val="141"/>
          <w:sz w:val="24"/>
          <w:szCs w:val="24"/>
        </w:rPr>
        <w:t>t</w:t>
      </w:r>
      <w:r>
        <w:rPr>
          <w:spacing w:val="2"/>
          <w:w w:val="126"/>
          <w:sz w:val="24"/>
          <w:szCs w:val="24"/>
        </w:rPr>
        <w:t>u</w:t>
      </w:r>
      <w:r>
        <w:rPr>
          <w:w w:val="115"/>
          <w:sz w:val="24"/>
          <w:szCs w:val="24"/>
        </w:rPr>
        <w:t xml:space="preserve">k </w:t>
      </w:r>
      <w:r>
        <w:rPr>
          <w:spacing w:val="-2"/>
          <w:w w:val="120"/>
          <w:sz w:val="24"/>
          <w:szCs w:val="24"/>
        </w:rPr>
        <w:t>m</w:t>
      </w:r>
      <w:r>
        <w:rPr>
          <w:spacing w:val="1"/>
          <w:w w:val="120"/>
          <w:sz w:val="24"/>
          <w:szCs w:val="24"/>
        </w:rPr>
        <w:t>a</w:t>
      </w:r>
      <w:r>
        <w:rPr>
          <w:w w:val="120"/>
          <w:sz w:val="24"/>
          <w:szCs w:val="24"/>
        </w:rPr>
        <w:t>ta</w:t>
      </w:r>
      <w:r>
        <w:rPr>
          <w:spacing w:val="67"/>
          <w:w w:val="120"/>
          <w:sz w:val="24"/>
          <w:szCs w:val="24"/>
        </w:rPr>
        <w:t xml:space="preserve"> </w:t>
      </w:r>
      <w:r>
        <w:rPr>
          <w:spacing w:val="1"/>
          <w:w w:val="120"/>
          <w:sz w:val="24"/>
          <w:szCs w:val="24"/>
        </w:rPr>
        <w:t>k</w:t>
      </w:r>
      <w:r>
        <w:rPr>
          <w:w w:val="120"/>
          <w:sz w:val="24"/>
          <w:szCs w:val="24"/>
        </w:rPr>
        <w:t>u</w:t>
      </w:r>
      <w:r>
        <w:rPr>
          <w:spacing w:val="-1"/>
          <w:w w:val="120"/>
          <w:sz w:val="24"/>
          <w:szCs w:val="24"/>
        </w:rPr>
        <w:t>l</w:t>
      </w:r>
      <w:r>
        <w:rPr>
          <w:spacing w:val="1"/>
          <w:w w:val="120"/>
          <w:sz w:val="24"/>
          <w:szCs w:val="24"/>
        </w:rPr>
        <w:t>i</w:t>
      </w:r>
      <w:r>
        <w:rPr>
          <w:spacing w:val="-1"/>
          <w:w w:val="120"/>
          <w:sz w:val="24"/>
          <w:szCs w:val="24"/>
        </w:rPr>
        <w:t>a</w:t>
      </w:r>
      <w:r>
        <w:rPr>
          <w:w w:val="120"/>
          <w:sz w:val="24"/>
          <w:szCs w:val="24"/>
        </w:rPr>
        <w:t>h</w:t>
      </w:r>
      <w:r>
        <w:rPr>
          <w:spacing w:val="7"/>
          <w:w w:val="120"/>
          <w:sz w:val="24"/>
          <w:szCs w:val="24"/>
        </w:rPr>
        <w:t xml:space="preserve"> </w:t>
      </w:r>
      <w:r>
        <w:rPr>
          <w:spacing w:val="1"/>
          <w:w w:val="133"/>
          <w:sz w:val="24"/>
          <w:szCs w:val="24"/>
        </w:rPr>
        <w:t>s</w:t>
      </w:r>
      <w:r>
        <w:rPr>
          <w:w w:val="126"/>
          <w:sz w:val="24"/>
          <w:szCs w:val="24"/>
        </w:rPr>
        <w:t>bb</w:t>
      </w:r>
      <w:r>
        <w:rPr>
          <w:w w:val="121"/>
          <w:sz w:val="24"/>
          <w:szCs w:val="24"/>
        </w:rPr>
        <w:t>:</w:t>
      </w:r>
    </w:p>
    <w:p w:rsidR="00944A07" w:rsidRDefault="00944A07">
      <w:pPr>
        <w:spacing w:before="6" w:line="140" w:lineRule="exact"/>
        <w:rPr>
          <w:sz w:val="14"/>
          <w:szCs w:val="14"/>
        </w:rPr>
      </w:pPr>
    </w:p>
    <w:p w:rsidR="00944A07" w:rsidRDefault="00944A07">
      <w:pPr>
        <w:spacing w:line="200" w:lineRule="exact"/>
      </w:pPr>
    </w:p>
    <w:p w:rsidR="00944A07" w:rsidRDefault="000E52F1">
      <w:pPr>
        <w:ind w:left="102"/>
        <w:rPr>
          <w:sz w:val="24"/>
          <w:szCs w:val="24"/>
        </w:rPr>
      </w:pPr>
      <w:r>
        <w:rPr>
          <w:b/>
          <w:spacing w:val="2"/>
          <w:w w:val="99"/>
          <w:sz w:val="24"/>
          <w:szCs w:val="24"/>
        </w:rPr>
        <w:t>K</w:t>
      </w:r>
      <w:r>
        <w:rPr>
          <w:b/>
          <w:spacing w:val="-1"/>
          <w:w w:val="137"/>
          <w:sz w:val="24"/>
          <w:szCs w:val="24"/>
        </w:rPr>
        <w:t>o</w:t>
      </w:r>
      <w:r>
        <w:rPr>
          <w:b/>
          <w:spacing w:val="2"/>
          <w:w w:val="128"/>
          <w:sz w:val="24"/>
          <w:szCs w:val="24"/>
        </w:rPr>
        <w:t>d</w:t>
      </w:r>
      <w:r>
        <w:rPr>
          <w:b/>
          <w:w w:val="153"/>
          <w:sz w:val="24"/>
          <w:szCs w:val="24"/>
        </w:rPr>
        <w:t>e</w:t>
      </w:r>
      <w:r>
        <w:rPr>
          <w:b/>
          <w:spacing w:val="23"/>
          <w:sz w:val="24"/>
          <w:szCs w:val="24"/>
        </w:rPr>
        <w:t xml:space="preserve"> </w:t>
      </w:r>
      <w:r>
        <w:rPr>
          <w:b/>
          <w:spacing w:val="-4"/>
          <w:w w:val="123"/>
          <w:sz w:val="24"/>
          <w:szCs w:val="24"/>
        </w:rPr>
        <w:t>M</w:t>
      </w:r>
      <w:r>
        <w:rPr>
          <w:b/>
          <w:spacing w:val="2"/>
          <w:w w:val="123"/>
          <w:sz w:val="24"/>
          <w:szCs w:val="24"/>
        </w:rPr>
        <w:t>a</w:t>
      </w:r>
      <w:r>
        <w:rPr>
          <w:b/>
          <w:spacing w:val="-1"/>
          <w:w w:val="123"/>
          <w:sz w:val="24"/>
          <w:szCs w:val="24"/>
        </w:rPr>
        <w:t>t</w:t>
      </w:r>
      <w:r>
        <w:rPr>
          <w:b/>
          <w:w w:val="123"/>
          <w:sz w:val="24"/>
          <w:szCs w:val="24"/>
        </w:rPr>
        <w:t>a</w:t>
      </w:r>
      <w:r>
        <w:rPr>
          <w:b/>
          <w:spacing w:val="14"/>
          <w:w w:val="123"/>
          <w:sz w:val="24"/>
          <w:szCs w:val="24"/>
        </w:rPr>
        <w:t xml:space="preserve"> </w:t>
      </w:r>
      <w:r>
        <w:rPr>
          <w:b/>
          <w:w w:val="99"/>
          <w:sz w:val="24"/>
          <w:szCs w:val="24"/>
        </w:rPr>
        <w:t>K</w:t>
      </w:r>
      <w:r>
        <w:rPr>
          <w:b/>
          <w:spacing w:val="1"/>
          <w:w w:val="128"/>
          <w:sz w:val="24"/>
          <w:szCs w:val="24"/>
        </w:rPr>
        <w:t>u</w:t>
      </w:r>
      <w:r>
        <w:rPr>
          <w:b/>
          <w:w w:val="123"/>
          <w:sz w:val="24"/>
          <w:szCs w:val="24"/>
        </w:rPr>
        <w:t>l</w:t>
      </w:r>
      <w:r>
        <w:rPr>
          <w:b/>
          <w:spacing w:val="1"/>
          <w:w w:val="123"/>
          <w:sz w:val="24"/>
          <w:szCs w:val="24"/>
        </w:rPr>
        <w:t>i</w:t>
      </w:r>
      <w:r>
        <w:rPr>
          <w:b/>
          <w:w w:val="134"/>
          <w:sz w:val="24"/>
          <w:szCs w:val="24"/>
        </w:rPr>
        <w:t>a</w:t>
      </w:r>
      <w:r>
        <w:rPr>
          <w:b/>
          <w:w w:val="128"/>
          <w:sz w:val="24"/>
          <w:szCs w:val="24"/>
        </w:rPr>
        <w:t>h</w:t>
      </w:r>
      <w:r>
        <w:rPr>
          <w:b/>
          <w:sz w:val="24"/>
          <w:szCs w:val="24"/>
        </w:rPr>
        <w:t xml:space="preserve">            </w:t>
      </w:r>
      <w:r>
        <w:rPr>
          <w:b/>
          <w:spacing w:val="25"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:                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w w:val="112"/>
          <w:sz w:val="24"/>
          <w:szCs w:val="24"/>
        </w:rPr>
        <w:t>PP</w:t>
      </w:r>
      <w:r>
        <w:rPr>
          <w:b/>
          <w:spacing w:val="-2"/>
          <w:w w:val="112"/>
          <w:sz w:val="24"/>
          <w:szCs w:val="24"/>
        </w:rPr>
        <w:t>K</w:t>
      </w:r>
      <w:r>
        <w:rPr>
          <w:b/>
          <w:w w:val="95"/>
          <w:sz w:val="24"/>
          <w:szCs w:val="24"/>
        </w:rPr>
        <w:t>I</w:t>
      </w:r>
      <w:r>
        <w:rPr>
          <w:b/>
          <w:spacing w:val="-1"/>
          <w:w w:val="139"/>
          <w:sz w:val="24"/>
          <w:szCs w:val="24"/>
        </w:rPr>
        <w:t>7</w:t>
      </w:r>
      <w:r>
        <w:rPr>
          <w:b/>
          <w:spacing w:val="1"/>
          <w:w w:val="139"/>
          <w:sz w:val="24"/>
          <w:szCs w:val="24"/>
        </w:rPr>
        <w:t>2</w:t>
      </w:r>
      <w:r>
        <w:rPr>
          <w:b/>
          <w:spacing w:val="-1"/>
          <w:w w:val="139"/>
          <w:sz w:val="24"/>
          <w:szCs w:val="24"/>
        </w:rPr>
        <w:t>1</w:t>
      </w:r>
      <w:r>
        <w:rPr>
          <w:b/>
          <w:spacing w:val="1"/>
          <w:w w:val="139"/>
          <w:sz w:val="24"/>
          <w:szCs w:val="24"/>
        </w:rPr>
        <w:t>1</w:t>
      </w:r>
      <w:r>
        <w:rPr>
          <w:b/>
          <w:w w:val="139"/>
          <w:sz w:val="24"/>
          <w:szCs w:val="24"/>
        </w:rPr>
        <w:t>1</w:t>
      </w:r>
    </w:p>
    <w:p w:rsidR="00944A07" w:rsidRDefault="00944A07">
      <w:pPr>
        <w:spacing w:before="8" w:line="140" w:lineRule="exact"/>
        <w:rPr>
          <w:sz w:val="14"/>
          <w:szCs w:val="14"/>
        </w:rPr>
      </w:pPr>
    </w:p>
    <w:p w:rsidR="00944A07" w:rsidRDefault="00944A07">
      <w:pPr>
        <w:spacing w:line="200" w:lineRule="exact"/>
      </w:pPr>
    </w:p>
    <w:p w:rsidR="00944A07" w:rsidRDefault="000E52F1">
      <w:pPr>
        <w:spacing w:line="243" w:lineRule="auto"/>
        <w:ind w:left="102" w:right="2441"/>
        <w:rPr>
          <w:sz w:val="24"/>
          <w:szCs w:val="24"/>
        </w:rPr>
      </w:pPr>
      <w:r>
        <w:rPr>
          <w:b/>
          <w:spacing w:val="-1"/>
          <w:w w:val="124"/>
          <w:sz w:val="24"/>
          <w:szCs w:val="24"/>
        </w:rPr>
        <w:t>N</w:t>
      </w:r>
      <w:r>
        <w:rPr>
          <w:b/>
          <w:spacing w:val="2"/>
          <w:w w:val="124"/>
          <w:sz w:val="24"/>
          <w:szCs w:val="24"/>
        </w:rPr>
        <w:t>a</w:t>
      </w:r>
      <w:r>
        <w:rPr>
          <w:b/>
          <w:w w:val="124"/>
          <w:sz w:val="24"/>
          <w:szCs w:val="24"/>
        </w:rPr>
        <w:t>ma</w:t>
      </w:r>
      <w:r>
        <w:rPr>
          <w:b/>
          <w:spacing w:val="20"/>
          <w:w w:val="124"/>
          <w:sz w:val="24"/>
          <w:szCs w:val="24"/>
        </w:rPr>
        <w:t xml:space="preserve"> </w:t>
      </w:r>
      <w:r>
        <w:rPr>
          <w:b/>
          <w:spacing w:val="-4"/>
          <w:w w:val="124"/>
          <w:sz w:val="24"/>
          <w:szCs w:val="24"/>
        </w:rPr>
        <w:t>M</w:t>
      </w:r>
      <w:r>
        <w:rPr>
          <w:b/>
          <w:spacing w:val="2"/>
          <w:w w:val="124"/>
          <w:sz w:val="24"/>
          <w:szCs w:val="24"/>
        </w:rPr>
        <w:t>a</w:t>
      </w:r>
      <w:r>
        <w:rPr>
          <w:b/>
          <w:spacing w:val="-1"/>
          <w:w w:val="124"/>
          <w:sz w:val="24"/>
          <w:szCs w:val="24"/>
        </w:rPr>
        <w:t>t</w:t>
      </w:r>
      <w:r>
        <w:rPr>
          <w:b/>
          <w:w w:val="124"/>
          <w:sz w:val="24"/>
          <w:szCs w:val="24"/>
        </w:rPr>
        <w:t>a</w:t>
      </w:r>
      <w:r>
        <w:rPr>
          <w:b/>
          <w:spacing w:val="8"/>
          <w:w w:val="124"/>
          <w:sz w:val="24"/>
          <w:szCs w:val="24"/>
        </w:rPr>
        <w:t xml:space="preserve"> </w:t>
      </w:r>
      <w:r>
        <w:rPr>
          <w:b/>
          <w:spacing w:val="-6"/>
          <w:w w:val="99"/>
          <w:sz w:val="24"/>
          <w:szCs w:val="24"/>
        </w:rPr>
        <w:t>K</w:t>
      </w:r>
      <w:r>
        <w:rPr>
          <w:b/>
          <w:spacing w:val="1"/>
          <w:w w:val="128"/>
          <w:sz w:val="24"/>
          <w:szCs w:val="24"/>
        </w:rPr>
        <w:t>u</w:t>
      </w:r>
      <w:r>
        <w:rPr>
          <w:b/>
          <w:w w:val="123"/>
          <w:sz w:val="24"/>
          <w:szCs w:val="24"/>
        </w:rPr>
        <w:t>l</w:t>
      </w:r>
      <w:r>
        <w:rPr>
          <w:b/>
          <w:spacing w:val="4"/>
          <w:w w:val="123"/>
          <w:sz w:val="24"/>
          <w:szCs w:val="24"/>
        </w:rPr>
        <w:t>i</w:t>
      </w:r>
      <w:r>
        <w:rPr>
          <w:b/>
          <w:w w:val="134"/>
          <w:sz w:val="24"/>
          <w:szCs w:val="24"/>
        </w:rPr>
        <w:t>a</w:t>
      </w:r>
      <w:r>
        <w:rPr>
          <w:b/>
          <w:w w:val="128"/>
          <w:sz w:val="24"/>
          <w:szCs w:val="24"/>
        </w:rPr>
        <w:t>h</w:t>
      </w:r>
      <w:r>
        <w:rPr>
          <w:b/>
          <w:sz w:val="24"/>
          <w:szCs w:val="24"/>
        </w:rPr>
        <w:t xml:space="preserve">           </w:t>
      </w:r>
      <w:r>
        <w:rPr>
          <w:b/>
          <w:spacing w:val="-25"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:                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pacing w:val="-1"/>
          <w:w w:val="109"/>
          <w:sz w:val="24"/>
          <w:szCs w:val="24"/>
        </w:rPr>
        <w:t>SU</w:t>
      </w:r>
      <w:r>
        <w:rPr>
          <w:b/>
          <w:w w:val="109"/>
          <w:sz w:val="24"/>
          <w:szCs w:val="24"/>
        </w:rPr>
        <w:t>PP</w:t>
      </w:r>
      <w:r>
        <w:rPr>
          <w:b/>
          <w:spacing w:val="-42"/>
          <w:w w:val="109"/>
          <w:sz w:val="24"/>
          <w:szCs w:val="24"/>
        </w:rPr>
        <w:t>L</w:t>
      </w:r>
      <w:r>
        <w:rPr>
          <w:b/>
          <w:w w:val="109"/>
          <w:sz w:val="24"/>
          <w:szCs w:val="24"/>
        </w:rPr>
        <w:t>Y</w:t>
      </w:r>
      <w:r>
        <w:rPr>
          <w:b/>
          <w:spacing w:val="50"/>
          <w:w w:val="109"/>
          <w:sz w:val="24"/>
          <w:szCs w:val="24"/>
        </w:rPr>
        <w:t xml:space="preserve"> </w:t>
      </w:r>
      <w:r>
        <w:rPr>
          <w:b/>
          <w:w w:val="109"/>
          <w:sz w:val="24"/>
          <w:szCs w:val="24"/>
        </w:rPr>
        <w:t>C</w:t>
      </w:r>
      <w:r>
        <w:rPr>
          <w:b/>
          <w:spacing w:val="-1"/>
          <w:w w:val="109"/>
          <w:sz w:val="24"/>
          <w:szCs w:val="24"/>
        </w:rPr>
        <w:t>H</w:t>
      </w:r>
      <w:r>
        <w:rPr>
          <w:b/>
          <w:w w:val="109"/>
          <w:sz w:val="24"/>
          <w:szCs w:val="24"/>
        </w:rPr>
        <w:t xml:space="preserve">AIN </w:t>
      </w:r>
      <w:r>
        <w:rPr>
          <w:b/>
          <w:spacing w:val="-1"/>
          <w:w w:val="105"/>
          <w:sz w:val="24"/>
          <w:szCs w:val="24"/>
        </w:rPr>
        <w:t>M</w:t>
      </w:r>
      <w:r>
        <w:rPr>
          <w:b/>
          <w:w w:val="107"/>
          <w:sz w:val="24"/>
          <w:szCs w:val="24"/>
        </w:rPr>
        <w:t>A</w:t>
      </w:r>
      <w:r>
        <w:rPr>
          <w:b/>
          <w:spacing w:val="-1"/>
          <w:w w:val="115"/>
          <w:sz w:val="24"/>
          <w:szCs w:val="24"/>
        </w:rPr>
        <w:t>N</w:t>
      </w:r>
      <w:r>
        <w:rPr>
          <w:b/>
          <w:w w:val="107"/>
          <w:sz w:val="24"/>
          <w:szCs w:val="24"/>
        </w:rPr>
        <w:t>A</w:t>
      </w:r>
      <w:r>
        <w:rPr>
          <w:b/>
          <w:spacing w:val="1"/>
          <w:w w:val="105"/>
          <w:sz w:val="24"/>
          <w:szCs w:val="24"/>
        </w:rPr>
        <w:t>G</w:t>
      </w:r>
      <w:r>
        <w:rPr>
          <w:b/>
          <w:w w:val="104"/>
          <w:sz w:val="24"/>
          <w:szCs w:val="24"/>
        </w:rPr>
        <w:t>E</w:t>
      </w:r>
      <w:r>
        <w:rPr>
          <w:b/>
          <w:spacing w:val="-1"/>
          <w:w w:val="104"/>
          <w:sz w:val="24"/>
          <w:szCs w:val="24"/>
        </w:rPr>
        <w:t>M</w:t>
      </w:r>
      <w:r>
        <w:rPr>
          <w:b/>
          <w:w w:val="109"/>
          <w:sz w:val="24"/>
          <w:szCs w:val="24"/>
        </w:rPr>
        <w:t>E</w:t>
      </w:r>
      <w:r>
        <w:rPr>
          <w:b/>
          <w:spacing w:val="-1"/>
          <w:w w:val="109"/>
          <w:sz w:val="24"/>
          <w:szCs w:val="24"/>
        </w:rPr>
        <w:t>N</w:t>
      </w:r>
      <w:r>
        <w:rPr>
          <w:b/>
          <w:w w:val="102"/>
          <w:sz w:val="24"/>
          <w:szCs w:val="24"/>
        </w:rPr>
        <w:t>T</w:t>
      </w:r>
    </w:p>
    <w:p w:rsidR="00944A07" w:rsidRDefault="00944A07">
      <w:pPr>
        <w:spacing w:line="200" w:lineRule="exact"/>
      </w:pPr>
    </w:p>
    <w:p w:rsidR="00944A07" w:rsidRDefault="00944A07">
      <w:pPr>
        <w:spacing w:line="200" w:lineRule="exact"/>
      </w:pPr>
    </w:p>
    <w:p w:rsidR="00944A07" w:rsidRDefault="00944A07">
      <w:pPr>
        <w:spacing w:line="200" w:lineRule="exact"/>
      </w:pPr>
    </w:p>
    <w:p w:rsidR="00944A07" w:rsidRDefault="00944A07">
      <w:pPr>
        <w:spacing w:line="200" w:lineRule="exact"/>
      </w:pPr>
    </w:p>
    <w:p w:rsidR="00944A07" w:rsidRDefault="00944A07">
      <w:pPr>
        <w:spacing w:line="200" w:lineRule="exact"/>
      </w:pPr>
    </w:p>
    <w:p w:rsidR="00944A07" w:rsidRDefault="00944A07">
      <w:pPr>
        <w:spacing w:line="200" w:lineRule="exact"/>
      </w:pPr>
    </w:p>
    <w:p w:rsidR="00944A07" w:rsidRDefault="00944A07">
      <w:pPr>
        <w:spacing w:line="200" w:lineRule="exact"/>
      </w:pPr>
    </w:p>
    <w:p w:rsidR="00944A07" w:rsidRDefault="00944A07">
      <w:pPr>
        <w:spacing w:line="200" w:lineRule="exact"/>
      </w:pPr>
    </w:p>
    <w:p w:rsidR="00944A07" w:rsidRDefault="00944A07">
      <w:pPr>
        <w:spacing w:line="200" w:lineRule="exact"/>
      </w:pPr>
    </w:p>
    <w:p w:rsidR="00944A07" w:rsidRDefault="00944A07">
      <w:pPr>
        <w:spacing w:line="200" w:lineRule="exact"/>
      </w:pPr>
    </w:p>
    <w:p w:rsidR="00944A07" w:rsidRDefault="00944A07">
      <w:pPr>
        <w:spacing w:line="200" w:lineRule="exact"/>
      </w:pPr>
    </w:p>
    <w:p w:rsidR="00944A07" w:rsidRDefault="00944A07">
      <w:pPr>
        <w:spacing w:line="200" w:lineRule="exact"/>
      </w:pPr>
    </w:p>
    <w:p w:rsidR="00944A07" w:rsidRDefault="00944A07">
      <w:pPr>
        <w:spacing w:line="200" w:lineRule="exact"/>
      </w:pPr>
    </w:p>
    <w:p w:rsidR="00944A07" w:rsidRDefault="00944A07">
      <w:pPr>
        <w:spacing w:line="200" w:lineRule="exact"/>
      </w:pPr>
    </w:p>
    <w:p w:rsidR="00944A07" w:rsidRDefault="00944A07">
      <w:pPr>
        <w:spacing w:line="200" w:lineRule="exact"/>
      </w:pPr>
    </w:p>
    <w:p w:rsidR="00944A07" w:rsidRDefault="00944A07">
      <w:pPr>
        <w:spacing w:line="200" w:lineRule="exact"/>
      </w:pPr>
    </w:p>
    <w:p w:rsidR="00944A07" w:rsidRDefault="00944A07">
      <w:pPr>
        <w:spacing w:line="200" w:lineRule="exact"/>
      </w:pPr>
    </w:p>
    <w:p w:rsidR="00944A07" w:rsidRDefault="00944A07">
      <w:pPr>
        <w:spacing w:line="200" w:lineRule="exact"/>
      </w:pPr>
    </w:p>
    <w:p w:rsidR="00944A07" w:rsidRDefault="00944A07">
      <w:pPr>
        <w:spacing w:line="200" w:lineRule="exact"/>
      </w:pPr>
    </w:p>
    <w:p w:rsidR="00944A07" w:rsidRDefault="00944A07">
      <w:pPr>
        <w:spacing w:line="200" w:lineRule="exact"/>
      </w:pPr>
    </w:p>
    <w:p w:rsidR="00944A07" w:rsidRDefault="00944A07">
      <w:pPr>
        <w:spacing w:line="200" w:lineRule="exact"/>
      </w:pPr>
    </w:p>
    <w:p w:rsidR="00944A07" w:rsidRDefault="00944A07">
      <w:pPr>
        <w:spacing w:before="19" w:line="280" w:lineRule="exact"/>
        <w:rPr>
          <w:sz w:val="28"/>
          <w:szCs w:val="28"/>
        </w:rPr>
      </w:pPr>
    </w:p>
    <w:p w:rsidR="00944A07" w:rsidRDefault="000E52F1">
      <w:pPr>
        <w:ind w:right="1232"/>
        <w:jc w:val="right"/>
        <w:rPr>
          <w:sz w:val="22"/>
          <w:szCs w:val="22"/>
        </w:rPr>
      </w:pPr>
      <w:r>
        <w:rPr>
          <w:spacing w:val="-14"/>
          <w:w w:val="126"/>
          <w:sz w:val="22"/>
          <w:szCs w:val="22"/>
        </w:rPr>
        <w:t>P</w:t>
      </w:r>
      <w:r>
        <w:rPr>
          <w:spacing w:val="-1"/>
          <w:w w:val="126"/>
          <w:sz w:val="22"/>
          <w:szCs w:val="22"/>
        </w:rPr>
        <w:t>a</w:t>
      </w:r>
      <w:r>
        <w:rPr>
          <w:w w:val="126"/>
          <w:sz w:val="22"/>
          <w:szCs w:val="22"/>
        </w:rPr>
        <w:t>d</w:t>
      </w:r>
      <w:r>
        <w:rPr>
          <w:spacing w:val="-1"/>
          <w:w w:val="126"/>
          <w:sz w:val="22"/>
          <w:szCs w:val="22"/>
        </w:rPr>
        <w:t>a</w:t>
      </w:r>
      <w:r>
        <w:rPr>
          <w:w w:val="126"/>
          <w:sz w:val="22"/>
          <w:szCs w:val="22"/>
        </w:rPr>
        <w:t xml:space="preserve">ng </w:t>
      </w:r>
      <w:r>
        <w:rPr>
          <w:spacing w:val="6"/>
          <w:w w:val="126"/>
          <w:sz w:val="22"/>
          <w:szCs w:val="22"/>
        </w:rPr>
        <w:t xml:space="preserve"> </w:t>
      </w:r>
      <w:r>
        <w:rPr>
          <w:w w:val="127"/>
          <w:sz w:val="22"/>
          <w:szCs w:val="22"/>
        </w:rPr>
        <w:t>20</w:t>
      </w:r>
      <w:r>
        <w:rPr>
          <w:spacing w:val="1"/>
          <w:w w:val="127"/>
          <w:sz w:val="22"/>
          <w:szCs w:val="22"/>
        </w:rPr>
        <w:t>1</w:t>
      </w:r>
      <w:r>
        <w:rPr>
          <w:w w:val="127"/>
          <w:sz w:val="22"/>
          <w:szCs w:val="22"/>
        </w:rPr>
        <w:t>2</w:t>
      </w:r>
    </w:p>
    <w:p w:rsidR="00944A07" w:rsidRDefault="00944A07">
      <w:pPr>
        <w:spacing w:before="19" w:line="240" w:lineRule="exact"/>
        <w:rPr>
          <w:sz w:val="24"/>
          <w:szCs w:val="24"/>
        </w:rPr>
      </w:pPr>
    </w:p>
    <w:p w:rsidR="00944A07" w:rsidRDefault="000E52F1">
      <w:pPr>
        <w:ind w:right="1399"/>
        <w:jc w:val="right"/>
        <w:rPr>
          <w:sz w:val="22"/>
          <w:szCs w:val="22"/>
        </w:rPr>
      </w:pPr>
      <w:r>
        <w:rPr>
          <w:b/>
          <w:spacing w:val="-1"/>
          <w:w w:val="105"/>
          <w:sz w:val="22"/>
          <w:szCs w:val="22"/>
        </w:rPr>
        <w:t>M</w:t>
      </w:r>
      <w:r>
        <w:rPr>
          <w:b/>
          <w:spacing w:val="-1"/>
          <w:w w:val="153"/>
          <w:sz w:val="22"/>
          <w:szCs w:val="22"/>
        </w:rPr>
        <w:t>e</w:t>
      </w:r>
      <w:r>
        <w:rPr>
          <w:b/>
          <w:spacing w:val="1"/>
          <w:w w:val="128"/>
          <w:sz w:val="22"/>
          <w:szCs w:val="22"/>
        </w:rPr>
        <w:t>n</w:t>
      </w:r>
      <w:r>
        <w:rPr>
          <w:b/>
          <w:spacing w:val="1"/>
          <w:w w:val="130"/>
          <w:sz w:val="22"/>
          <w:szCs w:val="22"/>
        </w:rPr>
        <w:t>y</w:t>
      </w:r>
      <w:r>
        <w:rPr>
          <w:b/>
          <w:spacing w:val="-1"/>
          <w:w w:val="153"/>
          <w:sz w:val="22"/>
          <w:szCs w:val="22"/>
        </w:rPr>
        <w:t>e</w:t>
      </w:r>
      <w:r>
        <w:rPr>
          <w:b/>
          <w:spacing w:val="1"/>
          <w:w w:val="143"/>
          <w:sz w:val="22"/>
          <w:szCs w:val="22"/>
        </w:rPr>
        <w:t>t</w:t>
      </w:r>
      <w:r>
        <w:rPr>
          <w:b/>
          <w:spacing w:val="-1"/>
          <w:w w:val="128"/>
          <w:sz w:val="22"/>
          <w:szCs w:val="22"/>
        </w:rPr>
        <w:t>u</w:t>
      </w:r>
      <w:r>
        <w:rPr>
          <w:b/>
          <w:spacing w:val="1"/>
          <w:w w:val="102"/>
          <w:sz w:val="22"/>
          <w:szCs w:val="22"/>
        </w:rPr>
        <w:t>j</w:t>
      </w:r>
      <w:r>
        <w:rPr>
          <w:b/>
          <w:spacing w:val="1"/>
          <w:w w:val="128"/>
          <w:sz w:val="22"/>
          <w:szCs w:val="22"/>
        </w:rPr>
        <w:t>u</w:t>
      </w:r>
      <w:r>
        <w:rPr>
          <w:b/>
          <w:w w:val="123"/>
          <w:sz w:val="22"/>
          <w:szCs w:val="22"/>
        </w:rPr>
        <w:t>i</w:t>
      </w:r>
    </w:p>
    <w:p w:rsidR="00944A07" w:rsidRDefault="00944A07">
      <w:pPr>
        <w:spacing w:before="19" w:line="240" w:lineRule="exact"/>
        <w:rPr>
          <w:sz w:val="24"/>
          <w:szCs w:val="24"/>
        </w:rPr>
      </w:pPr>
    </w:p>
    <w:p w:rsidR="00944A07" w:rsidRDefault="000E52F1">
      <w:pPr>
        <w:ind w:right="862"/>
        <w:jc w:val="right"/>
        <w:rPr>
          <w:sz w:val="22"/>
          <w:szCs w:val="22"/>
        </w:rPr>
      </w:pPr>
      <w:r>
        <w:rPr>
          <w:spacing w:val="-4"/>
          <w:w w:val="90"/>
          <w:sz w:val="22"/>
          <w:szCs w:val="22"/>
        </w:rPr>
        <w:t>K</w:t>
      </w:r>
      <w:r>
        <w:rPr>
          <w:spacing w:val="-1"/>
          <w:w w:val="138"/>
          <w:sz w:val="22"/>
          <w:szCs w:val="22"/>
        </w:rPr>
        <w:t>a</w:t>
      </w:r>
      <w:r>
        <w:rPr>
          <w:spacing w:val="2"/>
          <w:w w:val="126"/>
          <w:sz w:val="22"/>
          <w:szCs w:val="22"/>
        </w:rPr>
        <w:t>p</w:t>
      </w:r>
      <w:r>
        <w:rPr>
          <w:w w:val="123"/>
          <w:sz w:val="22"/>
          <w:szCs w:val="22"/>
        </w:rPr>
        <w:t>r</w:t>
      </w:r>
      <w:r>
        <w:rPr>
          <w:spacing w:val="1"/>
          <w:w w:val="122"/>
          <w:sz w:val="22"/>
          <w:szCs w:val="22"/>
        </w:rPr>
        <w:t>o</w:t>
      </w:r>
      <w:r>
        <w:rPr>
          <w:w w:val="126"/>
          <w:sz w:val="22"/>
          <w:szCs w:val="22"/>
        </w:rPr>
        <w:t>d</w:t>
      </w:r>
      <w:r>
        <w:rPr>
          <w:sz w:val="22"/>
          <w:szCs w:val="22"/>
        </w:rPr>
        <w:t>i</w:t>
      </w:r>
      <w:r>
        <w:rPr>
          <w:spacing w:val="15"/>
          <w:sz w:val="22"/>
          <w:szCs w:val="22"/>
        </w:rPr>
        <w:t xml:space="preserve"> </w:t>
      </w:r>
      <w:r>
        <w:rPr>
          <w:w w:val="120"/>
          <w:sz w:val="22"/>
          <w:szCs w:val="22"/>
        </w:rPr>
        <w:t>S1</w:t>
      </w:r>
      <w:r>
        <w:rPr>
          <w:spacing w:val="5"/>
          <w:w w:val="120"/>
          <w:sz w:val="22"/>
          <w:szCs w:val="22"/>
        </w:rPr>
        <w:t xml:space="preserve"> </w:t>
      </w:r>
      <w:r>
        <w:rPr>
          <w:spacing w:val="-2"/>
          <w:w w:val="114"/>
          <w:sz w:val="22"/>
          <w:szCs w:val="22"/>
        </w:rPr>
        <w:t>S</w:t>
      </w:r>
      <w:r>
        <w:rPr>
          <w:spacing w:val="1"/>
          <w:sz w:val="22"/>
          <w:szCs w:val="22"/>
        </w:rPr>
        <w:t>i</w:t>
      </w:r>
      <w:r>
        <w:rPr>
          <w:spacing w:val="-1"/>
          <w:w w:val="133"/>
          <w:sz w:val="22"/>
          <w:szCs w:val="22"/>
        </w:rPr>
        <w:t>s</w:t>
      </w:r>
      <w:r>
        <w:rPr>
          <w:w w:val="141"/>
          <w:sz w:val="22"/>
          <w:szCs w:val="22"/>
        </w:rPr>
        <w:t>t</w:t>
      </w:r>
      <w:r>
        <w:rPr>
          <w:w w:val="138"/>
          <w:sz w:val="22"/>
          <w:szCs w:val="22"/>
        </w:rPr>
        <w:t>e</w:t>
      </w:r>
      <w:r>
        <w:rPr>
          <w:w w:val="125"/>
          <w:sz w:val="22"/>
          <w:szCs w:val="22"/>
        </w:rPr>
        <w:t>m</w:t>
      </w:r>
    </w:p>
    <w:p w:rsidR="00944A07" w:rsidRDefault="000E52F1">
      <w:pPr>
        <w:spacing w:before="3"/>
        <w:ind w:right="1427"/>
        <w:jc w:val="right"/>
        <w:rPr>
          <w:sz w:val="22"/>
          <w:szCs w:val="22"/>
        </w:rPr>
      </w:pPr>
      <w:r>
        <w:rPr>
          <w:spacing w:val="-1"/>
          <w:w w:val="88"/>
          <w:sz w:val="22"/>
          <w:szCs w:val="22"/>
        </w:rPr>
        <w:t>I</w:t>
      </w:r>
      <w:r>
        <w:rPr>
          <w:w w:val="126"/>
          <w:sz w:val="22"/>
          <w:szCs w:val="22"/>
        </w:rPr>
        <w:t>n</w:t>
      </w:r>
      <w:r>
        <w:rPr>
          <w:w w:val="105"/>
          <w:sz w:val="22"/>
          <w:szCs w:val="22"/>
        </w:rPr>
        <w:t>f</w:t>
      </w:r>
      <w:r>
        <w:rPr>
          <w:spacing w:val="-1"/>
          <w:w w:val="122"/>
          <w:sz w:val="22"/>
          <w:szCs w:val="22"/>
        </w:rPr>
        <w:t>o</w:t>
      </w:r>
      <w:r>
        <w:rPr>
          <w:spacing w:val="-4"/>
          <w:w w:val="123"/>
          <w:sz w:val="22"/>
          <w:szCs w:val="22"/>
        </w:rPr>
        <w:t>r</w:t>
      </w:r>
      <w:r>
        <w:rPr>
          <w:w w:val="125"/>
          <w:sz w:val="22"/>
          <w:szCs w:val="22"/>
        </w:rPr>
        <w:t>m</w:t>
      </w:r>
      <w:r>
        <w:rPr>
          <w:spacing w:val="-1"/>
          <w:w w:val="138"/>
          <w:sz w:val="22"/>
          <w:szCs w:val="22"/>
        </w:rPr>
        <w:t>a</w:t>
      </w:r>
      <w:r>
        <w:rPr>
          <w:spacing w:val="-1"/>
          <w:w w:val="133"/>
          <w:sz w:val="22"/>
          <w:szCs w:val="22"/>
        </w:rPr>
        <w:t>s</w:t>
      </w:r>
      <w:r>
        <w:rPr>
          <w:sz w:val="22"/>
          <w:szCs w:val="22"/>
        </w:rPr>
        <w:t>i</w:t>
      </w:r>
    </w:p>
    <w:p w:rsidR="00944A07" w:rsidRDefault="00944A07">
      <w:pPr>
        <w:spacing w:line="200" w:lineRule="exact"/>
      </w:pPr>
    </w:p>
    <w:p w:rsidR="00944A07" w:rsidRDefault="00944A07">
      <w:pPr>
        <w:spacing w:line="200" w:lineRule="exact"/>
      </w:pPr>
    </w:p>
    <w:p w:rsidR="00944A07" w:rsidRDefault="00944A07">
      <w:pPr>
        <w:spacing w:line="200" w:lineRule="exact"/>
      </w:pPr>
    </w:p>
    <w:p w:rsidR="00944A07" w:rsidRDefault="00944A07">
      <w:pPr>
        <w:spacing w:line="200" w:lineRule="exact"/>
      </w:pPr>
    </w:p>
    <w:p w:rsidR="00944A07" w:rsidRDefault="00944A07">
      <w:pPr>
        <w:spacing w:line="200" w:lineRule="exact"/>
      </w:pPr>
    </w:p>
    <w:p w:rsidR="00944A07" w:rsidRDefault="00944A07">
      <w:pPr>
        <w:spacing w:line="200" w:lineRule="exact"/>
      </w:pPr>
    </w:p>
    <w:p w:rsidR="00944A07" w:rsidRDefault="00944A07">
      <w:pPr>
        <w:spacing w:before="15" w:line="200" w:lineRule="exact"/>
      </w:pPr>
    </w:p>
    <w:p w:rsidR="00944A07" w:rsidRDefault="000E52F1">
      <w:pPr>
        <w:spacing w:line="240" w:lineRule="exact"/>
        <w:ind w:left="5330" w:right="70"/>
        <w:jc w:val="center"/>
        <w:rPr>
          <w:sz w:val="22"/>
          <w:szCs w:val="22"/>
        </w:rPr>
      </w:pPr>
      <w:r>
        <w:rPr>
          <w:position w:val="-1"/>
          <w:sz w:val="22"/>
          <w:szCs w:val="22"/>
        </w:rPr>
        <w:t>Sri</w:t>
      </w:r>
      <w:r>
        <w:rPr>
          <w:spacing w:val="51"/>
          <w:position w:val="-1"/>
          <w:sz w:val="22"/>
          <w:szCs w:val="22"/>
        </w:rPr>
        <w:t xml:space="preserve"> </w:t>
      </w:r>
      <w:r>
        <w:rPr>
          <w:spacing w:val="-5"/>
          <w:w w:val="104"/>
          <w:position w:val="-1"/>
          <w:sz w:val="22"/>
          <w:szCs w:val="22"/>
        </w:rPr>
        <w:t>R</w:t>
      </w:r>
      <w:r>
        <w:rPr>
          <w:spacing w:val="-1"/>
          <w:w w:val="138"/>
          <w:position w:val="-1"/>
          <w:sz w:val="22"/>
          <w:szCs w:val="22"/>
        </w:rPr>
        <w:t>a</w:t>
      </w:r>
      <w:r>
        <w:rPr>
          <w:spacing w:val="2"/>
          <w:w w:val="126"/>
          <w:position w:val="-1"/>
          <w:sz w:val="22"/>
          <w:szCs w:val="22"/>
        </w:rPr>
        <w:t>h</w:t>
      </w:r>
      <w:r>
        <w:rPr>
          <w:spacing w:val="2"/>
          <w:w w:val="125"/>
          <w:position w:val="-1"/>
          <w:sz w:val="22"/>
          <w:szCs w:val="22"/>
        </w:rPr>
        <w:t>m</w:t>
      </w:r>
      <w:r>
        <w:rPr>
          <w:spacing w:val="-1"/>
          <w:w w:val="138"/>
          <w:position w:val="-1"/>
          <w:sz w:val="22"/>
          <w:szCs w:val="22"/>
        </w:rPr>
        <w:t>a</w:t>
      </w:r>
      <w:r>
        <w:rPr>
          <w:spacing w:val="2"/>
          <w:w w:val="113"/>
          <w:position w:val="-1"/>
          <w:sz w:val="22"/>
          <w:szCs w:val="22"/>
        </w:rPr>
        <w:t>w</w:t>
      </w:r>
      <w:r>
        <w:rPr>
          <w:spacing w:val="1"/>
          <w:w w:val="138"/>
          <w:position w:val="-1"/>
          <w:sz w:val="22"/>
          <w:szCs w:val="22"/>
        </w:rPr>
        <w:t>a</w:t>
      </w:r>
      <w:r>
        <w:rPr>
          <w:w w:val="141"/>
          <w:position w:val="-1"/>
          <w:sz w:val="22"/>
          <w:szCs w:val="22"/>
        </w:rPr>
        <w:t>t</w:t>
      </w:r>
      <w:r>
        <w:rPr>
          <w:spacing w:val="3"/>
          <w:position w:val="-1"/>
          <w:sz w:val="22"/>
          <w:szCs w:val="22"/>
        </w:rPr>
        <w:t>i</w:t>
      </w:r>
      <w:r>
        <w:rPr>
          <w:w w:val="127"/>
          <w:position w:val="-1"/>
          <w:sz w:val="22"/>
          <w:szCs w:val="22"/>
        </w:rPr>
        <w:t>,</w:t>
      </w:r>
      <w:r>
        <w:rPr>
          <w:spacing w:val="19"/>
          <w:position w:val="-1"/>
          <w:sz w:val="22"/>
          <w:szCs w:val="22"/>
        </w:rPr>
        <w:t xml:space="preserve"> </w:t>
      </w:r>
      <w:r>
        <w:rPr>
          <w:w w:val="114"/>
          <w:position w:val="-1"/>
          <w:sz w:val="22"/>
          <w:szCs w:val="22"/>
        </w:rPr>
        <w:t>S</w:t>
      </w:r>
      <w:r>
        <w:rPr>
          <w:spacing w:val="2"/>
          <w:w w:val="127"/>
          <w:position w:val="-1"/>
          <w:sz w:val="22"/>
          <w:szCs w:val="22"/>
        </w:rPr>
        <w:t>.</w:t>
      </w:r>
      <w:r>
        <w:rPr>
          <w:spacing w:val="-12"/>
          <w:w w:val="90"/>
          <w:position w:val="-1"/>
          <w:sz w:val="22"/>
          <w:szCs w:val="22"/>
        </w:rPr>
        <w:t>K</w:t>
      </w:r>
      <w:r>
        <w:rPr>
          <w:spacing w:val="1"/>
          <w:w w:val="122"/>
          <w:position w:val="-1"/>
          <w:sz w:val="22"/>
          <w:szCs w:val="22"/>
        </w:rPr>
        <w:t>o</w:t>
      </w:r>
      <w:r>
        <w:rPr>
          <w:w w:val="125"/>
          <w:position w:val="-1"/>
          <w:sz w:val="22"/>
          <w:szCs w:val="22"/>
        </w:rPr>
        <w:t>m</w:t>
      </w:r>
      <w:r>
        <w:rPr>
          <w:w w:val="127"/>
          <w:position w:val="-1"/>
          <w:sz w:val="22"/>
          <w:szCs w:val="22"/>
        </w:rPr>
        <w:t>,</w:t>
      </w:r>
      <w:r>
        <w:rPr>
          <w:spacing w:val="19"/>
          <w:position w:val="-1"/>
          <w:sz w:val="22"/>
          <w:szCs w:val="22"/>
        </w:rPr>
        <w:t xml:space="preserve"> </w:t>
      </w:r>
      <w:r>
        <w:rPr>
          <w:spacing w:val="2"/>
          <w:w w:val="97"/>
          <w:position w:val="-1"/>
          <w:sz w:val="22"/>
          <w:szCs w:val="22"/>
        </w:rPr>
        <w:t>M</w:t>
      </w:r>
      <w:r>
        <w:rPr>
          <w:position w:val="-1"/>
          <w:sz w:val="22"/>
          <w:szCs w:val="22"/>
        </w:rPr>
        <w:t>.</w:t>
      </w:r>
      <w:r>
        <w:rPr>
          <w:spacing w:val="-10"/>
          <w:position w:val="-1"/>
          <w:sz w:val="22"/>
          <w:szCs w:val="22"/>
        </w:rPr>
        <w:t>K</w:t>
      </w:r>
      <w:r>
        <w:rPr>
          <w:spacing w:val="-1"/>
          <w:w w:val="122"/>
          <w:position w:val="-1"/>
          <w:sz w:val="22"/>
          <w:szCs w:val="22"/>
        </w:rPr>
        <w:t>o</w:t>
      </w:r>
      <w:r>
        <w:rPr>
          <w:w w:val="125"/>
          <w:position w:val="-1"/>
          <w:sz w:val="22"/>
          <w:szCs w:val="22"/>
        </w:rPr>
        <w:t>m</w:t>
      </w:r>
    </w:p>
    <w:p w:rsidR="00944A07" w:rsidRDefault="00944A07">
      <w:pPr>
        <w:spacing w:before="8" w:line="100" w:lineRule="exact"/>
        <w:rPr>
          <w:sz w:val="10"/>
          <w:szCs w:val="10"/>
        </w:rPr>
      </w:pPr>
    </w:p>
    <w:p w:rsidR="00944A07" w:rsidRDefault="00944A07">
      <w:pPr>
        <w:spacing w:line="200" w:lineRule="exact"/>
      </w:pPr>
    </w:p>
    <w:p w:rsidR="00944A07" w:rsidRDefault="00944A07">
      <w:pPr>
        <w:spacing w:line="200" w:lineRule="exact"/>
      </w:pPr>
    </w:p>
    <w:p w:rsidR="00944A07" w:rsidRDefault="00944A07">
      <w:pPr>
        <w:spacing w:line="200" w:lineRule="exact"/>
      </w:pPr>
    </w:p>
    <w:p w:rsidR="00944A07" w:rsidRDefault="00944A07">
      <w:pPr>
        <w:spacing w:line="200" w:lineRule="exact"/>
      </w:pPr>
    </w:p>
    <w:p w:rsidR="00944A07" w:rsidRDefault="00944A07">
      <w:pPr>
        <w:spacing w:line="200" w:lineRule="exact"/>
      </w:pPr>
    </w:p>
    <w:p w:rsidR="00944A07" w:rsidRDefault="00944A07">
      <w:pPr>
        <w:spacing w:line="200" w:lineRule="exact"/>
      </w:pPr>
    </w:p>
    <w:p w:rsidR="00944A07" w:rsidRDefault="00944A07">
      <w:pPr>
        <w:spacing w:line="200" w:lineRule="exact"/>
      </w:pPr>
    </w:p>
    <w:p w:rsidR="00944A07" w:rsidRDefault="00944A07">
      <w:pPr>
        <w:spacing w:line="200" w:lineRule="exact"/>
      </w:pPr>
    </w:p>
    <w:p w:rsidR="00944A07" w:rsidRDefault="00944A07">
      <w:pPr>
        <w:spacing w:line="200" w:lineRule="exact"/>
      </w:pPr>
    </w:p>
    <w:p w:rsidR="00944A07" w:rsidRDefault="00944A07">
      <w:pPr>
        <w:spacing w:line="200" w:lineRule="exact"/>
      </w:pPr>
    </w:p>
    <w:p w:rsidR="00944A07" w:rsidRDefault="00944A07">
      <w:pPr>
        <w:spacing w:line="200" w:lineRule="exact"/>
      </w:pPr>
    </w:p>
    <w:p w:rsidR="00944A07" w:rsidRDefault="00944A07">
      <w:pPr>
        <w:spacing w:line="200" w:lineRule="exact"/>
      </w:pPr>
    </w:p>
    <w:p w:rsidR="00944A07" w:rsidRDefault="00944A07">
      <w:pPr>
        <w:spacing w:line="200" w:lineRule="exact"/>
      </w:pPr>
    </w:p>
    <w:p w:rsidR="00944A07" w:rsidRDefault="00944A07">
      <w:pPr>
        <w:spacing w:line="200" w:lineRule="exact"/>
      </w:pPr>
    </w:p>
    <w:p w:rsidR="00944A07" w:rsidRDefault="00944A07">
      <w:pPr>
        <w:spacing w:line="200" w:lineRule="exact"/>
      </w:pPr>
    </w:p>
    <w:p w:rsidR="00944A07" w:rsidRDefault="00944A07">
      <w:pPr>
        <w:spacing w:line="200" w:lineRule="exact"/>
      </w:pPr>
    </w:p>
    <w:p w:rsidR="00944A07" w:rsidRDefault="000E52F1">
      <w:pPr>
        <w:spacing w:before="30"/>
        <w:ind w:left="4514" w:right="4152"/>
        <w:jc w:val="center"/>
        <w:rPr>
          <w:sz w:val="22"/>
          <w:szCs w:val="22"/>
        </w:rPr>
        <w:sectPr w:rsidR="00944A07">
          <w:pgSz w:w="11920" w:h="16840"/>
          <w:pgMar w:top="1340" w:right="1620" w:bottom="280" w:left="1500" w:header="720" w:footer="720" w:gutter="0"/>
          <w:cols w:space="720"/>
        </w:sectPr>
      </w:pPr>
      <w:r>
        <w:rPr>
          <w:sz w:val="22"/>
          <w:szCs w:val="22"/>
        </w:rPr>
        <w:t>i</w:t>
      </w:r>
    </w:p>
    <w:p w:rsidR="00944A07" w:rsidRDefault="00944A07">
      <w:pPr>
        <w:spacing w:line="200" w:lineRule="exact"/>
      </w:pPr>
    </w:p>
    <w:p w:rsidR="00944A07" w:rsidRDefault="00944A07">
      <w:pPr>
        <w:spacing w:line="200" w:lineRule="exact"/>
      </w:pPr>
    </w:p>
    <w:p w:rsidR="00944A07" w:rsidRDefault="00944A07">
      <w:pPr>
        <w:spacing w:before="5" w:line="200" w:lineRule="exact"/>
      </w:pPr>
    </w:p>
    <w:p w:rsidR="00944A07" w:rsidRDefault="000E52F1">
      <w:pPr>
        <w:spacing w:before="22" w:line="243" w:lineRule="auto"/>
        <w:ind w:left="3860" w:right="3888"/>
        <w:jc w:val="center"/>
        <w:rPr>
          <w:sz w:val="28"/>
          <w:szCs w:val="28"/>
        </w:rPr>
      </w:pPr>
      <w:r>
        <w:rPr>
          <w:b/>
          <w:spacing w:val="2"/>
          <w:w w:val="114"/>
          <w:sz w:val="28"/>
          <w:szCs w:val="28"/>
        </w:rPr>
        <w:t>D</w:t>
      </w:r>
      <w:r>
        <w:rPr>
          <w:b/>
          <w:spacing w:val="-1"/>
          <w:w w:val="107"/>
          <w:sz w:val="28"/>
          <w:szCs w:val="28"/>
        </w:rPr>
        <w:t>A</w:t>
      </w:r>
      <w:r>
        <w:rPr>
          <w:b/>
          <w:spacing w:val="1"/>
          <w:w w:val="111"/>
          <w:sz w:val="28"/>
          <w:szCs w:val="28"/>
        </w:rPr>
        <w:t>F</w:t>
      </w:r>
      <w:r>
        <w:rPr>
          <w:b/>
          <w:spacing w:val="-21"/>
          <w:w w:val="102"/>
          <w:sz w:val="28"/>
          <w:szCs w:val="28"/>
        </w:rPr>
        <w:t>T</w:t>
      </w:r>
      <w:r>
        <w:rPr>
          <w:b/>
          <w:spacing w:val="-1"/>
          <w:w w:val="107"/>
          <w:sz w:val="28"/>
          <w:szCs w:val="28"/>
        </w:rPr>
        <w:t>A</w:t>
      </w:r>
      <w:r>
        <w:rPr>
          <w:b/>
          <w:w w:val="106"/>
          <w:sz w:val="28"/>
          <w:szCs w:val="28"/>
        </w:rPr>
        <w:t xml:space="preserve">R </w:t>
      </w:r>
      <w:r>
        <w:rPr>
          <w:b/>
          <w:w w:val="95"/>
          <w:sz w:val="28"/>
          <w:szCs w:val="28"/>
        </w:rPr>
        <w:t>I</w:t>
      </w:r>
      <w:r>
        <w:rPr>
          <w:b/>
          <w:w w:val="115"/>
          <w:sz w:val="28"/>
          <w:szCs w:val="28"/>
        </w:rPr>
        <w:t>SI</w:t>
      </w:r>
    </w:p>
    <w:p w:rsidR="00944A07" w:rsidRDefault="00944A07">
      <w:pPr>
        <w:spacing w:before="8" w:line="120" w:lineRule="exact"/>
        <w:rPr>
          <w:sz w:val="12"/>
          <w:szCs w:val="12"/>
        </w:rPr>
      </w:pPr>
    </w:p>
    <w:p w:rsidR="00944A07" w:rsidRDefault="00944A07">
      <w:pPr>
        <w:spacing w:line="200" w:lineRule="exact"/>
      </w:pPr>
    </w:p>
    <w:p w:rsidR="00944A07" w:rsidRDefault="00944A07">
      <w:pPr>
        <w:spacing w:line="200" w:lineRule="exact"/>
      </w:pPr>
    </w:p>
    <w:p w:rsidR="00944A07" w:rsidRDefault="000E52F1">
      <w:pPr>
        <w:spacing w:before="30" w:line="459" w:lineRule="auto"/>
        <w:ind w:left="104" w:right="99"/>
        <w:rPr>
          <w:sz w:val="22"/>
          <w:szCs w:val="22"/>
        </w:rPr>
      </w:pPr>
      <w:r>
        <w:rPr>
          <w:spacing w:val="1"/>
          <w:sz w:val="22"/>
          <w:szCs w:val="22"/>
        </w:rPr>
        <w:t>LE</w:t>
      </w:r>
      <w:r>
        <w:rPr>
          <w:sz w:val="22"/>
          <w:szCs w:val="22"/>
        </w:rPr>
        <w:t>M</w:t>
      </w:r>
      <w:r>
        <w:rPr>
          <w:spacing w:val="1"/>
          <w:sz w:val="22"/>
          <w:szCs w:val="22"/>
        </w:rPr>
        <w:t>B</w:t>
      </w:r>
      <w:r>
        <w:rPr>
          <w:sz w:val="22"/>
          <w:szCs w:val="22"/>
        </w:rPr>
        <w:t xml:space="preserve">AR </w:t>
      </w:r>
      <w:r>
        <w:rPr>
          <w:spacing w:val="1"/>
          <w:w w:val="108"/>
          <w:sz w:val="22"/>
          <w:szCs w:val="22"/>
        </w:rPr>
        <w:t>P</w:t>
      </w:r>
      <w:r>
        <w:rPr>
          <w:spacing w:val="1"/>
          <w:w w:val="103"/>
          <w:sz w:val="22"/>
          <w:szCs w:val="22"/>
        </w:rPr>
        <w:t>E</w:t>
      </w:r>
      <w:r>
        <w:rPr>
          <w:spacing w:val="-1"/>
          <w:w w:val="103"/>
          <w:sz w:val="22"/>
          <w:szCs w:val="22"/>
        </w:rPr>
        <w:t>N</w:t>
      </w:r>
      <w:r>
        <w:rPr>
          <w:w w:val="107"/>
          <w:sz w:val="22"/>
          <w:szCs w:val="22"/>
        </w:rPr>
        <w:t>G</w:t>
      </w:r>
      <w:r>
        <w:rPr>
          <w:spacing w:val="1"/>
          <w:w w:val="103"/>
          <w:sz w:val="22"/>
          <w:szCs w:val="22"/>
        </w:rPr>
        <w:t>E</w:t>
      </w:r>
      <w:r>
        <w:rPr>
          <w:spacing w:val="1"/>
          <w:w w:val="114"/>
          <w:sz w:val="22"/>
          <w:szCs w:val="22"/>
        </w:rPr>
        <w:t>S</w:t>
      </w:r>
      <w:r>
        <w:rPr>
          <w:spacing w:val="-2"/>
          <w:w w:val="94"/>
          <w:sz w:val="22"/>
          <w:szCs w:val="22"/>
        </w:rPr>
        <w:t>A</w:t>
      </w:r>
      <w:r>
        <w:rPr>
          <w:spacing w:val="1"/>
          <w:w w:val="104"/>
          <w:sz w:val="22"/>
          <w:szCs w:val="22"/>
        </w:rPr>
        <w:t>H</w:t>
      </w:r>
      <w:r>
        <w:rPr>
          <w:spacing w:val="2"/>
          <w:w w:val="94"/>
          <w:sz w:val="22"/>
          <w:szCs w:val="22"/>
        </w:rPr>
        <w:t>A</w:t>
      </w:r>
      <w:r>
        <w:rPr>
          <w:spacing w:val="1"/>
          <w:w w:val="103"/>
          <w:sz w:val="22"/>
          <w:szCs w:val="22"/>
        </w:rPr>
        <w:t>N</w:t>
      </w:r>
      <w:r>
        <w:rPr>
          <w:w w:val="127"/>
          <w:sz w:val="22"/>
          <w:szCs w:val="22"/>
        </w:rPr>
        <w:t>..............................</w:t>
      </w:r>
      <w:r>
        <w:rPr>
          <w:spacing w:val="2"/>
          <w:w w:val="127"/>
          <w:sz w:val="22"/>
          <w:szCs w:val="22"/>
        </w:rPr>
        <w:t>.</w:t>
      </w:r>
      <w:r>
        <w:rPr>
          <w:w w:val="127"/>
          <w:sz w:val="22"/>
          <w:szCs w:val="22"/>
        </w:rPr>
        <w:t>...............................</w:t>
      </w:r>
      <w:r>
        <w:rPr>
          <w:spacing w:val="2"/>
          <w:w w:val="127"/>
          <w:sz w:val="22"/>
          <w:szCs w:val="22"/>
        </w:rPr>
        <w:t>.</w:t>
      </w:r>
      <w:r>
        <w:rPr>
          <w:w w:val="127"/>
          <w:sz w:val="22"/>
          <w:szCs w:val="22"/>
        </w:rPr>
        <w:t>...............................</w:t>
      </w:r>
      <w:r>
        <w:rPr>
          <w:spacing w:val="2"/>
          <w:w w:val="127"/>
          <w:sz w:val="22"/>
          <w:szCs w:val="22"/>
        </w:rPr>
        <w:t>.</w:t>
      </w:r>
      <w:r>
        <w:rPr>
          <w:w w:val="127"/>
          <w:sz w:val="22"/>
          <w:szCs w:val="22"/>
        </w:rPr>
        <w:t>.........</w:t>
      </w:r>
    </w:p>
    <w:p w:rsidR="00944A07" w:rsidRDefault="000E52F1">
      <w:pPr>
        <w:spacing w:before="6"/>
        <w:ind w:left="104"/>
        <w:rPr>
          <w:sz w:val="22"/>
          <w:szCs w:val="22"/>
        </w:rPr>
      </w:pPr>
      <w:r>
        <w:rPr>
          <w:w w:val="127"/>
          <w:sz w:val="22"/>
          <w:szCs w:val="22"/>
        </w:rPr>
        <w:t>..............</w:t>
      </w:r>
      <w:r>
        <w:rPr>
          <w:spacing w:val="1"/>
          <w:w w:val="127"/>
          <w:sz w:val="22"/>
          <w:szCs w:val="22"/>
        </w:rPr>
        <w:t>.</w:t>
      </w:r>
      <w:r>
        <w:rPr>
          <w:w w:val="127"/>
          <w:sz w:val="22"/>
          <w:szCs w:val="22"/>
        </w:rPr>
        <w:t>.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i</w:t>
      </w:r>
      <w:r>
        <w:rPr>
          <w:sz w:val="22"/>
          <w:szCs w:val="22"/>
        </w:rPr>
        <w:t xml:space="preserve">                                                          </w:t>
      </w:r>
      <w:r>
        <w:rPr>
          <w:spacing w:val="-18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D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F</w:t>
      </w:r>
      <w:r>
        <w:rPr>
          <w:spacing w:val="-18"/>
          <w:sz w:val="22"/>
          <w:szCs w:val="22"/>
        </w:rPr>
        <w:t>T</w:t>
      </w:r>
      <w:r>
        <w:rPr>
          <w:sz w:val="22"/>
          <w:szCs w:val="22"/>
        </w:rPr>
        <w:t xml:space="preserve">AR                                                         </w:t>
      </w:r>
      <w:r>
        <w:rPr>
          <w:spacing w:val="39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SI</w:t>
      </w:r>
    </w:p>
    <w:p w:rsidR="00944A07" w:rsidRDefault="00944A07">
      <w:pPr>
        <w:spacing w:before="11" w:line="220" w:lineRule="exact"/>
        <w:rPr>
          <w:sz w:val="22"/>
          <w:szCs w:val="22"/>
        </w:rPr>
      </w:pPr>
    </w:p>
    <w:p w:rsidR="00944A07" w:rsidRDefault="000E52F1">
      <w:pPr>
        <w:ind w:left="104"/>
        <w:rPr>
          <w:sz w:val="22"/>
          <w:szCs w:val="22"/>
        </w:rPr>
      </w:pPr>
      <w:r>
        <w:rPr>
          <w:w w:val="127"/>
          <w:sz w:val="22"/>
          <w:szCs w:val="22"/>
        </w:rPr>
        <w:t>..............................</w:t>
      </w:r>
      <w:r>
        <w:rPr>
          <w:spacing w:val="2"/>
          <w:w w:val="127"/>
          <w:sz w:val="22"/>
          <w:szCs w:val="22"/>
        </w:rPr>
        <w:t>.</w:t>
      </w:r>
      <w:r>
        <w:rPr>
          <w:w w:val="127"/>
          <w:sz w:val="22"/>
          <w:szCs w:val="22"/>
        </w:rPr>
        <w:t>...............................</w:t>
      </w:r>
      <w:r>
        <w:rPr>
          <w:spacing w:val="2"/>
          <w:w w:val="127"/>
          <w:sz w:val="22"/>
          <w:szCs w:val="22"/>
        </w:rPr>
        <w:t>.</w:t>
      </w:r>
      <w:r>
        <w:rPr>
          <w:w w:val="127"/>
          <w:sz w:val="22"/>
          <w:szCs w:val="22"/>
        </w:rPr>
        <w:t>...............................</w:t>
      </w:r>
      <w:r>
        <w:rPr>
          <w:spacing w:val="2"/>
          <w:w w:val="127"/>
          <w:sz w:val="22"/>
          <w:szCs w:val="22"/>
        </w:rPr>
        <w:t>.</w:t>
      </w:r>
      <w:r>
        <w:rPr>
          <w:w w:val="127"/>
          <w:sz w:val="22"/>
          <w:szCs w:val="22"/>
        </w:rPr>
        <w:t>...............................</w:t>
      </w:r>
    </w:p>
    <w:p w:rsidR="00944A07" w:rsidRDefault="00944A07">
      <w:pPr>
        <w:spacing w:before="9" w:line="220" w:lineRule="exact"/>
        <w:rPr>
          <w:sz w:val="22"/>
          <w:szCs w:val="22"/>
        </w:rPr>
      </w:pPr>
    </w:p>
    <w:p w:rsidR="00944A07" w:rsidRDefault="000E52F1">
      <w:pPr>
        <w:spacing w:line="459" w:lineRule="auto"/>
        <w:ind w:left="104" w:right="68"/>
        <w:rPr>
          <w:sz w:val="22"/>
          <w:szCs w:val="22"/>
        </w:rPr>
      </w:pPr>
      <w:r>
        <w:rPr>
          <w:w w:val="127"/>
          <w:sz w:val="22"/>
          <w:szCs w:val="22"/>
        </w:rPr>
        <w:t>..........</w:t>
      </w:r>
      <w:r>
        <w:rPr>
          <w:spacing w:val="1"/>
          <w:w w:val="127"/>
          <w:sz w:val="22"/>
          <w:szCs w:val="22"/>
        </w:rPr>
        <w:t>.</w:t>
      </w:r>
      <w:r>
        <w:rPr>
          <w:spacing w:val="4"/>
          <w:w w:val="127"/>
          <w:sz w:val="22"/>
          <w:szCs w:val="22"/>
        </w:rPr>
        <w:t>.</w:t>
      </w:r>
      <w:r>
        <w:rPr>
          <w:spacing w:val="1"/>
          <w:sz w:val="22"/>
          <w:szCs w:val="22"/>
        </w:rPr>
        <w:t>i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 xml:space="preserve">i               </w:t>
      </w:r>
      <w:r>
        <w:rPr>
          <w:spacing w:val="5"/>
          <w:sz w:val="22"/>
          <w:szCs w:val="22"/>
        </w:rPr>
        <w:t xml:space="preserve"> </w:t>
      </w:r>
      <w:r>
        <w:rPr>
          <w:spacing w:val="2"/>
          <w:w w:val="102"/>
          <w:sz w:val="22"/>
          <w:szCs w:val="22"/>
        </w:rPr>
        <w:t>A</w:t>
      </w:r>
      <w:r>
        <w:rPr>
          <w:w w:val="102"/>
          <w:sz w:val="22"/>
          <w:szCs w:val="22"/>
        </w:rPr>
        <w:t xml:space="preserve">.                                                                             </w:t>
      </w:r>
      <w:r>
        <w:rPr>
          <w:spacing w:val="55"/>
          <w:w w:val="10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P</w:t>
      </w:r>
      <w:r>
        <w:rPr>
          <w:spacing w:val="-1"/>
          <w:sz w:val="22"/>
          <w:szCs w:val="22"/>
        </w:rPr>
        <w:t>R</w:t>
      </w:r>
      <w:r>
        <w:rPr>
          <w:spacing w:val="1"/>
          <w:sz w:val="22"/>
          <w:szCs w:val="22"/>
        </w:rPr>
        <w:t>O</w:t>
      </w:r>
      <w:r>
        <w:rPr>
          <w:sz w:val="22"/>
          <w:szCs w:val="22"/>
        </w:rPr>
        <w:t>F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 xml:space="preserve">L               </w:t>
      </w:r>
      <w:r>
        <w:rPr>
          <w:spacing w:val="19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M</w:t>
      </w:r>
      <w:r>
        <w:rPr>
          <w:sz w:val="22"/>
          <w:szCs w:val="22"/>
        </w:rPr>
        <w:t>A</w:t>
      </w:r>
      <w:r>
        <w:rPr>
          <w:spacing w:val="-18"/>
          <w:sz w:val="22"/>
          <w:szCs w:val="22"/>
        </w:rPr>
        <w:t>T</w:t>
      </w:r>
      <w:r>
        <w:rPr>
          <w:sz w:val="22"/>
          <w:szCs w:val="22"/>
        </w:rPr>
        <w:t xml:space="preserve">A </w:t>
      </w:r>
      <w:r>
        <w:rPr>
          <w:spacing w:val="2"/>
          <w:w w:val="90"/>
          <w:sz w:val="22"/>
          <w:szCs w:val="22"/>
        </w:rPr>
        <w:t>K</w:t>
      </w:r>
      <w:r>
        <w:rPr>
          <w:spacing w:val="-1"/>
          <w:w w:val="101"/>
          <w:sz w:val="22"/>
          <w:szCs w:val="22"/>
        </w:rPr>
        <w:t>U</w:t>
      </w:r>
      <w:r>
        <w:rPr>
          <w:spacing w:val="1"/>
          <w:w w:val="91"/>
          <w:sz w:val="22"/>
          <w:szCs w:val="22"/>
        </w:rPr>
        <w:t>L</w:t>
      </w:r>
      <w:r>
        <w:rPr>
          <w:spacing w:val="1"/>
          <w:w w:val="88"/>
          <w:sz w:val="22"/>
          <w:szCs w:val="22"/>
        </w:rPr>
        <w:t>I</w:t>
      </w:r>
      <w:r>
        <w:rPr>
          <w:w w:val="94"/>
          <w:sz w:val="22"/>
          <w:szCs w:val="22"/>
        </w:rPr>
        <w:t>A</w:t>
      </w:r>
      <w:r>
        <w:rPr>
          <w:spacing w:val="1"/>
          <w:w w:val="104"/>
          <w:sz w:val="22"/>
          <w:szCs w:val="22"/>
        </w:rPr>
        <w:t>H</w:t>
      </w:r>
      <w:r>
        <w:rPr>
          <w:w w:val="127"/>
          <w:sz w:val="22"/>
          <w:szCs w:val="22"/>
        </w:rPr>
        <w:t>..............................</w:t>
      </w:r>
      <w:r>
        <w:rPr>
          <w:spacing w:val="2"/>
          <w:w w:val="127"/>
          <w:sz w:val="22"/>
          <w:szCs w:val="22"/>
        </w:rPr>
        <w:t>.</w:t>
      </w:r>
      <w:r>
        <w:rPr>
          <w:w w:val="127"/>
          <w:sz w:val="22"/>
          <w:szCs w:val="22"/>
        </w:rPr>
        <w:t>...............................</w:t>
      </w:r>
      <w:r>
        <w:rPr>
          <w:spacing w:val="2"/>
          <w:w w:val="127"/>
          <w:sz w:val="22"/>
          <w:szCs w:val="22"/>
        </w:rPr>
        <w:t>.</w:t>
      </w:r>
      <w:r>
        <w:rPr>
          <w:w w:val="127"/>
          <w:sz w:val="22"/>
          <w:szCs w:val="22"/>
        </w:rPr>
        <w:t>...............................</w:t>
      </w:r>
      <w:r>
        <w:rPr>
          <w:spacing w:val="2"/>
          <w:w w:val="127"/>
          <w:sz w:val="22"/>
          <w:szCs w:val="22"/>
        </w:rPr>
        <w:t>.</w:t>
      </w:r>
      <w:r>
        <w:rPr>
          <w:w w:val="127"/>
          <w:sz w:val="22"/>
          <w:szCs w:val="22"/>
        </w:rPr>
        <w:t>..................</w:t>
      </w:r>
    </w:p>
    <w:p w:rsidR="00944A07" w:rsidRDefault="000E52F1">
      <w:pPr>
        <w:spacing w:before="6"/>
        <w:ind w:left="104"/>
        <w:rPr>
          <w:sz w:val="22"/>
          <w:szCs w:val="22"/>
        </w:rPr>
      </w:pPr>
      <w:r>
        <w:rPr>
          <w:w w:val="127"/>
          <w:sz w:val="22"/>
          <w:szCs w:val="22"/>
        </w:rPr>
        <w:t>1</w:t>
      </w:r>
    </w:p>
    <w:p w:rsidR="00944A07" w:rsidRDefault="00944A07">
      <w:pPr>
        <w:spacing w:before="11" w:line="220" w:lineRule="exact"/>
        <w:rPr>
          <w:sz w:val="22"/>
          <w:szCs w:val="22"/>
        </w:rPr>
      </w:pPr>
    </w:p>
    <w:p w:rsidR="00944A07" w:rsidRDefault="000E52F1">
      <w:pPr>
        <w:spacing w:line="242" w:lineRule="auto"/>
        <w:ind w:left="104" w:right="71"/>
        <w:rPr>
          <w:sz w:val="22"/>
          <w:szCs w:val="22"/>
        </w:rPr>
      </w:pPr>
      <w:r>
        <w:rPr>
          <w:spacing w:val="-1"/>
          <w:w w:val="109"/>
          <w:sz w:val="22"/>
          <w:szCs w:val="22"/>
        </w:rPr>
        <w:t>B</w:t>
      </w:r>
      <w:r>
        <w:rPr>
          <w:w w:val="109"/>
          <w:sz w:val="22"/>
          <w:szCs w:val="22"/>
        </w:rPr>
        <w:t xml:space="preserve">.                                                      </w:t>
      </w:r>
      <w:r>
        <w:rPr>
          <w:spacing w:val="26"/>
          <w:w w:val="109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R</w:t>
      </w:r>
      <w:r>
        <w:rPr>
          <w:spacing w:val="1"/>
          <w:sz w:val="22"/>
          <w:szCs w:val="22"/>
        </w:rPr>
        <w:t>EN</w:t>
      </w:r>
      <w:r>
        <w:rPr>
          <w:sz w:val="22"/>
          <w:szCs w:val="22"/>
        </w:rPr>
        <w:t>C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N</w:t>
      </w:r>
      <w:r>
        <w:rPr>
          <w:sz w:val="22"/>
          <w:szCs w:val="22"/>
        </w:rPr>
        <w:t xml:space="preserve">A           </w:t>
      </w:r>
      <w:r>
        <w:rPr>
          <w:spacing w:val="8"/>
          <w:sz w:val="22"/>
          <w:szCs w:val="22"/>
        </w:rPr>
        <w:t xml:space="preserve"> </w:t>
      </w:r>
      <w:r>
        <w:rPr>
          <w:spacing w:val="1"/>
          <w:w w:val="108"/>
          <w:sz w:val="22"/>
          <w:szCs w:val="22"/>
        </w:rPr>
        <w:t>P</w:t>
      </w:r>
      <w:r>
        <w:rPr>
          <w:spacing w:val="-1"/>
          <w:w w:val="103"/>
          <w:sz w:val="22"/>
          <w:szCs w:val="22"/>
        </w:rPr>
        <w:t>E</w:t>
      </w:r>
      <w:r>
        <w:rPr>
          <w:spacing w:val="2"/>
          <w:w w:val="97"/>
          <w:sz w:val="22"/>
          <w:szCs w:val="22"/>
        </w:rPr>
        <w:t>M</w:t>
      </w:r>
      <w:r>
        <w:rPr>
          <w:spacing w:val="-1"/>
          <w:w w:val="103"/>
          <w:sz w:val="22"/>
          <w:szCs w:val="22"/>
        </w:rPr>
        <w:t>B</w:t>
      </w:r>
      <w:r>
        <w:rPr>
          <w:spacing w:val="1"/>
          <w:w w:val="103"/>
          <w:sz w:val="22"/>
          <w:szCs w:val="22"/>
        </w:rPr>
        <w:t>E</w:t>
      </w:r>
      <w:r>
        <w:rPr>
          <w:spacing w:val="1"/>
          <w:w w:val="91"/>
          <w:sz w:val="22"/>
          <w:szCs w:val="22"/>
        </w:rPr>
        <w:t>L</w:t>
      </w:r>
      <w:r>
        <w:rPr>
          <w:w w:val="94"/>
          <w:sz w:val="22"/>
          <w:szCs w:val="22"/>
        </w:rPr>
        <w:t>A</w:t>
      </w:r>
      <w:r>
        <w:rPr>
          <w:spacing w:val="1"/>
          <w:w w:val="75"/>
          <w:sz w:val="22"/>
          <w:szCs w:val="22"/>
        </w:rPr>
        <w:t>J</w:t>
      </w:r>
      <w:r>
        <w:rPr>
          <w:w w:val="94"/>
          <w:sz w:val="22"/>
          <w:szCs w:val="22"/>
        </w:rPr>
        <w:t>A</w:t>
      </w:r>
      <w:r>
        <w:rPr>
          <w:spacing w:val="-1"/>
          <w:w w:val="104"/>
          <w:sz w:val="22"/>
          <w:szCs w:val="22"/>
        </w:rPr>
        <w:t>R</w:t>
      </w:r>
      <w:r>
        <w:rPr>
          <w:spacing w:val="2"/>
          <w:w w:val="94"/>
          <w:sz w:val="22"/>
          <w:szCs w:val="22"/>
        </w:rPr>
        <w:t>A</w:t>
      </w:r>
      <w:r>
        <w:rPr>
          <w:w w:val="103"/>
          <w:sz w:val="22"/>
          <w:szCs w:val="22"/>
        </w:rPr>
        <w:t>N</w:t>
      </w:r>
      <w:r>
        <w:rPr>
          <w:sz w:val="22"/>
          <w:szCs w:val="22"/>
        </w:rPr>
        <w:t xml:space="preserve">           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w w:val="114"/>
          <w:sz w:val="22"/>
          <w:szCs w:val="22"/>
        </w:rPr>
        <w:t>S</w:t>
      </w:r>
      <w:r>
        <w:rPr>
          <w:spacing w:val="1"/>
          <w:w w:val="103"/>
          <w:sz w:val="22"/>
          <w:szCs w:val="22"/>
        </w:rPr>
        <w:t>E</w:t>
      </w:r>
      <w:r>
        <w:rPr>
          <w:w w:val="97"/>
          <w:sz w:val="22"/>
          <w:szCs w:val="22"/>
        </w:rPr>
        <w:t>M</w:t>
      </w:r>
      <w:r>
        <w:rPr>
          <w:spacing w:val="-1"/>
          <w:w w:val="103"/>
          <w:sz w:val="22"/>
          <w:szCs w:val="22"/>
        </w:rPr>
        <w:t>E</w:t>
      </w:r>
      <w:r>
        <w:rPr>
          <w:w w:val="114"/>
          <w:sz w:val="22"/>
          <w:szCs w:val="22"/>
        </w:rPr>
        <w:t>S</w:t>
      </w:r>
      <w:r>
        <w:rPr>
          <w:spacing w:val="2"/>
          <w:sz w:val="22"/>
          <w:szCs w:val="22"/>
        </w:rPr>
        <w:t>T</w:t>
      </w:r>
      <w:r>
        <w:rPr>
          <w:spacing w:val="-1"/>
          <w:w w:val="103"/>
          <w:sz w:val="22"/>
          <w:szCs w:val="22"/>
        </w:rPr>
        <w:t>E</w:t>
      </w:r>
      <w:r>
        <w:rPr>
          <w:w w:val="104"/>
          <w:sz w:val="22"/>
          <w:szCs w:val="22"/>
        </w:rPr>
        <w:t xml:space="preserve">R </w:t>
      </w:r>
      <w:r>
        <w:rPr>
          <w:spacing w:val="2"/>
          <w:sz w:val="22"/>
          <w:szCs w:val="22"/>
        </w:rPr>
        <w:t>(</w:t>
      </w:r>
      <w:r>
        <w:rPr>
          <w:spacing w:val="-1"/>
          <w:sz w:val="22"/>
          <w:szCs w:val="22"/>
        </w:rPr>
        <w:t>R</w:t>
      </w:r>
      <w:r>
        <w:rPr>
          <w:spacing w:val="1"/>
          <w:sz w:val="22"/>
          <w:szCs w:val="22"/>
        </w:rPr>
        <w:t>P</w:t>
      </w:r>
      <w:r>
        <w:rPr>
          <w:sz w:val="22"/>
          <w:szCs w:val="22"/>
        </w:rPr>
        <w:t xml:space="preserve">S) </w:t>
      </w:r>
      <w:r>
        <w:rPr>
          <w:spacing w:val="18"/>
          <w:sz w:val="22"/>
          <w:szCs w:val="22"/>
        </w:rPr>
        <w:t xml:space="preserve"> </w:t>
      </w:r>
      <w:r>
        <w:rPr>
          <w:w w:val="127"/>
          <w:sz w:val="22"/>
          <w:szCs w:val="22"/>
        </w:rPr>
        <w:t>..............................</w:t>
      </w:r>
      <w:r>
        <w:rPr>
          <w:spacing w:val="4"/>
          <w:w w:val="127"/>
          <w:sz w:val="22"/>
          <w:szCs w:val="22"/>
        </w:rPr>
        <w:t>.</w:t>
      </w:r>
      <w:r>
        <w:rPr>
          <w:w w:val="127"/>
          <w:sz w:val="22"/>
          <w:szCs w:val="22"/>
        </w:rPr>
        <w:t>...............................</w:t>
      </w:r>
      <w:r>
        <w:rPr>
          <w:spacing w:val="3"/>
          <w:w w:val="127"/>
          <w:sz w:val="22"/>
          <w:szCs w:val="22"/>
        </w:rPr>
        <w:t>.</w:t>
      </w:r>
      <w:r>
        <w:rPr>
          <w:w w:val="127"/>
          <w:sz w:val="22"/>
          <w:szCs w:val="22"/>
        </w:rPr>
        <w:t>.............. 2</w:t>
      </w:r>
    </w:p>
    <w:p w:rsidR="00944A07" w:rsidRDefault="00944A07">
      <w:pPr>
        <w:spacing w:line="240" w:lineRule="exact"/>
        <w:rPr>
          <w:sz w:val="24"/>
          <w:szCs w:val="24"/>
        </w:rPr>
      </w:pPr>
    </w:p>
    <w:p w:rsidR="00944A07" w:rsidRDefault="000E52F1">
      <w:pPr>
        <w:ind w:left="104"/>
        <w:rPr>
          <w:sz w:val="22"/>
          <w:szCs w:val="22"/>
        </w:rPr>
      </w:pPr>
      <w:r>
        <w:rPr>
          <w:w w:val="110"/>
          <w:sz w:val="22"/>
          <w:szCs w:val="22"/>
        </w:rPr>
        <w:t>C.</w:t>
      </w:r>
      <w:r>
        <w:rPr>
          <w:w w:val="110"/>
          <w:sz w:val="22"/>
          <w:szCs w:val="22"/>
        </w:rPr>
        <w:t xml:space="preserve">                                           </w:t>
      </w:r>
      <w:r>
        <w:rPr>
          <w:spacing w:val="49"/>
          <w:w w:val="110"/>
          <w:sz w:val="22"/>
          <w:szCs w:val="22"/>
        </w:rPr>
        <w:t xml:space="preserve"> </w:t>
      </w:r>
      <w:r>
        <w:rPr>
          <w:spacing w:val="-11"/>
          <w:sz w:val="22"/>
          <w:szCs w:val="22"/>
        </w:rPr>
        <w:t>R</w:t>
      </w:r>
      <w:r>
        <w:rPr>
          <w:spacing w:val="2"/>
          <w:sz w:val="22"/>
          <w:szCs w:val="22"/>
        </w:rPr>
        <w:t>A</w:t>
      </w:r>
      <w:r>
        <w:rPr>
          <w:spacing w:val="-1"/>
          <w:sz w:val="22"/>
          <w:szCs w:val="22"/>
        </w:rPr>
        <w:t>N</w:t>
      </w:r>
      <w:r>
        <w:rPr>
          <w:sz w:val="22"/>
          <w:szCs w:val="22"/>
        </w:rPr>
        <w:t>CA</w:t>
      </w:r>
      <w:r>
        <w:rPr>
          <w:spacing w:val="-1"/>
          <w:sz w:val="22"/>
          <w:szCs w:val="22"/>
        </w:rPr>
        <w:t>N</w:t>
      </w:r>
      <w:r>
        <w:rPr>
          <w:spacing w:val="2"/>
          <w:sz w:val="22"/>
          <w:szCs w:val="22"/>
        </w:rPr>
        <w:t>G</w:t>
      </w:r>
      <w:r>
        <w:rPr>
          <w:sz w:val="22"/>
          <w:szCs w:val="22"/>
        </w:rPr>
        <w:t xml:space="preserve">AN        </w:t>
      </w:r>
      <w:r>
        <w:rPr>
          <w:spacing w:val="53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I</w:t>
      </w:r>
      <w:r>
        <w:rPr>
          <w:spacing w:val="1"/>
          <w:sz w:val="22"/>
          <w:szCs w:val="22"/>
        </w:rPr>
        <w:t>N</w:t>
      </w:r>
      <w:r>
        <w:rPr>
          <w:spacing w:val="-2"/>
          <w:sz w:val="22"/>
          <w:szCs w:val="22"/>
        </w:rPr>
        <w:t>T</w:t>
      </w:r>
      <w:r>
        <w:rPr>
          <w:spacing w:val="1"/>
          <w:sz w:val="22"/>
          <w:szCs w:val="22"/>
        </w:rPr>
        <w:t>E</w:t>
      </w:r>
      <w:r>
        <w:rPr>
          <w:spacing w:val="-11"/>
          <w:sz w:val="22"/>
          <w:szCs w:val="22"/>
        </w:rPr>
        <w:t>R</w:t>
      </w:r>
      <w:r>
        <w:rPr>
          <w:sz w:val="22"/>
          <w:szCs w:val="22"/>
        </w:rPr>
        <w:t>A</w:t>
      </w:r>
      <w:r>
        <w:rPr>
          <w:spacing w:val="4"/>
          <w:sz w:val="22"/>
          <w:szCs w:val="22"/>
        </w:rPr>
        <w:t>K</w:t>
      </w:r>
      <w:r>
        <w:rPr>
          <w:sz w:val="22"/>
          <w:szCs w:val="22"/>
        </w:rPr>
        <w:t xml:space="preserve">SI        </w:t>
      </w:r>
      <w:r>
        <w:rPr>
          <w:spacing w:val="31"/>
          <w:sz w:val="22"/>
          <w:szCs w:val="22"/>
        </w:rPr>
        <w:t xml:space="preserve"> </w:t>
      </w:r>
      <w:r>
        <w:rPr>
          <w:spacing w:val="1"/>
          <w:w w:val="106"/>
          <w:sz w:val="22"/>
          <w:szCs w:val="22"/>
        </w:rPr>
        <w:t>D</w:t>
      </w:r>
      <w:r>
        <w:rPr>
          <w:spacing w:val="-1"/>
          <w:w w:val="109"/>
          <w:sz w:val="22"/>
          <w:szCs w:val="22"/>
        </w:rPr>
        <w:t>O</w:t>
      </w:r>
      <w:r>
        <w:rPr>
          <w:w w:val="114"/>
          <w:sz w:val="22"/>
          <w:szCs w:val="22"/>
        </w:rPr>
        <w:t>S</w:t>
      </w:r>
      <w:r>
        <w:rPr>
          <w:spacing w:val="1"/>
          <w:w w:val="103"/>
          <w:sz w:val="22"/>
          <w:szCs w:val="22"/>
        </w:rPr>
        <w:t>E</w:t>
      </w:r>
      <w:r>
        <w:rPr>
          <w:spacing w:val="-1"/>
          <w:w w:val="103"/>
          <w:sz w:val="22"/>
          <w:szCs w:val="22"/>
        </w:rPr>
        <w:t>N</w:t>
      </w:r>
      <w:r>
        <w:rPr>
          <w:spacing w:val="1"/>
          <w:sz w:val="22"/>
          <w:szCs w:val="22"/>
        </w:rPr>
        <w:t>–</w:t>
      </w:r>
      <w:r>
        <w:rPr>
          <w:w w:val="97"/>
          <w:sz w:val="22"/>
          <w:szCs w:val="22"/>
        </w:rPr>
        <w:t>M</w:t>
      </w:r>
      <w:r>
        <w:rPr>
          <w:spacing w:val="2"/>
          <w:w w:val="94"/>
          <w:sz w:val="22"/>
          <w:szCs w:val="22"/>
        </w:rPr>
        <w:t>A</w:t>
      </w:r>
      <w:r>
        <w:rPr>
          <w:spacing w:val="1"/>
          <w:w w:val="104"/>
          <w:sz w:val="22"/>
          <w:szCs w:val="22"/>
        </w:rPr>
        <w:t>H</w:t>
      </w:r>
      <w:r>
        <w:rPr>
          <w:w w:val="94"/>
          <w:sz w:val="22"/>
          <w:szCs w:val="22"/>
        </w:rPr>
        <w:t>A</w:t>
      </w:r>
      <w:r>
        <w:rPr>
          <w:w w:val="114"/>
          <w:sz w:val="22"/>
          <w:szCs w:val="22"/>
        </w:rPr>
        <w:t>S</w:t>
      </w:r>
      <w:r>
        <w:rPr>
          <w:spacing w:val="1"/>
          <w:w w:val="88"/>
          <w:sz w:val="22"/>
          <w:szCs w:val="22"/>
        </w:rPr>
        <w:t>I</w:t>
      </w:r>
      <w:r>
        <w:rPr>
          <w:w w:val="114"/>
          <w:sz w:val="22"/>
          <w:szCs w:val="22"/>
        </w:rPr>
        <w:t>S</w:t>
      </w:r>
      <w:r>
        <w:rPr>
          <w:spacing w:val="-14"/>
          <w:w w:val="104"/>
          <w:sz w:val="22"/>
          <w:szCs w:val="22"/>
        </w:rPr>
        <w:t>W</w:t>
      </w:r>
      <w:r>
        <w:rPr>
          <w:w w:val="94"/>
          <w:sz w:val="22"/>
          <w:szCs w:val="22"/>
        </w:rPr>
        <w:t>A</w:t>
      </w:r>
    </w:p>
    <w:p w:rsidR="00944A07" w:rsidRDefault="000E52F1">
      <w:pPr>
        <w:spacing w:before="3"/>
        <w:ind w:left="104"/>
        <w:rPr>
          <w:sz w:val="22"/>
          <w:szCs w:val="22"/>
        </w:rPr>
      </w:pPr>
      <w:r>
        <w:rPr>
          <w:w w:val="127"/>
          <w:sz w:val="22"/>
          <w:szCs w:val="22"/>
        </w:rPr>
        <w:t>..............................</w:t>
      </w:r>
      <w:r>
        <w:rPr>
          <w:spacing w:val="3"/>
          <w:w w:val="127"/>
          <w:sz w:val="22"/>
          <w:szCs w:val="22"/>
        </w:rPr>
        <w:t>.</w:t>
      </w:r>
      <w:r>
        <w:rPr>
          <w:w w:val="127"/>
          <w:sz w:val="22"/>
          <w:szCs w:val="22"/>
        </w:rPr>
        <w:t>...............................</w:t>
      </w:r>
      <w:r>
        <w:rPr>
          <w:spacing w:val="3"/>
          <w:w w:val="127"/>
          <w:sz w:val="22"/>
          <w:szCs w:val="22"/>
        </w:rPr>
        <w:t>.</w:t>
      </w:r>
      <w:r>
        <w:rPr>
          <w:w w:val="127"/>
          <w:sz w:val="22"/>
          <w:szCs w:val="22"/>
        </w:rPr>
        <w:t>.......... 9</w:t>
      </w:r>
    </w:p>
    <w:p w:rsidR="00944A07" w:rsidRDefault="00944A07">
      <w:pPr>
        <w:spacing w:before="3" w:line="240" w:lineRule="exact"/>
        <w:rPr>
          <w:sz w:val="24"/>
          <w:szCs w:val="24"/>
        </w:rPr>
      </w:pPr>
    </w:p>
    <w:p w:rsidR="00944A07" w:rsidRDefault="000E52F1">
      <w:pPr>
        <w:ind w:left="104"/>
        <w:rPr>
          <w:sz w:val="22"/>
          <w:szCs w:val="22"/>
        </w:rPr>
      </w:pPr>
      <w:r>
        <w:rPr>
          <w:spacing w:val="1"/>
          <w:w w:val="111"/>
          <w:sz w:val="22"/>
          <w:szCs w:val="22"/>
        </w:rPr>
        <w:t>D</w:t>
      </w:r>
      <w:r>
        <w:rPr>
          <w:w w:val="111"/>
          <w:sz w:val="22"/>
          <w:szCs w:val="22"/>
        </w:rPr>
        <w:t>.</w:t>
      </w:r>
      <w:r>
        <w:rPr>
          <w:w w:val="111"/>
          <w:sz w:val="22"/>
          <w:szCs w:val="22"/>
        </w:rPr>
        <w:t xml:space="preserve">                                                                                   </w:t>
      </w:r>
      <w:r>
        <w:rPr>
          <w:spacing w:val="15"/>
          <w:w w:val="111"/>
          <w:sz w:val="22"/>
          <w:szCs w:val="22"/>
        </w:rPr>
        <w:t xml:space="preserve"> </w:t>
      </w:r>
      <w:r>
        <w:rPr>
          <w:spacing w:val="-11"/>
          <w:sz w:val="22"/>
          <w:szCs w:val="22"/>
        </w:rPr>
        <w:t>R</w:t>
      </w:r>
      <w:r>
        <w:rPr>
          <w:spacing w:val="2"/>
          <w:sz w:val="22"/>
          <w:szCs w:val="22"/>
        </w:rPr>
        <w:t>A</w:t>
      </w:r>
      <w:r>
        <w:rPr>
          <w:spacing w:val="1"/>
          <w:sz w:val="22"/>
          <w:szCs w:val="22"/>
        </w:rPr>
        <w:t>N</w:t>
      </w:r>
      <w:r>
        <w:rPr>
          <w:sz w:val="22"/>
          <w:szCs w:val="22"/>
        </w:rPr>
        <w:t>C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N</w:t>
      </w:r>
      <w:r>
        <w:rPr>
          <w:sz w:val="22"/>
          <w:szCs w:val="22"/>
        </w:rPr>
        <w:t>G</w:t>
      </w:r>
      <w:r>
        <w:rPr>
          <w:spacing w:val="2"/>
          <w:sz w:val="22"/>
          <w:szCs w:val="22"/>
        </w:rPr>
        <w:t>A</w:t>
      </w:r>
      <w:r>
        <w:rPr>
          <w:sz w:val="22"/>
          <w:szCs w:val="22"/>
        </w:rPr>
        <w:t xml:space="preserve">N                      </w:t>
      </w:r>
      <w:r>
        <w:rPr>
          <w:spacing w:val="17"/>
          <w:sz w:val="22"/>
          <w:szCs w:val="22"/>
        </w:rPr>
        <w:t xml:space="preserve"> </w:t>
      </w:r>
      <w:r>
        <w:rPr>
          <w:sz w:val="22"/>
          <w:szCs w:val="22"/>
        </w:rPr>
        <w:t>T</w:t>
      </w:r>
      <w:r>
        <w:rPr>
          <w:spacing w:val="1"/>
          <w:w w:val="101"/>
          <w:sz w:val="22"/>
          <w:szCs w:val="22"/>
        </w:rPr>
        <w:t>U</w:t>
      </w:r>
      <w:r>
        <w:rPr>
          <w:w w:val="107"/>
          <w:sz w:val="22"/>
          <w:szCs w:val="22"/>
        </w:rPr>
        <w:t>G</w:t>
      </w:r>
      <w:r>
        <w:rPr>
          <w:spacing w:val="2"/>
          <w:w w:val="94"/>
          <w:sz w:val="22"/>
          <w:szCs w:val="22"/>
        </w:rPr>
        <w:t>A</w:t>
      </w:r>
      <w:r>
        <w:rPr>
          <w:w w:val="114"/>
          <w:sz w:val="22"/>
          <w:szCs w:val="22"/>
        </w:rPr>
        <w:t>S</w:t>
      </w:r>
    </w:p>
    <w:p w:rsidR="00944A07" w:rsidRDefault="000E52F1">
      <w:pPr>
        <w:spacing w:before="3"/>
        <w:ind w:left="104"/>
        <w:rPr>
          <w:sz w:val="22"/>
          <w:szCs w:val="22"/>
        </w:rPr>
      </w:pPr>
      <w:r>
        <w:rPr>
          <w:w w:val="126"/>
          <w:sz w:val="22"/>
          <w:szCs w:val="22"/>
        </w:rPr>
        <w:t>..............................</w:t>
      </w:r>
      <w:r>
        <w:rPr>
          <w:spacing w:val="3"/>
          <w:w w:val="126"/>
          <w:sz w:val="22"/>
          <w:szCs w:val="22"/>
        </w:rPr>
        <w:t>.</w:t>
      </w:r>
      <w:r>
        <w:rPr>
          <w:w w:val="126"/>
          <w:sz w:val="22"/>
          <w:szCs w:val="22"/>
        </w:rPr>
        <w:t>...............................</w:t>
      </w:r>
      <w:r>
        <w:rPr>
          <w:spacing w:val="3"/>
          <w:w w:val="126"/>
          <w:sz w:val="22"/>
          <w:szCs w:val="22"/>
        </w:rPr>
        <w:t>.</w:t>
      </w:r>
      <w:r>
        <w:rPr>
          <w:w w:val="126"/>
          <w:sz w:val="22"/>
          <w:szCs w:val="22"/>
        </w:rPr>
        <w:t>...............................</w:t>
      </w:r>
      <w:r>
        <w:rPr>
          <w:spacing w:val="3"/>
          <w:w w:val="126"/>
          <w:sz w:val="22"/>
          <w:szCs w:val="22"/>
        </w:rPr>
        <w:t>.</w:t>
      </w:r>
      <w:r>
        <w:rPr>
          <w:w w:val="126"/>
          <w:sz w:val="22"/>
          <w:szCs w:val="22"/>
        </w:rPr>
        <w:t>.................</w:t>
      </w:r>
      <w:r>
        <w:rPr>
          <w:spacing w:val="62"/>
          <w:w w:val="126"/>
          <w:sz w:val="22"/>
          <w:szCs w:val="22"/>
        </w:rPr>
        <w:t xml:space="preserve"> </w:t>
      </w:r>
      <w:r>
        <w:rPr>
          <w:spacing w:val="2"/>
          <w:w w:val="127"/>
          <w:sz w:val="22"/>
          <w:szCs w:val="22"/>
        </w:rPr>
        <w:t>1</w:t>
      </w:r>
      <w:r>
        <w:rPr>
          <w:w w:val="127"/>
          <w:sz w:val="22"/>
          <w:szCs w:val="22"/>
        </w:rPr>
        <w:t>2</w:t>
      </w:r>
    </w:p>
    <w:p w:rsidR="00944A07" w:rsidRDefault="00944A07">
      <w:pPr>
        <w:spacing w:before="3" w:line="240" w:lineRule="exact"/>
        <w:rPr>
          <w:sz w:val="24"/>
          <w:szCs w:val="24"/>
        </w:rPr>
      </w:pPr>
    </w:p>
    <w:p w:rsidR="00944A07" w:rsidRDefault="000E52F1">
      <w:pPr>
        <w:ind w:left="104"/>
        <w:rPr>
          <w:sz w:val="22"/>
          <w:szCs w:val="22"/>
        </w:rPr>
      </w:pPr>
      <w:r>
        <w:rPr>
          <w:spacing w:val="1"/>
          <w:w w:val="109"/>
          <w:sz w:val="22"/>
          <w:szCs w:val="22"/>
        </w:rPr>
        <w:t>E</w:t>
      </w:r>
      <w:r>
        <w:rPr>
          <w:w w:val="109"/>
          <w:sz w:val="22"/>
          <w:szCs w:val="22"/>
        </w:rPr>
        <w:t>.</w:t>
      </w:r>
      <w:r>
        <w:rPr>
          <w:w w:val="109"/>
          <w:sz w:val="22"/>
          <w:szCs w:val="22"/>
        </w:rPr>
        <w:t xml:space="preserve">                                                                  </w:t>
      </w:r>
      <w:r>
        <w:rPr>
          <w:spacing w:val="43"/>
          <w:w w:val="109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P</w:t>
      </w:r>
      <w:r>
        <w:rPr>
          <w:spacing w:val="-1"/>
          <w:sz w:val="22"/>
          <w:szCs w:val="22"/>
        </w:rPr>
        <w:t>E</w:t>
      </w:r>
      <w:r>
        <w:rPr>
          <w:spacing w:val="1"/>
          <w:sz w:val="22"/>
          <w:szCs w:val="22"/>
        </w:rPr>
        <w:t>N</w:t>
      </w:r>
      <w:r>
        <w:rPr>
          <w:spacing w:val="-1"/>
          <w:sz w:val="22"/>
          <w:szCs w:val="22"/>
        </w:rPr>
        <w:t>I</w:t>
      </w:r>
      <w:r>
        <w:rPr>
          <w:spacing w:val="3"/>
          <w:sz w:val="22"/>
          <w:szCs w:val="22"/>
        </w:rPr>
        <w:t>L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I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 xml:space="preserve">N             </w:t>
      </w:r>
      <w:r>
        <w:rPr>
          <w:spacing w:val="13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DE</w:t>
      </w:r>
      <w:r>
        <w:rPr>
          <w:spacing w:val="-1"/>
          <w:sz w:val="22"/>
          <w:szCs w:val="22"/>
        </w:rPr>
        <w:t>N</w:t>
      </w:r>
      <w:r>
        <w:rPr>
          <w:spacing w:val="2"/>
          <w:sz w:val="22"/>
          <w:szCs w:val="22"/>
        </w:rPr>
        <w:t>G</w:t>
      </w:r>
      <w:r>
        <w:rPr>
          <w:sz w:val="22"/>
          <w:szCs w:val="22"/>
        </w:rPr>
        <w:t xml:space="preserve">AN              </w:t>
      </w:r>
      <w:r>
        <w:rPr>
          <w:spacing w:val="7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R</w:t>
      </w:r>
      <w:r>
        <w:rPr>
          <w:spacing w:val="1"/>
          <w:sz w:val="22"/>
          <w:szCs w:val="22"/>
        </w:rPr>
        <w:t>U</w:t>
      </w:r>
      <w:r>
        <w:rPr>
          <w:spacing w:val="-1"/>
          <w:sz w:val="22"/>
          <w:szCs w:val="22"/>
        </w:rPr>
        <w:t>B</w:t>
      </w:r>
      <w:r>
        <w:rPr>
          <w:spacing w:val="1"/>
          <w:sz w:val="22"/>
          <w:szCs w:val="22"/>
        </w:rPr>
        <w:t>R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K</w:t>
      </w:r>
    </w:p>
    <w:p w:rsidR="00944A07" w:rsidRDefault="000E52F1">
      <w:pPr>
        <w:spacing w:before="3"/>
        <w:ind w:left="104"/>
        <w:rPr>
          <w:sz w:val="22"/>
          <w:szCs w:val="22"/>
        </w:rPr>
      </w:pPr>
      <w:r>
        <w:rPr>
          <w:w w:val="126"/>
          <w:sz w:val="22"/>
          <w:szCs w:val="22"/>
        </w:rPr>
        <w:t>..............................</w:t>
      </w:r>
      <w:r>
        <w:rPr>
          <w:spacing w:val="3"/>
          <w:w w:val="126"/>
          <w:sz w:val="22"/>
          <w:szCs w:val="22"/>
        </w:rPr>
        <w:t>.</w:t>
      </w:r>
      <w:r>
        <w:rPr>
          <w:w w:val="126"/>
          <w:sz w:val="22"/>
          <w:szCs w:val="22"/>
        </w:rPr>
        <w:t>...............................</w:t>
      </w:r>
      <w:r>
        <w:rPr>
          <w:spacing w:val="3"/>
          <w:w w:val="126"/>
          <w:sz w:val="22"/>
          <w:szCs w:val="22"/>
        </w:rPr>
        <w:t>.</w:t>
      </w:r>
      <w:r>
        <w:rPr>
          <w:w w:val="126"/>
          <w:sz w:val="22"/>
          <w:szCs w:val="22"/>
        </w:rPr>
        <w:t>...............................</w:t>
      </w:r>
      <w:r>
        <w:rPr>
          <w:spacing w:val="3"/>
          <w:w w:val="126"/>
          <w:sz w:val="22"/>
          <w:szCs w:val="22"/>
        </w:rPr>
        <w:t>.</w:t>
      </w:r>
      <w:r>
        <w:rPr>
          <w:w w:val="126"/>
          <w:sz w:val="22"/>
          <w:szCs w:val="22"/>
        </w:rPr>
        <w:t>.....</w:t>
      </w:r>
      <w:r>
        <w:rPr>
          <w:spacing w:val="54"/>
          <w:w w:val="126"/>
          <w:sz w:val="22"/>
          <w:szCs w:val="22"/>
        </w:rPr>
        <w:t xml:space="preserve"> </w:t>
      </w:r>
      <w:r>
        <w:rPr>
          <w:spacing w:val="2"/>
          <w:w w:val="127"/>
          <w:sz w:val="22"/>
          <w:szCs w:val="22"/>
        </w:rPr>
        <w:t>1</w:t>
      </w:r>
      <w:r>
        <w:rPr>
          <w:w w:val="127"/>
          <w:sz w:val="22"/>
          <w:szCs w:val="22"/>
        </w:rPr>
        <w:t>3</w:t>
      </w:r>
    </w:p>
    <w:p w:rsidR="00944A07" w:rsidRDefault="00944A07">
      <w:pPr>
        <w:spacing w:before="3" w:line="240" w:lineRule="exact"/>
        <w:rPr>
          <w:sz w:val="24"/>
          <w:szCs w:val="24"/>
        </w:rPr>
      </w:pPr>
    </w:p>
    <w:p w:rsidR="00944A07" w:rsidRDefault="000E52F1">
      <w:pPr>
        <w:ind w:left="104"/>
        <w:rPr>
          <w:sz w:val="22"/>
          <w:szCs w:val="22"/>
        </w:rPr>
      </w:pPr>
      <w:r>
        <w:rPr>
          <w:spacing w:val="1"/>
          <w:w w:val="110"/>
          <w:sz w:val="22"/>
          <w:szCs w:val="22"/>
        </w:rPr>
        <w:t>F</w:t>
      </w:r>
      <w:r>
        <w:rPr>
          <w:w w:val="110"/>
          <w:sz w:val="22"/>
          <w:szCs w:val="22"/>
        </w:rPr>
        <w:t>.</w:t>
      </w:r>
      <w:r>
        <w:rPr>
          <w:w w:val="110"/>
          <w:sz w:val="22"/>
          <w:szCs w:val="22"/>
        </w:rPr>
        <w:t xml:space="preserve">                                         </w:t>
      </w:r>
      <w:r>
        <w:rPr>
          <w:spacing w:val="50"/>
          <w:w w:val="110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P</w:t>
      </w:r>
      <w:r>
        <w:rPr>
          <w:spacing w:val="-1"/>
          <w:sz w:val="22"/>
          <w:szCs w:val="22"/>
        </w:rPr>
        <w:t>E</w:t>
      </w:r>
      <w:r>
        <w:rPr>
          <w:spacing w:val="1"/>
          <w:sz w:val="22"/>
          <w:szCs w:val="22"/>
        </w:rPr>
        <w:t>N</w:t>
      </w:r>
      <w:r>
        <w:rPr>
          <w:spacing w:val="-1"/>
          <w:sz w:val="22"/>
          <w:szCs w:val="22"/>
        </w:rPr>
        <w:t>E</w:t>
      </w:r>
      <w:r>
        <w:rPr>
          <w:spacing w:val="1"/>
          <w:sz w:val="22"/>
          <w:szCs w:val="22"/>
        </w:rPr>
        <w:t>N</w:t>
      </w:r>
      <w:r>
        <w:rPr>
          <w:spacing w:val="-2"/>
          <w:sz w:val="22"/>
          <w:szCs w:val="22"/>
        </w:rPr>
        <w:t>T</w:t>
      </w:r>
      <w:r>
        <w:rPr>
          <w:spacing w:val="1"/>
          <w:sz w:val="22"/>
          <w:szCs w:val="22"/>
        </w:rPr>
        <w:t>U</w:t>
      </w:r>
      <w:r>
        <w:rPr>
          <w:sz w:val="22"/>
          <w:szCs w:val="22"/>
        </w:rPr>
        <w:t xml:space="preserve">AN        </w:t>
      </w:r>
      <w:r>
        <w:rPr>
          <w:spacing w:val="4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N</w:t>
      </w:r>
      <w:r>
        <w:rPr>
          <w:spacing w:val="-1"/>
          <w:sz w:val="22"/>
          <w:szCs w:val="22"/>
        </w:rPr>
        <w:t>I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 xml:space="preserve">AI       </w:t>
      </w:r>
      <w:r>
        <w:rPr>
          <w:spacing w:val="37"/>
          <w:sz w:val="22"/>
          <w:szCs w:val="22"/>
        </w:rPr>
        <w:t xml:space="preserve"> </w:t>
      </w:r>
      <w:r>
        <w:rPr>
          <w:sz w:val="22"/>
          <w:szCs w:val="22"/>
        </w:rPr>
        <w:t>AKH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 xml:space="preserve">R       </w:t>
      </w:r>
      <w:r>
        <w:rPr>
          <w:spacing w:val="49"/>
          <w:sz w:val="22"/>
          <w:szCs w:val="22"/>
        </w:rPr>
        <w:t xml:space="preserve"> </w:t>
      </w:r>
      <w:r>
        <w:rPr>
          <w:sz w:val="22"/>
          <w:szCs w:val="22"/>
        </w:rPr>
        <w:t>M</w:t>
      </w:r>
      <w:r>
        <w:rPr>
          <w:spacing w:val="-18"/>
          <w:sz w:val="22"/>
          <w:szCs w:val="22"/>
        </w:rPr>
        <w:t>AT</w:t>
      </w:r>
      <w:r>
        <w:rPr>
          <w:sz w:val="22"/>
          <w:szCs w:val="22"/>
        </w:rPr>
        <w:t xml:space="preserve">A       </w:t>
      </w:r>
      <w:r>
        <w:rPr>
          <w:spacing w:val="49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K</w:t>
      </w:r>
      <w:r>
        <w:rPr>
          <w:spacing w:val="1"/>
          <w:sz w:val="22"/>
          <w:szCs w:val="22"/>
        </w:rPr>
        <w:t>UL</w:t>
      </w:r>
      <w:r>
        <w:rPr>
          <w:spacing w:val="-1"/>
          <w:sz w:val="22"/>
          <w:szCs w:val="22"/>
        </w:rPr>
        <w:t>I</w:t>
      </w:r>
      <w:r>
        <w:rPr>
          <w:spacing w:val="2"/>
          <w:sz w:val="22"/>
          <w:szCs w:val="22"/>
        </w:rPr>
        <w:t>A</w:t>
      </w:r>
      <w:r>
        <w:rPr>
          <w:sz w:val="22"/>
          <w:szCs w:val="22"/>
        </w:rPr>
        <w:t>H</w:t>
      </w:r>
    </w:p>
    <w:p w:rsidR="00944A07" w:rsidRDefault="000E52F1">
      <w:pPr>
        <w:spacing w:before="3" w:line="240" w:lineRule="exact"/>
        <w:ind w:left="104"/>
        <w:rPr>
          <w:sz w:val="22"/>
          <w:szCs w:val="22"/>
        </w:rPr>
      </w:pPr>
      <w:r>
        <w:rPr>
          <w:w w:val="126"/>
          <w:position w:val="-1"/>
          <w:sz w:val="22"/>
          <w:szCs w:val="22"/>
        </w:rPr>
        <w:t>..............................</w:t>
      </w:r>
      <w:r>
        <w:rPr>
          <w:spacing w:val="3"/>
          <w:w w:val="126"/>
          <w:position w:val="-1"/>
          <w:sz w:val="22"/>
          <w:szCs w:val="22"/>
        </w:rPr>
        <w:t>.</w:t>
      </w:r>
      <w:r>
        <w:rPr>
          <w:w w:val="126"/>
          <w:position w:val="-1"/>
          <w:sz w:val="22"/>
          <w:szCs w:val="22"/>
        </w:rPr>
        <w:t>...............................</w:t>
      </w:r>
      <w:r>
        <w:rPr>
          <w:spacing w:val="3"/>
          <w:w w:val="126"/>
          <w:position w:val="-1"/>
          <w:sz w:val="22"/>
          <w:szCs w:val="22"/>
        </w:rPr>
        <w:t>.</w:t>
      </w:r>
      <w:r>
        <w:rPr>
          <w:w w:val="126"/>
          <w:position w:val="-1"/>
          <w:sz w:val="22"/>
          <w:szCs w:val="22"/>
        </w:rPr>
        <w:t>..................</w:t>
      </w:r>
      <w:r>
        <w:rPr>
          <w:spacing w:val="45"/>
          <w:w w:val="126"/>
          <w:position w:val="-1"/>
          <w:sz w:val="22"/>
          <w:szCs w:val="22"/>
        </w:rPr>
        <w:t xml:space="preserve"> </w:t>
      </w:r>
      <w:r>
        <w:rPr>
          <w:spacing w:val="2"/>
          <w:w w:val="127"/>
          <w:position w:val="-1"/>
          <w:sz w:val="22"/>
          <w:szCs w:val="22"/>
        </w:rPr>
        <w:t>1</w:t>
      </w:r>
      <w:r>
        <w:rPr>
          <w:w w:val="127"/>
          <w:position w:val="-1"/>
          <w:sz w:val="22"/>
          <w:szCs w:val="22"/>
        </w:rPr>
        <w:t>4</w:t>
      </w:r>
    </w:p>
    <w:p w:rsidR="00944A07" w:rsidRDefault="00944A07">
      <w:pPr>
        <w:spacing w:before="6" w:line="180" w:lineRule="exact"/>
        <w:rPr>
          <w:sz w:val="19"/>
          <w:szCs w:val="19"/>
        </w:rPr>
      </w:pPr>
    </w:p>
    <w:p w:rsidR="00944A07" w:rsidRDefault="00944A07">
      <w:pPr>
        <w:spacing w:line="200" w:lineRule="exact"/>
      </w:pPr>
    </w:p>
    <w:p w:rsidR="00944A07" w:rsidRDefault="00944A07">
      <w:pPr>
        <w:spacing w:line="200" w:lineRule="exact"/>
      </w:pPr>
    </w:p>
    <w:p w:rsidR="00944A07" w:rsidRDefault="00944A07">
      <w:pPr>
        <w:spacing w:line="200" w:lineRule="exact"/>
      </w:pPr>
    </w:p>
    <w:p w:rsidR="00944A07" w:rsidRDefault="00944A07">
      <w:pPr>
        <w:spacing w:line="200" w:lineRule="exact"/>
      </w:pPr>
    </w:p>
    <w:p w:rsidR="00944A07" w:rsidRDefault="00944A07">
      <w:pPr>
        <w:spacing w:line="200" w:lineRule="exact"/>
      </w:pPr>
    </w:p>
    <w:p w:rsidR="00944A07" w:rsidRDefault="00944A07">
      <w:pPr>
        <w:spacing w:line="200" w:lineRule="exact"/>
      </w:pPr>
    </w:p>
    <w:p w:rsidR="00944A07" w:rsidRDefault="00944A07">
      <w:pPr>
        <w:spacing w:line="200" w:lineRule="exact"/>
      </w:pPr>
    </w:p>
    <w:p w:rsidR="00944A07" w:rsidRDefault="00944A07">
      <w:pPr>
        <w:spacing w:line="200" w:lineRule="exact"/>
      </w:pPr>
    </w:p>
    <w:p w:rsidR="00944A07" w:rsidRDefault="00944A07">
      <w:pPr>
        <w:spacing w:line="200" w:lineRule="exact"/>
      </w:pPr>
    </w:p>
    <w:p w:rsidR="00944A07" w:rsidRDefault="00944A07">
      <w:pPr>
        <w:spacing w:line="200" w:lineRule="exact"/>
      </w:pPr>
    </w:p>
    <w:p w:rsidR="00944A07" w:rsidRDefault="00944A07">
      <w:pPr>
        <w:spacing w:line="200" w:lineRule="exact"/>
      </w:pPr>
    </w:p>
    <w:p w:rsidR="00944A07" w:rsidRDefault="00944A07">
      <w:pPr>
        <w:spacing w:line="200" w:lineRule="exact"/>
      </w:pPr>
    </w:p>
    <w:p w:rsidR="00944A07" w:rsidRDefault="00944A07">
      <w:pPr>
        <w:spacing w:line="200" w:lineRule="exact"/>
      </w:pPr>
    </w:p>
    <w:p w:rsidR="00944A07" w:rsidRDefault="00944A07">
      <w:pPr>
        <w:spacing w:line="200" w:lineRule="exact"/>
      </w:pPr>
    </w:p>
    <w:p w:rsidR="00944A07" w:rsidRDefault="00944A07">
      <w:pPr>
        <w:spacing w:line="200" w:lineRule="exact"/>
      </w:pPr>
    </w:p>
    <w:p w:rsidR="00944A07" w:rsidRDefault="00944A07">
      <w:pPr>
        <w:spacing w:line="200" w:lineRule="exact"/>
      </w:pPr>
    </w:p>
    <w:p w:rsidR="00944A07" w:rsidRDefault="00944A07">
      <w:pPr>
        <w:spacing w:line="200" w:lineRule="exact"/>
      </w:pPr>
    </w:p>
    <w:p w:rsidR="00944A07" w:rsidRDefault="00944A07">
      <w:pPr>
        <w:spacing w:line="200" w:lineRule="exact"/>
      </w:pPr>
    </w:p>
    <w:p w:rsidR="00944A07" w:rsidRDefault="00944A07">
      <w:pPr>
        <w:spacing w:line="200" w:lineRule="exact"/>
      </w:pPr>
    </w:p>
    <w:p w:rsidR="00944A07" w:rsidRDefault="00944A07">
      <w:pPr>
        <w:spacing w:line="200" w:lineRule="exact"/>
      </w:pPr>
    </w:p>
    <w:p w:rsidR="00944A07" w:rsidRDefault="00944A07">
      <w:pPr>
        <w:spacing w:line="200" w:lineRule="exact"/>
      </w:pPr>
    </w:p>
    <w:p w:rsidR="00944A07" w:rsidRDefault="00944A07">
      <w:pPr>
        <w:spacing w:line="200" w:lineRule="exact"/>
      </w:pPr>
    </w:p>
    <w:p w:rsidR="00944A07" w:rsidRDefault="00944A07">
      <w:pPr>
        <w:spacing w:line="200" w:lineRule="exact"/>
      </w:pPr>
    </w:p>
    <w:p w:rsidR="00944A07" w:rsidRDefault="00944A07">
      <w:pPr>
        <w:spacing w:line="200" w:lineRule="exact"/>
      </w:pPr>
    </w:p>
    <w:p w:rsidR="00944A07" w:rsidRDefault="00944A07">
      <w:pPr>
        <w:spacing w:line="200" w:lineRule="exact"/>
      </w:pPr>
    </w:p>
    <w:p w:rsidR="00944A07" w:rsidRDefault="000E52F1">
      <w:pPr>
        <w:spacing w:before="30"/>
        <w:ind w:left="4388" w:right="4458"/>
        <w:jc w:val="center"/>
        <w:rPr>
          <w:sz w:val="22"/>
          <w:szCs w:val="22"/>
        </w:rPr>
        <w:sectPr w:rsidR="00944A07">
          <w:pgSz w:w="11920" w:h="16840"/>
          <w:pgMar w:top="1580" w:right="1280" w:bottom="280" w:left="1600" w:header="720" w:footer="720" w:gutter="0"/>
          <w:cols w:space="720"/>
        </w:sectPr>
      </w:pP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i</w:t>
      </w:r>
    </w:p>
    <w:p w:rsidR="00944A07" w:rsidRDefault="00944A07">
      <w:pPr>
        <w:spacing w:before="13" w:line="280" w:lineRule="exact"/>
        <w:rPr>
          <w:sz w:val="28"/>
          <w:szCs w:val="28"/>
        </w:rPr>
      </w:pPr>
    </w:p>
    <w:p w:rsidR="00944A07" w:rsidRDefault="000E52F1">
      <w:pPr>
        <w:spacing w:before="27"/>
        <w:ind w:left="270"/>
        <w:rPr>
          <w:sz w:val="24"/>
          <w:szCs w:val="24"/>
        </w:rPr>
      </w:pPr>
      <w:r>
        <w:rPr>
          <w:b/>
          <w:spacing w:val="4"/>
          <w:w w:val="107"/>
          <w:sz w:val="24"/>
          <w:szCs w:val="24"/>
        </w:rPr>
        <w:t>A</w:t>
      </w:r>
      <w:r>
        <w:rPr>
          <w:b/>
          <w:w w:val="151"/>
          <w:sz w:val="24"/>
          <w:szCs w:val="24"/>
        </w:rPr>
        <w:t>.</w:t>
      </w:r>
      <w:r>
        <w:rPr>
          <w:b/>
          <w:sz w:val="24"/>
          <w:szCs w:val="24"/>
        </w:rPr>
        <w:t xml:space="preserve">  </w:t>
      </w:r>
      <w:r>
        <w:rPr>
          <w:b/>
          <w:spacing w:val="29"/>
          <w:sz w:val="24"/>
          <w:szCs w:val="24"/>
        </w:rPr>
        <w:t xml:space="preserve"> </w:t>
      </w:r>
      <w:r>
        <w:rPr>
          <w:b/>
          <w:sz w:val="24"/>
          <w:szCs w:val="24"/>
        </w:rPr>
        <w:t>P</w:t>
      </w:r>
      <w:r>
        <w:rPr>
          <w:b/>
          <w:spacing w:val="-1"/>
          <w:sz w:val="24"/>
          <w:szCs w:val="24"/>
        </w:rPr>
        <w:t>R</w:t>
      </w:r>
      <w:r>
        <w:rPr>
          <w:b/>
          <w:sz w:val="24"/>
          <w:szCs w:val="24"/>
        </w:rPr>
        <w:t xml:space="preserve">OFIL </w:t>
      </w:r>
      <w:r>
        <w:rPr>
          <w:b/>
          <w:spacing w:val="27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M</w:t>
      </w:r>
      <w:r>
        <w:rPr>
          <w:b/>
          <w:spacing w:val="-20"/>
          <w:sz w:val="24"/>
          <w:szCs w:val="24"/>
        </w:rPr>
        <w:t>AT</w:t>
      </w:r>
      <w:r>
        <w:rPr>
          <w:b/>
          <w:sz w:val="24"/>
          <w:szCs w:val="24"/>
        </w:rPr>
        <w:t xml:space="preserve">A </w:t>
      </w:r>
      <w:r>
        <w:rPr>
          <w:b/>
          <w:spacing w:val="6"/>
          <w:sz w:val="24"/>
          <w:szCs w:val="24"/>
        </w:rPr>
        <w:t xml:space="preserve"> </w:t>
      </w:r>
      <w:r>
        <w:rPr>
          <w:b/>
          <w:w w:val="99"/>
          <w:sz w:val="24"/>
          <w:szCs w:val="24"/>
        </w:rPr>
        <w:t>K</w:t>
      </w:r>
      <w:r>
        <w:rPr>
          <w:b/>
          <w:spacing w:val="1"/>
          <w:w w:val="112"/>
          <w:sz w:val="24"/>
          <w:szCs w:val="24"/>
        </w:rPr>
        <w:t>U</w:t>
      </w:r>
      <w:r>
        <w:rPr>
          <w:b/>
          <w:spacing w:val="-1"/>
          <w:w w:val="95"/>
          <w:sz w:val="24"/>
          <w:szCs w:val="24"/>
        </w:rPr>
        <w:t>L</w:t>
      </w:r>
      <w:r>
        <w:rPr>
          <w:b/>
          <w:spacing w:val="1"/>
          <w:w w:val="95"/>
          <w:sz w:val="24"/>
          <w:szCs w:val="24"/>
        </w:rPr>
        <w:t>I</w:t>
      </w:r>
      <w:r>
        <w:rPr>
          <w:b/>
          <w:w w:val="107"/>
          <w:sz w:val="24"/>
          <w:szCs w:val="24"/>
        </w:rPr>
        <w:t>AH</w:t>
      </w:r>
    </w:p>
    <w:p w:rsidR="00944A07" w:rsidRDefault="00944A07">
      <w:pPr>
        <w:spacing w:before="10" w:line="200" w:lineRule="exact"/>
      </w:pPr>
      <w:bookmarkStart w:id="0" w:name="_GoBack"/>
      <w:bookmarkEnd w:id="0"/>
    </w:p>
    <w:p w:rsidR="00944A07" w:rsidRDefault="000E52F1">
      <w:pPr>
        <w:spacing w:line="260" w:lineRule="exact"/>
        <w:ind w:left="202"/>
        <w:rPr>
          <w:sz w:val="24"/>
          <w:szCs w:val="24"/>
        </w:rPr>
      </w:pPr>
      <w:r>
        <w:rPr>
          <w:b/>
          <w:spacing w:val="1"/>
          <w:w w:val="107"/>
          <w:position w:val="-1"/>
          <w:sz w:val="24"/>
          <w:szCs w:val="24"/>
        </w:rPr>
        <w:t>I</w:t>
      </w:r>
      <w:r>
        <w:rPr>
          <w:b/>
          <w:spacing w:val="-1"/>
          <w:w w:val="107"/>
          <w:position w:val="-1"/>
          <w:sz w:val="24"/>
          <w:szCs w:val="24"/>
        </w:rPr>
        <w:t>D</w:t>
      </w:r>
      <w:r>
        <w:rPr>
          <w:b/>
          <w:w w:val="107"/>
          <w:position w:val="-1"/>
          <w:sz w:val="24"/>
          <w:szCs w:val="24"/>
        </w:rPr>
        <w:t>E</w:t>
      </w:r>
      <w:r>
        <w:rPr>
          <w:b/>
          <w:spacing w:val="1"/>
          <w:w w:val="107"/>
          <w:position w:val="-1"/>
          <w:sz w:val="24"/>
          <w:szCs w:val="24"/>
        </w:rPr>
        <w:t>N</w:t>
      </w:r>
      <w:r>
        <w:rPr>
          <w:b/>
          <w:w w:val="107"/>
          <w:position w:val="-1"/>
          <w:sz w:val="24"/>
          <w:szCs w:val="24"/>
        </w:rPr>
        <w:t>TI</w:t>
      </w:r>
      <w:r>
        <w:rPr>
          <w:b/>
          <w:spacing w:val="-21"/>
          <w:w w:val="107"/>
          <w:position w:val="-1"/>
          <w:sz w:val="24"/>
          <w:szCs w:val="24"/>
        </w:rPr>
        <w:t>T</w:t>
      </w:r>
      <w:r>
        <w:rPr>
          <w:b/>
          <w:w w:val="107"/>
          <w:position w:val="-1"/>
          <w:sz w:val="24"/>
          <w:szCs w:val="24"/>
        </w:rPr>
        <w:t>AS</w:t>
      </w:r>
      <w:r>
        <w:rPr>
          <w:b/>
          <w:spacing w:val="31"/>
          <w:w w:val="107"/>
          <w:position w:val="-1"/>
          <w:sz w:val="24"/>
          <w:szCs w:val="24"/>
        </w:rPr>
        <w:t xml:space="preserve"> </w:t>
      </w:r>
      <w:r>
        <w:rPr>
          <w:b/>
          <w:spacing w:val="1"/>
          <w:position w:val="-1"/>
          <w:sz w:val="24"/>
          <w:szCs w:val="24"/>
        </w:rPr>
        <w:t>M</w:t>
      </w:r>
      <w:r>
        <w:rPr>
          <w:b/>
          <w:spacing w:val="-20"/>
          <w:position w:val="-1"/>
          <w:sz w:val="24"/>
          <w:szCs w:val="24"/>
        </w:rPr>
        <w:t>AT</w:t>
      </w:r>
      <w:r>
        <w:rPr>
          <w:b/>
          <w:position w:val="-1"/>
          <w:sz w:val="24"/>
          <w:szCs w:val="24"/>
        </w:rPr>
        <w:t xml:space="preserve">A </w:t>
      </w:r>
      <w:r>
        <w:rPr>
          <w:b/>
          <w:spacing w:val="5"/>
          <w:position w:val="-1"/>
          <w:sz w:val="24"/>
          <w:szCs w:val="24"/>
        </w:rPr>
        <w:t xml:space="preserve"> </w:t>
      </w:r>
      <w:r>
        <w:rPr>
          <w:b/>
          <w:spacing w:val="-6"/>
          <w:w w:val="99"/>
          <w:position w:val="-1"/>
          <w:sz w:val="24"/>
          <w:szCs w:val="24"/>
        </w:rPr>
        <w:t>K</w:t>
      </w:r>
      <w:r>
        <w:rPr>
          <w:b/>
          <w:spacing w:val="-1"/>
          <w:w w:val="112"/>
          <w:position w:val="-1"/>
          <w:sz w:val="24"/>
          <w:szCs w:val="24"/>
        </w:rPr>
        <w:t>U</w:t>
      </w:r>
      <w:r>
        <w:rPr>
          <w:b/>
          <w:spacing w:val="-1"/>
          <w:w w:val="95"/>
          <w:position w:val="-1"/>
          <w:sz w:val="24"/>
          <w:szCs w:val="24"/>
        </w:rPr>
        <w:t>L</w:t>
      </w:r>
      <w:r>
        <w:rPr>
          <w:b/>
          <w:w w:val="95"/>
          <w:position w:val="-1"/>
          <w:sz w:val="24"/>
          <w:szCs w:val="24"/>
        </w:rPr>
        <w:t>I</w:t>
      </w:r>
      <w:r>
        <w:rPr>
          <w:b/>
          <w:w w:val="107"/>
          <w:position w:val="-1"/>
          <w:sz w:val="24"/>
          <w:szCs w:val="24"/>
        </w:rPr>
        <w:t>AH</w:t>
      </w:r>
    </w:p>
    <w:p w:rsidR="00944A07" w:rsidRDefault="00944A07">
      <w:pPr>
        <w:spacing w:line="200" w:lineRule="exact"/>
      </w:pPr>
    </w:p>
    <w:p w:rsidR="00944A07" w:rsidRDefault="00944A07">
      <w:pPr>
        <w:spacing w:before="18" w:line="240" w:lineRule="exact"/>
        <w:rPr>
          <w:sz w:val="24"/>
          <w:szCs w:val="24"/>
        </w:rPr>
      </w:pPr>
    </w:p>
    <w:tbl>
      <w:tblPr>
        <w:tblW w:w="0" w:type="auto"/>
        <w:tblInd w:w="25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09"/>
        <w:gridCol w:w="3370"/>
        <w:gridCol w:w="2371"/>
      </w:tblGrid>
      <w:tr w:rsidR="00944A07">
        <w:trPr>
          <w:trHeight w:hRule="exact" w:val="634"/>
        </w:trPr>
        <w:tc>
          <w:tcPr>
            <w:tcW w:w="2909" w:type="dxa"/>
            <w:tcBorders>
              <w:top w:val="nil"/>
              <w:left w:val="nil"/>
              <w:bottom w:val="nil"/>
              <w:right w:val="nil"/>
            </w:tcBorders>
          </w:tcPr>
          <w:p w:rsidR="00944A07" w:rsidRDefault="000E52F1">
            <w:pPr>
              <w:spacing w:before="70" w:line="263" w:lineRule="auto"/>
              <w:ind w:left="40" w:right="63"/>
              <w:rPr>
                <w:sz w:val="22"/>
                <w:szCs w:val="22"/>
              </w:rPr>
            </w:pPr>
            <w:r>
              <w:rPr>
                <w:spacing w:val="1"/>
                <w:w w:val="123"/>
                <w:sz w:val="22"/>
                <w:szCs w:val="22"/>
              </w:rPr>
              <w:t>N</w:t>
            </w:r>
            <w:r>
              <w:rPr>
                <w:spacing w:val="-1"/>
                <w:w w:val="123"/>
                <w:sz w:val="22"/>
                <w:szCs w:val="22"/>
              </w:rPr>
              <w:t>a</w:t>
            </w:r>
            <w:r>
              <w:rPr>
                <w:spacing w:val="2"/>
                <w:w w:val="123"/>
                <w:sz w:val="22"/>
                <w:szCs w:val="22"/>
              </w:rPr>
              <w:t>m</w:t>
            </w:r>
            <w:r>
              <w:rPr>
                <w:w w:val="123"/>
                <w:sz w:val="22"/>
                <w:szCs w:val="22"/>
              </w:rPr>
              <w:t>a</w:t>
            </w:r>
            <w:r>
              <w:rPr>
                <w:spacing w:val="2"/>
                <w:w w:val="123"/>
                <w:sz w:val="22"/>
                <w:szCs w:val="22"/>
              </w:rPr>
              <w:t xml:space="preserve"> </w:t>
            </w:r>
            <w:r>
              <w:rPr>
                <w:spacing w:val="2"/>
                <w:w w:val="97"/>
                <w:sz w:val="22"/>
                <w:szCs w:val="22"/>
              </w:rPr>
              <w:t>M</w:t>
            </w:r>
            <w:r>
              <w:rPr>
                <w:spacing w:val="-1"/>
                <w:w w:val="138"/>
                <w:sz w:val="22"/>
                <w:szCs w:val="22"/>
              </w:rPr>
              <w:t>a</w:t>
            </w:r>
            <w:r>
              <w:rPr>
                <w:w w:val="141"/>
                <w:sz w:val="22"/>
                <w:szCs w:val="22"/>
              </w:rPr>
              <w:t>t</w:t>
            </w:r>
            <w:r>
              <w:rPr>
                <w:w w:val="138"/>
                <w:sz w:val="22"/>
                <w:szCs w:val="22"/>
              </w:rPr>
              <w:t>a</w:t>
            </w:r>
            <w:r>
              <w:rPr>
                <w:spacing w:val="16"/>
                <w:sz w:val="22"/>
                <w:szCs w:val="22"/>
              </w:rPr>
              <w:t xml:space="preserve"> </w:t>
            </w:r>
            <w:r>
              <w:rPr>
                <w:spacing w:val="-12"/>
                <w:w w:val="90"/>
                <w:sz w:val="22"/>
                <w:szCs w:val="22"/>
              </w:rPr>
              <w:t>K</w:t>
            </w:r>
            <w:r>
              <w:rPr>
                <w:spacing w:val="1"/>
                <w:w w:val="126"/>
                <w:sz w:val="22"/>
                <w:szCs w:val="22"/>
              </w:rPr>
              <w:t>u</w:t>
            </w:r>
            <w:r>
              <w:rPr>
                <w:spacing w:val="1"/>
                <w:sz w:val="22"/>
                <w:szCs w:val="22"/>
              </w:rPr>
              <w:t>li</w:t>
            </w:r>
            <w:r>
              <w:rPr>
                <w:spacing w:val="-1"/>
                <w:w w:val="138"/>
                <w:sz w:val="22"/>
                <w:szCs w:val="22"/>
              </w:rPr>
              <w:t>a</w:t>
            </w:r>
            <w:r>
              <w:rPr>
                <w:w w:val="126"/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 xml:space="preserve">           </w:t>
            </w:r>
            <w:r>
              <w:rPr>
                <w:spacing w:val="27"/>
                <w:sz w:val="22"/>
                <w:szCs w:val="22"/>
              </w:rPr>
              <w:t xml:space="preserve"> </w:t>
            </w:r>
            <w:r>
              <w:rPr>
                <w:w w:val="121"/>
                <w:sz w:val="22"/>
                <w:szCs w:val="22"/>
              </w:rPr>
              <w:t xml:space="preserve">: </w:t>
            </w:r>
            <w:r>
              <w:rPr>
                <w:w w:val="90"/>
                <w:sz w:val="22"/>
                <w:szCs w:val="22"/>
              </w:rPr>
              <w:t>K</w:t>
            </w:r>
            <w:r>
              <w:rPr>
                <w:spacing w:val="1"/>
                <w:w w:val="122"/>
                <w:sz w:val="22"/>
                <w:szCs w:val="22"/>
              </w:rPr>
              <w:t>o</w:t>
            </w:r>
            <w:r>
              <w:rPr>
                <w:w w:val="126"/>
                <w:sz w:val="22"/>
                <w:szCs w:val="22"/>
              </w:rPr>
              <w:t>d</w:t>
            </w:r>
            <w:r>
              <w:rPr>
                <w:w w:val="138"/>
                <w:sz w:val="22"/>
                <w:szCs w:val="22"/>
              </w:rPr>
              <w:t>e</w:t>
            </w:r>
            <w:r>
              <w:rPr>
                <w:spacing w:val="16"/>
                <w:sz w:val="22"/>
                <w:szCs w:val="22"/>
              </w:rPr>
              <w:t xml:space="preserve"> </w:t>
            </w:r>
            <w:r>
              <w:rPr>
                <w:w w:val="97"/>
                <w:sz w:val="22"/>
                <w:szCs w:val="22"/>
              </w:rPr>
              <w:t>M</w:t>
            </w:r>
            <w:r>
              <w:rPr>
                <w:spacing w:val="1"/>
                <w:w w:val="138"/>
                <w:sz w:val="22"/>
                <w:szCs w:val="22"/>
              </w:rPr>
              <w:t>a</w:t>
            </w:r>
            <w:r>
              <w:rPr>
                <w:w w:val="141"/>
                <w:sz w:val="22"/>
                <w:szCs w:val="22"/>
              </w:rPr>
              <w:t>t</w:t>
            </w:r>
            <w:r>
              <w:rPr>
                <w:w w:val="138"/>
                <w:sz w:val="22"/>
                <w:szCs w:val="22"/>
              </w:rPr>
              <w:t>a</w:t>
            </w:r>
            <w:r>
              <w:rPr>
                <w:spacing w:val="16"/>
                <w:sz w:val="22"/>
                <w:szCs w:val="22"/>
              </w:rPr>
              <w:t xml:space="preserve"> </w:t>
            </w:r>
            <w:r>
              <w:rPr>
                <w:spacing w:val="-12"/>
                <w:w w:val="90"/>
                <w:sz w:val="22"/>
                <w:szCs w:val="22"/>
              </w:rPr>
              <w:t>K</w:t>
            </w:r>
            <w:r>
              <w:rPr>
                <w:spacing w:val="1"/>
                <w:w w:val="126"/>
                <w:sz w:val="22"/>
                <w:szCs w:val="22"/>
              </w:rPr>
              <w:t>u</w:t>
            </w:r>
            <w:r>
              <w:rPr>
                <w:spacing w:val="1"/>
                <w:sz w:val="22"/>
                <w:szCs w:val="22"/>
              </w:rPr>
              <w:t>li</w:t>
            </w:r>
            <w:r>
              <w:rPr>
                <w:spacing w:val="-1"/>
                <w:w w:val="138"/>
                <w:sz w:val="22"/>
                <w:szCs w:val="22"/>
              </w:rPr>
              <w:t>a</w:t>
            </w:r>
            <w:r>
              <w:rPr>
                <w:w w:val="126"/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 xml:space="preserve">             </w:t>
            </w:r>
            <w:r>
              <w:rPr>
                <w:spacing w:val="11"/>
                <w:sz w:val="22"/>
                <w:szCs w:val="22"/>
              </w:rPr>
              <w:t xml:space="preserve"> </w:t>
            </w:r>
            <w:r>
              <w:rPr>
                <w:w w:val="121"/>
                <w:sz w:val="22"/>
                <w:szCs w:val="22"/>
              </w:rPr>
              <w:t>:</w:t>
            </w:r>
          </w:p>
        </w:tc>
        <w:tc>
          <w:tcPr>
            <w:tcW w:w="3370" w:type="dxa"/>
            <w:tcBorders>
              <w:top w:val="nil"/>
              <w:left w:val="nil"/>
              <w:bottom w:val="nil"/>
              <w:right w:val="nil"/>
            </w:tcBorders>
          </w:tcPr>
          <w:p w:rsidR="00944A07" w:rsidRDefault="000E52F1">
            <w:pPr>
              <w:spacing w:before="70"/>
              <w:ind w:left="143"/>
              <w:rPr>
                <w:sz w:val="22"/>
                <w:szCs w:val="22"/>
              </w:rPr>
            </w:pPr>
            <w:r>
              <w:rPr>
                <w:w w:val="118"/>
                <w:sz w:val="22"/>
                <w:szCs w:val="22"/>
              </w:rPr>
              <w:t>Su</w:t>
            </w:r>
            <w:r>
              <w:rPr>
                <w:spacing w:val="2"/>
                <w:w w:val="118"/>
                <w:sz w:val="22"/>
                <w:szCs w:val="22"/>
              </w:rPr>
              <w:t>p</w:t>
            </w:r>
            <w:r>
              <w:rPr>
                <w:w w:val="118"/>
                <w:sz w:val="22"/>
                <w:szCs w:val="22"/>
              </w:rPr>
              <w:t>p</w:t>
            </w:r>
            <w:r>
              <w:rPr>
                <w:spacing w:val="1"/>
                <w:w w:val="118"/>
                <w:sz w:val="22"/>
                <w:szCs w:val="22"/>
              </w:rPr>
              <w:t>l</w:t>
            </w:r>
            <w:r>
              <w:rPr>
                <w:w w:val="118"/>
                <w:sz w:val="22"/>
                <w:szCs w:val="22"/>
              </w:rPr>
              <w:t>y</w:t>
            </w:r>
            <w:r>
              <w:rPr>
                <w:spacing w:val="16"/>
                <w:w w:val="118"/>
                <w:sz w:val="22"/>
                <w:szCs w:val="22"/>
              </w:rPr>
              <w:t xml:space="preserve"> </w:t>
            </w:r>
            <w:r>
              <w:rPr>
                <w:w w:val="118"/>
                <w:sz w:val="22"/>
                <w:szCs w:val="22"/>
              </w:rPr>
              <w:t>C</w:t>
            </w:r>
            <w:r>
              <w:rPr>
                <w:spacing w:val="2"/>
                <w:w w:val="118"/>
                <w:sz w:val="22"/>
                <w:szCs w:val="22"/>
              </w:rPr>
              <w:t>h</w:t>
            </w:r>
            <w:r>
              <w:rPr>
                <w:spacing w:val="-1"/>
                <w:w w:val="118"/>
                <w:sz w:val="22"/>
                <w:szCs w:val="22"/>
              </w:rPr>
              <w:t>a</w:t>
            </w:r>
            <w:r>
              <w:rPr>
                <w:spacing w:val="4"/>
                <w:w w:val="118"/>
                <w:sz w:val="22"/>
                <w:szCs w:val="22"/>
              </w:rPr>
              <w:t>i</w:t>
            </w:r>
            <w:r>
              <w:rPr>
                <w:w w:val="118"/>
                <w:sz w:val="22"/>
                <w:szCs w:val="22"/>
              </w:rPr>
              <w:t>n</w:t>
            </w:r>
            <w:r>
              <w:rPr>
                <w:spacing w:val="12"/>
                <w:w w:val="118"/>
                <w:sz w:val="22"/>
                <w:szCs w:val="22"/>
              </w:rPr>
              <w:t xml:space="preserve"> </w:t>
            </w:r>
            <w:r>
              <w:rPr>
                <w:w w:val="97"/>
                <w:sz w:val="22"/>
                <w:szCs w:val="22"/>
              </w:rPr>
              <w:t>M</w:t>
            </w:r>
            <w:r>
              <w:rPr>
                <w:spacing w:val="1"/>
                <w:w w:val="138"/>
                <w:sz w:val="22"/>
                <w:szCs w:val="22"/>
              </w:rPr>
              <w:t>a</w:t>
            </w:r>
            <w:r>
              <w:rPr>
                <w:w w:val="126"/>
                <w:sz w:val="22"/>
                <w:szCs w:val="22"/>
              </w:rPr>
              <w:t>n</w:t>
            </w:r>
            <w:r>
              <w:rPr>
                <w:spacing w:val="1"/>
                <w:w w:val="138"/>
                <w:sz w:val="22"/>
                <w:szCs w:val="22"/>
              </w:rPr>
              <w:t>a</w:t>
            </w:r>
            <w:r>
              <w:rPr>
                <w:w w:val="126"/>
                <w:sz w:val="22"/>
                <w:szCs w:val="22"/>
              </w:rPr>
              <w:t>g</w:t>
            </w:r>
            <w:r>
              <w:rPr>
                <w:spacing w:val="2"/>
                <w:w w:val="138"/>
                <w:sz w:val="22"/>
                <w:szCs w:val="22"/>
              </w:rPr>
              <w:t>e</w:t>
            </w:r>
            <w:r>
              <w:rPr>
                <w:w w:val="125"/>
                <w:sz w:val="22"/>
                <w:szCs w:val="22"/>
              </w:rPr>
              <w:t>m</w:t>
            </w:r>
            <w:r>
              <w:rPr>
                <w:w w:val="138"/>
                <w:sz w:val="22"/>
                <w:szCs w:val="22"/>
              </w:rPr>
              <w:t>e</w:t>
            </w:r>
            <w:r>
              <w:rPr>
                <w:spacing w:val="2"/>
                <w:w w:val="126"/>
                <w:sz w:val="22"/>
                <w:szCs w:val="22"/>
              </w:rPr>
              <w:t>n</w:t>
            </w:r>
            <w:r>
              <w:rPr>
                <w:w w:val="141"/>
                <w:sz w:val="22"/>
                <w:szCs w:val="22"/>
              </w:rPr>
              <w:t>t</w:t>
            </w:r>
          </w:p>
          <w:p w:rsidR="00944A07" w:rsidRDefault="000E52F1">
            <w:pPr>
              <w:spacing w:before="16"/>
              <w:ind w:left="101"/>
              <w:rPr>
                <w:sz w:val="24"/>
                <w:szCs w:val="24"/>
              </w:rPr>
            </w:pPr>
            <w:r>
              <w:rPr>
                <w:b/>
                <w:w w:val="112"/>
                <w:sz w:val="24"/>
                <w:szCs w:val="24"/>
              </w:rPr>
              <w:t>PP</w:t>
            </w:r>
            <w:r>
              <w:rPr>
                <w:b/>
                <w:spacing w:val="-2"/>
                <w:w w:val="112"/>
                <w:sz w:val="24"/>
                <w:szCs w:val="24"/>
              </w:rPr>
              <w:t>K</w:t>
            </w:r>
            <w:r>
              <w:rPr>
                <w:b/>
                <w:w w:val="95"/>
                <w:sz w:val="24"/>
                <w:szCs w:val="24"/>
              </w:rPr>
              <w:t>I</w:t>
            </w:r>
            <w:r>
              <w:rPr>
                <w:b/>
                <w:spacing w:val="-1"/>
                <w:w w:val="139"/>
                <w:sz w:val="24"/>
                <w:szCs w:val="24"/>
              </w:rPr>
              <w:t>7</w:t>
            </w:r>
            <w:r>
              <w:rPr>
                <w:b/>
                <w:spacing w:val="1"/>
                <w:w w:val="139"/>
                <w:sz w:val="24"/>
                <w:szCs w:val="24"/>
              </w:rPr>
              <w:t>2</w:t>
            </w:r>
            <w:r>
              <w:rPr>
                <w:b/>
                <w:spacing w:val="-1"/>
                <w:w w:val="139"/>
                <w:sz w:val="24"/>
                <w:szCs w:val="24"/>
              </w:rPr>
              <w:t>1</w:t>
            </w:r>
            <w:r>
              <w:rPr>
                <w:b/>
                <w:spacing w:val="1"/>
                <w:w w:val="139"/>
                <w:sz w:val="24"/>
                <w:szCs w:val="24"/>
              </w:rPr>
              <w:t>1</w:t>
            </w:r>
            <w:r>
              <w:rPr>
                <w:b/>
                <w:w w:val="139"/>
                <w:sz w:val="24"/>
                <w:szCs w:val="24"/>
              </w:rPr>
              <w:t>1</w:t>
            </w:r>
          </w:p>
        </w:tc>
        <w:tc>
          <w:tcPr>
            <w:tcW w:w="2371" w:type="dxa"/>
            <w:vMerge w:val="restart"/>
            <w:tcBorders>
              <w:top w:val="nil"/>
              <w:left w:val="nil"/>
              <w:right w:val="nil"/>
            </w:tcBorders>
          </w:tcPr>
          <w:p w:rsidR="00944A07" w:rsidRDefault="00944A07"/>
        </w:tc>
      </w:tr>
      <w:tr w:rsidR="00944A07">
        <w:trPr>
          <w:trHeight w:hRule="exact" w:val="271"/>
        </w:trPr>
        <w:tc>
          <w:tcPr>
            <w:tcW w:w="2909" w:type="dxa"/>
            <w:tcBorders>
              <w:top w:val="nil"/>
              <w:left w:val="nil"/>
              <w:bottom w:val="nil"/>
              <w:right w:val="nil"/>
            </w:tcBorders>
          </w:tcPr>
          <w:p w:rsidR="00944A07" w:rsidRDefault="000E52F1">
            <w:pPr>
              <w:spacing w:line="240" w:lineRule="exact"/>
              <w:ind w:left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SKS                                        </w:t>
            </w:r>
            <w:r>
              <w:rPr>
                <w:spacing w:val="32"/>
                <w:sz w:val="22"/>
                <w:szCs w:val="22"/>
              </w:rPr>
              <w:t xml:space="preserve"> </w:t>
            </w:r>
            <w:r>
              <w:rPr>
                <w:w w:val="121"/>
                <w:sz w:val="22"/>
                <w:szCs w:val="22"/>
              </w:rPr>
              <w:t>:</w:t>
            </w:r>
          </w:p>
        </w:tc>
        <w:tc>
          <w:tcPr>
            <w:tcW w:w="3370" w:type="dxa"/>
            <w:tcBorders>
              <w:top w:val="nil"/>
              <w:left w:val="nil"/>
              <w:bottom w:val="nil"/>
              <w:right w:val="nil"/>
            </w:tcBorders>
          </w:tcPr>
          <w:p w:rsidR="00944A07" w:rsidRDefault="000E52F1">
            <w:pPr>
              <w:spacing w:line="240" w:lineRule="exact"/>
              <w:ind w:left="101"/>
              <w:rPr>
                <w:sz w:val="22"/>
                <w:szCs w:val="22"/>
              </w:rPr>
            </w:pPr>
            <w:r>
              <w:rPr>
                <w:w w:val="127"/>
                <w:sz w:val="22"/>
                <w:szCs w:val="22"/>
              </w:rPr>
              <w:t>2</w:t>
            </w:r>
          </w:p>
        </w:tc>
        <w:tc>
          <w:tcPr>
            <w:tcW w:w="2371" w:type="dxa"/>
            <w:vMerge/>
            <w:tcBorders>
              <w:left w:val="nil"/>
              <w:right w:val="nil"/>
            </w:tcBorders>
          </w:tcPr>
          <w:p w:rsidR="00944A07" w:rsidRDefault="00944A07"/>
        </w:tc>
      </w:tr>
      <w:tr w:rsidR="00944A07">
        <w:trPr>
          <w:trHeight w:hRule="exact" w:val="278"/>
        </w:trPr>
        <w:tc>
          <w:tcPr>
            <w:tcW w:w="2909" w:type="dxa"/>
            <w:tcBorders>
              <w:top w:val="nil"/>
              <w:left w:val="nil"/>
              <w:bottom w:val="nil"/>
              <w:right w:val="nil"/>
            </w:tcBorders>
          </w:tcPr>
          <w:p w:rsidR="00944A07" w:rsidRDefault="000E52F1">
            <w:pPr>
              <w:spacing w:line="240" w:lineRule="exact"/>
              <w:ind w:left="40"/>
              <w:rPr>
                <w:sz w:val="22"/>
                <w:szCs w:val="22"/>
              </w:rPr>
            </w:pPr>
            <w:r>
              <w:rPr>
                <w:spacing w:val="1"/>
                <w:w w:val="75"/>
                <w:sz w:val="22"/>
                <w:szCs w:val="22"/>
              </w:rPr>
              <w:t>J</w:t>
            </w:r>
            <w:r>
              <w:rPr>
                <w:spacing w:val="-1"/>
                <w:w w:val="138"/>
                <w:sz w:val="22"/>
                <w:szCs w:val="22"/>
              </w:rPr>
              <w:t>e</w:t>
            </w:r>
            <w:r>
              <w:rPr>
                <w:spacing w:val="1"/>
                <w:w w:val="126"/>
                <w:sz w:val="22"/>
                <w:szCs w:val="22"/>
              </w:rPr>
              <w:t>n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w w:val="133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 xml:space="preserve">                                       </w:t>
            </w:r>
            <w:r>
              <w:rPr>
                <w:spacing w:val="-23"/>
                <w:sz w:val="22"/>
                <w:szCs w:val="22"/>
              </w:rPr>
              <w:t xml:space="preserve"> </w:t>
            </w:r>
            <w:r>
              <w:rPr>
                <w:w w:val="121"/>
                <w:sz w:val="22"/>
                <w:szCs w:val="22"/>
              </w:rPr>
              <w:t>:</w:t>
            </w:r>
          </w:p>
        </w:tc>
        <w:tc>
          <w:tcPr>
            <w:tcW w:w="3370" w:type="dxa"/>
            <w:tcBorders>
              <w:top w:val="nil"/>
              <w:left w:val="nil"/>
              <w:bottom w:val="nil"/>
              <w:right w:val="nil"/>
            </w:tcBorders>
          </w:tcPr>
          <w:p w:rsidR="00944A07" w:rsidRDefault="000E52F1">
            <w:pPr>
              <w:spacing w:line="240" w:lineRule="exact"/>
              <w:ind w:left="10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MK</w:t>
            </w:r>
            <w:r>
              <w:rPr>
                <w:spacing w:val="-7"/>
                <w:sz w:val="22"/>
                <w:szCs w:val="22"/>
              </w:rPr>
              <w:t xml:space="preserve"> </w:t>
            </w:r>
            <w:r>
              <w:rPr>
                <w:spacing w:val="-9"/>
                <w:w w:val="108"/>
                <w:sz w:val="22"/>
                <w:szCs w:val="22"/>
              </w:rPr>
              <w:t>P</w:t>
            </w:r>
            <w:r>
              <w:rPr>
                <w:w w:val="138"/>
                <w:sz w:val="22"/>
                <w:szCs w:val="22"/>
              </w:rPr>
              <w:t>e</w:t>
            </w:r>
            <w:r>
              <w:rPr>
                <w:w w:val="125"/>
                <w:sz w:val="22"/>
                <w:szCs w:val="22"/>
              </w:rPr>
              <w:t>m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w w:val="126"/>
                <w:sz w:val="22"/>
                <w:szCs w:val="22"/>
              </w:rPr>
              <w:t>n</w:t>
            </w:r>
            <w:r>
              <w:rPr>
                <w:spacing w:val="-1"/>
                <w:w w:val="138"/>
                <w:sz w:val="22"/>
                <w:szCs w:val="22"/>
              </w:rPr>
              <w:t>a</w:t>
            </w:r>
            <w:r>
              <w:rPr>
                <w:w w:val="141"/>
                <w:sz w:val="22"/>
                <w:szCs w:val="22"/>
              </w:rPr>
              <w:t>t</w:t>
            </w:r>
            <w:r>
              <w:rPr>
                <w:spacing w:val="-1"/>
                <w:w w:val="138"/>
                <w:sz w:val="22"/>
                <w:szCs w:val="22"/>
              </w:rPr>
              <w:t>a</w:t>
            </w:r>
            <w:r>
              <w:rPr>
                <w:w w:val="126"/>
                <w:sz w:val="22"/>
                <w:szCs w:val="22"/>
              </w:rPr>
              <w:t>n</w:t>
            </w:r>
          </w:p>
        </w:tc>
        <w:tc>
          <w:tcPr>
            <w:tcW w:w="2371" w:type="dxa"/>
            <w:vMerge/>
            <w:tcBorders>
              <w:left w:val="nil"/>
              <w:bottom w:val="nil"/>
              <w:right w:val="nil"/>
            </w:tcBorders>
          </w:tcPr>
          <w:p w:rsidR="00944A07" w:rsidRDefault="00944A07"/>
        </w:tc>
      </w:tr>
      <w:tr w:rsidR="00944A07">
        <w:trPr>
          <w:trHeight w:hRule="exact" w:val="278"/>
        </w:trPr>
        <w:tc>
          <w:tcPr>
            <w:tcW w:w="2909" w:type="dxa"/>
            <w:tcBorders>
              <w:top w:val="nil"/>
              <w:left w:val="nil"/>
              <w:bottom w:val="nil"/>
              <w:right w:val="nil"/>
            </w:tcBorders>
          </w:tcPr>
          <w:p w:rsidR="00944A07" w:rsidRDefault="000E52F1">
            <w:pPr>
              <w:spacing w:line="240" w:lineRule="exact"/>
              <w:ind w:left="40"/>
              <w:rPr>
                <w:sz w:val="22"/>
                <w:szCs w:val="22"/>
              </w:rPr>
            </w:pPr>
            <w:r>
              <w:rPr>
                <w:spacing w:val="1"/>
                <w:w w:val="75"/>
                <w:sz w:val="22"/>
                <w:szCs w:val="22"/>
              </w:rPr>
              <w:t>J</w:t>
            </w:r>
            <w:r>
              <w:rPr>
                <w:spacing w:val="-1"/>
                <w:w w:val="138"/>
                <w:sz w:val="22"/>
                <w:szCs w:val="22"/>
              </w:rPr>
              <w:t>a</w:t>
            </w:r>
            <w:r>
              <w:rPr>
                <w:w w:val="125"/>
                <w:sz w:val="22"/>
                <w:szCs w:val="22"/>
              </w:rPr>
              <w:t>m</w:t>
            </w:r>
            <w:r>
              <w:rPr>
                <w:spacing w:val="17"/>
                <w:sz w:val="22"/>
                <w:szCs w:val="22"/>
              </w:rPr>
              <w:t xml:space="preserve"> </w:t>
            </w:r>
            <w:r>
              <w:rPr>
                <w:spacing w:val="-2"/>
                <w:w w:val="126"/>
                <w:sz w:val="22"/>
                <w:szCs w:val="22"/>
              </w:rPr>
              <w:t>p</w:t>
            </w:r>
            <w:r>
              <w:rPr>
                <w:w w:val="138"/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w w:val="138"/>
                <w:sz w:val="22"/>
                <w:szCs w:val="22"/>
              </w:rPr>
              <w:t>a</w:t>
            </w:r>
            <w:r>
              <w:rPr>
                <w:spacing w:val="1"/>
                <w:w w:val="115"/>
                <w:sz w:val="22"/>
                <w:szCs w:val="22"/>
              </w:rPr>
              <w:t>k</w:t>
            </w:r>
            <w:r>
              <w:rPr>
                <w:spacing w:val="-1"/>
                <w:w w:val="133"/>
                <w:sz w:val="22"/>
                <w:szCs w:val="22"/>
              </w:rPr>
              <w:t>s</w:t>
            </w:r>
            <w:r>
              <w:rPr>
                <w:spacing w:val="1"/>
                <w:w w:val="138"/>
                <w:sz w:val="22"/>
                <w:szCs w:val="22"/>
              </w:rPr>
              <w:t>a</w:t>
            </w:r>
            <w:r>
              <w:rPr>
                <w:spacing w:val="1"/>
                <w:w w:val="126"/>
                <w:sz w:val="22"/>
                <w:szCs w:val="22"/>
              </w:rPr>
              <w:t>n</w:t>
            </w:r>
            <w:r>
              <w:rPr>
                <w:spacing w:val="-1"/>
                <w:w w:val="138"/>
                <w:sz w:val="22"/>
                <w:szCs w:val="22"/>
              </w:rPr>
              <w:t>aa</w:t>
            </w:r>
            <w:r>
              <w:rPr>
                <w:w w:val="126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 xml:space="preserve">              </w:t>
            </w:r>
            <w:r>
              <w:rPr>
                <w:spacing w:val="-12"/>
                <w:sz w:val="22"/>
                <w:szCs w:val="22"/>
              </w:rPr>
              <w:t xml:space="preserve"> </w:t>
            </w:r>
            <w:r>
              <w:rPr>
                <w:w w:val="121"/>
                <w:sz w:val="22"/>
                <w:szCs w:val="22"/>
              </w:rPr>
              <w:t>:</w:t>
            </w:r>
          </w:p>
        </w:tc>
        <w:tc>
          <w:tcPr>
            <w:tcW w:w="3370" w:type="dxa"/>
            <w:tcBorders>
              <w:top w:val="nil"/>
              <w:left w:val="nil"/>
              <w:bottom w:val="nil"/>
              <w:right w:val="nil"/>
            </w:tcBorders>
          </w:tcPr>
          <w:p w:rsidR="00944A07" w:rsidRDefault="000E52F1">
            <w:pPr>
              <w:spacing w:line="240" w:lineRule="exact"/>
              <w:ind w:left="101"/>
              <w:rPr>
                <w:sz w:val="22"/>
                <w:szCs w:val="22"/>
              </w:rPr>
            </w:pPr>
            <w:r>
              <w:rPr>
                <w:spacing w:val="-38"/>
                <w:sz w:val="22"/>
                <w:szCs w:val="22"/>
              </w:rPr>
              <w:t>T</w:t>
            </w:r>
            <w:r>
              <w:rPr>
                <w:spacing w:val="-1"/>
                <w:w w:val="138"/>
                <w:sz w:val="22"/>
                <w:szCs w:val="22"/>
              </w:rPr>
              <w:t>a</w:t>
            </w:r>
            <w:r>
              <w:rPr>
                <w:w w:val="141"/>
                <w:sz w:val="22"/>
                <w:szCs w:val="22"/>
              </w:rPr>
              <w:t>t</w:t>
            </w:r>
            <w:r>
              <w:rPr>
                <w:spacing w:val="-1"/>
                <w:w w:val="138"/>
                <w:sz w:val="22"/>
                <w:szCs w:val="22"/>
              </w:rPr>
              <w:t>a</w:t>
            </w:r>
            <w:r>
              <w:rPr>
                <w:w w:val="126"/>
                <w:sz w:val="22"/>
                <w:szCs w:val="22"/>
              </w:rPr>
              <w:t>p</w:t>
            </w:r>
            <w:r>
              <w:rPr>
                <w:spacing w:val="19"/>
                <w:sz w:val="22"/>
                <w:szCs w:val="22"/>
              </w:rPr>
              <w:t xml:space="preserve"> </w:t>
            </w:r>
            <w:r>
              <w:rPr>
                <w:w w:val="120"/>
                <w:sz w:val="22"/>
                <w:szCs w:val="22"/>
              </w:rPr>
              <w:t>m</w:t>
            </w:r>
            <w:r>
              <w:rPr>
                <w:spacing w:val="1"/>
                <w:w w:val="120"/>
                <w:sz w:val="22"/>
                <w:szCs w:val="22"/>
              </w:rPr>
              <w:t>u</w:t>
            </w:r>
            <w:r>
              <w:rPr>
                <w:spacing w:val="-4"/>
                <w:w w:val="120"/>
                <w:sz w:val="22"/>
                <w:szCs w:val="22"/>
              </w:rPr>
              <w:t>k</w:t>
            </w:r>
            <w:r>
              <w:rPr>
                <w:w w:val="120"/>
                <w:sz w:val="22"/>
                <w:szCs w:val="22"/>
              </w:rPr>
              <w:t>a</w:t>
            </w:r>
            <w:r>
              <w:rPr>
                <w:spacing w:val="33"/>
                <w:w w:val="120"/>
                <w:sz w:val="22"/>
                <w:szCs w:val="22"/>
              </w:rPr>
              <w:t xml:space="preserve"> </w:t>
            </w:r>
            <w:r>
              <w:rPr>
                <w:w w:val="120"/>
                <w:sz w:val="22"/>
                <w:szCs w:val="22"/>
              </w:rPr>
              <w:t>di</w:t>
            </w:r>
            <w:r>
              <w:rPr>
                <w:spacing w:val="-3"/>
                <w:w w:val="120"/>
                <w:sz w:val="22"/>
                <w:szCs w:val="22"/>
              </w:rPr>
              <w:t xml:space="preserve"> </w:t>
            </w:r>
            <w:r>
              <w:rPr>
                <w:spacing w:val="1"/>
                <w:w w:val="115"/>
                <w:sz w:val="22"/>
                <w:szCs w:val="22"/>
              </w:rPr>
              <w:t>k</w:t>
            </w:r>
            <w:r>
              <w:rPr>
                <w:spacing w:val="1"/>
                <w:w w:val="138"/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pacing w:val="-1"/>
                <w:w w:val="138"/>
                <w:sz w:val="22"/>
                <w:szCs w:val="22"/>
              </w:rPr>
              <w:t>a</w:t>
            </w:r>
            <w:r>
              <w:rPr>
                <w:w w:val="133"/>
                <w:sz w:val="22"/>
                <w:szCs w:val="22"/>
              </w:rPr>
              <w:t>s</w:t>
            </w:r>
          </w:p>
        </w:tc>
        <w:tc>
          <w:tcPr>
            <w:tcW w:w="2371" w:type="dxa"/>
            <w:tcBorders>
              <w:top w:val="nil"/>
              <w:left w:val="nil"/>
              <w:bottom w:val="nil"/>
              <w:right w:val="nil"/>
            </w:tcBorders>
          </w:tcPr>
          <w:p w:rsidR="00944A07" w:rsidRDefault="000E52F1">
            <w:pPr>
              <w:spacing w:line="240" w:lineRule="exact"/>
              <w:ind w:left="243"/>
              <w:rPr>
                <w:sz w:val="22"/>
                <w:szCs w:val="22"/>
              </w:rPr>
            </w:pPr>
            <w:r>
              <w:rPr>
                <w:w w:val="137"/>
                <w:sz w:val="22"/>
                <w:szCs w:val="22"/>
              </w:rPr>
              <w:t>=</w:t>
            </w:r>
            <w:r>
              <w:rPr>
                <w:spacing w:val="8"/>
                <w:w w:val="137"/>
                <w:sz w:val="22"/>
                <w:szCs w:val="22"/>
              </w:rPr>
              <w:t xml:space="preserve"> </w:t>
            </w:r>
            <w:r>
              <w:rPr>
                <w:w w:val="137"/>
                <w:sz w:val="22"/>
                <w:szCs w:val="22"/>
              </w:rPr>
              <w:t>2</w:t>
            </w:r>
            <w:r>
              <w:rPr>
                <w:spacing w:val="-16"/>
                <w:w w:val="137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x</w:t>
            </w:r>
            <w:r>
              <w:rPr>
                <w:spacing w:val="35"/>
                <w:sz w:val="22"/>
                <w:szCs w:val="22"/>
              </w:rPr>
              <w:t xml:space="preserve"> </w:t>
            </w:r>
            <w:r>
              <w:rPr>
                <w:spacing w:val="3"/>
                <w:w w:val="126"/>
                <w:sz w:val="22"/>
                <w:szCs w:val="22"/>
              </w:rPr>
              <w:t>5</w:t>
            </w:r>
            <w:r>
              <w:rPr>
                <w:w w:val="126"/>
                <w:sz w:val="22"/>
                <w:szCs w:val="22"/>
              </w:rPr>
              <w:t xml:space="preserve">0 </w:t>
            </w:r>
            <w:r>
              <w:rPr>
                <w:w w:val="125"/>
                <w:sz w:val="22"/>
                <w:szCs w:val="22"/>
              </w:rPr>
              <w:t>m</w:t>
            </w:r>
            <w:r>
              <w:rPr>
                <w:w w:val="138"/>
                <w:sz w:val="22"/>
                <w:szCs w:val="22"/>
              </w:rPr>
              <w:t>e</w:t>
            </w:r>
            <w:r>
              <w:rPr>
                <w:spacing w:val="1"/>
                <w:w w:val="126"/>
                <w:sz w:val="22"/>
                <w:szCs w:val="22"/>
              </w:rPr>
              <w:t>n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w w:val="141"/>
                <w:sz w:val="22"/>
                <w:szCs w:val="22"/>
              </w:rPr>
              <w:t>t</w:t>
            </w:r>
            <w:r>
              <w:rPr>
                <w:spacing w:val="17"/>
                <w:sz w:val="22"/>
                <w:szCs w:val="22"/>
              </w:rPr>
              <w:t xml:space="preserve"> </w:t>
            </w:r>
            <w:r>
              <w:rPr>
                <w:w w:val="126"/>
                <w:sz w:val="22"/>
                <w:szCs w:val="22"/>
              </w:rPr>
              <w:t>p</w:t>
            </w:r>
            <w:r>
              <w:rPr>
                <w:w w:val="138"/>
                <w:sz w:val="22"/>
                <w:szCs w:val="22"/>
              </w:rPr>
              <w:t>e</w:t>
            </w:r>
            <w:r>
              <w:rPr>
                <w:w w:val="123"/>
                <w:sz w:val="22"/>
                <w:szCs w:val="22"/>
              </w:rPr>
              <w:t>r</w:t>
            </w:r>
          </w:p>
        </w:tc>
      </w:tr>
      <w:tr w:rsidR="00944A07">
        <w:trPr>
          <w:trHeight w:hRule="exact" w:val="349"/>
        </w:trPr>
        <w:tc>
          <w:tcPr>
            <w:tcW w:w="2909" w:type="dxa"/>
            <w:tcBorders>
              <w:top w:val="nil"/>
              <w:left w:val="nil"/>
              <w:bottom w:val="nil"/>
              <w:right w:val="nil"/>
            </w:tcBorders>
          </w:tcPr>
          <w:p w:rsidR="00944A07" w:rsidRDefault="00944A07"/>
        </w:tc>
        <w:tc>
          <w:tcPr>
            <w:tcW w:w="3370" w:type="dxa"/>
            <w:tcBorders>
              <w:top w:val="nil"/>
              <w:left w:val="nil"/>
              <w:bottom w:val="nil"/>
              <w:right w:val="nil"/>
            </w:tcBorders>
          </w:tcPr>
          <w:p w:rsidR="00944A07" w:rsidRDefault="000E52F1">
            <w:pPr>
              <w:spacing w:line="240" w:lineRule="exact"/>
              <w:ind w:left="101"/>
              <w:rPr>
                <w:sz w:val="22"/>
                <w:szCs w:val="22"/>
              </w:rPr>
            </w:pPr>
            <w:r>
              <w:rPr>
                <w:spacing w:val="-11"/>
                <w:w w:val="104"/>
                <w:sz w:val="22"/>
                <w:szCs w:val="22"/>
              </w:rPr>
              <w:t>R</w:t>
            </w:r>
            <w:r>
              <w:rPr>
                <w:w w:val="138"/>
                <w:sz w:val="22"/>
                <w:szCs w:val="22"/>
              </w:rPr>
              <w:t>e</w:t>
            </w:r>
            <w:r>
              <w:rPr>
                <w:spacing w:val="-1"/>
                <w:w w:val="133"/>
                <w:sz w:val="22"/>
                <w:szCs w:val="22"/>
              </w:rPr>
              <w:t>s</w:t>
            </w:r>
            <w:r>
              <w:rPr>
                <w:spacing w:val="1"/>
                <w:w w:val="126"/>
                <w:sz w:val="22"/>
                <w:szCs w:val="22"/>
              </w:rPr>
              <w:t>p</w:t>
            </w:r>
            <w:r>
              <w:rPr>
                <w:spacing w:val="1"/>
                <w:w w:val="122"/>
                <w:sz w:val="22"/>
                <w:szCs w:val="22"/>
              </w:rPr>
              <w:t>o</w:t>
            </w:r>
            <w:r>
              <w:rPr>
                <w:spacing w:val="1"/>
                <w:w w:val="126"/>
                <w:sz w:val="22"/>
                <w:szCs w:val="22"/>
              </w:rPr>
              <w:t>n</w:t>
            </w:r>
            <w:r>
              <w:rPr>
                <w:spacing w:val="-1"/>
                <w:w w:val="133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i</w:t>
            </w:r>
          </w:p>
        </w:tc>
        <w:tc>
          <w:tcPr>
            <w:tcW w:w="2371" w:type="dxa"/>
            <w:tcBorders>
              <w:top w:val="nil"/>
              <w:left w:val="nil"/>
              <w:bottom w:val="nil"/>
              <w:right w:val="nil"/>
            </w:tcBorders>
          </w:tcPr>
          <w:p w:rsidR="00944A07" w:rsidRDefault="000E52F1">
            <w:pPr>
              <w:spacing w:line="240" w:lineRule="exact"/>
              <w:ind w:left="243"/>
              <w:rPr>
                <w:sz w:val="22"/>
                <w:szCs w:val="22"/>
              </w:rPr>
            </w:pPr>
            <w:r>
              <w:rPr>
                <w:w w:val="137"/>
                <w:sz w:val="22"/>
                <w:szCs w:val="22"/>
              </w:rPr>
              <w:t>=</w:t>
            </w:r>
            <w:r>
              <w:rPr>
                <w:spacing w:val="8"/>
                <w:w w:val="137"/>
                <w:sz w:val="22"/>
                <w:szCs w:val="22"/>
              </w:rPr>
              <w:t xml:space="preserve"> </w:t>
            </w:r>
            <w:r>
              <w:rPr>
                <w:w w:val="137"/>
                <w:sz w:val="22"/>
                <w:szCs w:val="22"/>
              </w:rPr>
              <w:t>1</w:t>
            </w:r>
            <w:r>
              <w:rPr>
                <w:spacing w:val="-16"/>
                <w:w w:val="137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x</w:t>
            </w:r>
            <w:r>
              <w:rPr>
                <w:spacing w:val="35"/>
                <w:sz w:val="22"/>
                <w:szCs w:val="22"/>
              </w:rPr>
              <w:t xml:space="preserve"> </w:t>
            </w:r>
            <w:r>
              <w:rPr>
                <w:spacing w:val="3"/>
                <w:w w:val="126"/>
                <w:sz w:val="22"/>
                <w:szCs w:val="22"/>
              </w:rPr>
              <w:t>5</w:t>
            </w:r>
            <w:r>
              <w:rPr>
                <w:w w:val="126"/>
                <w:sz w:val="22"/>
                <w:szCs w:val="22"/>
              </w:rPr>
              <w:t xml:space="preserve">0 </w:t>
            </w:r>
            <w:r>
              <w:rPr>
                <w:w w:val="125"/>
                <w:sz w:val="22"/>
                <w:szCs w:val="22"/>
              </w:rPr>
              <w:t>m</w:t>
            </w:r>
            <w:r>
              <w:rPr>
                <w:w w:val="138"/>
                <w:sz w:val="22"/>
                <w:szCs w:val="22"/>
              </w:rPr>
              <w:t>e</w:t>
            </w:r>
            <w:r>
              <w:rPr>
                <w:spacing w:val="1"/>
                <w:w w:val="126"/>
                <w:sz w:val="22"/>
                <w:szCs w:val="22"/>
              </w:rPr>
              <w:t>n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w w:val="141"/>
                <w:sz w:val="22"/>
                <w:szCs w:val="22"/>
              </w:rPr>
              <w:t>t</w:t>
            </w:r>
            <w:r>
              <w:rPr>
                <w:spacing w:val="17"/>
                <w:sz w:val="22"/>
                <w:szCs w:val="22"/>
              </w:rPr>
              <w:t xml:space="preserve"> </w:t>
            </w:r>
            <w:r>
              <w:rPr>
                <w:w w:val="126"/>
                <w:sz w:val="22"/>
                <w:szCs w:val="22"/>
              </w:rPr>
              <w:t>p</w:t>
            </w:r>
            <w:r>
              <w:rPr>
                <w:w w:val="138"/>
                <w:sz w:val="22"/>
                <w:szCs w:val="22"/>
              </w:rPr>
              <w:t>e</w:t>
            </w:r>
            <w:r>
              <w:rPr>
                <w:w w:val="123"/>
                <w:sz w:val="22"/>
                <w:szCs w:val="22"/>
              </w:rPr>
              <w:t>r</w:t>
            </w:r>
          </w:p>
        </w:tc>
      </w:tr>
    </w:tbl>
    <w:p w:rsidR="00944A07" w:rsidRDefault="00944A07">
      <w:pPr>
        <w:spacing w:line="200" w:lineRule="exact"/>
      </w:pPr>
    </w:p>
    <w:p w:rsidR="00944A07" w:rsidRDefault="00944A07">
      <w:pPr>
        <w:spacing w:before="16" w:line="240" w:lineRule="exact"/>
        <w:rPr>
          <w:sz w:val="24"/>
          <w:szCs w:val="24"/>
        </w:rPr>
      </w:pPr>
    </w:p>
    <w:p w:rsidR="00944A07" w:rsidRDefault="000E52F1">
      <w:pPr>
        <w:spacing w:before="30" w:line="264" w:lineRule="auto"/>
        <w:ind w:left="294" w:right="6199"/>
        <w:rPr>
          <w:sz w:val="22"/>
          <w:szCs w:val="2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314580" behindDoc="1" locked="0" layoutInCell="1" allowOverlap="1">
                <wp:simplePos x="0" y="0"/>
                <wp:positionH relativeFrom="page">
                  <wp:posOffset>2616835</wp:posOffset>
                </wp:positionH>
                <wp:positionV relativeFrom="paragraph">
                  <wp:posOffset>-1398270</wp:posOffset>
                </wp:positionV>
                <wp:extent cx="182880" cy="2153920"/>
                <wp:effectExtent l="6985" t="1905" r="635" b="6350"/>
                <wp:wrapNone/>
                <wp:docPr id="980" name="Group 9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2880" cy="2153920"/>
                          <a:chOff x="4121" y="-2202"/>
                          <a:chExt cx="288" cy="3392"/>
                        </a:xfrm>
                      </wpg:grpSpPr>
                      <wpg:grpSp>
                        <wpg:cNvPr id="981" name="Group 982"/>
                        <wpg:cNvGrpSpPr>
                          <a:grpSpLocks/>
                        </wpg:cNvGrpSpPr>
                        <wpg:grpSpPr bwMode="auto">
                          <a:xfrm>
                            <a:off x="4122" y="-2201"/>
                            <a:ext cx="286" cy="12"/>
                            <a:chOff x="4122" y="-2201"/>
                            <a:chExt cx="286" cy="12"/>
                          </a:xfrm>
                        </wpg:grpSpPr>
                        <wps:wsp>
                          <wps:cNvPr id="982" name="Freeform 1055"/>
                          <wps:cNvSpPr>
                            <a:spLocks/>
                          </wps:cNvSpPr>
                          <wps:spPr bwMode="auto">
                            <a:xfrm>
                              <a:off x="4122" y="-2201"/>
                              <a:ext cx="286" cy="12"/>
                            </a:xfrm>
                            <a:custGeom>
                              <a:avLst/>
                              <a:gdLst>
                                <a:gd name="T0" fmla="+- 0 4122 4122"/>
                                <a:gd name="T1" fmla="*/ T0 w 286"/>
                                <a:gd name="T2" fmla="+- 0 -2201 -2201"/>
                                <a:gd name="T3" fmla="*/ -2201 h 12"/>
                                <a:gd name="T4" fmla="+- 0 4126 4122"/>
                                <a:gd name="T5" fmla="*/ T4 w 286"/>
                                <a:gd name="T6" fmla="+- 0 -2195 -2201"/>
                                <a:gd name="T7" fmla="*/ -2195 h 12"/>
                                <a:gd name="T8" fmla="+- 0 4132 4122"/>
                                <a:gd name="T9" fmla="*/ T8 w 286"/>
                                <a:gd name="T10" fmla="+- 0 -2189 -2201"/>
                                <a:gd name="T11" fmla="*/ -2189 h 12"/>
                                <a:gd name="T12" fmla="+- 0 4398 4122"/>
                                <a:gd name="T13" fmla="*/ T12 w 286"/>
                                <a:gd name="T14" fmla="+- 0 -2189 -2201"/>
                                <a:gd name="T15" fmla="*/ -2189 h 12"/>
                                <a:gd name="T16" fmla="+- 0 4402 4122"/>
                                <a:gd name="T17" fmla="*/ T16 w 286"/>
                                <a:gd name="T18" fmla="+- 0 -2195 -2201"/>
                                <a:gd name="T19" fmla="*/ -2195 h 12"/>
                                <a:gd name="T20" fmla="+- 0 4408 4122"/>
                                <a:gd name="T21" fmla="*/ T20 w 286"/>
                                <a:gd name="T22" fmla="+- 0 -2201 -2201"/>
                                <a:gd name="T23" fmla="*/ -2201 h 12"/>
                                <a:gd name="T24" fmla="+- 0 4122 4122"/>
                                <a:gd name="T25" fmla="*/ T24 w 286"/>
                                <a:gd name="T26" fmla="+- 0 -2201 -2201"/>
                                <a:gd name="T27" fmla="*/ -2201 h 1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286" h="12">
                                  <a:moveTo>
                                    <a:pt x="0" y="0"/>
                                  </a:moveTo>
                                  <a:lnTo>
                                    <a:pt x="4" y="6"/>
                                  </a:lnTo>
                                  <a:lnTo>
                                    <a:pt x="10" y="12"/>
                                  </a:lnTo>
                                  <a:lnTo>
                                    <a:pt x="276" y="12"/>
                                  </a:lnTo>
                                  <a:lnTo>
                                    <a:pt x="280" y="6"/>
                                  </a:lnTo>
                                  <a:lnTo>
                                    <a:pt x="286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983" name="Group 983"/>
                          <wpg:cNvGrpSpPr>
                            <a:grpSpLocks/>
                          </wpg:cNvGrpSpPr>
                          <wpg:grpSpPr bwMode="auto">
                            <a:xfrm>
                              <a:off x="4126" y="-1923"/>
                              <a:ext cx="276" cy="12"/>
                              <a:chOff x="4126" y="-1923"/>
                              <a:chExt cx="276" cy="12"/>
                            </a:xfrm>
                          </wpg:grpSpPr>
                          <wps:wsp>
                            <wps:cNvPr id="984" name="Freeform 1054"/>
                            <wps:cNvSpPr>
                              <a:spLocks/>
                            </wps:cNvSpPr>
                            <wps:spPr bwMode="auto">
                              <a:xfrm>
                                <a:off x="4126" y="-1923"/>
                                <a:ext cx="276" cy="12"/>
                              </a:xfrm>
                              <a:custGeom>
                                <a:avLst/>
                                <a:gdLst>
                                  <a:gd name="T0" fmla="+- 0 4132 4126"/>
                                  <a:gd name="T1" fmla="*/ T0 w 276"/>
                                  <a:gd name="T2" fmla="+- 0 -1923 -1923"/>
                                  <a:gd name="T3" fmla="*/ -1923 h 12"/>
                                  <a:gd name="T4" fmla="+- 0 4126 4126"/>
                                  <a:gd name="T5" fmla="*/ T4 w 276"/>
                                  <a:gd name="T6" fmla="+- 0 -1917 -1923"/>
                                  <a:gd name="T7" fmla="*/ -1917 h 12"/>
                                  <a:gd name="T8" fmla="+- 0 4132 4126"/>
                                  <a:gd name="T9" fmla="*/ T8 w 276"/>
                                  <a:gd name="T10" fmla="+- 0 -1911 -1923"/>
                                  <a:gd name="T11" fmla="*/ -1911 h 12"/>
                                  <a:gd name="T12" fmla="+- 0 4398 4126"/>
                                  <a:gd name="T13" fmla="*/ T12 w 276"/>
                                  <a:gd name="T14" fmla="+- 0 -1911 -1923"/>
                                  <a:gd name="T15" fmla="*/ -1911 h 12"/>
                                  <a:gd name="T16" fmla="+- 0 4402 4126"/>
                                  <a:gd name="T17" fmla="*/ T16 w 276"/>
                                  <a:gd name="T18" fmla="+- 0 -1917 -1923"/>
                                  <a:gd name="T19" fmla="*/ -1917 h 12"/>
                                  <a:gd name="T20" fmla="+- 0 4398 4126"/>
                                  <a:gd name="T21" fmla="*/ T20 w 276"/>
                                  <a:gd name="T22" fmla="+- 0 -1923 -1923"/>
                                  <a:gd name="T23" fmla="*/ -1923 h 12"/>
                                  <a:gd name="T24" fmla="+- 0 4132 4126"/>
                                  <a:gd name="T25" fmla="*/ T24 w 276"/>
                                  <a:gd name="T26" fmla="+- 0 -1923 -1923"/>
                                  <a:gd name="T27" fmla="*/ -1923 h 12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</a:cxnLst>
                                <a:rect l="0" t="0" r="r" b="b"/>
                                <a:pathLst>
                                  <a:path w="276" h="12">
                                    <a:moveTo>
                                      <a:pt x="6" y="0"/>
                                    </a:moveTo>
                                    <a:lnTo>
                                      <a:pt x="0" y="6"/>
                                    </a:lnTo>
                                    <a:lnTo>
                                      <a:pt x="6" y="12"/>
                                    </a:lnTo>
                                    <a:lnTo>
                                      <a:pt x="272" y="12"/>
                                    </a:lnTo>
                                    <a:lnTo>
                                      <a:pt x="276" y="6"/>
                                    </a:lnTo>
                                    <a:lnTo>
                                      <a:pt x="272" y="0"/>
                                    </a:lnTo>
                                    <a:lnTo>
                                      <a:pt x="6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985" name="Group 984"/>
                            <wpg:cNvGrpSpPr>
                              <a:grpSpLocks/>
                            </wpg:cNvGrpSpPr>
                            <wpg:grpSpPr bwMode="auto">
                              <a:xfrm>
                                <a:off x="4122" y="-2195"/>
                                <a:ext cx="10" cy="278"/>
                                <a:chOff x="4122" y="-2195"/>
                                <a:chExt cx="10" cy="278"/>
                              </a:xfrm>
                            </wpg:grpSpPr>
                            <wps:wsp>
                              <wps:cNvPr id="986" name="Freeform 1053"/>
                              <wps:cNvSpPr>
                                <a:spLocks/>
                              </wps:cNvSpPr>
                              <wps:spPr bwMode="auto">
                                <a:xfrm>
                                  <a:off x="4122" y="-2195"/>
                                  <a:ext cx="10" cy="278"/>
                                </a:xfrm>
                                <a:custGeom>
                                  <a:avLst/>
                                  <a:gdLst>
                                    <a:gd name="T0" fmla="+- 0 4122 4122"/>
                                    <a:gd name="T1" fmla="*/ T0 w 10"/>
                                    <a:gd name="T2" fmla="+- 0 -1923 -2195"/>
                                    <a:gd name="T3" fmla="*/ -1923 h 278"/>
                                    <a:gd name="T4" fmla="+- 0 4126 4122"/>
                                    <a:gd name="T5" fmla="*/ T4 w 10"/>
                                    <a:gd name="T6" fmla="+- 0 -1917 -2195"/>
                                    <a:gd name="T7" fmla="*/ -1917 h 278"/>
                                    <a:gd name="T8" fmla="+- 0 4132 4122"/>
                                    <a:gd name="T9" fmla="*/ T8 w 10"/>
                                    <a:gd name="T10" fmla="+- 0 -1923 -2195"/>
                                    <a:gd name="T11" fmla="*/ -1923 h 278"/>
                                    <a:gd name="T12" fmla="+- 0 4132 4122"/>
                                    <a:gd name="T13" fmla="*/ T12 w 10"/>
                                    <a:gd name="T14" fmla="+- 0 -2189 -2195"/>
                                    <a:gd name="T15" fmla="*/ -2189 h 278"/>
                                    <a:gd name="T16" fmla="+- 0 4126 4122"/>
                                    <a:gd name="T17" fmla="*/ T16 w 10"/>
                                    <a:gd name="T18" fmla="+- 0 -2195 -2195"/>
                                    <a:gd name="T19" fmla="*/ -2195 h 278"/>
                                    <a:gd name="T20" fmla="+- 0 4122 4122"/>
                                    <a:gd name="T21" fmla="*/ T20 w 10"/>
                                    <a:gd name="T22" fmla="+- 0 -2189 -2195"/>
                                    <a:gd name="T23" fmla="*/ -2189 h 278"/>
                                    <a:gd name="T24" fmla="+- 0 4122 4122"/>
                                    <a:gd name="T25" fmla="*/ T24 w 10"/>
                                    <a:gd name="T26" fmla="+- 0 -1923 -2195"/>
                                    <a:gd name="T27" fmla="*/ -1923 h 278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</a:cxnLst>
                                  <a:rect l="0" t="0" r="r" b="b"/>
                                  <a:pathLst>
                                    <a:path w="10" h="278">
                                      <a:moveTo>
                                        <a:pt x="0" y="272"/>
                                      </a:moveTo>
                                      <a:lnTo>
                                        <a:pt x="4" y="278"/>
                                      </a:lnTo>
                                      <a:lnTo>
                                        <a:pt x="10" y="272"/>
                                      </a:lnTo>
                                      <a:lnTo>
                                        <a:pt x="10" y="6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0" y="6"/>
                                      </a:lnTo>
                                      <a:lnTo>
                                        <a:pt x="0" y="27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987" name="Group 98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4126" y="-1645"/>
                                  <a:ext cx="276" cy="12"/>
                                  <a:chOff x="4126" y="-1645"/>
                                  <a:chExt cx="276" cy="12"/>
                                </a:xfrm>
                              </wpg:grpSpPr>
                              <wps:wsp>
                                <wps:cNvPr id="988" name="Freeform 105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4126" y="-1645"/>
                                    <a:ext cx="276" cy="12"/>
                                  </a:xfrm>
                                  <a:custGeom>
                                    <a:avLst/>
                                    <a:gdLst>
                                      <a:gd name="T0" fmla="+- 0 4132 4126"/>
                                      <a:gd name="T1" fmla="*/ T0 w 276"/>
                                      <a:gd name="T2" fmla="+- 0 -1645 -1645"/>
                                      <a:gd name="T3" fmla="*/ -1645 h 12"/>
                                      <a:gd name="T4" fmla="+- 0 4126 4126"/>
                                      <a:gd name="T5" fmla="*/ T4 w 276"/>
                                      <a:gd name="T6" fmla="+- 0 -1639 -1645"/>
                                      <a:gd name="T7" fmla="*/ -1639 h 12"/>
                                      <a:gd name="T8" fmla="+- 0 4132 4126"/>
                                      <a:gd name="T9" fmla="*/ T8 w 276"/>
                                      <a:gd name="T10" fmla="+- 0 -1633 -1645"/>
                                      <a:gd name="T11" fmla="*/ -1633 h 12"/>
                                      <a:gd name="T12" fmla="+- 0 4398 4126"/>
                                      <a:gd name="T13" fmla="*/ T12 w 276"/>
                                      <a:gd name="T14" fmla="+- 0 -1633 -1645"/>
                                      <a:gd name="T15" fmla="*/ -1633 h 12"/>
                                      <a:gd name="T16" fmla="+- 0 4402 4126"/>
                                      <a:gd name="T17" fmla="*/ T16 w 276"/>
                                      <a:gd name="T18" fmla="+- 0 -1639 -1645"/>
                                      <a:gd name="T19" fmla="*/ -1639 h 12"/>
                                      <a:gd name="T20" fmla="+- 0 4398 4126"/>
                                      <a:gd name="T21" fmla="*/ T20 w 276"/>
                                      <a:gd name="T22" fmla="+- 0 -1645 -1645"/>
                                      <a:gd name="T23" fmla="*/ -1645 h 12"/>
                                      <a:gd name="T24" fmla="+- 0 4132 4126"/>
                                      <a:gd name="T25" fmla="*/ T24 w 276"/>
                                      <a:gd name="T26" fmla="+- 0 -1645 -1645"/>
                                      <a:gd name="T27" fmla="*/ -1645 h 12"/>
                                    </a:gdLst>
                                    <a:ahLst/>
                                    <a:cxnLst>
                                      <a:cxn ang="0">
                                        <a:pos x="T1" y="T3"/>
                                      </a:cxn>
                                      <a:cxn ang="0">
                                        <a:pos x="T5" y="T7"/>
                                      </a:cxn>
                                      <a:cxn ang="0">
                                        <a:pos x="T9" y="T11"/>
                                      </a:cxn>
                                      <a:cxn ang="0">
                                        <a:pos x="T13" y="T15"/>
                                      </a:cxn>
                                      <a:cxn ang="0">
                                        <a:pos x="T17" y="T19"/>
                                      </a:cxn>
                                      <a:cxn ang="0">
                                        <a:pos x="T21" y="T23"/>
                                      </a:cxn>
                                      <a:cxn ang="0">
                                        <a:pos x="T25" y="T27"/>
                                      </a:cxn>
                                    </a:cxnLst>
                                    <a:rect l="0" t="0" r="r" b="b"/>
                                    <a:pathLst>
                                      <a:path w="276" h="12">
                                        <a:moveTo>
                                          <a:pt x="6" y="0"/>
                                        </a:moveTo>
                                        <a:lnTo>
                                          <a:pt x="0" y="6"/>
                                        </a:lnTo>
                                        <a:lnTo>
                                          <a:pt x="6" y="12"/>
                                        </a:lnTo>
                                        <a:lnTo>
                                          <a:pt x="272" y="12"/>
                                        </a:lnTo>
                                        <a:lnTo>
                                          <a:pt x="276" y="6"/>
                                        </a:lnTo>
                                        <a:lnTo>
                                          <a:pt x="272" y="0"/>
                                        </a:lnTo>
                                        <a:lnTo>
                                          <a:pt x="6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g:grpSp>
                                <wpg:cNvPr id="989" name="Group 986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4122" y="-1917"/>
                                    <a:ext cx="10" cy="278"/>
                                    <a:chOff x="4122" y="-1917"/>
                                    <a:chExt cx="10" cy="278"/>
                                  </a:xfrm>
                                </wpg:grpSpPr>
                                <wps:wsp>
                                  <wps:cNvPr id="990" name="Freeform 1051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4122" y="-1917"/>
                                      <a:ext cx="10" cy="278"/>
                                    </a:xfrm>
                                    <a:custGeom>
                                      <a:avLst/>
                                      <a:gdLst>
                                        <a:gd name="T0" fmla="+- 0 4122 4122"/>
                                        <a:gd name="T1" fmla="*/ T0 w 10"/>
                                        <a:gd name="T2" fmla="+- 0 -1645 -1917"/>
                                        <a:gd name="T3" fmla="*/ -1645 h 278"/>
                                        <a:gd name="T4" fmla="+- 0 4126 4122"/>
                                        <a:gd name="T5" fmla="*/ T4 w 10"/>
                                        <a:gd name="T6" fmla="+- 0 -1639 -1917"/>
                                        <a:gd name="T7" fmla="*/ -1639 h 278"/>
                                        <a:gd name="T8" fmla="+- 0 4132 4122"/>
                                        <a:gd name="T9" fmla="*/ T8 w 10"/>
                                        <a:gd name="T10" fmla="+- 0 -1645 -1917"/>
                                        <a:gd name="T11" fmla="*/ -1645 h 278"/>
                                        <a:gd name="T12" fmla="+- 0 4132 4122"/>
                                        <a:gd name="T13" fmla="*/ T12 w 10"/>
                                        <a:gd name="T14" fmla="+- 0 -1911 -1917"/>
                                        <a:gd name="T15" fmla="*/ -1911 h 278"/>
                                        <a:gd name="T16" fmla="+- 0 4126 4122"/>
                                        <a:gd name="T17" fmla="*/ T16 w 10"/>
                                        <a:gd name="T18" fmla="+- 0 -1917 -1917"/>
                                        <a:gd name="T19" fmla="*/ -1917 h 278"/>
                                        <a:gd name="T20" fmla="+- 0 4122 4122"/>
                                        <a:gd name="T21" fmla="*/ T20 w 10"/>
                                        <a:gd name="T22" fmla="+- 0 -1911 -1917"/>
                                        <a:gd name="T23" fmla="*/ -1911 h 278"/>
                                        <a:gd name="T24" fmla="+- 0 4122 4122"/>
                                        <a:gd name="T25" fmla="*/ T24 w 10"/>
                                        <a:gd name="T26" fmla="+- 0 -1645 -1917"/>
                                        <a:gd name="T27" fmla="*/ -1645 h 278"/>
                                      </a:gdLst>
                                      <a:ahLst/>
                                      <a:cxnLst>
                                        <a:cxn ang="0">
                                          <a:pos x="T1" y="T3"/>
                                        </a:cxn>
                                        <a:cxn ang="0">
                                          <a:pos x="T5" y="T7"/>
                                        </a:cxn>
                                        <a:cxn ang="0">
                                          <a:pos x="T9" y="T11"/>
                                        </a:cxn>
                                        <a:cxn ang="0">
                                          <a:pos x="T13" y="T15"/>
                                        </a:cxn>
                                        <a:cxn ang="0">
                                          <a:pos x="T17" y="T19"/>
                                        </a:cxn>
                                        <a:cxn ang="0">
                                          <a:pos x="T21" y="T23"/>
                                        </a:cxn>
                                        <a:cxn ang="0">
                                          <a:pos x="T25" y="T27"/>
                                        </a:cxn>
                                      </a:cxnLst>
                                      <a:rect l="0" t="0" r="r" b="b"/>
                                      <a:pathLst>
                                        <a:path w="10" h="278">
                                          <a:moveTo>
                                            <a:pt x="0" y="272"/>
                                          </a:moveTo>
                                          <a:lnTo>
                                            <a:pt x="4" y="278"/>
                                          </a:lnTo>
                                          <a:lnTo>
                                            <a:pt x="10" y="272"/>
                                          </a:lnTo>
                                          <a:lnTo>
                                            <a:pt x="10" y="6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0" y="6"/>
                                          </a:lnTo>
                                          <a:lnTo>
                                            <a:pt x="0" y="272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g:grpSp>
                                  <wpg:cNvPr id="991" name="Group 987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4126" y="-1367"/>
                                      <a:ext cx="276" cy="12"/>
                                      <a:chOff x="4126" y="-1367"/>
                                      <a:chExt cx="276" cy="12"/>
                                    </a:xfrm>
                                  </wpg:grpSpPr>
                                  <wps:wsp>
                                    <wps:cNvPr id="992" name="Freeform 105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126" y="-1367"/>
                                        <a:ext cx="276" cy="12"/>
                                      </a:xfrm>
                                      <a:custGeom>
                                        <a:avLst/>
                                        <a:gdLst>
                                          <a:gd name="T0" fmla="+- 0 4132 4126"/>
                                          <a:gd name="T1" fmla="*/ T0 w 276"/>
                                          <a:gd name="T2" fmla="+- 0 -1367 -1367"/>
                                          <a:gd name="T3" fmla="*/ -1367 h 12"/>
                                          <a:gd name="T4" fmla="+- 0 4126 4126"/>
                                          <a:gd name="T5" fmla="*/ T4 w 276"/>
                                          <a:gd name="T6" fmla="+- 0 -1361 -1367"/>
                                          <a:gd name="T7" fmla="*/ -1361 h 12"/>
                                          <a:gd name="T8" fmla="+- 0 4132 4126"/>
                                          <a:gd name="T9" fmla="*/ T8 w 276"/>
                                          <a:gd name="T10" fmla="+- 0 -1355 -1367"/>
                                          <a:gd name="T11" fmla="*/ -1355 h 12"/>
                                          <a:gd name="T12" fmla="+- 0 4398 4126"/>
                                          <a:gd name="T13" fmla="*/ T12 w 276"/>
                                          <a:gd name="T14" fmla="+- 0 -1355 -1367"/>
                                          <a:gd name="T15" fmla="*/ -1355 h 12"/>
                                          <a:gd name="T16" fmla="+- 0 4402 4126"/>
                                          <a:gd name="T17" fmla="*/ T16 w 276"/>
                                          <a:gd name="T18" fmla="+- 0 -1361 -1367"/>
                                          <a:gd name="T19" fmla="*/ -1361 h 12"/>
                                          <a:gd name="T20" fmla="+- 0 4398 4126"/>
                                          <a:gd name="T21" fmla="*/ T20 w 276"/>
                                          <a:gd name="T22" fmla="+- 0 -1367 -1367"/>
                                          <a:gd name="T23" fmla="*/ -1367 h 12"/>
                                          <a:gd name="T24" fmla="+- 0 4132 4126"/>
                                          <a:gd name="T25" fmla="*/ T24 w 276"/>
                                          <a:gd name="T26" fmla="+- 0 -1367 -1367"/>
                                          <a:gd name="T27" fmla="*/ -1367 h 12"/>
                                        </a:gdLst>
                                        <a:ahLst/>
                                        <a:cxnLst>
                                          <a:cxn ang="0">
                                            <a:pos x="T1" y="T3"/>
                                          </a:cxn>
                                          <a:cxn ang="0">
                                            <a:pos x="T5" y="T7"/>
                                          </a:cxn>
                                          <a:cxn ang="0">
                                            <a:pos x="T9" y="T11"/>
                                          </a:cxn>
                                          <a:cxn ang="0">
                                            <a:pos x="T13" y="T15"/>
                                          </a:cxn>
                                          <a:cxn ang="0">
                                            <a:pos x="T17" y="T19"/>
                                          </a:cxn>
                                          <a:cxn ang="0">
                                            <a:pos x="T21" y="T23"/>
                                          </a:cxn>
                                          <a:cxn ang="0">
                                            <a:pos x="T25" y="T2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76" h="12">
                                            <a:moveTo>
                                              <a:pt x="6" y="0"/>
                                            </a:moveTo>
                                            <a:lnTo>
                                              <a:pt x="0" y="6"/>
                                            </a:lnTo>
                                            <a:lnTo>
                                              <a:pt x="6" y="12"/>
                                            </a:lnTo>
                                            <a:lnTo>
                                              <a:pt x="272" y="12"/>
                                            </a:lnTo>
                                            <a:lnTo>
                                              <a:pt x="276" y="6"/>
                                            </a:lnTo>
                                            <a:lnTo>
                                              <a:pt x="272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g:grpSp>
                                    <wpg:cNvPr id="993" name="Group 988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4122" y="-1639"/>
                                        <a:ext cx="10" cy="278"/>
                                        <a:chOff x="4122" y="-1639"/>
                                        <a:chExt cx="10" cy="278"/>
                                      </a:xfrm>
                                    </wpg:grpSpPr>
                                    <wps:wsp>
                                      <wps:cNvPr id="994" name="Freeform 1049"/>
                                      <wps:cNvSpPr>
                                        <a:spLocks/>
                                      </wps:cNvSpPr>
                                      <wps:spPr bwMode="auto">
                                        <a:xfrm>
                                          <a:off x="4122" y="-1639"/>
                                          <a:ext cx="10" cy="278"/>
                                        </a:xfrm>
                                        <a:custGeom>
                                          <a:avLst/>
                                          <a:gdLst>
                                            <a:gd name="T0" fmla="+- 0 4122 4122"/>
                                            <a:gd name="T1" fmla="*/ T0 w 10"/>
                                            <a:gd name="T2" fmla="+- 0 -1367 -1639"/>
                                            <a:gd name="T3" fmla="*/ -1367 h 278"/>
                                            <a:gd name="T4" fmla="+- 0 4126 4122"/>
                                            <a:gd name="T5" fmla="*/ T4 w 10"/>
                                            <a:gd name="T6" fmla="+- 0 -1361 -1639"/>
                                            <a:gd name="T7" fmla="*/ -1361 h 278"/>
                                            <a:gd name="T8" fmla="+- 0 4132 4122"/>
                                            <a:gd name="T9" fmla="*/ T8 w 10"/>
                                            <a:gd name="T10" fmla="+- 0 -1367 -1639"/>
                                            <a:gd name="T11" fmla="*/ -1367 h 278"/>
                                            <a:gd name="T12" fmla="+- 0 4132 4122"/>
                                            <a:gd name="T13" fmla="*/ T12 w 10"/>
                                            <a:gd name="T14" fmla="+- 0 -1633 -1639"/>
                                            <a:gd name="T15" fmla="*/ -1633 h 278"/>
                                            <a:gd name="T16" fmla="+- 0 4126 4122"/>
                                            <a:gd name="T17" fmla="*/ T16 w 10"/>
                                            <a:gd name="T18" fmla="+- 0 -1639 -1639"/>
                                            <a:gd name="T19" fmla="*/ -1639 h 278"/>
                                            <a:gd name="T20" fmla="+- 0 4122 4122"/>
                                            <a:gd name="T21" fmla="*/ T20 w 10"/>
                                            <a:gd name="T22" fmla="+- 0 -1633 -1639"/>
                                            <a:gd name="T23" fmla="*/ -1633 h 278"/>
                                            <a:gd name="T24" fmla="+- 0 4122 4122"/>
                                            <a:gd name="T25" fmla="*/ T24 w 10"/>
                                            <a:gd name="T26" fmla="+- 0 -1367 -1639"/>
                                            <a:gd name="T27" fmla="*/ -1367 h 278"/>
                                          </a:gdLst>
                                          <a:ahLst/>
                                          <a:cxnLst>
                                            <a:cxn ang="0">
                                              <a:pos x="T1" y="T3"/>
                                            </a:cxn>
                                            <a:cxn ang="0">
                                              <a:pos x="T5" y="T7"/>
                                            </a:cxn>
                                            <a:cxn ang="0">
                                              <a:pos x="T9" y="T11"/>
                                            </a:cxn>
                                            <a:cxn ang="0">
                                              <a:pos x="T13" y="T15"/>
                                            </a:cxn>
                                            <a:cxn ang="0">
                                              <a:pos x="T17" y="T19"/>
                                            </a:cxn>
                                            <a:cxn ang="0">
                                              <a:pos x="T21" y="T23"/>
                                            </a:cxn>
                                            <a:cxn ang="0">
                                              <a:pos x="T25" y="T27"/>
                                            </a:cxn>
                                          </a:cxnLst>
                                          <a:rect l="0" t="0" r="r" b="b"/>
                                          <a:pathLst>
                                            <a:path w="10" h="278">
                                              <a:moveTo>
                                                <a:pt x="0" y="272"/>
                                              </a:moveTo>
                                              <a:lnTo>
                                                <a:pt x="4" y="278"/>
                                              </a:lnTo>
                                              <a:lnTo>
                                                <a:pt x="10" y="272"/>
                                              </a:lnTo>
                                              <a:lnTo>
                                                <a:pt x="10" y="6"/>
                                              </a:lnTo>
                                              <a:lnTo>
                                                <a:pt x="4" y="0"/>
                                              </a:lnTo>
                                              <a:lnTo>
                                                <a:pt x="0" y="6"/>
                                              </a:lnTo>
                                              <a:lnTo>
                                                <a:pt x="0" y="272"/>
                                              </a:lnTo>
                                              <a:close/>
                                            </a:path>
                                          </a:pathLst>
                                        </a:custGeom>
                                        <a:solidFill>
                                          <a:srgbClr val="000000"/>
                                        </a:solidFill>
                                        <a:ln>
                                          <a:noFill/>
                                        </a:ln>
                                        <a:extLs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g:grpSp>
                                      <wpg:cNvPr id="995" name="Group 989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4126" y="-1089"/>
                                          <a:ext cx="276" cy="12"/>
                                          <a:chOff x="4126" y="-1089"/>
                                          <a:chExt cx="276" cy="12"/>
                                        </a:xfrm>
                                      </wpg:grpSpPr>
                                      <wps:wsp>
                                        <wps:cNvPr id="996" name="Freeform 1048"/>
                                        <wps:cNvSpPr>
                                          <a:spLocks/>
                                        </wps:cNvSpPr>
                                        <wps:spPr bwMode="auto">
                                          <a:xfrm>
                                            <a:off x="4126" y="-1089"/>
                                            <a:ext cx="276" cy="12"/>
                                          </a:xfrm>
                                          <a:custGeom>
                                            <a:avLst/>
                                            <a:gdLst>
                                              <a:gd name="T0" fmla="+- 0 4132 4126"/>
                                              <a:gd name="T1" fmla="*/ T0 w 276"/>
                                              <a:gd name="T2" fmla="+- 0 -1089 -1089"/>
                                              <a:gd name="T3" fmla="*/ -1089 h 12"/>
                                              <a:gd name="T4" fmla="+- 0 4126 4126"/>
                                              <a:gd name="T5" fmla="*/ T4 w 276"/>
                                              <a:gd name="T6" fmla="+- 0 -1083 -1089"/>
                                              <a:gd name="T7" fmla="*/ -1083 h 12"/>
                                              <a:gd name="T8" fmla="+- 0 4132 4126"/>
                                              <a:gd name="T9" fmla="*/ T8 w 276"/>
                                              <a:gd name="T10" fmla="+- 0 -1077 -1089"/>
                                              <a:gd name="T11" fmla="*/ -1077 h 12"/>
                                              <a:gd name="T12" fmla="+- 0 4398 4126"/>
                                              <a:gd name="T13" fmla="*/ T12 w 276"/>
                                              <a:gd name="T14" fmla="+- 0 -1077 -1089"/>
                                              <a:gd name="T15" fmla="*/ -1077 h 12"/>
                                              <a:gd name="T16" fmla="+- 0 4402 4126"/>
                                              <a:gd name="T17" fmla="*/ T16 w 276"/>
                                              <a:gd name="T18" fmla="+- 0 -1083 -1089"/>
                                              <a:gd name="T19" fmla="*/ -1083 h 12"/>
                                              <a:gd name="T20" fmla="+- 0 4398 4126"/>
                                              <a:gd name="T21" fmla="*/ T20 w 276"/>
                                              <a:gd name="T22" fmla="+- 0 -1089 -1089"/>
                                              <a:gd name="T23" fmla="*/ -1089 h 12"/>
                                              <a:gd name="T24" fmla="+- 0 4132 4126"/>
                                              <a:gd name="T25" fmla="*/ T24 w 276"/>
                                              <a:gd name="T26" fmla="+- 0 -1089 -1089"/>
                                              <a:gd name="T27" fmla="*/ -1089 h 12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T1" y="T3"/>
                                              </a:cxn>
                                              <a:cxn ang="0">
                                                <a:pos x="T5" y="T7"/>
                                              </a:cxn>
                                              <a:cxn ang="0">
                                                <a:pos x="T9" y="T11"/>
                                              </a:cxn>
                                              <a:cxn ang="0">
                                                <a:pos x="T13" y="T15"/>
                                              </a:cxn>
                                              <a:cxn ang="0">
                                                <a:pos x="T17" y="T19"/>
                                              </a:cxn>
                                              <a:cxn ang="0">
                                                <a:pos x="T21" y="T23"/>
                                              </a:cxn>
                                              <a:cxn ang="0">
                                                <a:pos x="T25" y="T27"/>
                                              </a:cxn>
                                            </a:cxnLst>
                                            <a:rect l="0" t="0" r="r" b="b"/>
                                            <a:pathLst>
                                              <a:path w="276" h="12">
                                                <a:moveTo>
                                                  <a:pt x="6" y="0"/>
                                                </a:moveTo>
                                                <a:lnTo>
                                                  <a:pt x="0" y="6"/>
                                                </a:lnTo>
                                                <a:lnTo>
                                                  <a:pt x="6" y="12"/>
                                                </a:lnTo>
                                                <a:lnTo>
                                                  <a:pt x="272" y="12"/>
                                                </a:lnTo>
                                                <a:lnTo>
                                                  <a:pt x="276" y="6"/>
                                                </a:lnTo>
                                                <a:lnTo>
                                                  <a:pt x="272" y="0"/>
                                                </a:lnTo>
                                                <a:lnTo>
                                                  <a:pt x="6" y="0"/>
                                                </a:lnTo>
                                                <a:close/>
                                              </a:path>
                                            </a:pathLst>
                                          </a:custGeom>
                                          <a:solidFill>
                                            <a:srgbClr val="000000"/>
                                          </a:solidFill>
                                          <a:ln>
                                            <a:noFill/>
                                          </a:ln>
                                          <a:extLs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g:grpSp>
                                        <wpg:cNvPr id="997" name="Group 990"/>
                                        <wpg:cNvGrpSpPr>
                                          <a:grpSpLocks/>
                                        </wpg:cNvGrpSpPr>
                                        <wpg:grpSpPr bwMode="auto">
                                          <a:xfrm>
                                            <a:off x="4122" y="-1361"/>
                                            <a:ext cx="10" cy="278"/>
                                            <a:chOff x="4122" y="-1361"/>
                                            <a:chExt cx="10" cy="278"/>
                                          </a:xfrm>
                                        </wpg:grpSpPr>
                                        <wps:wsp>
                                          <wps:cNvPr id="998" name="Freeform 1047"/>
                                          <wps:cNvSpPr>
                                            <a:spLocks/>
                                          </wps:cNvSpPr>
                                          <wps:spPr bwMode="auto">
                                            <a:xfrm>
                                              <a:off x="4122" y="-1361"/>
                                              <a:ext cx="10" cy="278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+- 0 4122 4122"/>
                                                <a:gd name="T1" fmla="*/ T0 w 10"/>
                                                <a:gd name="T2" fmla="+- 0 -1089 -1361"/>
                                                <a:gd name="T3" fmla="*/ -1089 h 278"/>
                                                <a:gd name="T4" fmla="+- 0 4126 4122"/>
                                                <a:gd name="T5" fmla="*/ T4 w 10"/>
                                                <a:gd name="T6" fmla="+- 0 -1083 -1361"/>
                                                <a:gd name="T7" fmla="*/ -1083 h 278"/>
                                                <a:gd name="T8" fmla="+- 0 4132 4122"/>
                                                <a:gd name="T9" fmla="*/ T8 w 10"/>
                                                <a:gd name="T10" fmla="+- 0 -1089 -1361"/>
                                                <a:gd name="T11" fmla="*/ -1089 h 278"/>
                                                <a:gd name="T12" fmla="+- 0 4132 4122"/>
                                                <a:gd name="T13" fmla="*/ T12 w 10"/>
                                                <a:gd name="T14" fmla="+- 0 -1355 -1361"/>
                                                <a:gd name="T15" fmla="*/ -1355 h 278"/>
                                                <a:gd name="T16" fmla="+- 0 4126 4122"/>
                                                <a:gd name="T17" fmla="*/ T16 w 10"/>
                                                <a:gd name="T18" fmla="+- 0 -1361 -1361"/>
                                                <a:gd name="T19" fmla="*/ -1361 h 278"/>
                                                <a:gd name="T20" fmla="+- 0 4122 4122"/>
                                                <a:gd name="T21" fmla="*/ T20 w 10"/>
                                                <a:gd name="T22" fmla="+- 0 -1355 -1361"/>
                                                <a:gd name="T23" fmla="*/ -1355 h 278"/>
                                                <a:gd name="T24" fmla="+- 0 4122 4122"/>
                                                <a:gd name="T25" fmla="*/ T24 w 10"/>
                                                <a:gd name="T26" fmla="+- 0 -1089 -1361"/>
                                                <a:gd name="T27" fmla="*/ -1089 h 278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T1" y="T3"/>
                                                </a:cxn>
                                                <a:cxn ang="0">
                                                  <a:pos x="T5" y="T7"/>
                                                </a:cxn>
                                                <a:cxn ang="0">
                                                  <a:pos x="T9" y="T11"/>
                                                </a:cxn>
                                                <a:cxn ang="0">
                                                  <a:pos x="T13" y="T15"/>
                                                </a:cxn>
                                                <a:cxn ang="0">
                                                  <a:pos x="T17" y="T19"/>
                                                </a:cxn>
                                                <a:cxn ang="0">
                                                  <a:pos x="T21" y="T23"/>
                                                </a:cxn>
                                                <a:cxn ang="0">
                                                  <a:pos x="T25" y="T27"/>
                                                </a:cxn>
                                              </a:cxnLst>
                                              <a:rect l="0" t="0" r="r" b="b"/>
                                              <a:pathLst>
                                                <a:path w="10" h="278">
                                                  <a:moveTo>
                                                    <a:pt x="0" y="272"/>
                                                  </a:moveTo>
                                                  <a:lnTo>
                                                    <a:pt x="4" y="278"/>
                                                  </a:lnTo>
                                                  <a:lnTo>
                                                    <a:pt x="10" y="272"/>
                                                  </a:lnTo>
                                                  <a:lnTo>
                                                    <a:pt x="10" y="6"/>
                                                  </a:lnTo>
                                                  <a:lnTo>
                                                    <a:pt x="4" y="0"/>
                                                  </a:lnTo>
                                                  <a:lnTo>
                                                    <a:pt x="0" y="6"/>
                                                  </a:lnTo>
                                                  <a:lnTo>
                                                    <a:pt x="0" y="272"/>
                                                  </a:ln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solidFill>
                                              <a:srgbClr val="000000"/>
                                            </a:solidFill>
                                            <a:ln>
                                              <a:noFill/>
                                            </a:ln>
                                            <a:extLst>
                                              <a:ext uri="{91240B29-F687-4F45-9708-019B960494DF}">
                                                <a14:hiddenLine xmlns:a14="http://schemas.microsoft.com/office/drawing/2010/main" w="9525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14:hiddenLine>
                                              </a:ext>
                                            </a:extLst>
                                          </wps:spPr>
                                          <wps:bodyPr rot="0" vert="horz" wrap="square" lIns="91440" tIns="45720" rIns="91440" bIns="45720" anchor="t" anchorCtr="0" upright="1">
                                            <a:noAutofit/>
                                          </wps:bodyPr>
                                        </wps:wsp>
                                        <wpg:grpSp>
                                          <wpg:cNvPr id="999" name="Group 991"/>
                                          <wpg:cNvGrpSpPr>
                                            <a:grpSpLocks/>
                                          </wpg:cNvGrpSpPr>
                                          <wpg:grpSpPr bwMode="auto">
                                            <a:xfrm>
                                              <a:off x="4126" y="-811"/>
                                              <a:ext cx="276" cy="12"/>
                                              <a:chOff x="4126" y="-811"/>
                                              <a:chExt cx="276" cy="12"/>
                                            </a:xfrm>
                                          </wpg:grpSpPr>
                                          <wps:wsp>
                                            <wps:cNvPr id="1000" name="Freeform 1046"/>
                                            <wps:cNvSpPr>
                                              <a:spLocks/>
                                            </wps:cNvSpPr>
                                            <wps:spPr bwMode="auto">
                                              <a:xfrm>
                                                <a:off x="4126" y="-811"/>
                                                <a:ext cx="276" cy="12"/>
                                              </a:xfrm>
                                              <a:custGeom>
                                                <a:avLst/>
                                                <a:gdLst>
                                                  <a:gd name="T0" fmla="+- 0 4132 4126"/>
                                                  <a:gd name="T1" fmla="*/ T0 w 276"/>
                                                  <a:gd name="T2" fmla="+- 0 -811 -811"/>
                                                  <a:gd name="T3" fmla="*/ -811 h 12"/>
                                                  <a:gd name="T4" fmla="+- 0 4126 4126"/>
                                                  <a:gd name="T5" fmla="*/ T4 w 276"/>
                                                  <a:gd name="T6" fmla="+- 0 -805 -811"/>
                                                  <a:gd name="T7" fmla="*/ -805 h 12"/>
                                                  <a:gd name="T8" fmla="+- 0 4132 4126"/>
                                                  <a:gd name="T9" fmla="*/ T8 w 276"/>
                                                  <a:gd name="T10" fmla="+- 0 -799 -811"/>
                                                  <a:gd name="T11" fmla="*/ -799 h 12"/>
                                                  <a:gd name="T12" fmla="+- 0 4398 4126"/>
                                                  <a:gd name="T13" fmla="*/ T12 w 276"/>
                                                  <a:gd name="T14" fmla="+- 0 -799 -811"/>
                                                  <a:gd name="T15" fmla="*/ -799 h 12"/>
                                                  <a:gd name="T16" fmla="+- 0 4402 4126"/>
                                                  <a:gd name="T17" fmla="*/ T16 w 276"/>
                                                  <a:gd name="T18" fmla="+- 0 -805 -811"/>
                                                  <a:gd name="T19" fmla="*/ -805 h 12"/>
                                                  <a:gd name="T20" fmla="+- 0 4398 4126"/>
                                                  <a:gd name="T21" fmla="*/ T20 w 276"/>
                                                  <a:gd name="T22" fmla="+- 0 -811 -811"/>
                                                  <a:gd name="T23" fmla="*/ -811 h 12"/>
                                                  <a:gd name="T24" fmla="+- 0 4132 4126"/>
                                                  <a:gd name="T25" fmla="*/ T24 w 276"/>
                                                  <a:gd name="T26" fmla="+- 0 -811 -811"/>
                                                  <a:gd name="T27" fmla="*/ -811 h 12"/>
                                                </a:gdLst>
                                                <a:ahLst/>
                                                <a:cxnLst>
                                                  <a:cxn ang="0">
                                                    <a:pos x="T1" y="T3"/>
                                                  </a:cxn>
                                                  <a:cxn ang="0">
                                                    <a:pos x="T5" y="T7"/>
                                                  </a:cxn>
                                                  <a:cxn ang="0">
                                                    <a:pos x="T9" y="T11"/>
                                                  </a:cxn>
                                                  <a:cxn ang="0">
                                                    <a:pos x="T13" y="T15"/>
                                                  </a:cxn>
                                                  <a:cxn ang="0">
                                                    <a:pos x="T17" y="T19"/>
                                                  </a:cxn>
                                                  <a:cxn ang="0">
                                                    <a:pos x="T21" y="T23"/>
                                                  </a:cxn>
                                                  <a:cxn ang="0">
                                                    <a:pos x="T25" y="T27"/>
                                                  </a:cxn>
                                                </a:cxnLst>
                                                <a:rect l="0" t="0" r="r" b="b"/>
                                                <a:pathLst>
                                                  <a:path w="276" h="12">
                                                    <a:moveTo>
                                                      <a:pt x="6" y="0"/>
                                                    </a:moveTo>
                                                    <a:lnTo>
                                                      <a:pt x="0" y="6"/>
                                                    </a:lnTo>
                                                    <a:lnTo>
                                                      <a:pt x="6" y="12"/>
                                                    </a:lnTo>
                                                    <a:lnTo>
                                                      <a:pt x="272" y="12"/>
                                                    </a:lnTo>
                                                    <a:lnTo>
                                                      <a:pt x="276" y="6"/>
                                                    </a:lnTo>
                                                    <a:lnTo>
                                                      <a:pt x="272" y="0"/>
                                                    </a:lnTo>
                                                    <a:lnTo>
                                                      <a:pt x="6" y="0"/>
                                                    </a:lnTo>
                                                    <a:close/>
                                                  </a:path>
                                                </a:pathLst>
                                              </a:custGeom>
                                              <a:solidFill>
                                                <a:srgbClr val="000000"/>
                                              </a:solidFill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round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g:grpSp>
                                            <wpg:cNvPr id="1001" name="Group 992"/>
                                            <wpg:cNvGrpSpPr>
                                              <a:grpSpLocks/>
                                            </wpg:cNvGrpSpPr>
                                            <wpg:grpSpPr bwMode="auto">
                                              <a:xfrm>
                                                <a:off x="4122" y="-1083"/>
                                                <a:ext cx="10" cy="278"/>
                                                <a:chOff x="4122" y="-1083"/>
                                                <a:chExt cx="10" cy="278"/>
                                              </a:xfrm>
                                            </wpg:grpSpPr>
                                            <wps:wsp>
                                              <wps:cNvPr id="1002" name="Freeform 1045"/>
                                              <wps:cNvSpPr>
                                                <a:spLocks/>
                                              </wps:cNvSpPr>
                                              <wps:spPr bwMode="auto">
                                                <a:xfrm>
                                                  <a:off x="4122" y="-1083"/>
                                                  <a:ext cx="10" cy="278"/>
                                                </a:xfrm>
                                                <a:custGeom>
                                                  <a:avLst/>
                                                  <a:gdLst>
                                                    <a:gd name="T0" fmla="+- 0 4122 4122"/>
                                                    <a:gd name="T1" fmla="*/ T0 w 10"/>
                                                    <a:gd name="T2" fmla="+- 0 -811 -1083"/>
                                                    <a:gd name="T3" fmla="*/ -811 h 278"/>
                                                    <a:gd name="T4" fmla="+- 0 4126 4122"/>
                                                    <a:gd name="T5" fmla="*/ T4 w 10"/>
                                                    <a:gd name="T6" fmla="+- 0 -805 -1083"/>
                                                    <a:gd name="T7" fmla="*/ -805 h 278"/>
                                                    <a:gd name="T8" fmla="+- 0 4132 4122"/>
                                                    <a:gd name="T9" fmla="*/ T8 w 10"/>
                                                    <a:gd name="T10" fmla="+- 0 -811 -1083"/>
                                                    <a:gd name="T11" fmla="*/ -811 h 278"/>
                                                    <a:gd name="T12" fmla="+- 0 4132 4122"/>
                                                    <a:gd name="T13" fmla="*/ T12 w 10"/>
                                                    <a:gd name="T14" fmla="+- 0 -1077 -1083"/>
                                                    <a:gd name="T15" fmla="*/ -1077 h 278"/>
                                                    <a:gd name="T16" fmla="+- 0 4126 4122"/>
                                                    <a:gd name="T17" fmla="*/ T16 w 10"/>
                                                    <a:gd name="T18" fmla="+- 0 -1083 -1083"/>
                                                    <a:gd name="T19" fmla="*/ -1083 h 278"/>
                                                    <a:gd name="T20" fmla="+- 0 4122 4122"/>
                                                    <a:gd name="T21" fmla="*/ T20 w 10"/>
                                                    <a:gd name="T22" fmla="+- 0 -1077 -1083"/>
                                                    <a:gd name="T23" fmla="*/ -1077 h 278"/>
                                                    <a:gd name="T24" fmla="+- 0 4122 4122"/>
                                                    <a:gd name="T25" fmla="*/ T24 w 10"/>
                                                    <a:gd name="T26" fmla="+- 0 -811 -1083"/>
                                                    <a:gd name="T27" fmla="*/ -811 h 278"/>
                                                  </a:gdLst>
                                                  <a:ahLst/>
                                                  <a:cxnLst>
                                                    <a:cxn ang="0">
                                                      <a:pos x="T1" y="T3"/>
                                                    </a:cxn>
                                                    <a:cxn ang="0">
                                                      <a:pos x="T5" y="T7"/>
                                                    </a:cxn>
                                                    <a:cxn ang="0">
                                                      <a:pos x="T9" y="T11"/>
                                                    </a:cxn>
                                                    <a:cxn ang="0">
                                                      <a:pos x="T13" y="T15"/>
                                                    </a:cxn>
                                                    <a:cxn ang="0">
                                                      <a:pos x="T17" y="T19"/>
                                                    </a:cxn>
                                                    <a:cxn ang="0">
                                                      <a:pos x="T21" y="T23"/>
                                                    </a:cxn>
                                                    <a:cxn ang="0">
                                                      <a:pos x="T25" y="T27"/>
                                                    </a:cxn>
                                                  </a:cxnLst>
                                                  <a:rect l="0" t="0" r="r" b="b"/>
                                                  <a:pathLst>
                                                    <a:path w="10" h="278">
                                                      <a:moveTo>
                                                        <a:pt x="0" y="272"/>
                                                      </a:moveTo>
                                                      <a:lnTo>
                                                        <a:pt x="4" y="278"/>
                                                      </a:lnTo>
                                                      <a:lnTo>
                                                        <a:pt x="10" y="272"/>
                                                      </a:lnTo>
                                                      <a:lnTo>
                                                        <a:pt x="10" y="6"/>
                                                      </a:lnTo>
                                                      <a:lnTo>
                                                        <a:pt x="4" y="0"/>
                                                      </a:lnTo>
                                                      <a:lnTo>
                                                        <a:pt x="0" y="6"/>
                                                      </a:lnTo>
                                                      <a:lnTo>
                                                        <a:pt x="0" y="272"/>
                                                      </a:lnTo>
                                                      <a:close/>
                                                    </a:path>
                                                  </a:pathLst>
                                                </a:custGeom>
                                                <a:solidFill>
                                                  <a:srgbClr val="000000"/>
                                                </a:solidFill>
                                                <a:ln>
                                                  <a:noFill/>
                                                </a:ln>
                                                <a:extLst>
                                                  <a:ext uri="{91240B29-F687-4F45-9708-019B960494DF}">
                                                    <a14:hiddenLine xmlns:a14="http://schemas.microsoft.com/office/drawing/2010/main" w="9525">
                                                      <a:solidFill>
                                                        <a:srgbClr val="000000"/>
                                                      </a:solidFill>
                                                      <a:round/>
                                                      <a:headEnd/>
                                                      <a:tailEnd/>
                                                    </a14:hiddenLine>
                                                  </a:ext>
                                                </a:extLst>
                                              </wps:spPr>
                                              <wps:bodyPr rot="0" vert="horz" wrap="square" lIns="91440" tIns="45720" rIns="91440" bIns="45720" anchor="t" anchorCtr="0" upright="1">
                                                <a:noAutofit/>
                                              </wps:bodyPr>
                                            </wps:wsp>
                                            <wpg:grpSp>
                                              <wpg:cNvPr id="1003" name="Group 993"/>
                                              <wpg:cNvGrpSpPr>
                                                <a:grpSpLocks/>
                                              </wpg:cNvGrpSpPr>
                                              <wpg:grpSpPr bwMode="auto">
                                                <a:xfrm>
                                                  <a:off x="4126" y="-533"/>
                                                  <a:ext cx="276" cy="12"/>
                                                  <a:chOff x="4126" y="-533"/>
                                                  <a:chExt cx="276" cy="12"/>
                                                </a:xfrm>
                                              </wpg:grpSpPr>
                                              <wps:wsp>
                                                <wps:cNvPr id="1004" name="Freeform 1044"/>
                                                <wps:cNvSpPr>
                                                  <a:spLocks/>
                                                </wps:cNvSpPr>
                                                <wps:spPr bwMode="auto">
                                                  <a:xfrm>
                                                    <a:off x="4126" y="-533"/>
                                                    <a:ext cx="276" cy="12"/>
                                                  </a:xfrm>
                                                  <a:custGeom>
                                                    <a:avLst/>
                                                    <a:gdLst>
                                                      <a:gd name="T0" fmla="+- 0 4132 4126"/>
                                                      <a:gd name="T1" fmla="*/ T0 w 276"/>
                                                      <a:gd name="T2" fmla="+- 0 -533 -533"/>
                                                      <a:gd name="T3" fmla="*/ -533 h 12"/>
                                                      <a:gd name="T4" fmla="+- 0 4126 4126"/>
                                                      <a:gd name="T5" fmla="*/ T4 w 276"/>
                                                      <a:gd name="T6" fmla="+- 0 -527 -533"/>
                                                      <a:gd name="T7" fmla="*/ -527 h 12"/>
                                                      <a:gd name="T8" fmla="+- 0 4132 4126"/>
                                                      <a:gd name="T9" fmla="*/ T8 w 276"/>
                                                      <a:gd name="T10" fmla="+- 0 -521 -533"/>
                                                      <a:gd name="T11" fmla="*/ -521 h 12"/>
                                                      <a:gd name="T12" fmla="+- 0 4398 4126"/>
                                                      <a:gd name="T13" fmla="*/ T12 w 276"/>
                                                      <a:gd name="T14" fmla="+- 0 -521 -533"/>
                                                      <a:gd name="T15" fmla="*/ -521 h 12"/>
                                                      <a:gd name="T16" fmla="+- 0 4402 4126"/>
                                                      <a:gd name="T17" fmla="*/ T16 w 276"/>
                                                      <a:gd name="T18" fmla="+- 0 -527 -533"/>
                                                      <a:gd name="T19" fmla="*/ -527 h 12"/>
                                                      <a:gd name="T20" fmla="+- 0 4398 4126"/>
                                                      <a:gd name="T21" fmla="*/ T20 w 276"/>
                                                      <a:gd name="T22" fmla="+- 0 -533 -533"/>
                                                      <a:gd name="T23" fmla="*/ -533 h 12"/>
                                                      <a:gd name="T24" fmla="+- 0 4132 4126"/>
                                                      <a:gd name="T25" fmla="*/ T24 w 276"/>
                                                      <a:gd name="T26" fmla="+- 0 -533 -533"/>
                                                      <a:gd name="T27" fmla="*/ -533 h 12"/>
                                                    </a:gdLst>
                                                    <a:ahLst/>
                                                    <a:cxnLst>
                                                      <a:cxn ang="0">
                                                        <a:pos x="T1" y="T3"/>
                                                      </a:cxn>
                                                      <a:cxn ang="0">
                                                        <a:pos x="T5" y="T7"/>
                                                      </a:cxn>
                                                      <a:cxn ang="0">
                                                        <a:pos x="T9" y="T11"/>
                                                      </a:cxn>
                                                      <a:cxn ang="0">
                                                        <a:pos x="T13" y="T15"/>
                                                      </a:cxn>
                                                      <a:cxn ang="0">
                                                        <a:pos x="T17" y="T19"/>
                                                      </a:cxn>
                                                      <a:cxn ang="0">
                                                        <a:pos x="T21" y="T23"/>
                                                      </a:cxn>
                                                      <a:cxn ang="0">
                                                        <a:pos x="T25" y="T27"/>
                                                      </a:cxn>
                                                    </a:cxnLst>
                                                    <a:rect l="0" t="0" r="r" b="b"/>
                                                    <a:pathLst>
                                                      <a:path w="276" h="12">
                                                        <a:moveTo>
                                                          <a:pt x="6" y="0"/>
                                                        </a:moveTo>
                                                        <a:lnTo>
                                                          <a:pt x="0" y="6"/>
                                                        </a:lnTo>
                                                        <a:lnTo>
                                                          <a:pt x="6" y="12"/>
                                                        </a:lnTo>
                                                        <a:lnTo>
                                                          <a:pt x="272" y="12"/>
                                                        </a:lnTo>
                                                        <a:lnTo>
                                                          <a:pt x="276" y="6"/>
                                                        </a:lnTo>
                                                        <a:lnTo>
                                                          <a:pt x="272" y="0"/>
                                                        </a:lnTo>
                                                        <a:lnTo>
                                                          <a:pt x="6" y="0"/>
                                                        </a:lnTo>
                                                        <a:close/>
                                                      </a:path>
                                                    </a:pathLst>
                                                  </a:custGeom>
                                                  <a:solidFill>
                                                    <a:srgbClr val="000000"/>
                                                  </a:solidFill>
                                                  <a:ln>
                                                    <a:noFill/>
                                                  </a:ln>
                                                  <a:extLst>
                                                    <a:ext uri="{91240B29-F687-4F45-9708-019B960494DF}">
                                                      <a14:hiddenLine xmlns:a14="http://schemas.microsoft.com/office/drawing/2010/main" w="9525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round/>
                                                        <a:headEnd/>
                                                        <a:tailEnd/>
                                                      </a14:hiddenLine>
                                                    </a:ext>
                                                  </a:extLst>
                                                </wps:spPr>
                                                <wps:bodyPr rot="0" vert="horz" wrap="square" lIns="91440" tIns="45720" rIns="91440" bIns="45720" anchor="t" anchorCtr="0" upright="1">
                                                  <a:noAutofit/>
                                                </wps:bodyPr>
                                              </wps:wsp>
                                              <wpg:grpSp>
                                                <wpg:cNvPr id="1005" name="Group 994"/>
                                                <wpg:cNvGrpSpPr>
                                                  <a:grpSpLocks/>
                                                </wpg:cNvGrpSpPr>
                                                <wpg:grpSpPr bwMode="auto">
                                                  <a:xfrm>
                                                    <a:off x="4122" y="-805"/>
                                                    <a:ext cx="10" cy="278"/>
                                                    <a:chOff x="4122" y="-805"/>
                                                    <a:chExt cx="10" cy="278"/>
                                                  </a:xfrm>
                                                </wpg:grpSpPr>
                                                <wps:wsp>
                                                  <wps:cNvPr id="1006" name="Freeform 1043"/>
                                                  <wps:cNvSpPr>
                                                    <a:spLocks/>
                                                  </wps:cNvSpPr>
                                                  <wps:spPr bwMode="auto">
                                                    <a:xfrm>
                                                      <a:off x="4122" y="-805"/>
                                                      <a:ext cx="10" cy="278"/>
                                                    </a:xfrm>
                                                    <a:custGeom>
                                                      <a:avLst/>
                                                      <a:gdLst>
                                                        <a:gd name="T0" fmla="+- 0 4122 4122"/>
                                                        <a:gd name="T1" fmla="*/ T0 w 10"/>
                                                        <a:gd name="T2" fmla="+- 0 -533 -805"/>
                                                        <a:gd name="T3" fmla="*/ -533 h 278"/>
                                                        <a:gd name="T4" fmla="+- 0 4126 4122"/>
                                                        <a:gd name="T5" fmla="*/ T4 w 10"/>
                                                        <a:gd name="T6" fmla="+- 0 -527 -805"/>
                                                        <a:gd name="T7" fmla="*/ -527 h 278"/>
                                                        <a:gd name="T8" fmla="+- 0 4132 4122"/>
                                                        <a:gd name="T9" fmla="*/ T8 w 10"/>
                                                        <a:gd name="T10" fmla="+- 0 -533 -805"/>
                                                        <a:gd name="T11" fmla="*/ -533 h 278"/>
                                                        <a:gd name="T12" fmla="+- 0 4132 4122"/>
                                                        <a:gd name="T13" fmla="*/ T12 w 10"/>
                                                        <a:gd name="T14" fmla="+- 0 -799 -805"/>
                                                        <a:gd name="T15" fmla="*/ -799 h 278"/>
                                                        <a:gd name="T16" fmla="+- 0 4126 4122"/>
                                                        <a:gd name="T17" fmla="*/ T16 w 10"/>
                                                        <a:gd name="T18" fmla="+- 0 -805 -805"/>
                                                        <a:gd name="T19" fmla="*/ -805 h 278"/>
                                                        <a:gd name="T20" fmla="+- 0 4122 4122"/>
                                                        <a:gd name="T21" fmla="*/ T20 w 10"/>
                                                        <a:gd name="T22" fmla="+- 0 -799 -805"/>
                                                        <a:gd name="T23" fmla="*/ -799 h 278"/>
                                                        <a:gd name="T24" fmla="+- 0 4122 4122"/>
                                                        <a:gd name="T25" fmla="*/ T24 w 10"/>
                                                        <a:gd name="T26" fmla="+- 0 -533 -805"/>
                                                        <a:gd name="T27" fmla="*/ -533 h 278"/>
                                                      </a:gdLst>
                                                      <a:ahLst/>
                                                      <a:cxnLst>
                                                        <a:cxn ang="0">
                                                          <a:pos x="T1" y="T3"/>
                                                        </a:cxn>
                                                        <a:cxn ang="0">
                                                          <a:pos x="T5" y="T7"/>
                                                        </a:cxn>
                                                        <a:cxn ang="0">
                                                          <a:pos x="T9" y="T11"/>
                                                        </a:cxn>
                                                        <a:cxn ang="0">
                                                          <a:pos x="T13" y="T15"/>
                                                        </a:cxn>
                                                        <a:cxn ang="0">
                                                          <a:pos x="T17" y="T19"/>
                                                        </a:cxn>
                                                        <a:cxn ang="0">
                                                          <a:pos x="T21" y="T23"/>
                                                        </a:cxn>
                                                        <a:cxn ang="0">
                                                          <a:pos x="T25" y="T27"/>
                                                        </a:cxn>
                                                      </a:cxnLst>
                                                      <a:rect l="0" t="0" r="r" b="b"/>
                                                      <a:pathLst>
                                                        <a:path w="10" h="278">
                                                          <a:moveTo>
                                                            <a:pt x="0" y="272"/>
                                                          </a:moveTo>
                                                          <a:lnTo>
                                                            <a:pt x="4" y="278"/>
                                                          </a:lnTo>
                                                          <a:lnTo>
                                                            <a:pt x="10" y="272"/>
                                                          </a:lnTo>
                                                          <a:lnTo>
                                                            <a:pt x="10" y="6"/>
                                                          </a:lnTo>
                                                          <a:lnTo>
                                                            <a:pt x="4" y="0"/>
                                                          </a:lnTo>
                                                          <a:lnTo>
                                                            <a:pt x="0" y="6"/>
                                                          </a:lnTo>
                                                          <a:lnTo>
                                                            <a:pt x="0" y="272"/>
                                                          </a:lnTo>
                                                          <a:close/>
                                                        </a:path>
                                                      </a:pathLst>
                                                    </a:custGeom>
                                                    <a:solidFill>
                                                      <a:srgbClr val="000000"/>
                                                    </a:solidFill>
                                                    <a:ln>
                                                      <a:noFill/>
                                                    </a:ln>
                                                    <a:extLst>
                                                      <a:ext uri="{91240B29-F687-4F45-9708-019B960494DF}">
                                                        <a14:hiddenLine xmlns:a14="http://schemas.microsoft.com/office/drawing/2010/main" w="9525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/>
                                                          <a:tailEnd/>
                                                        </a14:hiddenLine>
                                                      </a:ext>
                                                    </a:extLst>
                                                  </wps:spPr>
                                                  <wps:bodyPr rot="0" vert="horz" wrap="square" lIns="91440" tIns="45720" rIns="91440" bIns="45720" anchor="t" anchorCtr="0" upright="1">
                                                    <a:noAutofit/>
                                                  </wps:bodyPr>
                                                </wps:wsp>
                                                <wpg:grpSp>
                                                  <wpg:cNvPr id="1007" name="Group 995"/>
                                                  <wpg:cNvGrpSpPr>
                                                    <a:grpSpLocks/>
                                                  </wpg:cNvGrpSpPr>
                                                  <wpg:grpSpPr bwMode="auto">
                                                    <a:xfrm>
                                                      <a:off x="4126" y="-255"/>
                                                      <a:ext cx="276" cy="12"/>
                                                      <a:chOff x="4126" y="-255"/>
                                                      <a:chExt cx="276" cy="12"/>
                                                    </a:xfrm>
                                                  </wpg:grpSpPr>
                                                  <wps:wsp>
                                                    <wps:cNvPr id="1008" name="Freeform 1042"/>
                                                    <wps:cNvSpPr>
                                                      <a:spLocks/>
                                                    </wps:cNvSpPr>
                                                    <wps:spPr bwMode="auto">
                                                      <a:xfrm>
                                                        <a:off x="4126" y="-255"/>
                                                        <a:ext cx="276" cy="12"/>
                                                      </a:xfrm>
                                                      <a:custGeom>
                                                        <a:avLst/>
                                                        <a:gdLst>
                                                          <a:gd name="T0" fmla="+- 0 4132 4126"/>
                                                          <a:gd name="T1" fmla="*/ T0 w 276"/>
                                                          <a:gd name="T2" fmla="+- 0 -255 -255"/>
                                                          <a:gd name="T3" fmla="*/ -255 h 12"/>
                                                          <a:gd name="T4" fmla="+- 0 4126 4126"/>
                                                          <a:gd name="T5" fmla="*/ T4 w 276"/>
                                                          <a:gd name="T6" fmla="+- 0 -249 -255"/>
                                                          <a:gd name="T7" fmla="*/ -249 h 12"/>
                                                          <a:gd name="T8" fmla="+- 0 4132 4126"/>
                                                          <a:gd name="T9" fmla="*/ T8 w 276"/>
                                                          <a:gd name="T10" fmla="+- 0 -243 -255"/>
                                                          <a:gd name="T11" fmla="*/ -243 h 12"/>
                                                          <a:gd name="T12" fmla="+- 0 4398 4126"/>
                                                          <a:gd name="T13" fmla="*/ T12 w 276"/>
                                                          <a:gd name="T14" fmla="+- 0 -243 -255"/>
                                                          <a:gd name="T15" fmla="*/ -243 h 12"/>
                                                          <a:gd name="T16" fmla="+- 0 4402 4126"/>
                                                          <a:gd name="T17" fmla="*/ T16 w 276"/>
                                                          <a:gd name="T18" fmla="+- 0 -249 -255"/>
                                                          <a:gd name="T19" fmla="*/ -249 h 12"/>
                                                          <a:gd name="T20" fmla="+- 0 4398 4126"/>
                                                          <a:gd name="T21" fmla="*/ T20 w 276"/>
                                                          <a:gd name="T22" fmla="+- 0 -255 -255"/>
                                                          <a:gd name="T23" fmla="*/ -255 h 12"/>
                                                          <a:gd name="T24" fmla="+- 0 4132 4126"/>
                                                          <a:gd name="T25" fmla="*/ T24 w 276"/>
                                                          <a:gd name="T26" fmla="+- 0 -255 -255"/>
                                                          <a:gd name="T27" fmla="*/ -255 h 12"/>
                                                        </a:gdLst>
                                                        <a:ahLst/>
                                                        <a:cxnLst>
                                                          <a:cxn ang="0">
                                                            <a:pos x="T1" y="T3"/>
                                                          </a:cxn>
                                                          <a:cxn ang="0">
                                                            <a:pos x="T5" y="T7"/>
                                                          </a:cxn>
                                                          <a:cxn ang="0">
                                                            <a:pos x="T9" y="T11"/>
                                                          </a:cxn>
                                                          <a:cxn ang="0">
                                                            <a:pos x="T13" y="T15"/>
                                                          </a:cxn>
                                                          <a:cxn ang="0">
                                                            <a:pos x="T17" y="T19"/>
                                                          </a:cxn>
                                                          <a:cxn ang="0">
                                                            <a:pos x="T21" y="T23"/>
                                                          </a:cxn>
                                                          <a:cxn ang="0">
                                                            <a:pos x="T25" y="T27"/>
                                                          </a:cxn>
                                                        </a:cxnLst>
                                                        <a:rect l="0" t="0" r="r" b="b"/>
                                                        <a:pathLst>
                                                          <a:path w="276" h="12">
                                                            <a:moveTo>
                                                              <a:pt x="6" y="0"/>
                                                            </a:moveTo>
                                                            <a:lnTo>
                                                              <a:pt x="0" y="6"/>
                                                            </a:lnTo>
                                                            <a:lnTo>
                                                              <a:pt x="6" y="12"/>
                                                            </a:lnTo>
                                                            <a:lnTo>
                                                              <a:pt x="272" y="12"/>
                                                            </a:lnTo>
                                                            <a:lnTo>
                                                              <a:pt x="276" y="6"/>
                                                            </a:lnTo>
                                                            <a:lnTo>
                                                              <a:pt x="272" y="0"/>
                                                            </a:lnTo>
                                                            <a:lnTo>
                                                              <a:pt x="6" y="0"/>
                                                            </a:lnTo>
                                                            <a:close/>
                                                          </a:path>
                                                        </a:pathLst>
                                                      </a:custGeom>
                                                      <a:solidFill>
                                                        <a:srgbClr val="000000"/>
                                                      </a:solidFill>
                                                      <a:ln>
                                                        <a:noFill/>
                                                      </a:ln>
                                                      <a:extLst>
                                                        <a:ext uri="{91240B29-F687-4F45-9708-019B960494DF}">
                                                          <a14:hiddenLine xmlns:a14="http://schemas.microsoft.com/office/drawing/2010/main" w="9525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round/>
                                                            <a:headEnd/>
                                                            <a:tailEnd/>
                                                          </a14:hiddenLine>
                                                        </a:ext>
                                                      </a:extLst>
                                                    </wps:spPr>
                                                    <wps:bodyPr rot="0" vert="horz" wrap="square" lIns="91440" tIns="45720" rIns="91440" bIns="45720" anchor="t" anchorCtr="0" upright="1">
                                                      <a:noAutofit/>
                                                    </wps:bodyPr>
                                                  </wps:wsp>
                                                  <wpg:grpSp>
                                                    <wpg:cNvPr id="1009" name="Group 996"/>
                                                    <wpg:cNvGrpSpPr>
                                                      <a:grpSpLocks/>
                                                    </wpg:cNvGrpSpPr>
                                                    <wpg:grpSpPr bwMode="auto">
                                                      <a:xfrm>
                                                        <a:off x="4122" y="-527"/>
                                                        <a:ext cx="10" cy="278"/>
                                                        <a:chOff x="4122" y="-527"/>
                                                        <a:chExt cx="10" cy="278"/>
                                                      </a:xfrm>
                                                    </wpg:grpSpPr>
                                                    <wps:wsp>
                                                      <wps:cNvPr id="1010" name="Freeform 1041"/>
                                                      <wps:cNvSpPr>
                                                        <a:spLocks/>
                                                      </wps:cNvSpPr>
                                                      <wps:spPr bwMode="auto">
                                                        <a:xfrm>
                                                          <a:off x="4122" y="-527"/>
                                                          <a:ext cx="10" cy="278"/>
                                                        </a:xfrm>
                                                        <a:custGeom>
                                                          <a:avLst/>
                                                          <a:gdLst>
                                                            <a:gd name="T0" fmla="+- 0 4122 4122"/>
                                                            <a:gd name="T1" fmla="*/ T0 w 10"/>
                                                            <a:gd name="T2" fmla="+- 0 -255 -527"/>
                                                            <a:gd name="T3" fmla="*/ -255 h 278"/>
                                                            <a:gd name="T4" fmla="+- 0 4126 4122"/>
                                                            <a:gd name="T5" fmla="*/ T4 w 10"/>
                                                            <a:gd name="T6" fmla="+- 0 -249 -527"/>
                                                            <a:gd name="T7" fmla="*/ -249 h 278"/>
                                                            <a:gd name="T8" fmla="+- 0 4132 4122"/>
                                                            <a:gd name="T9" fmla="*/ T8 w 10"/>
                                                            <a:gd name="T10" fmla="+- 0 -255 -527"/>
                                                            <a:gd name="T11" fmla="*/ -255 h 278"/>
                                                            <a:gd name="T12" fmla="+- 0 4132 4122"/>
                                                            <a:gd name="T13" fmla="*/ T12 w 10"/>
                                                            <a:gd name="T14" fmla="+- 0 -521 -527"/>
                                                            <a:gd name="T15" fmla="*/ -521 h 278"/>
                                                            <a:gd name="T16" fmla="+- 0 4126 4122"/>
                                                            <a:gd name="T17" fmla="*/ T16 w 10"/>
                                                            <a:gd name="T18" fmla="+- 0 -527 -527"/>
                                                            <a:gd name="T19" fmla="*/ -527 h 278"/>
                                                            <a:gd name="T20" fmla="+- 0 4122 4122"/>
                                                            <a:gd name="T21" fmla="*/ T20 w 10"/>
                                                            <a:gd name="T22" fmla="+- 0 -521 -527"/>
                                                            <a:gd name="T23" fmla="*/ -521 h 278"/>
                                                            <a:gd name="T24" fmla="+- 0 4122 4122"/>
                                                            <a:gd name="T25" fmla="*/ T24 w 10"/>
                                                            <a:gd name="T26" fmla="+- 0 -255 -527"/>
                                                            <a:gd name="T27" fmla="*/ -255 h 278"/>
                                                          </a:gdLst>
                                                          <a:ahLst/>
                                                          <a:cxnLst>
                                                            <a:cxn ang="0">
                                                              <a:pos x="T1" y="T3"/>
                                                            </a:cxn>
                                                            <a:cxn ang="0">
                                                              <a:pos x="T5" y="T7"/>
                                                            </a:cxn>
                                                            <a:cxn ang="0">
                                                              <a:pos x="T9" y="T11"/>
                                                            </a:cxn>
                                                            <a:cxn ang="0">
                                                              <a:pos x="T13" y="T15"/>
                                                            </a:cxn>
                                                            <a:cxn ang="0">
                                                              <a:pos x="T17" y="T19"/>
                                                            </a:cxn>
                                                            <a:cxn ang="0">
                                                              <a:pos x="T21" y="T23"/>
                                                            </a:cxn>
                                                            <a:cxn ang="0">
                                                              <a:pos x="T25" y="T27"/>
                                                            </a:cxn>
                                                          </a:cxnLst>
                                                          <a:rect l="0" t="0" r="r" b="b"/>
                                                          <a:pathLst>
                                                            <a:path w="10" h="278">
                                                              <a:moveTo>
                                                                <a:pt x="0" y="272"/>
                                                              </a:moveTo>
                                                              <a:lnTo>
                                                                <a:pt x="4" y="278"/>
                                                              </a:lnTo>
                                                              <a:lnTo>
                                                                <a:pt x="10" y="272"/>
                                                              </a:lnTo>
                                                              <a:lnTo>
                                                                <a:pt x="10" y="6"/>
                                                              </a:lnTo>
                                                              <a:lnTo>
                                                                <a:pt x="4" y="0"/>
                                                              </a:lnTo>
                                                              <a:lnTo>
                                                                <a:pt x="0" y="6"/>
                                                              </a:lnTo>
                                                              <a:lnTo>
                                                                <a:pt x="0" y="272"/>
                                                              </a:lnTo>
                                                              <a:close/>
                                                            </a:path>
                                                          </a:pathLst>
                                                        </a:custGeom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ln>
                                                          <a:noFill/>
                                                        </a:ln>
                                                        <a:extLst>
                                                          <a:ext uri="{91240B29-F687-4F45-9708-019B960494DF}">
                                                            <a14:hiddenLine xmlns:a14="http://schemas.microsoft.com/office/drawing/2010/main" w="9525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round/>
                                                              <a:headEnd/>
                                                              <a:tailEnd/>
                                                            </a14:hiddenLine>
                                                          </a:ext>
                                                        </a:extLst>
                                                      </wps:spPr>
                                                      <wps:bodyPr rot="0" vert="horz" wrap="square" lIns="91440" tIns="45720" rIns="91440" bIns="45720" anchor="t" anchorCtr="0" upright="1">
                                                        <a:noAutofit/>
                                                      </wps:bodyPr>
                                                    </wps:wsp>
                                                    <wpg:grpSp>
                                                      <wpg:cNvPr id="1011" name="Group 997"/>
                                                      <wpg:cNvGrpSpPr>
                                                        <a:grpSpLocks/>
                                                      </wpg:cNvGrpSpPr>
                                                      <wpg:grpSpPr bwMode="auto">
                                                        <a:xfrm>
                                                          <a:off x="4126" y="23"/>
                                                          <a:ext cx="276" cy="12"/>
                                                          <a:chOff x="4126" y="23"/>
                                                          <a:chExt cx="276" cy="12"/>
                                                        </a:xfrm>
                                                      </wpg:grpSpPr>
                                                      <wps:wsp>
                                                        <wps:cNvPr id="1012" name="Freeform 1040"/>
                                                        <wps:cNvSpPr>
                                                          <a:spLocks/>
                                                        </wps:cNvSpPr>
                                                        <wps:spPr bwMode="auto">
                                                          <a:xfrm>
                                                            <a:off x="4126" y="23"/>
                                                            <a:ext cx="276" cy="12"/>
                                                          </a:xfrm>
                                                          <a:custGeom>
                                                            <a:avLst/>
                                                            <a:gdLst>
                                                              <a:gd name="T0" fmla="+- 0 4132 4126"/>
                                                              <a:gd name="T1" fmla="*/ T0 w 276"/>
                                                              <a:gd name="T2" fmla="+- 0 23 23"/>
                                                              <a:gd name="T3" fmla="*/ 23 h 12"/>
                                                              <a:gd name="T4" fmla="+- 0 4126 4126"/>
                                                              <a:gd name="T5" fmla="*/ T4 w 276"/>
                                                              <a:gd name="T6" fmla="+- 0 29 23"/>
                                                              <a:gd name="T7" fmla="*/ 29 h 12"/>
                                                              <a:gd name="T8" fmla="+- 0 4132 4126"/>
                                                              <a:gd name="T9" fmla="*/ T8 w 276"/>
                                                              <a:gd name="T10" fmla="+- 0 35 23"/>
                                                              <a:gd name="T11" fmla="*/ 35 h 12"/>
                                                              <a:gd name="T12" fmla="+- 0 4398 4126"/>
                                                              <a:gd name="T13" fmla="*/ T12 w 276"/>
                                                              <a:gd name="T14" fmla="+- 0 35 23"/>
                                                              <a:gd name="T15" fmla="*/ 35 h 12"/>
                                                              <a:gd name="T16" fmla="+- 0 4402 4126"/>
                                                              <a:gd name="T17" fmla="*/ T16 w 276"/>
                                                              <a:gd name="T18" fmla="+- 0 29 23"/>
                                                              <a:gd name="T19" fmla="*/ 29 h 12"/>
                                                              <a:gd name="T20" fmla="+- 0 4398 4126"/>
                                                              <a:gd name="T21" fmla="*/ T20 w 276"/>
                                                              <a:gd name="T22" fmla="+- 0 23 23"/>
                                                              <a:gd name="T23" fmla="*/ 23 h 12"/>
                                                              <a:gd name="T24" fmla="+- 0 4132 4126"/>
                                                              <a:gd name="T25" fmla="*/ T24 w 276"/>
                                                              <a:gd name="T26" fmla="+- 0 23 23"/>
                                                              <a:gd name="T27" fmla="*/ 23 h 12"/>
                                                            </a:gdLst>
                                                            <a:ahLst/>
                                                            <a:cxnLst>
                                                              <a:cxn ang="0">
                                                                <a:pos x="T1" y="T3"/>
                                                              </a:cxn>
                                                              <a:cxn ang="0">
                                                                <a:pos x="T5" y="T7"/>
                                                              </a:cxn>
                                                              <a:cxn ang="0">
                                                                <a:pos x="T9" y="T11"/>
                                                              </a:cxn>
                                                              <a:cxn ang="0">
                                                                <a:pos x="T13" y="T15"/>
                                                              </a:cxn>
                                                              <a:cxn ang="0">
                                                                <a:pos x="T17" y="T19"/>
                                                              </a:cxn>
                                                              <a:cxn ang="0">
                                                                <a:pos x="T21" y="T23"/>
                                                              </a:cxn>
                                                              <a:cxn ang="0">
                                                                <a:pos x="T25" y="T27"/>
                                                              </a:cxn>
                                                            </a:cxnLst>
                                                            <a:rect l="0" t="0" r="r" b="b"/>
                                                            <a:pathLst>
                                                              <a:path w="276" h="12">
                                                                <a:moveTo>
                                                                  <a:pt x="6" y="0"/>
                                                                </a:moveTo>
                                                                <a:lnTo>
                                                                  <a:pt x="0" y="6"/>
                                                                </a:lnTo>
                                                                <a:lnTo>
                                                                  <a:pt x="6" y="12"/>
                                                                </a:lnTo>
                                                                <a:lnTo>
                                                                  <a:pt x="272" y="12"/>
                                                                </a:lnTo>
                                                                <a:lnTo>
                                                                  <a:pt x="276" y="6"/>
                                                                </a:lnTo>
                                                                <a:lnTo>
                                                                  <a:pt x="272" y="0"/>
                                                                </a:lnTo>
                                                                <a:lnTo>
                                                                  <a:pt x="6" y="0"/>
                                                                </a:lnTo>
                                                                <a:close/>
                                                              </a:path>
                                                            </a:pathLst>
                                                          </a:custGeom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ln>
                                                            <a:noFill/>
                                                          </a:ln>
                                                          <a:extLst>
                                                            <a:ext uri="{91240B29-F687-4F45-9708-019B960494DF}">
                                                              <a14:hiddenLine xmlns:a14="http://schemas.microsoft.com/office/drawing/2010/main" w="9525">
                                                                <a:solidFill>
                                                                  <a:srgbClr val="000000"/>
                                                                </a:solidFill>
                                                                <a:round/>
                                                                <a:headEnd/>
                                                                <a:tailEnd/>
                                                              </a14:hiddenLine>
                                                            </a:ext>
                                                          </a:extLst>
                                                        </wps:spPr>
                                                        <wps:bodyPr rot="0" vert="horz" wrap="square" lIns="91440" tIns="45720" rIns="91440" bIns="45720" anchor="t" anchorCtr="0" upright="1">
                                                          <a:noAutofit/>
                                                        </wps:bodyPr>
                                                      </wps:wsp>
                                                      <wpg:grpSp>
                                                        <wpg:cNvPr id="1013" name="Group 998"/>
                                                        <wpg:cNvGrpSpPr>
                                                          <a:grpSpLocks/>
                                                        </wpg:cNvGrpSpPr>
                                                        <wpg:grpSpPr bwMode="auto">
                                                          <a:xfrm>
                                                            <a:off x="4122" y="-249"/>
                                                            <a:ext cx="10" cy="278"/>
                                                            <a:chOff x="4122" y="-249"/>
                                                            <a:chExt cx="10" cy="278"/>
                                                          </a:xfrm>
                                                        </wpg:grpSpPr>
                                                        <wps:wsp>
                                                          <wps:cNvPr id="1014" name="Freeform 1039"/>
                                                          <wps:cNvSpPr>
                                                            <a:spLocks/>
                                                          </wps:cNvSpPr>
                                                          <wps:spPr bwMode="auto">
                                                            <a:xfrm>
                                                              <a:off x="4122" y="-249"/>
                                                              <a:ext cx="10" cy="278"/>
                                                            </a:xfrm>
                                                            <a:custGeom>
                                                              <a:avLst/>
                                                              <a:gdLst>
                                                                <a:gd name="T0" fmla="+- 0 4122 4122"/>
                                                                <a:gd name="T1" fmla="*/ T0 w 10"/>
                                                                <a:gd name="T2" fmla="+- 0 23 -249"/>
                                                                <a:gd name="T3" fmla="*/ 23 h 278"/>
                                                                <a:gd name="T4" fmla="+- 0 4126 4122"/>
                                                                <a:gd name="T5" fmla="*/ T4 w 10"/>
                                                                <a:gd name="T6" fmla="+- 0 29 -249"/>
                                                                <a:gd name="T7" fmla="*/ 29 h 278"/>
                                                                <a:gd name="T8" fmla="+- 0 4132 4122"/>
                                                                <a:gd name="T9" fmla="*/ T8 w 10"/>
                                                                <a:gd name="T10" fmla="+- 0 23 -249"/>
                                                                <a:gd name="T11" fmla="*/ 23 h 278"/>
                                                                <a:gd name="T12" fmla="+- 0 4132 4122"/>
                                                                <a:gd name="T13" fmla="*/ T12 w 10"/>
                                                                <a:gd name="T14" fmla="+- 0 -243 -249"/>
                                                                <a:gd name="T15" fmla="*/ -243 h 278"/>
                                                                <a:gd name="T16" fmla="+- 0 4126 4122"/>
                                                                <a:gd name="T17" fmla="*/ T16 w 10"/>
                                                                <a:gd name="T18" fmla="+- 0 -249 -249"/>
                                                                <a:gd name="T19" fmla="*/ -249 h 278"/>
                                                                <a:gd name="T20" fmla="+- 0 4122 4122"/>
                                                                <a:gd name="T21" fmla="*/ T20 w 10"/>
                                                                <a:gd name="T22" fmla="+- 0 -243 -249"/>
                                                                <a:gd name="T23" fmla="*/ -243 h 278"/>
                                                                <a:gd name="T24" fmla="+- 0 4122 4122"/>
                                                                <a:gd name="T25" fmla="*/ T24 w 10"/>
                                                                <a:gd name="T26" fmla="+- 0 23 -249"/>
                                                                <a:gd name="T27" fmla="*/ 23 h 278"/>
                                                              </a:gdLst>
                                                              <a:ahLst/>
                                                              <a:cxnLst>
                                                                <a:cxn ang="0">
                                                                  <a:pos x="T1" y="T3"/>
                                                                </a:cxn>
                                                                <a:cxn ang="0">
                                                                  <a:pos x="T5" y="T7"/>
                                                                </a:cxn>
                                                                <a:cxn ang="0">
                                                                  <a:pos x="T9" y="T11"/>
                                                                </a:cxn>
                                                                <a:cxn ang="0">
                                                                  <a:pos x="T13" y="T15"/>
                                                                </a:cxn>
                                                                <a:cxn ang="0">
                                                                  <a:pos x="T17" y="T19"/>
                                                                </a:cxn>
                                                                <a:cxn ang="0">
                                                                  <a:pos x="T21" y="T23"/>
                                                                </a:cxn>
                                                                <a:cxn ang="0">
                                                                  <a:pos x="T25" y="T27"/>
                                                                </a:cxn>
                                                              </a:cxnLst>
                                                              <a:rect l="0" t="0" r="r" b="b"/>
                                                              <a:pathLst>
                                                                <a:path w="10" h="278">
                                                                  <a:moveTo>
                                                                    <a:pt x="0" y="272"/>
                                                                  </a:moveTo>
                                                                  <a:lnTo>
                                                                    <a:pt x="4" y="278"/>
                                                                  </a:lnTo>
                                                                  <a:lnTo>
                                                                    <a:pt x="10" y="272"/>
                                                                  </a:lnTo>
                                                                  <a:lnTo>
                                                                    <a:pt x="10" y="6"/>
                                                                  </a:lnTo>
                                                                  <a:lnTo>
                                                                    <a:pt x="4" y="0"/>
                                                                  </a:lnTo>
                                                                  <a:lnTo>
                                                                    <a:pt x="0" y="6"/>
                                                                  </a:lnTo>
                                                                  <a:lnTo>
                                                                    <a:pt x="0" y="272"/>
                                                                  </a:lnTo>
                                                                  <a:close/>
                                                                </a:path>
                                                              </a:pathLst>
                                                            </a:custGeom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ln>
                                                              <a:noFill/>
                                                            </a:ln>
                                                            <a:extLst>
                                                              <a:ext uri="{91240B29-F687-4F45-9708-019B960494DF}">
                                                                <a14:hiddenLine xmlns:a14="http://schemas.microsoft.com/office/drawing/2010/main" w="9525">
                                                                  <a:solidFill>
                                                                    <a:srgbClr val="000000"/>
                                                                  </a:solidFill>
                                                                  <a:round/>
                                                                  <a:headEnd/>
                                                                  <a:tailEnd/>
                                                                </a14:hiddenLine>
                                                              </a:ext>
                                                            </a:extLst>
                                                          </wps:spPr>
                                                          <wps:bodyPr rot="0" vert="horz" wrap="square" lIns="91440" tIns="45720" rIns="91440" bIns="45720" anchor="t" anchorCtr="0" upright="1">
                                                            <a:noAutofit/>
                                                          </wps:bodyPr>
                                                        </wps:wsp>
                                                        <wpg:grpSp>
                                                          <wpg:cNvPr id="1015" name="Group 999"/>
                                                          <wpg:cNvGrpSpPr>
                                                            <a:grpSpLocks/>
                                                          </wpg:cNvGrpSpPr>
                                                          <wpg:grpSpPr bwMode="auto">
                                                            <a:xfrm>
                                                              <a:off x="4126" y="301"/>
                                                              <a:ext cx="276" cy="12"/>
                                                              <a:chOff x="4126" y="301"/>
                                                              <a:chExt cx="276" cy="12"/>
                                                            </a:xfrm>
                                                          </wpg:grpSpPr>
                                                          <wps:wsp>
                                                            <wps:cNvPr id="1016" name="Freeform 1038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4126" y="301"/>
                                                                <a:ext cx="276" cy="12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+- 0 4132 4126"/>
                                                                  <a:gd name="T1" fmla="*/ T0 w 276"/>
                                                                  <a:gd name="T2" fmla="+- 0 301 301"/>
                                                                  <a:gd name="T3" fmla="*/ 301 h 12"/>
                                                                  <a:gd name="T4" fmla="+- 0 4126 4126"/>
                                                                  <a:gd name="T5" fmla="*/ T4 w 276"/>
                                                                  <a:gd name="T6" fmla="+- 0 307 301"/>
                                                                  <a:gd name="T7" fmla="*/ 307 h 12"/>
                                                                  <a:gd name="T8" fmla="+- 0 4132 4126"/>
                                                                  <a:gd name="T9" fmla="*/ T8 w 276"/>
                                                                  <a:gd name="T10" fmla="+- 0 313 301"/>
                                                                  <a:gd name="T11" fmla="*/ 313 h 12"/>
                                                                  <a:gd name="T12" fmla="+- 0 4398 4126"/>
                                                                  <a:gd name="T13" fmla="*/ T12 w 276"/>
                                                                  <a:gd name="T14" fmla="+- 0 313 301"/>
                                                                  <a:gd name="T15" fmla="*/ 313 h 12"/>
                                                                  <a:gd name="T16" fmla="+- 0 4402 4126"/>
                                                                  <a:gd name="T17" fmla="*/ T16 w 276"/>
                                                                  <a:gd name="T18" fmla="+- 0 307 301"/>
                                                                  <a:gd name="T19" fmla="*/ 307 h 12"/>
                                                                  <a:gd name="T20" fmla="+- 0 4398 4126"/>
                                                                  <a:gd name="T21" fmla="*/ T20 w 276"/>
                                                                  <a:gd name="T22" fmla="+- 0 301 301"/>
                                                                  <a:gd name="T23" fmla="*/ 301 h 12"/>
                                                                  <a:gd name="T24" fmla="+- 0 4132 4126"/>
                                                                  <a:gd name="T25" fmla="*/ T24 w 276"/>
                                                                  <a:gd name="T26" fmla="+- 0 301 301"/>
                                                                  <a:gd name="T27" fmla="*/ 301 h 12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1" y="T3"/>
                                                                  </a:cxn>
                                                                  <a:cxn ang="0">
                                                                    <a:pos x="T5" y="T7"/>
                                                                  </a:cxn>
                                                                  <a:cxn ang="0">
                                                                    <a:pos x="T9" y="T11"/>
                                                                  </a:cxn>
                                                                  <a:cxn ang="0">
                                                                    <a:pos x="T13" y="T15"/>
                                                                  </a:cxn>
                                                                  <a:cxn ang="0">
                                                                    <a:pos x="T17" y="T19"/>
                                                                  </a:cxn>
                                                                  <a:cxn ang="0">
                                                                    <a:pos x="T21" y="T23"/>
                                                                  </a:cxn>
                                                                  <a:cxn ang="0">
                                                                    <a:pos x="T25" y="T27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276" h="12">
                                                                    <a:moveTo>
                                                                      <a:pt x="6" y="0"/>
                                                                    </a:moveTo>
                                                                    <a:lnTo>
                                                                      <a:pt x="0" y="6"/>
                                                                    </a:lnTo>
                                                                    <a:lnTo>
                                                                      <a:pt x="6" y="12"/>
                                                                    </a:lnTo>
                                                                    <a:lnTo>
                                                                      <a:pt x="272" y="12"/>
                                                                    </a:lnTo>
                                                                    <a:lnTo>
                                                                      <a:pt x="276" y="6"/>
                                                                    </a:lnTo>
                                                                    <a:lnTo>
                                                                      <a:pt x="272" y="0"/>
                                                                    </a:lnTo>
                                                                    <a:lnTo>
                                                                      <a:pt x="6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g:grpSp>
                                                            <wpg:cNvPr id="1017" name="Group 1000"/>
                                                            <wpg:cNvGrpSpPr>
                                                              <a:grpSpLocks/>
                                                            </wpg:cNvGrpSpPr>
                                                            <wpg:grpSpPr bwMode="auto">
                                                              <a:xfrm>
                                                                <a:off x="4122" y="29"/>
                                                                <a:ext cx="10" cy="278"/>
                                                                <a:chOff x="4122" y="29"/>
                                                                <a:chExt cx="10" cy="278"/>
                                                              </a:xfrm>
                                                            </wpg:grpSpPr>
                                                            <wps:wsp>
                                                              <wps:cNvPr id="1018" name="Freeform 1037"/>
                                                              <wps:cNvSpPr>
                                                                <a:spLocks/>
                                                              </wps:cNvSpPr>
                                                              <wps:spPr bwMode="auto">
                                                                <a:xfrm>
                                                                  <a:off x="4122" y="29"/>
                                                                  <a:ext cx="10" cy="278"/>
                                                                </a:xfrm>
                                                                <a:custGeom>
                                                                  <a:avLst/>
                                                                  <a:gdLst>
                                                                    <a:gd name="T0" fmla="+- 0 4122 4122"/>
                                                                    <a:gd name="T1" fmla="*/ T0 w 10"/>
                                                                    <a:gd name="T2" fmla="+- 0 301 29"/>
                                                                    <a:gd name="T3" fmla="*/ 301 h 278"/>
                                                                    <a:gd name="T4" fmla="+- 0 4126 4122"/>
                                                                    <a:gd name="T5" fmla="*/ T4 w 10"/>
                                                                    <a:gd name="T6" fmla="+- 0 307 29"/>
                                                                    <a:gd name="T7" fmla="*/ 307 h 278"/>
                                                                    <a:gd name="T8" fmla="+- 0 4132 4122"/>
                                                                    <a:gd name="T9" fmla="*/ T8 w 10"/>
                                                                    <a:gd name="T10" fmla="+- 0 301 29"/>
                                                                    <a:gd name="T11" fmla="*/ 301 h 278"/>
                                                                    <a:gd name="T12" fmla="+- 0 4132 4122"/>
                                                                    <a:gd name="T13" fmla="*/ T12 w 10"/>
                                                                    <a:gd name="T14" fmla="+- 0 35 29"/>
                                                                    <a:gd name="T15" fmla="*/ 35 h 278"/>
                                                                    <a:gd name="T16" fmla="+- 0 4126 4122"/>
                                                                    <a:gd name="T17" fmla="*/ T16 w 10"/>
                                                                    <a:gd name="T18" fmla="+- 0 29 29"/>
                                                                    <a:gd name="T19" fmla="*/ 29 h 278"/>
                                                                    <a:gd name="T20" fmla="+- 0 4122 4122"/>
                                                                    <a:gd name="T21" fmla="*/ T20 w 10"/>
                                                                    <a:gd name="T22" fmla="+- 0 35 29"/>
                                                                    <a:gd name="T23" fmla="*/ 35 h 278"/>
                                                                    <a:gd name="T24" fmla="+- 0 4122 4122"/>
                                                                    <a:gd name="T25" fmla="*/ T24 w 10"/>
                                                                    <a:gd name="T26" fmla="+- 0 301 29"/>
                                                                    <a:gd name="T27" fmla="*/ 301 h 278"/>
                                                                  </a:gdLst>
                                                                  <a:ahLst/>
                                                                  <a:cxnLst>
                                                                    <a:cxn ang="0">
                                                                      <a:pos x="T1" y="T3"/>
                                                                    </a:cxn>
                                                                    <a:cxn ang="0">
                                                                      <a:pos x="T5" y="T7"/>
                                                                    </a:cxn>
                                                                    <a:cxn ang="0">
                                                                      <a:pos x="T9" y="T11"/>
                                                                    </a:cxn>
                                                                    <a:cxn ang="0">
                                                                      <a:pos x="T13" y="T15"/>
                                                                    </a:cxn>
                                                                    <a:cxn ang="0">
                                                                      <a:pos x="T17" y="T19"/>
                                                                    </a:cxn>
                                                                    <a:cxn ang="0">
                                                                      <a:pos x="T21" y="T23"/>
                                                                    </a:cxn>
                                                                    <a:cxn ang="0">
                                                                      <a:pos x="T25" y="T27"/>
                                                                    </a:cxn>
                                                                  </a:cxnLst>
                                                                  <a:rect l="0" t="0" r="r" b="b"/>
                                                                  <a:pathLst>
                                                                    <a:path w="10" h="278">
                                                                      <a:moveTo>
                                                                        <a:pt x="0" y="272"/>
                                                                      </a:moveTo>
                                                                      <a:lnTo>
                                                                        <a:pt x="4" y="278"/>
                                                                      </a:lnTo>
                                                                      <a:lnTo>
                                                                        <a:pt x="10" y="272"/>
                                                                      </a:lnTo>
                                                                      <a:lnTo>
                                                                        <a:pt x="10" y="6"/>
                                                                      </a:lnTo>
                                                                      <a:lnTo>
                                                                        <a:pt x="4" y="0"/>
                                                                      </a:lnTo>
                                                                      <a:lnTo>
                                                                        <a:pt x="0" y="6"/>
                                                                      </a:lnTo>
                                                                      <a:lnTo>
                                                                        <a:pt x="0" y="272"/>
                                                                      </a:lnTo>
                                                                      <a:close/>
                                                                    </a:path>
                                                                  </a:pathLst>
                                                                </a:custGeom>
                                                                <a:solidFill>
                                                                  <a:srgbClr val="000000"/>
                                                                </a:solidFill>
                                                                <a:ln>
                                                                  <a:noFill/>
                                                                </a:ln>
                                                                <a:extLst>
                                                                  <a:ext uri="{91240B29-F687-4F45-9708-019B960494DF}">
                                                                    <a14:hiddenLine xmlns:a14="http://schemas.microsoft.com/office/drawing/2010/main" w="9525">
                                                                      <a:solidFill>
                                                                        <a:srgbClr val="000000"/>
                                                                      </a:solidFill>
                                                                      <a:round/>
                                                                      <a:headEnd/>
                                                                      <a:tailEnd/>
                                                                    </a14:hiddenLine>
                                                                  </a:ext>
                                                                </a:extLst>
                                                              </wps:spPr>
                                                              <wps:bodyPr rot="0" vert="horz" wrap="square" lIns="91440" tIns="45720" rIns="91440" bIns="45720" anchor="t" anchorCtr="0" upright="1">
                                                                <a:noAutofit/>
                                                              </wps:bodyPr>
                                                            </wps:wsp>
                                                            <wpg:grpSp>
                                                              <wpg:cNvPr id="1019" name="Group 1001"/>
                                                              <wpg:cNvGrpSpPr>
                                                                <a:grpSpLocks/>
                                                              </wpg:cNvGrpSpPr>
                                                              <wpg:grpSpPr bwMode="auto">
                                                                <a:xfrm>
                                                                  <a:off x="4126" y="579"/>
                                                                  <a:ext cx="276" cy="12"/>
                                                                  <a:chOff x="4126" y="579"/>
                                                                  <a:chExt cx="276" cy="12"/>
                                                                </a:xfrm>
                                                              </wpg:grpSpPr>
                                                              <wps:wsp>
                                                                <wps:cNvPr id="1020" name="Freeform 1036"/>
                                                                <wps:cNvSpPr>
                                                                  <a:spLocks/>
                                                                </wps:cNvSpPr>
                                                                <wps:spPr bwMode="auto">
                                                                  <a:xfrm>
                                                                    <a:off x="4126" y="579"/>
                                                                    <a:ext cx="276" cy="12"/>
                                                                  </a:xfrm>
                                                                  <a:custGeom>
                                                                    <a:avLst/>
                                                                    <a:gdLst>
                                                                      <a:gd name="T0" fmla="+- 0 4132 4126"/>
                                                                      <a:gd name="T1" fmla="*/ T0 w 276"/>
                                                                      <a:gd name="T2" fmla="+- 0 579 579"/>
                                                                      <a:gd name="T3" fmla="*/ 579 h 12"/>
                                                                      <a:gd name="T4" fmla="+- 0 4126 4126"/>
                                                                      <a:gd name="T5" fmla="*/ T4 w 276"/>
                                                                      <a:gd name="T6" fmla="+- 0 585 579"/>
                                                                      <a:gd name="T7" fmla="*/ 585 h 12"/>
                                                                      <a:gd name="T8" fmla="+- 0 4132 4126"/>
                                                                      <a:gd name="T9" fmla="*/ T8 w 276"/>
                                                                      <a:gd name="T10" fmla="+- 0 591 579"/>
                                                                      <a:gd name="T11" fmla="*/ 591 h 12"/>
                                                                      <a:gd name="T12" fmla="+- 0 4398 4126"/>
                                                                      <a:gd name="T13" fmla="*/ T12 w 276"/>
                                                                      <a:gd name="T14" fmla="+- 0 591 579"/>
                                                                      <a:gd name="T15" fmla="*/ 591 h 12"/>
                                                                      <a:gd name="T16" fmla="+- 0 4402 4126"/>
                                                                      <a:gd name="T17" fmla="*/ T16 w 276"/>
                                                                      <a:gd name="T18" fmla="+- 0 585 579"/>
                                                                      <a:gd name="T19" fmla="*/ 585 h 12"/>
                                                                      <a:gd name="T20" fmla="+- 0 4398 4126"/>
                                                                      <a:gd name="T21" fmla="*/ T20 w 276"/>
                                                                      <a:gd name="T22" fmla="+- 0 579 579"/>
                                                                      <a:gd name="T23" fmla="*/ 579 h 12"/>
                                                                      <a:gd name="T24" fmla="+- 0 4132 4126"/>
                                                                      <a:gd name="T25" fmla="*/ T24 w 276"/>
                                                                      <a:gd name="T26" fmla="+- 0 579 579"/>
                                                                      <a:gd name="T27" fmla="*/ 579 h 12"/>
                                                                    </a:gdLst>
                                                                    <a:ahLst/>
                                                                    <a:cxnLst>
                                                                      <a:cxn ang="0">
                                                                        <a:pos x="T1" y="T3"/>
                                                                      </a:cxn>
                                                                      <a:cxn ang="0">
                                                                        <a:pos x="T5" y="T7"/>
                                                                      </a:cxn>
                                                                      <a:cxn ang="0">
                                                                        <a:pos x="T9" y="T11"/>
                                                                      </a:cxn>
                                                                      <a:cxn ang="0">
                                                                        <a:pos x="T13" y="T15"/>
                                                                      </a:cxn>
                                                                      <a:cxn ang="0">
                                                                        <a:pos x="T17" y="T19"/>
                                                                      </a:cxn>
                                                                      <a:cxn ang="0">
                                                                        <a:pos x="T21" y="T23"/>
                                                                      </a:cxn>
                                                                      <a:cxn ang="0">
                                                                        <a:pos x="T25" y="T27"/>
                                                                      </a:cxn>
                                                                    </a:cxnLst>
                                                                    <a:rect l="0" t="0" r="r" b="b"/>
                                                                    <a:pathLst>
                                                                      <a:path w="276" h="12">
                                                                        <a:moveTo>
                                                                          <a:pt x="6" y="0"/>
                                                                        </a:moveTo>
                                                                        <a:lnTo>
                                                                          <a:pt x="0" y="6"/>
                                                                        </a:lnTo>
                                                                        <a:lnTo>
                                                                          <a:pt x="6" y="12"/>
                                                                        </a:lnTo>
                                                                        <a:lnTo>
                                                                          <a:pt x="272" y="12"/>
                                                                        </a:lnTo>
                                                                        <a:lnTo>
                                                                          <a:pt x="276" y="6"/>
                                                                        </a:lnTo>
                                                                        <a:lnTo>
                                                                          <a:pt x="272" y="0"/>
                                                                        </a:lnTo>
                                                                        <a:lnTo>
                                                                          <a:pt x="6" y="0"/>
                                                                        </a:lnTo>
                                                                        <a:close/>
                                                                      </a:path>
                                                                    </a:pathLst>
                                                                  </a:custGeom>
                                                                  <a:solidFill>
                                                                    <a:srgbClr val="000000"/>
                                                                  </a:solidFill>
                                                                  <a:ln>
                                                                    <a:noFill/>
                                                                  </a:ln>
                                                                  <a:extLst>
                                                                    <a:ext uri="{91240B29-F687-4F45-9708-019B960494DF}">
                                                                      <a14:hiddenLine xmlns:a14="http://schemas.microsoft.com/office/drawing/2010/main" w="9525">
                                                                        <a:solidFill>
                                                                          <a:srgbClr val="000000"/>
                                                                        </a:solidFill>
                                                                        <a:round/>
                                                                        <a:headEnd/>
                                                                        <a:tailEnd/>
                                                                      </a14:hiddenLine>
                                                                    </a:ext>
                                                                  </a:extLst>
                                                                </wps:spPr>
                                                                <wps:bodyPr rot="0" vert="horz" wrap="square" lIns="91440" tIns="45720" rIns="91440" bIns="45720" anchor="t" anchorCtr="0" upright="1">
                                                                  <a:noAutofit/>
                                                                </wps:bodyPr>
                                                              </wps:wsp>
                                                              <wpg:grpSp>
                                                                <wpg:cNvPr id="1021" name="Group 1002"/>
                                                                <wpg:cNvGrpSpPr>
                                                                  <a:grpSpLocks/>
                                                                </wpg:cNvGrpSpPr>
                                                                <wpg:grpSpPr bwMode="auto">
                                                                  <a:xfrm>
                                                                    <a:off x="4122" y="307"/>
                                                                    <a:ext cx="10" cy="278"/>
                                                                    <a:chOff x="4122" y="307"/>
                                                                    <a:chExt cx="10" cy="278"/>
                                                                  </a:xfrm>
                                                                </wpg:grpSpPr>
                                                                <wps:wsp>
                                                                  <wps:cNvPr id="1022" name="Freeform 1035"/>
                                                                  <wps:cNvSpPr>
                                                                    <a:spLocks/>
                                                                  </wps:cNvSpPr>
                                                                  <wps:spPr bwMode="auto">
                                                                    <a:xfrm>
                                                                      <a:off x="4122" y="307"/>
                                                                      <a:ext cx="10" cy="278"/>
                                                                    </a:xfrm>
                                                                    <a:custGeom>
                                                                      <a:avLst/>
                                                                      <a:gdLst>
                                                                        <a:gd name="T0" fmla="+- 0 4122 4122"/>
                                                                        <a:gd name="T1" fmla="*/ T0 w 10"/>
                                                                        <a:gd name="T2" fmla="+- 0 579 307"/>
                                                                        <a:gd name="T3" fmla="*/ 579 h 278"/>
                                                                        <a:gd name="T4" fmla="+- 0 4126 4122"/>
                                                                        <a:gd name="T5" fmla="*/ T4 w 10"/>
                                                                        <a:gd name="T6" fmla="+- 0 585 307"/>
                                                                        <a:gd name="T7" fmla="*/ 585 h 278"/>
                                                                        <a:gd name="T8" fmla="+- 0 4132 4122"/>
                                                                        <a:gd name="T9" fmla="*/ T8 w 10"/>
                                                                        <a:gd name="T10" fmla="+- 0 579 307"/>
                                                                        <a:gd name="T11" fmla="*/ 579 h 278"/>
                                                                        <a:gd name="T12" fmla="+- 0 4132 4122"/>
                                                                        <a:gd name="T13" fmla="*/ T12 w 10"/>
                                                                        <a:gd name="T14" fmla="+- 0 313 307"/>
                                                                        <a:gd name="T15" fmla="*/ 313 h 278"/>
                                                                        <a:gd name="T16" fmla="+- 0 4126 4122"/>
                                                                        <a:gd name="T17" fmla="*/ T16 w 10"/>
                                                                        <a:gd name="T18" fmla="+- 0 307 307"/>
                                                                        <a:gd name="T19" fmla="*/ 307 h 278"/>
                                                                        <a:gd name="T20" fmla="+- 0 4122 4122"/>
                                                                        <a:gd name="T21" fmla="*/ T20 w 10"/>
                                                                        <a:gd name="T22" fmla="+- 0 313 307"/>
                                                                        <a:gd name="T23" fmla="*/ 313 h 278"/>
                                                                        <a:gd name="T24" fmla="+- 0 4122 4122"/>
                                                                        <a:gd name="T25" fmla="*/ T24 w 10"/>
                                                                        <a:gd name="T26" fmla="+- 0 579 307"/>
                                                                        <a:gd name="T27" fmla="*/ 579 h 278"/>
                                                                      </a:gdLst>
                                                                      <a:ahLst/>
                                                                      <a:cxnLst>
                                                                        <a:cxn ang="0">
                                                                          <a:pos x="T1" y="T3"/>
                                                                        </a:cxn>
                                                                        <a:cxn ang="0">
                                                                          <a:pos x="T5" y="T7"/>
                                                                        </a:cxn>
                                                                        <a:cxn ang="0">
                                                                          <a:pos x="T9" y="T11"/>
                                                                        </a:cxn>
                                                                        <a:cxn ang="0">
                                                                          <a:pos x="T13" y="T15"/>
                                                                        </a:cxn>
                                                                        <a:cxn ang="0">
                                                                          <a:pos x="T17" y="T19"/>
                                                                        </a:cxn>
                                                                        <a:cxn ang="0">
                                                                          <a:pos x="T21" y="T23"/>
                                                                        </a:cxn>
                                                                        <a:cxn ang="0">
                                                                          <a:pos x="T25" y="T27"/>
                                                                        </a:cxn>
                                                                      </a:cxnLst>
                                                                      <a:rect l="0" t="0" r="r" b="b"/>
                                                                      <a:pathLst>
                                                                        <a:path w="10" h="278">
                                                                          <a:moveTo>
                                                                            <a:pt x="0" y="272"/>
                                                                          </a:moveTo>
                                                                          <a:lnTo>
                                                                            <a:pt x="4" y="278"/>
                                                                          </a:lnTo>
                                                                          <a:lnTo>
                                                                            <a:pt x="10" y="272"/>
                                                                          </a:lnTo>
                                                                          <a:lnTo>
                                                                            <a:pt x="10" y="6"/>
                                                                          </a:lnTo>
                                                                          <a:lnTo>
                                                                            <a:pt x="4" y="0"/>
                                                                          </a:lnTo>
                                                                          <a:lnTo>
                                                                            <a:pt x="0" y="6"/>
                                                                          </a:lnTo>
                                                                          <a:lnTo>
                                                                            <a:pt x="0" y="272"/>
                                                                          </a:lnTo>
                                                                          <a:close/>
                                                                        </a:path>
                                                                      </a:pathLst>
                                                                    </a:custGeom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ln>
                                                                      <a:noFill/>
                                                                    </a:ln>
                                                                    <a:extLst>
                                                                      <a:ext uri="{91240B29-F687-4F45-9708-019B960494DF}">
                                                                        <a14:hiddenLine xmlns:a14="http://schemas.microsoft.com/office/drawing/2010/main" w="9525">
                                                                          <a:solidFill>
                                                                            <a:srgbClr val="000000"/>
                                                                          </a:solidFill>
                                                                          <a:round/>
                                                                          <a:headEnd/>
                                                                          <a:tailEnd/>
                                                                        </a14:hiddenLine>
                                                                      </a:ext>
                                                                    </a:extLst>
                                                                  </wps:spPr>
                                                                  <wps:bodyPr rot="0" vert="horz" wrap="square" lIns="91440" tIns="45720" rIns="91440" bIns="45720" anchor="t" anchorCtr="0" upright="1">
                                                                    <a:noAutofit/>
                                                                  </wps:bodyPr>
                                                                </wps:wsp>
                                                                <wpg:grpSp>
                                                                  <wpg:cNvPr id="1023" name="Group 1003"/>
                                                                  <wpg:cNvGrpSpPr>
                                                                    <a:grpSpLocks/>
                                                                  </wpg:cNvGrpSpPr>
                                                                  <wpg:grpSpPr bwMode="auto">
                                                                    <a:xfrm>
                                                                      <a:off x="4126" y="857"/>
                                                                      <a:ext cx="276" cy="12"/>
                                                                      <a:chOff x="4126" y="857"/>
                                                                      <a:chExt cx="276" cy="12"/>
                                                                    </a:xfrm>
                                                                  </wpg:grpSpPr>
                                                                  <wps:wsp>
                                                                    <wps:cNvPr id="1024" name="Freeform 1034"/>
                                                                    <wps:cNvSpPr>
                                                                      <a:spLocks/>
                                                                    </wps:cNvSpPr>
                                                                    <wps:spPr bwMode="auto">
                                                                      <a:xfrm>
                                                                        <a:off x="4126" y="857"/>
                                                                        <a:ext cx="276" cy="12"/>
                                                                      </a:xfrm>
                                                                      <a:custGeom>
                                                                        <a:avLst/>
                                                                        <a:gdLst>
                                                                          <a:gd name="T0" fmla="+- 0 4132 4126"/>
                                                                          <a:gd name="T1" fmla="*/ T0 w 276"/>
                                                                          <a:gd name="T2" fmla="+- 0 857 857"/>
                                                                          <a:gd name="T3" fmla="*/ 857 h 12"/>
                                                                          <a:gd name="T4" fmla="+- 0 4126 4126"/>
                                                                          <a:gd name="T5" fmla="*/ T4 w 276"/>
                                                                          <a:gd name="T6" fmla="+- 0 863 857"/>
                                                                          <a:gd name="T7" fmla="*/ 863 h 12"/>
                                                                          <a:gd name="T8" fmla="+- 0 4132 4126"/>
                                                                          <a:gd name="T9" fmla="*/ T8 w 276"/>
                                                                          <a:gd name="T10" fmla="+- 0 869 857"/>
                                                                          <a:gd name="T11" fmla="*/ 869 h 12"/>
                                                                          <a:gd name="T12" fmla="+- 0 4398 4126"/>
                                                                          <a:gd name="T13" fmla="*/ T12 w 276"/>
                                                                          <a:gd name="T14" fmla="+- 0 869 857"/>
                                                                          <a:gd name="T15" fmla="*/ 869 h 12"/>
                                                                          <a:gd name="T16" fmla="+- 0 4402 4126"/>
                                                                          <a:gd name="T17" fmla="*/ T16 w 276"/>
                                                                          <a:gd name="T18" fmla="+- 0 863 857"/>
                                                                          <a:gd name="T19" fmla="*/ 863 h 12"/>
                                                                          <a:gd name="T20" fmla="+- 0 4398 4126"/>
                                                                          <a:gd name="T21" fmla="*/ T20 w 276"/>
                                                                          <a:gd name="T22" fmla="+- 0 857 857"/>
                                                                          <a:gd name="T23" fmla="*/ 857 h 12"/>
                                                                          <a:gd name="T24" fmla="+- 0 4132 4126"/>
                                                                          <a:gd name="T25" fmla="*/ T24 w 276"/>
                                                                          <a:gd name="T26" fmla="+- 0 857 857"/>
                                                                          <a:gd name="T27" fmla="*/ 857 h 12"/>
                                                                        </a:gdLst>
                                                                        <a:ahLst/>
                                                                        <a:cxnLst>
                                                                          <a:cxn ang="0">
                                                                            <a:pos x="T1" y="T3"/>
                                                                          </a:cxn>
                                                                          <a:cxn ang="0">
                                                                            <a:pos x="T5" y="T7"/>
                                                                          </a:cxn>
                                                                          <a:cxn ang="0">
                                                                            <a:pos x="T9" y="T11"/>
                                                                          </a:cxn>
                                                                          <a:cxn ang="0">
                                                                            <a:pos x="T13" y="T15"/>
                                                                          </a:cxn>
                                                                          <a:cxn ang="0">
                                                                            <a:pos x="T17" y="T19"/>
                                                                          </a:cxn>
                                                                          <a:cxn ang="0">
                                                                            <a:pos x="T21" y="T23"/>
                                                                          </a:cxn>
                                                                          <a:cxn ang="0">
                                                                            <a:pos x="T25" y="T27"/>
                                                                          </a:cxn>
                                                                        </a:cxnLst>
                                                                        <a:rect l="0" t="0" r="r" b="b"/>
                                                                        <a:pathLst>
                                                                          <a:path w="276" h="12">
                                                                            <a:moveTo>
                                                                              <a:pt x="6" y="0"/>
                                                                            </a:moveTo>
                                                                            <a:lnTo>
                                                                              <a:pt x="0" y="6"/>
                                                                            </a:lnTo>
                                                                            <a:lnTo>
                                                                              <a:pt x="6" y="12"/>
                                                                            </a:lnTo>
                                                                            <a:lnTo>
                                                                              <a:pt x="272" y="12"/>
                                                                            </a:lnTo>
                                                                            <a:lnTo>
                                                                              <a:pt x="276" y="6"/>
                                                                            </a:lnTo>
                                                                            <a:lnTo>
                                                                              <a:pt x="272" y="0"/>
                                                                            </a:lnTo>
                                                                            <a:lnTo>
                                                                              <a:pt x="6" y="0"/>
                                                                            </a:lnTo>
                                                                            <a:close/>
                                                                          </a:path>
                                                                        </a:pathLst>
                                                                      </a:custGeom>
                                                                      <a:solidFill>
                                                                        <a:srgbClr val="000000"/>
                                                                      </a:solidFill>
                                                                      <a:ln>
                                                                        <a:noFill/>
                                                                      </a:ln>
                                                                      <a:extLst>
                                                                        <a:ext uri="{91240B29-F687-4F45-9708-019B960494DF}">
                                                                          <a14:hiddenLine xmlns:a14="http://schemas.microsoft.com/office/drawing/2010/main" w="9525">
                                                                            <a:solidFill>
                                                                              <a:srgbClr val="000000"/>
                                                                            </a:solidFill>
                                                                            <a:round/>
                                                                            <a:headEnd/>
                                                                            <a:tailEnd/>
                                                                          </a14:hiddenLine>
                                                                        </a:ext>
                                                                      </a:extLst>
                                                                    </wps:spPr>
                                                                    <wps:bodyPr rot="0" vert="horz" wrap="square" lIns="91440" tIns="45720" rIns="91440" bIns="45720" anchor="t" anchorCtr="0" upright="1">
                                                                      <a:noAutofit/>
                                                                    </wps:bodyPr>
                                                                  </wps:wsp>
                                                                  <wpg:grpSp>
                                                                    <wpg:cNvPr id="1025" name="Group 1004"/>
                                                                    <wpg:cNvGrpSpPr>
                                                                      <a:grpSpLocks/>
                                                                    </wpg:cNvGrpSpPr>
                                                                    <wpg:grpSpPr bwMode="auto">
                                                                      <a:xfrm>
                                                                        <a:off x="4122" y="585"/>
                                                                        <a:ext cx="10" cy="278"/>
                                                                        <a:chOff x="4122" y="585"/>
                                                                        <a:chExt cx="10" cy="278"/>
                                                                      </a:xfrm>
                                                                    </wpg:grpSpPr>
                                                                    <wps:wsp>
                                                                      <wps:cNvPr id="1026" name="Freeform 1033"/>
                                                                      <wps:cNvSpPr>
                                                                        <a:spLocks/>
                                                                      </wps:cNvSpPr>
                                                                      <wps:spPr bwMode="auto">
                                                                        <a:xfrm>
                                                                          <a:off x="4122" y="585"/>
                                                                          <a:ext cx="10" cy="278"/>
                                                                        </a:xfrm>
                                                                        <a:custGeom>
                                                                          <a:avLst/>
                                                                          <a:gdLst>
                                                                            <a:gd name="T0" fmla="+- 0 4122 4122"/>
                                                                            <a:gd name="T1" fmla="*/ T0 w 10"/>
                                                                            <a:gd name="T2" fmla="+- 0 857 585"/>
                                                                            <a:gd name="T3" fmla="*/ 857 h 278"/>
                                                                            <a:gd name="T4" fmla="+- 0 4126 4122"/>
                                                                            <a:gd name="T5" fmla="*/ T4 w 10"/>
                                                                            <a:gd name="T6" fmla="+- 0 863 585"/>
                                                                            <a:gd name="T7" fmla="*/ 863 h 278"/>
                                                                            <a:gd name="T8" fmla="+- 0 4132 4122"/>
                                                                            <a:gd name="T9" fmla="*/ T8 w 10"/>
                                                                            <a:gd name="T10" fmla="+- 0 857 585"/>
                                                                            <a:gd name="T11" fmla="*/ 857 h 278"/>
                                                                            <a:gd name="T12" fmla="+- 0 4132 4122"/>
                                                                            <a:gd name="T13" fmla="*/ T12 w 10"/>
                                                                            <a:gd name="T14" fmla="+- 0 591 585"/>
                                                                            <a:gd name="T15" fmla="*/ 591 h 278"/>
                                                                            <a:gd name="T16" fmla="+- 0 4126 4122"/>
                                                                            <a:gd name="T17" fmla="*/ T16 w 10"/>
                                                                            <a:gd name="T18" fmla="+- 0 585 585"/>
                                                                            <a:gd name="T19" fmla="*/ 585 h 278"/>
                                                                            <a:gd name="T20" fmla="+- 0 4122 4122"/>
                                                                            <a:gd name="T21" fmla="*/ T20 w 10"/>
                                                                            <a:gd name="T22" fmla="+- 0 591 585"/>
                                                                            <a:gd name="T23" fmla="*/ 591 h 278"/>
                                                                            <a:gd name="T24" fmla="+- 0 4122 4122"/>
                                                                            <a:gd name="T25" fmla="*/ T24 w 10"/>
                                                                            <a:gd name="T26" fmla="+- 0 857 585"/>
                                                                            <a:gd name="T27" fmla="*/ 857 h 278"/>
                                                                          </a:gdLst>
                                                                          <a:ahLst/>
                                                                          <a:cxnLst>
                                                                            <a:cxn ang="0">
                                                                              <a:pos x="T1" y="T3"/>
                                                                            </a:cxn>
                                                                            <a:cxn ang="0">
                                                                              <a:pos x="T5" y="T7"/>
                                                                            </a:cxn>
                                                                            <a:cxn ang="0">
                                                                              <a:pos x="T9" y="T11"/>
                                                                            </a:cxn>
                                                                            <a:cxn ang="0">
                                                                              <a:pos x="T13" y="T15"/>
                                                                            </a:cxn>
                                                                            <a:cxn ang="0">
                                                                              <a:pos x="T17" y="T19"/>
                                                                            </a:cxn>
                                                                            <a:cxn ang="0">
                                                                              <a:pos x="T21" y="T23"/>
                                                                            </a:cxn>
                                                                            <a:cxn ang="0">
                                                                              <a:pos x="T25" y="T27"/>
                                                                            </a:cxn>
                                                                          </a:cxnLst>
                                                                          <a:rect l="0" t="0" r="r" b="b"/>
                                                                          <a:pathLst>
                                                                            <a:path w="10" h="278">
                                                                              <a:moveTo>
                                                                                <a:pt x="0" y="272"/>
                                                                              </a:moveTo>
                                                                              <a:lnTo>
                                                                                <a:pt x="4" y="278"/>
                                                                              </a:lnTo>
                                                                              <a:lnTo>
                                                                                <a:pt x="10" y="272"/>
                                                                              </a:lnTo>
                                                                              <a:lnTo>
                                                                                <a:pt x="10" y="6"/>
                                                                              </a:lnTo>
                                                                              <a:lnTo>
                                                                                <a:pt x="4" y="0"/>
                                                                              </a:lnTo>
                                                                              <a:lnTo>
                                                                                <a:pt x="0" y="6"/>
                                                                              </a:lnTo>
                                                                              <a:lnTo>
                                                                                <a:pt x="0" y="272"/>
                                                                              </a:lnTo>
                                                                              <a:close/>
                                                                            </a:path>
                                                                          </a:pathLst>
                                                                        </a:custGeom>
                                                                        <a:solidFill>
                                                                          <a:srgbClr val="000000"/>
                                                                        </a:solidFill>
                                                                        <a:ln>
                                                                          <a:noFill/>
                                                                        </a:ln>
                                                                        <a:extLst>
                                                                          <a:ext uri="{91240B29-F687-4F45-9708-019B960494DF}">
                                                                            <a14:hiddenLine xmlns:a14="http://schemas.microsoft.com/office/drawing/2010/main" w="9525">
                                                                              <a:solidFill>
                                                                                <a:srgbClr val="000000"/>
                                                                              </a:solidFill>
                                                                              <a:round/>
                                                                              <a:headEnd/>
                                                                              <a:tailEnd/>
                                                                            </a14:hiddenLine>
                                                                          </a:ext>
                                                                        </a:extLst>
                                                                      </wps:spPr>
                                                                      <wps:bodyPr rot="0" vert="horz" wrap="square" lIns="91440" tIns="45720" rIns="91440" bIns="45720" anchor="t" anchorCtr="0" upright="1">
                                                                        <a:noAutofit/>
                                                                      </wps:bodyPr>
                                                                    </wps:wsp>
                                                                    <wpg:grpSp>
                                                                      <wpg:cNvPr id="1027" name="Group 1005"/>
                                                                      <wpg:cNvGrpSpPr>
                                                                        <a:grpSpLocks/>
                                                                      </wpg:cNvGrpSpPr>
                                                                      <wpg:grpSpPr bwMode="auto">
                                                                        <a:xfrm>
                                                                          <a:off x="4122" y="1177"/>
                                                                          <a:ext cx="286" cy="12"/>
                                                                          <a:chOff x="4122" y="1177"/>
                                                                          <a:chExt cx="286" cy="12"/>
                                                                        </a:xfrm>
                                                                      </wpg:grpSpPr>
                                                                      <wps:wsp>
                                                                        <wps:cNvPr id="1028" name="Freeform 1032"/>
                                                                        <wps:cNvSpPr>
                                                                          <a:spLocks/>
                                                                        </wps:cNvSpPr>
                                                                        <wps:spPr bwMode="auto">
                                                                          <a:xfrm>
                                                                            <a:off x="4122" y="1177"/>
                                                                            <a:ext cx="286" cy="12"/>
                                                                          </a:xfrm>
                                                                          <a:custGeom>
                                                                            <a:avLst/>
                                                                            <a:gdLst>
                                                                              <a:gd name="T0" fmla="+- 0 4132 4122"/>
                                                                              <a:gd name="T1" fmla="*/ T0 w 286"/>
                                                                              <a:gd name="T2" fmla="+- 0 1177 1177"/>
                                                                              <a:gd name="T3" fmla="*/ 1177 h 12"/>
                                                                              <a:gd name="T4" fmla="+- 0 4126 4122"/>
                                                                              <a:gd name="T5" fmla="*/ T4 w 286"/>
                                                                              <a:gd name="T6" fmla="+- 0 1183 1177"/>
                                                                              <a:gd name="T7" fmla="*/ 1183 h 12"/>
                                                                              <a:gd name="T8" fmla="+- 0 4122 4122"/>
                                                                              <a:gd name="T9" fmla="*/ T8 w 286"/>
                                                                              <a:gd name="T10" fmla="+- 0 1189 1177"/>
                                                                              <a:gd name="T11" fmla="*/ 1189 h 12"/>
                                                                              <a:gd name="T12" fmla="+- 0 4408 4122"/>
                                                                              <a:gd name="T13" fmla="*/ T12 w 286"/>
                                                                              <a:gd name="T14" fmla="+- 0 1189 1177"/>
                                                                              <a:gd name="T15" fmla="*/ 1189 h 12"/>
                                                                              <a:gd name="T16" fmla="+- 0 4402 4122"/>
                                                                              <a:gd name="T17" fmla="*/ T16 w 286"/>
                                                                              <a:gd name="T18" fmla="+- 0 1183 1177"/>
                                                                              <a:gd name="T19" fmla="*/ 1183 h 12"/>
                                                                              <a:gd name="T20" fmla="+- 0 4398 4122"/>
                                                                              <a:gd name="T21" fmla="*/ T20 w 286"/>
                                                                              <a:gd name="T22" fmla="+- 0 1177 1177"/>
                                                                              <a:gd name="T23" fmla="*/ 1177 h 12"/>
                                                                              <a:gd name="T24" fmla="+- 0 4132 4122"/>
                                                                              <a:gd name="T25" fmla="*/ T24 w 286"/>
                                                                              <a:gd name="T26" fmla="+- 0 1177 1177"/>
                                                                              <a:gd name="T27" fmla="*/ 1177 h 12"/>
                                                                            </a:gdLst>
                                                                            <a:ahLst/>
                                                                            <a:cxnLst>
                                                                              <a:cxn ang="0">
                                                                                <a:pos x="T1" y="T3"/>
                                                                              </a:cxn>
                                                                              <a:cxn ang="0">
                                                                                <a:pos x="T5" y="T7"/>
                                                                              </a:cxn>
                                                                              <a:cxn ang="0">
                                                                                <a:pos x="T9" y="T11"/>
                                                                              </a:cxn>
                                                                              <a:cxn ang="0">
                                                                                <a:pos x="T13" y="T15"/>
                                                                              </a:cxn>
                                                                              <a:cxn ang="0">
                                                                                <a:pos x="T17" y="T19"/>
                                                                              </a:cxn>
                                                                              <a:cxn ang="0">
                                                                                <a:pos x="T21" y="T23"/>
                                                                              </a:cxn>
                                                                              <a:cxn ang="0">
                                                                                <a:pos x="T25" y="T27"/>
                                                                              </a:cxn>
                                                                            </a:cxnLst>
                                                                            <a:rect l="0" t="0" r="r" b="b"/>
                                                                            <a:pathLst>
                                                                              <a:path w="286" h="12">
                                                                                <a:moveTo>
                                                                                  <a:pt x="10" y="0"/>
                                                                                </a:moveTo>
                                                                                <a:lnTo>
                                                                                  <a:pt x="4" y="6"/>
                                                                                </a:lnTo>
                                                                                <a:lnTo>
                                                                                  <a:pt x="0" y="12"/>
                                                                                </a:lnTo>
                                                                                <a:lnTo>
                                                                                  <a:pt x="286" y="12"/>
                                                                                </a:lnTo>
                                                                                <a:lnTo>
                                                                                  <a:pt x="280" y="6"/>
                                                                                </a:lnTo>
                                                                                <a:lnTo>
                                                                                  <a:pt x="276" y="0"/>
                                                                                </a:lnTo>
                                                                                <a:lnTo>
                                                                                  <a:pt x="10" y="0"/>
                                                                                </a:lnTo>
                                                                                <a:close/>
                                                                              </a:path>
                                                                            </a:pathLst>
                                                                          </a:custGeom>
                                                                          <a:solidFill>
                                                                            <a:srgbClr val="000000"/>
                                                                          </a:solidFill>
                                                                          <a:ln>
                                                                            <a:noFill/>
                                                                          </a:ln>
                                                                          <a:extLst>
                                                                            <a:ext uri="{91240B29-F687-4F45-9708-019B960494DF}">
                                                                              <a14:hiddenLine xmlns:a14="http://schemas.microsoft.com/office/drawing/2010/main" w="9525">
                                                                                <a:solidFill>
                                                                                  <a:srgbClr val="000000"/>
                                                                                </a:solidFill>
                                                                                <a:round/>
                                                                                <a:headEnd/>
                                                                                <a:tailEnd/>
                                                                              </a14:hiddenLine>
                                                                            </a:ext>
                                                                          </a:extLst>
                                                                        </wps:spPr>
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<a:noAutofit/>
                                                                        </wps:bodyPr>
                                                                      </wps:wsp>
                                                                      <wpg:grpSp>
                                                                        <wpg:cNvPr id="1029" name="Group 1006"/>
                                                                        <wpg:cNvGrpSpPr>
                                                                          <a:grpSpLocks/>
                                                                        </wpg:cNvGrpSpPr>
                                                                        <wpg:grpSpPr bwMode="auto">
                                                                          <a:xfrm>
                                                                            <a:off x="4122" y="863"/>
                                                                            <a:ext cx="10" cy="320"/>
                                                                            <a:chOff x="4122" y="863"/>
                                                                            <a:chExt cx="10" cy="320"/>
                                                                          </a:xfrm>
                                                                        </wpg:grpSpPr>
                                                                        <wps:wsp>
                                                                          <wps:cNvPr id="1030" name="Freeform 1031"/>
                                                                          <wps:cNvSpPr>
                                                                            <a:spLocks/>
                                                                          </wps:cNvSpPr>
                                                                          <wps:spPr bwMode="auto">
                                                                            <a:xfrm>
                                                                              <a:off x="4122" y="863"/>
                                                                              <a:ext cx="10" cy="320"/>
                                                                            </a:xfrm>
                                                                            <a:custGeom>
                                                                              <a:avLst/>
                                                                              <a:gdLst>
                                                                                <a:gd name="T0" fmla="+- 0 4122 4122"/>
                                                                                <a:gd name="T1" fmla="*/ T0 w 10"/>
                                                                                <a:gd name="T2" fmla="+- 0 1177 863"/>
                                                                                <a:gd name="T3" fmla="*/ 1177 h 320"/>
                                                                                <a:gd name="T4" fmla="+- 0 4126 4122"/>
                                                                                <a:gd name="T5" fmla="*/ T4 w 10"/>
                                                                                <a:gd name="T6" fmla="+- 0 1183 863"/>
                                                                                <a:gd name="T7" fmla="*/ 1183 h 320"/>
                                                                                <a:gd name="T8" fmla="+- 0 4132 4122"/>
                                                                                <a:gd name="T9" fmla="*/ T8 w 10"/>
                                                                                <a:gd name="T10" fmla="+- 0 1177 863"/>
                                                                                <a:gd name="T11" fmla="*/ 1177 h 320"/>
                                                                                <a:gd name="T12" fmla="+- 0 4132 4122"/>
                                                                                <a:gd name="T13" fmla="*/ T12 w 10"/>
                                                                                <a:gd name="T14" fmla="+- 0 869 863"/>
                                                                                <a:gd name="T15" fmla="*/ 869 h 320"/>
                                                                                <a:gd name="T16" fmla="+- 0 4126 4122"/>
                                                                                <a:gd name="T17" fmla="*/ T16 w 10"/>
                                                                                <a:gd name="T18" fmla="+- 0 863 863"/>
                                                                                <a:gd name="T19" fmla="*/ 863 h 320"/>
                                                                                <a:gd name="T20" fmla="+- 0 4122 4122"/>
                                                                                <a:gd name="T21" fmla="*/ T20 w 10"/>
                                                                                <a:gd name="T22" fmla="+- 0 869 863"/>
                                                                                <a:gd name="T23" fmla="*/ 869 h 320"/>
                                                                                <a:gd name="T24" fmla="+- 0 4122 4122"/>
                                                                                <a:gd name="T25" fmla="*/ T24 w 10"/>
                                                                                <a:gd name="T26" fmla="+- 0 1177 863"/>
                                                                                <a:gd name="T27" fmla="*/ 1177 h 320"/>
                                                                              </a:gdLst>
                                                                              <a:ahLst/>
                                                                              <a:cxnLst>
                                                                                <a:cxn ang="0">
                                                                                  <a:pos x="T1" y="T3"/>
                                                                                </a:cxn>
                                                                                <a:cxn ang="0">
                                                                                  <a:pos x="T5" y="T7"/>
                                                                                </a:cxn>
                                                                                <a:cxn ang="0">
                                                                                  <a:pos x="T9" y="T11"/>
                                                                                </a:cxn>
                                                                                <a:cxn ang="0">
                                                                                  <a:pos x="T13" y="T15"/>
                                                                                </a:cxn>
                                                                                <a:cxn ang="0">
                                                                                  <a:pos x="T17" y="T19"/>
                                                                                </a:cxn>
                                                                                <a:cxn ang="0">
                                                                                  <a:pos x="T21" y="T23"/>
                                                                                </a:cxn>
                                                                                <a:cxn ang="0">
                                                                                  <a:pos x="T25" y="T27"/>
                                                                                </a:cxn>
                                                                              </a:cxnLst>
                                                                              <a:rect l="0" t="0" r="r" b="b"/>
                                                                              <a:pathLst>
                                                                                <a:path w="10" h="320">
                                                                                  <a:moveTo>
                                                                                    <a:pt x="0" y="314"/>
                                                                                  </a:moveTo>
                                                                                  <a:lnTo>
                                                                                    <a:pt x="4" y="320"/>
                                                                                  </a:lnTo>
                                                                                  <a:lnTo>
                                                                                    <a:pt x="10" y="314"/>
                                                                                  </a:lnTo>
                                                                                  <a:lnTo>
                                                                                    <a:pt x="10" y="6"/>
                                                                                  </a:lnTo>
                                                                                  <a:lnTo>
                                                                                    <a:pt x="4" y="0"/>
                                                                                  </a:lnTo>
                                                                                  <a:lnTo>
                                                                                    <a:pt x="0" y="6"/>
                                                                                  </a:lnTo>
                                                                                  <a:lnTo>
                                                                                    <a:pt x="0" y="314"/>
                                                                                  </a:lnTo>
                                                                                  <a:close/>
                                                                                </a:path>
                                                                              </a:pathLst>
                                                                            </a:custGeom>
                                                                            <a:solidFill>
                                                                              <a:srgbClr val="000000"/>
                                                                            </a:solidFill>
                                                                            <a:ln>
                                                                              <a:noFill/>
                                                                            </a:ln>
                                                                            <a:extLst>
                                                                              <a:ext uri="{91240B29-F687-4F45-9708-019B960494DF}">
                                                                                <a14:hiddenLine xmlns:a14="http://schemas.microsoft.com/office/drawing/2010/main" w="9525">
                                                                                  <a:solidFill>
                                                                                    <a:srgbClr val="000000"/>
                                                                                  </a:solidFill>
                                                                                  <a:round/>
                                                                                  <a:headEnd/>
                                                                                  <a:tailEnd/>
                                                                                </a14:hiddenLine>
                                                                              </a:ext>
                                                                            </a:extLst>
                                                                          </wps:spPr>
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<a:noAutofit/>
                                                                          </wps:bodyPr>
                                                                        </wps:wsp>
                                                                        <wpg:grpSp>
                                                                          <wpg:cNvPr id="1031" name="Group 1007"/>
                                                                          <wpg:cNvGrpSpPr>
                                                                            <a:grpSpLocks/>
                                                                          </wpg:cNvGrpSpPr>
                                                                          <wpg:grpSpPr bwMode="auto">
                                                                            <a:xfrm>
                                                                              <a:off x="4398" y="-2195"/>
                                                                              <a:ext cx="10" cy="278"/>
                                                                              <a:chOff x="4398" y="-2195"/>
                                                                              <a:chExt cx="10" cy="278"/>
                                                                            </a:xfrm>
                                                                          </wpg:grpSpPr>
                                                                          <wps:wsp>
                                                                            <wps:cNvPr id="1032" name="Freeform 1030"/>
                                                                            <wps:cNvSpPr>
                                                                              <a:spLocks/>
                                                                            </wps:cNvSpPr>
                                                                            <wps:spPr bwMode="auto">
                                                                              <a:xfrm>
                                                                                <a:off x="4398" y="-2195"/>
                                                                                <a:ext cx="10" cy="278"/>
                                                                              </a:xfrm>
                                                                              <a:custGeom>
                                                                                <a:avLst/>
                                                                                <a:gdLst>
                                                                                  <a:gd name="T0" fmla="+- 0 4398 4398"/>
                                                                                  <a:gd name="T1" fmla="*/ T0 w 10"/>
                                                                                  <a:gd name="T2" fmla="+- 0 -1923 -2195"/>
                                                                                  <a:gd name="T3" fmla="*/ -1923 h 278"/>
                                                                                  <a:gd name="T4" fmla="+- 0 4402 4398"/>
                                                                                  <a:gd name="T5" fmla="*/ T4 w 10"/>
                                                                                  <a:gd name="T6" fmla="+- 0 -1917 -2195"/>
                                                                                  <a:gd name="T7" fmla="*/ -1917 h 278"/>
                                                                                  <a:gd name="T8" fmla="+- 0 4408 4398"/>
                                                                                  <a:gd name="T9" fmla="*/ T8 w 10"/>
                                                                                  <a:gd name="T10" fmla="+- 0 -1923 -2195"/>
                                                                                  <a:gd name="T11" fmla="*/ -1923 h 278"/>
                                                                                  <a:gd name="T12" fmla="+- 0 4408 4398"/>
                                                                                  <a:gd name="T13" fmla="*/ T12 w 10"/>
                                                                                  <a:gd name="T14" fmla="+- 0 -2189 -2195"/>
                                                                                  <a:gd name="T15" fmla="*/ -2189 h 278"/>
                                                                                  <a:gd name="T16" fmla="+- 0 4402 4398"/>
                                                                                  <a:gd name="T17" fmla="*/ T16 w 10"/>
                                                                                  <a:gd name="T18" fmla="+- 0 -2195 -2195"/>
                                                                                  <a:gd name="T19" fmla="*/ -2195 h 278"/>
                                                                                  <a:gd name="T20" fmla="+- 0 4398 4398"/>
                                                                                  <a:gd name="T21" fmla="*/ T20 w 10"/>
                                                                                  <a:gd name="T22" fmla="+- 0 -2189 -2195"/>
                                                                                  <a:gd name="T23" fmla="*/ -2189 h 278"/>
                                                                                  <a:gd name="T24" fmla="+- 0 4398 4398"/>
                                                                                  <a:gd name="T25" fmla="*/ T24 w 10"/>
                                                                                  <a:gd name="T26" fmla="+- 0 -1923 -2195"/>
                                                                                  <a:gd name="T27" fmla="*/ -1923 h 278"/>
                                                                                </a:gdLst>
                                                                                <a:ahLst/>
                                                                                <a:cxnLst>
                                                                                  <a:cxn ang="0">
                                                                                    <a:pos x="T1" y="T3"/>
                                                                                  </a:cxn>
                                                                                  <a:cxn ang="0">
                                                                                    <a:pos x="T5" y="T7"/>
                                                                                  </a:cxn>
                                                                                  <a:cxn ang="0">
                                                                                    <a:pos x="T9" y="T11"/>
                                                                                  </a:cxn>
                                                                                  <a:cxn ang="0">
                                                                                    <a:pos x="T13" y="T15"/>
                                                                                  </a:cxn>
                                                                                  <a:cxn ang="0">
                                                                                    <a:pos x="T17" y="T19"/>
                                                                                  </a:cxn>
                                                                                  <a:cxn ang="0">
                                                                                    <a:pos x="T21" y="T23"/>
                                                                                  </a:cxn>
                                                                                  <a:cxn ang="0">
                                                                                    <a:pos x="T25" y="T27"/>
                                                                                  </a:cxn>
                                                                                </a:cxnLst>
                                                                                <a:rect l="0" t="0" r="r" b="b"/>
                                                                                <a:pathLst>
                                                                                  <a:path w="10" h="278">
                                                                                    <a:moveTo>
                                                                                      <a:pt x="0" y="272"/>
                                                                                    </a:moveTo>
                                                                                    <a:lnTo>
                                                                                      <a:pt x="4" y="278"/>
                                                                                    </a:lnTo>
                                                                                    <a:lnTo>
                                                                                      <a:pt x="10" y="272"/>
                                                                                    </a:lnTo>
                                                                                    <a:lnTo>
                                                                                      <a:pt x="10" y="6"/>
                                                                                    </a:lnTo>
                                                                                    <a:lnTo>
                                                                                      <a:pt x="4" y="0"/>
                                                                                    </a:lnTo>
                                                                                    <a:lnTo>
                                                                                      <a:pt x="0" y="6"/>
                                                                                    </a:lnTo>
                                                                                    <a:lnTo>
                                                                                      <a:pt x="0" y="272"/>
                                                                                    </a:lnTo>
                                                                                    <a:close/>
                                                                                  </a:path>
                                                                                </a:pathLst>
                                                                              </a:custGeom>
                                                                              <a:solidFill>
                                                                                <a:srgbClr val="000000"/>
                                                                              </a:solidFill>
                                                                              <a:ln>
                                                                                <a:noFill/>
                                                                              </a:ln>
                                                                              <a:extLst>
                                                                                <a:ext uri="{91240B29-F687-4F45-9708-019B960494DF}">
                                                                                  <a14:hiddenLine xmlns:a14="http://schemas.microsoft.com/office/drawing/2010/main" w="9525">
                                                                                    <a:solidFill>
                                                                                      <a:srgbClr val="000000"/>
                                                                                    </a:solidFill>
                                                                                    <a:round/>
                                                                                    <a:headEnd/>
                                                                                    <a:tailEnd/>
                                                                                  </a14:hiddenLine>
                                                                                </a:ext>
                                                                              </a:extLst>
                                                                            </wps:spPr>
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<a:noAutofit/>
                                                                            </wps:bodyPr>
                                                                          </wps:wsp>
                                                                          <wpg:grpSp>
                                                                            <wpg:cNvPr id="1033" name="Group 1008"/>
                                                                            <wpg:cNvGrpSpPr>
                                                                              <a:grpSpLocks/>
                                                                            </wpg:cNvGrpSpPr>
                                                                            <wpg:grpSpPr bwMode="auto">
                                                                              <a:xfrm>
                                                                                <a:off x="4398" y="-1917"/>
                                                                                <a:ext cx="10" cy="278"/>
                                                                                <a:chOff x="4398" y="-1917"/>
                                                                                <a:chExt cx="10" cy="278"/>
                                                                              </a:xfrm>
                                                                            </wpg:grpSpPr>
                                                                            <wps:wsp>
                                                                              <wps:cNvPr id="1034" name="Freeform 1029"/>
                                                                              <wps:cNvSpPr>
                                                                                <a:spLocks/>
                                                                              </wps:cNvSpPr>
                                                                              <wps:spPr bwMode="auto">
                                                                                <a:xfrm>
                                                                                  <a:off x="4398" y="-1917"/>
                                                                                  <a:ext cx="10" cy="278"/>
                                                                                </a:xfrm>
                                                                                <a:custGeom>
                                                                                  <a:avLst/>
                                                                                  <a:gdLst>
                                                                                    <a:gd name="T0" fmla="+- 0 4398 4398"/>
                                                                                    <a:gd name="T1" fmla="*/ T0 w 10"/>
                                                                                    <a:gd name="T2" fmla="+- 0 -1645 -1917"/>
                                                                                    <a:gd name="T3" fmla="*/ -1645 h 278"/>
                                                                                    <a:gd name="T4" fmla="+- 0 4402 4398"/>
                                                                                    <a:gd name="T5" fmla="*/ T4 w 10"/>
                                                                                    <a:gd name="T6" fmla="+- 0 -1639 -1917"/>
                                                                                    <a:gd name="T7" fmla="*/ -1639 h 278"/>
                                                                                    <a:gd name="T8" fmla="+- 0 4408 4398"/>
                                                                                    <a:gd name="T9" fmla="*/ T8 w 10"/>
                                                                                    <a:gd name="T10" fmla="+- 0 -1645 -1917"/>
                                                                                    <a:gd name="T11" fmla="*/ -1645 h 278"/>
                                                                                    <a:gd name="T12" fmla="+- 0 4408 4398"/>
                                                                                    <a:gd name="T13" fmla="*/ T12 w 10"/>
                                                                                    <a:gd name="T14" fmla="+- 0 -1911 -1917"/>
                                                                                    <a:gd name="T15" fmla="*/ -1911 h 278"/>
                                                                                    <a:gd name="T16" fmla="+- 0 4402 4398"/>
                                                                                    <a:gd name="T17" fmla="*/ T16 w 10"/>
                                                                                    <a:gd name="T18" fmla="+- 0 -1917 -1917"/>
                                                                                    <a:gd name="T19" fmla="*/ -1917 h 278"/>
                                                                                    <a:gd name="T20" fmla="+- 0 4398 4398"/>
                                                                                    <a:gd name="T21" fmla="*/ T20 w 10"/>
                                                                                    <a:gd name="T22" fmla="+- 0 -1911 -1917"/>
                                                                                    <a:gd name="T23" fmla="*/ -1911 h 278"/>
                                                                                    <a:gd name="T24" fmla="+- 0 4398 4398"/>
                                                                                    <a:gd name="T25" fmla="*/ T24 w 10"/>
                                                                                    <a:gd name="T26" fmla="+- 0 -1645 -1917"/>
                                                                                    <a:gd name="T27" fmla="*/ -1645 h 278"/>
                                                                                  </a:gdLst>
                                                                                  <a:ahLst/>
                                                                                  <a:cxnLst>
                                                                                    <a:cxn ang="0">
                                                                                      <a:pos x="T1" y="T3"/>
                                                                                    </a:cxn>
                                                                                    <a:cxn ang="0">
                                                                                      <a:pos x="T5" y="T7"/>
                                                                                    </a:cxn>
                                                                                    <a:cxn ang="0">
                                                                                      <a:pos x="T9" y="T11"/>
                                                                                    </a:cxn>
                                                                                    <a:cxn ang="0">
                                                                                      <a:pos x="T13" y="T15"/>
                                                                                    </a:cxn>
                                                                                    <a:cxn ang="0">
                                                                                      <a:pos x="T17" y="T19"/>
                                                                                    </a:cxn>
                                                                                    <a:cxn ang="0">
                                                                                      <a:pos x="T21" y="T23"/>
                                                                                    </a:cxn>
                                                                                    <a:cxn ang="0">
                                                                                      <a:pos x="T25" y="T27"/>
                                                                                    </a:cxn>
                                                                                  </a:cxnLst>
                                                                                  <a:rect l="0" t="0" r="r" b="b"/>
                                                                                  <a:pathLst>
                                                                                    <a:path w="10" h="278">
                                                                                      <a:moveTo>
                                                                                        <a:pt x="0" y="272"/>
                                                                                      </a:moveTo>
                                                                                      <a:lnTo>
                                                                                        <a:pt x="4" y="278"/>
                                                                                      </a:lnTo>
                                                                                      <a:lnTo>
                                                                                        <a:pt x="10" y="272"/>
                                                                                      </a:lnTo>
                                                                                      <a:lnTo>
                                                                                        <a:pt x="10" y="6"/>
                                                                                      </a:lnTo>
                                                                                      <a:lnTo>
                                                                                        <a:pt x="4" y="0"/>
                                                                                      </a:lnTo>
                                                                                      <a:lnTo>
                                                                                        <a:pt x="0" y="6"/>
                                                                                      </a:lnTo>
                                                                                      <a:lnTo>
                                                                                        <a:pt x="0" y="272"/>
                                                                                      </a:lnTo>
                                                                                      <a:close/>
                                                                                    </a:path>
                                                                                  </a:pathLst>
                                                                                </a:custGeom>
                                                                                <a:solidFill>
                                                                                  <a:srgbClr val="000000"/>
                                                                                </a:solidFill>
                                                                                <a:ln>
                                                                                  <a:noFill/>
                                                                                </a:ln>
                                                                                <a:extLst>
                                                                                  <a:ext uri="{91240B29-F687-4F45-9708-019B960494DF}">
                                                                                    <a14:hiddenLine xmlns:a14="http://schemas.microsoft.com/office/drawing/2010/main" w="9525">
                                                                                      <a:solidFill>
                                                                                        <a:srgbClr val="000000"/>
                                                                                      </a:solidFill>
                                                                                      <a:round/>
                                                                                      <a:headEnd/>
                                                                                      <a:tailEnd/>
                                                                                    </a14:hiddenLine>
                                                                                  </a:ext>
                                                                                </a:extLst>
                                                                              </wps:spPr>
  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  <a:noAutofit/>
                                                                              </wps:bodyPr>
                                                                            </wps:wsp>
                                                                            <wpg:grpSp>
                                                                              <wpg:cNvPr id="1035" name="Group 1009"/>
                                                                              <wpg:cNvGrpSpPr>
                                                                                <a:grpSpLocks/>
                                                                              </wpg:cNvGrpSpPr>
                                                                              <wpg:grpSpPr bwMode="auto">
                                                                                <a:xfrm>
                                                                                  <a:off x="4398" y="-1639"/>
                                                                                  <a:ext cx="10" cy="278"/>
                                                                                  <a:chOff x="4398" y="-1639"/>
                                                                                  <a:chExt cx="10" cy="278"/>
                                                                                </a:xfrm>
                                                                              </wpg:grpSpPr>
                                                                              <wps:wsp>
                                                                                <wps:cNvPr id="1036" name="Freeform 1028"/>
                                                                                <wps:cNvSpPr>
                                                                                  <a:spLocks/>
                                                                                </wps:cNvSpPr>
                                                                                <wps:spPr bwMode="auto">
                                                                                  <a:xfrm>
                                                                                    <a:off x="4398" y="-1639"/>
                                                                                    <a:ext cx="10" cy="278"/>
                                                                                  </a:xfrm>
                                                                                  <a:custGeom>
                                                                                    <a:avLst/>
                                                                                    <a:gdLst>
                                                                                      <a:gd name="T0" fmla="+- 0 4398 4398"/>
                                                                                      <a:gd name="T1" fmla="*/ T0 w 10"/>
                                                                                      <a:gd name="T2" fmla="+- 0 -1367 -1639"/>
                                                                                      <a:gd name="T3" fmla="*/ -1367 h 278"/>
                                                                                      <a:gd name="T4" fmla="+- 0 4402 4398"/>
                                                                                      <a:gd name="T5" fmla="*/ T4 w 10"/>
                                                                                      <a:gd name="T6" fmla="+- 0 -1361 -1639"/>
                                                                                      <a:gd name="T7" fmla="*/ -1361 h 278"/>
                                                                                      <a:gd name="T8" fmla="+- 0 4408 4398"/>
                                                                                      <a:gd name="T9" fmla="*/ T8 w 10"/>
                                                                                      <a:gd name="T10" fmla="+- 0 -1367 -1639"/>
                                                                                      <a:gd name="T11" fmla="*/ -1367 h 278"/>
                                                                                      <a:gd name="T12" fmla="+- 0 4408 4398"/>
                                                                                      <a:gd name="T13" fmla="*/ T12 w 10"/>
                                                                                      <a:gd name="T14" fmla="+- 0 -1633 -1639"/>
                                                                                      <a:gd name="T15" fmla="*/ -1633 h 278"/>
                                                                                      <a:gd name="T16" fmla="+- 0 4402 4398"/>
                                                                                      <a:gd name="T17" fmla="*/ T16 w 10"/>
                                                                                      <a:gd name="T18" fmla="+- 0 -1639 -1639"/>
                                                                                      <a:gd name="T19" fmla="*/ -1639 h 278"/>
                                                                                      <a:gd name="T20" fmla="+- 0 4398 4398"/>
                                                                                      <a:gd name="T21" fmla="*/ T20 w 10"/>
                                                                                      <a:gd name="T22" fmla="+- 0 -1633 -1639"/>
                                                                                      <a:gd name="T23" fmla="*/ -1633 h 278"/>
                                                                                      <a:gd name="T24" fmla="+- 0 4398 4398"/>
                                                                                      <a:gd name="T25" fmla="*/ T24 w 10"/>
                                                                                      <a:gd name="T26" fmla="+- 0 -1367 -1639"/>
                                                                                      <a:gd name="T27" fmla="*/ -1367 h 278"/>
                                                                                    </a:gdLst>
                                                                                    <a:ahLst/>
                                                                                    <a:cxnLst>
                                                                                      <a:cxn ang="0">
                                                                                        <a:pos x="T1" y="T3"/>
                                                                                      </a:cxn>
                                                                                      <a:cxn ang="0">
                                                                                        <a:pos x="T5" y="T7"/>
                                                                                      </a:cxn>
                                                                                      <a:cxn ang="0">
                                                                                        <a:pos x="T9" y="T11"/>
                                                                                      </a:cxn>
                                                                                      <a:cxn ang="0">
                                                                                        <a:pos x="T13" y="T15"/>
                                                                                      </a:cxn>
                                                                                      <a:cxn ang="0">
                                                                                        <a:pos x="T17" y="T19"/>
                                                                                      </a:cxn>
                                                                                      <a:cxn ang="0">
                                                                                        <a:pos x="T21" y="T23"/>
                                                                                      </a:cxn>
                                                                                      <a:cxn ang="0">
                                                                                        <a:pos x="T25" y="T27"/>
                                                                                      </a:cxn>
                                                                                    </a:cxnLst>
                                                                                    <a:rect l="0" t="0" r="r" b="b"/>
                                                                                    <a:pathLst>
                                                                                      <a:path w="10" h="278">
                                                                                        <a:moveTo>
                                                                                          <a:pt x="0" y="272"/>
                                                                                        </a:moveTo>
                                                                                        <a:lnTo>
                                                                                          <a:pt x="4" y="278"/>
                                                                                        </a:lnTo>
                                                                                        <a:lnTo>
                                                                                          <a:pt x="10" y="272"/>
                                                                                        </a:lnTo>
                                                                                        <a:lnTo>
                                                                                          <a:pt x="10" y="6"/>
                                                                                        </a:lnTo>
                                                                                        <a:lnTo>
                                                                                          <a:pt x="4" y="0"/>
                                                                                        </a:lnTo>
                                                                                        <a:lnTo>
                                                                                          <a:pt x="0" y="6"/>
                                                                                        </a:lnTo>
                                                                                        <a:lnTo>
                                                                                          <a:pt x="0" y="272"/>
                                                                                        </a:lnTo>
                                                                                        <a:close/>
                                                                                      </a:path>
                                                                                    </a:pathLst>
                                                                                  </a:custGeom>
                                                                                  <a:solidFill>
                                                                                    <a:srgbClr val="000000"/>
                                                                                  </a:solidFill>
                                                                                  <a:ln>
                                                                                    <a:noFill/>
                                                                                  </a:ln>
                                                                                  <a:extLst>
                                                                                    <a:ext uri="{91240B29-F687-4F45-9708-019B960494DF}">
                                                                                      <a14:hiddenLine xmlns:a14="http://schemas.microsoft.com/office/drawing/2010/main" w="9525">
                                                                                        <a:solidFill>
                                                                                          <a:srgbClr val="000000"/>
                                                                                        </a:solidFill>
                                                                                        <a:round/>
                                                                                        <a:headEnd/>
                                                                                        <a:tailEnd/>
                                                                                      </a14:hiddenLine>
                                                                                    </a:ext>
                                                                                  </a:extLst>
                                                                                </wps:spPr>
    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    <a:noAutofit/>
                                                                                </wps:bodyPr>
                                                                              </wps:wsp>
                                                                              <wpg:grpSp>
                                                                                <wpg:cNvPr id="1037" name="Group 1010"/>
                                                                                <wpg:cNvGrpSpPr>
                                                                                  <a:grpSpLocks/>
                                                                                </wpg:cNvGrpSpPr>
                                                                                <wpg:grpSpPr bwMode="auto">
                                                                                  <a:xfrm>
                                                                                    <a:off x="4398" y="-1361"/>
                                                                                    <a:ext cx="10" cy="278"/>
                                                                                    <a:chOff x="4398" y="-1361"/>
                                                                                    <a:chExt cx="10" cy="278"/>
                                                                                  </a:xfrm>
                                                                                </wpg:grpSpPr>
                                                                                <wps:wsp>
                                                                                  <wps:cNvPr id="1038" name="Freeform 1027"/>
                                                                                  <wps:cNvSpPr>
                                                                                    <a:spLocks/>
                                                                                  </wps:cNvSpPr>
                                                                                  <wps:spPr bwMode="auto">
                                                                                    <a:xfrm>
                                                                                      <a:off x="4398" y="-1361"/>
                                                                                      <a:ext cx="10" cy="278"/>
                                                                                    </a:xfrm>
                                                                                    <a:custGeom>
                                                                                      <a:avLst/>
                                                                                      <a:gdLst>
                                                                                        <a:gd name="T0" fmla="+- 0 4398 4398"/>
                                                                                        <a:gd name="T1" fmla="*/ T0 w 10"/>
                                                                                        <a:gd name="T2" fmla="+- 0 -1089 -1361"/>
                                                                                        <a:gd name="T3" fmla="*/ -1089 h 278"/>
                                                                                        <a:gd name="T4" fmla="+- 0 4402 4398"/>
                                                                                        <a:gd name="T5" fmla="*/ T4 w 10"/>
                                                                                        <a:gd name="T6" fmla="+- 0 -1083 -1361"/>
                                                                                        <a:gd name="T7" fmla="*/ -1083 h 278"/>
                                                                                        <a:gd name="T8" fmla="+- 0 4408 4398"/>
                                                                                        <a:gd name="T9" fmla="*/ T8 w 10"/>
                                                                                        <a:gd name="T10" fmla="+- 0 -1089 -1361"/>
                                                                                        <a:gd name="T11" fmla="*/ -1089 h 278"/>
                                                                                        <a:gd name="T12" fmla="+- 0 4408 4398"/>
                                                                                        <a:gd name="T13" fmla="*/ T12 w 10"/>
                                                                                        <a:gd name="T14" fmla="+- 0 -1355 -1361"/>
                                                                                        <a:gd name="T15" fmla="*/ -1355 h 278"/>
                                                                                        <a:gd name="T16" fmla="+- 0 4402 4398"/>
                                                                                        <a:gd name="T17" fmla="*/ T16 w 10"/>
                                                                                        <a:gd name="T18" fmla="+- 0 -1361 -1361"/>
                                                                                        <a:gd name="T19" fmla="*/ -1361 h 278"/>
                                                                                        <a:gd name="T20" fmla="+- 0 4398 4398"/>
                                                                                        <a:gd name="T21" fmla="*/ T20 w 10"/>
                                                                                        <a:gd name="T22" fmla="+- 0 -1355 -1361"/>
                                                                                        <a:gd name="T23" fmla="*/ -1355 h 278"/>
                                                                                        <a:gd name="T24" fmla="+- 0 4398 4398"/>
                                                                                        <a:gd name="T25" fmla="*/ T24 w 10"/>
                                                                                        <a:gd name="T26" fmla="+- 0 -1089 -1361"/>
                                                                                        <a:gd name="T27" fmla="*/ -1089 h 278"/>
                                                                                      </a:gdLst>
                                                                                      <a:ahLst/>
                                                                                      <a:cxnLst>
                                                                                        <a:cxn ang="0">
                                                                                          <a:pos x="T1" y="T3"/>
                                                                                        </a:cxn>
                                                                                        <a:cxn ang="0">
                                                                                          <a:pos x="T5" y="T7"/>
                                                                                        </a:cxn>
                                                                                        <a:cxn ang="0">
                                                                                          <a:pos x="T9" y="T11"/>
                                                                                        </a:cxn>
                                                                                        <a:cxn ang="0">
                                                                                          <a:pos x="T13" y="T15"/>
                                                                                        </a:cxn>
                                                                                        <a:cxn ang="0">
                                                                                          <a:pos x="T17" y="T19"/>
                                                                                        </a:cxn>
                                                                                        <a:cxn ang="0">
                                                                                          <a:pos x="T21" y="T23"/>
                                                                                        </a:cxn>
                                                                                        <a:cxn ang="0">
                                                                                          <a:pos x="T25" y="T27"/>
                                                                                        </a:cxn>
                                                                                      </a:cxnLst>
                                                                                      <a:rect l="0" t="0" r="r" b="b"/>
                                                                                      <a:pathLst>
                                                                                        <a:path w="10" h="278">
                                                                                          <a:moveTo>
                                                                                            <a:pt x="0" y="272"/>
                                                                                          </a:moveTo>
                                                                                          <a:lnTo>
                                                                                            <a:pt x="4" y="278"/>
                                                                                          </a:lnTo>
                                                                                          <a:lnTo>
                                                                                            <a:pt x="10" y="272"/>
                                                                                          </a:lnTo>
                                                                                          <a:lnTo>
                                                                                            <a:pt x="10" y="6"/>
                                                                                          </a:lnTo>
                                                                                          <a:lnTo>
                                                                                            <a:pt x="4" y="0"/>
                                                                                          </a:lnTo>
                                                                                          <a:lnTo>
                                                                                            <a:pt x="0" y="6"/>
                                                                                          </a:lnTo>
                                                                                          <a:lnTo>
                                                                                            <a:pt x="0" y="272"/>
                                                                                          </a:lnTo>
                                                                                          <a:close/>
                                                                                        </a:path>
                                                                                      </a:pathLst>
                                                                                    </a:custGeom>
                                                                                    <a:solidFill>
                                                                                      <a:srgbClr val="000000"/>
                                                                                    </a:solidFill>
                                                                                    <a:ln>
                                                                                      <a:noFill/>
                                                                                    </a:ln>
                                                                                    <a:extLst>
                                                                                      <a:ext uri="{91240B29-F687-4F45-9708-019B960494DF}">
                                                                                        <a14:hiddenLine xmlns:a14="http://schemas.microsoft.com/office/drawing/2010/main" w="9525">
                                                                                          <a:solidFill>
                                                                                            <a:srgbClr val="000000"/>
                                                                                          </a:solidFill>
                                                                                          <a:round/>
                                                                                          <a:headEnd/>
                                                                                          <a:tailEnd/>
                                                                                        </a14:hiddenLine>
                                                                                      </a:ext>
                                                                                    </a:extLst>
                                                                                  </wps:spPr>
      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      <a:noAutofit/>
                                                                                  </wps:bodyPr>
                                                                                </wps:wsp>
                                                                                <wpg:grpSp>
                                                                                  <wpg:cNvPr id="1039" name="Group 1011"/>
                                                                                  <wpg:cNvGrpSpPr>
                                                                                    <a:grpSpLocks/>
                                                                                  </wpg:cNvGrpSpPr>
                                                                                  <wpg:grpSpPr bwMode="auto">
                                                                                    <a:xfrm>
                                                                                      <a:off x="4398" y="-1083"/>
                                                                                      <a:ext cx="10" cy="278"/>
                                                                                      <a:chOff x="4398" y="-1083"/>
                                                                                      <a:chExt cx="10" cy="278"/>
                                                                                    </a:xfrm>
                                                                                  </wpg:grpSpPr>
                                                                                  <wps:wsp>
                                                                                    <wps:cNvPr id="1040" name="Freeform 1026"/>
                                                                                    <wps:cNvSpPr>
                                                                                      <a:spLocks/>
                                                                                    </wps:cNvSpPr>
                                                                                    <wps:spPr bwMode="auto">
                                                                                      <a:xfrm>
                                                                                        <a:off x="4398" y="-1083"/>
                                                                                        <a:ext cx="10" cy="278"/>
                                                                                      </a:xfrm>
                                                                                      <a:custGeom>
                                                                                        <a:avLst/>
                                                                                        <a:gdLst>
                                                                                          <a:gd name="T0" fmla="+- 0 4398 4398"/>
                                                                                          <a:gd name="T1" fmla="*/ T0 w 10"/>
                                                                                          <a:gd name="T2" fmla="+- 0 -811 -1083"/>
                                                                                          <a:gd name="T3" fmla="*/ -811 h 278"/>
                                                                                          <a:gd name="T4" fmla="+- 0 4402 4398"/>
                                                                                          <a:gd name="T5" fmla="*/ T4 w 10"/>
                                                                                          <a:gd name="T6" fmla="+- 0 -805 -1083"/>
                                                                                          <a:gd name="T7" fmla="*/ -805 h 278"/>
                                                                                          <a:gd name="T8" fmla="+- 0 4408 4398"/>
                                                                                          <a:gd name="T9" fmla="*/ T8 w 10"/>
                                                                                          <a:gd name="T10" fmla="+- 0 -811 -1083"/>
                                                                                          <a:gd name="T11" fmla="*/ -811 h 278"/>
                                                                                          <a:gd name="T12" fmla="+- 0 4408 4398"/>
                                                                                          <a:gd name="T13" fmla="*/ T12 w 10"/>
                                                                                          <a:gd name="T14" fmla="+- 0 -1077 -1083"/>
                                                                                          <a:gd name="T15" fmla="*/ -1077 h 278"/>
                                                                                          <a:gd name="T16" fmla="+- 0 4402 4398"/>
                                                                                          <a:gd name="T17" fmla="*/ T16 w 10"/>
                                                                                          <a:gd name="T18" fmla="+- 0 -1083 -1083"/>
                                                                                          <a:gd name="T19" fmla="*/ -1083 h 278"/>
                                                                                          <a:gd name="T20" fmla="+- 0 4398 4398"/>
                                                                                          <a:gd name="T21" fmla="*/ T20 w 10"/>
                                                                                          <a:gd name="T22" fmla="+- 0 -1077 -1083"/>
                                                                                          <a:gd name="T23" fmla="*/ -1077 h 278"/>
                                                                                          <a:gd name="T24" fmla="+- 0 4398 4398"/>
                                                                                          <a:gd name="T25" fmla="*/ T24 w 10"/>
                                                                                          <a:gd name="T26" fmla="+- 0 -811 -1083"/>
                                                                                          <a:gd name="T27" fmla="*/ -811 h 278"/>
                                                                                        </a:gdLst>
                                                                                        <a:ahLst/>
                                                                                        <a:cxnLst>
                                                                                          <a:cxn ang="0">
                                                                                            <a:pos x="T1" y="T3"/>
                                                                                          </a:cxn>
                                                                                          <a:cxn ang="0">
                                                                                            <a:pos x="T5" y="T7"/>
                                                                                          </a:cxn>
                                                                                          <a:cxn ang="0">
                                                                                            <a:pos x="T9" y="T11"/>
                                                                                          </a:cxn>
                                                                                          <a:cxn ang="0">
                                                                                            <a:pos x="T13" y="T15"/>
                                                                                          </a:cxn>
                                                                                          <a:cxn ang="0">
                                                                                            <a:pos x="T17" y="T19"/>
                                                                                          </a:cxn>
                                                                                          <a:cxn ang="0">
                                                                                            <a:pos x="T21" y="T23"/>
                                                                                          </a:cxn>
                                                                                          <a:cxn ang="0">
                                                                                            <a:pos x="T25" y="T27"/>
                                                                                          </a:cxn>
                                                                                        </a:cxnLst>
                                                                                        <a:rect l="0" t="0" r="r" b="b"/>
                                                                                        <a:pathLst>
                                                                                          <a:path w="10" h="278">
                                                                                            <a:moveTo>
                                                                                              <a:pt x="0" y="272"/>
                                                                                            </a:moveTo>
                                                                                            <a:lnTo>
                                                                                              <a:pt x="4" y="278"/>
                                                                                            </a:lnTo>
                                                                                            <a:lnTo>
                                                                                              <a:pt x="10" y="272"/>
                                                                                            </a:lnTo>
                                                                                            <a:lnTo>
                                                                                              <a:pt x="10" y="6"/>
                                                                                            </a:lnTo>
                                                                                            <a:lnTo>
                                                                                              <a:pt x="4" y="0"/>
                                                                                            </a:lnTo>
                                                                                            <a:lnTo>
                                                                                              <a:pt x="0" y="6"/>
                                                                                            </a:lnTo>
                                                                                            <a:lnTo>
                                                                                              <a:pt x="0" y="272"/>
                                                                                            </a:lnTo>
                                                                                            <a:close/>
                                                                                          </a:path>
                                                                                        </a:pathLst>
                                                                                      </a:custGeom>
                                                                                      <a:solidFill>
                                                                                        <a:srgbClr val="000000"/>
                                                                                      </a:solidFill>
                                                                                      <a:ln>
                                                                                        <a:noFill/>
                                                                                      </a:ln>
                                                                                      <a:extLst>
                                                                                        <a:ext uri="{91240B29-F687-4F45-9708-019B960494DF}">
                                                                                          <a14:hiddenLine xmlns:a14="http://schemas.microsoft.com/office/drawing/2010/main" w="9525">
                                                                                            <a:solidFill>
                                                                                              <a:srgbClr val="000000"/>
                                                                                            </a:solidFill>
                                                                                            <a:round/>
                                                                                            <a:headEnd/>
                                                                                            <a:tailEnd/>
                                                                                          </a14:hiddenLine>
                                                                                        </a:ext>
                                                                                      </a:extLst>
                                                                                    </wps:spPr>
        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        <a:noAutofit/>
                                                                                    </wps:bodyPr>
                                                                                  </wps:wsp>
                                                                                  <wpg:grpSp>
                                                                                    <wpg:cNvPr id="1041" name="Group 1012"/>
                                                                                    <wpg:cNvGrpSpPr>
                                                                                      <a:grpSpLocks/>
                                                                                    </wpg:cNvGrpSpPr>
                                                                                    <wpg:grpSpPr bwMode="auto">
                                                                                      <a:xfrm>
                                                                                        <a:off x="4398" y="-805"/>
                                                                                        <a:ext cx="10" cy="278"/>
                                                                                        <a:chOff x="4398" y="-805"/>
                                                                                        <a:chExt cx="10" cy="278"/>
                                                                                      </a:xfrm>
                                                                                    </wpg:grpSpPr>
                                                                                    <wps:wsp>
                                                                                      <wps:cNvPr id="1042" name="Freeform 1025"/>
                                                                                      <wps:cNvSpPr>
                                                                                        <a:spLocks/>
                                                                                      </wps:cNvSpPr>
                                                                                      <wps:spPr bwMode="auto">
                                                                                        <a:xfrm>
                                                                                          <a:off x="4398" y="-805"/>
                                                                                          <a:ext cx="10" cy="278"/>
                                                                                        </a:xfrm>
                                                                                        <a:custGeom>
                                                                                          <a:avLst/>
                                                                                          <a:gdLst>
                                                                                            <a:gd name="T0" fmla="+- 0 4398 4398"/>
                                                                                            <a:gd name="T1" fmla="*/ T0 w 10"/>
                                                                                            <a:gd name="T2" fmla="+- 0 -533 -805"/>
                                                                                            <a:gd name="T3" fmla="*/ -533 h 278"/>
                                                                                            <a:gd name="T4" fmla="+- 0 4402 4398"/>
                                                                                            <a:gd name="T5" fmla="*/ T4 w 10"/>
                                                                                            <a:gd name="T6" fmla="+- 0 -527 -805"/>
                                                                                            <a:gd name="T7" fmla="*/ -527 h 278"/>
                                                                                            <a:gd name="T8" fmla="+- 0 4408 4398"/>
                                                                                            <a:gd name="T9" fmla="*/ T8 w 10"/>
                                                                                            <a:gd name="T10" fmla="+- 0 -533 -805"/>
                                                                                            <a:gd name="T11" fmla="*/ -533 h 278"/>
                                                                                            <a:gd name="T12" fmla="+- 0 4408 4398"/>
                                                                                            <a:gd name="T13" fmla="*/ T12 w 10"/>
                                                                                            <a:gd name="T14" fmla="+- 0 -799 -805"/>
                                                                                            <a:gd name="T15" fmla="*/ -799 h 278"/>
                                                                                            <a:gd name="T16" fmla="+- 0 4402 4398"/>
                                                                                            <a:gd name="T17" fmla="*/ T16 w 10"/>
                                                                                            <a:gd name="T18" fmla="+- 0 -805 -805"/>
                                                                                            <a:gd name="T19" fmla="*/ -805 h 278"/>
                                                                                            <a:gd name="T20" fmla="+- 0 4398 4398"/>
                                                                                            <a:gd name="T21" fmla="*/ T20 w 10"/>
                                                                                            <a:gd name="T22" fmla="+- 0 -799 -805"/>
                                                                                            <a:gd name="T23" fmla="*/ -799 h 278"/>
                                                                                            <a:gd name="T24" fmla="+- 0 4398 4398"/>
                                                                                            <a:gd name="T25" fmla="*/ T24 w 10"/>
                                                                                            <a:gd name="T26" fmla="+- 0 -533 -805"/>
                                                                                            <a:gd name="T27" fmla="*/ -533 h 278"/>
                                                                                          </a:gdLst>
                                                                                          <a:ahLst/>
                                                                                          <a:cxnLst>
                                                                                            <a:cxn ang="0">
                                                                                              <a:pos x="T1" y="T3"/>
                                                                                            </a:cxn>
                                                                                            <a:cxn ang="0">
                                                                                              <a:pos x="T5" y="T7"/>
                                                                                            </a:cxn>
                                                                                            <a:cxn ang="0">
                                                                                              <a:pos x="T9" y="T11"/>
                                                                                            </a:cxn>
                                                                                            <a:cxn ang="0">
                                                                                              <a:pos x="T13" y="T15"/>
                                                                                            </a:cxn>
                                                                                            <a:cxn ang="0">
                                                                                              <a:pos x="T17" y="T19"/>
                                                                                            </a:cxn>
                                                                                            <a:cxn ang="0">
                                                                                              <a:pos x="T21" y="T23"/>
                                                                                            </a:cxn>
                                                                                            <a:cxn ang="0">
                                                                                              <a:pos x="T25" y="T27"/>
                                                                                            </a:cxn>
                                                                                          </a:cxnLst>
                                                                                          <a:rect l="0" t="0" r="r" b="b"/>
                                                                                          <a:pathLst>
                                                                                            <a:path w="10" h="278">
                                                                                              <a:moveTo>
                                                                                                <a:pt x="0" y="272"/>
                                                                                              </a:moveTo>
                                                                                              <a:lnTo>
                                                                                                <a:pt x="4" y="278"/>
                                                                                              </a:lnTo>
                                                                                              <a:lnTo>
                                                                                                <a:pt x="10" y="272"/>
                                                                                              </a:lnTo>
                                                                                              <a:lnTo>
                                                                                                <a:pt x="10" y="6"/>
                                                                                              </a:lnTo>
                                                                                              <a:lnTo>
                                                                                                <a:pt x="4" y="0"/>
                                                                                              </a:lnTo>
                                                                                              <a:lnTo>
                                                                                                <a:pt x="0" y="6"/>
                                                                                              </a:lnTo>
                                                                                              <a:lnTo>
                                                                                                <a:pt x="0" y="272"/>
                                                                                              </a:lnTo>
                                                                                              <a:close/>
                                                                                            </a:path>
                                                                                          </a:pathLst>
                                                                                        </a:custGeom>
                                                                                        <a:solidFill>
                                                                                          <a:srgbClr val="000000"/>
                                                                                        </a:solidFill>
                                                                                        <a:ln>
                                                                                          <a:noFill/>
                                                                                        </a:ln>
                                                                                        <a:extLst>
                                                                                          <a:ext uri="{91240B29-F687-4F45-9708-019B960494DF}">
                                                                                            <a14:hiddenLine xmlns:a14="http://schemas.microsoft.com/office/drawing/2010/main" w="9525">
                                                                                              <a:solidFill>
                                                                                                <a:srgbClr val="000000"/>
                                                                                              </a:solidFill>
                                                                                              <a:round/>
                                                                                              <a:headEnd/>
                                                                                              <a:tailEnd/>
                                                                                            </a14:hiddenLine>
                                                                                          </a:ext>
                                                                                        </a:extLst>
                                                                                      </wps:spPr>
          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          <a:noAutofit/>
                                                                                      </wps:bodyPr>
                                                                                    </wps:wsp>
                                                                                    <wpg:grpSp>
                                                                                      <wpg:cNvPr id="1043" name="Group 1013"/>
                                                                                      <wpg:cNvGrpSpPr>
                                                                                        <a:grpSpLocks/>
                                                                                      </wpg:cNvGrpSpPr>
                                                                                      <wpg:grpSpPr bwMode="auto">
                                                                                        <a:xfrm>
                                                                                          <a:off x="4398" y="-527"/>
                                                                                          <a:ext cx="10" cy="278"/>
                                                                                          <a:chOff x="4398" y="-527"/>
                                                                                          <a:chExt cx="10" cy="278"/>
                                                                                        </a:xfrm>
                                                                                      </wpg:grpSpPr>
                                                                                      <wps:wsp>
                                                                                        <wps:cNvPr id="1044" name="Freeform 1024"/>
                                                                                        <wps:cNvSpPr>
                                                                                          <a:spLocks/>
                                                                                        </wps:cNvSpPr>
                                                                                        <wps:spPr bwMode="auto">
                                                                                          <a:xfrm>
                                                                                            <a:off x="4398" y="-527"/>
                                                                                            <a:ext cx="10" cy="278"/>
                                                                                          </a:xfrm>
                                                                                          <a:custGeom>
                                                                                            <a:avLst/>
                                                                                            <a:gdLst>
                                                                                              <a:gd name="T0" fmla="+- 0 4398 4398"/>
                                                                                              <a:gd name="T1" fmla="*/ T0 w 10"/>
                                                                                              <a:gd name="T2" fmla="+- 0 -255 -527"/>
                                                                                              <a:gd name="T3" fmla="*/ -255 h 278"/>
                                                                                              <a:gd name="T4" fmla="+- 0 4402 4398"/>
                                                                                              <a:gd name="T5" fmla="*/ T4 w 10"/>
                                                                                              <a:gd name="T6" fmla="+- 0 -249 -527"/>
                                                                                              <a:gd name="T7" fmla="*/ -249 h 278"/>
                                                                                              <a:gd name="T8" fmla="+- 0 4408 4398"/>
                                                                                              <a:gd name="T9" fmla="*/ T8 w 10"/>
                                                                                              <a:gd name="T10" fmla="+- 0 -255 -527"/>
                                                                                              <a:gd name="T11" fmla="*/ -255 h 278"/>
                                                                                              <a:gd name="T12" fmla="+- 0 4408 4398"/>
                                                                                              <a:gd name="T13" fmla="*/ T12 w 10"/>
                                                                                              <a:gd name="T14" fmla="+- 0 -521 -527"/>
                                                                                              <a:gd name="T15" fmla="*/ -521 h 278"/>
                                                                                              <a:gd name="T16" fmla="+- 0 4402 4398"/>
                                                                                              <a:gd name="T17" fmla="*/ T16 w 10"/>
                                                                                              <a:gd name="T18" fmla="+- 0 -527 -527"/>
                                                                                              <a:gd name="T19" fmla="*/ -527 h 278"/>
                                                                                              <a:gd name="T20" fmla="+- 0 4398 4398"/>
                                                                                              <a:gd name="T21" fmla="*/ T20 w 10"/>
                                                                                              <a:gd name="T22" fmla="+- 0 -521 -527"/>
                                                                                              <a:gd name="T23" fmla="*/ -521 h 278"/>
                                                                                              <a:gd name="T24" fmla="+- 0 4398 4398"/>
                                                                                              <a:gd name="T25" fmla="*/ T24 w 10"/>
                                                                                              <a:gd name="T26" fmla="+- 0 -255 -527"/>
                                                                                              <a:gd name="T27" fmla="*/ -255 h 278"/>
                                                                                            </a:gdLst>
                                                                                            <a:ahLst/>
                                                                                            <a:cxnLst>
                                                                                              <a:cxn ang="0">
                                                                                                <a:pos x="T1" y="T3"/>
                                                                                              </a:cxn>
                                                                                              <a:cxn ang="0">
                                                                                                <a:pos x="T5" y="T7"/>
                                                                                              </a:cxn>
                                                                                              <a:cxn ang="0">
                                                                                                <a:pos x="T9" y="T11"/>
                                                                                              </a:cxn>
                                                                                              <a:cxn ang="0">
                                                                                                <a:pos x="T13" y="T15"/>
                                                                                              </a:cxn>
                                                                                              <a:cxn ang="0">
                                                                                                <a:pos x="T17" y="T19"/>
                                                                                              </a:cxn>
                                                                                              <a:cxn ang="0">
                                                                                                <a:pos x="T21" y="T23"/>
                                                                                              </a:cxn>
                                                                                              <a:cxn ang="0">
                                                                                                <a:pos x="T25" y="T27"/>
                                                                                              </a:cxn>
                                                                                            </a:cxnLst>
                                                                                            <a:rect l="0" t="0" r="r" b="b"/>
                                                                                            <a:pathLst>
                                                                                              <a:path w="10" h="278">
                                                                                                <a:moveTo>
                                                                                                  <a:pt x="0" y="272"/>
                                                                                                </a:moveTo>
                                                                                                <a:lnTo>
                                                                                                  <a:pt x="4" y="278"/>
                                                                                                </a:lnTo>
                                                                                                <a:lnTo>
                                                                                                  <a:pt x="10" y="272"/>
                                                                                                </a:lnTo>
                                                                                                <a:lnTo>
                                                                                                  <a:pt x="10" y="6"/>
                                                                                                </a:lnTo>
                                                                                                <a:lnTo>
                                                                                                  <a:pt x="4" y="0"/>
                                                                                                </a:lnTo>
                                                                                                <a:lnTo>
                                                                                                  <a:pt x="0" y="6"/>
                                                                                                </a:lnTo>
                                                                                                <a:lnTo>
                                                                                                  <a:pt x="0" y="272"/>
                                                                                                </a:lnTo>
                                                                                                <a:close/>
                                                                                              </a:path>
                                                                                            </a:pathLst>
                                                                                          </a:custGeom>
                                                                                          <a:solidFill>
                                                                                            <a:srgbClr val="000000"/>
                                                                                          </a:solidFill>
                                                                                          <a:ln>
                                                                                            <a:noFill/>
                                                                                          </a:ln>
                                                                                          <a:extLst>
                                                                                            <a:ext uri="{91240B29-F687-4F45-9708-019B960494DF}">
                                                                                              <a14:hiddenLine xmlns:a14="http://schemas.microsoft.com/office/drawing/2010/main" w="9525">
                                                                                                <a:solidFill>
                                                                                                  <a:srgbClr val="000000"/>
                                                                                                </a:solidFill>
                                                                                                <a:round/>
                                                                                                <a:headEnd/>
                                                                                                <a:tailEnd/>
                                                                                              </a14:hiddenLine>
                                                                                            </a:ext>
                                                                                          </a:extLst>
                                                                                        </wps:spPr>
            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            <a:noAutofit/>
                                                                                        </wps:bodyPr>
                                                                                      </wps:wsp>
                                                                                      <wpg:grpSp>
                                                                                        <wpg:cNvPr id="1045" name="Group 1014"/>
                                                                                        <wpg:cNvGrpSpPr>
                                                                                          <a:grpSpLocks/>
                                                                                        </wpg:cNvGrpSpPr>
                                                                                        <wpg:grpSpPr bwMode="auto">
                                                                                          <a:xfrm>
                                                                                            <a:off x="4398" y="-249"/>
                                                                                            <a:ext cx="10" cy="278"/>
                                                                                            <a:chOff x="4398" y="-249"/>
                                                                                            <a:chExt cx="10" cy="278"/>
                                                                                          </a:xfrm>
                                                                                        </wpg:grpSpPr>
                                                                                        <wps:wsp>
                                                                                          <wps:cNvPr id="1046" name="Freeform 1023"/>
                                                                                          <wps:cNvSpPr>
                                                                                            <a:spLocks/>
                                                                                          </wps:cNvSpPr>
                                                                                          <wps:spPr bwMode="auto">
                                                                                            <a:xfrm>
                                                                                              <a:off x="4398" y="-249"/>
                                                                                              <a:ext cx="10" cy="278"/>
                                                                                            </a:xfrm>
                                                                                            <a:custGeom>
                                                                                              <a:avLst/>
                                                                                              <a:gdLst>
                                                                                                <a:gd name="T0" fmla="+- 0 4398 4398"/>
                                                                                                <a:gd name="T1" fmla="*/ T0 w 10"/>
                                                                                                <a:gd name="T2" fmla="+- 0 23 -249"/>
                                                                                                <a:gd name="T3" fmla="*/ 23 h 278"/>
                                                                                                <a:gd name="T4" fmla="+- 0 4402 4398"/>
                                                                                                <a:gd name="T5" fmla="*/ T4 w 10"/>
                                                                                                <a:gd name="T6" fmla="+- 0 29 -249"/>
                                                                                                <a:gd name="T7" fmla="*/ 29 h 278"/>
                                                                                                <a:gd name="T8" fmla="+- 0 4408 4398"/>
                                                                                                <a:gd name="T9" fmla="*/ T8 w 10"/>
                                                                                                <a:gd name="T10" fmla="+- 0 23 -249"/>
                                                                                                <a:gd name="T11" fmla="*/ 23 h 278"/>
                                                                                                <a:gd name="T12" fmla="+- 0 4408 4398"/>
                                                                                                <a:gd name="T13" fmla="*/ T12 w 10"/>
                                                                                                <a:gd name="T14" fmla="+- 0 -243 -249"/>
                                                                                                <a:gd name="T15" fmla="*/ -243 h 278"/>
                                                                                                <a:gd name="T16" fmla="+- 0 4402 4398"/>
                                                                                                <a:gd name="T17" fmla="*/ T16 w 10"/>
                                                                                                <a:gd name="T18" fmla="+- 0 -249 -249"/>
                                                                                                <a:gd name="T19" fmla="*/ -249 h 278"/>
                                                                                                <a:gd name="T20" fmla="+- 0 4398 4398"/>
                                                                                                <a:gd name="T21" fmla="*/ T20 w 10"/>
                                                                                                <a:gd name="T22" fmla="+- 0 -243 -249"/>
                                                                                                <a:gd name="T23" fmla="*/ -243 h 278"/>
                                                                                                <a:gd name="T24" fmla="+- 0 4398 4398"/>
                                                                                                <a:gd name="T25" fmla="*/ T24 w 10"/>
                                                                                                <a:gd name="T26" fmla="+- 0 23 -249"/>
                                                                                                <a:gd name="T27" fmla="*/ 23 h 278"/>
                                                                                              </a:gdLst>
                                                                                              <a:ahLst/>
                                                                                              <a:cxnLst>
                                                                                                <a:cxn ang="0">
                                                                                                  <a:pos x="T1" y="T3"/>
                                                                                                </a:cxn>
                                                                                                <a:cxn ang="0">
                                                                                                  <a:pos x="T5" y="T7"/>
                                                                                                </a:cxn>
                                                                                                <a:cxn ang="0">
                                                                                                  <a:pos x="T9" y="T11"/>
                                                                                                </a:cxn>
                                                                                                <a:cxn ang="0">
                                                                                                  <a:pos x="T13" y="T15"/>
                                                                                                </a:cxn>
                                                                                                <a:cxn ang="0">
                                                                                                  <a:pos x="T17" y="T19"/>
                                                                                                </a:cxn>
                                                                                                <a:cxn ang="0">
                                                                                                  <a:pos x="T21" y="T23"/>
                                                                                                </a:cxn>
                                                                                                <a:cxn ang="0">
                                                                                                  <a:pos x="T25" y="T27"/>
                                                                                                </a:cxn>
                                                                                              </a:cxnLst>
                                                                                              <a:rect l="0" t="0" r="r" b="b"/>
                                                                                              <a:pathLst>
                                                                                                <a:path w="10" h="278">
                                                                                                  <a:moveTo>
                                                                                                    <a:pt x="0" y="272"/>
                                                                                                  </a:moveTo>
                                                                                                  <a:lnTo>
                                                                                                    <a:pt x="4" y="278"/>
                                                                                                  </a:lnTo>
                                                                                                  <a:lnTo>
                                                                                                    <a:pt x="10" y="272"/>
                                                                                                  </a:lnTo>
                                                                                                  <a:lnTo>
                                                                                                    <a:pt x="10" y="6"/>
                                                                                                  </a:lnTo>
                                                                                                  <a:lnTo>
                                                                                                    <a:pt x="4" y="0"/>
                                                                                                  </a:lnTo>
                                                                                                  <a:lnTo>
                                                                                                    <a:pt x="0" y="6"/>
                                                                                                  </a:lnTo>
                                                                                                  <a:lnTo>
                                                                                                    <a:pt x="0" y="272"/>
                                                                                                  </a:lnTo>
                                                                                                  <a:close/>
                                                                                                </a:path>
                                                                                              </a:pathLst>
                                                                                            </a:custGeom>
                                                                                            <a:solidFill>
                                                                                              <a:srgbClr val="000000"/>
                                                                                            </a:solidFill>
                                                                                            <a:ln>
                                                                                              <a:noFill/>
                                                                                            </a:ln>
                                                                                            <a:extLst>
                                                                                              <a:ext uri="{91240B29-F687-4F45-9708-019B960494DF}">
                                                                                                <a14:hiddenLine xmlns:a14="http://schemas.microsoft.com/office/drawing/2010/main" w="9525">
                                                                                                  <a:solidFill>
                                                                                                    <a:srgbClr val="000000"/>
                                                                                                  </a:solidFill>
                                                                                                  <a:round/>
                                                                                                  <a:headEnd/>
                                                                                                  <a:tailEnd/>
                                                                                                </a14:hiddenLine>
                                                                                              </a:ext>
                                                                                            </a:extLst>
                                                                                          </wps:spPr>
              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              <a:noAutofit/>
                                                                                          </wps:bodyPr>
                                                                                        </wps:wsp>
                                                                                        <wpg:grpSp>
                                                                                          <wpg:cNvPr id="1047" name="Group 1015"/>
                                                                                          <wpg:cNvGrpSpPr>
                                                                                            <a:grpSpLocks/>
                                                                                          </wpg:cNvGrpSpPr>
                                                                                          <wpg:grpSpPr bwMode="auto">
                                                                                            <a:xfrm>
                                                                                              <a:off x="4398" y="29"/>
                                                                                              <a:ext cx="10" cy="278"/>
                                                                                              <a:chOff x="4398" y="29"/>
                                                                                              <a:chExt cx="10" cy="278"/>
                                                                                            </a:xfrm>
                                                                                          </wpg:grpSpPr>
                                                                                          <wps:wsp>
                                                                                            <wps:cNvPr id="1048" name="Freeform 1022"/>
                                                                                            <wps:cNvSpPr>
                                                                                              <a:spLocks/>
                                                                                            </wps:cNvSpPr>
                                                                                            <wps:spPr bwMode="auto">
                                                                                              <a:xfrm>
                                                                                                <a:off x="4398" y="29"/>
                                                                                                <a:ext cx="10" cy="278"/>
                                                                                              </a:xfrm>
                                                                                              <a:custGeom>
                                                                                                <a:avLst/>
                                                                                                <a:gdLst>
                                                                                                  <a:gd name="T0" fmla="+- 0 4398 4398"/>
                                                                                                  <a:gd name="T1" fmla="*/ T0 w 10"/>
                                                                                                  <a:gd name="T2" fmla="+- 0 301 29"/>
                                                                                                  <a:gd name="T3" fmla="*/ 301 h 278"/>
                                                                                                  <a:gd name="T4" fmla="+- 0 4402 4398"/>
                                                                                                  <a:gd name="T5" fmla="*/ T4 w 10"/>
                                                                                                  <a:gd name="T6" fmla="+- 0 307 29"/>
                                                                                                  <a:gd name="T7" fmla="*/ 307 h 278"/>
                                                                                                  <a:gd name="T8" fmla="+- 0 4408 4398"/>
                                                                                                  <a:gd name="T9" fmla="*/ T8 w 10"/>
                                                                                                  <a:gd name="T10" fmla="+- 0 301 29"/>
                                                                                                  <a:gd name="T11" fmla="*/ 301 h 278"/>
                                                                                                  <a:gd name="T12" fmla="+- 0 4408 4398"/>
                                                                                                  <a:gd name="T13" fmla="*/ T12 w 10"/>
                                                                                                  <a:gd name="T14" fmla="+- 0 35 29"/>
                                                                                                  <a:gd name="T15" fmla="*/ 35 h 278"/>
                                                                                                  <a:gd name="T16" fmla="+- 0 4402 4398"/>
                                                                                                  <a:gd name="T17" fmla="*/ T16 w 10"/>
                                                                                                  <a:gd name="T18" fmla="+- 0 29 29"/>
                                                                                                  <a:gd name="T19" fmla="*/ 29 h 278"/>
                                                                                                  <a:gd name="T20" fmla="+- 0 4398 4398"/>
                                                                                                  <a:gd name="T21" fmla="*/ T20 w 10"/>
                                                                                                  <a:gd name="T22" fmla="+- 0 35 29"/>
                                                                                                  <a:gd name="T23" fmla="*/ 35 h 278"/>
                                                                                                  <a:gd name="T24" fmla="+- 0 4398 4398"/>
                                                                                                  <a:gd name="T25" fmla="*/ T24 w 10"/>
                                                                                                  <a:gd name="T26" fmla="+- 0 301 29"/>
                                                                                                  <a:gd name="T27" fmla="*/ 301 h 278"/>
                                                                                                </a:gdLst>
                                                                                                <a:ahLst/>
                                                                                                <a:cxnLst>
                                                                                                  <a:cxn ang="0">
                                                                                                    <a:pos x="T1" y="T3"/>
                                                                                                  </a:cxn>
                                                                                                  <a:cxn ang="0">
                                                                                                    <a:pos x="T5" y="T7"/>
                                                                                                  </a:cxn>
                                                                                                  <a:cxn ang="0">
                                                                                                    <a:pos x="T9" y="T11"/>
                                                                                                  </a:cxn>
                                                                                                  <a:cxn ang="0">
                                                                                                    <a:pos x="T13" y="T15"/>
                                                                                                  </a:cxn>
                                                                                                  <a:cxn ang="0">
                                                                                                    <a:pos x="T17" y="T19"/>
                                                                                                  </a:cxn>
                                                                                                  <a:cxn ang="0">
                                                                                                    <a:pos x="T21" y="T23"/>
                                                                                                  </a:cxn>
                                                                                                  <a:cxn ang="0">
                                                                                                    <a:pos x="T25" y="T27"/>
                                                                                                  </a:cxn>
                                                                                                </a:cxnLst>
                                                                                                <a:rect l="0" t="0" r="r" b="b"/>
                                                                                                <a:pathLst>
                                                                                                  <a:path w="10" h="278">
                                                                                                    <a:moveTo>
                                                                                                      <a:pt x="0" y="272"/>
                                                                                                    </a:moveTo>
                                                                                                    <a:lnTo>
                                                                                                      <a:pt x="4" y="278"/>
                                                                                                    </a:lnTo>
                                                                                                    <a:lnTo>
                                                                                                      <a:pt x="10" y="272"/>
                                                                                                    </a:lnTo>
                                                                                                    <a:lnTo>
                                                                                                      <a:pt x="10" y="6"/>
                                                                                                    </a:lnTo>
                                                                                                    <a:lnTo>
                                                                                                      <a:pt x="4" y="0"/>
                                                                                                    </a:lnTo>
                                                                                                    <a:lnTo>
                                                                                                      <a:pt x="0" y="6"/>
                                                                                                    </a:lnTo>
                                                                                                    <a:lnTo>
                                                                                                      <a:pt x="0" y="272"/>
                                                                                                    </a:lnTo>
                                                                                                    <a:close/>
                                                                                                  </a:path>
                                                                                                </a:pathLst>
                                                                                              </a:custGeom>
                                                                                              <a:solidFill>
                                                                                                <a:srgbClr val="000000"/>
                                                                                              </a:solidFill>
                                                                                              <a:ln>
                                                                                                <a:noFill/>
                                                                                              </a:ln>
                                                                                              <a:extLst>
                                                                                                <a:ext uri="{91240B29-F687-4F45-9708-019B960494DF}">
                                                                                                  <a14:hiddenLine xmlns:a14="http://schemas.microsoft.com/office/drawing/2010/main" w="9525">
                                                                                                    <a:solidFill>
                                                                                                      <a:srgbClr val="000000"/>
                                                                                                    </a:solidFill>
                                                                                                    <a:round/>
                                                                                                    <a:headEnd/>
                                                                                                    <a:tailEnd/>
                                                                                                  </a14:hiddenLine>
                                                                                                </a:ext>
                                                                                              </a:extLst>
                                                                                            </wps:spPr>
                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                <a:noAutofit/>
                                                                                            </wps:bodyPr>
                                                                                          </wps:wsp>
                                                                                          <wpg:grpSp>
                                                                                            <wpg:cNvPr id="1049" name="Group 1016"/>
                                                                                            <wpg:cNvGrpSpPr>
                                                                                              <a:grpSpLocks/>
                                                                                            </wpg:cNvGrpSpPr>
                                                                                            <wpg:grpSpPr bwMode="auto">
                                                                                              <a:xfrm>
                                                                                                <a:off x="4398" y="307"/>
                                                                                                <a:ext cx="10" cy="278"/>
                                                                                                <a:chOff x="4398" y="307"/>
                                                                                                <a:chExt cx="10" cy="278"/>
                                                                                              </a:xfrm>
                                                                                            </wpg:grpSpPr>
                                                                                            <wps:wsp>
                                                                                              <wps:cNvPr id="1050" name="Freeform 1021"/>
                                                                                              <wps:cNvSpPr>
                                                                                                <a:spLocks/>
                                                                                              </wps:cNvSpPr>
                                                                                              <wps:spPr bwMode="auto">
                                                                                                <a:xfrm>
                                                                                                  <a:off x="4398" y="307"/>
                                                                                                  <a:ext cx="10" cy="278"/>
                                                                                                </a:xfrm>
                                                                                                <a:custGeom>
                                                                                                  <a:avLst/>
                                                                                                  <a:gdLst>
                                                                                                    <a:gd name="T0" fmla="+- 0 4398 4398"/>
                                                                                                    <a:gd name="T1" fmla="*/ T0 w 10"/>
                                                                                                    <a:gd name="T2" fmla="+- 0 579 307"/>
                                                                                                    <a:gd name="T3" fmla="*/ 579 h 278"/>
                                                                                                    <a:gd name="T4" fmla="+- 0 4402 4398"/>
                                                                                                    <a:gd name="T5" fmla="*/ T4 w 10"/>
                                                                                                    <a:gd name="T6" fmla="+- 0 585 307"/>
                                                                                                    <a:gd name="T7" fmla="*/ 585 h 278"/>
                                                                                                    <a:gd name="T8" fmla="+- 0 4408 4398"/>
                                                                                                    <a:gd name="T9" fmla="*/ T8 w 10"/>
                                                                                                    <a:gd name="T10" fmla="+- 0 579 307"/>
                                                                                                    <a:gd name="T11" fmla="*/ 579 h 278"/>
                                                                                                    <a:gd name="T12" fmla="+- 0 4408 4398"/>
                                                                                                    <a:gd name="T13" fmla="*/ T12 w 10"/>
                                                                                                    <a:gd name="T14" fmla="+- 0 313 307"/>
                                                                                                    <a:gd name="T15" fmla="*/ 313 h 278"/>
                                                                                                    <a:gd name="T16" fmla="+- 0 4402 4398"/>
                                                                                                    <a:gd name="T17" fmla="*/ T16 w 10"/>
                                                                                                    <a:gd name="T18" fmla="+- 0 307 307"/>
                                                                                                    <a:gd name="T19" fmla="*/ 307 h 278"/>
                                                                                                    <a:gd name="T20" fmla="+- 0 4398 4398"/>
                                                                                                    <a:gd name="T21" fmla="*/ T20 w 10"/>
                                                                                                    <a:gd name="T22" fmla="+- 0 313 307"/>
                                                                                                    <a:gd name="T23" fmla="*/ 313 h 278"/>
                                                                                                    <a:gd name="T24" fmla="+- 0 4398 4398"/>
                                                                                                    <a:gd name="T25" fmla="*/ T24 w 10"/>
                                                                                                    <a:gd name="T26" fmla="+- 0 579 307"/>
                                                                                                    <a:gd name="T27" fmla="*/ 579 h 278"/>
                                                                                                  </a:gdLst>
                                                                                                  <a:ahLst/>
                                                                                                  <a:cxnLst>
                                                                                                    <a:cxn ang="0">
                                                                                                      <a:pos x="T1" y="T3"/>
                                                                                                    </a:cxn>
                                                                                                    <a:cxn ang="0">
                                                                                                      <a:pos x="T5" y="T7"/>
                                                                                                    </a:cxn>
                                                                                                    <a:cxn ang="0">
                                                                                                      <a:pos x="T9" y="T11"/>
                                                                                                    </a:cxn>
                                                                                                    <a:cxn ang="0">
                                                                                                      <a:pos x="T13" y="T15"/>
                                                                                                    </a:cxn>
                                                                                                    <a:cxn ang="0">
                                                                                                      <a:pos x="T17" y="T19"/>
                                                                                                    </a:cxn>
                                                                                                    <a:cxn ang="0">
                                                                                                      <a:pos x="T21" y="T23"/>
                                                                                                    </a:cxn>
                                                                                                    <a:cxn ang="0">
                                                                                                      <a:pos x="T25" y="T27"/>
                                                                                                    </a:cxn>
                                                                                                  </a:cxnLst>
                                                                                                  <a:rect l="0" t="0" r="r" b="b"/>
                                                                                                  <a:pathLst>
                                                                                                    <a:path w="10" h="278">
                                                                                                      <a:moveTo>
                                                                                                        <a:pt x="0" y="272"/>
                                                                                                      </a:moveTo>
                                                                                                      <a:lnTo>
                                                                                                        <a:pt x="4" y="278"/>
                                                                                                      </a:lnTo>
                                                                                                      <a:lnTo>
                                                                                                        <a:pt x="10" y="272"/>
                                                                                                      </a:lnTo>
                                                                                                      <a:lnTo>
                                                                                                        <a:pt x="10" y="6"/>
                                                                                                      </a:lnTo>
                                                                                                      <a:lnTo>
                                                                                                        <a:pt x="4" y="0"/>
                                                                                                      </a:lnTo>
                                                                                                      <a:lnTo>
                                                                                                        <a:pt x="0" y="6"/>
                                                                                                      </a:lnTo>
                                                                                                      <a:lnTo>
                                                                                                        <a:pt x="0" y="272"/>
                                                                                                      </a:lnTo>
                                                                                                      <a:close/>
                                                                                                    </a:path>
                                                                                                  </a:pathLst>
                                                                                                </a:custGeom>
                                                                                                <a:solidFill>
                                                                                                  <a:srgbClr val="000000"/>
                                                                                                </a:solidFill>
                                                                                                <a:ln>
                                                                                                  <a:noFill/>
                                                                                                </a:ln>
                                                                                                <a:extLst>
                                                                                                  <a:ext uri="{91240B29-F687-4F45-9708-019B960494DF}">
                                                                                                    <a14:hiddenLine xmlns:a14="http://schemas.microsoft.com/office/drawing/2010/main" w="9525">
                                                                                                      <a:solidFill>
                                                                                                        <a:srgbClr val="000000"/>
                                                                                                      </a:solidFill>
                                                                                                      <a:round/>
                                                                                                      <a:headEnd/>
                                                                                                      <a:tailEnd/>
                                                                                                    </a14:hiddenLine>
                                                                                                  </a:ext>
                                                                                                </a:extLst>
                                                                                              </wps:spPr>
                  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                  <a:noAutofit/>
                                                                                              </wps:bodyPr>
                                                                                            </wps:wsp>
                                                                                            <wpg:grpSp>
                                                                                              <wpg:cNvPr id="1051" name="Group 1017"/>
                                                                                              <wpg:cNvGrpSpPr>
                                                                                                <a:grpSpLocks/>
                                                                                              </wpg:cNvGrpSpPr>
                                                                                              <wpg:grpSpPr bwMode="auto">
                                                                                                <a:xfrm>
                                                                                                  <a:off x="4398" y="585"/>
                                                                                                  <a:ext cx="10" cy="278"/>
                                                                                                  <a:chOff x="4398" y="585"/>
                                                                                                  <a:chExt cx="10" cy="278"/>
                                                                                                </a:xfrm>
                                                                                              </wpg:grpSpPr>
                                                                                              <wps:wsp>
                                                                                                <wps:cNvPr id="1052" name="Freeform 1020"/>
                                                                                                <wps:cNvSpPr>
                                                                                                  <a:spLocks/>
                                                                                                </wps:cNvSpPr>
                                                                                                <wps:spPr bwMode="auto">
                                                                                                  <a:xfrm>
                                                                                                    <a:off x="4398" y="585"/>
                                                                                                    <a:ext cx="10" cy="278"/>
                                                                                                  </a:xfrm>
                                                                                                  <a:custGeom>
                                                                                                    <a:avLst/>
                                                                                                    <a:gdLst>
                                                                                                      <a:gd name="T0" fmla="+- 0 4398 4398"/>
                                                                                                      <a:gd name="T1" fmla="*/ T0 w 10"/>
                                                                                                      <a:gd name="T2" fmla="+- 0 857 585"/>
                                                                                                      <a:gd name="T3" fmla="*/ 857 h 278"/>
                                                                                                      <a:gd name="T4" fmla="+- 0 4402 4398"/>
                                                                                                      <a:gd name="T5" fmla="*/ T4 w 10"/>
                                                                                                      <a:gd name="T6" fmla="+- 0 863 585"/>
                                                                                                      <a:gd name="T7" fmla="*/ 863 h 278"/>
                                                                                                      <a:gd name="T8" fmla="+- 0 4408 4398"/>
                                                                                                      <a:gd name="T9" fmla="*/ T8 w 10"/>
                                                                                                      <a:gd name="T10" fmla="+- 0 857 585"/>
                                                                                                      <a:gd name="T11" fmla="*/ 857 h 278"/>
                                                                                                      <a:gd name="T12" fmla="+- 0 4408 4398"/>
                                                                                                      <a:gd name="T13" fmla="*/ T12 w 10"/>
                                                                                                      <a:gd name="T14" fmla="+- 0 591 585"/>
                                                                                                      <a:gd name="T15" fmla="*/ 591 h 278"/>
                                                                                                      <a:gd name="T16" fmla="+- 0 4402 4398"/>
                                                                                                      <a:gd name="T17" fmla="*/ T16 w 10"/>
                                                                                                      <a:gd name="T18" fmla="+- 0 585 585"/>
                                                                                                      <a:gd name="T19" fmla="*/ 585 h 278"/>
                                                                                                      <a:gd name="T20" fmla="+- 0 4398 4398"/>
                                                                                                      <a:gd name="T21" fmla="*/ T20 w 10"/>
                                                                                                      <a:gd name="T22" fmla="+- 0 591 585"/>
                                                                                                      <a:gd name="T23" fmla="*/ 591 h 278"/>
                                                                                                      <a:gd name="T24" fmla="+- 0 4398 4398"/>
                                                                                                      <a:gd name="T25" fmla="*/ T24 w 10"/>
                                                                                                      <a:gd name="T26" fmla="+- 0 857 585"/>
                                                                                                      <a:gd name="T27" fmla="*/ 857 h 278"/>
                                                                                                    </a:gdLst>
                                                                                                    <a:ahLst/>
                                                                                                    <a:cxnLst>
                                                                                                      <a:cxn ang="0">
                                                                                                        <a:pos x="T1" y="T3"/>
                                                                                                      </a:cxn>
                                                                                                      <a:cxn ang="0">
                                                                                                        <a:pos x="T5" y="T7"/>
                                                                                                      </a:cxn>
                                                                                                      <a:cxn ang="0">
                                                                                                        <a:pos x="T9" y="T11"/>
                                                                                                      </a:cxn>
                                                                                                      <a:cxn ang="0">
                                                                                                        <a:pos x="T13" y="T15"/>
                                                                                                      </a:cxn>
                                                                                                      <a:cxn ang="0">
                                                                                                        <a:pos x="T17" y="T19"/>
                                                                                                      </a:cxn>
                                                                                                      <a:cxn ang="0">
                                                                                                        <a:pos x="T21" y="T23"/>
                                                                                                      </a:cxn>
                                                                                                      <a:cxn ang="0">
                                                                                                        <a:pos x="T25" y="T27"/>
                                                                                                      </a:cxn>
                                                                                                    </a:cxnLst>
                                                                                                    <a:rect l="0" t="0" r="r" b="b"/>
                                                                                                    <a:pathLst>
                                                                                                      <a:path w="10" h="278">
                                                                                                        <a:moveTo>
                                                                                                          <a:pt x="0" y="272"/>
                                                                                                        </a:moveTo>
                                                                                                        <a:lnTo>
                                                                                                          <a:pt x="4" y="278"/>
                                                                                                        </a:lnTo>
                                                                                                        <a:lnTo>
                                                                                                          <a:pt x="10" y="272"/>
                                                                                                        </a:lnTo>
                                                                                                        <a:lnTo>
                                                                                                          <a:pt x="10" y="6"/>
                                                                                                        </a:lnTo>
                                                                                                        <a:lnTo>
                                                                                                          <a:pt x="4" y="0"/>
                                                                                                        </a:lnTo>
                                                                                                        <a:lnTo>
                                                                                                          <a:pt x="0" y="6"/>
                                                                                                        </a:lnTo>
                                                                                                        <a:lnTo>
                                                                                                          <a:pt x="0" y="272"/>
                                                                                                        </a:lnTo>
                                                                                                        <a:close/>
                                                                                                      </a:path>
                                                                                                    </a:pathLst>
                                                                                                  </a:custGeom>
                                                                                                  <a:solidFill>
                                                                                                    <a:srgbClr val="000000"/>
                                                                                                  </a:solidFill>
                                                                                                  <a:ln>
                                                                                                    <a:noFill/>
                                                                                                  </a:ln>
                                                                                                  <a:extLst>
                                                                                                    <a:ext uri="{91240B29-F687-4F45-9708-019B960494DF}">
                                                                                                      <a14:hiddenLine xmlns:a14="http://schemas.microsoft.com/office/drawing/2010/main" w="9525">
                                                                                                        <a:solidFill>
                                                                                                          <a:srgbClr val="000000"/>
                                                                                                        </a:solidFill>
                                                                                                        <a:round/>
                                                                                                        <a:headEnd/>
                                                                                                        <a:tailEnd/>
                                                                                                      </a14:hiddenLine>
                                                                                                    </a:ext>
                                                                                                  </a:extLst>
                                                                                                </wps:spPr>
                    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                    <a:noAutofit/>
                                                                                                </wps:bodyPr>
                                                                                              </wps:wsp>
                                                                                              <wpg:grpSp>
                                                                                                <wpg:cNvPr id="1053" name="Group 1018"/>
                                                                                                <wpg:cNvGrpSpPr>
                                                                                                  <a:grpSpLocks/>
                                                                                                </wpg:cNvGrpSpPr>
                                                                                                <wpg:grpSpPr bwMode="auto">
                                                                                                  <a:xfrm>
                                                                                                    <a:off x="4398" y="863"/>
                                                                                                    <a:ext cx="10" cy="320"/>
                                                                                                    <a:chOff x="4398" y="863"/>
                                                                                                    <a:chExt cx="10" cy="320"/>
                                                                                                  </a:xfrm>
                                                                                                </wpg:grpSpPr>
                                                                                                <wps:wsp>
                                                                                                  <wps:cNvPr id="1054" name="Freeform 1019"/>
                                                                                                  <wps:cNvSpPr>
                                                                                                    <a:spLocks/>
                                                                                                  </wps:cNvSpPr>
                                                                                                  <wps:spPr bwMode="auto">
                                                                                                    <a:xfrm>
                                                                                                      <a:off x="4398" y="863"/>
                                                                                                      <a:ext cx="10" cy="320"/>
                                                                                                    </a:xfrm>
                                                                                                    <a:custGeom>
                                                                                                      <a:avLst/>
                                                                                                      <a:gdLst>
                                                                                                        <a:gd name="T0" fmla="+- 0 4398 4398"/>
                                                                                                        <a:gd name="T1" fmla="*/ T0 w 10"/>
                                                                                                        <a:gd name="T2" fmla="+- 0 1177 863"/>
                                                                                                        <a:gd name="T3" fmla="*/ 1177 h 320"/>
                                                                                                        <a:gd name="T4" fmla="+- 0 4402 4398"/>
                                                                                                        <a:gd name="T5" fmla="*/ T4 w 10"/>
                                                                                                        <a:gd name="T6" fmla="+- 0 1183 863"/>
                                                                                                        <a:gd name="T7" fmla="*/ 1183 h 320"/>
                                                                                                        <a:gd name="T8" fmla="+- 0 4408 4398"/>
                                                                                                        <a:gd name="T9" fmla="*/ T8 w 10"/>
                                                                                                        <a:gd name="T10" fmla="+- 0 1177 863"/>
                                                                                                        <a:gd name="T11" fmla="*/ 1177 h 320"/>
                                                                                                        <a:gd name="T12" fmla="+- 0 4408 4398"/>
                                                                                                        <a:gd name="T13" fmla="*/ T12 w 10"/>
                                                                                                        <a:gd name="T14" fmla="+- 0 869 863"/>
                                                                                                        <a:gd name="T15" fmla="*/ 869 h 320"/>
                                                                                                        <a:gd name="T16" fmla="+- 0 4402 4398"/>
                                                                                                        <a:gd name="T17" fmla="*/ T16 w 10"/>
                                                                                                        <a:gd name="T18" fmla="+- 0 863 863"/>
                                                                                                        <a:gd name="T19" fmla="*/ 863 h 320"/>
                                                                                                        <a:gd name="T20" fmla="+- 0 4398 4398"/>
                                                                                                        <a:gd name="T21" fmla="*/ T20 w 10"/>
                                                                                                        <a:gd name="T22" fmla="+- 0 869 863"/>
                                                                                                        <a:gd name="T23" fmla="*/ 869 h 320"/>
                                                                                                        <a:gd name="T24" fmla="+- 0 4398 4398"/>
                                                                                                        <a:gd name="T25" fmla="*/ T24 w 10"/>
                                                                                                        <a:gd name="T26" fmla="+- 0 1177 863"/>
                                                                                                        <a:gd name="T27" fmla="*/ 1177 h 320"/>
                                                                                                      </a:gdLst>
                                                                                                      <a:ahLst/>
                                                                                                      <a:cxnLst>
                                                                                                        <a:cxn ang="0">
                                                                                                          <a:pos x="T1" y="T3"/>
                                                                                                        </a:cxn>
                                                                                                        <a:cxn ang="0">
                                                                                                          <a:pos x="T5" y="T7"/>
                                                                                                        </a:cxn>
                                                                                                        <a:cxn ang="0">
                                                                                                          <a:pos x="T9" y="T11"/>
                                                                                                        </a:cxn>
                                                                                                        <a:cxn ang="0">
                                                                                                          <a:pos x="T13" y="T15"/>
                                                                                                        </a:cxn>
                                                                                                        <a:cxn ang="0">
                                                                                                          <a:pos x="T17" y="T19"/>
                                                                                                        </a:cxn>
                                                                                                        <a:cxn ang="0">
                                                                                                          <a:pos x="T21" y="T23"/>
                                                                                                        </a:cxn>
                                                                                                        <a:cxn ang="0">
                                                                                                          <a:pos x="T25" y="T27"/>
                                                                                                        </a:cxn>
                                                                                                      </a:cxnLst>
                                                                                                      <a:rect l="0" t="0" r="r" b="b"/>
                                                                                                      <a:pathLst>
                                                                                                        <a:path w="10" h="320">
                                                                                                          <a:moveTo>
                                                                                                            <a:pt x="0" y="314"/>
                                                                                                          </a:moveTo>
                                                                                                          <a:lnTo>
                                                                                                            <a:pt x="4" y="320"/>
                                                                                                          </a:lnTo>
                                                                                                          <a:lnTo>
                                                                                                            <a:pt x="10" y="314"/>
                                                                                                          </a:lnTo>
                                                                                                          <a:lnTo>
                                                                                                            <a:pt x="10" y="6"/>
                                                                                                          </a:lnTo>
                                                                                                          <a:lnTo>
                                                                                                            <a:pt x="4" y="0"/>
                                                                                                          </a:lnTo>
                                                                                                          <a:lnTo>
                                                                                                            <a:pt x="0" y="6"/>
                                                                                                          </a:lnTo>
                                                                                                          <a:lnTo>
                                                                                                            <a:pt x="0" y="314"/>
                                                                                                          </a:lnTo>
                                                                                                          <a:close/>
                                                                                                        </a:path>
                                                                                                      </a:pathLst>
                                                                                                    </a:custGeom>
                                                                                                    <a:solidFill>
                                                                                                      <a:srgbClr val="000000"/>
                                                                                                    </a:solidFill>
                                                                                                    <a:ln>
                                                                                                      <a:noFill/>
                                                                                                    </a:ln>
                                                                                                    <a:extLst>
                                                                                                      <a:ext uri="{91240B29-F687-4F45-9708-019B960494DF}">
                                                                                                        <a14:hiddenLine xmlns:a14="http://schemas.microsoft.com/office/drawing/2010/main" w="9525">
                                                                                                          <a:solidFill>
                                                                                                            <a:srgbClr val="000000"/>
                                                                                                          </a:solidFill>
                                                                                                          <a:round/>
                                                                                                          <a:headEnd/>
                                                                                                          <a:tailEnd/>
                                                                                                        </a14:hiddenLine>
                                                                                                      </a:ext>
                                                                                                    </a:extLst>
                                                                                                  </wps:spPr>
                      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                      <a:noAutofit/>
                                                                                                  </wps:bodyPr>
                                                                                                </wps:wsp>
                                                                                              </wpg:grpSp>
                                                                                            </wpg:grpSp>
                                                                                          </wpg:grpSp>
                                                                                        </wpg:grpSp>
                                                                                      </wpg:grpSp>
                                                                                    </wpg:grpSp>
                                                                                  </wpg:grpSp>
                                                                                </wpg:grpSp>
                                                                              </wpg:grpSp>
                                                                            </wpg:grpSp>
                                                                          </wpg:grpSp>
                                                                        </wpg:grpSp>
                                                                      </wpg:grpSp>
                                                                    </wpg:grpSp>
                                                                  </wpg:grpSp>
                                                                </wpg:grpSp>
                                                              </wpg:grpSp>
                                                            </wpg:grpSp>
                                                          </wpg:grpSp>
                                                        </wpg:grpSp>
                                                      </wpg:grpSp>
                                                    </wpg:grpSp>
                                                  </wpg:grpSp>
                                                </wpg:grpSp>
                                              </wpg:grpSp>
                                            </wpg:grpSp>
                                          </wpg:grpSp>
                                        </wpg:grpSp>
                                      </wpg:grpSp>
                                    </wpg:grp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36EBC6B" id="Group 981" o:spid="_x0000_s1026" style="position:absolute;margin-left:206.05pt;margin-top:-110.1pt;width:14.4pt;height:169.6pt;z-index:-1900;mso-position-horizontal-relative:page" coordorigin="4121,-2202" coordsize="288,33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">
                <v:group id="Group 982" o:spid="_x0000_s1027" style="position:absolute;left:4122;top:-2201;width:286;height:12" coordorigin="4122,-2201" coordsize="286,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/RWWuxgAAANwA&#10;AAAPAAAAAAAAAAAAAAAAAKoCAABkcnMvZG93bnJldi54bWxQSwUGAAAAAAQABAD6AAAAnQMAAAAA&#10;">
                  <v:shape id="Freeform 1055" o:spid="_x0000_s1028" style="position:absolute;left:4122;top:-2201;width:286;height:12;visibility:visible;mso-wrap-style:square;v-text-anchor:top" coordsize="286,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d0YjMYA&#10;AADcAAAADwAAAGRycy9kb3ducmV2LnhtbESPQUsDMRSE70L/Q3gFbzbbInZdm5YiCHpRbMXS23Pz&#10;3CxuXkISu+v+eiMUPA4z8w2z2gy2EycKsXWsYD4rQBDXTrfcKHjbP1yVIGJC1tg5JgU/FGGznlys&#10;sNKu51c67VIjMoRjhQpMSr6SMtaGLMaZ88TZ+3TBYsoyNFIH7DPcdnJRFDfSYst5waCne0P11+7b&#10;KhgPzy/N8uifzP66D+O4LD/8e6nU5XTY3oFINKT/8Ln9qBXclgv4O5OPgFz/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d0YjMYAAADcAAAADwAAAAAAAAAAAAAAAACYAgAAZHJz&#10;L2Rvd25yZXYueG1sUEsFBgAAAAAEAAQA9QAAAIsDAAAAAA==&#10;" path="m,l4,6r6,6l276,12r4,-6l286,,,xe" fillcolor="black" stroked="f">
                    <v:path arrowok="t" o:connecttype="custom" o:connectlocs="0,-2201;4,-2195;10,-2189;276,-2189;280,-2195;286,-2201;0,-2201" o:connectangles="0,0,0,0,0,0,0"/>
                  </v:shape>
                  <v:group id="Group 983" o:spid="_x0000_s1029" style="position:absolute;left:4126;top:-1923;width:276;height:12" coordorigin="4126,-1923" coordsize="276,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NteQsYAAADcAAAADwAAAGRycy9kb3ducmV2LnhtbESPQWvCQBSE7wX/w/IK&#10;3ppNlJaYZhWRKh5CoSqU3h7ZZxLMvg3ZbRL/fbdQ6HGYmW+YfDOZVgzUu8aygiSKQRCXVjdcKbic&#10;908pCOeRNbaWScGdHGzWs4ccM21H/qDh5CsRIOwyVFB732VSurImgy6yHXHwrrY36IPsK6l7HAPc&#10;tHIRxy/SYMNhocaOdjWVt9O3UXAYcdwuk7ehuF1396/z8/tnkZBS88dp+wrC0+T/w3/to1awSpf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g215CxgAAANwA&#10;AAAPAAAAAAAAAAAAAAAAAKoCAABkcnMvZG93bnJldi54bWxQSwUGAAAAAAQABAD6AAAAnQMAAAAA&#10;">
                    <v:shape id="Freeform 1054" o:spid="_x0000_s1030" style="position:absolute;left:4126;top:-1923;width:276;height:12;visibility:visible;mso-wrap-style:square;v-text-anchor:top" coordsize="276,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EjCccA&#10;AADcAAAADwAAAGRycy9kb3ducmV2LnhtbESP0WrCQBRE3wv9h+UWfCl1ow1BUzdBpIX6oq3mA26z&#10;1ySYvZtmV03/3hWEPg4zc4ZZ5INpxZl611hWMBlHIIhLqxuuFBT7j5cZCOeRNbaWScEfOcizx4cF&#10;ptpe+JvOO1+JAGGXooLa+y6V0pU1GXRj2xEH72B7gz7IvpK6x0uAm1ZOoyiRBhsOCzV2tKqpPO5O&#10;RsH2/dUUk3hVxKf18vlrE/1ufpJEqdHTsHwD4Wnw/+F7+1MrmM9iuJ0JR0Bm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KxIwnHAAAA3AAAAA8AAAAAAAAAAAAAAAAAmAIAAGRy&#10;cy9kb3ducmV2LnhtbFBLBQYAAAAABAAEAPUAAACMAwAAAAA=&#10;" path="m6,l,6r6,6l272,12r4,-6l272,,6,xe" fillcolor="black" stroked="f">
                      <v:path arrowok="t" o:connecttype="custom" o:connectlocs="6,-1923;0,-1917;6,-1911;272,-1911;276,-1917;272,-1923;6,-1923" o:connectangles="0,0,0,0,0,0,0"/>
                    </v:shape>
                    <v:group id="Group 984" o:spid="_x0000_s1031" style="position:absolute;left:4122;top:-2195;width:10;height:278" coordorigin="4122,-2195" coordsize="10,27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AfmOtxgAAANwA&#10;AAAPAAAAAAAAAAAAAAAAAKoCAABkcnMvZG93bnJldi54bWxQSwUGAAAAAAQABAD6AAAAnQMAAAAA&#10;">
                      <v:shape id="Freeform 1053" o:spid="_x0000_s1032" style="position:absolute;left:4122;top:-2195;width:10;height:278;visibility:visible;mso-wrap-style:square;v-text-anchor:top" coordsize="10,2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eM5sQA&#10;AADcAAAADwAAAGRycy9kb3ducmV2LnhtbESPQWvCQBSE74L/YXlCb2Zjq2LTbERqCz0VjT30+Mg+&#10;k2D2bciucfvvu4WCx2FmvmHybTCdGGlwrWUFiyQFQVxZ3XKt4Ov0Pt+AcB5ZY2eZFPyQg20xneSY&#10;aXvjI42lr0WEsMtQQeN9n0npqoYMusT2xNE728Ggj3KopR7wFuGmk49pupYGW44LDfb02lB1Ka9G&#10;QRtKMvuV+yyflkv5/VaHlTkclXqYhd0LCE/B38P/7Q+t4Hmzhr8z8QjI4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RHjObEAAAA3AAAAA8AAAAAAAAAAAAAAAAAmAIAAGRycy9k&#10;b3ducmV2LnhtbFBLBQYAAAAABAAEAPUAAACJAwAAAAA=&#10;" path="m,272r4,6l10,272,10,6,4,,,6,,272xe" fillcolor="black" stroked="f">
                        <v:path arrowok="t" o:connecttype="custom" o:connectlocs="0,-1923;4,-1917;10,-1923;10,-2189;4,-2195;0,-2189;0,-1923" o:connectangles="0,0,0,0,0,0,0"/>
                      </v:shape>
                      <v:group id="Group 985" o:spid="_x0000_s1033" style="position:absolute;left:4126;top:-1645;width:276;height:12" coordorigin="4126,-1645" coordsize="276,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f4FhBxgAAANwA&#10;AAAPAAAAAAAAAAAAAAAAAKoCAABkcnMvZG93bnJldi54bWxQSwUGAAAAAAQABAD6AAAAnQMAAAAA&#10;">
                        <v:shape id="Freeform 1052" o:spid="_x0000_s1034" style="position:absolute;left:4126;top:-1645;width:276;height:12;visibility:visible;mso-wrap-style:square;v-text-anchor:top" coordsize="276,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/wpDMIA&#10;AADcAAAADwAAAGRycy9kb3ducmV2LnhtbERPzYrCMBC+L/gOYYS9iKbuStFqFBEFvbir9gHGZmyL&#10;zaQ2Ubtvbw7CHj++/9miNZV4UONKywqGgwgEcWZ1ybmC9LTpj0E4j6yxskwK/sjBYt75mGGi7ZMP&#10;9Dj6XIQQdgkqKLyvEyldVpBBN7A1ceAutjHoA2xyqRt8hnBTya8oiqXBkkNDgTWtCsqux7tR8LP+&#10;NulwtEpH992y97uPbvtzHCv12W2XUxCeWv8vfru3WsFkHNaGM+EIyPk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/CkMwgAAANwAAAAPAAAAAAAAAAAAAAAAAJgCAABkcnMvZG93&#10;bnJldi54bWxQSwUGAAAAAAQABAD1AAAAhwMAAAAA&#10;" path="m6,l,6r6,6l272,12r4,-6l272,,6,xe" fillcolor="black" stroked="f">
                          <v:path arrowok="t" o:connecttype="custom" o:connectlocs="6,-1645;0,-1639;6,-1633;272,-1633;276,-1639;272,-1645;6,-1645" o:connectangles="0,0,0,0,0,0,0"/>
                        </v:shape>
                        <v:group id="Group 986" o:spid="_x0000_s1035" style="position:absolute;left:4122;top:-1917;width:10;height:278" coordorigin="4122,-1917" coordsize="10,27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BM2moxgAAANwA&#10;AAAPAAAAAAAAAAAAAAAAAKoCAABkcnMvZG93bnJldi54bWxQSwUGAAAAAAQABAD6AAAAnQMAAAAA&#10;">
                          <v:shape id="Freeform 1051" o:spid="_x0000_s1036" style="position:absolute;left:4122;top:-1917;width:10;height:278;visibility:visible;mso-wrap-style:square;v-text-anchor:top" coordsize="10,2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Tsn1MIA&#10;AADcAAAADwAAAGRycy9kb3ducmV2LnhtbERPz2vCMBS+D/Y/hCfstqZuVdZqlLEpeBq27uDx0by1&#10;Zc1LaTIb/3tzEHb8+H6vt8H04kKj6ywrmCcpCOLa6o4bBd+n/fMbCOeRNfaWScGVHGw3jw9rLLSd&#10;uKRL5RsRQ9gVqKD1fiikdHVLBl1iB+LI/djRoI9wbKQecYrhppcvabqUBjuODS0O9NFS/Vv9GQVd&#10;qMh8LtxX9Zpl8rxrwsIcS6WeZuF9BcJT8P/iu/ugFeR5nB/PxCMgN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OyfUwgAAANwAAAAPAAAAAAAAAAAAAAAAAJgCAABkcnMvZG93&#10;bnJldi54bWxQSwUGAAAAAAQABAD1AAAAhwMAAAAA&#10;" path="m,272r4,6l10,272,10,6,4,,,6,,272xe" fillcolor="black" stroked="f">
                            <v:path arrowok="t" o:connecttype="custom" o:connectlocs="0,-1645;4,-1639;10,-1645;10,-1911;4,-1917;0,-1911;0,-1645" o:connectangles="0,0,0,0,0,0,0"/>
                          </v:shape>
                          <v:group id="Group 987" o:spid="_x0000_s1037" style="position:absolute;left:4126;top:-1367;width:276;height:12" coordorigin="4126,-1367" coordsize="276,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+pzzc8QAAADcAAAA&#10;DwAAAAAAAAAAAAAAAACqAgAAZHJzL2Rvd25yZXYueG1sUEsFBgAAAAAEAAQA+gAAAJsDAAAAAA==&#10;">
                            <v:shape id="Freeform 1050" o:spid="_x0000_s1038" style="position:absolute;left:4126;top:-1367;width:276;height:12;visibility:visible;mso-wrap-style:square;v-text-anchor:top" coordsize="276,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82IO8cA&#10;AADcAAAADwAAAGRycy9kb3ducmV2LnhtbESP0WrCQBRE3wv+w3IFX0rdaCXUNBsRsdC+WE3zAbfZ&#10;2ySYvRuzq6Z/7xaEPg4zc4ZJV4NpxYV611hWMJtGIIhLqxuuFBRfb08vIJxH1thaJgW/5GCVjR5S&#10;TLS98oEuua9EgLBLUEHtfZdI6cqaDLqp7YiD92N7gz7IvpK6x2uAm1bOoyiWBhsOCzV2tKmpPOZn&#10;o+Bz+2yK2WJTLM4f68f9LjrtvuNYqcl4WL+C8DT4//C9/a4VLJdz+DsTjoDMb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fNiDvHAAAA3AAAAA8AAAAAAAAAAAAAAAAAmAIAAGRy&#10;cy9kb3ducmV2LnhtbFBLBQYAAAAABAAEAPUAAACMAwAAAAA=&#10;" path="m6,l,6r6,6l272,12r4,-6l272,,6,xe" fillcolor="black" stroked="f">
                              <v:path arrowok="t" o:connecttype="custom" o:connectlocs="6,-1367;0,-1361;6,-1355;272,-1355;276,-1361;272,-1367;6,-1367" o:connectangles="0,0,0,0,0,0,0"/>
                            </v:shape>
                            <v:group id="Group 988" o:spid="_x0000_s1039" style="position:absolute;left:4122;top:-1639;width:10;height:278" coordorigin="4122,-1639" coordsize="10,27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lAsifxgAAANwA&#10;AAAPAAAAAAAAAAAAAAAAAKoCAABkcnMvZG93bnJldi54bWxQSwUGAAAAAAQABAD6AAAAnQMAAAAA&#10;">
                              <v:shape id="Freeform 1049" o:spid="_x0000_s1040" style="position:absolute;left:4122;top:-1639;width:10;height:278;visibility:visible;mso-wrap-style:square;v-text-anchor:top" coordsize="10,2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Ah18QA&#10;AADcAAAADwAAAGRycy9kb3ducmV2LnhtbESPQWvCQBSE7wX/w/KE3upGjUWjaxBtoadSowePj+wz&#10;CWbfhuwat/++Wyj0OMzMN8wmD6YVA/WusaxgOklAEJdWN1wpOJ/eX5YgnEfW2FomBd/kIN+OnjaY&#10;afvgIw2Fr0SEsMtQQe19l0npypoMuontiKN3tb1BH2VfSd3jI8JNK2dJ8ioNNhwXauxoX1N5K+5G&#10;QRMKMoeF+yzmaSovb1VYmK+jUs/jsFuD8BT8f/iv/aEVrFYp/J6JR0Bu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4AIdfEAAAA3AAAAA8AAAAAAAAAAAAAAAAAmAIAAGRycy9k&#10;b3ducmV2LnhtbFBLBQYAAAAABAAEAPUAAACJAwAAAAA=&#10;" path="m,272r4,6l10,272,10,6,4,,,6,,272xe" fillcolor="black" stroked="f">
                                <v:path arrowok="t" o:connecttype="custom" o:connectlocs="0,-1367;4,-1361;10,-1367;10,-1633;4,-1639;0,-1633;0,-1367" o:connectangles="0,0,0,0,0,0,0"/>
                              </v:shape>
                              <v:group id="Group 989" o:spid="_x0000_s1041" style="position:absolute;left:4126;top:-1089;width:276;height:12" coordorigin="4126,-1089" coordsize="276,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Wn9XDFAAAA3AAA&#10;AA8AAAAAAAAAAAAAAAAAqgIAAGRycy9kb3ducmV2LnhtbFBLBQYAAAAABAAEAPoAAACcAwAAAAA=&#10;">
                                <v:shape id="Freeform 1048" o:spid="_x0000_s1042" style="position:absolute;left:4126;top:-1089;width:276;height:12;visibility:visible;mso-wrap-style:square;v-text-anchor:top" coordsize="276,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aOOMYA&#10;AADcAAAADwAAAGRycy9kb3ducmV2LnhtbESP0WrCQBRE3wv+w3KFvhTd2EqoaTYi0kJ9Uav5gNvs&#10;NQlm76bZVdO/dwXBx2FmzjDpvDeNOFPnassKJuMIBHFhdc2lgnz/NXoH4TyyxsYyKfgnB/Ns8JRi&#10;ou2Ff+i886UIEHYJKqi8bxMpXVGRQTe2LXHwDrYz6IPsSqk7vAS4aeRrFMXSYM1hocKWlhUVx93J&#10;KNh8vpl8Ml3m09Nq8bJdR3/r3zhW6nnYLz5AeOr9I3xvf2sFs1kMtzPhCMjs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PaOOMYAAADcAAAADwAAAAAAAAAAAAAAAACYAgAAZHJz&#10;L2Rvd25yZXYueG1sUEsFBgAAAAAEAAQA9QAAAIsDAAAAAA==&#10;" path="m6,l,6r6,6l272,12r4,-6l272,,6,xe" fillcolor="black" stroked="f">
                                  <v:path arrowok="t" o:connecttype="custom" o:connectlocs="6,-1089;0,-1083;6,-1077;272,-1077;276,-1083;272,-1089;6,-1089" o:connectangles="0,0,0,0,0,0,0"/>
                                </v:shape>
                                <v:group id="Group 990" o:spid="_x0000_s1043" style="position:absolute;left:4122;top:-1361;width:10;height:278" coordorigin="4122,-1361" coordsize="10,27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aOc6cxgAAANwA&#10;AAAPAAAAAAAAAAAAAAAAAKoCAABkcnMvZG93bnJldi54bWxQSwUGAAAAAAQABAD6AAAAnQMAAAAA&#10;">
                                  <v:shape id="Freeform 1047" o:spid="_x0000_s1044" style="position:absolute;left:4122;top:-1361;width:10;height:278;visibility:visible;mso-wrap-style:square;v-text-anchor:top" coordsize="10,2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00r0sIA&#10;AADcAAAADwAAAGRycy9kb3ducmV2LnhtbERPz2vCMBS+D/Y/hCfstqZuVdZqlLEpeBq27uDx0by1&#10;Zc1LaTIb/3tzEHb8+H6vt8H04kKj6ywrmCcpCOLa6o4bBd+n/fMbCOeRNfaWScGVHGw3jw9rLLSd&#10;uKRL5RsRQ9gVqKD1fiikdHVLBl1iB+LI/djRoI9wbKQecYrhppcvabqUBjuODS0O9NFS/Vv9GQVd&#10;qMh8LtxX9Zpl8rxrwsIcS6WeZuF9BcJT8P/iu/ugFeR5XBvPxCMgN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TSvSwgAAANwAAAAPAAAAAAAAAAAAAAAAAJgCAABkcnMvZG93&#10;bnJldi54bWxQSwUGAAAAAAQABAD1AAAAhwMAAAAA&#10;" path="m,272r4,6l10,272,10,6,4,,,6,,272xe" fillcolor="black" stroked="f">
                                    <v:path arrowok="t" o:connecttype="custom" o:connectlocs="0,-1089;4,-1083;10,-1089;10,-1355;4,-1361;0,-1355;0,-1089" o:connectangles="0,0,0,0,0,0,0"/>
                                  </v:shape>
                                  <v:group id="Group 991" o:spid="_x0000_s1045" style="position:absolute;left:4126;top:-811;width:276;height:12" coordorigin="4126,-811" coordsize="276,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Tq/3XFAAAA3AAA&#10;AA8AAAAAAAAAAAAAAAAAqgIAAGRycy9kb3ducmV2LnhtbFBLBQYAAAAABAAEAPoAAACcAwAAAAA=&#10;">
                                    <v:shape id="Freeform 1046" o:spid="_x0000_s1046" style="position:absolute;left:4126;top:-811;width:276;height:12;visibility:visible;mso-wrap-style:square;v-text-anchor:top" coordsize="276,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QPnHccA&#10;AADdAAAADwAAAGRycy9kb3ducmV2LnhtbESPQW/CMAyF70j7D5EncZlGAkPV1BEQQpsEFwasP8Br&#10;vLZa43RNgO7fz4dJ3Gy95/c+L1aDb9WF+tgEtjCdGFDEZXANVxaKj7fHZ1AxITtsA5OFX4qwWt6N&#10;Fpi7cOUjXU6pUhLCMUcLdUpdrnUsa/IYJ6EjFu0r9B6TrH2lXY9XCfetnhmTaY8NS0ONHW1qKr9P&#10;Z2/h/fXJF9P5ppifd+uHw9787D+zzNrx/bB+AZVoSDfz//XWCb4xwi/fyAh6+Q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ED5x3HAAAA3QAAAA8AAAAAAAAAAAAAAAAAmAIAAGRy&#10;cy9kb3ducmV2LnhtbFBLBQYAAAAABAAEAPUAAACMAwAAAAA=&#10;" path="m6,l,6r6,6l272,12r4,-6l272,,6,xe" fillcolor="black" stroked="f">
                                      <v:path arrowok="t" o:connecttype="custom" o:connectlocs="6,-811;0,-805;6,-799;272,-799;276,-805;272,-811;6,-811" o:connectangles="0,0,0,0,0,0,0"/>
                                    </v:shape>
                                    <v:group id="Group 992" o:spid="_x0000_s1047" style="position:absolute;left:4122;top:-1083;width:10;height:278" coordorigin="4122,-1083" coordsize="10,27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A1sz4wwAAAN0AAAAP&#10;AAAAAAAAAAAAAAAAAKoCAABkcnMvZG93bnJldi54bWxQSwUGAAAAAAQABAD6AAAAmgMAAAAA&#10;">
                                      <v:shape id="Freeform 1045" o:spid="_x0000_s1048" style="position:absolute;left:4122;top:-1083;width:10;height:278;visibility:visible;mso-wrap-style:square;v-text-anchor:top" coordsize="10,2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AG2MEA&#10;AADdAAAADwAAAGRycy9kb3ducmV2LnhtbERPS2sCMRC+C/6HMII3TeqLshpFrEJPRVcPPQ6bcXfp&#10;ZrJsUo3/3hQK3ubje85qE20jbtT52rGGt7ECQVw4U3Op4XI+jN5B+IBssHFMGh7kYbPu91aYGXfn&#10;E93yUIoUwj5DDVUIbSalLyqy6MeuJU7c1XUWQ4JdKU2H9xRuGzlRaiEt1pwaKmxpV1Hxk/9aDXXM&#10;yX7M/Vc+nc3k976Mc3s8aT0cxO0SRKAYXuJ/96dJ85WawN836QS5f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7ABtjBAAAA3QAAAA8AAAAAAAAAAAAAAAAAmAIAAGRycy9kb3du&#10;cmV2LnhtbFBLBQYAAAAABAAEAPUAAACGAwAAAAA=&#10;" path="m,272r4,6l10,272,10,6,4,,,6,,272xe" fillcolor="black" stroked="f">
                                        <v:path arrowok="t" o:connecttype="custom" o:connectlocs="0,-811;4,-805;10,-811;10,-1077;4,-1083;0,-1077;0,-811" o:connectangles="0,0,0,0,0,0,0"/>
                                      </v:shape>
                                      <v:group id="Group 993" o:spid="_x0000_s1049" style="position:absolute;left:4126;top:-533;width:276;height:12" coordorigin="4126,-533" coordsize="276,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fSPcUwwAAAN0AAAAP&#10;AAAAAAAAAAAAAAAAAKoCAABkcnMvZG93bnJldi54bWxQSwUGAAAAAAQABAD6AAAAmgMAAAAA&#10;">
                                        <v:shape id="Freeform 1044" o:spid="_x0000_s1050" style="position:absolute;left:4126;top:-533;width:276;height:12;visibility:visible;mso-wrap-style:square;v-text-anchor:top" coordsize="276,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jjhHsQA&#10;AADdAAAADwAAAGRycy9kb3ducmV2LnhtbERPzWrCQBC+C77DMkIvpe7ahlCiq4hYaC/W2jzAmB2T&#10;YHY2ZleNb+8WCt7m4/ud2aK3jbhQ52vHGiZjBYK4cKbmUkP++/HyDsIHZIONY9JwIw+L+XAww8y4&#10;K//QZRdKEUPYZ6ihCqHNpPRFRRb92LXEkTu4zmKIsCul6fAaw20jX5VKpcWaY0OFLa0qKo67s9Xw&#10;vX6z+SRZ5cn5a/m83ajTZp+mWj+N+uUURKA+PMT/7k8T5yuVwN838QQ5v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444R7EAAAA3QAAAA8AAAAAAAAAAAAAAAAAmAIAAGRycy9k&#10;b3ducmV2LnhtbFBLBQYAAAAABAAEAPUAAACJAwAAAAA=&#10;" path="m6,l,6r6,6l272,12r4,-6l272,,6,xe" fillcolor="black" stroked="f">
                                          <v:path arrowok="t" o:connecttype="custom" o:connectlocs="6,-533;0,-527;6,-521;272,-521;276,-527;272,-533;6,-533" o:connectangles="0,0,0,0,0,0,0"/>
                                        </v:shape>
                                        <v:group id="Group 994" o:spid="_x0000_s1051" style="position:absolute;left:4122;top:-805;width:10;height:278" coordorigin="4122,-805" coordsize="10,27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/7cr7wwAAAN0AAAAP&#10;AAAAAAAAAAAAAAAAAKoCAABkcnMvZG93bnJldi54bWxQSwUGAAAAAAQABAD6AAAAmgMAAAAA&#10;">
                                          <v:shape id="Freeform 1043" o:spid="_x0000_s1052" style="position:absolute;left:4122;top:-805;width:10;height:278;visibility:visible;mso-wrap-style:square;v-text-anchor:top" coordsize="10,2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sA28MA&#10;AADdAAAADwAAAGRycy9kb3ducmV2LnhtbESPQYvCMBCF78L+hzAL3jRdV0WqURZdwZPY6sHj0My2&#10;ZZtJaaLGf28EwdsM771v3ixWwTTiSp2rLSv4GiYgiAuray4VnI7bwQyE88gaG8uk4E4OVsuP3gJT&#10;bW+c0TX3pYgQdikqqLxvUyldUZFBN7QtcdT+bGfQx7Urpe7wFuGmkaMkmUqDNccLFba0rqj4zy9G&#10;QR1yMpuJ2+ff47E8/5ZhYg6ZUv3P8DMH4Sn4t/mV3ulYPxLh+U0cQS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fsA28MAAADdAAAADwAAAAAAAAAAAAAAAACYAgAAZHJzL2Rv&#10;d25yZXYueG1sUEsFBgAAAAAEAAQA9QAAAIgDAAAAAA==&#10;" path="m,272r4,6l10,272,10,6,4,,,6,,272xe" fillcolor="black" stroked="f">
                                            <v:path arrowok="t" o:connecttype="custom" o:connectlocs="0,-533;4,-527;10,-533;10,-799;4,-805;0,-799;0,-533" o:connectangles="0,0,0,0,0,0,0"/>
                                          </v:shape>
                                          <v:group id="Group 995" o:spid="_x0000_s1053" style="position:absolute;left:4126;top:-255;width:276;height:12" coordorigin="4126,-255" coordsize="276,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4HPxF8QAAADdAAAA&#10;DwAAAAAAAAAAAAAAAACqAgAAZHJzL2Rvd25yZXYueG1sUEsFBgAAAAAEAAQA+gAAAJsDAAAAAA==&#10;">
                                            <v:shape id="Freeform 1042" o:spid="_x0000_s1054" style="position:absolute;left:4126;top:-255;width:276;height:12;visibility:visible;mso-wrap-style:square;v-text-anchor:top" coordsize="276,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3XrG8cA&#10;AADdAAAADwAAAGRycy9kb3ducmV2LnhtbESPQW/CMAyF70j7D5EncZlGAkPV1BEQQpsEFwasP8Br&#10;vLZa43RNgO7fz4dJ3Gy95/c+L1aDb9WF+tgEtjCdGFDEZXANVxaKj7fHZ1AxITtsA5OFX4qwWt6N&#10;Fpi7cOUjXU6pUhLCMUcLdUpdrnUsa/IYJ6EjFu0r9B6TrH2lXY9XCfetnhmTaY8NS0ONHW1qKr9P&#10;Z2/h/fXJF9P5ppifd+uHw9787D+zzNrx/bB+AZVoSDfz//XWCb4xgivfyAh6+Q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916xvHAAAA3QAAAA8AAAAAAAAAAAAAAAAAmAIAAGRy&#10;cy9kb3ducmV2LnhtbFBLBQYAAAAABAAEAPUAAACMAwAAAAA=&#10;" path="m6,l,6r6,6l272,12r4,-6l272,,6,xe" fillcolor="black" stroked="f">
                                              <v:path arrowok="t" o:connecttype="custom" o:connectlocs="6,-255;0,-249;6,-243;272,-243;276,-249;272,-255;6,-255" o:connectangles="0,0,0,0,0,0,0"/>
                                            </v:shape>
                                            <v:group id="Group 996" o:spid="_x0000_s1055" style="position:absolute;left:4122;top:-527;width:10;height:278" coordorigin="4122,-527" coordsize="10,27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/qDA/sQAAADdAAAA&#10;DwAAAAAAAAAAAAAAAACqAgAAZHJzL2Rvd25yZXYueG1sUEsFBgAAAAAEAAQA+gAAAJsDAAAAAA==&#10;">
                                              <v:shape id="Freeform 1041" o:spid="_x0000_s1056" style="position:absolute;left:4122;top:-527;width:10;height:278;visibility:visible;mso-wrap-style:square;v-text-anchor:top" coordsize="10,2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er6cUA&#10;AADdAAAADwAAAGRycy9kb3ducmV2LnhtbESPQW/CMAyF75P2HyJP2m2kbIBQaYqmbUg7ISgcOFqN&#10;11ZrnKrJIPz7+YDEzdZ7fu9zsU6uV2caQ+fZwHSSgSKuve24MXA8bF6WoEJEtth7JgNXCrAuHx8K&#10;zK2/8J7OVWyUhHDI0UAb45BrHeqWHIaJH4hF+/Gjwyjr2Gg74kXCXa9fs2yhHXYsDS0O9NFS/Vv9&#10;OQNdqsh9zsO2epvN9OmrSXO32xvz/JTeV6AipXg3366/reBnU+GXb2QEXf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h6vpxQAAAN0AAAAPAAAAAAAAAAAAAAAAAJgCAABkcnMv&#10;ZG93bnJldi54bWxQSwUGAAAAAAQABAD1AAAAigMAAAAA&#10;" path="m,272r4,6l10,272,10,6,4,,,6,,272xe" fillcolor="black" stroked="f">
                                                <v:path arrowok="t" o:connecttype="custom" o:connectlocs="0,-255;4,-249;10,-255;10,-521;4,-527;0,-521;0,-255" o:connectangles="0,0,0,0,0,0,0"/>
                                              </v:shape>
                                              <v:group id="Group 997" o:spid="_x0000_s1057" style="position:absolute;left:4126;top:23;width:276;height:12" coordorigin="4126,23" coordsize="276,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FD1olwwAAAN0AAAAP&#10;AAAAAAAAAAAAAAAAAKoCAABkcnMvZG93bnJldi54bWxQSwUGAAAAAAQABAD6AAAAmgMAAAAA&#10;">
                                                <v:shape id="Freeform 1040" o:spid="_x0000_s1058" style="position:absolute;left:4126;top:23;width:276;height:12;visibility:visible;mso-wrap-style:square;v-text-anchor:top" coordsize="276,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0RKLMQA&#10;AADdAAAADwAAAGRycy9kb3ducmV2LnhtbERP22rCQBB9L/gPyxT6UnQ3VkKJriLSQvvirfmAMTsm&#10;odnZmF01/r0rFPo2h3Od2aK3jbhQ52vHGpKRAkFcOFNzqSH/+Ry+g/AB2WDjmDTcyMNiPniaYWbc&#10;lXd02YdSxBD2GWqoQmgzKX1RkUU/ci1x5I6usxgi7EppOrzGcNvIsVKptFhzbKiwpVVFxe/+bDVs&#10;Pt5snkxW+eT8vXzdrtVpfUhTrV+e++UURKA+/Iv/3F8mzlfJGB7fxBPk/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tESizEAAAA3QAAAA8AAAAAAAAAAAAAAAAAmAIAAGRycy9k&#10;b3ducmV2LnhtbFBLBQYAAAAABAAEAPUAAACJAwAAAAA=&#10;" path="m6,l,6r6,6l272,12r4,-6l272,,6,xe" fillcolor="black" stroked="f">
                                                  <v:path arrowok="t" o:connecttype="custom" o:connectlocs="6,23;0,29;6,35;272,35;276,29;272,23;6,23" o:connectangles="0,0,0,0,0,0,0"/>
                                                </v:shape>
                                                <v:group id="Group 998" o:spid="_x0000_s1059" style="position:absolute;left:4122;top:-249;width:10;height:278" coordorigin="4122,-249" coordsize="10,27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akWHJwwAAAN0AAAAP&#10;AAAAAAAAAAAAAAAAAKoCAABkcnMvZG93bnJldi54bWxQSwUGAAAAAAQABAD6AAAAmgMAAAAA&#10;">
                                                  <v:shape id="Freeform 1039" o:spid="_x0000_s1060" style="position:absolute;left:4122;top:-249;width:10;height:278;visibility:visible;mso-wrap-style:square;v-text-anchor:top" coordsize="10,2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7yt6sEA&#10;AADdAAAADwAAAGRycy9kb3ducmV2LnhtbERPTYvCMBC9C/6HMII3TV2rLF2jyKrgadHqYY9DM9sW&#10;m0lposZ/b4QFb/N4n7NYBdOIG3WutqxgMk5AEBdW11wqOJ92o08QziNrbCyTggc5WC37vQVm2t75&#10;SLfclyKGsMtQQeV9m0npiooMurFtiSP3ZzuDPsKulLrDeww3jfxIkrk0WHNsqLCl74qKS341CuqQ&#10;k9nM3E8+TVP5uy3DzByOSg0HYf0FwlPwb/G/e6/j/GSSwuubeIJcP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u8rerBAAAA3QAAAA8AAAAAAAAAAAAAAAAAmAIAAGRycy9kb3du&#10;cmV2LnhtbFBLBQYAAAAABAAEAPUAAACGAwAAAAA=&#10;" path="m,272r4,6l10,272,10,6,4,,,6,,272xe" fillcolor="black" stroked="f">
                                                    <v:path arrowok="t" o:connecttype="custom" o:connectlocs="0,23;4,29;10,23;10,-243;4,-249;0,-243;0,23" o:connectangles="0,0,0,0,0,0,0"/>
                                                  </v:shape>
                                                  <v:group id="Group 999" o:spid="_x0000_s1061" style="position:absolute;left:4126;top:301;width:276;height:12" coordorigin="4126,301" coordsize="276,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6NFwmwwAAAN0AAAAP&#10;AAAAAAAAAAAAAAAAAKoCAABkcnMvZG93bnJldi54bWxQSwUGAAAAAAQABAD6AAAAmgMAAAAA&#10;">
                                                    <v:shape id="Freeform 1038" o:spid="_x0000_s1062" style="position:absolute;left:4126;top:301;width:276;height:12;visibility:visible;mso-wrap-style:square;v-text-anchor:top" coordsize="276,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9ML8QA&#10;AADdAAAADwAAAGRycy9kb3ducmV2LnhtbERP22rCQBB9L/Qflin0RepuWgkluoqIhfbFeskHjNkx&#10;CWZnY3bV+PduQejbHM51JrPeNuJCna8da0iGCgRx4UzNpYZ89/X2CcIHZIONY9JwIw+z6fPTBDPj&#10;rryhyzaUIoawz1BDFUKbSemLiiz6oWuJI3dwncUQYVdK0+E1httGviuVSos1x4YKW1pUVBy3Z6vh&#10;d/lh82S0yEfnn/lgvVKn1T5NtX596edjEIH68C9+uL9NnK+SFP6+iSfI6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R/TC/EAAAA3QAAAA8AAAAAAAAAAAAAAAAAmAIAAGRycy9k&#10;b3ducmV2LnhtbFBLBQYAAAAABAAEAPUAAACJAwAAAAA=&#10;" path="m6,l,6r6,6l272,12r4,-6l272,,6,xe" fillcolor="black" stroked="f">
                                                      <v:path arrowok="t" o:connecttype="custom" o:connectlocs="6,301;0,307;6,313;272,313;276,307;272,301;6,301" o:connectangles="0,0,0,0,0,0,0"/>
                                                    </v:shape>
                                                    <v:group id="Group 1000" o:spid="_x0000_s1063" style="position:absolute;left:4122;top:29;width:10;height:278" coordorigin="4122,29" coordsize="10,27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ZapnysQAAADdAAAA&#10;DwAAAAAAAAAAAAAAAACqAgAAZHJzL2Rvd25yZXYueG1sUEsFBgAAAAAEAAQA+gAAAJsDAAAAAA==&#10;">
                                                      <v:shape id="Freeform 1037" o:spid="_x0000_s1064" style="position:absolute;left:4122;top:29;width:10;height:278;visibility:visible;mso-wrap-style:square;v-text-anchor:top" coordsize="10,2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vGn78UA&#10;AADdAAAADwAAAGRycy9kb3ducmV2LnhtbESPQW/CMAyF75P2HyJP2m2kbIBQaYqmbUg7ISgcOFqN&#10;11ZrnKrJIPz7+YDEzdZ7fu9zsU6uV2caQ+fZwHSSgSKuve24MXA8bF6WoEJEtth7JgNXCrAuHx8K&#10;zK2/8J7OVWyUhHDI0UAb45BrHeqWHIaJH4hF+/Gjwyjr2Gg74kXCXa9fs2yhHXYsDS0O9NFS/Vv9&#10;OQNdqsh9zsO2epvN9OmrSXO32xvz/JTeV6AipXg3366/reBnU8GVb2QEXf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8afvxQAAAN0AAAAPAAAAAAAAAAAAAAAAAJgCAABkcnMv&#10;ZG93bnJldi54bWxQSwUGAAAAAAQABAD1AAAAigMAAAAA&#10;" path="m,272r4,6l10,272,10,6,4,,,6,,272xe" fillcolor="black" stroked="f">
                                                        <v:path arrowok="t" o:connecttype="custom" o:connectlocs="0,301;4,307;10,301;10,35;4,29;0,35;0,301" o:connectangles="0,0,0,0,0,0,0"/>
                                                      </v:shape>
                                                      <v:group id="Group 1001" o:spid="_x0000_s1065" style="position:absolute;left:4126;top:579;width:276;height:12" coordorigin="4126,579" coordsize="276,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3lWI8QAAADdAAAA&#10;DwAAAAAAAAAAAAAAAACqAgAAZHJzL2Rvd25yZXYueG1sUEsFBgAAAAAEAAQA+gAAAJsDAAAAAA==&#10;">
                                                        <v:shape id="Freeform 1036" o:spid="_x0000_s1066" style="position:absolute;left:4126;top:579;width:276;height:12;visibility:visible;mso-wrap-style:square;v-text-anchor:top" coordsize="276,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a7fcgA&#10;AADdAAAADwAAAGRycy9kb3ducmV2LnhtbESPQW/CMAyF75P4D5GRdplGAkPVVAgIoU3aLoyx/gDT&#10;eG21xumaAN2/xwek3Wy95/c+L9eDb9WZ+tgEtjCdGFDEZXANVxaKr9fHZ1AxITtsA5OFP4qwXo3u&#10;lpi7cOFPOh9SpSSEY44W6pS6XOtY1uQxTkJHLNp36D0mWftKux4vEu5bPTMm0x4bloYaO9rWVP4c&#10;Tt7Cx8uTL6bzbTE/vW8e9jvzuztmmbX342GzAJVoSP/m2/WbE3wzE375RkbQqys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atrt9yAAAAN0AAAAPAAAAAAAAAAAAAAAAAJgCAABk&#10;cnMvZG93bnJldi54bWxQSwUGAAAAAAQABAD1AAAAjQMAAAAA&#10;" path="m6,l,6r6,6l272,12r4,-6l272,,6,xe" fillcolor="black" stroked="f">
                                                          <v:path arrowok="t" o:connecttype="custom" o:connectlocs="6,579;0,585;6,591;272,591;276,585;272,579;6,579" o:connectangles="0,0,0,0,0,0,0"/>
                                                        </v:shape>
                                                        <v:group id="Group 1002" o:spid="_x0000_s1067" style="position:absolute;left:4122;top:307;width:10;height:278" coordorigin="4122,307" coordsize="10,27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2OQmMQAAADdAAAA&#10;DwAAAAAAAAAAAAAAAACqAgAAZHJzL2Rvd25yZXYueG1sUEsFBgAAAAAEAAQA+gAAAJsDAAAAAA==&#10;">
                                                          <v:shape id="Freeform 1035" o:spid="_x0000_s1068" style="position:absolute;left:4122;top:307;width:10;height:278;visibility:visible;mso-wrap-style:square;v-text-anchor:top" coordsize="10,2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VauMEA&#10;AADdAAAADwAAAGRycy9kb3ducmV2LnhtbERPS4vCMBC+C/6HMII3Ta0Plq5RxAd4WtbqYY9DM9sW&#10;m0lposZ/b4SFvc3H95zlOphG3KlztWUFk3ECgriwuuZSweV8GH2AcB5ZY2OZFDzJwXrV7y0x0/bB&#10;J7rnvhQxhF2GCirv20xKV1Rk0I1tSxy5X9sZ9BF2pdQdPmK4aWSaJAtpsObYUGFL24qKa34zCuqQ&#10;k9nN3Vc+nc3kz74Mc/N9Umo4CJtPEJ6C/xf/uY86zk/SFN7fxBPk6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V1WrjBAAAA3QAAAA8AAAAAAAAAAAAAAAAAmAIAAGRycy9kb3du&#10;cmV2LnhtbFBLBQYAAAAABAAEAPUAAACGAwAAAAA=&#10;" path="m,272r4,6l10,272,10,6,4,,,6,,272xe" fillcolor="black" stroked="f">
                                                            <v:path arrowok="t" o:connecttype="custom" o:connectlocs="0,579;4,585;10,579;10,313;4,307;0,313;0,579" o:connectangles="0,0,0,0,0,0,0"/>
                                                          </v:shape>
                                                          <v:group id="Group 1003" o:spid="_x0000_s1069" style="position:absolute;left:4126;top:857;width:276;height:12" coordorigin="4126,857" coordsize="276,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1P2rdMQAAADdAAAA&#10;DwAAAAAAAAAAAAAAAACqAgAAZHJzL2Rvd25yZXYueG1sUEsFBgAAAAAEAAQA+gAAAJsDAAAAAA==&#10;">
                                                            <v:shape id="Freeform 1034" o:spid="_x0000_s1070" style="position:absolute;left:4126;top:857;width:276;height:12;visibility:visible;mso-wrap-style:square;v-text-anchor:top" coordsize="276,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29fsQA&#10;AADdAAAADwAAAGRycy9kb3ducmV2LnhtbERPzWrCQBC+C77DMoVeiu5qQ5DoKiIttBfbah5gzI5J&#10;aHY2ZleNb+8WCt7m4/udxaq3jbhQ52vHGiZjBYK4cKbmUkO+fx/NQPiAbLBxTBpu5GG1HA4WmBl3&#10;5R+67EIpYgj7DDVUIbSZlL6oyKIfu5Y4ckfXWQwRdqU0HV5juG3kVKlUWqw5NlTY0qai4nd3thq+&#10;3l5tPkk2eXL+XL98b9Vpe0hTrZ+f+vUcRKA+PMT/7g8T56tpAn/fxBPk8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WNvX7EAAAA3QAAAA8AAAAAAAAAAAAAAAAAmAIAAGRycy9k&#10;b3ducmV2LnhtbFBLBQYAAAAABAAEAPUAAACJAwAAAAA=&#10;" path="m6,l,6r6,6l272,12r4,-6l272,,6,xe" fillcolor="black" stroked="f">
                                                              <v:path arrowok="t" o:connecttype="custom" o:connectlocs="6,857;0,863;6,869;272,869;276,863;272,857;6,857" o:connectangles="0,0,0,0,0,0,0"/>
                                                            </v:shape>
                                                            <v:group id="Group 1004" o:spid="_x0000_s1071" style="position:absolute;left:4122;top:585;width:10;height:278" coordorigin="4122,585" coordsize="10,27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0WJabwwAAAN0AAAAP&#10;AAAAAAAAAAAAAAAAAKoCAABkcnMvZG93bnJldi54bWxQSwUGAAAAAAQABAD6AAAAmgMAAAAA&#10;">
                                                              <v:shape id="Freeform 1033" o:spid="_x0000_s1072" style="position:absolute;left:4122;top:585;width:10;height:278;visibility:visible;mso-wrap-style:square;v-text-anchor:top" coordsize="10,2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5cu8IA&#10;AADdAAAADwAAAGRycy9kb3ducmV2LnhtbERPTWvCQBC9F/wPywi9NZvaJEjqKqIteCo1evA4ZKdJ&#10;aHY2ZFdd/70rFHqbx/ucxSqYXlxodJ1lBa9JCoK4trrjRsHx8PkyB+E8ssbeMim4kYPVcvK0wFLb&#10;K+/pUvlGxBB2JSpovR9KKV3dkkGX2IE4cj92NOgjHBupR7zGcNPLWZoW0mDHsaHFgTYt1b/V2Sjo&#10;QkVmm7uv6i3L5OmjCbn53iv1PA3rdxCegv8X/7l3Os5PZwU8voknyO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Tly7wgAAAN0AAAAPAAAAAAAAAAAAAAAAAJgCAABkcnMvZG93&#10;bnJldi54bWxQSwUGAAAAAAQABAD1AAAAhwMAAAAA&#10;" path="m,272r4,6l10,272,10,6,4,,,6,,272xe" fillcolor="black" stroked="f">
                                                                <v:path arrowok="t" o:connecttype="custom" o:connectlocs="0,857;4,863;10,857;10,591;4,585;0,591;0,857" o:connectangles="0,0,0,0,0,0,0"/>
                                                              </v:shape>
                                                              <v:group id="Group 1005" o:spid="_x0000_s1073" style="position:absolute;left:4122;top:1177;width:286;height:12" coordorigin="4122,1177" coordsize="286,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vGrXfFAAAA3QAA&#10;AA8AAAAAAAAAAAAAAAAAqgIAAGRycy9kb3ducmV2LnhtbFBLBQYAAAAABAAEAPoAAACcAwAAAAA=&#10;">
                                                                <v:shape id="Freeform 1032" o:spid="_x0000_s1074" style="position:absolute;left:4122;top:1177;width:286;height:12;visibility:visible;mso-wrap-style:square;v-text-anchor:top" coordsize="286,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gDIMYA&#10;AADdAAAADwAAAGRycy9kb3ducmV2LnhtbESPQUvEMBCF74L/IYzgzU1dxC11s4sIgl4Ud0XxNjZj&#10;U2wmIYnb2l/vHIS9zfDevPfNejv5QR0o5T6wgctFBYq4DbbnzsDr/v6iBpULssUhMBn4pQzbzenJ&#10;GhsbRn6hw650SkI4N2jAlRIbrXPryGNehEgs2ldIHousqdM24SjhftDLqrrWHnuWBoeR7hy137sf&#10;b2B+f3ruVh/x0e2vxjTPq/ozvtXGnJ9NtzegCk3laP6/frCCXy0FV76REfTm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GgDIMYAAADdAAAADwAAAAAAAAAAAAAAAACYAgAAZHJz&#10;L2Rvd25yZXYueG1sUEsFBgAAAAAEAAQA9QAAAIsDAAAAAA==&#10;" path="m10,l4,6,,12r286,l280,6,276,,10,xe" fillcolor="black" stroked="f">
                                                                  <v:path arrowok="t" o:connecttype="custom" o:connectlocs="10,1177;4,1183;0,1189;286,1189;280,1183;276,1177;10,1177" o:connectangles="0,0,0,0,0,0,0"/>
                                                                </v:shape>
                                                                <v:group id="Group 1006" o:spid="_x0000_s1075" style="position:absolute;left:4122;top:863;width:10;height:320" coordorigin="4122,863" coordsize="10,3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UVnJ7FAAAA3QAA&#10;AA8AAAAAAAAAAAAAAAAAqgIAAGRycy9kb3ducmV2LnhtbFBLBQYAAAAABAAEAPoAAACcAwAAAAA=&#10;">
                                                                  <v:shape id="Freeform 1031" o:spid="_x0000_s1076" style="position:absolute;left:4122;top:863;width:10;height:320;visibility:visible;mso-wrap-style:square;v-text-anchor:top" coordsize="10,3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RpO3sYA&#10;AADdAAAADwAAAGRycy9kb3ducmV2LnhtbESPQW/CMAyF75P2HyIjcRspILGtENC0CcG0E2zcrca0&#10;FY1TJSm0/Pr5MGk3W+/5vc+rTe8adaUQa88GppMMFHHhbc2lgZ/v7dMLqJiQLTaeycBAETbrx4cV&#10;5tbf+EDXYyqVhHDM0UCVUptrHYuKHMaJb4lFO/vgMMkaSm0D3iTcNXqWZQvtsGZpqLCl94qKy7Fz&#10;Brpy9/qxjcO0u8+ez7sw+K/T596Y8ah/W4JK1Kd/89/13gp+Nhd++UZG0O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RpO3sYAAADdAAAADwAAAAAAAAAAAAAAAACYAgAAZHJz&#10;L2Rvd25yZXYueG1sUEsFBgAAAAAEAAQA9QAAAIsDAAAAAA==&#10;" path="m,314r4,6l10,314,10,6,4,,,6,,314xe" fillcolor="black" stroked="f">
                                                                    <v:path arrowok="t" o:connecttype="custom" o:connectlocs="0,1177;4,1183;10,1177;10,869;4,863;0,869;0,1177" o:connectangles="0,0,0,0,0,0,0"/>
                                                                  </v:shape>
                                                                  <v:group id="Group 1007" o:spid="_x0000_s1077" style="position:absolute;left:4398;top:-2195;width:10;height:278" coordorigin="4398,-2195" coordsize="10,27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OugZFwwAAAN0AAAAP&#10;AAAAAAAAAAAAAAAAAKoCAABkcnMvZG93bnJldi54bWxQSwUGAAAAAAQABAD6AAAAmgMAAAAA&#10;">
                                                                    <v:shape id="Freeform 1030" o:spid="_x0000_s1078" style="position:absolute;left:4398;top:-2195;width:10;height:278;visibility:visible;mso-wrap-style:square;v-text-anchor:top" coordsize="10,2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KzMZcEA&#10;AADdAAAADwAAAGRycy9kb3ducmV2LnhtbERPS4vCMBC+L/gfwgje1tQnUo0iuwqeZFs9eByasS02&#10;k9JEzf77jSDsbT6+56w2wTTiQZ2rLSsYDRMQxIXVNZcKzqf95wKE88gaG8uk4JccbNa9jxWm2j45&#10;o0fuSxFD2KWooPK+TaV0RUUG3dC2xJG72s6gj7Arpe7wGcNNI8dJMpcGa44NFbb0VVFxy+9GQR1y&#10;Mt8zd8wn06m87MowMz+ZUoN+2C5BeAr+X/x2H3Scn0zG8PomniD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CszGXBAAAA3QAAAA8AAAAAAAAAAAAAAAAAmAIAAGRycy9kb3du&#10;cmV2LnhtbFBLBQYAAAAABAAEAPUAAACGAwAAAAA=&#10;" path="m,272r4,6l10,272,10,6,4,,,6,,272xe" fillcolor="black" stroked="f">
                                                                      <v:path arrowok="t" o:connecttype="custom" o:connectlocs="0,-1923;4,-1917;10,-1923;10,-2189;4,-2195;0,-2189;0,-1923" o:connectangles="0,0,0,0,0,0,0"/>
                                                                    </v:shape>
                                                                    <v:group id="Group 1008" o:spid="_x0000_s1079" style="position:absolute;left:4398;top:-1917;width:10;height:278" coordorigin="4398,-1917" coordsize="10,27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JD2pwwAAAN0AAAAP&#10;AAAAAAAAAAAAAAAAAKoCAABkcnMvZG93bnJldi54bWxQSwUGAAAAAAQABAD6AAAAmgMAAAAA&#10;">
                                                                      <v:shape id="Freeform 1029" o:spid="_x0000_s1080" style="position:absolute;left:4398;top:-1917;width:10;height:278;visibility:visible;mso-wrap-style:square;v-text-anchor:top" coordsize="10,2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nxisEA&#10;AADdAAAADwAAAGRycy9kb3ducmV2LnhtbERPTYvCMBC9C/6HMMLeNFWrLF2jLKsLnkSrhz0OzWxb&#10;bCaliRr/vREEb/N4n7NYBdOIK3WutqxgPEpAEBdW11wqOB1/h58gnEfW2FgmBXdysFr2ewvMtL3x&#10;ga65L0UMYZehgsr7NpPSFRUZdCPbEkfu33YGfYRdKXWHtxhuGjlJkrk0WHNsqLCln4qKc34xCuqQ&#10;k1nP3C6fpqn825RhZvYHpT4G4fsLhKfg3+KXe6vj/GSawvObeIJcP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AJ8YrBAAAA3QAAAA8AAAAAAAAAAAAAAAAAmAIAAGRycy9kb3du&#10;cmV2LnhtbFBLBQYAAAAABAAEAPUAAACGAwAAAAA=&#10;" path="m,272r4,6l10,272,10,6,4,,,6,,272xe" fillcolor="black" stroked="f">
                                                                        <v:path arrowok="t" o:connecttype="custom" o:connectlocs="0,-1645;4,-1639;10,-1645;10,-1911;4,-1917;0,-1911;0,-1645" o:connectangles="0,0,0,0,0,0,0"/>
                                                                      </v:shape>
                                                                      <v:group id="Group 1009" o:spid="_x0000_s1081" style="position:absolute;left:4398;top:-1639;width:10;height:278" coordorigin="4398,-1639" coordsize="10,27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xgQBGwwAAAN0AAAAP&#10;AAAAAAAAAAAAAAAAAKoCAABkcnMvZG93bnJldi54bWxQSwUGAAAAAAQABAD6AAAAmgMAAAAA&#10;">
                                                                        <v:shape id="Freeform 1028" o:spid="_x0000_s1082" style="position:absolute;left:4398;top:-1639;width:10;height:278;visibility:visible;mso-wrap-style:square;v-text-anchor:top" coordsize="10,2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5fKZsIA&#10;AADdAAAADwAAAGRycy9kb3ducmV2LnhtbERPTWvCQBC9C/6HZQRvumlNRFJXEavQU9G0B49DdpqE&#10;ZmdDdk22/75bKHibx/uc7T6YVgzUu8aygqdlAoK4tLrhSsHnx3mxAeE8ssbWMin4IQf73XSyxVzb&#10;ka80FL4SMYRdjgpq77tcSlfWZNAtbUccuS/bG/QR9pXUPY4x3LTyOUnW0mDDsaHGjo41ld/F3Sho&#10;QkHmNXPvxSpN5e1UhcxcrkrNZ+HwAsJT8A/xv/tNx/nJag1/38QT5O4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l8pmwgAAAN0AAAAPAAAAAAAAAAAAAAAAAJgCAABkcnMvZG93&#10;bnJldi54bWxQSwUGAAAAAAQABAD1AAAAhwMAAAAA&#10;" path="m,272r4,6l10,272,10,6,4,,,6,,272xe" fillcolor="black" stroked="f">
                                                                          <v:path arrowok="t" o:connecttype="custom" o:connectlocs="0,-1367;4,-1361;10,-1367;10,-1633;4,-1639;0,-1633;0,-1367" o:connectangles="0,0,0,0,0,0,0"/>
                                                                        </v:shape>
                                                                        <v:group id="Group 1010" o:spid="_x0000_s1083" style="position:absolute;left:4398;top:-1361;width:10;height:278" coordorigin="4398,-1361" coordsize="10,27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uHzuqwwAAAN0AAAAP&#10;AAAAAAAAAAAAAAAAAKoCAABkcnMvZG93bnJldi54bWxQSwUGAAAAAAQABAD6AAAAmgMAAAAA&#10;">
                                                                          <v:shape id="Freeform 1027" o:spid="_x0000_s1084" style="position:absolute;left:4398;top:-1361;width:10;height:278;visibility:visible;mso-wrap-style:square;v-text-anchor:top" coordsize="10,2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T7j8UA&#10;AADdAAAADwAAAGRycy9kb3ducmV2LnhtbESPT2/CMAzF70h8h8hIu0HKv2nqCAixIXFCo9thR6sx&#10;bUXjVE0G4dvjA9Jutt7zez+vNsm16kp9aDwbmE4yUMSltw1XBn6+9+M3UCEiW2w9k4E7Bdish4MV&#10;5tbf+ETXIlZKQjjkaKCOscu1DmVNDsPEd8SinX3vMMraV9r2eJNw1+pZlr1qhw1LQ40d7WoqL8Wf&#10;M9CkgtzHMhyL+WKhfz+rtHRfJ2NeRmn7DipSiv/m5/XBCn42F1z5RkbQ6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RPuPxQAAAN0AAAAPAAAAAAAAAAAAAAAAAJgCAABkcnMv&#10;ZG93bnJldi54bWxQSwUGAAAAAAQABAD1AAAAigMAAAAA&#10;" path="m,272r4,6l10,272,10,6,4,,,6,,272xe" fillcolor="black" stroked="f">
                                                                            <v:path arrowok="t" o:connecttype="custom" o:connectlocs="0,-1089;4,-1083;10,-1089;10,-1355;4,-1361;0,-1355;0,-1089" o:connectangles="0,0,0,0,0,0,0"/>
                                                                          </v:shape>
                                                                          <v:group id="Group 1011" o:spid="_x0000_s1085" style="position:absolute;left:4398;top:-1083;width:10;height:278" coordorigin="4398,-1083" coordsize="10,27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wzApDwwAAAN0AAAAP&#10;AAAAAAAAAAAAAAAAAKoCAABkcnMvZG93bnJldi54bWxQSwUGAAAAAAQABAD6AAAAmgMAAAAA&#10;">
                                                                            <v:shape id="Freeform 1026" o:spid="_x0000_s1086" style="position:absolute;left:4398;top:-1083;width:10;height:278;visibility:visible;mso-wrap-style:square;v-text-anchor:top" coordsize="10,2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SE9MUA&#10;AADdAAAADwAAAGRycy9kb3ducmV2LnhtbESPQW/CMAyF75P4D5GRdhspW0GoEBBiTNppGoUDR6sx&#10;bUXjVE2A7N/Ph0m72XrP731ebZLr1J2G0Ho2MJ1koIgrb1uuDZyOHy8LUCEiW+w8k4EfCrBZj55W&#10;WFj/4APdy1grCeFQoIEmxr7QOlQNOQwT3xOLdvGDwyjrUGs74EPCXadfs2yuHbYsDQ32tGuoupY3&#10;Z6BNJbn3Wfgq3/Jcn/d1mrnvgzHP47RdgoqU4r/57/rTCn6WC798IyPo9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3NIT0xQAAAN0AAAAPAAAAAAAAAAAAAAAAAJgCAABkcnMv&#10;ZG93bnJldi54bWxQSwUGAAAAAAQABAD1AAAAigMAAAAA&#10;" path="m,272r4,6l10,272,10,6,4,,,6,,272xe" fillcolor="black" stroked="f">
                                                                              <v:path arrowok="t" o:connecttype="custom" o:connectlocs="0,-811;4,-805;10,-811;10,-1077;4,-1083;0,-1077;0,-811" o:connectangles="0,0,0,0,0,0,0"/>
                                                                            </v:shape>
                                                                            <v:group id="Group 1012" o:spid="_x0000_s1087" style="position:absolute;left:4398;top:-805;width:10;height:278" coordorigin="4398,-805" coordsize="10,27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rx1OMQAAADdAAAA&#10;DwAAAAAAAAAAAAAAAACqAgAAZHJzL2Rvd25yZXYueG1sUEsFBgAAAAAEAAQA+gAAAJsDAAAAAA==&#10;">
                                                                              <v:shape id="Freeform 1025" o:spid="_x0000_s1088" style="position:absolute;left:4398;top:-805;width:10;height:278;visibility:visible;mso-wrap-style:square;v-text-anchor:top" coordsize="10,2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q/GMEA&#10;AADdAAAADwAAAGRycy9kb3ducmV2LnhtbERPS4vCMBC+L/gfwgje1lStItUo4gP2tKzVg8ehGdti&#10;MylN1PjvzcLC3ubje85yHUwjHtS52rKC0TABQVxYXXOp4Hw6fM5BOI+ssbFMCl7kYL3qfSwx0/bJ&#10;R3rkvhQxhF2GCirv20xKV1Rk0A1tSxy5q+0M+gi7UuoOnzHcNHKcJDNpsObYUGFL24qKW343CuqQ&#10;k9lN3Xc+SVN52Zdhan6OSg36YbMA4Sn4f/Gf+0vH+Uk6ht9v4gly9Q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iqvxjBAAAA3QAAAA8AAAAAAAAAAAAAAAAAmAIAAGRycy9kb3du&#10;cmV2LnhtbFBLBQYAAAAABAAEAPUAAACGAwAAAAA=&#10;" path="m,272r4,6l10,272,10,6,4,,,6,,272xe" fillcolor="black" stroked="f">
                                                                                <v:path arrowok="t" o:connecttype="custom" o:connectlocs="0,-533;4,-527;10,-533;10,-799;4,-805;0,-799;0,-533" o:connectangles="0,0,0,0,0,0,0"/>
                                                                              </v:shape>
                                                                              <v:group id="Group 1013" o:spid="_x0000_s1089" style="position:absolute;left:4398;top:-527;width:10;height:278" coordorigin="4398,-527" coordsize="10,27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JIk7UwwAAAN0AAAAP&#10;AAAAAAAAAAAAAAAAAKoCAABkcnMvZG93bnJldi54bWxQSwUGAAAAAAQABAD6AAAAmgMAAAAA&#10;">
                                                                                <v:shape id="Freeform 1024" o:spid="_x0000_s1090" style="position:absolute;left:4398;top:-527;width:10;height:278;visibility:visible;mso-wrap-style:square;v-text-anchor:top" coordsize="10,2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+C98MA&#10;AADdAAAADwAAAGRycy9kb3ducmV2LnhtbERPTWvCQBC9F/wPywi9NRtrUiS6ilQLPZUm9eBxyI5J&#10;MDsbsqvZ/vtuodDbPN7nbHbB9OJOo+ssK1gkKQji2uqOGwWnr7enFQjnkTX2lknBNznYbWcPGyy0&#10;nbike+UbEUPYFaig9X4opHR1SwZdYgfiyF3saNBHODZSjzjFcNPL5zR9kQY7jg0tDvTaUn2tbkZB&#10;Fyoyh9x9VMssk+djE3LzWSr1OA/7NQhPwf+L/9zvOs5Pswx+v4knyO0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A+C98MAAADdAAAADwAAAAAAAAAAAAAAAACYAgAAZHJzL2Rv&#10;d25yZXYueG1sUEsFBgAAAAAEAAQA9QAAAIgDAAAAAA==&#10;" path="m,272r4,6l10,272,10,6,4,,,6,,272xe" fillcolor="black" stroked="f">
                                                                                  <v:path arrowok="t" o:connecttype="custom" o:connectlocs="0,-255;4,-249;10,-255;10,-521;4,-527;0,-521;0,-255" o:connectangles="0,0,0,0,0,0,0"/>
                                                                                </v:shape>
                                                                                <v:group id="Group 1014" o:spid="_x0000_s1091" style="position:absolute;left:4398;top:-249;width:10;height:278" coordorigin="4398,-249" coordsize="10,27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ph3M7wwAAAN0AAAAP&#10;AAAAAAAAAAAAAAAAAKoCAABkcnMvZG93bnJldi54bWxQSwUGAAAAAAQABAD6AAAAmgMAAAAA&#10;">
                                                                                  <v:shape id="Freeform 1023" o:spid="_x0000_s1092" style="position:absolute;left:4398;top:-249;width:10;height:278;visibility:visible;mso-wrap-style:square;v-text-anchor:top" coordsize="10,2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5G5G8EA&#10;AADdAAAADwAAAGRycy9kb3ducmV2LnhtbERPTYvCMBC9L/gfwgh7W1O1ilSjiOuCJ1mrB49DM7bF&#10;ZlKarMZ/bwRhb/N4n7NYBdOIG3WutqxgOEhAEBdW11wqOB1/vmYgnEfW2FgmBQ9ysFr2PhaYaXvn&#10;A91yX4oYwi5DBZX3bSalKyoy6Aa2JY7cxXYGfYRdKXWH9xhuGjlKkqk0WHNsqLClTUXFNf8zCuqQ&#10;k/meuH0+TlN53pZhYn4PSn32w3oOwlPw/+K3e6fj/CSdwuubeIJcP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eRuRvBAAAA3QAAAA8AAAAAAAAAAAAAAAAAmAIAAGRycy9kb3du&#10;cmV2LnhtbFBLBQYAAAAABAAEAPUAAACGAwAAAAA=&#10;" path="m,272r4,6l10,272,10,6,4,,,6,,272xe" fillcolor="black" stroked="f">
                                                                                    <v:path arrowok="t" o:connecttype="custom" o:connectlocs="0,23;4,29;10,23;10,-243;4,-249;0,-243;0,23" o:connectangles="0,0,0,0,0,0,0"/>
                                                                                  </v:shape>
                                                                                  <v:group id="Group 1015" o:spid="_x0000_s1093" style="position:absolute;left:4398;top:29;width:10;height:278" coordorigin="4398,29" coordsize="10,27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dhlI18QAAADdAAAA&#10;DwAAAAAAAAAAAAAAAACqAgAAZHJzL2Rvd25yZXYueG1sUEsFBgAAAAAEAAQA+gAAAJsDAAAAAA==&#10;">
                                                                                    <v:shape id="Freeform 1022" o:spid="_x0000_s1094" style="position:absolute;left:4398;top:29;width:10;height:278;visibility:visible;mso-wrap-style:square;v-text-anchor:top" coordsize="10,2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KI8sUA&#10;AADdAAAADwAAAGRycy9kb3ducmV2LnhtbESPQW/CMAyF75P4D5GRdhspW0GoEBBiTNppGoUDR6sx&#10;bUXjVE2A7N/Ph0m72XrP731ebZLr1J2G0Ho2MJ1koIgrb1uuDZyOHy8LUCEiW+w8k4EfCrBZj55W&#10;WFj/4APdy1grCeFQoIEmxr7QOlQNOQwT3xOLdvGDwyjrUGs74EPCXadfs2yuHbYsDQ32tGuoupY3&#10;Z6BNJbn3Wfgq3/Jcn/d1mrnvgzHP47RdgoqU4r/57/rTCn6WC658IyPo9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QojyxQAAAN0AAAAPAAAAAAAAAAAAAAAAAJgCAABkcnMv&#10;ZG93bnJldi54bWxQSwUGAAAAAAQABAD1AAAAigMAAAAA&#10;" path="m,272r4,6l10,272,10,6,4,,,6,,272xe" fillcolor="black" stroked="f">
                                                                                      <v:path arrowok="t" o:connecttype="custom" o:connectlocs="0,301;4,307;10,301;10,35;4,29;0,35;0,301" o:connectangles="0,0,0,0,0,0,0"/>
                                                                                    </v:shape>
                                                                                    <v:group id="Group 1016" o:spid="_x0000_s1095" style="position:absolute;left:4398;top:307;width:10;height:278" coordorigin="4398,307" coordsize="10,27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Mp5PsQAAADdAAAA&#10;DwAAAAAAAAAAAAAAAACqAgAAZHJzL2Rvd25yZXYueG1sUEsFBgAAAAAEAAQA+gAAAJsDAAAAAA==&#10;">
                                                                                      <v:shape id="Freeform 1021" o:spid="_x0000_s1096" style="position:absolute;left:4398;top:307;width:10;height:278;visibility:visible;mso-wrap-style:square;v-text-anchor:top" coordsize="10,2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0SKcUA&#10;AADdAAAADwAAAGRycy9kb3ducmV2LnhtbESPQW/CMAyF75P4D5GRdhspG0WoEBBiTNppGoUDR6sx&#10;bUXjVE2A7N/Ph0m72XrP731ebZLr1J2G0Ho2MJ1koIgrb1uuDZyOHy8LUCEiW+w8k4EfCrBZj55W&#10;WFj/4APdy1grCeFQoIEmxr7QOlQNOQwT3xOLdvGDwyjrUGs74EPCXadfs2yuHbYsDQ32tGuoupY3&#10;Z6BNJbn3PHyVb7OZPu/rlLvvgzHP47RdgoqU4r/57/rTCn6WC798IyPo9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7RIpxQAAAN0AAAAPAAAAAAAAAAAAAAAAAJgCAABkcnMv&#10;ZG93bnJldi54bWxQSwUGAAAAAAQABAD1AAAAigMAAAAA&#10;" path="m,272r4,6l10,272,10,6,4,,,6,,272xe" fillcolor="black" stroked="f">
                                                                                        <v:path arrowok="t" o:connecttype="custom" o:connectlocs="0,579;4,585;10,579;10,313;4,307;0,313;0,579" o:connectangles="0,0,0,0,0,0,0"/>
                                                                                      </v:shape>
                                                                                      <v:group id="Group 1017" o:spid="_x0000_s1097" style="position:absolute;left:4398;top:585;width:10;height:278" coordorigin="4398,585" coordsize="10,27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TZePlwwAAAN0AAAAP&#10;AAAAAAAAAAAAAAAAAKoCAABkcnMvZG93bnJldi54bWxQSwUGAAAAAAQABAD6AAAAmgMAAAAA&#10;">
                                                                                        <v:shape id="Freeform 1020" o:spid="_x0000_s1098" style="position:absolute;left:4398;top:585;width:10;height:278;visibility:visible;mso-wrap-style:square;v-text-anchor:top" coordsize="10,2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MpxcEA&#10;AADdAAAADwAAAGRycy9kb3ducmV2LnhtbERPS4vCMBC+L/gfwgje1tRHRapRxAfsaVmrB49DM7bF&#10;ZlKaqPHfm4WFvc3H95zlOphGPKhztWUFo2ECgriwuuZSwfl0+JyDcB5ZY2OZFLzIwXrV+1hipu2T&#10;j/TIfSliCLsMFVTet5mUrqjIoBvaljhyV9sZ9BF2pdQdPmO4aeQ4SWbSYM2xocKWthUVt/xuFNQh&#10;J7NL3Xc+mU7lZV+G1PwclRr0w2YBwlPw/+I/95eO85N0DL/fxBPk6g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1zKcXBAAAA3QAAAA8AAAAAAAAAAAAAAAAAmAIAAGRycy9kb3du&#10;cmV2LnhtbFBLBQYAAAAABAAEAPUAAACGAwAAAAA=&#10;" path="m,272r4,6l10,272,10,6,4,,,6,,272xe" fillcolor="black" stroked="f">
                                                                                          <v:path arrowok="t" o:connecttype="custom" o:connectlocs="0,857;4,863;10,857;10,591;4,585;0,591;0,857" o:connectangles="0,0,0,0,0,0,0"/>
                                                                                        </v:shape>
                                                                                        <v:group id="Group 1018" o:spid="_x0000_s1099" style="position:absolute;left:4398;top:863;width:10;height:320" coordorigin="4398,863" coordsize="10,3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M+9gJwwAAAN0AAAAP&#10;AAAAAAAAAAAAAAAAAKoCAABkcnMvZG93bnJldi54bWxQSwUGAAAAAAQABAD6AAAAmgMAAAAA&#10;">
                                                                                          <v:shape id="Freeform 1019" o:spid="_x0000_s1100" style="position:absolute;left:4398;top:863;width:10;height:320;visibility:visible;mso-wrap-style:square;v-text-anchor:top" coordsize="10,3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/6tfcMA&#10;AADdAAAADwAAAGRycy9kb3ducmV2LnhtbERPS2vCQBC+F/wPywje6kbRVqOrSIto8VQf9yE7JsHs&#10;bNjdaOKv7xYKvc3H95zlujWVuJPzpWUFo2ECgjizuuRcwfm0fZ2B8AFZY2WZFHTkYb3qvSwx1fbB&#10;33Q/hlzEEPYpKihCqFMpfVaQQT+0NXHkrtYZDBG6XGqHjxhuKjlOkjdpsOTYUGBNHwVlt2NjFDT5&#10;bv659d2oeY7frzvX2cPla6/UoN9uFiACteFf/Ofe6zg/mU7g95t4gl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/6tfcMAAADdAAAADwAAAAAAAAAAAAAAAACYAgAAZHJzL2Rv&#10;d25yZXYueG1sUEsFBgAAAAAEAAQA9QAAAIgDAAAAAA==&#10;" path="m,314r4,6l10,314,10,6,4,,,6,,314xe" fillcolor="black" stroked="f">
                                                                                            <v:path arrowok="t" o:connecttype="custom" o:connectlocs="0,1177;4,1183;10,1177;10,869;4,863;0,869;0,1177" o:connectangles="0,0,0,0,0,0,0"/>
                                                                                          </v:shape>
                                                                                        </v:group>
                                                                                      </v:group>
                                                                                    </v:group>
                                                                                  </v:group>
                                                                                </v:group>
                                                                              </v:group>
                                                                            </v:group>
                                                                          </v:group>
                                                                        </v:group>
                                                                      </v:group>
                                                                    </v:group>
                                                                  </v:group>
                                                                </v:group>
                                                              </v:group>
                                                            </v:group>
                                                          </v:group>
                                                        </v:group>
                                                      </v:group>
                                                    </v:group>
                                                  </v:group>
                                                </v:group>
                                              </v:group>
                                            </v:group>
                                          </v:group>
                                        </v:group>
                                      </v:group>
                                    </v:group>
                                  </v:group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14581" behindDoc="1" locked="0" layoutInCell="1" allowOverlap="1">
                <wp:simplePos x="0" y="0"/>
                <wp:positionH relativeFrom="page">
                  <wp:posOffset>904875</wp:posOffset>
                </wp:positionH>
                <wp:positionV relativeFrom="paragraph">
                  <wp:posOffset>-1398270</wp:posOffset>
                </wp:positionV>
                <wp:extent cx="7620" cy="2153920"/>
                <wp:effectExtent l="0" t="1905" r="1905" b="6350"/>
                <wp:wrapNone/>
                <wp:docPr id="955" name="Group 9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620" cy="2153920"/>
                          <a:chOff x="1425" y="-2202"/>
                          <a:chExt cx="12" cy="3392"/>
                        </a:xfrm>
                      </wpg:grpSpPr>
                      <wpg:grpSp>
                        <wpg:cNvPr id="956" name="Group 957"/>
                        <wpg:cNvGrpSpPr>
                          <a:grpSpLocks/>
                        </wpg:cNvGrpSpPr>
                        <wpg:grpSpPr bwMode="auto">
                          <a:xfrm>
                            <a:off x="1426" y="-2201"/>
                            <a:ext cx="10" cy="290"/>
                            <a:chOff x="1426" y="-2201"/>
                            <a:chExt cx="10" cy="290"/>
                          </a:xfrm>
                        </wpg:grpSpPr>
                        <wps:wsp>
                          <wps:cNvPr id="957" name="Freeform 980"/>
                          <wps:cNvSpPr>
                            <a:spLocks/>
                          </wps:cNvSpPr>
                          <wps:spPr bwMode="auto">
                            <a:xfrm>
                              <a:off x="1426" y="-2201"/>
                              <a:ext cx="10" cy="290"/>
                            </a:xfrm>
                            <a:custGeom>
                              <a:avLst/>
                              <a:gdLst>
                                <a:gd name="T0" fmla="+- 0 1430 1426"/>
                                <a:gd name="T1" fmla="*/ T0 w 10"/>
                                <a:gd name="T2" fmla="+- 0 -2195 -2201"/>
                                <a:gd name="T3" fmla="*/ -2195 h 290"/>
                                <a:gd name="T4" fmla="+- 0 1426 1426"/>
                                <a:gd name="T5" fmla="*/ T4 w 10"/>
                                <a:gd name="T6" fmla="+- 0 -2201 -2201"/>
                                <a:gd name="T7" fmla="*/ -2201 h 290"/>
                                <a:gd name="T8" fmla="+- 0 1426 1426"/>
                                <a:gd name="T9" fmla="*/ T8 w 10"/>
                                <a:gd name="T10" fmla="+- 0 -1911 -2201"/>
                                <a:gd name="T11" fmla="*/ -1911 h 290"/>
                                <a:gd name="T12" fmla="+- 0 1430 1426"/>
                                <a:gd name="T13" fmla="*/ T12 w 10"/>
                                <a:gd name="T14" fmla="+- 0 -1917 -2201"/>
                                <a:gd name="T15" fmla="*/ -1917 h 290"/>
                                <a:gd name="T16" fmla="+- 0 1436 1426"/>
                                <a:gd name="T17" fmla="*/ T16 w 10"/>
                                <a:gd name="T18" fmla="+- 0 -1923 -2201"/>
                                <a:gd name="T19" fmla="*/ -1923 h 290"/>
                                <a:gd name="T20" fmla="+- 0 1436 1426"/>
                                <a:gd name="T21" fmla="*/ T20 w 10"/>
                                <a:gd name="T22" fmla="+- 0 -2189 -2201"/>
                                <a:gd name="T23" fmla="*/ -2189 h 290"/>
                                <a:gd name="T24" fmla="+- 0 1430 1426"/>
                                <a:gd name="T25" fmla="*/ T24 w 10"/>
                                <a:gd name="T26" fmla="+- 0 -2195 -2201"/>
                                <a:gd name="T27" fmla="*/ -2195 h 29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0" h="290">
                                  <a:moveTo>
                                    <a:pt x="4" y="6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290"/>
                                  </a:lnTo>
                                  <a:lnTo>
                                    <a:pt x="4" y="284"/>
                                  </a:lnTo>
                                  <a:lnTo>
                                    <a:pt x="10" y="278"/>
                                  </a:lnTo>
                                  <a:lnTo>
                                    <a:pt x="10" y="12"/>
                                  </a:lnTo>
                                  <a:lnTo>
                                    <a:pt x="4" y="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958" name="Group 958"/>
                          <wpg:cNvGrpSpPr>
                            <a:grpSpLocks/>
                          </wpg:cNvGrpSpPr>
                          <wpg:grpSpPr bwMode="auto">
                            <a:xfrm>
                              <a:off x="1426" y="-1923"/>
                              <a:ext cx="10" cy="290"/>
                              <a:chOff x="1426" y="-1923"/>
                              <a:chExt cx="10" cy="290"/>
                            </a:xfrm>
                          </wpg:grpSpPr>
                          <wps:wsp>
                            <wps:cNvPr id="959" name="Freeform 979"/>
                            <wps:cNvSpPr>
                              <a:spLocks/>
                            </wps:cNvSpPr>
                            <wps:spPr bwMode="auto">
                              <a:xfrm>
                                <a:off x="1426" y="-1923"/>
                                <a:ext cx="10" cy="290"/>
                              </a:xfrm>
                              <a:custGeom>
                                <a:avLst/>
                                <a:gdLst>
                                  <a:gd name="T0" fmla="+- 0 1430 1426"/>
                                  <a:gd name="T1" fmla="*/ T0 w 10"/>
                                  <a:gd name="T2" fmla="+- 0 -1917 -1923"/>
                                  <a:gd name="T3" fmla="*/ -1917 h 290"/>
                                  <a:gd name="T4" fmla="+- 0 1426 1426"/>
                                  <a:gd name="T5" fmla="*/ T4 w 10"/>
                                  <a:gd name="T6" fmla="+- 0 -1923 -1923"/>
                                  <a:gd name="T7" fmla="*/ -1923 h 290"/>
                                  <a:gd name="T8" fmla="+- 0 1426 1426"/>
                                  <a:gd name="T9" fmla="*/ T8 w 10"/>
                                  <a:gd name="T10" fmla="+- 0 -1633 -1923"/>
                                  <a:gd name="T11" fmla="*/ -1633 h 290"/>
                                  <a:gd name="T12" fmla="+- 0 1430 1426"/>
                                  <a:gd name="T13" fmla="*/ T12 w 10"/>
                                  <a:gd name="T14" fmla="+- 0 -1639 -1923"/>
                                  <a:gd name="T15" fmla="*/ -1639 h 290"/>
                                  <a:gd name="T16" fmla="+- 0 1436 1426"/>
                                  <a:gd name="T17" fmla="*/ T16 w 10"/>
                                  <a:gd name="T18" fmla="+- 0 -1645 -1923"/>
                                  <a:gd name="T19" fmla="*/ -1645 h 290"/>
                                  <a:gd name="T20" fmla="+- 0 1436 1426"/>
                                  <a:gd name="T21" fmla="*/ T20 w 10"/>
                                  <a:gd name="T22" fmla="+- 0 -1911 -1923"/>
                                  <a:gd name="T23" fmla="*/ -1911 h 290"/>
                                  <a:gd name="T24" fmla="+- 0 1430 1426"/>
                                  <a:gd name="T25" fmla="*/ T24 w 10"/>
                                  <a:gd name="T26" fmla="+- 0 -1917 -1923"/>
                                  <a:gd name="T27" fmla="*/ -1917 h 290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</a:cxnLst>
                                <a:rect l="0" t="0" r="r" b="b"/>
                                <a:pathLst>
                                  <a:path w="10" h="290">
                                    <a:moveTo>
                                      <a:pt x="4" y="6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0" y="290"/>
                                    </a:lnTo>
                                    <a:lnTo>
                                      <a:pt x="4" y="284"/>
                                    </a:lnTo>
                                    <a:lnTo>
                                      <a:pt x="10" y="278"/>
                                    </a:lnTo>
                                    <a:lnTo>
                                      <a:pt x="10" y="12"/>
                                    </a:lnTo>
                                    <a:lnTo>
                                      <a:pt x="4" y="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960" name="Group 959"/>
                            <wpg:cNvGrpSpPr>
                              <a:grpSpLocks/>
                            </wpg:cNvGrpSpPr>
                            <wpg:grpSpPr bwMode="auto">
                              <a:xfrm>
                                <a:off x="1426" y="-1645"/>
                                <a:ext cx="10" cy="290"/>
                                <a:chOff x="1426" y="-1645"/>
                                <a:chExt cx="10" cy="290"/>
                              </a:xfrm>
                            </wpg:grpSpPr>
                            <wps:wsp>
                              <wps:cNvPr id="961" name="Freeform 978"/>
                              <wps:cNvSpPr>
                                <a:spLocks/>
                              </wps:cNvSpPr>
                              <wps:spPr bwMode="auto">
                                <a:xfrm>
                                  <a:off x="1426" y="-1645"/>
                                  <a:ext cx="10" cy="290"/>
                                </a:xfrm>
                                <a:custGeom>
                                  <a:avLst/>
                                  <a:gdLst>
                                    <a:gd name="T0" fmla="+- 0 1430 1426"/>
                                    <a:gd name="T1" fmla="*/ T0 w 10"/>
                                    <a:gd name="T2" fmla="+- 0 -1639 -1645"/>
                                    <a:gd name="T3" fmla="*/ -1639 h 290"/>
                                    <a:gd name="T4" fmla="+- 0 1426 1426"/>
                                    <a:gd name="T5" fmla="*/ T4 w 10"/>
                                    <a:gd name="T6" fmla="+- 0 -1645 -1645"/>
                                    <a:gd name="T7" fmla="*/ -1645 h 290"/>
                                    <a:gd name="T8" fmla="+- 0 1426 1426"/>
                                    <a:gd name="T9" fmla="*/ T8 w 10"/>
                                    <a:gd name="T10" fmla="+- 0 -1355 -1645"/>
                                    <a:gd name="T11" fmla="*/ -1355 h 290"/>
                                    <a:gd name="T12" fmla="+- 0 1430 1426"/>
                                    <a:gd name="T13" fmla="*/ T12 w 10"/>
                                    <a:gd name="T14" fmla="+- 0 -1361 -1645"/>
                                    <a:gd name="T15" fmla="*/ -1361 h 290"/>
                                    <a:gd name="T16" fmla="+- 0 1436 1426"/>
                                    <a:gd name="T17" fmla="*/ T16 w 10"/>
                                    <a:gd name="T18" fmla="+- 0 -1367 -1645"/>
                                    <a:gd name="T19" fmla="*/ -1367 h 290"/>
                                    <a:gd name="T20" fmla="+- 0 1436 1426"/>
                                    <a:gd name="T21" fmla="*/ T20 w 10"/>
                                    <a:gd name="T22" fmla="+- 0 -1633 -1645"/>
                                    <a:gd name="T23" fmla="*/ -1633 h 290"/>
                                    <a:gd name="T24" fmla="+- 0 1430 1426"/>
                                    <a:gd name="T25" fmla="*/ T24 w 10"/>
                                    <a:gd name="T26" fmla="+- 0 -1639 -1645"/>
                                    <a:gd name="T27" fmla="*/ -1639 h 290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</a:cxnLst>
                                  <a:rect l="0" t="0" r="r" b="b"/>
                                  <a:pathLst>
                                    <a:path w="10" h="290">
                                      <a:moveTo>
                                        <a:pt x="4" y="6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90"/>
                                      </a:lnTo>
                                      <a:lnTo>
                                        <a:pt x="4" y="284"/>
                                      </a:lnTo>
                                      <a:lnTo>
                                        <a:pt x="10" y="278"/>
                                      </a:lnTo>
                                      <a:lnTo>
                                        <a:pt x="10" y="12"/>
                                      </a:lnTo>
                                      <a:lnTo>
                                        <a:pt x="4" y="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962" name="Group 960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426" y="-1367"/>
                                  <a:ext cx="10" cy="290"/>
                                  <a:chOff x="1426" y="-1367"/>
                                  <a:chExt cx="10" cy="290"/>
                                </a:xfrm>
                              </wpg:grpSpPr>
                              <wps:wsp>
                                <wps:cNvPr id="963" name="Freeform 97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26" y="-1367"/>
                                    <a:ext cx="10" cy="290"/>
                                  </a:xfrm>
                                  <a:custGeom>
                                    <a:avLst/>
                                    <a:gdLst>
                                      <a:gd name="T0" fmla="+- 0 1430 1426"/>
                                      <a:gd name="T1" fmla="*/ T0 w 10"/>
                                      <a:gd name="T2" fmla="+- 0 -1361 -1367"/>
                                      <a:gd name="T3" fmla="*/ -1361 h 290"/>
                                      <a:gd name="T4" fmla="+- 0 1426 1426"/>
                                      <a:gd name="T5" fmla="*/ T4 w 10"/>
                                      <a:gd name="T6" fmla="+- 0 -1367 -1367"/>
                                      <a:gd name="T7" fmla="*/ -1367 h 290"/>
                                      <a:gd name="T8" fmla="+- 0 1426 1426"/>
                                      <a:gd name="T9" fmla="*/ T8 w 10"/>
                                      <a:gd name="T10" fmla="+- 0 -1077 -1367"/>
                                      <a:gd name="T11" fmla="*/ -1077 h 290"/>
                                      <a:gd name="T12" fmla="+- 0 1430 1426"/>
                                      <a:gd name="T13" fmla="*/ T12 w 10"/>
                                      <a:gd name="T14" fmla="+- 0 -1083 -1367"/>
                                      <a:gd name="T15" fmla="*/ -1083 h 290"/>
                                      <a:gd name="T16" fmla="+- 0 1436 1426"/>
                                      <a:gd name="T17" fmla="*/ T16 w 10"/>
                                      <a:gd name="T18" fmla="+- 0 -1089 -1367"/>
                                      <a:gd name="T19" fmla="*/ -1089 h 290"/>
                                      <a:gd name="T20" fmla="+- 0 1436 1426"/>
                                      <a:gd name="T21" fmla="*/ T20 w 10"/>
                                      <a:gd name="T22" fmla="+- 0 -1355 -1367"/>
                                      <a:gd name="T23" fmla="*/ -1355 h 290"/>
                                      <a:gd name="T24" fmla="+- 0 1430 1426"/>
                                      <a:gd name="T25" fmla="*/ T24 w 10"/>
                                      <a:gd name="T26" fmla="+- 0 -1361 -1367"/>
                                      <a:gd name="T27" fmla="*/ -1361 h 290"/>
                                    </a:gdLst>
                                    <a:ahLst/>
                                    <a:cxnLst>
                                      <a:cxn ang="0">
                                        <a:pos x="T1" y="T3"/>
                                      </a:cxn>
                                      <a:cxn ang="0">
                                        <a:pos x="T5" y="T7"/>
                                      </a:cxn>
                                      <a:cxn ang="0">
                                        <a:pos x="T9" y="T11"/>
                                      </a:cxn>
                                      <a:cxn ang="0">
                                        <a:pos x="T13" y="T15"/>
                                      </a:cxn>
                                      <a:cxn ang="0">
                                        <a:pos x="T17" y="T19"/>
                                      </a:cxn>
                                      <a:cxn ang="0">
                                        <a:pos x="T21" y="T23"/>
                                      </a:cxn>
                                      <a:cxn ang="0">
                                        <a:pos x="T25" y="T27"/>
                                      </a:cxn>
                                    </a:cxnLst>
                                    <a:rect l="0" t="0" r="r" b="b"/>
                                    <a:pathLst>
                                      <a:path w="10" h="290">
                                        <a:moveTo>
                                          <a:pt x="4" y="6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0" y="290"/>
                                        </a:lnTo>
                                        <a:lnTo>
                                          <a:pt x="4" y="284"/>
                                        </a:lnTo>
                                        <a:lnTo>
                                          <a:pt x="10" y="278"/>
                                        </a:lnTo>
                                        <a:lnTo>
                                          <a:pt x="10" y="12"/>
                                        </a:lnTo>
                                        <a:lnTo>
                                          <a:pt x="4" y="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g:grpSp>
                                <wpg:cNvPr id="964" name="Group 961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426" y="-1089"/>
                                    <a:ext cx="10" cy="290"/>
                                    <a:chOff x="1426" y="-1089"/>
                                    <a:chExt cx="10" cy="290"/>
                                  </a:xfrm>
                                </wpg:grpSpPr>
                                <wps:wsp>
                                  <wps:cNvPr id="965" name="Freeform 976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426" y="-1089"/>
                                      <a:ext cx="10" cy="290"/>
                                    </a:xfrm>
                                    <a:custGeom>
                                      <a:avLst/>
                                      <a:gdLst>
                                        <a:gd name="T0" fmla="+- 0 1430 1426"/>
                                        <a:gd name="T1" fmla="*/ T0 w 10"/>
                                        <a:gd name="T2" fmla="+- 0 -1083 -1089"/>
                                        <a:gd name="T3" fmla="*/ -1083 h 290"/>
                                        <a:gd name="T4" fmla="+- 0 1426 1426"/>
                                        <a:gd name="T5" fmla="*/ T4 w 10"/>
                                        <a:gd name="T6" fmla="+- 0 -1089 -1089"/>
                                        <a:gd name="T7" fmla="*/ -1089 h 290"/>
                                        <a:gd name="T8" fmla="+- 0 1426 1426"/>
                                        <a:gd name="T9" fmla="*/ T8 w 10"/>
                                        <a:gd name="T10" fmla="+- 0 -799 -1089"/>
                                        <a:gd name="T11" fmla="*/ -799 h 290"/>
                                        <a:gd name="T12" fmla="+- 0 1430 1426"/>
                                        <a:gd name="T13" fmla="*/ T12 w 10"/>
                                        <a:gd name="T14" fmla="+- 0 -805 -1089"/>
                                        <a:gd name="T15" fmla="*/ -805 h 290"/>
                                        <a:gd name="T16" fmla="+- 0 1436 1426"/>
                                        <a:gd name="T17" fmla="*/ T16 w 10"/>
                                        <a:gd name="T18" fmla="+- 0 -811 -1089"/>
                                        <a:gd name="T19" fmla="*/ -811 h 290"/>
                                        <a:gd name="T20" fmla="+- 0 1436 1426"/>
                                        <a:gd name="T21" fmla="*/ T20 w 10"/>
                                        <a:gd name="T22" fmla="+- 0 -1077 -1089"/>
                                        <a:gd name="T23" fmla="*/ -1077 h 290"/>
                                        <a:gd name="T24" fmla="+- 0 1430 1426"/>
                                        <a:gd name="T25" fmla="*/ T24 w 10"/>
                                        <a:gd name="T26" fmla="+- 0 -1083 -1089"/>
                                        <a:gd name="T27" fmla="*/ -1083 h 290"/>
                                      </a:gdLst>
                                      <a:ahLst/>
                                      <a:cxnLst>
                                        <a:cxn ang="0">
                                          <a:pos x="T1" y="T3"/>
                                        </a:cxn>
                                        <a:cxn ang="0">
                                          <a:pos x="T5" y="T7"/>
                                        </a:cxn>
                                        <a:cxn ang="0">
                                          <a:pos x="T9" y="T11"/>
                                        </a:cxn>
                                        <a:cxn ang="0">
                                          <a:pos x="T13" y="T15"/>
                                        </a:cxn>
                                        <a:cxn ang="0">
                                          <a:pos x="T17" y="T19"/>
                                        </a:cxn>
                                        <a:cxn ang="0">
                                          <a:pos x="T21" y="T23"/>
                                        </a:cxn>
                                        <a:cxn ang="0">
                                          <a:pos x="T25" y="T27"/>
                                        </a:cxn>
                                      </a:cxnLst>
                                      <a:rect l="0" t="0" r="r" b="b"/>
                                      <a:pathLst>
                                        <a:path w="10" h="290">
                                          <a:moveTo>
                                            <a:pt x="4" y="6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290"/>
                                          </a:lnTo>
                                          <a:lnTo>
                                            <a:pt x="4" y="284"/>
                                          </a:lnTo>
                                          <a:lnTo>
                                            <a:pt x="10" y="278"/>
                                          </a:lnTo>
                                          <a:lnTo>
                                            <a:pt x="10" y="12"/>
                                          </a:lnTo>
                                          <a:lnTo>
                                            <a:pt x="4" y="6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g:grpSp>
                                  <wpg:cNvPr id="966" name="Group 962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1426" y="-811"/>
                                      <a:ext cx="10" cy="290"/>
                                      <a:chOff x="1426" y="-811"/>
                                      <a:chExt cx="10" cy="290"/>
                                    </a:xfrm>
                                  </wpg:grpSpPr>
                                  <wps:wsp>
                                    <wps:cNvPr id="967" name="Freeform 97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426" y="-811"/>
                                        <a:ext cx="10" cy="290"/>
                                      </a:xfrm>
                                      <a:custGeom>
                                        <a:avLst/>
                                        <a:gdLst>
                                          <a:gd name="T0" fmla="+- 0 1430 1426"/>
                                          <a:gd name="T1" fmla="*/ T0 w 10"/>
                                          <a:gd name="T2" fmla="+- 0 -805 -811"/>
                                          <a:gd name="T3" fmla="*/ -805 h 290"/>
                                          <a:gd name="T4" fmla="+- 0 1426 1426"/>
                                          <a:gd name="T5" fmla="*/ T4 w 10"/>
                                          <a:gd name="T6" fmla="+- 0 -811 -811"/>
                                          <a:gd name="T7" fmla="*/ -811 h 290"/>
                                          <a:gd name="T8" fmla="+- 0 1426 1426"/>
                                          <a:gd name="T9" fmla="*/ T8 w 10"/>
                                          <a:gd name="T10" fmla="+- 0 -521 -811"/>
                                          <a:gd name="T11" fmla="*/ -521 h 290"/>
                                          <a:gd name="T12" fmla="+- 0 1430 1426"/>
                                          <a:gd name="T13" fmla="*/ T12 w 10"/>
                                          <a:gd name="T14" fmla="+- 0 -527 -811"/>
                                          <a:gd name="T15" fmla="*/ -527 h 290"/>
                                          <a:gd name="T16" fmla="+- 0 1436 1426"/>
                                          <a:gd name="T17" fmla="*/ T16 w 10"/>
                                          <a:gd name="T18" fmla="+- 0 -533 -811"/>
                                          <a:gd name="T19" fmla="*/ -533 h 290"/>
                                          <a:gd name="T20" fmla="+- 0 1436 1426"/>
                                          <a:gd name="T21" fmla="*/ T20 w 10"/>
                                          <a:gd name="T22" fmla="+- 0 -799 -811"/>
                                          <a:gd name="T23" fmla="*/ -799 h 290"/>
                                          <a:gd name="T24" fmla="+- 0 1430 1426"/>
                                          <a:gd name="T25" fmla="*/ T24 w 10"/>
                                          <a:gd name="T26" fmla="+- 0 -805 -811"/>
                                          <a:gd name="T27" fmla="*/ -805 h 290"/>
                                        </a:gdLst>
                                        <a:ahLst/>
                                        <a:cxnLst>
                                          <a:cxn ang="0">
                                            <a:pos x="T1" y="T3"/>
                                          </a:cxn>
                                          <a:cxn ang="0">
                                            <a:pos x="T5" y="T7"/>
                                          </a:cxn>
                                          <a:cxn ang="0">
                                            <a:pos x="T9" y="T11"/>
                                          </a:cxn>
                                          <a:cxn ang="0">
                                            <a:pos x="T13" y="T15"/>
                                          </a:cxn>
                                          <a:cxn ang="0">
                                            <a:pos x="T17" y="T19"/>
                                          </a:cxn>
                                          <a:cxn ang="0">
                                            <a:pos x="T21" y="T23"/>
                                          </a:cxn>
                                          <a:cxn ang="0">
                                            <a:pos x="T25" y="T2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0" h="290">
                                            <a:moveTo>
                                              <a:pt x="4" y="6"/>
                                            </a:move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0" y="290"/>
                                            </a:lnTo>
                                            <a:lnTo>
                                              <a:pt x="4" y="284"/>
                                            </a:lnTo>
                                            <a:lnTo>
                                              <a:pt x="10" y="278"/>
                                            </a:lnTo>
                                            <a:lnTo>
                                              <a:pt x="10" y="12"/>
                                            </a:lnTo>
                                            <a:lnTo>
                                              <a:pt x="4" y="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g:grpSp>
                                    <wpg:cNvPr id="968" name="Group 963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1426" y="-533"/>
                                        <a:ext cx="10" cy="290"/>
                                        <a:chOff x="1426" y="-533"/>
                                        <a:chExt cx="10" cy="290"/>
                                      </a:xfrm>
                                    </wpg:grpSpPr>
                                    <wps:wsp>
                                      <wps:cNvPr id="969" name="Freeform 974"/>
                                      <wps:cNvSpPr>
                                        <a:spLocks/>
                                      </wps:cNvSpPr>
                                      <wps:spPr bwMode="auto">
                                        <a:xfrm>
                                          <a:off x="1426" y="-533"/>
                                          <a:ext cx="10" cy="290"/>
                                        </a:xfrm>
                                        <a:custGeom>
                                          <a:avLst/>
                                          <a:gdLst>
                                            <a:gd name="T0" fmla="+- 0 1430 1426"/>
                                            <a:gd name="T1" fmla="*/ T0 w 10"/>
                                            <a:gd name="T2" fmla="+- 0 -527 -533"/>
                                            <a:gd name="T3" fmla="*/ -527 h 290"/>
                                            <a:gd name="T4" fmla="+- 0 1426 1426"/>
                                            <a:gd name="T5" fmla="*/ T4 w 10"/>
                                            <a:gd name="T6" fmla="+- 0 -533 -533"/>
                                            <a:gd name="T7" fmla="*/ -533 h 290"/>
                                            <a:gd name="T8" fmla="+- 0 1426 1426"/>
                                            <a:gd name="T9" fmla="*/ T8 w 10"/>
                                            <a:gd name="T10" fmla="+- 0 -243 -533"/>
                                            <a:gd name="T11" fmla="*/ -243 h 290"/>
                                            <a:gd name="T12" fmla="+- 0 1430 1426"/>
                                            <a:gd name="T13" fmla="*/ T12 w 10"/>
                                            <a:gd name="T14" fmla="+- 0 -249 -533"/>
                                            <a:gd name="T15" fmla="*/ -249 h 290"/>
                                            <a:gd name="T16" fmla="+- 0 1436 1426"/>
                                            <a:gd name="T17" fmla="*/ T16 w 10"/>
                                            <a:gd name="T18" fmla="+- 0 -255 -533"/>
                                            <a:gd name="T19" fmla="*/ -255 h 290"/>
                                            <a:gd name="T20" fmla="+- 0 1436 1426"/>
                                            <a:gd name="T21" fmla="*/ T20 w 10"/>
                                            <a:gd name="T22" fmla="+- 0 -521 -533"/>
                                            <a:gd name="T23" fmla="*/ -521 h 290"/>
                                            <a:gd name="T24" fmla="+- 0 1430 1426"/>
                                            <a:gd name="T25" fmla="*/ T24 w 10"/>
                                            <a:gd name="T26" fmla="+- 0 -527 -533"/>
                                            <a:gd name="T27" fmla="*/ -527 h 290"/>
                                          </a:gdLst>
                                          <a:ahLst/>
                                          <a:cxnLst>
                                            <a:cxn ang="0">
                                              <a:pos x="T1" y="T3"/>
                                            </a:cxn>
                                            <a:cxn ang="0">
                                              <a:pos x="T5" y="T7"/>
                                            </a:cxn>
                                            <a:cxn ang="0">
                                              <a:pos x="T9" y="T11"/>
                                            </a:cxn>
                                            <a:cxn ang="0">
                                              <a:pos x="T13" y="T15"/>
                                            </a:cxn>
                                            <a:cxn ang="0">
                                              <a:pos x="T17" y="T19"/>
                                            </a:cxn>
                                            <a:cxn ang="0">
                                              <a:pos x="T21" y="T23"/>
                                            </a:cxn>
                                            <a:cxn ang="0">
                                              <a:pos x="T25" y="T27"/>
                                            </a:cxn>
                                          </a:cxnLst>
                                          <a:rect l="0" t="0" r="r" b="b"/>
                                          <a:pathLst>
                                            <a:path w="10" h="290">
                                              <a:moveTo>
                                                <a:pt x="4" y="6"/>
                                              </a:moveTo>
                                              <a:lnTo>
                                                <a:pt x="0" y="0"/>
                                              </a:lnTo>
                                              <a:lnTo>
                                                <a:pt x="0" y="290"/>
                                              </a:lnTo>
                                              <a:lnTo>
                                                <a:pt x="4" y="284"/>
                                              </a:lnTo>
                                              <a:lnTo>
                                                <a:pt x="10" y="278"/>
                                              </a:lnTo>
                                              <a:lnTo>
                                                <a:pt x="10" y="12"/>
                                              </a:lnTo>
                                              <a:lnTo>
                                                <a:pt x="4" y="6"/>
                                              </a:lnTo>
                                              <a:close/>
                                            </a:path>
                                          </a:pathLst>
                                        </a:custGeom>
                                        <a:solidFill>
                                          <a:srgbClr val="000000"/>
                                        </a:solidFill>
                                        <a:ln>
                                          <a:noFill/>
                                        </a:ln>
                                        <a:extLs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g:grpSp>
                                      <wpg:cNvPr id="970" name="Group 964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1426" y="-255"/>
                                          <a:ext cx="10" cy="290"/>
                                          <a:chOff x="1426" y="-255"/>
                                          <a:chExt cx="10" cy="290"/>
                                        </a:xfrm>
                                      </wpg:grpSpPr>
                                      <wps:wsp>
                                        <wps:cNvPr id="971" name="Freeform 973"/>
                                        <wps:cNvSpPr>
                                          <a:spLocks/>
                                        </wps:cNvSpPr>
                                        <wps:spPr bwMode="auto">
                                          <a:xfrm>
                                            <a:off x="1426" y="-255"/>
                                            <a:ext cx="10" cy="290"/>
                                          </a:xfrm>
                                          <a:custGeom>
                                            <a:avLst/>
                                            <a:gdLst>
                                              <a:gd name="T0" fmla="+- 0 1430 1426"/>
                                              <a:gd name="T1" fmla="*/ T0 w 10"/>
                                              <a:gd name="T2" fmla="+- 0 -249 -255"/>
                                              <a:gd name="T3" fmla="*/ -249 h 290"/>
                                              <a:gd name="T4" fmla="+- 0 1426 1426"/>
                                              <a:gd name="T5" fmla="*/ T4 w 10"/>
                                              <a:gd name="T6" fmla="+- 0 -255 -255"/>
                                              <a:gd name="T7" fmla="*/ -255 h 290"/>
                                              <a:gd name="T8" fmla="+- 0 1426 1426"/>
                                              <a:gd name="T9" fmla="*/ T8 w 10"/>
                                              <a:gd name="T10" fmla="+- 0 35 -255"/>
                                              <a:gd name="T11" fmla="*/ 35 h 290"/>
                                              <a:gd name="T12" fmla="+- 0 1430 1426"/>
                                              <a:gd name="T13" fmla="*/ T12 w 10"/>
                                              <a:gd name="T14" fmla="+- 0 29 -255"/>
                                              <a:gd name="T15" fmla="*/ 29 h 290"/>
                                              <a:gd name="T16" fmla="+- 0 1436 1426"/>
                                              <a:gd name="T17" fmla="*/ T16 w 10"/>
                                              <a:gd name="T18" fmla="+- 0 23 -255"/>
                                              <a:gd name="T19" fmla="*/ 23 h 290"/>
                                              <a:gd name="T20" fmla="+- 0 1436 1426"/>
                                              <a:gd name="T21" fmla="*/ T20 w 10"/>
                                              <a:gd name="T22" fmla="+- 0 -243 -255"/>
                                              <a:gd name="T23" fmla="*/ -243 h 290"/>
                                              <a:gd name="T24" fmla="+- 0 1430 1426"/>
                                              <a:gd name="T25" fmla="*/ T24 w 10"/>
                                              <a:gd name="T26" fmla="+- 0 -249 -255"/>
                                              <a:gd name="T27" fmla="*/ -249 h 290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T1" y="T3"/>
                                              </a:cxn>
                                              <a:cxn ang="0">
                                                <a:pos x="T5" y="T7"/>
                                              </a:cxn>
                                              <a:cxn ang="0">
                                                <a:pos x="T9" y="T11"/>
                                              </a:cxn>
                                              <a:cxn ang="0">
                                                <a:pos x="T13" y="T15"/>
                                              </a:cxn>
                                              <a:cxn ang="0">
                                                <a:pos x="T17" y="T19"/>
                                              </a:cxn>
                                              <a:cxn ang="0">
                                                <a:pos x="T21" y="T23"/>
                                              </a:cxn>
                                              <a:cxn ang="0">
                                                <a:pos x="T25" y="T27"/>
                                              </a:cxn>
                                            </a:cxnLst>
                                            <a:rect l="0" t="0" r="r" b="b"/>
                                            <a:pathLst>
                                              <a:path w="10" h="290">
                                                <a:moveTo>
                                                  <a:pt x="4" y="6"/>
                                                </a:moveTo>
                                                <a:lnTo>
                                                  <a:pt x="0" y="0"/>
                                                </a:lnTo>
                                                <a:lnTo>
                                                  <a:pt x="0" y="290"/>
                                                </a:lnTo>
                                                <a:lnTo>
                                                  <a:pt x="4" y="284"/>
                                                </a:lnTo>
                                                <a:lnTo>
                                                  <a:pt x="10" y="278"/>
                                                </a:lnTo>
                                                <a:lnTo>
                                                  <a:pt x="10" y="12"/>
                                                </a:lnTo>
                                                <a:lnTo>
                                                  <a:pt x="4" y="6"/>
                                                </a:lnTo>
                                                <a:close/>
                                              </a:path>
                                            </a:pathLst>
                                          </a:custGeom>
                                          <a:solidFill>
                                            <a:srgbClr val="000000"/>
                                          </a:solidFill>
                                          <a:ln>
                                            <a:noFill/>
                                          </a:ln>
                                          <a:extLs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g:grpSp>
                                        <wpg:cNvPr id="972" name="Group 965"/>
                                        <wpg:cNvGrpSpPr>
                                          <a:grpSpLocks/>
                                        </wpg:cNvGrpSpPr>
                                        <wpg:grpSpPr bwMode="auto">
                                          <a:xfrm>
                                            <a:off x="1426" y="23"/>
                                            <a:ext cx="10" cy="290"/>
                                            <a:chOff x="1426" y="23"/>
                                            <a:chExt cx="10" cy="290"/>
                                          </a:xfrm>
                                        </wpg:grpSpPr>
                                        <wps:wsp>
                                          <wps:cNvPr id="973" name="Freeform 972"/>
                                          <wps:cNvSpPr>
                                            <a:spLocks/>
                                          </wps:cNvSpPr>
                                          <wps:spPr bwMode="auto">
                                            <a:xfrm>
                                              <a:off x="1426" y="23"/>
                                              <a:ext cx="10" cy="290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+- 0 1430 1426"/>
                                                <a:gd name="T1" fmla="*/ T0 w 10"/>
                                                <a:gd name="T2" fmla="+- 0 29 23"/>
                                                <a:gd name="T3" fmla="*/ 29 h 290"/>
                                                <a:gd name="T4" fmla="+- 0 1426 1426"/>
                                                <a:gd name="T5" fmla="*/ T4 w 10"/>
                                                <a:gd name="T6" fmla="+- 0 23 23"/>
                                                <a:gd name="T7" fmla="*/ 23 h 290"/>
                                                <a:gd name="T8" fmla="+- 0 1426 1426"/>
                                                <a:gd name="T9" fmla="*/ T8 w 10"/>
                                                <a:gd name="T10" fmla="+- 0 313 23"/>
                                                <a:gd name="T11" fmla="*/ 313 h 290"/>
                                                <a:gd name="T12" fmla="+- 0 1430 1426"/>
                                                <a:gd name="T13" fmla="*/ T12 w 10"/>
                                                <a:gd name="T14" fmla="+- 0 307 23"/>
                                                <a:gd name="T15" fmla="*/ 307 h 290"/>
                                                <a:gd name="T16" fmla="+- 0 1436 1426"/>
                                                <a:gd name="T17" fmla="*/ T16 w 10"/>
                                                <a:gd name="T18" fmla="+- 0 301 23"/>
                                                <a:gd name="T19" fmla="*/ 301 h 290"/>
                                                <a:gd name="T20" fmla="+- 0 1436 1426"/>
                                                <a:gd name="T21" fmla="*/ T20 w 10"/>
                                                <a:gd name="T22" fmla="+- 0 35 23"/>
                                                <a:gd name="T23" fmla="*/ 35 h 290"/>
                                                <a:gd name="T24" fmla="+- 0 1430 1426"/>
                                                <a:gd name="T25" fmla="*/ T24 w 10"/>
                                                <a:gd name="T26" fmla="+- 0 29 23"/>
                                                <a:gd name="T27" fmla="*/ 29 h 290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T1" y="T3"/>
                                                </a:cxn>
                                                <a:cxn ang="0">
                                                  <a:pos x="T5" y="T7"/>
                                                </a:cxn>
                                                <a:cxn ang="0">
                                                  <a:pos x="T9" y="T11"/>
                                                </a:cxn>
                                                <a:cxn ang="0">
                                                  <a:pos x="T13" y="T15"/>
                                                </a:cxn>
                                                <a:cxn ang="0">
                                                  <a:pos x="T17" y="T19"/>
                                                </a:cxn>
                                                <a:cxn ang="0">
                                                  <a:pos x="T21" y="T23"/>
                                                </a:cxn>
                                                <a:cxn ang="0">
                                                  <a:pos x="T25" y="T27"/>
                                                </a:cxn>
                                              </a:cxnLst>
                                              <a:rect l="0" t="0" r="r" b="b"/>
                                              <a:pathLst>
                                                <a:path w="10" h="290">
                                                  <a:moveTo>
                                                    <a:pt x="4" y="6"/>
                                                  </a:moveTo>
                                                  <a:lnTo>
                                                    <a:pt x="0" y="0"/>
                                                  </a:lnTo>
                                                  <a:lnTo>
                                                    <a:pt x="0" y="290"/>
                                                  </a:lnTo>
                                                  <a:lnTo>
                                                    <a:pt x="4" y="284"/>
                                                  </a:lnTo>
                                                  <a:lnTo>
                                                    <a:pt x="10" y="278"/>
                                                  </a:lnTo>
                                                  <a:lnTo>
                                                    <a:pt x="10" y="12"/>
                                                  </a:lnTo>
                                                  <a:lnTo>
                                                    <a:pt x="4" y="6"/>
                                                  </a:ln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solidFill>
                                              <a:srgbClr val="000000"/>
                                            </a:solidFill>
                                            <a:ln>
                                              <a:noFill/>
                                            </a:ln>
                                            <a:extLst>
                                              <a:ext uri="{91240B29-F687-4F45-9708-019B960494DF}">
                                                <a14:hiddenLine xmlns:a14="http://schemas.microsoft.com/office/drawing/2010/main" w="9525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14:hiddenLine>
                                              </a:ext>
                                            </a:extLst>
                                          </wps:spPr>
                                          <wps:bodyPr rot="0" vert="horz" wrap="square" lIns="91440" tIns="45720" rIns="91440" bIns="45720" anchor="t" anchorCtr="0" upright="1">
                                            <a:noAutofit/>
                                          </wps:bodyPr>
                                        </wps:wsp>
                                        <wpg:grpSp>
                                          <wpg:cNvPr id="974" name="Group 966"/>
                                          <wpg:cNvGrpSpPr>
                                            <a:grpSpLocks/>
                                          </wpg:cNvGrpSpPr>
                                          <wpg:grpSpPr bwMode="auto">
                                            <a:xfrm>
                                              <a:off x="1426" y="301"/>
                                              <a:ext cx="10" cy="290"/>
                                              <a:chOff x="1426" y="301"/>
                                              <a:chExt cx="10" cy="290"/>
                                            </a:xfrm>
                                          </wpg:grpSpPr>
                                          <wps:wsp>
                                            <wps:cNvPr id="975" name="Freeform 971"/>
                                            <wps:cNvSpPr>
                                              <a:spLocks/>
                                            </wps:cNvSpPr>
                                            <wps:spPr bwMode="auto">
                                              <a:xfrm>
                                                <a:off x="1426" y="301"/>
                                                <a:ext cx="10" cy="290"/>
                                              </a:xfrm>
                                              <a:custGeom>
                                                <a:avLst/>
                                                <a:gdLst>
                                                  <a:gd name="T0" fmla="+- 0 1430 1426"/>
                                                  <a:gd name="T1" fmla="*/ T0 w 10"/>
                                                  <a:gd name="T2" fmla="+- 0 307 301"/>
                                                  <a:gd name="T3" fmla="*/ 307 h 290"/>
                                                  <a:gd name="T4" fmla="+- 0 1426 1426"/>
                                                  <a:gd name="T5" fmla="*/ T4 w 10"/>
                                                  <a:gd name="T6" fmla="+- 0 301 301"/>
                                                  <a:gd name="T7" fmla="*/ 301 h 290"/>
                                                  <a:gd name="T8" fmla="+- 0 1426 1426"/>
                                                  <a:gd name="T9" fmla="*/ T8 w 10"/>
                                                  <a:gd name="T10" fmla="+- 0 591 301"/>
                                                  <a:gd name="T11" fmla="*/ 591 h 290"/>
                                                  <a:gd name="T12" fmla="+- 0 1430 1426"/>
                                                  <a:gd name="T13" fmla="*/ T12 w 10"/>
                                                  <a:gd name="T14" fmla="+- 0 585 301"/>
                                                  <a:gd name="T15" fmla="*/ 585 h 290"/>
                                                  <a:gd name="T16" fmla="+- 0 1436 1426"/>
                                                  <a:gd name="T17" fmla="*/ T16 w 10"/>
                                                  <a:gd name="T18" fmla="+- 0 579 301"/>
                                                  <a:gd name="T19" fmla="*/ 579 h 290"/>
                                                  <a:gd name="T20" fmla="+- 0 1436 1426"/>
                                                  <a:gd name="T21" fmla="*/ T20 w 10"/>
                                                  <a:gd name="T22" fmla="+- 0 313 301"/>
                                                  <a:gd name="T23" fmla="*/ 313 h 290"/>
                                                  <a:gd name="T24" fmla="+- 0 1430 1426"/>
                                                  <a:gd name="T25" fmla="*/ T24 w 10"/>
                                                  <a:gd name="T26" fmla="+- 0 307 301"/>
                                                  <a:gd name="T27" fmla="*/ 307 h 290"/>
                                                </a:gdLst>
                                                <a:ahLst/>
                                                <a:cxnLst>
                                                  <a:cxn ang="0">
                                                    <a:pos x="T1" y="T3"/>
                                                  </a:cxn>
                                                  <a:cxn ang="0">
                                                    <a:pos x="T5" y="T7"/>
                                                  </a:cxn>
                                                  <a:cxn ang="0">
                                                    <a:pos x="T9" y="T11"/>
                                                  </a:cxn>
                                                  <a:cxn ang="0">
                                                    <a:pos x="T13" y="T15"/>
                                                  </a:cxn>
                                                  <a:cxn ang="0">
                                                    <a:pos x="T17" y="T19"/>
                                                  </a:cxn>
                                                  <a:cxn ang="0">
                                                    <a:pos x="T21" y="T23"/>
                                                  </a:cxn>
                                                  <a:cxn ang="0">
                                                    <a:pos x="T25" y="T27"/>
                                                  </a:cxn>
                                                </a:cxnLst>
                                                <a:rect l="0" t="0" r="r" b="b"/>
                                                <a:pathLst>
                                                  <a:path w="10" h="290">
                                                    <a:moveTo>
                                                      <a:pt x="4" y="6"/>
                                                    </a:moveTo>
                                                    <a:lnTo>
                                                      <a:pt x="0" y="0"/>
                                                    </a:lnTo>
                                                    <a:lnTo>
                                                      <a:pt x="0" y="290"/>
                                                    </a:lnTo>
                                                    <a:lnTo>
                                                      <a:pt x="4" y="284"/>
                                                    </a:lnTo>
                                                    <a:lnTo>
                                                      <a:pt x="10" y="278"/>
                                                    </a:lnTo>
                                                    <a:lnTo>
                                                      <a:pt x="10" y="12"/>
                                                    </a:lnTo>
                                                    <a:lnTo>
                                                      <a:pt x="4" y="6"/>
                                                    </a:lnTo>
                                                    <a:close/>
                                                  </a:path>
                                                </a:pathLst>
                                              </a:custGeom>
                                              <a:solidFill>
                                                <a:srgbClr val="000000"/>
                                              </a:solidFill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round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g:grpSp>
                                            <wpg:cNvPr id="976" name="Group 967"/>
                                            <wpg:cNvGrpSpPr>
                                              <a:grpSpLocks/>
                                            </wpg:cNvGrpSpPr>
                                            <wpg:grpSpPr bwMode="auto">
                                              <a:xfrm>
                                                <a:off x="1426" y="579"/>
                                                <a:ext cx="10" cy="290"/>
                                                <a:chOff x="1426" y="579"/>
                                                <a:chExt cx="10" cy="290"/>
                                              </a:xfrm>
                                            </wpg:grpSpPr>
                                            <wps:wsp>
                                              <wps:cNvPr id="977" name="Freeform 970"/>
                                              <wps:cNvSpPr>
                                                <a:spLocks/>
                                              </wps:cNvSpPr>
                                              <wps:spPr bwMode="auto">
                                                <a:xfrm>
                                                  <a:off x="1426" y="579"/>
                                                  <a:ext cx="10" cy="290"/>
                                                </a:xfrm>
                                                <a:custGeom>
                                                  <a:avLst/>
                                                  <a:gdLst>
                                                    <a:gd name="T0" fmla="+- 0 1430 1426"/>
                                                    <a:gd name="T1" fmla="*/ T0 w 10"/>
                                                    <a:gd name="T2" fmla="+- 0 585 579"/>
                                                    <a:gd name="T3" fmla="*/ 585 h 290"/>
                                                    <a:gd name="T4" fmla="+- 0 1426 1426"/>
                                                    <a:gd name="T5" fmla="*/ T4 w 10"/>
                                                    <a:gd name="T6" fmla="+- 0 579 579"/>
                                                    <a:gd name="T7" fmla="*/ 579 h 290"/>
                                                    <a:gd name="T8" fmla="+- 0 1426 1426"/>
                                                    <a:gd name="T9" fmla="*/ T8 w 10"/>
                                                    <a:gd name="T10" fmla="+- 0 869 579"/>
                                                    <a:gd name="T11" fmla="*/ 869 h 290"/>
                                                    <a:gd name="T12" fmla="+- 0 1430 1426"/>
                                                    <a:gd name="T13" fmla="*/ T12 w 10"/>
                                                    <a:gd name="T14" fmla="+- 0 863 579"/>
                                                    <a:gd name="T15" fmla="*/ 863 h 290"/>
                                                    <a:gd name="T16" fmla="+- 0 1436 1426"/>
                                                    <a:gd name="T17" fmla="*/ T16 w 10"/>
                                                    <a:gd name="T18" fmla="+- 0 857 579"/>
                                                    <a:gd name="T19" fmla="*/ 857 h 290"/>
                                                    <a:gd name="T20" fmla="+- 0 1436 1426"/>
                                                    <a:gd name="T21" fmla="*/ T20 w 10"/>
                                                    <a:gd name="T22" fmla="+- 0 591 579"/>
                                                    <a:gd name="T23" fmla="*/ 591 h 290"/>
                                                    <a:gd name="T24" fmla="+- 0 1430 1426"/>
                                                    <a:gd name="T25" fmla="*/ T24 w 10"/>
                                                    <a:gd name="T26" fmla="+- 0 585 579"/>
                                                    <a:gd name="T27" fmla="*/ 585 h 290"/>
                                                  </a:gdLst>
                                                  <a:ahLst/>
                                                  <a:cxnLst>
                                                    <a:cxn ang="0">
                                                      <a:pos x="T1" y="T3"/>
                                                    </a:cxn>
                                                    <a:cxn ang="0">
                                                      <a:pos x="T5" y="T7"/>
                                                    </a:cxn>
                                                    <a:cxn ang="0">
                                                      <a:pos x="T9" y="T11"/>
                                                    </a:cxn>
                                                    <a:cxn ang="0">
                                                      <a:pos x="T13" y="T15"/>
                                                    </a:cxn>
                                                    <a:cxn ang="0">
                                                      <a:pos x="T17" y="T19"/>
                                                    </a:cxn>
                                                    <a:cxn ang="0">
                                                      <a:pos x="T21" y="T23"/>
                                                    </a:cxn>
                                                    <a:cxn ang="0">
                                                      <a:pos x="T25" y="T27"/>
                                                    </a:cxn>
                                                  </a:cxnLst>
                                                  <a:rect l="0" t="0" r="r" b="b"/>
                                                  <a:pathLst>
                                                    <a:path w="10" h="290">
                                                      <a:moveTo>
                                                        <a:pt x="4" y="6"/>
                                                      </a:moveTo>
                                                      <a:lnTo>
                                                        <a:pt x="0" y="0"/>
                                                      </a:lnTo>
                                                      <a:lnTo>
                                                        <a:pt x="0" y="290"/>
                                                      </a:lnTo>
                                                      <a:lnTo>
                                                        <a:pt x="4" y="284"/>
                                                      </a:lnTo>
                                                      <a:lnTo>
                                                        <a:pt x="10" y="278"/>
                                                      </a:lnTo>
                                                      <a:lnTo>
                                                        <a:pt x="10" y="12"/>
                                                      </a:lnTo>
                                                      <a:lnTo>
                                                        <a:pt x="4" y="6"/>
                                                      </a:lnTo>
                                                      <a:close/>
                                                    </a:path>
                                                  </a:pathLst>
                                                </a:custGeom>
                                                <a:solidFill>
                                                  <a:srgbClr val="000000"/>
                                                </a:solidFill>
                                                <a:ln>
                                                  <a:noFill/>
                                                </a:ln>
                                                <a:extLst>
                                                  <a:ext uri="{91240B29-F687-4F45-9708-019B960494DF}">
                                                    <a14:hiddenLine xmlns:a14="http://schemas.microsoft.com/office/drawing/2010/main" w="9525">
                                                      <a:solidFill>
                                                        <a:srgbClr val="000000"/>
                                                      </a:solidFill>
                                                      <a:round/>
                                                      <a:headEnd/>
                                                      <a:tailEnd/>
                                                    </a14:hiddenLine>
                                                  </a:ext>
                                                </a:extLst>
                                              </wps:spPr>
                                              <wps:bodyPr rot="0" vert="horz" wrap="square" lIns="91440" tIns="45720" rIns="91440" bIns="45720" anchor="t" anchorCtr="0" upright="1">
                                                <a:noAutofit/>
                                              </wps:bodyPr>
                                            </wps:wsp>
                                            <wpg:grpSp>
                                              <wpg:cNvPr id="978" name="Group 968"/>
                                              <wpg:cNvGrpSpPr>
                                                <a:grpSpLocks/>
                                              </wpg:cNvGrpSpPr>
                                              <wpg:grpSpPr bwMode="auto">
                                                <a:xfrm>
                                                  <a:off x="1426" y="857"/>
                                                  <a:ext cx="10" cy="332"/>
                                                  <a:chOff x="1426" y="857"/>
                                                  <a:chExt cx="10" cy="332"/>
                                                </a:xfrm>
                                              </wpg:grpSpPr>
                                              <wps:wsp>
                                                <wps:cNvPr id="979" name="Freeform 969"/>
                                                <wps:cNvSpPr>
                                                  <a:spLocks/>
                                                </wps:cNvSpPr>
                                                <wps:spPr bwMode="auto">
                                                  <a:xfrm>
                                                    <a:off x="1426" y="857"/>
                                                    <a:ext cx="10" cy="332"/>
                                                  </a:xfrm>
                                                  <a:custGeom>
                                                    <a:avLst/>
                                                    <a:gdLst>
                                                      <a:gd name="T0" fmla="+- 0 1430 1426"/>
                                                      <a:gd name="T1" fmla="*/ T0 w 10"/>
                                                      <a:gd name="T2" fmla="+- 0 863 857"/>
                                                      <a:gd name="T3" fmla="*/ 863 h 332"/>
                                                      <a:gd name="T4" fmla="+- 0 1426 1426"/>
                                                      <a:gd name="T5" fmla="*/ T4 w 10"/>
                                                      <a:gd name="T6" fmla="+- 0 857 857"/>
                                                      <a:gd name="T7" fmla="*/ 857 h 332"/>
                                                      <a:gd name="T8" fmla="+- 0 1426 1426"/>
                                                      <a:gd name="T9" fmla="*/ T8 w 10"/>
                                                      <a:gd name="T10" fmla="+- 0 1189 857"/>
                                                      <a:gd name="T11" fmla="*/ 1189 h 332"/>
                                                      <a:gd name="T12" fmla="+- 0 1430 1426"/>
                                                      <a:gd name="T13" fmla="*/ T12 w 10"/>
                                                      <a:gd name="T14" fmla="+- 0 1183 857"/>
                                                      <a:gd name="T15" fmla="*/ 1183 h 332"/>
                                                      <a:gd name="T16" fmla="+- 0 1436 1426"/>
                                                      <a:gd name="T17" fmla="*/ T16 w 10"/>
                                                      <a:gd name="T18" fmla="+- 0 1177 857"/>
                                                      <a:gd name="T19" fmla="*/ 1177 h 332"/>
                                                      <a:gd name="T20" fmla="+- 0 1436 1426"/>
                                                      <a:gd name="T21" fmla="*/ T20 w 10"/>
                                                      <a:gd name="T22" fmla="+- 0 869 857"/>
                                                      <a:gd name="T23" fmla="*/ 869 h 332"/>
                                                      <a:gd name="T24" fmla="+- 0 1430 1426"/>
                                                      <a:gd name="T25" fmla="*/ T24 w 10"/>
                                                      <a:gd name="T26" fmla="+- 0 863 857"/>
                                                      <a:gd name="T27" fmla="*/ 863 h 332"/>
                                                    </a:gdLst>
                                                    <a:ahLst/>
                                                    <a:cxnLst>
                                                      <a:cxn ang="0">
                                                        <a:pos x="T1" y="T3"/>
                                                      </a:cxn>
                                                      <a:cxn ang="0">
                                                        <a:pos x="T5" y="T7"/>
                                                      </a:cxn>
                                                      <a:cxn ang="0">
                                                        <a:pos x="T9" y="T11"/>
                                                      </a:cxn>
                                                      <a:cxn ang="0">
                                                        <a:pos x="T13" y="T15"/>
                                                      </a:cxn>
                                                      <a:cxn ang="0">
                                                        <a:pos x="T17" y="T19"/>
                                                      </a:cxn>
                                                      <a:cxn ang="0">
                                                        <a:pos x="T21" y="T23"/>
                                                      </a:cxn>
                                                      <a:cxn ang="0">
                                                        <a:pos x="T25" y="T27"/>
                                                      </a:cxn>
                                                    </a:cxnLst>
                                                    <a:rect l="0" t="0" r="r" b="b"/>
                                                    <a:pathLst>
                                                      <a:path w="10" h="332">
                                                        <a:moveTo>
                                                          <a:pt x="4" y="6"/>
                                                        </a:moveTo>
                                                        <a:lnTo>
                                                          <a:pt x="0" y="0"/>
                                                        </a:lnTo>
                                                        <a:lnTo>
                                                          <a:pt x="0" y="332"/>
                                                        </a:lnTo>
                                                        <a:lnTo>
                                                          <a:pt x="4" y="326"/>
                                                        </a:lnTo>
                                                        <a:lnTo>
                                                          <a:pt x="10" y="320"/>
                                                        </a:lnTo>
                                                        <a:lnTo>
                                                          <a:pt x="10" y="12"/>
                                                        </a:lnTo>
                                                        <a:lnTo>
                                                          <a:pt x="4" y="6"/>
                                                        </a:lnTo>
                                                        <a:close/>
                                                      </a:path>
                                                    </a:pathLst>
                                                  </a:custGeom>
                                                  <a:solidFill>
                                                    <a:srgbClr val="000000"/>
                                                  </a:solidFill>
                                                  <a:ln>
                                                    <a:noFill/>
                                                  </a:ln>
                                                  <a:extLst>
                                                    <a:ext uri="{91240B29-F687-4F45-9708-019B960494DF}">
                                                      <a14:hiddenLine xmlns:a14="http://schemas.microsoft.com/office/drawing/2010/main" w="9525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round/>
                                                        <a:headEnd/>
                                                        <a:tailEnd/>
                                                      </a14:hiddenLine>
                                                    </a:ext>
                                                  </a:extLst>
                                                </wps:spPr>
                                                <wps:bodyPr rot="0" vert="horz" wrap="square" lIns="91440" tIns="45720" rIns="91440" bIns="45720" anchor="t" anchorCtr="0" upright="1">
                                                  <a:noAutofit/>
                                                </wps:bodyPr>
                                              </wps:wsp>
                                            </wpg:grpSp>
                                          </wpg:grpSp>
                                        </wpg:grpSp>
                                      </wpg:grpSp>
                                    </wpg:grp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5BB103B" id="Group 956" o:spid="_x0000_s1026" style="position:absolute;margin-left:71.25pt;margin-top:-110.1pt;width:.6pt;height:169.6pt;z-index:-1899;mso-position-horizontal-relative:page" coordorigin="1425,-2202" coordsize="12,33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">
                <v:group id="Group 957" o:spid="_x0000_s1027" style="position:absolute;left:1426;top:-2201;width:10;height:290" coordorigin="1426,-2201" coordsize="10,2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7M0Z3FAAAA3AAA&#10;AA8AAAAAAAAAAAAAAAAAqgIAAGRycy9kb3ducmV2LnhtbFBLBQYAAAAABAAEAPoAAACcAwAAAAA=&#10;">
                  <v:shape id="Freeform 980" o:spid="_x0000_s1028" style="position:absolute;left:1426;top:-2201;width:10;height:290;visibility:visible;mso-wrap-style:square;v-text-anchor:top" coordsize="10,2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ENCr8UA&#10;AADcAAAADwAAAGRycy9kb3ducmV2LnhtbESPUWvCMBSF3wf+h3CFvc1Uh9Z1RqmDwR4EmfoDrsld&#10;U9bclCaz3X69EYQ9Hs453+GsNoNrxIW6UHtWMJ1kIIi1NzVXCk7H96cliBCRDTaeScEvBdisRw8r&#10;LIzv+ZMuh1iJBOFQoAIbY1tIGbQlh2HiW+LkffnOYUyyq6TpsE9w18hZli2kw5rTgsWW3izp78OP&#10;U6D/9pw3tB2eF+Vuu9/p8mzzXqnH8VC+gog0xP/wvf1hFLzMc7idSUdAr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Q0KvxQAAANwAAAAPAAAAAAAAAAAAAAAAAJgCAABkcnMv&#10;ZG93bnJldi54bWxQSwUGAAAAAAQABAD1AAAAigMAAAAA&#10;" path="m4,6l,,,290r4,-6l10,278,10,12,4,6xe" fillcolor="black" stroked="f">
                    <v:path arrowok="t" o:connecttype="custom" o:connectlocs="4,-2195;0,-2201;0,-1911;4,-1917;10,-1923;10,-2189;4,-2195" o:connectangles="0,0,0,0,0,0,0"/>
                  </v:shape>
                  <v:group id="Group 958" o:spid="_x0000_s1029" style="position:absolute;left:1426;top:-1923;width:10;height:290" coordorigin="1426,-1923" coordsize="10,2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QH+B0wwAAANwAAAAP&#10;AAAAAAAAAAAAAAAAAKoCAABkcnMvZG93bnJldi54bWxQSwUGAAAAAAQABAD6AAAAmgMAAAAA&#10;">
                    <v:shape id="Freeform 979" o:spid="_x0000_s1030" style="position:absolute;left:1426;top:-1923;width:10;height:290;visibility:visible;mso-wrap-style:square;v-text-anchor:top" coordsize="10,2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pBzRsUA&#10;AADcAAAADwAAAGRycy9kb3ducmV2LnhtbESP3WoCMRSE7wu+QziCdzWrUn+2RlkLQi8E8ecBTpPT&#10;zdLNybJJ3bVP3xQKXg4z8w2z3vauFjdqQ+VZwWScgSDW3lRcKrhe9s9LECEiG6w9k4I7BdhuBk9r&#10;zI3v+ES3cyxFgnDIUYGNscmlDNqSwzD2DXHyPn3rMCbZltK02CW4q+U0y+bSYcVpwWJDb5b01/nb&#10;KdA/R17UtOtn8+KwOx508WEXnVKjYV+8gojUx0f4v/1uFKxeVvB3Jh0Buf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kHNGxQAAANwAAAAPAAAAAAAAAAAAAAAAAJgCAABkcnMv&#10;ZG93bnJldi54bWxQSwUGAAAAAAQABAD1AAAAigMAAAAA&#10;" path="m4,6l,,,290r4,-6l10,278,10,12,4,6xe" fillcolor="black" stroked="f">
                      <v:path arrowok="t" o:connecttype="custom" o:connectlocs="4,-1917;0,-1923;0,-1633;4,-1639;10,-1645;10,-1911;4,-1917" o:connectangles="0,0,0,0,0,0,0"/>
                    </v:shape>
                    <v:group id="Group 959" o:spid="_x0000_s1031" style="position:absolute;left:1426;top:-1645;width:10;height:290" coordorigin="1426,-1645" coordsize="10,2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gBSbPwwAAANwAAAAP&#10;AAAAAAAAAAAAAAAAAKoCAABkcnMvZG93bnJldi54bWxQSwUGAAAAAAQABAD6AAAAmgMAAAAA&#10;">
                      <v:shape id="Freeform 978" o:spid="_x0000_s1032" style="position:absolute;left:1426;top:-1645;width:10;height:290;visibility:visible;mso-wrap-style:square;v-text-anchor:top" coordsize="10,2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q1/cQA&#10;AADcAAAADwAAAGRycy9kb3ducmV2LnhtbESPUWvCMBSF3wX/Q7jC3jTVQd06o1RB2IMgc/sBd8m1&#10;KTY3pYm2269fBGGPh3POdzirzeAacaMu1J4VzGcZCGLtTc2Vgq/P/fQFRIjIBhvPpOCHAmzW49EK&#10;C+N7/qDbKVYiQTgUqMDG2BZSBm3JYZj5ljh5Z985jEl2lTQd9gnuGrnIslw6rDktWGxpZ0lfTlen&#10;QP8eednQdnjOy8P2eNDlt132Sj1NhvINRKQh/ocf7Xej4DWfw/1MOgJy/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KKtf3EAAAA3AAAAA8AAAAAAAAAAAAAAAAAmAIAAGRycy9k&#10;b3ducmV2LnhtbFBLBQYAAAAABAAEAPUAAACJAwAAAAA=&#10;" path="m4,6l,,,290r4,-6l10,278,10,12,4,6xe" fillcolor="black" stroked="f">
                        <v:path arrowok="t" o:connecttype="custom" o:connectlocs="4,-1639;0,-1645;0,-1355;4,-1361;10,-1367;10,-1633;4,-1639" o:connectangles="0,0,0,0,0,0,0"/>
                      </v:shape>
                      <v:group id="Group 960" o:spid="_x0000_s1033" style="position:absolute;left:1426;top:-1367;width:10;height:290" coordorigin="1426,-1367" coordsize="10,2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5sdI8YAAADcAAAADwAAAGRycy9kb3ducmV2LnhtbESPQWvCQBSE7wX/w/KE&#10;3ppNLA01ZhURKx5CoSqU3h7ZZxLMvg3ZbRL/fbdQ6HGYmW+YfDOZVgzUu8aygiSKQRCXVjdcKbic&#10;355eQTiPrLG1TAru5GCznj3kmGk78gcNJ1+JAGGXoYLa+y6T0pU1GXSR7YiDd7W9QR9kX0nd4xjg&#10;ppWLOE6lwYbDQo0d7Woqb6dvo+Aw4rh9TvZDcbvu7l/nl/fPIiGlHufTdgXC0+T/w3/to1awTBf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/mx0jxgAAANwA&#10;AAAPAAAAAAAAAAAAAAAAAKoCAABkcnMvZG93bnJldi54bWxQSwUGAAAAAAQABAD6AAAAnQMAAAAA&#10;">
                        <v:shape id="Freeform 977" o:spid="_x0000_s1034" style="position:absolute;left:1426;top:-1367;width:10;height:290;visibility:visible;mso-wrap-style:square;v-text-anchor:top" coordsize="10,2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RSOEcUA&#10;AADcAAAADwAAAGRycy9kb3ducmV2LnhtbESPUWvCMBSF3wf+h3AHvs10CtV1RqmCsAdBVvcD7pK7&#10;pqy5KU20nb/eDAZ7PJxzvsNZb0fXiiv1ofGs4HmWgSDW3jRcK/g4H55WIEJENth6JgU/FGC7mTys&#10;sTB+4He6VrEWCcKhQAU2xq6QMmhLDsPMd8TJ+/K9w5hkX0vT45DgrpXzLMulw4bTgsWO9pb0d3Vx&#10;CvTtxMuWduMiL4+701GXn3Y5KDV9HMtXEJHG+B/+a78ZBS/5An7PpCMgN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FI4RxQAAANwAAAAPAAAAAAAAAAAAAAAAAJgCAABkcnMv&#10;ZG93bnJldi54bWxQSwUGAAAAAAQABAD1AAAAigMAAAAA&#10;" path="m4,6l,,,290r4,-6l10,278,10,12,4,6xe" fillcolor="black" stroked="f">
                          <v:path arrowok="t" o:connecttype="custom" o:connectlocs="4,-1361;0,-1367;0,-1077;4,-1083;10,-1089;10,-1355;4,-1361" o:connectangles="0,0,0,0,0,0,0"/>
                        </v:shape>
                        <v:group id="Group 961" o:spid="_x0000_s1035" style="position:absolute;left:1426;top:-1089;width:10;height:290" coordorigin="1426,-1089" coordsize="10,2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fPiDMxgAAANwA&#10;AAAPAAAAAAAAAAAAAAAAAKoCAABkcnMvZG93bnJldi54bWxQSwUGAAAAAAQABAD6AAAAnQMAAAAA&#10;">
                          <v:shape id="Freeform 976" o:spid="_x0000_s1036" style="position:absolute;left:1426;top:-1089;width:10;height:290;visibility:visible;mso-wrap-style:square;v-text-anchor:top" coordsize="10,2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Gz/sUA&#10;AADcAAAADwAAAGRycy9kb3ducmV2LnhtbESPUWvCMBSF34X9h3CFvWnqxupWjVKFwR4E0e0H3CV3&#10;TbG5KU203X79Igg+Hs453+Es14NrxIW6UHtWMJtmIIi1NzVXCr4+3yevIEJENth4JgW/FGC9ehgt&#10;sTC+5wNdjrESCcKhQAU2xraQMmhLDsPUt8TJ+/Gdw5hkV0nTYZ/grpFPWZZLhzWnBYstbS3p0/Hs&#10;FOi/Pc8b2gzPebnb7He6/LbzXqnH8VAuQEQa4j18a38YBW/5C1zPpCMgV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9sbP+xQAAANwAAAAPAAAAAAAAAAAAAAAAAJgCAABkcnMv&#10;ZG93bnJldi54bWxQSwUGAAAAAAQABAD1AAAAigMAAAAA&#10;" path="m4,6l,,,290r4,-6l10,278,10,12,4,6xe" fillcolor="black" stroked="f">
                            <v:path arrowok="t" o:connecttype="custom" o:connectlocs="4,-1083;0,-1089;0,-799;4,-805;10,-811;10,-1077;4,-1083" o:connectangles="0,0,0,0,0,0,0"/>
                          </v:shape>
                          <v:group id="Group 962" o:spid="_x0000_s1037" style="position:absolute;left:1426;top:-811;width:10;height:290" coordorigin="1426,-811" coordsize="10,2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ECgGyDFAAAA3AAA&#10;AA8AAAAAAAAAAAAAAAAAqgIAAGRycy9kb3ducmV2LnhtbFBLBQYAAAAABAAEAPoAAACcAwAAAAA=&#10;">
                            <v:shape id="Freeform 975" o:spid="_x0000_s1038" style="position:absolute;left:1426;top:-811;width:10;height:290;visibility:visible;mso-wrap-style:square;v-text-anchor:top" coordsize="10,2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+IEsUA&#10;AADcAAAADwAAAGRycy9kb3ducmV2LnhtbESPzWrDMBCE74W+g9hCb43cFuzUiRKcQiGHQMjPA2yl&#10;jWVqrYylxk6fvgoEchxm5htmvhxdK87Uh8azgtdJBoJYe9NwreB4+HqZgggR2WDrmRRcKMBy8fgw&#10;x9L4gXd03sdaJAiHEhXYGLtSyqAtOQwT3xEn7+R7hzHJvpamxyHBXSvfsiyXDhtOCxY7+rSkf/a/&#10;ToH+23LR0mp8z6vNarvR1bctBqWen8ZqBiLSGO/hW3ttFHzkBVzPpCMgF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L4gSxQAAANwAAAAPAAAAAAAAAAAAAAAAAJgCAABkcnMv&#10;ZG93bnJldi54bWxQSwUGAAAAAAQABAD1AAAAigMAAAAA&#10;" path="m4,6l,,,290r4,-6l10,278,10,12,4,6xe" fillcolor="black" stroked="f">
                              <v:path arrowok="t" o:connecttype="custom" o:connectlocs="4,-805;0,-811;0,-521;4,-527;10,-533;10,-799;4,-805" o:connectangles="0,0,0,0,0,0,0"/>
                            </v:shape>
                            <v:group id="Group 963" o:spid="_x0000_s1039" style="position:absolute;left:1426;top:-533;width:10;height:290" coordorigin="1426,-533" coordsize="10,2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ecyrJwwAAANwAAAAP&#10;AAAAAAAAAAAAAAAAAKoCAABkcnMvZG93bnJldi54bWxQSwUGAAAAAAQABAD6AAAAmgMAAAAA&#10;">
                              <v:shape id="Freeform 974" o:spid="_x0000_s1040" style="position:absolute;left:1426;top:-533;width:10;height:290;visibility:visible;mso-wrap-style:square;v-text-anchor:top" coordsize="10,2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y5+8QA&#10;AADcAAAADwAAAGRycy9kb3ducmV2LnhtbESPUWvCMBSF3wX/Q7jC3jTVQZ2dUaog7EGQuf2Au+Su&#10;KTY3pYm2269fBGGPh3POdzjr7eAacaMu1J4VzGcZCGLtTc2Vgs+Pw/QFRIjIBhvPpOCHAmw349Ea&#10;C+N7fqfbOVYiQTgUqMDG2BZSBm3JYZj5ljh5375zGJPsKmk67BPcNXKRZbl0WHNasNjS3pK+nK9O&#10;gf498bKh3fCcl8fd6ajLL7vslXqaDOUriEhD/A8/2m9GwSpfwf1MOgJy8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z8ufvEAAAA3AAAAA8AAAAAAAAAAAAAAAAAmAIAAGRycy9k&#10;b3ducmV2LnhtbFBLBQYAAAAABAAEAPUAAACJAwAAAAA=&#10;" path="m4,6l,,,290r4,-6l10,278,10,12,4,6xe" fillcolor="black" stroked="f">
                                <v:path arrowok="t" o:connecttype="custom" o:connectlocs="4,-527;0,-533;0,-243;4,-249;10,-255;10,-521;4,-527" o:connectangles="0,0,0,0,0,0,0"/>
                              </v:shape>
                              <v:group id="Group 964" o:spid="_x0000_s1041" style="position:absolute;left:1426;top:-255;width:10;height:290" coordorigin="1426,-255" coordsize="10,2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XcsBLCAAAA3AAAAA8A&#10;AAAAAAAAAAAAAAAAqgIAAGRycy9kb3ducmV2LnhtbFBLBQYAAAAABAAEAPoAAACZAwAAAAA=&#10;">
                                <v:shape id="Freeform 973" o:spid="_x0000_s1042" style="position:absolute;left:1426;top:-255;width:10;height:290;visibility:visible;mso-wrap-style:square;v-text-anchor:top" coordsize="10,2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1MjIMUA&#10;AADcAAAADwAAAGRycy9kb3ducmV2LnhtbESPUWvCMBSF34X9h3AHvmnqBOs6o9TBwAdBVvcD7pK7&#10;pqy5KU1mq7/eDAZ7PJxzvsPZ7EbXigv1ofGsYDHPQBBrbxquFXyc32ZrECEiG2w9k4IrBdhtHyYb&#10;LIwf+J0uVaxFgnAoUIGNsSukDNqSwzD3HXHyvnzvMCbZ19L0OCS4a+VTlq2kw4bTgsWOXi3p7+rH&#10;KdC3E+ct7cflqjzuT0ddftp8UGr6OJYvICKN8T/81z4YBc/5An7PpCMgt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UyMgxQAAANwAAAAPAAAAAAAAAAAAAAAAAJgCAABkcnMv&#10;ZG93bnJldi54bWxQSwUGAAAAAAQABAD1AAAAigMAAAAA&#10;" path="m4,6l,,,290r4,-6l10,278,10,12,4,6xe" fillcolor="black" stroked="f">
                                  <v:path arrowok="t" o:connecttype="custom" o:connectlocs="4,-249;0,-255;0,35;4,29;10,23;10,-243;4,-249" o:connectangles="0,0,0,0,0,0,0"/>
                                </v:shape>
                                <v:group id="Group 965" o:spid="_x0000_s1043" style="position:absolute;left:1426;top:23;width:10;height:290" coordorigin="1426,23" coordsize="10,2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6Qov+xgAAANwA&#10;AAAPAAAAAAAAAAAAAAAAAKoCAABkcnMvZG93bnJldi54bWxQSwUGAAAAAAQABAD6AAAAnQMAAAAA&#10;">
                                  <v:shape id="Freeform 972" o:spid="_x0000_s1044" style="position:absolute;left:1426;top:23;width:10;height:290;visibility:visible;mso-wrap-style:square;v-text-anchor:top" coordsize="10,2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0YzMQA&#10;AADcAAAADwAAAGRycy9kb3ducmV2LnhtbESPUWvCMBSF3wf+h3CFvc1UBbtVo1RhsAdBdPsB1+Su&#10;KWtuShNtt1+/CIKPh3POdzirzeAacaUu1J4VTCcZCGLtTc2Vgq/P95dXECEiG2w8k4JfCrBZj55W&#10;WBjf85Gup1iJBOFQoAIbY1tIGbQlh2HiW+LkffvOYUyyq6TpsE9w18hZli2kw5rTgsWWdpb0z+ni&#10;FOi/A+cNbYf5otxvD3tdnm3eK/U8HsoliEhDfITv7Q+j4C2fw+1MOgJy/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jNGMzEAAAA3AAAAA8AAAAAAAAAAAAAAAAAmAIAAGRycy9k&#10;b3ducmV2LnhtbFBLBQYAAAAABAAEAPUAAACJAwAAAAA=&#10;" path="m4,6l,,,290r4,-6l10,278,10,12,4,6xe" fillcolor="black" stroked="f">
                                    <v:path arrowok="t" o:connecttype="custom" o:connectlocs="4,29;0,23;0,313;4,307;10,301;10,35;4,29" o:connectangles="0,0,0,0,0,0,0"/>
                                  </v:shape>
                                  <v:group id="Group 966" o:spid="_x0000_s1045" style="position:absolute;left:1426;top:301;width:10;height:290" coordorigin="1426,301" coordsize="10,2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Wue2EccAAADc&#10;AAAADwAAAAAAAAAAAAAAAACqAgAAZHJzL2Rvd25yZXYueG1sUEsFBgAAAAAEAAQA+gAAAJ4DAAAA&#10;AA==&#10;">
                                    <v:shape id="Freeform 971" o:spid="_x0000_s1046" style="position:absolute;left:1426;top:301;width:10;height:290;visibility:visible;mso-wrap-style:square;v-text-anchor:top" coordsize="10,2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glI8UA&#10;AADcAAAADwAAAGRycy9kb3ducmV2LnhtbESPUWvCMBSF3wf+h3CFvc1Uh9Z1RqmDwR4EmfoDrsld&#10;U9bclCaz3X69EYQ9Hs453+GsNoNrxIW6UHtWMJ1kIIi1NzVXCk7H96cliBCRDTaeScEvBdisRw8r&#10;LIzv+ZMuh1iJBOFQoAIbY1tIGbQlh2HiW+LkffnOYUyyq6TpsE9w18hZli2kw5rTgsWW3izp78OP&#10;U6D/9pw3tB2eF+Vuu9/p8mzzXqnH8VC+gog0xP/wvf1hFLzkc7idSUdAr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aCUjxQAAANwAAAAPAAAAAAAAAAAAAAAAAJgCAABkcnMv&#10;ZG93bnJldi54bWxQSwUGAAAAAAQABAD1AAAAigMAAAAA&#10;" path="m4,6l,,,290r4,-6l10,278,10,12,4,6xe" fillcolor="black" stroked="f">
                                      <v:path arrowok="t" o:connecttype="custom" o:connectlocs="4,307;0,301;0,591;4,585;10,579;10,313;4,307" o:connectangles="0,0,0,0,0,0,0"/>
                                    </v:shape>
                                    <v:group id="Group 967" o:spid="_x0000_s1047" style="position:absolute;left:1426;top:579;width:10;height:290" coordorigin="1426,579" coordsize="10,2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FeY39xgAAANwA&#10;AAAPAAAAAAAAAAAAAAAAAKoCAABkcnMvZG93bnJldi54bWxQSwUGAAAAAAQABAD6AAAAnQMAAAAA&#10;">
                                      <v:shape id="Freeform 970" o:spid="_x0000_s1048" style="position:absolute;left:1426;top:579;width:10;height:290;visibility:visible;mso-wrap-style:square;v-text-anchor:top" coordsize="10,2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/Yez8QA&#10;AADcAAAADwAAAGRycy9kb3ducmV2LnhtbESPUWvCMBSF3wf7D+EOfJvpFOysRqmCsAdB1P2Aa3Jt&#10;ypqb0kTb7dcvg4GPh3POdzjL9eAacacu1J4VvI0zEMTam5orBZ/n3es7iBCRDTaeScE3BVivnp+W&#10;WBjf85Hup1iJBOFQoAIbY1tIGbQlh2HsW+LkXX3nMCbZVdJ02Ce4a+Qky2bSYc1pwWJLW0v663Rz&#10;CvTPgfOGNsN0Vu43h70uLzbvlRq9DOUCRKQhPsL/7Q+jYJ7n8HcmHQG5+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f2Hs/EAAAA3AAAAA8AAAAAAAAAAAAAAAAAmAIAAGRycy9k&#10;b3ducmV2LnhtbFBLBQYAAAAABAAEAPUAAACJAwAAAAA=&#10;" path="m4,6l,,,290r4,-6l10,278,10,12,4,6xe" fillcolor="black" stroked="f">
                                        <v:path arrowok="t" o:connecttype="custom" o:connectlocs="4,585;0,579;0,869;4,863;10,857;10,591;4,585" o:connectangles="0,0,0,0,0,0,0"/>
                                      </v:shape>
                                      <v:group id="Group 968" o:spid="_x0000_s1049" style="position:absolute;left:1426;top:857;width:10;height:332" coordorigin="1426,857" coordsize="10,3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uqvBTCAAAA3AAAAA8A&#10;AAAAAAAAAAAAAAAAqgIAAGRycy9kb3ducmV2LnhtbFBLBQYAAAAABAAEAPoAAACZAwAAAAA=&#10;">
                                        <v:shape id="Freeform 969" o:spid="_x0000_s1050" style="position:absolute;left:1426;top:857;width:10;height:332;visibility:visible;mso-wrap-style:square;v-text-anchor:top" coordsize="10,3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/Su8UA&#10;AADcAAAADwAAAGRycy9kb3ducmV2LnhtbESPQWvCQBSE7wX/w/KE3upGhWqiq4hi6UlRS9vjM/tM&#10;gtm3IbvG6K93C0KPw8x8w0znrSlFQ7UrLCvo9yIQxKnVBWcKvg7rtzEI55E1lpZJwY0czGedlykm&#10;2l55R83eZyJA2CWoIPe+SqR0aU4GXc9WxME72dqgD7LOpK7xGuCmlIMoepcGCw4LOVa0zCk97y9G&#10;wU+8au+mavCyGx7N5mNbfP8ub0q9dtvFBISn1v+Hn+1PrSAexfB3JhwBO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D9K7xQAAANwAAAAPAAAAAAAAAAAAAAAAAJgCAABkcnMv&#10;ZG93bnJldi54bWxQSwUGAAAAAAQABAD1AAAAigMAAAAA&#10;" path="m4,6l,,,332r4,-6l10,320,10,12,4,6xe" fillcolor="black" stroked="f">
                                          <v:path arrowok="t" o:connecttype="custom" o:connectlocs="4,863;0,857;0,1189;4,1183;10,1177;10,869;4,863" o:connectangles="0,0,0,0,0,0,0"/>
                                        </v:shape>
                                      </v:group>
                                    </v:group>
                                  </v:group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14582" behindDoc="1" locked="0" layoutInCell="1" allowOverlap="1">
                <wp:simplePos x="0" y="0"/>
                <wp:positionH relativeFrom="page">
                  <wp:posOffset>5020945</wp:posOffset>
                </wp:positionH>
                <wp:positionV relativeFrom="paragraph">
                  <wp:posOffset>-688340</wp:posOffset>
                </wp:positionV>
                <wp:extent cx="7620" cy="707390"/>
                <wp:effectExtent l="1270" t="6985" r="635" b="0"/>
                <wp:wrapNone/>
                <wp:docPr id="946" name="Group 9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620" cy="707390"/>
                          <a:chOff x="7907" y="-1084"/>
                          <a:chExt cx="12" cy="1114"/>
                        </a:xfrm>
                      </wpg:grpSpPr>
                      <wpg:grpSp>
                        <wpg:cNvPr id="947" name="Group 948"/>
                        <wpg:cNvGrpSpPr>
                          <a:grpSpLocks/>
                        </wpg:cNvGrpSpPr>
                        <wpg:grpSpPr bwMode="auto">
                          <a:xfrm>
                            <a:off x="7908" y="-1083"/>
                            <a:ext cx="10" cy="278"/>
                            <a:chOff x="7908" y="-1083"/>
                            <a:chExt cx="10" cy="278"/>
                          </a:xfrm>
                        </wpg:grpSpPr>
                        <wps:wsp>
                          <wps:cNvPr id="948" name="Freeform 955"/>
                          <wps:cNvSpPr>
                            <a:spLocks/>
                          </wps:cNvSpPr>
                          <wps:spPr bwMode="auto">
                            <a:xfrm>
                              <a:off x="7908" y="-1083"/>
                              <a:ext cx="10" cy="278"/>
                            </a:xfrm>
                            <a:custGeom>
                              <a:avLst/>
                              <a:gdLst>
                                <a:gd name="T0" fmla="+- 0 7908 7908"/>
                                <a:gd name="T1" fmla="*/ T0 w 10"/>
                                <a:gd name="T2" fmla="+- 0 -811 -1083"/>
                                <a:gd name="T3" fmla="*/ -811 h 278"/>
                                <a:gd name="T4" fmla="+- 0 7912 7908"/>
                                <a:gd name="T5" fmla="*/ T4 w 10"/>
                                <a:gd name="T6" fmla="+- 0 -805 -1083"/>
                                <a:gd name="T7" fmla="*/ -805 h 278"/>
                                <a:gd name="T8" fmla="+- 0 7918 7908"/>
                                <a:gd name="T9" fmla="*/ T8 w 10"/>
                                <a:gd name="T10" fmla="+- 0 -811 -1083"/>
                                <a:gd name="T11" fmla="*/ -811 h 278"/>
                                <a:gd name="T12" fmla="+- 0 7918 7908"/>
                                <a:gd name="T13" fmla="*/ T12 w 10"/>
                                <a:gd name="T14" fmla="+- 0 -1077 -1083"/>
                                <a:gd name="T15" fmla="*/ -1077 h 278"/>
                                <a:gd name="T16" fmla="+- 0 7912 7908"/>
                                <a:gd name="T17" fmla="*/ T16 w 10"/>
                                <a:gd name="T18" fmla="+- 0 -1083 -1083"/>
                                <a:gd name="T19" fmla="*/ -1083 h 278"/>
                                <a:gd name="T20" fmla="+- 0 7908 7908"/>
                                <a:gd name="T21" fmla="*/ T20 w 10"/>
                                <a:gd name="T22" fmla="+- 0 -1077 -1083"/>
                                <a:gd name="T23" fmla="*/ -1077 h 278"/>
                                <a:gd name="T24" fmla="+- 0 7908 7908"/>
                                <a:gd name="T25" fmla="*/ T24 w 10"/>
                                <a:gd name="T26" fmla="+- 0 -811 -1083"/>
                                <a:gd name="T27" fmla="*/ -811 h 27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0" h="278">
                                  <a:moveTo>
                                    <a:pt x="0" y="272"/>
                                  </a:moveTo>
                                  <a:lnTo>
                                    <a:pt x="4" y="278"/>
                                  </a:lnTo>
                                  <a:lnTo>
                                    <a:pt x="10" y="272"/>
                                  </a:lnTo>
                                  <a:lnTo>
                                    <a:pt x="10" y="6"/>
                                  </a:lnTo>
                                  <a:lnTo>
                                    <a:pt x="4" y="0"/>
                                  </a:lnTo>
                                  <a:lnTo>
                                    <a:pt x="0" y="6"/>
                                  </a:lnTo>
                                  <a:lnTo>
                                    <a:pt x="0" y="27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949" name="Group 949"/>
                          <wpg:cNvGrpSpPr>
                            <a:grpSpLocks/>
                          </wpg:cNvGrpSpPr>
                          <wpg:grpSpPr bwMode="auto">
                            <a:xfrm>
                              <a:off x="7908" y="-805"/>
                              <a:ext cx="10" cy="278"/>
                              <a:chOff x="7908" y="-805"/>
                              <a:chExt cx="10" cy="278"/>
                            </a:xfrm>
                          </wpg:grpSpPr>
                          <wps:wsp>
                            <wps:cNvPr id="950" name="Freeform 954"/>
                            <wps:cNvSpPr>
                              <a:spLocks/>
                            </wps:cNvSpPr>
                            <wps:spPr bwMode="auto">
                              <a:xfrm>
                                <a:off x="7908" y="-805"/>
                                <a:ext cx="10" cy="278"/>
                              </a:xfrm>
                              <a:custGeom>
                                <a:avLst/>
                                <a:gdLst>
                                  <a:gd name="T0" fmla="+- 0 7908 7908"/>
                                  <a:gd name="T1" fmla="*/ T0 w 10"/>
                                  <a:gd name="T2" fmla="+- 0 -533 -805"/>
                                  <a:gd name="T3" fmla="*/ -533 h 278"/>
                                  <a:gd name="T4" fmla="+- 0 7912 7908"/>
                                  <a:gd name="T5" fmla="*/ T4 w 10"/>
                                  <a:gd name="T6" fmla="+- 0 -527 -805"/>
                                  <a:gd name="T7" fmla="*/ -527 h 278"/>
                                  <a:gd name="T8" fmla="+- 0 7918 7908"/>
                                  <a:gd name="T9" fmla="*/ T8 w 10"/>
                                  <a:gd name="T10" fmla="+- 0 -533 -805"/>
                                  <a:gd name="T11" fmla="*/ -533 h 278"/>
                                  <a:gd name="T12" fmla="+- 0 7918 7908"/>
                                  <a:gd name="T13" fmla="*/ T12 w 10"/>
                                  <a:gd name="T14" fmla="+- 0 -799 -805"/>
                                  <a:gd name="T15" fmla="*/ -799 h 278"/>
                                  <a:gd name="T16" fmla="+- 0 7912 7908"/>
                                  <a:gd name="T17" fmla="*/ T16 w 10"/>
                                  <a:gd name="T18" fmla="+- 0 -805 -805"/>
                                  <a:gd name="T19" fmla="*/ -805 h 278"/>
                                  <a:gd name="T20" fmla="+- 0 7908 7908"/>
                                  <a:gd name="T21" fmla="*/ T20 w 10"/>
                                  <a:gd name="T22" fmla="+- 0 -799 -805"/>
                                  <a:gd name="T23" fmla="*/ -799 h 278"/>
                                  <a:gd name="T24" fmla="+- 0 7908 7908"/>
                                  <a:gd name="T25" fmla="*/ T24 w 10"/>
                                  <a:gd name="T26" fmla="+- 0 -533 -805"/>
                                  <a:gd name="T27" fmla="*/ -533 h 278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</a:cxnLst>
                                <a:rect l="0" t="0" r="r" b="b"/>
                                <a:pathLst>
                                  <a:path w="10" h="278">
                                    <a:moveTo>
                                      <a:pt x="0" y="272"/>
                                    </a:moveTo>
                                    <a:lnTo>
                                      <a:pt x="4" y="278"/>
                                    </a:lnTo>
                                    <a:lnTo>
                                      <a:pt x="10" y="272"/>
                                    </a:lnTo>
                                    <a:lnTo>
                                      <a:pt x="10" y="6"/>
                                    </a:lnTo>
                                    <a:lnTo>
                                      <a:pt x="4" y="0"/>
                                    </a:lnTo>
                                    <a:lnTo>
                                      <a:pt x="0" y="6"/>
                                    </a:lnTo>
                                    <a:lnTo>
                                      <a:pt x="0" y="27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951" name="Group 950"/>
                            <wpg:cNvGrpSpPr>
                              <a:grpSpLocks/>
                            </wpg:cNvGrpSpPr>
                            <wpg:grpSpPr bwMode="auto">
                              <a:xfrm>
                                <a:off x="7908" y="-527"/>
                                <a:ext cx="10" cy="278"/>
                                <a:chOff x="7908" y="-527"/>
                                <a:chExt cx="10" cy="278"/>
                              </a:xfrm>
                            </wpg:grpSpPr>
                            <wps:wsp>
                              <wps:cNvPr id="952" name="Freeform 953"/>
                              <wps:cNvSpPr>
                                <a:spLocks/>
                              </wps:cNvSpPr>
                              <wps:spPr bwMode="auto">
                                <a:xfrm>
                                  <a:off x="7908" y="-527"/>
                                  <a:ext cx="10" cy="278"/>
                                </a:xfrm>
                                <a:custGeom>
                                  <a:avLst/>
                                  <a:gdLst>
                                    <a:gd name="T0" fmla="+- 0 7908 7908"/>
                                    <a:gd name="T1" fmla="*/ T0 w 10"/>
                                    <a:gd name="T2" fmla="+- 0 -255 -527"/>
                                    <a:gd name="T3" fmla="*/ -255 h 278"/>
                                    <a:gd name="T4" fmla="+- 0 7912 7908"/>
                                    <a:gd name="T5" fmla="*/ T4 w 10"/>
                                    <a:gd name="T6" fmla="+- 0 -249 -527"/>
                                    <a:gd name="T7" fmla="*/ -249 h 278"/>
                                    <a:gd name="T8" fmla="+- 0 7918 7908"/>
                                    <a:gd name="T9" fmla="*/ T8 w 10"/>
                                    <a:gd name="T10" fmla="+- 0 -255 -527"/>
                                    <a:gd name="T11" fmla="*/ -255 h 278"/>
                                    <a:gd name="T12" fmla="+- 0 7918 7908"/>
                                    <a:gd name="T13" fmla="*/ T12 w 10"/>
                                    <a:gd name="T14" fmla="+- 0 -521 -527"/>
                                    <a:gd name="T15" fmla="*/ -521 h 278"/>
                                    <a:gd name="T16" fmla="+- 0 7912 7908"/>
                                    <a:gd name="T17" fmla="*/ T16 w 10"/>
                                    <a:gd name="T18" fmla="+- 0 -527 -527"/>
                                    <a:gd name="T19" fmla="*/ -527 h 278"/>
                                    <a:gd name="T20" fmla="+- 0 7908 7908"/>
                                    <a:gd name="T21" fmla="*/ T20 w 10"/>
                                    <a:gd name="T22" fmla="+- 0 -521 -527"/>
                                    <a:gd name="T23" fmla="*/ -521 h 278"/>
                                    <a:gd name="T24" fmla="+- 0 7908 7908"/>
                                    <a:gd name="T25" fmla="*/ T24 w 10"/>
                                    <a:gd name="T26" fmla="+- 0 -255 -527"/>
                                    <a:gd name="T27" fmla="*/ -255 h 278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</a:cxnLst>
                                  <a:rect l="0" t="0" r="r" b="b"/>
                                  <a:pathLst>
                                    <a:path w="10" h="278">
                                      <a:moveTo>
                                        <a:pt x="0" y="272"/>
                                      </a:moveTo>
                                      <a:lnTo>
                                        <a:pt x="4" y="278"/>
                                      </a:lnTo>
                                      <a:lnTo>
                                        <a:pt x="10" y="272"/>
                                      </a:lnTo>
                                      <a:lnTo>
                                        <a:pt x="10" y="6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0" y="6"/>
                                      </a:lnTo>
                                      <a:lnTo>
                                        <a:pt x="0" y="27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953" name="Group 951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8" y="-249"/>
                                  <a:ext cx="10" cy="278"/>
                                  <a:chOff x="7908" y="-249"/>
                                  <a:chExt cx="10" cy="278"/>
                                </a:xfrm>
                              </wpg:grpSpPr>
                              <wps:wsp>
                                <wps:cNvPr id="954" name="Freeform 95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908" y="-249"/>
                                    <a:ext cx="10" cy="278"/>
                                  </a:xfrm>
                                  <a:custGeom>
                                    <a:avLst/>
                                    <a:gdLst>
                                      <a:gd name="T0" fmla="+- 0 7908 7908"/>
                                      <a:gd name="T1" fmla="*/ T0 w 10"/>
                                      <a:gd name="T2" fmla="+- 0 23 -249"/>
                                      <a:gd name="T3" fmla="*/ 23 h 278"/>
                                      <a:gd name="T4" fmla="+- 0 7912 7908"/>
                                      <a:gd name="T5" fmla="*/ T4 w 10"/>
                                      <a:gd name="T6" fmla="+- 0 29 -249"/>
                                      <a:gd name="T7" fmla="*/ 29 h 278"/>
                                      <a:gd name="T8" fmla="+- 0 7918 7908"/>
                                      <a:gd name="T9" fmla="*/ T8 w 10"/>
                                      <a:gd name="T10" fmla="+- 0 23 -249"/>
                                      <a:gd name="T11" fmla="*/ 23 h 278"/>
                                      <a:gd name="T12" fmla="+- 0 7918 7908"/>
                                      <a:gd name="T13" fmla="*/ T12 w 10"/>
                                      <a:gd name="T14" fmla="+- 0 -243 -249"/>
                                      <a:gd name="T15" fmla="*/ -243 h 278"/>
                                      <a:gd name="T16" fmla="+- 0 7912 7908"/>
                                      <a:gd name="T17" fmla="*/ T16 w 10"/>
                                      <a:gd name="T18" fmla="+- 0 -249 -249"/>
                                      <a:gd name="T19" fmla="*/ -249 h 278"/>
                                      <a:gd name="T20" fmla="+- 0 7908 7908"/>
                                      <a:gd name="T21" fmla="*/ T20 w 10"/>
                                      <a:gd name="T22" fmla="+- 0 -243 -249"/>
                                      <a:gd name="T23" fmla="*/ -243 h 278"/>
                                      <a:gd name="T24" fmla="+- 0 7908 7908"/>
                                      <a:gd name="T25" fmla="*/ T24 w 10"/>
                                      <a:gd name="T26" fmla="+- 0 23 -249"/>
                                      <a:gd name="T27" fmla="*/ 23 h 278"/>
                                    </a:gdLst>
                                    <a:ahLst/>
                                    <a:cxnLst>
                                      <a:cxn ang="0">
                                        <a:pos x="T1" y="T3"/>
                                      </a:cxn>
                                      <a:cxn ang="0">
                                        <a:pos x="T5" y="T7"/>
                                      </a:cxn>
                                      <a:cxn ang="0">
                                        <a:pos x="T9" y="T11"/>
                                      </a:cxn>
                                      <a:cxn ang="0">
                                        <a:pos x="T13" y="T15"/>
                                      </a:cxn>
                                      <a:cxn ang="0">
                                        <a:pos x="T17" y="T19"/>
                                      </a:cxn>
                                      <a:cxn ang="0">
                                        <a:pos x="T21" y="T23"/>
                                      </a:cxn>
                                      <a:cxn ang="0">
                                        <a:pos x="T25" y="T27"/>
                                      </a:cxn>
                                    </a:cxnLst>
                                    <a:rect l="0" t="0" r="r" b="b"/>
                                    <a:pathLst>
                                      <a:path w="10" h="278">
                                        <a:moveTo>
                                          <a:pt x="0" y="272"/>
                                        </a:moveTo>
                                        <a:lnTo>
                                          <a:pt x="4" y="278"/>
                                        </a:lnTo>
                                        <a:lnTo>
                                          <a:pt x="10" y="272"/>
                                        </a:lnTo>
                                        <a:lnTo>
                                          <a:pt x="10" y="6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0" y="6"/>
                                        </a:lnTo>
                                        <a:lnTo>
                                          <a:pt x="0" y="27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grp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684537B" id="Group 947" o:spid="_x0000_s1026" style="position:absolute;margin-left:395.35pt;margin-top:-54.2pt;width:.6pt;height:55.7pt;z-index:-1898;mso-position-horizontal-relative:page" coordorigin="7907,-1084" coordsize="12,1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">
                <v:group id="Group 948" o:spid="_x0000_s1027" style="position:absolute;left:7908;top:-1083;width:10;height:278" coordorigin="7908,-1083" coordsize="10,27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ZFni28cAAADc&#10;AAAADwAAAAAAAAAAAAAAAACqAgAAZHJzL2Rvd25yZXYueG1sUEsFBgAAAAAEAAQA+gAAAJ4DAAAA&#10;AA==&#10;">
                  <v:shape id="Freeform 955" o:spid="_x0000_s1028" style="position:absolute;left:7908;top:-1083;width:10;height:278;visibility:visible;mso-wrap-style:square;v-text-anchor:top" coordsize="10,2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S0HlcAA&#10;AADcAAAADwAAAGRycy9kb3ducmV2LnhtbERPTYvCMBC9C/6HMII3TdUqWo0iugt7WrR68Dg0Y1ts&#10;JqWJmv33m8PCHh/ve7MLphEv6lxtWcFknIAgLqyuuVRwvXyOliCcR9bYWCYFP+Rgt+33Nphp++Yz&#10;vXJfihjCLkMFlfdtJqUrKjLoxrYljtzddgZ9hF0pdYfvGG4aOU2ShTRYc2yosKVDRcUjfxoFdcjJ&#10;HOfuO5+lqbx9lGFuTmelhoOwX4PwFPy/+M/9pRWs0rg2nolHQG5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S0HlcAAAADcAAAADwAAAAAAAAAAAAAAAACYAgAAZHJzL2Rvd25y&#10;ZXYueG1sUEsFBgAAAAAEAAQA9QAAAIUDAAAAAA==&#10;" path="m,272r4,6l10,272,10,6,4,,,6,,272xe" fillcolor="black" stroked="f">
                    <v:path arrowok="t" o:connecttype="custom" o:connectlocs="0,-811;4,-805;10,-811;10,-1077;4,-1083;0,-1077;0,-811" o:connectangles="0,0,0,0,0,0,0"/>
                  </v:shape>
                  <v:group id="Group 949" o:spid="_x0000_s1029" style="position:absolute;left:7908;top:-805;width:10;height:278" coordorigin="7908,-805" coordsize="10,27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6itMyxgAAANwA&#10;AAAPAAAAAAAAAAAAAAAAAKoCAABkcnMvZG93bnJldi54bWxQSwUGAAAAAAQABAD6AAAAnQMAAAAA&#10;">
                    <v:shape id="Freeform 954" o:spid="_x0000_s1030" style="position:absolute;left:7908;top:-805;width:10;height:278;visibility:visible;mso-wrap-style:square;v-text-anchor:top" coordsize="10,2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KdTsAA&#10;AADcAAAADwAAAGRycy9kb3ducmV2LnhtbERPy4rCMBTdD/gP4QruxtRHRatRRB2Y1aDVhctLc22L&#10;zU1posa/nywGZnk479UmmEY8qXO1ZQWjYQKCuLC65lLB5fz1OQfhPLLGxjIpeJODzbr3scJM2xef&#10;6Jn7UsQQdhkqqLxvMyldUZFBN7QtceRutjPoI+xKqTt8xXDTyHGSzKTBmmNDhS3tKiru+cMoqENO&#10;Zp+6n3wyncrroQypOZ6UGvTDdgnCU/D/4j/3t1awSOP8eCYeAbn+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oKdTsAAAADcAAAADwAAAAAAAAAAAAAAAACYAgAAZHJzL2Rvd25y&#10;ZXYueG1sUEsFBgAAAAAEAAQA9QAAAIUDAAAAAA==&#10;" path="m,272r4,6l10,272,10,6,4,,,6,,272xe" fillcolor="black" stroked="f">
                      <v:path arrowok="t" o:connecttype="custom" o:connectlocs="0,-533;4,-527;10,-533;10,-799;4,-805;0,-799;0,-533" o:connectangles="0,0,0,0,0,0,0"/>
                    </v:shape>
                    <v:group id="Group 950" o:spid="_x0000_s1031" style="position:absolute;left:7908;top:-527;width:10;height:278" coordorigin="7908,-527" coordsize="10,27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SVJ6cQAAADcAAAADwAAAGRycy9kb3ducmV2LnhtbESPQYvCMBSE78L+h/AW&#10;vGnaFWWtRhHZFQ8iqAvi7dE822LzUppsW/+9EQSPw8x8w8yXnSlFQ7UrLCuIhxEI4tTqgjMFf6ff&#10;wTcI55E1lpZJwZ0cLBcfvTkm2rZ8oOboMxEg7BJUkHtfJVK6NCeDbmgr4uBdbW3QB1lnUtfYBrgp&#10;5VcUTaTBgsNCjhWtc0pvx3+jYNNiuxrFP83udl3fL6fx/ryLSan+Z7eagfDU+Xf41d5qBdNx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SVJ6cQAAADcAAAA&#10;DwAAAAAAAAAAAAAAAACqAgAAZHJzL2Rvd25yZXYueG1sUEsFBgAAAAAEAAQA+gAAAJsDAAAAAA==&#10;">
                      <v:shape id="Freeform 953" o:spid="_x0000_s1032" style="position:absolute;left:7908;top:-527;width:10;height:278;visibility:visible;mso-wrap-style:square;v-text-anchor:top" coordsize="10,2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ymosQA&#10;AADcAAAADwAAAGRycy9kb3ducmV2LnhtbESPT2vCQBTE7wW/w/IEb7rxT6RN3QRRC55E0x56fGRf&#10;k9Ds25Bddfvt3UKhx2FmfsNsimA6caPBtZYVzGcJCOLK6pZrBR/vb9NnEM4ja+wsk4IfclDko6cN&#10;Ztre+UK30tciQthlqKDxvs+kdFVDBt3M9sTR+7KDQR/lUEs94D3CTScXSbKWBluOCw32tGuo+i6v&#10;RkEbSjL71J3K5WolPw91SM35otRkHLavIDwF/x/+ax+1gpd0Ab9n4hGQ+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UcpqLEAAAA3AAAAA8AAAAAAAAAAAAAAAAAmAIAAGRycy9k&#10;b3ducmV2LnhtbFBLBQYAAAAABAAEAPUAAACJAwAAAAA=&#10;" path="m,272r4,6l10,272,10,6,4,,,6,,272xe" fillcolor="black" stroked="f">
                        <v:path arrowok="t" o:connecttype="custom" o:connectlocs="0,-255;4,-249;10,-255;10,-521;4,-527;0,-521;0,-255" o:connectangles="0,0,0,0,0,0,0"/>
                      </v:shape>
                      <v:group id="Group 951" o:spid="_x0000_s1033" style="position:absolute;left:7908;top:-249;width:10;height:278" coordorigin="7908,-249" coordsize="10,27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rtyBcYAAADcAAAADwAAAGRycy9kb3ducmV2LnhtbESPQWvCQBSE7wX/w/IK&#10;3ppNlJSaZhWRKh5CoSqU3h7ZZxLMvg3ZbRL/fbdQ6HGYmW+YfDOZVgzUu8aygiSKQRCXVjdcKbic&#10;908vIJxH1thaJgV3crBZzx5yzLQd+YOGk69EgLDLUEHtfZdJ6cqaDLrIdsTBu9reoA+yr6TucQxw&#10;08pFHD9Lgw2HhRo72tVU3k7fRsFhxHG7TN6G4nbd3b/O6ftnkZBS88dp+wrC0+T/w3/to1awSpf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eu3IFxgAAANwA&#10;AAAPAAAAAAAAAAAAAAAAAKoCAABkcnMvZG93bnJldi54bWxQSwUGAAAAAAQABAD6AAAAnQMAAAAA&#10;">
                        <v:shape id="Freeform 952" o:spid="_x0000_s1034" style="position:absolute;left:7908;top:-249;width:10;height:278;visibility:visible;mso-wrap-style:square;v-text-anchor:top" coordsize="10,2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mbTcMA&#10;AADcAAAADwAAAGRycy9kb3ducmV2LnhtbESPQWvCQBSE74X+h+UVvNWNNikaXUVaBU9FUw8eH9ln&#10;Esy+Ddmtrv/eFYQeh5n5hpkvg2nFhXrXWFYwGiYgiEurG64UHH437xMQziNrbC2Tghs5WC5eX+aY&#10;a3vlPV0KX4kIYZejgtr7LpfSlTUZdEPbEUfvZHuDPsq+krrHa4SbVo6T5FMabDgu1NjRV03lufgz&#10;CppQkPnO3E/xkabyuK5CZnZ7pQZvYTUD4Sn4//CzvdUKplkKjzPxCMjF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bmbTcMAAADcAAAADwAAAAAAAAAAAAAAAACYAgAAZHJzL2Rv&#10;d25yZXYueG1sUEsFBgAAAAAEAAQA9QAAAIgDAAAAAA==&#10;" path="m,272r4,6l10,272,10,6,4,,,6,,272xe" fillcolor="black" stroked="f">
                          <v:path arrowok="t" o:connecttype="custom" o:connectlocs="0,23;4,29;10,23;10,-243;4,-249;0,-243;0,23" o:connectangles="0,0,0,0,0,0,0"/>
                        </v:shape>
                      </v:group>
                    </v:group>
                  </v:group>
                </v:group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14583" behindDoc="1" locked="0" layoutInCell="1" allowOverlap="1">
                <wp:simplePos x="0" y="0"/>
                <wp:positionH relativeFrom="page">
                  <wp:posOffset>6800215</wp:posOffset>
                </wp:positionH>
                <wp:positionV relativeFrom="page">
                  <wp:posOffset>2019935</wp:posOffset>
                </wp:positionV>
                <wp:extent cx="7620" cy="2153920"/>
                <wp:effectExtent l="0" t="635" r="2540" b="7620"/>
                <wp:wrapNone/>
                <wp:docPr id="921" name="Group 9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620" cy="2153920"/>
                          <a:chOff x="10709" y="3181"/>
                          <a:chExt cx="12" cy="3392"/>
                        </a:xfrm>
                      </wpg:grpSpPr>
                      <wpg:grpSp>
                        <wpg:cNvPr id="922" name="Group 923"/>
                        <wpg:cNvGrpSpPr>
                          <a:grpSpLocks/>
                        </wpg:cNvGrpSpPr>
                        <wpg:grpSpPr bwMode="auto">
                          <a:xfrm>
                            <a:off x="10710" y="3182"/>
                            <a:ext cx="10" cy="290"/>
                            <a:chOff x="10710" y="3182"/>
                            <a:chExt cx="10" cy="290"/>
                          </a:xfrm>
                        </wpg:grpSpPr>
                        <wps:wsp>
                          <wps:cNvPr id="923" name="Freeform 946"/>
                          <wps:cNvSpPr>
                            <a:spLocks/>
                          </wps:cNvSpPr>
                          <wps:spPr bwMode="auto">
                            <a:xfrm>
                              <a:off x="10710" y="3182"/>
                              <a:ext cx="10" cy="290"/>
                            </a:xfrm>
                            <a:custGeom>
                              <a:avLst/>
                              <a:gdLst>
                                <a:gd name="T0" fmla="+- 0 10710 10710"/>
                                <a:gd name="T1" fmla="*/ T0 w 10"/>
                                <a:gd name="T2" fmla="+- 0 3460 3182"/>
                                <a:gd name="T3" fmla="*/ 3460 h 290"/>
                                <a:gd name="T4" fmla="+- 0 10714 10710"/>
                                <a:gd name="T5" fmla="*/ T4 w 10"/>
                                <a:gd name="T6" fmla="+- 0 3466 3182"/>
                                <a:gd name="T7" fmla="*/ 3466 h 290"/>
                                <a:gd name="T8" fmla="+- 0 10720 10710"/>
                                <a:gd name="T9" fmla="*/ T8 w 10"/>
                                <a:gd name="T10" fmla="+- 0 3472 3182"/>
                                <a:gd name="T11" fmla="*/ 3472 h 290"/>
                                <a:gd name="T12" fmla="+- 0 10720 10710"/>
                                <a:gd name="T13" fmla="*/ T12 w 10"/>
                                <a:gd name="T14" fmla="+- 0 3182 3182"/>
                                <a:gd name="T15" fmla="*/ 3182 h 290"/>
                                <a:gd name="T16" fmla="+- 0 10714 10710"/>
                                <a:gd name="T17" fmla="*/ T16 w 10"/>
                                <a:gd name="T18" fmla="+- 0 3188 3182"/>
                                <a:gd name="T19" fmla="*/ 3188 h 290"/>
                                <a:gd name="T20" fmla="+- 0 10710 10710"/>
                                <a:gd name="T21" fmla="*/ T20 w 10"/>
                                <a:gd name="T22" fmla="+- 0 3194 3182"/>
                                <a:gd name="T23" fmla="*/ 3194 h 290"/>
                                <a:gd name="T24" fmla="+- 0 10710 10710"/>
                                <a:gd name="T25" fmla="*/ T24 w 10"/>
                                <a:gd name="T26" fmla="+- 0 3460 3182"/>
                                <a:gd name="T27" fmla="*/ 3460 h 29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0" h="290">
                                  <a:moveTo>
                                    <a:pt x="0" y="278"/>
                                  </a:moveTo>
                                  <a:lnTo>
                                    <a:pt x="4" y="284"/>
                                  </a:lnTo>
                                  <a:lnTo>
                                    <a:pt x="10" y="290"/>
                                  </a:lnTo>
                                  <a:lnTo>
                                    <a:pt x="10" y="0"/>
                                  </a:lnTo>
                                  <a:lnTo>
                                    <a:pt x="4" y="6"/>
                                  </a:lnTo>
                                  <a:lnTo>
                                    <a:pt x="0" y="12"/>
                                  </a:lnTo>
                                  <a:lnTo>
                                    <a:pt x="0" y="27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924" name="Group 924"/>
                          <wpg:cNvGrpSpPr>
                            <a:grpSpLocks/>
                          </wpg:cNvGrpSpPr>
                          <wpg:grpSpPr bwMode="auto">
                            <a:xfrm>
                              <a:off x="10710" y="3460"/>
                              <a:ext cx="10" cy="290"/>
                              <a:chOff x="10710" y="3460"/>
                              <a:chExt cx="10" cy="290"/>
                            </a:xfrm>
                          </wpg:grpSpPr>
                          <wps:wsp>
                            <wps:cNvPr id="925" name="Freeform 945"/>
                            <wps:cNvSpPr>
                              <a:spLocks/>
                            </wps:cNvSpPr>
                            <wps:spPr bwMode="auto">
                              <a:xfrm>
                                <a:off x="10710" y="3460"/>
                                <a:ext cx="10" cy="290"/>
                              </a:xfrm>
                              <a:custGeom>
                                <a:avLst/>
                                <a:gdLst>
                                  <a:gd name="T0" fmla="+- 0 10710 10710"/>
                                  <a:gd name="T1" fmla="*/ T0 w 10"/>
                                  <a:gd name="T2" fmla="+- 0 3738 3460"/>
                                  <a:gd name="T3" fmla="*/ 3738 h 290"/>
                                  <a:gd name="T4" fmla="+- 0 10714 10710"/>
                                  <a:gd name="T5" fmla="*/ T4 w 10"/>
                                  <a:gd name="T6" fmla="+- 0 3744 3460"/>
                                  <a:gd name="T7" fmla="*/ 3744 h 290"/>
                                  <a:gd name="T8" fmla="+- 0 10720 10710"/>
                                  <a:gd name="T9" fmla="*/ T8 w 10"/>
                                  <a:gd name="T10" fmla="+- 0 3750 3460"/>
                                  <a:gd name="T11" fmla="*/ 3750 h 290"/>
                                  <a:gd name="T12" fmla="+- 0 10720 10710"/>
                                  <a:gd name="T13" fmla="*/ T12 w 10"/>
                                  <a:gd name="T14" fmla="+- 0 3460 3460"/>
                                  <a:gd name="T15" fmla="*/ 3460 h 290"/>
                                  <a:gd name="T16" fmla="+- 0 10714 10710"/>
                                  <a:gd name="T17" fmla="*/ T16 w 10"/>
                                  <a:gd name="T18" fmla="+- 0 3466 3460"/>
                                  <a:gd name="T19" fmla="*/ 3466 h 290"/>
                                  <a:gd name="T20" fmla="+- 0 10710 10710"/>
                                  <a:gd name="T21" fmla="*/ T20 w 10"/>
                                  <a:gd name="T22" fmla="+- 0 3472 3460"/>
                                  <a:gd name="T23" fmla="*/ 3472 h 290"/>
                                  <a:gd name="T24" fmla="+- 0 10710 10710"/>
                                  <a:gd name="T25" fmla="*/ T24 w 10"/>
                                  <a:gd name="T26" fmla="+- 0 3738 3460"/>
                                  <a:gd name="T27" fmla="*/ 3738 h 290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</a:cxnLst>
                                <a:rect l="0" t="0" r="r" b="b"/>
                                <a:pathLst>
                                  <a:path w="10" h="290">
                                    <a:moveTo>
                                      <a:pt x="0" y="278"/>
                                    </a:moveTo>
                                    <a:lnTo>
                                      <a:pt x="4" y="284"/>
                                    </a:lnTo>
                                    <a:lnTo>
                                      <a:pt x="10" y="290"/>
                                    </a:lnTo>
                                    <a:lnTo>
                                      <a:pt x="10" y="0"/>
                                    </a:lnTo>
                                    <a:lnTo>
                                      <a:pt x="4" y="6"/>
                                    </a:lnTo>
                                    <a:lnTo>
                                      <a:pt x="0" y="12"/>
                                    </a:lnTo>
                                    <a:lnTo>
                                      <a:pt x="0" y="27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926" name="Group 925"/>
                            <wpg:cNvGrpSpPr>
                              <a:grpSpLocks/>
                            </wpg:cNvGrpSpPr>
                            <wpg:grpSpPr bwMode="auto">
                              <a:xfrm>
                                <a:off x="10710" y="3738"/>
                                <a:ext cx="10" cy="290"/>
                                <a:chOff x="10710" y="3738"/>
                                <a:chExt cx="10" cy="290"/>
                              </a:xfrm>
                            </wpg:grpSpPr>
                            <wps:wsp>
                              <wps:cNvPr id="927" name="Freeform 944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710" y="3738"/>
                                  <a:ext cx="10" cy="290"/>
                                </a:xfrm>
                                <a:custGeom>
                                  <a:avLst/>
                                  <a:gdLst>
                                    <a:gd name="T0" fmla="+- 0 10710 10710"/>
                                    <a:gd name="T1" fmla="*/ T0 w 10"/>
                                    <a:gd name="T2" fmla="+- 0 4016 3738"/>
                                    <a:gd name="T3" fmla="*/ 4016 h 290"/>
                                    <a:gd name="T4" fmla="+- 0 10714 10710"/>
                                    <a:gd name="T5" fmla="*/ T4 w 10"/>
                                    <a:gd name="T6" fmla="+- 0 4022 3738"/>
                                    <a:gd name="T7" fmla="*/ 4022 h 290"/>
                                    <a:gd name="T8" fmla="+- 0 10720 10710"/>
                                    <a:gd name="T9" fmla="*/ T8 w 10"/>
                                    <a:gd name="T10" fmla="+- 0 4028 3738"/>
                                    <a:gd name="T11" fmla="*/ 4028 h 290"/>
                                    <a:gd name="T12" fmla="+- 0 10720 10710"/>
                                    <a:gd name="T13" fmla="*/ T12 w 10"/>
                                    <a:gd name="T14" fmla="+- 0 3738 3738"/>
                                    <a:gd name="T15" fmla="*/ 3738 h 290"/>
                                    <a:gd name="T16" fmla="+- 0 10714 10710"/>
                                    <a:gd name="T17" fmla="*/ T16 w 10"/>
                                    <a:gd name="T18" fmla="+- 0 3744 3738"/>
                                    <a:gd name="T19" fmla="*/ 3744 h 290"/>
                                    <a:gd name="T20" fmla="+- 0 10710 10710"/>
                                    <a:gd name="T21" fmla="*/ T20 w 10"/>
                                    <a:gd name="T22" fmla="+- 0 3750 3738"/>
                                    <a:gd name="T23" fmla="*/ 3750 h 290"/>
                                    <a:gd name="T24" fmla="+- 0 10710 10710"/>
                                    <a:gd name="T25" fmla="*/ T24 w 10"/>
                                    <a:gd name="T26" fmla="+- 0 4016 3738"/>
                                    <a:gd name="T27" fmla="*/ 4016 h 290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</a:cxnLst>
                                  <a:rect l="0" t="0" r="r" b="b"/>
                                  <a:pathLst>
                                    <a:path w="10" h="290">
                                      <a:moveTo>
                                        <a:pt x="0" y="278"/>
                                      </a:moveTo>
                                      <a:lnTo>
                                        <a:pt x="4" y="284"/>
                                      </a:lnTo>
                                      <a:lnTo>
                                        <a:pt x="10" y="290"/>
                                      </a:lnTo>
                                      <a:lnTo>
                                        <a:pt x="10" y="0"/>
                                      </a:lnTo>
                                      <a:lnTo>
                                        <a:pt x="4" y="6"/>
                                      </a:lnTo>
                                      <a:lnTo>
                                        <a:pt x="0" y="12"/>
                                      </a:lnTo>
                                      <a:lnTo>
                                        <a:pt x="0" y="27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928" name="Group 92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0710" y="4016"/>
                                  <a:ext cx="10" cy="290"/>
                                  <a:chOff x="10710" y="4016"/>
                                  <a:chExt cx="10" cy="290"/>
                                </a:xfrm>
                              </wpg:grpSpPr>
                              <wps:wsp>
                                <wps:cNvPr id="929" name="Freeform 94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710" y="4016"/>
                                    <a:ext cx="10" cy="290"/>
                                  </a:xfrm>
                                  <a:custGeom>
                                    <a:avLst/>
                                    <a:gdLst>
                                      <a:gd name="T0" fmla="+- 0 10710 10710"/>
                                      <a:gd name="T1" fmla="*/ T0 w 10"/>
                                      <a:gd name="T2" fmla="+- 0 4294 4016"/>
                                      <a:gd name="T3" fmla="*/ 4294 h 290"/>
                                      <a:gd name="T4" fmla="+- 0 10714 10710"/>
                                      <a:gd name="T5" fmla="*/ T4 w 10"/>
                                      <a:gd name="T6" fmla="+- 0 4300 4016"/>
                                      <a:gd name="T7" fmla="*/ 4300 h 290"/>
                                      <a:gd name="T8" fmla="+- 0 10720 10710"/>
                                      <a:gd name="T9" fmla="*/ T8 w 10"/>
                                      <a:gd name="T10" fmla="+- 0 4306 4016"/>
                                      <a:gd name="T11" fmla="*/ 4306 h 290"/>
                                      <a:gd name="T12" fmla="+- 0 10720 10710"/>
                                      <a:gd name="T13" fmla="*/ T12 w 10"/>
                                      <a:gd name="T14" fmla="+- 0 4016 4016"/>
                                      <a:gd name="T15" fmla="*/ 4016 h 290"/>
                                      <a:gd name="T16" fmla="+- 0 10714 10710"/>
                                      <a:gd name="T17" fmla="*/ T16 w 10"/>
                                      <a:gd name="T18" fmla="+- 0 4022 4016"/>
                                      <a:gd name="T19" fmla="*/ 4022 h 290"/>
                                      <a:gd name="T20" fmla="+- 0 10710 10710"/>
                                      <a:gd name="T21" fmla="*/ T20 w 10"/>
                                      <a:gd name="T22" fmla="+- 0 4028 4016"/>
                                      <a:gd name="T23" fmla="*/ 4028 h 290"/>
                                      <a:gd name="T24" fmla="+- 0 10710 10710"/>
                                      <a:gd name="T25" fmla="*/ T24 w 10"/>
                                      <a:gd name="T26" fmla="+- 0 4294 4016"/>
                                      <a:gd name="T27" fmla="*/ 4294 h 290"/>
                                    </a:gdLst>
                                    <a:ahLst/>
                                    <a:cxnLst>
                                      <a:cxn ang="0">
                                        <a:pos x="T1" y="T3"/>
                                      </a:cxn>
                                      <a:cxn ang="0">
                                        <a:pos x="T5" y="T7"/>
                                      </a:cxn>
                                      <a:cxn ang="0">
                                        <a:pos x="T9" y="T11"/>
                                      </a:cxn>
                                      <a:cxn ang="0">
                                        <a:pos x="T13" y="T15"/>
                                      </a:cxn>
                                      <a:cxn ang="0">
                                        <a:pos x="T17" y="T19"/>
                                      </a:cxn>
                                      <a:cxn ang="0">
                                        <a:pos x="T21" y="T23"/>
                                      </a:cxn>
                                      <a:cxn ang="0">
                                        <a:pos x="T25" y="T27"/>
                                      </a:cxn>
                                    </a:cxnLst>
                                    <a:rect l="0" t="0" r="r" b="b"/>
                                    <a:pathLst>
                                      <a:path w="10" h="290">
                                        <a:moveTo>
                                          <a:pt x="0" y="278"/>
                                        </a:moveTo>
                                        <a:lnTo>
                                          <a:pt x="4" y="284"/>
                                        </a:lnTo>
                                        <a:lnTo>
                                          <a:pt x="10" y="290"/>
                                        </a:lnTo>
                                        <a:lnTo>
                                          <a:pt x="10" y="0"/>
                                        </a:lnTo>
                                        <a:lnTo>
                                          <a:pt x="4" y="6"/>
                                        </a:lnTo>
                                        <a:lnTo>
                                          <a:pt x="0" y="12"/>
                                        </a:lnTo>
                                        <a:lnTo>
                                          <a:pt x="0" y="278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g:grpSp>
                                <wpg:cNvPr id="930" name="Group 927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0710" y="4294"/>
                                    <a:ext cx="10" cy="290"/>
                                    <a:chOff x="10710" y="4294"/>
                                    <a:chExt cx="10" cy="290"/>
                                  </a:xfrm>
                                </wpg:grpSpPr>
                                <wps:wsp>
                                  <wps:cNvPr id="931" name="Freeform 942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0710" y="4294"/>
                                      <a:ext cx="10" cy="290"/>
                                    </a:xfrm>
                                    <a:custGeom>
                                      <a:avLst/>
                                      <a:gdLst>
                                        <a:gd name="T0" fmla="+- 0 10710 10710"/>
                                        <a:gd name="T1" fmla="*/ T0 w 10"/>
                                        <a:gd name="T2" fmla="+- 0 4572 4294"/>
                                        <a:gd name="T3" fmla="*/ 4572 h 290"/>
                                        <a:gd name="T4" fmla="+- 0 10714 10710"/>
                                        <a:gd name="T5" fmla="*/ T4 w 10"/>
                                        <a:gd name="T6" fmla="+- 0 4578 4294"/>
                                        <a:gd name="T7" fmla="*/ 4578 h 290"/>
                                        <a:gd name="T8" fmla="+- 0 10720 10710"/>
                                        <a:gd name="T9" fmla="*/ T8 w 10"/>
                                        <a:gd name="T10" fmla="+- 0 4584 4294"/>
                                        <a:gd name="T11" fmla="*/ 4584 h 290"/>
                                        <a:gd name="T12" fmla="+- 0 10720 10710"/>
                                        <a:gd name="T13" fmla="*/ T12 w 10"/>
                                        <a:gd name="T14" fmla="+- 0 4294 4294"/>
                                        <a:gd name="T15" fmla="*/ 4294 h 290"/>
                                        <a:gd name="T16" fmla="+- 0 10714 10710"/>
                                        <a:gd name="T17" fmla="*/ T16 w 10"/>
                                        <a:gd name="T18" fmla="+- 0 4300 4294"/>
                                        <a:gd name="T19" fmla="*/ 4300 h 290"/>
                                        <a:gd name="T20" fmla="+- 0 10710 10710"/>
                                        <a:gd name="T21" fmla="*/ T20 w 10"/>
                                        <a:gd name="T22" fmla="+- 0 4306 4294"/>
                                        <a:gd name="T23" fmla="*/ 4306 h 290"/>
                                        <a:gd name="T24" fmla="+- 0 10710 10710"/>
                                        <a:gd name="T25" fmla="*/ T24 w 10"/>
                                        <a:gd name="T26" fmla="+- 0 4572 4294"/>
                                        <a:gd name="T27" fmla="*/ 4572 h 290"/>
                                      </a:gdLst>
                                      <a:ahLst/>
                                      <a:cxnLst>
                                        <a:cxn ang="0">
                                          <a:pos x="T1" y="T3"/>
                                        </a:cxn>
                                        <a:cxn ang="0">
                                          <a:pos x="T5" y="T7"/>
                                        </a:cxn>
                                        <a:cxn ang="0">
                                          <a:pos x="T9" y="T11"/>
                                        </a:cxn>
                                        <a:cxn ang="0">
                                          <a:pos x="T13" y="T15"/>
                                        </a:cxn>
                                        <a:cxn ang="0">
                                          <a:pos x="T17" y="T19"/>
                                        </a:cxn>
                                        <a:cxn ang="0">
                                          <a:pos x="T21" y="T23"/>
                                        </a:cxn>
                                        <a:cxn ang="0">
                                          <a:pos x="T25" y="T27"/>
                                        </a:cxn>
                                      </a:cxnLst>
                                      <a:rect l="0" t="0" r="r" b="b"/>
                                      <a:pathLst>
                                        <a:path w="10" h="290">
                                          <a:moveTo>
                                            <a:pt x="0" y="278"/>
                                          </a:moveTo>
                                          <a:lnTo>
                                            <a:pt x="4" y="284"/>
                                          </a:lnTo>
                                          <a:lnTo>
                                            <a:pt x="10" y="290"/>
                                          </a:lnTo>
                                          <a:lnTo>
                                            <a:pt x="10" y="0"/>
                                          </a:lnTo>
                                          <a:lnTo>
                                            <a:pt x="4" y="6"/>
                                          </a:lnTo>
                                          <a:lnTo>
                                            <a:pt x="0" y="12"/>
                                          </a:lnTo>
                                          <a:lnTo>
                                            <a:pt x="0" y="278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g:grpSp>
                                  <wpg:cNvPr id="932" name="Group 928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10710" y="4572"/>
                                      <a:ext cx="10" cy="290"/>
                                      <a:chOff x="10710" y="4572"/>
                                      <a:chExt cx="10" cy="290"/>
                                    </a:xfrm>
                                  </wpg:grpSpPr>
                                  <wps:wsp>
                                    <wps:cNvPr id="933" name="Freeform 94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0710" y="4572"/>
                                        <a:ext cx="10" cy="290"/>
                                      </a:xfrm>
                                      <a:custGeom>
                                        <a:avLst/>
                                        <a:gdLst>
                                          <a:gd name="T0" fmla="+- 0 10710 10710"/>
                                          <a:gd name="T1" fmla="*/ T0 w 10"/>
                                          <a:gd name="T2" fmla="+- 0 4850 4572"/>
                                          <a:gd name="T3" fmla="*/ 4850 h 290"/>
                                          <a:gd name="T4" fmla="+- 0 10714 10710"/>
                                          <a:gd name="T5" fmla="*/ T4 w 10"/>
                                          <a:gd name="T6" fmla="+- 0 4856 4572"/>
                                          <a:gd name="T7" fmla="*/ 4856 h 290"/>
                                          <a:gd name="T8" fmla="+- 0 10720 10710"/>
                                          <a:gd name="T9" fmla="*/ T8 w 10"/>
                                          <a:gd name="T10" fmla="+- 0 4862 4572"/>
                                          <a:gd name="T11" fmla="*/ 4862 h 290"/>
                                          <a:gd name="T12" fmla="+- 0 10720 10710"/>
                                          <a:gd name="T13" fmla="*/ T12 w 10"/>
                                          <a:gd name="T14" fmla="+- 0 4572 4572"/>
                                          <a:gd name="T15" fmla="*/ 4572 h 290"/>
                                          <a:gd name="T16" fmla="+- 0 10714 10710"/>
                                          <a:gd name="T17" fmla="*/ T16 w 10"/>
                                          <a:gd name="T18" fmla="+- 0 4578 4572"/>
                                          <a:gd name="T19" fmla="*/ 4578 h 290"/>
                                          <a:gd name="T20" fmla="+- 0 10710 10710"/>
                                          <a:gd name="T21" fmla="*/ T20 w 10"/>
                                          <a:gd name="T22" fmla="+- 0 4584 4572"/>
                                          <a:gd name="T23" fmla="*/ 4584 h 290"/>
                                          <a:gd name="T24" fmla="+- 0 10710 10710"/>
                                          <a:gd name="T25" fmla="*/ T24 w 10"/>
                                          <a:gd name="T26" fmla="+- 0 4850 4572"/>
                                          <a:gd name="T27" fmla="*/ 4850 h 290"/>
                                        </a:gdLst>
                                        <a:ahLst/>
                                        <a:cxnLst>
                                          <a:cxn ang="0">
                                            <a:pos x="T1" y="T3"/>
                                          </a:cxn>
                                          <a:cxn ang="0">
                                            <a:pos x="T5" y="T7"/>
                                          </a:cxn>
                                          <a:cxn ang="0">
                                            <a:pos x="T9" y="T11"/>
                                          </a:cxn>
                                          <a:cxn ang="0">
                                            <a:pos x="T13" y="T15"/>
                                          </a:cxn>
                                          <a:cxn ang="0">
                                            <a:pos x="T17" y="T19"/>
                                          </a:cxn>
                                          <a:cxn ang="0">
                                            <a:pos x="T21" y="T23"/>
                                          </a:cxn>
                                          <a:cxn ang="0">
                                            <a:pos x="T25" y="T2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0" h="290">
                                            <a:moveTo>
                                              <a:pt x="0" y="278"/>
                                            </a:moveTo>
                                            <a:lnTo>
                                              <a:pt x="4" y="284"/>
                                            </a:lnTo>
                                            <a:lnTo>
                                              <a:pt x="10" y="290"/>
                                            </a:lnTo>
                                            <a:lnTo>
                                              <a:pt x="10" y="0"/>
                                            </a:lnTo>
                                            <a:lnTo>
                                              <a:pt x="4" y="6"/>
                                            </a:lnTo>
                                            <a:lnTo>
                                              <a:pt x="0" y="12"/>
                                            </a:lnTo>
                                            <a:lnTo>
                                              <a:pt x="0" y="27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g:grpSp>
                                    <wpg:cNvPr id="934" name="Group 929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10710" y="4850"/>
                                        <a:ext cx="10" cy="290"/>
                                        <a:chOff x="10710" y="4850"/>
                                        <a:chExt cx="10" cy="290"/>
                                      </a:xfrm>
                                    </wpg:grpSpPr>
                                    <wps:wsp>
                                      <wps:cNvPr id="935" name="Freeform 940"/>
                                      <wps:cNvSpPr>
                                        <a:spLocks/>
                                      </wps:cNvSpPr>
                                      <wps:spPr bwMode="auto">
                                        <a:xfrm>
                                          <a:off x="10710" y="4850"/>
                                          <a:ext cx="10" cy="290"/>
                                        </a:xfrm>
                                        <a:custGeom>
                                          <a:avLst/>
                                          <a:gdLst>
                                            <a:gd name="T0" fmla="+- 0 10710 10710"/>
                                            <a:gd name="T1" fmla="*/ T0 w 10"/>
                                            <a:gd name="T2" fmla="+- 0 5128 4850"/>
                                            <a:gd name="T3" fmla="*/ 5128 h 290"/>
                                            <a:gd name="T4" fmla="+- 0 10714 10710"/>
                                            <a:gd name="T5" fmla="*/ T4 w 10"/>
                                            <a:gd name="T6" fmla="+- 0 5134 4850"/>
                                            <a:gd name="T7" fmla="*/ 5134 h 290"/>
                                            <a:gd name="T8" fmla="+- 0 10720 10710"/>
                                            <a:gd name="T9" fmla="*/ T8 w 10"/>
                                            <a:gd name="T10" fmla="+- 0 5140 4850"/>
                                            <a:gd name="T11" fmla="*/ 5140 h 290"/>
                                            <a:gd name="T12" fmla="+- 0 10720 10710"/>
                                            <a:gd name="T13" fmla="*/ T12 w 10"/>
                                            <a:gd name="T14" fmla="+- 0 4850 4850"/>
                                            <a:gd name="T15" fmla="*/ 4850 h 290"/>
                                            <a:gd name="T16" fmla="+- 0 10714 10710"/>
                                            <a:gd name="T17" fmla="*/ T16 w 10"/>
                                            <a:gd name="T18" fmla="+- 0 4856 4850"/>
                                            <a:gd name="T19" fmla="*/ 4856 h 290"/>
                                            <a:gd name="T20" fmla="+- 0 10710 10710"/>
                                            <a:gd name="T21" fmla="*/ T20 w 10"/>
                                            <a:gd name="T22" fmla="+- 0 4862 4850"/>
                                            <a:gd name="T23" fmla="*/ 4862 h 290"/>
                                            <a:gd name="T24" fmla="+- 0 10710 10710"/>
                                            <a:gd name="T25" fmla="*/ T24 w 10"/>
                                            <a:gd name="T26" fmla="+- 0 5128 4850"/>
                                            <a:gd name="T27" fmla="*/ 5128 h 290"/>
                                          </a:gdLst>
                                          <a:ahLst/>
                                          <a:cxnLst>
                                            <a:cxn ang="0">
                                              <a:pos x="T1" y="T3"/>
                                            </a:cxn>
                                            <a:cxn ang="0">
                                              <a:pos x="T5" y="T7"/>
                                            </a:cxn>
                                            <a:cxn ang="0">
                                              <a:pos x="T9" y="T11"/>
                                            </a:cxn>
                                            <a:cxn ang="0">
                                              <a:pos x="T13" y="T15"/>
                                            </a:cxn>
                                            <a:cxn ang="0">
                                              <a:pos x="T17" y="T19"/>
                                            </a:cxn>
                                            <a:cxn ang="0">
                                              <a:pos x="T21" y="T23"/>
                                            </a:cxn>
                                            <a:cxn ang="0">
                                              <a:pos x="T25" y="T27"/>
                                            </a:cxn>
                                          </a:cxnLst>
                                          <a:rect l="0" t="0" r="r" b="b"/>
                                          <a:pathLst>
                                            <a:path w="10" h="290">
                                              <a:moveTo>
                                                <a:pt x="0" y="278"/>
                                              </a:moveTo>
                                              <a:lnTo>
                                                <a:pt x="4" y="284"/>
                                              </a:lnTo>
                                              <a:lnTo>
                                                <a:pt x="10" y="290"/>
                                              </a:lnTo>
                                              <a:lnTo>
                                                <a:pt x="10" y="0"/>
                                              </a:lnTo>
                                              <a:lnTo>
                                                <a:pt x="4" y="6"/>
                                              </a:lnTo>
                                              <a:lnTo>
                                                <a:pt x="0" y="12"/>
                                              </a:lnTo>
                                              <a:lnTo>
                                                <a:pt x="0" y="278"/>
                                              </a:lnTo>
                                              <a:close/>
                                            </a:path>
                                          </a:pathLst>
                                        </a:custGeom>
                                        <a:solidFill>
                                          <a:srgbClr val="000000"/>
                                        </a:solidFill>
                                        <a:ln>
                                          <a:noFill/>
                                        </a:ln>
                                        <a:extLs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g:grpSp>
                                      <wpg:cNvPr id="936" name="Group 930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10710" y="5128"/>
                                          <a:ext cx="10" cy="290"/>
                                          <a:chOff x="10710" y="5128"/>
                                          <a:chExt cx="10" cy="290"/>
                                        </a:xfrm>
                                      </wpg:grpSpPr>
                                      <wps:wsp>
                                        <wps:cNvPr id="937" name="Freeform 939"/>
                                        <wps:cNvSpPr>
                                          <a:spLocks/>
                                        </wps:cNvSpPr>
                                        <wps:spPr bwMode="auto">
                                          <a:xfrm>
                                            <a:off x="10710" y="5128"/>
                                            <a:ext cx="10" cy="290"/>
                                          </a:xfrm>
                                          <a:custGeom>
                                            <a:avLst/>
                                            <a:gdLst>
                                              <a:gd name="T0" fmla="+- 0 10710 10710"/>
                                              <a:gd name="T1" fmla="*/ T0 w 10"/>
                                              <a:gd name="T2" fmla="+- 0 5406 5128"/>
                                              <a:gd name="T3" fmla="*/ 5406 h 290"/>
                                              <a:gd name="T4" fmla="+- 0 10714 10710"/>
                                              <a:gd name="T5" fmla="*/ T4 w 10"/>
                                              <a:gd name="T6" fmla="+- 0 5412 5128"/>
                                              <a:gd name="T7" fmla="*/ 5412 h 290"/>
                                              <a:gd name="T8" fmla="+- 0 10720 10710"/>
                                              <a:gd name="T9" fmla="*/ T8 w 10"/>
                                              <a:gd name="T10" fmla="+- 0 5418 5128"/>
                                              <a:gd name="T11" fmla="*/ 5418 h 290"/>
                                              <a:gd name="T12" fmla="+- 0 10720 10710"/>
                                              <a:gd name="T13" fmla="*/ T12 w 10"/>
                                              <a:gd name="T14" fmla="+- 0 5128 5128"/>
                                              <a:gd name="T15" fmla="*/ 5128 h 290"/>
                                              <a:gd name="T16" fmla="+- 0 10714 10710"/>
                                              <a:gd name="T17" fmla="*/ T16 w 10"/>
                                              <a:gd name="T18" fmla="+- 0 5134 5128"/>
                                              <a:gd name="T19" fmla="*/ 5134 h 290"/>
                                              <a:gd name="T20" fmla="+- 0 10710 10710"/>
                                              <a:gd name="T21" fmla="*/ T20 w 10"/>
                                              <a:gd name="T22" fmla="+- 0 5140 5128"/>
                                              <a:gd name="T23" fmla="*/ 5140 h 290"/>
                                              <a:gd name="T24" fmla="+- 0 10710 10710"/>
                                              <a:gd name="T25" fmla="*/ T24 w 10"/>
                                              <a:gd name="T26" fmla="+- 0 5406 5128"/>
                                              <a:gd name="T27" fmla="*/ 5406 h 290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T1" y="T3"/>
                                              </a:cxn>
                                              <a:cxn ang="0">
                                                <a:pos x="T5" y="T7"/>
                                              </a:cxn>
                                              <a:cxn ang="0">
                                                <a:pos x="T9" y="T11"/>
                                              </a:cxn>
                                              <a:cxn ang="0">
                                                <a:pos x="T13" y="T15"/>
                                              </a:cxn>
                                              <a:cxn ang="0">
                                                <a:pos x="T17" y="T19"/>
                                              </a:cxn>
                                              <a:cxn ang="0">
                                                <a:pos x="T21" y="T23"/>
                                              </a:cxn>
                                              <a:cxn ang="0">
                                                <a:pos x="T25" y="T27"/>
                                              </a:cxn>
                                            </a:cxnLst>
                                            <a:rect l="0" t="0" r="r" b="b"/>
                                            <a:pathLst>
                                              <a:path w="10" h="290">
                                                <a:moveTo>
                                                  <a:pt x="0" y="278"/>
                                                </a:moveTo>
                                                <a:lnTo>
                                                  <a:pt x="4" y="284"/>
                                                </a:lnTo>
                                                <a:lnTo>
                                                  <a:pt x="10" y="290"/>
                                                </a:lnTo>
                                                <a:lnTo>
                                                  <a:pt x="10" y="0"/>
                                                </a:lnTo>
                                                <a:lnTo>
                                                  <a:pt x="4" y="6"/>
                                                </a:lnTo>
                                                <a:lnTo>
                                                  <a:pt x="0" y="12"/>
                                                </a:lnTo>
                                                <a:lnTo>
                                                  <a:pt x="0" y="278"/>
                                                </a:lnTo>
                                                <a:close/>
                                              </a:path>
                                            </a:pathLst>
                                          </a:custGeom>
                                          <a:solidFill>
                                            <a:srgbClr val="000000"/>
                                          </a:solidFill>
                                          <a:ln>
                                            <a:noFill/>
                                          </a:ln>
                                          <a:extLs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g:grpSp>
                                        <wpg:cNvPr id="938" name="Group 931"/>
                                        <wpg:cNvGrpSpPr>
                                          <a:grpSpLocks/>
                                        </wpg:cNvGrpSpPr>
                                        <wpg:grpSpPr bwMode="auto">
                                          <a:xfrm>
                                            <a:off x="10710" y="5406"/>
                                            <a:ext cx="10" cy="290"/>
                                            <a:chOff x="10710" y="5406"/>
                                            <a:chExt cx="10" cy="290"/>
                                          </a:xfrm>
                                        </wpg:grpSpPr>
                                        <wps:wsp>
                                          <wps:cNvPr id="939" name="Freeform 938"/>
                                          <wps:cNvSpPr>
                                            <a:spLocks/>
                                          </wps:cNvSpPr>
                                          <wps:spPr bwMode="auto">
                                            <a:xfrm>
                                              <a:off x="10710" y="5406"/>
                                              <a:ext cx="10" cy="290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+- 0 10710 10710"/>
                                                <a:gd name="T1" fmla="*/ T0 w 10"/>
                                                <a:gd name="T2" fmla="+- 0 5684 5406"/>
                                                <a:gd name="T3" fmla="*/ 5684 h 290"/>
                                                <a:gd name="T4" fmla="+- 0 10714 10710"/>
                                                <a:gd name="T5" fmla="*/ T4 w 10"/>
                                                <a:gd name="T6" fmla="+- 0 5690 5406"/>
                                                <a:gd name="T7" fmla="*/ 5690 h 290"/>
                                                <a:gd name="T8" fmla="+- 0 10720 10710"/>
                                                <a:gd name="T9" fmla="*/ T8 w 10"/>
                                                <a:gd name="T10" fmla="+- 0 5696 5406"/>
                                                <a:gd name="T11" fmla="*/ 5696 h 290"/>
                                                <a:gd name="T12" fmla="+- 0 10720 10710"/>
                                                <a:gd name="T13" fmla="*/ T12 w 10"/>
                                                <a:gd name="T14" fmla="+- 0 5406 5406"/>
                                                <a:gd name="T15" fmla="*/ 5406 h 290"/>
                                                <a:gd name="T16" fmla="+- 0 10714 10710"/>
                                                <a:gd name="T17" fmla="*/ T16 w 10"/>
                                                <a:gd name="T18" fmla="+- 0 5412 5406"/>
                                                <a:gd name="T19" fmla="*/ 5412 h 290"/>
                                                <a:gd name="T20" fmla="+- 0 10710 10710"/>
                                                <a:gd name="T21" fmla="*/ T20 w 10"/>
                                                <a:gd name="T22" fmla="+- 0 5418 5406"/>
                                                <a:gd name="T23" fmla="*/ 5418 h 290"/>
                                                <a:gd name="T24" fmla="+- 0 10710 10710"/>
                                                <a:gd name="T25" fmla="*/ T24 w 10"/>
                                                <a:gd name="T26" fmla="+- 0 5684 5406"/>
                                                <a:gd name="T27" fmla="*/ 5684 h 290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T1" y="T3"/>
                                                </a:cxn>
                                                <a:cxn ang="0">
                                                  <a:pos x="T5" y="T7"/>
                                                </a:cxn>
                                                <a:cxn ang="0">
                                                  <a:pos x="T9" y="T11"/>
                                                </a:cxn>
                                                <a:cxn ang="0">
                                                  <a:pos x="T13" y="T15"/>
                                                </a:cxn>
                                                <a:cxn ang="0">
                                                  <a:pos x="T17" y="T19"/>
                                                </a:cxn>
                                                <a:cxn ang="0">
                                                  <a:pos x="T21" y="T23"/>
                                                </a:cxn>
                                                <a:cxn ang="0">
                                                  <a:pos x="T25" y="T27"/>
                                                </a:cxn>
                                              </a:cxnLst>
                                              <a:rect l="0" t="0" r="r" b="b"/>
                                              <a:pathLst>
                                                <a:path w="10" h="290">
                                                  <a:moveTo>
                                                    <a:pt x="0" y="278"/>
                                                  </a:moveTo>
                                                  <a:lnTo>
                                                    <a:pt x="4" y="284"/>
                                                  </a:lnTo>
                                                  <a:lnTo>
                                                    <a:pt x="10" y="290"/>
                                                  </a:lnTo>
                                                  <a:lnTo>
                                                    <a:pt x="10" y="0"/>
                                                  </a:lnTo>
                                                  <a:lnTo>
                                                    <a:pt x="4" y="6"/>
                                                  </a:lnTo>
                                                  <a:lnTo>
                                                    <a:pt x="0" y="12"/>
                                                  </a:lnTo>
                                                  <a:lnTo>
                                                    <a:pt x="0" y="278"/>
                                                  </a:ln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solidFill>
                                              <a:srgbClr val="000000"/>
                                            </a:solidFill>
                                            <a:ln>
                                              <a:noFill/>
                                            </a:ln>
                                            <a:extLst>
                                              <a:ext uri="{91240B29-F687-4F45-9708-019B960494DF}">
                                                <a14:hiddenLine xmlns:a14="http://schemas.microsoft.com/office/drawing/2010/main" w="9525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14:hiddenLine>
                                              </a:ext>
                                            </a:extLst>
                                          </wps:spPr>
                                          <wps:bodyPr rot="0" vert="horz" wrap="square" lIns="91440" tIns="45720" rIns="91440" bIns="45720" anchor="t" anchorCtr="0" upright="1">
                                            <a:noAutofit/>
                                          </wps:bodyPr>
                                        </wps:wsp>
                                        <wpg:grpSp>
                                          <wpg:cNvPr id="940" name="Group 932"/>
                                          <wpg:cNvGrpSpPr>
                                            <a:grpSpLocks/>
                                          </wpg:cNvGrpSpPr>
                                          <wpg:grpSpPr bwMode="auto">
                                            <a:xfrm>
                                              <a:off x="10710" y="5684"/>
                                              <a:ext cx="10" cy="290"/>
                                              <a:chOff x="10710" y="5684"/>
                                              <a:chExt cx="10" cy="290"/>
                                            </a:xfrm>
                                          </wpg:grpSpPr>
                                          <wps:wsp>
                                            <wps:cNvPr id="941" name="Freeform 937"/>
                                            <wps:cNvSpPr>
                                              <a:spLocks/>
                                            </wps:cNvSpPr>
                                            <wps:spPr bwMode="auto">
                                              <a:xfrm>
                                                <a:off x="10710" y="5684"/>
                                                <a:ext cx="10" cy="290"/>
                                              </a:xfrm>
                                              <a:custGeom>
                                                <a:avLst/>
                                                <a:gdLst>
                                                  <a:gd name="T0" fmla="+- 0 10710 10710"/>
                                                  <a:gd name="T1" fmla="*/ T0 w 10"/>
                                                  <a:gd name="T2" fmla="+- 0 5962 5684"/>
                                                  <a:gd name="T3" fmla="*/ 5962 h 290"/>
                                                  <a:gd name="T4" fmla="+- 0 10714 10710"/>
                                                  <a:gd name="T5" fmla="*/ T4 w 10"/>
                                                  <a:gd name="T6" fmla="+- 0 5968 5684"/>
                                                  <a:gd name="T7" fmla="*/ 5968 h 290"/>
                                                  <a:gd name="T8" fmla="+- 0 10720 10710"/>
                                                  <a:gd name="T9" fmla="*/ T8 w 10"/>
                                                  <a:gd name="T10" fmla="+- 0 5974 5684"/>
                                                  <a:gd name="T11" fmla="*/ 5974 h 290"/>
                                                  <a:gd name="T12" fmla="+- 0 10720 10710"/>
                                                  <a:gd name="T13" fmla="*/ T12 w 10"/>
                                                  <a:gd name="T14" fmla="+- 0 5684 5684"/>
                                                  <a:gd name="T15" fmla="*/ 5684 h 290"/>
                                                  <a:gd name="T16" fmla="+- 0 10714 10710"/>
                                                  <a:gd name="T17" fmla="*/ T16 w 10"/>
                                                  <a:gd name="T18" fmla="+- 0 5690 5684"/>
                                                  <a:gd name="T19" fmla="*/ 5690 h 290"/>
                                                  <a:gd name="T20" fmla="+- 0 10710 10710"/>
                                                  <a:gd name="T21" fmla="*/ T20 w 10"/>
                                                  <a:gd name="T22" fmla="+- 0 5696 5684"/>
                                                  <a:gd name="T23" fmla="*/ 5696 h 290"/>
                                                  <a:gd name="T24" fmla="+- 0 10710 10710"/>
                                                  <a:gd name="T25" fmla="*/ T24 w 10"/>
                                                  <a:gd name="T26" fmla="+- 0 5962 5684"/>
                                                  <a:gd name="T27" fmla="*/ 5962 h 290"/>
                                                </a:gdLst>
                                                <a:ahLst/>
                                                <a:cxnLst>
                                                  <a:cxn ang="0">
                                                    <a:pos x="T1" y="T3"/>
                                                  </a:cxn>
                                                  <a:cxn ang="0">
                                                    <a:pos x="T5" y="T7"/>
                                                  </a:cxn>
                                                  <a:cxn ang="0">
                                                    <a:pos x="T9" y="T11"/>
                                                  </a:cxn>
                                                  <a:cxn ang="0">
                                                    <a:pos x="T13" y="T15"/>
                                                  </a:cxn>
                                                  <a:cxn ang="0">
                                                    <a:pos x="T17" y="T19"/>
                                                  </a:cxn>
                                                  <a:cxn ang="0">
                                                    <a:pos x="T21" y="T23"/>
                                                  </a:cxn>
                                                  <a:cxn ang="0">
                                                    <a:pos x="T25" y="T27"/>
                                                  </a:cxn>
                                                </a:cxnLst>
                                                <a:rect l="0" t="0" r="r" b="b"/>
                                                <a:pathLst>
                                                  <a:path w="10" h="290">
                                                    <a:moveTo>
                                                      <a:pt x="0" y="278"/>
                                                    </a:moveTo>
                                                    <a:lnTo>
                                                      <a:pt x="4" y="284"/>
                                                    </a:lnTo>
                                                    <a:lnTo>
                                                      <a:pt x="10" y="290"/>
                                                    </a:lnTo>
                                                    <a:lnTo>
                                                      <a:pt x="10" y="0"/>
                                                    </a:lnTo>
                                                    <a:lnTo>
                                                      <a:pt x="4" y="6"/>
                                                    </a:lnTo>
                                                    <a:lnTo>
                                                      <a:pt x="0" y="12"/>
                                                    </a:lnTo>
                                                    <a:lnTo>
                                                      <a:pt x="0" y="278"/>
                                                    </a:lnTo>
                                                    <a:close/>
                                                  </a:path>
                                                </a:pathLst>
                                              </a:custGeom>
                                              <a:solidFill>
                                                <a:srgbClr val="000000"/>
                                              </a:solidFill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round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g:grpSp>
                                            <wpg:cNvPr id="942" name="Group 933"/>
                                            <wpg:cNvGrpSpPr>
                                              <a:grpSpLocks/>
                                            </wpg:cNvGrpSpPr>
                                            <wpg:grpSpPr bwMode="auto">
                                              <a:xfrm>
                                                <a:off x="10710" y="5962"/>
                                                <a:ext cx="10" cy="290"/>
                                                <a:chOff x="10710" y="5962"/>
                                                <a:chExt cx="10" cy="290"/>
                                              </a:xfrm>
                                            </wpg:grpSpPr>
                                            <wps:wsp>
                                              <wps:cNvPr id="943" name="Freeform 936"/>
                                              <wps:cNvSpPr>
                                                <a:spLocks/>
                                              </wps:cNvSpPr>
                                              <wps:spPr bwMode="auto">
                                                <a:xfrm>
                                                  <a:off x="10710" y="5962"/>
                                                  <a:ext cx="10" cy="290"/>
                                                </a:xfrm>
                                                <a:custGeom>
                                                  <a:avLst/>
                                                  <a:gdLst>
                                                    <a:gd name="T0" fmla="+- 0 10710 10710"/>
                                                    <a:gd name="T1" fmla="*/ T0 w 10"/>
                                                    <a:gd name="T2" fmla="+- 0 6240 5962"/>
                                                    <a:gd name="T3" fmla="*/ 6240 h 290"/>
                                                    <a:gd name="T4" fmla="+- 0 10714 10710"/>
                                                    <a:gd name="T5" fmla="*/ T4 w 10"/>
                                                    <a:gd name="T6" fmla="+- 0 6246 5962"/>
                                                    <a:gd name="T7" fmla="*/ 6246 h 290"/>
                                                    <a:gd name="T8" fmla="+- 0 10720 10710"/>
                                                    <a:gd name="T9" fmla="*/ T8 w 10"/>
                                                    <a:gd name="T10" fmla="+- 0 6252 5962"/>
                                                    <a:gd name="T11" fmla="*/ 6252 h 290"/>
                                                    <a:gd name="T12" fmla="+- 0 10720 10710"/>
                                                    <a:gd name="T13" fmla="*/ T12 w 10"/>
                                                    <a:gd name="T14" fmla="+- 0 5962 5962"/>
                                                    <a:gd name="T15" fmla="*/ 5962 h 290"/>
                                                    <a:gd name="T16" fmla="+- 0 10714 10710"/>
                                                    <a:gd name="T17" fmla="*/ T16 w 10"/>
                                                    <a:gd name="T18" fmla="+- 0 5968 5962"/>
                                                    <a:gd name="T19" fmla="*/ 5968 h 290"/>
                                                    <a:gd name="T20" fmla="+- 0 10710 10710"/>
                                                    <a:gd name="T21" fmla="*/ T20 w 10"/>
                                                    <a:gd name="T22" fmla="+- 0 5974 5962"/>
                                                    <a:gd name="T23" fmla="*/ 5974 h 290"/>
                                                    <a:gd name="T24" fmla="+- 0 10710 10710"/>
                                                    <a:gd name="T25" fmla="*/ T24 w 10"/>
                                                    <a:gd name="T26" fmla="+- 0 6240 5962"/>
                                                    <a:gd name="T27" fmla="*/ 6240 h 290"/>
                                                  </a:gdLst>
                                                  <a:ahLst/>
                                                  <a:cxnLst>
                                                    <a:cxn ang="0">
                                                      <a:pos x="T1" y="T3"/>
                                                    </a:cxn>
                                                    <a:cxn ang="0">
                                                      <a:pos x="T5" y="T7"/>
                                                    </a:cxn>
                                                    <a:cxn ang="0">
                                                      <a:pos x="T9" y="T11"/>
                                                    </a:cxn>
                                                    <a:cxn ang="0">
                                                      <a:pos x="T13" y="T15"/>
                                                    </a:cxn>
                                                    <a:cxn ang="0">
                                                      <a:pos x="T17" y="T19"/>
                                                    </a:cxn>
                                                    <a:cxn ang="0">
                                                      <a:pos x="T21" y="T23"/>
                                                    </a:cxn>
                                                    <a:cxn ang="0">
                                                      <a:pos x="T25" y="T27"/>
                                                    </a:cxn>
                                                  </a:cxnLst>
                                                  <a:rect l="0" t="0" r="r" b="b"/>
                                                  <a:pathLst>
                                                    <a:path w="10" h="290">
                                                      <a:moveTo>
                                                        <a:pt x="0" y="278"/>
                                                      </a:moveTo>
                                                      <a:lnTo>
                                                        <a:pt x="4" y="284"/>
                                                      </a:lnTo>
                                                      <a:lnTo>
                                                        <a:pt x="10" y="290"/>
                                                      </a:lnTo>
                                                      <a:lnTo>
                                                        <a:pt x="10" y="0"/>
                                                      </a:lnTo>
                                                      <a:lnTo>
                                                        <a:pt x="4" y="6"/>
                                                      </a:lnTo>
                                                      <a:lnTo>
                                                        <a:pt x="0" y="12"/>
                                                      </a:lnTo>
                                                      <a:lnTo>
                                                        <a:pt x="0" y="278"/>
                                                      </a:lnTo>
                                                      <a:close/>
                                                    </a:path>
                                                  </a:pathLst>
                                                </a:custGeom>
                                                <a:solidFill>
                                                  <a:srgbClr val="000000"/>
                                                </a:solidFill>
                                                <a:ln>
                                                  <a:noFill/>
                                                </a:ln>
                                                <a:extLst>
                                                  <a:ext uri="{91240B29-F687-4F45-9708-019B960494DF}">
                                                    <a14:hiddenLine xmlns:a14="http://schemas.microsoft.com/office/drawing/2010/main" w="9525">
                                                      <a:solidFill>
                                                        <a:srgbClr val="000000"/>
                                                      </a:solidFill>
                                                      <a:round/>
                                                      <a:headEnd/>
                                                      <a:tailEnd/>
                                                    </a14:hiddenLine>
                                                  </a:ext>
                                                </a:extLst>
                                              </wps:spPr>
                                              <wps:bodyPr rot="0" vert="horz" wrap="square" lIns="91440" tIns="45720" rIns="91440" bIns="45720" anchor="t" anchorCtr="0" upright="1">
                                                <a:noAutofit/>
                                              </wps:bodyPr>
                                            </wps:wsp>
                                            <wpg:grpSp>
                                              <wpg:cNvPr id="944" name="Group 934"/>
                                              <wpg:cNvGrpSpPr>
                                                <a:grpSpLocks/>
                                              </wpg:cNvGrpSpPr>
                                              <wpg:grpSpPr bwMode="auto">
                                                <a:xfrm>
                                                  <a:off x="10710" y="6240"/>
                                                  <a:ext cx="10" cy="332"/>
                                                  <a:chOff x="10710" y="6240"/>
                                                  <a:chExt cx="10" cy="332"/>
                                                </a:xfrm>
                                              </wpg:grpSpPr>
                                              <wps:wsp>
                                                <wps:cNvPr id="945" name="Freeform 935"/>
                                                <wps:cNvSpPr>
                                                  <a:spLocks/>
                                                </wps:cNvSpPr>
                                                <wps:spPr bwMode="auto">
                                                  <a:xfrm>
                                                    <a:off x="10710" y="6240"/>
                                                    <a:ext cx="10" cy="332"/>
                                                  </a:xfrm>
                                                  <a:custGeom>
                                                    <a:avLst/>
                                                    <a:gdLst>
                                                      <a:gd name="T0" fmla="+- 0 10710 10710"/>
                                                      <a:gd name="T1" fmla="*/ T0 w 10"/>
                                                      <a:gd name="T2" fmla="+- 0 6560 6240"/>
                                                      <a:gd name="T3" fmla="*/ 6560 h 332"/>
                                                      <a:gd name="T4" fmla="+- 0 10714 10710"/>
                                                      <a:gd name="T5" fmla="*/ T4 w 10"/>
                                                      <a:gd name="T6" fmla="+- 0 6566 6240"/>
                                                      <a:gd name="T7" fmla="*/ 6566 h 332"/>
                                                      <a:gd name="T8" fmla="+- 0 10720 10710"/>
                                                      <a:gd name="T9" fmla="*/ T8 w 10"/>
                                                      <a:gd name="T10" fmla="+- 0 6572 6240"/>
                                                      <a:gd name="T11" fmla="*/ 6572 h 332"/>
                                                      <a:gd name="T12" fmla="+- 0 10720 10710"/>
                                                      <a:gd name="T13" fmla="*/ T12 w 10"/>
                                                      <a:gd name="T14" fmla="+- 0 6240 6240"/>
                                                      <a:gd name="T15" fmla="*/ 6240 h 332"/>
                                                      <a:gd name="T16" fmla="+- 0 10714 10710"/>
                                                      <a:gd name="T17" fmla="*/ T16 w 10"/>
                                                      <a:gd name="T18" fmla="+- 0 6246 6240"/>
                                                      <a:gd name="T19" fmla="*/ 6246 h 332"/>
                                                      <a:gd name="T20" fmla="+- 0 10710 10710"/>
                                                      <a:gd name="T21" fmla="*/ T20 w 10"/>
                                                      <a:gd name="T22" fmla="+- 0 6252 6240"/>
                                                      <a:gd name="T23" fmla="*/ 6252 h 332"/>
                                                      <a:gd name="T24" fmla="+- 0 10710 10710"/>
                                                      <a:gd name="T25" fmla="*/ T24 w 10"/>
                                                      <a:gd name="T26" fmla="+- 0 6560 6240"/>
                                                      <a:gd name="T27" fmla="*/ 6560 h 332"/>
                                                    </a:gdLst>
                                                    <a:ahLst/>
                                                    <a:cxnLst>
                                                      <a:cxn ang="0">
                                                        <a:pos x="T1" y="T3"/>
                                                      </a:cxn>
                                                      <a:cxn ang="0">
                                                        <a:pos x="T5" y="T7"/>
                                                      </a:cxn>
                                                      <a:cxn ang="0">
                                                        <a:pos x="T9" y="T11"/>
                                                      </a:cxn>
                                                      <a:cxn ang="0">
                                                        <a:pos x="T13" y="T15"/>
                                                      </a:cxn>
                                                      <a:cxn ang="0">
                                                        <a:pos x="T17" y="T19"/>
                                                      </a:cxn>
                                                      <a:cxn ang="0">
                                                        <a:pos x="T21" y="T23"/>
                                                      </a:cxn>
                                                      <a:cxn ang="0">
                                                        <a:pos x="T25" y="T27"/>
                                                      </a:cxn>
                                                    </a:cxnLst>
                                                    <a:rect l="0" t="0" r="r" b="b"/>
                                                    <a:pathLst>
                                                      <a:path w="10" h="332">
                                                        <a:moveTo>
                                                          <a:pt x="0" y="320"/>
                                                        </a:moveTo>
                                                        <a:lnTo>
                                                          <a:pt x="4" y="326"/>
                                                        </a:lnTo>
                                                        <a:lnTo>
                                                          <a:pt x="10" y="332"/>
                                                        </a:lnTo>
                                                        <a:lnTo>
                                                          <a:pt x="10" y="0"/>
                                                        </a:lnTo>
                                                        <a:lnTo>
                                                          <a:pt x="4" y="6"/>
                                                        </a:lnTo>
                                                        <a:lnTo>
                                                          <a:pt x="0" y="12"/>
                                                        </a:lnTo>
                                                        <a:lnTo>
                                                          <a:pt x="0" y="320"/>
                                                        </a:lnTo>
                                                        <a:close/>
                                                      </a:path>
                                                    </a:pathLst>
                                                  </a:custGeom>
                                                  <a:solidFill>
                                                    <a:srgbClr val="000000"/>
                                                  </a:solidFill>
                                                  <a:ln>
                                                    <a:noFill/>
                                                  </a:ln>
                                                  <a:extLst>
                                                    <a:ext uri="{91240B29-F687-4F45-9708-019B960494DF}">
                                                      <a14:hiddenLine xmlns:a14="http://schemas.microsoft.com/office/drawing/2010/main" w="9525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round/>
                                                        <a:headEnd/>
                                                        <a:tailEnd/>
                                                      </a14:hiddenLine>
                                                    </a:ext>
                                                  </a:extLst>
                                                </wps:spPr>
                                                <wps:bodyPr rot="0" vert="horz" wrap="square" lIns="91440" tIns="45720" rIns="91440" bIns="45720" anchor="t" anchorCtr="0" upright="1">
                                                  <a:noAutofit/>
                                                </wps:bodyPr>
                                              </wps:wsp>
                                            </wpg:grpSp>
                                          </wpg:grpSp>
                                        </wpg:grpSp>
                                      </wpg:grpSp>
                                    </wpg:grp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772D766" id="Group 922" o:spid="_x0000_s1026" style="position:absolute;margin-left:535.45pt;margin-top:159.05pt;width:.6pt;height:169.6pt;z-index:-1897;mso-position-horizontal-relative:page;mso-position-vertical-relative:page" coordorigin="10709,3181" coordsize="12,33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">
                <v:group id="Group 923" o:spid="_x0000_s1027" style="position:absolute;left:10710;top:3182;width:10;height:290" coordorigin="10710,3182" coordsize="10,2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nxpOPFAAAA3AAA&#10;AA8AAAAAAAAAAAAAAAAAqgIAAGRycy9kb3ducmV2LnhtbFBLBQYAAAAABAAEAPoAAACcAwAAAAA=&#10;">
                  <v:shape id="Freeform 946" o:spid="_x0000_s1028" style="position:absolute;left:10710;top:3182;width:10;height:290;visibility:visible;mso-wrap-style:square;v-text-anchor:top" coordsize="10,2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3430cQA&#10;AADcAAAADwAAAGRycy9kb3ducmV2LnhtbESP0WoCMRRE3wX/IVzBN81WQdutUVZB6IMg1X7AbXK7&#10;Wbq5WTbR3fr1RhD6OMzMGWa16V0trtSGyrOCl2kGglh7U3Gp4Ou8n7yCCBHZYO2ZFPxRgM16OFhh&#10;bnzHn3Q9xVIkCIccFdgYm1zKoC05DFPfECfvx7cOY5JtKU2LXYK7Ws6ybCEdVpwWLDa0s6R/Txen&#10;QN+OvKxp288XxWF7POji2y47pcajvngHEamP/+Fn+8MoeJvN4XEmHQG5v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t+N9HEAAAA3AAAAA8AAAAAAAAAAAAAAAAAmAIAAGRycy9k&#10;b3ducmV2LnhtbFBLBQYAAAAABAAEAPUAAACJAwAAAAA=&#10;" path="m,278r4,6l10,290,10,,4,6,,12,,278xe" fillcolor="black" stroked="f">
                    <v:path arrowok="t" o:connecttype="custom" o:connectlocs="0,3460;4,3466;10,3472;10,3182;4,3188;0,3194;0,3460" o:connectangles="0,0,0,0,0,0,0"/>
                  </v:shape>
                  <v:group id="Group 924" o:spid="_x0000_s1029" style="position:absolute;left:10710;top:3460;width:10;height:290" coordorigin="10710,3460" coordsize="10,2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ElUmQzFAAAA3AAA&#10;AA8AAAAAAAAAAAAAAAAAqgIAAGRycy9kb3ducmV2LnhtbFBLBQYAAAAABAAEAPoAAACcAwAAAAA=&#10;">
                    <v:shape id="Freeform 945" o:spid="_x0000_s1030" style="position:absolute;left:10710;top:3460;width:10;height:290;visibility:visible;mso-wrap-style:square;v-text-anchor:top" coordsize="10,2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9sKPsUA&#10;AADcAAAADwAAAGRycy9kb3ducmV2LnhtbESPUWvCMBSF3wf+h3CFvc10jumsRqmDgQ+CWPcDrsm1&#10;KWtuSpPZzl+/DAY+Hs453+GsNoNrxJW6UHtW8DzJQBBrb2quFHyePp7eQISIbLDxTAp+KMBmPXpY&#10;YW58z0e6lrESCcIhRwU2xjaXMmhLDsPEt8TJu/jOYUyyq6TpsE9w18hpls2kw5rTgsWW3i3pr/Lb&#10;KdC3A88b2g4vs2K/Pex1cbbzXqnH8VAsQUQa4j38394ZBYvpK/ydSUdAr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2wo+xQAAANwAAAAPAAAAAAAAAAAAAAAAAJgCAABkcnMv&#10;ZG93bnJldi54bWxQSwUGAAAAAAQABAD1AAAAigMAAAAA&#10;" path="m,278r4,6l10,290,10,,4,6,,12,,278xe" fillcolor="black" stroked="f">
                      <v:path arrowok="t" o:connecttype="custom" o:connectlocs="0,3738;4,3744;10,3750;10,3460;4,3466;0,3472;0,3738" o:connectangles="0,0,0,0,0,0,0"/>
                    </v:shape>
                    <v:group id="Group 925" o:spid="_x0000_s1031" style="position:absolute;left:10710;top:3738;width:10;height:290" coordorigin="10710,3738" coordsize="10,2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sqi4MYAAADcAAAADwAAAGRycy9kb3ducmV2LnhtbESPQWvCQBSE7wX/w/KE&#10;3ppNLA01ZhURKx5CoSqU3h7ZZxLMvg3ZbRL/fbdQ6HGYmW+YfDOZVgzUu8aygiSKQRCXVjdcKbic&#10;355eQTiPrLG1TAru5GCznj3kmGk78gcNJ1+JAGGXoYLa+y6T0pU1GXSR7YiDd7W9QR9kX0nd4xjg&#10;ppWLOE6lwYbDQo0d7Woqb6dvo+Aw4rh9TvZDcbvu7l/nl/fPIiGlHufTdgXC0+T/w3/to1awXKT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WyqLgxgAAANwA&#10;AAAPAAAAAAAAAAAAAAAAAKoCAABkcnMvZG93bnJldi54bWxQSwUGAAAAAAQABAD6AAAAnQMAAAAA&#10;">
                      <v:shape id="Freeform 944" o:spid="_x0000_s1032" style="position:absolute;left:10710;top:3738;width:10;height:290;visibility:visible;mso-wrap-style:square;v-text-anchor:top" coordsize="10,2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Ux0sUA&#10;AADcAAAADwAAAGRycy9kb3ducmV2LnhtbESPUWvCMBSF3wf+h3AHe5vpHNitM0oVBB8EWbcfcJfc&#10;NWXNTWmirf56Iwh7PJxzvsNZrEbXihP1ofGs4GWagSDW3jRcK/j+2j6/gQgR2WDrmRScKcBqOXlY&#10;YGH8wJ90qmItEoRDgQpsjF0hZdCWHIap74iT9+t7hzHJvpamxyHBXStnWTaXDhtOCxY72ljSf9XR&#10;KdCXA+ctrcfXeblfH/a6/LH5oNTT41h+gIg0xv/wvb0zCt5nOdzOpCMgl1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0RTHSxQAAANwAAAAPAAAAAAAAAAAAAAAAAJgCAABkcnMv&#10;ZG93bnJldi54bWxQSwUGAAAAAAQABAD1AAAAigMAAAAA&#10;" path="m,278r4,6l10,290,10,,4,6,,12,,278xe" fillcolor="black" stroked="f">
                        <v:path arrowok="t" o:connecttype="custom" o:connectlocs="0,4016;4,4022;10,4028;10,3738;4,3744;0,3750;0,4016" o:connectangles="0,0,0,0,0,0,0"/>
                      </v:shape>
                      <v:group id="Group 926" o:spid="_x0000_s1033" style="position:absolute;left:10710;top:4016;width:10;height:290" coordorigin="10710,4016" coordsize="10,2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gZkwnCAAAA3AAAAA8A&#10;AAAAAAAAAAAAAAAAqgIAAGRycy9kb3ducmV2LnhtbFBLBQYAAAAABAAEAPoAAACZAwAAAAA=&#10;">
                        <v:shape id="Freeform 943" o:spid="_x0000_s1034" style="position:absolute;left:10710;top:4016;width:10;height:290;visibility:visible;mso-wrap-style:square;v-text-anchor:top" coordsize="10,2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YAO8QA&#10;AADcAAAADwAAAGRycy9kb3ducmV2LnhtbESP3WoCMRSE7wXfIZxC7zRbC/5sjbIKQi8EqfoAp8np&#10;ZunmZNlEd+vTG0Ho5TAz3zDLde9qcaU2VJ4VvI0zEMTam4pLBefTbjQHESKywdozKfijAOvVcLDE&#10;3PiOv+h6jKVIEA45KrAxNrmUQVtyGMa+IU7ej28dxiTbUpoWuwR3tZxk2VQ6rDgtWGxoa0n/Hi9O&#10;gb4deFbTpn+fFvvNYa+LbzvrlHp96YsPEJH6+B9+tj+NgsVkAY8z6QjI1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qWADvEAAAA3AAAAA8AAAAAAAAAAAAAAAAAmAIAAGRycy9k&#10;b3ducmV2LnhtbFBLBQYAAAAABAAEAPUAAACJAwAAAAA=&#10;" path="m,278r4,6l10,290,10,,4,6,,12,,278xe" fillcolor="black" stroked="f">
                          <v:path arrowok="t" o:connecttype="custom" o:connectlocs="0,4294;4,4300;10,4306;10,4016;4,4022;0,4028;0,4294" o:connectangles="0,0,0,0,0,0,0"/>
                        </v:shape>
                        <v:group id="Group 927" o:spid="_x0000_s1035" style="position:absolute;left:10710;top:4294;width:10;height:290" coordorigin="10710,4294" coordsize="10,2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LO2CdLCAAAA3AAAAA8A&#10;AAAAAAAAAAAAAAAAqgIAAGRycy9kb3ducmV2LnhtbFBLBQYAAAAABAAEAPoAAACZAwAAAAA=&#10;">
                          <v:shape id="Freeform 942" o:spid="_x0000_s1036" style="position:absolute;left:10710;top:4294;width:10;height:290;visibility:visible;mso-wrap-style:square;v-text-anchor:top" coordsize="10,2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Tma4MQA&#10;AADcAAAADwAAAGRycy9kb3ducmV2LnhtbESP3WoCMRSE7wXfIZxC7zSrgtrVKGuh0AtB/HmA0+S4&#10;Wbo5WTapu+3TN4Lg5TAz3zDrbe9qcaM2VJ4VTMYZCGLtTcWlgsv5Y7QEESKywdozKfilANvNcLDG&#10;3PiOj3Q7xVIkCIccFdgYm1zKoC05DGPfECfv6luHMcm2lKbFLsFdLadZNpcOK04LFht6t6S/Tz9O&#10;gf478KKmXT+bF/vdYa+LL7volHp96YsViEh9fIYf7U+j4G02gfuZdATk5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E5muDEAAAA3AAAAA8AAAAAAAAAAAAAAAAAmAIAAGRycy9k&#10;b3ducmV2LnhtbFBLBQYAAAAABAAEAPUAAACJAwAAAAA=&#10;" path="m,278r4,6l10,290,10,,4,6,,12,,278xe" fillcolor="black" stroked="f">
                            <v:path arrowok="t" o:connecttype="custom" o:connectlocs="0,4572;4,4578;10,4584;10,4294;4,4300;0,4306;0,4572" o:connectangles="0,0,0,0,0,0,0"/>
                          </v:shape>
                          <v:group id="Group 928" o:spid="_x0000_s1037" style="position:absolute;left:10710;top:4572;width:10;height:290" coordorigin="10710,4572" coordsize="10,2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CgyPsYAAADcAAAADwAAAGRycy9kb3ducmV2LnhtbESPT2vCQBTE7wW/w/IK&#10;vdXNHyw1dQ0itngQoSqU3h7ZZxKSfRuy2yR++25B6HGYmd8wq3wyrRiod7VlBfE8AkFcWF1zqeBy&#10;fn9+BeE8ssbWMim4kYN8PXtYYabtyJ80nHwpAoRdhgoq77tMSldUZNDNbUccvKvtDfog+1LqHscA&#10;N61MouhFGqw5LFTY0baiojn9GAUfI46bNN4Nh+a6vX2fF8evQ0xKPT1OmzcQnib/H76391rBMk3g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sKDI+xgAAANwA&#10;AAAPAAAAAAAAAAAAAAAAAKoCAABkcnMvZG93bnJldi54bWxQSwUGAAAAAAQABAD6AAAAnQMAAAAA&#10;">
                            <v:shape id="Freeform 941" o:spid="_x0000_s1038" style="position:absolute;left:10710;top:4572;width:10;height:290;visibility:visible;mso-wrap-style:square;v-text-anchor:top" coordsize="10,2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ehDMQA&#10;AADcAAAADwAAAGRycy9kb3ducmV2LnhtbESPUWvCMBSF3wX/Q7jC3jTVgm7VKHUw2IMguv2Aa3LX&#10;lDU3pclst1+/CIKPh3POdzib3eAacaUu1J4VzGcZCGLtTc2Vgs+Pt+kziBCRDTaeScEvBdhtx6MN&#10;Fsb3fKLrOVYiQTgUqMDG2BZSBm3JYZj5ljh5X75zGJPsKmk67BPcNXKRZUvpsOa0YLGlV0v6+/zj&#10;FOi/I68a2g/5sjzsjwddXuyqV+ppMpRrEJGG+Ajf2+9GwUuew+1MOgJy+w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6noQzEAAAA3AAAAA8AAAAAAAAAAAAAAAAAmAIAAGRycy9k&#10;b3ducmV2LnhtbFBLBQYAAAAABAAEAPUAAACJAwAAAAA=&#10;" path="m,278r4,6l10,290,10,,4,6,,12,,278xe" fillcolor="black" stroked="f">
                              <v:path arrowok="t" o:connecttype="custom" o:connectlocs="0,4850;4,4856;10,4862;10,4572;4,4578;0,4584;0,4850" o:connectangles="0,0,0,0,0,0,0"/>
                            </v:shape>
                            <v:group id="Group 929" o:spid="_x0000_s1039" style="position:absolute;left:10710;top:4850;width:10;height:290" coordorigin="10710,4850" coordsize="10,2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yND9HFAAAA3AAA&#10;AA8AAAAAAAAAAAAAAAAAqgIAAGRycy9kb3ducmV2LnhtbFBLBQYAAAAABAAEAPoAAACcAwAAAAA=&#10;">
                              <v:shape id="Freeform 940" o:spid="_x0000_s1040" style="position:absolute;left:10710;top:4850;width:10;height:290;visibility:visible;mso-wrap-style:square;v-text-anchor:top" coordsize="10,2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Kc48UA&#10;AADcAAAADwAAAGRycy9kb3ducmV2LnhtbESPUWvCMBSF3wf+h3CFvc10k+msRqkDwQdB1u0HXJNr&#10;U9bclCaz1V+/DAY+Hs453+GsNoNrxIW6UHtW8DzJQBBrb2quFHx97p7eQISIbLDxTAquFGCzHj2s&#10;MDe+5w+6lLESCcIhRwU2xjaXMmhLDsPEt8TJO/vOYUyyq6TpsE9w18iXLJtJhzWnBYstvVvS3+WP&#10;U6BvR543tB2ms+KwPR50cbLzXqnH8VAsQUQa4j38394bBYvpK/ydSUdAr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ApzjxQAAANwAAAAPAAAAAAAAAAAAAAAAAJgCAABkcnMv&#10;ZG93bnJldi54bWxQSwUGAAAAAAQABAD1AAAAigMAAAAA&#10;" path="m,278r4,6l10,290,10,,4,6,,12,,278xe" fillcolor="black" stroked="f">
                                <v:path arrowok="t" o:connecttype="custom" o:connectlocs="0,5128;4,5134;10,5140;10,4850;4,4856;0,4862;0,5128" o:connectangles="0,0,0,0,0,0,0"/>
                              </v:shape>
                              <v:group id="Group 930" o:spid="_x0000_s1041" style="position:absolute;left:10710;top:5128;width:10;height:290" coordorigin="10710,5128" coordsize="10,2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xM0PcUAAADcAAAADwAAAGRycy9kb3ducmV2LnhtbESPQYvCMBSE78L+h/CE&#10;vWnaFcWtRhFxlz2IoC6It0fzbIvNS2liW/+9EQSPw8x8w8yXnSlFQ7UrLCuIhxEI4tTqgjMF/8ef&#10;wRSE88gaS8uk4E4OlouP3hwTbVveU3PwmQgQdgkqyL2vEildmpNBN7QVcfAutjbog6wzqWtsA9yU&#10;8iuKJtJgwWEhx4rWOaXXw80o+G2xXY3iTbO9Xtb383G8O21jUuqz361mIDx1/h1+tf+0gu/RB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MTND3FAAAA3AAA&#10;AA8AAAAAAAAAAAAAAAAAqgIAAGRycy9kb3ducmV2LnhtbFBLBQYAAAAABAAEAPoAAACcAwAAAAA=&#10;">
                                <v:shape id="Freeform 939" o:spid="_x0000_s1042" style="position:absolute;left:10710;top:5128;width:10;height:290;visibility:visible;mso-wrap-style:square;v-text-anchor:top" coordsize="10,2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ynD8QA&#10;AADcAAAADwAAAGRycy9kb3ducmV2LnhtbESPUWvCMBSF3wf+h3CFvc1UBbtVo1RhsAdBdPsB1+Su&#10;KWtuShNtt1+/CIKPh3POdzirzeAacaUu1J4VTCcZCGLtTc2Vgq/P95dXECEiG2w8k4JfCrBZj55W&#10;WBjf85Gup1iJBOFQoAIbY1tIGbQlh2HiW+LkffvOYUyyq6TpsE9w18hZli2kw5rTgsWWdpb0z+ni&#10;FOi/A+cNbYf5otxvD3tdnm3eK/U8HsoliEhDfITv7Q+j4G2ew+1MOgJy/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Gcpw/EAAAA3AAAAA8AAAAAAAAAAAAAAAAAmAIAAGRycy9k&#10;b3ducmV2LnhtbFBLBQYAAAAABAAEAPUAAACJAwAAAAA=&#10;" path="m,278r4,6l10,290,10,,4,6,,12,,278xe" fillcolor="black" stroked="f">
                                  <v:path arrowok="t" o:connecttype="custom" o:connectlocs="0,5406;4,5412;10,5418;10,5128;4,5134;0,5140;0,5406" o:connectangles="0,0,0,0,0,0,0"/>
                                </v:shape>
                                <v:group id="Group 931" o:spid="_x0000_s1043" style="position:absolute;left:10710;top:5406;width:10;height:290" coordorigin="10710,5406" coordsize="10,2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E3ABdTCAAAA3AAAAA8A&#10;AAAAAAAAAAAAAAAAqgIAAGRycy9kb3ducmV2LnhtbFBLBQYAAAAABAAEAPoAAACZAwAAAAA=&#10;">
                                  <v:shape id="Freeform 938" o:spid="_x0000_s1044" style="position:absolute;left:10710;top:5406;width:10;height:290;visibility:visible;mso-wrap-style:square;v-text-anchor:top" coordsize="10,2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+W5sUA&#10;AADcAAAADwAAAGRycy9kb3ducmV2LnhtbESP3WoCMRSE7wXfIZxC7zRbBX+2RlkLhV4I4s8DnCbH&#10;zeLmZNmk7rZP3wiCl8PMfMOsNr2rxY3aUHlW8DbOQBBrbyouFZxPn6MFiBCRDdaeScEvBdish4MV&#10;5sZ3fKDbMZYiQTjkqMDG2ORSBm3JYRj7hjh5F986jEm2pTQtdgnuajnJspl0WHFasNjQhyV9Pf44&#10;Bfpvz/Oatv10Vuy2+50uvu28U+r1pS/eQUTq4zP8aH8ZBcvpEu5n0hGQ6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T5bmxQAAANwAAAAPAAAAAAAAAAAAAAAAAJgCAABkcnMv&#10;ZG93bnJldi54bWxQSwUGAAAAAAQABAD1AAAAigMAAAAA&#10;" path="m,278r4,6l10,290,10,,4,6,,12,,278xe" fillcolor="black" stroked="f">
                                    <v:path arrowok="t" o:connecttype="custom" o:connectlocs="0,5684;4,5690;10,5696;10,5406;4,5412;0,5418;0,5684" o:connectangles="0,0,0,0,0,0,0"/>
                                  </v:shape>
                                  <v:group id="Group 932" o:spid="_x0000_s1045" style="position:absolute;left:10710;top:5684;width:10;height:290" coordorigin="10710,5684" coordsize="10,2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Ouweq/CAAAA3AAAAA8A&#10;AAAAAAAAAAAAAAAAqgIAAGRycy9kb3ducmV2LnhtbFBLBQYAAAAABAAEAPoAAACZAwAAAAA=&#10;">
                                    <v:shape id="Freeform 937" o:spid="_x0000_s1046" style="position:absolute;left:10710;top:5684;width:10;height:290;visibility:visible;mso-wrap-style:square;v-text-anchor:top" coordsize="10,2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/pncUA&#10;AADcAAAADwAAAGRycy9kb3ducmV2LnhtbESP3WoCMRSE7wu+QziCdzWrFrVbo6wFoReC+PMAp8np&#10;ZnFzsmxSd+3TN4WCl8PMfMOsNr2rxY3aUHlWMBlnIIi1NxWXCi7n3fMSRIjIBmvPpOBOATbrwdMK&#10;c+M7PtLtFEuRIBxyVGBjbHIpg7bkMIx9Q5y8L986jEm2pTQtdgnuajnNsrl0WHFasNjQuyV9PX07&#10;BfrnwIuatv1sXuy3h70uPu2iU2o07Is3EJH6+Aj/tz+MgteXCfydSUdAr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P+mdxQAAANwAAAAPAAAAAAAAAAAAAAAAAJgCAABkcnMv&#10;ZG93bnJldi54bWxQSwUGAAAAAAQABAD1AAAAigMAAAAA&#10;" path="m,278r4,6l10,290,10,,4,6,,12,,278xe" fillcolor="black" stroked="f">
                                      <v:path arrowok="t" o:connecttype="custom" o:connectlocs="0,5962;4,5968;10,5974;10,5684;4,5690;0,5696;0,5962" o:connectangles="0,0,0,0,0,0,0"/>
                                    </v:shape>
                                    <v:group id="Group 933" o:spid="_x0000_s1047" style="position:absolute;left:10710;top:5962;width:10;height:290" coordorigin="10710,5962" coordsize="10,2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QuQUPFAAAA3AAA&#10;AA8AAAAAAAAAAAAAAAAAqgIAAGRycy9kb3ducmV2LnhtbFBLBQYAAAAABAAEAPoAAACcAwAAAAA=&#10;">
                                      <v:shape id="Freeform 936" o:spid="_x0000_s1048" style="position:absolute;left:10710;top:5962;width:10;height:290;visibility:visible;mso-wrap-style:square;v-text-anchor:top" coordsize="10,2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HSccUA&#10;AADcAAAADwAAAGRycy9kb3ducmV2LnhtbESPUWvCMBSF3wf+h3CFvc10c+isRqkDwQdB1u0HXJNr&#10;U9bclCaz1V+/DAY+Hs453+GsNoNrxIW6UHtW8DzJQBBrb2quFHx97p7eQISIbLDxTAquFGCzHj2s&#10;MDe+5w+6lLESCcIhRwU2xjaXMmhLDsPEt8TJO/vOYUyyq6TpsE9w18iXLJtJhzWnBYstvVvS3+WP&#10;U6BvR543tB2ms+KwPR50cbLzXqnH8VAsQUQa4j38394bBYvXKfydSUdAr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odJxxQAAANwAAAAPAAAAAAAAAAAAAAAAAJgCAABkcnMv&#10;ZG93bnJldi54bWxQSwUGAAAAAAQABAD1AAAAigMAAAAA&#10;" path="m,278r4,6l10,290,10,,4,6,,12,,278xe" fillcolor="black" stroked="f">
                                        <v:path arrowok="t" o:connecttype="custom" o:connectlocs="0,6240;4,6246;10,6252;10,5962;4,5968;0,5974;0,6240" o:connectangles="0,0,0,0,0,0,0"/>
                                      </v:shape>
                                      <v:group id="Group 934" o:spid="_x0000_s1049" style="position:absolute;left:10710;top:6240;width:10;height:332" coordorigin="10710,6240" coordsize="10,3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Ui3ysxgAAANwA&#10;AAAPAAAAAAAAAAAAAAAAAKoCAABkcnMvZG93bnJldi54bWxQSwUGAAAAAAQABAD6AAAAnQMAAAAA&#10;">
                                        <v:shape id="Freeform 935" o:spid="_x0000_s1050" style="position:absolute;left:10710;top:6240;width:10;height:332;visibility:visible;mso-wrap-style:square;v-text-anchor:top" coordsize="10,3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4SA8UA&#10;AADcAAAADwAAAGRycy9kb3ducmV2LnhtbESPQWvCQBSE70L/w/IEb7rRWqnRVcSieKqopfX4zD6T&#10;0OzbkF1j7K93C4LHYWa+YabzxhSipsrllhX0exEI4sTqnFMFX4dV9x2E88gaC8uk4EYO5rOX1hRj&#10;ba+8o3rvUxEg7GJUkHlfxlK6JCODrmdL4uCdbWXQB1mlUld4DXBTyEEUjaTBnMNChiUtM0p+9xej&#10;4Gf80fyZssbL7vVkPtfb/Pu4vCnVaTeLCQhPjX+GH+2NVjAevsH/mXAE5Ow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LhIDxQAAANwAAAAPAAAAAAAAAAAAAAAAAJgCAABkcnMv&#10;ZG93bnJldi54bWxQSwUGAAAAAAQABAD1AAAAigMAAAAA&#10;" path="m,320r4,6l10,332,10,,4,6,,12,,320xe" fillcolor="black" stroked="f">
                                          <v:path arrowok="t" o:connecttype="custom" o:connectlocs="0,6560;4,6566;10,6572;10,6240;4,6246;0,6252;0,6560" o:connectangles="0,0,0,0,0,0,0"/>
                                        </v:shape>
                                      </v:group>
                                    </v:group>
                                  </v:group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  <w10:wrap anchorx="page" anchory="page"/>
              </v:group>
            </w:pict>
          </mc:Fallback>
        </mc:AlternateContent>
      </w:r>
      <w:r>
        <w:rPr>
          <w:w w:val="129"/>
          <w:sz w:val="22"/>
          <w:szCs w:val="22"/>
        </w:rPr>
        <w:t>S</w:t>
      </w:r>
      <w:r>
        <w:rPr>
          <w:spacing w:val="1"/>
          <w:w w:val="129"/>
          <w:sz w:val="22"/>
          <w:szCs w:val="22"/>
        </w:rPr>
        <w:t>e</w:t>
      </w:r>
      <w:r>
        <w:rPr>
          <w:w w:val="129"/>
          <w:sz w:val="22"/>
          <w:szCs w:val="22"/>
        </w:rPr>
        <w:t>m</w:t>
      </w:r>
      <w:r>
        <w:rPr>
          <w:spacing w:val="1"/>
          <w:w w:val="129"/>
          <w:sz w:val="22"/>
          <w:szCs w:val="22"/>
        </w:rPr>
        <w:t>e</w:t>
      </w:r>
      <w:r>
        <w:rPr>
          <w:spacing w:val="-1"/>
          <w:w w:val="129"/>
          <w:sz w:val="22"/>
          <w:szCs w:val="22"/>
        </w:rPr>
        <w:t>s</w:t>
      </w:r>
      <w:r>
        <w:rPr>
          <w:w w:val="129"/>
          <w:sz w:val="22"/>
          <w:szCs w:val="22"/>
        </w:rPr>
        <w:t>t</w:t>
      </w:r>
      <w:r>
        <w:rPr>
          <w:spacing w:val="1"/>
          <w:w w:val="129"/>
          <w:sz w:val="22"/>
          <w:szCs w:val="22"/>
        </w:rPr>
        <w:t>e</w:t>
      </w:r>
      <w:r>
        <w:rPr>
          <w:w w:val="129"/>
          <w:sz w:val="22"/>
          <w:szCs w:val="22"/>
        </w:rPr>
        <w:t>r</w:t>
      </w:r>
      <w:r>
        <w:rPr>
          <w:spacing w:val="8"/>
          <w:w w:val="129"/>
          <w:sz w:val="22"/>
          <w:szCs w:val="22"/>
        </w:rPr>
        <w:t xml:space="preserve"> </w:t>
      </w:r>
      <w:r>
        <w:rPr>
          <w:sz w:val="22"/>
          <w:szCs w:val="22"/>
        </w:rPr>
        <w:t>/</w:t>
      </w:r>
      <w:r>
        <w:rPr>
          <w:spacing w:val="28"/>
          <w:sz w:val="22"/>
          <w:szCs w:val="22"/>
        </w:rPr>
        <w:t xml:space="preserve"> </w:t>
      </w:r>
      <w:r>
        <w:rPr>
          <w:spacing w:val="-10"/>
          <w:w w:val="120"/>
          <w:sz w:val="22"/>
          <w:szCs w:val="22"/>
        </w:rPr>
        <w:t>T</w:t>
      </w:r>
      <w:r>
        <w:rPr>
          <w:spacing w:val="1"/>
          <w:w w:val="120"/>
          <w:sz w:val="22"/>
          <w:szCs w:val="22"/>
        </w:rPr>
        <w:t>in</w:t>
      </w:r>
      <w:r>
        <w:rPr>
          <w:w w:val="120"/>
          <w:sz w:val="22"/>
          <w:szCs w:val="22"/>
        </w:rPr>
        <w:t>g</w:t>
      </w:r>
      <w:r>
        <w:rPr>
          <w:spacing w:val="-4"/>
          <w:w w:val="120"/>
          <w:sz w:val="22"/>
          <w:szCs w:val="22"/>
        </w:rPr>
        <w:t>k</w:t>
      </w:r>
      <w:r>
        <w:rPr>
          <w:spacing w:val="-1"/>
          <w:w w:val="120"/>
          <w:sz w:val="22"/>
          <w:szCs w:val="22"/>
        </w:rPr>
        <w:t>a</w:t>
      </w:r>
      <w:r>
        <w:rPr>
          <w:w w:val="120"/>
          <w:sz w:val="22"/>
          <w:szCs w:val="22"/>
        </w:rPr>
        <w:t xml:space="preserve">t        </w:t>
      </w:r>
      <w:r>
        <w:rPr>
          <w:spacing w:val="21"/>
          <w:w w:val="120"/>
          <w:sz w:val="22"/>
          <w:szCs w:val="22"/>
        </w:rPr>
        <w:t xml:space="preserve"> </w:t>
      </w:r>
      <w:r>
        <w:rPr>
          <w:w w:val="121"/>
          <w:sz w:val="22"/>
          <w:szCs w:val="22"/>
        </w:rPr>
        <w:t xml:space="preserve">: </w:t>
      </w:r>
      <w:r>
        <w:rPr>
          <w:spacing w:val="1"/>
          <w:w w:val="108"/>
          <w:sz w:val="22"/>
          <w:szCs w:val="22"/>
        </w:rPr>
        <w:t>P</w:t>
      </w:r>
      <w:r>
        <w:rPr>
          <w:spacing w:val="2"/>
          <w:w w:val="123"/>
          <w:sz w:val="22"/>
          <w:szCs w:val="22"/>
        </w:rPr>
        <w:t>r</w:t>
      </w:r>
      <w:r>
        <w:rPr>
          <w:spacing w:val="1"/>
          <w:w w:val="138"/>
          <w:sz w:val="22"/>
          <w:szCs w:val="22"/>
        </w:rPr>
        <w:t>e</w:t>
      </w:r>
      <w:r>
        <w:rPr>
          <w:spacing w:val="-1"/>
          <w:w w:val="108"/>
          <w:sz w:val="22"/>
          <w:szCs w:val="22"/>
        </w:rPr>
        <w:t>-</w:t>
      </w:r>
      <w:r>
        <w:rPr>
          <w:spacing w:val="-6"/>
          <w:w w:val="123"/>
          <w:sz w:val="22"/>
          <w:szCs w:val="22"/>
        </w:rPr>
        <w:t>r</w:t>
      </w:r>
      <w:r>
        <w:rPr>
          <w:w w:val="138"/>
          <w:sz w:val="22"/>
          <w:szCs w:val="22"/>
        </w:rPr>
        <w:t>e</w:t>
      </w:r>
      <w:r>
        <w:rPr>
          <w:spacing w:val="2"/>
          <w:w w:val="126"/>
          <w:sz w:val="22"/>
          <w:szCs w:val="22"/>
        </w:rPr>
        <w:t>q</w:t>
      </w:r>
      <w:r>
        <w:rPr>
          <w:spacing w:val="1"/>
          <w:w w:val="126"/>
          <w:sz w:val="22"/>
          <w:szCs w:val="22"/>
        </w:rPr>
        <w:t>u</w:t>
      </w:r>
      <w:r>
        <w:rPr>
          <w:spacing w:val="1"/>
          <w:sz w:val="22"/>
          <w:szCs w:val="22"/>
        </w:rPr>
        <w:t>i</w:t>
      </w:r>
      <w:r>
        <w:rPr>
          <w:spacing w:val="-3"/>
          <w:w w:val="133"/>
          <w:sz w:val="22"/>
          <w:szCs w:val="22"/>
        </w:rPr>
        <w:t>s</w:t>
      </w:r>
      <w:r>
        <w:rPr>
          <w:spacing w:val="1"/>
          <w:sz w:val="22"/>
          <w:szCs w:val="22"/>
        </w:rPr>
        <w:t>i</w:t>
      </w:r>
      <w:r>
        <w:rPr>
          <w:w w:val="141"/>
          <w:sz w:val="22"/>
          <w:szCs w:val="22"/>
        </w:rPr>
        <w:t>t</w:t>
      </w:r>
      <w:r>
        <w:rPr>
          <w:w w:val="138"/>
          <w:sz w:val="22"/>
          <w:szCs w:val="22"/>
        </w:rPr>
        <w:t>e</w:t>
      </w:r>
      <w:r>
        <w:rPr>
          <w:sz w:val="22"/>
          <w:szCs w:val="22"/>
        </w:rPr>
        <w:t xml:space="preserve">                       </w:t>
      </w:r>
      <w:r>
        <w:rPr>
          <w:spacing w:val="-25"/>
          <w:sz w:val="22"/>
          <w:szCs w:val="22"/>
        </w:rPr>
        <w:t xml:space="preserve"> </w:t>
      </w:r>
      <w:r>
        <w:rPr>
          <w:sz w:val="22"/>
          <w:szCs w:val="22"/>
        </w:rPr>
        <w:t xml:space="preserve">:  </w:t>
      </w:r>
      <w:r>
        <w:rPr>
          <w:spacing w:val="50"/>
          <w:sz w:val="22"/>
          <w:szCs w:val="22"/>
        </w:rPr>
        <w:t xml:space="preserve"> </w:t>
      </w:r>
      <w:r>
        <w:rPr>
          <w:w w:val="108"/>
          <w:sz w:val="22"/>
          <w:szCs w:val="22"/>
        </w:rPr>
        <w:t xml:space="preserve">- </w:t>
      </w:r>
      <w:r>
        <w:rPr>
          <w:w w:val="104"/>
          <w:sz w:val="22"/>
          <w:szCs w:val="22"/>
        </w:rPr>
        <w:t>C</w:t>
      </w:r>
      <w:r>
        <w:rPr>
          <w:spacing w:val="1"/>
          <w:w w:val="122"/>
          <w:sz w:val="22"/>
          <w:szCs w:val="22"/>
        </w:rPr>
        <w:t>o</w:t>
      </w:r>
      <w:r>
        <w:rPr>
          <w:w w:val="108"/>
          <w:sz w:val="22"/>
          <w:szCs w:val="22"/>
        </w:rPr>
        <w:t>-</w:t>
      </w:r>
      <w:r>
        <w:rPr>
          <w:spacing w:val="-6"/>
          <w:w w:val="123"/>
          <w:sz w:val="22"/>
          <w:szCs w:val="22"/>
        </w:rPr>
        <w:t>r</w:t>
      </w:r>
      <w:r>
        <w:rPr>
          <w:w w:val="138"/>
          <w:sz w:val="22"/>
          <w:szCs w:val="22"/>
        </w:rPr>
        <w:t>e</w:t>
      </w:r>
      <w:r>
        <w:rPr>
          <w:spacing w:val="1"/>
          <w:w w:val="126"/>
          <w:sz w:val="22"/>
          <w:szCs w:val="22"/>
        </w:rPr>
        <w:t>qu</w:t>
      </w:r>
      <w:r>
        <w:rPr>
          <w:spacing w:val="1"/>
          <w:sz w:val="22"/>
          <w:szCs w:val="22"/>
        </w:rPr>
        <w:t>i</w:t>
      </w:r>
      <w:r>
        <w:rPr>
          <w:spacing w:val="-1"/>
          <w:w w:val="133"/>
          <w:sz w:val="22"/>
          <w:szCs w:val="22"/>
        </w:rPr>
        <w:t>s</w:t>
      </w:r>
      <w:r>
        <w:rPr>
          <w:spacing w:val="1"/>
          <w:sz w:val="22"/>
          <w:szCs w:val="22"/>
        </w:rPr>
        <w:t>i</w:t>
      </w:r>
      <w:r>
        <w:rPr>
          <w:w w:val="141"/>
          <w:sz w:val="22"/>
          <w:szCs w:val="22"/>
        </w:rPr>
        <w:t>t</w:t>
      </w:r>
      <w:r>
        <w:rPr>
          <w:w w:val="138"/>
          <w:sz w:val="22"/>
          <w:szCs w:val="22"/>
        </w:rPr>
        <w:t>e</w:t>
      </w:r>
      <w:r>
        <w:rPr>
          <w:sz w:val="22"/>
          <w:szCs w:val="22"/>
        </w:rPr>
        <w:t xml:space="preserve">                        </w:t>
      </w:r>
      <w:r>
        <w:rPr>
          <w:spacing w:val="-10"/>
          <w:sz w:val="22"/>
          <w:szCs w:val="22"/>
        </w:rPr>
        <w:t xml:space="preserve"> </w:t>
      </w:r>
      <w:r>
        <w:rPr>
          <w:w w:val="121"/>
          <w:sz w:val="22"/>
          <w:szCs w:val="22"/>
        </w:rPr>
        <w:t xml:space="preserve">: </w:t>
      </w:r>
      <w:r>
        <w:rPr>
          <w:spacing w:val="-1"/>
          <w:w w:val="119"/>
          <w:sz w:val="22"/>
          <w:szCs w:val="22"/>
        </w:rPr>
        <w:t>B</w:t>
      </w:r>
      <w:r>
        <w:rPr>
          <w:spacing w:val="1"/>
          <w:w w:val="119"/>
          <w:sz w:val="22"/>
          <w:szCs w:val="22"/>
        </w:rPr>
        <w:t>i</w:t>
      </w:r>
      <w:r>
        <w:rPr>
          <w:w w:val="119"/>
          <w:sz w:val="22"/>
          <w:szCs w:val="22"/>
        </w:rPr>
        <w:t>d</w:t>
      </w:r>
      <w:r>
        <w:rPr>
          <w:spacing w:val="1"/>
          <w:w w:val="119"/>
          <w:sz w:val="22"/>
          <w:szCs w:val="22"/>
        </w:rPr>
        <w:t>an</w:t>
      </w:r>
      <w:r>
        <w:rPr>
          <w:w w:val="119"/>
          <w:sz w:val="22"/>
          <w:szCs w:val="22"/>
        </w:rPr>
        <w:t>g</w:t>
      </w:r>
      <w:r>
        <w:rPr>
          <w:spacing w:val="11"/>
          <w:w w:val="119"/>
          <w:sz w:val="22"/>
          <w:szCs w:val="22"/>
        </w:rPr>
        <w:t xml:space="preserve"> </w:t>
      </w:r>
      <w:r>
        <w:rPr>
          <w:w w:val="90"/>
          <w:sz w:val="22"/>
          <w:szCs w:val="22"/>
        </w:rPr>
        <w:t>K</w:t>
      </w:r>
      <w:r>
        <w:rPr>
          <w:spacing w:val="-1"/>
          <w:w w:val="138"/>
          <w:sz w:val="22"/>
          <w:szCs w:val="22"/>
        </w:rPr>
        <w:t>a</w:t>
      </w:r>
      <w:r>
        <w:rPr>
          <w:spacing w:val="1"/>
          <w:sz w:val="22"/>
          <w:szCs w:val="22"/>
        </w:rPr>
        <w:t>ji</w:t>
      </w:r>
      <w:r>
        <w:rPr>
          <w:spacing w:val="-1"/>
          <w:w w:val="138"/>
          <w:sz w:val="22"/>
          <w:szCs w:val="22"/>
        </w:rPr>
        <w:t>a</w:t>
      </w:r>
      <w:r>
        <w:rPr>
          <w:w w:val="126"/>
          <w:sz w:val="22"/>
          <w:szCs w:val="22"/>
        </w:rPr>
        <w:t>n</w:t>
      </w:r>
      <w:r>
        <w:rPr>
          <w:sz w:val="22"/>
          <w:szCs w:val="22"/>
        </w:rPr>
        <w:t xml:space="preserve">                    </w:t>
      </w:r>
      <w:r>
        <w:rPr>
          <w:spacing w:val="26"/>
          <w:sz w:val="22"/>
          <w:szCs w:val="22"/>
        </w:rPr>
        <w:t xml:space="preserve"> </w:t>
      </w:r>
      <w:r>
        <w:rPr>
          <w:w w:val="121"/>
          <w:sz w:val="22"/>
          <w:szCs w:val="22"/>
        </w:rPr>
        <w:t>:</w:t>
      </w:r>
    </w:p>
    <w:p w:rsidR="00944A07" w:rsidRDefault="00944A07">
      <w:pPr>
        <w:spacing w:before="1" w:line="140" w:lineRule="exact"/>
        <w:rPr>
          <w:sz w:val="14"/>
          <w:szCs w:val="14"/>
        </w:rPr>
      </w:pPr>
    </w:p>
    <w:p w:rsidR="00944A07" w:rsidRDefault="00944A07">
      <w:pPr>
        <w:spacing w:line="200" w:lineRule="exact"/>
      </w:pPr>
    </w:p>
    <w:p w:rsidR="00944A07" w:rsidRDefault="00944A07">
      <w:pPr>
        <w:spacing w:line="200" w:lineRule="exact"/>
      </w:pPr>
    </w:p>
    <w:p w:rsidR="00944A07" w:rsidRDefault="000E52F1">
      <w:pPr>
        <w:ind w:left="202"/>
        <w:rPr>
          <w:sz w:val="24"/>
          <w:szCs w:val="24"/>
        </w:rPr>
      </w:pPr>
      <w:r>
        <w:rPr>
          <w:b/>
          <w:spacing w:val="1"/>
          <w:w w:val="108"/>
          <w:sz w:val="24"/>
          <w:szCs w:val="24"/>
        </w:rPr>
        <w:t>D</w:t>
      </w:r>
      <w:r>
        <w:rPr>
          <w:b/>
          <w:w w:val="108"/>
          <w:sz w:val="24"/>
          <w:szCs w:val="24"/>
        </w:rPr>
        <w:t>E</w:t>
      </w:r>
      <w:r>
        <w:rPr>
          <w:b/>
          <w:spacing w:val="-1"/>
          <w:w w:val="108"/>
          <w:sz w:val="24"/>
          <w:szCs w:val="24"/>
        </w:rPr>
        <w:t>S</w:t>
      </w:r>
      <w:r>
        <w:rPr>
          <w:b/>
          <w:w w:val="108"/>
          <w:sz w:val="24"/>
          <w:szCs w:val="24"/>
        </w:rPr>
        <w:t>K</w:t>
      </w:r>
      <w:r>
        <w:rPr>
          <w:b/>
          <w:spacing w:val="-1"/>
          <w:w w:val="108"/>
          <w:sz w:val="24"/>
          <w:szCs w:val="24"/>
        </w:rPr>
        <w:t>R</w:t>
      </w:r>
      <w:r>
        <w:rPr>
          <w:b/>
          <w:spacing w:val="1"/>
          <w:w w:val="108"/>
          <w:sz w:val="24"/>
          <w:szCs w:val="24"/>
        </w:rPr>
        <w:t>I</w:t>
      </w:r>
      <w:r>
        <w:rPr>
          <w:b/>
          <w:spacing w:val="2"/>
          <w:w w:val="108"/>
          <w:sz w:val="24"/>
          <w:szCs w:val="24"/>
        </w:rPr>
        <w:t>P</w:t>
      </w:r>
      <w:r>
        <w:rPr>
          <w:b/>
          <w:spacing w:val="-1"/>
          <w:w w:val="108"/>
          <w:sz w:val="24"/>
          <w:szCs w:val="24"/>
        </w:rPr>
        <w:t>S</w:t>
      </w:r>
      <w:r>
        <w:rPr>
          <w:b/>
          <w:w w:val="108"/>
          <w:sz w:val="24"/>
          <w:szCs w:val="24"/>
        </w:rPr>
        <w:t>I</w:t>
      </w:r>
      <w:r>
        <w:rPr>
          <w:b/>
          <w:spacing w:val="49"/>
          <w:w w:val="108"/>
          <w:sz w:val="24"/>
          <w:szCs w:val="24"/>
        </w:rPr>
        <w:t xml:space="preserve"> </w:t>
      </w:r>
      <w:r>
        <w:rPr>
          <w:b/>
          <w:spacing w:val="-1"/>
          <w:w w:val="108"/>
          <w:sz w:val="24"/>
          <w:szCs w:val="24"/>
        </w:rPr>
        <w:t>S</w:t>
      </w:r>
      <w:r>
        <w:rPr>
          <w:b/>
          <w:w w:val="108"/>
          <w:sz w:val="24"/>
          <w:szCs w:val="24"/>
        </w:rPr>
        <w:t>I</w:t>
      </w:r>
      <w:r>
        <w:rPr>
          <w:b/>
          <w:spacing w:val="-1"/>
          <w:w w:val="108"/>
          <w:sz w:val="24"/>
          <w:szCs w:val="24"/>
        </w:rPr>
        <w:t>N</w:t>
      </w:r>
      <w:r>
        <w:rPr>
          <w:b/>
          <w:spacing w:val="1"/>
          <w:w w:val="108"/>
          <w:sz w:val="24"/>
          <w:szCs w:val="24"/>
        </w:rPr>
        <w:t>G</w:t>
      </w:r>
      <w:r>
        <w:rPr>
          <w:b/>
          <w:w w:val="108"/>
          <w:sz w:val="24"/>
          <w:szCs w:val="24"/>
        </w:rPr>
        <w:t>KAT</w:t>
      </w:r>
      <w:r>
        <w:rPr>
          <w:b/>
          <w:spacing w:val="18"/>
          <w:w w:val="108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M</w:t>
      </w:r>
      <w:r>
        <w:rPr>
          <w:b/>
          <w:spacing w:val="-20"/>
          <w:sz w:val="24"/>
          <w:szCs w:val="24"/>
        </w:rPr>
        <w:t>AT</w:t>
      </w:r>
      <w:r>
        <w:rPr>
          <w:b/>
          <w:sz w:val="24"/>
          <w:szCs w:val="24"/>
        </w:rPr>
        <w:t xml:space="preserve">A </w:t>
      </w:r>
      <w:r>
        <w:rPr>
          <w:b/>
          <w:spacing w:val="5"/>
          <w:sz w:val="24"/>
          <w:szCs w:val="24"/>
        </w:rPr>
        <w:t xml:space="preserve"> </w:t>
      </w:r>
      <w:r>
        <w:rPr>
          <w:b/>
          <w:spacing w:val="-6"/>
          <w:w w:val="99"/>
          <w:sz w:val="24"/>
          <w:szCs w:val="24"/>
        </w:rPr>
        <w:t>K</w:t>
      </w:r>
      <w:r>
        <w:rPr>
          <w:b/>
          <w:spacing w:val="-1"/>
          <w:w w:val="112"/>
          <w:sz w:val="24"/>
          <w:szCs w:val="24"/>
        </w:rPr>
        <w:t>U</w:t>
      </w:r>
      <w:r>
        <w:rPr>
          <w:b/>
          <w:spacing w:val="-1"/>
          <w:w w:val="95"/>
          <w:sz w:val="24"/>
          <w:szCs w:val="24"/>
        </w:rPr>
        <w:t>L</w:t>
      </w:r>
      <w:r>
        <w:rPr>
          <w:b/>
          <w:w w:val="95"/>
          <w:sz w:val="24"/>
          <w:szCs w:val="24"/>
        </w:rPr>
        <w:t>I</w:t>
      </w:r>
      <w:r>
        <w:rPr>
          <w:b/>
          <w:w w:val="107"/>
          <w:sz w:val="24"/>
          <w:szCs w:val="24"/>
        </w:rPr>
        <w:t>AH</w:t>
      </w:r>
    </w:p>
    <w:p w:rsidR="00944A07" w:rsidRDefault="000E52F1">
      <w:pPr>
        <w:spacing w:before="36"/>
        <w:ind w:left="102" w:right="209"/>
        <w:rPr>
          <w:sz w:val="24"/>
          <w:szCs w:val="24"/>
        </w:rPr>
      </w:pPr>
      <w:r>
        <w:rPr>
          <w:sz w:val="24"/>
          <w:szCs w:val="24"/>
        </w:rPr>
        <w:t>Mahas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 xml:space="preserve">swa </w:t>
      </w:r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>mili</w:t>
      </w:r>
      <w:r>
        <w:rPr>
          <w:spacing w:val="2"/>
          <w:sz w:val="24"/>
          <w:szCs w:val="24"/>
        </w:rPr>
        <w:t>k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penge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ahuan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yang cukup </w:t>
      </w:r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>engenai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S</w:t>
      </w:r>
      <w:r>
        <w:rPr>
          <w:sz w:val="24"/>
          <w:szCs w:val="24"/>
        </w:rPr>
        <w:t>CM dan ko</w:t>
      </w:r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>ponennya,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 xml:space="preserve">dan </w:t>
      </w:r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>mi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ki ke</w:t>
      </w:r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>puan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un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 xml:space="preserve">uk </w:t>
      </w:r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>engana</w:t>
      </w:r>
      <w:r>
        <w:rPr>
          <w:spacing w:val="-1"/>
          <w:sz w:val="24"/>
          <w:szCs w:val="24"/>
        </w:rPr>
        <w:t>li</w:t>
      </w:r>
      <w:r>
        <w:rPr>
          <w:sz w:val="24"/>
          <w:szCs w:val="24"/>
        </w:rPr>
        <w:t>sa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ko</w:t>
      </w:r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>ponen SCM d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hubungkan dengan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pe</w:t>
      </w:r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>anfaa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an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ekno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 xml:space="preserve">ogi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nfor</w:t>
      </w:r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>asi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un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uk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 xml:space="preserve">endukung </w:t>
      </w:r>
      <w:r>
        <w:rPr>
          <w:spacing w:val="-1"/>
          <w:sz w:val="24"/>
          <w:szCs w:val="24"/>
        </w:rPr>
        <w:t>im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as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nya.</w:t>
      </w:r>
    </w:p>
    <w:p w:rsidR="00944A07" w:rsidRDefault="00944A07">
      <w:pPr>
        <w:spacing w:line="200" w:lineRule="exact"/>
      </w:pPr>
    </w:p>
    <w:p w:rsidR="00944A07" w:rsidRDefault="00944A07">
      <w:pPr>
        <w:spacing w:line="200" w:lineRule="exact"/>
      </w:pPr>
    </w:p>
    <w:p w:rsidR="00944A07" w:rsidRDefault="00944A07">
      <w:pPr>
        <w:spacing w:line="200" w:lineRule="exact"/>
      </w:pPr>
    </w:p>
    <w:p w:rsidR="00944A07" w:rsidRDefault="00944A07">
      <w:pPr>
        <w:spacing w:before="16" w:line="220" w:lineRule="exact"/>
        <w:rPr>
          <w:sz w:val="22"/>
          <w:szCs w:val="22"/>
        </w:rPr>
      </w:pPr>
    </w:p>
    <w:p w:rsidR="00944A07" w:rsidRDefault="000E52F1">
      <w:pPr>
        <w:ind w:left="202"/>
        <w:rPr>
          <w:sz w:val="24"/>
          <w:szCs w:val="24"/>
        </w:rPr>
      </w:pPr>
      <w:r>
        <w:rPr>
          <w:b/>
          <w:spacing w:val="1"/>
          <w:w w:val="107"/>
          <w:sz w:val="24"/>
          <w:szCs w:val="24"/>
        </w:rPr>
        <w:t>D</w:t>
      </w:r>
      <w:r>
        <w:rPr>
          <w:b/>
          <w:w w:val="107"/>
          <w:sz w:val="24"/>
          <w:szCs w:val="24"/>
        </w:rPr>
        <w:t>AF</w:t>
      </w:r>
      <w:r>
        <w:rPr>
          <w:b/>
          <w:spacing w:val="-21"/>
          <w:w w:val="107"/>
          <w:sz w:val="24"/>
          <w:szCs w:val="24"/>
        </w:rPr>
        <w:t>T</w:t>
      </w:r>
      <w:r>
        <w:rPr>
          <w:b/>
          <w:w w:val="107"/>
          <w:sz w:val="24"/>
          <w:szCs w:val="24"/>
        </w:rPr>
        <w:t>AR</w:t>
      </w:r>
      <w:r>
        <w:rPr>
          <w:b/>
          <w:spacing w:val="29"/>
          <w:w w:val="107"/>
          <w:sz w:val="24"/>
          <w:szCs w:val="24"/>
        </w:rPr>
        <w:t xml:space="preserve"> </w:t>
      </w:r>
      <w:r>
        <w:rPr>
          <w:b/>
          <w:w w:val="120"/>
          <w:sz w:val="24"/>
          <w:szCs w:val="24"/>
        </w:rPr>
        <w:t>P</w:t>
      </w:r>
      <w:r>
        <w:rPr>
          <w:b/>
          <w:spacing w:val="1"/>
          <w:w w:val="112"/>
          <w:sz w:val="24"/>
          <w:szCs w:val="24"/>
        </w:rPr>
        <w:t>U</w:t>
      </w:r>
      <w:r>
        <w:rPr>
          <w:b/>
          <w:spacing w:val="-1"/>
          <w:w w:val="129"/>
          <w:sz w:val="24"/>
          <w:szCs w:val="24"/>
        </w:rPr>
        <w:t>S</w:t>
      </w:r>
      <w:r>
        <w:rPr>
          <w:b/>
          <w:spacing w:val="2"/>
          <w:w w:val="102"/>
          <w:sz w:val="24"/>
          <w:szCs w:val="24"/>
        </w:rPr>
        <w:t>T</w:t>
      </w:r>
      <w:r>
        <w:rPr>
          <w:b/>
          <w:w w:val="107"/>
          <w:sz w:val="24"/>
          <w:szCs w:val="24"/>
        </w:rPr>
        <w:t>A</w:t>
      </w:r>
      <w:r>
        <w:rPr>
          <w:b/>
          <w:w w:val="99"/>
          <w:sz w:val="24"/>
          <w:szCs w:val="24"/>
        </w:rPr>
        <w:t>K</w:t>
      </w:r>
      <w:r>
        <w:rPr>
          <w:b/>
          <w:w w:val="107"/>
          <w:sz w:val="24"/>
          <w:szCs w:val="24"/>
        </w:rPr>
        <w:t>A</w:t>
      </w:r>
    </w:p>
    <w:p w:rsidR="00944A07" w:rsidRDefault="000E52F1">
      <w:pPr>
        <w:spacing w:before="4" w:line="280" w:lineRule="exact"/>
        <w:ind w:left="462" w:right="72" w:hanging="360"/>
        <w:rPr>
          <w:sz w:val="24"/>
          <w:szCs w:val="24"/>
        </w:rPr>
      </w:pPr>
      <w:r>
        <w:rPr>
          <w:spacing w:val="-1"/>
          <w:w w:val="127"/>
          <w:sz w:val="24"/>
          <w:szCs w:val="24"/>
        </w:rPr>
        <w:t>1</w:t>
      </w:r>
      <w:r>
        <w:rPr>
          <w:w w:val="127"/>
          <w:sz w:val="24"/>
          <w:szCs w:val="24"/>
        </w:rPr>
        <w:t>.</w:t>
      </w:r>
      <w:r>
        <w:rPr>
          <w:spacing w:val="56"/>
          <w:w w:val="127"/>
          <w:sz w:val="24"/>
          <w:szCs w:val="24"/>
        </w:rPr>
        <w:t xml:space="preserve"> </w:t>
      </w:r>
      <w:r>
        <w:rPr>
          <w:spacing w:val="-1"/>
          <w:w w:val="88"/>
          <w:sz w:val="24"/>
          <w:szCs w:val="24"/>
        </w:rPr>
        <w:t>I</w:t>
      </w:r>
      <w:r>
        <w:rPr>
          <w:w w:val="126"/>
          <w:sz w:val="24"/>
          <w:szCs w:val="24"/>
        </w:rPr>
        <w:t>n</w:t>
      </w:r>
      <w:r>
        <w:rPr>
          <w:spacing w:val="-1"/>
          <w:w w:val="126"/>
          <w:sz w:val="24"/>
          <w:szCs w:val="24"/>
        </w:rPr>
        <w:t>d</w:t>
      </w:r>
      <w:r>
        <w:rPr>
          <w:spacing w:val="-1"/>
          <w:w w:val="123"/>
          <w:sz w:val="24"/>
          <w:szCs w:val="24"/>
        </w:rPr>
        <w:t>r</w:t>
      </w:r>
      <w:r>
        <w:rPr>
          <w:spacing w:val="1"/>
          <w:w w:val="138"/>
          <w:sz w:val="24"/>
          <w:szCs w:val="24"/>
        </w:rPr>
        <w:t>a</w:t>
      </w:r>
      <w:r>
        <w:rPr>
          <w:spacing w:val="-1"/>
          <w:sz w:val="24"/>
          <w:szCs w:val="24"/>
        </w:rPr>
        <w:t>ji</w:t>
      </w:r>
      <w:r>
        <w:rPr>
          <w:w w:val="134"/>
          <w:sz w:val="24"/>
          <w:szCs w:val="24"/>
        </w:rPr>
        <w:t>t,</w:t>
      </w:r>
      <w:r>
        <w:rPr>
          <w:spacing w:val="19"/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spacing w:val="-9"/>
          <w:sz w:val="24"/>
          <w:szCs w:val="24"/>
        </w:rPr>
        <w:t>k</w:t>
      </w:r>
      <w:r>
        <w:rPr>
          <w:sz w:val="24"/>
          <w:szCs w:val="24"/>
        </w:rPr>
        <w:t xml:space="preserve">o </w:t>
      </w:r>
      <w:r>
        <w:rPr>
          <w:spacing w:val="4"/>
          <w:sz w:val="24"/>
          <w:szCs w:val="24"/>
        </w:rPr>
        <w:t xml:space="preserve"> </w:t>
      </w:r>
      <w:r>
        <w:rPr>
          <w:w w:val="119"/>
          <w:sz w:val="24"/>
          <w:szCs w:val="24"/>
        </w:rPr>
        <w:t>d</w:t>
      </w:r>
      <w:r>
        <w:rPr>
          <w:spacing w:val="1"/>
          <w:w w:val="119"/>
          <w:sz w:val="24"/>
          <w:szCs w:val="24"/>
        </w:rPr>
        <w:t>a</w:t>
      </w:r>
      <w:r>
        <w:rPr>
          <w:w w:val="119"/>
          <w:sz w:val="24"/>
          <w:szCs w:val="24"/>
        </w:rPr>
        <w:t>n</w:t>
      </w:r>
      <w:r>
        <w:rPr>
          <w:spacing w:val="41"/>
          <w:w w:val="119"/>
          <w:sz w:val="24"/>
          <w:szCs w:val="24"/>
        </w:rPr>
        <w:t xml:space="preserve"> </w:t>
      </w:r>
      <w:r>
        <w:rPr>
          <w:spacing w:val="-13"/>
          <w:w w:val="119"/>
          <w:sz w:val="24"/>
          <w:szCs w:val="24"/>
        </w:rPr>
        <w:t>R</w:t>
      </w:r>
      <w:r>
        <w:rPr>
          <w:w w:val="119"/>
          <w:sz w:val="24"/>
          <w:szCs w:val="24"/>
        </w:rPr>
        <w:t>.</w:t>
      </w:r>
      <w:r>
        <w:rPr>
          <w:spacing w:val="-9"/>
          <w:w w:val="119"/>
          <w:sz w:val="24"/>
          <w:szCs w:val="24"/>
        </w:rPr>
        <w:t xml:space="preserve"> </w:t>
      </w:r>
      <w:r>
        <w:rPr>
          <w:spacing w:val="-1"/>
          <w:w w:val="106"/>
          <w:sz w:val="24"/>
          <w:szCs w:val="24"/>
        </w:rPr>
        <w:t>D</w:t>
      </w:r>
      <w:r>
        <w:rPr>
          <w:spacing w:val="-1"/>
          <w:sz w:val="24"/>
          <w:szCs w:val="24"/>
        </w:rPr>
        <w:t>j</w:t>
      </w:r>
      <w:r>
        <w:rPr>
          <w:spacing w:val="-1"/>
          <w:w w:val="122"/>
          <w:sz w:val="24"/>
          <w:szCs w:val="24"/>
        </w:rPr>
        <w:t>o</w:t>
      </w:r>
      <w:r>
        <w:rPr>
          <w:spacing w:val="-9"/>
          <w:w w:val="115"/>
          <w:sz w:val="24"/>
          <w:szCs w:val="24"/>
        </w:rPr>
        <w:t>k</w:t>
      </w:r>
      <w:r>
        <w:rPr>
          <w:spacing w:val="-1"/>
          <w:w w:val="122"/>
          <w:sz w:val="24"/>
          <w:szCs w:val="24"/>
        </w:rPr>
        <w:t>o</w:t>
      </w:r>
      <w:r>
        <w:rPr>
          <w:spacing w:val="1"/>
          <w:w w:val="126"/>
          <w:sz w:val="24"/>
          <w:szCs w:val="24"/>
        </w:rPr>
        <w:t>p</w:t>
      </w:r>
      <w:r>
        <w:rPr>
          <w:spacing w:val="-1"/>
          <w:w w:val="123"/>
          <w:sz w:val="24"/>
          <w:szCs w:val="24"/>
        </w:rPr>
        <w:t>r</w:t>
      </w:r>
      <w:r>
        <w:rPr>
          <w:spacing w:val="1"/>
          <w:w w:val="138"/>
          <w:sz w:val="24"/>
          <w:szCs w:val="24"/>
        </w:rPr>
        <w:t>a</w:t>
      </w:r>
      <w:r>
        <w:rPr>
          <w:w w:val="124"/>
          <w:sz w:val="24"/>
          <w:szCs w:val="24"/>
        </w:rPr>
        <w:t>n</w:t>
      </w:r>
      <w:r>
        <w:rPr>
          <w:spacing w:val="-1"/>
          <w:w w:val="124"/>
          <w:sz w:val="24"/>
          <w:szCs w:val="24"/>
        </w:rPr>
        <w:t>o</w:t>
      </w:r>
      <w:r>
        <w:rPr>
          <w:w w:val="129"/>
          <w:sz w:val="24"/>
          <w:szCs w:val="24"/>
        </w:rPr>
        <w:t>t</w:t>
      </w:r>
      <w:r>
        <w:rPr>
          <w:spacing w:val="-5"/>
          <w:w w:val="129"/>
          <w:sz w:val="24"/>
          <w:szCs w:val="24"/>
        </w:rPr>
        <w:t>o</w:t>
      </w:r>
      <w:r>
        <w:rPr>
          <w:w w:val="127"/>
          <w:sz w:val="24"/>
          <w:szCs w:val="24"/>
        </w:rPr>
        <w:t>.</w:t>
      </w:r>
      <w:r>
        <w:rPr>
          <w:spacing w:val="21"/>
          <w:sz w:val="24"/>
          <w:szCs w:val="24"/>
        </w:rPr>
        <w:t xml:space="preserve"> </w:t>
      </w:r>
      <w:r>
        <w:rPr>
          <w:spacing w:val="-11"/>
          <w:w w:val="87"/>
          <w:sz w:val="25"/>
          <w:szCs w:val="25"/>
        </w:rPr>
        <w:t>K</w:t>
      </w:r>
      <w:r>
        <w:rPr>
          <w:spacing w:val="-1"/>
          <w:w w:val="117"/>
          <w:sz w:val="25"/>
          <w:szCs w:val="25"/>
        </w:rPr>
        <w:t>o</w:t>
      </w:r>
      <w:r>
        <w:rPr>
          <w:spacing w:val="-2"/>
          <w:w w:val="121"/>
          <w:sz w:val="25"/>
          <w:szCs w:val="25"/>
        </w:rPr>
        <w:t>n</w:t>
      </w:r>
      <w:r>
        <w:rPr>
          <w:spacing w:val="1"/>
          <w:w w:val="128"/>
          <w:sz w:val="25"/>
          <w:szCs w:val="25"/>
        </w:rPr>
        <w:t>s</w:t>
      </w:r>
      <w:r>
        <w:rPr>
          <w:w w:val="133"/>
          <w:sz w:val="25"/>
          <w:szCs w:val="25"/>
        </w:rPr>
        <w:t>e</w:t>
      </w:r>
      <w:r>
        <w:rPr>
          <w:w w:val="121"/>
          <w:sz w:val="25"/>
          <w:szCs w:val="25"/>
        </w:rPr>
        <w:t>p</w:t>
      </w:r>
      <w:r>
        <w:rPr>
          <w:spacing w:val="15"/>
          <w:sz w:val="25"/>
          <w:szCs w:val="25"/>
        </w:rPr>
        <w:t xml:space="preserve"> </w:t>
      </w:r>
      <w:r>
        <w:rPr>
          <w:spacing w:val="-1"/>
          <w:w w:val="93"/>
          <w:sz w:val="25"/>
          <w:szCs w:val="25"/>
        </w:rPr>
        <w:t>M</w:t>
      </w:r>
      <w:r>
        <w:rPr>
          <w:spacing w:val="1"/>
          <w:w w:val="132"/>
          <w:sz w:val="25"/>
          <w:szCs w:val="25"/>
        </w:rPr>
        <w:t>a</w:t>
      </w:r>
      <w:r>
        <w:rPr>
          <w:spacing w:val="-2"/>
          <w:w w:val="121"/>
          <w:sz w:val="25"/>
          <w:szCs w:val="25"/>
        </w:rPr>
        <w:t>n</w:t>
      </w:r>
      <w:r>
        <w:rPr>
          <w:spacing w:val="1"/>
          <w:w w:val="132"/>
          <w:sz w:val="25"/>
          <w:szCs w:val="25"/>
        </w:rPr>
        <w:t>a</w:t>
      </w:r>
      <w:r>
        <w:rPr>
          <w:spacing w:val="-1"/>
          <w:w w:val="96"/>
          <w:sz w:val="25"/>
          <w:szCs w:val="25"/>
        </w:rPr>
        <w:t>j</w:t>
      </w:r>
      <w:r>
        <w:rPr>
          <w:w w:val="133"/>
          <w:sz w:val="25"/>
          <w:szCs w:val="25"/>
        </w:rPr>
        <w:t>e</w:t>
      </w:r>
      <w:r>
        <w:rPr>
          <w:w w:val="125"/>
          <w:sz w:val="25"/>
          <w:szCs w:val="25"/>
        </w:rPr>
        <w:t>me</w:t>
      </w:r>
      <w:r>
        <w:rPr>
          <w:w w:val="121"/>
          <w:sz w:val="25"/>
          <w:szCs w:val="25"/>
        </w:rPr>
        <w:t>n</w:t>
      </w:r>
      <w:r>
        <w:rPr>
          <w:spacing w:val="13"/>
          <w:sz w:val="25"/>
          <w:szCs w:val="25"/>
        </w:rPr>
        <w:t xml:space="preserve"> </w:t>
      </w:r>
      <w:r>
        <w:rPr>
          <w:w w:val="114"/>
          <w:sz w:val="25"/>
          <w:szCs w:val="25"/>
        </w:rPr>
        <w:t>Su</w:t>
      </w:r>
      <w:r>
        <w:rPr>
          <w:spacing w:val="-1"/>
          <w:w w:val="114"/>
          <w:sz w:val="25"/>
          <w:szCs w:val="25"/>
        </w:rPr>
        <w:t>p</w:t>
      </w:r>
      <w:r>
        <w:rPr>
          <w:w w:val="114"/>
          <w:sz w:val="25"/>
          <w:szCs w:val="25"/>
        </w:rPr>
        <w:t>p</w:t>
      </w:r>
      <w:r>
        <w:rPr>
          <w:spacing w:val="-1"/>
          <w:w w:val="114"/>
          <w:sz w:val="25"/>
          <w:szCs w:val="25"/>
        </w:rPr>
        <w:t>l</w:t>
      </w:r>
      <w:r>
        <w:rPr>
          <w:w w:val="114"/>
          <w:sz w:val="25"/>
          <w:szCs w:val="25"/>
        </w:rPr>
        <w:t>y</w:t>
      </w:r>
      <w:r>
        <w:rPr>
          <w:spacing w:val="12"/>
          <w:w w:val="114"/>
          <w:sz w:val="25"/>
          <w:szCs w:val="25"/>
        </w:rPr>
        <w:t xml:space="preserve"> </w:t>
      </w:r>
      <w:r>
        <w:rPr>
          <w:w w:val="114"/>
          <w:sz w:val="25"/>
          <w:szCs w:val="25"/>
        </w:rPr>
        <w:t>C</w:t>
      </w:r>
      <w:r>
        <w:rPr>
          <w:w w:val="126"/>
          <w:sz w:val="25"/>
          <w:szCs w:val="25"/>
        </w:rPr>
        <w:t>h</w:t>
      </w:r>
      <w:r>
        <w:rPr>
          <w:spacing w:val="1"/>
          <w:w w:val="126"/>
          <w:sz w:val="25"/>
          <w:szCs w:val="25"/>
        </w:rPr>
        <w:t>a</w:t>
      </w:r>
      <w:r>
        <w:rPr>
          <w:spacing w:val="-1"/>
          <w:w w:val="96"/>
          <w:sz w:val="25"/>
          <w:szCs w:val="25"/>
        </w:rPr>
        <w:t>i</w:t>
      </w:r>
      <w:r>
        <w:rPr>
          <w:w w:val="119"/>
          <w:sz w:val="25"/>
          <w:szCs w:val="25"/>
        </w:rPr>
        <w:t xml:space="preserve">n: </w:t>
      </w:r>
      <w:r>
        <w:rPr>
          <w:w w:val="109"/>
          <w:sz w:val="25"/>
          <w:szCs w:val="25"/>
        </w:rPr>
        <w:t>S</w:t>
      </w:r>
      <w:r>
        <w:rPr>
          <w:w w:val="126"/>
          <w:sz w:val="25"/>
          <w:szCs w:val="25"/>
        </w:rPr>
        <w:t>t</w:t>
      </w:r>
      <w:r>
        <w:rPr>
          <w:spacing w:val="-1"/>
          <w:w w:val="126"/>
          <w:sz w:val="25"/>
          <w:szCs w:val="25"/>
        </w:rPr>
        <w:t>r</w:t>
      </w:r>
      <w:r>
        <w:rPr>
          <w:spacing w:val="1"/>
          <w:w w:val="132"/>
          <w:sz w:val="25"/>
          <w:szCs w:val="25"/>
        </w:rPr>
        <w:t>a</w:t>
      </w:r>
      <w:r>
        <w:rPr>
          <w:w w:val="134"/>
          <w:sz w:val="25"/>
          <w:szCs w:val="25"/>
        </w:rPr>
        <w:t>te</w:t>
      </w:r>
      <w:r>
        <w:rPr>
          <w:w w:val="121"/>
          <w:sz w:val="25"/>
          <w:szCs w:val="25"/>
        </w:rPr>
        <w:t>g</w:t>
      </w:r>
      <w:r>
        <w:rPr>
          <w:w w:val="96"/>
          <w:sz w:val="25"/>
          <w:szCs w:val="25"/>
        </w:rPr>
        <w:t>i</w:t>
      </w:r>
      <w:r>
        <w:rPr>
          <w:spacing w:val="15"/>
          <w:sz w:val="25"/>
          <w:szCs w:val="25"/>
        </w:rPr>
        <w:t xml:space="preserve"> </w:t>
      </w:r>
      <w:r>
        <w:rPr>
          <w:spacing w:val="-1"/>
          <w:w w:val="93"/>
          <w:sz w:val="25"/>
          <w:szCs w:val="25"/>
        </w:rPr>
        <w:t>M</w:t>
      </w:r>
      <w:r>
        <w:rPr>
          <w:w w:val="133"/>
          <w:sz w:val="25"/>
          <w:szCs w:val="25"/>
        </w:rPr>
        <w:t>e</w:t>
      </w:r>
      <w:r>
        <w:rPr>
          <w:w w:val="121"/>
          <w:sz w:val="25"/>
          <w:szCs w:val="25"/>
        </w:rPr>
        <w:t>n</w:t>
      </w:r>
      <w:r>
        <w:rPr>
          <w:spacing w:val="-1"/>
          <w:w w:val="121"/>
          <w:sz w:val="25"/>
          <w:szCs w:val="25"/>
        </w:rPr>
        <w:t>g</w:t>
      </w:r>
      <w:r>
        <w:rPr>
          <w:w w:val="133"/>
          <w:sz w:val="25"/>
          <w:szCs w:val="25"/>
        </w:rPr>
        <w:t>e</w:t>
      </w:r>
      <w:r>
        <w:rPr>
          <w:spacing w:val="-1"/>
          <w:w w:val="96"/>
          <w:sz w:val="25"/>
          <w:szCs w:val="25"/>
        </w:rPr>
        <w:t>l</w:t>
      </w:r>
      <w:r>
        <w:rPr>
          <w:spacing w:val="-1"/>
          <w:w w:val="117"/>
          <w:sz w:val="25"/>
          <w:szCs w:val="25"/>
        </w:rPr>
        <w:t>o</w:t>
      </w:r>
      <w:r>
        <w:rPr>
          <w:spacing w:val="-1"/>
          <w:w w:val="96"/>
          <w:sz w:val="25"/>
          <w:szCs w:val="25"/>
        </w:rPr>
        <w:t>l</w:t>
      </w:r>
      <w:r>
        <w:rPr>
          <w:w w:val="132"/>
          <w:sz w:val="25"/>
          <w:szCs w:val="25"/>
        </w:rPr>
        <w:t>a</w:t>
      </w:r>
      <w:r>
        <w:rPr>
          <w:spacing w:val="16"/>
          <w:sz w:val="25"/>
          <w:szCs w:val="25"/>
        </w:rPr>
        <w:t xml:space="preserve"> </w:t>
      </w:r>
      <w:r>
        <w:rPr>
          <w:spacing w:val="1"/>
          <w:w w:val="93"/>
          <w:sz w:val="25"/>
          <w:szCs w:val="25"/>
        </w:rPr>
        <w:t>M</w:t>
      </w:r>
      <w:r>
        <w:rPr>
          <w:spacing w:val="-1"/>
          <w:w w:val="132"/>
          <w:sz w:val="25"/>
          <w:szCs w:val="25"/>
        </w:rPr>
        <w:t>a</w:t>
      </w:r>
      <w:r>
        <w:rPr>
          <w:w w:val="126"/>
          <w:sz w:val="25"/>
          <w:szCs w:val="25"/>
        </w:rPr>
        <w:t>n</w:t>
      </w:r>
      <w:r>
        <w:rPr>
          <w:spacing w:val="1"/>
          <w:w w:val="126"/>
          <w:sz w:val="25"/>
          <w:szCs w:val="25"/>
        </w:rPr>
        <w:t>a</w:t>
      </w:r>
      <w:r>
        <w:rPr>
          <w:spacing w:val="-1"/>
          <w:w w:val="96"/>
          <w:sz w:val="25"/>
          <w:szCs w:val="25"/>
        </w:rPr>
        <w:t>j</w:t>
      </w:r>
      <w:r>
        <w:rPr>
          <w:w w:val="133"/>
          <w:sz w:val="25"/>
          <w:szCs w:val="25"/>
        </w:rPr>
        <w:t>e</w:t>
      </w:r>
      <w:r>
        <w:rPr>
          <w:w w:val="125"/>
          <w:sz w:val="25"/>
          <w:szCs w:val="25"/>
        </w:rPr>
        <w:t>me</w:t>
      </w:r>
      <w:r>
        <w:rPr>
          <w:w w:val="121"/>
          <w:sz w:val="25"/>
          <w:szCs w:val="25"/>
        </w:rPr>
        <w:t>n</w:t>
      </w:r>
      <w:r>
        <w:rPr>
          <w:spacing w:val="13"/>
          <w:sz w:val="25"/>
          <w:szCs w:val="25"/>
        </w:rPr>
        <w:t xml:space="preserve"> </w:t>
      </w:r>
      <w:r>
        <w:rPr>
          <w:spacing w:val="-7"/>
          <w:sz w:val="25"/>
          <w:szCs w:val="25"/>
        </w:rPr>
        <w:t>R</w:t>
      </w:r>
      <w:r>
        <w:rPr>
          <w:spacing w:val="1"/>
          <w:w w:val="132"/>
          <w:sz w:val="25"/>
          <w:szCs w:val="25"/>
        </w:rPr>
        <w:t>a</w:t>
      </w:r>
      <w:r>
        <w:rPr>
          <w:w w:val="128"/>
          <w:sz w:val="25"/>
          <w:szCs w:val="25"/>
        </w:rPr>
        <w:t>nt</w:t>
      </w:r>
      <w:r>
        <w:rPr>
          <w:spacing w:val="1"/>
          <w:w w:val="128"/>
          <w:sz w:val="25"/>
          <w:szCs w:val="25"/>
        </w:rPr>
        <w:t>a</w:t>
      </w:r>
      <w:r>
        <w:rPr>
          <w:w w:val="96"/>
          <w:sz w:val="25"/>
          <w:szCs w:val="25"/>
        </w:rPr>
        <w:t>i</w:t>
      </w:r>
      <w:r>
        <w:rPr>
          <w:spacing w:val="13"/>
          <w:sz w:val="25"/>
          <w:szCs w:val="25"/>
        </w:rPr>
        <w:t xml:space="preserve"> </w:t>
      </w:r>
      <w:r>
        <w:rPr>
          <w:spacing w:val="-15"/>
          <w:w w:val="115"/>
          <w:sz w:val="25"/>
          <w:szCs w:val="25"/>
        </w:rPr>
        <w:t>P</w:t>
      </w:r>
      <w:r>
        <w:rPr>
          <w:spacing w:val="1"/>
          <w:w w:val="115"/>
          <w:sz w:val="25"/>
          <w:szCs w:val="25"/>
        </w:rPr>
        <w:t>as</w:t>
      </w:r>
      <w:r>
        <w:rPr>
          <w:spacing w:val="-1"/>
          <w:w w:val="115"/>
          <w:sz w:val="25"/>
          <w:szCs w:val="25"/>
        </w:rPr>
        <w:t>o</w:t>
      </w:r>
      <w:r>
        <w:rPr>
          <w:spacing w:val="-6"/>
          <w:w w:val="115"/>
          <w:sz w:val="25"/>
          <w:szCs w:val="25"/>
        </w:rPr>
        <w:t>k</w:t>
      </w:r>
      <w:r>
        <w:rPr>
          <w:spacing w:val="1"/>
          <w:w w:val="115"/>
          <w:sz w:val="25"/>
          <w:szCs w:val="25"/>
        </w:rPr>
        <w:t>a</w:t>
      </w:r>
      <w:r>
        <w:rPr>
          <w:w w:val="115"/>
          <w:sz w:val="25"/>
          <w:szCs w:val="25"/>
        </w:rPr>
        <w:t>n</w:t>
      </w:r>
      <w:r>
        <w:rPr>
          <w:spacing w:val="48"/>
          <w:w w:val="115"/>
          <w:sz w:val="25"/>
          <w:szCs w:val="25"/>
        </w:rPr>
        <w:t xml:space="preserve"> </w:t>
      </w:r>
      <w:r>
        <w:rPr>
          <w:spacing w:val="-1"/>
          <w:w w:val="115"/>
          <w:sz w:val="25"/>
          <w:szCs w:val="25"/>
        </w:rPr>
        <w:t>B</w:t>
      </w:r>
      <w:r>
        <w:rPr>
          <w:spacing w:val="1"/>
          <w:w w:val="115"/>
          <w:sz w:val="25"/>
          <w:szCs w:val="25"/>
        </w:rPr>
        <w:t>a</w:t>
      </w:r>
      <w:r>
        <w:rPr>
          <w:w w:val="115"/>
          <w:sz w:val="25"/>
          <w:szCs w:val="25"/>
        </w:rPr>
        <w:t>gi</w:t>
      </w:r>
      <w:r>
        <w:rPr>
          <w:spacing w:val="-12"/>
          <w:w w:val="115"/>
          <w:sz w:val="25"/>
          <w:szCs w:val="25"/>
        </w:rPr>
        <w:t xml:space="preserve"> </w:t>
      </w:r>
      <w:r>
        <w:rPr>
          <w:spacing w:val="-14"/>
          <w:w w:val="123"/>
          <w:sz w:val="25"/>
          <w:szCs w:val="25"/>
        </w:rPr>
        <w:t>P</w:t>
      </w:r>
      <w:r>
        <w:rPr>
          <w:w w:val="123"/>
          <w:sz w:val="25"/>
          <w:szCs w:val="25"/>
        </w:rPr>
        <w:t>e</w:t>
      </w:r>
      <w:r>
        <w:rPr>
          <w:spacing w:val="-1"/>
          <w:w w:val="123"/>
          <w:sz w:val="25"/>
          <w:szCs w:val="25"/>
        </w:rPr>
        <w:t>r</w:t>
      </w:r>
      <w:r>
        <w:rPr>
          <w:w w:val="123"/>
          <w:sz w:val="25"/>
          <w:szCs w:val="25"/>
        </w:rPr>
        <w:t>u</w:t>
      </w:r>
      <w:r>
        <w:rPr>
          <w:spacing w:val="1"/>
          <w:w w:val="123"/>
          <w:sz w:val="25"/>
          <w:szCs w:val="25"/>
        </w:rPr>
        <w:t>sa</w:t>
      </w:r>
      <w:r>
        <w:rPr>
          <w:w w:val="123"/>
          <w:sz w:val="25"/>
          <w:szCs w:val="25"/>
        </w:rPr>
        <w:t>h</w:t>
      </w:r>
      <w:r>
        <w:rPr>
          <w:spacing w:val="1"/>
          <w:w w:val="123"/>
          <w:sz w:val="25"/>
          <w:szCs w:val="25"/>
        </w:rPr>
        <w:t>aa</w:t>
      </w:r>
      <w:r>
        <w:rPr>
          <w:w w:val="123"/>
          <w:sz w:val="25"/>
          <w:szCs w:val="25"/>
        </w:rPr>
        <w:t>n</w:t>
      </w:r>
      <w:r>
        <w:rPr>
          <w:spacing w:val="8"/>
          <w:w w:val="123"/>
          <w:sz w:val="25"/>
          <w:szCs w:val="25"/>
        </w:rPr>
        <w:t xml:space="preserve"> </w:t>
      </w:r>
      <w:r>
        <w:rPr>
          <w:spacing w:val="1"/>
          <w:w w:val="93"/>
          <w:sz w:val="25"/>
          <w:szCs w:val="25"/>
        </w:rPr>
        <w:t>M</w:t>
      </w:r>
      <w:r>
        <w:rPr>
          <w:spacing w:val="-1"/>
          <w:w w:val="117"/>
          <w:sz w:val="25"/>
          <w:szCs w:val="25"/>
        </w:rPr>
        <w:t>o</w:t>
      </w:r>
      <w:r>
        <w:rPr>
          <w:w w:val="121"/>
          <w:sz w:val="25"/>
          <w:szCs w:val="25"/>
        </w:rPr>
        <w:t>d</w:t>
      </w:r>
      <w:r>
        <w:rPr>
          <w:w w:val="133"/>
          <w:sz w:val="25"/>
          <w:szCs w:val="25"/>
        </w:rPr>
        <w:t>e</w:t>
      </w:r>
      <w:r>
        <w:rPr>
          <w:spacing w:val="-7"/>
          <w:w w:val="118"/>
          <w:sz w:val="25"/>
          <w:szCs w:val="25"/>
        </w:rPr>
        <w:t>r</w:t>
      </w:r>
      <w:r>
        <w:rPr>
          <w:w w:val="121"/>
          <w:sz w:val="25"/>
          <w:szCs w:val="25"/>
        </w:rPr>
        <w:t>n</w:t>
      </w:r>
      <w:r>
        <w:rPr>
          <w:spacing w:val="15"/>
          <w:sz w:val="25"/>
          <w:szCs w:val="25"/>
        </w:rPr>
        <w:t xml:space="preserve"> </w:t>
      </w:r>
      <w:r>
        <w:rPr>
          <w:w w:val="121"/>
          <w:sz w:val="25"/>
          <w:szCs w:val="25"/>
        </w:rPr>
        <w:t>d</w:t>
      </w:r>
      <w:r>
        <w:rPr>
          <w:w w:val="96"/>
          <w:sz w:val="25"/>
          <w:szCs w:val="25"/>
        </w:rPr>
        <w:t xml:space="preserve">i </w:t>
      </w:r>
      <w:r>
        <w:rPr>
          <w:spacing w:val="-1"/>
          <w:w w:val="85"/>
          <w:sz w:val="25"/>
          <w:szCs w:val="25"/>
        </w:rPr>
        <w:t>I</w:t>
      </w:r>
      <w:r>
        <w:rPr>
          <w:w w:val="121"/>
          <w:sz w:val="25"/>
          <w:szCs w:val="25"/>
        </w:rPr>
        <w:t>n</w:t>
      </w:r>
      <w:r>
        <w:rPr>
          <w:spacing w:val="-1"/>
          <w:w w:val="121"/>
          <w:sz w:val="25"/>
          <w:szCs w:val="25"/>
        </w:rPr>
        <w:t>d</w:t>
      </w:r>
      <w:r>
        <w:rPr>
          <w:spacing w:val="-1"/>
          <w:w w:val="117"/>
          <w:sz w:val="25"/>
          <w:szCs w:val="25"/>
        </w:rPr>
        <w:t>o</w:t>
      </w:r>
      <w:r>
        <w:rPr>
          <w:w w:val="127"/>
          <w:sz w:val="25"/>
          <w:szCs w:val="25"/>
        </w:rPr>
        <w:t>ne</w:t>
      </w:r>
      <w:r>
        <w:rPr>
          <w:spacing w:val="1"/>
          <w:w w:val="128"/>
          <w:sz w:val="25"/>
          <w:szCs w:val="25"/>
        </w:rPr>
        <w:t>s</w:t>
      </w:r>
      <w:r>
        <w:rPr>
          <w:spacing w:val="-1"/>
          <w:w w:val="96"/>
          <w:sz w:val="25"/>
          <w:szCs w:val="25"/>
        </w:rPr>
        <w:t>i</w:t>
      </w:r>
      <w:r>
        <w:rPr>
          <w:spacing w:val="4"/>
          <w:w w:val="132"/>
          <w:sz w:val="25"/>
          <w:szCs w:val="25"/>
        </w:rPr>
        <w:t>a</w:t>
      </w:r>
      <w:r>
        <w:rPr>
          <w:w w:val="127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spacing w:val="-28"/>
          <w:sz w:val="24"/>
          <w:szCs w:val="24"/>
        </w:rPr>
        <w:t xml:space="preserve"> </w:t>
      </w:r>
      <w:r>
        <w:rPr>
          <w:w w:val="112"/>
          <w:sz w:val="24"/>
          <w:szCs w:val="24"/>
        </w:rPr>
        <w:t>G</w:t>
      </w:r>
      <w:r>
        <w:rPr>
          <w:spacing w:val="-1"/>
          <w:w w:val="112"/>
          <w:sz w:val="24"/>
          <w:szCs w:val="24"/>
        </w:rPr>
        <w:t>r</w:t>
      </w:r>
      <w:r>
        <w:rPr>
          <w:spacing w:val="1"/>
          <w:w w:val="138"/>
          <w:sz w:val="24"/>
          <w:szCs w:val="24"/>
        </w:rPr>
        <w:t>a</w:t>
      </w:r>
      <w:r>
        <w:rPr>
          <w:spacing w:val="1"/>
          <w:w w:val="133"/>
          <w:sz w:val="24"/>
          <w:szCs w:val="24"/>
        </w:rPr>
        <w:t>s</w:t>
      </w:r>
      <w:r>
        <w:rPr>
          <w:spacing w:val="-1"/>
          <w:sz w:val="24"/>
          <w:szCs w:val="24"/>
        </w:rPr>
        <w:t>i</w:t>
      </w:r>
      <w:r>
        <w:rPr>
          <w:w w:val="126"/>
          <w:sz w:val="24"/>
          <w:szCs w:val="24"/>
        </w:rPr>
        <w:t>n</w:t>
      </w:r>
      <w:r>
        <w:rPr>
          <w:spacing w:val="-1"/>
          <w:w w:val="126"/>
          <w:sz w:val="24"/>
          <w:szCs w:val="24"/>
        </w:rPr>
        <w:t>d</w:t>
      </w:r>
      <w:r>
        <w:rPr>
          <w:spacing w:val="-1"/>
          <w:w w:val="122"/>
          <w:sz w:val="24"/>
          <w:szCs w:val="24"/>
        </w:rPr>
        <w:t>o</w:t>
      </w:r>
      <w:r>
        <w:rPr>
          <w:w w:val="127"/>
          <w:sz w:val="24"/>
          <w:szCs w:val="24"/>
        </w:rPr>
        <w:t>,</w:t>
      </w:r>
      <w:r>
        <w:rPr>
          <w:spacing w:val="18"/>
          <w:sz w:val="24"/>
          <w:szCs w:val="24"/>
        </w:rPr>
        <w:t xml:space="preserve"> </w:t>
      </w:r>
      <w:r>
        <w:rPr>
          <w:spacing w:val="-1"/>
          <w:w w:val="75"/>
          <w:sz w:val="24"/>
          <w:szCs w:val="24"/>
        </w:rPr>
        <w:t>J</w:t>
      </w:r>
      <w:r>
        <w:rPr>
          <w:spacing w:val="1"/>
          <w:w w:val="138"/>
          <w:sz w:val="24"/>
          <w:szCs w:val="24"/>
        </w:rPr>
        <w:t>a</w:t>
      </w:r>
      <w:r>
        <w:rPr>
          <w:spacing w:val="-5"/>
          <w:w w:val="115"/>
          <w:sz w:val="24"/>
          <w:szCs w:val="24"/>
        </w:rPr>
        <w:t>k</w:t>
      </w:r>
      <w:r>
        <w:rPr>
          <w:spacing w:val="1"/>
          <w:w w:val="138"/>
          <w:sz w:val="24"/>
          <w:szCs w:val="24"/>
        </w:rPr>
        <w:t>a</w:t>
      </w:r>
      <w:r>
        <w:rPr>
          <w:spacing w:val="-1"/>
          <w:w w:val="123"/>
          <w:sz w:val="24"/>
          <w:szCs w:val="24"/>
        </w:rPr>
        <w:t>r</w:t>
      </w:r>
      <w:r>
        <w:rPr>
          <w:w w:val="139"/>
          <w:sz w:val="24"/>
          <w:szCs w:val="24"/>
        </w:rPr>
        <w:t>ta</w:t>
      </w:r>
      <w:r>
        <w:rPr>
          <w:spacing w:val="17"/>
          <w:sz w:val="24"/>
          <w:szCs w:val="24"/>
        </w:rPr>
        <w:t xml:space="preserve"> </w:t>
      </w:r>
      <w:r>
        <w:rPr>
          <w:w w:val="117"/>
          <w:sz w:val="24"/>
          <w:szCs w:val="24"/>
        </w:rPr>
        <w:t>(</w:t>
      </w:r>
      <w:r>
        <w:rPr>
          <w:spacing w:val="-1"/>
          <w:w w:val="127"/>
          <w:sz w:val="24"/>
          <w:szCs w:val="24"/>
        </w:rPr>
        <w:t>2002</w:t>
      </w:r>
      <w:r>
        <w:rPr>
          <w:w w:val="117"/>
          <w:sz w:val="24"/>
          <w:szCs w:val="24"/>
        </w:rPr>
        <w:t>)</w:t>
      </w:r>
      <w:r>
        <w:rPr>
          <w:w w:val="127"/>
          <w:sz w:val="24"/>
          <w:szCs w:val="24"/>
        </w:rPr>
        <w:t>.</w:t>
      </w:r>
    </w:p>
    <w:p w:rsidR="00944A07" w:rsidRDefault="000E52F1">
      <w:pPr>
        <w:spacing w:line="243" w:lineRule="auto"/>
        <w:ind w:left="462" w:right="318" w:hanging="360"/>
        <w:rPr>
          <w:sz w:val="24"/>
          <w:szCs w:val="24"/>
        </w:rPr>
      </w:pPr>
      <w:r>
        <w:rPr>
          <w:spacing w:val="-1"/>
          <w:w w:val="120"/>
          <w:sz w:val="24"/>
          <w:szCs w:val="24"/>
        </w:rPr>
        <w:t>2</w:t>
      </w:r>
      <w:r>
        <w:rPr>
          <w:w w:val="120"/>
          <w:sz w:val="24"/>
          <w:szCs w:val="24"/>
        </w:rPr>
        <w:t xml:space="preserve">. </w:t>
      </w:r>
      <w:r>
        <w:rPr>
          <w:spacing w:val="1"/>
          <w:w w:val="120"/>
          <w:sz w:val="24"/>
          <w:szCs w:val="24"/>
        </w:rPr>
        <w:t xml:space="preserve"> </w:t>
      </w:r>
      <w:r>
        <w:rPr>
          <w:w w:val="120"/>
          <w:sz w:val="24"/>
          <w:szCs w:val="24"/>
        </w:rPr>
        <w:t>Edw</w:t>
      </w:r>
      <w:r>
        <w:rPr>
          <w:spacing w:val="1"/>
          <w:w w:val="120"/>
          <w:sz w:val="24"/>
          <w:szCs w:val="24"/>
        </w:rPr>
        <w:t>a</w:t>
      </w:r>
      <w:r>
        <w:rPr>
          <w:spacing w:val="-8"/>
          <w:w w:val="120"/>
          <w:sz w:val="24"/>
          <w:szCs w:val="24"/>
        </w:rPr>
        <w:t>r</w:t>
      </w:r>
      <w:r>
        <w:rPr>
          <w:w w:val="120"/>
          <w:sz w:val="24"/>
          <w:szCs w:val="24"/>
        </w:rPr>
        <w:t>d</w:t>
      </w:r>
      <w:r>
        <w:rPr>
          <w:spacing w:val="1"/>
          <w:w w:val="120"/>
          <w:sz w:val="24"/>
          <w:szCs w:val="24"/>
        </w:rPr>
        <w:t>s</w:t>
      </w:r>
      <w:r>
        <w:rPr>
          <w:w w:val="120"/>
          <w:sz w:val="24"/>
          <w:szCs w:val="24"/>
        </w:rPr>
        <w:t>,</w:t>
      </w:r>
      <w:r>
        <w:rPr>
          <w:spacing w:val="21"/>
          <w:w w:val="120"/>
          <w:sz w:val="24"/>
          <w:szCs w:val="24"/>
        </w:rPr>
        <w:t xml:space="preserve"> </w:t>
      </w:r>
      <w:r>
        <w:rPr>
          <w:w w:val="120"/>
          <w:sz w:val="24"/>
          <w:szCs w:val="24"/>
        </w:rPr>
        <w:t>Ch</w:t>
      </w:r>
      <w:r>
        <w:rPr>
          <w:spacing w:val="-1"/>
          <w:w w:val="120"/>
          <w:sz w:val="24"/>
          <w:szCs w:val="24"/>
        </w:rPr>
        <w:t>ri</w:t>
      </w:r>
      <w:r>
        <w:rPr>
          <w:spacing w:val="1"/>
          <w:w w:val="120"/>
          <w:sz w:val="24"/>
          <w:szCs w:val="24"/>
        </w:rPr>
        <w:t>s</w:t>
      </w:r>
      <w:r>
        <w:rPr>
          <w:w w:val="120"/>
          <w:sz w:val="24"/>
          <w:szCs w:val="24"/>
        </w:rPr>
        <w:t>.</w:t>
      </w:r>
      <w:r>
        <w:rPr>
          <w:spacing w:val="-8"/>
          <w:w w:val="120"/>
          <w:sz w:val="24"/>
          <w:szCs w:val="24"/>
        </w:rPr>
        <w:t xml:space="preserve"> </w:t>
      </w:r>
      <w:r>
        <w:rPr>
          <w:w w:val="120"/>
          <w:sz w:val="24"/>
          <w:szCs w:val="24"/>
        </w:rPr>
        <w:t>Et.</w:t>
      </w:r>
      <w:r>
        <w:rPr>
          <w:spacing w:val="1"/>
          <w:w w:val="120"/>
          <w:sz w:val="24"/>
          <w:szCs w:val="24"/>
        </w:rPr>
        <w:t>a</w:t>
      </w:r>
      <w:r>
        <w:rPr>
          <w:spacing w:val="-1"/>
          <w:w w:val="120"/>
          <w:sz w:val="24"/>
          <w:szCs w:val="24"/>
        </w:rPr>
        <w:t>l</w:t>
      </w:r>
      <w:r>
        <w:rPr>
          <w:w w:val="120"/>
          <w:sz w:val="24"/>
          <w:szCs w:val="24"/>
        </w:rPr>
        <w:t xml:space="preserve">. </w:t>
      </w:r>
      <w:r>
        <w:rPr>
          <w:spacing w:val="13"/>
          <w:w w:val="120"/>
          <w:sz w:val="24"/>
          <w:szCs w:val="24"/>
        </w:rPr>
        <w:t xml:space="preserve"> </w:t>
      </w:r>
      <w:r>
        <w:rPr>
          <w:spacing w:val="-1"/>
          <w:w w:val="120"/>
          <w:sz w:val="24"/>
          <w:szCs w:val="24"/>
        </w:rPr>
        <w:t>T</w:t>
      </w:r>
      <w:r>
        <w:rPr>
          <w:w w:val="120"/>
          <w:sz w:val="24"/>
          <w:szCs w:val="24"/>
        </w:rPr>
        <w:t>he</w:t>
      </w:r>
      <w:r>
        <w:rPr>
          <w:spacing w:val="2"/>
          <w:w w:val="120"/>
          <w:sz w:val="24"/>
          <w:szCs w:val="24"/>
        </w:rPr>
        <w:t xml:space="preserve"> </w:t>
      </w:r>
      <w:r>
        <w:rPr>
          <w:w w:val="103"/>
          <w:sz w:val="24"/>
          <w:szCs w:val="24"/>
        </w:rPr>
        <w:t>E</w:t>
      </w:r>
      <w:r>
        <w:rPr>
          <w:spacing w:val="-1"/>
          <w:w w:val="133"/>
          <w:sz w:val="24"/>
          <w:szCs w:val="24"/>
        </w:rPr>
        <w:t>s</w:t>
      </w:r>
      <w:r>
        <w:rPr>
          <w:spacing w:val="1"/>
          <w:w w:val="133"/>
          <w:sz w:val="24"/>
          <w:szCs w:val="24"/>
        </w:rPr>
        <w:t>s</w:t>
      </w:r>
      <w:r>
        <w:rPr>
          <w:w w:val="138"/>
          <w:sz w:val="24"/>
          <w:szCs w:val="24"/>
        </w:rPr>
        <w:t>e</w:t>
      </w:r>
      <w:r>
        <w:rPr>
          <w:w w:val="129"/>
          <w:sz w:val="24"/>
          <w:szCs w:val="24"/>
        </w:rPr>
        <w:t>nce</w:t>
      </w:r>
      <w:r>
        <w:rPr>
          <w:spacing w:val="16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o</w:t>
      </w:r>
      <w:r>
        <w:rPr>
          <w:sz w:val="24"/>
          <w:szCs w:val="24"/>
        </w:rPr>
        <w:t>f</w:t>
      </w:r>
      <w:r>
        <w:rPr>
          <w:spacing w:val="47"/>
          <w:sz w:val="24"/>
          <w:szCs w:val="24"/>
        </w:rPr>
        <w:t xml:space="preserve"> </w:t>
      </w:r>
      <w:r>
        <w:rPr>
          <w:spacing w:val="-1"/>
          <w:w w:val="88"/>
          <w:sz w:val="24"/>
          <w:szCs w:val="24"/>
        </w:rPr>
        <w:t>I</w:t>
      </w:r>
      <w:r>
        <w:rPr>
          <w:w w:val="118"/>
          <w:sz w:val="24"/>
          <w:szCs w:val="24"/>
        </w:rPr>
        <w:t>n</w:t>
      </w:r>
      <w:r>
        <w:rPr>
          <w:spacing w:val="-1"/>
          <w:w w:val="118"/>
          <w:sz w:val="24"/>
          <w:szCs w:val="24"/>
        </w:rPr>
        <w:t>f</w:t>
      </w:r>
      <w:r>
        <w:rPr>
          <w:spacing w:val="-1"/>
          <w:w w:val="122"/>
          <w:sz w:val="24"/>
          <w:szCs w:val="24"/>
        </w:rPr>
        <w:t>o</w:t>
      </w:r>
      <w:r>
        <w:rPr>
          <w:spacing w:val="-5"/>
          <w:w w:val="123"/>
          <w:sz w:val="24"/>
          <w:szCs w:val="24"/>
        </w:rPr>
        <w:t>r</w:t>
      </w:r>
      <w:r>
        <w:rPr>
          <w:w w:val="130"/>
          <w:sz w:val="24"/>
          <w:szCs w:val="24"/>
        </w:rPr>
        <w:t>m</w:t>
      </w:r>
      <w:r>
        <w:rPr>
          <w:spacing w:val="1"/>
          <w:w w:val="130"/>
          <w:sz w:val="24"/>
          <w:szCs w:val="24"/>
        </w:rPr>
        <w:t>a</w:t>
      </w:r>
      <w:r>
        <w:rPr>
          <w:w w:val="120"/>
          <w:sz w:val="24"/>
          <w:szCs w:val="24"/>
        </w:rPr>
        <w:t>t</w:t>
      </w:r>
      <w:r>
        <w:rPr>
          <w:spacing w:val="-1"/>
          <w:w w:val="120"/>
          <w:sz w:val="24"/>
          <w:szCs w:val="24"/>
        </w:rPr>
        <w:t>i</w:t>
      </w:r>
      <w:r>
        <w:rPr>
          <w:spacing w:val="-1"/>
          <w:w w:val="122"/>
          <w:sz w:val="24"/>
          <w:szCs w:val="24"/>
        </w:rPr>
        <w:t>o</w:t>
      </w:r>
      <w:r>
        <w:rPr>
          <w:w w:val="126"/>
          <w:sz w:val="24"/>
          <w:szCs w:val="24"/>
        </w:rPr>
        <w:t>n</w:t>
      </w:r>
      <w:r>
        <w:rPr>
          <w:spacing w:val="20"/>
          <w:sz w:val="24"/>
          <w:szCs w:val="24"/>
        </w:rPr>
        <w:t xml:space="preserve"> </w:t>
      </w:r>
      <w:r>
        <w:rPr>
          <w:w w:val="125"/>
          <w:sz w:val="24"/>
          <w:szCs w:val="24"/>
        </w:rPr>
        <w:t>S</w:t>
      </w:r>
      <w:r>
        <w:rPr>
          <w:spacing w:val="-2"/>
          <w:w w:val="125"/>
          <w:sz w:val="24"/>
          <w:szCs w:val="24"/>
        </w:rPr>
        <w:t>y</w:t>
      </w:r>
      <w:r>
        <w:rPr>
          <w:spacing w:val="1"/>
          <w:w w:val="125"/>
          <w:sz w:val="24"/>
          <w:szCs w:val="24"/>
        </w:rPr>
        <w:t>s</w:t>
      </w:r>
      <w:r>
        <w:rPr>
          <w:w w:val="125"/>
          <w:sz w:val="24"/>
          <w:szCs w:val="24"/>
        </w:rPr>
        <w:t xml:space="preserve">tem. </w:t>
      </w:r>
      <w:r>
        <w:rPr>
          <w:spacing w:val="13"/>
          <w:w w:val="125"/>
          <w:sz w:val="24"/>
          <w:szCs w:val="24"/>
        </w:rPr>
        <w:t xml:space="preserve"> </w:t>
      </w:r>
      <w:r>
        <w:rPr>
          <w:spacing w:val="-9"/>
          <w:w w:val="125"/>
          <w:sz w:val="24"/>
          <w:szCs w:val="24"/>
        </w:rPr>
        <w:t>Pr</w:t>
      </w:r>
      <w:r>
        <w:rPr>
          <w:w w:val="125"/>
          <w:sz w:val="24"/>
          <w:szCs w:val="24"/>
        </w:rPr>
        <w:t>ent</w:t>
      </w:r>
      <w:r>
        <w:rPr>
          <w:spacing w:val="-1"/>
          <w:w w:val="125"/>
          <w:sz w:val="24"/>
          <w:szCs w:val="24"/>
        </w:rPr>
        <w:t>i</w:t>
      </w:r>
      <w:r>
        <w:rPr>
          <w:w w:val="125"/>
          <w:sz w:val="24"/>
          <w:szCs w:val="24"/>
        </w:rPr>
        <w:t>ce</w:t>
      </w:r>
      <w:r>
        <w:rPr>
          <w:spacing w:val="6"/>
          <w:w w:val="125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H</w:t>
      </w:r>
      <w:r>
        <w:rPr>
          <w:spacing w:val="1"/>
          <w:w w:val="138"/>
          <w:sz w:val="24"/>
          <w:szCs w:val="24"/>
        </w:rPr>
        <w:t>a</w:t>
      </w:r>
      <w:r>
        <w:rPr>
          <w:spacing w:val="-1"/>
          <w:sz w:val="24"/>
          <w:szCs w:val="24"/>
        </w:rPr>
        <w:t>ll</w:t>
      </w:r>
      <w:r>
        <w:rPr>
          <w:w w:val="127"/>
          <w:sz w:val="24"/>
          <w:szCs w:val="24"/>
        </w:rPr>
        <w:t xml:space="preserve">. </w:t>
      </w:r>
      <w:r>
        <w:rPr>
          <w:w w:val="124"/>
          <w:sz w:val="24"/>
          <w:szCs w:val="24"/>
        </w:rPr>
        <w:t>(</w:t>
      </w:r>
      <w:r>
        <w:rPr>
          <w:spacing w:val="-1"/>
          <w:w w:val="124"/>
          <w:sz w:val="24"/>
          <w:szCs w:val="24"/>
        </w:rPr>
        <w:t>1995</w:t>
      </w:r>
      <w:r>
        <w:rPr>
          <w:w w:val="124"/>
          <w:sz w:val="24"/>
          <w:szCs w:val="24"/>
        </w:rPr>
        <w:t xml:space="preserve">). </w:t>
      </w:r>
      <w:r>
        <w:rPr>
          <w:spacing w:val="12"/>
          <w:w w:val="124"/>
          <w:sz w:val="24"/>
          <w:szCs w:val="24"/>
        </w:rPr>
        <w:t xml:space="preserve"> </w:t>
      </w:r>
      <w:r>
        <w:rPr>
          <w:spacing w:val="-42"/>
          <w:w w:val="124"/>
          <w:sz w:val="24"/>
          <w:szCs w:val="24"/>
        </w:rPr>
        <w:t>T</w:t>
      </w:r>
      <w:r>
        <w:rPr>
          <w:w w:val="138"/>
          <w:sz w:val="24"/>
          <w:szCs w:val="24"/>
        </w:rPr>
        <w:t>e</w:t>
      </w:r>
      <w:r>
        <w:rPr>
          <w:spacing w:val="-1"/>
          <w:w w:val="123"/>
          <w:sz w:val="24"/>
          <w:szCs w:val="24"/>
        </w:rPr>
        <w:t>r</w:t>
      </w:r>
      <w:r>
        <w:rPr>
          <w:spacing w:val="-1"/>
          <w:sz w:val="24"/>
          <w:szCs w:val="24"/>
        </w:rPr>
        <w:t>j</w:t>
      </w:r>
      <w:r>
        <w:rPr>
          <w:w w:val="138"/>
          <w:sz w:val="24"/>
          <w:szCs w:val="24"/>
        </w:rPr>
        <w:t>e</w:t>
      </w:r>
      <w:r>
        <w:rPr>
          <w:w w:val="130"/>
          <w:sz w:val="24"/>
          <w:szCs w:val="24"/>
        </w:rPr>
        <w:t>m</w:t>
      </w:r>
      <w:r>
        <w:rPr>
          <w:spacing w:val="1"/>
          <w:w w:val="130"/>
          <w:sz w:val="24"/>
          <w:szCs w:val="24"/>
        </w:rPr>
        <w:t>a</w:t>
      </w:r>
      <w:r>
        <w:rPr>
          <w:w w:val="132"/>
          <w:sz w:val="24"/>
          <w:szCs w:val="24"/>
        </w:rPr>
        <w:t>h</w:t>
      </w:r>
      <w:r>
        <w:rPr>
          <w:spacing w:val="1"/>
          <w:w w:val="132"/>
          <w:sz w:val="24"/>
          <w:szCs w:val="24"/>
        </w:rPr>
        <w:t>a</w:t>
      </w:r>
      <w:r>
        <w:rPr>
          <w:w w:val="126"/>
          <w:sz w:val="24"/>
          <w:szCs w:val="24"/>
        </w:rPr>
        <w:t>n.</w:t>
      </w:r>
      <w:r>
        <w:rPr>
          <w:sz w:val="24"/>
          <w:szCs w:val="24"/>
        </w:rPr>
        <w:t xml:space="preserve">  </w:t>
      </w:r>
      <w:r>
        <w:rPr>
          <w:spacing w:val="-27"/>
          <w:sz w:val="24"/>
          <w:szCs w:val="24"/>
        </w:rPr>
        <w:t xml:space="preserve"> </w:t>
      </w:r>
      <w:r>
        <w:rPr>
          <w:w w:val="119"/>
          <w:sz w:val="24"/>
          <w:szCs w:val="24"/>
        </w:rPr>
        <w:t>(</w:t>
      </w:r>
      <w:r>
        <w:rPr>
          <w:spacing w:val="-4"/>
          <w:w w:val="119"/>
          <w:sz w:val="24"/>
          <w:szCs w:val="24"/>
        </w:rPr>
        <w:t>B</w:t>
      </w:r>
      <w:r>
        <w:rPr>
          <w:spacing w:val="1"/>
          <w:w w:val="119"/>
          <w:sz w:val="24"/>
          <w:szCs w:val="24"/>
        </w:rPr>
        <w:t>a</w:t>
      </w:r>
      <w:r>
        <w:rPr>
          <w:w w:val="119"/>
          <w:sz w:val="24"/>
          <w:szCs w:val="24"/>
        </w:rPr>
        <w:t>b</w:t>
      </w:r>
      <w:r>
        <w:rPr>
          <w:spacing w:val="7"/>
          <w:w w:val="119"/>
          <w:sz w:val="24"/>
          <w:szCs w:val="24"/>
        </w:rPr>
        <w:t xml:space="preserve"> </w:t>
      </w:r>
      <w:r>
        <w:rPr>
          <w:spacing w:val="-1"/>
          <w:w w:val="119"/>
          <w:sz w:val="24"/>
          <w:szCs w:val="24"/>
        </w:rPr>
        <w:t>5</w:t>
      </w:r>
      <w:r>
        <w:rPr>
          <w:w w:val="119"/>
          <w:sz w:val="24"/>
          <w:szCs w:val="24"/>
        </w:rPr>
        <w:t>-</w:t>
      </w:r>
      <w:r>
        <w:rPr>
          <w:spacing w:val="5"/>
          <w:w w:val="119"/>
          <w:sz w:val="24"/>
          <w:szCs w:val="24"/>
        </w:rPr>
        <w:t xml:space="preserve"> </w:t>
      </w:r>
      <w:r>
        <w:rPr>
          <w:spacing w:val="-1"/>
          <w:w w:val="88"/>
          <w:sz w:val="24"/>
          <w:szCs w:val="24"/>
        </w:rPr>
        <w:t>I</w:t>
      </w:r>
      <w:r>
        <w:rPr>
          <w:w w:val="126"/>
          <w:sz w:val="24"/>
          <w:szCs w:val="24"/>
        </w:rPr>
        <w:t>d</w:t>
      </w:r>
      <w:r>
        <w:rPr>
          <w:w w:val="138"/>
          <w:sz w:val="24"/>
          <w:szCs w:val="24"/>
        </w:rPr>
        <w:t>e</w:t>
      </w:r>
      <w:r>
        <w:rPr>
          <w:w w:val="123"/>
          <w:sz w:val="24"/>
          <w:szCs w:val="24"/>
        </w:rPr>
        <w:t>nt</w:t>
      </w:r>
      <w:r>
        <w:rPr>
          <w:spacing w:val="-1"/>
          <w:w w:val="123"/>
          <w:sz w:val="24"/>
          <w:szCs w:val="24"/>
        </w:rPr>
        <w:t>i</w:t>
      </w:r>
      <w:r>
        <w:rPr>
          <w:w w:val="103"/>
          <w:sz w:val="24"/>
          <w:szCs w:val="24"/>
        </w:rPr>
        <w:t>f</w:t>
      </w:r>
      <w:r>
        <w:rPr>
          <w:spacing w:val="1"/>
          <w:w w:val="103"/>
          <w:sz w:val="24"/>
          <w:szCs w:val="24"/>
        </w:rPr>
        <w:t>i</w:t>
      </w:r>
      <w:r>
        <w:rPr>
          <w:spacing w:val="-5"/>
          <w:w w:val="115"/>
          <w:sz w:val="24"/>
          <w:szCs w:val="24"/>
        </w:rPr>
        <w:t>k</w:t>
      </w:r>
      <w:r>
        <w:rPr>
          <w:spacing w:val="1"/>
          <w:w w:val="138"/>
          <w:sz w:val="24"/>
          <w:szCs w:val="24"/>
        </w:rPr>
        <w:t>a</w:t>
      </w:r>
      <w:r>
        <w:rPr>
          <w:spacing w:val="1"/>
          <w:w w:val="133"/>
          <w:sz w:val="24"/>
          <w:szCs w:val="24"/>
        </w:rPr>
        <w:t>s</w:t>
      </w:r>
      <w:r>
        <w:rPr>
          <w:sz w:val="24"/>
          <w:szCs w:val="24"/>
        </w:rPr>
        <w:t>i</w:t>
      </w:r>
      <w:r>
        <w:rPr>
          <w:spacing w:val="17"/>
          <w:sz w:val="24"/>
          <w:szCs w:val="24"/>
        </w:rPr>
        <w:t xml:space="preserve"> </w:t>
      </w:r>
      <w:r>
        <w:rPr>
          <w:spacing w:val="-13"/>
          <w:w w:val="90"/>
          <w:sz w:val="24"/>
          <w:szCs w:val="24"/>
        </w:rPr>
        <w:t>K</w:t>
      </w:r>
      <w:r>
        <w:rPr>
          <w:w w:val="138"/>
          <w:sz w:val="24"/>
          <w:szCs w:val="24"/>
        </w:rPr>
        <w:t>e</w:t>
      </w:r>
      <w:r>
        <w:rPr>
          <w:w w:val="128"/>
          <w:sz w:val="24"/>
          <w:szCs w:val="24"/>
        </w:rPr>
        <w:t>untun</w:t>
      </w:r>
      <w:r>
        <w:rPr>
          <w:spacing w:val="-1"/>
          <w:w w:val="128"/>
          <w:sz w:val="24"/>
          <w:szCs w:val="24"/>
        </w:rPr>
        <w:t>g</w:t>
      </w:r>
      <w:r>
        <w:rPr>
          <w:spacing w:val="1"/>
          <w:w w:val="138"/>
          <w:sz w:val="24"/>
          <w:szCs w:val="24"/>
        </w:rPr>
        <w:t>a</w:t>
      </w:r>
      <w:r>
        <w:rPr>
          <w:w w:val="126"/>
          <w:sz w:val="24"/>
          <w:szCs w:val="24"/>
        </w:rPr>
        <w:t>n</w:t>
      </w:r>
      <w:r>
        <w:rPr>
          <w:spacing w:val="18"/>
          <w:sz w:val="24"/>
          <w:szCs w:val="24"/>
        </w:rPr>
        <w:t xml:space="preserve"> </w:t>
      </w:r>
      <w:r>
        <w:rPr>
          <w:spacing w:val="-1"/>
          <w:w w:val="116"/>
          <w:sz w:val="24"/>
          <w:szCs w:val="24"/>
        </w:rPr>
        <w:t>Bi</w:t>
      </w:r>
      <w:r>
        <w:rPr>
          <w:spacing w:val="1"/>
          <w:w w:val="116"/>
          <w:sz w:val="24"/>
          <w:szCs w:val="24"/>
        </w:rPr>
        <w:t>s</w:t>
      </w:r>
      <w:r>
        <w:rPr>
          <w:w w:val="116"/>
          <w:sz w:val="24"/>
          <w:szCs w:val="24"/>
        </w:rPr>
        <w:t>n</w:t>
      </w:r>
      <w:r>
        <w:rPr>
          <w:spacing w:val="-1"/>
          <w:w w:val="116"/>
          <w:sz w:val="24"/>
          <w:szCs w:val="24"/>
        </w:rPr>
        <w:t>i</w:t>
      </w:r>
      <w:r>
        <w:rPr>
          <w:w w:val="116"/>
          <w:sz w:val="24"/>
          <w:szCs w:val="24"/>
        </w:rPr>
        <w:t>s</w:t>
      </w:r>
      <w:r>
        <w:rPr>
          <w:spacing w:val="10"/>
          <w:w w:val="116"/>
          <w:sz w:val="24"/>
          <w:szCs w:val="24"/>
        </w:rPr>
        <w:t xml:space="preserve"> </w:t>
      </w:r>
      <w:r>
        <w:rPr>
          <w:w w:val="126"/>
          <w:sz w:val="24"/>
          <w:szCs w:val="24"/>
        </w:rPr>
        <w:t>d</w:t>
      </w:r>
      <w:r>
        <w:rPr>
          <w:spacing w:val="1"/>
          <w:w w:val="138"/>
          <w:sz w:val="24"/>
          <w:szCs w:val="24"/>
        </w:rPr>
        <w:t>a</w:t>
      </w:r>
      <w:r>
        <w:rPr>
          <w:spacing w:val="-1"/>
          <w:w w:val="123"/>
          <w:sz w:val="24"/>
          <w:szCs w:val="24"/>
        </w:rPr>
        <w:t>r</w:t>
      </w:r>
      <w:r>
        <w:rPr>
          <w:sz w:val="24"/>
          <w:szCs w:val="24"/>
        </w:rPr>
        <w:t>i</w:t>
      </w:r>
      <w:r>
        <w:rPr>
          <w:spacing w:val="15"/>
          <w:sz w:val="24"/>
          <w:szCs w:val="24"/>
        </w:rPr>
        <w:t xml:space="preserve"> </w:t>
      </w:r>
      <w:r>
        <w:rPr>
          <w:w w:val="114"/>
          <w:sz w:val="24"/>
          <w:szCs w:val="24"/>
        </w:rPr>
        <w:t>S</w:t>
      </w:r>
      <w:r>
        <w:rPr>
          <w:spacing w:val="-1"/>
          <w:sz w:val="24"/>
          <w:szCs w:val="24"/>
        </w:rPr>
        <w:t>i</w:t>
      </w:r>
      <w:r>
        <w:rPr>
          <w:spacing w:val="1"/>
          <w:w w:val="133"/>
          <w:sz w:val="24"/>
          <w:szCs w:val="24"/>
        </w:rPr>
        <w:t>s</w:t>
      </w:r>
      <w:r>
        <w:rPr>
          <w:w w:val="139"/>
          <w:sz w:val="24"/>
          <w:szCs w:val="24"/>
        </w:rPr>
        <w:t>te</w:t>
      </w:r>
      <w:r>
        <w:rPr>
          <w:w w:val="125"/>
          <w:sz w:val="24"/>
          <w:szCs w:val="24"/>
        </w:rPr>
        <w:t xml:space="preserve">m </w:t>
      </w:r>
      <w:r>
        <w:rPr>
          <w:spacing w:val="-1"/>
          <w:w w:val="88"/>
          <w:sz w:val="24"/>
          <w:szCs w:val="24"/>
        </w:rPr>
        <w:t>I</w:t>
      </w:r>
      <w:r>
        <w:rPr>
          <w:w w:val="118"/>
          <w:sz w:val="24"/>
          <w:szCs w:val="24"/>
        </w:rPr>
        <w:t>n</w:t>
      </w:r>
      <w:r>
        <w:rPr>
          <w:spacing w:val="-1"/>
          <w:w w:val="118"/>
          <w:sz w:val="24"/>
          <w:szCs w:val="24"/>
        </w:rPr>
        <w:t>f</w:t>
      </w:r>
      <w:r>
        <w:rPr>
          <w:spacing w:val="1"/>
          <w:w w:val="122"/>
          <w:sz w:val="24"/>
          <w:szCs w:val="24"/>
        </w:rPr>
        <w:t>o</w:t>
      </w:r>
      <w:r>
        <w:rPr>
          <w:spacing w:val="-7"/>
          <w:w w:val="123"/>
          <w:sz w:val="24"/>
          <w:szCs w:val="24"/>
        </w:rPr>
        <w:t>r</w:t>
      </w:r>
      <w:r>
        <w:rPr>
          <w:w w:val="130"/>
          <w:sz w:val="24"/>
          <w:szCs w:val="24"/>
        </w:rPr>
        <w:t>m</w:t>
      </w:r>
      <w:r>
        <w:rPr>
          <w:spacing w:val="1"/>
          <w:w w:val="130"/>
          <w:sz w:val="24"/>
          <w:szCs w:val="24"/>
        </w:rPr>
        <w:t>a</w:t>
      </w:r>
      <w:r>
        <w:rPr>
          <w:spacing w:val="1"/>
          <w:w w:val="133"/>
          <w:sz w:val="24"/>
          <w:szCs w:val="24"/>
        </w:rPr>
        <w:t>s</w:t>
      </w:r>
      <w:r>
        <w:rPr>
          <w:spacing w:val="-1"/>
          <w:sz w:val="24"/>
          <w:szCs w:val="24"/>
        </w:rPr>
        <w:t>i</w:t>
      </w:r>
      <w:r>
        <w:rPr>
          <w:w w:val="117"/>
          <w:sz w:val="24"/>
          <w:szCs w:val="24"/>
        </w:rPr>
        <w:t>)</w:t>
      </w:r>
      <w:r>
        <w:rPr>
          <w:w w:val="127"/>
          <w:sz w:val="24"/>
          <w:szCs w:val="24"/>
        </w:rPr>
        <w:t>.</w:t>
      </w:r>
    </w:p>
    <w:p w:rsidR="00944A07" w:rsidRDefault="000E52F1">
      <w:pPr>
        <w:spacing w:line="243" w:lineRule="auto"/>
        <w:ind w:left="462" w:right="2525" w:hanging="360"/>
        <w:rPr>
          <w:sz w:val="24"/>
          <w:szCs w:val="24"/>
        </w:rPr>
      </w:pPr>
      <w:r>
        <w:rPr>
          <w:spacing w:val="-1"/>
          <w:w w:val="127"/>
          <w:sz w:val="24"/>
          <w:szCs w:val="24"/>
        </w:rPr>
        <w:t>3</w:t>
      </w:r>
      <w:r>
        <w:rPr>
          <w:w w:val="127"/>
          <w:sz w:val="24"/>
          <w:szCs w:val="24"/>
        </w:rPr>
        <w:t>.</w:t>
      </w:r>
      <w:r>
        <w:rPr>
          <w:spacing w:val="44"/>
          <w:w w:val="127"/>
          <w:sz w:val="24"/>
          <w:szCs w:val="24"/>
        </w:rPr>
        <w:t xml:space="preserve"> </w:t>
      </w:r>
      <w:r>
        <w:rPr>
          <w:color w:val="0000FF"/>
          <w:spacing w:val="-64"/>
          <w:w w:val="127"/>
          <w:sz w:val="24"/>
          <w:szCs w:val="24"/>
        </w:rPr>
        <w:t xml:space="preserve"> </w:t>
      </w:r>
      <w:hyperlink r:id="rId5">
        <w:r>
          <w:rPr>
            <w:color w:val="0000FF"/>
            <w:spacing w:val="-1"/>
            <w:w w:val="127"/>
            <w:sz w:val="24"/>
            <w:szCs w:val="24"/>
            <w:u w:val="single" w:color="0000FF"/>
          </w:rPr>
          <w:t>I</w:t>
        </w:r>
        <w:r>
          <w:rPr>
            <w:color w:val="0000FF"/>
            <w:w w:val="130"/>
            <w:sz w:val="24"/>
            <w:szCs w:val="24"/>
            <w:u w:val="single" w:color="0000FF"/>
          </w:rPr>
          <w:t>m</w:t>
        </w:r>
        <w:r>
          <w:rPr>
            <w:color w:val="0000FF"/>
            <w:spacing w:val="1"/>
            <w:w w:val="130"/>
            <w:sz w:val="24"/>
            <w:szCs w:val="24"/>
            <w:u w:val="single" w:color="0000FF"/>
          </w:rPr>
          <w:t>a</w:t>
        </w:r>
        <w:r>
          <w:rPr>
            <w:color w:val="0000FF"/>
            <w:w w:val="132"/>
            <w:sz w:val="24"/>
            <w:szCs w:val="24"/>
            <w:u w:val="single" w:color="0000FF"/>
          </w:rPr>
          <w:t>nt</w:t>
        </w:r>
        <w:r>
          <w:rPr>
            <w:color w:val="0000FF"/>
            <w:spacing w:val="1"/>
            <w:w w:val="132"/>
            <w:sz w:val="24"/>
            <w:szCs w:val="24"/>
            <w:u w:val="single" w:color="0000FF"/>
          </w:rPr>
          <w:t>s</w:t>
        </w:r>
        <w:r>
          <w:rPr>
            <w:color w:val="0000FF"/>
            <w:spacing w:val="-2"/>
            <w:w w:val="108"/>
            <w:sz w:val="24"/>
            <w:szCs w:val="24"/>
            <w:u w:val="single" w:color="0000FF"/>
          </w:rPr>
          <w:t>@</w:t>
        </w:r>
        <w:r>
          <w:rPr>
            <w:color w:val="0000FF"/>
            <w:spacing w:val="1"/>
            <w:w w:val="133"/>
            <w:sz w:val="24"/>
            <w:szCs w:val="24"/>
            <w:u w:val="single" w:color="0000FF"/>
          </w:rPr>
          <w:t>s</w:t>
        </w:r>
        <w:r>
          <w:rPr>
            <w:color w:val="0000FF"/>
            <w:spacing w:val="-9"/>
            <w:w w:val="115"/>
            <w:sz w:val="24"/>
            <w:szCs w:val="24"/>
            <w:u w:val="single" w:color="0000FF"/>
          </w:rPr>
          <w:t>k</w:t>
        </w:r>
        <w:r>
          <w:rPr>
            <w:color w:val="0000FF"/>
            <w:w w:val="127"/>
            <w:sz w:val="24"/>
            <w:szCs w:val="24"/>
            <w:u w:val="single" w:color="0000FF"/>
          </w:rPr>
          <w:t>yne</w:t>
        </w:r>
        <w:r>
          <w:rPr>
            <w:color w:val="0000FF"/>
            <w:w w:val="130"/>
            <w:sz w:val="24"/>
            <w:szCs w:val="24"/>
            <w:u w:val="single" w:color="0000FF"/>
          </w:rPr>
          <w:t>t.</w:t>
        </w:r>
        <w:r>
          <w:rPr>
            <w:color w:val="0000FF"/>
            <w:spacing w:val="-1"/>
            <w:w w:val="130"/>
            <w:sz w:val="24"/>
            <w:szCs w:val="24"/>
            <w:u w:val="single" w:color="0000FF"/>
          </w:rPr>
          <w:t>b</w:t>
        </w:r>
        <w:r>
          <w:rPr>
            <w:color w:val="0000FF"/>
            <w:spacing w:val="3"/>
            <w:w w:val="138"/>
            <w:sz w:val="24"/>
            <w:szCs w:val="24"/>
            <w:u w:val="single" w:color="0000FF"/>
          </w:rPr>
          <w:t>e</w:t>
        </w:r>
        <w:r>
          <w:rPr>
            <w:color w:val="000000"/>
            <w:w w:val="127"/>
            <w:sz w:val="24"/>
            <w:szCs w:val="24"/>
          </w:rPr>
          <w:t>.</w:t>
        </w:r>
      </w:hyperlink>
      <w:r>
        <w:rPr>
          <w:color w:val="000000"/>
          <w:sz w:val="24"/>
          <w:szCs w:val="24"/>
        </w:rPr>
        <w:t xml:space="preserve">  </w:t>
      </w:r>
      <w:r>
        <w:rPr>
          <w:color w:val="000000"/>
          <w:spacing w:val="-28"/>
          <w:sz w:val="24"/>
          <w:szCs w:val="24"/>
        </w:rPr>
        <w:t xml:space="preserve"> </w:t>
      </w:r>
      <w:r>
        <w:rPr>
          <w:color w:val="000000"/>
          <w:w w:val="119"/>
          <w:sz w:val="24"/>
          <w:szCs w:val="24"/>
        </w:rPr>
        <w:t>Su</w:t>
      </w:r>
      <w:r>
        <w:rPr>
          <w:color w:val="000000"/>
          <w:spacing w:val="-1"/>
          <w:w w:val="119"/>
          <w:sz w:val="24"/>
          <w:szCs w:val="24"/>
        </w:rPr>
        <w:t>p</w:t>
      </w:r>
      <w:r>
        <w:rPr>
          <w:color w:val="000000"/>
          <w:w w:val="119"/>
          <w:sz w:val="24"/>
          <w:szCs w:val="24"/>
        </w:rPr>
        <w:t>p</w:t>
      </w:r>
      <w:r>
        <w:rPr>
          <w:color w:val="000000"/>
          <w:spacing w:val="-1"/>
          <w:w w:val="119"/>
          <w:sz w:val="24"/>
          <w:szCs w:val="24"/>
        </w:rPr>
        <w:t>l</w:t>
      </w:r>
      <w:r>
        <w:rPr>
          <w:color w:val="000000"/>
          <w:w w:val="119"/>
          <w:sz w:val="24"/>
          <w:szCs w:val="24"/>
        </w:rPr>
        <w:t>y</w:t>
      </w:r>
      <w:r>
        <w:rPr>
          <w:color w:val="000000"/>
          <w:spacing w:val="12"/>
          <w:w w:val="119"/>
          <w:sz w:val="24"/>
          <w:szCs w:val="24"/>
        </w:rPr>
        <w:t xml:space="preserve"> </w:t>
      </w:r>
      <w:r>
        <w:rPr>
          <w:color w:val="000000"/>
          <w:w w:val="119"/>
          <w:sz w:val="24"/>
          <w:szCs w:val="24"/>
        </w:rPr>
        <w:t>Ch</w:t>
      </w:r>
      <w:r>
        <w:rPr>
          <w:color w:val="000000"/>
          <w:spacing w:val="1"/>
          <w:w w:val="119"/>
          <w:sz w:val="24"/>
          <w:szCs w:val="24"/>
        </w:rPr>
        <w:t>a</w:t>
      </w:r>
      <w:r>
        <w:rPr>
          <w:color w:val="000000"/>
          <w:spacing w:val="-1"/>
          <w:w w:val="119"/>
          <w:sz w:val="24"/>
          <w:szCs w:val="24"/>
        </w:rPr>
        <w:t>i</w:t>
      </w:r>
      <w:r>
        <w:rPr>
          <w:color w:val="000000"/>
          <w:w w:val="119"/>
          <w:sz w:val="24"/>
          <w:szCs w:val="24"/>
        </w:rPr>
        <w:t>n</w:t>
      </w:r>
      <w:r>
        <w:rPr>
          <w:color w:val="000000"/>
          <w:spacing w:val="6"/>
          <w:w w:val="119"/>
          <w:sz w:val="24"/>
          <w:szCs w:val="24"/>
        </w:rPr>
        <w:t xml:space="preserve"> </w:t>
      </w:r>
      <w:r>
        <w:rPr>
          <w:color w:val="000000"/>
          <w:spacing w:val="1"/>
          <w:w w:val="97"/>
          <w:sz w:val="24"/>
          <w:szCs w:val="24"/>
        </w:rPr>
        <w:t>M</w:t>
      </w:r>
      <w:r>
        <w:rPr>
          <w:color w:val="000000"/>
          <w:spacing w:val="-1"/>
          <w:w w:val="138"/>
          <w:sz w:val="24"/>
          <w:szCs w:val="24"/>
        </w:rPr>
        <w:t>a</w:t>
      </w:r>
      <w:r>
        <w:rPr>
          <w:color w:val="000000"/>
          <w:w w:val="132"/>
          <w:sz w:val="24"/>
          <w:szCs w:val="24"/>
        </w:rPr>
        <w:t>n</w:t>
      </w:r>
      <w:r>
        <w:rPr>
          <w:color w:val="000000"/>
          <w:spacing w:val="1"/>
          <w:w w:val="132"/>
          <w:sz w:val="24"/>
          <w:szCs w:val="24"/>
        </w:rPr>
        <w:t>a</w:t>
      </w:r>
      <w:r>
        <w:rPr>
          <w:color w:val="000000"/>
          <w:w w:val="126"/>
          <w:sz w:val="24"/>
          <w:szCs w:val="24"/>
        </w:rPr>
        <w:t>g</w:t>
      </w:r>
      <w:r>
        <w:rPr>
          <w:color w:val="000000"/>
          <w:w w:val="138"/>
          <w:sz w:val="24"/>
          <w:szCs w:val="24"/>
        </w:rPr>
        <w:t>e</w:t>
      </w:r>
      <w:r>
        <w:rPr>
          <w:color w:val="000000"/>
          <w:w w:val="130"/>
          <w:sz w:val="24"/>
          <w:szCs w:val="24"/>
        </w:rPr>
        <w:t>me</w:t>
      </w:r>
      <w:r>
        <w:rPr>
          <w:color w:val="000000"/>
          <w:w w:val="132"/>
          <w:sz w:val="24"/>
          <w:szCs w:val="24"/>
        </w:rPr>
        <w:t>nt</w:t>
      </w:r>
      <w:r>
        <w:rPr>
          <w:color w:val="000000"/>
          <w:spacing w:val="16"/>
          <w:sz w:val="24"/>
          <w:szCs w:val="24"/>
        </w:rPr>
        <w:t xml:space="preserve"> </w:t>
      </w:r>
      <w:r>
        <w:rPr>
          <w:color w:val="000000"/>
          <w:w w:val="112"/>
          <w:sz w:val="24"/>
          <w:szCs w:val="24"/>
        </w:rPr>
        <w:t>Gu</w:t>
      </w:r>
      <w:r>
        <w:rPr>
          <w:color w:val="000000"/>
          <w:spacing w:val="-1"/>
          <w:w w:val="112"/>
          <w:sz w:val="24"/>
          <w:szCs w:val="24"/>
        </w:rPr>
        <w:t>i</w:t>
      </w:r>
      <w:r>
        <w:rPr>
          <w:color w:val="000000"/>
          <w:w w:val="126"/>
          <w:sz w:val="24"/>
          <w:szCs w:val="24"/>
        </w:rPr>
        <w:t>d</w:t>
      </w:r>
      <w:r>
        <w:rPr>
          <w:color w:val="000000"/>
          <w:w w:val="138"/>
          <w:sz w:val="24"/>
          <w:szCs w:val="24"/>
        </w:rPr>
        <w:t>e</w:t>
      </w:r>
      <w:r>
        <w:rPr>
          <w:color w:val="000000"/>
          <w:w w:val="127"/>
          <w:sz w:val="24"/>
          <w:szCs w:val="24"/>
        </w:rPr>
        <w:t xml:space="preserve">. </w:t>
      </w:r>
      <w:hyperlink r:id="rId6">
        <w:r>
          <w:rPr>
            <w:color w:val="0000FF"/>
            <w:w w:val="126"/>
            <w:sz w:val="24"/>
            <w:szCs w:val="24"/>
            <w:u w:val="single" w:color="0000FF"/>
          </w:rPr>
          <w:t>htt</w:t>
        </w:r>
        <w:r>
          <w:rPr>
            <w:color w:val="0000FF"/>
            <w:spacing w:val="-1"/>
            <w:w w:val="126"/>
            <w:sz w:val="24"/>
            <w:szCs w:val="24"/>
            <w:u w:val="single" w:color="0000FF"/>
          </w:rPr>
          <w:t>p:/</w:t>
        </w:r>
        <w:r>
          <w:rPr>
            <w:color w:val="0000FF"/>
            <w:spacing w:val="1"/>
            <w:w w:val="126"/>
            <w:sz w:val="24"/>
            <w:szCs w:val="24"/>
            <w:u w:val="single" w:color="0000FF"/>
          </w:rPr>
          <w:t>/</w:t>
        </w:r>
        <w:r>
          <w:rPr>
            <w:color w:val="0000FF"/>
            <w:w w:val="126"/>
            <w:sz w:val="24"/>
            <w:szCs w:val="24"/>
            <w:u w:val="single" w:color="0000FF"/>
          </w:rPr>
          <w:t>ww</w:t>
        </w:r>
        <w:r>
          <w:rPr>
            <w:color w:val="0000FF"/>
            <w:spacing w:val="-28"/>
            <w:w w:val="126"/>
            <w:sz w:val="24"/>
            <w:szCs w:val="24"/>
            <w:u w:val="single" w:color="0000FF"/>
          </w:rPr>
          <w:t>w</w:t>
        </w:r>
        <w:r>
          <w:rPr>
            <w:color w:val="0000FF"/>
            <w:w w:val="126"/>
            <w:sz w:val="24"/>
            <w:szCs w:val="24"/>
            <w:u w:val="single" w:color="0000FF"/>
          </w:rPr>
          <w:t>.m</w:t>
        </w:r>
        <w:r>
          <w:rPr>
            <w:color w:val="0000FF"/>
            <w:spacing w:val="1"/>
            <w:w w:val="126"/>
            <w:sz w:val="24"/>
            <w:szCs w:val="24"/>
            <w:u w:val="single" w:color="0000FF"/>
          </w:rPr>
          <w:t>a</w:t>
        </w:r>
        <w:r>
          <w:rPr>
            <w:color w:val="0000FF"/>
            <w:w w:val="126"/>
            <w:sz w:val="24"/>
            <w:szCs w:val="24"/>
            <w:u w:val="single" w:color="0000FF"/>
          </w:rPr>
          <w:t>n</w:t>
        </w:r>
        <w:r>
          <w:rPr>
            <w:color w:val="0000FF"/>
            <w:spacing w:val="1"/>
            <w:w w:val="126"/>
            <w:sz w:val="24"/>
            <w:szCs w:val="24"/>
            <w:u w:val="single" w:color="0000FF"/>
          </w:rPr>
          <w:t>a</w:t>
        </w:r>
        <w:r>
          <w:rPr>
            <w:color w:val="0000FF"/>
            <w:w w:val="126"/>
            <w:sz w:val="24"/>
            <w:szCs w:val="24"/>
            <w:u w:val="single" w:color="0000FF"/>
          </w:rPr>
          <w:t>gement</w:t>
        </w:r>
        <w:r>
          <w:rPr>
            <w:color w:val="0000FF"/>
            <w:spacing w:val="1"/>
            <w:w w:val="126"/>
            <w:sz w:val="24"/>
            <w:szCs w:val="24"/>
            <w:u w:val="single" w:color="0000FF"/>
          </w:rPr>
          <w:t>s</w:t>
        </w:r>
        <w:r>
          <w:rPr>
            <w:color w:val="0000FF"/>
            <w:w w:val="126"/>
            <w:sz w:val="24"/>
            <w:szCs w:val="24"/>
            <w:u w:val="single" w:color="0000FF"/>
          </w:rPr>
          <w:t>u</w:t>
        </w:r>
        <w:r>
          <w:rPr>
            <w:color w:val="0000FF"/>
            <w:spacing w:val="-1"/>
            <w:w w:val="126"/>
            <w:sz w:val="24"/>
            <w:szCs w:val="24"/>
            <w:u w:val="single" w:color="0000FF"/>
          </w:rPr>
          <w:t>p</w:t>
        </w:r>
        <w:r>
          <w:rPr>
            <w:color w:val="0000FF"/>
            <w:w w:val="126"/>
            <w:sz w:val="24"/>
            <w:szCs w:val="24"/>
            <w:u w:val="single" w:color="0000FF"/>
          </w:rPr>
          <w:t>p</w:t>
        </w:r>
        <w:r>
          <w:rPr>
            <w:color w:val="0000FF"/>
            <w:spacing w:val="-1"/>
            <w:w w:val="126"/>
            <w:sz w:val="24"/>
            <w:szCs w:val="24"/>
            <w:u w:val="single" w:color="0000FF"/>
          </w:rPr>
          <w:t>or</w:t>
        </w:r>
        <w:r>
          <w:rPr>
            <w:color w:val="0000FF"/>
            <w:w w:val="126"/>
            <w:sz w:val="24"/>
            <w:szCs w:val="24"/>
            <w:u w:val="single" w:color="0000FF"/>
          </w:rPr>
          <w:t>t.c</w:t>
        </w:r>
        <w:r>
          <w:rPr>
            <w:color w:val="0000FF"/>
            <w:spacing w:val="-1"/>
            <w:w w:val="126"/>
            <w:sz w:val="24"/>
            <w:szCs w:val="24"/>
            <w:u w:val="single" w:color="0000FF"/>
          </w:rPr>
          <w:t>o</w:t>
        </w:r>
        <w:r>
          <w:rPr>
            <w:color w:val="0000FF"/>
            <w:spacing w:val="8"/>
            <w:w w:val="126"/>
            <w:sz w:val="24"/>
            <w:szCs w:val="24"/>
            <w:u w:val="single" w:color="0000FF"/>
          </w:rPr>
          <w:t>m</w:t>
        </w:r>
        <w:r>
          <w:rPr>
            <w:color w:val="000000"/>
            <w:w w:val="126"/>
            <w:sz w:val="24"/>
            <w:szCs w:val="24"/>
          </w:rPr>
          <w:t>.</w:t>
        </w:r>
      </w:hyperlink>
      <w:r>
        <w:rPr>
          <w:color w:val="000000"/>
          <w:spacing w:val="11"/>
          <w:w w:val="126"/>
          <w:sz w:val="24"/>
          <w:szCs w:val="24"/>
        </w:rPr>
        <w:t xml:space="preserve"> </w:t>
      </w:r>
      <w:r>
        <w:rPr>
          <w:color w:val="000000"/>
          <w:w w:val="117"/>
          <w:sz w:val="24"/>
          <w:szCs w:val="24"/>
        </w:rPr>
        <w:t>(</w:t>
      </w:r>
      <w:r>
        <w:rPr>
          <w:color w:val="000000"/>
          <w:spacing w:val="-1"/>
          <w:w w:val="127"/>
          <w:sz w:val="24"/>
          <w:szCs w:val="24"/>
        </w:rPr>
        <w:t>1999</w:t>
      </w:r>
      <w:r>
        <w:rPr>
          <w:color w:val="000000"/>
          <w:w w:val="117"/>
          <w:sz w:val="24"/>
          <w:szCs w:val="24"/>
        </w:rPr>
        <w:t>)</w:t>
      </w:r>
    </w:p>
    <w:p w:rsidR="00944A07" w:rsidRDefault="000E52F1">
      <w:pPr>
        <w:tabs>
          <w:tab w:val="left" w:pos="6080"/>
        </w:tabs>
        <w:spacing w:line="243" w:lineRule="auto"/>
        <w:ind w:left="462" w:right="98" w:hanging="360"/>
        <w:rPr>
          <w:sz w:val="24"/>
          <w:szCs w:val="24"/>
        </w:rPr>
      </w:pPr>
      <w:r>
        <w:rPr>
          <w:spacing w:val="-1"/>
          <w:w w:val="127"/>
          <w:sz w:val="24"/>
          <w:szCs w:val="24"/>
        </w:rPr>
        <w:t>4</w:t>
      </w:r>
      <w:r>
        <w:rPr>
          <w:w w:val="127"/>
          <w:sz w:val="24"/>
          <w:szCs w:val="24"/>
        </w:rPr>
        <w:t>.</w:t>
      </w:r>
      <w:r>
        <w:rPr>
          <w:spacing w:val="56"/>
          <w:w w:val="127"/>
          <w:sz w:val="24"/>
          <w:szCs w:val="24"/>
        </w:rPr>
        <w:t xml:space="preserve"> </w:t>
      </w:r>
      <w:r>
        <w:rPr>
          <w:spacing w:val="-11"/>
          <w:w w:val="90"/>
          <w:sz w:val="24"/>
          <w:szCs w:val="24"/>
        </w:rPr>
        <w:t>K</w:t>
      </w:r>
      <w:r>
        <w:rPr>
          <w:spacing w:val="-1"/>
          <w:w w:val="122"/>
          <w:sz w:val="24"/>
          <w:szCs w:val="24"/>
        </w:rPr>
        <w:t>o</w:t>
      </w:r>
      <w:r>
        <w:rPr>
          <w:w w:val="125"/>
          <w:sz w:val="24"/>
          <w:szCs w:val="24"/>
        </w:rPr>
        <w:t>ch,</w:t>
      </w:r>
      <w:r>
        <w:rPr>
          <w:spacing w:val="17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C</w:t>
      </w:r>
      <w:r>
        <w:rPr>
          <w:w w:val="125"/>
          <w:sz w:val="24"/>
          <w:szCs w:val="24"/>
        </w:rPr>
        <w:t>h</w:t>
      </w:r>
      <w:r>
        <w:rPr>
          <w:spacing w:val="-1"/>
          <w:w w:val="125"/>
          <w:sz w:val="24"/>
          <w:szCs w:val="24"/>
        </w:rPr>
        <w:t>r</w:t>
      </w:r>
      <w:r>
        <w:rPr>
          <w:spacing w:val="-1"/>
          <w:sz w:val="24"/>
          <w:szCs w:val="24"/>
        </w:rPr>
        <w:t>i</w:t>
      </w:r>
      <w:r>
        <w:rPr>
          <w:spacing w:val="1"/>
          <w:w w:val="133"/>
          <w:sz w:val="24"/>
          <w:szCs w:val="24"/>
        </w:rPr>
        <w:t>s</w:t>
      </w:r>
      <w:r>
        <w:rPr>
          <w:w w:val="129"/>
          <w:sz w:val="24"/>
          <w:szCs w:val="24"/>
        </w:rPr>
        <w:t>t</w:t>
      </w:r>
      <w:r>
        <w:rPr>
          <w:spacing w:val="-1"/>
          <w:w w:val="129"/>
          <w:sz w:val="24"/>
          <w:szCs w:val="24"/>
        </w:rPr>
        <w:t>o</w:t>
      </w:r>
      <w:r>
        <w:rPr>
          <w:w w:val="126"/>
          <w:sz w:val="24"/>
          <w:szCs w:val="24"/>
        </w:rPr>
        <w:t>p</w:t>
      </w:r>
      <w:r>
        <w:rPr>
          <w:w w:val="132"/>
          <w:sz w:val="24"/>
          <w:szCs w:val="24"/>
        </w:rPr>
        <w:t>he</w:t>
      </w:r>
      <w:r>
        <w:rPr>
          <w:spacing w:val="-25"/>
          <w:w w:val="123"/>
          <w:sz w:val="24"/>
          <w:szCs w:val="24"/>
        </w:rPr>
        <w:t>r</w:t>
      </w:r>
      <w:r>
        <w:rPr>
          <w:w w:val="127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spacing w:val="-24"/>
          <w:sz w:val="24"/>
          <w:szCs w:val="24"/>
        </w:rPr>
        <w:t xml:space="preserve"> </w:t>
      </w:r>
      <w:r>
        <w:rPr>
          <w:spacing w:val="-1"/>
          <w:w w:val="119"/>
          <w:sz w:val="24"/>
          <w:szCs w:val="24"/>
        </w:rPr>
        <w:t>T</w:t>
      </w:r>
      <w:r>
        <w:rPr>
          <w:w w:val="119"/>
          <w:sz w:val="24"/>
          <w:szCs w:val="24"/>
        </w:rPr>
        <w:t>he</w:t>
      </w:r>
      <w:r>
        <w:rPr>
          <w:spacing w:val="8"/>
          <w:w w:val="119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7"/>
          <w:sz w:val="24"/>
          <w:szCs w:val="24"/>
        </w:rPr>
        <w:t>B</w:t>
      </w:r>
      <w:r>
        <w:rPr>
          <w:sz w:val="24"/>
          <w:szCs w:val="24"/>
        </w:rPr>
        <w:t>C’s</w:t>
      </w:r>
      <w:r>
        <w:rPr>
          <w:spacing w:val="46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o</w:t>
      </w:r>
      <w:r>
        <w:rPr>
          <w:sz w:val="24"/>
          <w:szCs w:val="24"/>
        </w:rPr>
        <w:t>f</w:t>
      </w:r>
      <w:r>
        <w:rPr>
          <w:spacing w:val="47"/>
          <w:sz w:val="24"/>
          <w:szCs w:val="24"/>
        </w:rPr>
        <w:t xml:space="preserve"> </w:t>
      </w:r>
      <w:r>
        <w:rPr>
          <w:w w:val="119"/>
          <w:sz w:val="24"/>
          <w:szCs w:val="24"/>
        </w:rPr>
        <w:t>Su</w:t>
      </w:r>
      <w:r>
        <w:rPr>
          <w:spacing w:val="-1"/>
          <w:w w:val="119"/>
          <w:sz w:val="24"/>
          <w:szCs w:val="24"/>
        </w:rPr>
        <w:t>p</w:t>
      </w:r>
      <w:r>
        <w:rPr>
          <w:w w:val="119"/>
          <w:sz w:val="24"/>
          <w:szCs w:val="24"/>
        </w:rPr>
        <w:t>p</w:t>
      </w:r>
      <w:r>
        <w:rPr>
          <w:spacing w:val="-1"/>
          <w:w w:val="119"/>
          <w:sz w:val="24"/>
          <w:szCs w:val="24"/>
        </w:rPr>
        <w:t>l</w:t>
      </w:r>
      <w:r>
        <w:rPr>
          <w:w w:val="119"/>
          <w:sz w:val="24"/>
          <w:szCs w:val="24"/>
        </w:rPr>
        <w:t>y</w:t>
      </w:r>
      <w:r>
        <w:rPr>
          <w:spacing w:val="12"/>
          <w:w w:val="119"/>
          <w:sz w:val="24"/>
          <w:szCs w:val="24"/>
        </w:rPr>
        <w:t xml:space="preserve"> </w:t>
      </w:r>
      <w:r>
        <w:rPr>
          <w:w w:val="119"/>
          <w:sz w:val="24"/>
          <w:szCs w:val="24"/>
        </w:rPr>
        <w:t>Ch</w:t>
      </w:r>
      <w:r>
        <w:rPr>
          <w:spacing w:val="1"/>
          <w:w w:val="119"/>
          <w:sz w:val="24"/>
          <w:szCs w:val="24"/>
        </w:rPr>
        <w:t>a</w:t>
      </w:r>
      <w:r>
        <w:rPr>
          <w:spacing w:val="-1"/>
          <w:w w:val="119"/>
          <w:sz w:val="24"/>
          <w:szCs w:val="24"/>
        </w:rPr>
        <w:t>i</w:t>
      </w:r>
      <w:r>
        <w:rPr>
          <w:w w:val="119"/>
          <w:sz w:val="24"/>
          <w:szCs w:val="24"/>
        </w:rPr>
        <w:t>n</w:t>
      </w:r>
      <w:r>
        <w:rPr>
          <w:spacing w:val="6"/>
          <w:w w:val="119"/>
          <w:sz w:val="24"/>
          <w:szCs w:val="24"/>
        </w:rPr>
        <w:t xml:space="preserve"> </w:t>
      </w:r>
      <w:r>
        <w:rPr>
          <w:spacing w:val="1"/>
          <w:w w:val="97"/>
          <w:sz w:val="24"/>
          <w:szCs w:val="24"/>
        </w:rPr>
        <w:t>M</w:t>
      </w:r>
      <w:r>
        <w:rPr>
          <w:spacing w:val="-1"/>
          <w:w w:val="138"/>
          <w:sz w:val="24"/>
          <w:szCs w:val="24"/>
        </w:rPr>
        <w:t>a</w:t>
      </w:r>
      <w:r>
        <w:rPr>
          <w:w w:val="132"/>
          <w:sz w:val="24"/>
          <w:szCs w:val="24"/>
        </w:rPr>
        <w:t>n</w:t>
      </w:r>
      <w:r>
        <w:rPr>
          <w:spacing w:val="1"/>
          <w:w w:val="132"/>
          <w:sz w:val="24"/>
          <w:szCs w:val="24"/>
        </w:rPr>
        <w:t>a</w:t>
      </w:r>
      <w:r>
        <w:rPr>
          <w:w w:val="126"/>
          <w:sz w:val="24"/>
          <w:szCs w:val="24"/>
        </w:rPr>
        <w:t>g</w:t>
      </w:r>
      <w:r>
        <w:rPr>
          <w:w w:val="138"/>
          <w:sz w:val="24"/>
          <w:szCs w:val="24"/>
        </w:rPr>
        <w:t>e</w:t>
      </w:r>
      <w:r>
        <w:rPr>
          <w:w w:val="130"/>
          <w:sz w:val="24"/>
          <w:szCs w:val="24"/>
        </w:rPr>
        <w:t>ment.</w:t>
      </w:r>
      <w:r>
        <w:rPr>
          <w:sz w:val="24"/>
          <w:szCs w:val="24"/>
        </w:rPr>
        <w:t xml:space="preserve">  </w:t>
      </w:r>
      <w:r>
        <w:rPr>
          <w:spacing w:val="-28"/>
          <w:sz w:val="24"/>
          <w:szCs w:val="24"/>
        </w:rPr>
        <w:t xml:space="preserve"> </w:t>
      </w:r>
      <w:r>
        <w:rPr>
          <w:w w:val="119"/>
          <w:sz w:val="24"/>
          <w:szCs w:val="24"/>
        </w:rPr>
        <w:t>Su</w:t>
      </w:r>
      <w:r>
        <w:rPr>
          <w:spacing w:val="-1"/>
          <w:w w:val="119"/>
          <w:sz w:val="24"/>
          <w:szCs w:val="24"/>
        </w:rPr>
        <w:t>p</w:t>
      </w:r>
      <w:r>
        <w:rPr>
          <w:w w:val="119"/>
          <w:sz w:val="24"/>
          <w:szCs w:val="24"/>
        </w:rPr>
        <w:t>p</w:t>
      </w:r>
      <w:r>
        <w:rPr>
          <w:spacing w:val="-1"/>
          <w:w w:val="119"/>
          <w:sz w:val="24"/>
          <w:szCs w:val="24"/>
        </w:rPr>
        <w:t>l</w:t>
      </w:r>
      <w:r>
        <w:rPr>
          <w:w w:val="119"/>
          <w:sz w:val="24"/>
          <w:szCs w:val="24"/>
        </w:rPr>
        <w:t>y</w:t>
      </w:r>
      <w:r>
        <w:rPr>
          <w:spacing w:val="12"/>
          <w:w w:val="119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C</w:t>
      </w:r>
      <w:r>
        <w:rPr>
          <w:w w:val="132"/>
          <w:sz w:val="24"/>
          <w:szCs w:val="24"/>
        </w:rPr>
        <w:t>h</w:t>
      </w:r>
      <w:r>
        <w:rPr>
          <w:spacing w:val="1"/>
          <w:w w:val="132"/>
          <w:sz w:val="24"/>
          <w:szCs w:val="24"/>
        </w:rPr>
        <w:t>a</w:t>
      </w:r>
      <w:r>
        <w:rPr>
          <w:spacing w:val="-1"/>
          <w:sz w:val="24"/>
          <w:szCs w:val="24"/>
        </w:rPr>
        <w:t>i</w:t>
      </w:r>
      <w:r>
        <w:rPr>
          <w:w w:val="126"/>
          <w:sz w:val="24"/>
          <w:szCs w:val="24"/>
        </w:rPr>
        <w:t xml:space="preserve">n </w:t>
      </w:r>
      <w:r>
        <w:rPr>
          <w:spacing w:val="1"/>
          <w:w w:val="97"/>
          <w:sz w:val="24"/>
          <w:szCs w:val="24"/>
        </w:rPr>
        <w:t>M</w:t>
      </w:r>
      <w:r>
        <w:rPr>
          <w:spacing w:val="-1"/>
          <w:w w:val="138"/>
          <w:sz w:val="24"/>
          <w:szCs w:val="24"/>
        </w:rPr>
        <w:t>a</w:t>
      </w:r>
      <w:r>
        <w:rPr>
          <w:w w:val="132"/>
          <w:sz w:val="24"/>
          <w:szCs w:val="24"/>
        </w:rPr>
        <w:t>n</w:t>
      </w:r>
      <w:r>
        <w:rPr>
          <w:spacing w:val="1"/>
          <w:w w:val="132"/>
          <w:sz w:val="24"/>
          <w:szCs w:val="24"/>
        </w:rPr>
        <w:t>a</w:t>
      </w:r>
      <w:r>
        <w:rPr>
          <w:w w:val="126"/>
          <w:sz w:val="24"/>
          <w:szCs w:val="24"/>
        </w:rPr>
        <w:t>g</w:t>
      </w:r>
      <w:r>
        <w:rPr>
          <w:w w:val="138"/>
          <w:sz w:val="24"/>
          <w:szCs w:val="24"/>
        </w:rPr>
        <w:t>e</w:t>
      </w:r>
      <w:r>
        <w:rPr>
          <w:w w:val="130"/>
          <w:sz w:val="24"/>
          <w:szCs w:val="24"/>
        </w:rPr>
        <w:t>me</w:t>
      </w:r>
      <w:r>
        <w:rPr>
          <w:w w:val="132"/>
          <w:sz w:val="24"/>
          <w:szCs w:val="24"/>
        </w:rPr>
        <w:t>nt</w:t>
      </w:r>
      <w:r>
        <w:rPr>
          <w:spacing w:val="16"/>
          <w:sz w:val="24"/>
          <w:szCs w:val="24"/>
        </w:rPr>
        <w:t xml:space="preserve"> </w:t>
      </w:r>
      <w:r>
        <w:rPr>
          <w:spacing w:val="-13"/>
          <w:w w:val="104"/>
          <w:sz w:val="24"/>
          <w:szCs w:val="24"/>
        </w:rPr>
        <w:t>R</w:t>
      </w:r>
      <w:r>
        <w:rPr>
          <w:w w:val="138"/>
          <w:sz w:val="24"/>
          <w:szCs w:val="24"/>
        </w:rPr>
        <w:t>e</w:t>
      </w:r>
      <w:r>
        <w:rPr>
          <w:spacing w:val="1"/>
          <w:w w:val="133"/>
          <w:sz w:val="24"/>
          <w:szCs w:val="24"/>
        </w:rPr>
        <w:t>s</w:t>
      </w:r>
      <w:r>
        <w:rPr>
          <w:w w:val="138"/>
          <w:sz w:val="24"/>
          <w:szCs w:val="24"/>
        </w:rPr>
        <w:t>e</w:t>
      </w:r>
      <w:r>
        <w:rPr>
          <w:spacing w:val="1"/>
          <w:w w:val="138"/>
          <w:sz w:val="24"/>
          <w:szCs w:val="24"/>
        </w:rPr>
        <w:t>a</w:t>
      </w:r>
      <w:r>
        <w:rPr>
          <w:spacing w:val="-7"/>
          <w:w w:val="123"/>
          <w:sz w:val="24"/>
          <w:szCs w:val="24"/>
        </w:rPr>
        <w:t>r</w:t>
      </w:r>
      <w:r>
        <w:rPr>
          <w:w w:val="125"/>
          <w:sz w:val="24"/>
          <w:szCs w:val="24"/>
        </w:rPr>
        <w:t>ch</w:t>
      </w:r>
      <w:r>
        <w:rPr>
          <w:spacing w:val="17"/>
          <w:sz w:val="24"/>
          <w:szCs w:val="24"/>
        </w:rPr>
        <w:t xml:space="preserve"> </w:t>
      </w:r>
      <w:r>
        <w:rPr>
          <w:spacing w:val="-1"/>
          <w:w w:val="104"/>
          <w:sz w:val="24"/>
          <w:szCs w:val="24"/>
        </w:rPr>
        <w:t>C</w:t>
      </w:r>
      <w:r>
        <w:rPr>
          <w:w w:val="138"/>
          <w:sz w:val="24"/>
          <w:szCs w:val="24"/>
        </w:rPr>
        <w:t>e</w:t>
      </w:r>
      <w:r>
        <w:rPr>
          <w:w w:val="134"/>
          <w:sz w:val="24"/>
          <w:szCs w:val="24"/>
        </w:rPr>
        <w:t>nte</w:t>
      </w:r>
      <w:r>
        <w:rPr>
          <w:spacing w:val="-25"/>
          <w:w w:val="123"/>
          <w:sz w:val="24"/>
          <w:szCs w:val="24"/>
        </w:rPr>
        <w:t>r</w:t>
      </w:r>
      <w:r>
        <w:rPr>
          <w:w w:val="127"/>
          <w:sz w:val="24"/>
          <w:szCs w:val="24"/>
        </w:rPr>
        <w:t>.</w:t>
      </w:r>
      <w:r>
        <w:rPr>
          <w:spacing w:val="19"/>
          <w:sz w:val="24"/>
          <w:szCs w:val="24"/>
        </w:rPr>
        <w:t xml:space="preserve"> </w:t>
      </w:r>
      <w:r>
        <w:rPr>
          <w:w w:val="117"/>
          <w:sz w:val="24"/>
          <w:szCs w:val="24"/>
        </w:rPr>
        <w:t>(</w:t>
      </w:r>
      <w:r>
        <w:rPr>
          <w:spacing w:val="-3"/>
          <w:w w:val="75"/>
          <w:sz w:val="24"/>
          <w:szCs w:val="24"/>
        </w:rPr>
        <w:t>J</w:t>
      </w:r>
      <w:r>
        <w:rPr>
          <w:spacing w:val="1"/>
          <w:w w:val="138"/>
          <w:sz w:val="24"/>
          <w:szCs w:val="24"/>
        </w:rPr>
        <w:t>a</w:t>
      </w:r>
      <w:r>
        <w:rPr>
          <w:w w:val="126"/>
          <w:sz w:val="24"/>
          <w:szCs w:val="24"/>
        </w:rPr>
        <w:t>n</w:t>
      </w:r>
      <w:r>
        <w:rPr>
          <w:spacing w:val="18"/>
          <w:sz w:val="24"/>
          <w:szCs w:val="24"/>
        </w:rPr>
        <w:t xml:space="preserve"> </w:t>
      </w:r>
      <w:r>
        <w:rPr>
          <w:spacing w:val="-1"/>
          <w:w w:val="127"/>
          <w:sz w:val="24"/>
          <w:szCs w:val="24"/>
        </w:rPr>
        <w:t>2</w:t>
      </w:r>
      <w:r>
        <w:rPr>
          <w:spacing w:val="-1"/>
          <w:w w:val="127"/>
          <w:sz w:val="24"/>
          <w:szCs w:val="24"/>
        </w:rPr>
        <w:t>002</w:t>
      </w:r>
      <w:r>
        <w:rPr>
          <w:w w:val="117"/>
          <w:sz w:val="24"/>
          <w:szCs w:val="24"/>
        </w:rPr>
        <w:t>)</w:t>
      </w:r>
      <w:r>
        <w:rPr>
          <w:spacing w:val="6"/>
          <w:w w:val="127"/>
          <w:sz w:val="24"/>
          <w:szCs w:val="24"/>
        </w:rPr>
        <w:t>.</w:t>
      </w:r>
      <w:hyperlink r:id="rId7">
        <w:r>
          <w:rPr>
            <w:w w:val="126"/>
            <w:sz w:val="24"/>
            <w:szCs w:val="24"/>
            <w:u w:val="single" w:color="0000FF"/>
          </w:rPr>
          <w:t xml:space="preserve"> </w:t>
        </w:r>
        <w:r>
          <w:rPr>
            <w:sz w:val="24"/>
            <w:szCs w:val="24"/>
            <w:u w:val="single" w:color="0000FF"/>
          </w:rPr>
          <w:tab/>
        </w:r>
        <w:r>
          <w:rPr>
            <w:sz w:val="24"/>
            <w:szCs w:val="24"/>
          </w:rPr>
          <w:t xml:space="preserve"> </w:t>
        </w:r>
      </w:hyperlink>
      <w:hyperlink r:id="rId8">
        <w:r>
          <w:rPr>
            <w:color w:val="0000FF"/>
            <w:w w:val="132"/>
            <w:sz w:val="24"/>
            <w:szCs w:val="24"/>
            <w:u w:val="single" w:color="0000FF"/>
          </w:rPr>
          <w:t>htt</w:t>
        </w:r>
        <w:r>
          <w:rPr>
            <w:color w:val="0000FF"/>
            <w:spacing w:val="-1"/>
            <w:w w:val="132"/>
            <w:sz w:val="24"/>
            <w:szCs w:val="24"/>
            <w:u w:val="single" w:color="0000FF"/>
          </w:rPr>
          <w:t>p</w:t>
        </w:r>
        <w:r>
          <w:rPr>
            <w:color w:val="0000FF"/>
            <w:spacing w:val="-1"/>
            <w:w w:val="121"/>
            <w:sz w:val="24"/>
            <w:szCs w:val="24"/>
            <w:u w:val="single" w:color="0000FF"/>
          </w:rPr>
          <w:t>:/</w:t>
        </w:r>
        <w:r>
          <w:rPr>
            <w:color w:val="0000FF"/>
            <w:spacing w:val="1"/>
            <w:w w:val="121"/>
            <w:sz w:val="24"/>
            <w:szCs w:val="24"/>
            <w:u w:val="single" w:color="0000FF"/>
          </w:rPr>
          <w:t>/</w:t>
        </w:r>
        <w:r>
          <w:rPr>
            <w:color w:val="0000FF"/>
            <w:w w:val="113"/>
            <w:sz w:val="24"/>
            <w:szCs w:val="24"/>
            <w:u w:val="single" w:color="0000FF"/>
          </w:rPr>
          <w:t>ww</w:t>
        </w:r>
        <w:r>
          <w:rPr>
            <w:color w:val="0000FF"/>
            <w:spacing w:val="-22"/>
            <w:w w:val="113"/>
            <w:sz w:val="24"/>
            <w:szCs w:val="24"/>
            <w:u w:val="single" w:color="0000FF"/>
          </w:rPr>
          <w:t>w</w:t>
        </w:r>
        <w:r>
          <w:rPr>
            <w:color w:val="0000FF"/>
            <w:w w:val="118"/>
            <w:sz w:val="24"/>
            <w:szCs w:val="24"/>
            <w:u w:val="single" w:color="0000FF"/>
          </w:rPr>
          <w:t>.c</w:t>
        </w:r>
        <w:r>
          <w:rPr>
            <w:color w:val="0000FF"/>
            <w:spacing w:val="1"/>
            <w:w w:val="118"/>
            <w:sz w:val="24"/>
            <w:szCs w:val="24"/>
            <w:u w:val="single" w:color="0000FF"/>
          </w:rPr>
          <w:t>i</w:t>
        </w:r>
        <w:r>
          <w:rPr>
            <w:color w:val="0000FF"/>
            <w:spacing w:val="-7"/>
            <w:w w:val="122"/>
            <w:sz w:val="24"/>
            <w:szCs w:val="24"/>
            <w:u w:val="single" w:color="0000FF"/>
          </w:rPr>
          <w:t>o</w:t>
        </w:r>
        <w:r>
          <w:rPr>
            <w:color w:val="0000FF"/>
            <w:spacing w:val="1"/>
            <w:w w:val="127"/>
            <w:sz w:val="24"/>
            <w:szCs w:val="24"/>
            <w:u w:val="single" w:color="0000FF"/>
          </w:rPr>
          <w:t>.</w:t>
        </w:r>
        <w:r>
          <w:rPr>
            <w:color w:val="0000FF"/>
            <w:w w:val="123"/>
            <w:sz w:val="24"/>
            <w:szCs w:val="24"/>
            <w:u w:val="single" w:color="0000FF"/>
          </w:rPr>
          <w:t>c</w:t>
        </w:r>
        <w:r>
          <w:rPr>
            <w:color w:val="0000FF"/>
            <w:spacing w:val="-1"/>
            <w:w w:val="123"/>
            <w:sz w:val="24"/>
            <w:szCs w:val="24"/>
            <w:u w:val="single" w:color="0000FF"/>
          </w:rPr>
          <w:t>o</w:t>
        </w:r>
        <w:r>
          <w:rPr>
            <w:color w:val="0000FF"/>
            <w:spacing w:val="2"/>
            <w:w w:val="125"/>
            <w:sz w:val="24"/>
            <w:szCs w:val="24"/>
            <w:u w:val="single" w:color="0000FF"/>
          </w:rPr>
          <w:t>m</w:t>
        </w:r>
        <w:r>
          <w:rPr>
            <w:color w:val="0000FF"/>
            <w:spacing w:val="-1"/>
            <w:w w:val="121"/>
            <w:sz w:val="24"/>
            <w:szCs w:val="24"/>
            <w:u w:val="single" w:color="0000FF"/>
          </w:rPr>
          <w:t>/</w:t>
        </w:r>
        <w:r>
          <w:rPr>
            <w:color w:val="0000FF"/>
            <w:spacing w:val="-7"/>
            <w:w w:val="123"/>
            <w:sz w:val="24"/>
            <w:szCs w:val="24"/>
            <w:u w:val="single" w:color="0000FF"/>
          </w:rPr>
          <w:t>r</w:t>
        </w:r>
        <w:r>
          <w:rPr>
            <w:color w:val="0000FF"/>
            <w:w w:val="138"/>
            <w:sz w:val="24"/>
            <w:szCs w:val="24"/>
            <w:u w:val="single" w:color="0000FF"/>
          </w:rPr>
          <w:t>e</w:t>
        </w:r>
        <w:r>
          <w:rPr>
            <w:color w:val="0000FF"/>
            <w:spacing w:val="1"/>
            <w:w w:val="133"/>
            <w:sz w:val="24"/>
            <w:szCs w:val="24"/>
            <w:u w:val="single" w:color="0000FF"/>
          </w:rPr>
          <w:t>s</w:t>
        </w:r>
        <w:r>
          <w:rPr>
            <w:color w:val="0000FF"/>
            <w:w w:val="138"/>
            <w:sz w:val="24"/>
            <w:szCs w:val="24"/>
            <w:u w:val="single" w:color="0000FF"/>
          </w:rPr>
          <w:t>e</w:t>
        </w:r>
        <w:r>
          <w:rPr>
            <w:color w:val="0000FF"/>
            <w:spacing w:val="1"/>
            <w:w w:val="138"/>
            <w:sz w:val="24"/>
            <w:szCs w:val="24"/>
            <w:u w:val="single" w:color="0000FF"/>
          </w:rPr>
          <w:t>a</w:t>
        </w:r>
        <w:r>
          <w:rPr>
            <w:color w:val="0000FF"/>
            <w:spacing w:val="-7"/>
            <w:w w:val="123"/>
            <w:sz w:val="24"/>
            <w:szCs w:val="24"/>
            <w:u w:val="single" w:color="0000FF"/>
          </w:rPr>
          <w:t>r</w:t>
        </w:r>
        <w:r>
          <w:rPr>
            <w:color w:val="0000FF"/>
            <w:w w:val="124"/>
            <w:sz w:val="24"/>
            <w:szCs w:val="24"/>
            <w:u w:val="single" w:color="0000FF"/>
          </w:rPr>
          <w:t>ch</w:t>
        </w:r>
        <w:r>
          <w:rPr>
            <w:color w:val="0000FF"/>
            <w:spacing w:val="-1"/>
            <w:w w:val="124"/>
            <w:sz w:val="24"/>
            <w:szCs w:val="24"/>
            <w:u w:val="single" w:color="0000FF"/>
          </w:rPr>
          <w:t>/</w:t>
        </w:r>
        <w:r>
          <w:rPr>
            <w:color w:val="0000FF"/>
            <w:spacing w:val="1"/>
            <w:w w:val="133"/>
            <w:sz w:val="24"/>
            <w:szCs w:val="24"/>
            <w:u w:val="single" w:color="0000FF"/>
          </w:rPr>
          <w:t>s</w:t>
        </w:r>
        <w:r>
          <w:rPr>
            <w:color w:val="0000FF"/>
            <w:w w:val="124"/>
            <w:sz w:val="24"/>
            <w:szCs w:val="24"/>
            <w:u w:val="single" w:color="0000FF"/>
          </w:rPr>
          <w:t>cm</w:t>
        </w:r>
        <w:r>
          <w:rPr>
            <w:color w:val="0000FF"/>
            <w:spacing w:val="-1"/>
            <w:w w:val="124"/>
            <w:sz w:val="24"/>
            <w:szCs w:val="24"/>
            <w:u w:val="single" w:color="0000FF"/>
          </w:rPr>
          <w:t>/</w:t>
        </w:r>
        <w:r>
          <w:rPr>
            <w:color w:val="0000FF"/>
            <w:w w:val="138"/>
            <w:sz w:val="24"/>
            <w:szCs w:val="24"/>
            <w:u w:val="single" w:color="0000FF"/>
          </w:rPr>
          <w:t>e</w:t>
        </w:r>
        <w:r>
          <w:rPr>
            <w:color w:val="0000FF"/>
            <w:w w:val="126"/>
            <w:sz w:val="24"/>
            <w:szCs w:val="24"/>
            <w:u w:val="single" w:color="0000FF"/>
          </w:rPr>
          <w:t>d</w:t>
        </w:r>
        <w:r>
          <w:rPr>
            <w:color w:val="0000FF"/>
            <w:spacing w:val="-1"/>
            <w:sz w:val="24"/>
            <w:szCs w:val="24"/>
            <w:u w:val="single" w:color="0000FF"/>
          </w:rPr>
          <w:t>i</w:t>
        </w:r>
        <w:r>
          <w:rPr>
            <w:color w:val="0000FF"/>
            <w:spacing w:val="2"/>
            <w:w w:val="141"/>
            <w:sz w:val="24"/>
            <w:szCs w:val="24"/>
            <w:u w:val="single" w:color="0000FF"/>
          </w:rPr>
          <w:t>t</w:t>
        </w:r>
        <w:r>
          <w:rPr>
            <w:color w:val="0000FF"/>
            <w:spacing w:val="-1"/>
            <w:w w:val="121"/>
            <w:sz w:val="24"/>
            <w:szCs w:val="24"/>
            <w:u w:val="single" w:color="0000FF"/>
          </w:rPr>
          <w:t>/</w:t>
        </w:r>
        <w:r>
          <w:rPr>
            <w:color w:val="0000FF"/>
            <w:spacing w:val="-1"/>
            <w:w w:val="127"/>
            <w:sz w:val="24"/>
            <w:szCs w:val="24"/>
            <w:u w:val="single" w:color="0000FF"/>
          </w:rPr>
          <w:t>0</w:t>
        </w:r>
        <w:r>
          <w:rPr>
            <w:color w:val="0000FF"/>
            <w:spacing w:val="1"/>
            <w:w w:val="127"/>
            <w:sz w:val="24"/>
            <w:szCs w:val="24"/>
            <w:u w:val="single" w:color="0000FF"/>
          </w:rPr>
          <w:t>1</w:t>
        </w:r>
        <w:r>
          <w:rPr>
            <w:color w:val="0000FF"/>
            <w:spacing w:val="-1"/>
            <w:w w:val="127"/>
            <w:sz w:val="24"/>
            <w:szCs w:val="24"/>
            <w:u w:val="single" w:color="0000FF"/>
          </w:rPr>
          <w:t>22</w:t>
        </w:r>
        <w:r>
          <w:rPr>
            <w:color w:val="0000FF"/>
            <w:spacing w:val="1"/>
            <w:w w:val="127"/>
            <w:sz w:val="24"/>
            <w:szCs w:val="24"/>
            <w:u w:val="single" w:color="0000FF"/>
          </w:rPr>
          <w:t>0</w:t>
        </w:r>
        <w:r>
          <w:rPr>
            <w:color w:val="0000FF"/>
            <w:spacing w:val="-1"/>
            <w:w w:val="127"/>
            <w:sz w:val="24"/>
            <w:szCs w:val="24"/>
            <w:u w:val="single" w:color="0000FF"/>
          </w:rPr>
          <w:t>2</w:t>
        </w:r>
        <w:r>
          <w:rPr>
            <w:color w:val="0000FF"/>
            <w:w w:val="114"/>
            <w:sz w:val="24"/>
            <w:szCs w:val="24"/>
            <w:u w:val="single" w:color="0000FF"/>
          </w:rPr>
          <w:t>_</w:t>
        </w:r>
        <w:r>
          <w:rPr>
            <w:color w:val="0000FF"/>
            <w:spacing w:val="1"/>
            <w:w w:val="114"/>
            <w:sz w:val="24"/>
            <w:szCs w:val="24"/>
            <w:u w:val="single" w:color="0000FF"/>
          </w:rPr>
          <w:t>s</w:t>
        </w:r>
        <w:r>
          <w:rPr>
            <w:color w:val="0000FF"/>
            <w:w w:val="124"/>
            <w:sz w:val="24"/>
            <w:szCs w:val="24"/>
            <w:u w:val="single" w:color="0000FF"/>
          </w:rPr>
          <w:t>cm.htm</w:t>
        </w:r>
        <w:r>
          <w:rPr>
            <w:color w:val="0000FF"/>
            <w:spacing w:val="6"/>
            <w:w w:val="124"/>
            <w:sz w:val="24"/>
            <w:szCs w:val="24"/>
            <w:u w:val="single" w:color="0000FF"/>
          </w:rPr>
          <w:t>l</w:t>
        </w:r>
        <w:r>
          <w:rPr>
            <w:color w:val="000000"/>
            <w:w w:val="127"/>
            <w:sz w:val="24"/>
            <w:szCs w:val="24"/>
          </w:rPr>
          <w:t>.</w:t>
        </w:r>
      </w:hyperlink>
    </w:p>
    <w:p w:rsidR="00944A07" w:rsidRDefault="000E52F1">
      <w:pPr>
        <w:ind w:left="102"/>
        <w:rPr>
          <w:sz w:val="24"/>
          <w:szCs w:val="24"/>
        </w:rPr>
      </w:pPr>
      <w:r>
        <w:rPr>
          <w:spacing w:val="-1"/>
          <w:w w:val="127"/>
          <w:sz w:val="24"/>
          <w:szCs w:val="24"/>
        </w:rPr>
        <w:t>5</w:t>
      </w:r>
      <w:r>
        <w:rPr>
          <w:w w:val="127"/>
          <w:sz w:val="24"/>
          <w:szCs w:val="24"/>
        </w:rPr>
        <w:t>.</w:t>
      </w:r>
      <w:r>
        <w:rPr>
          <w:spacing w:val="56"/>
          <w:w w:val="127"/>
          <w:sz w:val="24"/>
          <w:szCs w:val="24"/>
        </w:rPr>
        <w:t xml:space="preserve"> </w:t>
      </w:r>
      <w:r>
        <w:rPr>
          <w:spacing w:val="-6"/>
          <w:w w:val="91"/>
          <w:sz w:val="24"/>
          <w:szCs w:val="24"/>
        </w:rPr>
        <w:t>L</w:t>
      </w:r>
      <w:r>
        <w:rPr>
          <w:w w:val="138"/>
          <w:sz w:val="24"/>
          <w:szCs w:val="24"/>
        </w:rPr>
        <w:t>ee</w:t>
      </w:r>
      <w:r>
        <w:rPr>
          <w:w w:val="127"/>
          <w:sz w:val="24"/>
          <w:szCs w:val="24"/>
        </w:rPr>
        <w:t>,</w:t>
      </w:r>
      <w:r>
        <w:rPr>
          <w:spacing w:val="18"/>
          <w:sz w:val="24"/>
          <w:szCs w:val="24"/>
        </w:rPr>
        <w:t xml:space="preserve"> </w:t>
      </w:r>
      <w:r>
        <w:rPr>
          <w:w w:val="119"/>
          <w:sz w:val="24"/>
          <w:szCs w:val="24"/>
        </w:rPr>
        <w:t>H</w:t>
      </w:r>
      <w:r>
        <w:rPr>
          <w:spacing w:val="1"/>
          <w:w w:val="119"/>
          <w:sz w:val="24"/>
          <w:szCs w:val="24"/>
        </w:rPr>
        <w:t>a</w:t>
      </w:r>
      <w:r>
        <w:rPr>
          <w:w w:val="119"/>
          <w:sz w:val="24"/>
          <w:szCs w:val="24"/>
        </w:rPr>
        <w:t>u</w:t>
      </w:r>
      <w:r>
        <w:rPr>
          <w:spacing w:val="7"/>
          <w:w w:val="119"/>
          <w:sz w:val="24"/>
          <w:szCs w:val="24"/>
        </w:rPr>
        <w:t xml:space="preserve"> </w:t>
      </w:r>
      <w:r>
        <w:rPr>
          <w:sz w:val="24"/>
          <w:szCs w:val="24"/>
        </w:rPr>
        <w:t>L</w:t>
      </w:r>
      <w:r>
        <w:rPr>
          <w:spacing w:val="3"/>
          <w:sz w:val="24"/>
          <w:szCs w:val="24"/>
        </w:rPr>
        <w:t xml:space="preserve"> </w:t>
      </w:r>
      <w:r>
        <w:rPr>
          <w:w w:val="120"/>
          <w:sz w:val="24"/>
          <w:szCs w:val="24"/>
        </w:rPr>
        <w:t>d</w:t>
      </w:r>
      <w:r>
        <w:rPr>
          <w:spacing w:val="1"/>
          <w:w w:val="120"/>
          <w:sz w:val="24"/>
          <w:szCs w:val="24"/>
        </w:rPr>
        <w:t>a</w:t>
      </w:r>
      <w:r>
        <w:rPr>
          <w:w w:val="120"/>
          <w:sz w:val="24"/>
          <w:szCs w:val="24"/>
        </w:rPr>
        <w:t>n</w:t>
      </w:r>
      <w:r>
        <w:rPr>
          <w:spacing w:val="37"/>
          <w:w w:val="120"/>
          <w:sz w:val="24"/>
          <w:szCs w:val="24"/>
        </w:rPr>
        <w:t xml:space="preserve"> </w:t>
      </w:r>
      <w:r>
        <w:rPr>
          <w:w w:val="120"/>
          <w:sz w:val="24"/>
          <w:szCs w:val="24"/>
        </w:rPr>
        <w:t xml:space="preserve">S. </w:t>
      </w:r>
      <w:r>
        <w:rPr>
          <w:spacing w:val="1"/>
          <w:w w:val="120"/>
          <w:sz w:val="24"/>
          <w:szCs w:val="24"/>
        </w:rPr>
        <w:t>W</w:t>
      </w:r>
      <w:r>
        <w:rPr>
          <w:w w:val="120"/>
          <w:sz w:val="24"/>
          <w:szCs w:val="24"/>
        </w:rPr>
        <w:t>h</w:t>
      </w:r>
      <w:r>
        <w:rPr>
          <w:spacing w:val="1"/>
          <w:w w:val="120"/>
          <w:sz w:val="24"/>
          <w:szCs w:val="24"/>
        </w:rPr>
        <w:t>a</w:t>
      </w:r>
      <w:r>
        <w:rPr>
          <w:w w:val="120"/>
          <w:sz w:val="24"/>
          <w:szCs w:val="24"/>
        </w:rPr>
        <w:t>n</w:t>
      </w:r>
      <w:r>
        <w:rPr>
          <w:spacing w:val="-1"/>
          <w:w w:val="120"/>
          <w:sz w:val="24"/>
          <w:szCs w:val="24"/>
        </w:rPr>
        <w:t>g</w:t>
      </w:r>
      <w:r>
        <w:rPr>
          <w:w w:val="120"/>
          <w:sz w:val="24"/>
          <w:szCs w:val="24"/>
        </w:rPr>
        <w:t>.</w:t>
      </w:r>
      <w:r>
        <w:rPr>
          <w:spacing w:val="13"/>
          <w:w w:val="120"/>
          <w:sz w:val="24"/>
          <w:szCs w:val="24"/>
        </w:rPr>
        <w:t xml:space="preserve"> </w:t>
      </w:r>
      <w:r>
        <w:rPr>
          <w:w w:val="120"/>
          <w:sz w:val="24"/>
          <w:szCs w:val="24"/>
        </w:rPr>
        <w:t>E</w:t>
      </w:r>
      <w:r>
        <w:rPr>
          <w:spacing w:val="-11"/>
          <w:w w:val="120"/>
          <w:sz w:val="24"/>
          <w:szCs w:val="24"/>
        </w:rPr>
        <w:t>-</w:t>
      </w:r>
      <w:r>
        <w:rPr>
          <w:spacing w:val="-1"/>
          <w:w w:val="120"/>
          <w:sz w:val="24"/>
          <w:szCs w:val="24"/>
        </w:rPr>
        <w:t>B</w:t>
      </w:r>
      <w:r>
        <w:rPr>
          <w:w w:val="120"/>
          <w:sz w:val="24"/>
          <w:szCs w:val="24"/>
        </w:rPr>
        <w:t>u</w:t>
      </w:r>
      <w:r>
        <w:rPr>
          <w:spacing w:val="1"/>
          <w:w w:val="120"/>
          <w:sz w:val="24"/>
          <w:szCs w:val="24"/>
        </w:rPr>
        <w:t>s</w:t>
      </w:r>
      <w:r>
        <w:rPr>
          <w:spacing w:val="-1"/>
          <w:w w:val="120"/>
          <w:sz w:val="24"/>
          <w:szCs w:val="24"/>
        </w:rPr>
        <w:t>i</w:t>
      </w:r>
      <w:r>
        <w:rPr>
          <w:w w:val="120"/>
          <w:sz w:val="24"/>
          <w:szCs w:val="24"/>
        </w:rPr>
        <w:t>ne</w:t>
      </w:r>
      <w:r>
        <w:rPr>
          <w:spacing w:val="-1"/>
          <w:w w:val="120"/>
          <w:sz w:val="24"/>
          <w:szCs w:val="24"/>
        </w:rPr>
        <w:t>s</w:t>
      </w:r>
      <w:r>
        <w:rPr>
          <w:w w:val="120"/>
          <w:sz w:val="24"/>
          <w:szCs w:val="24"/>
        </w:rPr>
        <w:t>s</w:t>
      </w:r>
      <w:r>
        <w:rPr>
          <w:spacing w:val="3"/>
          <w:w w:val="120"/>
          <w:sz w:val="24"/>
          <w:szCs w:val="24"/>
        </w:rPr>
        <w:t xml:space="preserve"> </w:t>
      </w:r>
      <w:r>
        <w:rPr>
          <w:spacing w:val="1"/>
          <w:w w:val="120"/>
          <w:sz w:val="24"/>
          <w:szCs w:val="24"/>
        </w:rPr>
        <w:t>a</w:t>
      </w:r>
      <w:r>
        <w:rPr>
          <w:w w:val="120"/>
          <w:sz w:val="24"/>
          <w:szCs w:val="24"/>
        </w:rPr>
        <w:t>nd</w:t>
      </w:r>
      <w:r>
        <w:rPr>
          <w:spacing w:val="36"/>
          <w:w w:val="120"/>
          <w:sz w:val="24"/>
          <w:szCs w:val="24"/>
        </w:rPr>
        <w:t xml:space="preserve"> </w:t>
      </w:r>
      <w:r>
        <w:rPr>
          <w:w w:val="120"/>
          <w:sz w:val="24"/>
          <w:szCs w:val="24"/>
        </w:rPr>
        <w:t>Su</w:t>
      </w:r>
      <w:r>
        <w:rPr>
          <w:spacing w:val="-1"/>
          <w:w w:val="120"/>
          <w:sz w:val="24"/>
          <w:szCs w:val="24"/>
        </w:rPr>
        <w:t>p</w:t>
      </w:r>
      <w:r>
        <w:rPr>
          <w:w w:val="120"/>
          <w:sz w:val="24"/>
          <w:szCs w:val="24"/>
        </w:rPr>
        <w:t>p</w:t>
      </w:r>
      <w:r>
        <w:rPr>
          <w:spacing w:val="-1"/>
          <w:w w:val="120"/>
          <w:sz w:val="24"/>
          <w:szCs w:val="24"/>
        </w:rPr>
        <w:t>l</w:t>
      </w:r>
      <w:r>
        <w:rPr>
          <w:w w:val="120"/>
          <w:sz w:val="24"/>
          <w:szCs w:val="24"/>
        </w:rPr>
        <w:t>y</w:t>
      </w:r>
      <w:r>
        <w:rPr>
          <w:spacing w:val="4"/>
          <w:w w:val="120"/>
          <w:sz w:val="24"/>
          <w:szCs w:val="24"/>
        </w:rPr>
        <w:t xml:space="preserve"> </w:t>
      </w:r>
      <w:r>
        <w:rPr>
          <w:w w:val="120"/>
          <w:sz w:val="24"/>
          <w:szCs w:val="24"/>
        </w:rPr>
        <w:t>Ch</w:t>
      </w:r>
      <w:r>
        <w:rPr>
          <w:spacing w:val="1"/>
          <w:w w:val="120"/>
          <w:sz w:val="24"/>
          <w:szCs w:val="24"/>
        </w:rPr>
        <w:t>a</w:t>
      </w:r>
      <w:r>
        <w:rPr>
          <w:spacing w:val="-1"/>
          <w:w w:val="120"/>
          <w:sz w:val="24"/>
          <w:szCs w:val="24"/>
        </w:rPr>
        <w:t>i</w:t>
      </w:r>
      <w:r>
        <w:rPr>
          <w:w w:val="120"/>
          <w:sz w:val="24"/>
          <w:szCs w:val="24"/>
        </w:rPr>
        <w:t>n</w:t>
      </w:r>
      <w:r>
        <w:rPr>
          <w:spacing w:val="-1"/>
          <w:w w:val="120"/>
          <w:sz w:val="24"/>
          <w:szCs w:val="24"/>
        </w:rPr>
        <w:t xml:space="preserve"> </w:t>
      </w:r>
      <w:r>
        <w:rPr>
          <w:spacing w:val="-1"/>
          <w:w w:val="88"/>
          <w:sz w:val="24"/>
          <w:szCs w:val="24"/>
        </w:rPr>
        <w:t>I</w:t>
      </w:r>
      <w:r>
        <w:rPr>
          <w:w w:val="134"/>
          <w:sz w:val="24"/>
          <w:szCs w:val="24"/>
        </w:rPr>
        <w:t>nte</w:t>
      </w:r>
      <w:r>
        <w:rPr>
          <w:w w:val="126"/>
          <w:sz w:val="24"/>
          <w:szCs w:val="24"/>
        </w:rPr>
        <w:t>g</w:t>
      </w:r>
      <w:r>
        <w:rPr>
          <w:spacing w:val="-1"/>
          <w:w w:val="123"/>
          <w:sz w:val="24"/>
          <w:szCs w:val="24"/>
        </w:rPr>
        <w:t>r</w:t>
      </w:r>
      <w:r>
        <w:rPr>
          <w:spacing w:val="1"/>
          <w:w w:val="138"/>
          <w:sz w:val="24"/>
          <w:szCs w:val="24"/>
        </w:rPr>
        <w:t>a</w:t>
      </w:r>
      <w:r>
        <w:rPr>
          <w:w w:val="120"/>
          <w:sz w:val="24"/>
          <w:szCs w:val="24"/>
        </w:rPr>
        <w:t>t</w:t>
      </w:r>
      <w:r>
        <w:rPr>
          <w:spacing w:val="-1"/>
          <w:w w:val="120"/>
          <w:sz w:val="24"/>
          <w:szCs w:val="24"/>
        </w:rPr>
        <w:t>i</w:t>
      </w:r>
      <w:r>
        <w:rPr>
          <w:spacing w:val="-1"/>
          <w:w w:val="122"/>
          <w:sz w:val="24"/>
          <w:szCs w:val="24"/>
        </w:rPr>
        <w:t>o</w:t>
      </w:r>
      <w:r>
        <w:rPr>
          <w:w w:val="126"/>
          <w:sz w:val="24"/>
          <w:szCs w:val="24"/>
        </w:rPr>
        <w:t>n.</w:t>
      </w:r>
    </w:p>
    <w:p w:rsidR="00944A07" w:rsidRDefault="000E52F1">
      <w:pPr>
        <w:spacing w:before="4"/>
        <w:ind w:left="462"/>
        <w:rPr>
          <w:sz w:val="24"/>
          <w:szCs w:val="24"/>
        </w:rPr>
      </w:pPr>
      <w:r>
        <w:rPr>
          <w:w w:val="119"/>
          <w:sz w:val="24"/>
          <w:szCs w:val="24"/>
        </w:rPr>
        <w:t>St</w:t>
      </w:r>
      <w:r>
        <w:rPr>
          <w:spacing w:val="1"/>
          <w:w w:val="119"/>
          <w:sz w:val="24"/>
          <w:szCs w:val="24"/>
        </w:rPr>
        <w:t>a</w:t>
      </w:r>
      <w:r>
        <w:rPr>
          <w:w w:val="119"/>
          <w:sz w:val="24"/>
          <w:szCs w:val="24"/>
        </w:rPr>
        <w:t>n</w:t>
      </w:r>
      <w:r>
        <w:rPr>
          <w:spacing w:val="-1"/>
          <w:w w:val="119"/>
          <w:sz w:val="24"/>
          <w:szCs w:val="24"/>
        </w:rPr>
        <w:t>fo</w:t>
      </w:r>
      <w:r>
        <w:rPr>
          <w:spacing w:val="-6"/>
          <w:w w:val="119"/>
          <w:sz w:val="24"/>
          <w:szCs w:val="24"/>
        </w:rPr>
        <w:t>r</w:t>
      </w:r>
      <w:r>
        <w:rPr>
          <w:w w:val="119"/>
          <w:sz w:val="24"/>
          <w:szCs w:val="24"/>
        </w:rPr>
        <w:t>d</w:t>
      </w:r>
      <w:r>
        <w:rPr>
          <w:spacing w:val="49"/>
          <w:w w:val="119"/>
          <w:sz w:val="24"/>
          <w:szCs w:val="24"/>
        </w:rPr>
        <w:t xml:space="preserve"> </w:t>
      </w:r>
      <w:r>
        <w:rPr>
          <w:w w:val="119"/>
          <w:sz w:val="24"/>
          <w:szCs w:val="24"/>
        </w:rPr>
        <w:t>G</w:t>
      </w:r>
      <w:r>
        <w:rPr>
          <w:spacing w:val="-1"/>
          <w:w w:val="119"/>
          <w:sz w:val="24"/>
          <w:szCs w:val="24"/>
        </w:rPr>
        <w:t>lo</w:t>
      </w:r>
      <w:r>
        <w:rPr>
          <w:w w:val="119"/>
          <w:sz w:val="24"/>
          <w:szCs w:val="24"/>
        </w:rPr>
        <w:t>b</w:t>
      </w:r>
      <w:r>
        <w:rPr>
          <w:spacing w:val="1"/>
          <w:w w:val="119"/>
          <w:sz w:val="24"/>
          <w:szCs w:val="24"/>
        </w:rPr>
        <w:t>a</w:t>
      </w:r>
      <w:r>
        <w:rPr>
          <w:w w:val="119"/>
          <w:sz w:val="24"/>
          <w:szCs w:val="24"/>
        </w:rPr>
        <w:t>l</w:t>
      </w:r>
      <w:r>
        <w:rPr>
          <w:spacing w:val="-8"/>
          <w:w w:val="119"/>
          <w:sz w:val="24"/>
          <w:szCs w:val="24"/>
        </w:rPr>
        <w:t xml:space="preserve"> </w:t>
      </w:r>
      <w:r>
        <w:rPr>
          <w:w w:val="119"/>
          <w:sz w:val="24"/>
          <w:szCs w:val="24"/>
        </w:rPr>
        <w:t>Su</w:t>
      </w:r>
      <w:r>
        <w:rPr>
          <w:spacing w:val="-1"/>
          <w:w w:val="119"/>
          <w:sz w:val="24"/>
          <w:szCs w:val="24"/>
        </w:rPr>
        <w:t>p</w:t>
      </w:r>
      <w:r>
        <w:rPr>
          <w:w w:val="119"/>
          <w:sz w:val="24"/>
          <w:szCs w:val="24"/>
        </w:rPr>
        <w:t>p</w:t>
      </w:r>
      <w:r>
        <w:rPr>
          <w:spacing w:val="-1"/>
          <w:w w:val="119"/>
          <w:sz w:val="24"/>
          <w:szCs w:val="24"/>
        </w:rPr>
        <w:t>l</w:t>
      </w:r>
      <w:r>
        <w:rPr>
          <w:w w:val="119"/>
          <w:sz w:val="24"/>
          <w:szCs w:val="24"/>
        </w:rPr>
        <w:t>y</w:t>
      </w:r>
      <w:r>
        <w:rPr>
          <w:spacing w:val="12"/>
          <w:w w:val="119"/>
          <w:sz w:val="24"/>
          <w:szCs w:val="24"/>
        </w:rPr>
        <w:t xml:space="preserve"> </w:t>
      </w:r>
      <w:r>
        <w:rPr>
          <w:w w:val="119"/>
          <w:sz w:val="24"/>
          <w:szCs w:val="24"/>
        </w:rPr>
        <w:t>Ch</w:t>
      </w:r>
      <w:r>
        <w:rPr>
          <w:spacing w:val="1"/>
          <w:w w:val="119"/>
          <w:sz w:val="24"/>
          <w:szCs w:val="24"/>
        </w:rPr>
        <w:t>a</w:t>
      </w:r>
      <w:r>
        <w:rPr>
          <w:spacing w:val="-1"/>
          <w:w w:val="119"/>
          <w:sz w:val="24"/>
          <w:szCs w:val="24"/>
        </w:rPr>
        <w:t>i</w:t>
      </w:r>
      <w:r>
        <w:rPr>
          <w:w w:val="119"/>
          <w:sz w:val="24"/>
          <w:szCs w:val="24"/>
        </w:rPr>
        <w:t>n</w:t>
      </w:r>
      <w:r>
        <w:rPr>
          <w:spacing w:val="6"/>
          <w:w w:val="119"/>
          <w:sz w:val="24"/>
          <w:szCs w:val="24"/>
        </w:rPr>
        <w:t xml:space="preserve"> </w:t>
      </w:r>
      <w:r>
        <w:rPr>
          <w:spacing w:val="1"/>
          <w:w w:val="97"/>
          <w:sz w:val="24"/>
          <w:szCs w:val="24"/>
        </w:rPr>
        <w:t>M</w:t>
      </w:r>
      <w:r>
        <w:rPr>
          <w:spacing w:val="-1"/>
          <w:w w:val="138"/>
          <w:sz w:val="24"/>
          <w:szCs w:val="24"/>
        </w:rPr>
        <w:t>a</w:t>
      </w:r>
      <w:r>
        <w:rPr>
          <w:w w:val="132"/>
          <w:sz w:val="24"/>
          <w:szCs w:val="24"/>
        </w:rPr>
        <w:t>n</w:t>
      </w:r>
      <w:r>
        <w:rPr>
          <w:spacing w:val="1"/>
          <w:w w:val="132"/>
          <w:sz w:val="24"/>
          <w:szCs w:val="24"/>
        </w:rPr>
        <w:t>a</w:t>
      </w:r>
      <w:r>
        <w:rPr>
          <w:w w:val="126"/>
          <w:sz w:val="24"/>
          <w:szCs w:val="24"/>
        </w:rPr>
        <w:t>g</w:t>
      </w:r>
      <w:r>
        <w:rPr>
          <w:w w:val="138"/>
          <w:sz w:val="24"/>
          <w:szCs w:val="24"/>
        </w:rPr>
        <w:t>e</w:t>
      </w:r>
      <w:r>
        <w:rPr>
          <w:w w:val="130"/>
          <w:sz w:val="24"/>
          <w:szCs w:val="24"/>
        </w:rPr>
        <w:t>me</w:t>
      </w:r>
      <w:r>
        <w:rPr>
          <w:w w:val="132"/>
          <w:sz w:val="24"/>
          <w:szCs w:val="24"/>
        </w:rPr>
        <w:t>nt</w:t>
      </w:r>
      <w:r>
        <w:rPr>
          <w:spacing w:val="16"/>
          <w:sz w:val="24"/>
          <w:szCs w:val="24"/>
        </w:rPr>
        <w:t xml:space="preserve"> </w:t>
      </w:r>
      <w:r>
        <w:rPr>
          <w:spacing w:val="-12"/>
          <w:w w:val="120"/>
          <w:sz w:val="24"/>
          <w:szCs w:val="24"/>
        </w:rPr>
        <w:t>F</w:t>
      </w:r>
      <w:r>
        <w:rPr>
          <w:spacing w:val="-1"/>
          <w:w w:val="120"/>
          <w:sz w:val="24"/>
          <w:szCs w:val="24"/>
        </w:rPr>
        <w:t>or</w:t>
      </w:r>
      <w:r>
        <w:rPr>
          <w:w w:val="120"/>
          <w:sz w:val="24"/>
          <w:szCs w:val="24"/>
        </w:rPr>
        <w:t xml:space="preserve">um. </w:t>
      </w:r>
      <w:r>
        <w:rPr>
          <w:spacing w:val="18"/>
          <w:w w:val="120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(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o</w:t>
      </w:r>
      <w:r>
        <w:rPr>
          <w:sz w:val="24"/>
          <w:szCs w:val="24"/>
        </w:rPr>
        <w:t xml:space="preserve">v </w:t>
      </w:r>
      <w:r>
        <w:rPr>
          <w:spacing w:val="25"/>
          <w:sz w:val="24"/>
          <w:szCs w:val="24"/>
        </w:rPr>
        <w:t xml:space="preserve"> </w:t>
      </w:r>
      <w:r>
        <w:rPr>
          <w:spacing w:val="-1"/>
          <w:w w:val="127"/>
          <w:sz w:val="24"/>
          <w:szCs w:val="24"/>
        </w:rPr>
        <w:t>2001</w:t>
      </w:r>
      <w:r>
        <w:rPr>
          <w:w w:val="117"/>
          <w:sz w:val="24"/>
          <w:szCs w:val="24"/>
        </w:rPr>
        <w:t>)</w:t>
      </w:r>
      <w:r>
        <w:rPr>
          <w:w w:val="127"/>
          <w:sz w:val="24"/>
          <w:szCs w:val="24"/>
        </w:rPr>
        <w:t>.</w:t>
      </w:r>
    </w:p>
    <w:p w:rsidR="00944A07" w:rsidRDefault="000E52F1">
      <w:pPr>
        <w:spacing w:before="4" w:line="243" w:lineRule="auto"/>
        <w:ind w:left="462" w:right="542" w:hanging="360"/>
        <w:rPr>
          <w:sz w:val="24"/>
          <w:szCs w:val="24"/>
        </w:rPr>
      </w:pPr>
      <w:r>
        <w:rPr>
          <w:spacing w:val="-1"/>
          <w:w w:val="122"/>
          <w:sz w:val="24"/>
          <w:szCs w:val="24"/>
        </w:rPr>
        <w:t>6</w:t>
      </w:r>
      <w:r>
        <w:rPr>
          <w:w w:val="122"/>
          <w:sz w:val="24"/>
          <w:szCs w:val="24"/>
        </w:rPr>
        <w:t>.</w:t>
      </w:r>
      <w:r>
        <w:rPr>
          <w:spacing w:val="68"/>
          <w:w w:val="122"/>
          <w:sz w:val="24"/>
          <w:szCs w:val="24"/>
        </w:rPr>
        <w:t xml:space="preserve"> </w:t>
      </w:r>
      <w:r>
        <w:rPr>
          <w:w w:val="122"/>
          <w:sz w:val="24"/>
          <w:szCs w:val="24"/>
        </w:rPr>
        <w:t>Chew,</w:t>
      </w:r>
      <w:r>
        <w:rPr>
          <w:spacing w:val="-17"/>
          <w:w w:val="122"/>
          <w:sz w:val="24"/>
          <w:szCs w:val="24"/>
        </w:rPr>
        <w:t xml:space="preserve"> </w:t>
      </w:r>
      <w:r>
        <w:rPr>
          <w:spacing w:val="-1"/>
          <w:w w:val="75"/>
          <w:sz w:val="24"/>
          <w:szCs w:val="24"/>
        </w:rPr>
        <w:t>J</w:t>
      </w:r>
      <w:r>
        <w:rPr>
          <w:w w:val="138"/>
          <w:sz w:val="24"/>
          <w:szCs w:val="24"/>
        </w:rPr>
        <w:t>e</w:t>
      </w:r>
      <w:r>
        <w:rPr>
          <w:w w:val="121"/>
          <w:sz w:val="24"/>
          <w:szCs w:val="24"/>
        </w:rPr>
        <w:t>nn</w:t>
      </w:r>
      <w:r>
        <w:rPr>
          <w:spacing w:val="-1"/>
          <w:w w:val="121"/>
          <w:sz w:val="24"/>
          <w:szCs w:val="24"/>
        </w:rPr>
        <w:t>i</w:t>
      </w:r>
      <w:r>
        <w:rPr>
          <w:w w:val="105"/>
          <w:sz w:val="24"/>
          <w:szCs w:val="24"/>
        </w:rPr>
        <w:t>f</w:t>
      </w:r>
      <w:r>
        <w:rPr>
          <w:spacing w:val="2"/>
          <w:w w:val="138"/>
          <w:sz w:val="24"/>
          <w:szCs w:val="24"/>
        </w:rPr>
        <w:t>e</w:t>
      </w:r>
      <w:r>
        <w:rPr>
          <w:spacing w:val="-25"/>
          <w:w w:val="123"/>
          <w:sz w:val="24"/>
          <w:szCs w:val="24"/>
        </w:rPr>
        <w:t>r</w:t>
      </w:r>
      <w:r>
        <w:rPr>
          <w:w w:val="127"/>
          <w:sz w:val="24"/>
          <w:szCs w:val="24"/>
        </w:rPr>
        <w:t>.</w:t>
      </w:r>
      <w:r>
        <w:rPr>
          <w:spacing w:val="19"/>
          <w:sz w:val="24"/>
          <w:szCs w:val="24"/>
        </w:rPr>
        <w:t xml:space="preserve"> </w:t>
      </w:r>
      <w:r>
        <w:rPr>
          <w:spacing w:val="-1"/>
          <w:w w:val="118"/>
          <w:sz w:val="24"/>
          <w:szCs w:val="24"/>
        </w:rPr>
        <w:t>Bi</w:t>
      </w:r>
      <w:r>
        <w:rPr>
          <w:w w:val="118"/>
          <w:sz w:val="24"/>
          <w:szCs w:val="24"/>
        </w:rPr>
        <w:t>te</w:t>
      </w:r>
      <w:r>
        <w:rPr>
          <w:spacing w:val="1"/>
          <w:w w:val="118"/>
          <w:sz w:val="24"/>
          <w:szCs w:val="24"/>
        </w:rPr>
        <w:t>-</w:t>
      </w:r>
      <w:r>
        <w:rPr>
          <w:w w:val="118"/>
          <w:sz w:val="24"/>
          <w:szCs w:val="24"/>
        </w:rPr>
        <w:t>S</w:t>
      </w:r>
      <w:r>
        <w:rPr>
          <w:spacing w:val="-1"/>
          <w:w w:val="118"/>
          <w:sz w:val="24"/>
          <w:szCs w:val="24"/>
        </w:rPr>
        <w:t>i</w:t>
      </w:r>
      <w:r>
        <w:rPr>
          <w:w w:val="118"/>
          <w:sz w:val="24"/>
          <w:szCs w:val="24"/>
        </w:rPr>
        <w:t>zed</w:t>
      </w:r>
      <w:r>
        <w:rPr>
          <w:spacing w:val="11"/>
          <w:w w:val="118"/>
          <w:sz w:val="24"/>
          <w:szCs w:val="24"/>
        </w:rPr>
        <w:t xml:space="preserve"> </w:t>
      </w:r>
      <w:r>
        <w:rPr>
          <w:sz w:val="24"/>
          <w:szCs w:val="24"/>
        </w:rPr>
        <w:t>SCM</w:t>
      </w:r>
      <w:r>
        <w:rPr>
          <w:spacing w:val="36"/>
          <w:sz w:val="24"/>
          <w:szCs w:val="24"/>
        </w:rPr>
        <w:t xml:space="preserve"> </w:t>
      </w:r>
      <w:r>
        <w:rPr>
          <w:spacing w:val="-7"/>
          <w:w w:val="108"/>
          <w:sz w:val="24"/>
          <w:szCs w:val="24"/>
        </w:rPr>
        <w:t>P</w:t>
      </w:r>
      <w:r>
        <w:rPr>
          <w:spacing w:val="-5"/>
          <w:w w:val="123"/>
          <w:sz w:val="24"/>
          <w:szCs w:val="24"/>
        </w:rPr>
        <w:t>r</w:t>
      </w:r>
      <w:r>
        <w:rPr>
          <w:spacing w:val="-1"/>
          <w:w w:val="122"/>
          <w:sz w:val="24"/>
          <w:szCs w:val="24"/>
        </w:rPr>
        <w:t>o</w:t>
      </w:r>
      <w:r>
        <w:rPr>
          <w:spacing w:val="-1"/>
          <w:sz w:val="24"/>
          <w:szCs w:val="24"/>
        </w:rPr>
        <w:t>j</w:t>
      </w:r>
      <w:r>
        <w:rPr>
          <w:w w:val="138"/>
          <w:sz w:val="24"/>
          <w:szCs w:val="24"/>
        </w:rPr>
        <w:t>e</w:t>
      </w:r>
      <w:r>
        <w:rPr>
          <w:w w:val="131"/>
          <w:sz w:val="24"/>
          <w:szCs w:val="24"/>
        </w:rPr>
        <w:t>ct</w:t>
      </w:r>
      <w:r>
        <w:rPr>
          <w:spacing w:val="1"/>
          <w:w w:val="131"/>
          <w:sz w:val="24"/>
          <w:szCs w:val="24"/>
        </w:rPr>
        <w:t>s</w:t>
      </w:r>
      <w:r>
        <w:rPr>
          <w:w w:val="127"/>
          <w:sz w:val="24"/>
          <w:szCs w:val="24"/>
        </w:rPr>
        <w:t>.</w:t>
      </w:r>
      <w:r>
        <w:rPr>
          <w:spacing w:val="18"/>
          <w:sz w:val="24"/>
          <w:szCs w:val="24"/>
        </w:rPr>
        <w:t xml:space="preserve"> </w:t>
      </w:r>
      <w:r>
        <w:rPr>
          <w:spacing w:val="-42"/>
          <w:sz w:val="24"/>
          <w:szCs w:val="24"/>
        </w:rPr>
        <w:t>T</w:t>
      </w:r>
      <w:r>
        <w:rPr>
          <w:w w:val="138"/>
          <w:sz w:val="24"/>
          <w:szCs w:val="24"/>
        </w:rPr>
        <w:t>e</w:t>
      </w:r>
      <w:r>
        <w:rPr>
          <w:w w:val="121"/>
          <w:sz w:val="24"/>
          <w:szCs w:val="24"/>
        </w:rPr>
        <w:t>ch</w:t>
      </w:r>
      <w:r>
        <w:rPr>
          <w:spacing w:val="-1"/>
          <w:w w:val="121"/>
          <w:sz w:val="24"/>
          <w:szCs w:val="24"/>
        </w:rPr>
        <w:t>S</w:t>
      </w:r>
      <w:r>
        <w:rPr>
          <w:w w:val="131"/>
          <w:sz w:val="24"/>
          <w:szCs w:val="24"/>
        </w:rPr>
        <w:t>t</w:t>
      </w:r>
      <w:r>
        <w:rPr>
          <w:spacing w:val="-1"/>
          <w:w w:val="131"/>
          <w:sz w:val="24"/>
          <w:szCs w:val="24"/>
        </w:rPr>
        <w:t>r</w:t>
      </w:r>
      <w:r>
        <w:rPr>
          <w:spacing w:val="1"/>
          <w:w w:val="138"/>
          <w:sz w:val="24"/>
          <w:szCs w:val="24"/>
        </w:rPr>
        <w:t>a</w:t>
      </w:r>
      <w:r>
        <w:rPr>
          <w:w w:val="139"/>
          <w:sz w:val="24"/>
          <w:szCs w:val="24"/>
        </w:rPr>
        <w:t>te</w:t>
      </w:r>
      <w:r>
        <w:rPr>
          <w:w w:val="126"/>
          <w:sz w:val="24"/>
          <w:szCs w:val="24"/>
        </w:rPr>
        <w:t>g</w:t>
      </w:r>
      <w:r>
        <w:rPr>
          <w:w w:val="118"/>
          <w:sz w:val="24"/>
          <w:szCs w:val="24"/>
        </w:rPr>
        <w:t>y</w:t>
      </w:r>
      <w:r>
        <w:rPr>
          <w:spacing w:val="19"/>
          <w:sz w:val="24"/>
          <w:szCs w:val="24"/>
        </w:rPr>
        <w:t xml:space="preserve"> </w:t>
      </w:r>
      <w:r>
        <w:rPr>
          <w:spacing w:val="-13"/>
          <w:w w:val="104"/>
          <w:sz w:val="24"/>
          <w:szCs w:val="24"/>
        </w:rPr>
        <w:t>R</w:t>
      </w:r>
      <w:r>
        <w:rPr>
          <w:w w:val="138"/>
          <w:sz w:val="24"/>
          <w:szCs w:val="24"/>
        </w:rPr>
        <w:t>e</w:t>
      </w:r>
      <w:r>
        <w:rPr>
          <w:spacing w:val="1"/>
          <w:w w:val="133"/>
          <w:sz w:val="24"/>
          <w:szCs w:val="24"/>
        </w:rPr>
        <w:t>s</w:t>
      </w:r>
      <w:r>
        <w:rPr>
          <w:spacing w:val="-2"/>
          <w:w w:val="138"/>
          <w:sz w:val="24"/>
          <w:szCs w:val="24"/>
        </w:rPr>
        <w:t>e</w:t>
      </w:r>
      <w:r>
        <w:rPr>
          <w:spacing w:val="1"/>
          <w:w w:val="138"/>
          <w:sz w:val="24"/>
          <w:szCs w:val="24"/>
        </w:rPr>
        <w:t>a</w:t>
      </w:r>
      <w:r>
        <w:rPr>
          <w:spacing w:val="-7"/>
          <w:w w:val="123"/>
          <w:sz w:val="24"/>
          <w:szCs w:val="24"/>
        </w:rPr>
        <w:t>r</w:t>
      </w:r>
      <w:r>
        <w:rPr>
          <w:w w:val="125"/>
          <w:sz w:val="24"/>
          <w:szCs w:val="24"/>
        </w:rPr>
        <w:t>ch</w:t>
      </w:r>
      <w:r>
        <w:rPr>
          <w:spacing w:val="18"/>
          <w:sz w:val="24"/>
          <w:szCs w:val="24"/>
        </w:rPr>
        <w:t xml:space="preserve"> </w:t>
      </w:r>
      <w:r>
        <w:rPr>
          <w:spacing w:val="-13"/>
          <w:w w:val="104"/>
          <w:sz w:val="24"/>
          <w:szCs w:val="24"/>
        </w:rPr>
        <w:t>R</w:t>
      </w:r>
      <w:r>
        <w:rPr>
          <w:w w:val="138"/>
          <w:sz w:val="24"/>
          <w:szCs w:val="24"/>
        </w:rPr>
        <w:t>e</w:t>
      </w:r>
      <w:r>
        <w:rPr>
          <w:w w:val="126"/>
          <w:sz w:val="24"/>
          <w:szCs w:val="24"/>
        </w:rPr>
        <w:t>p</w:t>
      </w:r>
      <w:r>
        <w:rPr>
          <w:spacing w:val="-1"/>
          <w:w w:val="122"/>
          <w:sz w:val="24"/>
          <w:szCs w:val="24"/>
        </w:rPr>
        <w:t>o</w:t>
      </w:r>
      <w:r>
        <w:rPr>
          <w:spacing w:val="-1"/>
          <w:w w:val="123"/>
          <w:sz w:val="24"/>
          <w:szCs w:val="24"/>
        </w:rPr>
        <w:t>r</w:t>
      </w:r>
      <w:r>
        <w:rPr>
          <w:spacing w:val="2"/>
          <w:w w:val="141"/>
          <w:sz w:val="24"/>
          <w:szCs w:val="24"/>
        </w:rPr>
        <w:t>t</w:t>
      </w:r>
      <w:r>
        <w:rPr>
          <w:w w:val="127"/>
          <w:sz w:val="24"/>
          <w:szCs w:val="24"/>
        </w:rPr>
        <w:t xml:space="preserve">, </w:t>
      </w:r>
      <w:r>
        <w:rPr>
          <w:spacing w:val="-10"/>
          <w:w w:val="103"/>
          <w:sz w:val="24"/>
          <w:szCs w:val="24"/>
        </w:rPr>
        <w:t>F</w:t>
      </w:r>
      <w:r>
        <w:rPr>
          <w:spacing w:val="1"/>
          <w:w w:val="122"/>
          <w:sz w:val="24"/>
          <w:szCs w:val="24"/>
        </w:rPr>
        <w:t>o</w:t>
      </w:r>
      <w:r>
        <w:rPr>
          <w:spacing w:val="-7"/>
          <w:w w:val="123"/>
          <w:sz w:val="24"/>
          <w:szCs w:val="24"/>
        </w:rPr>
        <w:t>r</w:t>
      </w:r>
      <w:r>
        <w:rPr>
          <w:spacing w:val="-5"/>
          <w:w w:val="123"/>
          <w:sz w:val="24"/>
          <w:szCs w:val="24"/>
        </w:rPr>
        <w:t>r</w:t>
      </w:r>
      <w:r>
        <w:rPr>
          <w:w w:val="138"/>
          <w:sz w:val="24"/>
          <w:szCs w:val="24"/>
        </w:rPr>
        <w:t>e</w:t>
      </w:r>
      <w:r>
        <w:rPr>
          <w:spacing w:val="1"/>
          <w:w w:val="133"/>
          <w:sz w:val="24"/>
          <w:szCs w:val="24"/>
        </w:rPr>
        <w:t>s</w:t>
      </w:r>
      <w:r>
        <w:rPr>
          <w:w w:val="139"/>
          <w:sz w:val="24"/>
          <w:szCs w:val="24"/>
        </w:rPr>
        <w:t>te</w:t>
      </w:r>
      <w:r>
        <w:rPr>
          <w:w w:val="123"/>
          <w:sz w:val="24"/>
          <w:szCs w:val="24"/>
        </w:rPr>
        <w:t>r</w:t>
      </w:r>
      <w:r>
        <w:rPr>
          <w:spacing w:val="17"/>
          <w:sz w:val="24"/>
          <w:szCs w:val="24"/>
        </w:rPr>
        <w:t xml:space="preserve"> </w:t>
      </w:r>
      <w:r>
        <w:rPr>
          <w:spacing w:val="-13"/>
          <w:w w:val="104"/>
          <w:sz w:val="24"/>
          <w:szCs w:val="24"/>
        </w:rPr>
        <w:t>R</w:t>
      </w:r>
      <w:r>
        <w:rPr>
          <w:w w:val="138"/>
          <w:sz w:val="24"/>
          <w:szCs w:val="24"/>
        </w:rPr>
        <w:t>e</w:t>
      </w:r>
      <w:r>
        <w:rPr>
          <w:spacing w:val="1"/>
          <w:w w:val="133"/>
          <w:sz w:val="24"/>
          <w:szCs w:val="24"/>
        </w:rPr>
        <w:t>s</w:t>
      </w:r>
      <w:r>
        <w:rPr>
          <w:w w:val="138"/>
          <w:sz w:val="24"/>
          <w:szCs w:val="24"/>
        </w:rPr>
        <w:t>e</w:t>
      </w:r>
      <w:r>
        <w:rPr>
          <w:spacing w:val="1"/>
          <w:w w:val="138"/>
          <w:sz w:val="24"/>
          <w:szCs w:val="24"/>
        </w:rPr>
        <w:t>a</w:t>
      </w:r>
      <w:r>
        <w:rPr>
          <w:spacing w:val="-7"/>
          <w:w w:val="123"/>
          <w:sz w:val="24"/>
          <w:szCs w:val="24"/>
        </w:rPr>
        <w:t>r</w:t>
      </w:r>
      <w:r>
        <w:rPr>
          <w:w w:val="125"/>
          <w:sz w:val="24"/>
          <w:szCs w:val="24"/>
        </w:rPr>
        <w:t>ch</w:t>
      </w:r>
      <w:r>
        <w:rPr>
          <w:spacing w:val="1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 xml:space="preserve">nc. </w:t>
      </w:r>
      <w:r>
        <w:rPr>
          <w:spacing w:val="17"/>
          <w:sz w:val="24"/>
          <w:szCs w:val="24"/>
        </w:rPr>
        <w:t xml:space="preserve"> </w:t>
      </w:r>
      <w:r>
        <w:rPr>
          <w:w w:val="113"/>
          <w:sz w:val="24"/>
          <w:szCs w:val="24"/>
        </w:rPr>
        <w:t>(</w:t>
      </w:r>
      <w:r>
        <w:rPr>
          <w:spacing w:val="-1"/>
          <w:w w:val="113"/>
          <w:sz w:val="24"/>
          <w:szCs w:val="24"/>
        </w:rPr>
        <w:t>M</w:t>
      </w:r>
      <w:r>
        <w:rPr>
          <w:spacing w:val="1"/>
          <w:w w:val="113"/>
          <w:sz w:val="24"/>
          <w:szCs w:val="24"/>
        </w:rPr>
        <w:t>a</w:t>
      </w:r>
      <w:r>
        <w:rPr>
          <w:w w:val="113"/>
          <w:sz w:val="24"/>
          <w:szCs w:val="24"/>
        </w:rPr>
        <w:t>r</w:t>
      </w:r>
      <w:r>
        <w:rPr>
          <w:spacing w:val="13"/>
          <w:w w:val="113"/>
          <w:sz w:val="24"/>
          <w:szCs w:val="24"/>
        </w:rPr>
        <w:t xml:space="preserve"> </w:t>
      </w:r>
      <w:r>
        <w:rPr>
          <w:spacing w:val="-1"/>
          <w:w w:val="127"/>
          <w:sz w:val="24"/>
          <w:szCs w:val="24"/>
        </w:rPr>
        <w:t>2002</w:t>
      </w:r>
      <w:r>
        <w:rPr>
          <w:w w:val="117"/>
          <w:sz w:val="24"/>
          <w:szCs w:val="24"/>
        </w:rPr>
        <w:t>)</w:t>
      </w:r>
    </w:p>
    <w:p w:rsidR="00944A07" w:rsidRDefault="000E52F1">
      <w:pPr>
        <w:ind w:left="102"/>
        <w:rPr>
          <w:sz w:val="24"/>
          <w:szCs w:val="24"/>
        </w:rPr>
      </w:pPr>
      <w:r>
        <w:rPr>
          <w:spacing w:val="-1"/>
          <w:w w:val="124"/>
          <w:sz w:val="24"/>
          <w:szCs w:val="24"/>
        </w:rPr>
        <w:t>7</w:t>
      </w:r>
      <w:r>
        <w:rPr>
          <w:w w:val="124"/>
          <w:sz w:val="24"/>
          <w:szCs w:val="24"/>
        </w:rPr>
        <w:t>.</w:t>
      </w:r>
      <w:r>
        <w:rPr>
          <w:spacing w:val="63"/>
          <w:w w:val="124"/>
          <w:sz w:val="24"/>
          <w:szCs w:val="24"/>
        </w:rPr>
        <w:t xml:space="preserve"> </w:t>
      </w:r>
      <w:r>
        <w:rPr>
          <w:w w:val="124"/>
          <w:sz w:val="24"/>
          <w:szCs w:val="24"/>
        </w:rPr>
        <w:t>G</w:t>
      </w:r>
      <w:r>
        <w:rPr>
          <w:spacing w:val="1"/>
          <w:w w:val="124"/>
          <w:sz w:val="24"/>
          <w:szCs w:val="24"/>
        </w:rPr>
        <w:t>a</w:t>
      </w:r>
      <w:r>
        <w:rPr>
          <w:w w:val="124"/>
          <w:sz w:val="24"/>
          <w:szCs w:val="24"/>
        </w:rPr>
        <w:t>n</w:t>
      </w:r>
      <w:r>
        <w:rPr>
          <w:spacing w:val="-2"/>
          <w:w w:val="124"/>
          <w:sz w:val="24"/>
          <w:szCs w:val="24"/>
        </w:rPr>
        <w:t>e</w:t>
      </w:r>
      <w:r>
        <w:rPr>
          <w:spacing w:val="1"/>
          <w:w w:val="124"/>
          <w:sz w:val="24"/>
          <w:szCs w:val="24"/>
        </w:rPr>
        <w:t>s</w:t>
      </w:r>
      <w:r>
        <w:rPr>
          <w:w w:val="124"/>
          <w:sz w:val="24"/>
          <w:szCs w:val="24"/>
        </w:rPr>
        <w:t>h</w:t>
      </w:r>
      <w:r>
        <w:rPr>
          <w:spacing w:val="1"/>
          <w:w w:val="124"/>
          <w:sz w:val="24"/>
          <w:szCs w:val="24"/>
        </w:rPr>
        <w:t>a</w:t>
      </w:r>
      <w:r>
        <w:rPr>
          <w:w w:val="124"/>
          <w:sz w:val="24"/>
          <w:szCs w:val="24"/>
        </w:rPr>
        <w:t>n,</w:t>
      </w:r>
      <w:r>
        <w:rPr>
          <w:spacing w:val="36"/>
          <w:w w:val="124"/>
          <w:sz w:val="24"/>
          <w:szCs w:val="24"/>
        </w:rPr>
        <w:t xml:space="preserve"> </w:t>
      </w:r>
      <w:r>
        <w:rPr>
          <w:spacing w:val="-9"/>
          <w:w w:val="124"/>
          <w:sz w:val="24"/>
          <w:szCs w:val="24"/>
        </w:rPr>
        <w:t>R</w:t>
      </w:r>
      <w:r>
        <w:rPr>
          <w:spacing w:val="1"/>
          <w:w w:val="124"/>
          <w:sz w:val="24"/>
          <w:szCs w:val="24"/>
        </w:rPr>
        <w:t>a</w:t>
      </w:r>
      <w:r>
        <w:rPr>
          <w:w w:val="124"/>
          <w:sz w:val="24"/>
          <w:szCs w:val="24"/>
        </w:rPr>
        <w:t>m</w:t>
      </w:r>
      <w:r>
        <w:rPr>
          <w:spacing w:val="-10"/>
          <w:w w:val="124"/>
          <w:sz w:val="24"/>
          <w:szCs w:val="24"/>
        </w:rPr>
        <w:t xml:space="preserve"> </w:t>
      </w:r>
      <w:r>
        <w:rPr>
          <w:spacing w:val="-1"/>
          <w:w w:val="124"/>
          <w:sz w:val="24"/>
          <w:szCs w:val="24"/>
        </w:rPr>
        <w:t>a</w:t>
      </w:r>
      <w:r>
        <w:rPr>
          <w:w w:val="124"/>
          <w:sz w:val="24"/>
          <w:szCs w:val="24"/>
        </w:rPr>
        <w:t>nd</w:t>
      </w:r>
      <w:r>
        <w:rPr>
          <w:spacing w:val="21"/>
          <w:w w:val="124"/>
          <w:sz w:val="24"/>
          <w:szCs w:val="24"/>
        </w:rPr>
        <w:t xml:space="preserve"> </w:t>
      </w:r>
      <w:r>
        <w:rPr>
          <w:spacing w:val="-34"/>
          <w:w w:val="112"/>
          <w:sz w:val="24"/>
          <w:szCs w:val="24"/>
        </w:rPr>
        <w:t>T</w:t>
      </w:r>
      <w:r>
        <w:rPr>
          <w:spacing w:val="1"/>
          <w:w w:val="112"/>
          <w:sz w:val="24"/>
          <w:szCs w:val="24"/>
        </w:rPr>
        <w:t>.</w:t>
      </w:r>
      <w:r>
        <w:rPr>
          <w:spacing w:val="-44"/>
          <w:w w:val="112"/>
          <w:sz w:val="24"/>
          <w:szCs w:val="24"/>
        </w:rPr>
        <w:t>P</w:t>
      </w:r>
      <w:r>
        <w:rPr>
          <w:w w:val="112"/>
          <w:sz w:val="24"/>
          <w:szCs w:val="24"/>
        </w:rPr>
        <w:t>.</w:t>
      </w:r>
      <w:r>
        <w:rPr>
          <w:spacing w:val="15"/>
          <w:w w:val="112"/>
          <w:sz w:val="24"/>
          <w:szCs w:val="24"/>
        </w:rPr>
        <w:t xml:space="preserve"> </w:t>
      </w:r>
      <w:r>
        <w:rPr>
          <w:spacing w:val="-2"/>
          <w:w w:val="104"/>
          <w:sz w:val="24"/>
          <w:szCs w:val="24"/>
        </w:rPr>
        <w:t>H</w:t>
      </w:r>
      <w:r>
        <w:rPr>
          <w:spacing w:val="1"/>
          <w:w w:val="138"/>
          <w:sz w:val="24"/>
          <w:szCs w:val="24"/>
        </w:rPr>
        <w:t>a</w:t>
      </w:r>
      <w:r>
        <w:rPr>
          <w:spacing w:val="-7"/>
          <w:w w:val="123"/>
          <w:sz w:val="24"/>
          <w:szCs w:val="24"/>
        </w:rPr>
        <w:t>r</w:t>
      </w:r>
      <w:r>
        <w:rPr>
          <w:spacing w:val="1"/>
          <w:w w:val="123"/>
          <w:sz w:val="24"/>
          <w:szCs w:val="24"/>
        </w:rPr>
        <w:t>r</w:t>
      </w:r>
      <w:r>
        <w:rPr>
          <w:spacing w:val="-1"/>
          <w:sz w:val="24"/>
          <w:szCs w:val="24"/>
        </w:rPr>
        <w:t>i</w:t>
      </w:r>
      <w:r>
        <w:rPr>
          <w:spacing w:val="1"/>
          <w:w w:val="133"/>
          <w:sz w:val="24"/>
          <w:szCs w:val="24"/>
        </w:rPr>
        <w:t>s</w:t>
      </w:r>
      <w:r>
        <w:rPr>
          <w:spacing w:val="-1"/>
          <w:w w:val="122"/>
          <w:sz w:val="24"/>
          <w:szCs w:val="24"/>
        </w:rPr>
        <w:t>o</w:t>
      </w:r>
      <w:r>
        <w:rPr>
          <w:w w:val="126"/>
          <w:sz w:val="24"/>
          <w:szCs w:val="24"/>
        </w:rPr>
        <w:t>n.</w:t>
      </w:r>
      <w:r>
        <w:rPr>
          <w:sz w:val="24"/>
          <w:szCs w:val="24"/>
        </w:rPr>
        <w:t xml:space="preserve">  </w:t>
      </w:r>
      <w:r>
        <w:rPr>
          <w:spacing w:val="-25"/>
          <w:sz w:val="24"/>
          <w:szCs w:val="24"/>
        </w:rPr>
        <w:t xml:space="preserve"> </w:t>
      </w:r>
      <w:r>
        <w:rPr>
          <w:w w:val="107"/>
          <w:sz w:val="24"/>
          <w:szCs w:val="24"/>
        </w:rPr>
        <w:t>An</w:t>
      </w:r>
      <w:r>
        <w:rPr>
          <w:spacing w:val="12"/>
          <w:w w:val="107"/>
          <w:sz w:val="24"/>
          <w:szCs w:val="24"/>
        </w:rPr>
        <w:t xml:space="preserve"> </w:t>
      </w:r>
      <w:r>
        <w:rPr>
          <w:spacing w:val="-1"/>
          <w:w w:val="88"/>
          <w:sz w:val="24"/>
          <w:szCs w:val="24"/>
        </w:rPr>
        <w:t>I</w:t>
      </w:r>
      <w:r>
        <w:rPr>
          <w:w w:val="129"/>
          <w:sz w:val="24"/>
          <w:szCs w:val="24"/>
        </w:rPr>
        <w:t>nt</w:t>
      </w:r>
      <w:r>
        <w:rPr>
          <w:spacing w:val="-7"/>
          <w:w w:val="129"/>
          <w:sz w:val="24"/>
          <w:szCs w:val="24"/>
        </w:rPr>
        <w:t>r</w:t>
      </w:r>
      <w:r>
        <w:rPr>
          <w:spacing w:val="-1"/>
          <w:w w:val="122"/>
          <w:sz w:val="24"/>
          <w:szCs w:val="24"/>
        </w:rPr>
        <w:t>o</w:t>
      </w:r>
      <w:r>
        <w:rPr>
          <w:w w:val="126"/>
          <w:sz w:val="24"/>
          <w:szCs w:val="24"/>
        </w:rPr>
        <w:t>d</w:t>
      </w:r>
      <w:r>
        <w:rPr>
          <w:w w:val="125"/>
          <w:sz w:val="24"/>
          <w:szCs w:val="24"/>
        </w:rPr>
        <w:t>u</w:t>
      </w:r>
      <w:r>
        <w:rPr>
          <w:spacing w:val="2"/>
          <w:w w:val="125"/>
          <w:sz w:val="24"/>
          <w:szCs w:val="24"/>
        </w:rPr>
        <w:t>c</w:t>
      </w:r>
      <w:r>
        <w:rPr>
          <w:w w:val="120"/>
          <w:sz w:val="24"/>
          <w:szCs w:val="24"/>
        </w:rPr>
        <w:t>t</w:t>
      </w:r>
      <w:r>
        <w:rPr>
          <w:spacing w:val="-1"/>
          <w:w w:val="120"/>
          <w:sz w:val="24"/>
          <w:szCs w:val="24"/>
        </w:rPr>
        <w:t>i</w:t>
      </w:r>
      <w:r>
        <w:rPr>
          <w:spacing w:val="-1"/>
          <w:w w:val="122"/>
          <w:sz w:val="24"/>
          <w:szCs w:val="24"/>
        </w:rPr>
        <w:t>o</w:t>
      </w:r>
      <w:r>
        <w:rPr>
          <w:w w:val="126"/>
          <w:sz w:val="24"/>
          <w:szCs w:val="24"/>
        </w:rPr>
        <w:t>n</w:t>
      </w:r>
      <w:r>
        <w:rPr>
          <w:spacing w:val="20"/>
          <w:sz w:val="24"/>
          <w:szCs w:val="24"/>
        </w:rPr>
        <w:t xml:space="preserve"> </w:t>
      </w:r>
      <w:r>
        <w:rPr>
          <w:spacing w:val="-42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45"/>
          <w:sz w:val="24"/>
          <w:szCs w:val="24"/>
        </w:rPr>
        <w:t xml:space="preserve"> </w:t>
      </w:r>
      <w:r>
        <w:rPr>
          <w:w w:val="119"/>
          <w:sz w:val="24"/>
          <w:szCs w:val="24"/>
        </w:rPr>
        <w:t>Su</w:t>
      </w:r>
      <w:r>
        <w:rPr>
          <w:spacing w:val="-1"/>
          <w:w w:val="119"/>
          <w:sz w:val="24"/>
          <w:szCs w:val="24"/>
        </w:rPr>
        <w:t>p</w:t>
      </w:r>
      <w:r>
        <w:rPr>
          <w:w w:val="119"/>
          <w:sz w:val="24"/>
          <w:szCs w:val="24"/>
        </w:rPr>
        <w:t>p</w:t>
      </w:r>
      <w:r>
        <w:rPr>
          <w:spacing w:val="-1"/>
          <w:w w:val="119"/>
          <w:sz w:val="24"/>
          <w:szCs w:val="24"/>
        </w:rPr>
        <w:t>l</w:t>
      </w:r>
      <w:r>
        <w:rPr>
          <w:w w:val="119"/>
          <w:sz w:val="24"/>
          <w:szCs w:val="24"/>
        </w:rPr>
        <w:t>y</w:t>
      </w:r>
      <w:r>
        <w:rPr>
          <w:spacing w:val="12"/>
          <w:w w:val="119"/>
          <w:sz w:val="24"/>
          <w:szCs w:val="24"/>
        </w:rPr>
        <w:t xml:space="preserve"> </w:t>
      </w:r>
      <w:r>
        <w:rPr>
          <w:spacing w:val="-1"/>
          <w:w w:val="104"/>
          <w:sz w:val="24"/>
          <w:szCs w:val="24"/>
        </w:rPr>
        <w:t>C</w:t>
      </w:r>
      <w:r>
        <w:rPr>
          <w:w w:val="132"/>
          <w:sz w:val="24"/>
          <w:szCs w:val="24"/>
        </w:rPr>
        <w:t>h</w:t>
      </w:r>
      <w:r>
        <w:rPr>
          <w:spacing w:val="1"/>
          <w:w w:val="132"/>
          <w:sz w:val="24"/>
          <w:szCs w:val="24"/>
        </w:rPr>
        <w:t>a</w:t>
      </w:r>
      <w:r>
        <w:rPr>
          <w:spacing w:val="-1"/>
          <w:sz w:val="24"/>
          <w:szCs w:val="24"/>
        </w:rPr>
        <w:t>i</w:t>
      </w:r>
      <w:r>
        <w:rPr>
          <w:w w:val="126"/>
          <w:sz w:val="24"/>
          <w:szCs w:val="24"/>
        </w:rPr>
        <w:t>n</w:t>
      </w:r>
    </w:p>
    <w:p w:rsidR="00944A07" w:rsidRDefault="000E52F1">
      <w:pPr>
        <w:spacing w:before="4"/>
        <w:ind w:left="462"/>
        <w:rPr>
          <w:sz w:val="24"/>
          <w:szCs w:val="24"/>
        </w:rPr>
      </w:pPr>
      <w:r>
        <w:rPr>
          <w:spacing w:val="1"/>
          <w:w w:val="97"/>
          <w:sz w:val="24"/>
          <w:szCs w:val="24"/>
        </w:rPr>
        <w:t>M</w:t>
      </w:r>
      <w:r>
        <w:rPr>
          <w:spacing w:val="-1"/>
          <w:w w:val="138"/>
          <w:sz w:val="24"/>
          <w:szCs w:val="24"/>
        </w:rPr>
        <w:t>a</w:t>
      </w:r>
      <w:r>
        <w:rPr>
          <w:w w:val="132"/>
          <w:sz w:val="24"/>
          <w:szCs w:val="24"/>
        </w:rPr>
        <w:t>n</w:t>
      </w:r>
      <w:r>
        <w:rPr>
          <w:spacing w:val="1"/>
          <w:w w:val="132"/>
          <w:sz w:val="24"/>
          <w:szCs w:val="24"/>
        </w:rPr>
        <w:t>a</w:t>
      </w:r>
      <w:r>
        <w:rPr>
          <w:w w:val="126"/>
          <w:sz w:val="24"/>
          <w:szCs w:val="24"/>
        </w:rPr>
        <w:t>g</w:t>
      </w:r>
      <w:r>
        <w:rPr>
          <w:w w:val="138"/>
          <w:sz w:val="24"/>
          <w:szCs w:val="24"/>
        </w:rPr>
        <w:t>e</w:t>
      </w:r>
      <w:r>
        <w:rPr>
          <w:w w:val="130"/>
          <w:sz w:val="24"/>
          <w:szCs w:val="24"/>
        </w:rPr>
        <w:t>ment.</w:t>
      </w:r>
      <w:r>
        <w:rPr>
          <w:sz w:val="24"/>
          <w:szCs w:val="24"/>
        </w:rPr>
        <w:t xml:space="preserve">  </w:t>
      </w:r>
      <w:r>
        <w:rPr>
          <w:spacing w:val="-27"/>
          <w:sz w:val="24"/>
          <w:szCs w:val="24"/>
        </w:rPr>
        <w:t xml:space="preserve"> </w:t>
      </w:r>
      <w:hyperlink r:id="rId9">
        <w:r>
          <w:rPr>
            <w:color w:val="0000FF"/>
            <w:w w:val="132"/>
            <w:sz w:val="24"/>
            <w:szCs w:val="24"/>
            <w:u w:val="single" w:color="0000FF"/>
          </w:rPr>
          <w:t>htt</w:t>
        </w:r>
        <w:r>
          <w:rPr>
            <w:color w:val="0000FF"/>
            <w:spacing w:val="-1"/>
            <w:w w:val="132"/>
            <w:sz w:val="24"/>
            <w:szCs w:val="24"/>
            <w:u w:val="single" w:color="0000FF"/>
          </w:rPr>
          <w:t>p</w:t>
        </w:r>
        <w:r>
          <w:rPr>
            <w:color w:val="0000FF"/>
            <w:spacing w:val="-1"/>
            <w:w w:val="121"/>
            <w:sz w:val="24"/>
            <w:szCs w:val="24"/>
            <w:u w:val="single" w:color="0000FF"/>
          </w:rPr>
          <w:t>://</w:t>
        </w:r>
        <w:r>
          <w:rPr>
            <w:color w:val="0000FF"/>
            <w:spacing w:val="1"/>
            <w:w w:val="133"/>
            <w:sz w:val="24"/>
            <w:szCs w:val="24"/>
            <w:u w:val="single" w:color="0000FF"/>
          </w:rPr>
          <w:t>s</w:t>
        </w:r>
        <w:r>
          <w:rPr>
            <w:color w:val="0000FF"/>
            <w:spacing w:val="1"/>
            <w:sz w:val="24"/>
            <w:szCs w:val="24"/>
            <w:u w:val="single" w:color="0000FF"/>
          </w:rPr>
          <w:t>i</w:t>
        </w:r>
        <w:r>
          <w:rPr>
            <w:color w:val="0000FF"/>
            <w:spacing w:val="-1"/>
            <w:sz w:val="24"/>
            <w:szCs w:val="24"/>
            <w:u w:val="single" w:color="0000FF"/>
          </w:rPr>
          <w:t>l</w:t>
        </w:r>
        <w:r>
          <w:rPr>
            <w:color w:val="0000FF"/>
            <w:w w:val="130"/>
            <w:sz w:val="24"/>
            <w:szCs w:val="24"/>
            <w:u w:val="single" w:color="0000FF"/>
          </w:rPr>
          <w:t>m</w:t>
        </w:r>
        <w:r>
          <w:rPr>
            <w:color w:val="0000FF"/>
            <w:spacing w:val="1"/>
            <w:w w:val="130"/>
            <w:sz w:val="24"/>
            <w:szCs w:val="24"/>
            <w:u w:val="single" w:color="0000FF"/>
          </w:rPr>
          <w:t>a</w:t>
        </w:r>
        <w:r>
          <w:rPr>
            <w:color w:val="0000FF"/>
            <w:spacing w:val="-1"/>
            <w:w w:val="123"/>
            <w:sz w:val="24"/>
            <w:szCs w:val="24"/>
            <w:u w:val="single" w:color="0000FF"/>
          </w:rPr>
          <w:t>r</w:t>
        </w:r>
        <w:r>
          <w:rPr>
            <w:color w:val="0000FF"/>
            <w:spacing w:val="-1"/>
            <w:sz w:val="24"/>
            <w:szCs w:val="24"/>
            <w:u w:val="single" w:color="0000FF"/>
          </w:rPr>
          <w:t>il</w:t>
        </w:r>
        <w:r>
          <w:rPr>
            <w:color w:val="0000FF"/>
            <w:w w:val="131"/>
            <w:sz w:val="24"/>
            <w:szCs w:val="24"/>
            <w:u w:val="single" w:color="0000FF"/>
          </w:rPr>
          <w:t>.</w:t>
        </w:r>
        <w:r>
          <w:rPr>
            <w:color w:val="0000FF"/>
            <w:spacing w:val="1"/>
            <w:w w:val="131"/>
            <w:sz w:val="24"/>
            <w:szCs w:val="24"/>
            <w:u w:val="single" w:color="0000FF"/>
          </w:rPr>
          <w:t>s</w:t>
        </w:r>
        <w:r>
          <w:rPr>
            <w:color w:val="0000FF"/>
            <w:w w:val="130"/>
            <w:sz w:val="24"/>
            <w:szCs w:val="24"/>
            <w:u w:val="single" w:color="0000FF"/>
          </w:rPr>
          <w:t>me</w:t>
        </w:r>
        <w:r>
          <w:rPr>
            <w:color w:val="0000FF"/>
            <w:spacing w:val="1"/>
            <w:w w:val="138"/>
            <w:sz w:val="24"/>
            <w:szCs w:val="24"/>
            <w:u w:val="single" w:color="0000FF"/>
          </w:rPr>
          <w:t>a</w:t>
        </w:r>
        <w:r>
          <w:rPr>
            <w:color w:val="0000FF"/>
            <w:spacing w:val="-1"/>
            <w:sz w:val="24"/>
            <w:szCs w:val="24"/>
            <w:u w:val="single" w:color="0000FF"/>
          </w:rPr>
          <w:t>l</w:t>
        </w:r>
        <w:r>
          <w:rPr>
            <w:color w:val="0000FF"/>
            <w:w w:val="127"/>
            <w:sz w:val="24"/>
            <w:szCs w:val="24"/>
            <w:u w:val="single" w:color="0000FF"/>
          </w:rPr>
          <w:t>.</w:t>
        </w:r>
        <w:r>
          <w:rPr>
            <w:color w:val="0000FF"/>
            <w:spacing w:val="-1"/>
            <w:w w:val="127"/>
            <w:sz w:val="24"/>
            <w:szCs w:val="24"/>
            <w:u w:val="single" w:color="0000FF"/>
          </w:rPr>
          <w:t>p</w:t>
        </w:r>
        <w:r>
          <w:rPr>
            <w:color w:val="0000FF"/>
            <w:spacing w:val="1"/>
            <w:w w:val="133"/>
            <w:sz w:val="24"/>
            <w:szCs w:val="24"/>
            <w:u w:val="single" w:color="0000FF"/>
          </w:rPr>
          <w:t>s</w:t>
        </w:r>
        <w:r>
          <w:rPr>
            <w:color w:val="0000FF"/>
            <w:w w:val="131"/>
            <w:sz w:val="24"/>
            <w:szCs w:val="24"/>
            <w:u w:val="single" w:color="0000FF"/>
          </w:rPr>
          <w:t>u.e</w:t>
        </w:r>
        <w:r>
          <w:rPr>
            <w:color w:val="0000FF"/>
            <w:w w:val="126"/>
            <w:sz w:val="24"/>
            <w:szCs w:val="24"/>
            <w:u w:val="single" w:color="0000FF"/>
          </w:rPr>
          <w:t>d</w:t>
        </w:r>
        <w:r>
          <w:rPr>
            <w:color w:val="0000FF"/>
            <w:w w:val="124"/>
            <w:sz w:val="24"/>
            <w:szCs w:val="24"/>
            <w:u w:val="single" w:color="0000FF"/>
          </w:rPr>
          <w:t>u</w:t>
        </w:r>
        <w:r>
          <w:rPr>
            <w:color w:val="0000FF"/>
            <w:spacing w:val="-1"/>
            <w:w w:val="124"/>
            <w:sz w:val="24"/>
            <w:szCs w:val="24"/>
            <w:u w:val="single" w:color="0000FF"/>
          </w:rPr>
          <w:t>/</w:t>
        </w:r>
        <w:r>
          <w:rPr>
            <w:color w:val="0000FF"/>
            <w:w w:val="118"/>
            <w:sz w:val="24"/>
            <w:szCs w:val="24"/>
            <w:u w:val="single" w:color="0000FF"/>
          </w:rPr>
          <w:t>m</w:t>
        </w:r>
        <w:r>
          <w:rPr>
            <w:color w:val="0000FF"/>
            <w:spacing w:val="-1"/>
            <w:w w:val="118"/>
            <w:sz w:val="24"/>
            <w:szCs w:val="24"/>
            <w:u w:val="single" w:color="0000FF"/>
          </w:rPr>
          <w:t>i</w:t>
        </w:r>
        <w:r>
          <w:rPr>
            <w:color w:val="0000FF"/>
            <w:spacing w:val="1"/>
            <w:w w:val="133"/>
            <w:sz w:val="24"/>
            <w:szCs w:val="24"/>
            <w:u w:val="single" w:color="0000FF"/>
          </w:rPr>
          <w:t>s</w:t>
        </w:r>
        <w:r>
          <w:rPr>
            <w:color w:val="0000FF"/>
            <w:w w:val="123"/>
            <w:sz w:val="24"/>
            <w:szCs w:val="24"/>
            <w:u w:val="single" w:color="0000FF"/>
          </w:rPr>
          <w:t>c</w:t>
        </w:r>
        <w:r>
          <w:rPr>
            <w:color w:val="0000FF"/>
            <w:spacing w:val="-1"/>
            <w:w w:val="123"/>
            <w:sz w:val="24"/>
            <w:szCs w:val="24"/>
            <w:u w:val="single" w:color="0000FF"/>
          </w:rPr>
          <w:t>/</w:t>
        </w:r>
        <w:r>
          <w:rPr>
            <w:color w:val="0000FF"/>
            <w:spacing w:val="1"/>
            <w:w w:val="133"/>
            <w:sz w:val="24"/>
            <w:szCs w:val="24"/>
            <w:u w:val="single" w:color="0000FF"/>
          </w:rPr>
          <w:t>s</w:t>
        </w:r>
        <w:r>
          <w:rPr>
            <w:color w:val="0000FF"/>
            <w:w w:val="126"/>
            <w:sz w:val="24"/>
            <w:szCs w:val="24"/>
            <w:u w:val="single" w:color="0000FF"/>
          </w:rPr>
          <w:t>u</w:t>
        </w:r>
        <w:r>
          <w:rPr>
            <w:color w:val="0000FF"/>
            <w:spacing w:val="-1"/>
            <w:w w:val="126"/>
            <w:sz w:val="24"/>
            <w:szCs w:val="24"/>
            <w:u w:val="single" w:color="0000FF"/>
          </w:rPr>
          <w:t>p</w:t>
        </w:r>
        <w:r>
          <w:rPr>
            <w:color w:val="0000FF"/>
            <w:w w:val="126"/>
            <w:sz w:val="24"/>
            <w:szCs w:val="24"/>
            <w:u w:val="single" w:color="0000FF"/>
          </w:rPr>
          <w:t>p</w:t>
        </w:r>
        <w:r>
          <w:rPr>
            <w:color w:val="0000FF"/>
            <w:spacing w:val="-1"/>
            <w:sz w:val="24"/>
            <w:szCs w:val="24"/>
            <w:u w:val="single" w:color="0000FF"/>
          </w:rPr>
          <w:t>l</w:t>
        </w:r>
        <w:r>
          <w:rPr>
            <w:color w:val="0000FF"/>
            <w:w w:val="121"/>
            <w:sz w:val="24"/>
            <w:szCs w:val="24"/>
            <w:u w:val="single" w:color="0000FF"/>
          </w:rPr>
          <w:t>y_cha</w:t>
        </w:r>
        <w:r>
          <w:rPr>
            <w:color w:val="0000FF"/>
            <w:spacing w:val="-1"/>
            <w:sz w:val="24"/>
            <w:szCs w:val="24"/>
            <w:u w:val="single" w:color="0000FF"/>
          </w:rPr>
          <w:t>i</w:t>
        </w:r>
        <w:r>
          <w:rPr>
            <w:color w:val="0000FF"/>
            <w:w w:val="113"/>
            <w:sz w:val="24"/>
            <w:szCs w:val="24"/>
            <w:u w:val="single" w:color="0000FF"/>
          </w:rPr>
          <w:t>n</w:t>
        </w:r>
        <w:r>
          <w:rPr>
            <w:color w:val="0000FF"/>
            <w:spacing w:val="1"/>
            <w:w w:val="113"/>
            <w:sz w:val="24"/>
            <w:szCs w:val="24"/>
            <w:u w:val="single" w:color="0000FF"/>
          </w:rPr>
          <w:t>_</w:t>
        </w:r>
        <w:r>
          <w:rPr>
            <w:color w:val="0000FF"/>
            <w:spacing w:val="-1"/>
            <w:sz w:val="24"/>
            <w:szCs w:val="24"/>
            <w:u w:val="single" w:color="0000FF"/>
          </w:rPr>
          <w:t>i</w:t>
        </w:r>
        <w:r>
          <w:rPr>
            <w:color w:val="0000FF"/>
            <w:w w:val="129"/>
            <w:sz w:val="24"/>
            <w:szCs w:val="24"/>
            <w:u w:val="single" w:color="0000FF"/>
          </w:rPr>
          <w:t>nt</w:t>
        </w:r>
        <w:r>
          <w:rPr>
            <w:color w:val="0000FF"/>
            <w:spacing w:val="-5"/>
            <w:w w:val="129"/>
            <w:sz w:val="24"/>
            <w:szCs w:val="24"/>
            <w:u w:val="single" w:color="0000FF"/>
          </w:rPr>
          <w:t>r</w:t>
        </w:r>
        <w:r>
          <w:rPr>
            <w:color w:val="0000FF"/>
            <w:spacing w:val="-7"/>
            <w:w w:val="122"/>
            <w:sz w:val="24"/>
            <w:szCs w:val="24"/>
            <w:u w:val="single" w:color="0000FF"/>
          </w:rPr>
          <w:t>o</w:t>
        </w:r>
        <w:r>
          <w:rPr>
            <w:color w:val="0000FF"/>
            <w:spacing w:val="1"/>
            <w:w w:val="127"/>
            <w:sz w:val="24"/>
            <w:szCs w:val="24"/>
            <w:u w:val="single" w:color="0000FF"/>
          </w:rPr>
          <w:t>.</w:t>
        </w:r>
        <w:r>
          <w:rPr>
            <w:color w:val="0000FF"/>
            <w:w w:val="124"/>
            <w:sz w:val="24"/>
            <w:szCs w:val="24"/>
            <w:u w:val="single" w:color="0000FF"/>
          </w:rPr>
          <w:t>htm</w:t>
        </w:r>
        <w:r>
          <w:rPr>
            <w:color w:val="0000FF"/>
            <w:spacing w:val="9"/>
            <w:w w:val="124"/>
            <w:sz w:val="24"/>
            <w:szCs w:val="24"/>
            <w:u w:val="single" w:color="0000FF"/>
          </w:rPr>
          <w:t>l</w:t>
        </w:r>
        <w:r>
          <w:rPr>
            <w:color w:val="000000"/>
            <w:w w:val="127"/>
            <w:sz w:val="24"/>
            <w:szCs w:val="24"/>
          </w:rPr>
          <w:t>.</w:t>
        </w:r>
      </w:hyperlink>
    </w:p>
    <w:p w:rsidR="00944A07" w:rsidRDefault="000E52F1">
      <w:pPr>
        <w:spacing w:before="4" w:line="243" w:lineRule="auto"/>
        <w:ind w:left="462" w:right="85" w:hanging="360"/>
        <w:rPr>
          <w:sz w:val="24"/>
          <w:szCs w:val="24"/>
        </w:rPr>
      </w:pPr>
      <w:r>
        <w:rPr>
          <w:spacing w:val="-1"/>
          <w:w w:val="127"/>
          <w:sz w:val="24"/>
          <w:szCs w:val="24"/>
        </w:rPr>
        <w:t>8</w:t>
      </w:r>
      <w:r>
        <w:rPr>
          <w:w w:val="127"/>
          <w:sz w:val="24"/>
          <w:szCs w:val="24"/>
        </w:rPr>
        <w:t>.</w:t>
      </w:r>
      <w:r>
        <w:rPr>
          <w:spacing w:val="56"/>
          <w:w w:val="127"/>
          <w:sz w:val="24"/>
          <w:szCs w:val="24"/>
        </w:rPr>
        <w:t xml:space="preserve"> </w:t>
      </w:r>
      <w:r>
        <w:rPr>
          <w:w w:val="114"/>
          <w:sz w:val="24"/>
          <w:szCs w:val="24"/>
        </w:rPr>
        <w:t>S</w:t>
      </w:r>
      <w:r>
        <w:rPr>
          <w:spacing w:val="-1"/>
          <w:sz w:val="24"/>
          <w:szCs w:val="24"/>
        </w:rPr>
        <w:t>i</w:t>
      </w:r>
      <w:r>
        <w:rPr>
          <w:w w:val="121"/>
          <w:sz w:val="24"/>
          <w:szCs w:val="24"/>
        </w:rPr>
        <w:t>mch</w:t>
      </w:r>
      <w:r>
        <w:rPr>
          <w:spacing w:val="-1"/>
          <w:w w:val="121"/>
          <w:sz w:val="24"/>
          <w:szCs w:val="24"/>
        </w:rPr>
        <w:t>i</w:t>
      </w:r>
      <w:r>
        <w:rPr>
          <w:spacing w:val="1"/>
          <w:w w:val="108"/>
          <w:sz w:val="24"/>
          <w:szCs w:val="24"/>
        </w:rPr>
        <w:t>-</w:t>
      </w:r>
      <w:r>
        <w:rPr>
          <w:spacing w:val="-6"/>
          <w:w w:val="91"/>
          <w:sz w:val="24"/>
          <w:szCs w:val="24"/>
        </w:rPr>
        <w:t>L</w:t>
      </w:r>
      <w:r>
        <w:rPr>
          <w:w w:val="138"/>
          <w:sz w:val="24"/>
          <w:szCs w:val="24"/>
        </w:rPr>
        <w:t>e</w:t>
      </w:r>
      <w:r>
        <w:rPr>
          <w:w w:val="111"/>
          <w:sz w:val="24"/>
          <w:szCs w:val="24"/>
        </w:rPr>
        <w:t>v</w:t>
      </w:r>
      <w:r>
        <w:rPr>
          <w:spacing w:val="-1"/>
          <w:w w:val="111"/>
          <w:sz w:val="24"/>
          <w:szCs w:val="24"/>
        </w:rPr>
        <w:t>i</w:t>
      </w:r>
      <w:r>
        <w:rPr>
          <w:w w:val="127"/>
          <w:sz w:val="24"/>
          <w:szCs w:val="24"/>
        </w:rPr>
        <w:t>,</w:t>
      </w:r>
      <w:r>
        <w:rPr>
          <w:spacing w:val="19"/>
          <w:sz w:val="24"/>
          <w:szCs w:val="24"/>
        </w:rPr>
        <w:t xml:space="preserve"> </w:t>
      </w:r>
      <w:r>
        <w:rPr>
          <w:spacing w:val="-1"/>
          <w:w w:val="118"/>
          <w:sz w:val="24"/>
          <w:szCs w:val="24"/>
        </w:rPr>
        <w:t>D</w:t>
      </w:r>
      <w:r>
        <w:rPr>
          <w:spacing w:val="1"/>
          <w:w w:val="118"/>
          <w:sz w:val="24"/>
          <w:szCs w:val="24"/>
        </w:rPr>
        <w:t>a</w:t>
      </w:r>
      <w:r>
        <w:rPr>
          <w:w w:val="118"/>
          <w:sz w:val="24"/>
          <w:szCs w:val="24"/>
        </w:rPr>
        <w:t>v</w:t>
      </w:r>
      <w:r>
        <w:rPr>
          <w:spacing w:val="-1"/>
          <w:w w:val="118"/>
          <w:sz w:val="24"/>
          <w:szCs w:val="24"/>
        </w:rPr>
        <w:t>i</w:t>
      </w:r>
      <w:r>
        <w:rPr>
          <w:w w:val="118"/>
          <w:sz w:val="24"/>
          <w:szCs w:val="24"/>
        </w:rPr>
        <w:t>d</w:t>
      </w:r>
      <w:r>
        <w:rPr>
          <w:spacing w:val="2"/>
          <w:w w:val="118"/>
          <w:sz w:val="24"/>
          <w:szCs w:val="24"/>
        </w:rPr>
        <w:t xml:space="preserve"> </w:t>
      </w:r>
      <w:r>
        <w:rPr>
          <w:spacing w:val="1"/>
          <w:w w:val="118"/>
          <w:sz w:val="24"/>
          <w:szCs w:val="24"/>
        </w:rPr>
        <w:t>a</w:t>
      </w:r>
      <w:r>
        <w:rPr>
          <w:w w:val="118"/>
          <w:sz w:val="24"/>
          <w:szCs w:val="24"/>
        </w:rPr>
        <w:t>nd</w:t>
      </w:r>
      <w:r>
        <w:rPr>
          <w:spacing w:val="44"/>
          <w:w w:val="118"/>
          <w:sz w:val="24"/>
          <w:szCs w:val="24"/>
        </w:rPr>
        <w:t xml:space="preserve"> </w:t>
      </w:r>
      <w:r>
        <w:rPr>
          <w:w w:val="118"/>
          <w:sz w:val="24"/>
          <w:szCs w:val="24"/>
        </w:rPr>
        <w:t>E.</w:t>
      </w:r>
      <w:r>
        <w:rPr>
          <w:spacing w:val="-11"/>
          <w:w w:val="118"/>
          <w:sz w:val="24"/>
          <w:szCs w:val="24"/>
        </w:rPr>
        <w:t xml:space="preserve"> </w:t>
      </w:r>
      <w:r>
        <w:rPr>
          <w:w w:val="114"/>
          <w:sz w:val="24"/>
          <w:szCs w:val="24"/>
        </w:rPr>
        <w:t>S</w:t>
      </w:r>
      <w:r>
        <w:rPr>
          <w:spacing w:val="-1"/>
          <w:sz w:val="24"/>
          <w:szCs w:val="24"/>
        </w:rPr>
        <w:t>i</w:t>
      </w:r>
      <w:r>
        <w:rPr>
          <w:w w:val="121"/>
          <w:sz w:val="24"/>
          <w:szCs w:val="24"/>
        </w:rPr>
        <w:t>mch</w:t>
      </w:r>
      <w:r>
        <w:rPr>
          <w:spacing w:val="-1"/>
          <w:w w:val="121"/>
          <w:sz w:val="24"/>
          <w:szCs w:val="24"/>
        </w:rPr>
        <w:t>i</w:t>
      </w:r>
      <w:r>
        <w:rPr>
          <w:spacing w:val="1"/>
          <w:w w:val="108"/>
          <w:sz w:val="24"/>
          <w:szCs w:val="24"/>
        </w:rPr>
        <w:t>-</w:t>
      </w:r>
      <w:r>
        <w:rPr>
          <w:spacing w:val="-6"/>
          <w:w w:val="91"/>
          <w:sz w:val="24"/>
          <w:szCs w:val="24"/>
        </w:rPr>
        <w:t>L</w:t>
      </w:r>
      <w:r>
        <w:rPr>
          <w:w w:val="138"/>
          <w:sz w:val="24"/>
          <w:szCs w:val="24"/>
        </w:rPr>
        <w:t>e</w:t>
      </w:r>
      <w:r>
        <w:rPr>
          <w:w w:val="111"/>
          <w:sz w:val="24"/>
          <w:szCs w:val="24"/>
        </w:rPr>
        <w:t>v</w:t>
      </w:r>
      <w:r>
        <w:rPr>
          <w:spacing w:val="-1"/>
          <w:w w:val="111"/>
          <w:sz w:val="24"/>
          <w:szCs w:val="24"/>
        </w:rPr>
        <w:t>i</w:t>
      </w:r>
      <w:r>
        <w:rPr>
          <w:w w:val="127"/>
          <w:sz w:val="24"/>
          <w:szCs w:val="24"/>
        </w:rPr>
        <w:t>.</w:t>
      </w:r>
      <w:r>
        <w:rPr>
          <w:spacing w:val="19"/>
          <w:sz w:val="24"/>
          <w:szCs w:val="24"/>
        </w:rPr>
        <w:t xml:space="preserve"> </w:t>
      </w:r>
      <w:r>
        <w:rPr>
          <w:spacing w:val="-1"/>
          <w:w w:val="120"/>
          <w:sz w:val="24"/>
          <w:szCs w:val="24"/>
        </w:rPr>
        <w:t>T</w:t>
      </w:r>
      <w:r>
        <w:rPr>
          <w:w w:val="120"/>
          <w:sz w:val="24"/>
          <w:szCs w:val="24"/>
        </w:rPr>
        <w:t>he</w:t>
      </w:r>
      <w:r>
        <w:rPr>
          <w:spacing w:val="2"/>
          <w:w w:val="120"/>
          <w:sz w:val="24"/>
          <w:szCs w:val="24"/>
        </w:rPr>
        <w:t xml:space="preserve"> </w:t>
      </w:r>
      <w:r>
        <w:rPr>
          <w:spacing w:val="-1"/>
          <w:w w:val="120"/>
          <w:sz w:val="24"/>
          <w:szCs w:val="24"/>
        </w:rPr>
        <w:t>Dr</w:t>
      </w:r>
      <w:r>
        <w:rPr>
          <w:spacing w:val="1"/>
          <w:w w:val="120"/>
          <w:sz w:val="24"/>
          <w:szCs w:val="24"/>
        </w:rPr>
        <w:t>a</w:t>
      </w:r>
      <w:r>
        <w:rPr>
          <w:w w:val="120"/>
          <w:sz w:val="24"/>
          <w:szCs w:val="24"/>
        </w:rPr>
        <w:t>m</w:t>
      </w:r>
      <w:r>
        <w:rPr>
          <w:spacing w:val="1"/>
          <w:w w:val="120"/>
          <w:sz w:val="24"/>
          <w:szCs w:val="24"/>
        </w:rPr>
        <w:t>a</w:t>
      </w:r>
      <w:r>
        <w:rPr>
          <w:w w:val="120"/>
          <w:sz w:val="24"/>
          <w:szCs w:val="24"/>
        </w:rPr>
        <w:t>t</w:t>
      </w:r>
      <w:r>
        <w:rPr>
          <w:spacing w:val="-1"/>
          <w:w w:val="120"/>
          <w:sz w:val="24"/>
          <w:szCs w:val="24"/>
        </w:rPr>
        <w:t>i</w:t>
      </w:r>
      <w:r>
        <w:rPr>
          <w:w w:val="120"/>
          <w:sz w:val="24"/>
          <w:szCs w:val="24"/>
        </w:rPr>
        <w:t>c</w:t>
      </w:r>
      <w:r>
        <w:rPr>
          <w:spacing w:val="35"/>
          <w:w w:val="120"/>
          <w:sz w:val="24"/>
          <w:szCs w:val="24"/>
        </w:rPr>
        <w:t xml:space="preserve"> </w:t>
      </w:r>
      <w:r>
        <w:rPr>
          <w:spacing w:val="-1"/>
          <w:w w:val="88"/>
          <w:sz w:val="24"/>
          <w:szCs w:val="24"/>
        </w:rPr>
        <w:t>I</w:t>
      </w:r>
      <w:r>
        <w:rPr>
          <w:w w:val="125"/>
          <w:sz w:val="24"/>
          <w:szCs w:val="24"/>
        </w:rPr>
        <w:t>mp</w:t>
      </w:r>
      <w:r>
        <w:rPr>
          <w:spacing w:val="1"/>
          <w:w w:val="138"/>
          <w:sz w:val="24"/>
          <w:szCs w:val="24"/>
        </w:rPr>
        <w:t>a</w:t>
      </w:r>
      <w:r>
        <w:rPr>
          <w:w w:val="130"/>
          <w:sz w:val="24"/>
          <w:szCs w:val="24"/>
        </w:rPr>
        <w:t>ct</w:t>
      </w:r>
      <w:r>
        <w:rPr>
          <w:spacing w:val="18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o</w:t>
      </w:r>
      <w:r>
        <w:rPr>
          <w:sz w:val="24"/>
          <w:szCs w:val="24"/>
        </w:rPr>
        <w:t>f</w:t>
      </w:r>
      <w:r>
        <w:rPr>
          <w:spacing w:val="46"/>
          <w:sz w:val="24"/>
          <w:szCs w:val="24"/>
        </w:rPr>
        <w:t xml:space="preserve"> </w:t>
      </w:r>
      <w:r>
        <w:rPr>
          <w:w w:val="134"/>
          <w:sz w:val="24"/>
          <w:szCs w:val="24"/>
        </w:rPr>
        <w:t>the</w:t>
      </w:r>
      <w:r>
        <w:rPr>
          <w:spacing w:val="-2"/>
          <w:w w:val="134"/>
          <w:sz w:val="24"/>
          <w:szCs w:val="24"/>
        </w:rPr>
        <w:t xml:space="preserve"> </w:t>
      </w:r>
      <w:r>
        <w:rPr>
          <w:spacing w:val="-1"/>
          <w:w w:val="88"/>
          <w:sz w:val="24"/>
          <w:szCs w:val="24"/>
        </w:rPr>
        <w:t>I</w:t>
      </w:r>
      <w:r>
        <w:rPr>
          <w:w w:val="134"/>
          <w:sz w:val="24"/>
          <w:szCs w:val="24"/>
        </w:rPr>
        <w:t>nte</w:t>
      </w:r>
      <w:r>
        <w:rPr>
          <w:spacing w:val="-7"/>
          <w:w w:val="123"/>
          <w:sz w:val="24"/>
          <w:szCs w:val="24"/>
        </w:rPr>
        <w:t>r</w:t>
      </w:r>
      <w:r>
        <w:rPr>
          <w:w w:val="132"/>
          <w:sz w:val="24"/>
          <w:szCs w:val="24"/>
        </w:rPr>
        <w:t>ne</w:t>
      </w:r>
      <w:r>
        <w:rPr>
          <w:w w:val="141"/>
          <w:sz w:val="24"/>
          <w:szCs w:val="24"/>
        </w:rPr>
        <w:t xml:space="preserve">t </w:t>
      </w:r>
      <w:r>
        <w:rPr>
          <w:spacing w:val="-1"/>
          <w:w w:val="120"/>
          <w:sz w:val="24"/>
          <w:szCs w:val="24"/>
        </w:rPr>
        <w:t>o</w:t>
      </w:r>
      <w:r>
        <w:rPr>
          <w:w w:val="120"/>
          <w:sz w:val="24"/>
          <w:szCs w:val="24"/>
        </w:rPr>
        <w:t>n</w:t>
      </w:r>
      <w:r>
        <w:rPr>
          <w:spacing w:val="16"/>
          <w:w w:val="120"/>
          <w:sz w:val="24"/>
          <w:szCs w:val="24"/>
        </w:rPr>
        <w:t xml:space="preserve"> </w:t>
      </w:r>
      <w:r>
        <w:rPr>
          <w:w w:val="120"/>
          <w:sz w:val="24"/>
          <w:szCs w:val="24"/>
        </w:rPr>
        <w:t>Su</w:t>
      </w:r>
      <w:r>
        <w:rPr>
          <w:spacing w:val="-1"/>
          <w:w w:val="120"/>
          <w:sz w:val="24"/>
          <w:szCs w:val="24"/>
        </w:rPr>
        <w:t>p</w:t>
      </w:r>
      <w:r>
        <w:rPr>
          <w:w w:val="120"/>
          <w:sz w:val="24"/>
          <w:szCs w:val="24"/>
        </w:rPr>
        <w:t>p</w:t>
      </w:r>
      <w:r>
        <w:rPr>
          <w:spacing w:val="-1"/>
          <w:w w:val="120"/>
          <w:sz w:val="24"/>
          <w:szCs w:val="24"/>
        </w:rPr>
        <w:t>l</w:t>
      </w:r>
      <w:r>
        <w:rPr>
          <w:w w:val="120"/>
          <w:sz w:val="24"/>
          <w:szCs w:val="24"/>
        </w:rPr>
        <w:t>y</w:t>
      </w:r>
      <w:r>
        <w:rPr>
          <w:spacing w:val="4"/>
          <w:w w:val="120"/>
          <w:sz w:val="24"/>
          <w:szCs w:val="24"/>
        </w:rPr>
        <w:t xml:space="preserve"> </w:t>
      </w:r>
      <w:r>
        <w:rPr>
          <w:w w:val="120"/>
          <w:sz w:val="24"/>
          <w:szCs w:val="24"/>
        </w:rPr>
        <w:t>C</w:t>
      </w:r>
      <w:r>
        <w:rPr>
          <w:spacing w:val="-2"/>
          <w:w w:val="120"/>
          <w:sz w:val="24"/>
          <w:szCs w:val="24"/>
        </w:rPr>
        <w:t>h</w:t>
      </w:r>
      <w:r>
        <w:rPr>
          <w:spacing w:val="1"/>
          <w:w w:val="120"/>
          <w:sz w:val="24"/>
          <w:szCs w:val="24"/>
        </w:rPr>
        <w:t>a</w:t>
      </w:r>
      <w:r>
        <w:rPr>
          <w:spacing w:val="-1"/>
          <w:w w:val="120"/>
          <w:sz w:val="24"/>
          <w:szCs w:val="24"/>
        </w:rPr>
        <w:t>i</w:t>
      </w:r>
      <w:r>
        <w:rPr>
          <w:w w:val="120"/>
          <w:sz w:val="24"/>
          <w:szCs w:val="24"/>
        </w:rPr>
        <w:t>n</w:t>
      </w:r>
      <w:r>
        <w:rPr>
          <w:spacing w:val="1"/>
          <w:w w:val="120"/>
          <w:sz w:val="24"/>
          <w:szCs w:val="24"/>
        </w:rPr>
        <w:t xml:space="preserve"> </w:t>
      </w:r>
      <w:r>
        <w:rPr>
          <w:w w:val="114"/>
          <w:sz w:val="24"/>
          <w:szCs w:val="24"/>
        </w:rPr>
        <w:t>S</w:t>
      </w:r>
      <w:r>
        <w:rPr>
          <w:w w:val="131"/>
          <w:sz w:val="24"/>
          <w:szCs w:val="24"/>
        </w:rPr>
        <w:t>t</w:t>
      </w:r>
      <w:r>
        <w:rPr>
          <w:spacing w:val="-1"/>
          <w:w w:val="131"/>
          <w:sz w:val="24"/>
          <w:szCs w:val="24"/>
        </w:rPr>
        <w:t>r</w:t>
      </w:r>
      <w:r>
        <w:rPr>
          <w:spacing w:val="1"/>
          <w:w w:val="138"/>
          <w:sz w:val="24"/>
          <w:szCs w:val="24"/>
        </w:rPr>
        <w:t>a</w:t>
      </w:r>
      <w:r>
        <w:rPr>
          <w:w w:val="139"/>
          <w:sz w:val="24"/>
          <w:szCs w:val="24"/>
        </w:rPr>
        <w:t>te</w:t>
      </w:r>
      <w:r>
        <w:rPr>
          <w:w w:val="126"/>
          <w:sz w:val="24"/>
          <w:szCs w:val="24"/>
        </w:rPr>
        <w:t>g</w:t>
      </w:r>
      <w:r>
        <w:rPr>
          <w:spacing w:val="-1"/>
          <w:sz w:val="24"/>
          <w:szCs w:val="24"/>
        </w:rPr>
        <w:t>i</w:t>
      </w:r>
      <w:r>
        <w:rPr>
          <w:w w:val="138"/>
          <w:sz w:val="24"/>
          <w:szCs w:val="24"/>
        </w:rPr>
        <w:t>e</w:t>
      </w:r>
      <w:r>
        <w:rPr>
          <w:spacing w:val="1"/>
          <w:w w:val="133"/>
          <w:sz w:val="24"/>
          <w:szCs w:val="24"/>
        </w:rPr>
        <w:t>s</w:t>
      </w:r>
      <w:r>
        <w:rPr>
          <w:w w:val="127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spacing w:val="-28"/>
          <w:sz w:val="24"/>
          <w:szCs w:val="24"/>
        </w:rPr>
        <w:t xml:space="preserve"> </w:t>
      </w:r>
      <w:r>
        <w:rPr>
          <w:spacing w:val="-1"/>
          <w:w w:val="119"/>
          <w:sz w:val="24"/>
          <w:szCs w:val="24"/>
        </w:rPr>
        <w:t>T</w:t>
      </w:r>
      <w:r>
        <w:rPr>
          <w:w w:val="119"/>
          <w:sz w:val="24"/>
          <w:szCs w:val="24"/>
        </w:rPr>
        <w:t>he</w:t>
      </w:r>
      <w:r>
        <w:rPr>
          <w:spacing w:val="8"/>
          <w:w w:val="119"/>
          <w:sz w:val="24"/>
          <w:szCs w:val="24"/>
        </w:rPr>
        <w:t xml:space="preserve"> </w:t>
      </w:r>
      <w:r>
        <w:rPr>
          <w:sz w:val="24"/>
          <w:szCs w:val="24"/>
        </w:rPr>
        <w:t>ASCET</w:t>
      </w:r>
      <w:r>
        <w:rPr>
          <w:spacing w:val="34"/>
          <w:sz w:val="24"/>
          <w:szCs w:val="24"/>
        </w:rPr>
        <w:t xml:space="preserve"> </w:t>
      </w:r>
      <w:r>
        <w:rPr>
          <w:spacing w:val="-7"/>
          <w:w w:val="108"/>
          <w:sz w:val="24"/>
          <w:szCs w:val="24"/>
        </w:rPr>
        <w:t>P</w:t>
      </w:r>
      <w:r>
        <w:rPr>
          <w:spacing w:val="-5"/>
          <w:w w:val="123"/>
          <w:sz w:val="24"/>
          <w:szCs w:val="24"/>
        </w:rPr>
        <w:t>r</w:t>
      </w:r>
      <w:r>
        <w:rPr>
          <w:spacing w:val="-1"/>
          <w:w w:val="122"/>
          <w:sz w:val="24"/>
          <w:szCs w:val="24"/>
        </w:rPr>
        <w:t>o</w:t>
      </w:r>
      <w:r>
        <w:rPr>
          <w:spacing w:val="-1"/>
          <w:sz w:val="24"/>
          <w:szCs w:val="24"/>
        </w:rPr>
        <w:t>j</w:t>
      </w:r>
      <w:r>
        <w:rPr>
          <w:w w:val="138"/>
          <w:sz w:val="24"/>
          <w:szCs w:val="24"/>
        </w:rPr>
        <w:t>e</w:t>
      </w:r>
      <w:r>
        <w:rPr>
          <w:w w:val="129"/>
          <w:sz w:val="24"/>
          <w:szCs w:val="24"/>
        </w:rPr>
        <w:t>ct.</w:t>
      </w:r>
      <w:r>
        <w:rPr>
          <w:sz w:val="24"/>
          <w:szCs w:val="24"/>
        </w:rPr>
        <w:t xml:space="preserve">  </w:t>
      </w:r>
      <w:r>
        <w:rPr>
          <w:spacing w:val="-21"/>
          <w:sz w:val="24"/>
          <w:szCs w:val="24"/>
        </w:rPr>
        <w:t xml:space="preserve"> </w:t>
      </w:r>
      <w:hyperlink r:id="rId10">
        <w:r>
          <w:rPr>
            <w:color w:val="0000FF"/>
            <w:w w:val="132"/>
            <w:sz w:val="24"/>
            <w:szCs w:val="24"/>
            <w:u w:val="single" w:color="0000FF"/>
          </w:rPr>
          <w:t>htt</w:t>
        </w:r>
        <w:r>
          <w:rPr>
            <w:color w:val="0000FF"/>
            <w:spacing w:val="-1"/>
            <w:w w:val="132"/>
            <w:sz w:val="24"/>
            <w:szCs w:val="24"/>
            <w:u w:val="single" w:color="0000FF"/>
          </w:rPr>
          <w:t>p</w:t>
        </w:r>
        <w:r>
          <w:rPr>
            <w:color w:val="0000FF"/>
            <w:spacing w:val="-1"/>
            <w:w w:val="121"/>
            <w:sz w:val="24"/>
            <w:szCs w:val="24"/>
            <w:u w:val="single" w:color="0000FF"/>
          </w:rPr>
          <w:t>://</w:t>
        </w:r>
        <w:r>
          <w:rPr>
            <w:color w:val="0000FF"/>
            <w:spacing w:val="1"/>
            <w:w w:val="133"/>
            <w:sz w:val="24"/>
            <w:szCs w:val="24"/>
            <w:u w:val="single" w:color="0000FF"/>
          </w:rPr>
          <w:t>s</w:t>
        </w:r>
        <w:r>
          <w:rPr>
            <w:color w:val="0000FF"/>
            <w:spacing w:val="-1"/>
            <w:sz w:val="24"/>
            <w:szCs w:val="24"/>
            <w:u w:val="single" w:color="0000FF"/>
          </w:rPr>
          <w:t>i</w:t>
        </w:r>
        <w:r>
          <w:rPr>
            <w:color w:val="0000FF"/>
            <w:w w:val="125"/>
            <w:sz w:val="24"/>
            <w:szCs w:val="24"/>
            <w:u w:val="single" w:color="0000FF"/>
          </w:rPr>
          <w:t>mc</w:t>
        </w:r>
        <w:r>
          <w:rPr>
            <w:color w:val="0000FF"/>
            <w:spacing w:val="2"/>
            <w:w w:val="125"/>
            <w:sz w:val="24"/>
            <w:szCs w:val="24"/>
            <w:u w:val="single" w:color="0000FF"/>
          </w:rPr>
          <w:t>h</w:t>
        </w:r>
        <w:r>
          <w:rPr>
            <w:color w:val="0000FF"/>
            <w:spacing w:val="-1"/>
            <w:sz w:val="24"/>
            <w:szCs w:val="24"/>
            <w:u w:val="single" w:color="0000FF"/>
          </w:rPr>
          <w:t>i</w:t>
        </w:r>
        <w:r>
          <w:rPr>
            <w:color w:val="0000FF"/>
            <w:w w:val="108"/>
            <w:sz w:val="24"/>
            <w:szCs w:val="24"/>
            <w:u w:val="single" w:color="0000FF"/>
          </w:rPr>
          <w:t>-</w:t>
        </w:r>
      </w:hyperlink>
      <w:r>
        <w:rPr>
          <w:color w:val="0000FF"/>
          <w:w w:val="108"/>
          <w:sz w:val="24"/>
          <w:szCs w:val="24"/>
        </w:rPr>
        <w:t xml:space="preserve"> </w:t>
      </w:r>
      <w:hyperlink r:id="rId11">
        <w:r>
          <w:rPr>
            <w:color w:val="0000FF"/>
            <w:spacing w:val="-1"/>
            <w:sz w:val="24"/>
            <w:szCs w:val="24"/>
            <w:u w:val="single" w:color="0000FF"/>
          </w:rPr>
          <w:t>l</w:t>
        </w:r>
        <w:r>
          <w:rPr>
            <w:color w:val="0000FF"/>
            <w:w w:val="138"/>
            <w:sz w:val="24"/>
            <w:szCs w:val="24"/>
            <w:u w:val="single" w:color="0000FF"/>
          </w:rPr>
          <w:t>e</w:t>
        </w:r>
        <w:r>
          <w:rPr>
            <w:color w:val="0000FF"/>
            <w:w w:val="111"/>
            <w:sz w:val="24"/>
            <w:szCs w:val="24"/>
            <w:u w:val="single" w:color="0000FF"/>
          </w:rPr>
          <w:t>v</w:t>
        </w:r>
        <w:r>
          <w:rPr>
            <w:color w:val="0000FF"/>
            <w:spacing w:val="-1"/>
            <w:w w:val="111"/>
            <w:sz w:val="24"/>
            <w:szCs w:val="24"/>
            <w:u w:val="single" w:color="0000FF"/>
          </w:rPr>
          <w:t>i</w:t>
        </w:r>
        <w:r>
          <w:rPr>
            <w:color w:val="0000FF"/>
            <w:w w:val="134"/>
            <w:sz w:val="24"/>
            <w:szCs w:val="24"/>
            <w:u w:val="single" w:color="0000FF"/>
          </w:rPr>
          <w:t>.</w:t>
        </w:r>
        <w:r>
          <w:rPr>
            <w:color w:val="0000FF"/>
            <w:spacing w:val="1"/>
            <w:w w:val="134"/>
            <w:sz w:val="24"/>
            <w:szCs w:val="24"/>
            <w:u w:val="single" w:color="0000FF"/>
          </w:rPr>
          <w:t>a</w:t>
        </w:r>
        <w:r>
          <w:rPr>
            <w:color w:val="0000FF"/>
            <w:spacing w:val="1"/>
            <w:w w:val="133"/>
            <w:sz w:val="24"/>
            <w:szCs w:val="24"/>
            <w:u w:val="single" w:color="0000FF"/>
          </w:rPr>
          <w:t>s</w:t>
        </w:r>
        <w:r>
          <w:rPr>
            <w:color w:val="0000FF"/>
            <w:w w:val="131"/>
            <w:sz w:val="24"/>
            <w:szCs w:val="24"/>
            <w:u w:val="single" w:color="0000FF"/>
          </w:rPr>
          <w:t>ce</w:t>
        </w:r>
        <w:r>
          <w:rPr>
            <w:color w:val="0000FF"/>
            <w:w w:val="127"/>
            <w:sz w:val="24"/>
            <w:szCs w:val="24"/>
            <w:u w:val="single" w:color="0000FF"/>
          </w:rPr>
          <w:t>t.c</w:t>
        </w:r>
        <w:r>
          <w:rPr>
            <w:color w:val="0000FF"/>
            <w:spacing w:val="-1"/>
            <w:w w:val="127"/>
            <w:sz w:val="24"/>
            <w:szCs w:val="24"/>
            <w:u w:val="single" w:color="0000FF"/>
          </w:rPr>
          <w:t>o</w:t>
        </w:r>
        <w:r>
          <w:rPr>
            <w:color w:val="0000FF"/>
            <w:w w:val="125"/>
            <w:sz w:val="24"/>
            <w:szCs w:val="24"/>
            <w:u w:val="single" w:color="0000FF"/>
          </w:rPr>
          <w:t>m</w:t>
        </w:r>
      </w:hyperlink>
    </w:p>
    <w:p w:rsidR="00944A07" w:rsidRDefault="000E52F1">
      <w:pPr>
        <w:ind w:left="102"/>
        <w:rPr>
          <w:sz w:val="24"/>
          <w:szCs w:val="24"/>
        </w:rPr>
      </w:pPr>
      <w:r>
        <w:rPr>
          <w:spacing w:val="-1"/>
          <w:w w:val="112"/>
          <w:sz w:val="24"/>
          <w:szCs w:val="24"/>
        </w:rPr>
        <w:t>9</w:t>
      </w:r>
      <w:r>
        <w:rPr>
          <w:w w:val="112"/>
          <w:sz w:val="24"/>
          <w:szCs w:val="24"/>
        </w:rPr>
        <w:t xml:space="preserve">. </w:t>
      </w:r>
      <w:r>
        <w:rPr>
          <w:spacing w:val="25"/>
          <w:w w:val="112"/>
          <w:sz w:val="24"/>
          <w:szCs w:val="24"/>
        </w:rPr>
        <w:t xml:space="preserve"> </w:t>
      </w:r>
      <w:r>
        <w:rPr>
          <w:spacing w:val="3"/>
          <w:w w:val="112"/>
          <w:sz w:val="24"/>
          <w:szCs w:val="24"/>
        </w:rPr>
        <w:t>S</w:t>
      </w:r>
      <w:r>
        <w:rPr>
          <w:w w:val="112"/>
          <w:sz w:val="24"/>
          <w:szCs w:val="24"/>
        </w:rPr>
        <w:t>A</w:t>
      </w:r>
      <w:r>
        <w:rPr>
          <w:spacing w:val="-44"/>
          <w:w w:val="112"/>
          <w:sz w:val="24"/>
          <w:szCs w:val="24"/>
        </w:rPr>
        <w:t>P</w:t>
      </w:r>
      <w:r>
        <w:rPr>
          <w:w w:val="112"/>
          <w:sz w:val="24"/>
          <w:szCs w:val="24"/>
        </w:rPr>
        <w:t xml:space="preserve">.  </w:t>
      </w:r>
      <w:r>
        <w:rPr>
          <w:w w:val="114"/>
          <w:sz w:val="24"/>
          <w:szCs w:val="24"/>
        </w:rPr>
        <w:t>S</w:t>
      </w:r>
      <w:r>
        <w:rPr>
          <w:w w:val="126"/>
          <w:sz w:val="24"/>
          <w:szCs w:val="24"/>
        </w:rPr>
        <w:t>p</w:t>
      </w:r>
      <w:r>
        <w:rPr>
          <w:w w:val="138"/>
          <w:sz w:val="24"/>
          <w:szCs w:val="24"/>
        </w:rPr>
        <w:t>e</w:t>
      </w:r>
      <w:r>
        <w:rPr>
          <w:w w:val="114"/>
          <w:sz w:val="24"/>
          <w:szCs w:val="24"/>
        </w:rPr>
        <w:t>c</w:t>
      </w:r>
      <w:r>
        <w:rPr>
          <w:spacing w:val="-1"/>
          <w:w w:val="114"/>
          <w:sz w:val="24"/>
          <w:szCs w:val="24"/>
        </w:rPr>
        <w:t>i</w:t>
      </w:r>
      <w:r>
        <w:rPr>
          <w:spacing w:val="1"/>
          <w:w w:val="138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15"/>
          <w:sz w:val="24"/>
          <w:szCs w:val="24"/>
        </w:rPr>
        <w:t xml:space="preserve"> </w:t>
      </w:r>
      <w:r>
        <w:rPr>
          <w:spacing w:val="-6"/>
          <w:w w:val="94"/>
          <w:sz w:val="24"/>
          <w:szCs w:val="24"/>
        </w:rPr>
        <w:t>A</w:t>
      </w:r>
      <w:r>
        <w:rPr>
          <w:w w:val="126"/>
          <w:sz w:val="24"/>
          <w:szCs w:val="24"/>
        </w:rPr>
        <w:t>d</w:t>
      </w:r>
      <w:r>
        <w:rPr>
          <w:w w:val="127"/>
          <w:sz w:val="24"/>
          <w:szCs w:val="24"/>
        </w:rPr>
        <w:t>ve</w:t>
      </w:r>
      <w:r>
        <w:rPr>
          <w:spacing w:val="-1"/>
          <w:w w:val="123"/>
          <w:sz w:val="24"/>
          <w:szCs w:val="24"/>
        </w:rPr>
        <w:t>r</w:t>
      </w:r>
      <w:r>
        <w:rPr>
          <w:w w:val="120"/>
          <w:sz w:val="24"/>
          <w:szCs w:val="24"/>
        </w:rPr>
        <w:t>t</w:t>
      </w:r>
      <w:r>
        <w:rPr>
          <w:spacing w:val="-1"/>
          <w:w w:val="120"/>
          <w:sz w:val="24"/>
          <w:szCs w:val="24"/>
        </w:rPr>
        <w:t>i</w:t>
      </w:r>
      <w:r>
        <w:rPr>
          <w:spacing w:val="1"/>
          <w:w w:val="133"/>
          <w:sz w:val="24"/>
          <w:szCs w:val="24"/>
        </w:rPr>
        <w:t>s</w:t>
      </w:r>
      <w:r>
        <w:rPr>
          <w:spacing w:val="-1"/>
          <w:sz w:val="24"/>
          <w:szCs w:val="24"/>
        </w:rPr>
        <w:t>i</w:t>
      </w:r>
      <w:r>
        <w:rPr>
          <w:spacing w:val="2"/>
          <w:w w:val="126"/>
          <w:sz w:val="24"/>
          <w:szCs w:val="24"/>
        </w:rPr>
        <w:t>n</w:t>
      </w:r>
      <w:r>
        <w:rPr>
          <w:w w:val="126"/>
          <w:sz w:val="24"/>
          <w:szCs w:val="24"/>
        </w:rPr>
        <w:t>g</w:t>
      </w:r>
      <w:r>
        <w:rPr>
          <w:w w:val="121"/>
          <w:sz w:val="24"/>
          <w:szCs w:val="24"/>
        </w:rPr>
        <w:t>:</w:t>
      </w:r>
      <w:r>
        <w:rPr>
          <w:spacing w:val="19"/>
          <w:sz w:val="24"/>
          <w:szCs w:val="24"/>
        </w:rPr>
        <w:t xml:space="preserve"> </w:t>
      </w:r>
      <w:r>
        <w:rPr>
          <w:w w:val="116"/>
          <w:sz w:val="24"/>
          <w:szCs w:val="24"/>
        </w:rPr>
        <w:t>He</w:t>
      </w:r>
      <w:r>
        <w:rPr>
          <w:spacing w:val="-8"/>
          <w:w w:val="116"/>
          <w:sz w:val="24"/>
          <w:szCs w:val="24"/>
        </w:rPr>
        <w:t>r</w:t>
      </w:r>
      <w:r>
        <w:rPr>
          <w:w w:val="116"/>
          <w:sz w:val="24"/>
          <w:szCs w:val="24"/>
        </w:rPr>
        <w:t>o</w:t>
      </w:r>
      <w:r>
        <w:rPr>
          <w:spacing w:val="24"/>
          <w:w w:val="116"/>
          <w:sz w:val="24"/>
          <w:szCs w:val="24"/>
        </w:rPr>
        <w:t xml:space="preserve"> </w:t>
      </w:r>
      <w:r>
        <w:rPr>
          <w:w w:val="116"/>
          <w:sz w:val="24"/>
          <w:szCs w:val="24"/>
        </w:rPr>
        <w:t>H</w:t>
      </w:r>
      <w:r>
        <w:rPr>
          <w:spacing w:val="-1"/>
          <w:w w:val="116"/>
          <w:sz w:val="24"/>
          <w:szCs w:val="24"/>
        </w:rPr>
        <w:t>o</w:t>
      </w:r>
      <w:r>
        <w:rPr>
          <w:w w:val="116"/>
          <w:sz w:val="24"/>
          <w:szCs w:val="24"/>
        </w:rPr>
        <w:t>n</w:t>
      </w:r>
      <w:r>
        <w:rPr>
          <w:spacing w:val="-1"/>
          <w:w w:val="116"/>
          <w:sz w:val="24"/>
          <w:szCs w:val="24"/>
        </w:rPr>
        <w:t>d</w:t>
      </w:r>
      <w:r>
        <w:rPr>
          <w:w w:val="116"/>
          <w:sz w:val="24"/>
          <w:szCs w:val="24"/>
        </w:rPr>
        <w:t>a</w:t>
      </w:r>
      <w:r>
        <w:rPr>
          <w:spacing w:val="43"/>
          <w:w w:val="116"/>
          <w:sz w:val="24"/>
          <w:szCs w:val="24"/>
        </w:rPr>
        <w:t xml:space="preserve"> </w:t>
      </w:r>
      <w:r>
        <w:rPr>
          <w:spacing w:val="-1"/>
          <w:w w:val="116"/>
          <w:sz w:val="24"/>
          <w:szCs w:val="24"/>
        </w:rPr>
        <w:t>Mo</w:t>
      </w:r>
      <w:r>
        <w:rPr>
          <w:w w:val="116"/>
          <w:sz w:val="24"/>
          <w:szCs w:val="24"/>
        </w:rPr>
        <w:t>t</w:t>
      </w:r>
      <w:r>
        <w:rPr>
          <w:spacing w:val="-1"/>
          <w:w w:val="116"/>
          <w:sz w:val="24"/>
          <w:szCs w:val="24"/>
        </w:rPr>
        <w:t>or</w:t>
      </w:r>
      <w:r>
        <w:rPr>
          <w:w w:val="116"/>
          <w:sz w:val="24"/>
          <w:szCs w:val="24"/>
        </w:rPr>
        <w:t>,</w:t>
      </w:r>
      <w:r>
        <w:rPr>
          <w:spacing w:val="13"/>
          <w:w w:val="116"/>
          <w:sz w:val="24"/>
          <w:szCs w:val="24"/>
        </w:rPr>
        <w:t xml:space="preserve"> </w:t>
      </w:r>
      <w:r>
        <w:rPr>
          <w:w w:val="116"/>
          <w:sz w:val="24"/>
          <w:szCs w:val="24"/>
        </w:rPr>
        <w:t>Ltd.</w:t>
      </w:r>
      <w:r>
        <w:rPr>
          <w:spacing w:val="6"/>
          <w:w w:val="116"/>
          <w:sz w:val="24"/>
          <w:szCs w:val="24"/>
        </w:rPr>
        <w:t xml:space="preserve"> </w:t>
      </w:r>
      <w:r>
        <w:rPr>
          <w:spacing w:val="-1"/>
          <w:w w:val="103"/>
          <w:sz w:val="24"/>
          <w:szCs w:val="24"/>
        </w:rPr>
        <w:t>B</w:t>
      </w:r>
      <w:r>
        <w:rPr>
          <w:w w:val="129"/>
          <w:sz w:val="24"/>
          <w:szCs w:val="24"/>
        </w:rPr>
        <w:t>u</w:t>
      </w:r>
      <w:r>
        <w:rPr>
          <w:spacing w:val="1"/>
          <w:w w:val="129"/>
          <w:sz w:val="24"/>
          <w:szCs w:val="24"/>
        </w:rPr>
        <w:t>s</w:t>
      </w:r>
      <w:r>
        <w:rPr>
          <w:spacing w:val="-1"/>
          <w:sz w:val="24"/>
          <w:szCs w:val="24"/>
        </w:rPr>
        <w:t>i</w:t>
      </w:r>
      <w:r>
        <w:rPr>
          <w:w w:val="132"/>
          <w:sz w:val="24"/>
          <w:szCs w:val="24"/>
        </w:rPr>
        <w:t>ne</w:t>
      </w:r>
      <w:r>
        <w:rPr>
          <w:spacing w:val="-1"/>
          <w:w w:val="133"/>
          <w:sz w:val="24"/>
          <w:szCs w:val="24"/>
        </w:rPr>
        <w:t>s</w:t>
      </w:r>
      <w:r>
        <w:rPr>
          <w:w w:val="133"/>
          <w:sz w:val="24"/>
          <w:szCs w:val="24"/>
        </w:rPr>
        <w:t>s</w:t>
      </w:r>
      <w:r>
        <w:rPr>
          <w:spacing w:val="17"/>
          <w:sz w:val="24"/>
          <w:szCs w:val="24"/>
        </w:rPr>
        <w:t xml:space="preserve"> </w:t>
      </w:r>
      <w:r>
        <w:rPr>
          <w:spacing w:val="-18"/>
          <w:w w:val="121"/>
          <w:sz w:val="24"/>
          <w:szCs w:val="24"/>
        </w:rPr>
        <w:t>W</w:t>
      </w:r>
      <w:r>
        <w:rPr>
          <w:w w:val="121"/>
          <w:sz w:val="24"/>
          <w:szCs w:val="24"/>
        </w:rPr>
        <w:t>ee</w:t>
      </w:r>
      <w:r>
        <w:rPr>
          <w:spacing w:val="1"/>
          <w:w w:val="121"/>
          <w:sz w:val="24"/>
          <w:szCs w:val="24"/>
        </w:rPr>
        <w:t>k</w:t>
      </w:r>
      <w:r>
        <w:rPr>
          <w:w w:val="121"/>
          <w:sz w:val="24"/>
          <w:szCs w:val="24"/>
        </w:rPr>
        <w:t>. (2</w:t>
      </w:r>
      <w:r>
        <w:rPr>
          <w:spacing w:val="8"/>
          <w:w w:val="121"/>
          <w:sz w:val="24"/>
          <w:szCs w:val="24"/>
        </w:rPr>
        <w:t xml:space="preserve"> </w:t>
      </w:r>
      <w:r>
        <w:rPr>
          <w:w w:val="114"/>
          <w:sz w:val="24"/>
          <w:szCs w:val="24"/>
        </w:rPr>
        <w:t>S</w:t>
      </w:r>
      <w:r>
        <w:rPr>
          <w:w w:val="138"/>
          <w:sz w:val="24"/>
          <w:szCs w:val="24"/>
        </w:rPr>
        <w:t>e</w:t>
      </w:r>
      <w:r>
        <w:rPr>
          <w:w w:val="126"/>
          <w:sz w:val="24"/>
          <w:szCs w:val="24"/>
        </w:rPr>
        <w:t>p</w:t>
      </w:r>
    </w:p>
    <w:p w:rsidR="00944A07" w:rsidRDefault="000E52F1">
      <w:pPr>
        <w:spacing w:before="4" w:line="260" w:lineRule="exact"/>
        <w:ind w:left="462"/>
        <w:rPr>
          <w:sz w:val="24"/>
          <w:szCs w:val="24"/>
        </w:rPr>
      </w:pPr>
      <w:r>
        <w:rPr>
          <w:spacing w:val="-1"/>
          <w:w w:val="127"/>
          <w:position w:val="-1"/>
          <w:sz w:val="24"/>
          <w:szCs w:val="24"/>
        </w:rPr>
        <w:t>2002</w:t>
      </w:r>
      <w:r>
        <w:rPr>
          <w:w w:val="117"/>
          <w:position w:val="-1"/>
          <w:sz w:val="24"/>
          <w:szCs w:val="24"/>
        </w:rPr>
        <w:t>)</w:t>
      </w:r>
    </w:p>
    <w:p w:rsidR="00944A07" w:rsidRDefault="000E52F1">
      <w:pPr>
        <w:spacing w:before="62"/>
        <w:ind w:left="4624" w:right="4744"/>
        <w:jc w:val="center"/>
        <w:rPr>
          <w:sz w:val="22"/>
          <w:szCs w:val="22"/>
        </w:rPr>
        <w:sectPr w:rsidR="00944A07">
          <w:pgSz w:w="11920" w:h="16840"/>
          <w:pgMar w:top="1580" w:right="1100" w:bottom="280" w:left="1240" w:header="720" w:footer="720" w:gutter="0"/>
          <w:cols w:space="720"/>
        </w:sectPr>
      </w:pPr>
      <w:r>
        <w:rPr>
          <w:w w:val="127"/>
          <w:sz w:val="22"/>
          <w:szCs w:val="22"/>
        </w:rPr>
        <w:t>1</w:t>
      </w:r>
    </w:p>
    <w:p w:rsidR="00944A07" w:rsidRDefault="000E52F1">
      <w:pPr>
        <w:spacing w:before="60" w:line="260" w:lineRule="exact"/>
        <w:ind w:left="102"/>
        <w:rPr>
          <w:sz w:val="24"/>
          <w:szCs w:val="24"/>
        </w:rPr>
      </w:pPr>
      <w:r>
        <w:rPr>
          <w:spacing w:val="-1"/>
          <w:w w:val="112"/>
          <w:position w:val="-1"/>
          <w:sz w:val="24"/>
          <w:szCs w:val="24"/>
        </w:rPr>
        <w:lastRenderedPageBreak/>
        <w:t>10</w:t>
      </w:r>
      <w:r>
        <w:rPr>
          <w:w w:val="112"/>
          <w:position w:val="-1"/>
          <w:sz w:val="24"/>
          <w:szCs w:val="24"/>
        </w:rPr>
        <w:t xml:space="preserve">.       </w:t>
      </w:r>
      <w:r>
        <w:rPr>
          <w:spacing w:val="28"/>
          <w:w w:val="112"/>
          <w:position w:val="-1"/>
          <w:sz w:val="24"/>
          <w:szCs w:val="24"/>
        </w:rPr>
        <w:t xml:space="preserve"> </w:t>
      </w:r>
      <w:r>
        <w:rPr>
          <w:spacing w:val="3"/>
          <w:w w:val="112"/>
          <w:position w:val="-1"/>
          <w:sz w:val="24"/>
          <w:szCs w:val="24"/>
        </w:rPr>
        <w:t>S</w:t>
      </w:r>
      <w:r>
        <w:rPr>
          <w:w w:val="112"/>
          <w:position w:val="-1"/>
          <w:sz w:val="24"/>
          <w:szCs w:val="24"/>
        </w:rPr>
        <w:t>A</w:t>
      </w:r>
      <w:r>
        <w:rPr>
          <w:spacing w:val="-44"/>
          <w:w w:val="112"/>
          <w:position w:val="-1"/>
          <w:sz w:val="24"/>
          <w:szCs w:val="24"/>
        </w:rPr>
        <w:t>P</w:t>
      </w:r>
      <w:r>
        <w:rPr>
          <w:w w:val="112"/>
          <w:position w:val="-1"/>
          <w:sz w:val="24"/>
          <w:szCs w:val="24"/>
        </w:rPr>
        <w:t xml:space="preserve">.  </w:t>
      </w:r>
      <w:r>
        <w:rPr>
          <w:w w:val="114"/>
          <w:position w:val="-1"/>
          <w:sz w:val="24"/>
          <w:szCs w:val="24"/>
        </w:rPr>
        <w:t>S</w:t>
      </w:r>
      <w:r>
        <w:rPr>
          <w:w w:val="126"/>
          <w:position w:val="-1"/>
          <w:sz w:val="24"/>
          <w:szCs w:val="24"/>
        </w:rPr>
        <w:t>p</w:t>
      </w:r>
      <w:r>
        <w:rPr>
          <w:w w:val="138"/>
          <w:position w:val="-1"/>
          <w:sz w:val="24"/>
          <w:szCs w:val="24"/>
        </w:rPr>
        <w:t>e</w:t>
      </w:r>
      <w:r>
        <w:rPr>
          <w:w w:val="114"/>
          <w:position w:val="-1"/>
          <w:sz w:val="24"/>
          <w:szCs w:val="24"/>
        </w:rPr>
        <w:t>c</w:t>
      </w:r>
      <w:r>
        <w:rPr>
          <w:spacing w:val="-1"/>
          <w:w w:val="114"/>
          <w:position w:val="-1"/>
          <w:sz w:val="24"/>
          <w:szCs w:val="24"/>
        </w:rPr>
        <w:t>i</w:t>
      </w:r>
      <w:r>
        <w:rPr>
          <w:spacing w:val="1"/>
          <w:w w:val="138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>l</w:t>
      </w:r>
      <w:r>
        <w:rPr>
          <w:spacing w:val="15"/>
          <w:position w:val="-1"/>
          <w:sz w:val="24"/>
          <w:szCs w:val="24"/>
        </w:rPr>
        <w:t xml:space="preserve"> </w:t>
      </w:r>
      <w:r>
        <w:rPr>
          <w:spacing w:val="-6"/>
          <w:w w:val="94"/>
          <w:position w:val="-1"/>
          <w:sz w:val="24"/>
          <w:szCs w:val="24"/>
        </w:rPr>
        <w:t>A</w:t>
      </w:r>
      <w:r>
        <w:rPr>
          <w:w w:val="126"/>
          <w:position w:val="-1"/>
          <w:sz w:val="24"/>
          <w:szCs w:val="24"/>
        </w:rPr>
        <w:t>d</w:t>
      </w:r>
      <w:r>
        <w:rPr>
          <w:w w:val="127"/>
          <w:position w:val="-1"/>
          <w:sz w:val="24"/>
          <w:szCs w:val="24"/>
        </w:rPr>
        <w:t>ve</w:t>
      </w:r>
      <w:r>
        <w:rPr>
          <w:spacing w:val="-1"/>
          <w:w w:val="123"/>
          <w:position w:val="-1"/>
          <w:sz w:val="24"/>
          <w:szCs w:val="24"/>
        </w:rPr>
        <w:t>r</w:t>
      </w:r>
      <w:r>
        <w:rPr>
          <w:w w:val="120"/>
          <w:position w:val="-1"/>
          <w:sz w:val="24"/>
          <w:szCs w:val="24"/>
        </w:rPr>
        <w:t>t</w:t>
      </w:r>
      <w:r>
        <w:rPr>
          <w:spacing w:val="-1"/>
          <w:w w:val="120"/>
          <w:position w:val="-1"/>
          <w:sz w:val="24"/>
          <w:szCs w:val="24"/>
        </w:rPr>
        <w:t>i</w:t>
      </w:r>
      <w:r>
        <w:rPr>
          <w:spacing w:val="1"/>
          <w:w w:val="133"/>
          <w:position w:val="-1"/>
          <w:sz w:val="24"/>
          <w:szCs w:val="24"/>
        </w:rPr>
        <w:t>s</w:t>
      </w:r>
      <w:r>
        <w:rPr>
          <w:spacing w:val="-1"/>
          <w:position w:val="-1"/>
          <w:sz w:val="24"/>
          <w:szCs w:val="24"/>
        </w:rPr>
        <w:t>i</w:t>
      </w:r>
      <w:r>
        <w:rPr>
          <w:spacing w:val="2"/>
          <w:w w:val="126"/>
          <w:position w:val="-1"/>
          <w:sz w:val="24"/>
          <w:szCs w:val="24"/>
        </w:rPr>
        <w:t>n</w:t>
      </w:r>
      <w:r>
        <w:rPr>
          <w:w w:val="126"/>
          <w:position w:val="-1"/>
          <w:sz w:val="24"/>
          <w:szCs w:val="24"/>
        </w:rPr>
        <w:t>g</w:t>
      </w:r>
      <w:r>
        <w:rPr>
          <w:w w:val="121"/>
          <w:position w:val="-1"/>
          <w:sz w:val="24"/>
          <w:szCs w:val="24"/>
        </w:rPr>
        <w:t>:</w:t>
      </w:r>
      <w:r>
        <w:rPr>
          <w:spacing w:val="19"/>
          <w:position w:val="-1"/>
          <w:sz w:val="24"/>
          <w:szCs w:val="24"/>
        </w:rPr>
        <w:t xml:space="preserve"> </w:t>
      </w:r>
      <w:r>
        <w:rPr>
          <w:spacing w:val="-6"/>
          <w:w w:val="91"/>
          <w:position w:val="-1"/>
          <w:sz w:val="24"/>
          <w:szCs w:val="24"/>
        </w:rPr>
        <w:t>L</w:t>
      </w:r>
      <w:r>
        <w:rPr>
          <w:w w:val="138"/>
          <w:position w:val="-1"/>
          <w:sz w:val="24"/>
          <w:szCs w:val="24"/>
        </w:rPr>
        <w:t>ee</w:t>
      </w:r>
      <w:r>
        <w:rPr>
          <w:spacing w:val="16"/>
          <w:position w:val="-1"/>
          <w:sz w:val="24"/>
          <w:szCs w:val="24"/>
        </w:rPr>
        <w:t xml:space="preserve"> </w:t>
      </w:r>
      <w:r>
        <w:rPr>
          <w:spacing w:val="-11"/>
          <w:position w:val="-1"/>
          <w:sz w:val="24"/>
          <w:szCs w:val="24"/>
        </w:rPr>
        <w:t>K</w:t>
      </w:r>
      <w:r>
        <w:rPr>
          <w:position w:val="-1"/>
          <w:sz w:val="24"/>
          <w:szCs w:val="24"/>
        </w:rPr>
        <w:t xml:space="preserve">um </w:t>
      </w:r>
      <w:r>
        <w:rPr>
          <w:spacing w:val="15"/>
          <w:position w:val="-1"/>
          <w:sz w:val="24"/>
          <w:szCs w:val="24"/>
        </w:rPr>
        <w:t xml:space="preserve"> </w:t>
      </w:r>
      <w:r>
        <w:rPr>
          <w:spacing w:val="-13"/>
          <w:w w:val="90"/>
          <w:position w:val="-1"/>
          <w:sz w:val="24"/>
          <w:szCs w:val="24"/>
        </w:rPr>
        <w:t>K</w:t>
      </w:r>
      <w:r>
        <w:rPr>
          <w:w w:val="138"/>
          <w:position w:val="-1"/>
          <w:sz w:val="24"/>
          <w:szCs w:val="24"/>
        </w:rPr>
        <w:t>ee</w:t>
      </w:r>
      <w:r>
        <w:rPr>
          <w:w w:val="127"/>
          <w:position w:val="-1"/>
          <w:sz w:val="24"/>
          <w:szCs w:val="24"/>
        </w:rPr>
        <w:t>.</w:t>
      </w:r>
      <w:r>
        <w:rPr>
          <w:position w:val="-1"/>
          <w:sz w:val="24"/>
          <w:szCs w:val="24"/>
        </w:rPr>
        <w:t xml:space="preserve">  </w:t>
      </w:r>
      <w:r>
        <w:rPr>
          <w:spacing w:val="-26"/>
          <w:position w:val="-1"/>
          <w:sz w:val="24"/>
          <w:szCs w:val="24"/>
        </w:rPr>
        <w:t xml:space="preserve"> </w:t>
      </w:r>
      <w:r>
        <w:rPr>
          <w:spacing w:val="-1"/>
          <w:w w:val="103"/>
          <w:position w:val="-1"/>
          <w:sz w:val="24"/>
          <w:szCs w:val="24"/>
        </w:rPr>
        <w:t>B</w:t>
      </w:r>
      <w:r>
        <w:rPr>
          <w:w w:val="129"/>
          <w:position w:val="-1"/>
          <w:sz w:val="24"/>
          <w:szCs w:val="24"/>
        </w:rPr>
        <w:t>u</w:t>
      </w:r>
      <w:r>
        <w:rPr>
          <w:spacing w:val="1"/>
          <w:w w:val="129"/>
          <w:position w:val="-1"/>
          <w:sz w:val="24"/>
          <w:szCs w:val="24"/>
        </w:rPr>
        <w:t>s</w:t>
      </w:r>
      <w:r>
        <w:rPr>
          <w:spacing w:val="-1"/>
          <w:position w:val="-1"/>
          <w:sz w:val="24"/>
          <w:szCs w:val="24"/>
        </w:rPr>
        <w:t>i</w:t>
      </w:r>
      <w:r>
        <w:rPr>
          <w:w w:val="132"/>
          <w:position w:val="-1"/>
          <w:sz w:val="24"/>
          <w:szCs w:val="24"/>
        </w:rPr>
        <w:t>n</w:t>
      </w:r>
      <w:r>
        <w:rPr>
          <w:spacing w:val="-2"/>
          <w:w w:val="132"/>
          <w:position w:val="-1"/>
          <w:sz w:val="24"/>
          <w:szCs w:val="24"/>
        </w:rPr>
        <w:t>e</w:t>
      </w:r>
      <w:r>
        <w:rPr>
          <w:spacing w:val="1"/>
          <w:w w:val="133"/>
          <w:position w:val="-1"/>
          <w:sz w:val="24"/>
          <w:szCs w:val="24"/>
        </w:rPr>
        <w:t>s</w:t>
      </w:r>
      <w:r>
        <w:rPr>
          <w:w w:val="133"/>
          <w:position w:val="-1"/>
          <w:sz w:val="24"/>
          <w:szCs w:val="24"/>
        </w:rPr>
        <w:t>s</w:t>
      </w:r>
      <w:r>
        <w:rPr>
          <w:spacing w:val="17"/>
          <w:position w:val="-1"/>
          <w:sz w:val="24"/>
          <w:szCs w:val="24"/>
        </w:rPr>
        <w:t xml:space="preserve"> </w:t>
      </w:r>
      <w:r>
        <w:rPr>
          <w:spacing w:val="-17"/>
          <w:w w:val="112"/>
          <w:position w:val="-1"/>
          <w:sz w:val="24"/>
          <w:szCs w:val="24"/>
        </w:rPr>
        <w:t>W</w:t>
      </w:r>
      <w:r>
        <w:rPr>
          <w:w w:val="112"/>
          <w:position w:val="-1"/>
          <w:sz w:val="24"/>
          <w:szCs w:val="24"/>
        </w:rPr>
        <w:t>eek</w:t>
      </w:r>
      <w:r>
        <w:rPr>
          <w:spacing w:val="52"/>
          <w:w w:val="112"/>
          <w:position w:val="-1"/>
          <w:sz w:val="24"/>
          <w:szCs w:val="24"/>
        </w:rPr>
        <w:t xml:space="preserve"> </w:t>
      </w:r>
      <w:r>
        <w:rPr>
          <w:w w:val="112"/>
          <w:position w:val="-1"/>
          <w:sz w:val="24"/>
          <w:szCs w:val="24"/>
        </w:rPr>
        <w:t>(</w:t>
      </w:r>
      <w:r>
        <w:rPr>
          <w:spacing w:val="-1"/>
          <w:w w:val="112"/>
          <w:position w:val="-1"/>
          <w:sz w:val="24"/>
          <w:szCs w:val="24"/>
        </w:rPr>
        <w:t>2</w:t>
      </w:r>
      <w:r>
        <w:rPr>
          <w:w w:val="112"/>
          <w:position w:val="-1"/>
          <w:sz w:val="24"/>
          <w:szCs w:val="24"/>
        </w:rPr>
        <w:t>6</w:t>
      </w:r>
      <w:r>
        <w:rPr>
          <w:spacing w:val="50"/>
          <w:w w:val="112"/>
          <w:position w:val="-1"/>
          <w:sz w:val="24"/>
          <w:szCs w:val="24"/>
        </w:rPr>
        <w:t xml:space="preserve"> </w:t>
      </w:r>
      <w:r>
        <w:rPr>
          <w:w w:val="112"/>
          <w:position w:val="-1"/>
          <w:sz w:val="24"/>
          <w:szCs w:val="24"/>
        </w:rPr>
        <w:t>Aug</w:t>
      </w:r>
      <w:r>
        <w:rPr>
          <w:spacing w:val="10"/>
          <w:w w:val="112"/>
          <w:position w:val="-1"/>
          <w:sz w:val="24"/>
          <w:szCs w:val="24"/>
        </w:rPr>
        <w:t xml:space="preserve"> </w:t>
      </w:r>
      <w:r>
        <w:rPr>
          <w:spacing w:val="-1"/>
          <w:w w:val="127"/>
          <w:position w:val="-1"/>
          <w:sz w:val="24"/>
          <w:szCs w:val="24"/>
        </w:rPr>
        <w:t>2002</w:t>
      </w:r>
      <w:r>
        <w:rPr>
          <w:w w:val="117"/>
          <w:position w:val="-1"/>
          <w:sz w:val="24"/>
          <w:szCs w:val="24"/>
        </w:rPr>
        <w:t>)</w:t>
      </w:r>
    </w:p>
    <w:p w:rsidR="00944A07" w:rsidRDefault="00944A07">
      <w:pPr>
        <w:spacing w:line="200" w:lineRule="exact"/>
      </w:pPr>
    </w:p>
    <w:p w:rsidR="00944A07" w:rsidRDefault="00944A07">
      <w:pPr>
        <w:spacing w:line="200" w:lineRule="exact"/>
      </w:pPr>
    </w:p>
    <w:p w:rsidR="00944A07" w:rsidRDefault="00944A07">
      <w:pPr>
        <w:spacing w:line="200" w:lineRule="exact"/>
      </w:pPr>
    </w:p>
    <w:p w:rsidR="00944A07" w:rsidRDefault="00944A07">
      <w:pPr>
        <w:spacing w:line="200" w:lineRule="exact"/>
      </w:pPr>
    </w:p>
    <w:p w:rsidR="00944A07" w:rsidRDefault="00944A07">
      <w:pPr>
        <w:spacing w:line="200" w:lineRule="exact"/>
      </w:pPr>
    </w:p>
    <w:p w:rsidR="00944A07" w:rsidRDefault="00944A07">
      <w:pPr>
        <w:spacing w:line="200" w:lineRule="exact"/>
      </w:pPr>
    </w:p>
    <w:p w:rsidR="00944A07" w:rsidRDefault="00944A07">
      <w:pPr>
        <w:spacing w:line="200" w:lineRule="exact"/>
      </w:pPr>
    </w:p>
    <w:p w:rsidR="00944A07" w:rsidRDefault="00944A07">
      <w:pPr>
        <w:spacing w:line="200" w:lineRule="exact"/>
      </w:pPr>
    </w:p>
    <w:p w:rsidR="00944A07" w:rsidRDefault="00944A07">
      <w:pPr>
        <w:spacing w:line="200" w:lineRule="exact"/>
      </w:pPr>
    </w:p>
    <w:p w:rsidR="00944A07" w:rsidRDefault="00944A07">
      <w:pPr>
        <w:spacing w:line="200" w:lineRule="exact"/>
      </w:pPr>
    </w:p>
    <w:p w:rsidR="00944A07" w:rsidRDefault="00944A07">
      <w:pPr>
        <w:spacing w:line="200" w:lineRule="exact"/>
      </w:pPr>
    </w:p>
    <w:p w:rsidR="00944A07" w:rsidRDefault="00944A07">
      <w:pPr>
        <w:spacing w:line="200" w:lineRule="exact"/>
      </w:pPr>
    </w:p>
    <w:p w:rsidR="00944A07" w:rsidRDefault="00944A07">
      <w:pPr>
        <w:spacing w:line="200" w:lineRule="exact"/>
      </w:pPr>
    </w:p>
    <w:p w:rsidR="00944A07" w:rsidRDefault="00944A07">
      <w:pPr>
        <w:spacing w:line="200" w:lineRule="exact"/>
      </w:pPr>
    </w:p>
    <w:p w:rsidR="00944A07" w:rsidRDefault="00944A07">
      <w:pPr>
        <w:spacing w:line="200" w:lineRule="exact"/>
      </w:pPr>
    </w:p>
    <w:p w:rsidR="00944A07" w:rsidRDefault="00944A07">
      <w:pPr>
        <w:spacing w:line="200" w:lineRule="exact"/>
      </w:pPr>
    </w:p>
    <w:p w:rsidR="00944A07" w:rsidRDefault="00944A07">
      <w:pPr>
        <w:spacing w:line="200" w:lineRule="exact"/>
      </w:pPr>
    </w:p>
    <w:p w:rsidR="00944A07" w:rsidRDefault="00944A07">
      <w:pPr>
        <w:spacing w:line="200" w:lineRule="exact"/>
      </w:pPr>
    </w:p>
    <w:p w:rsidR="00944A07" w:rsidRDefault="00944A07">
      <w:pPr>
        <w:spacing w:line="200" w:lineRule="exact"/>
      </w:pPr>
    </w:p>
    <w:p w:rsidR="00944A07" w:rsidRDefault="00944A07">
      <w:pPr>
        <w:spacing w:line="200" w:lineRule="exact"/>
      </w:pPr>
    </w:p>
    <w:p w:rsidR="00944A07" w:rsidRDefault="00944A07">
      <w:pPr>
        <w:spacing w:line="200" w:lineRule="exact"/>
      </w:pPr>
    </w:p>
    <w:p w:rsidR="00944A07" w:rsidRDefault="00944A07">
      <w:pPr>
        <w:spacing w:line="200" w:lineRule="exact"/>
      </w:pPr>
    </w:p>
    <w:p w:rsidR="00944A07" w:rsidRDefault="00944A07">
      <w:pPr>
        <w:spacing w:line="200" w:lineRule="exact"/>
      </w:pPr>
    </w:p>
    <w:p w:rsidR="00944A07" w:rsidRDefault="00944A07">
      <w:pPr>
        <w:spacing w:line="200" w:lineRule="exact"/>
      </w:pPr>
    </w:p>
    <w:p w:rsidR="00944A07" w:rsidRDefault="00944A07">
      <w:pPr>
        <w:spacing w:line="200" w:lineRule="exact"/>
      </w:pPr>
    </w:p>
    <w:p w:rsidR="00944A07" w:rsidRDefault="00944A07">
      <w:pPr>
        <w:spacing w:line="200" w:lineRule="exact"/>
      </w:pPr>
    </w:p>
    <w:p w:rsidR="00944A07" w:rsidRDefault="00944A07">
      <w:pPr>
        <w:spacing w:line="200" w:lineRule="exact"/>
      </w:pPr>
    </w:p>
    <w:p w:rsidR="00944A07" w:rsidRDefault="00944A07">
      <w:pPr>
        <w:spacing w:line="200" w:lineRule="exact"/>
      </w:pPr>
    </w:p>
    <w:p w:rsidR="00944A07" w:rsidRDefault="00944A07">
      <w:pPr>
        <w:spacing w:line="200" w:lineRule="exact"/>
      </w:pPr>
    </w:p>
    <w:p w:rsidR="00944A07" w:rsidRDefault="00944A07">
      <w:pPr>
        <w:spacing w:line="200" w:lineRule="exact"/>
      </w:pPr>
    </w:p>
    <w:p w:rsidR="00944A07" w:rsidRDefault="00944A07">
      <w:pPr>
        <w:spacing w:line="200" w:lineRule="exact"/>
      </w:pPr>
    </w:p>
    <w:p w:rsidR="00944A07" w:rsidRDefault="00944A07">
      <w:pPr>
        <w:spacing w:line="200" w:lineRule="exact"/>
      </w:pPr>
    </w:p>
    <w:p w:rsidR="00944A07" w:rsidRDefault="00944A07">
      <w:pPr>
        <w:spacing w:line="200" w:lineRule="exact"/>
      </w:pPr>
    </w:p>
    <w:p w:rsidR="00944A07" w:rsidRDefault="00944A07">
      <w:pPr>
        <w:spacing w:line="200" w:lineRule="exact"/>
      </w:pPr>
    </w:p>
    <w:p w:rsidR="00944A07" w:rsidRDefault="00944A07">
      <w:pPr>
        <w:spacing w:line="200" w:lineRule="exact"/>
      </w:pPr>
    </w:p>
    <w:p w:rsidR="00944A07" w:rsidRDefault="00944A07">
      <w:pPr>
        <w:spacing w:line="200" w:lineRule="exact"/>
      </w:pPr>
    </w:p>
    <w:p w:rsidR="00944A07" w:rsidRDefault="00944A07">
      <w:pPr>
        <w:spacing w:line="200" w:lineRule="exact"/>
      </w:pPr>
    </w:p>
    <w:p w:rsidR="00944A07" w:rsidRDefault="00944A07">
      <w:pPr>
        <w:spacing w:line="200" w:lineRule="exact"/>
      </w:pPr>
    </w:p>
    <w:p w:rsidR="00944A07" w:rsidRDefault="00944A07">
      <w:pPr>
        <w:spacing w:line="200" w:lineRule="exact"/>
      </w:pPr>
    </w:p>
    <w:p w:rsidR="00944A07" w:rsidRDefault="00944A07">
      <w:pPr>
        <w:spacing w:line="200" w:lineRule="exact"/>
      </w:pPr>
    </w:p>
    <w:p w:rsidR="00944A07" w:rsidRDefault="00944A07">
      <w:pPr>
        <w:spacing w:line="200" w:lineRule="exact"/>
      </w:pPr>
    </w:p>
    <w:p w:rsidR="00944A07" w:rsidRDefault="00944A07">
      <w:pPr>
        <w:spacing w:line="200" w:lineRule="exact"/>
      </w:pPr>
    </w:p>
    <w:p w:rsidR="00944A07" w:rsidRDefault="00944A07">
      <w:pPr>
        <w:spacing w:line="200" w:lineRule="exact"/>
      </w:pPr>
    </w:p>
    <w:p w:rsidR="00944A07" w:rsidRDefault="00944A07">
      <w:pPr>
        <w:spacing w:line="200" w:lineRule="exact"/>
      </w:pPr>
    </w:p>
    <w:p w:rsidR="00944A07" w:rsidRDefault="00944A07">
      <w:pPr>
        <w:spacing w:line="200" w:lineRule="exact"/>
      </w:pPr>
    </w:p>
    <w:p w:rsidR="00944A07" w:rsidRDefault="00944A07">
      <w:pPr>
        <w:spacing w:line="200" w:lineRule="exact"/>
      </w:pPr>
    </w:p>
    <w:p w:rsidR="00944A07" w:rsidRDefault="00944A07">
      <w:pPr>
        <w:spacing w:line="200" w:lineRule="exact"/>
      </w:pPr>
    </w:p>
    <w:p w:rsidR="00944A07" w:rsidRDefault="00944A07">
      <w:pPr>
        <w:spacing w:line="200" w:lineRule="exact"/>
      </w:pPr>
    </w:p>
    <w:p w:rsidR="00944A07" w:rsidRDefault="00944A07">
      <w:pPr>
        <w:spacing w:line="200" w:lineRule="exact"/>
      </w:pPr>
    </w:p>
    <w:p w:rsidR="00944A07" w:rsidRDefault="00944A07">
      <w:pPr>
        <w:spacing w:line="200" w:lineRule="exact"/>
      </w:pPr>
    </w:p>
    <w:p w:rsidR="00944A07" w:rsidRDefault="00944A07">
      <w:pPr>
        <w:spacing w:line="200" w:lineRule="exact"/>
      </w:pPr>
    </w:p>
    <w:p w:rsidR="00944A07" w:rsidRDefault="00944A07">
      <w:pPr>
        <w:spacing w:line="200" w:lineRule="exact"/>
      </w:pPr>
    </w:p>
    <w:p w:rsidR="00944A07" w:rsidRDefault="00944A07">
      <w:pPr>
        <w:spacing w:line="200" w:lineRule="exact"/>
      </w:pPr>
    </w:p>
    <w:p w:rsidR="00944A07" w:rsidRDefault="00944A07">
      <w:pPr>
        <w:spacing w:line="200" w:lineRule="exact"/>
      </w:pPr>
    </w:p>
    <w:p w:rsidR="00944A07" w:rsidRDefault="00944A07">
      <w:pPr>
        <w:spacing w:line="200" w:lineRule="exact"/>
      </w:pPr>
    </w:p>
    <w:p w:rsidR="00944A07" w:rsidRDefault="00944A07">
      <w:pPr>
        <w:spacing w:line="200" w:lineRule="exact"/>
      </w:pPr>
    </w:p>
    <w:p w:rsidR="00944A07" w:rsidRDefault="00944A07">
      <w:pPr>
        <w:spacing w:line="200" w:lineRule="exact"/>
      </w:pPr>
    </w:p>
    <w:p w:rsidR="00944A07" w:rsidRDefault="00944A07">
      <w:pPr>
        <w:spacing w:line="200" w:lineRule="exact"/>
      </w:pPr>
    </w:p>
    <w:p w:rsidR="00944A07" w:rsidRDefault="00944A07">
      <w:pPr>
        <w:spacing w:line="200" w:lineRule="exact"/>
      </w:pPr>
    </w:p>
    <w:p w:rsidR="00944A07" w:rsidRDefault="00944A07">
      <w:pPr>
        <w:spacing w:line="200" w:lineRule="exact"/>
      </w:pPr>
    </w:p>
    <w:p w:rsidR="00944A07" w:rsidRDefault="00944A07">
      <w:pPr>
        <w:spacing w:line="200" w:lineRule="exact"/>
      </w:pPr>
    </w:p>
    <w:p w:rsidR="00944A07" w:rsidRDefault="00944A07">
      <w:pPr>
        <w:spacing w:line="200" w:lineRule="exact"/>
      </w:pPr>
    </w:p>
    <w:p w:rsidR="00944A07" w:rsidRDefault="00944A07">
      <w:pPr>
        <w:spacing w:line="200" w:lineRule="exact"/>
      </w:pPr>
    </w:p>
    <w:p w:rsidR="00944A07" w:rsidRDefault="00944A07">
      <w:pPr>
        <w:spacing w:line="200" w:lineRule="exact"/>
      </w:pPr>
    </w:p>
    <w:p w:rsidR="00944A07" w:rsidRDefault="00944A07">
      <w:pPr>
        <w:spacing w:line="200" w:lineRule="exact"/>
      </w:pPr>
    </w:p>
    <w:p w:rsidR="00944A07" w:rsidRDefault="00944A07">
      <w:pPr>
        <w:spacing w:line="200" w:lineRule="exact"/>
      </w:pPr>
    </w:p>
    <w:p w:rsidR="00944A07" w:rsidRDefault="00944A07">
      <w:pPr>
        <w:spacing w:line="200" w:lineRule="exact"/>
      </w:pPr>
    </w:p>
    <w:p w:rsidR="00944A07" w:rsidRDefault="00944A07">
      <w:pPr>
        <w:spacing w:before="16" w:line="260" w:lineRule="exact"/>
        <w:rPr>
          <w:sz w:val="26"/>
          <w:szCs w:val="26"/>
        </w:rPr>
      </w:pPr>
    </w:p>
    <w:p w:rsidR="00944A07" w:rsidRDefault="000E52F1">
      <w:pPr>
        <w:spacing w:before="30"/>
        <w:ind w:left="4624" w:right="4744"/>
        <w:jc w:val="center"/>
        <w:rPr>
          <w:sz w:val="22"/>
          <w:szCs w:val="22"/>
        </w:rPr>
        <w:sectPr w:rsidR="00944A07">
          <w:pgSz w:w="11920" w:h="16840"/>
          <w:pgMar w:top="1500" w:right="1100" w:bottom="280" w:left="1240" w:header="720" w:footer="720" w:gutter="0"/>
          <w:cols w:space="720"/>
        </w:sectPr>
      </w:pPr>
      <w:r>
        <w:rPr>
          <w:w w:val="127"/>
          <w:sz w:val="22"/>
          <w:szCs w:val="22"/>
        </w:rPr>
        <w:t>1</w:t>
      </w:r>
    </w:p>
    <w:p w:rsidR="00944A07" w:rsidRDefault="00944A07">
      <w:pPr>
        <w:spacing w:line="200" w:lineRule="exact"/>
      </w:pPr>
    </w:p>
    <w:p w:rsidR="00944A07" w:rsidRDefault="00944A07">
      <w:pPr>
        <w:spacing w:line="200" w:lineRule="exact"/>
      </w:pPr>
    </w:p>
    <w:p w:rsidR="00944A07" w:rsidRDefault="00944A07">
      <w:pPr>
        <w:spacing w:before="13" w:line="260" w:lineRule="exact"/>
        <w:rPr>
          <w:sz w:val="26"/>
          <w:szCs w:val="26"/>
        </w:rPr>
        <w:sectPr w:rsidR="00944A07">
          <w:pgSz w:w="16840" w:h="11920" w:orient="landscape"/>
          <w:pgMar w:top="1100" w:right="1660" w:bottom="280" w:left="1400" w:header="720" w:footer="720" w:gutter="0"/>
          <w:cols w:space="720"/>
        </w:sectPr>
      </w:pPr>
    </w:p>
    <w:p w:rsidR="00944A07" w:rsidRDefault="000E52F1">
      <w:pPr>
        <w:spacing w:before="27"/>
        <w:ind w:left="110" w:right="-56"/>
        <w:rPr>
          <w:sz w:val="24"/>
          <w:szCs w:val="24"/>
        </w:rPr>
      </w:pPr>
      <w:r>
        <w:rPr>
          <w:b/>
          <w:spacing w:val="-1"/>
          <w:w w:val="124"/>
          <w:sz w:val="24"/>
          <w:szCs w:val="24"/>
        </w:rPr>
        <w:lastRenderedPageBreak/>
        <w:t>B</w:t>
      </w:r>
      <w:r>
        <w:rPr>
          <w:b/>
          <w:w w:val="124"/>
          <w:sz w:val="24"/>
          <w:szCs w:val="24"/>
        </w:rPr>
        <w:t xml:space="preserve">. </w:t>
      </w:r>
      <w:r>
        <w:rPr>
          <w:b/>
          <w:spacing w:val="61"/>
          <w:w w:val="124"/>
          <w:sz w:val="24"/>
          <w:szCs w:val="24"/>
        </w:rPr>
        <w:t xml:space="preserve"> </w:t>
      </w:r>
      <w:r>
        <w:rPr>
          <w:b/>
          <w:spacing w:val="-1"/>
          <w:w w:val="107"/>
          <w:sz w:val="24"/>
          <w:szCs w:val="24"/>
        </w:rPr>
        <w:t>R</w:t>
      </w:r>
      <w:r>
        <w:rPr>
          <w:b/>
          <w:w w:val="107"/>
          <w:sz w:val="24"/>
          <w:szCs w:val="24"/>
        </w:rPr>
        <w:t>E</w:t>
      </w:r>
      <w:r>
        <w:rPr>
          <w:b/>
          <w:spacing w:val="-1"/>
          <w:w w:val="107"/>
          <w:sz w:val="24"/>
          <w:szCs w:val="24"/>
        </w:rPr>
        <w:t>N</w:t>
      </w:r>
      <w:r>
        <w:rPr>
          <w:b/>
          <w:spacing w:val="2"/>
          <w:w w:val="107"/>
          <w:sz w:val="24"/>
          <w:szCs w:val="24"/>
        </w:rPr>
        <w:t>C</w:t>
      </w:r>
      <w:r>
        <w:rPr>
          <w:b/>
          <w:w w:val="107"/>
          <w:sz w:val="24"/>
          <w:szCs w:val="24"/>
        </w:rPr>
        <w:t>A</w:t>
      </w:r>
      <w:r>
        <w:rPr>
          <w:b/>
          <w:spacing w:val="-1"/>
          <w:w w:val="107"/>
          <w:sz w:val="24"/>
          <w:szCs w:val="24"/>
        </w:rPr>
        <w:t>N</w:t>
      </w:r>
      <w:r>
        <w:rPr>
          <w:b/>
          <w:w w:val="107"/>
          <w:sz w:val="24"/>
          <w:szCs w:val="24"/>
        </w:rPr>
        <w:t>A</w:t>
      </w:r>
      <w:r>
        <w:rPr>
          <w:b/>
          <w:spacing w:val="28"/>
          <w:w w:val="107"/>
          <w:sz w:val="24"/>
          <w:szCs w:val="24"/>
        </w:rPr>
        <w:t xml:space="preserve"> </w:t>
      </w:r>
      <w:r>
        <w:rPr>
          <w:b/>
          <w:w w:val="120"/>
          <w:sz w:val="24"/>
          <w:szCs w:val="24"/>
        </w:rPr>
        <w:t>P</w:t>
      </w:r>
      <w:r>
        <w:rPr>
          <w:b/>
          <w:w w:val="102"/>
          <w:sz w:val="24"/>
          <w:szCs w:val="24"/>
        </w:rPr>
        <w:t>E</w:t>
      </w:r>
      <w:r>
        <w:rPr>
          <w:b/>
          <w:spacing w:val="1"/>
          <w:w w:val="105"/>
          <w:sz w:val="24"/>
          <w:szCs w:val="24"/>
        </w:rPr>
        <w:t>M</w:t>
      </w:r>
      <w:r>
        <w:rPr>
          <w:b/>
          <w:spacing w:val="-1"/>
          <w:w w:val="114"/>
          <w:sz w:val="24"/>
          <w:szCs w:val="24"/>
        </w:rPr>
        <w:t>B</w:t>
      </w:r>
      <w:r>
        <w:rPr>
          <w:b/>
          <w:w w:val="99"/>
          <w:sz w:val="24"/>
          <w:szCs w:val="24"/>
        </w:rPr>
        <w:t>E</w:t>
      </w:r>
      <w:r>
        <w:rPr>
          <w:b/>
          <w:spacing w:val="-1"/>
          <w:w w:val="99"/>
          <w:sz w:val="24"/>
          <w:szCs w:val="24"/>
        </w:rPr>
        <w:t>L</w:t>
      </w:r>
      <w:r>
        <w:rPr>
          <w:b/>
          <w:spacing w:val="2"/>
          <w:w w:val="107"/>
          <w:sz w:val="24"/>
          <w:szCs w:val="24"/>
        </w:rPr>
        <w:t>A</w:t>
      </w:r>
      <w:r>
        <w:rPr>
          <w:b/>
          <w:spacing w:val="1"/>
          <w:w w:val="74"/>
          <w:sz w:val="24"/>
          <w:szCs w:val="24"/>
        </w:rPr>
        <w:t>J</w:t>
      </w:r>
      <w:r>
        <w:rPr>
          <w:b/>
          <w:spacing w:val="2"/>
          <w:w w:val="107"/>
          <w:sz w:val="24"/>
          <w:szCs w:val="24"/>
        </w:rPr>
        <w:t>A</w:t>
      </w:r>
      <w:r>
        <w:rPr>
          <w:b/>
          <w:spacing w:val="-1"/>
          <w:w w:val="106"/>
          <w:sz w:val="24"/>
          <w:szCs w:val="24"/>
        </w:rPr>
        <w:t>R</w:t>
      </w:r>
      <w:r>
        <w:rPr>
          <w:b/>
          <w:w w:val="107"/>
          <w:sz w:val="24"/>
          <w:szCs w:val="24"/>
        </w:rPr>
        <w:t>A</w:t>
      </w:r>
      <w:r>
        <w:rPr>
          <w:b/>
          <w:w w:val="115"/>
          <w:sz w:val="24"/>
          <w:szCs w:val="24"/>
        </w:rPr>
        <w:t>N</w:t>
      </w:r>
      <w:r>
        <w:rPr>
          <w:b/>
          <w:spacing w:val="23"/>
          <w:sz w:val="24"/>
          <w:szCs w:val="24"/>
        </w:rPr>
        <w:t xml:space="preserve"> </w:t>
      </w:r>
      <w:r>
        <w:rPr>
          <w:b/>
          <w:spacing w:val="-1"/>
          <w:w w:val="108"/>
          <w:sz w:val="24"/>
          <w:szCs w:val="24"/>
        </w:rPr>
        <w:t>S</w:t>
      </w:r>
      <w:r>
        <w:rPr>
          <w:b/>
          <w:spacing w:val="2"/>
          <w:w w:val="108"/>
          <w:sz w:val="24"/>
          <w:szCs w:val="24"/>
        </w:rPr>
        <w:t>E</w:t>
      </w:r>
      <w:r>
        <w:rPr>
          <w:b/>
          <w:spacing w:val="1"/>
          <w:w w:val="108"/>
          <w:sz w:val="24"/>
          <w:szCs w:val="24"/>
        </w:rPr>
        <w:t>M</w:t>
      </w:r>
      <w:r>
        <w:rPr>
          <w:b/>
          <w:w w:val="108"/>
          <w:sz w:val="24"/>
          <w:szCs w:val="24"/>
        </w:rPr>
        <w:t>E</w:t>
      </w:r>
      <w:r>
        <w:rPr>
          <w:b/>
          <w:spacing w:val="-1"/>
          <w:w w:val="108"/>
          <w:sz w:val="24"/>
          <w:szCs w:val="24"/>
        </w:rPr>
        <w:t>S</w:t>
      </w:r>
      <w:r>
        <w:rPr>
          <w:b/>
          <w:w w:val="108"/>
          <w:sz w:val="24"/>
          <w:szCs w:val="24"/>
        </w:rPr>
        <w:t>TER</w:t>
      </w:r>
      <w:r>
        <w:rPr>
          <w:b/>
          <w:spacing w:val="26"/>
          <w:w w:val="108"/>
          <w:sz w:val="24"/>
          <w:szCs w:val="24"/>
        </w:rPr>
        <w:t xml:space="preserve"> </w:t>
      </w:r>
      <w:r>
        <w:rPr>
          <w:b/>
          <w:w w:val="116"/>
          <w:sz w:val="24"/>
          <w:szCs w:val="24"/>
        </w:rPr>
        <w:t>(R</w:t>
      </w:r>
      <w:r>
        <w:rPr>
          <w:b/>
          <w:w w:val="124"/>
          <w:sz w:val="24"/>
          <w:szCs w:val="24"/>
        </w:rPr>
        <w:t>P</w:t>
      </w:r>
      <w:r>
        <w:rPr>
          <w:b/>
          <w:spacing w:val="-1"/>
          <w:w w:val="124"/>
          <w:sz w:val="24"/>
          <w:szCs w:val="24"/>
        </w:rPr>
        <w:t>S</w:t>
      </w:r>
      <w:r>
        <w:rPr>
          <w:b/>
          <w:w w:val="137"/>
          <w:sz w:val="24"/>
          <w:szCs w:val="24"/>
        </w:rPr>
        <w:t>)</w:t>
      </w:r>
    </w:p>
    <w:p w:rsidR="00944A07" w:rsidRDefault="00944A07">
      <w:pPr>
        <w:spacing w:line="200" w:lineRule="exact"/>
      </w:pPr>
    </w:p>
    <w:p w:rsidR="00944A07" w:rsidRDefault="00944A07">
      <w:pPr>
        <w:spacing w:before="9" w:line="220" w:lineRule="exact"/>
        <w:rPr>
          <w:sz w:val="22"/>
          <w:szCs w:val="22"/>
        </w:rPr>
      </w:pPr>
    </w:p>
    <w:p w:rsidR="00944A07" w:rsidRDefault="000E52F1">
      <w:pPr>
        <w:spacing w:line="180" w:lineRule="exact"/>
        <w:ind w:left="414"/>
        <w:rPr>
          <w:sz w:val="22"/>
          <w:szCs w:val="22"/>
        </w:rPr>
      </w:pPr>
      <w:r>
        <w:rPr>
          <w:b/>
          <w:w w:val="120"/>
          <w:position w:val="-6"/>
          <w:sz w:val="22"/>
          <w:szCs w:val="22"/>
        </w:rPr>
        <w:t>P</w:t>
      </w:r>
      <w:r>
        <w:rPr>
          <w:b/>
          <w:spacing w:val="1"/>
          <w:w w:val="153"/>
          <w:position w:val="-6"/>
          <w:sz w:val="22"/>
          <w:szCs w:val="22"/>
        </w:rPr>
        <w:t>e</w:t>
      </w:r>
      <w:r>
        <w:rPr>
          <w:b/>
          <w:spacing w:val="-2"/>
          <w:w w:val="111"/>
          <w:position w:val="-6"/>
          <w:sz w:val="22"/>
          <w:szCs w:val="22"/>
        </w:rPr>
        <w:t>r</w:t>
      </w:r>
      <w:r>
        <w:rPr>
          <w:b/>
          <w:spacing w:val="1"/>
          <w:w w:val="143"/>
          <w:position w:val="-6"/>
          <w:sz w:val="22"/>
          <w:szCs w:val="22"/>
        </w:rPr>
        <w:t>t</w:t>
      </w:r>
      <w:r>
        <w:rPr>
          <w:b/>
          <w:spacing w:val="-1"/>
          <w:w w:val="153"/>
          <w:position w:val="-6"/>
          <w:sz w:val="22"/>
          <w:szCs w:val="22"/>
        </w:rPr>
        <w:t>e</w:t>
      </w:r>
      <w:r>
        <w:rPr>
          <w:b/>
          <w:spacing w:val="1"/>
          <w:w w:val="125"/>
          <w:position w:val="-6"/>
          <w:sz w:val="22"/>
          <w:szCs w:val="22"/>
        </w:rPr>
        <w:t>m</w:t>
      </w:r>
      <w:r>
        <w:rPr>
          <w:b/>
          <w:w w:val="128"/>
          <w:position w:val="-6"/>
          <w:sz w:val="22"/>
          <w:szCs w:val="22"/>
        </w:rPr>
        <w:t>u</w:t>
      </w:r>
    </w:p>
    <w:p w:rsidR="00944A07" w:rsidRDefault="000E52F1">
      <w:pPr>
        <w:spacing w:before="5" w:line="160" w:lineRule="exact"/>
        <w:rPr>
          <w:sz w:val="17"/>
          <w:szCs w:val="17"/>
        </w:rPr>
      </w:pPr>
      <w:r>
        <w:br w:type="column"/>
      </w:r>
    </w:p>
    <w:p w:rsidR="00944A07" w:rsidRDefault="00944A07">
      <w:pPr>
        <w:spacing w:line="200" w:lineRule="exact"/>
      </w:pPr>
    </w:p>
    <w:p w:rsidR="00944A07" w:rsidRDefault="000E52F1">
      <w:pPr>
        <w:spacing w:line="300" w:lineRule="atLeast"/>
        <w:ind w:right="-38" w:firstLine="22"/>
        <w:rPr>
          <w:sz w:val="22"/>
          <w:szCs w:val="22"/>
        </w:rPr>
      </w:pPr>
      <w:r>
        <w:rPr>
          <w:b/>
          <w:spacing w:val="2"/>
          <w:w w:val="114"/>
          <w:sz w:val="22"/>
          <w:szCs w:val="22"/>
        </w:rPr>
        <w:t>B</w:t>
      </w:r>
      <w:r>
        <w:rPr>
          <w:b/>
          <w:spacing w:val="-1"/>
          <w:w w:val="153"/>
          <w:sz w:val="22"/>
          <w:szCs w:val="22"/>
        </w:rPr>
        <w:t>e</w:t>
      </w:r>
      <w:r>
        <w:rPr>
          <w:b/>
          <w:spacing w:val="-1"/>
          <w:w w:val="128"/>
          <w:sz w:val="22"/>
          <w:szCs w:val="22"/>
        </w:rPr>
        <w:t>n</w:t>
      </w:r>
      <w:r>
        <w:rPr>
          <w:b/>
          <w:spacing w:val="1"/>
          <w:w w:val="143"/>
          <w:sz w:val="22"/>
          <w:szCs w:val="22"/>
        </w:rPr>
        <w:t>t</w:t>
      </w:r>
      <w:r>
        <w:rPr>
          <w:b/>
          <w:spacing w:val="-1"/>
          <w:w w:val="128"/>
          <w:sz w:val="22"/>
          <w:szCs w:val="22"/>
        </w:rPr>
        <w:t>u</w:t>
      </w:r>
      <w:r>
        <w:rPr>
          <w:b/>
          <w:w w:val="119"/>
          <w:sz w:val="22"/>
          <w:szCs w:val="22"/>
        </w:rPr>
        <w:t>k</w:t>
      </w:r>
      <w:r>
        <w:rPr>
          <w:b/>
          <w:w w:val="131"/>
          <w:sz w:val="22"/>
          <w:szCs w:val="22"/>
        </w:rPr>
        <w:t xml:space="preserve">/ </w:t>
      </w:r>
      <w:r>
        <w:rPr>
          <w:b/>
          <w:spacing w:val="-3"/>
          <w:w w:val="105"/>
          <w:sz w:val="22"/>
          <w:szCs w:val="22"/>
        </w:rPr>
        <w:t>M</w:t>
      </w:r>
      <w:r>
        <w:rPr>
          <w:b/>
          <w:spacing w:val="1"/>
          <w:w w:val="153"/>
          <w:sz w:val="22"/>
          <w:szCs w:val="22"/>
        </w:rPr>
        <w:t>e</w:t>
      </w:r>
      <w:r>
        <w:rPr>
          <w:b/>
          <w:spacing w:val="1"/>
          <w:w w:val="143"/>
          <w:sz w:val="22"/>
          <w:szCs w:val="22"/>
        </w:rPr>
        <w:t>t</w:t>
      </w:r>
      <w:r>
        <w:rPr>
          <w:b/>
          <w:spacing w:val="-1"/>
          <w:w w:val="137"/>
          <w:sz w:val="22"/>
          <w:szCs w:val="22"/>
        </w:rPr>
        <w:t>o</w:t>
      </w:r>
      <w:r>
        <w:rPr>
          <w:b/>
          <w:spacing w:val="-2"/>
          <w:w w:val="128"/>
          <w:sz w:val="22"/>
          <w:szCs w:val="22"/>
        </w:rPr>
        <w:t>d</w:t>
      </w:r>
      <w:r>
        <w:rPr>
          <w:b/>
          <w:spacing w:val="1"/>
          <w:w w:val="153"/>
          <w:sz w:val="22"/>
          <w:szCs w:val="22"/>
        </w:rPr>
        <w:t>e</w:t>
      </w:r>
      <w:r>
        <w:rPr>
          <w:b/>
          <w:w w:val="131"/>
          <w:sz w:val="22"/>
          <w:szCs w:val="22"/>
        </w:rPr>
        <w:t>/</w:t>
      </w:r>
    </w:p>
    <w:p w:rsidR="00944A07" w:rsidRDefault="000E52F1">
      <w:pPr>
        <w:spacing w:before="2" w:line="120" w:lineRule="exact"/>
        <w:rPr>
          <w:sz w:val="13"/>
          <w:szCs w:val="13"/>
        </w:rPr>
      </w:pPr>
      <w:r>
        <w:br w:type="column"/>
      </w:r>
    </w:p>
    <w:p w:rsidR="00944A07" w:rsidRDefault="00944A07">
      <w:pPr>
        <w:spacing w:line="200" w:lineRule="exact"/>
      </w:pPr>
    </w:p>
    <w:p w:rsidR="00944A07" w:rsidRDefault="00944A07">
      <w:pPr>
        <w:spacing w:line="200" w:lineRule="exact"/>
      </w:pPr>
    </w:p>
    <w:p w:rsidR="00944A07" w:rsidRDefault="00944A07">
      <w:pPr>
        <w:spacing w:line="200" w:lineRule="exact"/>
      </w:pPr>
    </w:p>
    <w:p w:rsidR="00944A07" w:rsidRDefault="000E52F1">
      <w:pPr>
        <w:spacing w:line="180" w:lineRule="exact"/>
        <w:ind w:right="-53"/>
        <w:rPr>
          <w:sz w:val="22"/>
          <w:szCs w:val="22"/>
        </w:rPr>
      </w:pPr>
      <w:r>
        <w:rPr>
          <w:b/>
          <w:w w:val="99"/>
          <w:position w:val="-6"/>
          <w:sz w:val="22"/>
          <w:szCs w:val="22"/>
        </w:rPr>
        <w:t>K</w:t>
      </w:r>
      <w:r>
        <w:rPr>
          <w:b/>
          <w:spacing w:val="1"/>
          <w:w w:val="111"/>
          <w:position w:val="-6"/>
          <w:sz w:val="22"/>
          <w:szCs w:val="22"/>
        </w:rPr>
        <w:t>r</w:t>
      </w:r>
      <w:r>
        <w:rPr>
          <w:b/>
          <w:spacing w:val="1"/>
          <w:w w:val="123"/>
          <w:position w:val="-6"/>
          <w:sz w:val="22"/>
          <w:szCs w:val="22"/>
        </w:rPr>
        <w:t>i</w:t>
      </w:r>
      <w:r>
        <w:rPr>
          <w:b/>
          <w:spacing w:val="1"/>
          <w:w w:val="143"/>
          <w:position w:val="-6"/>
          <w:sz w:val="22"/>
          <w:szCs w:val="22"/>
        </w:rPr>
        <w:t>t</w:t>
      </w:r>
      <w:r>
        <w:rPr>
          <w:b/>
          <w:spacing w:val="-1"/>
          <w:w w:val="153"/>
          <w:position w:val="-6"/>
          <w:sz w:val="22"/>
          <w:szCs w:val="22"/>
        </w:rPr>
        <w:t>e</w:t>
      </w:r>
      <w:r>
        <w:rPr>
          <w:b/>
          <w:spacing w:val="2"/>
          <w:w w:val="111"/>
          <w:position w:val="-6"/>
          <w:sz w:val="22"/>
          <w:szCs w:val="22"/>
        </w:rPr>
        <w:t>r</w:t>
      </w:r>
      <w:r>
        <w:rPr>
          <w:b/>
          <w:spacing w:val="1"/>
          <w:w w:val="123"/>
          <w:position w:val="-6"/>
          <w:sz w:val="22"/>
          <w:szCs w:val="22"/>
        </w:rPr>
        <w:t>i</w:t>
      </w:r>
      <w:r>
        <w:rPr>
          <w:b/>
          <w:w w:val="134"/>
          <w:position w:val="-6"/>
          <w:sz w:val="22"/>
          <w:szCs w:val="22"/>
        </w:rPr>
        <w:t>a</w:t>
      </w:r>
      <w:r>
        <w:rPr>
          <w:b/>
          <w:spacing w:val="23"/>
          <w:position w:val="-6"/>
          <w:sz w:val="22"/>
          <w:szCs w:val="22"/>
        </w:rPr>
        <w:t xml:space="preserve"> </w:t>
      </w:r>
      <w:r>
        <w:rPr>
          <w:b/>
          <w:spacing w:val="-1"/>
          <w:w w:val="120"/>
          <w:position w:val="-6"/>
          <w:sz w:val="22"/>
          <w:szCs w:val="22"/>
        </w:rPr>
        <w:t>P</w:t>
      </w:r>
      <w:r>
        <w:rPr>
          <w:b/>
          <w:spacing w:val="1"/>
          <w:w w:val="153"/>
          <w:position w:val="-6"/>
          <w:sz w:val="22"/>
          <w:szCs w:val="22"/>
        </w:rPr>
        <w:t>e</w:t>
      </w:r>
      <w:r>
        <w:rPr>
          <w:b/>
          <w:spacing w:val="-3"/>
          <w:w w:val="128"/>
          <w:position w:val="-6"/>
          <w:sz w:val="22"/>
          <w:szCs w:val="22"/>
        </w:rPr>
        <w:t>n</w:t>
      </w:r>
      <w:r>
        <w:rPr>
          <w:b/>
          <w:spacing w:val="1"/>
          <w:w w:val="123"/>
          <w:position w:val="-6"/>
          <w:sz w:val="22"/>
          <w:szCs w:val="22"/>
        </w:rPr>
        <w:t>il</w:t>
      </w:r>
      <w:r>
        <w:rPr>
          <w:b/>
          <w:spacing w:val="2"/>
          <w:w w:val="134"/>
          <w:position w:val="-6"/>
          <w:sz w:val="22"/>
          <w:szCs w:val="22"/>
        </w:rPr>
        <w:t>a</w:t>
      </w:r>
      <w:r>
        <w:rPr>
          <w:b/>
          <w:spacing w:val="1"/>
          <w:w w:val="123"/>
          <w:position w:val="-6"/>
          <w:sz w:val="22"/>
          <w:szCs w:val="22"/>
        </w:rPr>
        <w:t>i</w:t>
      </w:r>
      <w:r>
        <w:rPr>
          <w:b/>
          <w:w w:val="134"/>
          <w:position w:val="-6"/>
          <w:sz w:val="22"/>
          <w:szCs w:val="22"/>
        </w:rPr>
        <w:t>a</w:t>
      </w:r>
      <w:r>
        <w:rPr>
          <w:b/>
          <w:w w:val="128"/>
          <w:position w:val="-6"/>
          <w:sz w:val="22"/>
          <w:szCs w:val="22"/>
        </w:rPr>
        <w:t>n</w:t>
      </w:r>
    </w:p>
    <w:p w:rsidR="00944A07" w:rsidRDefault="000E52F1">
      <w:pPr>
        <w:spacing w:before="2" w:line="120" w:lineRule="exact"/>
        <w:rPr>
          <w:sz w:val="13"/>
          <w:szCs w:val="13"/>
        </w:rPr>
      </w:pPr>
      <w:r>
        <w:br w:type="column"/>
      </w:r>
    </w:p>
    <w:p w:rsidR="00944A07" w:rsidRDefault="00944A07">
      <w:pPr>
        <w:spacing w:line="200" w:lineRule="exact"/>
      </w:pPr>
    </w:p>
    <w:p w:rsidR="00944A07" w:rsidRDefault="00944A07">
      <w:pPr>
        <w:spacing w:line="200" w:lineRule="exact"/>
      </w:pPr>
    </w:p>
    <w:p w:rsidR="00944A07" w:rsidRDefault="00944A07">
      <w:pPr>
        <w:spacing w:line="200" w:lineRule="exact"/>
      </w:pPr>
    </w:p>
    <w:p w:rsidR="00944A07" w:rsidRDefault="000E52F1">
      <w:pPr>
        <w:spacing w:line="180" w:lineRule="exact"/>
        <w:rPr>
          <w:sz w:val="22"/>
          <w:szCs w:val="22"/>
        </w:rPr>
        <w:sectPr w:rsidR="00944A07">
          <w:type w:val="continuous"/>
          <w:pgSz w:w="16840" w:h="11920" w:orient="landscape"/>
          <w:pgMar w:top="1380" w:right="1660" w:bottom="280" w:left="1400" w:header="720" w:footer="720" w:gutter="0"/>
          <w:cols w:num="4" w:space="720" w:equalWidth="0">
            <w:col w:w="6436" w:space="1492"/>
            <w:col w:w="1009" w:space="975"/>
            <w:col w:w="2169" w:space="863"/>
            <w:col w:w="836"/>
          </w:cols>
        </w:sectPr>
      </w:pPr>
      <w:r>
        <w:rPr>
          <w:b/>
          <w:spacing w:val="2"/>
          <w:w w:val="114"/>
          <w:position w:val="-6"/>
          <w:sz w:val="22"/>
          <w:szCs w:val="22"/>
        </w:rPr>
        <w:t>B</w:t>
      </w:r>
      <w:r>
        <w:rPr>
          <w:b/>
          <w:spacing w:val="-1"/>
          <w:w w:val="137"/>
          <w:position w:val="-6"/>
          <w:sz w:val="22"/>
          <w:szCs w:val="22"/>
        </w:rPr>
        <w:t>o</w:t>
      </w:r>
      <w:r>
        <w:rPr>
          <w:b/>
          <w:spacing w:val="-2"/>
          <w:w w:val="128"/>
          <w:position w:val="-6"/>
          <w:sz w:val="22"/>
          <w:szCs w:val="22"/>
        </w:rPr>
        <w:t>b</w:t>
      </w:r>
      <w:r>
        <w:rPr>
          <w:b/>
          <w:spacing w:val="1"/>
          <w:w w:val="137"/>
          <w:position w:val="-6"/>
          <w:sz w:val="22"/>
          <w:szCs w:val="22"/>
        </w:rPr>
        <w:t>o</w:t>
      </w:r>
      <w:r>
        <w:rPr>
          <w:b/>
          <w:w w:val="143"/>
          <w:position w:val="-6"/>
          <w:sz w:val="22"/>
          <w:szCs w:val="22"/>
        </w:rPr>
        <w:t>t</w:t>
      </w:r>
    </w:p>
    <w:p w:rsidR="00944A07" w:rsidRDefault="000E52F1">
      <w:pPr>
        <w:spacing w:before="43" w:line="278" w:lineRule="auto"/>
        <w:ind w:left="782" w:right="-38"/>
        <w:rPr>
          <w:sz w:val="22"/>
          <w:szCs w:val="22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503314615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7569200</wp:posOffset>
                </wp:positionV>
                <wp:extent cx="0" cy="0"/>
                <wp:effectExtent l="9525" t="6350" r="9525" b="12700"/>
                <wp:wrapNone/>
                <wp:docPr id="919" name="Group 9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0" cy="0"/>
                          <a:chOff x="0" y="11920"/>
                          <a:chExt cx="0" cy="0"/>
                        </a:xfrm>
                      </wpg:grpSpPr>
                      <wps:wsp>
                        <wps:cNvPr id="920" name="Freeform 921"/>
                        <wps:cNvSpPr>
                          <a:spLocks/>
                        </wps:cNvSpPr>
                        <wps:spPr bwMode="auto">
                          <a:xfrm>
                            <a:off x="0" y="1192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3AC8AAA" id="Group 920" o:spid="_x0000_s1026" style="position:absolute;margin-left:0;margin-top:596pt;width:0;height:0;z-index:-1865;mso-position-horizontal-relative:page;mso-position-vertical-relative:page" coordorigin=",11920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">
                <v:shape id="Freeform 921" o:spid="_x0000_s1027" style="position:absolute;top:11920;width:0;height:0;visibility:visible;mso-wrap-style:square;v-text-anchor:top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K0bsEA&#10;AADcAAAADwAAAGRycy9kb3ducmV2LnhtbERPy2rCQBTdF/oPwxXc1UlSEU0dQ2kpqDtjFi5vMzcP&#10;zNwJmVGjX+8sCl0eznudjaYTVxpca1lBPItAEJdWt1wrKI4/b0sQziNr7CyTgjs5yDavL2tMtb3x&#10;ga65r0UIYZeigsb7PpXSlQ0ZdDPbEweusoNBH+BQSz3gLYSbTiZRtJAGWw4NDfb01VB5zi9GAVcn&#10;jJJivMh9/L77Pc2/K18/lJpOxs8PEJ5G/y/+c2+1glUS5ocz4QjIz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sStG7BAAAA3AAAAA8AAAAAAAAAAAAAAAAAmAIAAGRycy9kb3du&#10;cmV2LnhtbFBLBQYAAAAABAAEAPUAAACGAwAAAAA=&#10;" path="m,l,e" filled="f" strokeweight=".1pt">
                  <v:path arrowok="t" o:connecttype="custom" o:connectlocs="0,0;0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14614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7569200</wp:posOffset>
                </wp:positionV>
                <wp:extent cx="0" cy="0"/>
                <wp:effectExtent l="9525" t="6350" r="9525" b="12700"/>
                <wp:wrapNone/>
                <wp:docPr id="917" name="Group 9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0" cy="0"/>
                          <a:chOff x="0" y="11920"/>
                          <a:chExt cx="0" cy="0"/>
                        </a:xfrm>
                      </wpg:grpSpPr>
                      <wps:wsp>
                        <wps:cNvPr id="918" name="Freeform 919"/>
                        <wps:cNvSpPr>
                          <a:spLocks/>
                        </wps:cNvSpPr>
                        <wps:spPr bwMode="auto">
                          <a:xfrm>
                            <a:off x="0" y="1192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E2515E0" id="Group 918" o:spid="_x0000_s1026" style="position:absolute;margin-left:0;margin-top:596pt;width:0;height:0;z-index:-1866;mso-position-horizontal-relative:page;mso-position-vertical-relative:page" coordorigin=",11920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">
                <v:shape id="Freeform 919" o:spid="_x0000_s1027" style="position:absolute;top:11920;width:0;height:0;visibility:visible;mso-wrap-style:square;v-text-anchor:top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hy1cEA&#10;AADcAAAADwAAAGRycy9kb3ducmV2LnhtbERPy2rCQBTdF/oPwxXc1UmsiKaOUloK6s6YhcvbzM0D&#10;M3dCZhKjX+8sCl0eznuzG00jBupcbVlBPItAEOdW11wqyM4/bysQziNrbCyTgjs52G1fXzaYaHvj&#10;Ew2pL0UIYZeggsr7NpHS5RUZdDPbEgeusJ1BH2BXSt3hLYSbRs6jaCkN1hwaKmzpq6L8mvZGARcX&#10;jObZ2Mtj/H74vSy+C18+lJpOxs8PEJ5G/y/+c++1gnUc1oYz4QjI7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sIctXBAAAA3AAAAA8AAAAAAAAAAAAAAAAAmAIAAGRycy9kb3du&#10;cmV2LnhtbFBLBQYAAAAABAAEAPUAAACGAwAAAAA=&#10;" path="m,l,e" filled="f" strokeweight=".1pt">
                  <v:path arrowok="t" o:connecttype="custom" o:connectlocs="0,0;0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14613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7569200</wp:posOffset>
                </wp:positionV>
                <wp:extent cx="0" cy="0"/>
                <wp:effectExtent l="9525" t="6350" r="9525" b="12700"/>
                <wp:wrapNone/>
                <wp:docPr id="915" name="Group 9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0" cy="0"/>
                          <a:chOff x="0" y="11920"/>
                          <a:chExt cx="0" cy="0"/>
                        </a:xfrm>
                      </wpg:grpSpPr>
                      <wps:wsp>
                        <wps:cNvPr id="916" name="Freeform 917"/>
                        <wps:cNvSpPr>
                          <a:spLocks/>
                        </wps:cNvSpPr>
                        <wps:spPr bwMode="auto">
                          <a:xfrm>
                            <a:off x="0" y="1192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4FC7A14" id="Group 916" o:spid="_x0000_s1026" style="position:absolute;margin-left:0;margin-top:596pt;width:0;height:0;z-index:-1867;mso-position-horizontal-relative:page;mso-position-vertical-relative:page" coordorigin=",11920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">
                <v:shape id="Freeform 917" o:spid="_x0000_s1027" style="position:absolute;top:11920;width:0;height:0;visibility:visible;mso-wrap-style:square;v-text-anchor:top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dtDPMUA&#10;AADcAAAADwAAAGRycy9kb3ducmV2LnhtbESPT2vCQBTE74V+h+UVvNXdqIhGVykthba3ag4en9mX&#10;P5h9G7KbmPbTu4WCx2FmfsNs96NtxECdrx1rSKYKBHHuTM2lhuz4/rwC4QOywcYxafghD/vd48MW&#10;U+Ou/E3DIZQiQtinqKEKoU2l9HlFFv3UtcTRK1xnMUTZldJ0eI1w28iZUktpsea4UGFLrxXll0Nv&#10;NXBxQjXLxl5+JfPP82nxVoTyV+vJ0/iyARFoDPfwf/vDaFgnS/g7E4+A3N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20M8xQAAANwAAAAPAAAAAAAAAAAAAAAAAJgCAABkcnMv&#10;ZG93bnJldi54bWxQSwUGAAAAAAQABAD1AAAAigMAAAAA&#10;" path="m,l,e" filled="f" strokeweight=".1pt">
                  <v:path arrowok="t" o:connecttype="custom" o:connectlocs="0,0;0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14612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7569200</wp:posOffset>
                </wp:positionV>
                <wp:extent cx="0" cy="0"/>
                <wp:effectExtent l="9525" t="6350" r="9525" b="12700"/>
                <wp:wrapNone/>
                <wp:docPr id="913" name="Group 9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0" cy="0"/>
                          <a:chOff x="0" y="11920"/>
                          <a:chExt cx="0" cy="0"/>
                        </a:xfrm>
                      </wpg:grpSpPr>
                      <wps:wsp>
                        <wps:cNvPr id="914" name="Freeform 915"/>
                        <wps:cNvSpPr>
                          <a:spLocks/>
                        </wps:cNvSpPr>
                        <wps:spPr bwMode="auto">
                          <a:xfrm>
                            <a:off x="0" y="1192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DA8ED27" id="Group 914" o:spid="_x0000_s1026" style="position:absolute;margin-left:0;margin-top:596pt;width:0;height:0;z-index:-1868;mso-position-horizontal-relative:page;mso-position-vertical-relative:page" coordorigin=",11920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">
                <v:shape id="Freeform 915" o:spid="_x0000_s1027" style="position:absolute;top:11920;width:0;height:0;visibility:visible;mso-wrap-style:square;v-text-anchor:top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V40MMA&#10;AADcAAAADwAAAGRycy9kb3ducmV2LnhtbESPS4sCMRCE74L/IbTgTTOjIu6sUUQRXG8+Dh57Jz0P&#10;dtIZJlHH/fVGEDwWVfUVNV+2phI3alxpWUE8jEAQp1aXnCs4n7aDGQjnkTVWlknBgxwsF93OHBNt&#10;73yg29HnIkDYJaig8L5OpHRpQQbd0NbEwctsY9AH2eRSN3gPcFPJURRNpcGSw0KBNa0LSv+OV6OA&#10;swtGo3N7lft4/PN7mWwyn/8r1e+1q28Qnlr/Cb/bO63gK57A60w4AnLx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kV40MMAAADcAAAADwAAAAAAAAAAAAAAAACYAgAAZHJzL2Rv&#10;d25yZXYueG1sUEsFBgAAAAAEAAQA9QAAAIgDAAAAAA==&#10;" path="m,l,e" filled="f" strokeweight=".1pt">
                  <v:path arrowok="t" o:connecttype="custom" o:connectlocs="0,0;0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14611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7569200</wp:posOffset>
                </wp:positionV>
                <wp:extent cx="0" cy="0"/>
                <wp:effectExtent l="9525" t="6350" r="9525" b="12700"/>
                <wp:wrapNone/>
                <wp:docPr id="911" name="Group 9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0" cy="0"/>
                          <a:chOff x="0" y="11920"/>
                          <a:chExt cx="0" cy="0"/>
                        </a:xfrm>
                      </wpg:grpSpPr>
                      <wps:wsp>
                        <wps:cNvPr id="912" name="Freeform 913"/>
                        <wps:cNvSpPr>
                          <a:spLocks/>
                        </wps:cNvSpPr>
                        <wps:spPr bwMode="auto">
                          <a:xfrm>
                            <a:off x="0" y="1192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FC3E0CD" id="Group 912" o:spid="_x0000_s1026" style="position:absolute;margin-left:0;margin-top:596pt;width:0;height:0;z-index:-1869;mso-position-horizontal-relative:page;mso-position-vertical-relative:page" coordorigin=",11920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">
                <v:shape id="Freeform 913" o:spid="_x0000_s1027" style="position:absolute;top:11920;width:0;height:0;visibility:visible;mso-wrap-style:square;v-text-anchor:top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BFP8QA&#10;AADcAAAADwAAAGRycy9kb3ducmV2LnhtbESPS4vCQBCE78L+h6EFbzpJdhGNjrIoC643HwePbabz&#10;wExPyIya3V/vCILHoqq+oubLztTiRq2rLCuIRxEI4szqigsFx8PPcALCeWSNtWVS8EcOlouP3hxT&#10;be+8o9veFyJA2KWooPS+SaV0WUkG3cg2xMHLbWvQB9kWUrd4D3BTyySKxtJgxWGhxIZWJWWX/dUo&#10;4PyEUXLsrnIbf/6eT1/r3Bf/Sg363fcMhKfOv8Ov9kYrmMYJPM+EIyA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rgRT/EAAAA3AAAAA8AAAAAAAAAAAAAAAAAmAIAAGRycy9k&#10;b3ducmV2LnhtbFBLBQYAAAAABAAEAPUAAACJAwAAAAA=&#10;" path="m,l,e" filled="f" strokeweight=".1pt">
                  <v:path arrowok="t" o:connecttype="custom" o:connectlocs="0,0;0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14610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7569200</wp:posOffset>
                </wp:positionV>
                <wp:extent cx="0" cy="0"/>
                <wp:effectExtent l="9525" t="6350" r="9525" b="12700"/>
                <wp:wrapNone/>
                <wp:docPr id="909" name="Group 9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0" cy="0"/>
                          <a:chOff x="0" y="11920"/>
                          <a:chExt cx="0" cy="0"/>
                        </a:xfrm>
                      </wpg:grpSpPr>
                      <wps:wsp>
                        <wps:cNvPr id="910" name="Freeform 911"/>
                        <wps:cNvSpPr>
                          <a:spLocks/>
                        </wps:cNvSpPr>
                        <wps:spPr bwMode="auto">
                          <a:xfrm>
                            <a:off x="0" y="1192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3EDFC1" id="Group 910" o:spid="_x0000_s1026" style="position:absolute;margin-left:0;margin-top:596pt;width:0;height:0;z-index:-1870;mso-position-horizontal-relative:page;mso-position-vertical-relative:page" coordorigin=",11920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">
                <v:shape id="Freeform 911" o:spid="_x0000_s1027" style="position:absolute;top:11920;width:0;height:0;visibility:visible;mso-wrap-style:square;v-text-anchor:top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X5+08EA&#10;AADcAAAADwAAAGRycy9kb3ducmV2LnhtbERPy2rCQBTdF/oPwxXc1UmsiKaOUloK6s6YhcvbzM0D&#10;M3dCZhKjX+8sCl0eznuzG00jBupcbVlBPItAEOdW11wqyM4/bysQziNrbCyTgjs52G1fXzaYaHvj&#10;Ew2pL0UIYZeggsr7NpHS5RUZdDPbEgeusJ1BH2BXSt3hLYSbRs6jaCkN1hwaKmzpq6L8mvZGARcX&#10;jObZ2Mtj/H74vSy+C18+lJpOxs8PEJ5G/y/+c++1gnUc5ocz4QjI7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V+ftPBAAAA3AAAAA8AAAAAAAAAAAAAAAAAmAIAAGRycy9kb3du&#10;cmV2LnhtbFBLBQYAAAAABAAEAPUAAACGAwAAAAA=&#10;" path="m,l,e" filled="f" strokeweight=".1pt">
                  <v:path arrowok="t" o:connecttype="custom" o:connectlocs="0,0;0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14609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7569200</wp:posOffset>
                </wp:positionV>
                <wp:extent cx="0" cy="0"/>
                <wp:effectExtent l="9525" t="6350" r="9525" b="12700"/>
                <wp:wrapNone/>
                <wp:docPr id="907" name="Group 9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0" cy="0"/>
                          <a:chOff x="0" y="11920"/>
                          <a:chExt cx="0" cy="0"/>
                        </a:xfrm>
                      </wpg:grpSpPr>
                      <wps:wsp>
                        <wps:cNvPr id="908" name="Freeform 909"/>
                        <wps:cNvSpPr>
                          <a:spLocks/>
                        </wps:cNvSpPr>
                        <wps:spPr bwMode="auto">
                          <a:xfrm>
                            <a:off x="0" y="1192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10D4434" id="Group 908" o:spid="_x0000_s1026" style="position:absolute;margin-left:0;margin-top:596pt;width:0;height:0;z-index:-1871;mso-position-horizontal-relative:page;mso-position-vertical-relative:page" coordorigin=",11920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">
                <v:shape id="Freeform 909" o:spid="_x0000_s1027" style="position:absolute;top:11920;width:0;height:0;visibility:visible;mso-wrap-style:square;v-text-anchor:top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HkCMIA&#10;AADcAAAADwAAAGRycy9kb3ducmV2LnhtbERPu27CMBTdK/EP1kXqVmxSVEHARKhVpcJWYGC8xDcP&#10;EV9HsRPSfj0eKnU8Ou9NNtpGDNT52rGG+UyBIM6dqbnUcD59vixB+IBssHFMGn7IQ7adPG0wNe7O&#10;3zQcQyliCPsUNVQhtKmUPq/Iop+5ljhyhesshgi7UpoO7zHcNjJR6k1arDk2VNjSe0X57dhbDVxc&#10;UCXnsZeH+ev+ell8FKH81fp5Ou7WIAKN4V/85/4yGlYqro1n4hGQ2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0eQIwgAAANwAAAAPAAAAAAAAAAAAAAAAAJgCAABkcnMvZG93&#10;bnJldi54bWxQSwUGAAAAAAQABAD1AAAAhwMAAAAA&#10;" path="m,l,e" filled="f" strokeweight=".1pt">
                  <v:path arrowok="t" o:connecttype="custom" o:connectlocs="0,0;0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14608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7569200</wp:posOffset>
                </wp:positionV>
                <wp:extent cx="0" cy="0"/>
                <wp:effectExtent l="9525" t="6350" r="9525" b="12700"/>
                <wp:wrapNone/>
                <wp:docPr id="905" name="Group 9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0" cy="0"/>
                          <a:chOff x="0" y="11920"/>
                          <a:chExt cx="0" cy="0"/>
                        </a:xfrm>
                      </wpg:grpSpPr>
                      <wps:wsp>
                        <wps:cNvPr id="906" name="Freeform 907"/>
                        <wps:cNvSpPr>
                          <a:spLocks/>
                        </wps:cNvSpPr>
                        <wps:spPr bwMode="auto">
                          <a:xfrm>
                            <a:off x="0" y="1192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736B88B" id="Group 906" o:spid="_x0000_s1026" style="position:absolute;margin-left:0;margin-top:596pt;width:0;height:0;z-index:-1872;mso-position-horizontal-relative:page;mso-position-vertical-relative:page" coordorigin=",11920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">
                <v:shape id="Freeform 907" o:spid="_x0000_s1027" style="position:absolute;top:11920;width:0;height:0;visibility:visible;mso-wrap-style:square;v-text-anchor:top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ALV4cUA&#10;AADcAAAADwAAAGRycy9kb3ducmV2LnhtbESPT2vCQBTE74V+h+UVvNVdYwk2ugaxFGxvVQ8eX7Mv&#10;fzD7NmRXE/vpu4WCx2FmfsOs8tG24kq9bxxrmE0VCOLCmYYrDcfD+/MChA/IBlvHpOFGHvL148MK&#10;M+MG/qLrPlQiQthnqKEOocuk9EVNFv3UdcTRK11vMUTZV9L0OES4bWWiVCotNhwXauxoW1Nx3l+s&#10;Bi5PqJLjeJGfs/nH9+nlrQzVj9aTp3GzBBFoDPfwf3tnNLyqFP7OxCMg1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AtXhxQAAANwAAAAPAAAAAAAAAAAAAAAAAJgCAABkcnMv&#10;ZG93bnJldi54bWxQSwUGAAAAAAQABAD1AAAAigMAAAAA&#10;" path="m,l,e" filled="f" strokeweight=".1pt">
                  <v:path arrowok="t" o:connecttype="custom" o:connectlocs="0,0;0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14607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7569200</wp:posOffset>
                </wp:positionV>
                <wp:extent cx="0" cy="0"/>
                <wp:effectExtent l="9525" t="6350" r="9525" b="12700"/>
                <wp:wrapNone/>
                <wp:docPr id="903" name="Group 9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0" cy="0"/>
                          <a:chOff x="0" y="11920"/>
                          <a:chExt cx="0" cy="0"/>
                        </a:xfrm>
                      </wpg:grpSpPr>
                      <wps:wsp>
                        <wps:cNvPr id="904" name="Freeform 905"/>
                        <wps:cNvSpPr>
                          <a:spLocks/>
                        </wps:cNvSpPr>
                        <wps:spPr bwMode="auto">
                          <a:xfrm>
                            <a:off x="0" y="1192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68D557A" id="Group 904" o:spid="_x0000_s1026" style="position:absolute;margin-left:0;margin-top:596pt;width:0;height:0;z-index:-1873;mso-position-horizontal-relative:page;mso-position-vertical-relative:page" coordorigin=",11920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">
                <v:shape id="Freeform 905" o:spid="_x0000_s1027" style="position:absolute;top:11920;width:0;height:0;visibility:visible;mso-wrap-style:square;v-text-anchor:top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5zuDcUA&#10;AADcAAAADwAAAGRycy9kb3ducmV2LnhtbESPT2vCQBTE74V+h+UVvNVdYyg2ugaxFGxvVQ8eX7Mv&#10;fzD7NmRXE/vpu4WCx2FmfsOs8tG24kq9bxxrmE0VCOLCmYYrDcfD+/MChA/IBlvHpOFGHvL148MK&#10;M+MG/qLrPlQiQthnqKEOocuk9EVNFv3UdcTRK11vMUTZV9L0OES4bWWi1Iu02HBcqLGjbU3FeX+x&#10;Grg8oUqO40V+zuYf36f0rQzVj9aTp3GzBBFoDPfwf3tnNLyqFP7OxCMg1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nO4NxQAAANwAAAAPAAAAAAAAAAAAAAAAAJgCAABkcnMv&#10;ZG93bnJldi54bWxQSwUGAAAAAAQABAD1AAAAigMAAAAA&#10;" path="m,l,e" filled="f" strokeweight=".1pt">
                  <v:path arrowok="t" o:connecttype="custom" o:connectlocs="0,0;0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14606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7569200</wp:posOffset>
                </wp:positionV>
                <wp:extent cx="0" cy="0"/>
                <wp:effectExtent l="9525" t="6350" r="9525" b="12700"/>
                <wp:wrapNone/>
                <wp:docPr id="901" name="Group 9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0" cy="0"/>
                          <a:chOff x="0" y="11920"/>
                          <a:chExt cx="0" cy="0"/>
                        </a:xfrm>
                      </wpg:grpSpPr>
                      <wps:wsp>
                        <wps:cNvPr id="902" name="Freeform 903"/>
                        <wps:cNvSpPr>
                          <a:spLocks/>
                        </wps:cNvSpPr>
                        <wps:spPr bwMode="auto">
                          <a:xfrm>
                            <a:off x="0" y="1192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BABE341" id="Group 902" o:spid="_x0000_s1026" style="position:absolute;margin-left:0;margin-top:596pt;width:0;height:0;z-index:-1874;mso-position-horizontal-relative:page;mso-position-vertical-relative:page" coordorigin=",11920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">
                <v:shape id="Freeform 903" o:spid="_x0000_s1027" style="position:absolute;top:11920;width:0;height:0;visibility:visible;mso-wrap-style:square;v-text-anchor:top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znT4sMA&#10;AADcAAAADwAAAGRycy9kb3ducmV2LnhtbESPT2sCMRTE7wW/Q3iCt5q4StHVKNIiqLdaDx6fm7d/&#10;cPOybKKufnpTKPQ4zMxvmMWqs7W4UesrxxpGQwWCOHOm4kLD8WfzPgXhA7LB2jFpeJCH1bL3tsDU&#10;uDt/0+0QChEh7FPUUIbQpFL6rCSLfuga4ujlrrUYomwLaVq8R7itZaLUh7RYcVwosaHPkrLL4Wo1&#10;cH5ClRy7q9yPxrvzafKVh+Kp9aDfrecgAnXhP/zX3hoNM5XA75l4BOTy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znT4sMAAADcAAAADwAAAAAAAAAAAAAAAACYAgAAZHJzL2Rv&#10;d25yZXYueG1sUEsFBgAAAAAEAAQA9QAAAIgDAAAAAA==&#10;" path="m,l,e" filled="f" strokeweight=".1pt">
                  <v:path arrowok="t" o:connecttype="custom" o:connectlocs="0,0;0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14605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7569200</wp:posOffset>
                </wp:positionV>
                <wp:extent cx="0" cy="0"/>
                <wp:effectExtent l="9525" t="6350" r="9525" b="12700"/>
                <wp:wrapNone/>
                <wp:docPr id="899" name="Group 9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0" cy="0"/>
                          <a:chOff x="0" y="11920"/>
                          <a:chExt cx="0" cy="0"/>
                        </a:xfrm>
                      </wpg:grpSpPr>
                      <wps:wsp>
                        <wps:cNvPr id="900" name="Freeform 901"/>
                        <wps:cNvSpPr>
                          <a:spLocks/>
                        </wps:cNvSpPr>
                        <wps:spPr bwMode="auto">
                          <a:xfrm>
                            <a:off x="0" y="1192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5B891EE" id="Group 900" o:spid="_x0000_s1026" style="position:absolute;margin-left:0;margin-top:596pt;width:0;height:0;z-index:-1875;mso-position-horizontal-relative:page;mso-position-vertical-relative:page" coordorigin=",11920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">
                <v:shape id="Freeform 901" o:spid="_x0000_s1027" style="position:absolute;top:11920;width:0;height:0;visibility:visible;mso-wrap-style:square;v-text-anchor:top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foDsIA&#10;AADcAAAADwAAAGRycy9kb3ducmV2LnhtbERPu27CMBTdK/EP1kXqVmxSVEHARKhVpcJWYGC8xDcP&#10;EV9HsRPSfj0eKnU8Ou9NNtpGDNT52rGG+UyBIM6dqbnUcD59vixB+IBssHFMGn7IQ7adPG0wNe7O&#10;3zQcQyliCPsUNVQhtKmUPq/Iop+5ljhyhesshgi7UpoO7zHcNjJR6k1arDk2VNjSe0X57dhbDVxc&#10;UCXnsZeH+ev+ell8FKH81fp5Ou7WIAKN4V/85/4yGlYqzo9n4hGQ2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p+gOwgAAANwAAAAPAAAAAAAAAAAAAAAAAJgCAABkcnMvZG93&#10;bnJldi54bWxQSwUGAAAAAAQABAD1AAAAhwMAAAAA&#10;" path="m,l,e" filled="f" strokeweight=".1pt">
                  <v:path arrowok="t" o:connecttype="custom" o:connectlocs="0,0;0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14604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7569200</wp:posOffset>
                </wp:positionV>
                <wp:extent cx="0" cy="0"/>
                <wp:effectExtent l="9525" t="6350" r="9525" b="12700"/>
                <wp:wrapNone/>
                <wp:docPr id="897" name="Group 8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0" cy="0"/>
                          <a:chOff x="0" y="11920"/>
                          <a:chExt cx="0" cy="0"/>
                        </a:xfrm>
                      </wpg:grpSpPr>
                      <wps:wsp>
                        <wps:cNvPr id="898" name="Freeform 899"/>
                        <wps:cNvSpPr>
                          <a:spLocks/>
                        </wps:cNvSpPr>
                        <wps:spPr bwMode="auto">
                          <a:xfrm>
                            <a:off x="0" y="1192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689CD70" id="Group 898" o:spid="_x0000_s1026" style="position:absolute;margin-left:0;margin-top:596pt;width:0;height:0;z-index:-1876;mso-position-horizontal-relative:page;mso-position-vertical-relative:page" coordorigin=",11920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">
                <v:shape id="Freeform 899" o:spid="_x0000_s1027" style="position:absolute;top:11920;width:0;height:0;visibility:visible;mso-wrap-style:square;v-text-anchor:top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p+EsAA&#10;AADcAAAADwAAAGRycy9kb3ducmV2LnhtbERPy4rCMBTdC/5DuAPuNPWBaKepyAyCuvOxcHmnuX0w&#10;zU1pola/3iwEl4fzTladqcWNWldZVjAeRSCIM6srLhScT5vhAoTzyBpry6TgQQ5Wab+XYKztnQ90&#10;O/pChBB2MSoovW9iKV1WkkE3sg1x4HLbGvQBtoXULd5DuKnlJIrm0mDFoaHEhn5Kyv6PV6OA8wtG&#10;k3N3lfvxdPd3mf3mvngqNfjq1t8gPHX+I367t1rBYhnWhjPhCMj0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Dp+EsAAAADcAAAADwAAAAAAAAAAAAAAAACYAgAAZHJzL2Rvd25y&#10;ZXYueG1sUEsFBgAAAAAEAAQA9QAAAIUDAAAAAA==&#10;" path="m,l,e" filled="f" strokeweight=".1pt">
                  <v:path arrowok="t" o:connecttype="custom" o:connectlocs="0,0;0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14603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7569200</wp:posOffset>
                </wp:positionV>
                <wp:extent cx="0" cy="0"/>
                <wp:effectExtent l="9525" t="6350" r="9525" b="12700"/>
                <wp:wrapNone/>
                <wp:docPr id="895" name="Group 8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0" cy="0"/>
                          <a:chOff x="0" y="11920"/>
                          <a:chExt cx="0" cy="0"/>
                        </a:xfrm>
                      </wpg:grpSpPr>
                      <wps:wsp>
                        <wps:cNvPr id="896" name="Freeform 897"/>
                        <wps:cNvSpPr>
                          <a:spLocks/>
                        </wps:cNvSpPr>
                        <wps:spPr bwMode="auto">
                          <a:xfrm>
                            <a:off x="0" y="1192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7345DDC" id="Group 896" o:spid="_x0000_s1026" style="position:absolute;margin-left:0;margin-top:596pt;width:0;height:0;z-index:-1877;mso-position-horizontal-relative:page;mso-position-vertical-relative:page" coordorigin=",11920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">
                <v:shape id="Freeform 897" o:spid="_x0000_s1027" style="position:absolute;top:11920;width:0;height:0;visibility:visible;mso-wrap-style:square;v-text-anchor:top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ulP+8QA&#10;AADcAAAADwAAAGRycy9kb3ducmV2LnhtbESPT2vCQBTE74V+h+UVvNVNVMRG1yCKYHvTevD4mn35&#10;g9m3IbsmsZ/eLQg9DjPzG2aVDqYWHbWusqwgHkcgiDOrKy4UnL/37wsQziNrrC2Tgjs5SNevLytM&#10;tO35SN3JFyJA2CWooPS+SaR0WUkG3dg2xMHLbWvQB9kWUrfYB7ip5SSK5tJgxWGhxIa2JWXX080o&#10;4PyC0eQ83ORXPP38ucx2uS9+lRq9DZslCE+D/w8/2wetYPExh78z4QjI9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7pT/vEAAAA3AAAAA8AAAAAAAAAAAAAAAAAmAIAAGRycy9k&#10;b3ducmV2LnhtbFBLBQYAAAAABAAEAPUAAACJAwAAAAA=&#10;" path="m,l,e" filled="f" strokeweight=".1pt">
                  <v:path arrowok="t" o:connecttype="custom" o:connectlocs="0,0;0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14602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7569200</wp:posOffset>
                </wp:positionV>
                <wp:extent cx="0" cy="0"/>
                <wp:effectExtent l="9525" t="6350" r="9525" b="12700"/>
                <wp:wrapNone/>
                <wp:docPr id="893" name="Group 8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0" cy="0"/>
                          <a:chOff x="0" y="11920"/>
                          <a:chExt cx="0" cy="0"/>
                        </a:xfrm>
                      </wpg:grpSpPr>
                      <wps:wsp>
                        <wps:cNvPr id="894" name="Freeform 895"/>
                        <wps:cNvSpPr>
                          <a:spLocks/>
                        </wps:cNvSpPr>
                        <wps:spPr bwMode="auto">
                          <a:xfrm>
                            <a:off x="0" y="1192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5987CA9" id="Group 894" o:spid="_x0000_s1026" style="position:absolute;margin-left:0;margin-top:596pt;width:0;height:0;z-index:-1878;mso-position-horizontal-relative:page;mso-position-vertical-relative:page" coordorigin=",11920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">
                <v:shape id="Freeform 895" o:spid="_x0000_s1027" style="position:absolute;top:11920;width:0;height:0;visibility:visible;mso-wrap-style:square;v-text-anchor:top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d0F8QA&#10;AADcAAAADwAAAGRycy9kb3ducmV2LnhtbESPS4vCQBCE7wv+h6EFb+vEB6IxExGXhV1vPg4e20zn&#10;gZmekBk1u7/eEQSPRVV9RSWrztTiRq2rLCsYDSMQxJnVFRcKjofvzzkI55E11pZJwR85WKW9jwRj&#10;be+8o9veFyJA2MWooPS+iaV0WUkG3dA2xMHLbWvQB9kWUrd4D3BTy3EUzaTBisNCiQ1tSsou+6tR&#10;wPkJo/Gxu8rtaPJ7Pk2/cl/8KzXod+slCE+df4df7R+tYL6YwvNMOAIyf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F3dBfEAAAA3AAAAA8AAAAAAAAAAAAAAAAAmAIAAGRycy9k&#10;b3ducmV2LnhtbFBLBQYAAAAABAAEAPUAAACJAwAAAAA=&#10;" path="m,l,e" filled="f" strokeweight=".1pt">
                  <v:path arrowok="t" o:connecttype="custom" o:connectlocs="0,0;0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14601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7569200</wp:posOffset>
                </wp:positionV>
                <wp:extent cx="0" cy="0"/>
                <wp:effectExtent l="9525" t="6350" r="9525" b="12700"/>
                <wp:wrapNone/>
                <wp:docPr id="891" name="Group 8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0" cy="0"/>
                          <a:chOff x="0" y="11920"/>
                          <a:chExt cx="0" cy="0"/>
                        </a:xfrm>
                      </wpg:grpSpPr>
                      <wps:wsp>
                        <wps:cNvPr id="892" name="Freeform 893"/>
                        <wps:cNvSpPr>
                          <a:spLocks/>
                        </wps:cNvSpPr>
                        <wps:spPr bwMode="auto">
                          <a:xfrm>
                            <a:off x="0" y="1192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5512276" id="Group 892" o:spid="_x0000_s1026" style="position:absolute;margin-left:0;margin-top:596pt;width:0;height:0;z-index:-1879;mso-position-horizontal-relative:page;mso-position-vertical-relative:page" coordorigin=",11920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">
                <v:shape id="Freeform 893" o:spid="_x0000_s1027" style="position:absolute;top:11920;width:0;height:0;visibility:visible;mso-wrap-style:square;v-text-anchor:top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JJ+MMA&#10;AADcAAAADwAAAGRycy9kb3ducmV2LnhtbESPT4vCMBTE7wt+h/AEb2tqlUWrUUQR1NuqB4/P5vUP&#10;Ni+liVr99GZhweMwM79hZovWVOJOjSstKxj0IxDEqdUl5wpOx833GITzyBory6TgSQ4W887XDBNt&#10;H/xL94PPRYCwS1BB4X2dSOnSggy6vq2Jg5fZxqAPssmlbvAR4KaScRT9SIMlh4UCa1oVlF4PN6OA&#10;szNG8am9yf1guLucR+vM5y+let12OQXhqfWf8H97qxWMJzH8nQlHQM7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dJJ+MMAAADcAAAADwAAAAAAAAAAAAAAAACYAgAAZHJzL2Rv&#10;d25yZXYueG1sUEsFBgAAAAAEAAQA9QAAAIgDAAAAAA==&#10;" path="m,l,e" filled="f" strokeweight=".1pt">
                  <v:path arrowok="t" o:connecttype="custom" o:connectlocs="0,0;0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14600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7569200</wp:posOffset>
                </wp:positionV>
                <wp:extent cx="0" cy="0"/>
                <wp:effectExtent l="9525" t="6350" r="9525" b="12700"/>
                <wp:wrapNone/>
                <wp:docPr id="889" name="Group 8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0" cy="0"/>
                          <a:chOff x="0" y="11920"/>
                          <a:chExt cx="0" cy="0"/>
                        </a:xfrm>
                      </wpg:grpSpPr>
                      <wps:wsp>
                        <wps:cNvPr id="890" name="Freeform 891"/>
                        <wps:cNvSpPr>
                          <a:spLocks/>
                        </wps:cNvSpPr>
                        <wps:spPr bwMode="auto">
                          <a:xfrm>
                            <a:off x="0" y="1192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1D93AFA" id="Group 890" o:spid="_x0000_s1026" style="position:absolute;margin-left:0;margin-top:596pt;width:0;height:0;z-index:-1880;mso-position-horizontal-relative:page;mso-position-vertical-relative:page" coordorigin=",11920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">
                <v:shape id="Freeform 891" o:spid="_x0000_s1027" style="position:absolute;top:11920;width:0;height:0;visibility:visible;mso-wrap-style:square;v-text-anchor:top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kxyFMAA&#10;AADcAAAADwAAAGRycy9kb3ducmV2LnhtbERPy4rCMBTdC/5DuAPuNPWBaKepyAyCuvOxcHmnuX0w&#10;zU1pola/3iwEl4fzTladqcWNWldZVjAeRSCIM6srLhScT5vhAoTzyBpry6TgQQ5Wab+XYKztnQ90&#10;O/pChBB2MSoovW9iKV1WkkE3sg1x4HLbGvQBtoXULd5DuKnlJIrm0mDFoaHEhn5Kyv6PV6OA8wtG&#10;k3N3lfvxdPd3mf3mvngqNfjq1t8gPHX+I367t1rBYhnmhzPhCMj0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kxyFMAAAADcAAAADwAAAAAAAAAAAAAAAACYAgAAZHJzL2Rvd25y&#10;ZXYueG1sUEsFBgAAAAAEAAQA9QAAAIUDAAAAAA==&#10;" path="m,l,e" filled="f" strokeweight=".1pt">
                  <v:path arrowok="t" o:connecttype="custom" o:connectlocs="0,0;0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14599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7569200</wp:posOffset>
                </wp:positionV>
                <wp:extent cx="0" cy="0"/>
                <wp:effectExtent l="9525" t="6350" r="9525" b="12700"/>
                <wp:wrapNone/>
                <wp:docPr id="887" name="Group 8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0" cy="0"/>
                          <a:chOff x="0" y="11920"/>
                          <a:chExt cx="0" cy="0"/>
                        </a:xfrm>
                      </wpg:grpSpPr>
                      <wps:wsp>
                        <wps:cNvPr id="888" name="Freeform 889"/>
                        <wps:cNvSpPr>
                          <a:spLocks/>
                        </wps:cNvSpPr>
                        <wps:spPr bwMode="auto">
                          <a:xfrm>
                            <a:off x="0" y="1192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813A0E6" id="Group 888" o:spid="_x0000_s1026" style="position:absolute;margin-left:0;margin-top:596pt;width:0;height:0;z-index:-1881;mso-position-horizontal-relative:page;mso-position-vertical-relative:page" coordorigin=",11920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">
                <v:shape id="Freeform 889" o:spid="_x0000_s1027" style="position:absolute;top:11920;width:0;height:0;visibility:visible;mso-wrap-style:square;v-text-anchor:top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Poz78A&#10;AADcAAAADwAAAGRycy9kb3ducmV2LnhtbERPyarCMBTdC/5DuII7TR2QUo0iiqDuHBYur83tgM1N&#10;aaLW9/UvC8Hl4cyLVWsq8aLGlZYVjIYRCOLU6pJzBdfLbhCDcB5ZY2WZFHzIwWrZ7Sww0fbNJ3qd&#10;fS5CCLsEFRTe14mULi3IoBvamjhwmW0M+gCbXOoG3yHcVHIcRTNpsOTQUGBNm4LSx/lpFHB2w2h8&#10;bZ/yOJoc7rfpNvP5n1L9Xrueg/DU+p/4695rBXEc1oYz4QjI5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F4+jPvwAAANwAAAAPAAAAAAAAAAAAAAAAAJgCAABkcnMvZG93bnJl&#10;di54bWxQSwUGAAAAAAQABAD1AAAAhAMAAAAA&#10;" path="m,l,e" filled="f" strokeweight=".1pt">
                  <v:path arrowok="t" o:connecttype="custom" o:connectlocs="0,0;0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14598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7569200</wp:posOffset>
                </wp:positionV>
                <wp:extent cx="0" cy="0"/>
                <wp:effectExtent l="9525" t="6350" r="9525" b="12700"/>
                <wp:wrapNone/>
                <wp:docPr id="885" name="Group 8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0" cy="0"/>
                          <a:chOff x="0" y="11920"/>
                          <a:chExt cx="0" cy="0"/>
                        </a:xfrm>
                      </wpg:grpSpPr>
                      <wps:wsp>
                        <wps:cNvPr id="886" name="Freeform 887"/>
                        <wps:cNvSpPr>
                          <a:spLocks/>
                        </wps:cNvSpPr>
                        <wps:spPr bwMode="auto">
                          <a:xfrm>
                            <a:off x="0" y="1192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50EF11E" id="Group 886" o:spid="_x0000_s1026" style="position:absolute;margin-left:0;margin-top:596pt;width:0;height:0;z-index:-1882;mso-position-horizontal-relative:page;mso-position-vertical-relative:page" coordorigin=",11920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">
                <v:shape id="Freeform 887" o:spid="_x0000_s1027" style="position:absolute;top:11920;width:0;height:0;visibility:visible;mso-wrap-style:square;v-text-anchor:top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zDZJsQA&#10;AADcAAAADwAAAGRycy9kb3ducmV2LnhtbESPS4vCQBCE74L/YWjBm07URUJ0EhZlYXdvPg4e20zn&#10;wWZ6QmbUrL/eEQSPRVV9Ra2z3jTiSp2rLSuYTSMQxLnVNZcKjoevSQzCeWSNjWVS8E8OsnQ4WGOi&#10;7Y13dN37UgQIuwQVVN63iZQur8igm9qWOHiF7Qz6ILtS6g5vAW4aOY+ipTRYc1iosKVNRfnf/mIU&#10;cHHCaH7sL/J3tvg5nz62hS/vSo1H/ecKhKfev8Ov9rdWEMdLeJ4JR0Cm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sw2SbEAAAA3AAAAA8AAAAAAAAAAAAAAAAAmAIAAGRycy9k&#10;b3ducmV2LnhtbFBLBQYAAAAABAAEAPUAAACJAwAAAAA=&#10;" path="m,l,e" filled="f" strokeweight=".1pt">
                  <v:path arrowok="t" o:connecttype="custom" o:connectlocs="0,0;0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14597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7569200</wp:posOffset>
                </wp:positionV>
                <wp:extent cx="0" cy="0"/>
                <wp:effectExtent l="9525" t="6350" r="9525" b="12700"/>
                <wp:wrapNone/>
                <wp:docPr id="883" name="Group 8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0" cy="0"/>
                          <a:chOff x="0" y="11920"/>
                          <a:chExt cx="0" cy="0"/>
                        </a:xfrm>
                      </wpg:grpSpPr>
                      <wps:wsp>
                        <wps:cNvPr id="884" name="Freeform 885"/>
                        <wps:cNvSpPr>
                          <a:spLocks/>
                        </wps:cNvSpPr>
                        <wps:spPr bwMode="auto">
                          <a:xfrm>
                            <a:off x="0" y="1192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D98E538" id="Group 884" o:spid="_x0000_s1026" style="position:absolute;margin-left:0;margin-top:596pt;width:0;height:0;z-index:-1883;mso-position-horizontal-relative:page;mso-position-vertical-relative:page" coordorigin=",11920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">
                <v:shape id="Freeform 885" o:spid="_x0000_s1027" style="position:absolute;top:11920;width:0;height:0;visibility:visible;mso-wrap-style:square;v-text-anchor:top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7iysQA&#10;AADcAAAADwAAAGRycy9kb3ducmV2LnhtbESPS4vCQBCE74L/YWjBm058ICE6CYuysLs3HwePbabz&#10;YDM9ITNq1l/vLAgei6r6itpkvWnEjTpXW1Ywm0YgiHOray4VnI6fkxiE88gaG8uk4I8cZOlwsMFE&#10;2zvv6XbwpQgQdgkqqLxvEyldXpFBN7UtcfAK2xn0QXal1B3eA9w0ch5FK2mw5rBQYUvbivLfw9Uo&#10;4OKM0fzUX+XPbPF9OS93hS8fSo1H/ccahKfev8Ov9pdWEMdL+D8TjoBM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Su4srEAAAA3AAAAA8AAAAAAAAAAAAAAAAAmAIAAGRycy9k&#10;b3ducmV2LnhtbFBLBQYAAAAABAAEAPUAAACJAwAAAAA=&#10;" path="m,l,e" filled="f" strokeweight=".1pt">
                  <v:path arrowok="t" o:connecttype="custom" o:connectlocs="0,0;0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14596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7569200</wp:posOffset>
                </wp:positionV>
                <wp:extent cx="0" cy="0"/>
                <wp:effectExtent l="9525" t="6350" r="9525" b="12700"/>
                <wp:wrapNone/>
                <wp:docPr id="881" name="Group 8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0" cy="0"/>
                          <a:chOff x="0" y="11920"/>
                          <a:chExt cx="0" cy="0"/>
                        </a:xfrm>
                      </wpg:grpSpPr>
                      <wps:wsp>
                        <wps:cNvPr id="882" name="Freeform 883"/>
                        <wps:cNvSpPr>
                          <a:spLocks/>
                        </wps:cNvSpPr>
                        <wps:spPr bwMode="auto">
                          <a:xfrm>
                            <a:off x="0" y="1192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CF1089F" id="Group 882" o:spid="_x0000_s1026" style="position:absolute;margin-left:0;margin-top:596pt;width:0;height:0;z-index:-1884;mso-position-horizontal-relative:page;mso-position-vertical-relative:page" coordorigin=",11920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">
                <v:shape id="Freeform 883" o:spid="_x0000_s1027" style="position:absolute;top:11920;width:0;height:0;visibility:visible;mso-wrap-style:square;v-text-anchor:top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vfJcUA&#10;AADcAAAADwAAAGRycy9kb3ducmV2LnhtbESPzWrDMBCE74G8g9hCbokUtwTjRgklIdD21tSHHLfW&#10;+odaK2PJjtOnrwqFHIeZ+YbZ7ifbipF63zjWsF4pEMSFMw1XGvLP0zIF4QOywdYxabiRh/1uPtti&#10;ZtyVP2g8h0pECPsMNdQhdJmUvqjJol+5jjh6pesthij7SpoerxFuW5kotZEWG44LNXZ0qKn4Pg9W&#10;A5cXVEk+DfJ9/fj2dXk6lqH60XrxML08gwg0hXv4v/1qNKRpAn9n4hGQu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C98lxQAAANwAAAAPAAAAAAAAAAAAAAAAAJgCAABkcnMv&#10;ZG93bnJldi54bWxQSwUGAAAAAAQABAD1AAAAigMAAAAA&#10;" path="m,l,e" filled="f" strokeweight=".1pt">
                  <v:path arrowok="t" o:connecttype="custom" o:connectlocs="0,0;0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14595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7569200</wp:posOffset>
                </wp:positionV>
                <wp:extent cx="0" cy="0"/>
                <wp:effectExtent l="9525" t="6350" r="9525" b="12700"/>
                <wp:wrapNone/>
                <wp:docPr id="879" name="Group 8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0" cy="0"/>
                          <a:chOff x="0" y="11920"/>
                          <a:chExt cx="0" cy="0"/>
                        </a:xfrm>
                      </wpg:grpSpPr>
                      <wps:wsp>
                        <wps:cNvPr id="880" name="Freeform 881"/>
                        <wps:cNvSpPr>
                          <a:spLocks/>
                        </wps:cNvSpPr>
                        <wps:spPr bwMode="auto">
                          <a:xfrm>
                            <a:off x="0" y="1192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0670C15" id="Group 880" o:spid="_x0000_s1026" style="position:absolute;margin-left:0;margin-top:596pt;width:0;height:0;z-index:-1885;mso-position-horizontal-relative:page;mso-position-vertical-relative:page" coordorigin=",11920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">
                <v:shape id="Freeform 881" o:spid="_x0000_s1027" style="position:absolute;top:11920;width:0;height:0;visibility:visible;mso-wrap-style:square;v-text-anchor:top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5Xkyb8A&#10;AADcAAAADwAAAGRycy9kb3ducmV2LnhtbERPyarCMBTdC/5DuII7TR2QUo0iiqDuHBYur83tgM1N&#10;aaLW9/UvC8Hl4cyLVWsq8aLGlZYVjIYRCOLU6pJzBdfLbhCDcB5ZY2WZFHzIwWrZ7Sww0fbNJ3qd&#10;fS5CCLsEFRTe14mULi3IoBvamjhwmW0M+gCbXOoG3yHcVHIcRTNpsOTQUGBNm4LSx/lpFHB2w2h8&#10;bZ/yOJoc7rfpNvP5n1L9Xrueg/DU+p/4695rBXEc5ocz4QjI5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7leTJvwAAANwAAAAPAAAAAAAAAAAAAAAAAJgCAABkcnMvZG93bnJl&#10;di54bWxQSwUGAAAAAAQABAD1AAAAhAMAAAAA&#10;" path="m,l,e" filled="f" strokeweight=".1pt">
                  <v:path arrowok="t" o:connecttype="custom" o:connectlocs="0,0;0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14594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7569200</wp:posOffset>
                </wp:positionV>
                <wp:extent cx="0" cy="0"/>
                <wp:effectExtent l="9525" t="6350" r="9525" b="12700"/>
                <wp:wrapNone/>
                <wp:docPr id="877" name="Group 8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0" cy="0"/>
                          <a:chOff x="0" y="11920"/>
                          <a:chExt cx="0" cy="0"/>
                        </a:xfrm>
                      </wpg:grpSpPr>
                      <wps:wsp>
                        <wps:cNvPr id="878" name="Freeform 879"/>
                        <wps:cNvSpPr>
                          <a:spLocks/>
                        </wps:cNvSpPr>
                        <wps:spPr bwMode="auto">
                          <a:xfrm>
                            <a:off x="0" y="1192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411D3B4" id="Group 878" o:spid="_x0000_s1026" style="position:absolute;margin-left:0;margin-top:596pt;width:0;height:0;z-index:-1886;mso-position-horizontal-relative:page;mso-position-vertical-relative:page" coordorigin=",11920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">
                <v:shape id="Freeform 879" o:spid="_x0000_s1027" style="position:absolute;top:11920;width:0;height:0;visibility:visible;mso-wrap-style:square;v-text-anchor:top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aY6MAA&#10;AADcAAAADwAAAGRycy9kb3ducmV2LnhtbERPy4rCMBTdC/5DuAPuNPWBSqepyAyCuvOxcHmnuX0w&#10;zU1pola/3iwEl4fzTladqcWNWldZVjAeRSCIM6srLhScT5vhEoTzyBpry6TgQQ5Wab+XYKztnQ90&#10;O/pChBB2MSoovW9iKV1WkkE3sg1x4HLbGvQBtoXULd5DuKnlJIrm0mDFoaHEhn5Kyv6PV6OA8wtG&#10;k3N3lfvxdPd3mf3mvngqNfjq1t8gPHX+I367t1rBchHWhjPhCMj0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DaY6MAAAADcAAAADwAAAAAAAAAAAAAAAACYAgAAZHJzL2Rvd25y&#10;ZXYueG1sUEsFBgAAAAAEAAQA9QAAAIUDAAAAAA==&#10;" path="m,l,e" filled="f" strokeweight=".1pt">
                  <v:path arrowok="t" o:connecttype="custom" o:connectlocs="0,0;0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14593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7569200</wp:posOffset>
                </wp:positionV>
                <wp:extent cx="0" cy="0"/>
                <wp:effectExtent l="9525" t="6350" r="9525" b="12700"/>
                <wp:wrapNone/>
                <wp:docPr id="875" name="Group 8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0" cy="0"/>
                          <a:chOff x="0" y="11920"/>
                          <a:chExt cx="0" cy="0"/>
                        </a:xfrm>
                      </wpg:grpSpPr>
                      <wps:wsp>
                        <wps:cNvPr id="876" name="Freeform 877"/>
                        <wps:cNvSpPr>
                          <a:spLocks/>
                        </wps:cNvSpPr>
                        <wps:spPr bwMode="auto">
                          <a:xfrm>
                            <a:off x="0" y="1192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2F92228" id="Group 876" o:spid="_x0000_s1026" style="position:absolute;margin-left:0;margin-top:596pt;width:0;height:0;z-index:-1887;mso-position-horizontal-relative:page;mso-position-vertical-relative:page" coordorigin=",11920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">
                <v:shape id="Freeform 877" o:spid="_x0000_s1027" style="position:absolute;top:11920;width:0;height:0;visibility:visible;mso-wrap-style:square;v-text-anchor:top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WpAcQA&#10;AADcAAAADwAAAGRycy9kb3ducmV2LnhtbESPT2vCQBTE74V+h+UVvNVNVKxE1yCKYHvTevD4mn35&#10;g9m3IbsmsZ/eLQg9DjPzG2aVDqYWHbWusqwgHkcgiDOrKy4UnL/37wsQziNrrC2Tgjs5SNevLytM&#10;tO35SN3JFyJA2CWooPS+SaR0WUkG3dg2xMHLbWvQB9kWUrfYB7ip5SSK5tJgxWGhxIa2JWXX080o&#10;4PyC0eQ83ORXPP38ucx2uS9+lRq9DZslCE+D/w8/2wetYPExh78z4QjI9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7lqQHEAAAA3AAAAA8AAAAAAAAAAAAAAAAAmAIAAGRycy9k&#10;b3ducmV2LnhtbFBLBQYAAAAABAAEAPUAAACJAwAAAAA=&#10;" path="m,l,e" filled="f" strokeweight=".1pt">
                  <v:path arrowok="t" o:connecttype="custom" o:connectlocs="0,0;0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14592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7569200</wp:posOffset>
                </wp:positionV>
                <wp:extent cx="0" cy="0"/>
                <wp:effectExtent l="9525" t="6350" r="9525" b="12700"/>
                <wp:wrapNone/>
                <wp:docPr id="873" name="Group 8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0" cy="0"/>
                          <a:chOff x="0" y="11920"/>
                          <a:chExt cx="0" cy="0"/>
                        </a:xfrm>
                      </wpg:grpSpPr>
                      <wps:wsp>
                        <wps:cNvPr id="874" name="Freeform 875"/>
                        <wps:cNvSpPr>
                          <a:spLocks/>
                        </wps:cNvSpPr>
                        <wps:spPr bwMode="auto">
                          <a:xfrm>
                            <a:off x="0" y="1192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8E737ED" id="Group 874" o:spid="_x0000_s1026" style="position:absolute;margin-left:0;margin-top:596pt;width:0;height:0;z-index:-1888;mso-position-horizontal-relative:page;mso-position-vertical-relative:page" coordorigin=",11920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">
                <v:shape id="Freeform 875" o:spid="_x0000_s1027" style="position:absolute;top:11920;width:0;height:0;visibility:visible;mso-wrap-style:square;v-text-anchor:top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uS7cQA&#10;AADcAAAADwAAAGRycy9kb3ducmV2LnhtbESPS4vCQBCE7wv+h6EFb+vEByoxExGXhV1vPg4e20zn&#10;gZmekBk1u7/eEQSPRVV9RSWrztTiRq2rLCsYDSMQxJnVFRcKjofvzwUI55E11pZJwR85WKW9jwRj&#10;be+8o9veFyJA2MWooPS+iaV0WUkG3dA2xMHLbWvQB9kWUrd4D3BTy3EUzaTBisNCiQ1tSsou+6tR&#10;wPkJo/Gxu8rtaPJ7Pk2/cl/8KzXod+slCE+df4df7R+tYDGfwvNMOAIyf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F7ku3EAAAA3AAAAA8AAAAAAAAAAAAAAAAAmAIAAGRycy9k&#10;b3ducmV2LnhtbFBLBQYAAAAABAAEAPUAAACJAwAAAAA=&#10;" path="m,l,e" filled="f" strokeweight=".1pt">
                  <v:path arrowok="t" o:connecttype="custom" o:connectlocs="0,0;0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14591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7569200</wp:posOffset>
                </wp:positionV>
                <wp:extent cx="0" cy="0"/>
                <wp:effectExtent l="9525" t="6350" r="9525" b="12700"/>
                <wp:wrapNone/>
                <wp:docPr id="871" name="Group 8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0" cy="0"/>
                          <a:chOff x="0" y="11920"/>
                          <a:chExt cx="0" cy="0"/>
                        </a:xfrm>
                      </wpg:grpSpPr>
                      <wps:wsp>
                        <wps:cNvPr id="872" name="Freeform 873"/>
                        <wps:cNvSpPr>
                          <a:spLocks/>
                        </wps:cNvSpPr>
                        <wps:spPr bwMode="auto">
                          <a:xfrm>
                            <a:off x="0" y="1192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948230D" id="Group 872" o:spid="_x0000_s1026" style="position:absolute;margin-left:0;margin-top:596pt;width:0;height:0;z-index:-1889;mso-position-horizontal-relative:page;mso-position-vertical-relative:page" coordorigin=",11920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">
                <v:shape id="Freeform 873" o:spid="_x0000_s1027" style="position:absolute;top:11920;width:0;height:0;visibility:visible;mso-wrap-style:square;v-text-anchor:top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d6vAsMA&#10;AADcAAAADwAAAGRycy9kb3ducmV2LnhtbESPT4vCMBTE7wt+h/AEb2tqlVWqUUQR1NuqB4/P5vUP&#10;Ni+liVr99GZhweMwM79hZovWVOJOjSstKxj0IxDEqdUl5wpOx833BITzyBory6TgSQ4W887XDBNt&#10;H/xL94PPRYCwS1BB4X2dSOnSggy6vq2Jg5fZxqAPssmlbvAR4KaScRT9SIMlh4UCa1oVlF4PN6OA&#10;szNG8am9yf1guLucR+vM5y+let12OQXhqfWf8H97qxVMxjH8nQlHQM7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d6vAsMAAADcAAAADwAAAAAAAAAAAAAAAACYAgAAZHJzL2Rv&#10;d25yZXYueG1sUEsFBgAAAAAEAAQA9QAAAIgDAAAAAA==&#10;" path="m,l,e" filled="f" strokeweight=".1pt">
                  <v:path arrowok="t" o:connecttype="custom" o:connectlocs="0,0;0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14590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7569200</wp:posOffset>
                </wp:positionV>
                <wp:extent cx="0" cy="0"/>
                <wp:effectExtent l="9525" t="6350" r="9525" b="12700"/>
                <wp:wrapNone/>
                <wp:docPr id="869" name="Group 8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0" cy="0"/>
                          <a:chOff x="0" y="11920"/>
                          <a:chExt cx="0" cy="0"/>
                        </a:xfrm>
                      </wpg:grpSpPr>
                      <wps:wsp>
                        <wps:cNvPr id="870" name="Freeform 871"/>
                        <wps:cNvSpPr>
                          <a:spLocks/>
                        </wps:cNvSpPr>
                        <wps:spPr bwMode="auto">
                          <a:xfrm>
                            <a:off x="0" y="1192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C9BAD01" id="Group 870" o:spid="_x0000_s1026" style="position:absolute;margin-left:0;margin-top:596pt;width:0;height:0;z-index:-1890;mso-position-horizontal-relative:page;mso-position-vertical-relative:page" coordorigin=",11920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">
                <v:shape id="Freeform 871" o:spid="_x0000_s1027" style="position:absolute;top:11920;width:0;height:0;visibility:visible;mso-wrap-style:square;v-text-anchor:top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kCU7sAA&#10;AADcAAAADwAAAGRycy9kb3ducmV2LnhtbERPy4rCMBTdC/5DuAPuNPWBSqepyAyCuvOxcHmnuX0w&#10;zU1pola/3iwEl4fzTladqcWNWldZVjAeRSCIM6srLhScT5vhEoTzyBpry6TgQQ5Wab+XYKztnQ90&#10;O/pChBB2MSoovW9iKV1WkkE3sg1x4HLbGvQBtoXULd5DuKnlJIrm0mDFoaHEhn5Kyv6PV6OA8wtG&#10;k3N3lfvxdPd3mf3mvngqNfjq1t8gPHX+I367t1rBchHmhzPhCMj0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kCU7sAAAADcAAAADwAAAAAAAAAAAAAAAACYAgAAZHJzL2Rvd25y&#10;ZXYueG1sUEsFBgAAAAAEAAQA9QAAAIUDAAAAAA==&#10;" path="m,l,e" filled="f" strokeweight=".1pt">
                  <v:path arrowok="t" o:connecttype="custom" o:connectlocs="0,0;0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14589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7569200</wp:posOffset>
                </wp:positionV>
                <wp:extent cx="0" cy="0"/>
                <wp:effectExtent l="9525" t="6350" r="9525" b="12700"/>
                <wp:wrapNone/>
                <wp:docPr id="867" name="Group 8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0" cy="0"/>
                          <a:chOff x="0" y="11920"/>
                          <a:chExt cx="0" cy="0"/>
                        </a:xfrm>
                      </wpg:grpSpPr>
                      <wps:wsp>
                        <wps:cNvPr id="868" name="Freeform 869"/>
                        <wps:cNvSpPr>
                          <a:spLocks/>
                        </wps:cNvSpPr>
                        <wps:spPr bwMode="auto">
                          <a:xfrm>
                            <a:off x="0" y="1192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8D93BC0" id="Group 868" o:spid="_x0000_s1026" style="position:absolute;margin-left:0;margin-top:596pt;width:0;height:0;z-index:-1891;mso-position-horizontal-relative:page;mso-position-vertical-relative:page" coordorigin=",11920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">
                <v:shape id="Freeform 869" o:spid="_x0000_s1027" style="position:absolute;top:11920;width:0;height:0;visibility:visible;mso-wrap-style:square;v-text-anchor:top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8ONb0A&#10;AADcAAAADwAAAGRycy9kb3ducmV2LnhtbERPyQrCMBC9C/5DGMGbpi6IVKOIIqg3l4PHsZku2ExK&#10;E7X69eYgeHy8fb5sTCmeVLvCsoJBPwJBnFhdcKbgct72piCcR9ZYWiYFb3KwXLRbc4y1ffGRnief&#10;iRDCLkYFufdVLKVLcjLo+rYiDlxqa4M+wDqTusZXCDelHEbRRBosODTkWNE6p+R+ehgFnF4xGl6a&#10;hzwMRvvbdbxJffZRqttpVjMQnhr/F//cO61gOglrw5lwBOTiC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Ne8ONb0AAADcAAAADwAAAAAAAAAAAAAAAACYAgAAZHJzL2Rvd25yZXYu&#10;eG1sUEsFBgAAAAAEAAQA9QAAAIIDAAAAAA==&#10;" path="m,l,e" filled="f" strokeweight=".1pt">
                  <v:path arrowok="t" o:connecttype="custom" o:connectlocs="0,0;0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14588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7569200</wp:posOffset>
                </wp:positionV>
                <wp:extent cx="0" cy="0"/>
                <wp:effectExtent l="9525" t="6350" r="9525" b="12700"/>
                <wp:wrapNone/>
                <wp:docPr id="865" name="Group 8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0" cy="0"/>
                          <a:chOff x="0" y="11920"/>
                          <a:chExt cx="0" cy="0"/>
                        </a:xfrm>
                      </wpg:grpSpPr>
                      <wps:wsp>
                        <wps:cNvPr id="866" name="Freeform 867"/>
                        <wps:cNvSpPr>
                          <a:spLocks/>
                        </wps:cNvSpPr>
                        <wps:spPr bwMode="auto">
                          <a:xfrm>
                            <a:off x="0" y="1192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3C61570" id="Group 866" o:spid="_x0000_s1026" style="position:absolute;margin-left:0;margin-top:596pt;width:0;height:0;z-index:-1892;mso-position-horizontal-relative:page;mso-position-vertical-relative:page" coordorigin=",11920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">
                <v:shape id="Freeform 867" o:spid="_x0000_s1027" style="position:absolute;top:11920;width:0;height:0;visibility:visible;mso-wrap-style:square;v-text-anchor:top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w/3MQA&#10;AADcAAAADwAAAGRycy9kb3ducmV2LnhtbESPT2vCQBTE74LfYXlCb7rRlhBSVxGlUHur5uDxNfvy&#10;B7NvQ3ZNop/eLRR6HGbmN8x6O5pG9NS52rKC5SICQZxbXXOpIDt/zBMQziNrbCyTgjs52G6mkzWm&#10;2g78Tf3JlyJA2KWooPK+TaV0eUUG3cK2xMErbGfQB9mVUnc4BLhp5CqKYmmw5rBQYUv7ivLr6WYU&#10;cHHBaJWNN/m1fD3+XN4OhS8fSr3Mxt07CE+j/w//tT+1giSO4fdMOAJy8w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s8P9zEAAAA3AAAAA8AAAAAAAAAAAAAAAAAmAIAAGRycy9k&#10;b3ducmV2LnhtbFBLBQYAAAAABAAEAPUAAACJAwAAAAA=&#10;" path="m,l,e" filled="f" strokeweight=".1pt">
                  <v:path arrowok="t" o:connecttype="custom" o:connectlocs="0,0;0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14587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7569200</wp:posOffset>
                </wp:positionV>
                <wp:extent cx="0" cy="0"/>
                <wp:effectExtent l="9525" t="6350" r="9525" b="12700"/>
                <wp:wrapNone/>
                <wp:docPr id="863" name="Group 8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0" cy="0"/>
                          <a:chOff x="0" y="11920"/>
                          <a:chExt cx="0" cy="0"/>
                        </a:xfrm>
                      </wpg:grpSpPr>
                      <wps:wsp>
                        <wps:cNvPr id="864" name="Freeform 865"/>
                        <wps:cNvSpPr>
                          <a:spLocks/>
                        </wps:cNvSpPr>
                        <wps:spPr bwMode="auto">
                          <a:xfrm>
                            <a:off x="0" y="1192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E55147C" id="Group 864" o:spid="_x0000_s1026" style="position:absolute;margin-left:0;margin-top:596pt;width:0;height:0;z-index:-1893;mso-position-horizontal-relative:page;mso-position-vertical-relative:page" coordorigin=",11920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">
                <v:shape id="Freeform 865" o:spid="_x0000_s1027" style="position:absolute;top:11920;width:0;height:0;visibility:visible;mso-wrap-style:square;v-text-anchor:top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KIEMMMA&#10;AADcAAAADwAAAGRycy9kb3ducmV2LnhtbESPS4vCQBCE74L/YWjBm058IBKdBHFZ0L2tevDYZjoP&#10;zPSEzKjRX7+zIHgsquorap12phZ3al1lWcFkHIEgzqyuuFBwOn6PliCcR9ZYWyYFT3KQJv3eGmNt&#10;H/xL94MvRICwi1FB6X0TS+mykgy6sW2Ig5fb1qAPsi2kbvER4KaW0yhaSIMVh4USG9qWlF0PN6OA&#10;8zNG01N3kz+T2f5ynn/lvngpNRx0mxUIT53/hN/tnVawXMzh/0w4AjL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KIEMMMAAADcAAAADwAAAAAAAAAAAAAAAACYAgAAZHJzL2Rv&#10;d25yZXYueG1sUEsFBgAAAAAEAAQA9QAAAIgDAAAAAA==&#10;" path="m,l,e" filled="f" strokeweight=".1pt">
                  <v:path arrowok="t" o:connecttype="custom" o:connectlocs="0,0;0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14586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7569200</wp:posOffset>
                </wp:positionV>
                <wp:extent cx="0" cy="0"/>
                <wp:effectExtent l="9525" t="6350" r="9525" b="12700"/>
                <wp:wrapNone/>
                <wp:docPr id="861" name="Group 8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0" cy="0"/>
                          <a:chOff x="0" y="11920"/>
                          <a:chExt cx="0" cy="0"/>
                        </a:xfrm>
                      </wpg:grpSpPr>
                      <wps:wsp>
                        <wps:cNvPr id="862" name="Freeform 863"/>
                        <wps:cNvSpPr>
                          <a:spLocks/>
                        </wps:cNvSpPr>
                        <wps:spPr bwMode="auto">
                          <a:xfrm>
                            <a:off x="0" y="1192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DF02D39" id="Group 862" o:spid="_x0000_s1026" style="position:absolute;margin-left:0;margin-top:596pt;width:0;height:0;z-index:-1894;mso-position-horizontal-relative:page;mso-position-vertical-relative:page" coordorigin=",11920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">
                <v:shape id="Freeform 863" o:spid="_x0000_s1027" style="position:absolute;top:11920;width:0;height:0;visibility:visible;mso-wrap-style:square;v-text-anchor:top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c538MA&#10;AADcAAAADwAAAGRycy9kb3ducmV2LnhtbESPT4vCMBTE74LfITzBm6atIlKNZVEE19uqB4/P5vUP&#10;27yUJmrXT28WFvY4zMxvmHXWm0Y8qHO1ZQXxNAJBnFtdc6ngct5PliCcR9bYWCYFP+Qg2wwHa0y1&#10;ffIXPU6+FAHCLkUFlfdtKqXLKzLoprYlDl5hO4M+yK6UusNngJtGJlG0kAZrDgsVtrStKP8+3Y0C&#10;Lq4YJZf+Lo/x7PN2ne8KX76UGo/6jxUIT73/D/+1D1rBcpHA75lwBOTm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Ac538MAAADcAAAADwAAAAAAAAAAAAAAAACYAgAAZHJzL2Rv&#10;d25yZXYueG1sUEsFBgAAAAAEAAQA9QAAAIgDAAAAAA==&#10;" path="m,l,e" filled="f" strokeweight=".1pt">
                  <v:path arrowok="t" o:connecttype="custom" o:connectlocs="0,0;0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14585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7569200</wp:posOffset>
                </wp:positionV>
                <wp:extent cx="0" cy="0"/>
                <wp:effectExtent l="9525" t="6350" r="9525" b="12700"/>
                <wp:wrapNone/>
                <wp:docPr id="859" name="Group 8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0" cy="0"/>
                          <a:chOff x="0" y="11920"/>
                          <a:chExt cx="0" cy="0"/>
                        </a:xfrm>
                      </wpg:grpSpPr>
                      <wps:wsp>
                        <wps:cNvPr id="860" name="Freeform 861"/>
                        <wps:cNvSpPr>
                          <a:spLocks/>
                        </wps:cNvSpPr>
                        <wps:spPr bwMode="auto">
                          <a:xfrm>
                            <a:off x="0" y="1192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75519D7" id="Group 860" o:spid="_x0000_s1026" style="position:absolute;margin-left:0;margin-top:596pt;width:0;height:0;z-index:-1895;mso-position-horizontal-relative:page;mso-position-vertical-relative:page" coordorigin=",11920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">
                <v:shape id="Freeform 861" o:spid="_x0000_s1027" style="position:absolute;top:11920;width:0;height:0;visibility:visible;mso-wrap-style:square;v-text-anchor:top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5kCM70A&#10;AADcAAAADwAAAGRycy9kb3ducmV2LnhtbERPyQrCMBC9C/5DGMGbpi6IVKOIIqg3l4PHsZku2ExK&#10;E7X69eYgeHy8fb5sTCmeVLvCsoJBPwJBnFhdcKbgct72piCcR9ZYWiYFb3KwXLRbc4y1ffGRnief&#10;iRDCLkYFufdVLKVLcjLo+rYiDlxqa4M+wDqTusZXCDelHEbRRBosODTkWNE6p+R+ehgFnF4xGl6a&#10;hzwMRvvbdbxJffZRqttpVjMQnhr/F//cO61gOgnzw5lwBOTiC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y5kCM70AAADcAAAADwAAAAAAAAAAAAAAAACYAgAAZHJzL2Rvd25yZXYu&#10;eG1sUEsFBgAAAAAEAAQA9QAAAIIDAAAAAA==&#10;" path="m,l,e" filled="f" strokeweight=".1pt">
                  <v:path arrowok="t" o:connecttype="custom" o:connectlocs="0,0;0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14584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7569200</wp:posOffset>
                </wp:positionV>
                <wp:extent cx="0" cy="0"/>
                <wp:effectExtent l="9525" t="6350" r="9525" b="12700"/>
                <wp:wrapNone/>
                <wp:docPr id="857" name="Group 8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0" cy="0"/>
                          <a:chOff x="0" y="11920"/>
                          <a:chExt cx="0" cy="0"/>
                        </a:xfrm>
                      </wpg:grpSpPr>
                      <wps:wsp>
                        <wps:cNvPr id="858" name="Freeform 859"/>
                        <wps:cNvSpPr>
                          <a:spLocks/>
                        </wps:cNvSpPr>
                        <wps:spPr bwMode="auto">
                          <a:xfrm>
                            <a:off x="0" y="1192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78079AA" id="Group 858" o:spid="_x0000_s1026" style="position:absolute;margin-left:0;margin-top:596pt;width:0;height:0;z-index:-1896;mso-position-horizontal-relative:page;mso-position-vertical-relative:page" coordorigin=",11920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">
                <v:shape id="Freeform 859" o:spid="_x0000_s1027" style="position:absolute;top:11920;width:0;height:0;visibility:visible;mso-wrap-style:square;v-text-anchor:top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4PEiMAA&#10;AADcAAAADwAAAGRycy9kb3ducmV2LnhtbERPy4rCMBTdC/5DuAPuNPWJdJqKzCCoOx8Ll3ea2wfT&#10;3JQmavXrzUJweTjvZNWZWtyodZVlBeNRBII4s7riQsH5tBkuQTiPrLG2TAoe5GCV9nsJxtre+UC3&#10;oy9ECGEXo4LS+yaW0mUlGXQj2xAHLretQR9gW0jd4j2Em1pOomghDVYcGkps6Kek7P94NQo4v2A0&#10;OXdXuR9Pd3+X2W/ui6dSg69u/Q3CU+c/4rd7qxUs52FtOBOOgEx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4PEiMAAAADcAAAADwAAAAAAAAAAAAAAAACYAgAAZHJzL2Rvd25y&#10;ZXYueG1sUEsFBgAAAAAEAAQA9QAAAIUDAAAAAA==&#10;" path="m,l,e" filled="f" strokeweight=".1pt">
                  <v:path arrowok="t" o:connecttype="custom" o:connectlocs="0,0;0,0" o:connectangles="0,0"/>
                </v:shape>
                <w10:wrap anchorx="page" anchory="page"/>
              </v:group>
            </w:pict>
          </mc:Fallback>
        </mc:AlternateContent>
      </w:r>
      <w:r>
        <w:rPr>
          <w:b/>
          <w:w w:val="134"/>
          <w:sz w:val="22"/>
          <w:szCs w:val="22"/>
        </w:rPr>
        <w:t>a</w:t>
      </w:r>
      <w:r>
        <w:rPr>
          <w:b/>
          <w:w w:val="128"/>
          <w:sz w:val="22"/>
          <w:szCs w:val="22"/>
        </w:rPr>
        <w:t xml:space="preserve">n </w:t>
      </w:r>
      <w:r>
        <w:rPr>
          <w:b/>
          <w:w w:val="119"/>
          <w:sz w:val="22"/>
          <w:szCs w:val="22"/>
        </w:rPr>
        <w:t>k</w:t>
      </w:r>
      <w:r>
        <w:rPr>
          <w:b/>
          <w:spacing w:val="-1"/>
          <w:w w:val="153"/>
          <w:sz w:val="22"/>
          <w:szCs w:val="22"/>
        </w:rPr>
        <w:t>e</w:t>
      </w:r>
      <w:r>
        <w:rPr>
          <w:b/>
          <w:w w:val="124"/>
          <w:sz w:val="22"/>
          <w:szCs w:val="22"/>
        </w:rPr>
        <w:t>-</w:t>
      </w:r>
    </w:p>
    <w:p w:rsidR="00944A07" w:rsidRDefault="00944A07">
      <w:pPr>
        <w:spacing w:line="200" w:lineRule="exact"/>
      </w:pPr>
    </w:p>
    <w:p w:rsidR="00944A07" w:rsidRDefault="00944A07">
      <w:pPr>
        <w:spacing w:line="200" w:lineRule="exact"/>
      </w:pPr>
    </w:p>
    <w:p w:rsidR="00944A07" w:rsidRDefault="00944A07">
      <w:pPr>
        <w:spacing w:line="200" w:lineRule="exact"/>
      </w:pPr>
    </w:p>
    <w:p w:rsidR="00944A07" w:rsidRDefault="00944A07">
      <w:pPr>
        <w:spacing w:before="8" w:line="220" w:lineRule="exact"/>
        <w:rPr>
          <w:sz w:val="22"/>
          <w:szCs w:val="22"/>
        </w:rPr>
      </w:pPr>
    </w:p>
    <w:p w:rsidR="00944A07" w:rsidRDefault="000E52F1">
      <w:pPr>
        <w:ind w:right="167"/>
        <w:jc w:val="right"/>
        <w:rPr>
          <w:sz w:val="22"/>
          <w:szCs w:val="22"/>
        </w:rPr>
      </w:pPr>
      <w:r>
        <w:rPr>
          <w:w w:val="127"/>
          <w:sz w:val="22"/>
          <w:szCs w:val="22"/>
        </w:rPr>
        <w:t>1</w:t>
      </w:r>
    </w:p>
    <w:p w:rsidR="00944A07" w:rsidRDefault="000E52F1">
      <w:pPr>
        <w:spacing w:line="140" w:lineRule="exact"/>
        <w:ind w:left="250"/>
        <w:rPr>
          <w:sz w:val="22"/>
          <w:szCs w:val="22"/>
        </w:rPr>
      </w:pPr>
      <w:r>
        <w:br w:type="column"/>
      </w:r>
      <w:r>
        <w:rPr>
          <w:b/>
          <w:spacing w:val="-4"/>
          <w:w w:val="99"/>
          <w:position w:val="2"/>
          <w:sz w:val="22"/>
          <w:szCs w:val="22"/>
        </w:rPr>
        <w:lastRenderedPageBreak/>
        <w:t>K</w:t>
      </w:r>
      <w:r>
        <w:rPr>
          <w:b/>
          <w:spacing w:val="1"/>
          <w:w w:val="153"/>
          <w:position w:val="2"/>
          <w:sz w:val="22"/>
          <w:szCs w:val="22"/>
        </w:rPr>
        <w:t>e</w:t>
      </w:r>
      <w:r>
        <w:rPr>
          <w:b/>
          <w:w w:val="125"/>
          <w:position w:val="2"/>
          <w:sz w:val="22"/>
          <w:szCs w:val="22"/>
        </w:rPr>
        <w:t>m</w:t>
      </w:r>
      <w:r>
        <w:rPr>
          <w:b/>
          <w:spacing w:val="-2"/>
          <w:w w:val="134"/>
          <w:position w:val="2"/>
          <w:sz w:val="22"/>
          <w:szCs w:val="22"/>
        </w:rPr>
        <w:t>a</w:t>
      </w:r>
      <w:r>
        <w:rPr>
          <w:b/>
          <w:spacing w:val="1"/>
          <w:w w:val="125"/>
          <w:position w:val="2"/>
          <w:sz w:val="22"/>
          <w:szCs w:val="22"/>
        </w:rPr>
        <w:t>m</w:t>
      </w:r>
      <w:r>
        <w:rPr>
          <w:b/>
          <w:w w:val="128"/>
          <w:position w:val="2"/>
          <w:sz w:val="22"/>
          <w:szCs w:val="22"/>
        </w:rPr>
        <w:t>p</w:t>
      </w:r>
      <w:r>
        <w:rPr>
          <w:b/>
          <w:spacing w:val="-3"/>
          <w:w w:val="128"/>
          <w:position w:val="2"/>
          <w:sz w:val="22"/>
          <w:szCs w:val="22"/>
        </w:rPr>
        <w:t>u</w:t>
      </w:r>
      <w:r>
        <w:rPr>
          <w:b/>
          <w:spacing w:val="2"/>
          <w:w w:val="134"/>
          <w:position w:val="2"/>
          <w:sz w:val="22"/>
          <w:szCs w:val="22"/>
        </w:rPr>
        <w:t>a</w:t>
      </w:r>
      <w:r>
        <w:rPr>
          <w:b/>
          <w:w w:val="128"/>
          <w:position w:val="2"/>
          <w:sz w:val="22"/>
          <w:szCs w:val="22"/>
        </w:rPr>
        <w:t>n</w:t>
      </w:r>
      <w:r>
        <w:rPr>
          <w:b/>
          <w:spacing w:val="22"/>
          <w:position w:val="2"/>
          <w:sz w:val="22"/>
          <w:szCs w:val="22"/>
        </w:rPr>
        <w:t xml:space="preserve"> </w:t>
      </w:r>
      <w:r>
        <w:rPr>
          <w:b/>
          <w:w w:val="107"/>
          <w:position w:val="2"/>
          <w:sz w:val="22"/>
          <w:szCs w:val="22"/>
        </w:rPr>
        <w:t>A</w:t>
      </w:r>
      <w:r>
        <w:rPr>
          <w:b/>
          <w:w w:val="119"/>
          <w:position w:val="2"/>
          <w:sz w:val="22"/>
          <w:szCs w:val="22"/>
        </w:rPr>
        <w:t>k</w:t>
      </w:r>
      <w:r>
        <w:rPr>
          <w:b/>
          <w:spacing w:val="1"/>
          <w:w w:val="128"/>
          <w:position w:val="2"/>
          <w:sz w:val="22"/>
          <w:szCs w:val="22"/>
        </w:rPr>
        <w:t>h</w:t>
      </w:r>
      <w:r>
        <w:rPr>
          <w:b/>
          <w:spacing w:val="1"/>
          <w:w w:val="123"/>
          <w:position w:val="2"/>
          <w:sz w:val="22"/>
          <w:szCs w:val="22"/>
        </w:rPr>
        <w:t>i</w:t>
      </w:r>
      <w:r>
        <w:rPr>
          <w:b/>
          <w:w w:val="111"/>
          <w:position w:val="2"/>
          <w:sz w:val="22"/>
          <w:szCs w:val="22"/>
        </w:rPr>
        <w:t>r</w:t>
      </w:r>
    </w:p>
    <w:p w:rsidR="00944A07" w:rsidRDefault="000E52F1">
      <w:pPr>
        <w:spacing w:before="3"/>
        <w:ind w:left="250"/>
        <w:rPr>
          <w:sz w:val="22"/>
          <w:szCs w:val="22"/>
        </w:rPr>
      </w:pPr>
      <w:r>
        <w:rPr>
          <w:b/>
          <w:spacing w:val="1"/>
          <w:w w:val="133"/>
          <w:sz w:val="22"/>
          <w:szCs w:val="22"/>
        </w:rPr>
        <w:t>y</w:t>
      </w:r>
      <w:r>
        <w:rPr>
          <w:b/>
          <w:w w:val="133"/>
          <w:sz w:val="22"/>
          <w:szCs w:val="22"/>
        </w:rPr>
        <w:t>a</w:t>
      </w:r>
      <w:r>
        <w:rPr>
          <w:b/>
          <w:spacing w:val="-1"/>
          <w:w w:val="133"/>
          <w:sz w:val="22"/>
          <w:szCs w:val="22"/>
        </w:rPr>
        <w:t>n</w:t>
      </w:r>
      <w:r>
        <w:rPr>
          <w:b/>
          <w:w w:val="133"/>
          <w:sz w:val="22"/>
          <w:szCs w:val="22"/>
        </w:rPr>
        <w:t>g</w:t>
      </w:r>
      <w:r>
        <w:rPr>
          <w:b/>
          <w:spacing w:val="9"/>
          <w:w w:val="133"/>
          <w:sz w:val="22"/>
          <w:szCs w:val="22"/>
        </w:rPr>
        <w:t xml:space="preserve"> </w:t>
      </w:r>
      <w:r>
        <w:rPr>
          <w:b/>
          <w:spacing w:val="1"/>
          <w:w w:val="114"/>
          <w:sz w:val="22"/>
          <w:szCs w:val="22"/>
        </w:rPr>
        <w:t>D</w:t>
      </w:r>
      <w:r>
        <w:rPr>
          <w:b/>
          <w:spacing w:val="-1"/>
          <w:w w:val="123"/>
          <w:sz w:val="22"/>
          <w:szCs w:val="22"/>
        </w:rPr>
        <w:t>i</w:t>
      </w:r>
      <w:r>
        <w:rPr>
          <w:b/>
          <w:spacing w:val="-1"/>
          <w:w w:val="128"/>
          <w:sz w:val="22"/>
          <w:szCs w:val="22"/>
        </w:rPr>
        <w:t>h</w:t>
      </w:r>
      <w:r>
        <w:rPr>
          <w:b/>
          <w:w w:val="134"/>
          <w:sz w:val="22"/>
          <w:szCs w:val="22"/>
        </w:rPr>
        <w:t>a</w:t>
      </w:r>
      <w:r>
        <w:rPr>
          <w:b/>
          <w:spacing w:val="2"/>
          <w:w w:val="111"/>
          <w:sz w:val="22"/>
          <w:szCs w:val="22"/>
        </w:rPr>
        <w:t>r</w:t>
      </w:r>
      <w:r>
        <w:rPr>
          <w:b/>
          <w:w w:val="134"/>
          <w:sz w:val="22"/>
          <w:szCs w:val="22"/>
        </w:rPr>
        <w:t>a</w:t>
      </w:r>
      <w:r>
        <w:rPr>
          <w:b/>
          <w:w w:val="128"/>
          <w:sz w:val="22"/>
          <w:szCs w:val="22"/>
        </w:rPr>
        <w:t>p</w:t>
      </w:r>
      <w:r>
        <w:rPr>
          <w:b/>
          <w:w w:val="119"/>
          <w:sz w:val="22"/>
          <w:szCs w:val="22"/>
        </w:rPr>
        <w:t>k</w:t>
      </w:r>
      <w:r>
        <w:rPr>
          <w:b/>
          <w:w w:val="134"/>
          <w:sz w:val="22"/>
          <w:szCs w:val="22"/>
        </w:rPr>
        <w:t>a</w:t>
      </w:r>
      <w:r>
        <w:rPr>
          <w:b/>
          <w:w w:val="128"/>
          <w:sz w:val="22"/>
          <w:szCs w:val="22"/>
        </w:rPr>
        <w:t>n</w:t>
      </w:r>
    </w:p>
    <w:p w:rsidR="00944A07" w:rsidRDefault="00944A07">
      <w:pPr>
        <w:spacing w:before="7" w:line="280" w:lineRule="exact"/>
        <w:rPr>
          <w:sz w:val="28"/>
          <w:szCs w:val="28"/>
        </w:rPr>
      </w:pPr>
    </w:p>
    <w:p w:rsidR="00944A07" w:rsidRDefault="000E52F1">
      <w:pPr>
        <w:spacing w:line="253" w:lineRule="auto"/>
        <w:ind w:right="-38"/>
        <w:rPr>
          <w:sz w:val="22"/>
          <w:szCs w:val="22"/>
        </w:rPr>
      </w:pPr>
      <w:r>
        <w:rPr>
          <w:w w:val="97"/>
          <w:sz w:val="22"/>
          <w:szCs w:val="22"/>
        </w:rPr>
        <w:t>M</w:t>
      </w:r>
      <w:r>
        <w:rPr>
          <w:spacing w:val="-1"/>
          <w:w w:val="138"/>
          <w:sz w:val="22"/>
          <w:szCs w:val="22"/>
        </w:rPr>
        <w:t>a</w:t>
      </w:r>
      <w:r>
        <w:rPr>
          <w:w w:val="126"/>
          <w:sz w:val="22"/>
          <w:szCs w:val="22"/>
        </w:rPr>
        <w:t>h</w:t>
      </w:r>
      <w:r>
        <w:rPr>
          <w:spacing w:val="-1"/>
          <w:w w:val="138"/>
          <w:sz w:val="22"/>
          <w:szCs w:val="22"/>
        </w:rPr>
        <w:t>a</w:t>
      </w:r>
      <w:r>
        <w:rPr>
          <w:spacing w:val="-1"/>
          <w:w w:val="133"/>
          <w:sz w:val="22"/>
          <w:szCs w:val="22"/>
        </w:rPr>
        <w:t>s</w:t>
      </w:r>
      <w:r>
        <w:rPr>
          <w:spacing w:val="1"/>
          <w:sz w:val="22"/>
          <w:szCs w:val="22"/>
        </w:rPr>
        <w:t>i</w:t>
      </w:r>
      <w:r>
        <w:rPr>
          <w:spacing w:val="-1"/>
          <w:w w:val="133"/>
          <w:sz w:val="22"/>
          <w:szCs w:val="22"/>
        </w:rPr>
        <w:t>s</w:t>
      </w:r>
      <w:r>
        <w:rPr>
          <w:w w:val="122"/>
          <w:sz w:val="22"/>
          <w:szCs w:val="22"/>
        </w:rPr>
        <w:t>wa</w:t>
      </w:r>
      <w:r>
        <w:rPr>
          <w:spacing w:val="15"/>
          <w:sz w:val="22"/>
          <w:szCs w:val="22"/>
        </w:rPr>
        <w:t xml:space="preserve"> </w:t>
      </w:r>
      <w:r>
        <w:rPr>
          <w:w w:val="125"/>
          <w:sz w:val="22"/>
          <w:szCs w:val="22"/>
        </w:rPr>
        <w:t>m</w:t>
      </w:r>
      <w:r>
        <w:rPr>
          <w:w w:val="138"/>
          <w:sz w:val="22"/>
          <w:szCs w:val="22"/>
        </w:rPr>
        <w:t>e</w:t>
      </w:r>
      <w:r>
        <w:rPr>
          <w:spacing w:val="-1"/>
          <w:w w:val="126"/>
          <w:sz w:val="22"/>
          <w:szCs w:val="22"/>
        </w:rPr>
        <w:t>n</w:t>
      </w:r>
      <w:r>
        <w:rPr>
          <w:w w:val="126"/>
          <w:sz w:val="22"/>
          <w:szCs w:val="22"/>
        </w:rPr>
        <w:t>g</w:t>
      </w:r>
      <w:r>
        <w:rPr>
          <w:w w:val="138"/>
          <w:sz w:val="22"/>
          <w:szCs w:val="22"/>
        </w:rPr>
        <w:t>e</w:t>
      </w:r>
      <w:r>
        <w:rPr>
          <w:w w:val="123"/>
          <w:sz w:val="22"/>
          <w:szCs w:val="22"/>
        </w:rPr>
        <w:t>r</w:t>
      </w:r>
      <w:r>
        <w:rPr>
          <w:w w:val="141"/>
          <w:sz w:val="22"/>
          <w:szCs w:val="22"/>
        </w:rPr>
        <w:t>t</w:t>
      </w:r>
      <w:r>
        <w:rPr>
          <w:sz w:val="22"/>
          <w:szCs w:val="22"/>
        </w:rPr>
        <w:t xml:space="preserve">i </w:t>
      </w:r>
      <w:r>
        <w:rPr>
          <w:spacing w:val="-10"/>
          <w:w w:val="127"/>
          <w:sz w:val="22"/>
          <w:szCs w:val="22"/>
        </w:rPr>
        <w:t>k</w:t>
      </w:r>
      <w:r>
        <w:rPr>
          <w:spacing w:val="-1"/>
          <w:w w:val="127"/>
          <w:sz w:val="22"/>
          <w:szCs w:val="22"/>
        </w:rPr>
        <w:t>o</w:t>
      </w:r>
      <w:r>
        <w:rPr>
          <w:w w:val="127"/>
          <w:sz w:val="22"/>
          <w:szCs w:val="22"/>
        </w:rPr>
        <w:t>n</w:t>
      </w:r>
      <w:r>
        <w:rPr>
          <w:spacing w:val="-1"/>
          <w:w w:val="127"/>
          <w:sz w:val="22"/>
          <w:szCs w:val="22"/>
        </w:rPr>
        <w:t>se</w:t>
      </w:r>
      <w:r>
        <w:rPr>
          <w:w w:val="127"/>
          <w:sz w:val="22"/>
          <w:szCs w:val="22"/>
        </w:rPr>
        <w:t>p</w:t>
      </w:r>
      <w:r>
        <w:rPr>
          <w:spacing w:val="-2"/>
          <w:w w:val="127"/>
          <w:sz w:val="22"/>
          <w:szCs w:val="22"/>
        </w:rPr>
        <w:t xml:space="preserve"> </w:t>
      </w:r>
      <w:r>
        <w:rPr>
          <w:w w:val="127"/>
          <w:sz w:val="22"/>
          <w:szCs w:val="22"/>
        </w:rPr>
        <w:t>d</w:t>
      </w:r>
      <w:r>
        <w:rPr>
          <w:spacing w:val="-1"/>
          <w:w w:val="127"/>
          <w:sz w:val="22"/>
          <w:szCs w:val="22"/>
        </w:rPr>
        <w:t>a</w:t>
      </w:r>
      <w:r>
        <w:rPr>
          <w:w w:val="127"/>
          <w:sz w:val="22"/>
          <w:szCs w:val="22"/>
        </w:rPr>
        <w:t>n</w:t>
      </w:r>
      <w:r>
        <w:rPr>
          <w:spacing w:val="9"/>
          <w:w w:val="127"/>
          <w:sz w:val="22"/>
          <w:szCs w:val="22"/>
        </w:rPr>
        <w:t xml:space="preserve"> </w:t>
      </w:r>
      <w:r>
        <w:rPr>
          <w:w w:val="127"/>
          <w:sz w:val="22"/>
          <w:szCs w:val="22"/>
        </w:rPr>
        <w:t>pr</w:t>
      </w:r>
      <w:r>
        <w:rPr>
          <w:spacing w:val="-1"/>
          <w:w w:val="127"/>
          <w:sz w:val="22"/>
          <w:szCs w:val="22"/>
        </w:rPr>
        <w:t>a</w:t>
      </w:r>
      <w:r>
        <w:rPr>
          <w:w w:val="127"/>
          <w:sz w:val="22"/>
          <w:szCs w:val="22"/>
        </w:rPr>
        <w:t xml:space="preserve">ktek </w:t>
      </w:r>
      <w:r>
        <w:rPr>
          <w:w w:val="114"/>
          <w:sz w:val="22"/>
          <w:szCs w:val="22"/>
        </w:rPr>
        <w:t>S</w:t>
      </w:r>
      <w:r>
        <w:rPr>
          <w:w w:val="104"/>
          <w:sz w:val="22"/>
          <w:szCs w:val="22"/>
        </w:rPr>
        <w:t>C</w:t>
      </w:r>
      <w:r>
        <w:rPr>
          <w:w w:val="97"/>
          <w:sz w:val="22"/>
          <w:szCs w:val="22"/>
        </w:rPr>
        <w:t xml:space="preserve">M </w:t>
      </w:r>
      <w:r>
        <w:rPr>
          <w:w w:val="126"/>
          <w:sz w:val="22"/>
          <w:szCs w:val="22"/>
        </w:rPr>
        <w:t>d</w:t>
      </w:r>
      <w:r>
        <w:rPr>
          <w:spacing w:val="-1"/>
          <w:w w:val="138"/>
          <w:sz w:val="22"/>
          <w:szCs w:val="22"/>
        </w:rPr>
        <w:t>a</w:t>
      </w:r>
      <w:r>
        <w:rPr>
          <w:spacing w:val="1"/>
          <w:sz w:val="22"/>
          <w:szCs w:val="22"/>
        </w:rPr>
        <w:t>l</w:t>
      </w:r>
      <w:r>
        <w:rPr>
          <w:spacing w:val="-1"/>
          <w:w w:val="138"/>
          <w:sz w:val="22"/>
          <w:szCs w:val="22"/>
        </w:rPr>
        <w:t>a</w:t>
      </w:r>
      <w:r>
        <w:rPr>
          <w:w w:val="125"/>
          <w:sz w:val="22"/>
          <w:szCs w:val="22"/>
        </w:rPr>
        <w:t>m</w:t>
      </w:r>
      <w:r>
        <w:rPr>
          <w:spacing w:val="14"/>
          <w:sz w:val="22"/>
          <w:szCs w:val="22"/>
        </w:rPr>
        <w:t xml:space="preserve"> </w:t>
      </w:r>
      <w:r>
        <w:rPr>
          <w:w w:val="126"/>
          <w:sz w:val="22"/>
          <w:szCs w:val="22"/>
        </w:rPr>
        <w:t>b</w:t>
      </w:r>
      <w:r>
        <w:rPr>
          <w:spacing w:val="1"/>
          <w:sz w:val="22"/>
          <w:szCs w:val="22"/>
        </w:rPr>
        <w:t>i</w:t>
      </w:r>
      <w:r>
        <w:rPr>
          <w:spacing w:val="-1"/>
          <w:w w:val="133"/>
          <w:sz w:val="22"/>
          <w:szCs w:val="22"/>
        </w:rPr>
        <w:t>s</w:t>
      </w:r>
      <w:r>
        <w:rPr>
          <w:spacing w:val="-1"/>
          <w:w w:val="126"/>
          <w:sz w:val="22"/>
          <w:szCs w:val="22"/>
        </w:rPr>
        <w:t>n</w:t>
      </w:r>
      <w:r>
        <w:rPr>
          <w:spacing w:val="1"/>
          <w:sz w:val="22"/>
          <w:szCs w:val="22"/>
        </w:rPr>
        <w:t>i</w:t>
      </w:r>
      <w:r>
        <w:rPr>
          <w:w w:val="133"/>
          <w:sz w:val="22"/>
          <w:szCs w:val="22"/>
        </w:rPr>
        <w:t>s</w:t>
      </w:r>
    </w:p>
    <w:p w:rsidR="00944A07" w:rsidRDefault="000E52F1">
      <w:pPr>
        <w:spacing w:line="140" w:lineRule="exact"/>
        <w:ind w:left="352" w:right="-53"/>
        <w:rPr>
          <w:sz w:val="22"/>
          <w:szCs w:val="22"/>
        </w:rPr>
      </w:pPr>
      <w:r>
        <w:br w:type="column"/>
      </w:r>
      <w:r>
        <w:rPr>
          <w:b/>
          <w:w w:val="118"/>
          <w:position w:val="2"/>
          <w:sz w:val="22"/>
          <w:szCs w:val="22"/>
        </w:rPr>
        <w:lastRenderedPageBreak/>
        <w:t>Ba</w:t>
      </w:r>
      <w:r>
        <w:rPr>
          <w:b/>
          <w:spacing w:val="-4"/>
          <w:w w:val="118"/>
          <w:position w:val="2"/>
          <w:sz w:val="22"/>
          <w:szCs w:val="22"/>
        </w:rPr>
        <w:t>h</w:t>
      </w:r>
      <w:r>
        <w:rPr>
          <w:b/>
          <w:spacing w:val="1"/>
          <w:w w:val="118"/>
          <w:position w:val="2"/>
          <w:sz w:val="22"/>
          <w:szCs w:val="22"/>
        </w:rPr>
        <w:t>a</w:t>
      </w:r>
      <w:r>
        <w:rPr>
          <w:b/>
          <w:w w:val="118"/>
          <w:position w:val="2"/>
          <w:sz w:val="22"/>
          <w:szCs w:val="22"/>
        </w:rPr>
        <w:t xml:space="preserve">n </w:t>
      </w:r>
      <w:r>
        <w:rPr>
          <w:b/>
          <w:spacing w:val="1"/>
          <w:w w:val="118"/>
          <w:position w:val="2"/>
          <w:sz w:val="22"/>
          <w:szCs w:val="22"/>
        </w:rPr>
        <w:t xml:space="preserve"> </w:t>
      </w:r>
      <w:r>
        <w:rPr>
          <w:b/>
          <w:spacing w:val="2"/>
          <w:w w:val="118"/>
          <w:position w:val="2"/>
          <w:sz w:val="22"/>
          <w:szCs w:val="22"/>
        </w:rPr>
        <w:t>K</w:t>
      </w:r>
      <w:r>
        <w:rPr>
          <w:b/>
          <w:w w:val="118"/>
          <w:position w:val="2"/>
          <w:sz w:val="22"/>
          <w:szCs w:val="22"/>
        </w:rPr>
        <w:t>aj</w:t>
      </w:r>
      <w:r>
        <w:rPr>
          <w:b/>
          <w:spacing w:val="4"/>
          <w:w w:val="118"/>
          <w:position w:val="2"/>
          <w:sz w:val="22"/>
          <w:szCs w:val="22"/>
        </w:rPr>
        <w:t>i</w:t>
      </w:r>
      <w:r>
        <w:rPr>
          <w:b/>
          <w:w w:val="118"/>
          <w:position w:val="2"/>
          <w:sz w:val="22"/>
          <w:szCs w:val="22"/>
        </w:rPr>
        <w:t>an</w:t>
      </w:r>
      <w:r>
        <w:rPr>
          <w:b/>
          <w:spacing w:val="17"/>
          <w:w w:val="118"/>
          <w:position w:val="2"/>
          <w:sz w:val="22"/>
          <w:szCs w:val="22"/>
        </w:rPr>
        <w:t xml:space="preserve"> </w:t>
      </w:r>
      <w:r>
        <w:rPr>
          <w:b/>
          <w:spacing w:val="1"/>
          <w:w w:val="137"/>
          <w:position w:val="2"/>
          <w:sz w:val="22"/>
          <w:szCs w:val="22"/>
        </w:rPr>
        <w:t>(</w:t>
      </w:r>
      <w:r>
        <w:rPr>
          <w:b/>
          <w:spacing w:val="-1"/>
          <w:w w:val="105"/>
          <w:position w:val="2"/>
          <w:sz w:val="22"/>
          <w:szCs w:val="22"/>
        </w:rPr>
        <w:t>M</w:t>
      </w:r>
      <w:r>
        <w:rPr>
          <w:b/>
          <w:spacing w:val="2"/>
          <w:w w:val="134"/>
          <w:position w:val="2"/>
          <w:sz w:val="22"/>
          <w:szCs w:val="22"/>
        </w:rPr>
        <w:t>a</w:t>
      </w:r>
      <w:r>
        <w:rPr>
          <w:b/>
          <w:spacing w:val="-1"/>
          <w:w w:val="143"/>
          <w:position w:val="2"/>
          <w:sz w:val="22"/>
          <w:szCs w:val="22"/>
        </w:rPr>
        <w:t>t</w:t>
      </w:r>
      <w:r>
        <w:rPr>
          <w:b/>
          <w:spacing w:val="1"/>
          <w:w w:val="153"/>
          <w:position w:val="2"/>
          <w:sz w:val="22"/>
          <w:szCs w:val="22"/>
        </w:rPr>
        <w:t>e</w:t>
      </w:r>
      <w:r>
        <w:rPr>
          <w:b/>
          <w:w w:val="111"/>
          <w:position w:val="2"/>
          <w:sz w:val="22"/>
          <w:szCs w:val="22"/>
        </w:rPr>
        <w:t>r</w:t>
      </w:r>
      <w:r>
        <w:rPr>
          <w:b/>
          <w:w w:val="123"/>
          <w:position w:val="2"/>
          <w:sz w:val="22"/>
          <w:szCs w:val="22"/>
        </w:rPr>
        <w:t>i</w:t>
      </w:r>
    </w:p>
    <w:p w:rsidR="00944A07" w:rsidRDefault="000E52F1">
      <w:pPr>
        <w:spacing w:before="3"/>
        <w:ind w:left="352"/>
        <w:rPr>
          <w:sz w:val="22"/>
          <w:szCs w:val="22"/>
        </w:rPr>
      </w:pPr>
      <w:r>
        <w:rPr>
          <w:b/>
          <w:w w:val="107"/>
          <w:sz w:val="22"/>
          <w:szCs w:val="22"/>
        </w:rPr>
        <w:t>A</w:t>
      </w:r>
      <w:r>
        <w:rPr>
          <w:b/>
          <w:spacing w:val="1"/>
          <w:w w:val="102"/>
          <w:sz w:val="22"/>
          <w:szCs w:val="22"/>
        </w:rPr>
        <w:t>j</w:t>
      </w:r>
      <w:r>
        <w:rPr>
          <w:b/>
          <w:w w:val="134"/>
          <w:sz w:val="22"/>
          <w:szCs w:val="22"/>
        </w:rPr>
        <w:t>a</w:t>
      </w:r>
      <w:r>
        <w:rPr>
          <w:b/>
          <w:spacing w:val="2"/>
          <w:w w:val="111"/>
          <w:sz w:val="22"/>
          <w:szCs w:val="22"/>
        </w:rPr>
        <w:t>r</w:t>
      </w:r>
      <w:r>
        <w:rPr>
          <w:b/>
          <w:w w:val="137"/>
          <w:sz w:val="22"/>
          <w:szCs w:val="22"/>
        </w:rPr>
        <w:t>)</w:t>
      </w:r>
    </w:p>
    <w:p w:rsidR="00944A07" w:rsidRDefault="00944A07">
      <w:pPr>
        <w:spacing w:before="19" w:line="260" w:lineRule="exact"/>
        <w:rPr>
          <w:sz w:val="26"/>
          <w:szCs w:val="26"/>
        </w:rPr>
      </w:pPr>
    </w:p>
    <w:p w:rsidR="00944A07" w:rsidRDefault="000E52F1">
      <w:pPr>
        <w:rPr>
          <w:sz w:val="22"/>
          <w:szCs w:val="22"/>
        </w:rPr>
      </w:pPr>
      <w:r>
        <w:rPr>
          <w:spacing w:val="-1"/>
          <w:w w:val="118"/>
          <w:sz w:val="22"/>
          <w:szCs w:val="22"/>
        </w:rPr>
        <w:t>O</w:t>
      </w:r>
      <w:r>
        <w:rPr>
          <w:w w:val="118"/>
          <w:sz w:val="22"/>
          <w:szCs w:val="22"/>
        </w:rPr>
        <w:t>verv</w:t>
      </w:r>
      <w:r>
        <w:rPr>
          <w:spacing w:val="1"/>
          <w:w w:val="118"/>
          <w:sz w:val="22"/>
          <w:szCs w:val="22"/>
        </w:rPr>
        <w:t>i</w:t>
      </w:r>
      <w:r>
        <w:rPr>
          <w:w w:val="118"/>
          <w:sz w:val="22"/>
          <w:szCs w:val="22"/>
        </w:rPr>
        <w:t>ew</w:t>
      </w:r>
      <w:r>
        <w:rPr>
          <w:spacing w:val="13"/>
          <w:w w:val="118"/>
          <w:sz w:val="22"/>
          <w:szCs w:val="22"/>
        </w:rPr>
        <w:t xml:space="preserve"> </w:t>
      </w:r>
      <w:r>
        <w:rPr>
          <w:spacing w:val="-2"/>
          <w:w w:val="114"/>
          <w:sz w:val="22"/>
          <w:szCs w:val="22"/>
        </w:rPr>
        <w:t>S</w:t>
      </w:r>
      <w:r>
        <w:rPr>
          <w:w w:val="104"/>
          <w:sz w:val="22"/>
          <w:szCs w:val="22"/>
        </w:rPr>
        <w:t>C</w:t>
      </w:r>
      <w:r>
        <w:rPr>
          <w:w w:val="97"/>
          <w:sz w:val="22"/>
          <w:szCs w:val="22"/>
        </w:rPr>
        <w:t>M</w:t>
      </w:r>
    </w:p>
    <w:p w:rsidR="00944A07" w:rsidRDefault="00944A07">
      <w:pPr>
        <w:spacing w:before="5" w:line="220" w:lineRule="exact"/>
        <w:rPr>
          <w:sz w:val="22"/>
          <w:szCs w:val="22"/>
        </w:rPr>
      </w:pPr>
    </w:p>
    <w:p w:rsidR="00944A07" w:rsidRDefault="000E52F1">
      <w:pPr>
        <w:ind w:left="360"/>
        <w:rPr>
          <w:sz w:val="22"/>
          <w:szCs w:val="22"/>
        </w:rPr>
      </w:pPr>
      <w:r>
        <w:rPr>
          <w:rFonts w:ascii="Symbol" w:eastAsia="Symbol" w:hAnsi="Symbol" w:cs="Symbol"/>
          <w:w w:val="167"/>
          <w:sz w:val="22"/>
          <w:szCs w:val="22"/>
        </w:rPr>
        <w:t></w:t>
      </w:r>
      <w:r>
        <w:rPr>
          <w:spacing w:val="86"/>
          <w:w w:val="167"/>
          <w:sz w:val="22"/>
          <w:szCs w:val="22"/>
        </w:rPr>
        <w:t xml:space="preserve"> </w:t>
      </w:r>
      <w:r>
        <w:rPr>
          <w:spacing w:val="-11"/>
          <w:w w:val="128"/>
          <w:sz w:val="22"/>
          <w:szCs w:val="22"/>
        </w:rPr>
        <w:t>P</w:t>
      </w:r>
      <w:r>
        <w:rPr>
          <w:w w:val="128"/>
          <w:sz w:val="22"/>
          <w:szCs w:val="22"/>
        </w:rPr>
        <w:t>e</w:t>
      </w:r>
      <w:r>
        <w:rPr>
          <w:spacing w:val="-1"/>
          <w:w w:val="128"/>
          <w:sz w:val="22"/>
          <w:szCs w:val="22"/>
        </w:rPr>
        <w:t>n</w:t>
      </w:r>
      <w:r>
        <w:rPr>
          <w:w w:val="128"/>
          <w:sz w:val="22"/>
          <w:szCs w:val="22"/>
        </w:rPr>
        <w:t>g</w:t>
      </w:r>
      <w:r>
        <w:rPr>
          <w:spacing w:val="-1"/>
          <w:w w:val="128"/>
          <w:sz w:val="22"/>
          <w:szCs w:val="22"/>
        </w:rPr>
        <w:t>a</w:t>
      </w:r>
      <w:r>
        <w:rPr>
          <w:w w:val="128"/>
          <w:sz w:val="22"/>
          <w:szCs w:val="22"/>
        </w:rPr>
        <w:t>nt</w:t>
      </w:r>
      <w:r>
        <w:rPr>
          <w:spacing w:val="-1"/>
          <w:w w:val="128"/>
          <w:sz w:val="22"/>
          <w:szCs w:val="22"/>
        </w:rPr>
        <w:t>a</w:t>
      </w:r>
      <w:r>
        <w:rPr>
          <w:w w:val="128"/>
          <w:sz w:val="22"/>
          <w:szCs w:val="22"/>
        </w:rPr>
        <w:t>r</w:t>
      </w:r>
      <w:r>
        <w:rPr>
          <w:spacing w:val="6"/>
          <w:w w:val="128"/>
          <w:sz w:val="22"/>
          <w:szCs w:val="22"/>
        </w:rPr>
        <w:t xml:space="preserve"> </w:t>
      </w:r>
      <w:r>
        <w:rPr>
          <w:sz w:val="22"/>
          <w:szCs w:val="22"/>
        </w:rPr>
        <w:t>MK</w:t>
      </w:r>
    </w:p>
    <w:p w:rsidR="00944A07" w:rsidRDefault="000E52F1">
      <w:pPr>
        <w:spacing w:before="2"/>
        <w:ind w:left="360"/>
        <w:rPr>
          <w:sz w:val="22"/>
          <w:szCs w:val="22"/>
        </w:rPr>
      </w:pPr>
      <w:r>
        <w:rPr>
          <w:rFonts w:ascii="Symbol" w:eastAsia="Symbol" w:hAnsi="Symbol" w:cs="Symbol"/>
          <w:w w:val="167"/>
          <w:sz w:val="22"/>
          <w:szCs w:val="22"/>
        </w:rPr>
        <w:t></w:t>
      </w:r>
      <w:r>
        <w:rPr>
          <w:spacing w:val="86"/>
          <w:w w:val="167"/>
          <w:sz w:val="22"/>
          <w:szCs w:val="22"/>
        </w:rPr>
        <w:t xml:space="preserve"> </w:t>
      </w:r>
      <w:r>
        <w:rPr>
          <w:spacing w:val="-1"/>
          <w:w w:val="115"/>
          <w:sz w:val="22"/>
          <w:szCs w:val="22"/>
        </w:rPr>
        <w:t>D</w:t>
      </w:r>
      <w:r>
        <w:rPr>
          <w:w w:val="115"/>
          <w:sz w:val="22"/>
          <w:szCs w:val="22"/>
        </w:rPr>
        <w:t>ef</w:t>
      </w:r>
      <w:r>
        <w:rPr>
          <w:spacing w:val="-1"/>
          <w:w w:val="115"/>
          <w:sz w:val="22"/>
          <w:szCs w:val="22"/>
        </w:rPr>
        <w:t>i</w:t>
      </w:r>
      <w:r>
        <w:rPr>
          <w:w w:val="115"/>
          <w:sz w:val="22"/>
          <w:szCs w:val="22"/>
        </w:rPr>
        <w:t>n</w:t>
      </w:r>
      <w:r>
        <w:rPr>
          <w:spacing w:val="1"/>
          <w:w w:val="115"/>
          <w:sz w:val="22"/>
          <w:szCs w:val="22"/>
        </w:rPr>
        <w:t>i</w:t>
      </w:r>
      <w:r>
        <w:rPr>
          <w:spacing w:val="-1"/>
          <w:w w:val="115"/>
          <w:sz w:val="22"/>
          <w:szCs w:val="22"/>
        </w:rPr>
        <w:t>s</w:t>
      </w:r>
      <w:r>
        <w:rPr>
          <w:w w:val="115"/>
          <w:sz w:val="22"/>
          <w:szCs w:val="22"/>
        </w:rPr>
        <w:t>i</w:t>
      </w:r>
      <w:r>
        <w:rPr>
          <w:spacing w:val="8"/>
          <w:w w:val="115"/>
          <w:sz w:val="22"/>
          <w:szCs w:val="22"/>
        </w:rPr>
        <w:t xml:space="preserve"> </w:t>
      </w:r>
      <w:r>
        <w:rPr>
          <w:spacing w:val="-2"/>
          <w:w w:val="114"/>
          <w:sz w:val="22"/>
          <w:szCs w:val="22"/>
        </w:rPr>
        <w:t>S</w:t>
      </w:r>
      <w:r>
        <w:rPr>
          <w:w w:val="104"/>
          <w:sz w:val="22"/>
          <w:szCs w:val="22"/>
        </w:rPr>
        <w:t>C</w:t>
      </w:r>
      <w:r>
        <w:rPr>
          <w:w w:val="97"/>
          <w:sz w:val="22"/>
          <w:szCs w:val="22"/>
        </w:rPr>
        <w:t>M</w:t>
      </w:r>
    </w:p>
    <w:p w:rsidR="00944A07" w:rsidRDefault="000E52F1">
      <w:pPr>
        <w:spacing w:before="4"/>
        <w:ind w:left="360"/>
        <w:rPr>
          <w:sz w:val="22"/>
          <w:szCs w:val="22"/>
        </w:rPr>
      </w:pPr>
      <w:r>
        <w:rPr>
          <w:rFonts w:ascii="Symbol" w:eastAsia="Symbol" w:hAnsi="Symbol" w:cs="Symbol"/>
          <w:w w:val="167"/>
          <w:sz w:val="22"/>
          <w:szCs w:val="22"/>
        </w:rPr>
        <w:t></w:t>
      </w:r>
      <w:r>
        <w:rPr>
          <w:spacing w:val="86"/>
          <w:w w:val="167"/>
          <w:sz w:val="22"/>
          <w:szCs w:val="22"/>
        </w:rPr>
        <w:t xml:space="preserve"> </w:t>
      </w:r>
      <w:r>
        <w:rPr>
          <w:spacing w:val="-41"/>
          <w:w w:val="120"/>
          <w:sz w:val="22"/>
          <w:szCs w:val="22"/>
        </w:rPr>
        <w:t>T</w:t>
      </w:r>
      <w:r>
        <w:rPr>
          <w:w w:val="120"/>
          <w:sz w:val="22"/>
          <w:szCs w:val="22"/>
        </w:rPr>
        <w:t>u</w:t>
      </w:r>
      <w:r>
        <w:rPr>
          <w:spacing w:val="-1"/>
          <w:w w:val="120"/>
          <w:sz w:val="22"/>
          <w:szCs w:val="22"/>
        </w:rPr>
        <w:t>j</w:t>
      </w:r>
      <w:r>
        <w:rPr>
          <w:w w:val="120"/>
          <w:sz w:val="22"/>
          <w:szCs w:val="22"/>
        </w:rPr>
        <w:t>u</w:t>
      </w:r>
      <w:r>
        <w:rPr>
          <w:spacing w:val="-1"/>
          <w:w w:val="120"/>
          <w:sz w:val="22"/>
          <w:szCs w:val="22"/>
        </w:rPr>
        <w:t>a</w:t>
      </w:r>
      <w:r>
        <w:rPr>
          <w:w w:val="120"/>
          <w:sz w:val="22"/>
          <w:szCs w:val="22"/>
        </w:rPr>
        <w:t>n</w:t>
      </w:r>
      <w:r>
        <w:rPr>
          <w:spacing w:val="9"/>
          <w:w w:val="120"/>
          <w:sz w:val="22"/>
          <w:szCs w:val="22"/>
        </w:rPr>
        <w:t xml:space="preserve"> </w:t>
      </w:r>
      <w:r>
        <w:rPr>
          <w:w w:val="114"/>
          <w:sz w:val="22"/>
          <w:szCs w:val="22"/>
        </w:rPr>
        <w:t>S</w:t>
      </w:r>
      <w:r>
        <w:rPr>
          <w:w w:val="104"/>
          <w:sz w:val="22"/>
          <w:szCs w:val="22"/>
        </w:rPr>
        <w:t>C</w:t>
      </w:r>
      <w:r>
        <w:rPr>
          <w:w w:val="97"/>
          <w:sz w:val="22"/>
          <w:szCs w:val="22"/>
        </w:rPr>
        <w:t>M</w:t>
      </w:r>
    </w:p>
    <w:p w:rsidR="00944A07" w:rsidRDefault="000E52F1">
      <w:pPr>
        <w:spacing w:before="2"/>
        <w:ind w:left="360"/>
        <w:rPr>
          <w:sz w:val="22"/>
          <w:szCs w:val="22"/>
        </w:rPr>
      </w:pPr>
      <w:r>
        <w:rPr>
          <w:rFonts w:ascii="Symbol" w:eastAsia="Symbol" w:hAnsi="Symbol" w:cs="Symbol"/>
          <w:w w:val="167"/>
          <w:sz w:val="22"/>
          <w:szCs w:val="22"/>
        </w:rPr>
        <w:t></w:t>
      </w:r>
      <w:r>
        <w:rPr>
          <w:spacing w:val="86"/>
          <w:w w:val="167"/>
          <w:sz w:val="22"/>
          <w:szCs w:val="22"/>
        </w:rPr>
        <w:t xml:space="preserve"> </w:t>
      </w:r>
      <w:r>
        <w:rPr>
          <w:spacing w:val="-1"/>
          <w:w w:val="120"/>
          <w:sz w:val="22"/>
          <w:szCs w:val="22"/>
        </w:rPr>
        <w:t>B</w:t>
      </w:r>
      <w:r>
        <w:rPr>
          <w:w w:val="120"/>
          <w:sz w:val="22"/>
          <w:szCs w:val="22"/>
        </w:rPr>
        <w:t>erb</w:t>
      </w:r>
      <w:r>
        <w:rPr>
          <w:spacing w:val="1"/>
          <w:w w:val="120"/>
          <w:sz w:val="22"/>
          <w:szCs w:val="22"/>
        </w:rPr>
        <w:t>i</w:t>
      </w:r>
      <w:r>
        <w:rPr>
          <w:spacing w:val="-1"/>
          <w:w w:val="120"/>
          <w:sz w:val="22"/>
          <w:szCs w:val="22"/>
        </w:rPr>
        <w:t>sn</w:t>
      </w:r>
      <w:r>
        <w:rPr>
          <w:spacing w:val="1"/>
          <w:w w:val="120"/>
          <w:sz w:val="22"/>
          <w:szCs w:val="22"/>
        </w:rPr>
        <w:t>i</w:t>
      </w:r>
      <w:r>
        <w:rPr>
          <w:w w:val="120"/>
          <w:sz w:val="22"/>
          <w:szCs w:val="22"/>
        </w:rPr>
        <w:t>s</w:t>
      </w:r>
      <w:r>
        <w:rPr>
          <w:spacing w:val="11"/>
          <w:w w:val="120"/>
          <w:sz w:val="22"/>
          <w:szCs w:val="22"/>
        </w:rPr>
        <w:t xml:space="preserve"> </w:t>
      </w:r>
      <w:r>
        <w:rPr>
          <w:spacing w:val="-2"/>
          <w:w w:val="126"/>
          <w:sz w:val="22"/>
          <w:szCs w:val="22"/>
        </w:rPr>
        <w:t>d</w:t>
      </w:r>
      <w:r>
        <w:rPr>
          <w:w w:val="138"/>
          <w:sz w:val="22"/>
          <w:szCs w:val="22"/>
        </w:rPr>
        <w:t>e</w:t>
      </w:r>
      <w:r>
        <w:rPr>
          <w:w w:val="126"/>
          <w:sz w:val="22"/>
          <w:szCs w:val="22"/>
        </w:rPr>
        <w:t>ng</w:t>
      </w:r>
      <w:r>
        <w:rPr>
          <w:spacing w:val="-1"/>
          <w:w w:val="138"/>
          <w:sz w:val="22"/>
          <w:szCs w:val="22"/>
        </w:rPr>
        <w:t>a</w:t>
      </w:r>
      <w:r>
        <w:rPr>
          <w:w w:val="126"/>
          <w:sz w:val="22"/>
          <w:szCs w:val="22"/>
        </w:rPr>
        <w:t>n</w:t>
      </w:r>
    </w:p>
    <w:p w:rsidR="00944A07" w:rsidRDefault="000E52F1">
      <w:pPr>
        <w:spacing w:before="20"/>
        <w:ind w:left="720"/>
        <w:rPr>
          <w:sz w:val="22"/>
          <w:szCs w:val="22"/>
        </w:rPr>
      </w:pPr>
      <w:r>
        <w:rPr>
          <w:spacing w:val="-2"/>
          <w:w w:val="114"/>
          <w:sz w:val="22"/>
          <w:szCs w:val="22"/>
        </w:rPr>
        <w:t>S</w:t>
      </w:r>
      <w:r>
        <w:rPr>
          <w:w w:val="104"/>
          <w:sz w:val="22"/>
          <w:szCs w:val="22"/>
        </w:rPr>
        <w:t>C</w:t>
      </w:r>
      <w:r>
        <w:rPr>
          <w:w w:val="97"/>
          <w:sz w:val="22"/>
          <w:szCs w:val="22"/>
        </w:rPr>
        <w:t>M</w:t>
      </w:r>
    </w:p>
    <w:p w:rsidR="00944A07" w:rsidRDefault="000E52F1">
      <w:pPr>
        <w:spacing w:line="240" w:lineRule="exact"/>
        <w:ind w:left="360"/>
        <w:rPr>
          <w:sz w:val="22"/>
          <w:szCs w:val="22"/>
        </w:rPr>
      </w:pPr>
      <w:r>
        <w:rPr>
          <w:rFonts w:ascii="Symbol" w:eastAsia="Symbol" w:hAnsi="Symbol" w:cs="Symbol"/>
          <w:w w:val="167"/>
          <w:sz w:val="22"/>
          <w:szCs w:val="22"/>
        </w:rPr>
        <w:t></w:t>
      </w:r>
      <w:r>
        <w:rPr>
          <w:spacing w:val="86"/>
          <w:w w:val="167"/>
          <w:sz w:val="22"/>
          <w:szCs w:val="22"/>
        </w:rPr>
        <w:t xml:space="preserve"> </w:t>
      </w:r>
      <w:r>
        <w:rPr>
          <w:w w:val="94"/>
          <w:sz w:val="22"/>
          <w:szCs w:val="22"/>
        </w:rPr>
        <w:t>A</w:t>
      </w:r>
      <w:r>
        <w:rPr>
          <w:w w:val="115"/>
          <w:sz w:val="22"/>
          <w:szCs w:val="22"/>
        </w:rPr>
        <w:t>k</w:t>
      </w:r>
      <w:r>
        <w:rPr>
          <w:spacing w:val="-2"/>
          <w:w w:val="141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w w:val="111"/>
          <w:sz w:val="22"/>
          <w:szCs w:val="22"/>
        </w:rPr>
        <w:t>v</w:t>
      </w:r>
      <w:r>
        <w:rPr>
          <w:spacing w:val="1"/>
          <w:w w:val="111"/>
          <w:sz w:val="22"/>
          <w:szCs w:val="22"/>
        </w:rPr>
        <w:t>i</w:t>
      </w:r>
      <w:r>
        <w:rPr>
          <w:w w:val="141"/>
          <w:sz w:val="22"/>
          <w:szCs w:val="22"/>
        </w:rPr>
        <w:t>t</w:t>
      </w:r>
      <w:r>
        <w:rPr>
          <w:spacing w:val="-1"/>
          <w:w w:val="138"/>
          <w:sz w:val="22"/>
          <w:szCs w:val="22"/>
        </w:rPr>
        <w:t>a</w:t>
      </w:r>
      <w:r>
        <w:rPr>
          <w:w w:val="133"/>
          <w:sz w:val="22"/>
          <w:szCs w:val="22"/>
        </w:rPr>
        <w:t>s</w:t>
      </w:r>
      <w:r>
        <w:rPr>
          <w:spacing w:val="16"/>
          <w:sz w:val="22"/>
          <w:szCs w:val="22"/>
        </w:rPr>
        <w:t xml:space="preserve"> </w:t>
      </w:r>
      <w:r>
        <w:rPr>
          <w:w w:val="126"/>
          <w:sz w:val="22"/>
          <w:szCs w:val="22"/>
        </w:rPr>
        <w:t>d</w:t>
      </w:r>
      <w:r>
        <w:rPr>
          <w:spacing w:val="-1"/>
          <w:w w:val="138"/>
          <w:sz w:val="22"/>
          <w:szCs w:val="22"/>
        </w:rPr>
        <w:t>a</w:t>
      </w:r>
      <w:r>
        <w:rPr>
          <w:spacing w:val="1"/>
          <w:sz w:val="22"/>
          <w:szCs w:val="22"/>
        </w:rPr>
        <w:t>l</w:t>
      </w:r>
      <w:r>
        <w:rPr>
          <w:spacing w:val="-1"/>
          <w:w w:val="138"/>
          <w:sz w:val="22"/>
          <w:szCs w:val="22"/>
        </w:rPr>
        <w:t>a</w:t>
      </w:r>
      <w:r>
        <w:rPr>
          <w:w w:val="125"/>
          <w:sz w:val="22"/>
          <w:szCs w:val="22"/>
        </w:rPr>
        <w:t>m</w:t>
      </w:r>
    </w:p>
    <w:p w:rsidR="00944A07" w:rsidRDefault="000E52F1">
      <w:pPr>
        <w:spacing w:before="18"/>
        <w:ind w:left="720"/>
        <w:rPr>
          <w:sz w:val="22"/>
          <w:szCs w:val="22"/>
        </w:rPr>
      </w:pPr>
      <w:r>
        <w:rPr>
          <w:spacing w:val="-2"/>
          <w:w w:val="114"/>
          <w:sz w:val="22"/>
          <w:szCs w:val="22"/>
        </w:rPr>
        <w:t>S</w:t>
      </w:r>
      <w:r>
        <w:rPr>
          <w:w w:val="104"/>
          <w:sz w:val="22"/>
          <w:szCs w:val="22"/>
        </w:rPr>
        <w:t>C</w:t>
      </w:r>
      <w:r>
        <w:rPr>
          <w:w w:val="97"/>
          <w:sz w:val="22"/>
          <w:szCs w:val="22"/>
        </w:rPr>
        <w:t>M</w:t>
      </w:r>
    </w:p>
    <w:p w:rsidR="00944A07" w:rsidRDefault="000E52F1">
      <w:pPr>
        <w:spacing w:line="240" w:lineRule="exact"/>
        <w:ind w:left="360"/>
        <w:rPr>
          <w:sz w:val="22"/>
          <w:szCs w:val="22"/>
        </w:rPr>
      </w:pPr>
      <w:r>
        <w:rPr>
          <w:rFonts w:ascii="Symbol" w:eastAsia="Symbol" w:hAnsi="Symbol" w:cs="Symbol"/>
          <w:w w:val="167"/>
          <w:sz w:val="22"/>
          <w:szCs w:val="22"/>
        </w:rPr>
        <w:t></w:t>
      </w:r>
      <w:r>
        <w:rPr>
          <w:spacing w:val="86"/>
          <w:w w:val="167"/>
          <w:sz w:val="22"/>
          <w:szCs w:val="22"/>
        </w:rPr>
        <w:t xml:space="preserve"> </w:t>
      </w:r>
      <w:r>
        <w:rPr>
          <w:spacing w:val="-12"/>
          <w:w w:val="90"/>
          <w:sz w:val="22"/>
          <w:szCs w:val="22"/>
        </w:rPr>
        <w:t>K</w:t>
      </w:r>
      <w:r>
        <w:rPr>
          <w:spacing w:val="-1"/>
          <w:w w:val="122"/>
          <w:sz w:val="22"/>
          <w:szCs w:val="22"/>
        </w:rPr>
        <w:t>o</w:t>
      </w:r>
      <w:r>
        <w:rPr>
          <w:w w:val="125"/>
          <w:sz w:val="22"/>
          <w:szCs w:val="22"/>
        </w:rPr>
        <w:t>m</w:t>
      </w:r>
      <w:r>
        <w:rPr>
          <w:w w:val="126"/>
          <w:sz w:val="22"/>
          <w:szCs w:val="22"/>
        </w:rPr>
        <w:t>p</w:t>
      </w:r>
      <w:r>
        <w:rPr>
          <w:spacing w:val="-1"/>
          <w:w w:val="122"/>
          <w:sz w:val="22"/>
          <w:szCs w:val="22"/>
        </w:rPr>
        <w:t>o</w:t>
      </w:r>
      <w:r>
        <w:rPr>
          <w:w w:val="126"/>
          <w:sz w:val="22"/>
          <w:szCs w:val="22"/>
        </w:rPr>
        <w:t>n</w:t>
      </w:r>
      <w:r>
        <w:rPr>
          <w:w w:val="138"/>
          <w:sz w:val="22"/>
          <w:szCs w:val="22"/>
        </w:rPr>
        <w:t>e</w:t>
      </w:r>
      <w:r>
        <w:rPr>
          <w:w w:val="126"/>
          <w:sz w:val="22"/>
          <w:szCs w:val="22"/>
        </w:rPr>
        <w:t>n</w:t>
      </w:r>
      <w:r>
        <w:rPr>
          <w:spacing w:val="15"/>
          <w:sz w:val="22"/>
          <w:szCs w:val="22"/>
        </w:rPr>
        <w:t xml:space="preserve"> </w:t>
      </w:r>
      <w:r>
        <w:rPr>
          <w:w w:val="106"/>
          <w:sz w:val="22"/>
          <w:szCs w:val="22"/>
        </w:rPr>
        <w:t>D</w:t>
      </w:r>
      <w:r>
        <w:rPr>
          <w:spacing w:val="-1"/>
          <w:w w:val="138"/>
          <w:sz w:val="22"/>
          <w:szCs w:val="22"/>
        </w:rPr>
        <w:t>a</w:t>
      </w:r>
      <w:r>
        <w:rPr>
          <w:spacing w:val="-1"/>
          <w:w w:val="133"/>
          <w:sz w:val="22"/>
          <w:szCs w:val="22"/>
        </w:rPr>
        <w:t>s</w:t>
      </w:r>
      <w:r>
        <w:rPr>
          <w:spacing w:val="-1"/>
          <w:w w:val="138"/>
          <w:sz w:val="22"/>
          <w:szCs w:val="22"/>
        </w:rPr>
        <w:t>a</w:t>
      </w:r>
      <w:r>
        <w:rPr>
          <w:w w:val="123"/>
          <w:sz w:val="22"/>
          <w:szCs w:val="22"/>
        </w:rPr>
        <w:t>r</w:t>
      </w:r>
    </w:p>
    <w:p w:rsidR="00944A07" w:rsidRDefault="000E52F1">
      <w:pPr>
        <w:spacing w:before="20"/>
        <w:ind w:left="720"/>
        <w:rPr>
          <w:sz w:val="22"/>
          <w:szCs w:val="22"/>
        </w:rPr>
      </w:pPr>
      <w:r>
        <w:rPr>
          <w:spacing w:val="-2"/>
          <w:w w:val="114"/>
          <w:sz w:val="22"/>
          <w:szCs w:val="22"/>
        </w:rPr>
        <w:t>S</w:t>
      </w:r>
      <w:r>
        <w:rPr>
          <w:w w:val="104"/>
          <w:sz w:val="22"/>
          <w:szCs w:val="22"/>
        </w:rPr>
        <w:t>C</w:t>
      </w:r>
      <w:r>
        <w:rPr>
          <w:w w:val="97"/>
          <w:sz w:val="22"/>
          <w:szCs w:val="22"/>
        </w:rPr>
        <w:t>M</w:t>
      </w:r>
    </w:p>
    <w:p w:rsidR="00944A07" w:rsidRDefault="000E52F1">
      <w:pPr>
        <w:spacing w:line="240" w:lineRule="exact"/>
        <w:ind w:left="360"/>
        <w:rPr>
          <w:sz w:val="22"/>
          <w:szCs w:val="22"/>
        </w:rPr>
      </w:pPr>
      <w:r>
        <w:rPr>
          <w:rFonts w:ascii="Symbol" w:eastAsia="Symbol" w:hAnsi="Symbol" w:cs="Symbol"/>
          <w:w w:val="167"/>
          <w:sz w:val="22"/>
          <w:szCs w:val="22"/>
        </w:rPr>
        <w:t></w:t>
      </w:r>
      <w:r>
        <w:rPr>
          <w:spacing w:val="86"/>
          <w:w w:val="167"/>
          <w:sz w:val="22"/>
          <w:szCs w:val="22"/>
        </w:rPr>
        <w:t xml:space="preserve"> </w:t>
      </w:r>
      <w:r>
        <w:rPr>
          <w:spacing w:val="-12"/>
          <w:w w:val="90"/>
          <w:sz w:val="22"/>
          <w:szCs w:val="22"/>
        </w:rPr>
        <w:t>K</w:t>
      </w:r>
      <w:r>
        <w:rPr>
          <w:w w:val="138"/>
          <w:sz w:val="22"/>
          <w:szCs w:val="22"/>
        </w:rPr>
        <w:t>e</w:t>
      </w:r>
      <w:r>
        <w:rPr>
          <w:w w:val="126"/>
          <w:sz w:val="22"/>
          <w:szCs w:val="22"/>
        </w:rPr>
        <w:t>pu</w:t>
      </w:r>
      <w:r>
        <w:rPr>
          <w:w w:val="141"/>
          <w:sz w:val="22"/>
          <w:szCs w:val="22"/>
        </w:rPr>
        <w:t>t</w:t>
      </w:r>
      <w:r>
        <w:rPr>
          <w:w w:val="126"/>
          <w:sz w:val="22"/>
          <w:szCs w:val="22"/>
        </w:rPr>
        <w:t>u</w:t>
      </w:r>
      <w:r>
        <w:rPr>
          <w:spacing w:val="-1"/>
          <w:w w:val="133"/>
          <w:sz w:val="22"/>
          <w:szCs w:val="22"/>
        </w:rPr>
        <w:t>s</w:t>
      </w:r>
      <w:r>
        <w:rPr>
          <w:spacing w:val="-1"/>
          <w:w w:val="138"/>
          <w:sz w:val="22"/>
          <w:szCs w:val="22"/>
        </w:rPr>
        <w:t>a</w:t>
      </w:r>
      <w:r>
        <w:rPr>
          <w:w w:val="126"/>
          <w:sz w:val="22"/>
          <w:szCs w:val="22"/>
        </w:rPr>
        <w:t>n</w:t>
      </w:r>
      <w:r>
        <w:rPr>
          <w:spacing w:val="15"/>
          <w:sz w:val="22"/>
          <w:szCs w:val="22"/>
        </w:rPr>
        <w:t xml:space="preserve"> </w:t>
      </w:r>
      <w:r>
        <w:rPr>
          <w:w w:val="126"/>
          <w:sz w:val="22"/>
          <w:szCs w:val="22"/>
        </w:rPr>
        <w:t>d</w:t>
      </w:r>
      <w:r>
        <w:rPr>
          <w:spacing w:val="-1"/>
          <w:w w:val="138"/>
          <w:sz w:val="22"/>
          <w:szCs w:val="22"/>
        </w:rPr>
        <w:t>a</w:t>
      </w:r>
      <w:r>
        <w:rPr>
          <w:spacing w:val="1"/>
          <w:sz w:val="22"/>
          <w:szCs w:val="22"/>
        </w:rPr>
        <w:t>l</w:t>
      </w:r>
      <w:r>
        <w:rPr>
          <w:spacing w:val="-1"/>
          <w:w w:val="138"/>
          <w:sz w:val="22"/>
          <w:szCs w:val="22"/>
        </w:rPr>
        <w:t>a</w:t>
      </w:r>
      <w:r>
        <w:rPr>
          <w:w w:val="125"/>
          <w:sz w:val="22"/>
          <w:szCs w:val="22"/>
        </w:rPr>
        <w:t>m</w:t>
      </w:r>
    </w:p>
    <w:p w:rsidR="00944A07" w:rsidRDefault="000E52F1">
      <w:pPr>
        <w:spacing w:before="18"/>
        <w:ind w:left="720"/>
        <w:rPr>
          <w:sz w:val="22"/>
          <w:szCs w:val="22"/>
        </w:rPr>
      </w:pPr>
      <w:r>
        <w:rPr>
          <w:spacing w:val="-2"/>
          <w:w w:val="114"/>
          <w:sz w:val="22"/>
          <w:szCs w:val="22"/>
        </w:rPr>
        <w:t>S</w:t>
      </w:r>
      <w:r>
        <w:rPr>
          <w:w w:val="104"/>
          <w:sz w:val="22"/>
          <w:szCs w:val="22"/>
        </w:rPr>
        <w:t>C</w:t>
      </w:r>
      <w:r>
        <w:rPr>
          <w:w w:val="97"/>
          <w:sz w:val="22"/>
          <w:szCs w:val="22"/>
        </w:rPr>
        <w:t>M</w:t>
      </w:r>
    </w:p>
    <w:p w:rsidR="00944A07" w:rsidRDefault="000E52F1">
      <w:pPr>
        <w:spacing w:line="240" w:lineRule="exact"/>
        <w:ind w:left="360"/>
        <w:rPr>
          <w:sz w:val="22"/>
          <w:szCs w:val="22"/>
        </w:rPr>
      </w:pPr>
      <w:r>
        <w:rPr>
          <w:rFonts w:ascii="Symbol" w:eastAsia="Symbol" w:hAnsi="Symbol" w:cs="Symbol"/>
          <w:w w:val="167"/>
          <w:sz w:val="22"/>
          <w:szCs w:val="22"/>
        </w:rPr>
        <w:t></w:t>
      </w:r>
      <w:r>
        <w:rPr>
          <w:spacing w:val="86"/>
          <w:w w:val="167"/>
          <w:sz w:val="22"/>
          <w:szCs w:val="22"/>
        </w:rPr>
        <w:t xml:space="preserve"> </w:t>
      </w:r>
      <w:r>
        <w:rPr>
          <w:w w:val="94"/>
          <w:sz w:val="22"/>
          <w:szCs w:val="22"/>
        </w:rPr>
        <w:t>A</w:t>
      </w:r>
      <w:r>
        <w:rPr>
          <w:w w:val="126"/>
          <w:sz w:val="22"/>
          <w:szCs w:val="22"/>
        </w:rPr>
        <w:t>n</w:t>
      </w:r>
      <w:r>
        <w:rPr>
          <w:spacing w:val="-1"/>
          <w:w w:val="138"/>
          <w:sz w:val="22"/>
          <w:szCs w:val="22"/>
        </w:rPr>
        <w:t>a</w:t>
      </w:r>
      <w:r>
        <w:rPr>
          <w:spacing w:val="-1"/>
          <w:sz w:val="22"/>
          <w:szCs w:val="22"/>
        </w:rPr>
        <w:t>l</w:t>
      </w:r>
      <w:r>
        <w:rPr>
          <w:spacing w:val="1"/>
          <w:sz w:val="22"/>
          <w:szCs w:val="22"/>
        </w:rPr>
        <w:t>i</w:t>
      </w:r>
      <w:r>
        <w:rPr>
          <w:spacing w:val="-1"/>
          <w:w w:val="133"/>
          <w:sz w:val="22"/>
          <w:szCs w:val="22"/>
        </w:rPr>
        <w:t>s</w:t>
      </w:r>
      <w:r>
        <w:rPr>
          <w:w w:val="138"/>
          <w:sz w:val="22"/>
          <w:szCs w:val="22"/>
        </w:rPr>
        <w:t>a</w:t>
      </w:r>
      <w:r>
        <w:rPr>
          <w:spacing w:val="16"/>
          <w:sz w:val="22"/>
          <w:szCs w:val="22"/>
        </w:rPr>
        <w:t xml:space="preserve"> </w:t>
      </w:r>
      <w:r>
        <w:rPr>
          <w:w w:val="141"/>
          <w:sz w:val="22"/>
          <w:szCs w:val="22"/>
        </w:rPr>
        <w:t>t</w:t>
      </w:r>
      <w:r>
        <w:rPr>
          <w:w w:val="138"/>
          <w:sz w:val="22"/>
          <w:szCs w:val="22"/>
        </w:rPr>
        <w:t>e</w:t>
      </w:r>
      <w:r>
        <w:rPr>
          <w:spacing w:val="-4"/>
          <w:w w:val="123"/>
          <w:sz w:val="22"/>
          <w:szCs w:val="22"/>
        </w:rPr>
        <w:t>r</w:t>
      </w:r>
      <w:r>
        <w:rPr>
          <w:w w:val="126"/>
          <w:sz w:val="22"/>
          <w:szCs w:val="22"/>
        </w:rPr>
        <w:t>h</w:t>
      </w:r>
      <w:r>
        <w:rPr>
          <w:spacing w:val="-1"/>
          <w:w w:val="138"/>
          <w:sz w:val="22"/>
          <w:szCs w:val="22"/>
        </w:rPr>
        <w:t>a</w:t>
      </w:r>
      <w:r>
        <w:rPr>
          <w:w w:val="126"/>
          <w:sz w:val="22"/>
          <w:szCs w:val="22"/>
        </w:rPr>
        <w:t>d</w:t>
      </w:r>
      <w:r>
        <w:rPr>
          <w:spacing w:val="-1"/>
          <w:w w:val="138"/>
          <w:sz w:val="22"/>
          <w:szCs w:val="22"/>
        </w:rPr>
        <w:t>a</w:t>
      </w:r>
      <w:r>
        <w:rPr>
          <w:w w:val="126"/>
          <w:sz w:val="22"/>
          <w:szCs w:val="22"/>
        </w:rPr>
        <w:t>p</w:t>
      </w:r>
    </w:p>
    <w:p w:rsidR="00944A07" w:rsidRDefault="000E52F1">
      <w:pPr>
        <w:spacing w:before="20"/>
        <w:ind w:left="720"/>
        <w:rPr>
          <w:sz w:val="22"/>
          <w:szCs w:val="22"/>
        </w:rPr>
      </w:pPr>
      <w:r>
        <w:rPr>
          <w:spacing w:val="-2"/>
          <w:w w:val="114"/>
          <w:sz w:val="22"/>
          <w:szCs w:val="22"/>
        </w:rPr>
        <w:t>S</w:t>
      </w:r>
      <w:r>
        <w:rPr>
          <w:w w:val="104"/>
          <w:sz w:val="22"/>
          <w:szCs w:val="22"/>
        </w:rPr>
        <w:t>C</w:t>
      </w:r>
      <w:r>
        <w:rPr>
          <w:w w:val="97"/>
          <w:sz w:val="22"/>
          <w:szCs w:val="22"/>
        </w:rPr>
        <w:t>M</w:t>
      </w:r>
    </w:p>
    <w:p w:rsidR="00944A07" w:rsidRDefault="000E52F1">
      <w:pPr>
        <w:spacing w:before="39"/>
        <w:ind w:left="279" w:right="234"/>
        <w:jc w:val="center"/>
        <w:rPr>
          <w:sz w:val="22"/>
          <w:szCs w:val="22"/>
        </w:rPr>
      </w:pPr>
      <w:r>
        <w:br w:type="column"/>
      </w:r>
      <w:r>
        <w:rPr>
          <w:b/>
          <w:spacing w:val="2"/>
          <w:w w:val="129"/>
          <w:sz w:val="22"/>
          <w:szCs w:val="22"/>
        </w:rPr>
        <w:lastRenderedPageBreak/>
        <w:t>S</w:t>
      </w:r>
      <w:r>
        <w:rPr>
          <w:b/>
          <w:spacing w:val="-1"/>
          <w:w w:val="143"/>
          <w:sz w:val="22"/>
          <w:szCs w:val="22"/>
        </w:rPr>
        <w:t>t</w:t>
      </w:r>
      <w:r>
        <w:rPr>
          <w:b/>
          <w:spacing w:val="2"/>
          <w:w w:val="111"/>
          <w:sz w:val="22"/>
          <w:szCs w:val="22"/>
        </w:rPr>
        <w:t>r</w:t>
      </w:r>
      <w:r>
        <w:rPr>
          <w:b/>
          <w:spacing w:val="2"/>
          <w:w w:val="134"/>
          <w:sz w:val="22"/>
          <w:szCs w:val="22"/>
        </w:rPr>
        <w:t>a</w:t>
      </w:r>
      <w:r>
        <w:rPr>
          <w:b/>
          <w:spacing w:val="-1"/>
          <w:w w:val="143"/>
          <w:sz w:val="22"/>
          <w:szCs w:val="22"/>
        </w:rPr>
        <w:t>t</w:t>
      </w:r>
      <w:r>
        <w:rPr>
          <w:b/>
          <w:spacing w:val="1"/>
          <w:w w:val="153"/>
          <w:sz w:val="22"/>
          <w:szCs w:val="22"/>
        </w:rPr>
        <w:t>e</w:t>
      </w:r>
      <w:r>
        <w:rPr>
          <w:b/>
          <w:spacing w:val="-2"/>
          <w:w w:val="143"/>
          <w:sz w:val="22"/>
          <w:szCs w:val="22"/>
        </w:rPr>
        <w:t>g</w:t>
      </w:r>
      <w:r>
        <w:rPr>
          <w:b/>
          <w:w w:val="123"/>
          <w:sz w:val="22"/>
          <w:szCs w:val="22"/>
        </w:rPr>
        <w:t>i</w:t>
      </w:r>
    </w:p>
    <w:p w:rsidR="00944A07" w:rsidRDefault="000E52F1">
      <w:pPr>
        <w:spacing w:before="37"/>
        <w:ind w:left="46" w:right="-53"/>
        <w:rPr>
          <w:sz w:val="22"/>
          <w:szCs w:val="22"/>
        </w:rPr>
      </w:pPr>
      <w:r>
        <w:rPr>
          <w:b/>
          <w:spacing w:val="-1"/>
          <w:w w:val="120"/>
          <w:sz w:val="22"/>
          <w:szCs w:val="22"/>
        </w:rPr>
        <w:t>P</w:t>
      </w:r>
      <w:r>
        <w:rPr>
          <w:b/>
          <w:spacing w:val="1"/>
          <w:w w:val="153"/>
          <w:sz w:val="22"/>
          <w:szCs w:val="22"/>
        </w:rPr>
        <w:t>e</w:t>
      </w:r>
      <w:r>
        <w:rPr>
          <w:b/>
          <w:spacing w:val="1"/>
          <w:w w:val="125"/>
          <w:sz w:val="22"/>
          <w:szCs w:val="22"/>
        </w:rPr>
        <w:t>m</w:t>
      </w:r>
      <w:r>
        <w:rPr>
          <w:b/>
          <w:spacing w:val="-2"/>
          <w:w w:val="128"/>
          <w:sz w:val="22"/>
          <w:szCs w:val="22"/>
        </w:rPr>
        <w:t>b</w:t>
      </w:r>
      <w:r>
        <w:rPr>
          <w:b/>
          <w:spacing w:val="1"/>
          <w:w w:val="153"/>
          <w:sz w:val="22"/>
          <w:szCs w:val="22"/>
        </w:rPr>
        <w:t>e</w:t>
      </w:r>
      <w:r>
        <w:rPr>
          <w:b/>
          <w:spacing w:val="1"/>
          <w:w w:val="123"/>
          <w:sz w:val="22"/>
          <w:szCs w:val="22"/>
        </w:rPr>
        <w:t>l</w:t>
      </w:r>
      <w:r>
        <w:rPr>
          <w:b/>
          <w:w w:val="134"/>
          <w:sz w:val="22"/>
          <w:szCs w:val="22"/>
        </w:rPr>
        <w:t>a</w:t>
      </w:r>
      <w:r>
        <w:rPr>
          <w:b/>
          <w:spacing w:val="1"/>
          <w:w w:val="102"/>
          <w:sz w:val="22"/>
          <w:szCs w:val="22"/>
        </w:rPr>
        <w:t>j</w:t>
      </w:r>
      <w:r>
        <w:rPr>
          <w:b/>
          <w:spacing w:val="2"/>
          <w:w w:val="134"/>
          <w:sz w:val="22"/>
          <w:szCs w:val="22"/>
        </w:rPr>
        <w:t>a</w:t>
      </w:r>
      <w:r>
        <w:rPr>
          <w:b/>
          <w:spacing w:val="2"/>
          <w:w w:val="111"/>
          <w:sz w:val="22"/>
          <w:szCs w:val="22"/>
        </w:rPr>
        <w:t>r</w:t>
      </w:r>
      <w:r>
        <w:rPr>
          <w:b/>
          <w:w w:val="134"/>
          <w:sz w:val="22"/>
          <w:szCs w:val="22"/>
        </w:rPr>
        <w:t>a</w:t>
      </w:r>
    </w:p>
    <w:p w:rsidR="00944A07" w:rsidRDefault="00944A07">
      <w:pPr>
        <w:spacing w:line="200" w:lineRule="exact"/>
      </w:pPr>
    </w:p>
    <w:p w:rsidR="00944A07" w:rsidRDefault="00944A07">
      <w:pPr>
        <w:spacing w:before="4" w:line="200" w:lineRule="exact"/>
      </w:pPr>
    </w:p>
    <w:p w:rsidR="00944A07" w:rsidRDefault="000E52F1">
      <w:pPr>
        <w:rPr>
          <w:sz w:val="22"/>
          <w:szCs w:val="22"/>
        </w:rPr>
      </w:pPr>
      <w:r>
        <w:rPr>
          <w:rFonts w:ascii="Segoe MDL2 Assets" w:eastAsia="Segoe MDL2 Assets" w:hAnsi="Segoe MDL2 Assets" w:cs="Segoe MDL2 Assets"/>
          <w:w w:val="46"/>
          <w:sz w:val="22"/>
          <w:szCs w:val="22"/>
        </w:rPr>
        <w:t xml:space="preserve">        </w:t>
      </w:r>
      <w:r>
        <w:rPr>
          <w:rFonts w:ascii="Segoe MDL2 Assets" w:eastAsia="Segoe MDL2 Assets" w:hAnsi="Segoe MDL2 Assets" w:cs="Segoe MDL2 Assets"/>
          <w:spacing w:val="11"/>
          <w:w w:val="46"/>
          <w:sz w:val="22"/>
          <w:szCs w:val="22"/>
        </w:rPr>
        <w:t xml:space="preserve"> </w:t>
      </w:r>
      <w:r>
        <w:rPr>
          <w:spacing w:val="-2"/>
          <w:w w:val="104"/>
          <w:sz w:val="22"/>
          <w:szCs w:val="22"/>
        </w:rPr>
        <w:t>C</w:t>
      </w:r>
      <w:r>
        <w:rPr>
          <w:w w:val="138"/>
          <w:sz w:val="22"/>
          <w:szCs w:val="22"/>
        </w:rPr>
        <w:t>e</w:t>
      </w:r>
      <w:r>
        <w:rPr>
          <w:w w:val="123"/>
          <w:sz w:val="22"/>
          <w:szCs w:val="22"/>
        </w:rPr>
        <w:t>r</w:t>
      </w:r>
      <w:r>
        <w:rPr>
          <w:spacing w:val="1"/>
          <w:w w:val="138"/>
          <w:sz w:val="22"/>
          <w:szCs w:val="22"/>
        </w:rPr>
        <w:t>a</w:t>
      </w:r>
      <w:r>
        <w:rPr>
          <w:w w:val="125"/>
          <w:sz w:val="22"/>
          <w:szCs w:val="22"/>
        </w:rPr>
        <w:t>m</w:t>
      </w:r>
      <w:r>
        <w:rPr>
          <w:spacing w:val="-1"/>
          <w:w w:val="138"/>
          <w:sz w:val="22"/>
          <w:szCs w:val="22"/>
        </w:rPr>
        <w:t>a</w:t>
      </w:r>
      <w:r>
        <w:rPr>
          <w:w w:val="126"/>
          <w:sz w:val="22"/>
          <w:szCs w:val="22"/>
        </w:rPr>
        <w:t>h</w:t>
      </w:r>
    </w:p>
    <w:p w:rsidR="00944A07" w:rsidRDefault="000E52F1">
      <w:pPr>
        <w:spacing w:before="60"/>
        <w:rPr>
          <w:sz w:val="22"/>
          <w:szCs w:val="22"/>
        </w:rPr>
      </w:pPr>
      <w:r>
        <w:rPr>
          <w:rFonts w:ascii="Segoe MDL2 Assets" w:eastAsia="Segoe MDL2 Assets" w:hAnsi="Segoe MDL2 Assets" w:cs="Segoe MDL2 Assets"/>
          <w:w w:val="46"/>
          <w:sz w:val="22"/>
          <w:szCs w:val="22"/>
        </w:rPr>
        <w:t xml:space="preserve">       </w:t>
      </w:r>
      <w:r>
        <w:rPr>
          <w:rFonts w:ascii="Segoe MDL2 Assets" w:eastAsia="Segoe MDL2 Assets" w:hAnsi="Segoe MDL2 Assets" w:cs="Segoe MDL2 Assets"/>
          <w:spacing w:val="18"/>
          <w:w w:val="46"/>
          <w:sz w:val="22"/>
          <w:szCs w:val="22"/>
        </w:rPr>
        <w:t xml:space="preserve"> </w:t>
      </w:r>
      <w:r>
        <w:rPr>
          <w:sz w:val="22"/>
          <w:szCs w:val="22"/>
        </w:rPr>
        <w:t>Mo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vasi</w:t>
      </w:r>
    </w:p>
    <w:p w:rsidR="00944A07" w:rsidRDefault="000E52F1">
      <w:pPr>
        <w:spacing w:before="45"/>
        <w:ind w:left="514"/>
        <w:rPr>
          <w:sz w:val="22"/>
          <w:szCs w:val="22"/>
        </w:rPr>
      </w:pPr>
      <w:r>
        <w:br w:type="column"/>
      </w:r>
      <w:r>
        <w:rPr>
          <w:b/>
          <w:w w:val="137"/>
          <w:sz w:val="22"/>
          <w:szCs w:val="22"/>
        </w:rPr>
        <w:lastRenderedPageBreak/>
        <w:t>(</w:t>
      </w:r>
      <w:r>
        <w:rPr>
          <w:b/>
          <w:spacing w:val="2"/>
          <w:w w:val="95"/>
          <w:sz w:val="22"/>
          <w:szCs w:val="22"/>
        </w:rPr>
        <w:t>I</w:t>
      </w:r>
      <w:r>
        <w:rPr>
          <w:b/>
          <w:spacing w:val="-3"/>
          <w:w w:val="128"/>
          <w:sz w:val="22"/>
          <w:szCs w:val="22"/>
        </w:rPr>
        <w:t>n</w:t>
      </w:r>
      <w:r>
        <w:rPr>
          <w:b/>
          <w:spacing w:val="1"/>
          <w:w w:val="128"/>
          <w:sz w:val="22"/>
          <w:szCs w:val="22"/>
        </w:rPr>
        <w:t>d</w:t>
      </w:r>
      <w:r>
        <w:rPr>
          <w:b/>
          <w:spacing w:val="1"/>
          <w:w w:val="123"/>
          <w:sz w:val="22"/>
          <w:szCs w:val="22"/>
        </w:rPr>
        <w:t>i</w:t>
      </w:r>
      <w:r>
        <w:rPr>
          <w:b/>
          <w:w w:val="119"/>
          <w:sz w:val="22"/>
          <w:szCs w:val="22"/>
        </w:rPr>
        <w:t>k</w:t>
      </w:r>
      <w:r>
        <w:rPr>
          <w:b/>
          <w:spacing w:val="2"/>
          <w:w w:val="134"/>
          <w:sz w:val="22"/>
          <w:szCs w:val="22"/>
        </w:rPr>
        <w:t>a</w:t>
      </w:r>
      <w:r>
        <w:rPr>
          <w:b/>
          <w:spacing w:val="-1"/>
          <w:w w:val="143"/>
          <w:sz w:val="22"/>
          <w:szCs w:val="22"/>
        </w:rPr>
        <w:t>t</w:t>
      </w:r>
      <w:r>
        <w:rPr>
          <w:b/>
          <w:spacing w:val="1"/>
          <w:w w:val="137"/>
          <w:sz w:val="22"/>
          <w:szCs w:val="22"/>
        </w:rPr>
        <w:t>o</w:t>
      </w:r>
      <w:r>
        <w:rPr>
          <w:b/>
          <w:w w:val="111"/>
          <w:sz w:val="22"/>
          <w:szCs w:val="22"/>
        </w:rPr>
        <w:t>r</w:t>
      </w:r>
      <w:r>
        <w:rPr>
          <w:b/>
          <w:w w:val="137"/>
          <w:sz w:val="22"/>
          <w:szCs w:val="22"/>
        </w:rPr>
        <w:t>)</w:t>
      </w:r>
    </w:p>
    <w:p w:rsidR="00944A07" w:rsidRDefault="00944A07">
      <w:pPr>
        <w:spacing w:before="6" w:line="140" w:lineRule="exact"/>
        <w:rPr>
          <w:sz w:val="14"/>
          <w:szCs w:val="14"/>
        </w:rPr>
      </w:pPr>
    </w:p>
    <w:p w:rsidR="00944A07" w:rsidRDefault="00944A07">
      <w:pPr>
        <w:spacing w:line="200" w:lineRule="exact"/>
      </w:pPr>
    </w:p>
    <w:p w:rsidR="00944A07" w:rsidRDefault="00944A07">
      <w:pPr>
        <w:spacing w:line="200" w:lineRule="exact"/>
      </w:pPr>
    </w:p>
    <w:p w:rsidR="00944A07" w:rsidRDefault="000E52F1">
      <w:pPr>
        <w:tabs>
          <w:tab w:val="left" w:pos="360"/>
        </w:tabs>
        <w:spacing w:line="277" w:lineRule="auto"/>
        <w:ind w:left="360" w:right="-38" w:hanging="360"/>
        <w:jc w:val="both"/>
        <w:rPr>
          <w:sz w:val="22"/>
          <w:szCs w:val="22"/>
        </w:rPr>
      </w:pPr>
      <w:r>
        <w:rPr>
          <w:rFonts w:ascii="Segoe MDL2 Assets" w:eastAsia="Segoe MDL2 Assets" w:hAnsi="Segoe MDL2 Assets" w:cs="Segoe MDL2 Assets"/>
          <w:w w:val="46"/>
          <w:sz w:val="22"/>
          <w:szCs w:val="22"/>
        </w:rPr>
        <w:t></w:t>
      </w:r>
      <w:r>
        <w:rPr>
          <w:rFonts w:ascii="Segoe MDL2 Assets" w:eastAsia="Segoe MDL2 Assets" w:hAnsi="Segoe MDL2 Assets" w:cs="Segoe MDL2 Assets"/>
          <w:sz w:val="22"/>
          <w:szCs w:val="22"/>
        </w:rPr>
        <w:tab/>
      </w:r>
      <w:r>
        <w:rPr>
          <w:spacing w:val="-2"/>
          <w:w w:val="97"/>
          <w:sz w:val="22"/>
          <w:szCs w:val="22"/>
        </w:rPr>
        <w:t>M</w:t>
      </w:r>
      <w:r>
        <w:rPr>
          <w:w w:val="138"/>
          <w:sz w:val="22"/>
          <w:szCs w:val="22"/>
        </w:rPr>
        <w:t>e</w:t>
      </w:r>
      <w:r>
        <w:rPr>
          <w:w w:val="126"/>
          <w:sz w:val="22"/>
          <w:szCs w:val="22"/>
        </w:rPr>
        <w:t>ng</w:t>
      </w:r>
      <w:r>
        <w:rPr>
          <w:w w:val="138"/>
          <w:sz w:val="22"/>
          <w:szCs w:val="22"/>
        </w:rPr>
        <w:t>e</w:t>
      </w:r>
      <w:r>
        <w:rPr>
          <w:w w:val="123"/>
          <w:sz w:val="22"/>
          <w:szCs w:val="22"/>
        </w:rPr>
        <w:t>r</w:t>
      </w:r>
      <w:r>
        <w:rPr>
          <w:w w:val="141"/>
          <w:sz w:val="22"/>
          <w:szCs w:val="22"/>
        </w:rPr>
        <w:t>t</w:t>
      </w:r>
      <w:r>
        <w:rPr>
          <w:sz w:val="22"/>
          <w:szCs w:val="22"/>
        </w:rPr>
        <w:t>i</w:t>
      </w:r>
      <w:r>
        <w:rPr>
          <w:sz w:val="22"/>
          <w:szCs w:val="22"/>
        </w:rPr>
        <w:t xml:space="preserve">                  </w:t>
      </w:r>
      <w:r>
        <w:rPr>
          <w:spacing w:val="-16"/>
          <w:sz w:val="22"/>
          <w:szCs w:val="22"/>
        </w:rPr>
        <w:t xml:space="preserve"> </w:t>
      </w:r>
      <w:r>
        <w:rPr>
          <w:w w:val="126"/>
          <w:sz w:val="22"/>
          <w:szCs w:val="22"/>
        </w:rPr>
        <w:t>d</w:t>
      </w:r>
      <w:r>
        <w:rPr>
          <w:spacing w:val="-1"/>
          <w:w w:val="138"/>
          <w:sz w:val="22"/>
          <w:szCs w:val="22"/>
        </w:rPr>
        <w:t>a</w:t>
      </w:r>
      <w:r>
        <w:rPr>
          <w:w w:val="126"/>
          <w:sz w:val="22"/>
          <w:szCs w:val="22"/>
        </w:rPr>
        <w:t xml:space="preserve">n </w:t>
      </w:r>
      <w:r>
        <w:rPr>
          <w:w w:val="125"/>
          <w:sz w:val="22"/>
          <w:szCs w:val="22"/>
        </w:rPr>
        <w:t>m</w:t>
      </w:r>
      <w:r>
        <w:rPr>
          <w:w w:val="138"/>
          <w:sz w:val="22"/>
          <w:szCs w:val="22"/>
        </w:rPr>
        <w:t>e</w:t>
      </w:r>
      <w:r>
        <w:rPr>
          <w:w w:val="125"/>
          <w:sz w:val="22"/>
          <w:szCs w:val="22"/>
        </w:rPr>
        <w:t>m</w:t>
      </w:r>
      <w:r>
        <w:rPr>
          <w:spacing w:val="-1"/>
          <w:w w:val="138"/>
          <w:sz w:val="22"/>
          <w:szCs w:val="22"/>
        </w:rPr>
        <w:t>a</w:t>
      </w:r>
      <w:r>
        <w:rPr>
          <w:w w:val="126"/>
          <w:sz w:val="22"/>
          <w:szCs w:val="22"/>
        </w:rPr>
        <w:t>h</w:t>
      </w:r>
      <w:r>
        <w:rPr>
          <w:spacing w:val="-1"/>
          <w:w w:val="138"/>
          <w:sz w:val="22"/>
          <w:szCs w:val="22"/>
        </w:rPr>
        <w:t>a</w:t>
      </w:r>
      <w:r>
        <w:rPr>
          <w:w w:val="125"/>
          <w:sz w:val="22"/>
          <w:szCs w:val="22"/>
        </w:rPr>
        <w:t>m</w:t>
      </w:r>
      <w:r>
        <w:rPr>
          <w:sz w:val="22"/>
          <w:szCs w:val="22"/>
        </w:rPr>
        <w:t xml:space="preserve">i  </w:t>
      </w:r>
      <w:r>
        <w:rPr>
          <w:spacing w:val="-8"/>
          <w:w w:val="115"/>
          <w:sz w:val="22"/>
          <w:szCs w:val="22"/>
        </w:rPr>
        <w:t>k</w:t>
      </w:r>
      <w:r>
        <w:rPr>
          <w:spacing w:val="-1"/>
          <w:w w:val="122"/>
          <w:sz w:val="22"/>
          <w:szCs w:val="22"/>
        </w:rPr>
        <w:t>o</w:t>
      </w:r>
      <w:r>
        <w:rPr>
          <w:w w:val="126"/>
          <w:sz w:val="22"/>
          <w:szCs w:val="22"/>
        </w:rPr>
        <w:t>n</w:t>
      </w:r>
      <w:r>
        <w:rPr>
          <w:spacing w:val="-1"/>
          <w:w w:val="133"/>
          <w:sz w:val="22"/>
          <w:szCs w:val="22"/>
        </w:rPr>
        <w:t>s</w:t>
      </w:r>
      <w:r>
        <w:rPr>
          <w:w w:val="138"/>
          <w:sz w:val="22"/>
          <w:szCs w:val="22"/>
        </w:rPr>
        <w:t>e</w:t>
      </w:r>
      <w:r>
        <w:rPr>
          <w:w w:val="126"/>
          <w:sz w:val="22"/>
          <w:szCs w:val="22"/>
        </w:rPr>
        <w:t>p d</w:t>
      </w:r>
      <w:r>
        <w:rPr>
          <w:spacing w:val="-1"/>
          <w:w w:val="138"/>
          <w:sz w:val="22"/>
          <w:szCs w:val="22"/>
        </w:rPr>
        <w:t>a</w:t>
      </w:r>
      <w:r>
        <w:rPr>
          <w:w w:val="123"/>
          <w:sz w:val="22"/>
          <w:szCs w:val="22"/>
        </w:rPr>
        <w:t>r</w:t>
      </w:r>
      <w:r>
        <w:rPr>
          <w:sz w:val="22"/>
          <w:szCs w:val="22"/>
        </w:rPr>
        <w:t xml:space="preserve">i  </w:t>
      </w:r>
      <w:r>
        <w:rPr>
          <w:w w:val="97"/>
          <w:sz w:val="22"/>
          <w:szCs w:val="22"/>
        </w:rPr>
        <w:t>M</w:t>
      </w:r>
      <w:r>
        <w:rPr>
          <w:spacing w:val="-1"/>
          <w:w w:val="138"/>
          <w:sz w:val="22"/>
          <w:szCs w:val="22"/>
        </w:rPr>
        <w:t>a</w:t>
      </w:r>
      <w:r>
        <w:rPr>
          <w:w w:val="141"/>
          <w:sz w:val="22"/>
          <w:szCs w:val="22"/>
        </w:rPr>
        <w:t>t</w:t>
      </w:r>
      <w:r>
        <w:rPr>
          <w:w w:val="138"/>
          <w:sz w:val="22"/>
          <w:szCs w:val="22"/>
        </w:rPr>
        <w:t xml:space="preserve">a </w:t>
      </w:r>
      <w:r>
        <w:rPr>
          <w:spacing w:val="3"/>
          <w:w w:val="138"/>
          <w:sz w:val="22"/>
          <w:szCs w:val="22"/>
        </w:rPr>
        <w:t xml:space="preserve"> </w:t>
      </w:r>
      <w:r>
        <w:rPr>
          <w:spacing w:val="-12"/>
          <w:w w:val="90"/>
          <w:sz w:val="22"/>
          <w:szCs w:val="22"/>
        </w:rPr>
        <w:t>K</w:t>
      </w:r>
      <w:r>
        <w:rPr>
          <w:w w:val="126"/>
          <w:sz w:val="22"/>
          <w:szCs w:val="22"/>
        </w:rPr>
        <w:t>u</w:t>
      </w:r>
      <w:r>
        <w:rPr>
          <w:spacing w:val="-1"/>
          <w:sz w:val="22"/>
          <w:szCs w:val="22"/>
        </w:rPr>
        <w:t>l</w:t>
      </w:r>
      <w:r>
        <w:rPr>
          <w:spacing w:val="1"/>
          <w:sz w:val="22"/>
          <w:szCs w:val="22"/>
        </w:rPr>
        <w:t>i</w:t>
      </w:r>
      <w:r>
        <w:rPr>
          <w:spacing w:val="-1"/>
          <w:w w:val="138"/>
          <w:sz w:val="22"/>
          <w:szCs w:val="22"/>
        </w:rPr>
        <w:t>a</w:t>
      </w:r>
      <w:r>
        <w:rPr>
          <w:w w:val="126"/>
          <w:sz w:val="22"/>
          <w:szCs w:val="22"/>
        </w:rPr>
        <w:t xml:space="preserve">h </w:t>
      </w:r>
      <w:r>
        <w:rPr>
          <w:spacing w:val="-2"/>
          <w:w w:val="119"/>
          <w:sz w:val="22"/>
          <w:szCs w:val="22"/>
        </w:rPr>
        <w:t>S</w:t>
      </w:r>
      <w:r>
        <w:rPr>
          <w:w w:val="119"/>
          <w:sz w:val="22"/>
          <w:szCs w:val="22"/>
        </w:rPr>
        <w:t>upp</w:t>
      </w:r>
      <w:r>
        <w:rPr>
          <w:spacing w:val="1"/>
          <w:w w:val="119"/>
          <w:sz w:val="22"/>
          <w:szCs w:val="22"/>
        </w:rPr>
        <w:t>l</w:t>
      </w:r>
      <w:r>
        <w:rPr>
          <w:w w:val="119"/>
          <w:sz w:val="22"/>
          <w:szCs w:val="22"/>
        </w:rPr>
        <w:t xml:space="preserve">y </w:t>
      </w:r>
      <w:r>
        <w:rPr>
          <w:w w:val="104"/>
          <w:sz w:val="22"/>
          <w:szCs w:val="22"/>
        </w:rPr>
        <w:t>C</w:t>
      </w:r>
      <w:r>
        <w:rPr>
          <w:w w:val="126"/>
          <w:sz w:val="22"/>
          <w:szCs w:val="22"/>
        </w:rPr>
        <w:t>h</w:t>
      </w:r>
      <w:r>
        <w:rPr>
          <w:spacing w:val="-1"/>
          <w:w w:val="138"/>
          <w:sz w:val="22"/>
          <w:szCs w:val="22"/>
        </w:rPr>
        <w:t>a</w:t>
      </w:r>
      <w:r>
        <w:rPr>
          <w:spacing w:val="1"/>
          <w:sz w:val="22"/>
          <w:szCs w:val="22"/>
        </w:rPr>
        <w:t>i</w:t>
      </w:r>
      <w:r>
        <w:rPr>
          <w:w w:val="126"/>
          <w:sz w:val="22"/>
          <w:szCs w:val="22"/>
        </w:rPr>
        <w:t xml:space="preserve">n </w:t>
      </w:r>
      <w:r>
        <w:rPr>
          <w:w w:val="97"/>
          <w:sz w:val="22"/>
          <w:szCs w:val="22"/>
        </w:rPr>
        <w:t>M</w:t>
      </w:r>
      <w:r>
        <w:rPr>
          <w:spacing w:val="-1"/>
          <w:w w:val="138"/>
          <w:sz w:val="22"/>
          <w:szCs w:val="22"/>
        </w:rPr>
        <w:t>a</w:t>
      </w:r>
      <w:r>
        <w:rPr>
          <w:w w:val="126"/>
          <w:sz w:val="22"/>
          <w:szCs w:val="22"/>
        </w:rPr>
        <w:t>n</w:t>
      </w:r>
      <w:r>
        <w:rPr>
          <w:spacing w:val="-1"/>
          <w:w w:val="138"/>
          <w:sz w:val="22"/>
          <w:szCs w:val="22"/>
        </w:rPr>
        <w:t>a</w:t>
      </w:r>
      <w:r>
        <w:rPr>
          <w:w w:val="126"/>
          <w:sz w:val="22"/>
          <w:szCs w:val="22"/>
        </w:rPr>
        <w:t>g</w:t>
      </w:r>
      <w:r>
        <w:rPr>
          <w:w w:val="138"/>
          <w:sz w:val="22"/>
          <w:szCs w:val="22"/>
        </w:rPr>
        <w:t>e</w:t>
      </w:r>
      <w:r>
        <w:rPr>
          <w:w w:val="125"/>
          <w:sz w:val="22"/>
          <w:szCs w:val="22"/>
        </w:rPr>
        <w:t>m</w:t>
      </w:r>
      <w:r>
        <w:rPr>
          <w:spacing w:val="-1"/>
          <w:w w:val="138"/>
          <w:sz w:val="22"/>
          <w:szCs w:val="22"/>
        </w:rPr>
        <w:t>e</w:t>
      </w:r>
      <w:r>
        <w:rPr>
          <w:w w:val="126"/>
          <w:sz w:val="22"/>
          <w:szCs w:val="22"/>
        </w:rPr>
        <w:t>n</w:t>
      </w:r>
      <w:r>
        <w:rPr>
          <w:w w:val="141"/>
          <w:sz w:val="22"/>
          <w:szCs w:val="22"/>
        </w:rPr>
        <w:t xml:space="preserve">t </w:t>
      </w:r>
      <w:r>
        <w:rPr>
          <w:spacing w:val="-1"/>
          <w:w w:val="133"/>
          <w:sz w:val="22"/>
          <w:szCs w:val="22"/>
        </w:rPr>
        <w:t>s</w:t>
      </w:r>
      <w:r>
        <w:rPr>
          <w:w w:val="138"/>
          <w:sz w:val="22"/>
          <w:szCs w:val="22"/>
        </w:rPr>
        <w:t>e</w:t>
      </w:r>
      <w:r>
        <w:rPr>
          <w:w w:val="123"/>
          <w:sz w:val="22"/>
          <w:szCs w:val="22"/>
        </w:rPr>
        <w:t>r</w:t>
      </w:r>
      <w:r>
        <w:rPr>
          <w:w w:val="141"/>
          <w:sz w:val="22"/>
          <w:szCs w:val="22"/>
        </w:rPr>
        <w:t>t</w:t>
      </w:r>
      <w:r>
        <w:rPr>
          <w:w w:val="138"/>
          <w:sz w:val="22"/>
          <w:szCs w:val="22"/>
        </w:rPr>
        <w:t xml:space="preserve">a </w:t>
      </w:r>
      <w:r>
        <w:rPr>
          <w:w w:val="125"/>
          <w:sz w:val="22"/>
          <w:szCs w:val="22"/>
        </w:rPr>
        <w:t>m</w:t>
      </w:r>
      <w:r>
        <w:rPr>
          <w:w w:val="138"/>
          <w:sz w:val="22"/>
          <w:szCs w:val="22"/>
        </w:rPr>
        <w:t>e</w:t>
      </w:r>
      <w:r>
        <w:rPr>
          <w:w w:val="125"/>
          <w:sz w:val="22"/>
          <w:szCs w:val="22"/>
        </w:rPr>
        <w:t>m</w:t>
      </w:r>
      <w:r>
        <w:rPr>
          <w:spacing w:val="-1"/>
          <w:w w:val="138"/>
          <w:sz w:val="22"/>
          <w:szCs w:val="22"/>
        </w:rPr>
        <w:t>a</w:t>
      </w:r>
      <w:r>
        <w:rPr>
          <w:w w:val="126"/>
          <w:sz w:val="22"/>
          <w:szCs w:val="22"/>
        </w:rPr>
        <w:t>h</w:t>
      </w:r>
      <w:r>
        <w:rPr>
          <w:spacing w:val="-1"/>
          <w:w w:val="138"/>
          <w:sz w:val="22"/>
          <w:szCs w:val="22"/>
        </w:rPr>
        <w:t>a</w:t>
      </w:r>
      <w:r>
        <w:rPr>
          <w:w w:val="125"/>
          <w:sz w:val="22"/>
          <w:szCs w:val="22"/>
        </w:rPr>
        <w:t>m</w:t>
      </w:r>
      <w:r>
        <w:rPr>
          <w:sz w:val="22"/>
          <w:szCs w:val="22"/>
        </w:rPr>
        <w:t xml:space="preserve">i </w:t>
      </w:r>
      <w:r>
        <w:rPr>
          <w:w w:val="106"/>
          <w:sz w:val="22"/>
          <w:szCs w:val="22"/>
        </w:rPr>
        <w:t>D</w:t>
      </w:r>
      <w:r>
        <w:rPr>
          <w:w w:val="138"/>
          <w:sz w:val="22"/>
          <w:szCs w:val="22"/>
        </w:rPr>
        <w:t>e</w:t>
      </w:r>
      <w:r>
        <w:rPr>
          <w:w w:val="103"/>
          <w:sz w:val="22"/>
          <w:szCs w:val="22"/>
        </w:rPr>
        <w:t>f</w:t>
      </w:r>
      <w:r>
        <w:rPr>
          <w:spacing w:val="-3"/>
          <w:w w:val="103"/>
          <w:sz w:val="22"/>
          <w:szCs w:val="22"/>
        </w:rPr>
        <w:t>i</w:t>
      </w:r>
      <w:r>
        <w:rPr>
          <w:w w:val="126"/>
          <w:sz w:val="22"/>
          <w:szCs w:val="22"/>
        </w:rPr>
        <w:t>n</w:t>
      </w:r>
      <w:r>
        <w:rPr>
          <w:spacing w:val="1"/>
          <w:sz w:val="22"/>
          <w:szCs w:val="22"/>
        </w:rPr>
        <w:t>i</w:t>
      </w:r>
      <w:r>
        <w:rPr>
          <w:spacing w:val="-1"/>
          <w:w w:val="133"/>
          <w:sz w:val="22"/>
          <w:szCs w:val="22"/>
        </w:rPr>
        <w:t>s</w:t>
      </w:r>
      <w:r>
        <w:rPr>
          <w:spacing w:val="1"/>
          <w:sz w:val="22"/>
          <w:szCs w:val="22"/>
        </w:rPr>
        <w:t>i</w:t>
      </w:r>
      <w:r>
        <w:rPr>
          <w:w w:val="127"/>
          <w:sz w:val="22"/>
          <w:szCs w:val="22"/>
        </w:rPr>
        <w:t xml:space="preserve">, </w:t>
      </w:r>
      <w:r>
        <w:rPr>
          <w:spacing w:val="-10"/>
          <w:w w:val="127"/>
          <w:sz w:val="22"/>
          <w:szCs w:val="22"/>
        </w:rPr>
        <w:t>k</w:t>
      </w:r>
      <w:r>
        <w:rPr>
          <w:spacing w:val="-1"/>
          <w:w w:val="127"/>
          <w:sz w:val="22"/>
          <w:szCs w:val="22"/>
        </w:rPr>
        <w:t>o</w:t>
      </w:r>
      <w:r>
        <w:rPr>
          <w:w w:val="127"/>
          <w:sz w:val="22"/>
          <w:szCs w:val="22"/>
        </w:rPr>
        <w:t>n</w:t>
      </w:r>
      <w:r>
        <w:rPr>
          <w:spacing w:val="-1"/>
          <w:w w:val="127"/>
          <w:sz w:val="22"/>
          <w:szCs w:val="22"/>
        </w:rPr>
        <w:t>se</w:t>
      </w:r>
      <w:r>
        <w:rPr>
          <w:w w:val="127"/>
          <w:sz w:val="22"/>
          <w:szCs w:val="22"/>
        </w:rPr>
        <w:t>p d</w:t>
      </w:r>
      <w:r>
        <w:rPr>
          <w:spacing w:val="-1"/>
          <w:w w:val="127"/>
          <w:sz w:val="22"/>
          <w:szCs w:val="22"/>
        </w:rPr>
        <w:t>a</w:t>
      </w:r>
      <w:r>
        <w:rPr>
          <w:w w:val="127"/>
          <w:sz w:val="22"/>
          <w:szCs w:val="22"/>
        </w:rPr>
        <w:t>n</w:t>
      </w:r>
      <w:r>
        <w:rPr>
          <w:spacing w:val="9"/>
          <w:w w:val="127"/>
          <w:sz w:val="22"/>
          <w:szCs w:val="22"/>
        </w:rPr>
        <w:t xml:space="preserve"> </w:t>
      </w:r>
      <w:r>
        <w:rPr>
          <w:w w:val="141"/>
          <w:sz w:val="22"/>
          <w:szCs w:val="22"/>
        </w:rPr>
        <w:t>t</w:t>
      </w:r>
      <w:r>
        <w:rPr>
          <w:w w:val="126"/>
          <w:sz w:val="22"/>
          <w:szCs w:val="22"/>
        </w:rPr>
        <w:t>u</w:t>
      </w:r>
      <w:r>
        <w:rPr>
          <w:spacing w:val="1"/>
          <w:sz w:val="22"/>
          <w:szCs w:val="22"/>
        </w:rPr>
        <w:t>j</w:t>
      </w:r>
      <w:r>
        <w:rPr>
          <w:w w:val="126"/>
          <w:sz w:val="22"/>
          <w:szCs w:val="22"/>
        </w:rPr>
        <w:t>u</w:t>
      </w:r>
      <w:r>
        <w:rPr>
          <w:spacing w:val="-1"/>
          <w:w w:val="138"/>
          <w:sz w:val="22"/>
          <w:szCs w:val="22"/>
        </w:rPr>
        <w:t>a</w:t>
      </w:r>
      <w:r>
        <w:rPr>
          <w:w w:val="126"/>
          <w:sz w:val="22"/>
          <w:szCs w:val="22"/>
        </w:rPr>
        <w:t xml:space="preserve">n </w:t>
      </w:r>
      <w:r>
        <w:rPr>
          <w:spacing w:val="-2"/>
          <w:w w:val="114"/>
          <w:sz w:val="22"/>
          <w:szCs w:val="22"/>
        </w:rPr>
        <w:t>S</w:t>
      </w:r>
      <w:r>
        <w:rPr>
          <w:w w:val="104"/>
          <w:sz w:val="22"/>
          <w:szCs w:val="22"/>
        </w:rPr>
        <w:t>C</w:t>
      </w:r>
      <w:r>
        <w:rPr>
          <w:w w:val="97"/>
          <w:sz w:val="22"/>
          <w:szCs w:val="22"/>
        </w:rPr>
        <w:t>M</w:t>
      </w:r>
      <w:r>
        <w:rPr>
          <w:w w:val="127"/>
          <w:sz w:val="22"/>
          <w:szCs w:val="22"/>
        </w:rPr>
        <w:t>.</w:t>
      </w:r>
    </w:p>
    <w:p w:rsidR="00944A07" w:rsidRDefault="000E52F1">
      <w:pPr>
        <w:tabs>
          <w:tab w:val="left" w:pos="360"/>
        </w:tabs>
        <w:spacing w:before="2" w:line="278" w:lineRule="auto"/>
        <w:ind w:left="360" w:right="-38" w:hanging="360"/>
        <w:jc w:val="both"/>
        <w:rPr>
          <w:sz w:val="22"/>
          <w:szCs w:val="22"/>
        </w:rPr>
      </w:pPr>
      <w:r>
        <w:rPr>
          <w:rFonts w:ascii="Segoe MDL2 Assets" w:eastAsia="Segoe MDL2 Assets" w:hAnsi="Segoe MDL2 Assets" w:cs="Segoe MDL2 Assets"/>
          <w:w w:val="46"/>
          <w:sz w:val="22"/>
          <w:szCs w:val="22"/>
        </w:rPr>
        <w:t></w:t>
      </w:r>
      <w:r>
        <w:rPr>
          <w:rFonts w:ascii="Segoe MDL2 Assets" w:eastAsia="Segoe MDL2 Assets" w:hAnsi="Segoe MDL2 Assets" w:cs="Segoe MDL2 Assets"/>
          <w:sz w:val="22"/>
          <w:szCs w:val="22"/>
        </w:rPr>
        <w:tab/>
      </w:r>
      <w:r>
        <w:rPr>
          <w:spacing w:val="-11"/>
          <w:w w:val="128"/>
          <w:sz w:val="22"/>
          <w:szCs w:val="22"/>
        </w:rPr>
        <w:t>P</w:t>
      </w:r>
      <w:r>
        <w:rPr>
          <w:w w:val="128"/>
          <w:sz w:val="22"/>
          <w:szCs w:val="22"/>
        </w:rPr>
        <w:t>em</w:t>
      </w:r>
      <w:r>
        <w:rPr>
          <w:spacing w:val="-1"/>
          <w:w w:val="128"/>
          <w:sz w:val="22"/>
          <w:szCs w:val="22"/>
        </w:rPr>
        <w:t>a</w:t>
      </w:r>
      <w:r>
        <w:rPr>
          <w:w w:val="128"/>
          <w:sz w:val="22"/>
          <w:szCs w:val="22"/>
        </w:rPr>
        <w:t>h</w:t>
      </w:r>
      <w:r>
        <w:rPr>
          <w:spacing w:val="-1"/>
          <w:w w:val="128"/>
          <w:sz w:val="22"/>
          <w:szCs w:val="22"/>
        </w:rPr>
        <w:t>a</w:t>
      </w:r>
      <w:r>
        <w:rPr>
          <w:w w:val="128"/>
          <w:sz w:val="22"/>
          <w:szCs w:val="22"/>
        </w:rPr>
        <w:t>m</w:t>
      </w:r>
      <w:r>
        <w:rPr>
          <w:spacing w:val="-1"/>
          <w:w w:val="128"/>
          <w:sz w:val="22"/>
          <w:szCs w:val="22"/>
        </w:rPr>
        <w:t>a</w:t>
      </w:r>
      <w:r>
        <w:rPr>
          <w:w w:val="128"/>
          <w:sz w:val="22"/>
          <w:szCs w:val="22"/>
        </w:rPr>
        <w:t xml:space="preserve">n </w:t>
      </w:r>
      <w:r>
        <w:rPr>
          <w:spacing w:val="50"/>
          <w:w w:val="128"/>
          <w:sz w:val="22"/>
          <w:szCs w:val="22"/>
        </w:rPr>
        <w:t xml:space="preserve"> </w:t>
      </w:r>
      <w:r>
        <w:rPr>
          <w:w w:val="141"/>
          <w:sz w:val="22"/>
          <w:szCs w:val="22"/>
        </w:rPr>
        <w:t>t</w:t>
      </w:r>
      <w:r>
        <w:rPr>
          <w:spacing w:val="-1"/>
          <w:w w:val="138"/>
          <w:sz w:val="22"/>
          <w:szCs w:val="22"/>
        </w:rPr>
        <w:t>e</w:t>
      </w:r>
      <w:r>
        <w:rPr>
          <w:w w:val="126"/>
          <w:sz w:val="22"/>
          <w:szCs w:val="22"/>
        </w:rPr>
        <w:t>n</w:t>
      </w:r>
      <w:r>
        <w:rPr>
          <w:w w:val="141"/>
          <w:sz w:val="22"/>
          <w:szCs w:val="22"/>
        </w:rPr>
        <w:t>t</w:t>
      </w:r>
      <w:r>
        <w:rPr>
          <w:spacing w:val="-1"/>
          <w:w w:val="138"/>
          <w:sz w:val="22"/>
          <w:szCs w:val="22"/>
        </w:rPr>
        <w:t>a</w:t>
      </w:r>
      <w:r>
        <w:rPr>
          <w:w w:val="126"/>
          <w:sz w:val="22"/>
          <w:szCs w:val="22"/>
        </w:rPr>
        <w:t xml:space="preserve">ng </w:t>
      </w:r>
      <w:r>
        <w:rPr>
          <w:spacing w:val="-1"/>
          <w:w w:val="138"/>
          <w:sz w:val="22"/>
          <w:szCs w:val="22"/>
        </w:rPr>
        <w:t>a</w:t>
      </w:r>
      <w:r>
        <w:rPr>
          <w:w w:val="115"/>
          <w:sz w:val="22"/>
          <w:szCs w:val="22"/>
        </w:rPr>
        <w:t>k</w:t>
      </w:r>
      <w:r>
        <w:rPr>
          <w:w w:val="141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spacing w:val="-2"/>
          <w:w w:val="118"/>
          <w:sz w:val="22"/>
          <w:szCs w:val="22"/>
        </w:rPr>
        <w:t>v</w:t>
      </w:r>
      <w:r>
        <w:rPr>
          <w:spacing w:val="1"/>
          <w:sz w:val="22"/>
          <w:szCs w:val="22"/>
        </w:rPr>
        <w:t>i</w:t>
      </w:r>
      <w:r>
        <w:rPr>
          <w:w w:val="141"/>
          <w:sz w:val="22"/>
          <w:szCs w:val="22"/>
        </w:rPr>
        <w:t>t</w:t>
      </w:r>
      <w:r>
        <w:rPr>
          <w:spacing w:val="-1"/>
          <w:w w:val="138"/>
          <w:sz w:val="22"/>
          <w:szCs w:val="22"/>
        </w:rPr>
        <w:t>a</w:t>
      </w:r>
      <w:r>
        <w:rPr>
          <w:spacing w:val="-1"/>
          <w:w w:val="133"/>
          <w:sz w:val="22"/>
          <w:szCs w:val="22"/>
        </w:rPr>
        <w:t>s</w:t>
      </w:r>
      <w:r>
        <w:rPr>
          <w:w w:val="127"/>
          <w:sz w:val="22"/>
          <w:szCs w:val="22"/>
        </w:rPr>
        <w:t xml:space="preserve">, </w:t>
      </w:r>
      <w:r>
        <w:rPr>
          <w:spacing w:val="-8"/>
          <w:w w:val="115"/>
          <w:sz w:val="22"/>
          <w:szCs w:val="22"/>
        </w:rPr>
        <w:t>k</w:t>
      </w:r>
      <w:r>
        <w:rPr>
          <w:spacing w:val="-1"/>
          <w:w w:val="122"/>
          <w:sz w:val="22"/>
          <w:szCs w:val="22"/>
        </w:rPr>
        <w:t>o</w:t>
      </w:r>
      <w:r>
        <w:rPr>
          <w:w w:val="125"/>
          <w:sz w:val="22"/>
          <w:szCs w:val="22"/>
        </w:rPr>
        <w:t>m</w:t>
      </w:r>
      <w:r>
        <w:rPr>
          <w:w w:val="126"/>
          <w:sz w:val="22"/>
          <w:szCs w:val="22"/>
        </w:rPr>
        <w:t>p</w:t>
      </w:r>
      <w:r>
        <w:rPr>
          <w:spacing w:val="-1"/>
          <w:w w:val="122"/>
          <w:sz w:val="22"/>
          <w:szCs w:val="22"/>
        </w:rPr>
        <w:t>o</w:t>
      </w:r>
      <w:r>
        <w:rPr>
          <w:w w:val="126"/>
          <w:sz w:val="22"/>
          <w:szCs w:val="22"/>
        </w:rPr>
        <w:t>n</w:t>
      </w:r>
      <w:r>
        <w:rPr>
          <w:w w:val="138"/>
          <w:sz w:val="22"/>
          <w:szCs w:val="22"/>
        </w:rPr>
        <w:t>e</w:t>
      </w:r>
      <w:r>
        <w:rPr>
          <w:w w:val="126"/>
          <w:sz w:val="22"/>
          <w:szCs w:val="22"/>
        </w:rPr>
        <w:t xml:space="preserve">n </w:t>
      </w:r>
      <w:r>
        <w:rPr>
          <w:w w:val="132"/>
          <w:sz w:val="22"/>
          <w:szCs w:val="22"/>
        </w:rPr>
        <w:t>d</w:t>
      </w:r>
      <w:r>
        <w:rPr>
          <w:spacing w:val="-1"/>
          <w:w w:val="132"/>
          <w:sz w:val="22"/>
          <w:szCs w:val="22"/>
        </w:rPr>
        <w:t>asa</w:t>
      </w:r>
      <w:r>
        <w:rPr>
          <w:w w:val="132"/>
          <w:sz w:val="22"/>
          <w:szCs w:val="22"/>
        </w:rPr>
        <w:t xml:space="preserve">r        </w:t>
      </w:r>
      <w:r>
        <w:rPr>
          <w:spacing w:val="-1"/>
          <w:w w:val="133"/>
          <w:sz w:val="22"/>
          <w:szCs w:val="22"/>
        </w:rPr>
        <w:t>s</w:t>
      </w:r>
      <w:r>
        <w:rPr>
          <w:w w:val="138"/>
          <w:sz w:val="22"/>
          <w:szCs w:val="22"/>
        </w:rPr>
        <w:t>e</w:t>
      </w:r>
      <w:r>
        <w:rPr>
          <w:w w:val="123"/>
          <w:sz w:val="22"/>
          <w:szCs w:val="22"/>
        </w:rPr>
        <w:t>r</w:t>
      </w:r>
      <w:r>
        <w:rPr>
          <w:w w:val="141"/>
          <w:sz w:val="22"/>
          <w:szCs w:val="22"/>
        </w:rPr>
        <w:t>t</w:t>
      </w:r>
      <w:r>
        <w:rPr>
          <w:w w:val="138"/>
          <w:sz w:val="22"/>
          <w:szCs w:val="22"/>
        </w:rPr>
        <w:t xml:space="preserve">a </w:t>
      </w:r>
      <w:r>
        <w:rPr>
          <w:spacing w:val="-12"/>
          <w:w w:val="129"/>
          <w:sz w:val="22"/>
          <w:szCs w:val="22"/>
        </w:rPr>
        <w:t>k</w:t>
      </w:r>
      <w:r>
        <w:rPr>
          <w:w w:val="129"/>
          <w:sz w:val="22"/>
          <w:szCs w:val="22"/>
        </w:rPr>
        <w:t>eputu</w:t>
      </w:r>
      <w:r>
        <w:rPr>
          <w:spacing w:val="-1"/>
          <w:w w:val="129"/>
          <w:sz w:val="22"/>
          <w:szCs w:val="22"/>
        </w:rPr>
        <w:t>sa</w:t>
      </w:r>
      <w:r>
        <w:rPr>
          <w:w w:val="129"/>
          <w:sz w:val="22"/>
          <w:szCs w:val="22"/>
        </w:rPr>
        <w:t xml:space="preserve">n    </w:t>
      </w:r>
      <w:r>
        <w:rPr>
          <w:w w:val="126"/>
          <w:sz w:val="22"/>
          <w:szCs w:val="22"/>
        </w:rPr>
        <w:t>d</w:t>
      </w:r>
      <w:r>
        <w:rPr>
          <w:spacing w:val="-1"/>
          <w:w w:val="138"/>
          <w:sz w:val="22"/>
          <w:szCs w:val="22"/>
        </w:rPr>
        <w:t>a</w:t>
      </w:r>
      <w:r>
        <w:rPr>
          <w:w w:val="126"/>
          <w:sz w:val="22"/>
          <w:szCs w:val="22"/>
        </w:rPr>
        <w:t xml:space="preserve">n </w:t>
      </w:r>
      <w:r>
        <w:rPr>
          <w:spacing w:val="-1"/>
          <w:w w:val="138"/>
          <w:sz w:val="22"/>
          <w:szCs w:val="22"/>
        </w:rPr>
        <w:t>a</w:t>
      </w:r>
      <w:r>
        <w:rPr>
          <w:w w:val="126"/>
          <w:sz w:val="22"/>
          <w:szCs w:val="22"/>
        </w:rPr>
        <w:t>n</w:t>
      </w:r>
      <w:r>
        <w:rPr>
          <w:spacing w:val="-1"/>
          <w:w w:val="138"/>
          <w:sz w:val="22"/>
          <w:szCs w:val="22"/>
        </w:rPr>
        <w:t>a</w:t>
      </w:r>
      <w:r>
        <w:rPr>
          <w:spacing w:val="1"/>
          <w:sz w:val="22"/>
          <w:szCs w:val="22"/>
        </w:rPr>
        <w:t>li</w:t>
      </w:r>
      <w:r>
        <w:rPr>
          <w:spacing w:val="-3"/>
          <w:w w:val="133"/>
          <w:sz w:val="22"/>
          <w:szCs w:val="22"/>
        </w:rPr>
        <w:t>s</w:t>
      </w:r>
      <w:r>
        <w:rPr>
          <w:spacing w:val="1"/>
          <w:sz w:val="22"/>
          <w:szCs w:val="22"/>
        </w:rPr>
        <w:t>i</w:t>
      </w:r>
      <w:r>
        <w:rPr>
          <w:w w:val="133"/>
          <w:sz w:val="22"/>
          <w:szCs w:val="22"/>
        </w:rPr>
        <w:t>s</w:t>
      </w:r>
      <w:r>
        <w:rPr>
          <w:spacing w:val="16"/>
          <w:sz w:val="22"/>
          <w:szCs w:val="22"/>
        </w:rPr>
        <w:t xml:space="preserve"> </w:t>
      </w:r>
      <w:r>
        <w:rPr>
          <w:w w:val="126"/>
          <w:sz w:val="22"/>
          <w:szCs w:val="22"/>
        </w:rPr>
        <w:t>d</w:t>
      </w:r>
      <w:r>
        <w:rPr>
          <w:spacing w:val="-1"/>
          <w:w w:val="138"/>
          <w:sz w:val="22"/>
          <w:szCs w:val="22"/>
        </w:rPr>
        <w:t>a</w:t>
      </w:r>
      <w:r>
        <w:rPr>
          <w:spacing w:val="1"/>
          <w:sz w:val="22"/>
          <w:szCs w:val="22"/>
        </w:rPr>
        <w:t>l</w:t>
      </w:r>
      <w:r>
        <w:rPr>
          <w:spacing w:val="-1"/>
          <w:w w:val="138"/>
          <w:sz w:val="22"/>
          <w:szCs w:val="22"/>
        </w:rPr>
        <w:t>a</w:t>
      </w:r>
      <w:r>
        <w:rPr>
          <w:w w:val="125"/>
          <w:sz w:val="22"/>
          <w:szCs w:val="22"/>
        </w:rPr>
        <w:t>m</w:t>
      </w:r>
      <w:r>
        <w:rPr>
          <w:spacing w:val="14"/>
          <w:sz w:val="22"/>
          <w:szCs w:val="22"/>
        </w:rPr>
        <w:t xml:space="preserve"> </w:t>
      </w:r>
      <w:r>
        <w:rPr>
          <w:w w:val="114"/>
          <w:sz w:val="22"/>
          <w:szCs w:val="22"/>
        </w:rPr>
        <w:t>S</w:t>
      </w:r>
      <w:r>
        <w:rPr>
          <w:w w:val="104"/>
          <w:sz w:val="22"/>
          <w:szCs w:val="22"/>
        </w:rPr>
        <w:t>C</w:t>
      </w:r>
      <w:r>
        <w:rPr>
          <w:w w:val="97"/>
          <w:sz w:val="22"/>
          <w:szCs w:val="22"/>
        </w:rPr>
        <w:t>M</w:t>
      </w:r>
    </w:p>
    <w:p w:rsidR="00944A07" w:rsidRDefault="000E52F1">
      <w:pPr>
        <w:spacing w:before="45"/>
        <w:rPr>
          <w:sz w:val="22"/>
          <w:szCs w:val="22"/>
        </w:rPr>
        <w:sectPr w:rsidR="00944A07">
          <w:type w:val="continuous"/>
          <w:pgSz w:w="16840" w:h="11920" w:orient="landscape"/>
          <w:pgMar w:top="1380" w:right="1660" w:bottom="280" w:left="1400" w:header="720" w:footer="720" w:gutter="0"/>
          <w:cols w:num="6" w:space="720" w:equalWidth="0">
            <w:col w:w="1168" w:space="408"/>
            <w:col w:w="2729" w:space="229"/>
            <w:col w:w="2970" w:space="106"/>
            <w:col w:w="1601" w:space="605"/>
            <w:col w:w="2778" w:space="420"/>
            <w:col w:w="766"/>
          </w:cols>
        </w:sectPr>
      </w:pPr>
      <w:r>
        <w:br w:type="column"/>
      </w:r>
      <w:r>
        <w:rPr>
          <w:b/>
          <w:w w:val="115"/>
          <w:sz w:val="22"/>
          <w:szCs w:val="22"/>
        </w:rPr>
        <w:lastRenderedPageBreak/>
        <w:t>N</w:t>
      </w:r>
      <w:r>
        <w:rPr>
          <w:b/>
          <w:spacing w:val="1"/>
          <w:w w:val="123"/>
          <w:sz w:val="22"/>
          <w:szCs w:val="22"/>
        </w:rPr>
        <w:t>il</w:t>
      </w:r>
      <w:r>
        <w:rPr>
          <w:b/>
          <w:w w:val="134"/>
          <w:sz w:val="22"/>
          <w:szCs w:val="22"/>
        </w:rPr>
        <w:t>a</w:t>
      </w:r>
      <w:r>
        <w:rPr>
          <w:b/>
          <w:w w:val="123"/>
          <w:sz w:val="22"/>
          <w:szCs w:val="22"/>
        </w:rPr>
        <w:t>i</w:t>
      </w:r>
    </w:p>
    <w:p w:rsidR="00944A07" w:rsidRDefault="000E52F1">
      <w:pPr>
        <w:spacing w:before="70" w:line="276" w:lineRule="auto"/>
        <w:ind w:left="816" w:right="1225"/>
        <w:rPr>
          <w:sz w:val="22"/>
          <w:szCs w:val="22"/>
        </w:rPr>
      </w:pPr>
      <w:r>
        <w:rPr>
          <w:w w:val="97"/>
          <w:sz w:val="22"/>
          <w:szCs w:val="22"/>
        </w:rPr>
        <w:lastRenderedPageBreak/>
        <w:t>M</w:t>
      </w:r>
      <w:r>
        <w:rPr>
          <w:spacing w:val="-1"/>
          <w:w w:val="138"/>
          <w:sz w:val="22"/>
          <w:szCs w:val="22"/>
        </w:rPr>
        <w:t>a</w:t>
      </w:r>
      <w:r>
        <w:rPr>
          <w:w w:val="126"/>
          <w:sz w:val="22"/>
          <w:szCs w:val="22"/>
        </w:rPr>
        <w:t>h</w:t>
      </w:r>
      <w:r>
        <w:rPr>
          <w:spacing w:val="-1"/>
          <w:w w:val="138"/>
          <w:sz w:val="22"/>
          <w:szCs w:val="22"/>
        </w:rPr>
        <w:t>a</w:t>
      </w:r>
      <w:r>
        <w:rPr>
          <w:spacing w:val="-1"/>
          <w:w w:val="133"/>
          <w:sz w:val="22"/>
          <w:szCs w:val="22"/>
        </w:rPr>
        <w:t>s</w:t>
      </w:r>
      <w:r>
        <w:rPr>
          <w:spacing w:val="1"/>
          <w:sz w:val="22"/>
          <w:szCs w:val="22"/>
        </w:rPr>
        <w:t>i</w:t>
      </w:r>
      <w:r>
        <w:rPr>
          <w:spacing w:val="-1"/>
          <w:w w:val="133"/>
          <w:sz w:val="22"/>
          <w:szCs w:val="22"/>
        </w:rPr>
        <w:t>s</w:t>
      </w:r>
      <w:r>
        <w:rPr>
          <w:w w:val="122"/>
          <w:sz w:val="22"/>
          <w:szCs w:val="22"/>
        </w:rPr>
        <w:t>wa</w:t>
      </w:r>
      <w:r>
        <w:rPr>
          <w:sz w:val="22"/>
          <w:szCs w:val="22"/>
        </w:rPr>
        <w:t xml:space="preserve"> </w:t>
      </w:r>
      <w:r>
        <w:rPr>
          <w:spacing w:val="-17"/>
          <w:sz w:val="22"/>
          <w:szCs w:val="22"/>
        </w:rPr>
        <w:t xml:space="preserve"> </w:t>
      </w:r>
      <w:r>
        <w:rPr>
          <w:w w:val="125"/>
          <w:sz w:val="22"/>
          <w:szCs w:val="22"/>
        </w:rPr>
        <w:t>m</w:t>
      </w:r>
      <w:r>
        <w:rPr>
          <w:w w:val="138"/>
          <w:sz w:val="22"/>
          <w:szCs w:val="22"/>
        </w:rPr>
        <w:t>e</w:t>
      </w:r>
      <w:r>
        <w:rPr>
          <w:spacing w:val="-1"/>
          <w:w w:val="126"/>
          <w:sz w:val="22"/>
          <w:szCs w:val="22"/>
        </w:rPr>
        <w:t>n</w:t>
      </w:r>
      <w:r>
        <w:rPr>
          <w:w w:val="126"/>
          <w:sz w:val="22"/>
          <w:szCs w:val="22"/>
        </w:rPr>
        <w:t>g</w:t>
      </w:r>
      <w:r>
        <w:rPr>
          <w:w w:val="138"/>
          <w:sz w:val="22"/>
          <w:szCs w:val="22"/>
        </w:rPr>
        <w:t>e</w:t>
      </w:r>
      <w:r>
        <w:rPr>
          <w:w w:val="123"/>
          <w:sz w:val="22"/>
          <w:szCs w:val="22"/>
        </w:rPr>
        <w:t>r</w:t>
      </w:r>
      <w:r>
        <w:rPr>
          <w:w w:val="141"/>
          <w:sz w:val="22"/>
          <w:szCs w:val="22"/>
        </w:rPr>
        <w:t>t</w:t>
      </w:r>
      <w:r>
        <w:rPr>
          <w:sz w:val="22"/>
          <w:szCs w:val="22"/>
        </w:rPr>
        <w:t xml:space="preserve">i </w:t>
      </w:r>
      <w:r>
        <w:rPr>
          <w:spacing w:val="-18"/>
          <w:sz w:val="22"/>
          <w:szCs w:val="22"/>
        </w:rPr>
        <w:t xml:space="preserve"> </w:t>
      </w:r>
      <w:r>
        <w:rPr>
          <w:w w:val="141"/>
          <w:sz w:val="22"/>
          <w:szCs w:val="22"/>
        </w:rPr>
        <w:t>t</w:t>
      </w:r>
      <w:r>
        <w:rPr>
          <w:w w:val="138"/>
          <w:sz w:val="22"/>
          <w:szCs w:val="22"/>
        </w:rPr>
        <w:t>e</w:t>
      </w:r>
      <w:r>
        <w:rPr>
          <w:spacing w:val="-1"/>
          <w:w w:val="122"/>
          <w:sz w:val="22"/>
          <w:szCs w:val="22"/>
        </w:rPr>
        <w:t>o</w:t>
      </w:r>
      <w:r>
        <w:rPr>
          <w:w w:val="123"/>
          <w:sz w:val="22"/>
          <w:szCs w:val="22"/>
        </w:rPr>
        <w:t>r</w:t>
      </w:r>
      <w:r>
        <w:rPr>
          <w:sz w:val="22"/>
          <w:szCs w:val="22"/>
        </w:rPr>
        <w:t>i</w:t>
      </w:r>
      <w:r>
        <w:rPr>
          <w:spacing w:val="9"/>
          <w:sz w:val="22"/>
          <w:szCs w:val="22"/>
        </w:rPr>
        <w:t xml:space="preserve"> </w:t>
      </w:r>
      <w:r>
        <w:rPr>
          <w:spacing w:val="-5"/>
          <w:w w:val="108"/>
          <w:sz w:val="22"/>
          <w:szCs w:val="22"/>
        </w:rPr>
        <w:t>P</w:t>
      </w:r>
      <w:r>
        <w:rPr>
          <w:w w:val="126"/>
          <w:sz w:val="22"/>
          <w:szCs w:val="22"/>
        </w:rPr>
        <w:t>u</w:t>
      </w:r>
      <w:r>
        <w:rPr>
          <w:spacing w:val="-6"/>
          <w:w w:val="123"/>
          <w:sz w:val="22"/>
          <w:szCs w:val="22"/>
        </w:rPr>
        <w:t>r</w:t>
      </w:r>
      <w:r>
        <w:rPr>
          <w:spacing w:val="-1"/>
          <w:w w:val="124"/>
          <w:sz w:val="22"/>
          <w:szCs w:val="22"/>
        </w:rPr>
        <w:t>c</w:t>
      </w:r>
      <w:r>
        <w:rPr>
          <w:w w:val="126"/>
          <w:sz w:val="22"/>
          <w:szCs w:val="22"/>
        </w:rPr>
        <w:t>h</w:t>
      </w:r>
      <w:r>
        <w:rPr>
          <w:spacing w:val="-1"/>
          <w:w w:val="138"/>
          <w:sz w:val="22"/>
          <w:szCs w:val="22"/>
        </w:rPr>
        <w:t>a</w:t>
      </w:r>
      <w:r>
        <w:rPr>
          <w:spacing w:val="-1"/>
          <w:w w:val="133"/>
          <w:sz w:val="22"/>
          <w:szCs w:val="22"/>
        </w:rPr>
        <w:t>s</w:t>
      </w:r>
      <w:r>
        <w:rPr>
          <w:spacing w:val="1"/>
          <w:sz w:val="22"/>
          <w:szCs w:val="22"/>
        </w:rPr>
        <w:t>i</w:t>
      </w:r>
      <w:r>
        <w:rPr>
          <w:w w:val="126"/>
          <w:sz w:val="22"/>
          <w:szCs w:val="22"/>
        </w:rPr>
        <w:t>ng</w:t>
      </w:r>
      <w:r>
        <w:rPr>
          <w:spacing w:val="17"/>
          <w:sz w:val="22"/>
          <w:szCs w:val="22"/>
        </w:rPr>
        <w:t xml:space="preserve"> </w:t>
      </w:r>
      <w:r>
        <w:rPr>
          <w:w w:val="126"/>
          <w:sz w:val="22"/>
          <w:szCs w:val="22"/>
        </w:rPr>
        <w:t>d</w:t>
      </w:r>
      <w:r>
        <w:rPr>
          <w:spacing w:val="-1"/>
          <w:w w:val="138"/>
          <w:sz w:val="22"/>
          <w:szCs w:val="22"/>
        </w:rPr>
        <w:t>a</w:t>
      </w:r>
      <w:r>
        <w:rPr>
          <w:w w:val="126"/>
          <w:sz w:val="22"/>
          <w:szCs w:val="22"/>
        </w:rPr>
        <w:t xml:space="preserve">n </w:t>
      </w:r>
      <w:r>
        <w:rPr>
          <w:w w:val="127"/>
          <w:sz w:val="22"/>
          <w:szCs w:val="22"/>
        </w:rPr>
        <w:t>d</w:t>
      </w:r>
      <w:r>
        <w:rPr>
          <w:spacing w:val="-1"/>
          <w:w w:val="127"/>
          <w:sz w:val="22"/>
          <w:szCs w:val="22"/>
        </w:rPr>
        <w:t>a</w:t>
      </w:r>
      <w:r>
        <w:rPr>
          <w:w w:val="127"/>
          <w:sz w:val="22"/>
          <w:szCs w:val="22"/>
        </w:rPr>
        <w:t xml:space="preserve">n     </w:t>
      </w:r>
      <w:r>
        <w:rPr>
          <w:spacing w:val="68"/>
          <w:w w:val="127"/>
          <w:sz w:val="22"/>
          <w:szCs w:val="22"/>
        </w:rPr>
        <w:t xml:space="preserve"> </w:t>
      </w:r>
      <w:r>
        <w:rPr>
          <w:w w:val="127"/>
          <w:sz w:val="22"/>
          <w:szCs w:val="22"/>
        </w:rPr>
        <w:t>pr</w:t>
      </w:r>
      <w:r>
        <w:rPr>
          <w:spacing w:val="-1"/>
          <w:w w:val="127"/>
          <w:sz w:val="22"/>
          <w:szCs w:val="22"/>
        </w:rPr>
        <w:t>a</w:t>
      </w:r>
      <w:r>
        <w:rPr>
          <w:w w:val="127"/>
          <w:sz w:val="22"/>
          <w:szCs w:val="22"/>
        </w:rPr>
        <w:t xml:space="preserve">ktek     </w:t>
      </w:r>
      <w:r>
        <w:rPr>
          <w:spacing w:val="59"/>
          <w:w w:val="127"/>
          <w:sz w:val="22"/>
          <w:szCs w:val="22"/>
        </w:rPr>
        <w:t xml:space="preserve"> </w:t>
      </w:r>
      <w:r>
        <w:rPr>
          <w:w w:val="126"/>
          <w:sz w:val="22"/>
          <w:szCs w:val="22"/>
        </w:rPr>
        <w:t>d</w:t>
      </w:r>
      <w:r>
        <w:rPr>
          <w:spacing w:val="-1"/>
          <w:w w:val="138"/>
          <w:sz w:val="22"/>
          <w:szCs w:val="22"/>
        </w:rPr>
        <w:t>a</w:t>
      </w:r>
      <w:r>
        <w:rPr>
          <w:spacing w:val="1"/>
          <w:sz w:val="22"/>
          <w:szCs w:val="22"/>
        </w:rPr>
        <w:t>l</w:t>
      </w:r>
      <w:r>
        <w:rPr>
          <w:spacing w:val="-1"/>
          <w:w w:val="138"/>
          <w:sz w:val="22"/>
          <w:szCs w:val="22"/>
        </w:rPr>
        <w:t>a</w:t>
      </w:r>
      <w:r>
        <w:rPr>
          <w:w w:val="125"/>
          <w:sz w:val="22"/>
          <w:szCs w:val="22"/>
        </w:rPr>
        <w:t>m</w:t>
      </w:r>
      <w:r>
        <w:rPr>
          <w:spacing w:val="9"/>
          <w:sz w:val="22"/>
          <w:szCs w:val="22"/>
        </w:rPr>
        <w:t xml:space="preserve"> </w:t>
      </w:r>
      <w:r>
        <w:rPr>
          <w:spacing w:val="-5"/>
          <w:w w:val="108"/>
          <w:sz w:val="22"/>
          <w:szCs w:val="22"/>
        </w:rPr>
        <w:t>P</w:t>
      </w:r>
      <w:r>
        <w:rPr>
          <w:spacing w:val="-6"/>
          <w:w w:val="123"/>
          <w:sz w:val="22"/>
          <w:szCs w:val="22"/>
        </w:rPr>
        <w:t>r</w:t>
      </w:r>
      <w:r>
        <w:rPr>
          <w:spacing w:val="-1"/>
          <w:w w:val="122"/>
          <w:sz w:val="22"/>
          <w:szCs w:val="22"/>
        </w:rPr>
        <w:t>o</w:t>
      </w:r>
      <w:r>
        <w:rPr>
          <w:spacing w:val="-1"/>
          <w:w w:val="124"/>
          <w:sz w:val="22"/>
          <w:szCs w:val="22"/>
        </w:rPr>
        <w:t>c</w:t>
      </w:r>
      <w:r>
        <w:rPr>
          <w:spacing w:val="2"/>
          <w:w w:val="126"/>
          <w:sz w:val="22"/>
          <w:szCs w:val="22"/>
        </w:rPr>
        <w:t>u</w:t>
      </w:r>
      <w:r>
        <w:rPr>
          <w:spacing w:val="-6"/>
          <w:w w:val="123"/>
          <w:sz w:val="22"/>
          <w:szCs w:val="22"/>
        </w:rPr>
        <w:t>r</w:t>
      </w:r>
      <w:r>
        <w:rPr>
          <w:w w:val="138"/>
          <w:sz w:val="22"/>
          <w:szCs w:val="22"/>
        </w:rPr>
        <w:t>e</w:t>
      </w:r>
      <w:r>
        <w:rPr>
          <w:w w:val="125"/>
          <w:sz w:val="22"/>
          <w:szCs w:val="22"/>
        </w:rPr>
        <w:t>m</w:t>
      </w:r>
      <w:r>
        <w:rPr>
          <w:w w:val="138"/>
          <w:sz w:val="22"/>
          <w:szCs w:val="22"/>
        </w:rPr>
        <w:t>e</w:t>
      </w:r>
      <w:r>
        <w:rPr>
          <w:w w:val="126"/>
          <w:sz w:val="22"/>
          <w:szCs w:val="22"/>
        </w:rPr>
        <w:t>n</w:t>
      </w:r>
      <w:r>
        <w:rPr>
          <w:w w:val="141"/>
          <w:sz w:val="22"/>
          <w:szCs w:val="22"/>
        </w:rPr>
        <w:t>t</w:t>
      </w:r>
    </w:p>
    <w:p w:rsidR="00944A07" w:rsidRDefault="000E52F1">
      <w:pPr>
        <w:spacing w:line="240" w:lineRule="exact"/>
        <w:ind w:left="816"/>
        <w:rPr>
          <w:sz w:val="22"/>
          <w:szCs w:val="22"/>
        </w:rPr>
      </w:pPr>
      <w:r>
        <w:rPr>
          <w:spacing w:val="-10"/>
          <w:w w:val="125"/>
          <w:position w:val="-1"/>
          <w:sz w:val="22"/>
          <w:szCs w:val="22"/>
        </w:rPr>
        <w:t>k</w:t>
      </w:r>
      <w:r>
        <w:rPr>
          <w:spacing w:val="-1"/>
          <w:w w:val="125"/>
          <w:position w:val="-1"/>
          <w:sz w:val="22"/>
          <w:szCs w:val="22"/>
        </w:rPr>
        <w:t>o</w:t>
      </w:r>
      <w:r>
        <w:rPr>
          <w:w w:val="125"/>
          <w:position w:val="-1"/>
          <w:sz w:val="22"/>
          <w:szCs w:val="22"/>
        </w:rPr>
        <w:t>mp</w:t>
      </w:r>
      <w:r>
        <w:rPr>
          <w:spacing w:val="-1"/>
          <w:w w:val="125"/>
          <w:position w:val="-1"/>
          <w:sz w:val="22"/>
          <w:szCs w:val="22"/>
        </w:rPr>
        <w:t>o</w:t>
      </w:r>
      <w:r>
        <w:rPr>
          <w:w w:val="125"/>
          <w:position w:val="-1"/>
          <w:sz w:val="22"/>
          <w:szCs w:val="22"/>
        </w:rPr>
        <w:t>n</w:t>
      </w:r>
      <w:r>
        <w:rPr>
          <w:spacing w:val="-1"/>
          <w:w w:val="125"/>
          <w:position w:val="-1"/>
          <w:sz w:val="22"/>
          <w:szCs w:val="22"/>
        </w:rPr>
        <w:t>e</w:t>
      </w:r>
      <w:r>
        <w:rPr>
          <w:w w:val="125"/>
          <w:position w:val="-1"/>
          <w:sz w:val="22"/>
          <w:szCs w:val="22"/>
        </w:rPr>
        <w:t>n</w:t>
      </w:r>
      <w:r>
        <w:rPr>
          <w:spacing w:val="2"/>
          <w:w w:val="125"/>
          <w:position w:val="-1"/>
          <w:sz w:val="22"/>
          <w:szCs w:val="22"/>
        </w:rPr>
        <w:t xml:space="preserve"> </w:t>
      </w:r>
      <w:r>
        <w:rPr>
          <w:spacing w:val="-5"/>
          <w:w w:val="108"/>
          <w:position w:val="-1"/>
          <w:sz w:val="22"/>
          <w:szCs w:val="22"/>
        </w:rPr>
        <w:t>P</w:t>
      </w:r>
      <w:r>
        <w:rPr>
          <w:w w:val="126"/>
          <w:position w:val="-1"/>
          <w:sz w:val="22"/>
          <w:szCs w:val="22"/>
        </w:rPr>
        <w:t>u</w:t>
      </w:r>
      <w:r>
        <w:rPr>
          <w:spacing w:val="-6"/>
          <w:w w:val="123"/>
          <w:position w:val="-1"/>
          <w:sz w:val="22"/>
          <w:szCs w:val="22"/>
        </w:rPr>
        <w:t>r</w:t>
      </w:r>
      <w:r>
        <w:rPr>
          <w:spacing w:val="-1"/>
          <w:w w:val="124"/>
          <w:position w:val="-1"/>
          <w:sz w:val="22"/>
          <w:szCs w:val="22"/>
        </w:rPr>
        <w:t>c</w:t>
      </w:r>
      <w:r>
        <w:rPr>
          <w:w w:val="126"/>
          <w:position w:val="-1"/>
          <w:sz w:val="22"/>
          <w:szCs w:val="22"/>
        </w:rPr>
        <w:t>h</w:t>
      </w:r>
      <w:r>
        <w:rPr>
          <w:spacing w:val="1"/>
          <w:w w:val="138"/>
          <w:position w:val="-1"/>
          <w:sz w:val="22"/>
          <w:szCs w:val="22"/>
        </w:rPr>
        <w:t>a</w:t>
      </w:r>
      <w:r>
        <w:rPr>
          <w:spacing w:val="-1"/>
          <w:w w:val="133"/>
          <w:position w:val="-1"/>
          <w:sz w:val="22"/>
          <w:szCs w:val="22"/>
        </w:rPr>
        <w:t>s</w:t>
      </w:r>
      <w:r>
        <w:rPr>
          <w:spacing w:val="1"/>
          <w:position w:val="-1"/>
          <w:sz w:val="22"/>
          <w:szCs w:val="22"/>
        </w:rPr>
        <w:t>i</w:t>
      </w:r>
      <w:r>
        <w:rPr>
          <w:w w:val="126"/>
          <w:position w:val="-1"/>
          <w:sz w:val="22"/>
          <w:szCs w:val="22"/>
        </w:rPr>
        <w:t>ng</w:t>
      </w:r>
    </w:p>
    <w:p w:rsidR="00944A07" w:rsidRDefault="000E52F1">
      <w:pPr>
        <w:spacing w:line="200" w:lineRule="exact"/>
        <w:ind w:left="4134"/>
        <w:rPr>
          <w:sz w:val="22"/>
          <w:szCs w:val="22"/>
        </w:rPr>
      </w:pPr>
      <w:r>
        <w:rPr>
          <w:rFonts w:ascii="Symbol" w:eastAsia="Symbol" w:hAnsi="Symbol" w:cs="Symbol"/>
          <w:w w:val="167"/>
          <w:position w:val="1"/>
          <w:sz w:val="22"/>
          <w:szCs w:val="22"/>
        </w:rPr>
        <w:t></w:t>
      </w:r>
      <w:r>
        <w:rPr>
          <w:spacing w:val="86"/>
          <w:w w:val="167"/>
          <w:position w:val="1"/>
          <w:sz w:val="22"/>
          <w:szCs w:val="22"/>
        </w:rPr>
        <w:t xml:space="preserve"> </w:t>
      </w:r>
      <w:r>
        <w:rPr>
          <w:spacing w:val="-1"/>
          <w:w w:val="115"/>
          <w:position w:val="1"/>
          <w:sz w:val="22"/>
          <w:szCs w:val="22"/>
        </w:rPr>
        <w:t>D</w:t>
      </w:r>
      <w:r>
        <w:rPr>
          <w:w w:val="115"/>
          <w:position w:val="1"/>
          <w:sz w:val="22"/>
          <w:szCs w:val="22"/>
        </w:rPr>
        <w:t>ef</w:t>
      </w:r>
      <w:r>
        <w:rPr>
          <w:spacing w:val="-1"/>
          <w:w w:val="115"/>
          <w:position w:val="1"/>
          <w:sz w:val="22"/>
          <w:szCs w:val="22"/>
        </w:rPr>
        <w:t>i</w:t>
      </w:r>
      <w:r>
        <w:rPr>
          <w:w w:val="115"/>
          <w:position w:val="1"/>
          <w:sz w:val="22"/>
          <w:szCs w:val="22"/>
        </w:rPr>
        <w:t>n</w:t>
      </w:r>
      <w:r>
        <w:rPr>
          <w:spacing w:val="1"/>
          <w:w w:val="115"/>
          <w:position w:val="1"/>
          <w:sz w:val="22"/>
          <w:szCs w:val="22"/>
        </w:rPr>
        <w:t>i</w:t>
      </w:r>
      <w:r>
        <w:rPr>
          <w:spacing w:val="-1"/>
          <w:w w:val="115"/>
          <w:position w:val="1"/>
          <w:sz w:val="22"/>
          <w:szCs w:val="22"/>
        </w:rPr>
        <w:t>s</w:t>
      </w:r>
      <w:r>
        <w:rPr>
          <w:w w:val="115"/>
          <w:position w:val="1"/>
          <w:sz w:val="22"/>
          <w:szCs w:val="22"/>
        </w:rPr>
        <w:t>i</w:t>
      </w:r>
      <w:r>
        <w:rPr>
          <w:spacing w:val="8"/>
          <w:w w:val="115"/>
          <w:position w:val="1"/>
          <w:sz w:val="22"/>
          <w:szCs w:val="22"/>
        </w:rPr>
        <w:t xml:space="preserve"> </w:t>
      </w:r>
      <w:r>
        <w:rPr>
          <w:spacing w:val="-1"/>
          <w:w w:val="108"/>
          <w:position w:val="1"/>
          <w:sz w:val="22"/>
          <w:szCs w:val="22"/>
        </w:rPr>
        <w:t>P</w:t>
      </w:r>
      <w:r>
        <w:rPr>
          <w:position w:val="1"/>
          <w:sz w:val="22"/>
          <w:szCs w:val="22"/>
        </w:rPr>
        <w:t>&amp;</w:t>
      </w:r>
      <w:r>
        <w:rPr>
          <w:w w:val="108"/>
          <w:position w:val="1"/>
          <w:sz w:val="22"/>
          <w:szCs w:val="22"/>
        </w:rPr>
        <w:t>P</w:t>
      </w:r>
    </w:p>
    <w:p w:rsidR="00944A07" w:rsidRDefault="000E52F1">
      <w:pPr>
        <w:spacing w:before="4" w:line="240" w:lineRule="exact"/>
        <w:ind w:left="4134" w:right="-55"/>
        <w:rPr>
          <w:sz w:val="22"/>
          <w:szCs w:val="22"/>
        </w:rPr>
      </w:pPr>
      <w:r>
        <w:rPr>
          <w:rFonts w:ascii="Symbol" w:eastAsia="Symbol" w:hAnsi="Symbol" w:cs="Symbol"/>
          <w:w w:val="167"/>
          <w:position w:val="-2"/>
          <w:sz w:val="22"/>
          <w:szCs w:val="22"/>
        </w:rPr>
        <w:t></w:t>
      </w:r>
      <w:r>
        <w:rPr>
          <w:spacing w:val="86"/>
          <w:w w:val="167"/>
          <w:position w:val="-2"/>
          <w:sz w:val="22"/>
          <w:szCs w:val="22"/>
        </w:rPr>
        <w:t xml:space="preserve"> </w:t>
      </w:r>
      <w:r>
        <w:rPr>
          <w:spacing w:val="-1"/>
          <w:w w:val="115"/>
          <w:position w:val="-2"/>
          <w:sz w:val="22"/>
          <w:szCs w:val="22"/>
        </w:rPr>
        <w:t>E</w:t>
      </w:r>
      <w:r>
        <w:rPr>
          <w:w w:val="115"/>
          <w:position w:val="-2"/>
          <w:sz w:val="22"/>
          <w:szCs w:val="22"/>
        </w:rPr>
        <w:t>v</w:t>
      </w:r>
      <w:r>
        <w:rPr>
          <w:spacing w:val="-1"/>
          <w:w w:val="115"/>
          <w:position w:val="-2"/>
          <w:sz w:val="22"/>
          <w:szCs w:val="22"/>
        </w:rPr>
        <w:t>o</w:t>
      </w:r>
      <w:r>
        <w:rPr>
          <w:spacing w:val="1"/>
          <w:w w:val="115"/>
          <w:position w:val="-2"/>
          <w:sz w:val="22"/>
          <w:szCs w:val="22"/>
        </w:rPr>
        <w:t>l</w:t>
      </w:r>
      <w:r>
        <w:rPr>
          <w:w w:val="115"/>
          <w:position w:val="-2"/>
          <w:sz w:val="22"/>
          <w:szCs w:val="22"/>
        </w:rPr>
        <w:t>u</w:t>
      </w:r>
      <w:r>
        <w:rPr>
          <w:spacing w:val="-1"/>
          <w:w w:val="115"/>
          <w:position w:val="-2"/>
          <w:sz w:val="22"/>
          <w:szCs w:val="22"/>
        </w:rPr>
        <w:t>s</w:t>
      </w:r>
      <w:r>
        <w:rPr>
          <w:w w:val="115"/>
          <w:position w:val="-2"/>
          <w:sz w:val="22"/>
          <w:szCs w:val="22"/>
        </w:rPr>
        <w:t>i</w:t>
      </w:r>
      <w:r>
        <w:rPr>
          <w:spacing w:val="11"/>
          <w:w w:val="115"/>
          <w:position w:val="-2"/>
          <w:sz w:val="22"/>
          <w:szCs w:val="22"/>
        </w:rPr>
        <w:t xml:space="preserve"> </w:t>
      </w:r>
      <w:r>
        <w:rPr>
          <w:w w:val="114"/>
          <w:position w:val="-2"/>
          <w:sz w:val="22"/>
          <w:szCs w:val="22"/>
        </w:rPr>
        <w:t>S</w:t>
      </w:r>
      <w:r>
        <w:rPr>
          <w:w w:val="141"/>
          <w:position w:val="-2"/>
          <w:sz w:val="22"/>
          <w:szCs w:val="22"/>
        </w:rPr>
        <w:t>t</w:t>
      </w:r>
      <w:r>
        <w:rPr>
          <w:w w:val="123"/>
          <w:position w:val="-2"/>
          <w:sz w:val="22"/>
          <w:szCs w:val="22"/>
        </w:rPr>
        <w:t>r</w:t>
      </w:r>
      <w:r>
        <w:rPr>
          <w:spacing w:val="-1"/>
          <w:w w:val="138"/>
          <w:position w:val="-2"/>
          <w:sz w:val="22"/>
          <w:szCs w:val="22"/>
        </w:rPr>
        <w:t>a</w:t>
      </w:r>
      <w:r>
        <w:rPr>
          <w:w w:val="141"/>
          <w:position w:val="-2"/>
          <w:sz w:val="22"/>
          <w:szCs w:val="22"/>
        </w:rPr>
        <w:t>t</w:t>
      </w:r>
      <w:r>
        <w:rPr>
          <w:w w:val="138"/>
          <w:position w:val="-2"/>
          <w:sz w:val="22"/>
          <w:szCs w:val="22"/>
        </w:rPr>
        <w:t>e</w:t>
      </w:r>
      <w:r>
        <w:rPr>
          <w:w w:val="126"/>
          <w:position w:val="-2"/>
          <w:sz w:val="22"/>
          <w:szCs w:val="22"/>
        </w:rPr>
        <w:t>g</w:t>
      </w:r>
      <w:r>
        <w:rPr>
          <w:position w:val="-2"/>
          <w:sz w:val="22"/>
          <w:szCs w:val="22"/>
        </w:rPr>
        <w:t>i</w:t>
      </w:r>
      <w:r>
        <w:rPr>
          <w:spacing w:val="15"/>
          <w:position w:val="-2"/>
          <w:sz w:val="22"/>
          <w:szCs w:val="22"/>
        </w:rPr>
        <w:t xml:space="preserve"> </w:t>
      </w:r>
      <w:r>
        <w:rPr>
          <w:spacing w:val="-1"/>
          <w:w w:val="108"/>
          <w:position w:val="-2"/>
          <w:sz w:val="22"/>
          <w:szCs w:val="22"/>
        </w:rPr>
        <w:t>P</w:t>
      </w:r>
      <w:r>
        <w:rPr>
          <w:position w:val="-2"/>
          <w:sz w:val="22"/>
          <w:szCs w:val="22"/>
        </w:rPr>
        <w:t>&amp;</w:t>
      </w:r>
      <w:r>
        <w:rPr>
          <w:w w:val="108"/>
          <w:position w:val="-2"/>
          <w:sz w:val="22"/>
          <w:szCs w:val="22"/>
        </w:rPr>
        <w:t>P</w:t>
      </w:r>
    </w:p>
    <w:p w:rsidR="00944A07" w:rsidRDefault="000E52F1">
      <w:pPr>
        <w:spacing w:line="280" w:lineRule="exact"/>
        <w:ind w:left="100"/>
        <w:rPr>
          <w:sz w:val="22"/>
          <w:szCs w:val="22"/>
        </w:rPr>
      </w:pPr>
      <w:r>
        <w:rPr>
          <w:w w:val="147"/>
          <w:position w:val="8"/>
          <w:sz w:val="22"/>
          <w:szCs w:val="22"/>
        </w:rPr>
        <w:t xml:space="preserve">2                                              </w:t>
      </w:r>
      <w:r>
        <w:rPr>
          <w:spacing w:val="72"/>
          <w:w w:val="147"/>
          <w:position w:val="8"/>
          <w:sz w:val="22"/>
          <w:szCs w:val="22"/>
        </w:rPr>
        <w:t xml:space="preserve"> </w:t>
      </w:r>
      <w:r>
        <w:rPr>
          <w:rFonts w:ascii="Symbol" w:eastAsia="Symbol" w:hAnsi="Symbol" w:cs="Symbol"/>
          <w:w w:val="147"/>
          <w:position w:val="-1"/>
          <w:sz w:val="22"/>
          <w:szCs w:val="22"/>
        </w:rPr>
        <w:t></w:t>
      </w:r>
      <w:r>
        <w:rPr>
          <w:w w:val="147"/>
          <w:position w:val="-1"/>
          <w:sz w:val="22"/>
          <w:szCs w:val="22"/>
        </w:rPr>
        <w:t xml:space="preserve"> </w:t>
      </w:r>
      <w:r>
        <w:rPr>
          <w:spacing w:val="38"/>
          <w:w w:val="147"/>
          <w:position w:val="-1"/>
          <w:sz w:val="22"/>
          <w:szCs w:val="22"/>
        </w:rPr>
        <w:t xml:space="preserve"> </w:t>
      </w:r>
      <w:r>
        <w:rPr>
          <w:spacing w:val="-6"/>
          <w:w w:val="125"/>
          <w:position w:val="-1"/>
          <w:sz w:val="22"/>
          <w:szCs w:val="22"/>
        </w:rPr>
        <w:t>P</w:t>
      </w:r>
      <w:r>
        <w:rPr>
          <w:spacing w:val="-7"/>
          <w:w w:val="125"/>
          <w:position w:val="-1"/>
          <w:sz w:val="22"/>
          <w:szCs w:val="22"/>
        </w:rPr>
        <w:t>r</w:t>
      </w:r>
      <w:r>
        <w:rPr>
          <w:spacing w:val="-1"/>
          <w:w w:val="125"/>
          <w:position w:val="-1"/>
          <w:sz w:val="22"/>
          <w:szCs w:val="22"/>
        </w:rPr>
        <w:t>os</w:t>
      </w:r>
      <w:r>
        <w:rPr>
          <w:w w:val="125"/>
          <w:position w:val="-1"/>
          <w:sz w:val="22"/>
          <w:szCs w:val="22"/>
        </w:rPr>
        <w:t>es</w:t>
      </w:r>
      <w:r>
        <w:rPr>
          <w:spacing w:val="8"/>
          <w:w w:val="125"/>
          <w:position w:val="-1"/>
          <w:sz w:val="22"/>
          <w:szCs w:val="22"/>
        </w:rPr>
        <w:t xml:space="preserve"> </w:t>
      </w:r>
      <w:r>
        <w:rPr>
          <w:w w:val="126"/>
          <w:position w:val="-1"/>
          <w:sz w:val="22"/>
          <w:szCs w:val="22"/>
        </w:rPr>
        <w:t>d</w:t>
      </w:r>
      <w:r>
        <w:rPr>
          <w:spacing w:val="-3"/>
          <w:w w:val="138"/>
          <w:position w:val="-1"/>
          <w:sz w:val="22"/>
          <w:szCs w:val="22"/>
        </w:rPr>
        <w:t>a</w:t>
      </w:r>
      <w:r>
        <w:rPr>
          <w:spacing w:val="1"/>
          <w:position w:val="-1"/>
          <w:sz w:val="22"/>
          <w:szCs w:val="22"/>
        </w:rPr>
        <w:t>l</w:t>
      </w:r>
      <w:r>
        <w:rPr>
          <w:spacing w:val="-1"/>
          <w:w w:val="138"/>
          <w:position w:val="-1"/>
          <w:sz w:val="22"/>
          <w:szCs w:val="22"/>
        </w:rPr>
        <w:t>a</w:t>
      </w:r>
      <w:r>
        <w:rPr>
          <w:w w:val="125"/>
          <w:position w:val="-1"/>
          <w:sz w:val="22"/>
          <w:szCs w:val="22"/>
        </w:rPr>
        <w:t>m</w:t>
      </w:r>
      <w:r>
        <w:rPr>
          <w:spacing w:val="16"/>
          <w:position w:val="-1"/>
          <w:sz w:val="22"/>
          <w:szCs w:val="22"/>
        </w:rPr>
        <w:t xml:space="preserve"> </w:t>
      </w:r>
      <w:r>
        <w:rPr>
          <w:spacing w:val="-1"/>
          <w:w w:val="108"/>
          <w:position w:val="-1"/>
          <w:sz w:val="22"/>
          <w:szCs w:val="22"/>
        </w:rPr>
        <w:t>P</w:t>
      </w:r>
      <w:r>
        <w:rPr>
          <w:position w:val="-1"/>
          <w:sz w:val="22"/>
          <w:szCs w:val="22"/>
        </w:rPr>
        <w:t>&amp;</w:t>
      </w:r>
      <w:r>
        <w:rPr>
          <w:w w:val="108"/>
          <w:position w:val="-1"/>
          <w:sz w:val="22"/>
          <w:szCs w:val="22"/>
        </w:rPr>
        <w:t>P</w:t>
      </w:r>
    </w:p>
    <w:p w:rsidR="00944A07" w:rsidRDefault="000E52F1">
      <w:pPr>
        <w:spacing w:before="4"/>
        <w:ind w:left="4134"/>
        <w:rPr>
          <w:sz w:val="22"/>
          <w:szCs w:val="22"/>
        </w:rPr>
      </w:pPr>
      <w:r>
        <w:rPr>
          <w:rFonts w:ascii="Symbol" w:eastAsia="Symbol" w:hAnsi="Symbol" w:cs="Symbol"/>
          <w:w w:val="167"/>
          <w:sz w:val="22"/>
          <w:szCs w:val="22"/>
        </w:rPr>
        <w:t></w:t>
      </w:r>
      <w:r>
        <w:rPr>
          <w:spacing w:val="86"/>
          <w:w w:val="167"/>
          <w:sz w:val="22"/>
          <w:szCs w:val="22"/>
        </w:rPr>
        <w:t xml:space="preserve"> </w:t>
      </w:r>
      <w:r>
        <w:rPr>
          <w:spacing w:val="-34"/>
          <w:w w:val="167"/>
          <w:sz w:val="22"/>
          <w:szCs w:val="22"/>
        </w:rPr>
        <w:t>T</w:t>
      </w:r>
      <w:r>
        <w:rPr>
          <w:spacing w:val="-6"/>
          <w:w w:val="123"/>
          <w:sz w:val="22"/>
          <w:szCs w:val="22"/>
        </w:rPr>
        <w:t>r</w:t>
      </w:r>
      <w:r>
        <w:rPr>
          <w:w w:val="138"/>
          <w:sz w:val="22"/>
          <w:szCs w:val="22"/>
        </w:rPr>
        <w:t>e</w:t>
      </w:r>
      <w:r>
        <w:rPr>
          <w:w w:val="126"/>
          <w:sz w:val="22"/>
          <w:szCs w:val="22"/>
        </w:rPr>
        <w:t>nd</w:t>
      </w:r>
      <w:r>
        <w:rPr>
          <w:spacing w:val="17"/>
          <w:sz w:val="22"/>
          <w:szCs w:val="22"/>
        </w:rPr>
        <w:t xml:space="preserve"> </w:t>
      </w:r>
      <w:r>
        <w:rPr>
          <w:w w:val="126"/>
          <w:sz w:val="22"/>
          <w:szCs w:val="22"/>
        </w:rPr>
        <w:t>d</w:t>
      </w:r>
      <w:r>
        <w:rPr>
          <w:spacing w:val="-1"/>
          <w:w w:val="138"/>
          <w:sz w:val="22"/>
          <w:szCs w:val="22"/>
        </w:rPr>
        <w:t>a</w:t>
      </w:r>
      <w:r>
        <w:rPr>
          <w:spacing w:val="1"/>
          <w:sz w:val="22"/>
          <w:szCs w:val="22"/>
        </w:rPr>
        <w:t>l</w:t>
      </w:r>
      <w:r>
        <w:rPr>
          <w:spacing w:val="-1"/>
          <w:w w:val="138"/>
          <w:sz w:val="22"/>
          <w:szCs w:val="22"/>
        </w:rPr>
        <w:t>a</w:t>
      </w:r>
      <w:r>
        <w:rPr>
          <w:w w:val="125"/>
          <w:sz w:val="22"/>
          <w:szCs w:val="22"/>
        </w:rPr>
        <w:t>m</w:t>
      </w:r>
      <w:r>
        <w:rPr>
          <w:spacing w:val="14"/>
          <w:sz w:val="22"/>
          <w:szCs w:val="22"/>
        </w:rPr>
        <w:t xml:space="preserve"> </w:t>
      </w:r>
      <w:r>
        <w:rPr>
          <w:spacing w:val="-1"/>
          <w:w w:val="108"/>
          <w:sz w:val="22"/>
          <w:szCs w:val="22"/>
        </w:rPr>
        <w:t>P</w:t>
      </w:r>
      <w:r>
        <w:rPr>
          <w:sz w:val="22"/>
          <w:szCs w:val="22"/>
        </w:rPr>
        <w:t>&amp;</w:t>
      </w:r>
      <w:r>
        <w:rPr>
          <w:w w:val="108"/>
          <w:sz w:val="22"/>
          <w:szCs w:val="22"/>
        </w:rPr>
        <w:t>P</w:t>
      </w:r>
    </w:p>
    <w:p w:rsidR="00944A07" w:rsidRDefault="000E52F1">
      <w:pPr>
        <w:spacing w:before="2"/>
        <w:ind w:left="4134"/>
        <w:rPr>
          <w:sz w:val="22"/>
          <w:szCs w:val="22"/>
        </w:rPr>
      </w:pPr>
      <w:r>
        <w:rPr>
          <w:rFonts w:ascii="Symbol" w:eastAsia="Symbol" w:hAnsi="Symbol" w:cs="Symbol"/>
          <w:w w:val="167"/>
          <w:sz w:val="22"/>
          <w:szCs w:val="22"/>
        </w:rPr>
        <w:t></w:t>
      </w:r>
      <w:r>
        <w:rPr>
          <w:spacing w:val="86"/>
          <w:w w:val="167"/>
          <w:sz w:val="22"/>
          <w:szCs w:val="22"/>
        </w:rPr>
        <w:t xml:space="preserve"> </w:t>
      </w:r>
      <w:r>
        <w:rPr>
          <w:w w:val="94"/>
          <w:sz w:val="22"/>
          <w:szCs w:val="22"/>
        </w:rPr>
        <w:t>A</w:t>
      </w:r>
      <w:r>
        <w:rPr>
          <w:w w:val="126"/>
          <w:sz w:val="22"/>
          <w:szCs w:val="22"/>
        </w:rPr>
        <w:t>n</w:t>
      </w:r>
      <w:r>
        <w:rPr>
          <w:spacing w:val="-1"/>
          <w:w w:val="138"/>
          <w:sz w:val="22"/>
          <w:szCs w:val="22"/>
        </w:rPr>
        <w:t>a</w:t>
      </w:r>
      <w:r>
        <w:rPr>
          <w:spacing w:val="-1"/>
          <w:sz w:val="22"/>
          <w:szCs w:val="22"/>
        </w:rPr>
        <w:t>l</w:t>
      </w:r>
      <w:r>
        <w:rPr>
          <w:spacing w:val="1"/>
          <w:sz w:val="22"/>
          <w:szCs w:val="22"/>
        </w:rPr>
        <w:t>i</w:t>
      </w:r>
      <w:r>
        <w:rPr>
          <w:spacing w:val="-1"/>
          <w:w w:val="133"/>
          <w:sz w:val="22"/>
          <w:szCs w:val="22"/>
        </w:rPr>
        <w:t>s</w:t>
      </w:r>
      <w:r>
        <w:rPr>
          <w:w w:val="138"/>
          <w:sz w:val="22"/>
          <w:szCs w:val="22"/>
        </w:rPr>
        <w:t>a</w:t>
      </w:r>
      <w:r>
        <w:rPr>
          <w:spacing w:val="16"/>
          <w:sz w:val="22"/>
          <w:szCs w:val="22"/>
        </w:rPr>
        <w:t xml:space="preserve"> </w:t>
      </w:r>
      <w:r>
        <w:rPr>
          <w:w w:val="141"/>
          <w:sz w:val="22"/>
          <w:szCs w:val="22"/>
        </w:rPr>
        <w:t>t</w:t>
      </w:r>
      <w:r>
        <w:rPr>
          <w:w w:val="138"/>
          <w:sz w:val="22"/>
          <w:szCs w:val="22"/>
        </w:rPr>
        <w:t>e</w:t>
      </w:r>
      <w:r>
        <w:rPr>
          <w:spacing w:val="-4"/>
          <w:w w:val="123"/>
          <w:sz w:val="22"/>
          <w:szCs w:val="22"/>
        </w:rPr>
        <w:t>r</w:t>
      </w:r>
      <w:r>
        <w:rPr>
          <w:w w:val="126"/>
          <w:sz w:val="22"/>
          <w:szCs w:val="22"/>
        </w:rPr>
        <w:t>h</w:t>
      </w:r>
      <w:r>
        <w:rPr>
          <w:spacing w:val="-1"/>
          <w:w w:val="138"/>
          <w:sz w:val="22"/>
          <w:szCs w:val="22"/>
        </w:rPr>
        <w:t>a</w:t>
      </w:r>
      <w:r>
        <w:rPr>
          <w:w w:val="126"/>
          <w:sz w:val="22"/>
          <w:szCs w:val="22"/>
        </w:rPr>
        <w:t>d</w:t>
      </w:r>
      <w:r>
        <w:rPr>
          <w:spacing w:val="-1"/>
          <w:w w:val="138"/>
          <w:sz w:val="22"/>
          <w:szCs w:val="22"/>
        </w:rPr>
        <w:t>a</w:t>
      </w:r>
      <w:r>
        <w:rPr>
          <w:w w:val="126"/>
          <w:sz w:val="22"/>
          <w:szCs w:val="22"/>
        </w:rPr>
        <w:t>p</w:t>
      </w:r>
    </w:p>
    <w:p w:rsidR="00944A07" w:rsidRDefault="000E52F1">
      <w:pPr>
        <w:spacing w:before="20"/>
        <w:ind w:right="1792"/>
        <w:jc w:val="right"/>
        <w:rPr>
          <w:sz w:val="22"/>
          <w:szCs w:val="22"/>
        </w:rPr>
      </w:pPr>
      <w:r>
        <w:rPr>
          <w:spacing w:val="-1"/>
          <w:w w:val="108"/>
          <w:sz w:val="22"/>
          <w:szCs w:val="22"/>
        </w:rPr>
        <w:t>P</w:t>
      </w:r>
      <w:r>
        <w:rPr>
          <w:sz w:val="22"/>
          <w:szCs w:val="22"/>
        </w:rPr>
        <w:t>&amp;</w:t>
      </w:r>
      <w:r>
        <w:rPr>
          <w:w w:val="108"/>
          <w:sz w:val="22"/>
          <w:szCs w:val="22"/>
        </w:rPr>
        <w:t>P</w:t>
      </w:r>
    </w:p>
    <w:p w:rsidR="00944A07" w:rsidRDefault="000E52F1">
      <w:pPr>
        <w:spacing w:line="240" w:lineRule="exact"/>
        <w:ind w:left="4134"/>
        <w:rPr>
          <w:sz w:val="22"/>
          <w:szCs w:val="22"/>
        </w:rPr>
      </w:pPr>
      <w:r>
        <w:rPr>
          <w:rFonts w:ascii="Symbol" w:eastAsia="Symbol" w:hAnsi="Symbol" w:cs="Symbol"/>
          <w:w w:val="167"/>
          <w:sz w:val="22"/>
          <w:szCs w:val="22"/>
        </w:rPr>
        <w:t></w:t>
      </w:r>
      <w:r>
        <w:rPr>
          <w:spacing w:val="86"/>
          <w:w w:val="167"/>
          <w:sz w:val="22"/>
          <w:szCs w:val="22"/>
        </w:rPr>
        <w:t xml:space="preserve"> </w:t>
      </w:r>
      <w:r>
        <w:rPr>
          <w:w w:val="121"/>
          <w:sz w:val="22"/>
          <w:szCs w:val="22"/>
        </w:rPr>
        <w:t>C</w:t>
      </w:r>
      <w:r>
        <w:rPr>
          <w:spacing w:val="-1"/>
          <w:w w:val="121"/>
          <w:sz w:val="22"/>
          <w:szCs w:val="22"/>
        </w:rPr>
        <w:t>o</w:t>
      </w:r>
      <w:r>
        <w:rPr>
          <w:w w:val="121"/>
          <w:sz w:val="22"/>
          <w:szCs w:val="22"/>
        </w:rPr>
        <w:t>nt</w:t>
      </w:r>
      <w:r>
        <w:rPr>
          <w:spacing w:val="-1"/>
          <w:w w:val="121"/>
          <w:sz w:val="22"/>
          <w:szCs w:val="22"/>
        </w:rPr>
        <w:t>o</w:t>
      </w:r>
      <w:r>
        <w:rPr>
          <w:w w:val="121"/>
          <w:sz w:val="22"/>
          <w:szCs w:val="22"/>
        </w:rPr>
        <w:t>h</w:t>
      </w:r>
      <w:r>
        <w:rPr>
          <w:spacing w:val="4"/>
          <w:w w:val="121"/>
          <w:sz w:val="22"/>
          <w:szCs w:val="22"/>
        </w:rPr>
        <w:t xml:space="preserve"> </w:t>
      </w:r>
      <w:r>
        <w:rPr>
          <w:w w:val="94"/>
          <w:sz w:val="22"/>
          <w:szCs w:val="22"/>
        </w:rPr>
        <w:t>A</w:t>
      </w:r>
      <w:r>
        <w:rPr>
          <w:w w:val="126"/>
          <w:sz w:val="22"/>
          <w:szCs w:val="22"/>
        </w:rPr>
        <w:t>p</w:t>
      </w:r>
      <w:r>
        <w:rPr>
          <w:spacing w:val="-1"/>
          <w:sz w:val="22"/>
          <w:szCs w:val="22"/>
        </w:rPr>
        <w:t>l</w:t>
      </w:r>
      <w:r>
        <w:rPr>
          <w:spacing w:val="1"/>
          <w:sz w:val="22"/>
          <w:szCs w:val="22"/>
        </w:rPr>
        <w:t>i</w:t>
      </w:r>
      <w:r>
        <w:rPr>
          <w:spacing w:val="-3"/>
          <w:w w:val="115"/>
          <w:sz w:val="22"/>
          <w:szCs w:val="22"/>
        </w:rPr>
        <w:t>k</w:t>
      </w:r>
      <w:r>
        <w:rPr>
          <w:spacing w:val="-1"/>
          <w:w w:val="138"/>
          <w:sz w:val="22"/>
          <w:szCs w:val="22"/>
        </w:rPr>
        <w:t>a</w:t>
      </w:r>
      <w:r>
        <w:rPr>
          <w:spacing w:val="-1"/>
          <w:w w:val="133"/>
          <w:sz w:val="22"/>
          <w:szCs w:val="22"/>
        </w:rPr>
        <w:t>s</w:t>
      </w:r>
      <w:r>
        <w:rPr>
          <w:sz w:val="22"/>
          <w:szCs w:val="22"/>
        </w:rPr>
        <w:t>i</w:t>
      </w:r>
    </w:p>
    <w:p w:rsidR="00944A07" w:rsidRDefault="000E52F1">
      <w:pPr>
        <w:spacing w:before="18"/>
        <w:ind w:right="1157"/>
        <w:jc w:val="right"/>
        <w:rPr>
          <w:sz w:val="22"/>
          <w:szCs w:val="22"/>
        </w:rPr>
      </w:pPr>
      <w:r>
        <w:rPr>
          <w:spacing w:val="-12"/>
          <w:w w:val="90"/>
          <w:sz w:val="22"/>
          <w:szCs w:val="22"/>
        </w:rPr>
        <w:t>K</w:t>
      </w:r>
      <w:r>
        <w:rPr>
          <w:spacing w:val="-1"/>
          <w:w w:val="122"/>
          <w:sz w:val="22"/>
          <w:szCs w:val="22"/>
        </w:rPr>
        <w:t>o</w:t>
      </w:r>
      <w:r>
        <w:rPr>
          <w:w w:val="125"/>
          <w:sz w:val="22"/>
          <w:szCs w:val="22"/>
        </w:rPr>
        <w:t>m</w:t>
      </w:r>
      <w:r>
        <w:rPr>
          <w:w w:val="126"/>
          <w:sz w:val="22"/>
          <w:szCs w:val="22"/>
        </w:rPr>
        <w:t>pu</w:t>
      </w:r>
      <w:r>
        <w:rPr>
          <w:w w:val="141"/>
          <w:sz w:val="22"/>
          <w:szCs w:val="22"/>
        </w:rPr>
        <w:t>t</w:t>
      </w:r>
      <w:r>
        <w:rPr>
          <w:w w:val="138"/>
          <w:sz w:val="22"/>
          <w:szCs w:val="22"/>
        </w:rPr>
        <w:t>e</w:t>
      </w:r>
      <w:r>
        <w:rPr>
          <w:w w:val="123"/>
          <w:sz w:val="22"/>
          <w:szCs w:val="22"/>
        </w:rPr>
        <w:t>r</w:t>
      </w:r>
    </w:p>
    <w:p w:rsidR="00944A07" w:rsidRDefault="00944A07">
      <w:pPr>
        <w:spacing w:before="3" w:line="160" w:lineRule="exact"/>
        <w:rPr>
          <w:sz w:val="17"/>
          <w:szCs w:val="17"/>
        </w:rPr>
      </w:pPr>
    </w:p>
    <w:p w:rsidR="00944A07" w:rsidRDefault="000E52F1">
      <w:pPr>
        <w:spacing w:line="240" w:lineRule="exact"/>
        <w:ind w:left="3735" w:right="968"/>
        <w:jc w:val="center"/>
        <w:rPr>
          <w:sz w:val="22"/>
          <w:szCs w:val="22"/>
        </w:rPr>
      </w:pPr>
      <w:r>
        <w:rPr>
          <w:w w:val="97"/>
          <w:position w:val="-1"/>
          <w:sz w:val="22"/>
          <w:szCs w:val="22"/>
        </w:rPr>
        <w:t>M</w:t>
      </w:r>
      <w:r>
        <w:rPr>
          <w:spacing w:val="-1"/>
          <w:w w:val="138"/>
          <w:position w:val="-1"/>
          <w:sz w:val="22"/>
          <w:szCs w:val="22"/>
        </w:rPr>
        <w:t>a</w:t>
      </w:r>
      <w:r>
        <w:rPr>
          <w:w w:val="141"/>
          <w:position w:val="-1"/>
          <w:sz w:val="22"/>
          <w:szCs w:val="22"/>
        </w:rPr>
        <w:t>t</w:t>
      </w:r>
      <w:r>
        <w:rPr>
          <w:w w:val="138"/>
          <w:position w:val="-1"/>
          <w:sz w:val="22"/>
          <w:szCs w:val="22"/>
        </w:rPr>
        <w:t>e</w:t>
      </w:r>
      <w:r>
        <w:rPr>
          <w:w w:val="123"/>
          <w:position w:val="-1"/>
          <w:sz w:val="22"/>
          <w:szCs w:val="22"/>
        </w:rPr>
        <w:t>r</w:t>
      </w:r>
      <w:r>
        <w:rPr>
          <w:spacing w:val="1"/>
          <w:position w:val="-1"/>
          <w:sz w:val="22"/>
          <w:szCs w:val="22"/>
        </w:rPr>
        <w:t>i</w:t>
      </w:r>
      <w:r>
        <w:rPr>
          <w:spacing w:val="-1"/>
          <w:w w:val="138"/>
          <w:position w:val="-1"/>
          <w:sz w:val="22"/>
          <w:szCs w:val="22"/>
        </w:rPr>
        <w:t>a</w:t>
      </w:r>
      <w:r>
        <w:rPr>
          <w:position w:val="-1"/>
          <w:sz w:val="22"/>
          <w:szCs w:val="22"/>
        </w:rPr>
        <w:t>l</w:t>
      </w:r>
      <w:r>
        <w:rPr>
          <w:spacing w:val="15"/>
          <w:position w:val="-1"/>
          <w:sz w:val="22"/>
          <w:szCs w:val="22"/>
        </w:rPr>
        <w:t xml:space="preserve"> </w:t>
      </w:r>
      <w:r>
        <w:rPr>
          <w:w w:val="104"/>
          <w:position w:val="-1"/>
          <w:sz w:val="22"/>
          <w:szCs w:val="22"/>
        </w:rPr>
        <w:t>H</w:t>
      </w:r>
      <w:r>
        <w:rPr>
          <w:spacing w:val="-1"/>
          <w:w w:val="138"/>
          <w:position w:val="-1"/>
          <w:sz w:val="22"/>
          <w:szCs w:val="22"/>
        </w:rPr>
        <w:t>a</w:t>
      </w:r>
      <w:r>
        <w:rPr>
          <w:w w:val="126"/>
          <w:position w:val="-1"/>
          <w:sz w:val="22"/>
          <w:szCs w:val="22"/>
        </w:rPr>
        <w:t>n</w:t>
      </w:r>
      <w:r>
        <w:rPr>
          <w:spacing w:val="-2"/>
          <w:w w:val="126"/>
          <w:position w:val="-1"/>
          <w:sz w:val="22"/>
          <w:szCs w:val="22"/>
        </w:rPr>
        <w:t>d</w:t>
      </w:r>
      <w:r>
        <w:rPr>
          <w:spacing w:val="1"/>
          <w:position w:val="-1"/>
          <w:sz w:val="22"/>
          <w:szCs w:val="22"/>
        </w:rPr>
        <w:t>l</w:t>
      </w:r>
      <w:r>
        <w:rPr>
          <w:spacing w:val="-1"/>
          <w:position w:val="-1"/>
          <w:sz w:val="22"/>
          <w:szCs w:val="22"/>
        </w:rPr>
        <w:t>i</w:t>
      </w:r>
      <w:r>
        <w:rPr>
          <w:w w:val="126"/>
          <w:position w:val="-1"/>
          <w:sz w:val="22"/>
          <w:szCs w:val="22"/>
        </w:rPr>
        <w:t>ng</w:t>
      </w:r>
    </w:p>
    <w:p w:rsidR="00944A07" w:rsidRDefault="000E52F1">
      <w:pPr>
        <w:spacing w:line="200" w:lineRule="exact"/>
        <w:ind w:left="918"/>
        <w:rPr>
          <w:sz w:val="22"/>
          <w:szCs w:val="22"/>
        </w:rPr>
      </w:pPr>
      <w:r>
        <w:rPr>
          <w:w w:val="97"/>
          <w:sz w:val="22"/>
          <w:szCs w:val="22"/>
        </w:rPr>
        <w:t>M</w:t>
      </w:r>
      <w:r>
        <w:rPr>
          <w:spacing w:val="-1"/>
          <w:w w:val="138"/>
          <w:sz w:val="22"/>
          <w:szCs w:val="22"/>
        </w:rPr>
        <w:t>a</w:t>
      </w:r>
      <w:r>
        <w:rPr>
          <w:w w:val="126"/>
          <w:sz w:val="22"/>
          <w:szCs w:val="22"/>
        </w:rPr>
        <w:t>h</w:t>
      </w:r>
      <w:r>
        <w:rPr>
          <w:spacing w:val="-1"/>
          <w:w w:val="138"/>
          <w:sz w:val="22"/>
          <w:szCs w:val="22"/>
        </w:rPr>
        <w:t>a</w:t>
      </w:r>
      <w:r>
        <w:rPr>
          <w:spacing w:val="-1"/>
          <w:w w:val="133"/>
          <w:sz w:val="22"/>
          <w:szCs w:val="22"/>
        </w:rPr>
        <w:t>s</w:t>
      </w:r>
      <w:r>
        <w:rPr>
          <w:spacing w:val="1"/>
          <w:sz w:val="22"/>
          <w:szCs w:val="22"/>
        </w:rPr>
        <w:t>i</w:t>
      </w:r>
      <w:r>
        <w:rPr>
          <w:spacing w:val="-1"/>
          <w:w w:val="133"/>
          <w:sz w:val="22"/>
          <w:szCs w:val="22"/>
        </w:rPr>
        <w:t>s</w:t>
      </w:r>
      <w:r>
        <w:rPr>
          <w:w w:val="122"/>
          <w:sz w:val="22"/>
          <w:szCs w:val="22"/>
        </w:rPr>
        <w:t>wa</w:t>
      </w:r>
      <w:r>
        <w:rPr>
          <w:sz w:val="22"/>
          <w:szCs w:val="22"/>
        </w:rPr>
        <w:t xml:space="preserve">          </w:t>
      </w:r>
      <w:r>
        <w:rPr>
          <w:spacing w:val="-16"/>
          <w:sz w:val="22"/>
          <w:szCs w:val="22"/>
        </w:rPr>
        <w:t xml:space="preserve"> </w:t>
      </w:r>
      <w:r>
        <w:rPr>
          <w:w w:val="125"/>
          <w:sz w:val="22"/>
          <w:szCs w:val="22"/>
        </w:rPr>
        <w:t>m</w:t>
      </w:r>
      <w:r>
        <w:rPr>
          <w:w w:val="138"/>
          <w:sz w:val="22"/>
          <w:szCs w:val="22"/>
        </w:rPr>
        <w:t>e</w:t>
      </w:r>
      <w:r>
        <w:rPr>
          <w:w w:val="126"/>
          <w:sz w:val="22"/>
          <w:szCs w:val="22"/>
        </w:rPr>
        <w:t>ng</w:t>
      </w:r>
      <w:r>
        <w:rPr>
          <w:w w:val="138"/>
          <w:sz w:val="22"/>
          <w:szCs w:val="22"/>
        </w:rPr>
        <w:t>e</w:t>
      </w:r>
      <w:r>
        <w:rPr>
          <w:w w:val="123"/>
          <w:sz w:val="22"/>
          <w:szCs w:val="22"/>
        </w:rPr>
        <w:t>r</w:t>
      </w:r>
      <w:r>
        <w:rPr>
          <w:w w:val="141"/>
          <w:sz w:val="22"/>
          <w:szCs w:val="22"/>
        </w:rPr>
        <w:t>t</w:t>
      </w:r>
      <w:r>
        <w:rPr>
          <w:sz w:val="22"/>
          <w:szCs w:val="22"/>
        </w:rPr>
        <w:t>i</w:t>
      </w:r>
    </w:p>
    <w:p w:rsidR="00944A07" w:rsidRDefault="000E52F1">
      <w:pPr>
        <w:spacing w:line="200" w:lineRule="exact"/>
      </w:pPr>
      <w:r>
        <w:br w:type="column"/>
      </w:r>
    </w:p>
    <w:p w:rsidR="00944A07" w:rsidRDefault="00944A07">
      <w:pPr>
        <w:spacing w:line="200" w:lineRule="exact"/>
      </w:pPr>
    </w:p>
    <w:p w:rsidR="00944A07" w:rsidRDefault="00944A07">
      <w:pPr>
        <w:spacing w:line="200" w:lineRule="exact"/>
      </w:pPr>
    </w:p>
    <w:p w:rsidR="00944A07" w:rsidRDefault="00944A07">
      <w:pPr>
        <w:spacing w:before="2" w:line="240" w:lineRule="exact"/>
        <w:rPr>
          <w:sz w:val="24"/>
          <w:szCs w:val="24"/>
        </w:rPr>
      </w:pPr>
    </w:p>
    <w:p w:rsidR="00944A07" w:rsidRDefault="000E52F1">
      <w:pPr>
        <w:ind w:right="-54"/>
        <w:rPr>
          <w:sz w:val="22"/>
          <w:szCs w:val="22"/>
        </w:rPr>
      </w:pPr>
      <w:r>
        <w:rPr>
          <w:rFonts w:ascii="Segoe MDL2 Assets" w:eastAsia="Segoe MDL2 Assets" w:hAnsi="Segoe MDL2 Assets" w:cs="Segoe MDL2 Assets"/>
          <w:w w:val="46"/>
          <w:sz w:val="22"/>
          <w:szCs w:val="22"/>
        </w:rPr>
        <w:t xml:space="preserve">        </w:t>
      </w:r>
      <w:r>
        <w:rPr>
          <w:rFonts w:ascii="Segoe MDL2 Assets" w:eastAsia="Segoe MDL2 Assets" w:hAnsi="Segoe MDL2 Assets" w:cs="Segoe MDL2 Assets"/>
          <w:spacing w:val="11"/>
          <w:w w:val="46"/>
          <w:sz w:val="22"/>
          <w:szCs w:val="22"/>
        </w:rPr>
        <w:t xml:space="preserve"> </w:t>
      </w:r>
      <w:r>
        <w:rPr>
          <w:spacing w:val="-2"/>
          <w:w w:val="104"/>
          <w:sz w:val="22"/>
          <w:szCs w:val="22"/>
        </w:rPr>
        <w:t>C</w:t>
      </w:r>
      <w:r>
        <w:rPr>
          <w:w w:val="138"/>
          <w:sz w:val="22"/>
          <w:szCs w:val="22"/>
        </w:rPr>
        <w:t>e</w:t>
      </w:r>
      <w:r>
        <w:rPr>
          <w:w w:val="123"/>
          <w:sz w:val="22"/>
          <w:szCs w:val="22"/>
        </w:rPr>
        <w:t>r</w:t>
      </w:r>
      <w:r>
        <w:rPr>
          <w:spacing w:val="1"/>
          <w:w w:val="138"/>
          <w:sz w:val="22"/>
          <w:szCs w:val="22"/>
        </w:rPr>
        <w:t>a</w:t>
      </w:r>
      <w:r>
        <w:rPr>
          <w:w w:val="125"/>
          <w:sz w:val="22"/>
          <w:szCs w:val="22"/>
        </w:rPr>
        <w:t>m</w:t>
      </w:r>
      <w:r>
        <w:rPr>
          <w:spacing w:val="-1"/>
          <w:w w:val="138"/>
          <w:sz w:val="22"/>
          <w:szCs w:val="22"/>
        </w:rPr>
        <w:t>a</w:t>
      </w:r>
      <w:r>
        <w:rPr>
          <w:w w:val="126"/>
          <w:sz w:val="22"/>
          <w:szCs w:val="22"/>
        </w:rPr>
        <w:t>h</w:t>
      </w:r>
    </w:p>
    <w:p w:rsidR="00944A07" w:rsidRDefault="000E52F1">
      <w:pPr>
        <w:tabs>
          <w:tab w:val="left" w:pos="360"/>
        </w:tabs>
        <w:spacing w:before="74" w:line="264" w:lineRule="auto"/>
        <w:ind w:left="360" w:right="470" w:hanging="360"/>
        <w:rPr>
          <w:sz w:val="22"/>
          <w:szCs w:val="22"/>
        </w:rPr>
      </w:pPr>
      <w:r>
        <w:br w:type="column"/>
      </w:r>
      <w:r>
        <w:rPr>
          <w:rFonts w:ascii="Segoe MDL2 Assets" w:eastAsia="Segoe MDL2 Assets" w:hAnsi="Segoe MDL2 Assets" w:cs="Segoe MDL2 Assets"/>
          <w:w w:val="46"/>
          <w:sz w:val="22"/>
          <w:szCs w:val="22"/>
        </w:rPr>
        <w:lastRenderedPageBreak/>
        <w:t></w:t>
      </w:r>
      <w:r>
        <w:rPr>
          <w:rFonts w:ascii="Segoe MDL2 Assets" w:eastAsia="Segoe MDL2 Assets" w:hAnsi="Segoe MDL2 Assets" w:cs="Segoe MDL2 Assets"/>
          <w:sz w:val="22"/>
          <w:szCs w:val="22"/>
        </w:rPr>
        <w:tab/>
      </w:r>
      <w:r>
        <w:rPr>
          <w:spacing w:val="-11"/>
          <w:w w:val="128"/>
          <w:sz w:val="22"/>
          <w:szCs w:val="22"/>
        </w:rPr>
        <w:t>P</w:t>
      </w:r>
      <w:r>
        <w:rPr>
          <w:w w:val="128"/>
          <w:sz w:val="22"/>
          <w:szCs w:val="22"/>
        </w:rPr>
        <w:t>em</w:t>
      </w:r>
      <w:r>
        <w:rPr>
          <w:spacing w:val="-1"/>
          <w:w w:val="128"/>
          <w:sz w:val="22"/>
          <w:szCs w:val="22"/>
        </w:rPr>
        <w:t>a</w:t>
      </w:r>
      <w:r>
        <w:rPr>
          <w:w w:val="128"/>
          <w:sz w:val="22"/>
          <w:szCs w:val="22"/>
        </w:rPr>
        <w:t>h</w:t>
      </w:r>
      <w:r>
        <w:rPr>
          <w:spacing w:val="-1"/>
          <w:w w:val="128"/>
          <w:sz w:val="22"/>
          <w:szCs w:val="22"/>
        </w:rPr>
        <w:t>a</w:t>
      </w:r>
      <w:r>
        <w:rPr>
          <w:w w:val="128"/>
          <w:sz w:val="22"/>
          <w:szCs w:val="22"/>
        </w:rPr>
        <w:t>m</w:t>
      </w:r>
      <w:r>
        <w:rPr>
          <w:spacing w:val="-1"/>
          <w:w w:val="128"/>
          <w:sz w:val="22"/>
          <w:szCs w:val="22"/>
        </w:rPr>
        <w:t>a</w:t>
      </w:r>
      <w:r>
        <w:rPr>
          <w:w w:val="128"/>
          <w:sz w:val="22"/>
          <w:szCs w:val="22"/>
        </w:rPr>
        <w:t>n</w:t>
      </w:r>
      <w:r>
        <w:rPr>
          <w:spacing w:val="5"/>
          <w:w w:val="128"/>
          <w:sz w:val="22"/>
          <w:szCs w:val="22"/>
        </w:rPr>
        <w:t xml:space="preserve"> </w:t>
      </w:r>
      <w:r>
        <w:rPr>
          <w:w w:val="141"/>
          <w:sz w:val="22"/>
          <w:szCs w:val="22"/>
        </w:rPr>
        <w:t>t</w:t>
      </w:r>
      <w:r>
        <w:rPr>
          <w:spacing w:val="-1"/>
          <w:w w:val="138"/>
          <w:sz w:val="22"/>
          <w:szCs w:val="22"/>
        </w:rPr>
        <w:t>e</w:t>
      </w:r>
      <w:r>
        <w:rPr>
          <w:w w:val="126"/>
          <w:sz w:val="22"/>
          <w:szCs w:val="22"/>
        </w:rPr>
        <w:t>n</w:t>
      </w:r>
      <w:r>
        <w:rPr>
          <w:w w:val="141"/>
          <w:sz w:val="22"/>
          <w:szCs w:val="22"/>
        </w:rPr>
        <w:t>t</w:t>
      </w:r>
      <w:r>
        <w:rPr>
          <w:spacing w:val="-1"/>
          <w:w w:val="138"/>
          <w:sz w:val="22"/>
          <w:szCs w:val="22"/>
        </w:rPr>
        <w:t>a</w:t>
      </w:r>
      <w:r>
        <w:rPr>
          <w:w w:val="126"/>
          <w:sz w:val="22"/>
          <w:szCs w:val="22"/>
        </w:rPr>
        <w:t xml:space="preserve">ng </w:t>
      </w:r>
      <w:r>
        <w:rPr>
          <w:spacing w:val="-2"/>
          <w:w w:val="119"/>
          <w:sz w:val="22"/>
          <w:szCs w:val="22"/>
        </w:rPr>
        <w:t>d</w:t>
      </w:r>
      <w:r>
        <w:rPr>
          <w:w w:val="119"/>
          <w:sz w:val="22"/>
          <w:szCs w:val="22"/>
        </w:rPr>
        <w:t>ef</w:t>
      </w:r>
      <w:r>
        <w:rPr>
          <w:spacing w:val="-1"/>
          <w:w w:val="119"/>
          <w:sz w:val="22"/>
          <w:szCs w:val="22"/>
        </w:rPr>
        <w:t>i</w:t>
      </w:r>
      <w:r>
        <w:rPr>
          <w:w w:val="119"/>
          <w:sz w:val="22"/>
          <w:szCs w:val="22"/>
        </w:rPr>
        <w:t>n</w:t>
      </w:r>
      <w:r>
        <w:rPr>
          <w:spacing w:val="1"/>
          <w:w w:val="119"/>
          <w:sz w:val="22"/>
          <w:szCs w:val="22"/>
        </w:rPr>
        <w:t>i</w:t>
      </w:r>
      <w:r>
        <w:rPr>
          <w:spacing w:val="-1"/>
          <w:w w:val="119"/>
          <w:sz w:val="22"/>
          <w:szCs w:val="22"/>
        </w:rPr>
        <w:t>s</w:t>
      </w:r>
      <w:r>
        <w:rPr>
          <w:spacing w:val="1"/>
          <w:w w:val="119"/>
          <w:sz w:val="22"/>
          <w:szCs w:val="22"/>
        </w:rPr>
        <w:t>i</w:t>
      </w:r>
      <w:r>
        <w:rPr>
          <w:w w:val="119"/>
          <w:sz w:val="22"/>
          <w:szCs w:val="22"/>
        </w:rPr>
        <w:t>,</w:t>
      </w:r>
      <w:r>
        <w:rPr>
          <w:spacing w:val="11"/>
          <w:w w:val="119"/>
          <w:sz w:val="22"/>
          <w:szCs w:val="22"/>
        </w:rPr>
        <w:t xml:space="preserve"> </w:t>
      </w:r>
      <w:r>
        <w:rPr>
          <w:spacing w:val="-1"/>
          <w:w w:val="133"/>
          <w:sz w:val="22"/>
          <w:szCs w:val="22"/>
        </w:rPr>
        <w:t>s</w:t>
      </w:r>
      <w:r>
        <w:rPr>
          <w:w w:val="141"/>
          <w:sz w:val="22"/>
          <w:szCs w:val="22"/>
        </w:rPr>
        <w:t>t</w:t>
      </w:r>
      <w:r>
        <w:rPr>
          <w:w w:val="123"/>
          <w:sz w:val="22"/>
          <w:szCs w:val="22"/>
        </w:rPr>
        <w:t>r</w:t>
      </w:r>
      <w:r>
        <w:rPr>
          <w:spacing w:val="-1"/>
          <w:w w:val="138"/>
          <w:sz w:val="22"/>
          <w:szCs w:val="22"/>
        </w:rPr>
        <w:t>a</w:t>
      </w:r>
      <w:r>
        <w:rPr>
          <w:w w:val="141"/>
          <w:sz w:val="22"/>
          <w:szCs w:val="22"/>
        </w:rPr>
        <w:t>t</w:t>
      </w:r>
      <w:r>
        <w:rPr>
          <w:w w:val="138"/>
          <w:sz w:val="22"/>
          <w:szCs w:val="22"/>
        </w:rPr>
        <w:t>e</w:t>
      </w:r>
      <w:r>
        <w:rPr>
          <w:w w:val="126"/>
          <w:sz w:val="22"/>
          <w:szCs w:val="22"/>
        </w:rPr>
        <w:t>g</w:t>
      </w:r>
      <w:r>
        <w:rPr>
          <w:spacing w:val="1"/>
          <w:sz w:val="22"/>
          <w:szCs w:val="22"/>
        </w:rPr>
        <w:t>i</w:t>
      </w:r>
      <w:r>
        <w:rPr>
          <w:w w:val="127"/>
          <w:sz w:val="22"/>
          <w:szCs w:val="22"/>
        </w:rPr>
        <w:t xml:space="preserve">, </w:t>
      </w:r>
      <w:r>
        <w:rPr>
          <w:w w:val="129"/>
          <w:sz w:val="22"/>
          <w:szCs w:val="22"/>
        </w:rPr>
        <w:t>p</w:t>
      </w:r>
      <w:r>
        <w:rPr>
          <w:spacing w:val="-8"/>
          <w:w w:val="129"/>
          <w:sz w:val="22"/>
          <w:szCs w:val="22"/>
        </w:rPr>
        <w:t>r</w:t>
      </w:r>
      <w:r>
        <w:rPr>
          <w:spacing w:val="-1"/>
          <w:w w:val="129"/>
          <w:sz w:val="22"/>
          <w:szCs w:val="22"/>
        </w:rPr>
        <w:t>os</w:t>
      </w:r>
      <w:r>
        <w:rPr>
          <w:w w:val="129"/>
          <w:sz w:val="22"/>
          <w:szCs w:val="22"/>
        </w:rPr>
        <w:t>es</w:t>
      </w:r>
      <w:r>
        <w:rPr>
          <w:spacing w:val="3"/>
          <w:w w:val="129"/>
          <w:sz w:val="22"/>
          <w:szCs w:val="22"/>
        </w:rPr>
        <w:t xml:space="preserve"> </w:t>
      </w:r>
      <w:r>
        <w:rPr>
          <w:w w:val="129"/>
          <w:sz w:val="22"/>
          <w:szCs w:val="22"/>
        </w:rPr>
        <w:t>d</w:t>
      </w:r>
      <w:r>
        <w:rPr>
          <w:spacing w:val="-1"/>
          <w:w w:val="129"/>
          <w:sz w:val="22"/>
          <w:szCs w:val="22"/>
        </w:rPr>
        <w:t>a</w:t>
      </w:r>
      <w:r>
        <w:rPr>
          <w:w w:val="129"/>
          <w:sz w:val="22"/>
          <w:szCs w:val="22"/>
        </w:rPr>
        <w:t>n</w:t>
      </w:r>
      <w:r>
        <w:rPr>
          <w:spacing w:val="2"/>
          <w:w w:val="129"/>
          <w:sz w:val="22"/>
          <w:szCs w:val="22"/>
        </w:rPr>
        <w:t xml:space="preserve"> </w:t>
      </w:r>
      <w:r>
        <w:rPr>
          <w:w w:val="141"/>
          <w:sz w:val="22"/>
          <w:szCs w:val="22"/>
        </w:rPr>
        <w:t>t</w:t>
      </w:r>
      <w:r>
        <w:rPr>
          <w:spacing w:val="-6"/>
          <w:w w:val="123"/>
          <w:sz w:val="22"/>
          <w:szCs w:val="22"/>
        </w:rPr>
        <w:t>r</w:t>
      </w:r>
      <w:r>
        <w:rPr>
          <w:w w:val="138"/>
          <w:sz w:val="22"/>
          <w:szCs w:val="22"/>
        </w:rPr>
        <w:t>e</w:t>
      </w:r>
      <w:r>
        <w:rPr>
          <w:w w:val="126"/>
          <w:sz w:val="22"/>
          <w:szCs w:val="22"/>
        </w:rPr>
        <w:t>nd d</w:t>
      </w:r>
      <w:r>
        <w:rPr>
          <w:spacing w:val="-1"/>
          <w:w w:val="138"/>
          <w:sz w:val="22"/>
          <w:szCs w:val="22"/>
        </w:rPr>
        <w:t>a</w:t>
      </w:r>
      <w:r>
        <w:rPr>
          <w:spacing w:val="1"/>
          <w:sz w:val="22"/>
          <w:szCs w:val="22"/>
        </w:rPr>
        <w:t>l</w:t>
      </w:r>
      <w:r>
        <w:rPr>
          <w:spacing w:val="-1"/>
          <w:w w:val="138"/>
          <w:sz w:val="22"/>
          <w:szCs w:val="22"/>
        </w:rPr>
        <w:t>a</w:t>
      </w:r>
      <w:r>
        <w:rPr>
          <w:w w:val="125"/>
          <w:sz w:val="22"/>
          <w:szCs w:val="22"/>
        </w:rPr>
        <w:t>m</w:t>
      </w:r>
      <w:r>
        <w:rPr>
          <w:spacing w:val="14"/>
          <w:sz w:val="22"/>
          <w:szCs w:val="22"/>
        </w:rPr>
        <w:t xml:space="preserve"> </w:t>
      </w:r>
      <w:r>
        <w:rPr>
          <w:spacing w:val="-5"/>
          <w:w w:val="108"/>
          <w:sz w:val="22"/>
          <w:szCs w:val="22"/>
        </w:rPr>
        <w:t>P</w:t>
      </w:r>
      <w:r>
        <w:rPr>
          <w:w w:val="126"/>
          <w:sz w:val="22"/>
          <w:szCs w:val="22"/>
        </w:rPr>
        <w:t>u</w:t>
      </w:r>
      <w:r>
        <w:rPr>
          <w:spacing w:val="-6"/>
          <w:w w:val="123"/>
          <w:sz w:val="22"/>
          <w:szCs w:val="22"/>
        </w:rPr>
        <w:t>r</w:t>
      </w:r>
      <w:r>
        <w:rPr>
          <w:spacing w:val="-1"/>
          <w:w w:val="124"/>
          <w:sz w:val="22"/>
          <w:szCs w:val="22"/>
        </w:rPr>
        <w:t>c</w:t>
      </w:r>
      <w:r>
        <w:rPr>
          <w:w w:val="126"/>
          <w:sz w:val="22"/>
          <w:szCs w:val="22"/>
        </w:rPr>
        <w:t>h</w:t>
      </w:r>
      <w:r>
        <w:rPr>
          <w:spacing w:val="1"/>
          <w:w w:val="138"/>
          <w:sz w:val="22"/>
          <w:szCs w:val="22"/>
        </w:rPr>
        <w:t>a</w:t>
      </w:r>
      <w:r>
        <w:rPr>
          <w:spacing w:val="-1"/>
          <w:w w:val="133"/>
          <w:sz w:val="22"/>
          <w:szCs w:val="22"/>
        </w:rPr>
        <w:t>s</w:t>
      </w:r>
      <w:r>
        <w:rPr>
          <w:spacing w:val="1"/>
          <w:sz w:val="22"/>
          <w:szCs w:val="22"/>
        </w:rPr>
        <w:t>i</w:t>
      </w:r>
      <w:r>
        <w:rPr>
          <w:w w:val="126"/>
          <w:sz w:val="22"/>
          <w:szCs w:val="22"/>
        </w:rPr>
        <w:t>ng</w:t>
      </w:r>
      <w:r>
        <w:rPr>
          <w:spacing w:val="15"/>
          <w:sz w:val="22"/>
          <w:szCs w:val="22"/>
        </w:rPr>
        <w:t xml:space="preserve"> </w:t>
      </w:r>
      <w:r>
        <w:rPr>
          <w:w w:val="126"/>
          <w:sz w:val="22"/>
          <w:szCs w:val="22"/>
        </w:rPr>
        <w:t>d</w:t>
      </w:r>
      <w:r>
        <w:rPr>
          <w:spacing w:val="-1"/>
          <w:w w:val="138"/>
          <w:sz w:val="22"/>
          <w:szCs w:val="22"/>
        </w:rPr>
        <w:t>a</w:t>
      </w:r>
      <w:r>
        <w:rPr>
          <w:w w:val="126"/>
          <w:sz w:val="22"/>
          <w:szCs w:val="22"/>
        </w:rPr>
        <w:t>n p</w:t>
      </w:r>
      <w:r>
        <w:rPr>
          <w:spacing w:val="-6"/>
          <w:w w:val="123"/>
          <w:sz w:val="22"/>
          <w:szCs w:val="22"/>
        </w:rPr>
        <w:t>r</w:t>
      </w:r>
      <w:r>
        <w:rPr>
          <w:spacing w:val="-1"/>
          <w:w w:val="122"/>
          <w:sz w:val="22"/>
          <w:szCs w:val="22"/>
        </w:rPr>
        <w:t>o</w:t>
      </w:r>
      <w:r>
        <w:rPr>
          <w:spacing w:val="-1"/>
          <w:w w:val="124"/>
          <w:sz w:val="22"/>
          <w:szCs w:val="22"/>
        </w:rPr>
        <w:t>c</w:t>
      </w:r>
      <w:r>
        <w:rPr>
          <w:w w:val="126"/>
          <w:sz w:val="22"/>
          <w:szCs w:val="22"/>
        </w:rPr>
        <w:t>u</w:t>
      </w:r>
      <w:r>
        <w:rPr>
          <w:spacing w:val="-6"/>
          <w:w w:val="123"/>
          <w:sz w:val="22"/>
          <w:szCs w:val="22"/>
        </w:rPr>
        <w:t>r</w:t>
      </w:r>
      <w:r>
        <w:rPr>
          <w:w w:val="138"/>
          <w:sz w:val="22"/>
          <w:szCs w:val="22"/>
        </w:rPr>
        <w:t>e</w:t>
      </w:r>
      <w:r>
        <w:rPr>
          <w:w w:val="125"/>
          <w:sz w:val="22"/>
          <w:szCs w:val="22"/>
        </w:rPr>
        <w:t>m</w:t>
      </w:r>
      <w:r>
        <w:rPr>
          <w:w w:val="138"/>
          <w:sz w:val="22"/>
          <w:szCs w:val="22"/>
        </w:rPr>
        <w:t>e</w:t>
      </w:r>
      <w:r>
        <w:rPr>
          <w:w w:val="126"/>
          <w:sz w:val="22"/>
          <w:szCs w:val="22"/>
        </w:rPr>
        <w:t>n</w:t>
      </w:r>
      <w:r>
        <w:rPr>
          <w:w w:val="141"/>
          <w:sz w:val="22"/>
          <w:szCs w:val="22"/>
        </w:rPr>
        <w:t>t</w:t>
      </w:r>
    </w:p>
    <w:p w:rsidR="00944A07" w:rsidRDefault="000E52F1">
      <w:pPr>
        <w:spacing w:line="240" w:lineRule="exact"/>
        <w:rPr>
          <w:sz w:val="22"/>
          <w:szCs w:val="22"/>
        </w:rPr>
      </w:pPr>
      <w:r>
        <w:rPr>
          <w:rFonts w:ascii="Segoe MDL2 Assets" w:eastAsia="Segoe MDL2 Assets" w:hAnsi="Segoe MDL2 Assets" w:cs="Segoe MDL2 Assets"/>
          <w:w w:val="46"/>
          <w:sz w:val="22"/>
          <w:szCs w:val="22"/>
        </w:rPr>
        <w:t xml:space="preserve">        </w:t>
      </w:r>
      <w:r>
        <w:rPr>
          <w:rFonts w:ascii="Segoe MDL2 Assets" w:eastAsia="Segoe MDL2 Assets" w:hAnsi="Segoe MDL2 Assets" w:cs="Segoe MDL2 Assets"/>
          <w:spacing w:val="11"/>
          <w:w w:val="46"/>
          <w:sz w:val="22"/>
          <w:szCs w:val="22"/>
        </w:rPr>
        <w:t xml:space="preserve"> </w:t>
      </w:r>
      <w:r>
        <w:rPr>
          <w:spacing w:val="-12"/>
          <w:w w:val="90"/>
          <w:sz w:val="22"/>
          <w:szCs w:val="22"/>
        </w:rPr>
        <w:t>K</w:t>
      </w:r>
      <w:r>
        <w:rPr>
          <w:w w:val="138"/>
          <w:sz w:val="22"/>
          <w:szCs w:val="22"/>
        </w:rPr>
        <w:t>e</w:t>
      </w:r>
      <w:r>
        <w:rPr>
          <w:w w:val="141"/>
          <w:sz w:val="22"/>
          <w:szCs w:val="22"/>
        </w:rPr>
        <w:t>t</w:t>
      </w:r>
      <w:r>
        <w:rPr>
          <w:w w:val="138"/>
          <w:sz w:val="22"/>
          <w:szCs w:val="22"/>
        </w:rPr>
        <w:t>e</w:t>
      </w:r>
      <w:r>
        <w:rPr>
          <w:w w:val="126"/>
          <w:sz w:val="22"/>
          <w:szCs w:val="22"/>
        </w:rPr>
        <w:t>p</w:t>
      </w:r>
      <w:r>
        <w:rPr>
          <w:spacing w:val="-1"/>
          <w:w w:val="138"/>
          <w:sz w:val="22"/>
          <w:szCs w:val="22"/>
        </w:rPr>
        <w:t>a</w:t>
      </w:r>
      <w:r>
        <w:rPr>
          <w:w w:val="141"/>
          <w:sz w:val="22"/>
          <w:szCs w:val="22"/>
        </w:rPr>
        <w:t>t</w:t>
      </w:r>
      <w:r>
        <w:rPr>
          <w:spacing w:val="-1"/>
          <w:w w:val="138"/>
          <w:sz w:val="22"/>
          <w:szCs w:val="22"/>
        </w:rPr>
        <w:t>a</w:t>
      </w:r>
      <w:r>
        <w:rPr>
          <w:w w:val="126"/>
          <w:sz w:val="22"/>
          <w:szCs w:val="22"/>
        </w:rPr>
        <w:t>n</w:t>
      </w:r>
      <w:r>
        <w:rPr>
          <w:spacing w:val="17"/>
          <w:sz w:val="22"/>
          <w:szCs w:val="22"/>
        </w:rPr>
        <w:t xml:space="preserve"> </w:t>
      </w:r>
      <w:r>
        <w:rPr>
          <w:w w:val="126"/>
          <w:sz w:val="22"/>
          <w:szCs w:val="22"/>
        </w:rPr>
        <w:t>d</w:t>
      </w:r>
      <w:r>
        <w:rPr>
          <w:spacing w:val="-3"/>
          <w:w w:val="138"/>
          <w:sz w:val="22"/>
          <w:szCs w:val="22"/>
        </w:rPr>
        <w:t>a</w:t>
      </w:r>
      <w:r>
        <w:rPr>
          <w:spacing w:val="1"/>
          <w:sz w:val="22"/>
          <w:szCs w:val="22"/>
        </w:rPr>
        <w:t>l</w:t>
      </w:r>
      <w:r>
        <w:rPr>
          <w:spacing w:val="-1"/>
          <w:w w:val="138"/>
          <w:sz w:val="22"/>
          <w:szCs w:val="22"/>
        </w:rPr>
        <w:t>a</w:t>
      </w:r>
      <w:r>
        <w:rPr>
          <w:w w:val="125"/>
          <w:sz w:val="22"/>
          <w:szCs w:val="22"/>
        </w:rPr>
        <w:t>m</w:t>
      </w:r>
    </w:p>
    <w:p w:rsidR="00944A07" w:rsidRDefault="000E52F1">
      <w:pPr>
        <w:spacing w:before="27" w:line="264" w:lineRule="auto"/>
        <w:ind w:left="360" w:right="355"/>
        <w:rPr>
          <w:sz w:val="22"/>
          <w:szCs w:val="22"/>
        </w:rPr>
      </w:pPr>
      <w:r>
        <w:rPr>
          <w:w w:val="125"/>
          <w:sz w:val="22"/>
          <w:szCs w:val="22"/>
        </w:rPr>
        <w:t>m</w:t>
      </w:r>
      <w:r>
        <w:rPr>
          <w:spacing w:val="-1"/>
          <w:w w:val="138"/>
          <w:sz w:val="22"/>
          <w:szCs w:val="22"/>
        </w:rPr>
        <w:t>e</w:t>
      </w:r>
      <w:r>
        <w:rPr>
          <w:w w:val="126"/>
          <w:sz w:val="22"/>
          <w:szCs w:val="22"/>
        </w:rPr>
        <w:t>n</w:t>
      </w:r>
      <w:r>
        <w:rPr>
          <w:spacing w:val="-1"/>
          <w:w w:val="124"/>
          <w:sz w:val="22"/>
          <w:szCs w:val="22"/>
        </w:rPr>
        <w:t>c</w:t>
      </w:r>
      <w:r>
        <w:rPr>
          <w:spacing w:val="-1"/>
          <w:w w:val="138"/>
          <w:sz w:val="22"/>
          <w:szCs w:val="22"/>
        </w:rPr>
        <w:t>a</w:t>
      </w:r>
      <w:r>
        <w:rPr>
          <w:w w:val="123"/>
          <w:sz w:val="22"/>
          <w:szCs w:val="22"/>
        </w:rPr>
        <w:t>r</w:t>
      </w:r>
      <w:r>
        <w:rPr>
          <w:sz w:val="22"/>
          <w:szCs w:val="22"/>
        </w:rPr>
        <w:t>i</w:t>
      </w:r>
      <w:r>
        <w:rPr>
          <w:spacing w:val="17"/>
          <w:sz w:val="22"/>
          <w:szCs w:val="22"/>
        </w:rPr>
        <w:t xml:space="preserve"> </w:t>
      </w:r>
      <w:r>
        <w:rPr>
          <w:spacing w:val="-1"/>
          <w:w w:val="124"/>
          <w:sz w:val="22"/>
          <w:szCs w:val="22"/>
        </w:rPr>
        <w:t>c</w:t>
      </w:r>
      <w:r>
        <w:rPr>
          <w:spacing w:val="-1"/>
          <w:w w:val="122"/>
          <w:sz w:val="22"/>
          <w:szCs w:val="22"/>
        </w:rPr>
        <w:t>o</w:t>
      </w:r>
      <w:r>
        <w:rPr>
          <w:w w:val="126"/>
          <w:sz w:val="22"/>
          <w:szCs w:val="22"/>
        </w:rPr>
        <w:t>n</w:t>
      </w:r>
      <w:r>
        <w:rPr>
          <w:w w:val="141"/>
          <w:sz w:val="22"/>
          <w:szCs w:val="22"/>
        </w:rPr>
        <w:t>t</w:t>
      </w:r>
      <w:r>
        <w:rPr>
          <w:spacing w:val="-1"/>
          <w:w w:val="122"/>
          <w:sz w:val="22"/>
          <w:szCs w:val="22"/>
        </w:rPr>
        <w:t>o</w:t>
      </w:r>
      <w:r>
        <w:rPr>
          <w:w w:val="126"/>
          <w:sz w:val="22"/>
          <w:szCs w:val="22"/>
        </w:rPr>
        <w:t>h</w:t>
      </w:r>
      <w:r>
        <w:rPr>
          <w:spacing w:val="2"/>
          <w:w w:val="108"/>
          <w:sz w:val="22"/>
          <w:szCs w:val="22"/>
        </w:rPr>
        <w:t>-</w:t>
      </w:r>
      <w:r>
        <w:rPr>
          <w:spacing w:val="-1"/>
          <w:w w:val="124"/>
          <w:sz w:val="22"/>
          <w:szCs w:val="22"/>
        </w:rPr>
        <w:t>c</w:t>
      </w:r>
      <w:r>
        <w:rPr>
          <w:spacing w:val="-1"/>
          <w:w w:val="122"/>
          <w:sz w:val="22"/>
          <w:szCs w:val="22"/>
        </w:rPr>
        <w:t>o</w:t>
      </w:r>
      <w:r>
        <w:rPr>
          <w:w w:val="126"/>
          <w:sz w:val="22"/>
          <w:szCs w:val="22"/>
        </w:rPr>
        <w:t>n</w:t>
      </w:r>
      <w:r>
        <w:rPr>
          <w:w w:val="141"/>
          <w:sz w:val="22"/>
          <w:szCs w:val="22"/>
        </w:rPr>
        <w:t>t</w:t>
      </w:r>
      <w:r>
        <w:rPr>
          <w:spacing w:val="-1"/>
          <w:w w:val="122"/>
          <w:sz w:val="22"/>
          <w:szCs w:val="22"/>
        </w:rPr>
        <w:t>o</w:t>
      </w:r>
      <w:r>
        <w:rPr>
          <w:w w:val="126"/>
          <w:sz w:val="22"/>
          <w:szCs w:val="22"/>
        </w:rPr>
        <w:t xml:space="preserve">h </w:t>
      </w:r>
      <w:r>
        <w:rPr>
          <w:spacing w:val="-1"/>
          <w:w w:val="138"/>
          <w:sz w:val="22"/>
          <w:szCs w:val="22"/>
        </w:rPr>
        <w:t>a</w:t>
      </w:r>
      <w:r>
        <w:rPr>
          <w:w w:val="126"/>
          <w:sz w:val="22"/>
          <w:szCs w:val="22"/>
        </w:rPr>
        <w:t>p</w:t>
      </w:r>
      <w:r>
        <w:rPr>
          <w:spacing w:val="-1"/>
          <w:sz w:val="22"/>
          <w:szCs w:val="22"/>
        </w:rPr>
        <w:t>l</w:t>
      </w:r>
      <w:r>
        <w:rPr>
          <w:spacing w:val="1"/>
          <w:sz w:val="22"/>
          <w:szCs w:val="22"/>
        </w:rPr>
        <w:t>i</w:t>
      </w:r>
      <w:r>
        <w:rPr>
          <w:spacing w:val="-3"/>
          <w:w w:val="115"/>
          <w:sz w:val="22"/>
          <w:szCs w:val="22"/>
        </w:rPr>
        <w:t>k</w:t>
      </w:r>
      <w:r>
        <w:rPr>
          <w:spacing w:val="-1"/>
          <w:w w:val="138"/>
          <w:sz w:val="22"/>
          <w:szCs w:val="22"/>
        </w:rPr>
        <w:t>a</w:t>
      </w:r>
      <w:r>
        <w:rPr>
          <w:spacing w:val="-1"/>
          <w:w w:val="133"/>
          <w:sz w:val="22"/>
          <w:szCs w:val="22"/>
        </w:rPr>
        <w:t>s</w:t>
      </w:r>
      <w:r>
        <w:rPr>
          <w:sz w:val="22"/>
          <w:szCs w:val="22"/>
        </w:rPr>
        <w:t>i</w:t>
      </w:r>
      <w:r>
        <w:rPr>
          <w:spacing w:val="15"/>
          <w:sz w:val="22"/>
          <w:szCs w:val="22"/>
        </w:rPr>
        <w:t xml:space="preserve"> </w:t>
      </w:r>
      <w:r>
        <w:rPr>
          <w:spacing w:val="-8"/>
          <w:w w:val="115"/>
          <w:sz w:val="22"/>
          <w:szCs w:val="22"/>
        </w:rPr>
        <w:t>k</w:t>
      </w:r>
      <w:r>
        <w:rPr>
          <w:spacing w:val="-1"/>
          <w:w w:val="122"/>
          <w:sz w:val="22"/>
          <w:szCs w:val="22"/>
        </w:rPr>
        <w:t>o</w:t>
      </w:r>
      <w:r>
        <w:rPr>
          <w:w w:val="125"/>
          <w:sz w:val="22"/>
          <w:szCs w:val="22"/>
        </w:rPr>
        <w:t>m</w:t>
      </w:r>
      <w:r>
        <w:rPr>
          <w:w w:val="126"/>
          <w:sz w:val="22"/>
          <w:szCs w:val="22"/>
        </w:rPr>
        <w:t>pu</w:t>
      </w:r>
      <w:r>
        <w:rPr>
          <w:w w:val="141"/>
          <w:sz w:val="22"/>
          <w:szCs w:val="22"/>
        </w:rPr>
        <w:t>t</w:t>
      </w:r>
      <w:r>
        <w:rPr>
          <w:w w:val="138"/>
          <w:sz w:val="22"/>
          <w:szCs w:val="22"/>
        </w:rPr>
        <w:t>e</w:t>
      </w:r>
      <w:r>
        <w:rPr>
          <w:w w:val="123"/>
          <w:sz w:val="22"/>
          <w:szCs w:val="22"/>
        </w:rPr>
        <w:t xml:space="preserve">r </w:t>
      </w:r>
      <w:r>
        <w:rPr>
          <w:w w:val="126"/>
          <w:sz w:val="22"/>
          <w:szCs w:val="22"/>
        </w:rPr>
        <w:t>d</w:t>
      </w:r>
      <w:r>
        <w:rPr>
          <w:spacing w:val="-1"/>
          <w:w w:val="138"/>
          <w:sz w:val="22"/>
          <w:szCs w:val="22"/>
        </w:rPr>
        <w:t>a</w:t>
      </w:r>
      <w:r>
        <w:rPr>
          <w:spacing w:val="1"/>
          <w:sz w:val="22"/>
          <w:szCs w:val="22"/>
        </w:rPr>
        <w:t>l</w:t>
      </w:r>
      <w:r>
        <w:rPr>
          <w:spacing w:val="-1"/>
          <w:w w:val="138"/>
          <w:sz w:val="22"/>
          <w:szCs w:val="22"/>
        </w:rPr>
        <w:t>a</w:t>
      </w:r>
      <w:r>
        <w:rPr>
          <w:w w:val="125"/>
          <w:sz w:val="22"/>
          <w:szCs w:val="22"/>
        </w:rPr>
        <w:t>m</w:t>
      </w:r>
      <w:r>
        <w:rPr>
          <w:spacing w:val="14"/>
          <w:sz w:val="22"/>
          <w:szCs w:val="22"/>
        </w:rPr>
        <w:t xml:space="preserve"> </w:t>
      </w:r>
      <w:r>
        <w:rPr>
          <w:spacing w:val="-5"/>
          <w:w w:val="108"/>
          <w:sz w:val="22"/>
          <w:szCs w:val="22"/>
        </w:rPr>
        <w:t>P</w:t>
      </w:r>
      <w:r>
        <w:rPr>
          <w:w w:val="126"/>
          <w:sz w:val="22"/>
          <w:szCs w:val="22"/>
        </w:rPr>
        <w:t>u</w:t>
      </w:r>
      <w:r>
        <w:rPr>
          <w:spacing w:val="-6"/>
          <w:w w:val="123"/>
          <w:sz w:val="22"/>
          <w:szCs w:val="22"/>
        </w:rPr>
        <w:t>r</w:t>
      </w:r>
      <w:r>
        <w:rPr>
          <w:spacing w:val="-1"/>
          <w:w w:val="124"/>
          <w:sz w:val="22"/>
          <w:szCs w:val="22"/>
        </w:rPr>
        <w:t>c</w:t>
      </w:r>
      <w:r>
        <w:rPr>
          <w:w w:val="126"/>
          <w:sz w:val="22"/>
          <w:szCs w:val="22"/>
        </w:rPr>
        <w:t>h</w:t>
      </w:r>
      <w:r>
        <w:rPr>
          <w:spacing w:val="1"/>
          <w:w w:val="138"/>
          <w:sz w:val="22"/>
          <w:szCs w:val="22"/>
        </w:rPr>
        <w:t>a</w:t>
      </w:r>
      <w:r>
        <w:rPr>
          <w:spacing w:val="-1"/>
          <w:w w:val="133"/>
          <w:sz w:val="22"/>
          <w:szCs w:val="22"/>
        </w:rPr>
        <w:t>s</w:t>
      </w:r>
      <w:r>
        <w:rPr>
          <w:spacing w:val="1"/>
          <w:sz w:val="22"/>
          <w:szCs w:val="22"/>
        </w:rPr>
        <w:t>i</w:t>
      </w:r>
      <w:r>
        <w:rPr>
          <w:w w:val="126"/>
          <w:sz w:val="22"/>
          <w:szCs w:val="22"/>
        </w:rPr>
        <w:t>ng</w:t>
      </w:r>
      <w:r>
        <w:rPr>
          <w:spacing w:val="15"/>
          <w:sz w:val="22"/>
          <w:szCs w:val="22"/>
        </w:rPr>
        <w:t xml:space="preserve"> </w:t>
      </w:r>
      <w:r>
        <w:rPr>
          <w:w w:val="126"/>
          <w:sz w:val="22"/>
          <w:szCs w:val="22"/>
        </w:rPr>
        <w:t>d</w:t>
      </w:r>
      <w:r>
        <w:rPr>
          <w:spacing w:val="-1"/>
          <w:w w:val="138"/>
          <w:sz w:val="22"/>
          <w:szCs w:val="22"/>
        </w:rPr>
        <w:t>a</w:t>
      </w:r>
      <w:r>
        <w:rPr>
          <w:w w:val="126"/>
          <w:sz w:val="22"/>
          <w:szCs w:val="22"/>
        </w:rPr>
        <w:t>n p</w:t>
      </w:r>
      <w:r>
        <w:rPr>
          <w:spacing w:val="-6"/>
          <w:w w:val="123"/>
          <w:sz w:val="22"/>
          <w:szCs w:val="22"/>
        </w:rPr>
        <w:t>r</w:t>
      </w:r>
      <w:r>
        <w:rPr>
          <w:spacing w:val="-1"/>
          <w:w w:val="122"/>
          <w:sz w:val="22"/>
          <w:szCs w:val="22"/>
        </w:rPr>
        <w:t>o</w:t>
      </w:r>
      <w:r>
        <w:rPr>
          <w:spacing w:val="-1"/>
          <w:w w:val="124"/>
          <w:sz w:val="22"/>
          <w:szCs w:val="22"/>
        </w:rPr>
        <w:t>c</w:t>
      </w:r>
      <w:r>
        <w:rPr>
          <w:w w:val="126"/>
          <w:sz w:val="22"/>
          <w:szCs w:val="22"/>
        </w:rPr>
        <w:t>u</w:t>
      </w:r>
      <w:r>
        <w:rPr>
          <w:spacing w:val="-6"/>
          <w:w w:val="123"/>
          <w:sz w:val="22"/>
          <w:szCs w:val="22"/>
        </w:rPr>
        <w:t>r</w:t>
      </w:r>
      <w:r>
        <w:rPr>
          <w:w w:val="138"/>
          <w:sz w:val="22"/>
          <w:szCs w:val="22"/>
        </w:rPr>
        <w:t>e</w:t>
      </w:r>
      <w:r>
        <w:rPr>
          <w:w w:val="125"/>
          <w:sz w:val="22"/>
          <w:szCs w:val="22"/>
        </w:rPr>
        <w:t>m</w:t>
      </w:r>
      <w:r>
        <w:rPr>
          <w:w w:val="138"/>
          <w:sz w:val="22"/>
          <w:szCs w:val="22"/>
        </w:rPr>
        <w:t>e</w:t>
      </w:r>
      <w:r>
        <w:rPr>
          <w:w w:val="126"/>
          <w:sz w:val="22"/>
          <w:szCs w:val="22"/>
        </w:rPr>
        <w:t>n</w:t>
      </w:r>
      <w:r>
        <w:rPr>
          <w:w w:val="141"/>
          <w:sz w:val="22"/>
          <w:szCs w:val="22"/>
        </w:rPr>
        <w:t>t</w:t>
      </w:r>
    </w:p>
    <w:p w:rsidR="00944A07" w:rsidRDefault="00944A07">
      <w:pPr>
        <w:spacing w:line="200" w:lineRule="exact"/>
      </w:pPr>
    </w:p>
    <w:p w:rsidR="00944A07" w:rsidRDefault="00944A07">
      <w:pPr>
        <w:spacing w:before="16" w:line="240" w:lineRule="exact"/>
        <w:rPr>
          <w:sz w:val="24"/>
          <w:szCs w:val="24"/>
        </w:rPr>
      </w:pPr>
    </w:p>
    <w:p w:rsidR="00944A07" w:rsidRDefault="000E52F1">
      <w:pPr>
        <w:rPr>
          <w:sz w:val="22"/>
          <w:szCs w:val="22"/>
        </w:rPr>
        <w:sectPr w:rsidR="00944A07">
          <w:pgSz w:w="16840" w:h="11920" w:orient="landscape"/>
          <w:pgMar w:top="1020" w:right="2420" w:bottom="280" w:left="2160" w:header="720" w:footer="720" w:gutter="0"/>
          <w:cols w:num="3" w:space="720" w:equalWidth="0">
            <w:col w:w="6723" w:space="127"/>
            <w:col w:w="1362" w:space="742"/>
            <w:col w:w="3306"/>
          </w:cols>
        </w:sectPr>
      </w:pPr>
      <w:r>
        <w:rPr>
          <w:rFonts w:ascii="Segoe MDL2 Assets" w:eastAsia="Segoe MDL2 Assets" w:hAnsi="Segoe MDL2 Assets" w:cs="Segoe MDL2 Assets"/>
          <w:w w:val="46"/>
          <w:sz w:val="22"/>
          <w:szCs w:val="22"/>
        </w:rPr>
        <w:t xml:space="preserve">        </w:t>
      </w:r>
      <w:r>
        <w:rPr>
          <w:rFonts w:ascii="Segoe MDL2 Assets" w:eastAsia="Segoe MDL2 Assets" w:hAnsi="Segoe MDL2 Assets" w:cs="Segoe MDL2 Assets"/>
          <w:spacing w:val="11"/>
          <w:w w:val="46"/>
          <w:sz w:val="22"/>
          <w:szCs w:val="22"/>
        </w:rPr>
        <w:t xml:space="preserve"> </w:t>
      </w:r>
      <w:r>
        <w:rPr>
          <w:spacing w:val="-11"/>
          <w:w w:val="128"/>
          <w:sz w:val="22"/>
          <w:szCs w:val="22"/>
        </w:rPr>
        <w:t>P</w:t>
      </w:r>
      <w:r>
        <w:rPr>
          <w:w w:val="128"/>
          <w:sz w:val="22"/>
          <w:szCs w:val="22"/>
        </w:rPr>
        <w:t>em</w:t>
      </w:r>
      <w:r>
        <w:rPr>
          <w:spacing w:val="-1"/>
          <w:w w:val="128"/>
          <w:sz w:val="22"/>
          <w:szCs w:val="22"/>
        </w:rPr>
        <w:t>a</w:t>
      </w:r>
      <w:r>
        <w:rPr>
          <w:w w:val="128"/>
          <w:sz w:val="22"/>
          <w:szCs w:val="22"/>
        </w:rPr>
        <w:t>h</w:t>
      </w:r>
      <w:r>
        <w:rPr>
          <w:spacing w:val="-1"/>
          <w:w w:val="128"/>
          <w:sz w:val="22"/>
          <w:szCs w:val="22"/>
        </w:rPr>
        <w:t>a</w:t>
      </w:r>
      <w:r>
        <w:rPr>
          <w:w w:val="128"/>
          <w:sz w:val="22"/>
          <w:szCs w:val="22"/>
        </w:rPr>
        <w:t>m</w:t>
      </w:r>
      <w:r>
        <w:rPr>
          <w:spacing w:val="-1"/>
          <w:w w:val="128"/>
          <w:sz w:val="22"/>
          <w:szCs w:val="22"/>
        </w:rPr>
        <w:t>a</w:t>
      </w:r>
      <w:r>
        <w:rPr>
          <w:w w:val="128"/>
          <w:sz w:val="22"/>
          <w:szCs w:val="22"/>
        </w:rPr>
        <w:t>n</w:t>
      </w:r>
      <w:r>
        <w:rPr>
          <w:spacing w:val="5"/>
          <w:w w:val="128"/>
          <w:sz w:val="22"/>
          <w:szCs w:val="22"/>
        </w:rPr>
        <w:t xml:space="preserve"> </w:t>
      </w:r>
      <w:r>
        <w:rPr>
          <w:w w:val="141"/>
          <w:sz w:val="22"/>
          <w:szCs w:val="22"/>
        </w:rPr>
        <w:t>t</w:t>
      </w:r>
      <w:r>
        <w:rPr>
          <w:spacing w:val="-1"/>
          <w:w w:val="138"/>
          <w:sz w:val="22"/>
          <w:szCs w:val="22"/>
        </w:rPr>
        <w:t>e</w:t>
      </w:r>
      <w:r>
        <w:rPr>
          <w:w w:val="126"/>
          <w:sz w:val="22"/>
          <w:szCs w:val="22"/>
        </w:rPr>
        <w:t>n</w:t>
      </w:r>
      <w:r>
        <w:rPr>
          <w:w w:val="141"/>
          <w:sz w:val="22"/>
          <w:szCs w:val="22"/>
        </w:rPr>
        <w:t>t</w:t>
      </w:r>
      <w:r>
        <w:rPr>
          <w:spacing w:val="-1"/>
          <w:w w:val="138"/>
          <w:sz w:val="22"/>
          <w:szCs w:val="22"/>
        </w:rPr>
        <w:t>a</w:t>
      </w:r>
      <w:r>
        <w:rPr>
          <w:w w:val="126"/>
          <w:sz w:val="22"/>
          <w:szCs w:val="22"/>
        </w:rPr>
        <w:t>ng</w:t>
      </w:r>
    </w:p>
    <w:p w:rsidR="00944A07" w:rsidRDefault="000E52F1">
      <w:pPr>
        <w:spacing w:before="44"/>
        <w:ind w:left="918" w:right="-51"/>
        <w:rPr>
          <w:sz w:val="22"/>
          <w:szCs w:val="22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503314647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7569200</wp:posOffset>
                </wp:positionV>
                <wp:extent cx="0" cy="0"/>
                <wp:effectExtent l="9525" t="6350" r="9525" b="12700"/>
                <wp:wrapNone/>
                <wp:docPr id="855" name="Group 8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0" cy="0"/>
                          <a:chOff x="0" y="11920"/>
                          <a:chExt cx="0" cy="0"/>
                        </a:xfrm>
                      </wpg:grpSpPr>
                      <wps:wsp>
                        <wps:cNvPr id="856" name="Freeform 857"/>
                        <wps:cNvSpPr>
                          <a:spLocks/>
                        </wps:cNvSpPr>
                        <wps:spPr bwMode="auto">
                          <a:xfrm>
                            <a:off x="0" y="1192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487B8D4" id="Group 856" o:spid="_x0000_s1026" style="position:absolute;margin-left:0;margin-top:596pt;width:0;height:0;z-index:-1833;mso-position-horizontal-relative:page;mso-position-vertical-relative:page" coordorigin=",11920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">
                <v:shape id="Freeform 857" o:spid="_x0000_s1027" style="position:absolute;top:11920;width:0;height:0;visibility:visible;mso-wrap-style:square;v-text-anchor:top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VD1YcQA&#10;AADcAAAADwAAAGRycy9kb3ducmV2LnhtbESPT4vCMBTE74LfITzBm6bqKqU2iiiC603Xg8dn8/oH&#10;m5fSRO3upzcLC3scZuY3TLruTC2e1LrKsoLJOAJBnFldcaHg8rUfxSCcR9ZYWyYF3+Rgver3Uky0&#10;ffGJnmdfiABhl6CC0vsmkdJlJRl0Y9sQBy+3rUEfZFtI3eIrwE0tp1G0kAYrDgslNrQtKbufH0YB&#10;51eMppfuIY+T2eft+rHLffGj1HDQbZYgPHX+P/zXPmgF8XwBv2fCEZCr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VQ9WHEAAAA3AAAAA8AAAAAAAAAAAAAAAAAmAIAAGRycy9k&#10;b3ducmV2LnhtbFBLBQYAAAAABAAEAPUAAACJAwAAAAA=&#10;" path="m,l,e" filled="f" strokeweight=".1pt">
                  <v:path arrowok="t" o:connecttype="custom" o:connectlocs="0,0;0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14646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7569200</wp:posOffset>
                </wp:positionV>
                <wp:extent cx="0" cy="0"/>
                <wp:effectExtent l="9525" t="6350" r="9525" b="12700"/>
                <wp:wrapNone/>
                <wp:docPr id="853" name="Group 8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0" cy="0"/>
                          <a:chOff x="0" y="11920"/>
                          <a:chExt cx="0" cy="0"/>
                        </a:xfrm>
                      </wpg:grpSpPr>
                      <wps:wsp>
                        <wps:cNvPr id="854" name="Freeform 855"/>
                        <wps:cNvSpPr>
                          <a:spLocks/>
                        </wps:cNvSpPr>
                        <wps:spPr bwMode="auto">
                          <a:xfrm>
                            <a:off x="0" y="1192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39CC0FF" id="Group 854" o:spid="_x0000_s1026" style="position:absolute;margin-left:0;margin-top:596pt;width:0;height:0;z-index:-1834;mso-position-horizontal-relative:page;mso-position-vertical-relative:page" coordorigin=",11920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">
                <v:shape id="Freeform 855" o:spid="_x0000_s1027" style="position:absolute;top:11920;width:0;height:0;visibility:visible;mso-wrap-style:square;v-text-anchor:top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7OjcQA&#10;AADcAAAADwAAAGRycy9kb3ducmV2LnhtbESPS4vCQBCE7wv+h6EFb+vEJxIzEXFZ2PXm4+CxzXQe&#10;mOkJmVGz++sdQfBYVNVXVLLqTC1u1LrKsoLRMAJBnFldcaHgePj+XIBwHlljbZkU/JGDVdr7SDDW&#10;9s47uu19IQKEXYwKSu+bWEqXlWTQDW1DHLzctgZ9kG0hdYv3ADe1HEfRXBqsOCyU2NCmpOyyvxoF&#10;nJ8wGh+7q9yOJr/n0/Qr98W/UoN+t16C8NT5d/jV/tEKFrMpPM+EIyDT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rOzo3EAAAA3AAAAA8AAAAAAAAAAAAAAAAAmAIAAGRycy9k&#10;b3ducmV2LnhtbFBLBQYAAAAABAAEAPUAAACJAwAAAAA=&#10;" path="m,l,e" filled="f" strokeweight=".1pt">
                  <v:path arrowok="t" o:connecttype="custom" o:connectlocs="0,0;0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14645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7569200</wp:posOffset>
                </wp:positionV>
                <wp:extent cx="0" cy="0"/>
                <wp:effectExtent l="9525" t="6350" r="9525" b="12700"/>
                <wp:wrapNone/>
                <wp:docPr id="851" name="Group 8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0" cy="0"/>
                          <a:chOff x="0" y="11920"/>
                          <a:chExt cx="0" cy="0"/>
                        </a:xfrm>
                      </wpg:grpSpPr>
                      <wps:wsp>
                        <wps:cNvPr id="852" name="Freeform 853"/>
                        <wps:cNvSpPr>
                          <a:spLocks/>
                        </wps:cNvSpPr>
                        <wps:spPr bwMode="auto">
                          <a:xfrm>
                            <a:off x="0" y="1192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DB83C7C" id="Group 852" o:spid="_x0000_s1026" style="position:absolute;margin-left:0;margin-top:596pt;width:0;height:0;z-index:-1835;mso-position-horizontal-relative:page;mso-position-vertical-relative:page" coordorigin=",11920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">
                <v:shape id="Freeform 853" o:spid="_x0000_s1027" style="position:absolute;top:11920;width:0;height:0;visibility:visible;mso-wrap-style:square;v-text-anchor:top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vzYsMA&#10;AADcAAAADwAAAGRycy9kb3ducmV2LnhtbESPT4vCMBTE7wt+h/AEb2tqdUWqUUQR1NuqB4/P5vUP&#10;Ni+liVr99GZhweMwM79hZovWVOJOjSstKxj0IxDEqdUl5wpOx833BITzyBory6TgSQ4W887XDBNt&#10;H/xL94PPRYCwS1BB4X2dSOnSggy6vq2Jg5fZxqAPssmlbvAR4KaScRSNpcGSw0KBNa0KSq+Hm1HA&#10;2Rmj+NTe5H4w3F3Oo3Xm85dSvW67nILw1PpP+L+91QomPzH8nQlHQM7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mvzYsMAAADcAAAADwAAAAAAAAAAAAAAAACYAgAAZHJzL2Rv&#10;d25yZXYueG1sUEsFBgAAAAAEAAQA9QAAAIgDAAAAAA==&#10;" path="m,l,e" filled="f" strokeweight=".1pt">
                  <v:path arrowok="t" o:connecttype="custom" o:connectlocs="0,0;0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14644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7569200</wp:posOffset>
                </wp:positionV>
                <wp:extent cx="0" cy="0"/>
                <wp:effectExtent l="9525" t="6350" r="9525" b="12700"/>
                <wp:wrapNone/>
                <wp:docPr id="849" name="Group 8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0" cy="0"/>
                          <a:chOff x="0" y="11920"/>
                          <a:chExt cx="0" cy="0"/>
                        </a:xfrm>
                      </wpg:grpSpPr>
                      <wps:wsp>
                        <wps:cNvPr id="850" name="Freeform 851"/>
                        <wps:cNvSpPr>
                          <a:spLocks/>
                        </wps:cNvSpPr>
                        <wps:spPr bwMode="auto">
                          <a:xfrm>
                            <a:off x="0" y="1192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EEF4F13" id="Group 850" o:spid="_x0000_s1026" style="position:absolute;margin-left:0;margin-top:596pt;width:0;height:0;z-index:-1836;mso-position-horizontal-relative:page;mso-position-vertical-relative:page" coordorigin=",11920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">
                <v:shape id="Freeform 851" o:spid="_x0000_s1027" style="position:absolute;top:11920;width:0;height:0;visibility:visible;mso-wrap-style:square;v-text-anchor:top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fXIjsAA&#10;AADcAAAADwAAAGRycy9kb3ducmV2LnhtbERPy4rCMBTdC/5DuAPuNPWJdJqKzCCoOx8Ll3ea2wfT&#10;3JQmavXrzUJweTjvZNWZWtyodZVlBeNRBII4s7riQsH5tBkuQTiPrLG2TAoe5GCV9nsJxtre+UC3&#10;oy9ECGEXo4LS+yaW0mUlGXQj2xAHLretQR9gW0jd4j2Em1pOomghDVYcGkps6Kek7P94NQo4v2A0&#10;OXdXuR9Pd3+X2W/ui6dSg69u/Q3CU+c/4rd7qxUs52F+OBOOgEx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fXIjsAAAADcAAAADwAAAAAAAAAAAAAAAACYAgAAZHJzL2Rvd25y&#10;ZXYueG1sUEsFBgAAAAAEAAQA9QAAAIUDAAAAAA==&#10;" path="m,l,e" filled="f" strokeweight=".1pt">
                  <v:path arrowok="t" o:connecttype="custom" o:connectlocs="0,0;0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14643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7569200</wp:posOffset>
                </wp:positionV>
                <wp:extent cx="0" cy="0"/>
                <wp:effectExtent l="9525" t="6350" r="9525" b="12700"/>
                <wp:wrapNone/>
                <wp:docPr id="847" name="Group 8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0" cy="0"/>
                          <a:chOff x="0" y="11920"/>
                          <a:chExt cx="0" cy="0"/>
                        </a:xfrm>
                      </wpg:grpSpPr>
                      <wps:wsp>
                        <wps:cNvPr id="848" name="Freeform 849"/>
                        <wps:cNvSpPr>
                          <a:spLocks/>
                        </wps:cNvSpPr>
                        <wps:spPr bwMode="auto">
                          <a:xfrm>
                            <a:off x="0" y="1192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460EB98" id="Group 848" o:spid="_x0000_s1026" style="position:absolute;margin-left:0;margin-top:596pt;width:0;height:0;z-index:-1837;mso-position-horizontal-relative:page;mso-position-vertical-relative:page" coordorigin=",11920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">
                <v:shape id="Freeform 849" o:spid="_x0000_s1027" style="position:absolute;top:11920;width:0;height:0;visibility:visible;mso-wrap-style:square;v-text-anchor:top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pSVb0A&#10;AADcAAAADwAAAGRycy9kb3ducmV2LnhtbERPyQrCMBC9C/5DGMGbpi6IVKOIIqg3l4PHsZku2ExK&#10;E7X69eYgeHy8fb5sTCmeVLvCsoJBPwJBnFhdcKbgct72piCcR9ZYWiYFb3KwXLRbc4y1ffGRnief&#10;iRDCLkYFufdVLKVLcjLo+rYiDlxqa4M+wDqTusZXCDelHEbRRBosODTkWNE6p+R+ehgFnF4xGl6a&#10;hzwMRvvbdbxJffZRqttpVjMQnhr/F//cO61gOg5rw5lwBOTiC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flpSVb0AAADcAAAADwAAAAAAAAAAAAAAAACYAgAAZHJzL2Rvd25yZXYu&#10;eG1sUEsFBgAAAAAEAAQA9QAAAIIDAAAAAA==&#10;" path="m,l,e" filled="f" strokeweight=".1pt">
                  <v:path arrowok="t" o:connecttype="custom" o:connectlocs="0,0;0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14642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7569200</wp:posOffset>
                </wp:positionV>
                <wp:extent cx="0" cy="0"/>
                <wp:effectExtent l="9525" t="6350" r="9525" b="12700"/>
                <wp:wrapNone/>
                <wp:docPr id="845" name="Group 8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0" cy="0"/>
                          <a:chOff x="0" y="11920"/>
                          <a:chExt cx="0" cy="0"/>
                        </a:xfrm>
                      </wpg:grpSpPr>
                      <wps:wsp>
                        <wps:cNvPr id="846" name="Freeform 847"/>
                        <wps:cNvSpPr>
                          <a:spLocks/>
                        </wps:cNvSpPr>
                        <wps:spPr bwMode="auto">
                          <a:xfrm>
                            <a:off x="0" y="1192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B0D2F5B" id="Group 846" o:spid="_x0000_s1026" style="position:absolute;margin-left:0;margin-top:596pt;width:0;height:0;z-index:-1838;mso-position-horizontal-relative:page;mso-position-vertical-relative:page" coordorigin=",11920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">
                <v:shape id="Freeform 847" o:spid="_x0000_s1027" style="position:absolute;top:11920;width:0;height:0;visibility:visible;mso-wrap-style:square;v-text-anchor:top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IljvMMA&#10;AADcAAAADwAAAGRycy9kb3ducmV2LnhtbESPS4vCQBCE74L/YWjBm058IBKdBHFZ0L2tevDYZjoP&#10;zPSEzKjRX7+zIHgsquorap12phZ3al1lWcFkHIEgzqyuuFBwOn6PliCcR9ZYWyYFT3KQJv3eGmNt&#10;H/xL94MvRICwi1FB6X0TS+mykgy6sW2Ig5fb1qAPsi2kbvER4KaW0yhaSIMVh4USG9qWlF0PN6OA&#10;8zNG01N3kz+T2f5ynn/lvngpNRx0mxUIT53/hN/tnVawnC/g/0w4AjL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IljvMMAAADcAAAADwAAAAAAAAAAAAAAAACYAgAAZHJzL2Rv&#10;d25yZXYueG1sUEsFBgAAAAAEAAQA9QAAAIgDAAAAAA==&#10;" path="m,l,e" filled="f" strokeweight=".1pt">
                  <v:path arrowok="t" o:connecttype="custom" o:connectlocs="0,0;0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14641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7569200</wp:posOffset>
                </wp:positionV>
                <wp:extent cx="0" cy="0"/>
                <wp:effectExtent l="9525" t="6350" r="9525" b="12700"/>
                <wp:wrapNone/>
                <wp:docPr id="843" name="Group 8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0" cy="0"/>
                          <a:chOff x="0" y="11920"/>
                          <a:chExt cx="0" cy="0"/>
                        </a:xfrm>
                      </wpg:grpSpPr>
                      <wps:wsp>
                        <wps:cNvPr id="844" name="Freeform 845"/>
                        <wps:cNvSpPr>
                          <a:spLocks/>
                        </wps:cNvSpPr>
                        <wps:spPr bwMode="auto">
                          <a:xfrm>
                            <a:off x="0" y="1192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5DFBF24" id="Group 844" o:spid="_x0000_s1026" style="position:absolute;margin-left:0;margin-top:596pt;width:0;height:0;z-index:-1839;mso-position-horizontal-relative:page;mso-position-vertical-relative:page" coordorigin=",11920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">
                <v:shape id="Freeform 845" o:spid="_x0000_s1027" style="position:absolute;top:11920;width:0;height:0;visibility:visible;mso-wrap-style:square;v-text-anchor:top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xdYUMQA&#10;AADcAAAADwAAAGRycy9kb3ducmV2LnhtbESPzWvCQBTE7wX/h+UJvdWNaRBJXUWUQu2t6sHja/bl&#10;A7NvQ3bzoX+9Wyh4HGbmN8xqM5pa9NS6yrKC+SwCQZxZXXGh4Hz6fFuCcB5ZY22ZFNzIwWY9eVlh&#10;qu3AP9QffSEChF2KCkrvm1RKl5Vk0M1sQxy83LYGfZBtIXWLQ4CbWsZRtJAGKw4LJTa0Kym7Hjuj&#10;gPMLRvF57OT3/P3we0n2uS/uSr1Ox+0HCE+jf4b/219awTJJ4O9MOAJy/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8XWFDEAAAA3AAAAA8AAAAAAAAAAAAAAAAAmAIAAGRycy9k&#10;b3ducmV2LnhtbFBLBQYAAAAABAAEAPUAAACJAwAAAAA=&#10;" path="m,l,e" filled="f" strokeweight=".1pt">
                  <v:path arrowok="t" o:connecttype="custom" o:connectlocs="0,0;0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14640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7569200</wp:posOffset>
                </wp:positionV>
                <wp:extent cx="0" cy="0"/>
                <wp:effectExtent l="9525" t="6350" r="9525" b="12700"/>
                <wp:wrapNone/>
                <wp:docPr id="841" name="Group 8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0" cy="0"/>
                          <a:chOff x="0" y="11920"/>
                          <a:chExt cx="0" cy="0"/>
                        </a:xfrm>
                      </wpg:grpSpPr>
                      <wps:wsp>
                        <wps:cNvPr id="842" name="Freeform 843"/>
                        <wps:cNvSpPr>
                          <a:spLocks/>
                        </wps:cNvSpPr>
                        <wps:spPr bwMode="auto">
                          <a:xfrm>
                            <a:off x="0" y="1192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B09844F" id="Group 842" o:spid="_x0000_s1026" style="position:absolute;margin-left:0;margin-top:596pt;width:0;height:0;z-index:-1840;mso-position-horizontal-relative:page;mso-position-vertical-relative:page" coordorigin=",11920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">
                <v:shape id="Freeform 843" o:spid="_x0000_s1027" style="position:absolute;top:11920;width:0;height:0;visibility:visible;mso-wrap-style:square;v-text-anchor:top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7Jlv8MA&#10;AADcAAAADwAAAGRycy9kb3ducmV2LnhtbESPT4vCMBTE7wt+h/AEb2vaKiLVWBZFcL2tevD4bF7/&#10;sM1LaaJ2/fRGWPA4zMxvmGXWm0bcqHO1ZQXxOAJBnFtdc6ngdNx+zkE4j6yxsUwK/shBthp8LDHV&#10;9s4/dDv4UgQIuxQVVN63qZQur8igG9uWOHiF7Qz6ILtS6g7vAW4amUTRTBqsOSxU2NK6ovz3cDUK&#10;uDhjlJz6q9zHk+/LebopfPlQajTsvxYgPPX+Hf5v77SC+TSB15lwBOTq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7Jlv8MAAADcAAAADwAAAAAAAAAAAAAAAACYAgAAZHJzL2Rv&#10;d25yZXYueG1sUEsFBgAAAAAEAAQA9QAAAIgDAAAAAA==&#10;" path="m,l,e" filled="f" strokeweight=".1pt">
                  <v:path arrowok="t" o:connecttype="custom" o:connectlocs="0,0;0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14639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7569200</wp:posOffset>
                </wp:positionV>
                <wp:extent cx="0" cy="0"/>
                <wp:effectExtent l="9525" t="6350" r="9525" b="12700"/>
                <wp:wrapNone/>
                <wp:docPr id="839" name="Group 8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0" cy="0"/>
                          <a:chOff x="0" y="11920"/>
                          <a:chExt cx="0" cy="0"/>
                        </a:xfrm>
                      </wpg:grpSpPr>
                      <wps:wsp>
                        <wps:cNvPr id="840" name="Freeform 841"/>
                        <wps:cNvSpPr>
                          <a:spLocks/>
                        </wps:cNvSpPr>
                        <wps:spPr bwMode="auto">
                          <a:xfrm>
                            <a:off x="0" y="1192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F8735B8" id="Group 840" o:spid="_x0000_s1026" style="position:absolute;margin-left:0;margin-top:596pt;width:0;height:0;z-index:-1841;mso-position-horizontal-relative:page;mso-position-vertical-relative:page" coordorigin=",11920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">
                <v:shape id="Freeform 841" o:spid="_x0000_s1027" style="position:absolute;top:11920;width:0;height:0;visibility:visible;mso-wrap-style:square;v-text-anchor:top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CxeU70A&#10;AADcAAAADwAAAGRycy9kb3ducmV2LnhtbERPyQrCMBC9C/5DGMGbpi6IVKOIIqg3l4PHsZku2ExK&#10;E7X69eYgeHy8fb5sTCmeVLvCsoJBPwJBnFhdcKbgct72piCcR9ZYWiYFb3KwXLRbc4y1ffGRnief&#10;iRDCLkYFufdVLKVLcjLo+rYiDlxqa4M+wDqTusZXCDelHEbRRBosODTkWNE6p+R+ehgFnF4xGl6a&#10;hzwMRvvbdbxJffZRqttpVjMQnhr/F//cO61gOg7zw5lwBOTiC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gCxeU70AAADcAAAADwAAAAAAAAAAAAAAAACYAgAAZHJzL2Rvd25yZXYu&#10;eG1sUEsFBgAAAAAEAAQA9QAAAIIDAAAAAA==&#10;" path="m,l,e" filled="f" strokeweight=".1pt">
                  <v:path arrowok="t" o:connecttype="custom" o:connectlocs="0,0;0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14638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7569200</wp:posOffset>
                </wp:positionV>
                <wp:extent cx="0" cy="0"/>
                <wp:effectExtent l="9525" t="6350" r="9525" b="12700"/>
                <wp:wrapNone/>
                <wp:docPr id="837" name="Group 8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0" cy="0"/>
                          <a:chOff x="0" y="11920"/>
                          <a:chExt cx="0" cy="0"/>
                        </a:xfrm>
                      </wpg:grpSpPr>
                      <wps:wsp>
                        <wps:cNvPr id="838" name="Freeform 839"/>
                        <wps:cNvSpPr>
                          <a:spLocks/>
                        </wps:cNvSpPr>
                        <wps:spPr bwMode="auto">
                          <a:xfrm>
                            <a:off x="0" y="1192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4B9358C" id="Group 838" o:spid="_x0000_s1026" style="position:absolute;margin-left:0;margin-top:596pt;width:0;height:0;z-index:-1842;mso-position-horizontal-relative:page;mso-position-vertical-relative:page" coordorigin=",11920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">
                <v:shape id="Freeform 839" o:spid="_x0000_s1027" style="position:absolute;top:11920;width:0;height:0;visibility:visible;mso-wrap-style:square;v-text-anchor:top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whKL0A&#10;AADcAAAADwAAAGRycy9kb3ducmV2LnhtbERPyQrCMBC9C/5DGMGbpi6IVKOIIqg3l4PHsZku2ExK&#10;E7X69eYgeHy8fb5sTCmeVLvCsoJBPwJBnFhdcKbgct72piCcR9ZYWiYFb3KwXLRbc4y1ffGRnief&#10;iRDCLkYFufdVLKVLcjLo+rYiDlxqa4M+wDqTusZXCDelHEbRRBosODTkWNE6p+R+ehgFnF4xGl6a&#10;hzwMRvvbdbxJffZRqttpVjMQnhr/F//cO61gOgprw5lwBOTiC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JlwhKL0AAADcAAAADwAAAAAAAAAAAAAAAACYAgAAZHJzL2Rvd25yZXYu&#10;eG1sUEsFBgAAAAAEAAQA9QAAAIIDAAAAAA==&#10;" path="m,l,e" filled="f" strokeweight=".1pt">
                  <v:path arrowok="t" o:connecttype="custom" o:connectlocs="0,0;0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14637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7569200</wp:posOffset>
                </wp:positionV>
                <wp:extent cx="0" cy="0"/>
                <wp:effectExtent l="9525" t="6350" r="9525" b="12700"/>
                <wp:wrapNone/>
                <wp:docPr id="835" name="Group 8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0" cy="0"/>
                          <a:chOff x="0" y="11920"/>
                          <a:chExt cx="0" cy="0"/>
                        </a:xfrm>
                      </wpg:grpSpPr>
                      <wps:wsp>
                        <wps:cNvPr id="836" name="Freeform 837"/>
                        <wps:cNvSpPr>
                          <a:spLocks/>
                        </wps:cNvSpPr>
                        <wps:spPr bwMode="auto">
                          <a:xfrm>
                            <a:off x="0" y="1192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B434B7F" id="Group 836" o:spid="_x0000_s1026" style="position:absolute;margin-left:0;margin-top:596pt;width:0;height:0;z-index:-1843;mso-position-horizontal-relative:page;mso-position-vertical-relative:page" coordorigin=",11920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">
                <v:shape id="Freeform 837" o:spid="_x0000_s1027" style="position:absolute;top:11920;width:0;height:0;visibility:visible;mso-wrap-style:square;v-text-anchor:top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8QwcQA&#10;AADcAAAADwAAAGRycy9kb3ducmV2LnhtbESPS4vCQBCE7wv+h6EFb+vEBxKikyAuC+rNx8Fjm+k8&#10;MNMTMqPG/fU7wsIei6r6ilplvWnEgzpXW1YwGUcgiHOray4VnE/fnzEI55E1NpZJwYscZOngY4WJ&#10;tk8+0OPoSxEg7BJUUHnfJlK6vCKDbmxb4uAVtjPog+xKqTt8Brhp5DSKFtJgzWGhwpY2FeW3490o&#10;4OKC0fTc3+V+MttdL/Ovwpc/So2G/XoJwlPv/8N/7a1WEM8W8D4TjoBM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iPEMHEAAAA3AAAAA8AAAAAAAAAAAAAAAAAmAIAAGRycy9k&#10;b3ducmV2LnhtbFBLBQYAAAAABAAEAPUAAACJAwAAAAA=&#10;" path="m,l,e" filled="f" strokeweight=".1pt">
                  <v:path arrowok="t" o:connecttype="custom" o:connectlocs="0,0;0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14636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7569200</wp:posOffset>
                </wp:positionV>
                <wp:extent cx="0" cy="0"/>
                <wp:effectExtent l="9525" t="6350" r="9525" b="12700"/>
                <wp:wrapNone/>
                <wp:docPr id="833" name="Group 8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0" cy="0"/>
                          <a:chOff x="0" y="11920"/>
                          <a:chExt cx="0" cy="0"/>
                        </a:xfrm>
                      </wpg:grpSpPr>
                      <wps:wsp>
                        <wps:cNvPr id="834" name="Freeform 835"/>
                        <wps:cNvSpPr>
                          <a:spLocks/>
                        </wps:cNvSpPr>
                        <wps:spPr bwMode="auto">
                          <a:xfrm>
                            <a:off x="0" y="1192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6C74A6A" id="Group 834" o:spid="_x0000_s1026" style="position:absolute;margin-left:0;margin-top:596pt;width:0;height:0;z-index:-1844;mso-position-horizontal-relative:page;mso-position-vertical-relative:page" coordorigin=",11920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">
                <v:shape id="Freeform 835" o:spid="_x0000_s1027" style="position:absolute;top:11920;width:0;height:0;visibility:visible;mso-wrap-style:square;v-text-anchor:top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ErLcQA&#10;AADcAAAADwAAAGRycy9kb3ducmV2LnhtbESPS4vCQBCE7wv+h6EFb+vEB0uIToK4LKg3HwePbabz&#10;wExPyIwa99fvCMIei6r6ilpmvWnEnTpXW1YwGUcgiHOray4VnI4/nzEI55E1NpZJwZMcZOngY4mJ&#10;tg/e0/3gSxEg7BJUUHnfJlK6vCKDbmxb4uAVtjPog+xKqTt8BLhp5DSKvqTBmsNChS2tK8qvh5tR&#10;wMUZo+mpv8ndZLa9nOffhS9/lRoN+9UChKfe/4ff7Y1WEM/m8DoTjoBM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cRKy3EAAAA3AAAAA8AAAAAAAAAAAAAAAAAmAIAAGRycy9k&#10;b3ducmV2LnhtbFBLBQYAAAAABAAEAPUAAACJAwAAAAA=&#10;" path="m,l,e" filled="f" strokeweight=".1pt">
                  <v:path arrowok="t" o:connecttype="custom" o:connectlocs="0,0;0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14635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7569200</wp:posOffset>
                </wp:positionV>
                <wp:extent cx="0" cy="0"/>
                <wp:effectExtent l="9525" t="6350" r="9525" b="12700"/>
                <wp:wrapNone/>
                <wp:docPr id="831" name="Group 8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0" cy="0"/>
                          <a:chOff x="0" y="11920"/>
                          <a:chExt cx="0" cy="0"/>
                        </a:xfrm>
                      </wpg:grpSpPr>
                      <wps:wsp>
                        <wps:cNvPr id="832" name="Freeform 833"/>
                        <wps:cNvSpPr>
                          <a:spLocks/>
                        </wps:cNvSpPr>
                        <wps:spPr bwMode="auto">
                          <a:xfrm>
                            <a:off x="0" y="1192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205DFA8" id="Group 832" o:spid="_x0000_s1026" style="position:absolute;margin-left:0;margin-top:596pt;width:0;height:0;z-index:-1845;mso-position-horizontal-relative:page;mso-position-vertical-relative:page" coordorigin=",11920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">
                <v:shape id="Freeform 833" o:spid="_x0000_s1027" style="position:absolute;top:11920;width:0;height:0;visibility:visible;mso-wrap-style:square;v-text-anchor:top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7QWwsQA&#10;AADcAAAADwAAAGRycy9kb3ducmV2LnhtbESPT2vCQBTE7wW/w/KE3urGpJSQuooohepNzcHja/bl&#10;D2bfhuxqUj+9WxB6HGbmN8xiNZpW3Kh3jWUF81kEgriwuuFKQX76ektBOI+ssbVMCn7JwWo5eVlg&#10;pu3AB7odfSUChF2GCmrvu0xKV9Rk0M1sRxy80vYGfZB9JXWPQ4CbVsZR9CENNhwWauxoU1NxOV6N&#10;Ai7PGMX5eJX7ebL7Ob9vS1/dlXqdjutPEJ5G/x9+tr+1gjSJ4e9MOAJy+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e0FsLEAAAA3AAAAA8AAAAAAAAAAAAAAAAAmAIAAGRycy9k&#10;b3ducmV2LnhtbFBLBQYAAAAABAAEAPUAAACJAwAAAAA=&#10;" path="m,l,e" filled="f" strokeweight=".1pt">
                  <v:path arrowok="t" o:connecttype="custom" o:connectlocs="0,0;0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14634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7569200</wp:posOffset>
                </wp:positionV>
                <wp:extent cx="0" cy="0"/>
                <wp:effectExtent l="9525" t="6350" r="9525" b="12700"/>
                <wp:wrapNone/>
                <wp:docPr id="829" name="Group 8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0" cy="0"/>
                          <a:chOff x="0" y="11920"/>
                          <a:chExt cx="0" cy="0"/>
                        </a:xfrm>
                      </wpg:grpSpPr>
                      <wps:wsp>
                        <wps:cNvPr id="830" name="Freeform 831"/>
                        <wps:cNvSpPr>
                          <a:spLocks/>
                        </wps:cNvSpPr>
                        <wps:spPr bwMode="auto">
                          <a:xfrm>
                            <a:off x="0" y="1192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B982B9F" id="Group 830" o:spid="_x0000_s1026" style="position:absolute;margin-left:0;margin-top:596pt;width:0;height:0;z-index:-1846;mso-position-horizontal-relative:page;mso-position-vertical-relative:page" coordorigin=",11920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">
                <v:shape id="Freeform 831" o:spid="_x0000_s1027" style="position:absolute;top:11920;width:0;height:0;visibility:visible;mso-wrap-style:square;v-text-anchor:top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CotLr0A&#10;AADcAAAADwAAAGRycy9kb3ducmV2LnhtbERPyQrCMBC9C/5DGMGbpi6IVKOIIqg3l4PHsZku2ExK&#10;E7X69eYgeHy8fb5sTCmeVLvCsoJBPwJBnFhdcKbgct72piCcR9ZYWiYFb3KwXLRbc4y1ffGRnief&#10;iRDCLkYFufdVLKVLcjLo+rYiDlxqa4M+wDqTusZXCDelHEbRRBosODTkWNE6p+R+ehgFnF4xGl6a&#10;hzwMRvvbdbxJffZRqttpVjMQnhr/F//cO61gOgrzw5lwBOTiC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2CotLr0AAADcAAAADwAAAAAAAAAAAAAAAACYAgAAZHJzL2Rvd25yZXYu&#10;eG1sUEsFBgAAAAAEAAQA9QAAAIIDAAAAAA==&#10;" path="m,l,e" filled="f" strokeweight=".1pt">
                  <v:path arrowok="t" o:connecttype="custom" o:connectlocs="0,0;0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14633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7569200</wp:posOffset>
                </wp:positionV>
                <wp:extent cx="0" cy="0"/>
                <wp:effectExtent l="9525" t="6350" r="9525" b="12700"/>
                <wp:wrapNone/>
                <wp:docPr id="827" name="Group 8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0" cy="0"/>
                          <a:chOff x="0" y="11920"/>
                          <a:chExt cx="0" cy="0"/>
                        </a:xfrm>
                      </wpg:grpSpPr>
                      <wps:wsp>
                        <wps:cNvPr id="828" name="Freeform 829"/>
                        <wps:cNvSpPr>
                          <a:spLocks/>
                        </wps:cNvSpPr>
                        <wps:spPr bwMode="auto">
                          <a:xfrm>
                            <a:off x="0" y="1192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9589B65" id="Group 828" o:spid="_x0000_s1026" style="position:absolute;margin-left:0;margin-top:596pt;width:0;height:0;z-index:-1847;mso-position-horizontal-relative:page;mso-position-vertical-relative:page" coordorigin=",11920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">
                <v:shape id="Freeform 829" o:spid="_x0000_s1027" style="position:absolute;top:11920;width:0;height:0;visibility:visible;mso-wrap-style:square;v-text-anchor:top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4W39cIA&#10;AADcAAAADwAAAGRycy9kb3ducmV2LnhtbERPu2rDMBTdC/0HcQvdajluKcaJbEJLoenWxEPGG+v6&#10;QawrYym2k6+PhkLHw3lvisX0YqLRdZYVrKIYBHFldceNgvLw9ZKCcB5ZY2+ZFFzJQZE/Pmww03bm&#10;X5r2vhEhhF2GClrvh0xKV7Vk0EV2IA5cbUeDPsCxkXrEOYSbXiZx/C4NdhwaWhzoo6XqvL8YBVwf&#10;MU7K5SJ/Vq+70/Hts/bNTannp2W7BuFp8f/iP/e3VpAmYW04E46AzO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hbf1wgAAANwAAAAPAAAAAAAAAAAAAAAAAJgCAABkcnMvZG93&#10;bnJldi54bWxQSwUGAAAAAAQABAD1AAAAhwMAAAAA&#10;" path="m,l,e" filled="f" strokeweight=".1pt">
                  <v:path arrowok="t" o:connecttype="custom" o:connectlocs="0,0;0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14632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7569200</wp:posOffset>
                </wp:positionV>
                <wp:extent cx="0" cy="0"/>
                <wp:effectExtent l="9525" t="6350" r="9525" b="12700"/>
                <wp:wrapNone/>
                <wp:docPr id="825" name="Group 8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0" cy="0"/>
                          <a:chOff x="0" y="11920"/>
                          <a:chExt cx="0" cy="0"/>
                        </a:xfrm>
                      </wpg:grpSpPr>
                      <wps:wsp>
                        <wps:cNvPr id="826" name="Freeform 827"/>
                        <wps:cNvSpPr>
                          <a:spLocks/>
                        </wps:cNvSpPr>
                        <wps:spPr bwMode="auto">
                          <a:xfrm>
                            <a:off x="0" y="1192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C21A2B2" id="Group 826" o:spid="_x0000_s1026" style="position:absolute;margin-left:0;margin-top:596pt;width:0;height:0;z-index:-1848;mso-position-horizontal-relative:page;mso-position-vertical-relative:page" coordorigin=",11920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">
                <v:shape id="Freeform 827" o:spid="_x0000_s1027" style="position:absolute;top:11920;width:0;height:0;visibility:visible;mso-wrap-style:square;v-text-anchor:top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aGHMMA&#10;AADcAAAADwAAAGRycy9kb3ducmV2LnhtbESPT4vCMBTE74LfITzBm6atIlKNZVEE19uqB4/P5vUP&#10;27yUJmrXT28WFvY4zMxvmHXWm0Y8qHO1ZQXxNAJBnFtdc6ngct5PliCcR9bYWCYFP+Qg2wwHa0y1&#10;ffIXPU6+FAHCLkUFlfdtKqXLKzLoprYlDl5hO4M+yK6UusNngJtGJlG0kAZrDgsVtrStKP8+3Y0C&#10;Lq4YJZf+Lo/x7PN2ne8KX76UGo/6jxUIT73/D/+1D1rBMlnA75lwBOTm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VaGHMMAAADcAAAADwAAAAAAAAAAAAAAAACYAgAAZHJzL2Rv&#10;d25yZXYueG1sUEsFBgAAAAAEAAQA9QAAAIgDAAAAAA==&#10;" path="m,l,e" filled="f" strokeweight=".1pt">
                  <v:path arrowok="t" o:connecttype="custom" o:connectlocs="0,0;0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14631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7569200</wp:posOffset>
                </wp:positionV>
                <wp:extent cx="0" cy="0"/>
                <wp:effectExtent l="9525" t="6350" r="9525" b="12700"/>
                <wp:wrapNone/>
                <wp:docPr id="823" name="Group 8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0" cy="0"/>
                          <a:chOff x="0" y="11920"/>
                          <a:chExt cx="0" cy="0"/>
                        </a:xfrm>
                      </wpg:grpSpPr>
                      <wps:wsp>
                        <wps:cNvPr id="824" name="Freeform 825"/>
                        <wps:cNvSpPr>
                          <a:spLocks/>
                        </wps:cNvSpPr>
                        <wps:spPr bwMode="auto">
                          <a:xfrm>
                            <a:off x="0" y="1192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8D5AC11" id="Group 824" o:spid="_x0000_s1026" style="position:absolute;margin-left:0;margin-top:596pt;width:0;height:0;z-index:-1849;mso-position-horizontal-relative:page;mso-position-vertical-relative:page" coordorigin=",11920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">
                <v:shape id="Freeform 825" o:spid="_x0000_s1027" style="position:absolute;top:11920;width:0;height:0;visibility:visible;mso-wrap-style:square;v-text-anchor:top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si98MMA&#10;AADcAAAADwAAAGRycy9kb3ducmV2LnhtbESPT4vCMBTE7wt+h/AEb2vaKiLVWBZFcL2tevD4bF7/&#10;sM1LaaJ2/fRGWPA4zMxvmGXWm0bcqHO1ZQXxOAJBnFtdc6ngdNx+zkE4j6yxsUwK/shBthp8LDHV&#10;9s4/dDv4UgQIuxQVVN63qZQur8igG9uWOHiF7Qz6ILtS6g7vAW4amUTRTBqsOSxU2NK6ovz3cDUK&#10;uDhjlJz6q9zHk+/LebopfPlQajTsvxYgPPX+Hf5v77SCeTKF15lwBOTq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si98MMAAADcAAAADwAAAAAAAAAAAAAAAACYAgAAZHJzL2Rv&#10;d25yZXYueG1sUEsFBgAAAAAEAAQA9QAAAIgDAAAAAA==&#10;" path="m,l,e" filled="f" strokeweight=".1pt">
                  <v:path arrowok="t" o:connecttype="custom" o:connectlocs="0,0;0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14630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7569200</wp:posOffset>
                </wp:positionV>
                <wp:extent cx="0" cy="0"/>
                <wp:effectExtent l="9525" t="6350" r="9525" b="12700"/>
                <wp:wrapNone/>
                <wp:docPr id="821" name="Group 8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0" cy="0"/>
                          <a:chOff x="0" y="11920"/>
                          <a:chExt cx="0" cy="0"/>
                        </a:xfrm>
                      </wpg:grpSpPr>
                      <wps:wsp>
                        <wps:cNvPr id="822" name="Freeform 823"/>
                        <wps:cNvSpPr>
                          <a:spLocks/>
                        </wps:cNvSpPr>
                        <wps:spPr bwMode="auto">
                          <a:xfrm>
                            <a:off x="0" y="1192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D48D8B5" id="Group 822" o:spid="_x0000_s1026" style="position:absolute;margin-left:0;margin-top:596pt;width:0;height:0;z-index:-1850;mso-position-horizontal-relative:page;mso-position-vertical-relative:page" coordorigin=",11920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">
                <v:shape id="Freeform 823" o:spid="_x0000_s1027" style="position:absolute;top:11920;width:0;height:0;visibility:visible;mso-wrap-style:square;v-text-anchor:top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2AH8MA&#10;AADcAAAADwAAAGRycy9kb3ducmV2LnhtbESPT4vCMBTE74LfITzBm6atskg1FnFZcL3pevD4tnn9&#10;g81LaaLW/fRGEPY4zMxvmFXWm0bcqHO1ZQXxNAJBnFtdc6ng9PM1WYBwHlljY5kUPMhBth4OVphq&#10;e+cD3Y6+FAHCLkUFlfdtKqXLKzLoprYlDl5hO4M+yK6UusN7gJtGJlH0IQ3WHBYqbGlbUX45Xo0C&#10;Ls4YJaf+Kvfx7Pv3PP8sfPmn1HjUb5YgPPX+P/xu77SCRZLA60w4AnL9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m2AH8MAAADcAAAADwAAAAAAAAAAAAAAAACYAgAAZHJzL2Rv&#10;d25yZXYueG1sUEsFBgAAAAAEAAQA9QAAAIgDAAAAAA==&#10;" path="m,l,e" filled="f" strokeweight=".1pt">
                  <v:path arrowok="t" o:connecttype="custom" o:connectlocs="0,0;0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14629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7569200</wp:posOffset>
                </wp:positionV>
                <wp:extent cx="0" cy="0"/>
                <wp:effectExtent l="9525" t="6350" r="9525" b="12700"/>
                <wp:wrapNone/>
                <wp:docPr id="819" name="Group 8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0" cy="0"/>
                          <a:chOff x="0" y="11920"/>
                          <a:chExt cx="0" cy="0"/>
                        </a:xfrm>
                      </wpg:grpSpPr>
                      <wps:wsp>
                        <wps:cNvPr id="820" name="Freeform 821"/>
                        <wps:cNvSpPr>
                          <a:spLocks/>
                        </wps:cNvSpPr>
                        <wps:spPr bwMode="auto">
                          <a:xfrm>
                            <a:off x="0" y="1192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125B4FE" id="Group 820" o:spid="_x0000_s1026" style="position:absolute;margin-left:0;margin-top:596pt;width:0;height:0;z-index:-1851;mso-position-horizontal-relative:page;mso-position-vertical-relative:page" coordorigin=",11920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">
                <v:shape id="Freeform 821" o:spid="_x0000_s1027" style="position:absolute;top:11920;width:0;height:0;visibility:visible;mso-wrap-style:square;v-text-anchor:top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fO788IA&#10;AADcAAAADwAAAGRycy9kb3ducmV2LnhtbERPu2rDMBTdC/0HcQvdajluKcaJbEJLoenWxEPGG+v6&#10;QawrYym2k6+PhkLHw3lvisX0YqLRdZYVrKIYBHFldceNgvLw9ZKCcB5ZY2+ZFFzJQZE/Pmww03bm&#10;X5r2vhEhhF2GClrvh0xKV7Vk0EV2IA5cbUeDPsCxkXrEOYSbXiZx/C4NdhwaWhzoo6XqvL8YBVwf&#10;MU7K5SJ/Vq+70/Hts/bNTannp2W7BuFp8f/iP/e3VpAmYX44E46AzO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87vzwgAAANwAAAAPAAAAAAAAAAAAAAAAAJgCAABkcnMvZG93&#10;bnJldi54bWxQSwUGAAAAAAQABAD1AAAAhwMAAAAA&#10;" path="m,l,e" filled="f" strokeweight=".1pt">
                  <v:path arrowok="t" o:connecttype="custom" o:connectlocs="0,0;0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14628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7569200</wp:posOffset>
                </wp:positionV>
                <wp:extent cx="0" cy="0"/>
                <wp:effectExtent l="9525" t="6350" r="9525" b="12700"/>
                <wp:wrapNone/>
                <wp:docPr id="817" name="Group 8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0" cy="0"/>
                          <a:chOff x="0" y="11920"/>
                          <a:chExt cx="0" cy="0"/>
                        </a:xfrm>
                      </wpg:grpSpPr>
                      <wps:wsp>
                        <wps:cNvPr id="818" name="Freeform 819"/>
                        <wps:cNvSpPr>
                          <a:spLocks/>
                        </wps:cNvSpPr>
                        <wps:spPr bwMode="auto">
                          <a:xfrm>
                            <a:off x="0" y="1192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A603ABB" id="Group 818" o:spid="_x0000_s1026" style="position:absolute;margin-left:0;margin-top:596pt;width:0;height:0;z-index:-1852;mso-position-horizontal-relative:page;mso-position-vertical-relative:page" coordorigin=",11920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">
                <v:shape id="Freeform 819" o:spid="_x0000_s1027" style="position:absolute;top:11920;width:0;height:0;visibility:visible;mso-wrap-style:square;v-text-anchor:top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el9SL4A&#10;AADcAAAADwAAAGRycy9kb3ducmV2LnhtbERPy6rCMBDdC/5DGMGdplURqUYRRVB3PhYux2b6wGZS&#10;mqj1fv3NQnB5OO/FqjWVeFHjSssK4mEEgji1uuRcwfWyG8xAOI+ssbJMCj7kYLXsdhaYaPvmE73O&#10;PhchhF2CCgrv60RKlxZk0A1tTRy4zDYGfYBNLnWD7xBuKjmKoqk0WHJoKLCmTUHp4/w0Cji7YTS6&#10;tk95jMeH+22yzXz+p1S/167nIDy1/if+uvdawSwOa8OZcATk8h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3pfUi+AAAA3AAAAA8AAAAAAAAAAAAAAAAAmAIAAGRycy9kb3ducmV2&#10;LnhtbFBLBQYAAAAABAAEAPUAAACDAwAAAAA=&#10;" path="m,l,e" filled="f" strokeweight=".1pt">
                  <v:path arrowok="t" o:connecttype="custom" o:connectlocs="0,0;0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14627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7569200</wp:posOffset>
                </wp:positionV>
                <wp:extent cx="0" cy="0"/>
                <wp:effectExtent l="9525" t="6350" r="9525" b="12700"/>
                <wp:wrapNone/>
                <wp:docPr id="815" name="Group 8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0" cy="0"/>
                          <a:chOff x="0" y="11920"/>
                          <a:chExt cx="0" cy="0"/>
                        </a:xfrm>
                      </wpg:grpSpPr>
                      <wps:wsp>
                        <wps:cNvPr id="816" name="Freeform 817"/>
                        <wps:cNvSpPr>
                          <a:spLocks/>
                        </wps:cNvSpPr>
                        <wps:spPr bwMode="auto">
                          <a:xfrm>
                            <a:off x="0" y="1192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FF02624" id="Group 816" o:spid="_x0000_s1026" style="position:absolute;margin-left:0;margin-top:596pt;width:0;height:0;z-index:-1853;mso-position-horizontal-relative:page;mso-position-vertical-relative:page" coordorigin=",11920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">
                <v:shape id="Freeform 817" o:spid="_x0000_s1027" style="position:absolute;top:11920;width:0;height:0;visibility:visible;mso-wrap-style:square;v-text-anchor:top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zpMocQA&#10;AADcAAAADwAAAGRycy9kb3ducmV2LnhtbESPT2vCQBTE74V+h+UVequbWJEQXUUUQb015uDxmX35&#10;g9m3Ibua2E/fLRR6HGbmN8xyPZpWPKh3jWUF8SQCQVxY3XClID/vPxIQziNrbC2Tgic5WK9eX5aY&#10;ajvwFz0yX4kAYZeigtr7LpXSFTUZdBPbEQevtL1BH2RfSd3jEOCmldMomkuDDYeFGjva1lTcsrtR&#10;wOUFo2k+3uUp/jxeL7Nd6atvpd7fxs0ChKfR/4f/2getIInn8HsmHAG5+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M6TKHEAAAA3AAAAA8AAAAAAAAAAAAAAAAAmAIAAGRycy9k&#10;b3ducmV2LnhtbFBLBQYAAAAABAAEAPUAAACJAwAAAAA=&#10;" path="m,l,e" filled="f" strokeweight=".1pt">
                  <v:path arrowok="t" o:connecttype="custom" o:connectlocs="0,0;0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14626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7569200</wp:posOffset>
                </wp:positionV>
                <wp:extent cx="0" cy="0"/>
                <wp:effectExtent l="9525" t="6350" r="9525" b="12700"/>
                <wp:wrapNone/>
                <wp:docPr id="813" name="Group 8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0" cy="0"/>
                          <a:chOff x="0" y="11920"/>
                          <a:chExt cx="0" cy="0"/>
                        </a:xfrm>
                      </wpg:grpSpPr>
                      <wps:wsp>
                        <wps:cNvPr id="814" name="Freeform 815"/>
                        <wps:cNvSpPr>
                          <a:spLocks/>
                        </wps:cNvSpPr>
                        <wps:spPr bwMode="auto">
                          <a:xfrm>
                            <a:off x="0" y="1192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6DE8877" id="Group 814" o:spid="_x0000_s1026" style="position:absolute;margin-left:0;margin-top:596pt;width:0;height:0;z-index:-1854;mso-position-horizontal-relative:page;mso-position-vertical-relative:page" coordorigin=",11920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">
                <v:shape id="Freeform 815" o:spid="_x0000_s1027" style="position:absolute;top:11920;width:0;height:0;visibility:visible;mso-wrap-style:square;v-text-anchor:top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KR3TcQA&#10;AADcAAAADwAAAGRycy9kb3ducmV2LnhtbESPzWvCQBTE74X+D8sr9FY3saFIdBVRBPVW9eDxmX35&#10;wOzbkN182L++KxR6HGbmN8xiNZpa9NS6yrKCeBKBIM6srrhQcDnvPmYgnEfWWFsmBQ9ysFq+viww&#10;1Xbgb+pPvhABwi5FBaX3TSqly0oy6Ca2IQ5ebluDPsi2kLrFIcBNLadR9CUNVhwWSmxoU1J2P3VG&#10;AedXjKaXsZPH+PNwuybb3Bc/Sr2/jes5CE+j/w//tfdawSxO4HkmHAG5/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ykd03EAAAA3AAAAA8AAAAAAAAAAAAAAAAAmAIAAGRycy9k&#10;b3ducmV2LnhtbFBLBQYAAAAABAAEAPUAAACJAwAAAAA=&#10;" path="m,l,e" filled="f" strokeweight=".1pt">
                  <v:path arrowok="t" o:connecttype="custom" o:connectlocs="0,0;0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14625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7569200</wp:posOffset>
                </wp:positionV>
                <wp:extent cx="0" cy="0"/>
                <wp:effectExtent l="9525" t="6350" r="9525" b="12700"/>
                <wp:wrapNone/>
                <wp:docPr id="811" name="Group 8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0" cy="0"/>
                          <a:chOff x="0" y="11920"/>
                          <a:chExt cx="0" cy="0"/>
                        </a:xfrm>
                      </wpg:grpSpPr>
                      <wps:wsp>
                        <wps:cNvPr id="812" name="Freeform 813"/>
                        <wps:cNvSpPr>
                          <a:spLocks/>
                        </wps:cNvSpPr>
                        <wps:spPr bwMode="auto">
                          <a:xfrm>
                            <a:off x="0" y="1192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3686488" id="Group 812" o:spid="_x0000_s1026" style="position:absolute;margin-left:0;margin-top:596pt;width:0;height:0;z-index:-1855;mso-position-horizontal-relative:page;mso-position-vertical-relative:page" coordorigin=",11920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">
                <v:shape id="Freeform 813" o:spid="_x0000_s1027" style="position:absolute;top:11920;width:0;height:0;visibility:visible;mso-wrap-style:square;v-text-anchor:top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AFKosMA&#10;AADcAAAADwAAAGRycy9kb3ducmV2LnhtbESPS4vCQBCE7wv+h6EFb+skURaJjiIuC+rNx8Fjm+k8&#10;MNMTMqNGf70jCHssquorarboTC1u1LrKsoJ4GIEgzqyuuFBwPPx9T0A4j6yxtkwKHuRgMe99zTDV&#10;9s47uu19IQKEXYoKSu+bVEqXlWTQDW1DHLzctgZ9kG0hdYv3ADe1TKLoRxqsOCyU2NCqpOyyvxoF&#10;nJ8wSo7dVW7j0eZ8Gv/mvngqNeh3yykIT53/D3/aa61gEifwPhOOgJ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AFKosMAAADcAAAADwAAAAAAAAAAAAAAAACYAgAAZHJzL2Rv&#10;d25yZXYueG1sUEsFBgAAAAAEAAQA9QAAAIgDAAAAAA==&#10;" path="m,l,e" filled="f" strokeweight=".1pt">
                  <v:path arrowok="t" o:connecttype="custom" o:connectlocs="0,0;0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14624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7569200</wp:posOffset>
                </wp:positionV>
                <wp:extent cx="0" cy="0"/>
                <wp:effectExtent l="9525" t="6350" r="9525" b="12700"/>
                <wp:wrapNone/>
                <wp:docPr id="809" name="Group 8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0" cy="0"/>
                          <a:chOff x="0" y="11920"/>
                          <a:chExt cx="0" cy="0"/>
                        </a:xfrm>
                      </wpg:grpSpPr>
                      <wps:wsp>
                        <wps:cNvPr id="810" name="Freeform 811"/>
                        <wps:cNvSpPr>
                          <a:spLocks/>
                        </wps:cNvSpPr>
                        <wps:spPr bwMode="auto">
                          <a:xfrm>
                            <a:off x="0" y="1192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6B67BA4" id="Group 810" o:spid="_x0000_s1026" style="position:absolute;margin-left:0;margin-top:596pt;width:0;height:0;z-index:-1856;mso-position-horizontal-relative:page;mso-position-vertical-relative:page" coordorigin=",11920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">
                <v:shape id="Freeform 811" o:spid="_x0000_s1027" style="position:absolute;top:11920;width:0;height:0;visibility:visible;mso-wrap-style:square;v-text-anchor:top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59xTr4A&#10;AADcAAAADwAAAGRycy9kb3ducmV2LnhtbERPy6rCMBDdC/5DGMGdplURqUYRRVB3PhYux2b6wGZS&#10;mqj1fv3NQnB5OO/FqjWVeFHjSssK4mEEgji1uuRcwfWyG8xAOI+ssbJMCj7kYLXsdhaYaPvmE73O&#10;PhchhF2CCgrv60RKlxZk0A1tTRy4zDYGfYBNLnWD7xBuKjmKoqk0WHJoKLCmTUHp4/w0Cji7YTS6&#10;tk95jMeH+22yzXz+p1S/167nIDy1/if+uvdawSwO88OZcATk8h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OfcU6+AAAA3AAAAA8AAAAAAAAAAAAAAAAAmAIAAGRycy9kb3ducmV2&#10;LnhtbFBLBQYAAAAABAAEAPUAAACDAwAAAAA=&#10;" path="m,l,e" filled="f" strokeweight=".1pt">
                  <v:path arrowok="t" o:connecttype="custom" o:connectlocs="0,0;0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14623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7569200</wp:posOffset>
                </wp:positionV>
                <wp:extent cx="0" cy="0"/>
                <wp:effectExtent l="9525" t="6350" r="9525" b="12700"/>
                <wp:wrapNone/>
                <wp:docPr id="807" name="Group 8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0" cy="0"/>
                          <a:chOff x="0" y="11920"/>
                          <a:chExt cx="0" cy="0"/>
                        </a:xfrm>
                      </wpg:grpSpPr>
                      <wps:wsp>
                        <wps:cNvPr id="808" name="Freeform 809"/>
                        <wps:cNvSpPr>
                          <a:spLocks/>
                        </wps:cNvSpPr>
                        <wps:spPr bwMode="auto">
                          <a:xfrm>
                            <a:off x="0" y="1192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F6E3FF4" id="Group 808" o:spid="_x0000_s1026" style="position:absolute;margin-left:0;margin-top:596pt;width:0;height:0;z-index:-1857;mso-position-horizontal-relative:page;mso-position-vertical-relative:page" coordorigin=",11920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">
                <v:shape id="Freeform 809" o:spid="_x0000_s1027" style="position:absolute;top:11920;width:0;height:0;visibility:visible;mso-wrap-style:square;v-text-anchor:top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DDrlcEA&#10;AADcAAAADwAAAGRycy9kb3ducmV2LnhtbERPy2oCMRTdF/yHcIXuauK0iIxGkRZBu6u6cHmd3Hng&#10;5GaYZB7265tFweXhvNfb0daip9ZXjjXMZwoEceZMxYWGy3n/tgThA7LB2jFpeJCH7WbyssbUuIF/&#10;qD+FQsQQ9ilqKENoUil9VpJFP3MNceRy11oMEbaFNC0OMdzWMlFqIS1WHBtKbOizpOx+6qwGzq+o&#10;ksvYye/5+/F2/fjKQ/Gr9et03K1ABBrDU/zvPhgNSxXXxjPxCMjN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gw65XBAAAA3AAAAA8AAAAAAAAAAAAAAAAAmAIAAGRycy9kb3du&#10;cmV2LnhtbFBLBQYAAAAABAAEAPUAAACGAwAAAAA=&#10;" path="m,l,e" filled="f" strokeweight=".1pt">
                  <v:path arrowok="t" o:connecttype="custom" o:connectlocs="0,0;0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14622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7569200</wp:posOffset>
                </wp:positionV>
                <wp:extent cx="0" cy="0"/>
                <wp:effectExtent l="9525" t="6350" r="9525" b="12700"/>
                <wp:wrapNone/>
                <wp:docPr id="805" name="Group 8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0" cy="0"/>
                          <a:chOff x="0" y="11920"/>
                          <a:chExt cx="0" cy="0"/>
                        </a:xfrm>
                      </wpg:grpSpPr>
                      <wps:wsp>
                        <wps:cNvPr id="806" name="Freeform 807"/>
                        <wps:cNvSpPr>
                          <a:spLocks/>
                        </wps:cNvSpPr>
                        <wps:spPr bwMode="auto">
                          <a:xfrm>
                            <a:off x="0" y="1192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D84FCDC" id="Group 806" o:spid="_x0000_s1026" style="position:absolute;margin-left:0;margin-top:596pt;width:0;height:0;z-index:-1858;mso-position-horizontal-relative:page;mso-position-vertical-relative:page" coordorigin=",11920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">
                <v:shape id="Freeform 807" o:spid="_x0000_s1027" style="position:absolute;top:11920;width:0;height:0;visibility:visible;mso-wrap-style:square;v-text-anchor:top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uPafMMA&#10;AADcAAAADwAAAGRycy9kb3ducmV2LnhtbESPS4sCMRCE78L+h9AL3jTxgQyzRpFdBNebj4PH3knP&#10;AyedYRJ11l9vBMFjUVVfUfNlZ2txpdZXjjWMhgoEceZMxYWG42E9SED4gGywdkwa/snDcvHRm2Nq&#10;3I13dN2HQkQI+xQ1lCE0qZQ+K8miH7qGOHq5ay2GKNtCmhZvEW5rOVZqJi1WHBdKbOi7pOy8v1gN&#10;nJ9QjY/dRW5Hk9+/0/QnD8Vd6/5nt/oCEagL7/CrvTEaEjWD55l4BOTi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uPafMMAAADcAAAADwAAAAAAAAAAAAAAAACYAgAAZHJzL2Rv&#10;d25yZXYueG1sUEsFBgAAAAAEAAQA9QAAAIgDAAAAAA==&#10;" path="m,l,e" filled="f" strokeweight=".1pt">
                  <v:path arrowok="t" o:connecttype="custom" o:connectlocs="0,0;0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14621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7569200</wp:posOffset>
                </wp:positionV>
                <wp:extent cx="0" cy="0"/>
                <wp:effectExtent l="9525" t="6350" r="9525" b="12700"/>
                <wp:wrapNone/>
                <wp:docPr id="803" name="Group 8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0" cy="0"/>
                          <a:chOff x="0" y="11920"/>
                          <a:chExt cx="0" cy="0"/>
                        </a:xfrm>
                      </wpg:grpSpPr>
                      <wps:wsp>
                        <wps:cNvPr id="804" name="Freeform 805"/>
                        <wps:cNvSpPr>
                          <a:spLocks/>
                        </wps:cNvSpPr>
                        <wps:spPr bwMode="auto">
                          <a:xfrm>
                            <a:off x="0" y="1192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65E61C7" id="Group 804" o:spid="_x0000_s1026" style="position:absolute;margin-left:0;margin-top:596pt;width:0;height:0;z-index:-1859;mso-position-horizontal-relative:page;mso-position-vertical-relative:page" coordorigin=",11920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">
                <v:shape id="Freeform 805" o:spid="_x0000_s1027" style="position:absolute;top:11920;width:0;height:0;visibility:visible;mso-wrap-style:square;v-text-anchor:top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3hkMMA&#10;AADcAAAADwAAAGRycy9kb3ducmV2LnhtbESPS4sCMRCE78L+h9AL3jTxgQyzRpFdBNebj4PH3knP&#10;AyedYRJ11l9vBMFjUVVfUfNlZ2txpdZXjjWMhgoEceZMxYWG42E9SED4gGywdkwa/snDcvHRm2Nq&#10;3I13dN2HQkQI+xQ1lCE0qZQ+K8miH7qGOHq5ay2GKNtCmhZvEW5rOVZqJi1WHBdKbOi7pOy8v1gN&#10;nJ9QjY/dRW5Hk9+/0/QnD8Vd6/5nt/oCEagL7/CrvTEaEjWF55l4BOTi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X3hkMMAAADcAAAADwAAAAAAAAAAAAAAAACYAgAAZHJzL2Rv&#10;d25yZXYueG1sUEsFBgAAAAAEAAQA9QAAAIgDAAAAAA==&#10;" path="m,l,e" filled="f" strokeweight=".1pt">
                  <v:path arrowok="t" o:connecttype="custom" o:connectlocs="0,0;0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14620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7569200</wp:posOffset>
                </wp:positionV>
                <wp:extent cx="0" cy="0"/>
                <wp:effectExtent l="9525" t="6350" r="9525" b="12700"/>
                <wp:wrapNone/>
                <wp:docPr id="801" name="Group 8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0" cy="0"/>
                          <a:chOff x="0" y="11920"/>
                          <a:chExt cx="0" cy="0"/>
                        </a:xfrm>
                      </wpg:grpSpPr>
                      <wps:wsp>
                        <wps:cNvPr id="802" name="Freeform 803"/>
                        <wps:cNvSpPr>
                          <a:spLocks/>
                        </wps:cNvSpPr>
                        <wps:spPr bwMode="auto">
                          <a:xfrm>
                            <a:off x="0" y="1192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D6449DF" id="Group 802" o:spid="_x0000_s1026" style="position:absolute;margin-left:0;margin-top:596pt;width:0;height:0;z-index:-1860;mso-position-horizontal-relative:page;mso-position-vertical-relative:page" coordorigin=",11920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">
                <v:shape id="Freeform 803" o:spid="_x0000_s1027" style="position:absolute;top:11920;width:0;height:0;visibility:visible;mso-wrap-style:square;v-text-anchor:top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jcf8MA&#10;AADcAAAADwAAAGRycy9kb3ducmV2LnhtbESPS4sCMRCE7wv+h9CCtzVxlEVGo4jLgu7Nx8FjO+l5&#10;4KQzTKKO/vqNIOyxqKqvqPmys7W4UesrxxpGQwWCOHOm4kLD8fDzOQXhA7LB2jFpeJCH5aL3McfU&#10;uDvv6LYPhYgQ9ilqKENoUil9VpJFP3QNcfRy11oMUbaFNC3eI9zWMlHqS1qsOC6U2NC6pOyyv1oN&#10;nJ9QJcfuKn9H4+35NPnOQ/HUetDvVjMQgbrwH363N0bDVCXwOhOPgFz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djcf8MAAADcAAAADwAAAAAAAAAAAAAAAACYAgAAZHJzL2Rv&#10;d25yZXYueG1sUEsFBgAAAAAEAAQA9QAAAIgDAAAAAA==&#10;" path="m,l,e" filled="f" strokeweight=".1pt">
                  <v:path arrowok="t" o:connecttype="custom" o:connectlocs="0,0;0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14619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7569200</wp:posOffset>
                </wp:positionV>
                <wp:extent cx="0" cy="0"/>
                <wp:effectExtent l="9525" t="6350" r="9525" b="12700"/>
                <wp:wrapNone/>
                <wp:docPr id="799" name="Group 8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0" cy="0"/>
                          <a:chOff x="0" y="11920"/>
                          <a:chExt cx="0" cy="0"/>
                        </a:xfrm>
                      </wpg:grpSpPr>
                      <wps:wsp>
                        <wps:cNvPr id="800" name="Freeform 801"/>
                        <wps:cNvSpPr>
                          <a:spLocks/>
                        </wps:cNvSpPr>
                        <wps:spPr bwMode="auto">
                          <a:xfrm>
                            <a:off x="0" y="1192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E7A8F99" id="Group 800" o:spid="_x0000_s1026" style="position:absolute;margin-left:0;margin-top:596pt;width:0;height:0;z-index:-1861;mso-position-horizontal-relative:page;mso-position-vertical-relative:page" coordorigin=",11920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">
                <v:shape id="Freeform 801" o:spid="_x0000_s1027" style="position:absolute;top:11920;width:0;height:0;visibility:visible;mso-wrap-style:square;v-text-anchor:top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bnk8EA&#10;AADcAAAADwAAAGRycy9kb3ducmV2LnhtbERPy2oCMRTdF/yHcIXuauK0iIxGkRZBu6u6cHmd3Hng&#10;5GaYZB7265tFweXhvNfb0daip9ZXjjXMZwoEceZMxYWGy3n/tgThA7LB2jFpeJCH7WbyssbUuIF/&#10;qD+FQsQQ9ilqKENoUil9VpJFP3MNceRy11oMEbaFNC0OMdzWMlFqIS1WHBtKbOizpOx+6qwGzq+o&#10;ksvYye/5+/F2/fjKQ/Gr9et03K1ABBrDU/zvPhgNSxXnxzPxCMjN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ZG55PBAAAA3AAAAA8AAAAAAAAAAAAAAAAAmAIAAGRycy9kb3du&#10;cmV2LnhtbFBLBQYAAAAABAAEAPUAAACGAwAAAAA=&#10;" path="m,l,e" filled="f" strokeweight=".1pt">
                  <v:path arrowok="t" o:connecttype="custom" o:connectlocs="0,0;0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14618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7569200</wp:posOffset>
                </wp:positionV>
                <wp:extent cx="0" cy="0"/>
                <wp:effectExtent l="9525" t="6350" r="9525" b="12700"/>
                <wp:wrapNone/>
                <wp:docPr id="797" name="Group 7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0" cy="0"/>
                          <a:chOff x="0" y="11920"/>
                          <a:chExt cx="0" cy="0"/>
                        </a:xfrm>
                      </wpg:grpSpPr>
                      <wps:wsp>
                        <wps:cNvPr id="798" name="Freeform 799"/>
                        <wps:cNvSpPr>
                          <a:spLocks/>
                        </wps:cNvSpPr>
                        <wps:spPr bwMode="auto">
                          <a:xfrm>
                            <a:off x="0" y="1192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5D5EF74" id="Group 798" o:spid="_x0000_s1026" style="position:absolute;margin-left:0;margin-top:596pt;width:0;height:0;z-index:-1862;mso-position-horizontal-relative:page;mso-position-vertical-relative:page" coordorigin=",11920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">
                <v:shape id="Freeform 799" o:spid="_x0000_s1027" style="position:absolute;top:11920;width:0;height:0;visibility:visible;mso-wrap-style:square;v-text-anchor:top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o7qRMIA&#10;AADcAAAADwAAAGRycy9kb3ducmV2LnhtbERPu27CMBTdK/EP1kViaxygKiVgEAIhtWykDIyX+OYh&#10;4usoNknar68HpI5H573eDqYWHbWusqxgGsUgiDOrKy4UXL6Prx8gnEfWWFsmBT/kYLsZvawx0bbn&#10;M3WpL0QIYZeggtL7JpHSZSUZdJFtiAOX29agD7AtpG6xD+GmlrM4fpcGKw4NJTa0Lym7pw+jgPMr&#10;xrPL8JCn6fzrdn075L74VWoyHnYrEJ4G/y9+uj+1gsUyrA1nwhGQm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2jupEwgAAANwAAAAPAAAAAAAAAAAAAAAAAJgCAABkcnMvZG93&#10;bnJldi54bWxQSwUGAAAAAAQABAD1AAAAhwMAAAAA&#10;" path="m,l,e" filled="f" strokeweight=".1pt">
                  <v:path arrowok="t" o:connecttype="custom" o:connectlocs="0,0;0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14617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7569200</wp:posOffset>
                </wp:positionV>
                <wp:extent cx="0" cy="0"/>
                <wp:effectExtent l="9525" t="6350" r="9525" b="12700"/>
                <wp:wrapNone/>
                <wp:docPr id="795" name="Group 7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0" cy="0"/>
                          <a:chOff x="0" y="11920"/>
                          <a:chExt cx="0" cy="0"/>
                        </a:xfrm>
                      </wpg:grpSpPr>
                      <wps:wsp>
                        <wps:cNvPr id="796" name="Freeform 797"/>
                        <wps:cNvSpPr>
                          <a:spLocks/>
                        </wps:cNvSpPr>
                        <wps:spPr bwMode="auto">
                          <a:xfrm>
                            <a:off x="0" y="1192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593C18B" id="Group 796" o:spid="_x0000_s1026" style="position:absolute;margin-left:0;margin-top:596pt;width:0;height:0;z-index:-1863;mso-position-horizontal-relative:page;mso-position-vertical-relative:page" coordorigin=",11920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">
                <v:shape id="Freeform 797" o:spid="_x0000_s1027" style="position:absolute;top:11920;width:0;height:0;visibility:visible;mso-wrap-style:square;v-text-anchor:top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F3brcUA&#10;AADcAAAADwAAAGRycy9kb3ducmV2LnhtbESPT2vCQBTE70K/w/IKvekmtlhNsxGxFFpvjR5yfGZf&#10;/tDs25BdNe2n7wqCx2FmfsOk69F04kyDay0riGcRCOLS6pZrBYf9x3QJwnlkjZ1lUvBLDtbZwyTF&#10;RNsLf9M597UIEHYJKmi87xMpXdmQQTezPXHwKjsY9EEOtdQDXgLcdHIeRQtpsOWw0GBP24bKn/xk&#10;FHBVYDQ/jCe5i5+/jsXLe+XrP6WeHsfNGwhPo7+Hb+1PreB1tYDrmXAEZPY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XdutxQAAANwAAAAPAAAAAAAAAAAAAAAAAJgCAABkcnMv&#10;ZG93bnJldi54bWxQSwUGAAAAAAQABAD1AAAAigMAAAAA&#10;" path="m,l,e" filled="f" strokeweight=".1pt">
                  <v:path arrowok="t" o:connecttype="custom" o:connectlocs="0,0;0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14616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7569200</wp:posOffset>
                </wp:positionV>
                <wp:extent cx="0" cy="0"/>
                <wp:effectExtent l="9525" t="6350" r="9525" b="12700"/>
                <wp:wrapNone/>
                <wp:docPr id="793" name="Group 7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0" cy="0"/>
                          <a:chOff x="0" y="11920"/>
                          <a:chExt cx="0" cy="0"/>
                        </a:xfrm>
                      </wpg:grpSpPr>
                      <wps:wsp>
                        <wps:cNvPr id="794" name="Freeform 795"/>
                        <wps:cNvSpPr>
                          <a:spLocks/>
                        </wps:cNvSpPr>
                        <wps:spPr bwMode="auto">
                          <a:xfrm>
                            <a:off x="0" y="1192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5CA6AEC" id="Group 794" o:spid="_x0000_s1026" style="position:absolute;margin-left:0;margin-top:596pt;width:0;height:0;z-index:-1864;mso-position-horizontal-relative:page;mso-position-vertical-relative:page" coordorigin=",11920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">
                <v:shape id="Freeform 795" o:spid="_x0000_s1027" style="position:absolute;top:11920;width:0;height:0;visibility:visible;mso-wrap-style:square;v-text-anchor:top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8PgQcUA&#10;AADcAAAADwAAAGRycy9kb3ducmV2LnhtbESPT2vCQBTE74LfYXlCb7oxlbamrqG0FGpvTT14fGZf&#10;/tDs25DdxNRP7wqCx2FmfsNs0tE0YqDO1ZYVLBcRCOLc6ppLBfvfz/kLCOeRNTaWScE/OUi308kG&#10;E21P/END5ksRIOwSVFB53yZSurwig25hW+LgFbYz6IPsSqk7PAW4aWQcRU/SYM1hocKW3ivK/7Le&#10;KODigFG8H3v5vXzcHQ+rj8KXZ6UeZuPbKwhPo7+Hb+0vreB5vYLrmXAE5PY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3w+BBxQAAANwAAAAPAAAAAAAAAAAAAAAAAJgCAABkcnMv&#10;ZG93bnJldi54bWxQSwUGAAAAAAQABAD1AAAAigMAAAAA&#10;" path="m,l,e" filled="f" strokeweight=".1pt">
                  <v:path arrowok="t" o:connecttype="custom" o:connectlocs="0,0;0,0" o:connectangles="0,0"/>
                </v:shape>
                <w10:wrap anchorx="page" anchory="page"/>
              </v:group>
            </w:pict>
          </mc:Fallback>
        </mc:AlternateContent>
      </w:r>
      <w:r>
        <w:rPr>
          <w:w w:val="141"/>
          <w:sz w:val="22"/>
          <w:szCs w:val="22"/>
        </w:rPr>
        <w:t>t</w:t>
      </w:r>
      <w:r>
        <w:rPr>
          <w:w w:val="138"/>
          <w:sz w:val="22"/>
          <w:szCs w:val="22"/>
        </w:rPr>
        <w:t>e</w:t>
      </w:r>
      <w:r>
        <w:rPr>
          <w:spacing w:val="-1"/>
          <w:w w:val="122"/>
          <w:sz w:val="22"/>
          <w:szCs w:val="22"/>
        </w:rPr>
        <w:t>o</w:t>
      </w:r>
      <w:r>
        <w:rPr>
          <w:w w:val="123"/>
          <w:sz w:val="22"/>
          <w:szCs w:val="22"/>
        </w:rPr>
        <w:t>r</w:t>
      </w:r>
      <w:r>
        <w:rPr>
          <w:sz w:val="22"/>
          <w:szCs w:val="22"/>
        </w:rPr>
        <w:t xml:space="preserve">i </w:t>
      </w:r>
      <w:r>
        <w:rPr>
          <w:spacing w:val="6"/>
          <w:sz w:val="22"/>
          <w:szCs w:val="22"/>
        </w:rPr>
        <w:t xml:space="preserve"> </w:t>
      </w:r>
      <w:r>
        <w:rPr>
          <w:w w:val="128"/>
          <w:sz w:val="22"/>
          <w:szCs w:val="22"/>
        </w:rPr>
        <w:t>d</w:t>
      </w:r>
      <w:r>
        <w:rPr>
          <w:spacing w:val="-1"/>
          <w:w w:val="128"/>
          <w:sz w:val="22"/>
          <w:szCs w:val="22"/>
        </w:rPr>
        <w:t>a</w:t>
      </w:r>
      <w:r>
        <w:rPr>
          <w:w w:val="128"/>
          <w:sz w:val="22"/>
          <w:szCs w:val="22"/>
        </w:rPr>
        <w:t>n</w:t>
      </w:r>
      <w:r>
        <w:rPr>
          <w:spacing w:val="51"/>
          <w:w w:val="128"/>
          <w:sz w:val="22"/>
          <w:szCs w:val="22"/>
        </w:rPr>
        <w:t xml:space="preserve"> </w:t>
      </w:r>
      <w:r>
        <w:rPr>
          <w:w w:val="128"/>
          <w:sz w:val="22"/>
          <w:szCs w:val="22"/>
        </w:rPr>
        <w:t>pr</w:t>
      </w:r>
      <w:r>
        <w:rPr>
          <w:spacing w:val="-1"/>
          <w:w w:val="128"/>
          <w:sz w:val="22"/>
          <w:szCs w:val="22"/>
        </w:rPr>
        <w:t>a</w:t>
      </w:r>
      <w:r>
        <w:rPr>
          <w:w w:val="128"/>
          <w:sz w:val="22"/>
          <w:szCs w:val="22"/>
        </w:rPr>
        <w:t>kt</w:t>
      </w:r>
      <w:r>
        <w:rPr>
          <w:spacing w:val="-1"/>
          <w:w w:val="128"/>
          <w:sz w:val="22"/>
          <w:szCs w:val="22"/>
        </w:rPr>
        <w:t>e</w:t>
      </w:r>
      <w:r>
        <w:rPr>
          <w:w w:val="128"/>
          <w:sz w:val="22"/>
          <w:szCs w:val="22"/>
        </w:rPr>
        <w:t>k</w:t>
      </w:r>
      <w:r>
        <w:rPr>
          <w:spacing w:val="39"/>
          <w:w w:val="128"/>
          <w:sz w:val="22"/>
          <w:szCs w:val="22"/>
        </w:rPr>
        <w:t xml:space="preserve"> </w:t>
      </w:r>
      <w:r>
        <w:rPr>
          <w:w w:val="126"/>
          <w:sz w:val="22"/>
          <w:szCs w:val="22"/>
        </w:rPr>
        <w:t>d</w:t>
      </w:r>
      <w:r>
        <w:rPr>
          <w:spacing w:val="-1"/>
          <w:w w:val="138"/>
          <w:sz w:val="22"/>
          <w:szCs w:val="22"/>
        </w:rPr>
        <w:t>a</w:t>
      </w:r>
      <w:r>
        <w:rPr>
          <w:spacing w:val="1"/>
          <w:sz w:val="22"/>
          <w:szCs w:val="22"/>
        </w:rPr>
        <w:t>l</w:t>
      </w:r>
      <w:r>
        <w:rPr>
          <w:spacing w:val="-1"/>
          <w:w w:val="138"/>
          <w:sz w:val="22"/>
          <w:szCs w:val="22"/>
        </w:rPr>
        <w:t>a</w:t>
      </w:r>
      <w:r>
        <w:rPr>
          <w:w w:val="125"/>
          <w:sz w:val="22"/>
          <w:szCs w:val="22"/>
        </w:rPr>
        <w:t>m</w:t>
      </w:r>
    </w:p>
    <w:p w:rsidR="00944A07" w:rsidRDefault="000E52F1">
      <w:pPr>
        <w:spacing w:before="41" w:line="340" w:lineRule="exact"/>
        <w:ind w:left="100" w:right="-73"/>
        <w:rPr>
          <w:sz w:val="22"/>
          <w:szCs w:val="22"/>
        </w:rPr>
      </w:pPr>
      <w:r>
        <w:rPr>
          <w:w w:val="126"/>
          <w:position w:val="-5"/>
          <w:sz w:val="22"/>
          <w:szCs w:val="22"/>
        </w:rPr>
        <w:t xml:space="preserve">3        </w:t>
      </w:r>
      <w:r>
        <w:rPr>
          <w:spacing w:val="55"/>
          <w:w w:val="126"/>
          <w:position w:val="-5"/>
          <w:sz w:val="22"/>
          <w:szCs w:val="22"/>
        </w:rPr>
        <w:t xml:space="preserve"> </w:t>
      </w:r>
      <w:r>
        <w:rPr>
          <w:spacing w:val="-10"/>
          <w:w w:val="126"/>
          <w:position w:val="8"/>
          <w:sz w:val="22"/>
          <w:szCs w:val="22"/>
        </w:rPr>
        <w:t>k</w:t>
      </w:r>
      <w:r>
        <w:rPr>
          <w:spacing w:val="-1"/>
          <w:w w:val="126"/>
          <w:position w:val="8"/>
          <w:sz w:val="22"/>
          <w:szCs w:val="22"/>
        </w:rPr>
        <w:t>o</w:t>
      </w:r>
      <w:r>
        <w:rPr>
          <w:w w:val="126"/>
          <w:position w:val="8"/>
          <w:sz w:val="22"/>
          <w:szCs w:val="22"/>
        </w:rPr>
        <w:t>mp</w:t>
      </w:r>
      <w:r>
        <w:rPr>
          <w:spacing w:val="-1"/>
          <w:w w:val="126"/>
          <w:position w:val="8"/>
          <w:sz w:val="22"/>
          <w:szCs w:val="22"/>
        </w:rPr>
        <w:t>o</w:t>
      </w:r>
      <w:r>
        <w:rPr>
          <w:w w:val="126"/>
          <w:position w:val="8"/>
          <w:sz w:val="22"/>
          <w:szCs w:val="22"/>
        </w:rPr>
        <w:t>n</w:t>
      </w:r>
      <w:r>
        <w:rPr>
          <w:spacing w:val="-1"/>
          <w:w w:val="126"/>
          <w:position w:val="8"/>
          <w:sz w:val="22"/>
          <w:szCs w:val="22"/>
        </w:rPr>
        <w:t>e</w:t>
      </w:r>
      <w:r>
        <w:rPr>
          <w:w w:val="126"/>
          <w:position w:val="8"/>
          <w:sz w:val="22"/>
          <w:szCs w:val="22"/>
        </w:rPr>
        <w:t>n</w:t>
      </w:r>
      <w:r>
        <w:rPr>
          <w:w w:val="126"/>
          <w:position w:val="8"/>
          <w:sz w:val="22"/>
          <w:szCs w:val="22"/>
        </w:rPr>
        <w:t xml:space="preserve">         </w:t>
      </w:r>
      <w:r>
        <w:rPr>
          <w:spacing w:val="45"/>
          <w:w w:val="126"/>
          <w:position w:val="8"/>
          <w:sz w:val="22"/>
          <w:szCs w:val="22"/>
        </w:rPr>
        <w:t xml:space="preserve"> </w:t>
      </w:r>
      <w:r>
        <w:rPr>
          <w:w w:val="97"/>
          <w:position w:val="8"/>
          <w:sz w:val="22"/>
          <w:szCs w:val="22"/>
        </w:rPr>
        <w:t>M</w:t>
      </w:r>
      <w:r>
        <w:rPr>
          <w:spacing w:val="-1"/>
          <w:w w:val="138"/>
          <w:position w:val="8"/>
          <w:sz w:val="22"/>
          <w:szCs w:val="22"/>
        </w:rPr>
        <w:t>a</w:t>
      </w:r>
      <w:r>
        <w:rPr>
          <w:w w:val="141"/>
          <w:position w:val="8"/>
          <w:sz w:val="22"/>
          <w:szCs w:val="22"/>
        </w:rPr>
        <w:t>t</w:t>
      </w:r>
      <w:r>
        <w:rPr>
          <w:w w:val="138"/>
          <w:position w:val="8"/>
          <w:sz w:val="22"/>
          <w:szCs w:val="22"/>
        </w:rPr>
        <w:t>e</w:t>
      </w:r>
      <w:r>
        <w:rPr>
          <w:w w:val="123"/>
          <w:position w:val="8"/>
          <w:sz w:val="22"/>
          <w:szCs w:val="22"/>
        </w:rPr>
        <w:t>r</w:t>
      </w:r>
      <w:r>
        <w:rPr>
          <w:spacing w:val="1"/>
          <w:position w:val="8"/>
          <w:sz w:val="22"/>
          <w:szCs w:val="22"/>
        </w:rPr>
        <w:t>i</w:t>
      </w:r>
      <w:r>
        <w:rPr>
          <w:spacing w:val="-1"/>
          <w:w w:val="138"/>
          <w:position w:val="8"/>
          <w:sz w:val="22"/>
          <w:szCs w:val="22"/>
        </w:rPr>
        <w:t>a</w:t>
      </w:r>
      <w:r>
        <w:rPr>
          <w:position w:val="8"/>
          <w:sz w:val="22"/>
          <w:szCs w:val="22"/>
        </w:rPr>
        <w:t>l</w:t>
      </w:r>
    </w:p>
    <w:p w:rsidR="00944A07" w:rsidRDefault="000E52F1">
      <w:pPr>
        <w:spacing w:line="180" w:lineRule="exact"/>
        <w:ind w:left="918" w:right="-51"/>
        <w:rPr>
          <w:sz w:val="22"/>
          <w:szCs w:val="22"/>
        </w:rPr>
      </w:pPr>
      <w:r>
        <w:rPr>
          <w:w w:val="120"/>
          <w:position w:val="1"/>
          <w:sz w:val="22"/>
          <w:szCs w:val="22"/>
        </w:rPr>
        <w:t>H</w:t>
      </w:r>
      <w:r>
        <w:rPr>
          <w:spacing w:val="-1"/>
          <w:w w:val="120"/>
          <w:position w:val="1"/>
          <w:sz w:val="22"/>
          <w:szCs w:val="22"/>
        </w:rPr>
        <w:t>a</w:t>
      </w:r>
      <w:r>
        <w:rPr>
          <w:w w:val="120"/>
          <w:position w:val="1"/>
          <w:sz w:val="22"/>
          <w:szCs w:val="22"/>
        </w:rPr>
        <w:t>n</w:t>
      </w:r>
      <w:r>
        <w:rPr>
          <w:spacing w:val="-2"/>
          <w:w w:val="120"/>
          <w:position w:val="1"/>
          <w:sz w:val="22"/>
          <w:szCs w:val="22"/>
        </w:rPr>
        <w:t>d</w:t>
      </w:r>
      <w:r>
        <w:rPr>
          <w:spacing w:val="1"/>
          <w:w w:val="120"/>
          <w:position w:val="1"/>
          <w:sz w:val="22"/>
          <w:szCs w:val="22"/>
        </w:rPr>
        <w:t>l</w:t>
      </w:r>
      <w:r>
        <w:rPr>
          <w:spacing w:val="-1"/>
          <w:w w:val="120"/>
          <w:position w:val="1"/>
          <w:sz w:val="22"/>
          <w:szCs w:val="22"/>
        </w:rPr>
        <w:t>i</w:t>
      </w:r>
      <w:r>
        <w:rPr>
          <w:w w:val="120"/>
          <w:position w:val="1"/>
          <w:sz w:val="22"/>
          <w:szCs w:val="22"/>
        </w:rPr>
        <w:t xml:space="preserve">ng     </w:t>
      </w:r>
      <w:r>
        <w:rPr>
          <w:spacing w:val="7"/>
          <w:w w:val="120"/>
          <w:position w:val="1"/>
          <w:sz w:val="22"/>
          <w:szCs w:val="22"/>
        </w:rPr>
        <w:t xml:space="preserve"> </w:t>
      </w:r>
      <w:r>
        <w:rPr>
          <w:w w:val="120"/>
          <w:position w:val="1"/>
          <w:sz w:val="22"/>
          <w:szCs w:val="22"/>
        </w:rPr>
        <w:t>d</w:t>
      </w:r>
      <w:r>
        <w:rPr>
          <w:spacing w:val="-1"/>
          <w:w w:val="120"/>
          <w:position w:val="1"/>
          <w:sz w:val="22"/>
          <w:szCs w:val="22"/>
        </w:rPr>
        <w:t>a</w:t>
      </w:r>
      <w:r>
        <w:rPr>
          <w:w w:val="120"/>
          <w:position w:val="1"/>
          <w:sz w:val="22"/>
          <w:szCs w:val="22"/>
        </w:rPr>
        <w:t xml:space="preserve">n     </w:t>
      </w:r>
      <w:r>
        <w:rPr>
          <w:spacing w:val="41"/>
          <w:w w:val="120"/>
          <w:position w:val="1"/>
          <w:sz w:val="22"/>
          <w:szCs w:val="22"/>
        </w:rPr>
        <w:t xml:space="preserve"> </w:t>
      </w:r>
      <w:r>
        <w:rPr>
          <w:w w:val="114"/>
          <w:position w:val="1"/>
          <w:sz w:val="22"/>
          <w:szCs w:val="22"/>
        </w:rPr>
        <w:t>S</w:t>
      </w:r>
      <w:r>
        <w:rPr>
          <w:spacing w:val="-1"/>
          <w:w w:val="138"/>
          <w:position w:val="1"/>
          <w:sz w:val="22"/>
          <w:szCs w:val="22"/>
        </w:rPr>
        <w:t>a</w:t>
      </w:r>
      <w:r>
        <w:rPr>
          <w:spacing w:val="1"/>
          <w:position w:val="1"/>
          <w:sz w:val="22"/>
          <w:szCs w:val="22"/>
        </w:rPr>
        <w:t>l</w:t>
      </w:r>
      <w:r>
        <w:rPr>
          <w:w w:val="138"/>
          <w:position w:val="1"/>
          <w:sz w:val="22"/>
          <w:szCs w:val="22"/>
        </w:rPr>
        <w:t>e</w:t>
      </w:r>
      <w:r>
        <w:rPr>
          <w:w w:val="133"/>
          <w:position w:val="1"/>
          <w:sz w:val="22"/>
          <w:szCs w:val="22"/>
        </w:rPr>
        <w:t>s</w:t>
      </w:r>
    </w:p>
    <w:p w:rsidR="00944A07" w:rsidRDefault="000E52F1">
      <w:pPr>
        <w:spacing w:before="41"/>
        <w:ind w:left="918"/>
        <w:rPr>
          <w:sz w:val="22"/>
          <w:szCs w:val="22"/>
        </w:rPr>
      </w:pPr>
      <w:r>
        <w:rPr>
          <w:spacing w:val="-9"/>
          <w:w w:val="103"/>
          <w:sz w:val="22"/>
          <w:szCs w:val="22"/>
        </w:rPr>
        <w:t>F</w:t>
      </w:r>
      <w:r>
        <w:rPr>
          <w:spacing w:val="-1"/>
          <w:w w:val="122"/>
          <w:sz w:val="22"/>
          <w:szCs w:val="22"/>
        </w:rPr>
        <w:t>o</w:t>
      </w:r>
      <w:r>
        <w:rPr>
          <w:spacing w:val="-6"/>
          <w:w w:val="123"/>
          <w:sz w:val="22"/>
          <w:szCs w:val="22"/>
        </w:rPr>
        <w:t>r</w:t>
      </w:r>
      <w:r>
        <w:rPr>
          <w:w w:val="138"/>
          <w:sz w:val="22"/>
          <w:szCs w:val="22"/>
        </w:rPr>
        <w:t>e</w:t>
      </w:r>
      <w:r>
        <w:rPr>
          <w:spacing w:val="-1"/>
          <w:w w:val="124"/>
          <w:sz w:val="22"/>
          <w:szCs w:val="22"/>
        </w:rPr>
        <w:t>c</w:t>
      </w:r>
      <w:r>
        <w:rPr>
          <w:spacing w:val="1"/>
          <w:w w:val="138"/>
          <w:sz w:val="22"/>
          <w:szCs w:val="22"/>
        </w:rPr>
        <w:t>a</w:t>
      </w:r>
      <w:r>
        <w:rPr>
          <w:spacing w:val="-1"/>
          <w:w w:val="133"/>
          <w:sz w:val="22"/>
          <w:szCs w:val="22"/>
        </w:rPr>
        <w:t>s</w:t>
      </w:r>
      <w:r>
        <w:rPr>
          <w:w w:val="141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w w:val="126"/>
          <w:sz w:val="22"/>
          <w:szCs w:val="22"/>
        </w:rPr>
        <w:t>ng</w:t>
      </w:r>
    </w:p>
    <w:p w:rsidR="00944A07" w:rsidRDefault="000E52F1">
      <w:pPr>
        <w:spacing w:before="28"/>
        <w:ind w:left="360"/>
        <w:rPr>
          <w:sz w:val="22"/>
          <w:szCs w:val="22"/>
        </w:rPr>
      </w:pPr>
      <w:r>
        <w:br w:type="column"/>
      </w:r>
      <w:r>
        <w:rPr>
          <w:rFonts w:ascii="Symbol" w:eastAsia="Symbol" w:hAnsi="Symbol" w:cs="Symbol"/>
          <w:w w:val="167"/>
          <w:sz w:val="22"/>
          <w:szCs w:val="22"/>
        </w:rPr>
        <w:lastRenderedPageBreak/>
        <w:t></w:t>
      </w:r>
      <w:r>
        <w:rPr>
          <w:spacing w:val="86"/>
          <w:w w:val="167"/>
          <w:sz w:val="22"/>
          <w:szCs w:val="22"/>
        </w:rPr>
        <w:t xml:space="preserve"> </w:t>
      </w:r>
      <w:r>
        <w:rPr>
          <w:spacing w:val="-1"/>
          <w:w w:val="115"/>
          <w:sz w:val="22"/>
          <w:szCs w:val="22"/>
        </w:rPr>
        <w:t>D</w:t>
      </w:r>
      <w:r>
        <w:rPr>
          <w:w w:val="115"/>
          <w:sz w:val="22"/>
          <w:szCs w:val="22"/>
        </w:rPr>
        <w:t>ef</w:t>
      </w:r>
      <w:r>
        <w:rPr>
          <w:spacing w:val="-1"/>
          <w:w w:val="115"/>
          <w:sz w:val="22"/>
          <w:szCs w:val="22"/>
        </w:rPr>
        <w:t>i</w:t>
      </w:r>
      <w:r>
        <w:rPr>
          <w:w w:val="115"/>
          <w:sz w:val="22"/>
          <w:szCs w:val="22"/>
        </w:rPr>
        <w:t>n</w:t>
      </w:r>
      <w:r>
        <w:rPr>
          <w:spacing w:val="1"/>
          <w:w w:val="115"/>
          <w:sz w:val="22"/>
          <w:szCs w:val="22"/>
        </w:rPr>
        <w:t>i</w:t>
      </w:r>
      <w:r>
        <w:rPr>
          <w:spacing w:val="-1"/>
          <w:w w:val="115"/>
          <w:sz w:val="22"/>
          <w:szCs w:val="22"/>
        </w:rPr>
        <w:t>s</w:t>
      </w:r>
      <w:r>
        <w:rPr>
          <w:w w:val="115"/>
          <w:sz w:val="22"/>
          <w:szCs w:val="22"/>
        </w:rPr>
        <w:t>i</w:t>
      </w:r>
      <w:r>
        <w:rPr>
          <w:spacing w:val="8"/>
          <w:w w:val="115"/>
          <w:sz w:val="22"/>
          <w:szCs w:val="22"/>
        </w:rPr>
        <w:t xml:space="preserve"> </w:t>
      </w:r>
      <w:r>
        <w:rPr>
          <w:spacing w:val="-2"/>
          <w:w w:val="97"/>
          <w:sz w:val="22"/>
          <w:szCs w:val="22"/>
        </w:rPr>
        <w:t>M</w:t>
      </w:r>
      <w:r>
        <w:rPr>
          <w:w w:val="104"/>
          <w:sz w:val="22"/>
          <w:szCs w:val="22"/>
        </w:rPr>
        <w:t>H</w:t>
      </w:r>
    </w:p>
    <w:p w:rsidR="00944A07" w:rsidRDefault="000E52F1">
      <w:pPr>
        <w:spacing w:before="2"/>
        <w:ind w:left="360" w:right="-58"/>
        <w:rPr>
          <w:sz w:val="22"/>
          <w:szCs w:val="22"/>
        </w:rPr>
      </w:pPr>
      <w:r>
        <w:rPr>
          <w:rFonts w:ascii="Symbol" w:eastAsia="Symbol" w:hAnsi="Symbol" w:cs="Symbol"/>
          <w:w w:val="167"/>
          <w:sz w:val="22"/>
          <w:szCs w:val="22"/>
        </w:rPr>
        <w:t></w:t>
      </w:r>
      <w:r>
        <w:rPr>
          <w:spacing w:val="86"/>
          <w:w w:val="167"/>
          <w:sz w:val="22"/>
          <w:szCs w:val="22"/>
        </w:rPr>
        <w:t xml:space="preserve"> </w:t>
      </w:r>
      <w:r>
        <w:rPr>
          <w:spacing w:val="-11"/>
          <w:w w:val="127"/>
          <w:sz w:val="22"/>
          <w:szCs w:val="22"/>
        </w:rPr>
        <w:t>P</w:t>
      </w:r>
      <w:r>
        <w:rPr>
          <w:w w:val="127"/>
          <w:sz w:val="22"/>
          <w:szCs w:val="22"/>
        </w:rPr>
        <w:t>er</w:t>
      </w:r>
      <w:r>
        <w:rPr>
          <w:spacing w:val="-1"/>
          <w:w w:val="127"/>
          <w:sz w:val="22"/>
          <w:szCs w:val="22"/>
        </w:rPr>
        <w:t>a</w:t>
      </w:r>
      <w:r>
        <w:rPr>
          <w:w w:val="127"/>
          <w:sz w:val="22"/>
          <w:szCs w:val="22"/>
        </w:rPr>
        <w:t>n</w:t>
      </w:r>
      <w:r>
        <w:rPr>
          <w:spacing w:val="-3"/>
          <w:w w:val="127"/>
          <w:sz w:val="22"/>
          <w:szCs w:val="22"/>
        </w:rPr>
        <w:t xml:space="preserve"> </w:t>
      </w:r>
      <w:r>
        <w:rPr>
          <w:w w:val="127"/>
          <w:sz w:val="22"/>
          <w:szCs w:val="22"/>
        </w:rPr>
        <w:t>d</w:t>
      </w:r>
      <w:r>
        <w:rPr>
          <w:spacing w:val="-1"/>
          <w:w w:val="127"/>
          <w:sz w:val="22"/>
          <w:szCs w:val="22"/>
        </w:rPr>
        <w:t>a</w:t>
      </w:r>
      <w:r>
        <w:rPr>
          <w:w w:val="127"/>
          <w:sz w:val="22"/>
          <w:szCs w:val="22"/>
        </w:rPr>
        <w:t>n</w:t>
      </w:r>
      <w:r>
        <w:rPr>
          <w:spacing w:val="9"/>
          <w:w w:val="127"/>
          <w:sz w:val="22"/>
          <w:szCs w:val="22"/>
        </w:rPr>
        <w:t xml:space="preserve"> </w:t>
      </w:r>
      <w:r>
        <w:rPr>
          <w:spacing w:val="-38"/>
          <w:w w:val="127"/>
          <w:sz w:val="22"/>
          <w:szCs w:val="22"/>
        </w:rPr>
        <w:t>T</w:t>
      </w:r>
      <w:r>
        <w:rPr>
          <w:spacing w:val="-1"/>
          <w:w w:val="138"/>
          <w:sz w:val="22"/>
          <w:szCs w:val="22"/>
        </w:rPr>
        <w:t>a</w:t>
      </w:r>
      <w:r>
        <w:rPr>
          <w:w w:val="126"/>
          <w:sz w:val="22"/>
          <w:szCs w:val="22"/>
        </w:rPr>
        <w:t>nggung</w:t>
      </w:r>
    </w:p>
    <w:p w:rsidR="00944A07" w:rsidRDefault="000E52F1">
      <w:pPr>
        <w:spacing w:before="20"/>
        <w:ind w:left="720"/>
        <w:rPr>
          <w:sz w:val="22"/>
          <w:szCs w:val="22"/>
        </w:rPr>
      </w:pPr>
      <w:r>
        <w:rPr>
          <w:spacing w:val="-1"/>
          <w:w w:val="75"/>
          <w:sz w:val="22"/>
          <w:szCs w:val="22"/>
        </w:rPr>
        <w:t>J</w:t>
      </w:r>
      <w:r>
        <w:rPr>
          <w:spacing w:val="-1"/>
          <w:w w:val="138"/>
          <w:sz w:val="22"/>
          <w:szCs w:val="22"/>
        </w:rPr>
        <w:t>a</w:t>
      </w:r>
      <w:r>
        <w:rPr>
          <w:w w:val="122"/>
          <w:sz w:val="22"/>
          <w:szCs w:val="22"/>
        </w:rPr>
        <w:t>w</w:t>
      </w:r>
      <w:r>
        <w:rPr>
          <w:spacing w:val="-1"/>
          <w:w w:val="122"/>
          <w:sz w:val="22"/>
          <w:szCs w:val="22"/>
        </w:rPr>
        <w:t>a</w:t>
      </w:r>
      <w:r>
        <w:rPr>
          <w:w w:val="126"/>
          <w:sz w:val="22"/>
          <w:szCs w:val="22"/>
        </w:rPr>
        <w:t>b</w:t>
      </w:r>
      <w:r>
        <w:rPr>
          <w:spacing w:val="17"/>
          <w:sz w:val="22"/>
          <w:szCs w:val="22"/>
        </w:rPr>
        <w:t xml:space="preserve"> </w:t>
      </w:r>
      <w:r>
        <w:rPr>
          <w:w w:val="97"/>
          <w:sz w:val="22"/>
          <w:szCs w:val="22"/>
        </w:rPr>
        <w:t>M</w:t>
      </w:r>
      <w:r>
        <w:rPr>
          <w:spacing w:val="-1"/>
          <w:w w:val="138"/>
          <w:sz w:val="22"/>
          <w:szCs w:val="22"/>
        </w:rPr>
        <w:t>a</w:t>
      </w:r>
      <w:r>
        <w:rPr>
          <w:w w:val="126"/>
          <w:sz w:val="22"/>
          <w:szCs w:val="22"/>
        </w:rPr>
        <w:t>n</w:t>
      </w:r>
      <w:r>
        <w:rPr>
          <w:spacing w:val="-1"/>
          <w:w w:val="138"/>
          <w:sz w:val="22"/>
          <w:szCs w:val="22"/>
        </w:rPr>
        <w:t>e</w:t>
      </w:r>
      <w:r>
        <w:rPr>
          <w:spacing w:val="1"/>
          <w:sz w:val="22"/>
          <w:szCs w:val="22"/>
        </w:rPr>
        <w:t>j</w:t>
      </w:r>
      <w:r>
        <w:rPr>
          <w:w w:val="138"/>
          <w:sz w:val="22"/>
          <w:szCs w:val="22"/>
        </w:rPr>
        <w:t>e</w:t>
      </w:r>
      <w:r>
        <w:rPr>
          <w:w w:val="123"/>
          <w:sz w:val="22"/>
          <w:szCs w:val="22"/>
        </w:rPr>
        <w:t>r</w:t>
      </w:r>
      <w:r>
        <w:rPr>
          <w:spacing w:val="14"/>
          <w:sz w:val="22"/>
          <w:szCs w:val="22"/>
        </w:rPr>
        <w:t xml:space="preserve"> </w:t>
      </w:r>
      <w:r>
        <w:rPr>
          <w:w w:val="97"/>
          <w:sz w:val="22"/>
          <w:szCs w:val="22"/>
        </w:rPr>
        <w:t>M</w:t>
      </w:r>
      <w:r>
        <w:rPr>
          <w:w w:val="104"/>
          <w:sz w:val="22"/>
          <w:szCs w:val="22"/>
        </w:rPr>
        <w:t>H</w:t>
      </w:r>
    </w:p>
    <w:p w:rsidR="00944A07" w:rsidRDefault="000E52F1">
      <w:pPr>
        <w:spacing w:line="240" w:lineRule="exact"/>
        <w:ind w:left="360"/>
        <w:rPr>
          <w:sz w:val="22"/>
          <w:szCs w:val="22"/>
        </w:rPr>
      </w:pPr>
      <w:r>
        <w:rPr>
          <w:rFonts w:ascii="Symbol" w:eastAsia="Symbol" w:hAnsi="Symbol" w:cs="Symbol"/>
          <w:w w:val="167"/>
          <w:sz w:val="22"/>
          <w:szCs w:val="22"/>
        </w:rPr>
        <w:t></w:t>
      </w:r>
      <w:r>
        <w:rPr>
          <w:spacing w:val="86"/>
          <w:w w:val="167"/>
          <w:sz w:val="22"/>
          <w:szCs w:val="22"/>
        </w:rPr>
        <w:t xml:space="preserve"> </w:t>
      </w:r>
      <w:r>
        <w:rPr>
          <w:spacing w:val="-12"/>
          <w:w w:val="90"/>
          <w:sz w:val="22"/>
          <w:szCs w:val="22"/>
        </w:rPr>
        <w:t>K</w:t>
      </w:r>
      <w:r>
        <w:rPr>
          <w:spacing w:val="-1"/>
          <w:w w:val="122"/>
          <w:sz w:val="22"/>
          <w:szCs w:val="22"/>
        </w:rPr>
        <w:t>o</w:t>
      </w:r>
      <w:r>
        <w:rPr>
          <w:w w:val="125"/>
          <w:sz w:val="22"/>
          <w:szCs w:val="22"/>
        </w:rPr>
        <w:t>m</w:t>
      </w:r>
      <w:r>
        <w:rPr>
          <w:w w:val="126"/>
          <w:sz w:val="22"/>
          <w:szCs w:val="22"/>
        </w:rPr>
        <w:t>p</w:t>
      </w:r>
      <w:r>
        <w:rPr>
          <w:spacing w:val="-1"/>
          <w:w w:val="122"/>
          <w:sz w:val="22"/>
          <w:szCs w:val="22"/>
        </w:rPr>
        <w:t>o</w:t>
      </w:r>
      <w:r>
        <w:rPr>
          <w:w w:val="126"/>
          <w:sz w:val="22"/>
          <w:szCs w:val="22"/>
        </w:rPr>
        <w:t>n</w:t>
      </w:r>
      <w:r>
        <w:rPr>
          <w:w w:val="138"/>
          <w:sz w:val="22"/>
          <w:szCs w:val="22"/>
        </w:rPr>
        <w:t>e</w:t>
      </w:r>
      <w:r>
        <w:rPr>
          <w:w w:val="126"/>
          <w:sz w:val="22"/>
          <w:szCs w:val="22"/>
        </w:rPr>
        <w:t>n</w:t>
      </w:r>
      <w:r>
        <w:rPr>
          <w:spacing w:val="15"/>
          <w:sz w:val="22"/>
          <w:szCs w:val="22"/>
        </w:rPr>
        <w:t xml:space="preserve"> </w:t>
      </w:r>
      <w:r>
        <w:rPr>
          <w:w w:val="114"/>
          <w:sz w:val="22"/>
          <w:szCs w:val="22"/>
        </w:rPr>
        <w:t>S</w:t>
      </w:r>
      <w:r>
        <w:rPr>
          <w:spacing w:val="1"/>
          <w:sz w:val="22"/>
          <w:szCs w:val="22"/>
        </w:rPr>
        <w:t>i</w:t>
      </w:r>
      <w:r>
        <w:rPr>
          <w:spacing w:val="-1"/>
          <w:w w:val="133"/>
          <w:sz w:val="22"/>
          <w:szCs w:val="22"/>
        </w:rPr>
        <w:t>s</w:t>
      </w:r>
      <w:r>
        <w:rPr>
          <w:w w:val="141"/>
          <w:sz w:val="22"/>
          <w:szCs w:val="22"/>
        </w:rPr>
        <w:t>t</w:t>
      </w:r>
      <w:r>
        <w:rPr>
          <w:w w:val="138"/>
          <w:sz w:val="22"/>
          <w:szCs w:val="22"/>
        </w:rPr>
        <w:t>e</w:t>
      </w:r>
      <w:r>
        <w:rPr>
          <w:w w:val="125"/>
          <w:sz w:val="22"/>
          <w:szCs w:val="22"/>
        </w:rPr>
        <w:t>m</w:t>
      </w:r>
    </w:p>
    <w:p w:rsidR="00944A07" w:rsidRDefault="000E52F1">
      <w:pPr>
        <w:spacing w:before="18"/>
        <w:ind w:left="720"/>
        <w:rPr>
          <w:sz w:val="22"/>
          <w:szCs w:val="22"/>
        </w:rPr>
      </w:pPr>
      <w:r>
        <w:rPr>
          <w:spacing w:val="-2"/>
          <w:w w:val="97"/>
          <w:sz w:val="22"/>
          <w:szCs w:val="22"/>
        </w:rPr>
        <w:t>M</w:t>
      </w:r>
      <w:r>
        <w:rPr>
          <w:w w:val="104"/>
          <w:sz w:val="22"/>
          <w:szCs w:val="22"/>
        </w:rPr>
        <w:t>H</w:t>
      </w:r>
    </w:p>
    <w:p w:rsidR="00944A07" w:rsidRDefault="000E52F1">
      <w:pPr>
        <w:spacing w:line="240" w:lineRule="exact"/>
        <w:ind w:left="360"/>
        <w:rPr>
          <w:sz w:val="22"/>
          <w:szCs w:val="22"/>
        </w:rPr>
      </w:pPr>
      <w:r>
        <w:rPr>
          <w:rFonts w:ascii="Symbol" w:eastAsia="Symbol" w:hAnsi="Symbol" w:cs="Symbol"/>
          <w:w w:val="167"/>
          <w:sz w:val="22"/>
          <w:szCs w:val="22"/>
        </w:rPr>
        <w:t></w:t>
      </w:r>
      <w:r>
        <w:rPr>
          <w:spacing w:val="86"/>
          <w:w w:val="167"/>
          <w:sz w:val="22"/>
          <w:szCs w:val="22"/>
        </w:rPr>
        <w:t xml:space="preserve"> </w:t>
      </w:r>
      <w:r>
        <w:rPr>
          <w:spacing w:val="-16"/>
          <w:w w:val="104"/>
          <w:sz w:val="22"/>
          <w:szCs w:val="22"/>
        </w:rPr>
        <w:t>W</w:t>
      </w:r>
      <w:r>
        <w:rPr>
          <w:spacing w:val="-1"/>
          <w:w w:val="138"/>
          <w:sz w:val="22"/>
          <w:szCs w:val="22"/>
        </w:rPr>
        <w:t>a</w:t>
      </w:r>
      <w:r>
        <w:rPr>
          <w:spacing w:val="-6"/>
          <w:w w:val="123"/>
          <w:sz w:val="22"/>
          <w:szCs w:val="22"/>
        </w:rPr>
        <w:t>r</w:t>
      </w:r>
      <w:r>
        <w:rPr>
          <w:w w:val="138"/>
          <w:sz w:val="22"/>
          <w:szCs w:val="22"/>
        </w:rPr>
        <w:t>e</w:t>
      </w:r>
      <w:r>
        <w:rPr>
          <w:w w:val="126"/>
          <w:sz w:val="22"/>
          <w:szCs w:val="22"/>
        </w:rPr>
        <w:t>h</w:t>
      </w:r>
      <w:r>
        <w:rPr>
          <w:spacing w:val="-1"/>
          <w:w w:val="122"/>
          <w:sz w:val="22"/>
          <w:szCs w:val="22"/>
        </w:rPr>
        <w:t>o</w:t>
      </w:r>
      <w:r>
        <w:rPr>
          <w:w w:val="126"/>
          <w:sz w:val="22"/>
          <w:szCs w:val="22"/>
        </w:rPr>
        <w:t>u</w:t>
      </w:r>
      <w:r>
        <w:rPr>
          <w:spacing w:val="-1"/>
          <w:w w:val="133"/>
          <w:sz w:val="22"/>
          <w:szCs w:val="22"/>
        </w:rPr>
        <w:t>s</w:t>
      </w:r>
      <w:r>
        <w:rPr>
          <w:spacing w:val="1"/>
          <w:sz w:val="22"/>
          <w:szCs w:val="22"/>
        </w:rPr>
        <w:t>i</w:t>
      </w:r>
      <w:r>
        <w:rPr>
          <w:w w:val="126"/>
          <w:sz w:val="22"/>
          <w:szCs w:val="22"/>
        </w:rPr>
        <w:t>ng</w:t>
      </w:r>
    </w:p>
    <w:p w:rsidR="00944A07" w:rsidRDefault="000E52F1">
      <w:pPr>
        <w:spacing w:before="4"/>
        <w:ind w:left="360"/>
        <w:rPr>
          <w:sz w:val="22"/>
          <w:szCs w:val="22"/>
        </w:rPr>
      </w:pPr>
      <w:r>
        <w:rPr>
          <w:rFonts w:ascii="Symbol" w:eastAsia="Symbol" w:hAnsi="Symbol" w:cs="Symbol"/>
          <w:w w:val="167"/>
          <w:sz w:val="22"/>
          <w:szCs w:val="22"/>
        </w:rPr>
        <w:t></w:t>
      </w:r>
      <w:r>
        <w:rPr>
          <w:spacing w:val="86"/>
          <w:w w:val="167"/>
          <w:sz w:val="22"/>
          <w:szCs w:val="22"/>
        </w:rPr>
        <w:t xml:space="preserve"> </w:t>
      </w:r>
      <w:r>
        <w:rPr>
          <w:w w:val="94"/>
          <w:sz w:val="22"/>
          <w:szCs w:val="22"/>
        </w:rPr>
        <w:t>A</w:t>
      </w:r>
      <w:r>
        <w:rPr>
          <w:w w:val="126"/>
          <w:sz w:val="22"/>
          <w:szCs w:val="22"/>
        </w:rPr>
        <w:t>n</w:t>
      </w:r>
      <w:r>
        <w:rPr>
          <w:spacing w:val="-1"/>
          <w:w w:val="138"/>
          <w:sz w:val="22"/>
          <w:szCs w:val="22"/>
        </w:rPr>
        <w:t>a</w:t>
      </w:r>
      <w:r>
        <w:rPr>
          <w:spacing w:val="-1"/>
          <w:sz w:val="22"/>
          <w:szCs w:val="22"/>
        </w:rPr>
        <w:t>l</w:t>
      </w:r>
      <w:r>
        <w:rPr>
          <w:spacing w:val="1"/>
          <w:sz w:val="22"/>
          <w:szCs w:val="22"/>
        </w:rPr>
        <w:t>i</w:t>
      </w:r>
      <w:r>
        <w:rPr>
          <w:spacing w:val="-1"/>
          <w:w w:val="133"/>
          <w:sz w:val="22"/>
          <w:szCs w:val="22"/>
        </w:rPr>
        <w:t>s</w:t>
      </w:r>
      <w:r>
        <w:rPr>
          <w:w w:val="138"/>
          <w:sz w:val="22"/>
          <w:szCs w:val="22"/>
        </w:rPr>
        <w:t>a</w:t>
      </w:r>
      <w:r>
        <w:rPr>
          <w:spacing w:val="16"/>
          <w:sz w:val="22"/>
          <w:szCs w:val="22"/>
        </w:rPr>
        <w:t xml:space="preserve"> </w:t>
      </w:r>
      <w:r>
        <w:rPr>
          <w:w w:val="141"/>
          <w:sz w:val="22"/>
          <w:szCs w:val="22"/>
        </w:rPr>
        <w:t>t</w:t>
      </w:r>
      <w:r>
        <w:rPr>
          <w:w w:val="138"/>
          <w:sz w:val="22"/>
          <w:szCs w:val="22"/>
        </w:rPr>
        <w:t>e</w:t>
      </w:r>
      <w:r>
        <w:rPr>
          <w:spacing w:val="-4"/>
          <w:w w:val="123"/>
          <w:sz w:val="22"/>
          <w:szCs w:val="22"/>
        </w:rPr>
        <w:t>r</w:t>
      </w:r>
      <w:r>
        <w:rPr>
          <w:w w:val="126"/>
          <w:sz w:val="22"/>
          <w:szCs w:val="22"/>
        </w:rPr>
        <w:t>h</w:t>
      </w:r>
      <w:r>
        <w:rPr>
          <w:spacing w:val="-1"/>
          <w:w w:val="138"/>
          <w:sz w:val="22"/>
          <w:szCs w:val="22"/>
        </w:rPr>
        <w:t>a</w:t>
      </w:r>
      <w:r>
        <w:rPr>
          <w:w w:val="126"/>
          <w:sz w:val="22"/>
          <w:szCs w:val="22"/>
        </w:rPr>
        <w:t>d</w:t>
      </w:r>
      <w:r>
        <w:rPr>
          <w:spacing w:val="-1"/>
          <w:w w:val="138"/>
          <w:sz w:val="22"/>
          <w:szCs w:val="22"/>
        </w:rPr>
        <w:t>a</w:t>
      </w:r>
      <w:r>
        <w:rPr>
          <w:w w:val="126"/>
          <w:sz w:val="22"/>
          <w:szCs w:val="22"/>
        </w:rPr>
        <w:t>p</w:t>
      </w:r>
    </w:p>
    <w:p w:rsidR="00944A07" w:rsidRDefault="000E52F1">
      <w:pPr>
        <w:spacing w:before="18"/>
        <w:ind w:left="720"/>
        <w:rPr>
          <w:sz w:val="22"/>
          <w:szCs w:val="22"/>
        </w:rPr>
      </w:pPr>
      <w:r>
        <w:rPr>
          <w:spacing w:val="-2"/>
          <w:w w:val="97"/>
          <w:sz w:val="22"/>
          <w:szCs w:val="22"/>
        </w:rPr>
        <w:t>M</w:t>
      </w:r>
      <w:r>
        <w:rPr>
          <w:w w:val="104"/>
          <w:sz w:val="22"/>
          <w:szCs w:val="22"/>
        </w:rPr>
        <w:t>H</w:t>
      </w:r>
    </w:p>
    <w:p w:rsidR="00944A07" w:rsidRDefault="000E52F1">
      <w:pPr>
        <w:spacing w:before="3"/>
        <w:ind w:left="-36" w:right="1004"/>
        <w:jc w:val="center"/>
        <w:rPr>
          <w:sz w:val="22"/>
          <w:szCs w:val="22"/>
        </w:rPr>
      </w:pPr>
      <w:r>
        <w:rPr>
          <w:w w:val="114"/>
          <w:sz w:val="22"/>
          <w:szCs w:val="22"/>
        </w:rPr>
        <w:t>S</w:t>
      </w:r>
      <w:r>
        <w:rPr>
          <w:spacing w:val="-1"/>
          <w:w w:val="138"/>
          <w:sz w:val="22"/>
          <w:szCs w:val="22"/>
        </w:rPr>
        <w:t>a</w:t>
      </w:r>
      <w:r>
        <w:rPr>
          <w:spacing w:val="-1"/>
          <w:sz w:val="22"/>
          <w:szCs w:val="22"/>
        </w:rPr>
        <w:t>l</w:t>
      </w:r>
      <w:r>
        <w:rPr>
          <w:w w:val="138"/>
          <w:sz w:val="22"/>
          <w:szCs w:val="22"/>
        </w:rPr>
        <w:t>e</w:t>
      </w:r>
      <w:r>
        <w:rPr>
          <w:w w:val="133"/>
          <w:sz w:val="22"/>
          <w:szCs w:val="22"/>
        </w:rPr>
        <w:t>s</w:t>
      </w:r>
      <w:r>
        <w:rPr>
          <w:spacing w:val="16"/>
          <w:sz w:val="22"/>
          <w:szCs w:val="22"/>
        </w:rPr>
        <w:t xml:space="preserve"> </w:t>
      </w:r>
      <w:r>
        <w:rPr>
          <w:spacing w:val="-9"/>
          <w:w w:val="103"/>
          <w:sz w:val="22"/>
          <w:szCs w:val="22"/>
        </w:rPr>
        <w:t>F</w:t>
      </w:r>
      <w:r>
        <w:rPr>
          <w:spacing w:val="-1"/>
          <w:w w:val="122"/>
          <w:sz w:val="22"/>
          <w:szCs w:val="22"/>
        </w:rPr>
        <w:t>o</w:t>
      </w:r>
      <w:r>
        <w:rPr>
          <w:spacing w:val="-6"/>
          <w:w w:val="123"/>
          <w:sz w:val="22"/>
          <w:szCs w:val="22"/>
        </w:rPr>
        <w:t>r</w:t>
      </w:r>
      <w:r>
        <w:rPr>
          <w:w w:val="138"/>
          <w:sz w:val="22"/>
          <w:szCs w:val="22"/>
        </w:rPr>
        <w:t>e</w:t>
      </w:r>
      <w:r>
        <w:rPr>
          <w:spacing w:val="-1"/>
          <w:w w:val="124"/>
          <w:sz w:val="22"/>
          <w:szCs w:val="22"/>
        </w:rPr>
        <w:t>c</w:t>
      </w:r>
      <w:r>
        <w:rPr>
          <w:spacing w:val="-1"/>
          <w:w w:val="138"/>
          <w:sz w:val="22"/>
          <w:szCs w:val="22"/>
        </w:rPr>
        <w:t>a</w:t>
      </w:r>
      <w:r>
        <w:rPr>
          <w:spacing w:val="1"/>
          <w:w w:val="133"/>
          <w:sz w:val="22"/>
          <w:szCs w:val="22"/>
        </w:rPr>
        <w:t>s</w:t>
      </w:r>
      <w:r>
        <w:rPr>
          <w:w w:val="141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w w:val="126"/>
          <w:sz w:val="22"/>
          <w:szCs w:val="22"/>
        </w:rPr>
        <w:t>ng</w:t>
      </w:r>
    </w:p>
    <w:p w:rsidR="00944A07" w:rsidRDefault="00944A07">
      <w:pPr>
        <w:spacing w:before="5" w:line="220" w:lineRule="exact"/>
        <w:rPr>
          <w:sz w:val="22"/>
          <w:szCs w:val="22"/>
        </w:rPr>
      </w:pPr>
    </w:p>
    <w:p w:rsidR="00944A07" w:rsidRDefault="000E52F1">
      <w:pPr>
        <w:ind w:left="360"/>
        <w:rPr>
          <w:sz w:val="22"/>
          <w:szCs w:val="22"/>
        </w:rPr>
      </w:pPr>
      <w:r>
        <w:rPr>
          <w:rFonts w:ascii="Symbol" w:eastAsia="Symbol" w:hAnsi="Symbol" w:cs="Symbol"/>
          <w:w w:val="167"/>
          <w:sz w:val="22"/>
          <w:szCs w:val="22"/>
        </w:rPr>
        <w:t></w:t>
      </w:r>
      <w:r>
        <w:rPr>
          <w:spacing w:val="86"/>
          <w:w w:val="167"/>
          <w:sz w:val="22"/>
          <w:szCs w:val="22"/>
        </w:rPr>
        <w:t xml:space="preserve"> </w:t>
      </w:r>
      <w:r>
        <w:rPr>
          <w:spacing w:val="-1"/>
          <w:w w:val="115"/>
          <w:sz w:val="22"/>
          <w:szCs w:val="22"/>
        </w:rPr>
        <w:t>D</w:t>
      </w:r>
      <w:r>
        <w:rPr>
          <w:w w:val="115"/>
          <w:sz w:val="22"/>
          <w:szCs w:val="22"/>
        </w:rPr>
        <w:t>ef</w:t>
      </w:r>
      <w:r>
        <w:rPr>
          <w:spacing w:val="-1"/>
          <w:w w:val="115"/>
          <w:sz w:val="22"/>
          <w:szCs w:val="22"/>
        </w:rPr>
        <w:t>i</w:t>
      </w:r>
      <w:r>
        <w:rPr>
          <w:w w:val="115"/>
          <w:sz w:val="22"/>
          <w:szCs w:val="22"/>
        </w:rPr>
        <w:t>n</w:t>
      </w:r>
      <w:r>
        <w:rPr>
          <w:spacing w:val="1"/>
          <w:w w:val="115"/>
          <w:sz w:val="22"/>
          <w:szCs w:val="22"/>
        </w:rPr>
        <w:t>i</w:t>
      </w:r>
      <w:r>
        <w:rPr>
          <w:spacing w:val="-1"/>
          <w:w w:val="115"/>
          <w:sz w:val="22"/>
          <w:szCs w:val="22"/>
        </w:rPr>
        <w:t>s</w:t>
      </w:r>
      <w:r>
        <w:rPr>
          <w:w w:val="115"/>
          <w:sz w:val="22"/>
          <w:szCs w:val="22"/>
        </w:rPr>
        <w:t>i</w:t>
      </w:r>
      <w:r>
        <w:rPr>
          <w:spacing w:val="8"/>
          <w:w w:val="115"/>
          <w:sz w:val="22"/>
          <w:szCs w:val="22"/>
        </w:rPr>
        <w:t xml:space="preserve"> </w:t>
      </w:r>
      <w:r>
        <w:rPr>
          <w:w w:val="114"/>
          <w:sz w:val="22"/>
          <w:szCs w:val="22"/>
        </w:rPr>
        <w:t>S</w:t>
      </w:r>
      <w:r>
        <w:rPr>
          <w:w w:val="103"/>
          <w:sz w:val="22"/>
          <w:szCs w:val="22"/>
        </w:rPr>
        <w:t>F</w:t>
      </w:r>
    </w:p>
    <w:p w:rsidR="00944A07" w:rsidRDefault="000E52F1">
      <w:pPr>
        <w:spacing w:before="4"/>
        <w:ind w:left="360"/>
        <w:rPr>
          <w:sz w:val="22"/>
          <w:szCs w:val="22"/>
        </w:rPr>
      </w:pPr>
      <w:r>
        <w:rPr>
          <w:rFonts w:ascii="Symbol" w:eastAsia="Symbol" w:hAnsi="Symbol" w:cs="Symbol"/>
          <w:w w:val="167"/>
          <w:sz w:val="22"/>
          <w:szCs w:val="22"/>
        </w:rPr>
        <w:t></w:t>
      </w:r>
      <w:r>
        <w:rPr>
          <w:spacing w:val="86"/>
          <w:w w:val="167"/>
          <w:sz w:val="22"/>
          <w:szCs w:val="22"/>
        </w:rPr>
        <w:t xml:space="preserve"> </w:t>
      </w:r>
      <w:r>
        <w:rPr>
          <w:spacing w:val="-12"/>
          <w:w w:val="90"/>
          <w:sz w:val="22"/>
          <w:szCs w:val="22"/>
        </w:rPr>
        <w:t>K</w:t>
      </w:r>
      <w:r>
        <w:rPr>
          <w:spacing w:val="-1"/>
          <w:w w:val="122"/>
          <w:sz w:val="22"/>
          <w:szCs w:val="22"/>
        </w:rPr>
        <w:t>o</w:t>
      </w:r>
      <w:r>
        <w:rPr>
          <w:w w:val="125"/>
          <w:sz w:val="22"/>
          <w:szCs w:val="22"/>
        </w:rPr>
        <w:t>m</w:t>
      </w:r>
      <w:r>
        <w:rPr>
          <w:w w:val="126"/>
          <w:sz w:val="22"/>
          <w:szCs w:val="22"/>
        </w:rPr>
        <w:t>p</w:t>
      </w:r>
      <w:r>
        <w:rPr>
          <w:spacing w:val="-1"/>
          <w:w w:val="122"/>
          <w:sz w:val="22"/>
          <w:szCs w:val="22"/>
        </w:rPr>
        <w:t>o</w:t>
      </w:r>
      <w:r>
        <w:rPr>
          <w:w w:val="126"/>
          <w:sz w:val="22"/>
          <w:szCs w:val="22"/>
        </w:rPr>
        <w:t>n</w:t>
      </w:r>
      <w:r>
        <w:rPr>
          <w:w w:val="138"/>
          <w:sz w:val="22"/>
          <w:szCs w:val="22"/>
        </w:rPr>
        <w:t>e</w:t>
      </w:r>
      <w:r>
        <w:rPr>
          <w:w w:val="126"/>
          <w:sz w:val="22"/>
          <w:szCs w:val="22"/>
        </w:rPr>
        <w:t>n</w:t>
      </w:r>
    </w:p>
    <w:p w:rsidR="00944A07" w:rsidRDefault="000E52F1">
      <w:pPr>
        <w:spacing w:before="18"/>
        <w:ind w:left="720"/>
        <w:rPr>
          <w:sz w:val="22"/>
          <w:szCs w:val="22"/>
        </w:rPr>
      </w:pPr>
      <w:r>
        <w:rPr>
          <w:spacing w:val="-9"/>
          <w:w w:val="108"/>
          <w:sz w:val="22"/>
          <w:szCs w:val="22"/>
        </w:rPr>
        <w:t>P</w:t>
      </w:r>
      <w:r>
        <w:rPr>
          <w:w w:val="138"/>
          <w:sz w:val="22"/>
          <w:szCs w:val="22"/>
        </w:rPr>
        <w:t>e</w:t>
      </w:r>
      <w:r>
        <w:rPr>
          <w:spacing w:val="-4"/>
          <w:w w:val="123"/>
          <w:sz w:val="22"/>
          <w:szCs w:val="22"/>
        </w:rPr>
        <w:t>r</w:t>
      </w:r>
      <w:r>
        <w:rPr>
          <w:w w:val="125"/>
          <w:sz w:val="22"/>
          <w:szCs w:val="22"/>
        </w:rPr>
        <w:t>m</w:t>
      </w:r>
      <w:r>
        <w:rPr>
          <w:spacing w:val="1"/>
          <w:sz w:val="22"/>
          <w:szCs w:val="22"/>
        </w:rPr>
        <w:t>i</w:t>
      </w:r>
      <w:r>
        <w:rPr>
          <w:w w:val="126"/>
          <w:sz w:val="22"/>
          <w:szCs w:val="22"/>
        </w:rPr>
        <w:t>n</w:t>
      </w:r>
      <w:r>
        <w:rPr>
          <w:w w:val="141"/>
          <w:sz w:val="22"/>
          <w:szCs w:val="22"/>
        </w:rPr>
        <w:t>t</w:t>
      </w:r>
      <w:r>
        <w:rPr>
          <w:spacing w:val="-1"/>
          <w:w w:val="138"/>
          <w:sz w:val="22"/>
          <w:szCs w:val="22"/>
        </w:rPr>
        <w:t>aa</w:t>
      </w:r>
      <w:r>
        <w:rPr>
          <w:w w:val="126"/>
          <w:sz w:val="22"/>
          <w:szCs w:val="22"/>
        </w:rPr>
        <w:t>n</w:t>
      </w:r>
    </w:p>
    <w:p w:rsidR="00944A07" w:rsidRDefault="000E52F1">
      <w:pPr>
        <w:spacing w:line="240" w:lineRule="exact"/>
        <w:ind w:left="360"/>
        <w:rPr>
          <w:sz w:val="22"/>
          <w:szCs w:val="22"/>
        </w:rPr>
      </w:pPr>
      <w:r>
        <w:rPr>
          <w:rFonts w:ascii="Symbol" w:eastAsia="Symbol" w:hAnsi="Symbol" w:cs="Symbol"/>
          <w:w w:val="167"/>
          <w:sz w:val="22"/>
          <w:szCs w:val="22"/>
        </w:rPr>
        <w:t></w:t>
      </w:r>
      <w:r>
        <w:rPr>
          <w:spacing w:val="86"/>
          <w:w w:val="167"/>
          <w:sz w:val="22"/>
          <w:szCs w:val="22"/>
        </w:rPr>
        <w:t xml:space="preserve"> </w:t>
      </w:r>
      <w:r>
        <w:rPr>
          <w:spacing w:val="-2"/>
          <w:w w:val="97"/>
          <w:sz w:val="22"/>
          <w:szCs w:val="22"/>
        </w:rPr>
        <w:t>M</w:t>
      </w:r>
      <w:r>
        <w:rPr>
          <w:w w:val="138"/>
          <w:sz w:val="22"/>
          <w:szCs w:val="22"/>
        </w:rPr>
        <w:t>e</w:t>
      </w:r>
      <w:r>
        <w:rPr>
          <w:w w:val="141"/>
          <w:sz w:val="22"/>
          <w:szCs w:val="22"/>
        </w:rPr>
        <w:t>t</w:t>
      </w:r>
      <w:r>
        <w:rPr>
          <w:spacing w:val="-1"/>
          <w:w w:val="122"/>
          <w:sz w:val="22"/>
          <w:szCs w:val="22"/>
        </w:rPr>
        <w:t>o</w:t>
      </w:r>
      <w:r>
        <w:rPr>
          <w:w w:val="126"/>
          <w:sz w:val="22"/>
          <w:szCs w:val="22"/>
        </w:rPr>
        <w:t>d</w:t>
      </w:r>
      <w:r>
        <w:rPr>
          <w:w w:val="138"/>
          <w:sz w:val="22"/>
          <w:szCs w:val="22"/>
        </w:rPr>
        <w:t>a</w:t>
      </w:r>
      <w:r>
        <w:rPr>
          <w:spacing w:val="16"/>
          <w:sz w:val="22"/>
          <w:szCs w:val="22"/>
        </w:rPr>
        <w:t xml:space="preserve"> </w:t>
      </w:r>
      <w:r>
        <w:rPr>
          <w:spacing w:val="-9"/>
          <w:w w:val="103"/>
          <w:sz w:val="22"/>
          <w:szCs w:val="22"/>
        </w:rPr>
        <w:t>F</w:t>
      </w:r>
      <w:r>
        <w:rPr>
          <w:spacing w:val="-1"/>
          <w:w w:val="122"/>
          <w:sz w:val="22"/>
          <w:szCs w:val="22"/>
        </w:rPr>
        <w:t>o</w:t>
      </w:r>
      <w:r>
        <w:rPr>
          <w:spacing w:val="-6"/>
          <w:w w:val="123"/>
          <w:sz w:val="22"/>
          <w:szCs w:val="22"/>
        </w:rPr>
        <w:t>r</w:t>
      </w:r>
      <w:r>
        <w:rPr>
          <w:w w:val="138"/>
          <w:sz w:val="22"/>
          <w:szCs w:val="22"/>
        </w:rPr>
        <w:t>e</w:t>
      </w:r>
      <w:r>
        <w:rPr>
          <w:spacing w:val="1"/>
          <w:w w:val="124"/>
          <w:sz w:val="22"/>
          <w:szCs w:val="22"/>
        </w:rPr>
        <w:t>c</w:t>
      </w:r>
      <w:r>
        <w:rPr>
          <w:spacing w:val="-1"/>
          <w:w w:val="138"/>
          <w:sz w:val="22"/>
          <w:szCs w:val="22"/>
        </w:rPr>
        <w:t>a</w:t>
      </w:r>
      <w:r>
        <w:rPr>
          <w:spacing w:val="-1"/>
          <w:w w:val="133"/>
          <w:sz w:val="22"/>
          <w:szCs w:val="22"/>
        </w:rPr>
        <w:t>s</w:t>
      </w:r>
      <w:r>
        <w:rPr>
          <w:w w:val="141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w w:val="126"/>
          <w:sz w:val="22"/>
          <w:szCs w:val="22"/>
        </w:rPr>
        <w:t>ng</w:t>
      </w:r>
    </w:p>
    <w:p w:rsidR="00944A07" w:rsidRDefault="000E52F1">
      <w:pPr>
        <w:spacing w:before="4"/>
        <w:ind w:left="360"/>
        <w:rPr>
          <w:sz w:val="22"/>
          <w:szCs w:val="22"/>
        </w:rPr>
      </w:pPr>
      <w:r>
        <w:rPr>
          <w:rFonts w:ascii="Symbol" w:eastAsia="Symbol" w:hAnsi="Symbol" w:cs="Symbol"/>
          <w:w w:val="167"/>
          <w:sz w:val="22"/>
          <w:szCs w:val="22"/>
        </w:rPr>
        <w:t></w:t>
      </w:r>
      <w:r>
        <w:rPr>
          <w:spacing w:val="86"/>
          <w:w w:val="167"/>
          <w:sz w:val="22"/>
          <w:szCs w:val="22"/>
        </w:rPr>
        <w:t xml:space="preserve"> </w:t>
      </w:r>
      <w:r>
        <w:rPr>
          <w:spacing w:val="-12"/>
          <w:w w:val="90"/>
          <w:sz w:val="22"/>
          <w:szCs w:val="22"/>
        </w:rPr>
        <w:t>K</w:t>
      </w:r>
      <w:r>
        <w:rPr>
          <w:w w:val="138"/>
          <w:sz w:val="22"/>
          <w:szCs w:val="22"/>
        </w:rPr>
        <w:t>e</w:t>
      </w:r>
      <w:r>
        <w:rPr>
          <w:w w:val="126"/>
          <w:sz w:val="22"/>
          <w:szCs w:val="22"/>
        </w:rPr>
        <w:t>g</w:t>
      </w:r>
      <w:r>
        <w:rPr>
          <w:spacing w:val="-1"/>
          <w:w w:val="126"/>
          <w:sz w:val="22"/>
          <w:szCs w:val="22"/>
        </w:rPr>
        <w:t>u</w:t>
      </w:r>
      <w:r>
        <w:rPr>
          <w:w w:val="126"/>
          <w:sz w:val="22"/>
          <w:szCs w:val="22"/>
        </w:rPr>
        <w:t>n</w:t>
      </w:r>
      <w:r>
        <w:rPr>
          <w:spacing w:val="-1"/>
          <w:w w:val="138"/>
          <w:sz w:val="22"/>
          <w:szCs w:val="22"/>
        </w:rPr>
        <w:t>aa</w:t>
      </w:r>
      <w:r>
        <w:rPr>
          <w:w w:val="126"/>
          <w:sz w:val="22"/>
          <w:szCs w:val="22"/>
        </w:rPr>
        <w:t>n</w:t>
      </w:r>
      <w:r>
        <w:rPr>
          <w:spacing w:val="17"/>
          <w:sz w:val="22"/>
          <w:szCs w:val="22"/>
        </w:rPr>
        <w:t xml:space="preserve"> </w:t>
      </w:r>
      <w:r>
        <w:rPr>
          <w:w w:val="114"/>
          <w:sz w:val="22"/>
          <w:szCs w:val="22"/>
        </w:rPr>
        <w:t>S</w:t>
      </w:r>
      <w:r>
        <w:rPr>
          <w:w w:val="103"/>
          <w:sz w:val="22"/>
          <w:szCs w:val="22"/>
        </w:rPr>
        <w:t>F</w:t>
      </w:r>
    </w:p>
    <w:p w:rsidR="00944A07" w:rsidRDefault="000E52F1">
      <w:pPr>
        <w:spacing w:before="2"/>
        <w:ind w:left="360"/>
        <w:rPr>
          <w:sz w:val="22"/>
          <w:szCs w:val="22"/>
        </w:rPr>
      </w:pPr>
      <w:r>
        <w:rPr>
          <w:rFonts w:ascii="Symbol" w:eastAsia="Symbol" w:hAnsi="Symbol" w:cs="Symbol"/>
          <w:w w:val="167"/>
          <w:sz w:val="22"/>
          <w:szCs w:val="22"/>
        </w:rPr>
        <w:t></w:t>
      </w:r>
      <w:r>
        <w:rPr>
          <w:spacing w:val="86"/>
          <w:w w:val="167"/>
          <w:sz w:val="22"/>
          <w:szCs w:val="22"/>
        </w:rPr>
        <w:t xml:space="preserve"> </w:t>
      </w:r>
      <w:r>
        <w:rPr>
          <w:w w:val="94"/>
          <w:sz w:val="22"/>
          <w:szCs w:val="22"/>
        </w:rPr>
        <w:t>A</w:t>
      </w:r>
      <w:r>
        <w:rPr>
          <w:spacing w:val="-8"/>
          <w:w w:val="115"/>
          <w:sz w:val="22"/>
          <w:szCs w:val="22"/>
        </w:rPr>
        <w:t>k</w:t>
      </w:r>
      <w:r>
        <w:rPr>
          <w:w w:val="126"/>
          <w:sz w:val="22"/>
          <w:szCs w:val="22"/>
        </w:rPr>
        <w:t>u</w:t>
      </w:r>
      <w:r>
        <w:rPr>
          <w:w w:val="123"/>
          <w:sz w:val="22"/>
          <w:szCs w:val="22"/>
        </w:rPr>
        <w:t>r</w:t>
      </w:r>
      <w:r>
        <w:rPr>
          <w:spacing w:val="-1"/>
          <w:w w:val="138"/>
          <w:sz w:val="22"/>
          <w:szCs w:val="22"/>
        </w:rPr>
        <w:t>a</w:t>
      </w:r>
      <w:r>
        <w:rPr>
          <w:spacing w:val="-1"/>
          <w:w w:val="133"/>
          <w:sz w:val="22"/>
          <w:szCs w:val="22"/>
        </w:rPr>
        <w:t>s</w:t>
      </w:r>
      <w:r>
        <w:rPr>
          <w:sz w:val="22"/>
          <w:szCs w:val="22"/>
        </w:rPr>
        <w:t>i</w:t>
      </w:r>
      <w:r>
        <w:rPr>
          <w:spacing w:val="17"/>
          <w:sz w:val="22"/>
          <w:szCs w:val="22"/>
        </w:rPr>
        <w:t xml:space="preserve"> </w:t>
      </w:r>
      <w:r>
        <w:rPr>
          <w:w w:val="114"/>
          <w:sz w:val="22"/>
          <w:szCs w:val="22"/>
        </w:rPr>
        <w:t>S</w:t>
      </w:r>
      <w:r>
        <w:rPr>
          <w:w w:val="103"/>
          <w:sz w:val="22"/>
          <w:szCs w:val="22"/>
        </w:rPr>
        <w:t>F</w:t>
      </w:r>
    </w:p>
    <w:p w:rsidR="00944A07" w:rsidRDefault="000E52F1">
      <w:pPr>
        <w:spacing w:before="3"/>
        <w:rPr>
          <w:sz w:val="22"/>
          <w:szCs w:val="22"/>
        </w:rPr>
      </w:pPr>
      <w:r>
        <w:br w:type="column"/>
      </w:r>
      <w:r>
        <w:rPr>
          <w:rFonts w:ascii="Segoe MDL2 Assets" w:eastAsia="Segoe MDL2 Assets" w:hAnsi="Segoe MDL2 Assets" w:cs="Segoe MDL2 Assets"/>
          <w:w w:val="46"/>
          <w:sz w:val="22"/>
          <w:szCs w:val="22"/>
        </w:rPr>
        <w:lastRenderedPageBreak/>
        <w:t xml:space="preserve">        </w:t>
      </w:r>
      <w:r>
        <w:rPr>
          <w:rFonts w:ascii="Segoe MDL2 Assets" w:eastAsia="Segoe MDL2 Assets" w:hAnsi="Segoe MDL2 Assets" w:cs="Segoe MDL2 Assets"/>
          <w:spacing w:val="11"/>
          <w:w w:val="46"/>
          <w:sz w:val="22"/>
          <w:szCs w:val="22"/>
        </w:rPr>
        <w:t xml:space="preserve"> </w:t>
      </w:r>
      <w:r>
        <w:rPr>
          <w:spacing w:val="-2"/>
          <w:w w:val="104"/>
          <w:sz w:val="22"/>
          <w:szCs w:val="22"/>
        </w:rPr>
        <w:t>C</w:t>
      </w:r>
      <w:r>
        <w:rPr>
          <w:w w:val="138"/>
          <w:sz w:val="22"/>
          <w:szCs w:val="22"/>
        </w:rPr>
        <w:t>e</w:t>
      </w:r>
      <w:r>
        <w:rPr>
          <w:w w:val="123"/>
          <w:sz w:val="22"/>
          <w:szCs w:val="22"/>
        </w:rPr>
        <w:t>r</w:t>
      </w:r>
      <w:r>
        <w:rPr>
          <w:spacing w:val="1"/>
          <w:w w:val="138"/>
          <w:sz w:val="22"/>
          <w:szCs w:val="22"/>
        </w:rPr>
        <w:t>a</w:t>
      </w:r>
      <w:r>
        <w:rPr>
          <w:w w:val="125"/>
          <w:sz w:val="22"/>
          <w:szCs w:val="22"/>
        </w:rPr>
        <w:t>m</w:t>
      </w:r>
      <w:r>
        <w:rPr>
          <w:spacing w:val="-1"/>
          <w:w w:val="138"/>
          <w:sz w:val="22"/>
          <w:szCs w:val="22"/>
        </w:rPr>
        <w:t>a</w:t>
      </w:r>
      <w:r>
        <w:rPr>
          <w:w w:val="126"/>
          <w:sz w:val="22"/>
          <w:szCs w:val="22"/>
        </w:rPr>
        <w:t>h</w:t>
      </w:r>
    </w:p>
    <w:p w:rsidR="00944A07" w:rsidRDefault="000E52F1">
      <w:pPr>
        <w:tabs>
          <w:tab w:val="left" w:pos="340"/>
        </w:tabs>
        <w:spacing w:before="60" w:line="278" w:lineRule="auto"/>
        <w:ind w:left="360" w:right="-38" w:hanging="360"/>
        <w:rPr>
          <w:sz w:val="22"/>
          <w:szCs w:val="22"/>
        </w:rPr>
      </w:pPr>
      <w:r>
        <w:rPr>
          <w:rFonts w:ascii="Segoe MDL2 Assets" w:eastAsia="Segoe MDL2 Assets" w:hAnsi="Segoe MDL2 Assets" w:cs="Segoe MDL2 Assets"/>
          <w:w w:val="46"/>
          <w:sz w:val="22"/>
          <w:szCs w:val="22"/>
        </w:rPr>
        <w:t></w:t>
      </w:r>
      <w:r>
        <w:rPr>
          <w:rFonts w:ascii="Segoe MDL2 Assets" w:eastAsia="Segoe MDL2 Assets" w:hAnsi="Segoe MDL2 Assets" w:cs="Segoe MDL2 Assets"/>
          <w:sz w:val="22"/>
          <w:szCs w:val="22"/>
        </w:rPr>
        <w:tab/>
      </w:r>
      <w:r>
        <w:rPr>
          <w:w w:val="97"/>
          <w:sz w:val="22"/>
          <w:szCs w:val="22"/>
        </w:rPr>
        <w:t>M</w:t>
      </w:r>
      <w:r>
        <w:rPr>
          <w:spacing w:val="2"/>
          <w:w w:val="138"/>
          <w:sz w:val="22"/>
          <w:szCs w:val="22"/>
        </w:rPr>
        <w:t>e</w:t>
      </w:r>
      <w:r>
        <w:rPr>
          <w:w w:val="126"/>
          <w:sz w:val="22"/>
          <w:szCs w:val="22"/>
        </w:rPr>
        <w:t>n</w:t>
      </w:r>
      <w:r>
        <w:rPr>
          <w:spacing w:val="1"/>
          <w:w w:val="124"/>
          <w:sz w:val="22"/>
          <w:szCs w:val="22"/>
        </w:rPr>
        <w:t>c</w:t>
      </w:r>
      <w:r>
        <w:rPr>
          <w:spacing w:val="-1"/>
          <w:w w:val="138"/>
          <w:sz w:val="22"/>
          <w:szCs w:val="22"/>
        </w:rPr>
        <w:t>a</w:t>
      </w:r>
      <w:r>
        <w:rPr>
          <w:spacing w:val="1"/>
          <w:w w:val="123"/>
          <w:sz w:val="22"/>
          <w:szCs w:val="22"/>
        </w:rPr>
        <w:t>r</w:t>
      </w:r>
      <w:r>
        <w:rPr>
          <w:sz w:val="22"/>
          <w:szCs w:val="22"/>
        </w:rPr>
        <w:t xml:space="preserve">i </w:t>
      </w:r>
      <w:r>
        <w:rPr>
          <w:spacing w:val="2"/>
          <w:w w:val="141"/>
          <w:sz w:val="22"/>
          <w:szCs w:val="22"/>
        </w:rPr>
        <w:t>t</w:t>
      </w:r>
      <w:r>
        <w:rPr>
          <w:spacing w:val="-1"/>
          <w:w w:val="138"/>
          <w:sz w:val="22"/>
          <w:szCs w:val="22"/>
        </w:rPr>
        <w:t>a</w:t>
      </w:r>
      <w:r>
        <w:rPr>
          <w:spacing w:val="2"/>
          <w:w w:val="125"/>
          <w:sz w:val="22"/>
          <w:szCs w:val="22"/>
        </w:rPr>
        <w:t>m</w:t>
      </w:r>
      <w:r>
        <w:rPr>
          <w:w w:val="126"/>
          <w:sz w:val="22"/>
          <w:szCs w:val="22"/>
        </w:rPr>
        <w:t>b</w:t>
      </w:r>
      <w:r>
        <w:rPr>
          <w:spacing w:val="1"/>
          <w:w w:val="138"/>
          <w:sz w:val="22"/>
          <w:szCs w:val="22"/>
        </w:rPr>
        <w:t>a</w:t>
      </w:r>
      <w:r>
        <w:rPr>
          <w:w w:val="126"/>
          <w:sz w:val="22"/>
          <w:szCs w:val="22"/>
        </w:rPr>
        <w:t>h</w:t>
      </w:r>
      <w:r>
        <w:rPr>
          <w:spacing w:val="1"/>
          <w:w w:val="138"/>
          <w:sz w:val="22"/>
          <w:szCs w:val="22"/>
        </w:rPr>
        <w:t>a</w:t>
      </w:r>
      <w:r>
        <w:rPr>
          <w:w w:val="126"/>
          <w:sz w:val="22"/>
          <w:szCs w:val="22"/>
        </w:rPr>
        <w:t xml:space="preserve">n </w:t>
      </w:r>
      <w:r>
        <w:rPr>
          <w:spacing w:val="-42"/>
          <w:w w:val="117"/>
          <w:sz w:val="22"/>
          <w:szCs w:val="22"/>
        </w:rPr>
        <w:t>T</w:t>
      </w:r>
      <w:r>
        <w:rPr>
          <w:w w:val="117"/>
          <w:sz w:val="22"/>
          <w:szCs w:val="22"/>
        </w:rPr>
        <w:t>e</w:t>
      </w:r>
      <w:r>
        <w:rPr>
          <w:spacing w:val="1"/>
          <w:w w:val="117"/>
          <w:sz w:val="22"/>
          <w:szCs w:val="22"/>
        </w:rPr>
        <w:t>o</w:t>
      </w:r>
      <w:r>
        <w:rPr>
          <w:w w:val="117"/>
          <w:sz w:val="22"/>
          <w:szCs w:val="22"/>
        </w:rPr>
        <w:t>ri</w:t>
      </w:r>
      <w:r>
        <w:rPr>
          <w:spacing w:val="13"/>
          <w:w w:val="117"/>
          <w:sz w:val="22"/>
          <w:szCs w:val="22"/>
        </w:rPr>
        <w:t xml:space="preserve"> </w:t>
      </w:r>
      <w:r>
        <w:rPr>
          <w:w w:val="126"/>
          <w:sz w:val="22"/>
          <w:szCs w:val="22"/>
        </w:rPr>
        <w:t>d</w:t>
      </w:r>
      <w:r>
        <w:rPr>
          <w:spacing w:val="1"/>
          <w:w w:val="138"/>
          <w:sz w:val="22"/>
          <w:szCs w:val="22"/>
        </w:rPr>
        <w:t>a</w:t>
      </w:r>
      <w:r>
        <w:rPr>
          <w:w w:val="123"/>
          <w:sz w:val="22"/>
          <w:szCs w:val="22"/>
        </w:rPr>
        <w:t>r</w:t>
      </w:r>
      <w:r>
        <w:rPr>
          <w:sz w:val="22"/>
          <w:szCs w:val="22"/>
        </w:rPr>
        <w:t xml:space="preserve">i </w:t>
      </w:r>
      <w:r>
        <w:rPr>
          <w:spacing w:val="-4"/>
          <w:w w:val="123"/>
          <w:sz w:val="22"/>
          <w:szCs w:val="22"/>
        </w:rPr>
        <w:t>r</w:t>
      </w:r>
      <w:r>
        <w:rPr>
          <w:w w:val="138"/>
          <w:sz w:val="22"/>
          <w:szCs w:val="22"/>
        </w:rPr>
        <w:t>e</w:t>
      </w:r>
      <w:r>
        <w:rPr>
          <w:spacing w:val="2"/>
          <w:w w:val="105"/>
          <w:sz w:val="22"/>
          <w:szCs w:val="22"/>
        </w:rPr>
        <w:t>f</w:t>
      </w:r>
      <w:r>
        <w:rPr>
          <w:w w:val="138"/>
          <w:sz w:val="22"/>
          <w:szCs w:val="22"/>
        </w:rPr>
        <w:t>e</w:t>
      </w:r>
      <w:r>
        <w:rPr>
          <w:spacing w:val="-4"/>
          <w:w w:val="123"/>
          <w:sz w:val="22"/>
          <w:szCs w:val="22"/>
        </w:rPr>
        <w:t>r</w:t>
      </w:r>
      <w:r>
        <w:rPr>
          <w:w w:val="138"/>
          <w:sz w:val="22"/>
          <w:szCs w:val="22"/>
        </w:rPr>
        <w:t>e</w:t>
      </w:r>
      <w:r>
        <w:rPr>
          <w:spacing w:val="2"/>
          <w:w w:val="126"/>
          <w:sz w:val="22"/>
          <w:szCs w:val="22"/>
        </w:rPr>
        <w:t>n</w:t>
      </w:r>
      <w:r>
        <w:rPr>
          <w:spacing w:val="-1"/>
          <w:w w:val="133"/>
          <w:sz w:val="22"/>
          <w:szCs w:val="22"/>
        </w:rPr>
        <w:t>s</w:t>
      </w:r>
      <w:r>
        <w:rPr>
          <w:sz w:val="22"/>
          <w:szCs w:val="22"/>
        </w:rPr>
        <w:t xml:space="preserve">i </w:t>
      </w:r>
      <w:r>
        <w:rPr>
          <w:spacing w:val="3"/>
          <w:w w:val="126"/>
          <w:sz w:val="22"/>
          <w:szCs w:val="22"/>
        </w:rPr>
        <w:t>y</w:t>
      </w:r>
      <w:r>
        <w:rPr>
          <w:spacing w:val="-1"/>
          <w:w w:val="126"/>
          <w:sz w:val="22"/>
          <w:szCs w:val="22"/>
        </w:rPr>
        <w:t>a</w:t>
      </w:r>
      <w:r>
        <w:rPr>
          <w:spacing w:val="3"/>
          <w:w w:val="126"/>
          <w:sz w:val="22"/>
          <w:szCs w:val="22"/>
        </w:rPr>
        <w:t>n</w:t>
      </w:r>
      <w:r>
        <w:rPr>
          <w:w w:val="126"/>
          <w:sz w:val="22"/>
          <w:szCs w:val="22"/>
        </w:rPr>
        <w:t>g</w:t>
      </w:r>
      <w:r>
        <w:rPr>
          <w:spacing w:val="5"/>
          <w:w w:val="126"/>
          <w:sz w:val="22"/>
          <w:szCs w:val="22"/>
        </w:rPr>
        <w:t xml:space="preserve"> </w:t>
      </w:r>
      <w:r>
        <w:rPr>
          <w:spacing w:val="1"/>
          <w:w w:val="126"/>
          <w:sz w:val="22"/>
          <w:szCs w:val="22"/>
        </w:rPr>
        <w:t>l</w:t>
      </w:r>
      <w:r>
        <w:rPr>
          <w:spacing w:val="-1"/>
          <w:w w:val="138"/>
          <w:sz w:val="22"/>
          <w:szCs w:val="22"/>
        </w:rPr>
        <w:t>a</w:t>
      </w:r>
      <w:r>
        <w:rPr>
          <w:spacing w:val="3"/>
          <w:sz w:val="22"/>
          <w:szCs w:val="22"/>
        </w:rPr>
        <w:t>i</w:t>
      </w:r>
      <w:r>
        <w:rPr>
          <w:w w:val="126"/>
          <w:sz w:val="22"/>
          <w:szCs w:val="22"/>
        </w:rPr>
        <w:t>n</w:t>
      </w:r>
    </w:p>
    <w:p w:rsidR="00944A07" w:rsidRDefault="000E52F1">
      <w:pPr>
        <w:spacing w:line="264" w:lineRule="auto"/>
        <w:ind w:left="360" w:right="522"/>
        <w:rPr>
          <w:sz w:val="22"/>
          <w:szCs w:val="22"/>
        </w:rPr>
      </w:pPr>
      <w:r>
        <w:br w:type="column"/>
      </w:r>
      <w:r>
        <w:rPr>
          <w:spacing w:val="-2"/>
          <w:w w:val="119"/>
          <w:sz w:val="22"/>
          <w:szCs w:val="22"/>
        </w:rPr>
        <w:lastRenderedPageBreak/>
        <w:t>d</w:t>
      </w:r>
      <w:r>
        <w:rPr>
          <w:w w:val="119"/>
          <w:sz w:val="22"/>
          <w:szCs w:val="22"/>
        </w:rPr>
        <w:t>ef</w:t>
      </w:r>
      <w:r>
        <w:rPr>
          <w:spacing w:val="-1"/>
          <w:w w:val="119"/>
          <w:sz w:val="22"/>
          <w:szCs w:val="22"/>
        </w:rPr>
        <w:t>i</w:t>
      </w:r>
      <w:r>
        <w:rPr>
          <w:w w:val="119"/>
          <w:sz w:val="22"/>
          <w:szCs w:val="22"/>
        </w:rPr>
        <w:t>n</w:t>
      </w:r>
      <w:r>
        <w:rPr>
          <w:spacing w:val="1"/>
          <w:w w:val="119"/>
          <w:sz w:val="22"/>
          <w:szCs w:val="22"/>
        </w:rPr>
        <w:t>i</w:t>
      </w:r>
      <w:r>
        <w:rPr>
          <w:spacing w:val="-1"/>
          <w:w w:val="119"/>
          <w:sz w:val="22"/>
          <w:szCs w:val="22"/>
        </w:rPr>
        <w:t>s</w:t>
      </w:r>
      <w:r>
        <w:rPr>
          <w:spacing w:val="1"/>
          <w:w w:val="119"/>
          <w:sz w:val="22"/>
          <w:szCs w:val="22"/>
        </w:rPr>
        <w:t>i</w:t>
      </w:r>
      <w:r>
        <w:rPr>
          <w:w w:val="119"/>
          <w:sz w:val="22"/>
          <w:szCs w:val="22"/>
        </w:rPr>
        <w:t>,</w:t>
      </w:r>
      <w:r>
        <w:rPr>
          <w:spacing w:val="11"/>
          <w:w w:val="119"/>
          <w:sz w:val="22"/>
          <w:szCs w:val="22"/>
        </w:rPr>
        <w:t xml:space="preserve"> </w:t>
      </w:r>
      <w:r>
        <w:rPr>
          <w:spacing w:val="-1"/>
          <w:w w:val="133"/>
          <w:sz w:val="22"/>
          <w:szCs w:val="22"/>
        </w:rPr>
        <w:t>s</w:t>
      </w:r>
      <w:r>
        <w:rPr>
          <w:w w:val="141"/>
          <w:sz w:val="22"/>
          <w:szCs w:val="22"/>
        </w:rPr>
        <w:t>t</w:t>
      </w:r>
      <w:r>
        <w:rPr>
          <w:w w:val="123"/>
          <w:sz w:val="22"/>
          <w:szCs w:val="22"/>
        </w:rPr>
        <w:t>r</w:t>
      </w:r>
      <w:r>
        <w:rPr>
          <w:spacing w:val="-1"/>
          <w:w w:val="138"/>
          <w:sz w:val="22"/>
          <w:szCs w:val="22"/>
        </w:rPr>
        <w:t>a</w:t>
      </w:r>
      <w:r>
        <w:rPr>
          <w:w w:val="141"/>
          <w:sz w:val="22"/>
          <w:szCs w:val="22"/>
        </w:rPr>
        <w:t>t</w:t>
      </w:r>
      <w:r>
        <w:rPr>
          <w:w w:val="138"/>
          <w:sz w:val="22"/>
          <w:szCs w:val="22"/>
        </w:rPr>
        <w:t>e</w:t>
      </w:r>
      <w:r>
        <w:rPr>
          <w:w w:val="126"/>
          <w:sz w:val="22"/>
          <w:szCs w:val="22"/>
        </w:rPr>
        <w:t>g</w:t>
      </w:r>
      <w:r>
        <w:rPr>
          <w:spacing w:val="1"/>
          <w:sz w:val="22"/>
          <w:szCs w:val="22"/>
        </w:rPr>
        <w:t>i</w:t>
      </w:r>
      <w:r>
        <w:rPr>
          <w:w w:val="127"/>
          <w:sz w:val="22"/>
          <w:szCs w:val="22"/>
        </w:rPr>
        <w:t xml:space="preserve">, </w:t>
      </w:r>
      <w:r>
        <w:rPr>
          <w:w w:val="128"/>
          <w:sz w:val="22"/>
          <w:szCs w:val="22"/>
        </w:rPr>
        <w:t>p</w:t>
      </w:r>
      <w:r>
        <w:rPr>
          <w:spacing w:val="-8"/>
          <w:w w:val="128"/>
          <w:sz w:val="22"/>
          <w:szCs w:val="22"/>
        </w:rPr>
        <w:t>r</w:t>
      </w:r>
      <w:r>
        <w:rPr>
          <w:spacing w:val="-1"/>
          <w:w w:val="128"/>
          <w:sz w:val="22"/>
          <w:szCs w:val="22"/>
        </w:rPr>
        <w:t>os</w:t>
      </w:r>
      <w:r>
        <w:rPr>
          <w:w w:val="128"/>
          <w:sz w:val="22"/>
          <w:szCs w:val="22"/>
        </w:rPr>
        <w:t>es</w:t>
      </w:r>
      <w:r>
        <w:rPr>
          <w:spacing w:val="9"/>
          <w:w w:val="128"/>
          <w:sz w:val="22"/>
          <w:szCs w:val="22"/>
        </w:rPr>
        <w:t xml:space="preserve"> </w:t>
      </w:r>
      <w:r>
        <w:rPr>
          <w:w w:val="128"/>
          <w:sz w:val="22"/>
          <w:szCs w:val="22"/>
        </w:rPr>
        <w:t>d</w:t>
      </w:r>
      <w:r>
        <w:rPr>
          <w:spacing w:val="-1"/>
          <w:w w:val="128"/>
          <w:sz w:val="22"/>
          <w:szCs w:val="22"/>
        </w:rPr>
        <w:t>a</w:t>
      </w:r>
      <w:r>
        <w:rPr>
          <w:w w:val="128"/>
          <w:sz w:val="22"/>
          <w:szCs w:val="22"/>
        </w:rPr>
        <w:t>n</w:t>
      </w:r>
      <w:r>
        <w:rPr>
          <w:spacing w:val="7"/>
          <w:w w:val="128"/>
          <w:sz w:val="22"/>
          <w:szCs w:val="22"/>
        </w:rPr>
        <w:t xml:space="preserve"> </w:t>
      </w:r>
      <w:r>
        <w:rPr>
          <w:spacing w:val="-11"/>
          <w:w w:val="128"/>
          <w:sz w:val="22"/>
          <w:szCs w:val="22"/>
        </w:rPr>
        <w:t>P</w:t>
      </w:r>
      <w:r>
        <w:rPr>
          <w:w w:val="128"/>
          <w:sz w:val="22"/>
          <w:szCs w:val="22"/>
        </w:rPr>
        <w:t>er</w:t>
      </w:r>
      <w:r>
        <w:rPr>
          <w:spacing w:val="-1"/>
          <w:w w:val="128"/>
          <w:sz w:val="22"/>
          <w:szCs w:val="22"/>
        </w:rPr>
        <w:t>a</w:t>
      </w:r>
      <w:r>
        <w:rPr>
          <w:w w:val="128"/>
          <w:sz w:val="22"/>
          <w:szCs w:val="22"/>
        </w:rPr>
        <w:t>n</w:t>
      </w:r>
      <w:r>
        <w:rPr>
          <w:spacing w:val="-6"/>
          <w:w w:val="128"/>
          <w:sz w:val="22"/>
          <w:szCs w:val="22"/>
        </w:rPr>
        <w:t xml:space="preserve"> </w:t>
      </w:r>
      <w:r>
        <w:rPr>
          <w:w w:val="126"/>
          <w:sz w:val="22"/>
          <w:szCs w:val="22"/>
        </w:rPr>
        <w:t>d</w:t>
      </w:r>
      <w:r>
        <w:rPr>
          <w:spacing w:val="-1"/>
          <w:w w:val="138"/>
          <w:sz w:val="22"/>
          <w:szCs w:val="22"/>
        </w:rPr>
        <w:t>a</w:t>
      </w:r>
      <w:r>
        <w:rPr>
          <w:w w:val="126"/>
          <w:sz w:val="22"/>
          <w:szCs w:val="22"/>
        </w:rPr>
        <w:t xml:space="preserve">n </w:t>
      </w:r>
      <w:r>
        <w:rPr>
          <w:spacing w:val="-38"/>
          <w:sz w:val="22"/>
          <w:szCs w:val="22"/>
        </w:rPr>
        <w:t>T</w:t>
      </w:r>
      <w:r>
        <w:rPr>
          <w:spacing w:val="-1"/>
          <w:w w:val="138"/>
          <w:sz w:val="22"/>
          <w:szCs w:val="22"/>
        </w:rPr>
        <w:t>a</w:t>
      </w:r>
      <w:r>
        <w:rPr>
          <w:w w:val="126"/>
          <w:sz w:val="22"/>
          <w:szCs w:val="22"/>
        </w:rPr>
        <w:t>nggung</w:t>
      </w:r>
      <w:r>
        <w:rPr>
          <w:spacing w:val="15"/>
          <w:sz w:val="22"/>
          <w:szCs w:val="22"/>
        </w:rPr>
        <w:t xml:space="preserve"> </w:t>
      </w:r>
      <w:r>
        <w:rPr>
          <w:spacing w:val="-1"/>
          <w:w w:val="75"/>
          <w:sz w:val="22"/>
          <w:szCs w:val="22"/>
        </w:rPr>
        <w:t>J</w:t>
      </w:r>
      <w:r>
        <w:rPr>
          <w:spacing w:val="-1"/>
          <w:w w:val="138"/>
          <w:sz w:val="22"/>
          <w:szCs w:val="22"/>
        </w:rPr>
        <w:t>a</w:t>
      </w:r>
      <w:r>
        <w:rPr>
          <w:w w:val="122"/>
          <w:sz w:val="22"/>
          <w:szCs w:val="22"/>
        </w:rPr>
        <w:t>w</w:t>
      </w:r>
      <w:r>
        <w:rPr>
          <w:spacing w:val="-1"/>
          <w:w w:val="122"/>
          <w:sz w:val="22"/>
          <w:szCs w:val="22"/>
        </w:rPr>
        <w:t>a</w:t>
      </w:r>
      <w:r>
        <w:rPr>
          <w:w w:val="126"/>
          <w:sz w:val="22"/>
          <w:szCs w:val="22"/>
        </w:rPr>
        <w:t xml:space="preserve">b </w:t>
      </w:r>
      <w:r>
        <w:rPr>
          <w:w w:val="97"/>
          <w:sz w:val="22"/>
          <w:szCs w:val="22"/>
        </w:rPr>
        <w:t>M</w:t>
      </w:r>
      <w:r>
        <w:rPr>
          <w:spacing w:val="-1"/>
          <w:w w:val="138"/>
          <w:sz w:val="22"/>
          <w:szCs w:val="22"/>
        </w:rPr>
        <w:t>a</w:t>
      </w:r>
      <w:r>
        <w:rPr>
          <w:w w:val="126"/>
          <w:sz w:val="22"/>
          <w:szCs w:val="22"/>
        </w:rPr>
        <w:t>n</w:t>
      </w:r>
      <w:r>
        <w:rPr>
          <w:spacing w:val="-1"/>
          <w:w w:val="138"/>
          <w:sz w:val="22"/>
          <w:szCs w:val="22"/>
        </w:rPr>
        <w:t>e</w:t>
      </w:r>
      <w:r>
        <w:rPr>
          <w:spacing w:val="1"/>
          <w:sz w:val="22"/>
          <w:szCs w:val="22"/>
        </w:rPr>
        <w:t>j</w:t>
      </w:r>
      <w:r>
        <w:rPr>
          <w:w w:val="138"/>
          <w:sz w:val="22"/>
          <w:szCs w:val="22"/>
        </w:rPr>
        <w:t>e</w:t>
      </w:r>
      <w:r>
        <w:rPr>
          <w:w w:val="123"/>
          <w:sz w:val="22"/>
          <w:szCs w:val="22"/>
        </w:rPr>
        <w:t>r</w:t>
      </w:r>
      <w:r>
        <w:rPr>
          <w:spacing w:val="15"/>
          <w:sz w:val="22"/>
          <w:szCs w:val="22"/>
        </w:rPr>
        <w:t xml:space="preserve"> </w:t>
      </w:r>
      <w:r>
        <w:rPr>
          <w:w w:val="126"/>
          <w:sz w:val="22"/>
          <w:szCs w:val="22"/>
        </w:rPr>
        <w:t>d</w:t>
      </w:r>
      <w:r>
        <w:rPr>
          <w:spacing w:val="-1"/>
          <w:w w:val="138"/>
          <w:sz w:val="22"/>
          <w:szCs w:val="22"/>
        </w:rPr>
        <w:t>a</w:t>
      </w:r>
      <w:r>
        <w:rPr>
          <w:spacing w:val="1"/>
          <w:sz w:val="22"/>
          <w:szCs w:val="22"/>
        </w:rPr>
        <w:t>l</w:t>
      </w:r>
      <w:r>
        <w:rPr>
          <w:spacing w:val="-1"/>
          <w:w w:val="138"/>
          <w:sz w:val="22"/>
          <w:szCs w:val="22"/>
        </w:rPr>
        <w:t>a</w:t>
      </w:r>
      <w:r>
        <w:rPr>
          <w:w w:val="125"/>
          <w:sz w:val="22"/>
          <w:szCs w:val="22"/>
        </w:rPr>
        <w:t xml:space="preserve">m </w:t>
      </w:r>
      <w:r>
        <w:rPr>
          <w:w w:val="97"/>
          <w:sz w:val="22"/>
          <w:szCs w:val="22"/>
        </w:rPr>
        <w:t>M</w:t>
      </w:r>
      <w:r>
        <w:rPr>
          <w:spacing w:val="-1"/>
          <w:w w:val="138"/>
          <w:sz w:val="22"/>
          <w:szCs w:val="22"/>
        </w:rPr>
        <w:t>a</w:t>
      </w:r>
      <w:r>
        <w:rPr>
          <w:w w:val="141"/>
          <w:sz w:val="22"/>
          <w:szCs w:val="22"/>
        </w:rPr>
        <w:t>t</w:t>
      </w:r>
      <w:r>
        <w:rPr>
          <w:w w:val="138"/>
          <w:sz w:val="22"/>
          <w:szCs w:val="22"/>
        </w:rPr>
        <w:t>e</w:t>
      </w:r>
      <w:r>
        <w:rPr>
          <w:w w:val="123"/>
          <w:sz w:val="22"/>
          <w:szCs w:val="22"/>
        </w:rPr>
        <w:t>r</w:t>
      </w:r>
      <w:r>
        <w:rPr>
          <w:spacing w:val="1"/>
          <w:sz w:val="22"/>
          <w:szCs w:val="22"/>
        </w:rPr>
        <w:t>i</w:t>
      </w:r>
      <w:r>
        <w:rPr>
          <w:spacing w:val="-1"/>
          <w:w w:val="138"/>
          <w:sz w:val="22"/>
          <w:szCs w:val="22"/>
        </w:rPr>
        <w:t>a</w:t>
      </w:r>
      <w:r>
        <w:rPr>
          <w:sz w:val="22"/>
          <w:szCs w:val="22"/>
        </w:rPr>
        <w:t>l</w:t>
      </w:r>
      <w:r>
        <w:rPr>
          <w:spacing w:val="15"/>
          <w:sz w:val="22"/>
          <w:szCs w:val="22"/>
        </w:rPr>
        <w:t xml:space="preserve"> </w:t>
      </w:r>
      <w:r>
        <w:rPr>
          <w:w w:val="104"/>
          <w:sz w:val="22"/>
          <w:szCs w:val="22"/>
        </w:rPr>
        <w:t>H</w:t>
      </w:r>
      <w:r>
        <w:rPr>
          <w:spacing w:val="-1"/>
          <w:w w:val="138"/>
          <w:sz w:val="22"/>
          <w:szCs w:val="22"/>
        </w:rPr>
        <w:t>a</w:t>
      </w:r>
      <w:r>
        <w:rPr>
          <w:w w:val="126"/>
          <w:sz w:val="22"/>
          <w:szCs w:val="22"/>
        </w:rPr>
        <w:t>n</w:t>
      </w:r>
      <w:r>
        <w:rPr>
          <w:spacing w:val="-2"/>
          <w:w w:val="126"/>
          <w:sz w:val="22"/>
          <w:szCs w:val="22"/>
        </w:rPr>
        <w:t>d</w:t>
      </w:r>
      <w:r>
        <w:rPr>
          <w:spacing w:val="1"/>
          <w:sz w:val="22"/>
          <w:szCs w:val="22"/>
        </w:rPr>
        <w:t>l</w:t>
      </w:r>
      <w:r>
        <w:rPr>
          <w:spacing w:val="-1"/>
          <w:sz w:val="22"/>
          <w:szCs w:val="22"/>
        </w:rPr>
        <w:t>i</w:t>
      </w:r>
      <w:r>
        <w:rPr>
          <w:w w:val="126"/>
          <w:sz w:val="22"/>
          <w:szCs w:val="22"/>
        </w:rPr>
        <w:t>ng</w:t>
      </w:r>
    </w:p>
    <w:p w:rsidR="00944A07" w:rsidRDefault="000E52F1">
      <w:pPr>
        <w:spacing w:line="240" w:lineRule="exact"/>
        <w:rPr>
          <w:sz w:val="22"/>
          <w:szCs w:val="22"/>
        </w:rPr>
      </w:pPr>
      <w:r>
        <w:rPr>
          <w:rFonts w:ascii="Segoe MDL2 Assets" w:eastAsia="Segoe MDL2 Assets" w:hAnsi="Segoe MDL2 Assets" w:cs="Segoe MDL2 Assets"/>
          <w:w w:val="46"/>
          <w:sz w:val="22"/>
          <w:szCs w:val="22"/>
        </w:rPr>
        <w:t xml:space="preserve">        </w:t>
      </w:r>
      <w:r>
        <w:rPr>
          <w:rFonts w:ascii="Segoe MDL2 Assets" w:eastAsia="Segoe MDL2 Assets" w:hAnsi="Segoe MDL2 Assets" w:cs="Segoe MDL2 Assets"/>
          <w:spacing w:val="11"/>
          <w:w w:val="46"/>
          <w:sz w:val="22"/>
          <w:szCs w:val="22"/>
        </w:rPr>
        <w:t xml:space="preserve"> </w:t>
      </w:r>
      <w:r>
        <w:rPr>
          <w:spacing w:val="-12"/>
          <w:w w:val="90"/>
          <w:sz w:val="22"/>
          <w:szCs w:val="22"/>
        </w:rPr>
        <w:t>K</w:t>
      </w:r>
      <w:r>
        <w:rPr>
          <w:w w:val="138"/>
          <w:sz w:val="22"/>
          <w:szCs w:val="22"/>
        </w:rPr>
        <w:t>e</w:t>
      </w:r>
      <w:r>
        <w:rPr>
          <w:w w:val="141"/>
          <w:sz w:val="22"/>
          <w:szCs w:val="22"/>
        </w:rPr>
        <w:t>t</w:t>
      </w:r>
      <w:r>
        <w:rPr>
          <w:w w:val="138"/>
          <w:sz w:val="22"/>
          <w:szCs w:val="22"/>
        </w:rPr>
        <w:t>e</w:t>
      </w:r>
      <w:r>
        <w:rPr>
          <w:w w:val="126"/>
          <w:sz w:val="22"/>
          <w:szCs w:val="22"/>
        </w:rPr>
        <w:t>p</w:t>
      </w:r>
      <w:r>
        <w:rPr>
          <w:spacing w:val="-1"/>
          <w:w w:val="138"/>
          <w:sz w:val="22"/>
          <w:szCs w:val="22"/>
        </w:rPr>
        <w:t>a</w:t>
      </w:r>
      <w:r>
        <w:rPr>
          <w:w w:val="141"/>
          <w:sz w:val="22"/>
          <w:szCs w:val="22"/>
        </w:rPr>
        <w:t>t</w:t>
      </w:r>
      <w:r>
        <w:rPr>
          <w:spacing w:val="-1"/>
          <w:w w:val="138"/>
          <w:sz w:val="22"/>
          <w:szCs w:val="22"/>
        </w:rPr>
        <w:t>a</w:t>
      </w:r>
      <w:r>
        <w:rPr>
          <w:w w:val="126"/>
          <w:sz w:val="22"/>
          <w:szCs w:val="22"/>
        </w:rPr>
        <w:t>n</w:t>
      </w:r>
      <w:r>
        <w:rPr>
          <w:spacing w:val="17"/>
          <w:sz w:val="22"/>
          <w:szCs w:val="22"/>
        </w:rPr>
        <w:t xml:space="preserve"> </w:t>
      </w:r>
      <w:r>
        <w:rPr>
          <w:w w:val="126"/>
          <w:sz w:val="22"/>
          <w:szCs w:val="22"/>
        </w:rPr>
        <w:t>d</w:t>
      </w:r>
      <w:r>
        <w:rPr>
          <w:spacing w:val="-3"/>
          <w:w w:val="138"/>
          <w:sz w:val="22"/>
          <w:szCs w:val="22"/>
        </w:rPr>
        <w:t>a</w:t>
      </w:r>
      <w:r>
        <w:rPr>
          <w:spacing w:val="1"/>
          <w:sz w:val="22"/>
          <w:szCs w:val="22"/>
        </w:rPr>
        <w:t>l</w:t>
      </w:r>
      <w:r>
        <w:rPr>
          <w:spacing w:val="-1"/>
          <w:w w:val="138"/>
          <w:sz w:val="22"/>
          <w:szCs w:val="22"/>
        </w:rPr>
        <w:t>a</w:t>
      </w:r>
      <w:r>
        <w:rPr>
          <w:w w:val="125"/>
          <w:sz w:val="22"/>
          <w:szCs w:val="22"/>
        </w:rPr>
        <w:t>m</w:t>
      </w:r>
    </w:p>
    <w:p w:rsidR="00944A07" w:rsidRDefault="000E52F1">
      <w:pPr>
        <w:spacing w:before="27" w:line="264" w:lineRule="auto"/>
        <w:ind w:left="360" w:right="355"/>
        <w:rPr>
          <w:sz w:val="22"/>
          <w:szCs w:val="22"/>
        </w:rPr>
      </w:pPr>
      <w:r>
        <w:rPr>
          <w:w w:val="125"/>
          <w:sz w:val="22"/>
          <w:szCs w:val="22"/>
        </w:rPr>
        <w:t>m</w:t>
      </w:r>
      <w:r>
        <w:rPr>
          <w:spacing w:val="-1"/>
          <w:w w:val="138"/>
          <w:sz w:val="22"/>
          <w:szCs w:val="22"/>
        </w:rPr>
        <w:t>e</w:t>
      </w:r>
      <w:r>
        <w:rPr>
          <w:w w:val="126"/>
          <w:sz w:val="22"/>
          <w:szCs w:val="22"/>
        </w:rPr>
        <w:t>n</w:t>
      </w:r>
      <w:r>
        <w:rPr>
          <w:spacing w:val="-1"/>
          <w:w w:val="124"/>
          <w:sz w:val="22"/>
          <w:szCs w:val="22"/>
        </w:rPr>
        <w:t>c</w:t>
      </w:r>
      <w:r>
        <w:rPr>
          <w:spacing w:val="-1"/>
          <w:w w:val="138"/>
          <w:sz w:val="22"/>
          <w:szCs w:val="22"/>
        </w:rPr>
        <w:t>a</w:t>
      </w:r>
      <w:r>
        <w:rPr>
          <w:w w:val="123"/>
          <w:sz w:val="22"/>
          <w:szCs w:val="22"/>
        </w:rPr>
        <w:t>r</w:t>
      </w:r>
      <w:r>
        <w:rPr>
          <w:sz w:val="22"/>
          <w:szCs w:val="22"/>
        </w:rPr>
        <w:t>i</w:t>
      </w:r>
      <w:r>
        <w:rPr>
          <w:spacing w:val="17"/>
          <w:sz w:val="22"/>
          <w:szCs w:val="22"/>
        </w:rPr>
        <w:t xml:space="preserve"> </w:t>
      </w:r>
      <w:r>
        <w:rPr>
          <w:spacing w:val="-1"/>
          <w:w w:val="124"/>
          <w:sz w:val="22"/>
          <w:szCs w:val="22"/>
        </w:rPr>
        <w:t>c</w:t>
      </w:r>
      <w:r>
        <w:rPr>
          <w:spacing w:val="-1"/>
          <w:w w:val="122"/>
          <w:sz w:val="22"/>
          <w:szCs w:val="22"/>
        </w:rPr>
        <w:t>o</w:t>
      </w:r>
      <w:r>
        <w:rPr>
          <w:w w:val="126"/>
          <w:sz w:val="22"/>
          <w:szCs w:val="22"/>
        </w:rPr>
        <w:t>n</w:t>
      </w:r>
      <w:r>
        <w:rPr>
          <w:w w:val="141"/>
          <w:sz w:val="22"/>
          <w:szCs w:val="22"/>
        </w:rPr>
        <w:t>t</w:t>
      </w:r>
      <w:r>
        <w:rPr>
          <w:spacing w:val="-1"/>
          <w:w w:val="122"/>
          <w:sz w:val="22"/>
          <w:szCs w:val="22"/>
        </w:rPr>
        <w:t>o</w:t>
      </w:r>
      <w:r>
        <w:rPr>
          <w:w w:val="126"/>
          <w:sz w:val="22"/>
          <w:szCs w:val="22"/>
        </w:rPr>
        <w:t>h</w:t>
      </w:r>
      <w:r>
        <w:rPr>
          <w:spacing w:val="2"/>
          <w:w w:val="108"/>
          <w:sz w:val="22"/>
          <w:szCs w:val="22"/>
        </w:rPr>
        <w:t>-</w:t>
      </w:r>
      <w:r>
        <w:rPr>
          <w:spacing w:val="-1"/>
          <w:w w:val="124"/>
          <w:sz w:val="22"/>
          <w:szCs w:val="22"/>
        </w:rPr>
        <w:t>c</w:t>
      </w:r>
      <w:r>
        <w:rPr>
          <w:spacing w:val="-1"/>
          <w:w w:val="122"/>
          <w:sz w:val="22"/>
          <w:szCs w:val="22"/>
        </w:rPr>
        <w:t>o</w:t>
      </w:r>
      <w:r>
        <w:rPr>
          <w:w w:val="126"/>
          <w:sz w:val="22"/>
          <w:szCs w:val="22"/>
        </w:rPr>
        <w:t>n</w:t>
      </w:r>
      <w:r>
        <w:rPr>
          <w:w w:val="141"/>
          <w:sz w:val="22"/>
          <w:szCs w:val="22"/>
        </w:rPr>
        <w:t>t</w:t>
      </w:r>
      <w:r>
        <w:rPr>
          <w:spacing w:val="-1"/>
          <w:w w:val="122"/>
          <w:sz w:val="22"/>
          <w:szCs w:val="22"/>
        </w:rPr>
        <w:t>o</w:t>
      </w:r>
      <w:r>
        <w:rPr>
          <w:w w:val="126"/>
          <w:sz w:val="22"/>
          <w:szCs w:val="22"/>
        </w:rPr>
        <w:t xml:space="preserve">h </w:t>
      </w:r>
      <w:r>
        <w:rPr>
          <w:spacing w:val="-1"/>
          <w:w w:val="138"/>
          <w:sz w:val="22"/>
          <w:szCs w:val="22"/>
        </w:rPr>
        <w:t>a</w:t>
      </w:r>
      <w:r>
        <w:rPr>
          <w:w w:val="126"/>
          <w:sz w:val="22"/>
          <w:szCs w:val="22"/>
        </w:rPr>
        <w:t>p</w:t>
      </w:r>
      <w:r>
        <w:rPr>
          <w:spacing w:val="-1"/>
          <w:sz w:val="22"/>
          <w:szCs w:val="22"/>
        </w:rPr>
        <w:t>l</w:t>
      </w:r>
      <w:r>
        <w:rPr>
          <w:spacing w:val="1"/>
          <w:sz w:val="22"/>
          <w:szCs w:val="22"/>
        </w:rPr>
        <w:t>i</w:t>
      </w:r>
      <w:r>
        <w:rPr>
          <w:spacing w:val="-3"/>
          <w:w w:val="115"/>
          <w:sz w:val="22"/>
          <w:szCs w:val="22"/>
        </w:rPr>
        <w:t>k</w:t>
      </w:r>
      <w:r>
        <w:rPr>
          <w:spacing w:val="-1"/>
          <w:w w:val="138"/>
          <w:sz w:val="22"/>
          <w:szCs w:val="22"/>
        </w:rPr>
        <w:t>a</w:t>
      </w:r>
      <w:r>
        <w:rPr>
          <w:spacing w:val="-1"/>
          <w:w w:val="133"/>
          <w:sz w:val="22"/>
          <w:szCs w:val="22"/>
        </w:rPr>
        <w:t>s</w:t>
      </w:r>
      <w:r>
        <w:rPr>
          <w:sz w:val="22"/>
          <w:szCs w:val="22"/>
        </w:rPr>
        <w:t>i</w:t>
      </w:r>
      <w:r>
        <w:rPr>
          <w:spacing w:val="15"/>
          <w:sz w:val="22"/>
          <w:szCs w:val="22"/>
        </w:rPr>
        <w:t xml:space="preserve"> </w:t>
      </w:r>
      <w:r>
        <w:rPr>
          <w:spacing w:val="-8"/>
          <w:w w:val="115"/>
          <w:sz w:val="22"/>
          <w:szCs w:val="22"/>
        </w:rPr>
        <w:t>k</w:t>
      </w:r>
      <w:r>
        <w:rPr>
          <w:spacing w:val="-1"/>
          <w:w w:val="122"/>
          <w:sz w:val="22"/>
          <w:szCs w:val="22"/>
        </w:rPr>
        <w:t>o</w:t>
      </w:r>
      <w:r>
        <w:rPr>
          <w:w w:val="125"/>
          <w:sz w:val="22"/>
          <w:szCs w:val="22"/>
        </w:rPr>
        <w:t>m</w:t>
      </w:r>
      <w:r>
        <w:rPr>
          <w:w w:val="126"/>
          <w:sz w:val="22"/>
          <w:szCs w:val="22"/>
        </w:rPr>
        <w:t>pu</w:t>
      </w:r>
      <w:r>
        <w:rPr>
          <w:w w:val="141"/>
          <w:sz w:val="22"/>
          <w:szCs w:val="22"/>
        </w:rPr>
        <w:t>t</w:t>
      </w:r>
      <w:r>
        <w:rPr>
          <w:w w:val="138"/>
          <w:sz w:val="22"/>
          <w:szCs w:val="22"/>
        </w:rPr>
        <w:t>e</w:t>
      </w:r>
      <w:r>
        <w:rPr>
          <w:w w:val="123"/>
          <w:sz w:val="22"/>
          <w:szCs w:val="22"/>
        </w:rPr>
        <w:t xml:space="preserve">r </w:t>
      </w:r>
      <w:r>
        <w:rPr>
          <w:w w:val="126"/>
          <w:sz w:val="22"/>
          <w:szCs w:val="22"/>
        </w:rPr>
        <w:t>d</w:t>
      </w:r>
      <w:r>
        <w:rPr>
          <w:spacing w:val="-1"/>
          <w:w w:val="138"/>
          <w:sz w:val="22"/>
          <w:szCs w:val="22"/>
        </w:rPr>
        <w:t>a</w:t>
      </w:r>
      <w:r>
        <w:rPr>
          <w:spacing w:val="1"/>
          <w:sz w:val="22"/>
          <w:szCs w:val="22"/>
        </w:rPr>
        <w:t>l</w:t>
      </w:r>
      <w:r>
        <w:rPr>
          <w:spacing w:val="-1"/>
          <w:w w:val="138"/>
          <w:sz w:val="22"/>
          <w:szCs w:val="22"/>
        </w:rPr>
        <w:t>a</w:t>
      </w:r>
      <w:r>
        <w:rPr>
          <w:w w:val="125"/>
          <w:sz w:val="22"/>
          <w:szCs w:val="22"/>
        </w:rPr>
        <w:t>m</w:t>
      </w:r>
      <w:r>
        <w:rPr>
          <w:spacing w:val="14"/>
          <w:sz w:val="22"/>
          <w:szCs w:val="22"/>
        </w:rPr>
        <w:t xml:space="preserve"> </w:t>
      </w:r>
      <w:r>
        <w:rPr>
          <w:spacing w:val="-5"/>
          <w:w w:val="108"/>
          <w:sz w:val="22"/>
          <w:szCs w:val="22"/>
        </w:rPr>
        <w:t>P</w:t>
      </w:r>
      <w:r>
        <w:rPr>
          <w:w w:val="126"/>
          <w:sz w:val="22"/>
          <w:szCs w:val="22"/>
        </w:rPr>
        <w:t>u</w:t>
      </w:r>
      <w:r>
        <w:rPr>
          <w:spacing w:val="-6"/>
          <w:w w:val="123"/>
          <w:sz w:val="22"/>
          <w:szCs w:val="22"/>
        </w:rPr>
        <w:t>r</w:t>
      </w:r>
      <w:r>
        <w:rPr>
          <w:spacing w:val="-1"/>
          <w:w w:val="124"/>
          <w:sz w:val="22"/>
          <w:szCs w:val="22"/>
        </w:rPr>
        <w:t>c</w:t>
      </w:r>
      <w:r>
        <w:rPr>
          <w:w w:val="126"/>
          <w:sz w:val="22"/>
          <w:szCs w:val="22"/>
        </w:rPr>
        <w:t>h</w:t>
      </w:r>
      <w:r>
        <w:rPr>
          <w:spacing w:val="1"/>
          <w:w w:val="138"/>
          <w:sz w:val="22"/>
          <w:szCs w:val="22"/>
        </w:rPr>
        <w:t>a</w:t>
      </w:r>
      <w:r>
        <w:rPr>
          <w:spacing w:val="-1"/>
          <w:w w:val="133"/>
          <w:sz w:val="22"/>
          <w:szCs w:val="22"/>
        </w:rPr>
        <w:t>s</w:t>
      </w:r>
      <w:r>
        <w:rPr>
          <w:spacing w:val="1"/>
          <w:sz w:val="22"/>
          <w:szCs w:val="22"/>
        </w:rPr>
        <w:t>i</w:t>
      </w:r>
      <w:r>
        <w:rPr>
          <w:w w:val="126"/>
          <w:sz w:val="22"/>
          <w:szCs w:val="22"/>
        </w:rPr>
        <w:t>ng</w:t>
      </w:r>
      <w:r>
        <w:rPr>
          <w:spacing w:val="15"/>
          <w:sz w:val="22"/>
          <w:szCs w:val="22"/>
        </w:rPr>
        <w:t xml:space="preserve"> </w:t>
      </w:r>
      <w:r>
        <w:rPr>
          <w:w w:val="126"/>
          <w:sz w:val="22"/>
          <w:szCs w:val="22"/>
        </w:rPr>
        <w:t>d</w:t>
      </w:r>
      <w:r>
        <w:rPr>
          <w:spacing w:val="-1"/>
          <w:w w:val="138"/>
          <w:sz w:val="22"/>
          <w:szCs w:val="22"/>
        </w:rPr>
        <w:t>a</w:t>
      </w:r>
      <w:r>
        <w:rPr>
          <w:w w:val="126"/>
          <w:sz w:val="22"/>
          <w:szCs w:val="22"/>
        </w:rPr>
        <w:t>n p</w:t>
      </w:r>
      <w:r>
        <w:rPr>
          <w:spacing w:val="-6"/>
          <w:w w:val="123"/>
          <w:sz w:val="22"/>
          <w:szCs w:val="22"/>
        </w:rPr>
        <w:t>r</w:t>
      </w:r>
      <w:r>
        <w:rPr>
          <w:spacing w:val="-1"/>
          <w:w w:val="122"/>
          <w:sz w:val="22"/>
          <w:szCs w:val="22"/>
        </w:rPr>
        <w:t>o</w:t>
      </w:r>
      <w:r>
        <w:rPr>
          <w:spacing w:val="-1"/>
          <w:w w:val="124"/>
          <w:sz w:val="22"/>
          <w:szCs w:val="22"/>
        </w:rPr>
        <w:t>c</w:t>
      </w:r>
      <w:r>
        <w:rPr>
          <w:w w:val="126"/>
          <w:sz w:val="22"/>
          <w:szCs w:val="22"/>
        </w:rPr>
        <w:t>u</w:t>
      </w:r>
      <w:r>
        <w:rPr>
          <w:spacing w:val="-6"/>
          <w:w w:val="123"/>
          <w:sz w:val="22"/>
          <w:szCs w:val="22"/>
        </w:rPr>
        <w:t>r</w:t>
      </w:r>
      <w:r>
        <w:rPr>
          <w:w w:val="138"/>
          <w:sz w:val="22"/>
          <w:szCs w:val="22"/>
        </w:rPr>
        <w:t>e</w:t>
      </w:r>
      <w:r>
        <w:rPr>
          <w:w w:val="125"/>
          <w:sz w:val="22"/>
          <w:szCs w:val="22"/>
        </w:rPr>
        <w:t>m</w:t>
      </w:r>
      <w:r>
        <w:rPr>
          <w:w w:val="138"/>
          <w:sz w:val="22"/>
          <w:szCs w:val="22"/>
        </w:rPr>
        <w:t>e</w:t>
      </w:r>
      <w:r>
        <w:rPr>
          <w:w w:val="126"/>
          <w:sz w:val="22"/>
          <w:szCs w:val="22"/>
        </w:rPr>
        <w:t>n</w:t>
      </w:r>
      <w:r>
        <w:rPr>
          <w:w w:val="141"/>
          <w:sz w:val="22"/>
          <w:szCs w:val="22"/>
        </w:rPr>
        <w:t>t</w:t>
      </w:r>
    </w:p>
    <w:p w:rsidR="00944A07" w:rsidRDefault="000E52F1">
      <w:pPr>
        <w:spacing w:line="240" w:lineRule="exact"/>
        <w:rPr>
          <w:sz w:val="22"/>
          <w:szCs w:val="22"/>
        </w:rPr>
      </w:pPr>
      <w:r>
        <w:rPr>
          <w:rFonts w:ascii="Segoe MDL2 Assets" w:eastAsia="Segoe MDL2 Assets" w:hAnsi="Segoe MDL2 Assets" w:cs="Segoe MDL2 Assets"/>
          <w:w w:val="46"/>
          <w:sz w:val="22"/>
          <w:szCs w:val="22"/>
        </w:rPr>
        <w:t xml:space="preserve">        </w:t>
      </w:r>
      <w:r>
        <w:rPr>
          <w:rFonts w:ascii="Segoe MDL2 Assets" w:eastAsia="Segoe MDL2 Assets" w:hAnsi="Segoe MDL2 Assets" w:cs="Segoe MDL2 Assets"/>
          <w:spacing w:val="11"/>
          <w:w w:val="46"/>
          <w:sz w:val="22"/>
          <w:szCs w:val="22"/>
        </w:rPr>
        <w:t xml:space="preserve"> </w:t>
      </w:r>
      <w:r>
        <w:rPr>
          <w:spacing w:val="-11"/>
          <w:w w:val="128"/>
          <w:sz w:val="22"/>
          <w:szCs w:val="22"/>
        </w:rPr>
        <w:t>P</w:t>
      </w:r>
      <w:r>
        <w:rPr>
          <w:w w:val="128"/>
          <w:sz w:val="22"/>
          <w:szCs w:val="22"/>
        </w:rPr>
        <w:t>em</w:t>
      </w:r>
      <w:r>
        <w:rPr>
          <w:spacing w:val="-1"/>
          <w:w w:val="128"/>
          <w:sz w:val="22"/>
          <w:szCs w:val="22"/>
        </w:rPr>
        <w:t>a</w:t>
      </w:r>
      <w:r>
        <w:rPr>
          <w:w w:val="128"/>
          <w:sz w:val="22"/>
          <w:szCs w:val="22"/>
        </w:rPr>
        <w:t>h</w:t>
      </w:r>
      <w:r>
        <w:rPr>
          <w:spacing w:val="-1"/>
          <w:w w:val="128"/>
          <w:sz w:val="22"/>
          <w:szCs w:val="22"/>
        </w:rPr>
        <w:t>a</w:t>
      </w:r>
      <w:r>
        <w:rPr>
          <w:w w:val="128"/>
          <w:sz w:val="22"/>
          <w:szCs w:val="22"/>
        </w:rPr>
        <w:t>m</w:t>
      </w:r>
      <w:r>
        <w:rPr>
          <w:spacing w:val="-1"/>
          <w:w w:val="128"/>
          <w:sz w:val="22"/>
          <w:szCs w:val="22"/>
        </w:rPr>
        <w:t>a</w:t>
      </w:r>
      <w:r>
        <w:rPr>
          <w:w w:val="128"/>
          <w:sz w:val="22"/>
          <w:szCs w:val="22"/>
        </w:rPr>
        <w:t>n</w:t>
      </w:r>
      <w:r>
        <w:rPr>
          <w:spacing w:val="5"/>
          <w:w w:val="128"/>
          <w:sz w:val="22"/>
          <w:szCs w:val="22"/>
        </w:rPr>
        <w:t xml:space="preserve"> </w:t>
      </w:r>
      <w:r>
        <w:rPr>
          <w:w w:val="141"/>
          <w:sz w:val="22"/>
          <w:szCs w:val="22"/>
        </w:rPr>
        <w:t>t</w:t>
      </w:r>
      <w:r>
        <w:rPr>
          <w:spacing w:val="-1"/>
          <w:w w:val="138"/>
          <w:sz w:val="22"/>
          <w:szCs w:val="22"/>
        </w:rPr>
        <w:t>e</w:t>
      </w:r>
      <w:r>
        <w:rPr>
          <w:w w:val="126"/>
          <w:sz w:val="22"/>
          <w:szCs w:val="22"/>
        </w:rPr>
        <w:t>n</w:t>
      </w:r>
      <w:r>
        <w:rPr>
          <w:w w:val="141"/>
          <w:sz w:val="22"/>
          <w:szCs w:val="22"/>
        </w:rPr>
        <w:t>t</w:t>
      </w:r>
      <w:r>
        <w:rPr>
          <w:spacing w:val="-1"/>
          <w:w w:val="138"/>
          <w:sz w:val="22"/>
          <w:szCs w:val="22"/>
        </w:rPr>
        <w:t>a</w:t>
      </w:r>
      <w:r>
        <w:rPr>
          <w:w w:val="126"/>
          <w:sz w:val="22"/>
          <w:szCs w:val="22"/>
        </w:rPr>
        <w:t>ng</w:t>
      </w:r>
    </w:p>
    <w:p w:rsidR="00944A07" w:rsidRDefault="000E52F1">
      <w:pPr>
        <w:spacing w:before="25" w:line="264" w:lineRule="auto"/>
        <w:ind w:left="360" w:right="522"/>
        <w:rPr>
          <w:sz w:val="22"/>
          <w:szCs w:val="22"/>
        </w:rPr>
        <w:sectPr w:rsidR="00944A07">
          <w:type w:val="continuous"/>
          <w:pgSz w:w="16840" w:h="11920" w:orient="landscape"/>
          <w:pgMar w:top="1380" w:right="2420" w:bottom="280" w:left="2160" w:header="720" w:footer="720" w:gutter="0"/>
          <w:cols w:num="4" w:space="720" w:equalWidth="0">
            <w:col w:w="3712" w:space="62"/>
            <w:col w:w="2965" w:space="111"/>
            <w:col w:w="1488" w:space="616"/>
            <w:col w:w="3306"/>
          </w:cols>
        </w:sectPr>
      </w:pPr>
      <w:r>
        <w:rPr>
          <w:spacing w:val="-2"/>
          <w:w w:val="119"/>
          <w:sz w:val="22"/>
          <w:szCs w:val="22"/>
        </w:rPr>
        <w:t>d</w:t>
      </w:r>
      <w:r>
        <w:rPr>
          <w:w w:val="119"/>
          <w:sz w:val="22"/>
          <w:szCs w:val="22"/>
        </w:rPr>
        <w:t>ef</w:t>
      </w:r>
      <w:r>
        <w:rPr>
          <w:spacing w:val="-1"/>
          <w:w w:val="119"/>
          <w:sz w:val="22"/>
          <w:szCs w:val="22"/>
        </w:rPr>
        <w:t>i</w:t>
      </w:r>
      <w:r>
        <w:rPr>
          <w:w w:val="119"/>
          <w:sz w:val="22"/>
          <w:szCs w:val="22"/>
        </w:rPr>
        <w:t>n</w:t>
      </w:r>
      <w:r>
        <w:rPr>
          <w:spacing w:val="1"/>
          <w:w w:val="119"/>
          <w:sz w:val="22"/>
          <w:szCs w:val="22"/>
        </w:rPr>
        <w:t>i</w:t>
      </w:r>
      <w:r>
        <w:rPr>
          <w:spacing w:val="-1"/>
          <w:w w:val="119"/>
          <w:sz w:val="22"/>
          <w:szCs w:val="22"/>
        </w:rPr>
        <w:t>s</w:t>
      </w:r>
      <w:r>
        <w:rPr>
          <w:spacing w:val="1"/>
          <w:w w:val="119"/>
          <w:sz w:val="22"/>
          <w:szCs w:val="22"/>
        </w:rPr>
        <w:t>i</w:t>
      </w:r>
      <w:r>
        <w:rPr>
          <w:w w:val="119"/>
          <w:sz w:val="22"/>
          <w:szCs w:val="22"/>
        </w:rPr>
        <w:t>,</w:t>
      </w:r>
      <w:r>
        <w:rPr>
          <w:spacing w:val="11"/>
          <w:w w:val="119"/>
          <w:sz w:val="22"/>
          <w:szCs w:val="22"/>
        </w:rPr>
        <w:t xml:space="preserve"> </w:t>
      </w:r>
      <w:r>
        <w:rPr>
          <w:spacing w:val="-1"/>
          <w:w w:val="133"/>
          <w:sz w:val="22"/>
          <w:szCs w:val="22"/>
        </w:rPr>
        <w:t>s</w:t>
      </w:r>
      <w:r>
        <w:rPr>
          <w:w w:val="141"/>
          <w:sz w:val="22"/>
          <w:szCs w:val="22"/>
        </w:rPr>
        <w:t>t</w:t>
      </w:r>
      <w:r>
        <w:rPr>
          <w:w w:val="123"/>
          <w:sz w:val="22"/>
          <w:szCs w:val="22"/>
        </w:rPr>
        <w:t>r</w:t>
      </w:r>
      <w:r>
        <w:rPr>
          <w:spacing w:val="-1"/>
          <w:w w:val="138"/>
          <w:sz w:val="22"/>
          <w:szCs w:val="22"/>
        </w:rPr>
        <w:t>a</w:t>
      </w:r>
      <w:r>
        <w:rPr>
          <w:w w:val="141"/>
          <w:sz w:val="22"/>
          <w:szCs w:val="22"/>
        </w:rPr>
        <w:t>t</w:t>
      </w:r>
      <w:r>
        <w:rPr>
          <w:w w:val="138"/>
          <w:sz w:val="22"/>
          <w:szCs w:val="22"/>
        </w:rPr>
        <w:t>e</w:t>
      </w:r>
      <w:r>
        <w:rPr>
          <w:w w:val="126"/>
          <w:sz w:val="22"/>
          <w:szCs w:val="22"/>
        </w:rPr>
        <w:t>g</w:t>
      </w:r>
      <w:r>
        <w:rPr>
          <w:spacing w:val="1"/>
          <w:sz w:val="22"/>
          <w:szCs w:val="22"/>
        </w:rPr>
        <w:t>i</w:t>
      </w:r>
      <w:r>
        <w:rPr>
          <w:w w:val="127"/>
          <w:sz w:val="22"/>
          <w:szCs w:val="22"/>
        </w:rPr>
        <w:t xml:space="preserve">, </w:t>
      </w:r>
      <w:r>
        <w:rPr>
          <w:w w:val="128"/>
          <w:sz w:val="22"/>
          <w:szCs w:val="22"/>
        </w:rPr>
        <w:t>p</w:t>
      </w:r>
      <w:r>
        <w:rPr>
          <w:spacing w:val="-8"/>
          <w:w w:val="128"/>
          <w:sz w:val="22"/>
          <w:szCs w:val="22"/>
        </w:rPr>
        <w:t>r</w:t>
      </w:r>
      <w:r>
        <w:rPr>
          <w:spacing w:val="-1"/>
          <w:w w:val="128"/>
          <w:sz w:val="22"/>
          <w:szCs w:val="22"/>
        </w:rPr>
        <w:t>os</w:t>
      </w:r>
      <w:r>
        <w:rPr>
          <w:w w:val="128"/>
          <w:sz w:val="22"/>
          <w:szCs w:val="22"/>
        </w:rPr>
        <w:t>es</w:t>
      </w:r>
      <w:r>
        <w:rPr>
          <w:spacing w:val="9"/>
          <w:w w:val="128"/>
          <w:sz w:val="22"/>
          <w:szCs w:val="22"/>
        </w:rPr>
        <w:t xml:space="preserve"> </w:t>
      </w:r>
      <w:r>
        <w:rPr>
          <w:w w:val="128"/>
          <w:sz w:val="22"/>
          <w:szCs w:val="22"/>
        </w:rPr>
        <w:t>d</w:t>
      </w:r>
      <w:r>
        <w:rPr>
          <w:spacing w:val="-1"/>
          <w:w w:val="128"/>
          <w:sz w:val="22"/>
          <w:szCs w:val="22"/>
        </w:rPr>
        <w:t>a</w:t>
      </w:r>
      <w:r>
        <w:rPr>
          <w:w w:val="128"/>
          <w:sz w:val="22"/>
          <w:szCs w:val="22"/>
        </w:rPr>
        <w:t>n</w:t>
      </w:r>
      <w:r>
        <w:rPr>
          <w:spacing w:val="7"/>
          <w:w w:val="128"/>
          <w:sz w:val="22"/>
          <w:szCs w:val="22"/>
        </w:rPr>
        <w:t xml:space="preserve"> </w:t>
      </w:r>
      <w:r>
        <w:rPr>
          <w:spacing w:val="-11"/>
          <w:w w:val="128"/>
          <w:sz w:val="22"/>
          <w:szCs w:val="22"/>
        </w:rPr>
        <w:t>P</w:t>
      </w:r>
      <w:r>
        <w:rPr>
          <w:w w:val="128"/>
          <w:sz w:val="22"/>
          <w:szCs w:val="22"/>
        </w:rPr>
        <w:t>er</w:t>
      </w:r>
      <w:r>
        <w:rPr>
          <w:spacing w:val="-1"/>
          <w:w w:val="128"/>
          <w:sz w:val="22"/>
          <w:szCs w:val="22"/>
        </w:rPr>
        <w:t>a</w:t>
      </w:r>
      <w:r>
        <w:rPr>
          <w:w w:val="128"/>
          <w:sz w:val="22"/>
          <w:szCs w:val="22"/>
        </w:rPr>
        <w:t>n</w:t>
      </w:r>
      <w:r>
        <w:rPr>
          <w:spacing w:val="-6"/>
          <w:w w:val="128"/>
          <w:sz w:val="22"/>
          <w:szCs w:val="22"/>
        </w:rPr>
        <w:t xml:space="preserve"> </w:t>
      </w:r>
      <w:r>
        <w:rPr>
          <w:w w:val="126"/>
          <w:sz w:val="22"/>
          <w:szCs w:val="22"/>
        </w:rPr>
        <w:t>d</w:t>
      </w:r>
      <w:r>
        <w:rPr>
          <w:spacing w:val="-1"/>
          <w:w w:val="138"/>
          <w:sz w:val="22"/>
          <w:szCs w:val="22"/>
        </w:rPr>
        <w:t>a</w:t>
      </w:r>
      <w:r>
        <w:rPr>
          <w:w w:val="126"/>
          <w:sz w:val="22"/>
          <w:szCs w:val="22"/>
        </w:rPr>
        <w:t xml:space="preserve">n </w:t>
      </w:r>
      <w:r>
        <w:rPr>
          <w:spacing w:val="-38"/>
          <w:sz w:val="22"/>
          <w:szCs w:val="22"/>
        </w:rPr>
        <w:t>T</w:t>
      </w:r>
      <w:r>
        <w:rPr>
          <w:spacing w:val="-1"/>
          <w:w w:val="138"/>
          <w:sz w:val="22"/>
          <w:szCs w:val="22"/>
        </w:rPr>
        <w:t>a</w:t>
      </w:r>
      <w:r>
        <w:rPr>
          <w:w w:val="126"/>
          <w:sz w:val="22"/>
          <w:szCs w:val="22"/>
        </w:rPr>
        <w:t>nggung</w:t>
      </w:r>
      <w:r>
        <w:rPr>
          <w:spacing w:val="15"/>
          <w:sz w:val="22"/>
          <w:szCs w:val="22"/>
        </w:rPr>
        <w:t xml:space="preserve"> </w:t>
      </w:r>
      <w:r>
        <w:rPr>
          <w:spacing w:val="-1"/>
          <w:w w:val="75"/>
          <w:sz w:val="22"/>
          <w:szCs w:val="22"/>
        </w:rPr>
        <w:t>J</w:t>
      </w:r>
      <w:r>
        <w:rPr>
          <w:spacing w:val="-1"/>
          <w:w w:val="138"/>
          <w:sz w:val="22"/>
          <w:szCs w:val="22"/>
        </w:rPr>
        <w:t>a</w:t>
      </w:r>
      <w:r>
        <w:rPr>
          <w:w w:val="122"/>
          <w:sz w:val="22"/>
          <w:szCs w:val="22"/>
        </w:rPr>
        <w:t>w</w:t>
      </w:r>
      <w:r>
        <w:rPr>
          <w:spacing w:val="-1"/>
          <w:w w:val="122"/>
          <w:sz w:val="22"/>
          <w:szCs w:val="22"/>
        </w:rPr>
        <w:t>a</w:t>
      </w:r>
      <w:r>
        <w:rPr>
          <w:w w:val="126"/>
          <w:sz w:val="22"/>
          <w:szCs w:val="22"/>
        </w:rPr>
        <w:t xml:space="preserve">b </w:t>
      </w:r>
      <w:r>
        <w:rPr>
          <w:w w:val="97"/>
          <w:sz w:val="22"/>
          <w:szCs w:val="22"/>
        </w:rPr>
        <w:t>M</w:t>
      </w:r>
      <w:r>
        <w:rPr>
          <w:spacing w:val="-1"/>
          <w:w w:val="138"/>
          <w:sz w:val="22"/>
          <w:szCs w:val="22"/>
        </w:rPr>
        <w:t>a</w:t>
      </w:r>
      <w:r>
        <w:rPr>
          <w:w w:val="126"/>
          <w:sz w:val="22"/>
          <w:szCs w:val="22"/>
        </w:rPr>
        <w:t>n</w:t>
      </w:r>
      <w:r>
        <w:rPr>
          <w:spacing w:val="-1"/>
          <w:w w:val="138"/>
          <w:sz w:val="22"/>
          <w:szCs w:val="22"/>
        </w:rPr>
        <w:t>e</w:t>
      </w:r>
      <w:r>
        <w:rPr>
          <w:spacing w:val="1"/>
          <w:sz w:val="22"/>
          <w:szCs w:val="22"/>
        </w:rPr>
        <w:t>j</w:t>
      </w:r>
      <w:r>
        <w:rPr>
          <w:w w:val="138"/>
          <w:sz w:val="22"/>
          <w:szCs w:val="22"/>
        </w:rPr>
        <w:t>e</w:t>
      </w:r>
      <w:r>
        <w:rPr>
          <w:w w:val="123"/>
          <w:sz w:val="22"/>
          <w:szCs w:val="22"/>
        </w:rPr>
        <w:t>r</w:t>
      </w:r>
      <w:r>
        <w:rPr>
          <w:spacing w:val="15"/>
          <w:sz w:val="22"/>
          <w:szCs w:val="22"/>
        </w:rPr>
        <w:t xml:space="preserve"> </w:t>
      </w:r>
      <w:r>
        <w:rPr>
          <w:w w:val="126"/>
          <w:sz w:val="22"/>
          <w:szCs w:val="22"/>
        </w:rPr>
        <w:t>d</w:t>
      </w:r>
      <w:r>
        <w:rPr>
          <w:spacing w:val="-1"/>
          <w:w w:val="138"/>
          <w:sz w:val="22"/>
          <w:szCs w:val="22"/>
        </w:rPr>
        <w:t>a</w:t>
      </w:r>
      <w:r>
        <w:rPr>
          <w:spacing w:val="1"/>
          <w:sz w:val="22"/>
          <w:szCs w:val="22"/>
        </w:rPr>
        <w:t>l</w:t>
      </w:r>
      <w:r>
        <w:rPr>
          <w:spacing w:val="-1"/>
          <w:w w:val="138"/>
          <w:sz w:val="22"/>
          <w:szCs w:val="22"/>
        </w:rPr>
        <w:t>a</w:t>
      </w:r>
      <w:r>
        <w:rPr>
          <w:w w:val="125"/>
          <w:sz w:val="22"/>
          <w:szCs w:val="22"/>
        </w:rPr>
        <w:t>m</w:t>
      </w:r>
      <w:r>
        <w:rPr>
          <w:spacing w:val="17"/>
          <w:sz w:val="22"/>
          <w:szCs w:val="22"/>
        </w:rPr>
        <w:t xml:space="preserve"> </w:t>
      </w:r>
      <w:r>
        <w:rPr>
          <w:w w:val="114"/>
          <w:sz w:val="22"/>
          <w:szCs w:val="22"/>
        </w:rPr>
        <w:t>S</w:t>
      </w:r>
      <w:r>
        <w:rPr>
          <w:spacing w:val="-1"/>
          <w:w w:val="138"/>
          <w:sz w:val="22"/>
          <w:szCs w:val="22"/>
        </w:rPr>
        <w:t>a</w:t>
      </w:r>
      <w:r>
        <w:rPr>
          <w:spacing w:val="-1"/>
          <w:sz w:val="22"/>
          <w:szCs w:val="22"/>
        </w:rPr>
        <w:t>l</w:t>
      </w:r>
      <w:r>
        <w:rPr>
          <w:w w:val="138"/>
          <w:sz w:val="22"/>
          <w:szCs w:val="22"/>
        </w:rPr>
        <w:t>e</w:t>
      </w:r>
      <w:r>
        <w:rPr>
          <w:w w:val="133"/>
          <w:sz w:val="22"/>
          <w:szCs w:val="22"/>
        </w:rPr>
        <w:t xml:space="preserve">s </w:t>
      </w:r>
      <w:r>
        <w:rPr>
          <w:spacing w:val="-9"/>
          <w:w w:val="103"/>
          <w:sz w:val="22"/>
          <w:szCs w:val="22"/>
        </w:rPr>
        <w:t>F</w:t>
      </w:r>
      <w:r>
        <w:rPr>
          <w:spacing w:val="-1"/>
          <w:w w:val="122"/>
          <w:sz w:val="22"/>
          <w:szCs w:val="22"/>
        </w:rPr>
        <w:t>o</w:t>
      </w:r>
      <w:r>
        <w:rPr>
          <w:spacing w:val="-6"/>
          <w:w w:val="123"/>
          <w:sz w:val="22"/>
          <w:szCs w:val="22"/>
        </w:rPr>
        <w:t>r</w:t>
      </w:r>
      <w:r>
        <w:rPr>
          <w:w w:val="138"/>
          <w:sz w:val="22"/>
          <w:szCs w:val="22"/>
        </w:rPr>
        <w:t>e</w:t>
      </w:r>
      <w:r>
        <w:rPr>
          <w:spacing w:val="-1"/>
          <w:w w:val="124"/>
          <w:sz w:val="22"/>
          <w:szCs w:val="22"/>
        </w:rPr>
        <w:t>c</w:t>
      </w:r>
      <w:r>
        <w:rPr>
          <w:spacing w:val="1"/>
          <w:w w:val="138"/>
          <w:sz w:val="22"/>
          <w:szCs w:val="22"/>
        </w:rPr>
        <w:t>a</w:t>
      </w:r>
      <w:r>
        <w:rPr>
          <w:spacing w:val="-1"/>
          <w:w w:val="133"/>
          <w:sz w:val="22"/>
          <w:szCs w:val="22"/>
        </w:rPr>
        <w:t>s</w:t>
      </w:r>
      <w:r>
        <w:rPr>
          <w:w w:val="141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w w:val="126"/>
          <w:sz w:val="22"/>
          <w:szCs w:val="22"/>
        </w:rPr>
        <w:t>ng</w:t>
      </w:r>
    </w:p>
    <w:p w:rsidR="00944A07" w:rsidRDefault="00944A07">
      <w:pPr>
        <w:spacing w:before="5" w:line="100" w:lineRule="exact"/>
        <w:rPr>
          <w:sz w:val="10"/>
          <w:szCs w:val="10"/>
        </w:rPr>
      </w:pPr>
    </w:p>
    <w:p w:rsidR="00944A07" w:rsidRDefault="00944A07">
      <w:pPr>
        <w:spacing w:line="200" w:lineRule="exact"/>
        <w:sectPr w:rsidR="00944A07">
          <w:pgSz w:w="16840" w:h="11920" w:orient="landscape"/>
          <w:pgMar w:top="1100" w:right="1660" w:bottom="280" w:left="1700" w:header="720" w:footer="720" w:gutter="0"/>
          <w:cols w:space="720"/>
        </w:sectPr>
      </w:pPr>
    </w:p>
    <w:p w:rsidR="00944A07" w:rsidRDefault="00944A07">
      <w:pPr>
        <w:spacing w:before="8" w:line="120" w:lineRule="exact"/>
        <w:rPr>
          <w:sz w:val="13"/>
          <w:szCs w:val="13"/>
        </w:rPr>
      </w:pPr>
    </w:p>
    <w:p w:rsidR="00944A07" w:rsidRDefault="00944A07">
      <w:pPr>
        <w:spacing w:line="200" w:lineRule="exact"/>
      </w:pPr>
    </w:p>
    <w:p w:rsidR="00944A07" w:rsidRDefault="000E52F1">
      <w:pPr>
        <w:spacing w:line="278" w:lineRule="auto"/>
        <w:ind w:left="95" w:right="-19"/>
        <w:jc w:val="center"/>
        <w:rPr>
          <w:sz w:val="22"/>
          <w:szCs w:val="22"/>
        </w:rPr>
      </w:pPr>
      <w:r>
        <w:rPr>
          <w:b/>
          <w:w w:val="120"/>
          <w:sz w:val="22"/>
          <w:szCs w:val="22"/>
        </w:rPr>
        <w:t>P</w:t>
      </w:r>
      <w:r>
        <w:rPr>
          <w:b/>
          <w:spacing w:val="1"/>
          <w:w w:val="153"/>
          <w:sz w:val="22"/>
          <w:szCs w:val="22"/>
        </w:rPr>
        <w:t>e</w:t>
      </w:r>
      <w:r>
        <w:rPr>
          <w:b/>
          <w:spacing w:val="-2"/>
          <w:w w:val="111"/>
          <w:sz w:val="22"/>
          <w:szCs w:val="22"/>
        </w:rPr>
        <w:t>r</w:t>
      </w:r>
      <w:r>
        <w:rPr>
          <w:b/>
          <w:spacing w:val="1"/>
          <w:w w:val="143"/>
          <w:sz w:val="22"/>
          <w:szCs w:val="22"/>
        </w:rPr>
        <w:t>t</w:t>
      </w:r>
      <w:r>
        <w:rPr>
          <w:b/>
          <w:spacing w:val="-1"/>
          <w:w w:val="153"/>
          <w:sz w:val="22"/>
          <w:szCs w:val="22"/>
        </w:rPr>
        <w:t>e</w:t>
      </w:r>
      <w:r>
        <w:rPr>
          <w:b/>
          <w:spacing w:val="1"/>
          <w:w w:val="125"/>
          <w:sz w:val="22"/>
          <w:szCs w:val="22"/>
        </w:rPr>
        <w:t>m</w:t>
      </w:r>
      <w:r>
        <w:rPr>
          <w:b/>
          <w:w w:val="128"/>
          <w:sz w:val="22"/>
          <w:szCs w:val="22"/>
        </w:rPr>
        <w:t xml:space="preserve">u </w:t>
      </w:r>
      <w:r>
        <w:rPr>
          <w:b/>
          <w:w w:val="134"/>
          <w:sz w:val="22"/>
          <w:szCs w:val="22"/>
        </w:rPr>
        <w:t>a</w:t>
      </w:r>
      <w:r>
        <w:rPr>
          <w:b/>
          <w:w w:val="128"/>
          <w:sz w:val="22"/>
          <w:szCs w:val="22"/>
        </w:rPr>
        <w:t>n</w:t>
      </w:r>
    </w:p>
    <w:p w:rsidR="00944A07" w:rsidRDefault="000E52F1">
      <w:pPr>
        <w:spacing w:before="1" w:line="240" w:lineRule="exact"/>
        <w:ind w:left="445" w:right="269"/>
        <w:jc w:val="center"/>
        <w:rPr>
          <w:sz w:val="22"/>
          <w:szCs w:val="22"/>
        </w:rPr>
      </w:pPr>
      <w:r>
        <w:rPr>
          <w:b/>
          <w:w w:val="119"/>
          <w:position w:val="-1"/>
          <w:sz w:val="22"/>
          <w:szCs w:val="22"/>
        </w:rPr>
        <w:t>k</w:t>
      </w:r>
      <w:r>
        <w:rPr>
          <w:b/>
          <w:spacing w:val="-1"/>
          <w:w w:val="153"/>
          <w:position w:val="-1"/>
          <w:sz w:val="22"/>
          <w:szCs w:val="22"/>
        </w:rPr>
        <w:t>e</w:t>
      </w:r>
      <w:r>
        <w:rPr>
          <w:b/>
          <w:w w:val="124"/>
          <w:position w:val="-1"/>
          <w:sz w:val="22"/>
          <w:szCs w:val="22"/>
        </w:rPr>
        <w:t>-</w:t>
      </w:r>
    </w:p>
    <w:p w:rsidR="00944A07" w:rsidRDefault="000E52F1">
      <w:pPr>
        <w:spacing w:line="200" w:lineRule="exact"/>
      </w:pPr>
      <w:r>
        <w:br w:type="column"/>
      </w:r>
    </w:p>
    <w:p w:rsidR="00944A07" w:rsidRDefault="00944A07">
      <w:pPr>
        <w:spacing w:before="12" w:line="280" w:lineRule="exact"/>
        <w:rPr>
          <w:sz w:val="28"/>
          <w:szCs w:val="28"/>
        </w:rPr>
      </w:pPr>
    </w:p>
    <w:p w:rsidR="00944A07" w:rsidRDefault="000E52F1">
      <w:pPr>
        <w:ind w:right="-58"/>
        <w:rPr>
          <w:sz w:val="22"/>
          <w:szCs w:val="22"/>
        </w:rPr>
      </w:pPr>
      <w:r>
        <w:rPr>
          <w:b/>
          <w:spacing w:val="-4"/>
          <w:w w:val="99"/>
          <w:sz w:val="22"/>
          <w:szCs w:val="22"/>
        </w:rPr>
        <w:t>K</w:t>
      </w:r>
      <w:r>
        <w:rPr>
          <w:b/>
          <w:spacing w:val="1"/>
          <w:w w:val="153"/>
          <w:sz w:val="22"/>
          <w:szCs w:val="22"/>
        </w:rPr>
        <w:t>e</w:t>
      </w:r>
      <w:r>
        <w:rPr>
          <w:b/>
          <w:w w:val="125"/>
          <w:sz w:val="22"/>
          <w:szCs w:val="22"/>
        </w:rPr>
        <w:t>m</w:t>
      </w:r>
      <w:r>
        <w:rPr>
          <w:b/>
          <w:spacing w:val="-2"/>
          <w:w w:val="134"/>
          <w:sz w:val="22"/>
          <w:szCs w:val="22"/>
        </w:rPr>
        <w:t>a</w:t>
      </w:r>
      <w:r>
        <w:rPr>
          <w:b/>
          <w:spacing w:val="1"/>
          <w:w w:val="125"/>
          <w:sz w:val="22"/>
          <w:szCs w:val="22"/>
        </w:rPr>
        <w:t>m</w:t>
      </w:r>
      <w:r>
        <w:rPr>
          <w:b/>
          <w:w w:val="128"/>
          <w:sz w:val="22"/>
          <w:szCs w:val="22"/>
        </w:rPr>
        <w:t>p</w:t>
      </w:r>
      <w:r>
        <w:rPr>
          <w:b/>
          <w:spacing w:val="-3"/>
          <w:w w:val="128"/>
          <w:sz w:val="22"/>
          <w:szCs w:val="22"/>
        </w:rPr>
        <w:t>u</w:t>
      </w:r>
      <w:r>
        <w:rPr>
          <w:b/>
          <w:spacing w:val="2"/>
          <w:w w:val="134"/>
          <w:sz w:val="22"/>
          <w:szCs w:val="22"/>
        </w:rPr>
        <w:t>a</w:t>
      </w:r>
      <w:r>
        <w:rPr>
          <w:b/>
          <w:w w:val="128"/>
          <w:sz w:val="22"/>
          <w:szCs w:val="22"/>
        </w:rPr>
        <w:t>n</w:t>
      </w:r>
      <w:r>
        <w:rPr>
          <w:b/>
          <w:spacing w:val="22"/>
          <w:sz w:val="22"/>
          <w:szCs w:val="22"/>
        </w:rPr>
        <w:t xml:space="preserve"> </w:t>
      </w:r>
      <w:r>
        <w:rPr>
          <w:b/>
          <w:w w:val="116"/>
          <w:sz w:val="22"/>
          <w:szCs w:val="22"/>
        </w:rPr>
        <w:t>Ak</w:t>
      </w:r>
      <w:r>
        <w:rPr>
          <w:b/>
          <w:spacing w:val="1"/>
          <w:w w:val="116"/>
          <w:sz w:val="22"/>
          <w:szCs w:val="22"/>
        </w:rPr>
        <w:t>hi</w:t>
      </w:r>
      <w:r>
        <w:rPr>
          <w:b/>
          <w:w w:val="116"/>
          <w:sz w:val="22"/>
          <w:szCs w:val="22"/>
        </w:rPr>
        <w:t>r</w:t>
      </w:r>
      <w:r>
        <w:rPr>
          <w:b/>
          <w:spacing w:val="17"/>
          <w:w w:val="116"/>
          <w:sz w:val="22"/>
          <w:szCs w:val="22"/>
        </w:rPr>
        <w:t xml:space="preserve"> </w:t>
      </w:r>
      <w:r>
        <w:rPr>
          <w:b/>
          <w:spacing w:val="1"/>
          <w:w w:val="130"/>
          <w:sz w:val="22"/>
          <w:szCs w:val="22"/>
        </w:rPr>
        <w:t>y</w:t>
      </w:r>
      <w:r>
        <w:rPr>
          <w:b/>
          <w:spacing w:val="-2"/>
          <w:w w:val="134"/>
          <w:sz w:val="22"/>
          <w:szCs w:val="22"/>
        </w:rPr>
        <w:t>a</w:t>
      </w:r>
      <w:r>
        <w:rPr>
          <w:b/>
          <w:spacing w:val="1"/>
          <w:w w:val="128"/>
          <w:sz w:val="22"/>
          <w:szCs w:val="22"/>
        </w:rPr>
        <w:t>n</w:t>
      </w:r>
      <w:r>
        <w:rPr>
          <w:b/>
          <w:w w:val="143"/>
          <w:sz w:val="22"/>
          <w:szCs w:val="22"/>
        </w:rPr>
        <w:t>g</w:t>
      </w:r>
    </w:p>
    <w:p w:rsidR="00944A07" w:rsidRDefault="000E52F1">
      <w:pPr>
        <w:spacing w:before="3"/>
        <w:rPr>
          <w:sz w:val="22"/>
          <w:szCs w:val="22"/>
        </w:rPr>
      </w:pPr>
      <w:r>
        <w:rPr>
          <w:b/>
          <w:spacing w:val="1"/>
          <w:w w:val="114"/>
          <w:sz w:val="22"/>
          <w:szCs w:val="22"/>
        </w:rPr>
        <w:t>D</w:t>
      </w:r>
      <w:r>
        <w:rPr>
          <w:b/>
          <w:spacing w:val="-1"/>
          <w:w w:val="123"/>
          <w:sz w:val="22"/>
          <w:szCs w:val="22"/>
        </w:rPr>
        <w:t>i</w:t>
      </w:r>
      <w:r>
        <w:rPr>
          <w:b/>
          <w:spacing w:val="-1"/>
          <w:w w:val="128"/>
          <w:sz w:val="22"/>
          <w:szCs w:val="22"/>
        </w:rPr>
        <w:t>h</w:t>
      </w:r>
      <w:r>
        <w:rPr>
          <w:b/>
          <w:w w:val="134"/>
          <w:sz w:val="22"/>
          <w:szCs w:val="22"/>
        </w:rPr>
        <w:t>a</w:t>
      </w:r>
      <w:r>
        <w:rPr>
          <w:b/>
          <w:spacing w:val="2"/>
          <w:w w:val="111"/>
          <w:sz w:val="22"/>
          <w:szCs w:val="22"/>
        </w:rPr>
        <w:t>r</w:t>
      </w:r>
      <w:r>
        <w:rPr>
          <w:b/>
          <w:w w:val="134"/>
          <w:sz w:val="22"/>
          <w:szCs w:val="22"/>
        </w:rPr>
        <w:t>a</w:t>
      </w:r>
      <w:r>
        <w:rPr>
          <w:b/>
          <w:w w:val="128"/>
          <w:sz w:val="22"/>
          <w:szCs w:val="22"/>
        </w:rPr>
        <w:t>p</w:t>
      </w:r>
      <w:r>
        <w:rPr>
          <w:b/>
          <w:w w:val="119"/>
          <w:sz w:val="22"/>
          <w:szCs w:val="22"/>
        </w:rPr>
        <w:t>k</w:t>
      </w:r>
      <w:r>
        <w:rPr>
          <w:b/>
          <w:w w:val="134"/>
          <w:sz w:val="22"/>
          <w:szCs w:val="22"/>
        </w:rPr>
        <w:t>a</w:t>
      </w:r>
      <w:r>
        <w:rPr>
          <w:b/>
          <w:w w:val="128"/>
          <w:sz w:val="22"/>
          <w:szCs w:val="22"/>
        </w:rPr>
        <w:t>n</w:t>
      </w:r>
    </w:p>
    <w:p w:rsidR="00944A07" w:rsidRDefault="000E52F1">
      <w:pPr>
        <w:spacing w:line="200" w:lineRule="exact"/>
      </w:pPr>
      <w:r>
        <w:br w:type="column"/>
      </w:r>
    </w:p>
    <w:p w:rsidR="00944A07" w:rsidRDefault="00944A07">
      <w:pPr>
        <w:spacing w:before="12" w:line="280" w:lineRule="exact"/>
        <w:rPr>
          <w:sz w:val="28"/>
          <w:szCs w:val="28"/>
        </w:rPr>
      </w:pPr>
    </w:p>
    <w:p w:rsidR="00944A07" w:rsidRDefault="000E52F1">
      <w:pPr>
        <w:ind w:right="-58"/>
        <w:rPr>
          <w:sz w:val="22"/>
          <w:szCs w:val="22"/>
        </w:rPr>
      </w:pPr>
      <w:r>
        <w:rPr>
          <w:b/>
          <w:w w:val="118"/>
          <w:sz w:val="22"/>
          <w:szCs w:val="22"/>
        </w:rPr>
        <w:t>Ba</w:t>
      </w:r>
      <w:r>
        <w:rPr>
          <w:b/>
          <w:spacing w:val="-4"/>
          <w:w w:val="118"/>
          <w:sz w:val="22"/>
          <w:szCs w:val="22"/>
        </w:rPr>
        <w:t>h</w:t>
      </w:r>
      <w:r>
        <w:rPr>
          <w:b/>
          <w:spacing w:val="1"/>
          <w:w w:val="118"/>
          <w:sz w:val="22"/>
          <w:szCs w:val="22"/>
        </w:rPr>
        <w:t>a</w:t>
      </w:r>
      <w:r>
        <w:rPr>
          <w:b/>
          <w:w w:val="118"/>
          <w:sz w:val="22"/>
          <w:szCs w:val="22"/>
        </w:rPr>
        <w:t xml:space="preserve">n </w:t>
      </w:r>
      <w:r>
        <w:rPr>
          <w:b/>
          <w:spacing w:val="1"/>
          <w:w w:val="118"/>
          <w:sz w:val="22"/>
          <w:szCs w:val="22"/>
        </w:rPr>
        <w:t xml:space="preserve"> </w:t>
      </w:r>
      <w:r>
        <w:rPr>
          <w:b/>
          <w:spacing w:val="2"/>
          <w:w w:val="118"/>
          <w:sz w:val="22"/>
          <w:szCs w:val="22"/>
        </w:rPr>
        <w:t>K</w:t>
      </w:r>
      <w:r>
        <w:rPr>
          <w:b/>
          <w:w w:val="118"/>
          <w:sz w:val="22"/>
          <w:szCs w:val="22"/>
        </w:rPr>
        <w:t>aj</w:t>
      </w:r>
      <w:r>
        <w:rPr>
          <w:b/>
          <w:spacing w:val="4"/>
          <w:w w:val="118"/>
          <w:sz w:val="22"/>
          <w:szCs w:val="22"/>
        </w:rPr>
        <w:t>i</w:t>
      </w:r>
      <w:r>
        <w:rPr>
          <w:b/>
          <w:w w:val="118"/>
          <w:sz w:val="22"/>
          <w:szCs w:val="22"/>
        </w:rPr>
        <w:t>a</w:t>
      </w:r>
      <w:r>
        <w:rPr>
          <w:b/>
          <w:w w:val="118"/>
          <w:sz w:val="22"/>
          <w:szCs w:val="22"/>
        </w:rPr>
        <w:t>n</w:t>
      </w:r>
      <w:r>
        <w:rPr>
          <w:b/>
          <w:spacing w:val="17"/>
          <w:w w:val="118"/>
          <w:sz w:val="22"/>
          <w:szCs w:val="22"/>
        </w:rPr>
        <w:t xml:space="preserve"> </w:t>
      </w:r>
      <w:r>
        <w:rPr>
          <w:b/>
          <w:spacing w:val="1"/>
          <w:w w:val="137"/>
          <w:sz w:val="22"/>
          <w:szCs w:val="22"/>
        </w:rPr>
        <w:t>(</w:t>
      </w:r>
      <w:r>
        <w:rPr>
          <w:b/>
          <w:spacing w:val="-1"/>
          <w:w w:val="105"/>
          <w:sz w:val="22"/>
          <w:szCs w:val="22"/>
        </w:rPr>
        <w:t>M</w:t>
      </w:r>
      <w:r>
        <w:rPr>
          <w:b/>
          <w:spacing w:val="2"/>
          <w:w w:val="134"/>
          <w:sz w:val="22"/>
          <w:szCs w:val="22"/>
        </w:rPr>
        <w:t>a</w:t>
      </w:r>
      <w:r>
        <w:rPr>
          <w:b/>
          <w:spacing w:val="-1"/>
          <w:w w:val="143"/>
          <w:sz w:val="22"/>
          <w:szCs w:val="22"/>
        </w:rPr>
        <w:t>t</w:t>
      </w:r>
      <w:r>
        <w:rPr>
          <w:b/>
          <w:spacing w:val="1"/>
          <w:w w:val="153"/>
          <w:sz w:val="22"/>
          <w:szCs w:val="22"/>
        </w:rPr>
        <w:t>e</w:t>
      </w:r>
      <w:r>
        <w:rPr>
          <w:b/>
          <w:w w:val="111"/>
          <w:sz w:val="22"/>
          <w:szCs w:val="22"/>
        </w:rPr>
        <w:t>r</w:t>
      </w:r>
      <w:r>
        <w:rPr>
          <w:b/>
          <w:w w:val="123"/>
          <w:sz w:val="22"/>
          <w:szCs w:val="22"/>
        </w:rPr>
        <w:t>i</w:t>
      </w:r>
    </w:p>
    <w:p w:rsidR="00944A07" w:rsidRDefault="000E52F1">
      <w:pPr>
        <w:spacing w:before="3"/>
        <w:rPr>
          <w:sz w:val="22"/>
          <w:szCs w:val="22"/>
        </w:rPr>
      </w:pPr>
      <w:r>
        <w:rPr>
          <w:b/>
          <w:w w:val="107"/>
          <w:sz w:val="22"/>
          <w:szCs w:val="22"/>
        </w:rPr>
        <w:t>A</w:t>
      </w:r>
      <w:r>
        <w:rPr>
          <w:b/>
          <w:spacing w:val="1"/>
          <w:w w:val="102"/>
          <w:sz w:val="22"/>
          <w:szCs w:val="22"/>
        </w:rPr>
        <w:t>j</w:t>
      </w:r>
      <w:r>
        <w:rPr>
          <w:b/>
          <w:w w:val="134"/>
          <w:sz w:val="22"/>
          <w:szCs w:val="22"/>
        </w:rPr>
        <w:t>a</w:t>
      </w:r>
      <w:r>
        <w:rPr>
          <w:b/>
          <w:spacing w:val="2"/>
          <w:w w:val="111"/>
          <w:sz w:val="22"/>
          <w:szCs w:val="22"/>
        </w:rPr>
        <w:t>r</w:t>
      </w:r>
      <w:r>
        <w:rPr>
          <w:b/>
          <w:w w:val="137"/>
          <w:sz w:val="22"/>
          <w:szCs w:val="22"/>
        </w:rPr>
        <w:t>)</w:t>
      </w:r>
    </w:p>
    <w:p w:rsidR="00944A07" w:rsidRDefault="000E52F1">
      <w:pPr>
        <w:spacing w:before="30" w:line="272" w:lineRule="auto"/>
        <w:ind w:left="-19" w:right="-19" w:hanging="2"/>
        <w:jc w:val="center"/>
        <w:rPr>
          <w:sz w:val="22"/>
          <w:szCs w:val="22"/>
        </w:rPr>
      </w:pPr>
      <w:r>
        <w:br w:type="column"/>
      </w:r>
      <w:r>
        <w:rPr>
          <w:b/>
          <w:spacing w:val="2"/>
          <w:w w:val="123"/>
          <w:sz w:val="22"/>
          <w:szCs w:val="22"/>
        </w:rPr>
        <w:lastRenderedPageBreak/>
        <w:t>B</w:t>
      </w:r>
      <w:r>
        <w:rPr>
          <w:b/>
          <w:spacing w:val="-1"/>
          <w:w w:val="123"/>
          <w:sz w:val="22"/>
          <w:szCs w:val="22"/>
        </w:rPr>
        <w:t>en</w:t>
      </w:r>
      <w:r>
        <w:rPr>
          <w:b/>
          <w:spacing w:val="1"/>
          <w:w w:val="123"/>
          <w:sz w:val="22"/>
          <w:szCs w:val="22"/>
        </w:rPr>
        <w:t>t</w:t>
      </w:r>
      <w:r>
        <w:rPr>
          <w:b/>
          <w:w w:val="123"/>
          <w:sz w:val="22"/>
          <w:szCs w:val="22"/>
        </w:rPr>
        <w:t>u</w:t>
      </w:r>
      <w:r>
        <w:rPr>
          <w:b/>
          <w:spacing w:val="45"/>
          <w:w w:val="123"/>
          <w:sz w:val="22"/>
          <w:szCs w:val="22"/>
        </w:rPr>
        <w:t xml:space="preserve"> </w:t>
      </w:r>
      <w:r>
        <w:rPr>
          <w:b/>
          <w:w w:val="123"/>
          <w:sz w:val="22"/>
          <w:szCs w:val="22"/>
        </w:rPr>
        <w:t xml:space="preserve">k/ </w:t>
      </w:r>
      <w:r>
        <w:rPr>
          <w:b/>
          <w:spacing w:val="-1"/>
          <w:w w:val="105"/>
          <w:sz w:val="22"/>
          <w:szCs w:val="22"/>
        </w:rPr>
        <w:t>M</w:t>
      </w:r>
      <w:r>
        <w:rPr>
          <w:b/>
          <w:spacing w:val="1"/>
          <w:w w:val="153"/>
          <w:sz w:val="22"/>
          <w:szCs w:val="22"/>
        </w:rPr>
        <w:t>e</w:t>
      </w:r>
      <w:r>
        <w:rPr>
          <w:b/>
          <w:spacing w:val="-1"/>
          <w:w w:val="143"/>
          <w:sz w:val="22"/>
          <w:szCs w:val="22"/>
        </w:rPr>
        <w:t>t</w:t>
      </w:r>
      <w:r>
        <w:rPr>
          <w:b/>
          <w:spacing w:val="-1"/>
          <w:w w:val="137"/>
          <w:sz w:val="22"/>
          <w:szCs w:val="22"/>
        </w:rPr>
        <w:t>o</w:t>
      </w:r>
      <w:r>
        <w:rPr>
          <w:b/>
          <w:spacing w:val="-2"/>
          <w:w w:val="128"/>
          <w:sz w:val="22"/>
          <w:szCs w:val="22"/>
        </w:rPr>
        <w:t>d</w:t>
      </w:r>
      <w:r>
        <w:rPr>
          <w:b/>
          <w:spacing w:val="1"/>
          <w:w w:val="153"/>
          <w:sz w:val="22"/>
          <w:szCs w:val="22"/>
        </w:rPr>
        <w:t>e</w:t>
      </w:r>
      <w:r>
        <w:rPr>
          <w:b/>
          <w:w w:val="131"/>
          <w:sz w:val="22"/>
          <w:szCs w:val="22"/>
        </w:rPr>
        <w:t xml:space="preserve">/ </w:t>
      </w:r>
      <w:r>
        <w:rPr>
          <w:b/>
          <w:w w:val="129"/>
          <w:sz w:val="22"/>
          <w:szCs w:val="22"/>
        </w:rPr>
        <w:t>S</w:t>
      </w:r>
      <w:r>
        <w:rPr>
          <w:b/>
          <w:spacing w:val="1"/>
          <w:w w:val="143"/>
          <w:sz w:val="22"/>
          <w:szCs w:val="22"/>
        </w:rPr>
        <w:t>t</w:t>
      </w:r>
      <w:r>
        <w:rPr>
          <w:b/>
          <w:spacing w:val="2"/>
          <w:w w:val="111"/>
          <w:sz w:val="22"/>
          <w:szCs w:val="22"/>
        </w:rPr>
        <w:t>r</w:t>
      </w:r>
      <w:r>
        <w:rPr>
          <w:b/>
          <w:w w:val="134"/>
          <w:sz w:val="22"/>
          <w:szCs w:val="22"/>
        </w:rPr>
        <w:t>a</w:t>
      </w:r>
      <w:r>
        <w:rPr>
          <w:b/>
          <w:spacing w:val="1"/>
          <w:w w:val="143"/>
          <w:sz w:val="22"/>
          <w:szCs w:val="22"/>
        </w:rPr>
        <w:t>t</w:t>
      </w:r>
      <w:r>
        <w:rPr>
          <w:b/>
          <w:spacing w:val="-1"/>
          <w:w w:val="153"/>
          <w:sz w:val="22"/>
          <w:szCs w:val="22"/>
        </w:rPr>
        <w:t>e</w:t>
      </w:r>
      <w:r>
        <w:rPr>
          <w:b/>
          <w:w w:val="143"/>
          <w:sz w:val="22"/>
          <w:szCs w:val="22"/>
        </w:rPr>
        <w:t>g</w:t>
      </w:r>
      <w:r>
        <w:rPr>
          <w:b/>
          <w:w w:val="123"/>
          <w:sz w:val="22"/>
          <w:szCs w:val="22"/>
        </w:rPr>
        <w:t>i</w:t>
      </w:r>
    </w:p>
    <w:p w:rsidR="00944A07" w:rsidRDefault="000E52F1">
      <w:pPr>
        <w:spacing w:before="8" w:line="120" w:lineRule="exact"/>
        <w:rPr>
          <w:sz w:val="13"/>
          <w:szCs w:val="13"/>
        </w:rPr>
      </w:pPr>
      <w:r>
        <w:br w:type="column"/>
      </w:r>
    </w:p>
    <w:p w:rsidR="00944A07" w:rsidRDefault="00944A07">
      <w:pPr>
        <w:spacing w:line="200" w:lineRule="exact"/>
      </w:pPr>
    </w:p>
    <w:p w:rsidR="00944A07" w:rsidRDefault="000E52F1">
      <w:pPr>
        <w:spacing w:line="262" w:lineRule="auto"/>
        <w:ind w:left="-19" w:right="-19"/>
        <w:jc w:val="center"/>
        <w:rPr>
          <w:sz w:val="22"/>
          <w:szCs w:val="22"/>
        </w:rPr>
      </w:pPr>
      <w:r>
        <w:rPr>
          <w:b/>
          <w:w w:val="99"/>
          <w:sz w:val="22"/>
          <w:szCs w:val="22"/>
        </w:rPr>
        <w:t>K</w:t>
      </w:r>
      <w:r>
        <w:rPr>
          <w:b/>
          <w:spacing w:val="1"/>
          <w:w w:val="111"/>
          <w:sz w:val="22"/>
          <w:szCs w:val="22"/>
        </w:rPr>
        <w:t>r</w:t>
      </w:r>
      <w:r>
        <w:rPr>
          <w:b/>
          <w:spacing w:val="1"/>
          <w:w w:val="123"/>
          <w:sz w:val="22"/>
          <w:szCs w:val="22"/>
        </w:rPr>
        <w:t>i</w:t>
      </w:r>
      <w:r>
        <w:rPr>
          <w:b/>
          <w:spacing w:val="1"/>
          <w:w w:val="143"/>
          <w:sz w:val="22"/>
          <w:szCs w:val="22"/>
        </w:rPr>
        <w:t>t</w:t>
      </w:r>
      <w:r>
        <w:rPr>
          <w:b/>
          <w:spacing w:val="-1"/>
          <w:w w:val="153"/>
          <w:sz w:val="22"/>
          <w:szCs w:val="22"/>
        </w:rPr>
        <w:t>e</w:t>
      </w:r>
      <w:r>
        <w:rPr>
          <w:b/>
          <w:spacing w:val="2"/>
          <w:w w:val="111"/>
          <w:sz w:val="22"/>
          <w:szCs w:val="22"/>
        </w:rPr>
        <w:t>r</w:t>
      </w:r>
      <w:r>
        <w:rPr>
          <w:b/>
          <w:spacing w:val="1"/>
          <w:w w:val="123"/>
          <w:sz w:val="22"/>
          <w:szCs w:val="22"/>
        </w:rPr>
        <w:t>i</w:t>
      </w:r>
      <w:r>
        <w:rPr>
          <w:b/>
          <w:w w:val="134"/>
          <w:sz w:val="22"/>
          <w:szCs w:val="22"/>
        </w:rPr>
        <w:t xml:space="preserve">a </w:t>
      </w:r>
      <w:r>
        <w:rPr>
          <w:b/>
          <w:w w:val="120"/>
          <w:sz w:val="22"/>
          <w:szCs w:val="22"/>
        </w:rPr>
        <w:t>P</w:t>
      </w:r>
      <w:r>
        <w:rPr>
          <w:b/>
          <w:spacing w:val="-1"/>
          <w:w w:val="153"/>
          <w:sz w:val="22"/>
          <w:szCs w:val="22"/>
        </w:rPr>
        <w:t>e</w:t>
      </w:r>
      <w:r>
        <w:rPr>
          <w:b/>
          <w:spacing w:val="-1"/>
          <w:w w:val="128"/>
          <w:sz w:val="22"/>
          <w:szCs w:val="22"/>
        </w:rPr>
        <w:t>n</w:t>
      </w:r>
      <w:r>
        <w:rPr>
          <w:b/>
          <w:spacing w:val="1"/>
          <w:w w:val="123"/>
          <w:sz w:val="22"/>
          <w:szCs w:val="22"/>
        </w:rPr>
        <w:t>il</w:t>
      </w:r>
      <w:r>
        <w:rPr>
          <w:b/>
          <w:w w:val="134"/>
          <w:sz w:val="22"/>
          <w:szCs w:val="22"/>
        </w:rPr>
        <w:t>a</w:t>
      </w:r>
      <w:r>
        <w:rPr>
          <w:b/>
          <w:spacing w:val="1"/>
          <w:w w:val="123"/>
          <w:sz w:val="22"/>
          <w:szCs w:val="22"/>
        </w:rPr>
        <w:t>i</w:t>
      </w:r>
      <w:r>
        <w:rPr>
          <w:b/>
          <w:spacing w:val="2"/>
          <w:w w:val="134"/>
          <w:sz w:val="22"/>
          <w:szCs w:val="22"/>
        </w:rPr>
        <w:t>a</w:t>
      </w:r>
      <w:r>
        <w:rPr>
          <w:b/>
          <w:w w:val="128"/>
          <w:sz w:val="22"/>
          <w:szCs w:val="22"/>
        </w:rPr>
        <w:t xml:space="preserve">n </w:t>
      </w:r>
      <w:r>
        <w:rPr>
          <w:b/>
          <w:w w:val="137"/>
          <w:sz w:val="22"/>
          <w:szCs w:val="22"/>
        </w:rPr>
        <w:t>(</w:t>
      </w:r>
      <w:r>
        <w:rPr>
          <w:b/>
          <w:spacing w:val="2"/>
          <w:w w:val="95"/>
          <w:sz w:val="22"/>
          <w:szCs w:val="22"/>
        </w:rPr>
        <w:t>I</w:t>
      </w:r>
      <w:r>
        <w:rPr>
          <w:b/>
          <w:spacing w:val="-3"/>
          <w:w w:val="128"/>
          <w:sz w:val="22"/>
          <w:szCs w:val="22"/>
        </w:rPr>
        <w:t>n</w:t>
      </w:r>
      <w:r>
        <w:rPr>
          <w:b/>
          <w:spacing w:val="1"/>
          <w:w w:val="128"/>
          <w:sz w:val="22"/>
          <w:szCs w:val="22"/>
        </w:rPr>
        <w:t>d</w:t>
      </w:r>
      <w:r>
        <w:rPr>
          <w:b/>
          <w:spacing w:val="1"/>
          <w:w w:val="123"/>
          <w:sz w:val="22"/>
          <w:szCs w:val="22"/>
        </w:rPr>
        <w:t>i</w:t>
      </w:r>
      <w:r>
        <w:rPr>
          <w:b/>
          <w:w w:val="119"/>
          <w:sz w:val="22"/>
          <w:szCs w:val="22"/>
        </w:rPr>
        <w:t>k</w:t>
      </w:r>
      <w:r>
        <w:rPr>
          <w:b/>
          <w:spacing w:val="2"/>
          <w:w w:val="134"/>
          <w:sz w:val="22"/>
          <w:szCs w:val="22"/>
        </w:rPr>
        <w:t>a</w:t>
      </w:r>
      <w:r>
        <w:rPr>
          <w:b/>
          <w:w w:val="143"/>
          <w:sz w:val="22"/>
          <w:szCs w:val="22"/>
        </w:rPr>
        <w:t>t</w:t>
      </w:r>
    </w:p>
    <w:p w:rsidR="00944A07" w:rsidRDefault="000E52F1">
      <w:pPr>
        <w:spacing w:before="8" w:line="120" w:lineRule="exact"/>
        <w:rPr>
          <w:sz w:val="13"/>
          <w:szCs w:val="13"/>
        </w:rPr>
      </w:pPr>
      <w:r>
        <w:br w:type="column"/>
      </w:r>
    </w:p>
    <w:p w:rsidR="00944A07" w:rsidRDefault="00944A07">
      <w:pPr>
        <w:spacing w:line="200" w:lineRule="exact"/>
      </w:pPr>
    </w:p>
    <w:p w:rsidR="00944A07" w:rsidRDefault="000E52F1">
      <w:pPr>
        <w:rPr>
          <w:sz w:val="22"/>
          <w:szCs w:val="22"/>
        </w:rPr>
      </w:pPr>
      <w:r>
        <w:rPr>
          <w:b/>
          <w:spacing w:val="2"/>
          <w:w w:val="114"/>
          <w:sz w:val="22"/>
          <w:szCs w:val="22"/>
        </w:rPr>
        <w:t>B</w:t>
      </w:r>
      <w:r>
        <w:rPr>
          <w:b/>
          <w:spacing w:val="-1"/>
          <w:w w:val="137"/>
          <w:sz w:val="22"/>
          <w:szCs w:val="22"/>
        </w:rPr>
        <w:t>o</w:t>
      </w:r>
      <w:r>
        <w:rPr>
          <w:b/>
          <w:spacing w:val="-2"/>
          <w:w w:val="128"/>
          <w:sz w:val="22"/>
          <w:szCs w:val="22"/>
        </w:rPr>
        <w:t>b</w:t>
      </w:r>
      <w:r>
        <w:rPr>
          <w:b/>
          <w:spacing w:val="1"/>
          <w:w w:val="137"/>
          <w:sz w:val="22"/>
          <w:szCs w:val="22"/>
        </w:rPr>
        <w:t>o</w:t>
      </w:r>
      <w:r>
        <w:rPr>
          <w:b/>
          <w:w w:val="143"/>
          <w:sz w:val="22"/>
          <w:szCs w:val="22"/>
        </w:rPr>
        <w:t>t</w:t>
      </w:r>
    </w:p>
    <w:p w:rsidR="00944A07" w:rsidRDefault="000E52F1">
      <w:pPr>
        <w:spacing w:before="45"/>
        <w:ind w:left="70"/>
        <w:rPr>
          <w:sz w:val="22"/>
          <w:szCs w:val="22"/>
        </w:rPr>
        <w:sectPr w:rsidR="00944A07">
          <w:type w:val="continuous"/>
          <w:pgSz w:w="16840" w:h="11920" w:orient="landscape"/>
          <w:pgMar w:top="1380" w:right="1660" w:bottom="280" w:left="1700" w:header="720" w:footer="720" w:gutter="0"/>
          <w:cols w:num="6" w:space="720" w:equalWidth="0">
            <w:col w:w="1173" w:space="353"/>
            <w:col w:w="2960" w:space="946"/>
            <w:col w:w="2618" w:space="356"/>
            <w:col w:w="1012" w:space="1004"/>
            <w:col w:w="1149" w:space="1073"/>
            <w:col w:w="836"/>
          </w:cols>
        </w:sectPr>
      </w:pPr>
      <w:r>
        <w:rPr>
          <w:b/>
          <w:w w:val="115"/>
          <w:sz w:val="22"/>
          <w:szCs w:val="22"/>
        </w:rPr>
        <w:t>N</w:t>
      </w:r>
      <w:r>
        <w:rPr>
          <w:b/>
          <w:spacing w:val="1"/>
          <w:w w:val="123"/>
          <w:sz w:val="22"/>
          <w:szCs w:val="22"/>
        </w:rPr>
        <w:t>il</w:t>
      </w:r>
      <w:r>
        <w:rPr>
          <w:b/>
          <w:w w:val="134"/>
          <w:sz w:val="22"/>
          <w:szCs w:val="22"/>
        </w:rPr>
        <w:t>a</w:t>
      </w:r>
      <w:r>
        <w:rPr>
          <w:b/>
          <w:w w:val="123"/>
          <w:sz w:val="22"/>
          <w:szCs w:val="22"/>
        </w:rPr>
        <w:t>i</w:t>
      </w:r>
    </w:p>
    <w:p w:rsidR="00944A07" w:rsidRDefault="00944A07">
      <w:pPr>
        <w:spacing w:line="200" w:lineRule="exact"/>
      </w:pPr>
    </w:p>
    <w:p w:rsidR="00944A07" w:rsidRDefault="00944A07">
      <w:pPr>
        <w:spacing w:line="200" w:lineRule="exact"/>
      </w:pPr>
    </w:p>
    <w:p w:rsidR="00944A07" w:rsidRDefault="00944A07">
      <w:pPr>
        <w:spacing w:line="200" w:lineRule="exact"/>
      </w:pPr>
    </w:p>
    <w:p w:rsidR="00944A07" w:rsidRDefault="00944A07">
      <w:pPr>
        <w:spacing w:line="200" w:lineRule="exact"/>
      </w:pPr>
    </w:p>
    <w:p w:rsidR="00944A07" w:rsidRDefault="00944A07">
      <w:pPr>
        <w:spacing w:before="6" w:line="220" w:lineRule="exact"/>
        <w:rPr>
          <w:sz w:val="22"/>
          <w:szCs w:val="22"/>
        </w:rPr>
        <w:sectPr w:rsidR="00944A07">
          <w:type w:val="continuous"/>
          <w:pgSz w:w="16840" w:h="11920" w:orient="landscape"/>
          <w:pgMar w:top="1380" w:right="1660" w:bottom="280" w:left="1700" w:header="720" w:footer="720" w:gutter="0"/>
          <w:cols w:space="720"/>
        </w:sectPr>
      </w:pPr>
    </w:p>
    <w:p w:rsidR="00944A07" w:rsidRDefault="00944A07">
      <w:pPr>
        <w:spacing w:before="10" w:line="200" w:lineRule="exact"/>
      </w:pPr>
    </w:p>
    <w:p w:rsidR="00944A07" w:rsidRDefault="000E52F1">
      <w:pPr>
        <w:spacing w:line="340" w:lineRule="exact"/>
        <w:ind w:left="1378" w:right="-71"/>
        <w:rPr>
          <w:rFonts w:ascii="Segoe MDL2 Assets" w:eastAsia="Segoe MDL2 Assets" w:hAnsi="Segoe MDL2 Assets" w:cs="Segoe MDL2 Assets"/>
          <w:sz w:val="22"/>
          <w:szCs w:val="22"/>
        </w:rPr>
      </w:pPr>
      <w:r>
        <w:rPr>
          <w:w w:val="97"/>
          <w:position w:val="-4"/>
          <w:sz w:val="22"/>
          <w:szCs w:val="22"/>
        </w:rPr>
        <w:t>M</w:t>
      </w:r>
      <w:r>
        <w:rPr>
          <w:spacing w:val="-1"/>
          <w:w w:val="138"/>
          <w:position w:val="-4"/>
          <w:sz w:val="22"/>
          <w:szCs w:val="22"/>
        </w:rPr>
        <w:t>a</w:t>
      </w:r>
      <w:r>
        <w:rPr>
          <w:w w:val="126"/>
          <w:position w:val="-4"/>
          <w:sz w:val="22"/>
          <w:szCs w:val="22"/>
        </w:rPr>
        <w:t>h</w:t>
      </w:r>
      <w:r>
        <w:rPr>
          <w:spacing w:val="-1"/>
          <w:w w:val="138"/>
          <w:position w:val="-4"/>
          <w:sz w:val="22"/>
          <w:szCs w:val="22"/>
        </w:rPr>
        <w:t>a</w:t>
      </w:r>
      <w:r>
        <w:rPr>
          <w:spacing w:val="-1"/>
          <w:w w:val="133"/>
          <w:position w:val="-4"/>
          <w:sz w:val="22"/>
          <w:szCs w:val="22"/>
        </w:rPr>
        <w:t>s</w:t>
      </w:r>
      <w:r>
        <w:rPr>
          <w:spacing w:val="1"/>
          <w:position w:val="-4"/>
          <w:sz w:val="22"/>
          <w:szCs w:val="22"/>
        </w:rPr>
        <w:t>i</w:t>
      </w:r>
      <w:r>
        <w:rPr>
          <w:spacing w:val="-1"/>
          <w:w w:val="133"/>
          <w:position w:val="-4"/>
          <w:sz w:val="22"/>
          <w:szCs w:val="22"/>
        </w:rPr>
        <w:t>s</w:t>
      </w:r>
      <w:r>
        <w:rPr>
          <w:w w:val="122"/>
          <w:position w:val="-4"/>
          <w:sz w:val="22"/>
          <w:szCs w:val="22"/>
        </w:rPr>
        <w:t>wa</w:t>
      </w:r>
      <w:r>
        <w:rPr>
          <w:position w:val="-4"/>
          <w:sz w:val="22"/>
          <w:szCs w:val="22"/>
        </w:rPr>
        <w:t xml:space="preserve">  </w:t>
      </w:r>
      <w:r>
        <w:rPr>
          <w:spacing w:val="5"/>
          <w:position w:val="-4"/>
          <w:sz w:val="22"/>
          <w:szCs w:val="22"/>
        </w:rPr>
        <w:t xml:space="preserve"> </w:t>
      </w:r>
      <w:r>
        <w:rPr>
          <w:w w:val="125"/>
          <w:position w:val="-4"/>
          <w:sz w:val="22"/>
          <w:szCs w:val="22"/>
        </w:rPr>
        <w:t>m</w:t>
      </w:r>
      <w:r>
        <w:rPr>
          <w:w w:val="138"/>
          <w:position w:val="-4"/>
          <w:sz w:val="22"/>
          <w:szCs w:val="22"/>
        </w:rPr>
        <w:t>e</w:t>
      </w:r>
      <w:r>
        <w:rPr>
          <w:w w:val="126"/>
          <w:position w:val="-4"/>
          <w:sz w:val="22"/>
          <w:szCs w:val="22"/>
        </w:rPr>
        <w:t>ng</w:t>
      </w:r>
      <w:r>
        <w:rPr>
          <w:w w:val="138"/>
          <w:position w:val="-4"/>
          <w:sz w:val="22"/>
          <w:szCs w:val="22"/>
        </w:rPr>
        <w:t>e</w:t>
      </w:r>
      <w:r>
        <w:rPr>
          <w:w w:val="123"/>
          <w:position w:val="-4"/>
          <w:sz w:val="22"/>
          <w:szCs w:val="22"/>
        </w:rPr>
        <w:t>r</w:t>
      </w:r>
      <w:r>
        <w:rPr>
          <w:w w:val="141"/>
          <w:position w:val="-4"/>
          <w:sz w:val="22"/>
          <w:szCs w:val="22"/>
        </w:rPr>
        <w:t>t</w:t>
      </w:r>
      <w:r>
        <w:rPr>
          <w:position w:val="-4"/>
          <w:sz w:val="22"/>
          <w:szCs w:val="22"/>
        </w:rPr>
        <w:t xml:space="preserve">i  </w:t>
      </w:r>
      <w:r>
        <w:rPr>
          <w:spacing w:val="5"/>
          <w:position w:val="-4"/>
          <w:sz w:val="22"/>
          <w:szCs w:val="22"/>
        </w:rPr>
        <w:t xml:space="preserve"> </w:t>
      </w:r>
      <w:r>
        <w:rPr>
          <w:w w:val="141"/>
          <w:position w:val="-4"/>
          <w:sz w:val="22"/>
          <w:szCs w:val="22"/>
        </w:rPr>
        <w:t>t</w:t>
      </w:r>
      <w:r>
        <w:rPr>
          <w:w w:val="138"/>
          <w:position w:val="-4"/>
          <w:sz w:val="22"/>
          <w:szCs w:val="22"/>
        </w:rPr>
        <w:t>e</w:t>
      </w:r>
      <w:r>
        <w:rPr>
          <w:spacing w:val="-1"/>
          <w:w w:val="122"/>
          <w:position w:val="-4"/>
          <w:sz w:val="22"/>
          <w:szCs w:val="22"/>
        </w:rPr>
        <w:t>o</w:t>
      </w:r>
      <w:r>
        <w:rPr>
          <w:w w:val="123"/>
          <w:position w:val="-4"/>
          <w:sz w:val="22"/>
          <w:szCs w:val="22"/>
        </w:rPr>
        <w:t>r</w:t>
      </w:r>
      <w:r>
        <w:rPr>
          <w:position w:val="-4"/>
          <w:sz w:val="22"/>
          <w:szCs w:val="22"/>
        </w:rPr>
        <w:t xml:space="preserve">i  </w:t>
      </w:r>
      <w:r>
        <w:rPr>
          <w:spacing w:val="8"/>
          <w:position w:val="-4"/>
          <w:sz w:val="22"/>
          <w:szCs w:val="22"/>
        </w:rPr>
        <w:t xml:space="preserve"> </w:t>
      </w:r>
      <w:r>
        <w:rPr>
          <w:w w:val="129"/>
          <w:position w:val="-4"/>
          <w:sz w:val="22"/>
          <w:szCs w:val="22"/>
        </w:rPr>
        <w:t>d</w:t>
      </w:r>
      <w:r>
        <w:rPr>
          <w:spacing w:val="-1"/>
          <w:w w:val="129"/>
          <w:position w:val="-4"/>
          <w:sz w:val="22"/>
          <w:szCs w:val="22"/>
        </w:rPr>
        <w:t>a</w:t>
      </w:r>
      <w:r>
        <w:rPr>
          <w:w w:val="129"/>
          <w:position w:val="-4"/>
          <w:sz w:val="22"/>
          <w:szCs w:val="22"/>
        </w:rPr>
        <w:t>n</w:t>
      </w:r>
      <w:r>
        <w:rPr>
          <w:spacing w:val="-3"/>
          <w:w w:val="129"/>
          <w:position w:val="-4"/>
          <w:sz w:val="22"/>
          <w:szCs w:val="22"/>
        </w:rPr>
        <w:t xml:space="preserve"> </w:t>
      </w:r>
      <w:r>
        <w:rPr>
          <w:spacing w:val="-5"/>
          <w:w w:val="108"/>
          <w:position w:val="7"/>
          <w:sz w:val="22"/>
          <w:szCs w:val="22"/>
        </w:rPr>
        <w:t>P</w:t>
      </w:r>
      <w:r>
        <w:rPr>
          <w:spacing w:val="-6"/>
          <w:w w:val="123"/>
          <w:position w:val="7"/>
          <w:sz w:val="22"/>
          <w:szCs w:val="22"/>
        </w:rPr>
        <w:t>r</w:t>
      </w:r>
      <w:r>
        <w:rPr>
          <w:spacing w:val="-1"/>
          <w:w w:val="122"/>
          <w:position w:val="7"/>
          <w:sz w:val="22"/>
          <w:szCs w:val="22"/>
        </w:rPr>
        <w:t>o</w:t>
      </w:r>
      <w:r>
        <w:rPr>
          <w:w w:val="126"/>
          <w:position w:val="7"/>
          <w:sz w:val="22"/>
          <w:szCs w:val="22"/>
        </w:rPr>
        <w:t>du</w:t>
      </w:r>
      <w:r>
        <w:rPr>
          <w:spacing w:val="-1"/>
          <w:w w:val="124"/>
          <w:position w:val="7"/>
          <w:sz w:val="22"/>
          <w:szCs w:val="22"/>
        </w:rPr>
        <w:t>c</w:t>
      </w:r>
      <w:r>
        <w:rPr>
          <w:w w:val="141"/>
          <w:position w:val="7"/>
          <w:sz w:val="22"/>
          <w:szCs w:val="22"/>
        </w:rPr>
        <w:t>t</w:t>
      </w:r>
      <w:r>
        <w:rPr>
          <w:spacing w:val="1"/>
          <w:position w:val="7"/>
          <w:sz w:val="22"/>
          <w:szCs w:val="22"/>
        </w:rPr>
        <w:t>i</w:t>
      </w:r>
      <w:r>
        <w:rPr>
          <w:spacing w:val="-1"/>
          <w:w w:val="122"/>
          <w:position w:val="7"/>
          <w:sz w:val="22"/>
          <w:szCs w:val="22"/>
        </w:rPr>
        <w:t>o</w:t>
      </w:r>
      <w:r>
        <w:rPr>
          <w:w w:val="126"/>
          <w:position w:val="7"/>
          <w:sz w:val="22"/>
          <w:szCs w:val="22"/>
        </w:rPr>
        <w:t>n</w:t>
      </w:r>
      <w:r>
        <w:rPr>
          <w:spacing w:val="17"/>
          <w:position w:val="7"/>
          <w:sz w:val="22"/>
          <w:szCs w:val="22"/>
        </w:rPr>
        <w:t xml:space="preserve"> </w:t>
      </w:r>
      <w:r>
        <w:rPr>
          <w:spacing w:val="-1"/>
          <w:w w:val="119"/>
          <w:position w:val="7"/>
          <w:sz w:val="22"/>
          <w:szCs w:val="22"/>
        </w:rPr>
        <w:t>P</w:t>
      </w:r>
      <w:r>
        <w:rPr>
          <w:spacing w:val="1"/>
          <w:w w:val="119"/>
          <w:position w:val="7"/>
          <w:sz w:val="22"/>
          <w:szCs w:val="22"/>
        </w:rPr>
        <w:t>l</w:t>
      </w:r>
      <w:r>
        <w:rPr>
          <w:spacing w:val="-1"/>
          <w:w w:val="119"/>
          <w:position w:val="7"/>
          <w:sz w:val="22"/>
          <w:szCs w:val="22"/>
        </w:rPr>
        <w:t>a</w:t>
      </w:r>
      <w:r>
        <w:rPr>
          <w:w w:val="119"/>
          <w:position w:val="7"/>
          <w:sz w:val="22"/>
          <w:szCs w:val="22"/>
        </w:rPr>
        <w:t>n</w:t>
      </w:r>
      <w:r>
        <w:rPr>
          <w:spacing w:val="1"/>
          <w:w w:val="119"/>
          <w:position w:val="7"/>
          <w:sz w:val="22"/>
          <w:szCs w:val="22"/>
        </w:rPr>
        <w:t>i</w:t>
      </w:r>
      <w:r>
        <w:rPr>
          <w:spacing w:val="-1"/>
          <w:w w:val="119"/>
          <w:position w:val="7"/>
          <w:sz w:val="22"/>
          <w:szCs w:val="22"/>
        </w:rPr>
        <w:t>n</w:t>
      </w:r>
      <w:r>
        <w:rPr>
          <w:w w:val="119"/>
          <w:position w:val="7"/>
          <w:sz w:val="22"/>
          <w:szCs w:val="22"/>
        </w:rPr>
        <w:t>g</w:t>
      </w:r>
      <w:r>
        <w:rPr>
          <w:spacing w:val="10"/>
          <w:w w:val="119"/>
          <w:position w:val="7"/>
          <w:sz w:val="22"/>
          <w:szCs w:val="22"/>
        </w:rPr>
        <w:t xml:space="preserve"> </w:t>
      </w:r>
      <w:r>
        <w:rPr>
          <w:position w:val="7"/>
          <w:sz w:val="22"/>
          <w:szCs w:val="22"/>
        </w:rPr>
        <w:t xml:space="preserve">&amp;               </w:t>
      </w:r>
      <w:r>
        <w:rPr>
          <w:spacing w:val="23"/>
          <w:position w:val="7"/>
          <w:sz w:val="22"/>
          <w:szCs w:val="22"/>
        </w:rPr>
        <w:t xml:space="preserve"> </w:t>
      </w:r>
      <w:r>
        <w:rPr>
          <w:rFonts w:ascii="Segoe MDL2 Assets" w:eastAsia="Segoe MDL2 Assets" w:hAnsi="Segoe MDL2 Assets" w:cs="Segoe MDL2 Assets"/>
          <w:w w:val="46"/>
          <w:position w:val="-5"/>
          <w:sz w:val="22"/>
          <w:szCs w:val="22"/>
        </w:rPr>
        <w:t></w:t>
      </w:r>
    </w:p>
    <w:p w:rsidR="00944A07" w:rsidRDefault="000E52F1">
      <w:pPr>
        <w:spacing w:line="320" w:lineRule="exact"/>
        <w:ind w:left="560"/>
        <w:rPr>
          <w:sz w:val="22"/>
          <w:szCs w:val="22"/>
        </w:rPr>
      </w:pPr>
      <w:r>
        <w:rPr>
          <w:w w:val="127"/>
          <w:position w:val="-2"/>
          <w:sz w:val="22"/>
          <w:szCs w:val="22"/>
        </w:rPr>
        <w:t xml:space="preserve">4        </w:t>
      </w:r>
      <w:r>
        <w:rPr>
          <w:spacing w:val="49"/>
          <w:w w:val="127"/>
          <w:position w:val="-2"/>
          <w:sz w:val="22"/>
          <w:szCs w:val="22"/>
        </w:rPr>
        <w:t xml:space="preserve"> </w:t>
      </w:r>
      <w:r>
        <w:rPr>
          <w:w w:val="127"/>
          <w:sz w:val="22"/>
          <w:szCs w:val="22"/>
        </w:rPr>
        <w:t>pr</w:t>
      </w:r>
      <w:r>
        <w:rPr>
          <w:spacing w:val="-1"/>
          <w:w w:val="127"/>
          <w:sz w:val="22"/>
          <w:szCs w:val="22"/>
        </w:rPr>
        <w:t>a</w:t>
      </w:r>
      <w:r>
        <w:rPr>
          <w:w w:val="127"/>
          <w:sz w:val="22"/>
          <w:szCs w:val="22"/>
        </w:rPr>
        <w:t>kt</w:t>
      </w:r>
      <w:r>
        <w:rPr>
          <w:spacing w:val="-1"/>
          <w:w w:val="127"/>
          <w:sz w:val="22"/>
          <w:szCs w:val="22"/>
        </w:rPr>
        <w:t>e</w:t>
      </w:r>
      <w:r>
        <w:rPr>
          <w:w w:val="127"/>
          <w:sz w:val="22"/>
          <w:szCs w:val="22"/>
        </w:rPr>
        <w:t xml:space="preserve">k     </w:t>
      </w:r>
      <w:r>
        <w:rPr>
          <w:spacing w:val="61"/>
          <w:w w:val="127"/>
          <w:sz w:val="22"/>
          <w:szCs w:val="22"/>
        </w:rPr>
        <w:t xml:space="preserve"> </w:t>
      </w:r>
      <w:r>
        <w:rPr>
          <w:w w:val="126"/>
          <w:sz w:val="22"/>
          <w:szCs w:val="22"/>
        </w:rPr>
        <w:t>d</w:t>
      </w:r>
      <w:r>
        <w:rPr>
          <w:spacing w:val="-1"/>
          <w:w w:val="138"/>
          <w:sz w:val="22"/>
          <w:szCs w:val="22"/>
        </w:rPr>
        <w:t>a</w:t>
      </w:r>
      <w:r>
        <w:rPr>
          <w:spacing w:val="1"/>
          <w:sz w:val="22"/>
          <w:szCs w:val="22"/>
        </w:rPr>
        <w:t>l</w:t>
      </w:r>
      <w:r>
        <w:rPr>
          <w:spacing w:val="-1"/>
          <w:w w:val="138"/>
          <w:sz w:val="22"/>
          <w:szCs w:val="22"/>
        </w:rPr>
        <w:t>a</w:t>
      </w:r>
      <w:r>
        <w:rPr>
          <w:w w:val="125"/>
          <w:sz w:val="22"/>
          <w:szCs w:val="22"/>
        </w:rPr>
        <w:t>m</w:t>
      </w:r>
      <w:r>
        <w:rPr>
          <w:sz w:val="22"/>
          <w:szCs w:val="22"/>
        </w:rPr>
        <w:t xml:space="preserve">        </w:t>
      </w:r>
      <w:r>
        <w:rPr>
          <w:spacing w:val="-16"/>
          <w:sz w:val="22"/>
          <w:szCs w:val="22"/>
        </w:rPr>
        <w:t xml:space="preserve"> </w:t>
      </w:r>
      <w:r>
        <w:rPr>
          <w:spacing w:val="-10"/>
          <w:w w:val="125"/>
          <w:sz w:val="22"/>
          <w:szCs w:val="22"/>
        </w:rPr>
        <w:t>k</w:t>
      </w:r>
      <w:r>
        <w:rPr>
          <w:spacing w:val="-1"/>
          <w:w w:val="125"/>
          <w:sz w:val="22"/>
          <w:szCs w:val="22"/>
        </w:rPr>
        <w:t>o</w:t>
      </w:r>
      <w:r>
        <w:rPr>
          <w:w w:val="125"/>
          <w:sz w:val="22"/>
          <w:szCs w:val="22"/>
        </w:rPr>
        <w:t>mp</w:t>
      </w:r>
      <w:r>
        <w:rPr>
          <w:spacing w:val="-1"/>
          <w:w w:val="125"/>
          <w:sz w:val="22"/>
          <w:szCs w:val="22"/>
        </w:rPr>
        <w:t>o</w:t>
      </w:r>
      <w:r>
        <w:rPr>
          <w:w w:val="125"/>
          <w:sz w:val="22"/>
          <w:szCs w:val="22"/>
        </w:rPr>
        <w:t>n</w:t>
      </w:r>
      <w:r>
        <w:rPr>
          <w:spacing w:val="-1"/>
          <w:w w:val="125"/>
          <w:sz w:val="22"/>
          <w:szCs w:val="22"/>
        </w:rPr>
        <w:t>e</w:t>
      </w:r>
      <w:r>
        <w:rPr>
          <w:w w:val="125"/>
          <w:sz w:val="22"/>
          <w:szCs w:val="22"/>
        </w:rPr>
        <w:t>n</w:t>
      </w:r>
      <w:r>
        <w:rPr>
          <w:spacing w:val="-3"/>
          <w:w w:val="125"/>
          <w:sz w:val="22"/>
          <w:szCs w:val="22"/>
        </w:rPr>
        <w:t xml:space="preserve"> </w:t>
      </w:r>
      <w:r>
        <w:rPr>
          <w:w w:val="104"/>
          <w:position w:val="10"/>
          <w:sz w:val="22"/>
          <w:szCs w:val="22"/>
        </w:rPr>
        <w:t>C</w:t>
      </w:r>
      <w:r>
        <w:rPr>
          <w:spacing w:val="-1"/>
          <w:w w:val="122"/>
          <w:position w:val="10"/>
          <w:sz w:val="22"/>
          <w:szCs w:val="22"/>
        </w:rPr>
        <w:t>o</w:t>
      </w:r>
      <w:r>
        <w:rPr>
          <w:w w:val="126"/>
          <w:position w:val="10"/>
          <w:sz w:val="22"/>
          <w:szCs w:val="22"/>
        </w:rPr>
        <w:t>n</w:t>
      </w:r>
      <w:r>
        <w:rPr>
          <w:w w:val="141"/>
          <w:position w:val="10"/>
          <w:sz w:val="22"/>
          <w:szCs w:val="22"/>
        </w:rPr>
        <w:t>t</w:t>
      </w:r>
      <w:r>
        <w:rPr>
          <w:spacing w:val="-6"/>
          <w:w w:val="123"/>
          <w:position w:val="10"/>
          <w:sz w:val="22"/>
          <w:szCs w:val="22"/>
        </w:rPr>
        <w:t>r</w:t>
      </w:r>
      <w:r>
        <w:rPr>
          <w:spacing w:val="-1"/>
          <w:w w:val="122"/>
          <w:position w:val="10"/>
          <w:sz w:val="22"/>
          <w:szCs w:val="22"/>
        </w:rPr>
        <w:t>o</w:t>
      </w:r>
      <w:r>
        <w:rPr>
          <w:position w:val="10"/>
          <w:sz w:val="22"/>
          <w:szCs w:val="22"/>
        </w:rPr>
        <w:t>l</w:t>
      </w:r>
    </w:p>
    <w:p w:rsidR="00944A07" w:rsidRDefault="000E52F1">
      <w:pPr>
        <w:tabs>
          <w:tab w:val="left" w:pos="360"/>
        </w:tabs>
        <w:spacing w:before="15" w:line="287" w:lineRule="auto"/>
        <w:ind w:left="360" w:right="1211" w:hanging="360"/>
        <w:rPr>
          <w:sz w:val="22"/>
          <w:szCs w:val="22"/>
        </w:rPr>
      </w:pPr>
      <w:r>
        <w:br w:type="column"/>
      </w:r>
      <w:r>
        <w:rPr>
          <w:rFonts w:ascii="Segoe MDL2 Assets" w:eastAsia="Segoe MDL2 Assets" w:hAnsi="Segoe MDL2 Assets" w:cs="Segoe MDL2 Assets"/>
          <w:w w:val="46"/>
          <w:sz w:val="22"/>
          <w:szCs w:val="22"/>
        </w:rPr>
        <w:lastRenderedPageBreak/>
        <w:t></w:t>
      </w:r>
      <w:r>
        <w:rPr>
          <w:rFonts w:ascii="Segoe MDL2 Assets" w:eastAsia="Segoe MDL2 Assets" w:hAnsi="Segoe MDL2 Assets" w:cs="Segoe MDL2 Assets"/>
          <w:sz w:val="22"/>
          <w:szCs w:val="22"/>
        </w:rPr>
        <w:tab/>
      </w:r>
      <w:r>
        <w:rPr>
          <w:spacing w:val="-9"/>
          <w:w w:val="108"/>
          <w:sz w:val="22"/>
          <w:szCs w:val="22"/>
        </w:rPr>
        <w:t>P</w:t>
      </w:r>
      <w:r>
        <w:rPr>
          <w:w w:val="138"/>
          <w:sz w:val="22"/>
          <w:szCs w:val="22"/>
        </w:rPr>
        <w:t>e</w:t>
      </w:r>
      <w:r>
        <w:rPr>
          <w:w w:val="125"/>
          <w:sz w:val="22"/>
          <w:szCs w:val="22"/>
        </w:rPr>
        <w:t>m</w:t>
      </w:r>
      <w:r>
        <w:rPr>
          <w:spacing w:val="-1"/>
          <w:w w:val="138"/>
          <w:sz w:val="22"/>
          <w:szCs w:val="22"/>
        </w:rPr>
        <w:t>a</w:t>
      </w:r>
      <w:r>
        <w:rPr>
          <w:w w:val="126"/>
          <w:sz w:val="22"/>
          <w:szCs w:val="22"/>
        </w:rPr>
        <w:t>h</w:t>
      </w:r>
      <w:r>
        <w:rPr>
          <w:spacing w:val="-1"/>
          <w:w w:val="138"/>
          <w:sz w:val="22"/>
          <w:szCs w:val="22"/>
        </w:rPr>
        <w:t>a</w:t>
      </w:r>
      <w:r>
        <w:rPr>
          <w:w w:val="125"/>
          <w:sz w:val="22"/>
          <w:szCs w:val="22"/>
        </w:rPr>
        <w:t>m</w:t>
      </w:r>
      <w:r>
        <w:rPr>
          <w:spacing w:val="-1"/>
          <w:w w:val="138"/>
          <w:sz w:val="22"/>
          <w:szCs w:val="22"/>
        </w:rPr>
        <w:t>a</w:t>
      </w:r>
      <w:r>
        <w:rPr>
          <w:w w:val="126"/>
          <w:sz w:val="22"/>
          <w:szCs w:val="22"/>
        </w:rPr>
        <w:t xml:space="preserve">n </w:t>
      </w:r>
      <w:r>
        <w:rPr>
          <w:w w:val="132"/>
          <w:sz w:val="22"/>
          <w:szCs w:val="22"/>
        </w:rPr>
        <w:t>tent</w:t>
      </w:r>
      <w:r>
        <w:rPr>
          <w:spacing w:val="-1"/>
          <w:w w:val="132"/>
          <w:sz w:val="22"/>
          <w:szCs w:val="22"/>
        </w:rPr>
        <w:t>a</w:t>
      </w:r>
      <w:r>
        <w:rPr>
          <w:w w:val="132"/>
          <w:sz w:val="22"/>
          <w:szCs w:val="22"/>
        </w:rPr>
        <w:t>ng</w:t>
      </w:r>
      <w:r>
        <w:rPr>
          <w:spacing w:val="71"/>
          <w:w w:val="132"/>
          <w:sz w:val="22"/>
          <w:szCs w:val="22"/>
        </w:rPr>
        <w:t xml:space="preserve"> </w:t>
      </w:r>
      <w:r>
        <w:rPr>
          <w:w w:val="126"/>
          <w:sz w:val="22"/>
          <w:szCs w:val="22"/>
        </w:rPr>
        <w:t>d</w:t>
      </w:r>
      <w:r>
        <w:rPr>
          <w:w w:val="138"/>
          <w:sz w:val="22"/>
          <w:szCs w:val="22"/>
        </w:rPr>
        <w:t>e</w:t>
      </w:r>
      <w:r>
        <w:rPr>
          <w:w w:val="103"/>
          <w:sz w:val="22"/>
          <w:szCs w:val="22"/>
        </w:rPr>
        <w:t>f</w:t>
      </w:r>
      <w:r>
        <w:rPr>
          <w:spacing w:val="-1"/>
          <w:w w:val="103"/>
          <w:sz w:val="22"/>
          <w:szCs w:val="22"/>
        </w:rPr>
        <w:t>i</w:t>
      </w:r>
      <w:r>
        <w:rPr>
          <w:spacing w:val="-1"/>
          <w:w w:val="126"/>
          <w:sz w:val="22"/>
          <w:szCs w:val="22"/>
        </w:rPr>
        <w:t>n</w:t>
      </w:r>
      <w:r>
        <w:rPr>
          <w:spacing w:val="1"/>
          <w:sz w:val="22"/>
          <w:szCs w:val="22"/>
        </w:rPr>
        <w:t>i</w:t>
      </w:r>
      <w:r>
        <w:rPr>
          <w:spacing w:val="-1"/>
          <w:w w:val="133"/>
          <w:sz w:val="22"/>
          <w:szCs w:val="22"/>
        </w:rPr>
        <w:t>s</w:t>
      </w:r>
      <w:r>
        <w:rPr>
          <w:spacing w:val="1"/>
          <w:sz w:val="22"/>
          <w:szCs w:val="22"/>
        </w:rPr>
        <w:t>i</w:t>
      </w:r>
      <w:r>
        <w:rPr>
          <w:w w:val="127"/>
          <w:sz w:val="22"/>
          <w:szCs w:val="22"/>
        </w:rPr>
        <w:t>,</w:t>
      </w:r>
    </w:p>
    <w:p w:rsidR="00944A07" w:rsidRDefault="000E52F1">
      <w:pPr>
        <w:spacing w:line="240" w:lineRule="exact"/>
        <w:ind w:left="360"/>
        <w:rPr>
          <w:sz w:val="22"/>
          <w:szCs w:val="22"/>
        </w:rPr>
        <w:sectPr w:rsidR="00944A07">
          <w:type w:val="continuous"/>
          <w:pgSz w:w="16840" w:h="11920" w:orient="landscape"/>
          <w:pgMar w:top="1380" w:right="1660" w:bottom="280" w:left="1700" w:header="720" w:footer="720" w:gutter="0"/>
          <w:cols w:num="2" w:space="720" w:equalWidth="0">
            <w:col w:w="8372" w:space="1640"/>
            <w:col w:w="3468"/>
          </w:cols>
        </w:sectPr>
      </w:pPr>
      <w:r>
        <w:rPr>
          <w:spacing w:val="-1"/>
          <w:w w:val="133"/>
          <w:sz w:val="22"/>
          <w:szCs w:val="22"/>
        </w:rPr>
        <w:t>s</w:t>
      </w:r>
      <w:r>
        <w:rPr>
          <w:w w:val="141"/>
          <w:sz w:val="22"/>
          <w:szCs w:val="22"/>
        </w:rPr>
        <w:t>t</w:t>
      </w:r>
      <w:r>
        <w:rPr>
          <w:w w:val="123"/>
          <w:sz w:val="22"/>
          <w:szCs w:val="22"/>
        </w:rPr>
        <w:t>r</w:t>
      </w:r>
      <w:r>
        <w:rPr>
          <w:spacing w:val="-1"/>
          <w:w w:val="138"/>
          <w:sz w:val="22"/>
          <w:szCs w:val="22"/>
        </w:rPr>
        <w:t>a</w:t>
      </w:r>
      <w:r>
        <w:rPr>
          <w:w w:val="141"/>
          <w:sz w:val="22"/>
          <w:szCs w:val="22"/>
        </w:rPr>
        <w:t>t</w:t>
      </w:r>
      <w:r>
        <w:rPr>
          <w:w w:val="138"/>
          <w:sz w:val="22"/>
          <w:szCs w:val="22"/>
        </w:rPr>
        <w:t>e</w:t>
      </w:r>
      <w:r>
        <w:rPr>
          <w:w w:val="126"/>
          <w:sz w:val="22"/>
          <w:szCs w:val="22"/>
        </w:rPr>
        <w:t>g</w:t>
      </w:r>
      <w:r>
        <w:rPr>
          <w:spacing w:val="1"/>
          <w:sz w:val="22"/>
          <w:szCs w:val="22"/>
        </w:rPr>
        <w:t>i</w:t>
      </w:r>
      <w:r>
        <w:rPr>
          <w:w w:val="127"/>
          <w:sz w:val="22"/>
          <w:szCs w:val="22"/>
        </w:rPr>
        <w:t>,</w:t>
      </w:r>
      <w:r>
        <w:rPr>
          <w:spacing w:val="17"/>
          <w:sz w:val="22"/>
          <w:szCs w:val="22"/>
        </w:rPr>
        <w:t xml:space="preserve"> </w:t>
      </w:r>
      <w:r>
        <w:rPr>
          <w:w w:val="126"/>
          <w:sz w:val="22"/>
          <w:szCs w:val="22"/>
        </w:rPr>
        <w:t>p</w:t>
      </w:r>
      <w:r>
        <w:rPr>
          <w:spacing w:val="-6"/>
          <w:w w:val="123"/>
          <w:sz w:val="22"/>
          <w:szCs w:val="22"/>
        </w:rPr>
        <w:t>r</w:t>
      </w:r>
      <w:r>
        <w:rPr>
          <w:spacing w:val="-1"/>
          <w:w w:val="122"/>
          <w:sz w:val="22"/>
          <w:szCs w:val="22"/>
        </w:rPr>
        <w:t>o</w:t>
      </w:r>
      <w:r>
        <w:rPr>
          <w:spacing w:val="-1"/>
          <w:w w:val="133"/>
          <w:sz w:val="22"/>
          <w:szCs w:val="22"/>
        </w:rPr>
        <w:t>s</w:t>
      </w:r>
      <w:r>
        <w:rPr>
          <w:w w:val="138"/>
          <w:sz w:val="22"/>
          <w:szCs w:val="22"/>
        </w:rPr>
        <w:t>e</w:t>
      </w:r>
      <w:r>
        <w:rPr>
          <w:w w:val="133"/>
          <w:sz w:val="22"/>
          <w:szCs w:val="22"/>
        </w:rPr>
        <w:t>s</w:t>
      </w:r>
    </w:p>
    <w:p w:rsidR="00944A07" w:rsidRDefault="000E52F1">
      <w:pPr>
        <w:spacing w:before="20"/>
        <w:ind w:left="1378" w:right="-53"/>
        <w:rPr>
          <w:sz w:val="22"/>
          <w:szCs w:val="22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503314705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7569200</wp:posOffset>
                </wp:positionV>
                <wp:extent cx="0" cy="0"/>
                <wp:effectExtent l="9525" t="6350" r="9525" b="12700"/>
                <wp:wrapNone/>
                <wp:docPr id="791" name="Group 7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0" cy="0"/>
                          <a:chOff x="0" y="11920"/>
                          <a:chExt cx="0" cy="0"/>
                        </a:xfrm>
                      </wpg:grpSpPr>
                      <wps:wsp>
                        <wps:cNvPr id="792" name="Freeform 793"/>
                        <wps:cNvSpPr>
                          <a:spLocks/>
                        </wps:cNvSpPr>
                        <wps:spPr bwMode="auto">
                          <a:xfrm>
                            <a:off x="0" y="1192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0634B44" id="Group 792" o:spid="_x0000_s1026" style="position:absolute;margin-left:0;margin-top:596pt;width:0;height:0;z-index:-1775;mso-position-horizontal-relative:page;mso-position-vertical-relative:page" coordorigin=",11920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">
                <v:shape id="Freeform 793" o:spid="_x0000_s1027" style="position:absolute;top:11920;width:0;height:0;visibility:visible;mso-wrap-style:square;v-text-anchor:top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2bdrsUA&#10;AADcAAAADwAAAGRycy9kb3ducmV2LnhtbESPT2vCQBTE7wW/w/IEb2ZjLLVNXUWUQtubMYccX7Mv&#10;fzD7NmRXTfvpuwWhx2FmfsOst6PpxJUG11pWsIhiEMSl1S3XCvLT2/wZhPPIGjvLpOCbHGw3k4c1&#10;ptre+EjXzNciQNilqKDxvk+ldGVDBl1ke+LgVXYw6IMcaqkHvAW46WQSx0/SYMthocGe9g2V5+xi&#10;FHBVYJzk40V+LpYfX8XjofL1j1Kz6bh7BeFp9P/he/tdK1i9JPB3JhwBuf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Zt2uxQAAANwAAAAPAAAAAAAAAAAAAAAAAJgCAABkcnMv&#10;ZG93bnJldi54bWxQSwUGAAAAAAQABAD1AAAAigMAAAAA&#10;" path="m,l,e" filled="f" strokeweight=".1pt">
                  <v:path arrowok="t" o:connecttype="custom" o:connectlocs="0,0;0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14704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7569200</wp:posOffset>
                </wp:positionV>
                <wp:extent cx="0" cy="0"/>
                <wp:effectExtent l="9525" t="6350" r="9525" b="12700"/>
                <wp:wrapNone/>
                <wp:docPr id="789" name="Group 7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0" cy="0"/>
                          <a:chOff x="0" y="11920"/>
                          <a:chExt cx="0" cy="0"/>
                        </a:xfrm>
                      </wpg:grpSpPr>
                      <wps:wsp>
                        <wps:cNvPr id="790" name="Freeform 791"/>
                        <wps:cNvSpPr>
                          <a:spLocks/>
                        </wps:cNvSpPr>
                        <wps:spPr bwMode="auto">
                          <a:xfrm>
                            <a:off x="0" y="1192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2FDFA56" id="Group 790" o:spid="_x0000_s1026" style="position:absolute;margin-left:0;margin-top:596pt;width:0;height:0;z-index:-1776;mso-position-horizontal-relative:page;mso-position-vertical-relative:page" coordorigin=",11920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">
                <v:shape id="Freeform 791" o:spid="_x0000_s1027" style="position:absolute;top:11920;width:0;height:0;visibility:visible;mso-wrap-style:square;v-text-anchor:top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PjmQsIA&#10;AADcAAAADwAAAGRycy9kb3ducmV2LnhtbERPu27CMBTdK/EP1kViaxygKiVgEAIhtWykDIyX+OYh&#10;4usoNknar68HpI5H573eDqYWHbWusqxgGsUgiDOrKy4UXL6Prx8gnEfWWFsmBT/kYLsZvawx0bbn&#10;M3WpL0QIYZeggtL7JpHSZSUZdJFtiAOX29agD7AtpG6xD+GmlrM4fpcGKw4NJTa0Lym7pw+jgPMr&#10;xrPL8JCn6fzrdn075L74VWoyHnYrEJ4G/y9+uj+1gsUyzA9nwhGQm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+OZCwgAAANwAAAAPAAAAAAAAAAAAAAAAAJgCAABkcnMvZG93&#10;bnJldi54bWxQSwUGAAAAAAQABAD1AAAAhwMAAAAA&#10;" path="m,l,e" filled="f" strokeweight=".1pt">
                  <v:path arrowok="t" o:connecttype="custom" o:connectlocs="0,0;0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14703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7569200</wp:posOffset>
                </wp:positionV>
                <wp:extent cx="0" cy="0"/>
                <wp:effectExtent l="9525" t="6350" r="9525" b="12700"/>
                <wp:wrapNone/>
                <wp:docPr id="787" name="Group 7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0" cy="0"/>
                          <a:chOff x="0" y="11920"/>
                          <a:chExt cx="0" cy="0"/>
                        </a:xfrm>
                      </wpg:grpSpPr>
                      <wps:wsp>
                        <wps:cNvPr id="788" name="Freeform 789"/>
                        <wps:cNvSpPr>
                          <a:spLocks/>
                        </wps:cNvSpPr>
                        <wps:spPr bwMode="auto">
                          <a:xfrm>
                            <a:off x="0" y="1192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AC9E6B2" id="Group 788" o:spid="_x0000_s1026" style="position:absolute;margin-left:0;margin-top:596pt;width:0;height:0;z-index:-1777;mso-position-horizontal-relative:page;mso-position-vertical-relative:page" coordorigin=",11920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">
                <v:shape id="Freeform 789" o:spid="_x0000_s1027" style="position:absolute;top:11920;width:0;height:0;visibility:visible;mso-wrap-style:square;v-text-anchor:top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1d8mcAA&#10;AADcAAAADwAAAGRycy9kb3ducmV2LnhtbERPy4rCMBTdC/5DuAPuNPWBSqepyAyCuvOxcHmnuX0w&#10;zU1pola/3iwEl4fzTladqcWNWldZVjAeRSCIM6srLhScT5vhEoTzyBpry6TgQQ5Wab+XYKztnQ90&#10;O/pChBB2MSoovW9iKV1WkkE3sg1x4HLbGvQBtoXULd5DuKnlJIrm0mDFoaHEhn5Kyv6PV6OA8wtG&#10;k3N3lfvxdPd3mf3mvngqNfjq1t8gPHX+I367t1rBYhnWhjPhCMj0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1d8mcAAAADcAAAADwAAAAAAAAAAAAAAAACYAgAAZHJzL2Rvd25y&#10;ZXYueG1sUEsFBgAAAAAEAAQA9QAAAIUDAAAAAA==&#10;" path="m,l,e" filled="f" strokeweight=".1pt">
                  <v:path arrowok="t" o:connecttype="custom" o:connectlocs="0,0;0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14702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7569200</wp:posOffset>
                </wp:positionV>
                <wp:extent cx="0" cy="0"/>
                <wp:effectExtent l="9525" t="6350" r="9525" b="12700"/>
                <wp:wrapNone/>
                <wp:docPr id="785" name="Group 7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0" cy="0"/>
                          <a:chOff x="0" y="11920"/>
                          <a:chExt cx="0" cy="0"/>
                        </a:xfrm>
                      </wpg:grpSpPr>
                      <wps:wsp>
                        <wps:cNvPr id="786" name="Freeform 787"/>
                        <wps:cNvSpPr>
                          <a:spLocks/>
                        </wps:cNvSpPr>
                        <wps:spPr bwMode="auto">
                          <a:xfrm>
                            <a:off x="0" y="1192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9AC40CA" id="Group 786" o:spid="_x0000_s1026" style="position:absolute;margin-left:0;margin-top:596pt;width:0;height:0;z-index:-1778;mso-position-horizontal-relative:page;mso-position-vertical-relative:page" coordorigin=",11920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">
                <v:shape id="Freeform 787" o:spid="_x0000_s1027" style="position:absolute;top:11920;width:0;height:0;visibility:visible;mso-wrap-style:square;v-text-anchor:top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RNcMQA&#10;AADcAAAADwAAAGRycy9kb3ducmV2LnhtbESPT2vCQBTE74V+h+UVvNVNVKxE1yCKYHvTevD4mn35&#10;g9m3IbsmsZ/eLQg9DjPzG2aVDqYWHbWusqwgHkcgiDOrKy4UnL/37wsQziNrrC2Tgjs5SNevLytM&#10;tO35SN3JFyJA2CWooPS+SaR0WUkG3dg2xMHLbWvQB9kWUrfYB7ip5SSK5tJgxWGhxIa2JWXX080o&#10;4PyC0eQ83ORXPP38ucx2uS9+lRq9DZslCE+D/w8/2wet4GMxh78z4QjI9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2ETXDEAAAA3AAAAA8AAAAAAAAAAAAAAAAAmAIAAGRycy9k&#10;b3ducmV2LnhtbFBLBQYAAAAABAAEAPUAAACJAwAAAAA=&#10;" path="m,l,e" filled="f" strokeweight=".1pt">
                  <v:path arrowok="t" o:connecttype="custom" o:connectlocs="0,0;0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14701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7569200</wp:posOffset>
                </wp:positionV>
                <wp:extent cx="0" cy="0"/>
                <wp:effectExtent l="9525" t="6350" r="9525" b="12700"/>
                <wp:wrapNone/>
                <wp:docPr id="783" name="Group 7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0" cy="0"/>
                          <a:chOff x="0" y="11920"/>
                          <a:chExt cx="0" cy="0"/>
                        </a:xfrm>
                      </wpg:grpSpPr>
                      <wps:wsp>
                        <wps:cNvPr id="784" name="Freeform 785"/>
                        <wps:cNvSpPr>
                          <a:spLocks/>
                        </wps:cNvSpPr>
                        <wps:spPr bwMode="auto">
                          <a:xfrm>
                            <a:off x="0" y="1192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2CDA5A4" id="Group 784" o:spid="_x0000_s1026" style="position:absolute;margin-left:0;margin-top:596pt;width:0;height:0;z-index:-1779;mso-position-horizontal-relative:page;mso-position-vertical-relative:page" coordorigin=",11920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">
                <v:shape id="Freeform 785" o:spid="_x0000_s1027" style="position:absolute;top:11920;width:0;height:0;visibility:visible;mso-wrap-style:square;v-text-anchor:top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hp2nMQA&#10;AADcAAAADwAAAGRycy9kb3ducmV2LnhtbESPS4vCQBCE7wv+h6EFb+vEByoxExGXhV1vPg4e20zn&#10;gZmekBk1u7/eEQSPRVV9RSWrztTiRq2rLCsYDSMQxJnVFRcKjofvzwUI55E11pZJwR85WKW9jwRj&#10;be+8o9veFyJA2MWooPS+iaV0WUkG3dA2xMHLbWvQB9kWUrd4D3BTy3EUzaTBisNCiQ1tSsou+6tR&#10;wPkJo/Gxu8rtaPJ7Pk2/cl/8KzXod+slCE+df4df7R+tYL6YwvNMOAIyf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IadpzEAAAA3AAAAA8AAAAAAAAAAAAAAAAAmAIAAGRycy9k&#10;b3ducmV2LnhtbFBLBQYAAAAABAAEAPUAAACJAwAAAAA=&#10;" path="m,l,e" filled="f" strokeweight=".1pt">
                  <v:path arrowok="t" o:connecttype="custom" o:connectlocs="0,0;0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14700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7569200</wp:posOffset>
                </wp:positionV>
                <wp:extent cx="0" cy="0"/>
                <wp:effectExtent l="9525" t="6350" r="9525" b="12700"/>
                <wp:wrapNone/>
                <wp:docPr id="781" name="Group 7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0" cy="0"/>
                          <a:chOff x="0" y="11920"/>
                          <a:chExt cx="0" cy="0"/>
                        </a:xfrm>
                      </wpg:grpSpPr>
                      <wps:wsp>
                        <wps:cNvPr id="782" name="Freeform 783"/>
                        <wps:cNvSpPr>
                          <a:spLocks/>
                        </wps:cNvSpPr>
                        <wps:spPr bwMode="auto">
                          <a:xfrm>
                            <a:off x="0" y="1192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6E3D366" id="Group 782" o:spid="_x0000_s1026" style="position:absolute;margin-left:0;margin-top:596pt;width:0;height:0;z-index:-1780;mso-position-horizontal-relative:page;mso-position-vertical-relative:page" coordorigin=",11920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">
                <v:shape id="Freeform 783" o:spid="_x0000_s1027" style="position:absolute;top:11920;width:0;height:0;visibility:visible;mso-wrap-style:square;v-text-anchor:top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9Lc8MA&#10;AADcAAAADwAAAGRycy9kb3ducmV2LnhtbESPT4vCMBTE7wt+h/AEb2tqlVWqUUQR1NuqB4/P5vUP&#10;Ni+liVr99GZhweMwM79hZovWVOJOjSstKxj0IxDEqdUl5wpOx833BITzyBory6TgSQ4W887XDBNt&#10;H/xL94PPRYCwS1BB4X2dSOnSggy6vq2Jg5fZxqAPssmlbvAR4KaScRT9SIMlh4UCa1oVlF4PN6OA&#10;szNG8am9yf1guLucR+vM5y+let12OQXhqfWf8H97qxWMJzH8nQlHQM7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r9Lc8MAAADcAAAADwAAAAAAAAAAAAAAAACYAgAAZHJzL2Rv&#10;d25yZXYueG1sUEsFBgAAAAAEAAQA9QAAAIgDAAAAAA==&#10;" path="m,l,e" filled="f" strokeweight=".1pt">
                  <v:path arrowok="t" o:connecttype="custom" o:connectlocs="0,0;0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14699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7569200</wp:posOffset>
                </wp:positionV>
                <wp:extent cx="0" cy="0"/>
                <wp:effectExtent l="9525" t="6350" r="9525" b="12700"/>
                <wp:wrapNone/>
                <wp:docPr id="779" name="Group 7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0" cy="0"/>
                          <a:chOff x="0" y="11920"/>
                          <a:chExt cx="0" cy="0"/>
                        </a:xfrm>
                      </wpg:grpSpPr>
                      <wps:wsp>
                        <wps:cNvPr id="780" name="Freeform 781"/>
                        <wps:cNvSpPr>
                          <a:spLocks/>
                        </wps:cNvSpPr>
                        <wps:spPr bwMode="auto">
                          <a:xfrm>
                            <a:off x="0" y="1192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6D9F65A" id="Group 780" o:spid="_x0000_s1026" style="position:absolute;margin-left:0;margin-top:596pt;width:0;height:0;z-index:-1781;mso-position-horizontal-relative:page;mso-position-vertical-relative:page" coordorigin=",11920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">
                <v:shape id="Freeform 781" o:spid="_x0000_s1027" style="position:absolute;top:11920;width:0;height:0;visibility:visible;mso-wrap-style:square;v-text-anchor:top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Fwn8AA&#10;AADcAAAADwAAAGRycy9kb3ducmV2LnhtbERPy4rCMBTdC/5DuAPuNPWBSqepyAyCuvOxcHmnuX0w&#10;zU1pola/3iwEl4fzTladqcWNWldZVjAeRSCIM6srLhScT5vhEoTzyBpry6TgQQ5Wab+XYKztnQ90&#10;O/pChBB2MSoovW9iKV1WkkE3sg1x4HLbGvQBtoXULd5DuKnlJIrm0mDFoaHEhn5Kyv6PV6OA8wtG&#10;k3N3lfvxdPd3mf3mvngqNfjq1t8gPHX+I367t1rBYhnmhzPhCMj0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SFwn8AAAADcAAAADwAAAAAAAAAAAAAAAACYAgAAZHJzL2Rvd25y&#10;ZXYueG1sUEsFBgAAAAAEAAQA9QAAAIUDAAAAAA==&#10;" path="m,l,e" filled="f" strokeweight=".1pt">
                  <v:path arrowok="t" o:connecttype="custom" o:connectlocs="0,0;0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14698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7569200</wp:posOffset>
                </wp:positionV>
                <wp:extent cx="0" cy="0"/>
                <wp:effectExtent l="9525" t="6350" r="9525" b="12700"/>
                <wp:wrapNone/>
                <wp:docPr id="777" name="Group 7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0" cy="0"/>
                          <a:chOff x="0" y="11920"/>
                          <a:chExt cx="0" cy="0"/>
                        </a:xfrm>
                      </wpg:grpSpPr>
                      <wps:wsp>
                        <wps:cNvPr id="778" name="Freeform 779"/>
                        <wps:cNvSpPr>
                          <a:spLocks/>
                        </wps:cNvSpPr>
                        <wps:spPr bwMode="auto">
                          <a:xfrm>
                            <a:off x="0" y="1192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1FC6B8A" id="Group 778" o:spid="_x0000_s1026" style="position:absolute;margin-left:0;margin-top:596pt;width:0;height:0;z-index:-1782;mso-position-horizontal-relative:page;mso-position-vertical-relative:page" coordorigin=",11920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">
                <v:shape id="Freeform 779" o:spid="_x0000_s1027" style="position:absolute;top:11920;width:0;height:0;visibility:visible;mso-wrap-style:square;v-text-anchor:top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oIMvsAA&#10;AADcAAAADwAAAGRycy9kb3ducmV2LnhtbERPy4rCMBTdC/5DuAPuNPWBSqepyAyCuvOxcHmnuX0w&#10;zU1pola/3iwEl4fzTladqcWNWldZVjAeRSCIM6srLhScT5vhEoTzyBpry6TgQQ5Wab+XYKztnQ90&#10;O/pChBB2MSoovW9iKV1WkkE3sg1x4HLbGvQBtoXULd5DuKnlJIrm0mDFoaHEhn5Kyv6PV6OA8wtG&#10;k3N3lfvxdPd3mf3mvngqNfjq1t8gPHX+I367t1rBYhHWhjPhCMj0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oIMvsAAAADcAAAADwAAAAAAAAAAAAAAAACYAgAAZHJzL2Rvd25y&#10;ZXYueG1sUEsFBgAAAAAEAAQA9QAAAIUDAAAAAA==&#10;" path="m,l,e" filled="f" strokeweight=".1pt">
                  <v:path arrowok="t" o:connecttype="custom" o:connectlocs="0,0;0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14697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7569200</wp:posOffset>
                </wp:positionV>
                <wp:extent cx="0" cy="0"/>
                <wp:effectExtent l="9525" t="6350" r="9525" b="12700"/>
                <wp:wrapNone/>
                <wp:docPr id="775" name="Group 7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0" cy="0"/>
                          <a:chOff x="0" y="11920"/>
                          <a:chExt cx="0" cy="0"/>
                        </a:xfrm>
                      </wpg:grpSpPr>
                      <wps:wsp>
                        <wps:cNvPr id="776" name="Freeform 777"/>
                        <wps:cNvSpPr>
                          <a:spLocks/>
                        </wps:cNvSpPr>
                        <wps:spPr bwMode="auto">
                          <a:xfrm>
                            <a:off x="0" y="1192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307D667" id="Group 776" o:spid="_x0000_s1026" style="position:absolute;margin-left:0;margin-top:596pt;width:0;height:0;z-index:-1783;mso-position-horizontal-relative:page;mso-position-vertical-relative:page" coordorigin=",11920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">
                <v:shape id="Freeform 777" o:spid="_x0000_s1027" style="position:absolute;top:11920;width:0;height:0;visibility:visible;mso-wrap-style:square;v-text-anchor:top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FE9V8QA&#10;AADcAAAADwAAAGRycy9kb3ducmV2LnhtbESPT2vCQBTE74V+h+UVvNVNVLRE1yCKYHvTevD4mn35&#10;g9m3IbsmsZ/eLQg9DjPzG2aVDqYWHbWusqwgHkcgiDOrKy4UnL/37x8gnEfWWFsmBXdykK5fX1aY&#10;aNvzkbqTL0SAsEtQQel9k0jpspIMurFtiIOX29agD7ItpG6xD3BTy0kUzaXBisNCiQ1tS8qup5tR&#10;wPkFo8l5uMmvePr5c5ntcl/8KjV6GzZLEJ4G/x9+tg9awWIxh78z4QjI9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hRPVfEAAAA3AAAAA8AAAAAAAAAAAAAAAAAmAIAAGRycy9k&#10;b3ducmV2LnhtbFBLBQYAAAAABAAEAPUAAACJAwAAAAA=&#10;" path="m,l,e" filled="f" strokeweight=".1pt">
                  <v:path arrowok="t" o:connecttype="custom" o:connectlocs="0,0;0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14696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7569200</wp:posOffset>
                </wp:positionV>
                <wp:extent cx="0" cy="0"/>
                <wp:effectExtent l="9525" t="6350" r="9525" b="12700"/>
                <wp:wrapNone/>
                <wp:docPr id="773" name="Group 7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0" cy="0"/>
                          <a:chOff x="0" y="11920"/>
                          <a:chExt cx="0" cy="0"/>
                        </a:xfrm>
                      </wpg:grpSpPr>
                      <wps:wsp>
                        <wps:cNvPr id="774" name="Freeform 775"/>
                        <wps:cNvSpPr>
                          <a:spLocks/>
                        </wps:cNvSpPr>
                        <wps:spPr bwMode="auto">
                          <a:xfrm>
                            <a:off x="0" y="1192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671A418" id="Group 774" o:spid="_x0000_s1026" style="position:absolute;margin-left:0;margin-top:596pt;width:0;height:0;z-index:-1784;mso-position-horizontal-relative:page;mso-position-vertical-relative:page" coordorigin=",11920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">
                <v:shape id="Freeform 775" o:spid="_x0000_s1027" style="position:absolute;top:11920;width:0;height:0;visibility:visible;mso-wrap-style:square;v-text-anchor:top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88Gu8QA&#10;AADcAAAADwAAAGRycy9kb3ducmV2LnhtbESPS4vCQBCE7wv+h6EFb+vEByoxExGXhV1vPg4e20zn&#10;gZmekBk1u7/eEQSPRVV9RSWrztTiRq2rLCsYDSMQxJnVFRcKjofvzwUI55E11pZJwR85WKW9jwRj&#10;be+8o9veFyJA2MWooPS+iaV0WUkG3dA2xMHLbWvQB9kWUrd4D3BTy3EUzaTBisNCiQ1tSsou+6tR&#10;wPkJo/Gxu8rtaPJ7Pk2/cl/8KzXod+slCE+df4df7R+tYD6fwvNMOAIyf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fPBrvEAAAA3AAAAA8AAAAAAAAAAAAAAAAAmAIAAGRycy9k&#10;b3ducmV2LnhtbFBLBQYAAAAABAAEAPUAAACJAwAAAAA=&#10;" path="m,l,e" filled="f" strokeweight=".1pt">
                  <v:path arrowok="t" o:connecttype="custom" o:connectlocs="0,0;0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14695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7569200</wp:posOffset>
                </wp:positionV>
                <wp:extent cx="0" cy="0"/>
                <wp:effectExtent l="9525" t="6350" r="9525" b="12700"/>
                <wp:wrapNone/>
                <wp:docPr id="771" name="Group 7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0" cy="0"/>
                          <a:chOff x="0" y="11920"/>
                          <a:chExt cx="0" cy="0"/>
                        </a:xfrm>
                      </wpg:grpSpPr>
                      <wps:wsp>
                        <wps:cNvPr id="772" name="Freeform 773"/>
                        <wps:cNvSpPr>
                          <a:spLocks/>
                        </wps:cNvSpPr>
                        <wps:spPr bwMode="auto">
                          <a:xfrm>
                            <a:off x="0" y="1192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CD375EA" id="Group 772" o:spid="_x0000_s1026" style="position:absolute;margin-left:0;margin-top:596pt;width:0;height:0;z-index:-1785;mso-position-horizontal-relative:page;mso-position-vertical-relative:page" coordorigin=",11920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">
                <v:shape id="Freeform 773" o:spid="_x0000_s1027" style="position:absolute;top:11920;width:0;height:0;visibility:visible;mso-wrap-style:square;v-text-anchor:top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2o7VMMA&#10;AADcAAAADwAAAGRycy9kb3ducmV2LnhtbESPT4vCMBTE7wt+h/AEb2tqlVWqUUQR1NuqB4/P5vUP&#10;Ni+liVr99GZhweMwM79hZovWVOJOjSstKxj0IxDEqdUl5wpOx833BITzyBory6TgSQ4W887XDBNt&#10;H/xL94PPRYCwS1BB4X2dSOnSggy6vq2Jg5fZxqAPssmlbvAR4KaScRT9SIMlh4UCa1oVlF4PN6OA&#10;szNG8am9yf1guLucR+vM5y+let12OQXhqfWf8H97qxWMxzH8nQlHQM7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2o7VMMAAADcAAAADwAAAAAAAAAAAAAAAACYAgAAZHJzL2Rv&#10;d25yZXYueG1sUEsFBgAAAAAEAAQA9QAAAIgDAAAAAA==&#10;" path="m,l,e" filled="f" strokeweight=".1pt">
                  <v:path arrowok="t" o:connecttype="custom" o:connectlocs="0,0;0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14694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7569200</wp:posOffset>
                </wp:positionV>
                <wp:extent cx="0" cy="0"/>
                <wp:effectExtent l="9525" t="6350" r="9525" b="12700"/>
                <wp:wrapNone/>
                <wp:docPr id="769" name="Group 7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0" cy="0"/>
                          <a:chOff x="0" y="11920"/>
                          <a:chExt cx="0" cy="0"/>
                        </a:xfrm>
                      </wpg:grpSpPr>
                      <wps:wsp>
                        <wps:cNvPr id="770" name="Freeform 771"/>
                        <wps:cNvSpPr>
                          <a:spLocks/>
                        </wps:cNvSpPr>
                        <wps:spPr bwMode="auto">
                          <a:xfrm>
                            <a:off x="0" y="1192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2C9C240" id="Group 770" o:spid="_x0000_s1026" style="position:absolute;margin-left:0;margin-top:596pt;width:0;height:0;z-index:-1786;mso-position-horizontal-relative:page;mso-position-vertical-relative:page" coordorigin=",11920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">
                <v:shape id="Freeform 771" o:spid="_x0000_s1027" style="position:absolute;top:11920;width:0;height:0;visibility:visible;mso-wrap-style:square;v-text-anchor:top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PQAuMAA&#10;AADcAAAADwAAAGRycy9kb3ducmV2LnhtbERPy4rCMBTdC/5DuAPuNPWBSqepyAyCuvOxcHmnuX0w&#10;zU1pola/3iwEl4fzTladqcWNWldZVjAeRSCIM6srLhScT5vhEoTzyBpry6TgQQ5Wab+XYKztnQ90&#10;O/pChBB2MSoovW9iKV1WkkE3sg1x4HLbGvQBtoXULd5DuKnlJIrm0mDFoaHEhn5Kyv6PV6OA8wtG&#10;k3N3lfvxdPd3mf3mvngqNfjq1t8gPHX+I367t1rBYhHmhzPhCMj0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PQAuMAAAADcAAAADwAAAAAAAAAAAAAAAACYAgAAZHJzL2Rvd25y&#10;ZXYueG1sUEsFBgAAAAAEAAQA9QAAAIUDAAAAAA==&#10;" path="m,l,e" filled="f" strokeweight=".1pt">
                  <v:path arrowok="t" o:connecttype="custom" o:connectlocs="0,0;0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14693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7569200</wp:posOffset>
                </wp:positionV>
                <wp:extent cx="0" cy="0"/>
                <wp:effectExtent l="9525" t="6350" r="9525" b="12700"/>
                <wp:wrapNone/>
                <wp:docPr id="767" name="Group 7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0" cy="0"/>
                          <a:chOff x="0" y="11920"/>
                          <a:chExt cx="0" cy="0"/>
                        </a:xfrm>
                      </wpg:grpSpPr>
                      <wps:wsp>
                        <wps:cNvPr id="768" name="Freeform 769"/>
                        <wps:cNvSpPr>
                          <a:spLocks/>
                        </wps:cNvSpPr>
                        <wps:spPr bwMode="auto">
                          <a:xfrm>
                            <a:off x="0" y="1192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E1CB84D" id="Group 768" o:spid="_x0000_s1026" style="position:absolute;margin-left:0;margin-top:596pt;width:0;height:0;z-index:-1787;mso-position-horizontal-relative:page;mso-position-vertical-relative:page" coordorigin=",11920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">
                <v:shape id="Freeform 769" o:spid="_x0000_s1027" style="position:absolute;top:11920;width:0;height:0;visibility:visible;mso-wrap-style:square;v-text-anchor:top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1uaY8EA&#10;AADcAAAADwAAAGRycy9kb3ducmV2LnhtbERPy4rCMBTdC/MP4Q7MTtM6olJNZRgRRndWFy6vze0D&#10;m5vSRO349WYhuDyc93LVm0bcqHO1ZQXxKAJBnFtdc6ngeNgM5yCcR9bYWCYF/+RglX4Mlphoe+c9&#10;3TJfihDCLkEFlfdtIqXLKzLoRrYlDlxhO4M+wK6UusN7CDeNHEfRVBqsOTRU2NJvRfkluxoFXJww&#10;Gh/7q9zF39vzabIufPlQ6uuz/1mA8NT7t/jl/tMKZtOwNpwJR0Cm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NbmmPBAAAA3AAAAA8AAAAAAAAAAAAAAAAAmAIAAGRycy9kb3du&#10;cmV2LnhtbFBLBQYAAAAABAAEAPUAAACGAwAAAAA=&#10;" path="m,l,e" filled="f" strokeweight=".1pt">
                  <v:path arrowok="t" o:connecttype="custom" o:connectlocs="0,0;0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14692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7569200</wp:posOffset>
                </wp:positionV>
                <wp:extent cx="0" cy="0"/>
                <wp:effectExtent l="9525" t="6350" r="9525" b="12700"/>
                <wp:wrapNone/>
                <wp:docPr id="765" name="Group 7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0" cy="0"/>
                          <a:chOff x="0" y="11920"/>
                          <a:chExt cx="0" cy="0"/>
                        </a:xfrm>
                      </wpg:grpSpPr>
                      <wps:wsp>
                        <wps:cNvPr id="766" name="Freeform 767"/>
                        <wps:cNvSpPr>
                          <a:spLocks/>
                        </wps:cNvSpPr>
                        <wps:spPr bwMode="auto">
                          <a:xfrm>
                            <a:off x="0" y="1192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77BBD21" id="Group 766" o:spid="_x0000_s1026" style="position:absolute;margin-left:0;margin-top:596pt;width:0;height:0;z-index:-1788;mso-position-horizontal-relative:page;mso-position-vertical-relative:page" coordorigin=",11920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">
                <v:shape id="Freeform 767" o:spid="_x0000_s1027" style="position:absolute;top:11920;width:0;height:0;visibility:visible;mso-wrap-style:square;v-text-anchor:top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YirisUA&#10;AADcAAAADwAAAGRycy9kb3ducmV2LnhtbESPT2vCQBTE74V+h+UVvNXdaEklugaxFGpvtTl4fGZf&#10;/mD2bciumvrpu4WCx2FmfsOs8tF24kKDbx1rSKYKBHHpTMu1huL7/XkBwgdkg51j0vBDHvL148MK&#10;M+Ou/EWXfahFhLDPUEMTQp9J6cuGLPqp64mjV7nBYohyqKUZ8BrhtpMzpVJpseW40GBP24bK0/5s&#10;NXB1QDUrxrP8TOa74+HlrQr1TevJ07hZggg0hnv4v/1hNLymKfydiUdAr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iKuKxQAAANwAAAAPAAAAAAAAAAAAAAAAAJgCAABkcnMv&#10;ZG93bnJldi54bWxQSwUGAAAAAAQABAD1AAAAigMAAAAA&#10;" path="m,l,e" filled="f" strokeweight=".1pt">
                  <v:path arrowok="t" o:connecttype="custom" o:connectlocs="0,0;0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14691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7569200</wp:posOffset>
                </wp:positionV>
                <wp:extent cx="0" cy="0"/>
                <wp:effectExtent l="9525" t="6350" r="9525" b="12700"/>
                <wp:wrapNone/>
                <wp:docPr id="763" name="Group 7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0" cy="0"/>
                          <a:chOff x="0" y="11920"/>
                          <a:chExt cx="0" cy="0"/>
                        </a:xfrm>
                      </wpg:grpSpPr>
                      <wps:wsp>
                        <wps:cNvPr id="764" name="Freeform 765"/>
                        <wps:cNvSpPr>
                          <a:spLocks/>
                        </wps:cNvSpPr>
                        <wps:spPr bwMode="auto">
                          <a:xfrm>
                            <a:off x="0" y="1192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A4971D6" id="Group 764" o:spid="_x0000_s1026" style="position:absolute;margin-left:0;margin-top:596pt;width:0;height:0;z-index:-1789;mso-position-horizontal-relative:page;mso-position-vertical-relative:page" coordorigin=",11920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">
                <v:shape id="Freeform 765" o:spid="_x0000_s1027" style="position:absolute;top:11920;width:0;height:0;visibility:visible;mso-wrap-style:square;v-text-anchor:top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aQZsMA&#10;AADcAAAADwAAAGRycy9kb3ducmV2LnhtbESPS4sCMRCE74L/IbTgTTM+UBmNIrsI6m3Vg8d20vPA&#10;SWeYRB399UZY8FhU1VfUYtWYUtypdoVlBYN+BII4sbrgTMHpuOnNQDiPrLG0TAqe5GC1bLcWGGv7&#10;4D+6H3wmAoRdjApy76tYSpfkZND1bUUcvNTWBn2QdSZ1jY8AN6UcRtFEGiw4LORY0U9OyfVwMwo4&#10;PWM0PDU3uR+Mdpfz+Df12UupbqdZz0F4avw3/N/eagXTyRg+Z8IRkMs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haQZsMAAADcAAAADwAAAAAAAAAAAAAAAACYAgAAZHJzL2Rv&#10;d25yZXYueG1sUEsFBgAAAAAEAAQA9QAAAIgDAAAAAA==&#10;" path="m,l,e" filled="f" strokeweight=".1pt">
                  <v:path arrowok="t" o:connecttype="custom" o:connectlocs="0,0;0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14690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7569200</wp:posOffset>
                </wp:positionV>
                <wp:extent cx="0" cy="0"/>
                <wp:effectExtent l="9525" t="6350" r="9525" b="12700"/>
                <wp:wrapNone/>
                <wp:docPr id="761" name="Group 7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0" cy="0"/>
                          <a:chOff x="0" y="11920"/>
                          <a:chExt cx="0" cy="0"/>
                        </a:xfrm>
                      </wpg:grpSpPr>
                      <wps:wsp>
                        <wps:cNvPr id="762" name="Freeform 763"/>
                        <wps:cNvSpPr>
                          <a:spLocks/>
                        </wps:cNvSpPr>
                        <wps:spPr bwMode="auto">
                          <a:xfrm>
                            <a:off x="0" y="1192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FA3F576" id="Group 762" o:spid="_x0000_s1026" style="position:absolute;margin-left:0;margin-top:596pt;width:0;height:0;z-index:-1790;mso-position-horizontal-relative:page;mso-position-vertical-relative:page" coordorigin=",11920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">
                <v:shape id="Freeform 763" o:spid="_x0000_s1027" style="position:absolute;top:11920;width:0;height:0;visibility:visible;mso-wrap-style:square;v-text-anchor:top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OticUA&#10;AADcAAAADwAAAGRycy9kb3ducmV2LnhtbESPT2vCQBTE70K/w/IK3szGWFKJriKWQuut1kOOz+zL&#10;H8y+DdnVpP30XaHgcZiZ3zDr7WhacaPeNZYVzKMYBHFhdcOVgtP3+2wJwnlkja1lUvBDDrabp8ka&#10;M20H/qLb0VciQNhlqKD2vsukdEVNBl1kO+LglbY36IPsK6l7HALctDKJ41QabDgs1NjRvqbicrwa&#10;BVzmGCen8SoP88XnOX95K331q9T0edytQHga/SP83/7QCl7TBO5nwhGQm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s62JxQAAANwAAAAPAAAAAAAAAAAAAAAAAJgCAABkcnMv&#10;ZG93bnJldi54bWxQSwUGAAAAAAQABAD1AAAAigMAAAAA&#10;" path="m,l,e" filled="f" strokeweight=".1pt">
                  <v:path arrowok="t" o:connecttype="custom" o:connectlocs="0,0;0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14689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7569200</wp:posOffset>
                </wp:positionV>
                <wp:extent cx="0" cy="0"/>
                <wp:effectExtent l="9525" t="6350" r="9525" b="12700"/>
                <wp:wrapNone/>
                <wp:docPr id="759" name="Group 7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0" cy="0"/>
                          <a:chOff x="0" y="11920"/>
                          <a:chExt cx="0" cy="0"/>
                        </a:xfrm>
                      </wpg:grpSpPr>
                      <wps:wsp>
                        <wps:cNvPr id="760" name="Freeform 761"/>
                        <wps:cNvSpPr>
                          <a:spLocks/>
                        </wps:cNvSpPr>
                        <wps:spPr bwMode="auto">
                          <a:xfrm>
                            <a:off x="0" y="1192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3405209" id="Group 760" o:spid="_x0000_s1026" style="position:absolute;margin-left:0;margin-top:596pt;width:0;height:0;z-index:-1791;mso-position-horizontal-relative:page;mso-position-vertical-relative:page" coordorigin=",11920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">
                <v:shape id="Freeform 761" o:spid="_x0000_s1027" style="position:absolute;top:11920;width:0;height:0;visibility:visible;mso-wrap-style:square;v-text-anchor:top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2WZcEA&#10;AADcAAAADwAAAGRycy9kb3ducmV2LnhtbERPy4rCMBTdC/MP4Q7MTtM6olJNZRgRRndWFy6vze0D&#10;m5vSRO349WYhuDyc93LVm0bcqHO1ZQXxKAJBnFtdc6ngeNgM5yCcR9bYWCYF/+RglX4Mlphoe+c9&#10;3TJfihDCLkEFlfdtIqXLKzLoRrYlDlxhO4M+wK6UusN7CDeNHEfRVBqsOTRU2NJvRfkluxoFXJww&#10;Gh/7q9zF39vzabIufPlQ6uuz/1mA8NT7t/jl/tMKZtMwP5wJR0Cm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0tlmXBAAAA3AAAAA8AAAAAAAAAAAAAAAAAmAIAAGRycy9kb3du&#10;cmV2LnhtbFBLBQYAAAAABAAEAPUAAACGAwAAAAA=&#10;" path="m,l,e" filled="f" strokeweight=".1pt">
                  <v:path arrowok="t" o:connecttype="custom" o:connectlocs="0,0;0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14688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7569200</wp:posOffset>
                </wp:positionV>
                <wp:extent cx="0" cy="0"/>
                <wp:effectExtent l="9525" t="6350" r="9525" b="12700"/>
                <wp:wrapNone/>
                <wp:docPr id="757" name="Group 7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0" cy="0"/>
                          <a:chOff x="0" y="11920"/>
                          <a:chExt cx="0" cy="0"/>
                        </a:xfrm>
                      </wpg:grpSpPr>
                      <wps:wsp>
                        <wps:cNvPr id="758" name="Freeform 759"/>
                        <wps:cNvSpPr>
                          <a:spLocks/>
                        </wps:cNvSpPr>
                        <wps:spPr bwMode="auto">
                          <a:xfrm>
                            <a:off x="0" y="1192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BCA573D" id="Group 758" o:spid="_x0000_s1026" style="position:absolute;margin-left:0;margin-top:596pt;width:0;height:0;z-index:-1792;mso-position-horizontal-relative:page;mso-position-vertical-relative:page" coordorigin=",11920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">
                <v:shape id="Freeform 759" o:spid="_x0000_s1027" style="position:absolute;top:11920;width:0;height:0;visibility:visible;mso-wrap-style:square;v-text-anchor:top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dQ3sIA&#10;AADcAAAADwAAAGRycy9kb3ducmV2LnhtbERPu27CMBTdK/EP1kViaxygpShgEAIhtWykDIyX+OYh&#10;4usoNknar68HpI5H573eDqYWHbWusqxgGsUgiDOrKy4UXL6Pr0sQziNrrC2Tgh9ysN2MXtaYaNvz&#10;mbrUFyKEsEtQQel9k0jpspIMusg2xIHLbWvQB9gWUrfYh3BTy1kcL6TBikNDiQ3tS8ru6cMo4PyK&#10;8ewyPORpOv+6Xd8OuS9+lZqMh90KhKfB/4uf7k+t4OM9rA1nwhGQm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N1DewgAAANwAAAAPAAAAAAAAAAAAAAAAAJgCAABkcnMvZG93&#10;bnJldi54bWxQSwUGAAAAAAQABAD1AAAAhwMAAAAA&#10;" path="m,l,e" filled="f" strokeweight=".1pt">
                  <v:path arrowok="t" o:connecttype="custom" o:connectlocs="0,0;0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14687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7569200</wp:posOffset>
                </wp:positionV>
                <wp:extent cx="0" cy="0"/>
                <wp:effectExtent l="9525" t="6350" r="9525" b="12700"/>
                <wp:wrapNone/>
                <wp:docPr id="755" name="Group 7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0" cy="0"/>
                          <a:chOff x="0" y="11920"/>
                          <a:chExt cx="0" cy="0"/>
                        </a:xfrm>
                      </wpg:grpSpPr>
                      <wps:wsp>
                        <wps:cNvPr id="756" name="Freeform 757"/>
                        <wps:cNvSpPr>
                          <a:spLocks/>
                        </wps:cNvSpPr>
                        <wps:spPr bwMode="auto">
                          <a:xfrm>
                            <a:off x="0" y="1192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7AC04AD" id="Group 756" o:spid="_x0000_s1026" style="position:absolute;margin-left:0;margin-top:596pt;width:0;height:0;z-index:-1793;mso-position-horizontal-relative:page;mso-position-vertical-relative:page" coordorigin=",11920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">
                <v:shape id="Freeform 757" o:spid="_x0000_s1027" style="position:absolute;top:11920;width:0;height:0;visibility:visible;mso-wrap-style:square;v-text-anchor:top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+RhN8YA&#10;AADcAAAADwAAAGRycy9kb3ducmV2LnhtbESPS2vDMBCE74H+B7GF3hLZafPAtRxCSqHNrU4OPm6s&#10;9YNaK2MpidtfXwUCPQ4z8w2TbkbTiQsNrrWsIJ5FIIhLq1uuFRwP79M1COeRNXaWScEPOdhkD5MU&#10;E22v/EWX3NciQNglqKDxvk+kdGVDBt3M9sTBq+xg0Ac51FIPeA1w08l5FC2lwZbDQoM97Roqv/Oz&#10;UcBVgdH8OJ7lPn7+PBUvb5Wvf5V6ehy3ryA8jf4/fG9/aAWrxRJuZ8IRkN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+RhN8YAAADcAAAADwAAAAAAAAAAAAAAAACYAgAAZHJz&#10;L2Rvd25yZXYueG1sUEsFBgAAAAAEAAQA9QAAAIsDAAAAAA==&#10;" path="m,l,e" filled="f" strokeweight=".1pt">
                  <v:path arrowok="t" o:connecttype="custom" o:connectlocs="0,0;0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14686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7569200</wp:posOffset>
                </wp:positionV>
                <wp:extent cx="0" cy="0"/>
                <wp:effectExtent l="9525" t="6350" r="9525" b="12700"/>
                <wp:wrapNone/>
                <wp:docPr id="753" name="Group 7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0" cy="0"/>
                          <a:chOff x="0" y="11920"/>
                          <a:chExt cx="0" cy="0"/>
                        </a:xfrm>
                      </wpg:grpSpPr>
                      <wps:wsp>
                        <wps:cNvPr id="754" name="Freeform 755"/>
                        <wps:cNvSpPr>
                          <a:spLocks/>
                        </wps:cNvSpPr>
                        <wps:spPr bwMode="auto">
                          <a:xfrm>
                            <a:off x="0" y="1192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DA0C06D" id="Group 754" o:spid="_x0000_s1026" style="position:absolute;margin-left:0;margin-top:596pt;width:0;height:0;z-index:-1794;mso-position-horizontal-relative:page;mso-position-vertical-relative:page" coordorigin=",11920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">
                <v:shape id="Freeform 755" o:spid="_x0000_s1027" style="position:absolute;top:11920;width:0;height:0;visibility:visible;mso-wrap-style:square;v-text-anchor:top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Hpa28UA&#10;AADcAAAADwAAAGRycy9kb3ducmV2LnhtbESPT2vCQBTE74LfYXlCb7oxta2krqG0FGpvTT14fGZf&#10;/tDs25DdxNRP7wqCx2FmfsNs0tE0YqDO1ZYVLBcRCOLc6ppLBfvfz/kahPPIGhvLpOCfHKTb6WSD&#10;ibYn/qEh86UIEHYJKqi8bxMpXV6RQbewLXHwCtsZ9EF2pdQdngLcNDKOomdpsOawUGFL7xXlf1lv&#10;FHBxwCjej738Xj7ujofVR+HLs1IPs/HtFYSn0d/Dt/aXVvDytILrmXAE5PY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elrbxQAAANwAAAAPAAAAAAAAAAAAAAAAAJgCAABkcnMv&#10;ZG93bnJldi54bWxQSwUGAAAAAAQABAD1AAAAigMAAAAA&#10;" path="m,l,e" filled="f" strokeweight=".1pt">
                  <v:path arrowok="t" o:connecttype="custom" o:connectlocs="0,0;0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14685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7569200</wp:posOffset>
                </wp:positionV>
                <wp:extent cx="0" cy="0"/>
                <wp:effectExtent l="9525" t="6350" r="9525" b="12700"/>
                <wp:wrapNone/>
                <wp:docPr id="751" name="Group 7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0" cy="0"/>
                          <a:chOff x="0" y="11920"/>
                          <a:chExt cx="0" cy="0"/>
                        </a:xfrm>
                      </wpg:grpSpPr>
                      <wps:wsp>
                        <wps:cNvPr id="752" name="Freeform 753"/>
                        <wps:cNvSpPr>
                          <a:spLocks/>
                        </wps:cNvSpPr>
                        <wps:spPr bwMode="auto">
                          <a:xfrm>
                            <a:off x="0" y="1192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CBC024F" id="Group 752" o:spid="_x0000_s1026" style="position:absolute;margin-left:0;margin-top:596pt;width:0;height:0;z-index:-1795;mso-position-horizontal-relative:page;mso-position-vertical-relative:page" coordorigin=",11920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">
                <v:shape id="Freeform 753" o:spid="_x0000_s1027" style="position:absolute;top:11920;width:0;height:0;visibility:visible;mso-wrap-style:square;v-text-anchor:top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9nNMUA&#10;AADcAAAADwAAAGRycy9kb3ducmV2LnhtbESPT2vCQBTE7wW/w/IEb2ZjbG1JXUWUQtubMYccX7Mv&#10;fzD7NmRXTfvpuwWhx2FmfsOst6PpxJUG11pWsIhiEMSl1S3XCvLT2/wFhPPIGjvLpOCbHGw3k4c1&#10;ptre+EjXzNciQNilqKDxvk+ldGVDBl1ke+LgVXYw6IMcaqkHvAW46WQSxytpsOWw0GBP+4bKc3Yx&#10;CrgqME7y8SI/F8uPr+LxUPn6R6nZdNy9gvA0+v/wvf2uFTw/JfB3JhwBuf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32c0xQAAANwAAAAPAAAAAAAAAAAAAAAAAJgCAABkcnMv&#10;ZG93bnJldi54bWxQSwUGAAAAAAQABAD1AAAAigMAAAAA&#10;" path="m,l,e" filled="f" strokeweight=".1pt">
                  <v:path arrowok="t" o:connecttype="custom" o:connectlocs="0,0;0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14684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7569200</wp:posOffset>
                </wp:positionV>
                <wp:extent cx="0" cy="0"/>
                <wp:effectExtent l="9525" t="6350" r="9525" b="12700"/>
                <wp:wrapNone/>
                <wp:docPr id="749" name="Group 7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0" cy="0"/>
                          <a:chOff x="0" y="11920"/>
                          <a:chExt cx="0" cy="0"/>
                        </a:xfrm>
                      </wpg:grpSpPr>
                      <wps:wsp>
                        <wps:cNvPr id="750" name="Freeform 751"/>
                        <wps:cNvSpPr>
                          <a:spLocks/>
                        </wps:cNvSpPr>
                        <wps:spPr bwMode="auto">
                          <a:xfrm>
                            <a:off x="0" y="1192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87AE765" id="Group 750" o:spid="_x0000_s1026" style="position:absolute;margin-left:0;margin-top:596pt;width:0;height:0;z-index:-1796;mso-position-horizontal-relative:page;mso-position-vertical-relative:page" coordorigin=",11920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">
                <v:shape id="Freeform 751" o:spid="_x0000_s1027" style="position:absolute;top:11920;width:0;height:0;visibility:visible;mso-wrap-style:square;v-text-anchor:top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0Fc2MIA&#10;AADcAAAADwAAAGRycy9kb3ducmV2LnhtbERPu27CMBTdK/EP1kViaxygpShgEAIhtWykDIyX+OYh&#10;4usoNknar68HpI5H573eDqYWHbWusqxgGsUgiDOrKy4UXL6Pr0sQziNrrC2Tgh9ysN2MXtaYaNvz&#10;mbrUFyKEsEtQQel9k0jpspIMusg2xIHLbWvQB9gWUrfYh3BTy1kcL6TBikNDiQ3tS8ru6cMo4PyK&#10;8ewyPORpOv+6Xd8OuS9+lZqMh90KhKfB/4uf7k+t4OM9zA9nwhGQm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QVzYwgAAANwAAAAPAAAAAAAAAAAAAAAAAJgCAABkcnMvZG93&#10;bnJldi54bWxQSwUGAAAAAAQABAD1AAAAhwMAAAAA&#10;" path="m,l,e" filled="f" strokeweight=".1pt">
                  <v:path arrowok="t" o:connecttype="custom" o:connectlocs="0,0;0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14683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7569200</wp:posOffset>
                </wp:positionV>
                <wp:extent cx="0" cy="0"/>
                <wp:effectExtent l="9525" t="6350" r="9525" b="12700"/>
                <wp:wrapNone/>
                <wp:docPr id="747" name="Group 7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0" cy="0"/>
                          <a:chOff x="0" y="11920"/>
                          <a:chExt cx="0" cy="0"/>
                        </a:xfrm>
                      </wpg:grpSpPr>
                      <wps:wsp>
                        <wps:cNvPr id="748" name="Freeform 749"/>
                        <wps:cNvSpPr>
                          <a:spLocks/>
                        </wps:cNvSpPr>
                        <wps:spPr bwMode="auto">
                          <a:xfrm>
                            <a:off x="0" y="1192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B3BABEB" id="Group 748" o:spid="_x0000_s1026" style="position:absolute;margin-left:0;margin-top:596pt;width:0;height:0;z-index:-1797;mso-position-horizontal-relative:page;mso-position-vertical-relative:page" coordorigin=",11920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">
                <v:shape id="Freeform 749" o:spid="_x0000_s1027" style="position:absolute;top:11920;width:0;height:0;visibility:visible;mso-wrap-style:square;v-text-anchor:top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7GA8EA&#10;AADcAAAADwAAAGRycy9kb3ducmV2LnhtbERPy4rCMBTdC/MP4Q7MTtM6olJNZRgRdHZWFy6vze0D&#10;m5vSRK1+/WQhuDyc93LVm0bcqHO1ZQXxKAJBnFtdc6ngeNgM5yCcR9bYWCYFD3KwSj8GS0y0vfOe&#10;bpkvRQhhl6CCyvs2kdLlFRl0I9sSB66wnUEfYFdK3eE9hJtGjqNoKg3WHBoqbOm3ovySXY0CLk4Y&#10;jY/9Vf7F37vzabIufPlU6uuz/1mA8NT7t/jl3moFs0lYG86EIyDT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juxgPBAAAA3AAAAA8AAAAAAAAAAAAAAAAAmAIAAGRycy9kb3du&#10;cmV2LnhtbFBLBQYAAAAABAAEAPUAAACGAwAAAAA=&#10;" path="m,l,e" filled="f" strokeweight=".1pt">
                  <v:path arrowok="t" o:connecttype="custom" o:connectlocs="0,0;0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14682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7569200</wp:posOffset>
                </wp:positionV>
                <wp:extent cx="0" cy="0"/>
                <wp:effectExtent l="9525" t="6350" r="9525" b="12700"/>
                <wp:wrapNone/>
                <wp:docPr id="745" name="Group 7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0" cy="0"/>
                          <a:chOff x="0" y="11920"/>
                          <a:chExt cx="0" cy="0"/>
                        </a:xfrm>
                      </wpg:grpSpPr>
                      <wps:wsp>
                        <wps:cNvPr id="746" name="Freeform 747"/>
                        <wps:cNvSpPr>
                          <a:spLocks/>
                        </wps:cNvSpPr>
                        <wps:spPr bwMode="auto">
                          <a:xfrm>
                            <a:off x="0" y="1192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5D66BC1" id="Group 746" o:spid="_x0000_s1026" style="position:absolute;margin-left:0;margin-top:596pt;width:0;height:0;z-index:-1798;mso-position-horizontal-relative:page;mso-position-vertical-relative:page" coordorigin=",11920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">
                <v:shape id="Freeform 747" o:spid="_x0000_s1027" style="position:absolute;top:11920;width:0;height:0;visibility:visible;mso-wrap-style:square;v-text-anchor:top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j336sMA&#10;AADcAAAADwAAAGRycy9kb3ducmV2LnhtbESPS4sCMRCE74L/IbTgTTM+UBmNIrsI6m3Vg8d20vPA&#10;SWeYRB399UZY8FhU1VfUYtWYUtypdoVlBYN+BII4sbrgTMHpuOnNQDiPrLG0TAqe5GC1bLcWGGv7&#10;4D+6H3wmAoRdjApy76tYSpfkZND1bUUcvNTWBn2QdSZ1jY8AN6UcRtFEGiw4LORY0U9OyfVwMwo4&#10;PWM0PDU3uR+Mdpfz+Df12UupbqdZz0F4avw3/N/eagXT8QQ+Z8IRkMs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j336sMAAADcAAAADwAAAAAAAAAAAAAAAACYAgAAZHJzL2Rv&#10;d25yZXYueG1sUEsFBgAAAAAEAAQA9QAAAIgDAAAAAA==&#10;" path="m,l,e" filled="f" strokeweight=".1pt">
                  <v:path arrowok="t" o:connecttype="custom" o:connectlocs="0,0;0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14681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7569200</wp:posOffset>
                </wp:positionV>
                <wp:extent cx="0" cy="0"/>
                <wp:effectExtent l="9525" t="6350" r="9525" b="12700"/>
                <wp:wrapNone/>
                <wp:docPr id="743" name="Group 7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0" cy="0"/>
                          <a:chOff x="0" y="11920"/>
                          <a:chExt cx="0" cy="0"/>
                        </a:xfrm>
                      </wpg:grpSpPr>
                      <wps:wsp>
                        <wps:cNvPr id="744" name="Freeform 745"/>
                        <wps:cNvSpPr>
                          <a:spLocks/>
                        </wps:cNvSpPr>
                        <wps:spPr bwMode="auto">
                          <a:xfrm>
                            <a:off x="0" y="1192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D45641C" id="Group 744" o:spid="_x0000_s1026" style="position:absolute;margin-left:0;margin-top:596pt;width:0;height:0;z-index:-1799;mso-position-horizontal-relative:page;mso-position-vertical-relative:page" coordorigin=",11920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">
                <v:shape id="Freeform 745" o:spid="_x0000_s1027" style="position:absolute;top:11920;width:0;height:0;visibility:visible;mso-wrap-style:square;v-text-anchor:top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PMBsUA&#10;AADcAAAADwAAAGRycy9kb3ducmV2LnhtbESPT2vCQBTE74V+h+UVvNXdaGglugaxFGpvtTl4fGZf&#10;/mD2bciumvrpu4WCx2FmfsOs8tF24kKDbx1rSKYKBHHpTMu1huL7/XkBwgdkg51j0vBDHvL148MK&#10;M+Ou/EWXfahFhLDPUEMTQp9J6cuGLPqp64mjV7nBYohyqKUZ8BrhtpMzpV6kxZbjQoM9bRsqT/uz&#10;1cDVAdWsGM/yM5nvjof0rQr1TevJ07hZggg0hnv4v/1hNLymKfydiUdAr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o8wGxQAAANwAAAAPAAAAAAAAAAAAAAAAAJgCAABkcnMv&#10;ZG93bnJldi54bWxQSwUGAAAAAAQABAD1AAAAigMAAAAA&#10;" path="m,l,e" filled="f" strokeweight=".1pt">
                  <v:path arrowok="t" o:connecttype="custom" o:connectlocs="0,0;0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14680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7569200</wp:posOffset>
                </wp:positionV>
                <wp:extent cx="0" cy="0"/>
                <wp:effectExtent l="9525" t="6350" r="9525" b="12700"/>
                <wp:wrapNone/>
                <wp:docPr id="741" name="Group 7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0" cy="0"/>
                          <a:chOff x="0" y="11920"/>
                          <a:chExt cx="0" cy="0"/>
                        </a:xfrm>
                      </wpg:grpSpPr>
                      <wps:wsp>
                        <wps:cNvPr id="742" name="Freeform 743"/>
                        <wps:cNvSpPr>
                          <a:spLocks/>
                        </wps:cNvSpPr>
                        <wps:spPr bwMode="auto">
                          <a:xfrm>
                            <a:off x="0" y="1192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0102F5E" id="Group 742" o:spid="_x0000_s1026" style="position:absolute;margin-left:0;margin-top:596pt;width:0;height:0;z-index:-1800;mso-position-horizontal-relative:page;mso-position-vertical-relative:page" coordorigin=",11920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">
                <v:shape id="Freeform 743" o:spid="_x0000_s1027" style="position:absolute;top:11920;width:0;height:0;visibility:visible;mso-wrap-style:square;v-text-anchor:top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Qbx6cUA&#10;AADcAAAADwAAAGRycy9kb3ducmV2LnhtbESPT2vCQBTE74V+h+UVvDUbY2gluopYCq23Wg85PrMv&#10;fzD7NmRXk/bTu4LgcZiZ3zDL9WhacaHeNZYVTKMYBHFhdcOVgsPv5+schPPIGlvLpOCPHKxXz09L&#10;zLQd+Icue1+JAGGXoYLa+y6T0hU1GXSR7YiDV9reoA+yr6TucQhw08okjt+kwYbDQo0dbWsqTvuz&#10;UcBljnFyGM9yN519H/P0o/TVv1KTl3GzAOFp9I/wvf2lFbynCdzOhCMgV1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BvHpxQAAANwAAAAPAAAAAAAAAAAAAAAAAJgCAABkcnMv&#10;ZG93bnJldi54bWxQSwUGAAAAAAQABAD1AAAAigMAAAAA&#10;" path="m,l,e" filled="f" strokeweight=".1pt">
                  <v:path arrowok="t" o:connecttype="custom" o:connectlocs="0,0;0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14679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7569200</wp:posOffset>
                </wp:positionV>
                <wp:extent cx="0" cy="0"/>
                <wp:effectExtent l="9525" t="6350" r="9525" b="12700"/>
                <wp:wrapNone/>
                <wp:docPr id="739" name="Group 7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0" cy="0"/>
                          <a:chOff x="0" y="11920"/>
                          <a:chExt cx="0" cy="0"/>
                        </a:xfrm>
                      </wpg:grpSpPr>
                      <wps:wsp>
                        <wps:cNvPr id="740" name="Freeform 741"/>
                        <wps:cNvSpPr>
                          <a:spLocks/>
                        </wps:cNvSpPr>
                        <wps:spPr bwMode="auto">
                          <a:xfrm>
                            <a:off x="0" y="1192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151BAF1" id="Group 740" o:spid="_x0000_s1026" style="position:absolute;margin-left:0;margin-top:596pt;width:0;height:0;z-index:-1801;mso-position-horizontal-relative:page;mso-position-vertical-relative:page" coordorigin=",11920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">
                <v:shape id="Freeform 741" o:spid="_x0000_s1027" style="position:absolute;top:11920;width:0;height:0;visibility:visible;mso-wrap-style:square;v-text-anchor:top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jKBcEA&#10;AADcAAAADwAAAGRycy9kb3ducmV2LnhtbERPy4rCMBTdC/MP4Q7MTtM6olJNZRgRdHZWFy6vze0D&#10;m5vSRK1+/WQhuDyc93LVm0bcqHO1ZQXxKAJBnFtdc6ngeNgM5yCcR9bYWCYFD3KwSj8GS0y0vfOe&#10;bpkvRQhhl6CCyvs2kdLlFRl0I9sSB66wnUEfYFdK3eE9hJtGjqNoKg3WHBoqbOm3ovySXY0CLk4Y&#10;jY/9Vf7F37vzabIufPlU6uuz/1mA8NT7t/jl3moFs0mYH86EIyDT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aYygXBAAAA3AAAAA8AAAAAAAAAAAAAAAAAmAIAAGRycy9kb3du&#10;cmV2LnhtbFBLBQYAAAAABAAEAPUAAACGAwAAAAA=&#10;" path="m,l,e" filled="f" strokeweight=".1pt">
                  <v:path arrowok="t" o:connecttype="custom" o:connectlocs="0,0;0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14678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7569200</wp:posOffset>
                </wp:positionV>
                <wp:extent cx="0" cy="0"/>
                <wp:effectExtent l="9525" t="6350" r="9525" b="12700"/>
                <wp:wrapNone/>
                <wp:docPr id="737" name="Group 7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0" cy="0"/>
                          <a:chOff x="0" y="11920"/>
                          <a:chExt cx="0" cy="0"/>
                        </a:xfrm>
                      </wpg:grpSpPr>
                      <wps:wsp>
                        <wps:cNvPr id="738" name="Freeform 739"/>
                        <wps:cNvSpPr>
                          <a:spLocks/>
                        </wps:cNvSpPr>
                        <wps:spPr bwMode="auto">
                          <a:xfrm>
                            <a:off x="0" y="1192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325CAA7" id="Group 738" o:spid="_x0000_s1026" style="position:absolute;margin-left:0;margin-top:596pt;width:0;height:0;z-index:-1802;mso-position-horizontal-relative:page;mso-position-vertical-relative:page" coordorigin=",11920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">
                <v:shape id="Freeform 739" o:spid="_x0000_s1027" style="position:absolute;top:11920;width:0;height:0;visibility:visible;mso-wrap-style:square;v-text-anchor:top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Oi1fsEA&#10;AADcAAAADwAAAGRycy9kb3ducmV2LnhtbERPy4rCMBTdC/MP4Q7MTtOqqFRTGWYYGN1ZXbi8NrcP&#10;bG5KE7X69WYhuDyc92rdm0ZcqXO1ZQXxKAJBnFtdc6ngsP8bLkA4j6yxsUwK7uRgnX4MVphoe+Md&#10;XTNfihDCLkEFlfdtIqXLKzLoRrYlDlxhO4M+wK6UusNbCDeNHEfRTBqsOTRU2NJPRfk5uxgFXBwx&#10;Gh/6i9zGk83pOP0tfPlQ6uuz/16C8NT7t/jl/tcK5pOwNpwJR0Cm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DotX7BAAAA3AAAAA8AAAAAAAAAAAAAAAAAmAIAAGRycy9kb3du&#10;cmV2LnhtbFBLBQYAAAAABAAEAPUAAACGAwAAAAA=&#10;" path="m,l,e" filled="f" strokeweight=".1pt">
                  <v:path arrowok="t" o:connecttype="custom" o:connectlocs="0,0;0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14677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7569200</wp:posOffset>
                </wp:positionV>
                <wp:extent cx="0" cy="0"/>
                <wp:effectExtent l="9525" t="6350" r="9525" b="12700"/>
                <wp:wrapNone/>
                <wp:docPr id="735" name="Group 7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0" cy="0"/>
                          <a:chOff x="0" y="11920"/>
                          <a:chExt cx="0" cy="0"/>
                        </a:xfrm>
                      </wpg:grpSpPr>
                      <wps:wsp>
                        <wps:cNvPr id="736" name="Freeform 737"/>
                        <wps:cNvSpPr>
                          <a:spLocks/>
                        </wps:cNvSpPr>
                        <wps:spPr bwMode="auto">
                          <a:xfrm>
                            <a:off x="0" y="1192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C631788" id="Group 736" o:spid="_x0000_s1026" style="position:absolute;margin-left:0;margin-top:596pt;width:0;height:0;z-index:-1803;mso-position-horizontal-relative:page;mso-position-vertical-relative:page" coordorigin=",11920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">
                <v:shape id="Freeform 737" o:spid="_x0000_s1027" style="position:absolute;top:11920;width:0;height:0;visibility:visible;mso-wrap-style:square;v-text-anchor:top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juEl8UA&#10;AADcAAAADwAAAGRycy9kb3ducmV2LnhtbESPT2vCQBTE7wW/w/KE3uompqQldSPSUtDeGj14fM2+&#10;/MHs25BdTfTTdwsFj8PM/IZZrSfTiQsNrrWsIF5EIIhLq1uuFRz2n0+vIJxH1thZJgVXcrDOZw8r&#10;zLQd+Zsuha9FgLDLUEHjfZ9J6cqGDLqF7YmDV9nBoA9yqKUecAxw08llFKXSYMthocGe3hsqT8XZ&#10;KODqiNHyMJ3lV5zsfo7PH5Wvb0o9zqfNGwhPk7+H/9tbreAlSeHvTDgCMv8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O4SXxQAAANwAAAAPAAAAAAAAAAAAAAAAAJgCAABkcnMv&#10;ZG93bnJldi54bWxQSwUGAAAAAAQABAD1AAAAigMAAAAA&#10;" path="m,l,e" filled="f" strokeweight=".1pt">
                  <v:path arrowok="t" o:connecttype="custom" o:connectlocs="0,0;0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14676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7569200</wp:posOffset>
                </wp:positionV>
                <wp:extent cx="0" cy="0"/>
                <wp:effectExtent l="9525" t="6350" r="9525" b="12700"/>
                <wp:wrapNone/>
                <wp:docPr id="733" name="Group 7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0" cy="0"/>
                          <a:chOff x="0" y="11920"/>
                          <a:chExt cx="0" cy="0"/>
                        </a:xfrm>
                      </wpg:grpSpPr>
                      <wps:wsp>
                        <wps:cNvPr id="734" name="Freeform 735"/>
                        <wps:cNvSpPr>
                          <a:spLocks/>
                        </wps:cNvSpPr>
                        <wps:spPr bwMode="auto">
                          <a:xfrm>
                            <a:off x="0" y="1192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ACDACE0" id="Group 734" o:spid="_x0000_s1026" style="position:absolute;margin-left:0;margin-top:596pt;width:0;height:0;z-index:-1804;mso-position-horizontal-relative:page;mso-position-vertical-relative:page" coordorigin=",11920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">
                <v:shape id="Freeform 735" o:spid="_x0000_s1027" style="position:absolute;top:11920;width:0;height:0;visibility:visible;mso-wrap-style:square;v-text-anchor:top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W/e8QA&#10;AADcAAAADwAAAGRycy9kb3ducmV2LnhtbESPT2vCQBTE74LfYXlCb7rRhLakriJKQXtr6sHja/bl&#10;D2bfhuxqop++Kwg9DjPzG2a5HkwjrtS52rKC+SwCQZxbXXOp4PjzOX0H4TyyxsYyKbiRg/VqPFpi&#10;qm3P33TNfCkChF2KCirv21RKl1dk0M1sSxy8wnYGfZBdKXWHfYCbRi6i6FUarDksVNjStqL8nF2M&#10;Ai5OGC2Ow0V+zePD7ynZFb68K/UyGTYfIDwN/j/8bO+1grc4gceZcATk6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Glv3vEAAAA3AAAAA8AAAAAAAAAAAAAAAAAmAIAAGRycy9k&#10;b3ducmV2LnhtbFBLBQYAAAAABAAEAPUAAACJAwAAAAA=&#10;" path="m,l,e" filled="f" strokeweight=".1pt">
                  <v:path arrowok="t" o:connecttype="custom" o:connectlocs="0,0;0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14675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7569200</wp:posOffset>
                </wp:positionV>
                <wp:extent cx="0" cy="0"/>
                <wp:effectExtent l="9525" t="6350" r="9525" b="12700"/>
                <wp:wrapNone/>
                <wp:docPr id="731" name="Group 7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0" cy="0"/>
                          <a:chOff x="0" y="11920"/>
                          <a:chExt cx="0" cy="0"/>
                        </a:xfrm>
                      </wpg:grpSpPr>
                      <wps:wsp>
                        <wps:cNvPr id="732" name="Freeform 733"/>
                        <wps:cNvSpPr>
                          <a:spLocks/>
                        </wps:cNvSpPr>
                        <wps:spPr bwMode="auto">
                          <a:xfrm>
                            <a:off x="0" y="1192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1669ADB" id="Group 732" o:spid="_x0000_s1026" style="position:absolute;margin-left:0;margin-top:596pt;width:0;height:0;z-index:-1805;mso-position-horizontal-relative:page;mso-position-vertical-relative:page" coordorigin=",11920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">
                <v:shape id="Freeform 733" o:spid="_x0000_s1027" style="position:absolute;top:11920;width:0;height:0;visibility:visible;mso-wrap-style:square;v-text-anchor:top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CClMMA&#10;AADcAAAADwAAAGRycy9kb3ducmV2LnhtbESPT4vCMBTE78J+h/AW9qapVXSpRhFFWL2pPXh827z+&#10;wealNFG7++mNIHgcZuY3zHzZmVrcqHWVZQXDQQSCOLO64kJBetr2v0E4j6yxtkwK/sjBcvHRm2Oi&#10;7Z0PdDv6QgQIuwQVlN43iZQuK8mgG9iGOHi5bQ36INtC6hbvAW5qGUfRRBqsOCyU2NC6pOxyvBoF&#10;nJ8xitPuKvfD0e73PN7kvvhX6uuzW81AeOr8O/xq/2gF01EMzzPhCM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QCClMMAAADcAAAADwAAAAAAAAAAAAAAAACYAgAAZHJzL2Rv&#10;d25yZXYueG1sUEsFBgAAAAAEAAQA9QAAAIgDAAAAAA==&#10;" path="m,l,e" filled="f" strokeweight=".1pt">
                  <v:path arrowok="t" o:connecttype="custom" o:connectlocs="0,0;0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14674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7569200</wp:posOffset>
                </wp:positionV>
                <wp:extent cx="0" cy="0"/>
                <wp:effectExtent l="9525" t="6350" r="9525" b="12700"/>
                <wp:wrapNone/>
                <wp:docPr id="729" name="Group 7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0" cy="0"/>
                          <a:chOff x="0" y="11920"/>
                          <a:chExt cx="0" cy="0"/>
                        </a:xfrm>
                      </wpg:grpSpPr>
                      <wps:wsp>
                        <wps:cNvPr id="730" name="Freeform 731"/>
                        <wps:cNvSpPr>
                          <a:spLocks/>
                        </wps:cNvSpPr>
                        <wps:spPr bwMode="auto">
                          <a:xfrm>
                            <a:off x="0" y="1192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89E1DA1" id="Group 730" o:spid="_x0000_s1026" style="position:absolute;margin-left:0;margin-top:596pt;width:0;height:0;z-index:-1806;mso-position-horizontal-relative:page;mso-position-vertical-relative:page" coordorigin=",11920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">
                <v:shape id="Freeform 731" o:spid="_x0000_s1027" style="position:absolute;top:11920;width:0;height:0;visibility:visible;mso-wrap-style:square;v-text-anchor:top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65eMEA&#10;AADcAAAADwAAAGRycy9kb3ducmV2LnhtbERPy4rCMBTdC/MP4Q7MTtOqqFRTGWYYGN1ZXbi8NrcP&#10;bG5KE7X69WYhuDyc92rdm0ZcqXO1ZQXxKAJBnFtdc6ngsP8bLkA4j6yxsUwK7uRgnX4MVphoe+Md&#10;XTNfihDCLkEFlfdtIqXLKzLoRrYlDlxhO4M+wK6UusNbCDeNHEfRTBqsOTRU2NJPRfk5uxgFXBwx&#10;Gh/6i9zGk83pOP0tfPlQ6uuz/16C8NT7t/jl/tcK5pMwP5wJR0Cm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6euXjBAAAA3AAAAA8AAAAAAAAAAAAAAAAAmAIAAGRycy9kb3du&#10;cmV2LnhtbFBLBQYAAAAABAAEAPUAAACGAwAAAAA=&#10;" path="m,l,e" filled="f" strokeweight=".1pt">
                  <v:path arrowok="t" o:connecttype="custom" o:connectlocs="0,0;0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14673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7569200</wp:posOffset>
                </wp:positionV>
                <wp:extent cx="0" cy="0"/>
                <wp:effectExtent l="9525" t="6350" r="9525" b="12700"/>
                <wp:wrapNone/>
                <wp:docPr id="727" name="Group 7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0" cy="0"/>
                          <a:chOff x="0" y="11920"/>
                          <a:chExt cx="0" cy="0"/>
                        </a:xfrm>
                      </wpg:grpSpPr>
                      <wps:wsp>
                        <wps:cNvPr id="728" name="Freeform 729"/>
                        <wps:cNvSpPr>
                          <a:spLocks/>
                        </wps:cNvSpPr>
                        <wps:spPr bwMode="auto">
                          <a:xfrm>
                            <a:off x="0" y="1192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0307B3B" id="Group 728" o:spid="_x0000_s1026" style="position:absolute;margin-left:0;margin-top:596pt;width:0;height:0;z-index:-1807;mso-position-horizontal-relative:page;mso-position-vertical-relative:page" coordorigin=",11920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">
                <v:shape id="Freeform 729" o:spid="_x0000_s1027" style="position:absolute;top:11920;width:0;height:0;visibility:visible;mso-wrap-style:square;v-text-anchor:top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Ejo8EA&#10;AADcAAAADwAAAGRycy9kb3ducmV2LnhtbERPy2rCQBTdF/oPwxXc1UlSUUkdQ2kpqDtjFi5vMzcP&#10;zNwJmVGjX+8sCl0eznudjaYTVxpca1lBPItAEJdWt1wrKI4/bysQziNr7CyTgjs5yDavL2tMtb3x&#10;ga65r0UIYZeigsb7PpXSlQ0ZdDPbEweusoNBH+BQSz3gLYSbTiZRtJAGWw4NDfb01VB5zi9GAVcn&#10;jJJivMh9/L77Pc2/K18/lJpOxs8PEJ5G/y/+c2+1gmUS1oYz4QjIz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UxI6PBAAAA3AAAAA8AAAAAAAAAAAAAAAAAmAIAAGRycy9kb3du&#10;cmV2LnhtbFBLBQYAAAAABAAEAPUAAACGAwAAAAA=&#10;" path="m,l,e" filled="f" strokeweight=".1pt">
                  <v:path arrowok="t" o:connecttype="custom" o:connectlocs="0,0;0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14672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7569200</wp:posOffset>
                </wp:positionV>
                <wp:extent cx="0" cy="0"/>
                <wp:effectExtent l="9525" t="6350" r="9525" b="12700"/>
                <wp:wrapNone/>
                <wp:docPr id="725" name="Group 7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0" cy="0"/>
                          <a:chOff x="0" y="11920"/>
                          <a:chExt cx="0" cy="0"/>
                        </a:xfrm>
                      </wpg:grpSpPr>
                      <wps:wsp>
                        <wps:cNvPr id="726" name="Freeform 727"/>
                        <wps:cNvSpPr>
                          <a:spLocks/>
                        </wps:cNvSpPr>
                        <wps:spPr bwMode="auto">
                          <a:xfrm>
                            <a:off x="0" y="1192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36E42DA" id="Group 726" o:spid="_x0000_s1026" style="position:absolute;margin-left:0;margin-top:596pt;width:0;height:0;z-index:-1808;mso-position-horizontal-relative:page;mso-position-vertical-relative:page" coordorigin=",11920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">
                <v:shape id="Freeform 727" o:spid="_x0000_s1027" style="position:absolute;top:11920;width:0;height:0;visibility:visible;mso-wrap-style:square;v-text-anchor:top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+ISSsUA&#10;AADcAAAADwAAAGRycy9kb3ducmV2LnhtbESPT2vCQBTE70K/w/IK3szGWFKJriKWQuut1kOOz+zL&#10;H8y+DdnVpP30XaHgcZiZ3zDr7WhacaPeNZYVzKMYBHFhdcOVgtP3+2wJwnlkja1lUvBDDrabp8ka&#10;M20H/qLb0VciQNhlqKD2vsukdEVNBl1kO+LglbY36IPsK6l7HALctDKJ41QabDgs1NjRvqbicrwa&#10;BVzmGCen8SoP88XnOX95K331q9T0edytQHga/SP83/7QCl6TFO5nwhGQm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4hJKxQAAANwAAAAPAAAAAAAAAAAAAAAAAJgCAABkcnMv&#10;ZG93bnJldi54bWxQSwUGAAAAAAQABAD1AAAAigMAAAAA&#10;" path="m,l,e" filled="f" strokeweight=".1pt">
                  <v:path arrowok="t" o:connecttype="custom" o:connectlocs="0,0;0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14671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7569200</wp:posOffset>
                </wp:positionV>
                <wp:extent cx="0" cy="0"/>
                <wp:effectExtent l="9525" t="6350" r="9525" b="12700"/>
                <wp:wrapNone/>
                <wp:docPr id="723" name="Group 7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0" cy="0"/>
                          <a:chOff x="0" y="11920"/>
                          <a:chExt cx="0" cy="0"/>
                        </a:xfrm>
                      </wpg:grpSpPr>
                      <wps:wsp>
                        <wps:cNvPr id="724" name="Freeform 725"/>
                        <wps:cNvSpPr>
                          <a:spLocks/>
                        </wps:cNvSpPr>
                        <wps:spPr bwMode="auto">
                          <a:xfrm>
                            <a:off x="0" y="1192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F5AFE31" id="Group 724" o:spid="_x0000_s1026" style="position:absolute;margin-left:0;margin-top:596pt;width:0;height:0;z-index:-1809;mso-position-horizontal-relative:page;mso-position-vertical-relative:page" coordorigin=",11920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">
                <v:shape id="Freeform 725" o:spid="_x0000_s1027" style="position:absolute;top:11920;width:0;height:0;visibility:visible;mso-wrap-style:square;v-text-anchor:top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HwppsUA&#10;AADcAAAADwAAAGRycy9kb3ducmV2LnhtbESPT2vCQBTE74V+h+UVvDUbY2gluopYCq23Wg85PrMv&#10;fzD7NmRXk/bTu4LgcZiZ3zDL9WhacaHeNZYVTKMYBHFhdcOVgsPv5+schPPIGlvLpOCPHKxXz09L&#10;zLQd+Icue1+JAGGXoYLa+y6T0hU1GXSR7YiDV9reoA+yr6TucQhw08okjt+kwYbDQo0dbWsqTvuz&#10;UcBljnFyGM9yN519H/P0o/TVv1KTl3GzAOFp9I/wvf2lFbwnKdzOhCMgV1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fCmmxQAAANwAAAAPAAAAAAAAAAAAAAAAAJgCAABkcnMv&#10;ZG93bnJldi54bWxQSwUGAAAAAAQABAD1AAAAigMAAAAA&#10;" path="m,l,e" filled="f" strokeweight=".1pt">
                  <v:path arrowok="t" o:connecttype="custom" o:connectlocs="0,0;0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14670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7569200</wp:posOffset>
                </wp:positionV>
                <wp:extent cx="0" cy="0"/>
                <wp:effectExtent l="9525" t="6350" r="9525" b="12700"/>
                <wp:wrapNone/>
                <wp:docPr id="721" name="Group 7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0" cy="0"/>
                          <a:chOff x="0" y="11920"/>
                          <a:chExt cx="0" cy="0"/>
                        </a:xfrm>
                      </wpg:grpSpPr>
                      <wps:wsp>
                        <wps:cNvPr id="722" name="Freeform 723"/>
                        <wps:cNvSpPr>
                          <a:spLocks/>
                        </wps:cNvSpPr>
                        <wps:spPr bwMode="auto">
                          <a:xfrm>
                            <a:off x="0" y="1192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B24CA6A" id="Group 722" o:spid="_x0000_s1026" style="position:absolute;margin-left:0;margin-top:596pt;width:0;height:0;z-index:-1810;mso-position-horizontal-relative:page;mso-position-vertical-relative:page" coordorigin=",11920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">
                <v:shape id="Freeform 723" o:spid="_x0000_s1027" style="position:absolute;top:11920;width:0;height:0;visibility:visible;mso-wrap-style:square;v-text-anchor:top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kUScUA&#10;AADcAAAADwAAAGRycy9kb3ducmV2LnhtbESPzWvCQBTE7wX/h+UJ3urGWKpEV5EWwfbW1IPHZ/bl&#10;A7NvQ3bzoX99t1DocZiZ3zDb/Whq0VPrKssKFvMIBHFmdcWFgvP38XkNwnlkjbVlUnAnB/vd5GmL&#10;ibYDf1Gf+kIECLsEFZTeN4mULivJoJvbhjh4uW0N+iDbQuoWhwA3tYyj6FUarDgslNjQW0nZLe2M&#10;As4vGMXnsZOfi+XH9fLynvviodRsOh42IDyN/j/81z5pBas4ht8z4QjI3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02RRJxQAAANwAAAAPAAAAAAAAAAAAAAAAAJgCAABkcnMv&#10;ZG93bnJldi54bWxQSwUGAAAAAAQABAD1AAAAigMAAAAA&#10;" path="m,l,e" filled="f" strokeweight=".1pt">
                  <v:path arrowok="t" o:connecttype="custom" o:connectlocs="0,0;0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14669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7569200</wp:posOffset>
                </wp:positionV>
                <wp:extent cx="0" cy="0"/>
                <wp:effectExtent l="9525" t="6350" r="9525" b="12700"/>
                <wp:wrapNone/>
                <wp:docPr id="719" name="Group 7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0" cy="0"/>
                          <a:chOff x="0" y="11920"/>
                          <a:chExt cx="0" cy="0"/>
                        </a:xfrm>
                      </wpg:grpSpPr>
                      <wps:wsp>
                        <wps:cNvPr id="720" name="Freeform 721"/>
                        <wps:cNvSpPr>
                          <a:spLocks/>
                        </wps:cNvSpPr>
                        <wps:spPr bwMode="auto">
                          <a:xfrm>
                            <a:off x="0" y="1192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32E31E1" id="Group 720" o:spid="_x0000_s1026" style="position:absolute;margin-left:0;margin-top:596pt;width:0;height:0;z-index:-1811;mso-position-horizontal-relative:page;mso-position-vertical-relative:page" coordorigin=",11920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">
                <v:shape id="Freeform 721" o:spid="_x0000_s1027" style="position:absolute;top:11920;width:0;height:0;visibility:visible;mso-wrap-style:square;v-text-anchor:top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0cvpcEA&#10;AADcAAAADwAAAGRycy9kb3ducmV2LnhtbERPy2rCQBTdF/oPwxXc1UlSUUkdQ2kpqDtjFi5vMzcP&#10;zNwJmVGjX+8sCl0eznudjaYTVxpca1lBPItAEJdWt1wrKI4/bysQziNr7CyTgjs5yDavL2tMtb3x&#10;ga65r0UIYZeigsb7PpXSlQ0ZdDPbEweusoNBH+BQSz3gLYSbTiZRtJAGWw4NDfb01VB5zi9GAVcn&#10;jJJivMh9/L77Pc2/K18/lJpOxs8PEJ5G/y/+c2+1gmUS5ocz4QjIz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tHL6XBAAAA3AAAAA8AAAAAAAAAAAAAAAAAmAIAAGRycy9kb3du&#10;cmV2LnhtbFBLBQYAAAAABAAEAPUAAACGAwAAAAA=&#10;" path="m,l,e" filled="f" strokeweight=".1pt">
                  <v:path arrowok="t" o:connecttype="custom" o:connectlocs="0,0;0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14668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7569200</wp:posOffset>
                </wp:positionV>
                <wp:extent cx="0" cy="0"/>
                <wp:effectExtent l="9525" t="6350" r="9525" b="12700"/>
                <wp:wrapNone/>
                <wp:docPr id="717" name="Group 7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0" cy="0"/>
                          <a:chOff x="0" y="11920"/>
                          <a:chExt cx="0" cy="0"/>
                        </a:xfrm>
                      </wpg:grpSpPr>
                      <wps:wsp>
                        <wps:cNvPr id="718" name="Freeform 719"/>
                        <wps:cNvSpPr>
                          <a:spLocks/>
                        </wps:cNvSpPr>
                        <wps:spPr bwMode="auto">
                          <a:xfrm>
                            <a:off x="0" y="1192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8CE7EFC" id="Group 718" o:spid="_x0000_s1026" style="position:absolute;margin-left:0;margin-top:596pt;width:0;height:0;z-index:-1812;mso-position-horizontal-relative:page;mso-position-vertical-relative:page" coordorigin=",11920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">
                <v:shape id="Freeform 719" o:spid="_x0000_s1027" style="position:absolute;top:11920;width:0;height:0;visibility:visible;mso-wrap-style:square;v-text-anchor:top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13pHsEA&#10;AADcAAAADwAAAGRycy9kb3ducmV2LnhtbERPy2rCQBTdF/oPwxXc1UmsqKSOUloK6s6YhcvbzM0D&#10;M3dCZhKjX+8sCl0eznuzG00jBupcbVlBPItAEOdW11wqyM4/b2sQziNrbCyTgjs52G1fXzaYaHvj&#10;Ew2pL0UIYZeggsr7NpHS5RUZdDPbEgeusJ1BH2BXSt3hLYSbRs6jaCkN1hwaKmzpq6L8mvZGARcX&#10;jObZ2Mtj/H74vSy+C18+lJpOxs8PEJ5G/y/+c++1glUc1oYz4QjI7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td6R7BAAAA3AAAAA8AAAAAAAAAAAAAAAAAmAIAAGRycy9kb3du&#10;cmV2LnhtbFBLBQYAAAAABAAEAPUAAACGAwAAAAA=&#10;" path="m,l,e" filled="f" strokeweight=".1pt">
                  <v:path arrowok="t" o:connecttype="custom" o:connectlocs="0,0;0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14667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7569200</wp:posOffset>
                </wp:positionV>
                <wp:extent cx="0" cy="0"/>
                <wp:effectExtent l="9525" t="6350" r="9525" b="12700"/>
                <wp:wrapNone/>
                <wp:docPr id="715" name="Group 7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0" cy="0"/>
                          <a:chOff x="0" y="11920"/>
                          <a:chExt cx="0" cy="0"/>
                        </a:xfrm>
                      </wpg:grpSpPr>
                      <wps:wsp>
                        <wps:cNvPr id="716" name="Freeform 717"/>
                        <wps:cNvSpPr>
                          <a:spLocks/>
                        </wps:cNvSpPr>
                        <wps:spPr bwMode="auto">
                          <a:xfrm>
                            <a:off x="0" y="1192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93E8D4B" id="Group 716" o:spid="_x0000_s1026" style="position:absolute;margin-left:0;margin-top:596pt;width:0;height:0;z-index:-1813;mso-position-horizontal-relative:page;mso-position-vertical-relative:page" coordorigin=",11920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">
                <v:shape id="Freeform 717" o:spid="_x0000_s1027" style="position:absolute;top:11920;width:0;height:0;visibility:visible;mso-wrap-style:square;v-text-anchor:top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Y7Y98UA&#10;AADcAAAADwAAAGRycy9kb3ducmV2LnhtbESPT2vCQBTE74V+h+UVvNXdqKhEVykthba3ag4en9mX&#10;P5h9G7KbmPbTu4WCx2FmfsNs96NtxECdrx1rSKYKBHHuTM2lhuz4/rwG4QOywcYxafghD/vd48MW&#10;U+Ou/E3DIZQiQtinqKEKoU2l9HlFFv3UtcTRK1xnMUTZldJ0eI1w28iZUktpsea4UGFLrxXll0Nv&#10;NXBxQjXLxl5+JfPP82nxVoTyV+vJ0/iyARFoDPfwf/vDaFglS/g7E4+A3N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jtj3xQAAANwAAAAPAAAAAAAAAAAAAAAAAJgCAABkcnMv&#10;ZG93bnJldi54bWxQSwUGAAAAAAQABAD1AAAAigMAAAAA&#10;" path="m,l,e" filled="f" strokeweight=".1pt">
                  <v:path arrowok="t" o:connecttype="custom" o:connectlocs="0,0;0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14666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7569200</wp:posOffset>
                </wp:positionV>
                <wp:extent cx="0" cy="0"/>
                <wp:effectExtent l="9525" t="6350" r="9525" b="12700"/>
                <wp:wrapNone/>
                <wp:docPr id="713" name="Group 7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0" cy="0"/>
                          <a:chOff x="0" y="11920"/>
                          <a:chExt cx="0" cy="0"/>
                        </a:xfrm>
                      </wpg:grpSpPr>
                      <wps:wsp>
                        <wps:cNvPr id="714" name="Freeform 715"/>
                        <wps:cNvSpPr>
                          <a:spLocks/>
                        </wps:cNvSpPr>
                        <wps:spPr bwMode="auto">
                          <a:xfrm>
                            <a:off x="0" y="1192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778B68A" id="Group 714" o:spid="_x0000_s1026" style="position:absolute;margin-left:0;margin-top:596pt;width:0;height:0;z-index:-1814;mso-position-horizontal-relative:page;mso-position-vertical-relative:page" coordorigin=",11920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">
                <v:shape id="Freeform 715" o:spid="_x0000_s1027" style="position:absolute;top:11920;width:0;height:0;visibility:visible;mso-wrap-style:square;v-text-anchor:top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DjG8MA&#10;AADcAAAADwAAAGRycy9kb3ducmV2LnhtbESPS4sCMRCE74L/IbTgTTOjosusUUQRXG8+Dh57Jz0P&#10;dtIZJlHH/fVGEDwWVfUVNV+2phI3alxpWUE8jEAQp1aXnCs4n7aDLxDOI2usLJOCBzlYLrqdOSba&#10;3vlAt6PPRYCwS1BB4X2dSOnSggy6oa2Jg5fZxqAPssmlbvAe4KaSoyiaSoMlh4UCa1oXlP4dr0YB&#10;ZxeMRuf2Kvfx+Of3MtlkPv9Xqt9rV98gPLX+E363d1rBLJ7A60w4AnLx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hDjG8MAAADcAAAADwAAAAAAAAAAAAAAAACYAgAAZHJzL2Rv&#10;d25yZXYueG1sUEsFBgAAAAAEAAQA9QAAAIgDAAAAAA==&#10;" path="m,l,e" filled="f" strokeweight=".1pt">
                  <v:path arrowok="t" o:connecttype="custom" o:connectlocs="0,0;0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14665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7569200</wp:posOffset>
                </wp:positionV>
                <wp:extent cx="0" cy="0"/>
                <wp:effectExtent l="9525" t="6350" r="9525" b="12700"/>
                <wp:wrapNone/>
                <wp:docPr id="711" name="Group 7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0" cy="0"/>
                          <a:chOff x="0" y="11920"/>
                          <a:chExt cx="0" cy="0"/>
                        </a:xfrm>
                      </wpg:grpSpPr>
                      <wps:wsp>
                        <wps:cNvPr id="712" name="Freeform 713"/>
                        <wps:cNvSpPr>
                          <a:spLocks/>
                        </wps:cNvSpPr>
                        <wps:spPr bwMode="auto">
                          <a:xfrm>
                            <a:off x="0" y="1192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9337B07" id="Group 712" o:spid="_x0000_s1026" style="position:absolute;margin-left:0;margin-top:596pt;width:0;height:0;z-index:-1815;mso-position-horizontal-relative:page;mso-position-vertical-relative:page" coordorigin=",11920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">
                <v:shape id="Freeform 713" o:spid="_x0000_s1027" style="position:absolute;top:11920;width:0;height:0;visibility:visible;mso-wrap-style:square;v-text-anchor:top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rXe9MQA&#10;AADcAAAADwAAAGRycy9kb3ducmV2LnhtbESPS4vCQBCE78L+h6EFbzpJdlGJjrIoC643HwePbabz&#10;wExPyIya3V/vCILHoqq+oubLztTiRq2rLCuIRxEI4szqigsFx8PPcArCeWSNtWVS8EcOlouP3hxT&#10;be+8o9veFyJA2KWooPS+SaV0WUkG3cg2xMHLbWvQB9kWUrd4D3BTyySKxtJgxWGhxIZWJWWX/dUo&#10;4PyEUXLsrnIbf/6eT1/r3Bf/Sg363fcMhKfOv8Ov9kYrmMQJPM+EIyA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q13vTEAAAA3AAAAA8AAAAAAAAAAAAAAAAAmAIAAGRycy9k&#10;b3ducmV2LnhtbFBLBQYAAAAABAAEAPUAAACJAwAAAAA=&#10;" path="m,l,e" filled="f" strokeweight=".1pt">
                  <v:path arrowok="t" o:connecttype="custom" o:connectlocs="0,0;0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14664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7569200</wp:posOffset>
                </wp:positionV>
                <wp:extent cx="0" cy="0"/>
                <wp:effectExtent l="9525" t="6350" r="9525" b="12700"/>
                <wp:wrapNone/>
                <wp:docPr id="709" name="Group 7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0" cy="0"/>
                          <a:chOff x="0" y="11920"/>
                          <a:chExt cx="0" cy="0"/>
                        </a:xfrm>
                      </wpg:grpSpPr>
                      <wps:wsp>
                        <wps:cNvPr id="710" name="Freeform 711"/>
                        <wps:cNvSpPr>
                          <a:spLocks/>
                        </wps:cNvSpPr>
                        <wps:spPr bwMode="auto">
                          <a:xfrm>
                            <a:off x="0" y="1192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0252BB4" id="Group 710" o:spid="_x0000_s1026" style="position:absolute;margin-left:0;margin-top:596pt;width:0;height:0;z-index:-1816;mso-position-horizontal-relative:page;mso-position-vertical-relative:page" coordorigin=",11920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">
                <v:shape id="Freeform 711" o:spid="_x0000_s1027" style="position:absolute;top:11920;width:0;height:0;visibility:visible;mso-wrap-style:square;v-text-anchor:top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SvlGMEA&#10;AADcAAAADwAAAGRycy9kb3ducmV2LnhtbERPy2rCQBTdF/oPwxXc1UmsqKSOUloK6s6YhcvbzM0D&#10;M3dCZhKjX+8sCl0eznuzG00jBupcbVlBPItAEOdW11wqyM4/b2sQziNrbCyTgjs52G1fXzaYaHvj&#10;Ew2pL0UIYZeggsr7NpHS5RUZdDPbEgeusJ1BH2BXSt3hLYSbRs6jaCkN1hwaKmzpq6L8mvZGARcX&#10;jObZ2Mtj/H74vSy+C18+lJpOxs8PEJ5G/y/+c++1glUc5ocz4QjI7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Ur5RjBAAAA3AAAAA8AAAAAAAAAAAAAAAAAmAIAAGRycy9kb3du&#10;cmV2LnhtbFBLBQYAAAAABAAEAPUAAACGAwAAAAA=&#10;" path="m,l,e" filled="f" strokeweight=".1pt">
                  <v:path arrowok="t" o:connecttype="custom" o:connectlocs="0,0;0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14663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7569200</wp:posOffset>
                </wp:positionV>
                <wp:extent cx="0" cy="0"/>
                <wp:effectExtent l="9525" t="6350" r="9525" b="12700"/>
                <wp:wrapNone/>
                <wp:docPr id="707" name="Group 7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0" cy="0"/>
                          <a:chOff x="0" y="11920"/>
                          <a:chExt cx="0" cy="0"/>
                        </a:xfrm>
                      </wpg:grpSpPr>
                      <wps:wsp>
                        <wps:cNvPr id="708" name="Freeform 709"/>
                        <wps:cNvSpPr>
                          <a:spLocks/>
                        </wps:cNvSpPr>
                        <wps:spPr bwMode="auto">
                          <a:xfrm>
                            <a:off x="0" y="1192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541872D" id="Group 708" o:spid="_x0000_s1026" style="position:absolute;margin-left:0;margin-top:596pt;width:0;height:0;z-index:-1817;mso-position-horizontal-relative:page;mso-position-vertical-relative:page" coordorigin=",11920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">
                <v:shape id="Freeform 709" o:spid="_x0000_s1027" style="position:absolute;top:11920;width:0;height:0;visibility:visible;mso-wrap-style:square;v-text-anchor:top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oR/w8IA&#10;AADcAAAADwAAAGRycy9kb3ducmV2LnhtbERPu27CMBTdK/EP1kXqVmxSVFDARKhVpcJWYGC8xDcP&#10;EV9HsRPSfj0eKnU8Ou9NNtpGDNT52rGG+UyBIM6dqbnUcD59vqxA+IBssHFMGn7IQ7adPG0wNe7O&#10;3zQcQyliCPsUNVQhtKmUPq/Iop+5ljhyhesshgi7UpoO7zHcNjJR6k1arDk2VNjSe0X57dhbDVxc&#10;UCXnsZeH+ev+ell8FKH81fp5Ou7WIAKN4V/85/4yGpYqro1n4hGQ2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hH/DwgAAANwAAAAPAAAAAAAAAAAAAAAAAJgCAABkcnMvZG93&#10;bnJldi54bWxQSwUGAAAAAAQABAD1AAAAhwMAAAAA&#10;" path="m,l,e" filled="f" strokeweight=".1pt">
                  <v:path arrowok="t" o:connecttype="custom" o:connectlocs="0,0;0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14662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7569200</wp:posOffset>
                </wp:positionV>
                <wp:extent cx="0" cy="0"/>
                <wp:effectExtent l="9525" t="6350" r="9525" b="12700"/>
                <wp:wrapNone/>
                <wp:docPr id="705" name="Group 7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0" cy="0"/>
                          <a:chOff x="0" y="11920"/>
                          <a:chExt cx="0" cy="0"/>
                        </a:xfrm>
                      </wpg:grpSpPr>
                      <wps:wsp>
                        <wps:cNvPr id="706" name="Freeform 707"/>
                        <wps:cNvSpPr>
                          <a:spLocks/>
                        </wps:cNvSpPr>
                        <wps:spPr bwMode="auto">
                          <a:xfrm>
                            <a:off x="0" y="1192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DE33260" id="Group 706" o:spid="_x0000_s1026" style="position:absolute;margin-left:0;margin-top:596pt;width:0;height:0;z-index:-1818;mso-position-horizontal-relative:page;mso-position-vertical-relative:page" coordorigin=",11920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">
                <v:shape id="Freeform 707" o:spid="_x0000_s1027" style="position:absolute;top:11920;width:0;height:0;visibility:visible;mso-wrap-style:square;v-text-anchor:top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dOKsUA&#10;AADcAAAADwAAAGRycy9kb3ducmV2LnhtbESPT2vCQBTE74V+h+UVvNVdY4klugaxFGxvVQ8eX7Mv&#10;fzD7NmRXE/vpu4WCx2FmfsOs8tG24kq9bxxrmE0VCOLCmYYrDcfD+/MrCB+QDbaOScONPOTrx4cV&#10;ZsYN/EXXfahEhLDPUEMdQpdJ6YuaLPqp64ijV7reYoiyr6TpcYhw28pEqVRabDgu1NjRtqbivL9Y&#10;DVyeUCXH8SI/Z/OP79PLWxmqH60nT+NmCSLQGO7h//bOaFioFP7OxCMg1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V04qxQAAANwAAAAPAAAAAAAAAAAAAAAAAJgCAABkcnMv&#10;ZG93bnJldi54bWxQSwUGAAAAAAQABAD1AAAAigMAAAAA&#10;" path="m,l,e" filled="f" strokeweight=".1pt">
                  <v:path arrowok="t" o:connecttype="custom" o:connectlocs="0,0;0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14661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7569200</wp:posOffset>
                </wp:positionV>
                <wp:extent cx="0" cy="0"/>
                <wp:effectExtent l="9525" t="6350" r="9525" b="12700"/>
                <wp:wrapNone/>
                <wp:docPr id="703" name="Group 7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0" cy="0"/>
                          <a:chOff x="0" y="11920"/>
                          <a:chExt cx="0" cy="0"/>
                        </a:xfrm>
                      </wpg:grpSpPr>
                      <wps:wsp>
                        <wps:cNvPr id="704" name="Freeform 705"/>
                        <wps:cNvSpPr>
                          <a:spLocks/>
                        </wps:cNvSpPr>
                        <wps:spPr bwMode="auto">
                          <a:xfrm>
                            <a:off x="0" y="1192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D401594" id="Group 704" o:spid="_x0000_s1026" style="position:absolute;margin-left:0;margin-top:596pt;width:0;height:0;z-index:-1819;mso-position-horizontal-relative:page;mso-position-vertical-relative:page" coordorigin=",11920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">
                <v:shape id="Freeform 705" o:spid="_x0000_s1027" style="position:absolute;top:11920;width:0;height:0;visibility:visible;mso-wrap-style:square;v-text-anchor:top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8l1xsUA&#10;AADcAAAADwAAAGRycy9kb3ducmV2LnhtbESPT2vCQBTE74V+h+UVvNVdY6glugaxFGxvVQ8eX7Mv&#10;fzD7NmRXE/vpu4WCx2FmfsOs8tG24kq9bxxrmE0VCOLCmYYrDcfD+/MrCB+QDbaOScONPOTrx4cV&#10;ZsYN/EXXfahEhLDPUEMdQpdJ6YuaLPqp64ijV7reYoiyr6TpcYhw28pEqRdpseG4UGNH25qK8/5i&#10;NXB5QpUcx4v8nM0/vk/pWxmqH60nT+NmCSLQGO7h//bOaFioFP7OxCMg1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yXXGxQAAANwAAAAPAAAAAAAAAAAAAAAAAJgCAABkcnMv&#10;ZG93bnJldi54bWxQSwUGAAAAAAQABAD1AAAAigMAAAAA&#10;" path="m,l,e" filled="f" strokeweight=".1pt">
                  <v:path arrowok="t" o:connecttype="custom" o:connectlocs="0,0;0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14660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7569200</wp:posOffset>
                </wp:positionV>
                <wp:extent cx="0" cy="0"/>
                <wp:effectExtent l="9525" t="6350" r="9525" b="12700"/>
                <wp:wrapNone/>
                <wp:docPr id="701" name="Group 7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0" cy="0"/>
                          <a:chOff x="0" y="11920"/>
                          <a:chExt cx="0" cy="0"/>
                        </a:xfrm>
                      </wpg:grpSpPr>
                      <wps:wsp>
                        <wps:cNvPr id="702" name="Freeform 703"/>
                        <wps:cNvSpPr>
                          <a:spLocks/>
                        </wps:cNvSpPr>
                        <wps:spPr bwMode="auto">
                          <a:xfrm>
                            <a:off x="0" y="1192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5F07B39" id="Group 702" o:spid="_x0000_s1026" style="position:absolute;margin-left:0;margin-top:596pt;width:0;height:0;z-index:-1820;mso-position-horizontal-relative:page;mso-position-vertical-relative:page" coordorigin=",11920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">
                <v:shape id="Freeform 703" o:spid="_x0000_s1027" style="position:absolute;top:11920;width:0;height:0;visibility:visible;mso-wrap-style:square;v-text-anchor:top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2xIKcMA&#10;AADcAAAADwAAAGRycy9kb3ducmV2LnhtbESPT2sCMRTE7wW/Q3iCt5q4SpXVKNIiqLdaDx6fm7d/&#10;cPOybKKufnpTKPQ4zMxvmMWqs7W4UesrxxpGQwWCOHOm4kLD8WfzPgPhA7LB2jFpeJCH1bL3tsDU&#10;uDt/0+0QChEh7FPUUIbQpFL6rCSLfuga4ujlrrUYomwLaVq8R7itZaLUh7RYcVwosaHPkrLL4Wo1&#10;cH5ClRy7q9yPxrvzafKVh+Kp9aDfrecgAnXhP/zX3hoNU5XA75l4BOTy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2xIKcMAAADcAAAADwAAAAAAAAAAAAAAAACYAgAAZHJzL2Rv&#10;d25yZXYueG1sUEsFBgAAAAAEAAQA9QAAAIgDAAAAAA==&#10;" path="m,l,e" filled="f" strokeweight=".1pt">
                  <v:path arrowok="t" o:connecttype="custom" o:connectlocs="0,0;0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14659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7569200</wp:posOffset>
                </wp:positionV>
                <wp:extent cx="0" cy="0"/>
                <wp:effectExtent l="9525" t="6350" r="9525" b="12700"/>
                <wp:wrapNone/>
                <wp:docPr id="699" name="Group 7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0" cy="0"/>
                          <a:chOff x="0" y="11920"/>
                          <a:chExt cx="0" cy="0"/>
                        </a:xfrm>
                      </wpg:grpSpPr>
                      <wps:wsp>
                        <wps:cNvPr id="700" name="Freeform 701"/>
                        <wps:cNvSpPr>
                          <a:spLocks/>
                        </wps:cNvSpPr>
                        <wps:spPr bwMode="auto">
                          <a:xfrm>
                            <a:off x="0" y="1192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1990EFC" id="Group 700" o:spid="_x0000_s1026" style="position:absolute;margin-left:0;margin-top:596pt;width:0;height:0;z-index:-1821;mso-position-horizontal-relative:page;mso-position-vertical-relative:page" coordorigin=",11920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">
                <v:shape id="Freeform 701" o:spid="_x0000_s1027" style="position:absolute;top:11920;width:0;height:0;visibility:visible;mso-wrap-style:square;v-text-anchor:top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PJzxcIA&#10;AADcAAAADwAAAGRycy9kb3ducmV2LnhtbERPu27CMBTdK/EP1kXqVmxSVFDARKhVpcJWYGC8xDcP&#10;EV9HsRPSfj0eKnU8Ou9NNtpGDNT52rGG+UyBIM6dqbnUcD59vqxA+IBssHFMGn7IQ7adPG0wNe7O&#10;3zQcQyliCPsUNVQhtKmUPq/Iop+5ljhyhesshgi7UpoO7zHcNjJR6k1arDk2VNjSe0X57dhbDVxc&#10;UCXnsZeH+ev+ell8FKH81fp5Ou7WIAKN4V/85/4yGpYqzo9n4hGQ2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8nPFwgAAANwAAAAPAAAAAAAAAAAAAAAAAJgCAABkcnMvZG93&#10;bnJldi54bWxQSwUGAAAAAAQABAD1AAAAhwMAAAAA&#10;" path="m,l,e" filled="f" strokeweight=".1pt">
                  <v:path arrowok="t" o:connecttype="custom" o:connectlocs="0,0;0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14658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7569200</wp:posOffset>
                </wp:positionV>
                <wp:extent cx="0" cy="0"/>
                <wp:effectExtent l="9525" t="6350" r="9525" b="12700"/>
                <wp:wrapNone/>
                <wp:docPr id="697" name="Group 6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0" cy="0"/>
                          <a:chOff x="0" y="11920"/>
                          <a:chExt cx="0" cy="0"/>
                        </a:xfrm>
                      </wpg:grpSpPr>
                      <wps:wsp>
                        <wps:cNvPr id="698" name="Freeform 699"/>
                        <wps:cNvSpPr>
                          <a:spLocks/>
                        </wps:cNvSpPr>
                        <wps:spPr bwMode="auto">
                          <a:xfrm>
                            <a:off x="0" y="1192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B036CCE" id="Group 698" o:spid="_x0000_s1026" style="position:absolute;margin-left:0;margin-top:596pt;width:0;height:0;z-index:-1822;mso-position-horizontal-relative:page;mso-position-vertical-relative:page" coordorigin=",11920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">
                <v:shape id="Freeform 699" o:spid="_x0000_s1027" style="position:absolute;top:11920;width:0;height:0;visibility:visible;mso-wrap-style:square;v-text-anchor:top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/l2cEA&#10;AADcAAAADwAAAGRycy9kb3ducmV2LnhtbERPy4rCMBTdC/MP4Q7MTtM6IlpNZRgRRndWFy6vze0D&#10;m5vSRO349WYhuDyc93LVm0bcqHO1ZQXxKAJBnFtdc6ngeNgMZyCcR9bYWCYF/+RglX4Mlphoe+c9&#10;3TJfihDCLkEFlfdtIqXLKzLoRrYlDlxhO4M+wK6UusN7CDeNHEfRVBqsOTRU2NJvRfkluxoFXJww&#10;Gh/7q9zF39vzabIufPlQ6uuz/1mA8NT7t/jl/tMKpvOwNpwJR0Cm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Bv5dnBAAAA3AAAAA8AAAAAAAAAAAAAAAAAmAIAAGRycy9kb3du&#10;cmV2LnhtbFBLBQYAAAAABAAEAPUAAACGAwAAAAA=&#10;" path="m,l,e" filled="f" strokeweight=".1pt">
                  <v:path arrowok="t" o:connecttype="custom" o:connectlocs="0,0;0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14657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7569200</wp:posOffset>
                </wp:positionV>
                <wp:extent cx="0" cy="0"/>
                <wp:effectExtent l="9525" t="6350" r="9525" b="12700"/>
                <wp:wrapNone/>
                <wp:docPr id="695" name="Group 6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0" cy="0"/>
                          <a:chOff x="0" y="11920"/>
                          <a:chExt cx="0" cy="0"/>
                        </a:xfrm>
                      </wpg:grpSpPr>
                      <wps:wsp>
                        <wps:cNvPr id="696" name="Freeform 697"/>
                        <wps:cNvSpPr>
                          <a:spLocks/>
                        </wps:cNvSpPr>
                        <wps:spPr bwMode="auto">
                          <a:xfrm>
                            <a:off x="0" y="1192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C5D6E2C" id="Group 696" o:spid="_x0000_s1026" style="position:absolute;margin-left:0;margin-top:596pt;width:0;height:0;z-index:-1823;mso-position-horizontal-relative:page;mso-position-vertical-relative:page" coordorigin=",11920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">
                <v:shape id="Freeform 697" o:spid="_x0000_s1027" style="position:absolute;top:11920;width:0;height:0;visibility:visible;mso-wrap-style:square;v-text-anchor:top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zUMMUA&#10;AADcAAAADwAAAGRycy9kb3ducmV2LnhtbESPT2vCQBTE74V+h+UVvNXdaAk1ugaxFGpvtTl4fGZf&#10;/mD2bciumvrpu4WCx2FmfsOs8tF24kKDbx1rSKYKBHHpTMu1huL7/fkVhA/IBjvHpOGHPOTrx4cV&#10;ZsZd+Ysu+1CLCGGfoYYmhD6T0pcNWfRT1xNHr3KDxRDlUEsz4DXCbSdnSqXSYstxocGetg2Vp/3Z&#10;auDqgGpWjGf5mcx3x8PLWxXqm9aTp3GzBBFoDPfwf/vDaEgXKfydiUdAr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vNQwxQAAANwAAAAPAAAAAAAAAAAAAAAAAJgCAABkcnMv&#10;ZG93bnJldi54bWxQSwUGAAAAAAQABAD1AAAAigMAAAAA&#10;" path="m,l,e" filled="f" strokeweight=".1pt">
                  <v:path arrowok="t" o:connecttype="custom" o:connectlocs="0,0;0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14656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7569200</wp:posOffset>
                </wp:positionV>
                <wp:extent cx="0" cy="0"/>
                <wp:effectExtent l="9525" t="6350" r="9525" b="12700"/>
                <wp:wrapNone/>
                <wp:docPr id="693" name="Group 6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0" cy="0"/>
                          <a:chOff x="0" y="11920"/>
                          <a:chExt cx="0" cy="0"/>
                        </a:xfrm>
                      </wpg:grpSpPr>
                      <wps:wsp>
                        <wps:cNvPr id="694" name="Freeform 695"/>
                        <wps:cNvSpPr>
                          <a:spLocks/>
                        </wps:cNvSpPr>
                        <wps:spPr bwMode="auto">
                          <a:xfrm>
                            <a:off x="0" y="1192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C29C1BD" id="Group 694" o:spid="_x0000_s1026" style="position:absolute;margin-left:0;margin-top:596pt;width:0;height:0;z-index:-1824;mso-position-horizontal-relative:page;mso-position-vertical-relative:page" coordorigin=",11920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">
                <v:shape id="Freeform 695" o:spid="_x0000_s1027" style="position:absolute;top:11920;width:0;height:0;visibility:visible;mso-wrap-style:square;v-text-anchor:top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Lv3MMA&#10;AADcAAAADwAAAGRycy9kb3ducmV2LnhtbESPS4sCMRCE74L/IbTgTTM+EB2NIrsI6m3Vg8d20vPA&#10;SWeYRB399UZY8FhU1VfUYtWYUtypdoVlBYN+BII4sbrgTMHpuOlNQTiPrLG0TAqe5GC1bLcWGGv7&#10;4D+6H3wmAoRdjApy76tYSpfkZND1bUUcvNTWBn2QdSZ1jY8AN6UcRtFEGiw4LORY0U9OyfVwMwo4&#10;PWM0PDU3uR+Mdpfz+Df12UupbqdZz0F4avw3/N/eagWT2Rg+Z8IRkMs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SLv3MMAAADcAAAADwAAAAAAAAAAAAAAAACYAgAAZHJzL2Rv&#10;d25yZXYueG1sUEsFBgAAAAAEAAQA9QAAAIgDAAAAAA==&#10;" path="m,l,e" filled="f" strokeweight=".1pt">
                  <v:path arrowok="t" o:connecttype="custom" o:connectlocs="0,0;0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14655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7569200</wp:posOffset>
                </wp:positionV>
                <wp:extent cx="0" cy="0"/>
                <wp:effectExtent l="9525" t="6350" r="9525" b="12700"/>
                <wp:wrapNone/>
                <wp:docPr id="691" name="Group 6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0" cy="0"/>
                          <a:chOff x="0" y="11920"/>
                          <a:chExt cx="0" cy="0"/>
                        </a:xfrm>
                      </wpg:grpSpPr>
                      <wps:wsp>
                        <wps:cNvPr id="692" name="Freeform 693"/>
                        <wps:cNvSpPr>
                          <a:spLocks/>
                        </wps:cNvSpPr>
                        <wps:spPr bwMode="auto">
                          <a:xfrm>
                            <a:off x="0" y="1192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A667DCC" id="Group 692" o:spid="_x0000_s1026" style="position:absolute;margin-left:0;margin-top:596pt;width:0;height:0;z-index:-1825;mso-position-horizontal-relative:page;mso-position-vertical-relative:page" coordorigin=",11920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">
                <v:shape id="Freeform 693" o:spid="_x0000_s1027" style="position:absolute;top:11920;width:0;height:0;visibility:visible;mso-wrap-style:square;v-text-anchor:top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YfSM8UA&#10;AADcAAAADwAAAGRycy9kb3ducmV2LnhtbESPT2vCQBTE70K/w/IK3szGWEKNriKWQuut1kOOz+zL&#10;H8y+DdnVpP30XaHgcZiZ3zDr7WhacaPeNZYVzKMYBHFhdcOVgtP3++wVhPPIGlvLpOCHHGw3T5M1&#10;ZtoO/EW3o69EgLDLUEHtfZdJ6YqaDLrIdsTBK21v0AfZV1L3OAS4aWUSx6k02HBYqLGjfU3F5Xg1&#10;CrjMMU5O41Ue5ovPc/7yVvrqV6np87hbgfA0+kf4v/2hFaTLBO5nwhGQm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h9IzxQAAANwAAAAPAAAAAAAAAAAAAAAAAJgCAABkcnMv&#10;ZG93bnJldi54bWxQSwUGAAAAAAQABAD1AAAAigMAAAAA&#10;" path="m,l,e" filled="f" strokeweight=".1pt">
                  <v:path arrowok="t" o:connecttype="custom" o:connectlocs="0,0;0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14654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7569200</wp:posOffset>
                </wp:positionV>
                <wp:extent cx="0" cy="0"/>
                <wp:effectExtent l="9525" t="6350" r="9525" b="12700"/>
                <wp:wrapNone/>
                <wp:docPr id="689" name="Group 6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0" cy="0"/>
                          <a:chOff x="0" y="11920"/>
                          <a:chExt cx="0" cy="0"/>
                        </a:xfrm>
                      </wpg:grpSpPr>
                      <wps:wsp>
                        <wps:cNvPr id="690" name="Freeform 691"/>
                        <wps:cNvSpPr>
                          <a:spLocks/>
                        </wps:cNvSpPr>
                        <wps:spPr bwMode="auto">
                          <a:xfrm>
                            <a:off x="0" y="1192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5455A79" id="Group 690" o:spid="_x0000_s1026" style="position:absolute;margin-left:0;margin-top:596pt;width:0;height:0;z-index:-1826;mso-position-horizontal-relative:page;mso-position-vertical-relative:page" coordorigin=",11920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">
                <v:shape id="Freeform 691" o:spid="_x0000_s1027" style="position:absolute;top:11920;width:0;height:0;visibility:visible;mso-wrap-style:square;v-text-anchor:top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np38EA&#10;AADcAAAADwAAAGRycy9kb3ducmV2LnhtbERPy4rCMBTdC/MP4Q7MTtM6IlpNZRgRRndWFy6vze0D&#10;m5vSRO349WYhuDyc93LVm0bcqHO1ZQXxKAJBnFtdc6ngeNgMZyCcR9bYWCYF/+RglX4Mlphoe+c9&#10;3TJfihDCLkEFlfdtIqXLKzLoRrYlDlxhO4M+wK6UusN7CDeNHEfRVBqsOTRU2NJvRfkluxoFXJww&#10;Gh/7q9zF39vzabIufPlQ6uuz/1mA8NT7t/jl/tMKpvMwP5wJR0Cm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4Z6d/BAAAA3AAAAA8AAAAAAAAAAAAAAAAAmAIAAGRycy9kb3du&#10;cmV2LnhtbFBLBQYAAAAABAAEAPUAAACGAwAAAAA=&#10;" path="m,l,e" filled="f" strokeweight=".1pt">
                  <v:path arrowok="t" o:connecttype="custom" o:connectlocs="0,0;0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14653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7569200</wp:posOffset>
                </wp:positionV>
                <wp:extent cx="0" cy="0"/>
                <wp:effectExtent l="9525" t="6350" r="9525" b="12700"/>
                <wp:wrapNone/>
                <wp:docPr id="687" name="Group 6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0" cy="0"/>
                          <a:chOff x="0" y="11920"/>
                          <a:chExt cx="0" cy="0"/>
                        </a:xfrm>
                      </wpg:grpSpPr>
                      <wps:wsp>
                        <wps:cNvPr id="688" name="Freeform 689"/>
                        <wps:cNvSpPr>
                          <a:spLocks/>
                        </wps:cNvSpPr>
                        <wps:spPr bwMode="auto">
                          <a:xfrm>
                            <a:off x="0" y="1192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310695E" id="Group 688" o:spid="_x0000_s1026" style="position:absolute;margin-left:0;margin-top:596pt;width:0;height:0;z-index:-1827;mso-position-horizontal-relative:page;mso-position-vertical-relative:page" coordorigin=",11920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">
                <v:shape id="Freeform 689" o:spid="_x0000_s1027" style="position:absolute;top:11920;width:0;height:0;visibility:visible;mso-wrap-style:square;v-text-anchor:top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ZzBL0A&#10;AADcAAAADwAAAGRycy9kb3ducmV2LnhtbERPyQrCMBC9C/5DGMGbpi6IVKOIIqg3l4PHsZku2ExK&#10;E7X69eYgeHy8fb5sTCmeVLvCsoJBPwJBnFhdcKbgct72piCcR9ZYWiYFb3KwXLRbc4y1ffGRnief&#10;iRDCLkYFufdVLKVLcjLo+rYiDlxqa4M+wDqTusZXCDelHEbRRBosODTkWNE6p+R+ehgFnF4xGl6a&#10;hzwMRvvbdbxJffZRqttpVjMQnhr/F//cO61gMg1rw5lwBOTiC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BbZzBL0AAADcAAAADwAAAAAAAAAAAAAAAACYAgAAZHJzL2Rvd25yZXYu&#10;eG1sUEsFBgAAAAAEAAQA9QAAAIIDAAAAAA==&#10;" path="m,l,e" filled="f" strokeweight=".1pt">
                  <v:path arrowok="t" o:connecttype="custom" o:connectlocs="0,0;0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14652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7569200</wp:posOffset>
                </wp:positionV>
                <wp:extent cx="0" cy="0"/>
                <wp:effectExtent l="9525" t="6350" r="9525" b="12700"/>
                <wp:wrapNone/>
                <wp:docPr id="685" name="Group 6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0" cy="0"/>
                          <a:chOff x="0" y="11920"/>
                          <a:chExt cx="0" cy="0"/>
                        </a:xfrm>
                      </wpg:grpSpPr>
                      <wps:wsp>
                        <wps:cNvPr id="686" name="Freeform 687"/>
                        <wps:cNvSpPr>
                          <a:spLocks/>
                        </wps:cNvSpPr>
                        <wps:spPr bwMode="auto">
                          <a:xfrm>
                            <a:off x="0" y="1192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E0A2F4F" id="Group 686" o:spid="_x0000_s1026" style="position:absolute;margin-left:0;margin-top:596pt;width:0;height:0;z-index:-1828;mso-position-horizontal-relative:page;mso-position-vertical-relative:page" coordorigin=",11920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">
                <v:shape id="Freeform 687" o:spid="_x0000_s1027" style="position:absolute;top:11920;width:0;height:0;visibility:visible;mso-wrap-style:square;v-text-anchor:top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VC7cQA&#10;AADcAAAADwAAAGRycy9kb3ducmV2LnhtbESPT2vCQBTE74LfYXlCb7rRlhBSVxGlUHur5uDxNfvy&#10;B7NvQ3ZNop/eLRR6HGbmN8x6O5pG9NS52rKC5SICQZxbXXOpIDt/zBMQziNrbCyTgjs52G6mkzWm&#10;2g78Tf3JlyJA2KWooPK+TaV0eUUG3cK2xMErbGfQB9mVUnc4BLhp5CqKYmmw5rBQYUv7ivLr6WYU&#10;cHHBaJWNN/m1fD3+XN4OhS8fSr3Mxt07CE+j/w//tT+1gjiJ4fdMOAJy8w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tlQu3EAAAA3AAAAA8AAAAAAAAAAAAAAAAAmAIAAGRycy9k&#10;b3ducmV2LnhtbFBLBQYAAAAABAAEAPUAAACJAwAAAAA=&#10;" path="m,l,e" filled="f" strokeweight=".1pt">
                  <v:path arrowok="t" o:connecttype="custom" o:connectlocs="0,0;0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14651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7569200</wp:posOffset>
                </wp:positionV>
                <wp:extent cx="0" cy="0"/>
                <wp:effectExtent l="9525" t="6350" r="9525" b="12700"/>
                <wp:wrapNone/>
                <wp:docPr id="683" name="Group 6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0" cy="0"/>
                          <a:chOff x="0" y="11920"/>
                          <a:chExt cx="0" cy="0"/>
                        </a:xfrm>
                      </wpg:grpSpPr>
                      <wps:wsp>
                        <wps:cNvPr id="684" name="Freeform 685"/>
                        <wps:cNvSpPr>
                          <a:spLocks/>
                        </wps:cNvSpPr>
                        <wps:spPr bwMode="auto">
                          <a:xfrm>
                            <a:off x="0" y="1192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59086E1" id="Group 684" o:spid="_x0000_s1026" style="position:absolute;margin-left:0;margin-top:596pt;width:0;height:0;z-index:-1829;mso-position-horizontal-relative:page;mso-position-vertical-relative:page" coordorigin=",11920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">
                <v:shape id="Freeform 685" o:spid="_x0000_s1027" style="position:absolute;top:11920;width:0;height:0;visibility:visible;mso-wrap-style:square;v-text-anchor:top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t5AcMA&#10;AADcAAAADwAAAGRycy9kb3ducmV2LnhtbESPS4vCQBCE74L/YWjBm058IBKdBHFZ0L2tevDYZjoP&#10;zPSEzKjRX7+zIHgsquorap12phZ3al1lWcFkHIEgzqyuuFBwOn6PliCcR9ZYWyYFT3KQJv3eGmNt&#10;H/xL94MvRICwi1FB6X0TS+mykgy6sW2Ig5fb1qAPsi2kbvER4KaW0yhaSIMVh4USG9qWlF0PN6OA&#10;8zNG01N3kz+T2f5ynn/lvngpNRx0mxUIT53/hN/tnVawWM7h/0w4AjL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Pt5AcMAAADcAAAADwAAAAAAAAAAAAAAAACYAgAAZHJzL2Rv&#10;d25yZXYueG1sUEsFBgAAAAAEAAQA9QAAAIgDAAAAAA==&#10;" path="m,l,e" filled="f" strokeweight=".1pt">
                  <v:path arrowok="t" o:connecttype="custom" o:connectlocs="0,0;0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14650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7569200</wp:posOffset>
                </wp:positionV>
                <wp:extent cx="0" cy="0"/>
                <wp:effectExtent l="9525" t="6350" r="9525" b="12700"/>
                <wp:wrapNone/>
                <wp:docPr id="681" name="Group 6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0" cy="0"/>
                          <a:chOff x="0" y="11920"/>
                          <a:chExt cx="0" cy="0"/>
                        </a:xfrm>
                      </wpg:grpSpPr>
                      <wps:wsp>
                        <wps:cNvPr id="682" name="Freeform 683"/>
                        <wps:cNvSpPr>
                          <a:spLocks/>
                        </wps:cNvSpPr>
                        <wps:spPr bwMode="auto">
                          <a:xfrm>
                            <a:off x="0" y="1192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5C2264D" id="Group 682" o:spid="_x0000_s1026" style="position:absolute;margin-left:0;margin-top:596pt;width:0;height:0;z-index:-1830;mso-position-horizontal-relative:page;mso-position-vertical-relative:page" coordorigin=",11920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">
                <v:shape id="Freeform 683" o:spid="_x0000_s1027" style="position:absolute;top:11920;width:0;height:0;visibility:visible;mso-wrap-style:square;v-text-anchor:top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5E7sMA&#10;AADcAAAADwAAAGRycy9kb3ducmV2LnhtbESPT4vCMBTE74LfITzBm6atIlKNZVEE19uqB4/P5vUP&#10;27yUJmrXT28WFvY4zMxvmHXWm0Y8qHO1ZQXxNAJBnFtdc6ngct5PliCcR9bYWCYFP+Qg2wwHa0y1&#10;ffIXPU6+FAHCLkUFlfdtKqXLKzLoprYlDl5hO4M+yK6UusNngJtGJlG0kAZrDgsVtrStKP8+3Y0C&#10;Lq4YJZf+Lo/x7PN2ne8KX76UGo/6jxUIT73/D/+1D1rBYpnA75lwBOTm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F5E7sMAAADcAAAADwAAAAAAAAAAAAAAAACYAgAAZHJzL2Rv&#10;d25yZXYueG1sUEsFBgAAAAAEAAQA9QAAAIgDAAAAAA==&#10;" path="m,l,e" filled="f" strokeweight=".1pt">
                  <v:path arrowok="t" o:connecttype="custom" o:connectlocs="0,0;0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14649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7569200</wp:posOffset>
                </wp:positionV>
                <wp:extent cx="0" cy="0"/>
                <wp:effectExtent l="9525" t="6350" r="9525" b="12700"/>
                <wp:wrapNone/>
                <wp:docPr id="679" name="Group 6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0" cy="0"/>
                          <a:chOff x="0" y="11920"/>
                          <a:chExt cx="0" cy="0"/>
                        </a:xfrm>
                      </wpg:grpSpPr>
                      <wps:wsp>
                        <wps:cNvPr id="680" name="Freeform 681"/>
                        <wps:cNvSpPr>
                          <a:spLocks/>
                        </wps:cNvSpPr>
                        <wps:spPr bwMode="auto">
                          <a:xfrm>
                            <a:off x="0" y="1192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E543179" id="Group 680" o:spid="_x0000_s1026" style="position:absolute;margin-left:0;margin-top:596pt;width:0;height:0;z-index:-1831;mso-position-horizontal-relative:page;mso-position-vertical-relative:page" coordorigin=",11920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">
                <v:shape id="Freeform 681" o:spid="_x0000_s1027" style="position:absolute;top:11920;width:0;height:0;visibility:visible;mso-wrap-style:square;v-text-anchor:top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8B/Ar0A&#10;AADcAAAADwAAAGRycy9kb3ducmV2LnhtbERPyQrCMBC9C/5DGMGbpi6IVKOIIqg3l4PHsZku2ExK&#10;E7X69eYgeHy8fb5sTCmeVLvCsoJBPwJBnFhdcKbgct72piCcR9ZYWiYFb3KwXLRbc4y1ffGRnief&#10;iRDCLkYFufdVLKVLcjLo+rYiDlxqa4M+wDqTusZXCDelHEbRRBosODTkWNE6p+R+ehgFnF4xGl6a&#10;hzwMRvvbdbxJffZRqttpVjMQnhr/F//cO61gMg3zw5lwBOTiC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+8B/Ar0AAADcAAAADwAAAAAAAAAAAAAAAACYAgAAZHJzL2Rvd25yZXYu&#10;eG1sUEsFBgAAAAAEAAQA9QAAAIIDAAAAAA==&#10;" path="m,l,e" filled="f" strokeweight=".1pt">
                  <v:path arrowok="t" o:connecttype="custom" o:connectlocs="0,0;0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14648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7569200</wp:posOffset>
                </wp:positionV>
                <wp:extent cx="0" cy="0"/>
                <wp:effectExtent l="9525" t="6350" r="9525" b="12700"/>
                <wp:wrapNone/>
                <wp:docPr id="677" name="Group 6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0" cy="0"/>
                          <a:chOff x="0" y="11920"/>
                          <a:chExt cx="0" cy="0"/>
                        </a:xfrm>
                      </wpg:grpSpPr>
                      <wps:wsp>
                        <wps:cNvPr id="678" name="Freeform 679"/>
                        <wps:cNvSpPr>
                          <a:spLocks/>
                        </wps:cNvSpPr>
                        <wps:spPr bwMode="auto">
                          <a:xfrm>
                            <a:off x="0" y="1192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6D3DA6B" id="Group 678" o:spid="_x0000_s1026" style="position:absolute;margin-left:0;margin-top:596pt;width:0;height:0;z-index:-1832;mso-position-horizontal-relative:page;mso-position-vertical-relative:page" coordorigin=",11920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">
                <v:shape id="Freeform 679" o:spid="_x0000_s1027" style="position:absolute;top:11920;width:0;height:0;visibility:visible;mso-wrap-style:square;v-text-anchor:top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MDI8EA&#10;AADcAAAADwAAAGRycy9kb3ducmV2LnhtbERPy4rCMBTdC/MP4Q7MTtM6olJNZRgRRndWFy6vze0D&#10;m5vSRO349WYhuDyc93LVm0bcqHO1ZQXxKAJBnFtdc6ngeNgM5yCcR9bYWCYF/+RglX4Mlphoe+c9&#10;3TJfihDCLkEFlfdtIqXLKzLoRrYlDlxhO4M+wK6UusN7CDeNHEfRVBqsOTRU2NJvRfkluxoFXJww&#10;Gh/7q9zF39vzabIufPlQ6uuz/1mA8NT7t/jl/tMKprOwNpwJR0Cm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BjAyPBAAAA3AAAAA8AAAAAAAAAAAAAAAAAmAIAAGRycy9kb3du&#10;cmV2LnhtbFBLBQYAAAAABAAEAPUAAACGAwAAAAA=&#10;" path="m,l,e" filled="f" strokeweight=".1pt">
                  <v:path arrowok="t" o:connecttype="custom" o:connectlocs="0,0;0,0" o:connectangles="0,0"/>
                </v:shape>
                <w10:wrap anchorx="page" anchory="page"/>
              </v:group>
            </w:pict>
          </mc:Fallback>
        </mc:AlternateContent>
      </w:r>
      <w:r>
        <w:rPr>
          <w:spacing w:val="-5"/>
          <w:w w:val="108"/>
          <w:sz w:val="22"/>
          <w:szCs w:val="22"/>
        </w:rPr>
        <w:t>P</w:t>
      </w:r>
      <w:r>
        <w:rPr>
          <w:spacing w:val="-6"/>
          <w:w w:val="123"/>
          <w:sz w:val="22"/>
          <w:szCs w:val="22"/>
        </w:rPr>
        <w:t>r</w:t>
      </w:r>
      <w:r>
        <w:rPr>
          <w:spacing w:val="-1"/>
          <w:w w:val="122"/>
          <w:sz w:val="22"/>
          <w:szCs w:val="22"/>
        </w:rPr>
        <w:t>o</w:t>
      </w:r>
      <w:r>
        <w:rPr>
          <w:w w:val="126"/>
          <w:sz w:val="22"/>
          <w:szCs w:val="22"/>
        </w:rPr>
        <w:t>du</w:t>
      </w:r>
      <w:r>
        <w:rPr>
          <w:spacing w:val="-1"/>
          <w:w w:val="124"/>
          <w:sz w:val="22"/>
          <w:szCs w:val="22"/>
        </w:rPr>
        <w:t>c</w:t>
      </w:r>
      <w:r>
        <w:rPr>
          <w:w w:val="141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spacing w:val="-1"/>
          <w:w w:val="122"/>
          <w:sz w:val="22"/>
          <w:szCs w:val="22"/>
        </w:rPr>
        <w:t>o</w:t>
      </w:r>
      <w:r>
        <w:rPr>
          <w:w w:val="126"/>
          <w:sz w:val="22"/>
          <w:szCs w:val="22"/>
        </w:rPr>
        <w:t>n</w:t>
      </w:r>
      <w:r>
        <w:rPr>
          <w:spacing w:val="17"/>
          <w:sz w:val="22"/>
          <w:szCs w:val="22"/>
        </w:rPr>
        <w:t xml:space="preserve"> </w:t>
      </w:r>
      <w:r>
        <w:rPr>
          <w:spacing w:val="-1"/>
          <w:w w:val="120"/>
          <w:sz w:val="22"/>
          <w:szCs w:val="22"/>
        </w:rPr>
        <w:t>P</w:t>
      </w:r>
      <w:r>
        <w:rPr>
          <w:spacing w:val="1"/>
          <w:w w:val="120"/>
          <w:sz w:val="22"/>
          <w:szCs w:val="22"/>
        </w:rPr>
        <w:t>l</w:t>
      </w:r>
      <w:r>
        <w:rPr>
          <w:spacing w:val="-1"/>
          <w:w w:val="120"/>
          <w:sz w:val="22"/>
          <w:szCs w:val="22"/>
        </w:rPr>
        <w:t>a</w:t>
      </w:r>
      <w:r>
        <w:rPr>
          <w:w w:val="120"/>
          <w:sz w:val="22"/>
          <w:szCs w:val="22"/>
        </w:rPr>
        <w:t>nn</w:t>
      </w:r>
      <w:r>
        <w:rPr>
          <w:spacing w:val="-1"/>
          <w:w w:val="120"/>
          <w:sz w:val="22"/>
          <w:szCs w:val="22"/>
        </w:rPr>
        <w:t>i</w:t>
      </w:r>
      <w:r>
        <w:rPr>
          <w:w w:val="120"/>
          <w:sz w:val="22"/>
          <w:szCs w:val="22"/>
        </w:rPr>
        <w:t>ng</w:t>
      </w:r>
      <w:r>
        <w:rPr>
          <w:spacing w:val="9"/>
          <w:w w:val="120"/>
          <w:sz w:val="22"/>
          <w:szCs w:val="22"/>
        </w:rPr>
        <w:t xml:space="preserve"> </w:t>
      </w:r>
      <w:r>
        <w:rPr>
          <w:spacing w:val="-1"/>
          <w:w w:val="120"/>
          <w:sz w:val="22"/>
          <w:szCs w:val="22"/>
        </w:rPr>
        <w:t>a</w:t>
      </w:r>
      <w:r>
        <w:rPr>
          <w:w w:val="120"/>
          <w:sz w:val="22"/>
          <w:szCs w:val="22"/>
        </w:rPr>
        <w:t>nd</w:t>
      </w:r>
      <w:r>
        <w:rPr>
          <w:spacing w:val="35"/>
          <w:w w:val="120"/>
          <w:sz w:val="22"/>
          <w:szCs w:val="22"/>
        </w:rPr>
        <w:t xml:space="preserve"> </w:t>
      </w:r>
      <w:r>
        <w:rPr>
          <w:w w:val="104"/>
          <w:sz w:val="22"/>
          <w:szCs w:val="22"/>
        </w:rPr>
        <w:t>C</w:t>
      </w:r>
      <w:r>
        <w:rPr>
          <w:spacing w:val="-1"/>
          <w:w w:val="122"/>
          <w:sz w:val="22"/>
          <w:szCs w:val="22"/>
        </w:rPr>
        <w:t>o</w:t>
      </w:r>
      <w:r>
        <w:rPr>
          <w:w w:val="126"/>
          <w:sz w:val="22"/>
          <w:szCs w:val="22"/>
        </w:rPr>
        <w:t>n</w:t>
      </w:r>
      <w:r>
        <w:rPr>
          <w:w w:val="141"/>
          <w:sz w:val="22"/>
          <w:szCs w:val="22"/>
        </w:rPr>
        <w:t>t</w:t>
      </w:r>
      <w:r>
        <w:rPr>
          <w:spacing w:val="-6"/>
          <w:w w:val="123"/>
          <w:sz w:val="22"/>
          <w:szCs w:val="22"/>
        </w:rPr>
        <w:t>r</w:t>
      </w:r>
      <w:r>
        <w:rPr>
          <w:spacing w:val="-1"/>
          <w:w w:val="122"/>
          <w:sz w:val="22"/>
          <w:szCs w:val="22"/>
        </w:rPr>
        <w:t>o</w:t>
      </w:r>
      <w:r>
        <w:rPr>
          <w:sz w:val="22"/>
          <w:szCs w:val="22"/>
        </w:rPr>
        <w:t>l</w:t>
      </w:r>
    </w:p>
    <w:p w:rsidR="00944A07" w:rsidRDefault="00944A07">
      <w:pPr>
        <w:spacing w:line="200" w:lineRule="exact"/>
      </w:pPr>
    </w:p>
    <w:p w:rsidR="00944A07" w:rsidRDefault="00944A07">
      <w:pPr>
        <w:spacing w:line="200" w:lineRule="exact"/>
      </w:pPr>
    </w:p>
    <w:p w:rsidR="00944A07" w:rsidRDefault="00944A07">
      <w:pPr>
        <w:spacing w:line="200" w:lineRule="exact"/>
      </w:pPr>
    </w:p>
    <w:p w:rsidR="00944A07" w:rsidRDefault="00944A07">
      <w:pPr>
        <w:spacing w:line="200" w:lineRule="exact"/>
      </w:pPr>
    </w:p>
    <w:p w:rsidR="00944A07" w:rsidRDefault="00944A07">
      <w:pPr>
        <w:spacing w:line="200" w:lineRule="exact"/>
      </w:pPr>
    </w:p>
    <w:p w:rsidR="00944A07" w:rsidRDefault="00944A07">
      <w:pPr>
        <w:spacing w:line="200" w:lineRule="exact"/>
      </w:pPr>
    </w:p>
    <w:p w:rsidR="00944A07" w:rsidRDefault="00944A07">
      <w:pPr>
        <w:spacing w:line="200" w:lineRule="exact"/>
      </w:pPr>
    </w:p>
    <w:p w:rsidR="00944A07" w:rsidRDefault="00944A07">
      <w:pPr>
        <w:spacing w:line="200" w:lineRule="exact"/>
      </w:pPr>
    </w:p>
    <w:p w:rsidR="00944A07" w:rsidRDefault="00944A07">
      <w:pPr>
        <w:spacing w:line="200" w:lineRule="exact"/>
      </w:pPr>
    </w:p>
    <w:p w:rsidR="00944A07" w:rsidRDefault="00944A07">
      <w:pPr>
        <w:spacing w:line="200" w:lineRule="exact"/>
      </w:pPr>
    </w:p>
    <w:p w:rsidR="00944A07" w:rsidRDefault="00944A07">
      <w:pPr>
        <w:spacing w:line="200" w:lineRule="exact"/>
      </w:pPr>
    </w:p>
    <w:p w:rsidR="00944A07" w:rsidRDefault="00944A07">
      <w:pPr>
        <w:spacing w:before="5" w:line="240" w:lineRule="exact"/>
        <w:rPr>
          <w:sz w:val="24"/>
          <w:szCs w:val="24"/>
        </w:rPr>
      </w:pPr>
    </w:p>
    <w:p w:rsidR="00944A07" w:rsidRDefault="000E52F1">
      <w:pPr>
        <w:ind w:left="1378"/>
        <w:rPr>
          <w:sz w:val="22"/>
          <w:szCs w:val="22"/>
        </w:rPr>
      </w:pPr>
      <w:r>
        <w:rPr>
          <w:w w:val="97"/>
          <w:sz w:val="22"/>
          <w:szCs w:val="22"/>
        </w:rPr>
        <w:t>M</w:t>
      </w:r>
      <w:r>
        <w:rPr>
          <w:spacing w:val="-1"/>
          <w:w w:val="138"/>
          <w:sz w:val="22"/>
          <w:szCs w:val="22"/>
        </w:rPr>
        <w:t>a</w:t>
      </w:r>
      <w:r>
        <w:rPr>
          <w:w w:val="126"/>
          <w:sz w:val="22"/>
          <w:szCs w:val="22"/>
        </w:rPr>
        <w:t>h</w:t>
      </w:r>
      <w:r>
        <w:rPr>
          <w:spacing w:val="-1"/>
          <w:w w:val="138"/>
          <w:sz w:val="22"/>
          <w:szCs w:val="22"/>
        </w:rPr>
        <w:t>a</w:t>
      </w:r>
      <w:r>
        <w:rPr>
          <w:spacing w:val="-1"/>
          <w:w w:val="133"/>
          <w:sz w:val="22"/>
          <w:szCs w:val="22"/>
        </w:rPr>
        <w:t>s</w:t>
      </w:r>
      <w:r>
        <w:rPr>
          <w:spacing w:val="1"/>
          <w:sz w:val="22"/>
          <w:szCs w:val="22"/>
        </w:rPr>
        <w:t>i</w:t>
      </w:r>
      <w:r>
        <w:rPr>
          <w:spacing w:val="-1"/>
          <w:w w:val="133"/>
          <w:sz w:val="22"/>
          <w:szCs w:val="22"/>
        </w:rPr>
        <w:t>s</w:t>
      </w:r>
      <w:r>
        <w:rPr>
          <w:w w:val="122"/>
          <w:sz w:val="22"/>
          <w:szCs w:val="22"/>
        </w:rPr>
        <w:t>wa</w:t>
      </w:r>
      <w:r>
        <w:rPr>
          <w:spacing w:val="15"/>
          <w:sz w:val="22"/>
          <w:szCs w:val="22"/>
        </w:rPr>
        <w:t xml:space="preserve"> </w:t>
      </w:r>
      <w:r>
        <w:rPr>
          <w:w w:val="125"/>
          <w:sz w:val="22"/>
          <w:szCs w:val="22"/>
        </w:rPr>
        <w:t>m</w:t>
      </w:r>
      <w:r>
        <w:rPr>
          <w:w w:val="138"/>
          <w:sz w:val="22"/>
          <w:szCs w:val="22"/>
        </w:rPr>
        <w:t>e</w:t>
      </w:r>
      <w:r>
        <w:rPr>
          <w:spacing w:val="-1"/>
          <w:w w:val="126"/>
          <w:sz w:val="22"/>
          <w:szCs w:val="22"/>
        </w:rPr>
        <w:t>n</w:t>
      </w:r>
      <w:r>
        <w:rPr>
          <w:w w:val="126"/>
          <w:sz w:val="22"/>
          <w:szCs w:val="22"/>
        </w:rPr>
        <w:t>g</w:t>
      </w:r>
      <w:r>
        <w:rPr>
          <w:w w:val="138"/>
          <w:sz w:val="22"/>
          <w:szCs w:val="22"/>
        </w:rPr>
        <w:t>e</w:t>
      </w:r>
      <w:r>
        <w:rPr>
          <w:w w:val="123"/>
          <w:sz w:val="22"/>
          <w:szCs w:val="22"/>
        </w:rPr>
        <w:t>r</w:t>
      </w:r>
      <w:r>
        <w:rPr>
          <w:w w:val="141"/>
          <w:sz w:val="22"/>
          <w:szCs w:val="22"/>
        </w:rPr>
        <w:t>t</w:t>
      </w:r>
      <w:r>
        <w:rPr>
          <w:sz w:val="22"/>
          <w:szCs w:val="22"/>
        </w:rPr>
        <w:t>i</w:t>
      </w:r>
      <w:r>
        <w:rPr>
          <w:spacing w:val="15"/>
          <w:sz w:val="22"/>
          <w:szCs w:val="22"/>
        </w:rPr>
        <w:t xml:space="preserve"> </w:t>
      </w:r>
      <w:r>
        <w:rPr>
          <w:w w:val="141"/>
          <w:sz w:val="22"/>
          <w:szCs w:val="22"/>
        </w:rPr>
        <w:t>t</w:t>
      </w:r>
      <w:r>
        <w:rPr>
          <w:w w:val="138"/>
          <w:sz w:val="22"/>
          <w:szCs w:val="22"/>
        </w:rPr>
        <w:t>e</w:t>
      </w:r>
      <w:r>
        <w:rPr>
          <w:spacing w:val="-1"/>
          <w:w w:val="122"/>
          <w:sz w:val="22"/>
          <w:szCs w:val="22"/>
        </w:rPr>
        <w:t>o</w:t>
      </w:r>
      <w:r>
        <w:rPr>
          <w:w w:val="123"/>
          <w:sz w:val="22"/>
          <w:szCs w:val="22"/>
        </w:rPr>
        <w:t>r</w:t>
      </w:r>
      <w:r>
        <w:rPr>
          <w:sz w:val="22"/>
          <w:szCs w:val="22"/>
        </w:rPr>
        <w:t>i</w:t>
      </w:r>
      <w:r>
        <w:rPr>
          <w:spacing w:val="15"/>
          <w:sz w:val="22"/>
          <w:szCs w:val="22"/>
        </w:rPr>
        <w:t xml:space="preserve"> </w:t>
      </w:r>
      <w:r>
        <w:rPr>
          <w:w w:val="126"/>
          <w:sz w:val="22"/>
          <w:szCs w:val="22"/>
        </w:rPr>
        <w:t>d</w:t>
      </w:r>
      <w:r>
        <w:rPr>
          <w:spacing w:val="-1"/>
          <w:w w:val="138"/>
          <w:sz w:val="22"/>
          <w:szCs w:val="22"/>
        </w:rPr>
        <w:t>a</w:t>
      </w:r>
      <w:r>
        <w:rPr>
          <w:w w:val="126"/>
          <w:sz w:val="22"/>
          <w:szCs w:val="22"/>
        </w:rPr>
        <w:t>n</w:t>
      </w:r>
    </w:p>
    <w:p w:rsidR="00944A07" w:rsidRDefault="000E52F1">
      <w:pPr>
        <w:spacing w:before="41"/>
        <w:ind w:left="560"/>
        <w:rPr>
          <w:sz w:val="22"/>
          <w:szCs w:val="22"/>
        </w:rPr>
      </w:pPr>
      <w:r>
        <w:rPr>
          <w:w w:val="127"/>
          <w:position w:val="-6"/>
          <w:sz w:val="22"/>
          <w:szCs w:val="22"/>
        </w:rPr>
        <w:t xml:space="preserve">5        </w:t>
      </w:r>
      <w:r>
        <w:rPr>
          <w:spacing w:val="49"/>
          <w:w w:val="127"/>
          <w:position w:val="-6"/>
          <w:sz w:val="22"/>
          <w:szCs w:val="22"/>
        </w:rPr>
        <w:t xml:space="preserve"> </w:t>
      </w:r>
      <w:r>
        <w:rPr>
          <w:w w:val="127"/>
          <w:sz w:val="22"/>
          <w:szCs w:val="22"/>
        </w:rPr>
        <w:t>pr</w:t>
      </w:r>
      <w:r>
        <w:rPr>
          <w:spacing w:val="-1"/>
          <w:w w:val="127"/>
          <w:sz w:val="22"/>
          <w:szCs w:val="22"/>
        </w:rPr>
        <w:t>a</w:t>
      </w:r>
      <w:r>
        <w:rPr>
          <w:w w:val="127"/>
          <w:sz w:val="22"/>
          <w:szCs w:val="22"/>
        </w:rPr>
        <w:t>kt</w:t>
      </w:r>
      <w:r>
        <w:rPr>
          <w:spacing w:val="-1"/>
          <w:w w:val="127"/>
          <w:sz w:val="22"/>
          <w:szCs w:val="22"/>
        </w:rPr>
        <w:t>e</w:t>
      </w:r>
      <w:r>
        <w:rPr>
          <w:w w:val="127"/>
          <w:sz w:val="22"/>
          <w:szCs w:val="22"/>
        </w:rPr>
        <w:t xml:space="preserve">k </w:t>
      </w:r>
      <w:r>
        <w:rPr>
          <w:w w:val="126"/>
          <w:sz w:val="22"/>
          <w:szCs w:val="22"/>
        </w:rPr>
        <w:t>d</w:t>
      </w:r>
      <w:r>
        <w:rPr>
          <w:spacing w:val="-1"/>
          <w:w w:val="138"/>
          <w:sz w:val="22"/>
          <w:szCs w:val="22"/>
        </w:rPr>
        <w:t>a</w:t>
      </w:r>
      <w:r>
        <w:rPr>
          <w:spacing w:val="1"/>
          <w:sz w:val="22"/>
          <w:szCs w:val="22"/>
        </w:rPr>
        <w:t>l</w:t>
      </w:r>
      <w:r>
        <w:rPr>
          <w:spacing w:val="-1"/>
          <w:w w:val="138"/>
          <w:sz w:val="22"/>
          <w:szCs w:val="22"/>
        </w:rPr>
        <w:t>a</w:t>
      </w:r>
      <w:r>
        <w:rPr>
          <w:w w:val="125"/>
          <w:sz w:val="22"/>
          <w:szCs w:val="22"/>
        </w:rPr>
        <w:t>m</w:t>
      </w:r>
      <w:r>
        <w:rPr>
          <w:spacing w:val="16"/>
          <w:sz w:val="22"/>
          <w:szCs w:val="22"/>
        </w:rPr>
        <w:t xml:space="preserve"> </w:t>
      </w:r>
      <w:r>
        <w:rPr>
          <w:spacing w:val="-8"/>
          <w:w w:val="115"/>
          <w:sz w:val="22"/>
          <w:szCs w:val="22"/>
        </w:rPr>
        <w:t>k</w:t>
      </w:r>
      <w:r>
        <w:rPr>
          <w:spacing w:val="-1"/>
          <w:w w:val="122"/>
          <w:sz w:val="22"/>
          <w:szCs w:val="22"/>
        </w:rPr>
        <w:t>o</w:t>
      </w:r>
      <w:r>
        <w:rPr>
          <w:w w:val="125"/>
          <w:sz w:val="22"/>
          <w:szCs w:val="22"/>
        </w:rPr>
        <w:t>m</w:t>
      </w:r>
      <w:r>
        <w:rPr>
          <w:w w:val="126"/>
          <w:sz w:val="22"/>
          <w:szCs w:val="22"/>
        </w:rPr>
        <w:t>p</w:t>
      </w:r>
      <w:r>
        <w:rPr>
          <w:spacing w:val="-1"/>
          <w:w w:val="122"/>
          <w:sz w:val="22"/>
          <w:szCs w:val="22"/>
        </w:rPr>
        <w:t>o</w:t>
      </w:r>
      <w:r>
        <w:rPr>
          <w:w w:val="126"/>
          <w:sz w:val="22"/>
          <w:szCs w:val="22"/>
        </w:rPr>
        <w:t>n</w:t>
      </w:r>
      <w:r>
        <w:rPr>
          <w:spacing w:val="-1"/>
          <w:w w:val="138"/>
          <w:sz w:val="22"/>
          <w:szCs w:val="22"/>
        </w:rPr>
        <w:t>e</w:t>
      </w:r>
      <w:r>
        <w:rPr>
          <w:w w:val="126"/>
          <w:sz w:val="22"/>
          <w:szCs w:val="22"/>
        </w:rPr>
        <w:t>n</w:t>
      </w:r>
    </w:p>
    <w:p w:rsidR="00944A07" w:rsidRDefault="000E52F1">
      <w:pPr>
        <w:spacing w:line="220" w:lineRule="exact"/>
        <w:ind w:left="1378"/>
        <w:rPr>
          <w:sz w:val="22"/>
          <w:szCs w:val="22"/>
        </w:rPr>
      </w:pPr>
      <w:r>
        <w:rPr>
          <w:spacing w:val="-1"/>
          <w:w w:val="88"/>
          <w:sz w:val="22"/>
          <w:szCs w:val="22"/>
        </w:rPr>
        <w:t>I</w:t>
      </w:r>
      <w:r>
        <w:rPr>
          <w:w w:val="126"/>
          <w:sz w:val="22"/>
          <w:szCs w:val="22"/>
        </w:rPr>
        <w:t>n</w:t>
      </w:r>
      <w:r>
        <w:rPr>
          <w:w w:val="127"/>
          <w:sz w:val="22"/>
          <w:szCs w:val="22"/>
        </w:rPr>
        <w:t>v</w:t>
      </w:r>
      <w:r>
        <w:rPr>
          <w:spacing w:val="-2"/>
          <w:w w:val="127"/>
          <w:sz w:val="22"/>
          <w:szCs w:val="22"/>
        </w:rPr>
        <w:t>e</w:t>
      </w:r>
      <w:r>
        <w:rPr>
          <w:w w:val="126"/>
          <w:sz w:val="22"/>
          <w:szCs w:val="22"/>
        </w:rPr>
        <w:t>n</w:t>
      </w:r>
      <w:r>
        <w:rPr>
          <w:w w:val="141"/>
          <w:sz w:val="22"/>
          <w:szCs w:val="22"/>
        </w:rPr>
        <w:t>t</w:t>
      </w:r>
      <w:r>
        <w:rPr>
          <w:spacing w:val="-1"/>
          <w:w w:val="122"/>
          <w:sz w:val="22"/>
          <w:szCs w:val="22"/>
        </w:rPr>
        <w:t>o</w:t>
      </w:r>
      <w:r>
        <w:rPr>
          <w:w w:val="123"/>
          <w:sz w:val="22"/>
          <w:szCs w:val="22"/>
        </w:rPr>
        <w:t>r</w:t>
      </w:r>
      <w:r>
        <w:rPr>
          <w:w w:val="118"/>
          <w:sz w:val="22"/>
          <w:szCs w:val="22"/>
        </w:rPr>
        <w:t>y</w:t>
      </w:r>
      <w:r>
        <w:rPr>
          <w:spacing w:val="16"/>
          <w:sz w:val="22"/>
          <w:szCs w:val="22"/>
        </w:rPr>
        <w:t xml:space="preserve"> </w:t>
      </w:r>
      <w:r>
        <w:rPr>
          <w:w w:val="97"/>
          <w:sz w:val="22"/>
          <w:szCs w:val="22"/>
        </w:rPr>
        <w:t>M</w:t>
      </w:r>
      <w:r>
        <w:rPr>
          <w:spacing w:val="-1"/>
          <w:w w:val="138"/>
          <w:sz w:val="22"/>
          <w:szCs w:val="22"/>
        </w:rPr>
        <w:t>a</w:t>
      </w:r>
      <w:r>
        <w:rPr>
          <w:w w:val="126"/>
          <w:sz w:val="22"/>
          <w:szCs w:val="22"/>
        </w:rPr>
        <w:t>n</w:t>
      </w:r>
      <w:r>
        <w:rPr>
          <w:spacing w:val="-1"/>
          <w:w w:val="138"/>
          <w:sz w:val="22"/>
          <w:szCs w:val="22"/>
        </w:rPr>
        <w:t>a</w:t>
      </w:r>
      <w:r>
        <w:rPr>
          <w:w w:val="126"/>
          <w:sz w:val="22"/>
          <w:szCs w:val="22"/>
        </w:rPr>
        <w:t>g</w:t>
      </w:r>
      <w:r>
        <w:rPr>
          <w:w w:val="138"/>
          <w:sz w:val="22"/>
          <w:szCs w:val="22"/>
        </w:rPr>
        <w:t>e</w:t>
      </w:r>
      <w:r>
        <w:rPr>
          <w:w w:val="125"/>
          <w:sz w:val="22"/>
          <w:szCs w:val="22"/>
        </w:rPr>
        <w:t>m</w:t>
      </w:r>
      <w:r>
        <w:rPr>
          <w:w w:val="138"/>
          <w:sz w:val="22"/>
          <w:szCs w:val="22"/>
        </w:rPr>
        <w:t>e</w:t>
      </w:r>
      <w:r>
        <w:rPr>
          <w:w w:val="126"/>
          <w:sz w:val="22"/>
          <w:szCs w:val="22"/>
        </w:rPr>
        <w:t>n</w:t>
      </w:r>
      <w:r>
        <w:rPr>
          <w:w w:val="141"/>
          <w:sz w:val="22"/>
          <w:szCs w:val="22"/>
        </w:rPr>
        <w:t>t</w:t>
      </w:r>
    </w:p>
    <w:p w:rsidR="00944A07" w:rsidRDefault="000E52F1">
      <w:pPr>
        <w:spacing w:before="4" w:line="100" w:lineRule="exact"/>
        <w:rPr>
          <w:sz w:val="10"/>
          <w:szCs w:val="10"/>
        </w:rPr>
      </w:pPr>
      <w:r>
        <w:br w:type="column"/>
      </w:r>
    </w:p>
    <w:p w:rsidR="00944A07" w:rsidRDefault="000E52F1">
      <w:pPr>
        <w:ind w:left="360"/>
        <w:rPr>
          <w:sz w:val="22"/>
          <w:szCs w:val="22"/>
        </w:rPr>
      </w:pPr>
      <w:r>
        <w:rPr>
          <w:rFonts w:ascii="Symbol" w:eastAsia="Symbol" w:hAnsi="Symbol" w:cs="Symbol"/>
          <w:w w:val="167"/>
          <w:sz w:val="22"/>
          <w:szCs w:val="22"/>
        </w:rPr>
        <w:t></w:t>
      </w:r>
      <w:r>
        <w:rPr>
          <w:spacing w:val="86"/>
          <w:w w:val="167"/>
          <w:sz w:val="22"/>
          <w:szCs w:val="22"/>
        </w:rPr>
        <w:t xml:space="preserve"> </w:t>
      </w:r>
      <w:r>
        <w:rPr>
          <w:spacing w:val="-1"/>
          <w:w w:val="115"/>
          <w:sz w:val="22"/>
          <w:szCs w:val="22"/>
        </w:rPr>
        <w:t>D</w:t>
      </w:r>
      <w:r>
        <w:rPr>
          <w:w w:val="115"/>
          <w:sz w:val="22"/>
          <w:szCs w:val="22"/>
        </w:rPr>
        <w:t>ef</w:t>
      </w:r>
      <w:r>
        <w:rPr>
          <w:spacing w:val="-1"/>
          <w:w w:val="115"/>
          <w:sz w:val="22"/>
          <w:szCs w:val="22"/>
        </w:rPr>
        <w:t>i</w:t>
      </w:r>
      <w:r>
        <w:rPr>
          <w:w w:val="115"/>
          <w:sz w:val="22"/>
          <w:szCs w:val="22"/>
        </w:rPr>
        <w:t>n</w:t>
      </w:r>
      <w:r>
        <w:rPr>
          <w:spacing w:val="1"/>
          <w:w w:val="115"/>
          <w:sz w:val="22"/>
          <w:szCs w:val="22"/>
        </w:rPr>
        <w:t>i</w:t>
      </w:r>
      <w:r>
        <w:rPr>
          <w:spacing w:val="-1"/>
          <w:w w:val="115"/>
          <w:sz w:val="22"/>
          <w:szCs w:val="22"/>
        </w:rPr>
        <w:t>s</w:t>
      </w:r>
      <w:r>
        <w:rPr>
          <w:w w:val="115"/>
          <w:sz w:val="22"/>
          <w:szCs w:val="22"/>
        </w:rPr>
        <w:t>i</w:t>
      </w:r>
      <w:r>
        <w:rPr>
          <w:spacing w:val="8"/>
          <w:w w:val="115"/>
          <w:sz w:val="22"/>
          <w:szCs w:val="22"/>
        </w:rPr>
        <w:t xml:space="preserve"> </w:t>
      </w:r>
      <w:r>
        <w:rPr>
          <w:spacing w:val="-1"/>
          <w:w w:val="108"/>
          <w:sz w:val="22"/>
          <w:szCs w:val="22"/>
        </w:rPr>
        <w:t>PP</w:t>
      </w:r>
      <w:r>
        <w:rPr>
          <w:w w:val="104"/>
          <w:sz w:val="22"/>
          <w:szCs w:val="22"/>
        </w:rPr>
        <w:t>C</w:t>
      </w:r>
    </w:p>
    <w:p w:rsidR="00944A07" w:rsidRDefault="000E52F1">
      <w:pPr>
        <w:spacing w:before="2"/>
        <w:ind w:left="360" w:right="-43"/>
        <w:rPr>
          <w:sz w:val="22"/>
          <w:szCs w:val="22"/>
        </w:rPr>
      </w:pPr>
      <w:r>
        <w:rPr>
          <w:rFonts w:ascii="Symbol" w:eastAsia="Symbol" w:hAnsi="Symbol" w:cs="Symbol"/>
          <w:w w:val="167"/>
          <w:sz w:val="22"/>
          <w:szCs w:val="22"/>
        </w:rPr>
        <w:t></w:t>
      </w:r>
      <w:r>
        <w:rPr>
          <w:spacing w:val="86"/>
          <w:w w:val="167"/>
          <w:sz w:val="22"/>
          <w:szCs w:val="22"/>
        </w:rPr>
        <w:t xml:space="preserve"> </w:t>
      </w:r>
      <w:r>
        <w:rPr>
          <w:spacing w:val="1"/>
          <w:w w:val="120"/>
          <w:sz w:val="22"/>
          <w:szCs w:val="22"/>
        </w:rPr>
        <w:t>E</w:t>
      </w:r>
      <w:r>
        <w:rPr>
          <w:spacing w:val="-1"/>
          <w:w w:val="120"/>
          <w:sz w:val="22"/>
          <w:szCs w:val="22"/>
        </w:rPr>
        <w:t>co</w:t>
      </w:r>
      <w:r>
        <w:rPr>
          <w:w w:val="120"/>
          <w:sz w:val="22"/>
          <w:szCs w:val="22"/>
        </w:rPr>
        <w:t>n</w:t>
      </w:r>
      <w:r>
        <w:rPr>
          <w:spacing w:val="-1"/>
          <w:w w:val="120"/>
          <w:sz w:val="22"/>
          <w:szCs w:val="22"/>
        </w:rPr>
        <w:t>o</w:t>
      </w:r>
      <w:r>
        <w:rPr>
          <w:w w:val="120"/>
          <w:sz w:val="22"/>
          <w:szCs w:val="22"/>
        </w:rPr>
        <w:t>m</w:t>
      </w:r>
      <w:r>
        <w:rPr>
          <w:spacing w:val="1"/>
          <w:w w:val="120"/>
          <w:sz w:val="22"/>
          <w:szCs w:val="22"/>
        </w:rPr>
        <w:t>i</w:t>
      </w:r>
      <w:r>
        <w:rPr>
          <w:w w:val="120"/>
          <w:sz w:val="22"/>
          <w:szCs w:val="22"/>
        </w:rPr>
        <w:t>c</w:t>
      </w:r>
      <w:r>
        <w:rPr>
          <w:spacing w:val="-4"/>
          <w:w w:val="120"/>
          <w:sz w:val="22"/>
          <w:szCs w:val="22"/>
        </w:rPr>
        <w:t xml:space="preserve"> </w:t>
      </w:r>
      <w:r>
        <w:rPr>
          <w:w w:val="120"/>
          <w:sz w:val="22"/>
          <w:szCs w:val="22"/>
        </w:rPr>
        <w:t>S</w:t>
      </w:r>
      <w:r>
        <w:rPr>
          <w:spacing w:val="-1"/>
          <w:w w:val="120"/>
          <w:sz w:val="22"/>
          <w:szCs w:val="22"/>
        </w:rPr>
        <w:t>co</w:t>
      </w:r>
      <w:r>
        <w:rPr>
          <w:w w:val="120"/>
          <w:sz w:val="22"/>
          <w:szCs w:val="22"/>
        </w:rPr>
        <w:t>pe</w:t>
      </w:r>
      <w:r>
        <w:rPr>
          <w:spacing w:val="29"/>
          <w:w w:val="120"/>
          <w:sz w:val="22"/>
          <w:szCs w:val="22"/>
        </w:rPr>
        <w:t xml:space="preserve"> </w:t>
      </w:r>
      <w:r>
        <w:rPr>
          <w:spacing w:val="-1"/>
          <w:w w:val="138"/>
          <w:sz w:val="22"/>
          <w:szCs w:val="22"/>
        </w:rPr>
        <w:t>a</w:t>
      </w:r>
      <w:r>
        <w:rPr>
          <w:w w:val="126"/>
          <w:sz w:val="22"/>
          <w:szCs w:val="22"/>
        </w:rPr>
        <w:t>nd</w:t>
      </w:r>
    </w:p>
    <w:p w:rsidR="00944A07" w:rsidRDefault="000E52F1">
      <w:pPr>
        <w:spacing w:before="20"/>
        <w:ind w:left="683" w:right="1675"/>
        <w:jc w:val="center"/>
        <w:rPr>
          <w:sz w:val="22"/>
          <w:szCs w:val="22"/>
        </w:rPr>
      </w:pPr>
      <w:r>
        <w:rPr>
          <w:w w:val="114"/>
          <w:sz w:val="22"/>
          <w:szCs w:val="22"/>
        </w:rPr>
        <w:t>S</w:t>
      </w:r>
      <w:r>
        <w:rPr>
          <w:spacing w:val="-1"/>
          <w:w w:val="124"/>
          <w:sz w:val="22"/>
          <w:szCs w:val="22"/>
        </w:rPr>
        <w:t>c</w:t>
      </w:r>
      <w:r>
        <w:rPr>
          <w:spacing w:val="-1"/>
          <w:w w:val="138"/>
          <w:sz w:val="22"/>
          <w:szCs w:val="22"/>
        </w:rPr>
        <w:t>a</w:t>
      </w:r>
      <w:r>
        <w:rPr>
          <w:spacing w:val="1"/>
          <w:sz w:val="22"/>
          <w:szCs w:val="22"/>
        </w:rPr>
        <w:t>l</w:t>
      </w:r>
      <w:r>
        <w:rPr>
          <w:w w:val="138"/>
          <w:sz w:val="22"/>
          <w:szCs w:val="22"/>
        </w:rPr>
        <w:t>e</w:t>
      </w:r>
    </w:p>
    <w:p w:rsidR="00944A07" w:rsidRDefault="000E52F1">
      <w:pPr>
        <w:spacing w:line="240" w:lineRule="exact"/>
        <w:ind w:left="360"/>
        <w:rPr>
          <w:sz w:val="22"/>
          <w:szCs w:val="22"/>
        </w:rPr>
      </w:pPr>
      <w:r>
        <w:rPr>
          <w:rFonts w:ascii="Symbol" w:eastAsia="Symbol" w:hAnsi="Symbol" w:cs="Symbol"/>
          <w:w w:val="167"/>
          <w:sz w:val="22"/>
          <w:szCs w:val="22"/>
        </w:rPr>
        <w:t></w:t>
      </w:r>
      <w:r>
        <w:rPr>
          <w:spacing w:val="86"/>
          <w:w w:val="167"/>
          <w:sz w:val="22"/>
          <w:szCs w:val="22"/>
        </w:rPr>
        <w:t xml:space="preserve"> </w:t>
      </w:r>
      <w:r>
        <w:rPr>
          <w:spacing w:val="-2"/>
          <w:w w:val="117"/>
          <w:sz w:val="22"/>
          <w:szCs w:val="22"/>
        </w:rPr>
        <w:t>H</w:t>
      </w:r>
      <w:r>
        <w:rPr>
          <w:spacing w:val="1"/>
          <w:w w:val="117"/>
          <w:sz w:val="22"/>
          <w:szCs w:val="22"/>
        </w:rPr>
        <w:t>i</w:t>
      </w:r>
      <w:r>
        <w:rPr>
          <w:w w:val="117"/>
          <w:sz w:val="22"/>
          <w:szCs w:val="22"/>
        </w:rPr>
        <w:t>er</w:t>
      </w:r>
      <w:r>
        <w:rPr>
          <w:spacing w:val="-1"/>
          <w:w w:val="117"/>
          <w:sz w:val="22"/>
          <w:szCs w:val="22"/>
        </w:rPr>
        <w:t>a</w:t>
      </w:r>
      <w:r>
        <w:rPr>
          <w:w w:val="117"/>
          <w:sz w:val="22"/>
          <w:szCs w:val="22"/>
        </w:rPr>
        <w:t>rki</w:t>
      </w:r>
      <w:r>
        <w:rPr>
          <w:spacing w:val="12"/>
          <w:w w:val="117"/>
          <w:sz w:val="22"/>
          <w:szCs w:val="22"/>
        </w:rPr>
        <w:t xml:space="preserve"> </w:t>
      </w:r>
      <w:r>
        <w:rPr>
          <w:w w:val="126"/>
          <w:sz w:val="22"/>
          <w:szCs w:val="22"/>
        </w:rPr>
        <w:t>d</w:t>
      </w:r>
      <w:r>
        <w:rPr>
          <w:spacing w:val="-1"/>
          <w:w w:val="138"/>
          <w:sz w:val="22"/>
          <w:szCs w:val="22"/>
        </w:rPr>
        <w:t>a</w:t>
      </w:r>
      <w:r>
        <w:rPr>
          <w:spacing w:val="1"/>
          <w:sz w:val="22"/>
          <w:szCs w:val="22"/>
        </w:rPr>
        <w:t>l</w:t>
      </w:r>
      <w:r>
        <w:rPr>
          <w:spacing w:val="-1"/>
          <w:w w:val="138"/>
          <w:sz w:val="22"/>
          <w:szCs w:val="22"/>
        </w:rPr>
        <w:t>a</w:t>
      </w:r>
      <w:r>
        <w:rPr>
          <w:w w:val="125"/>
          <w:sz w:val="22"/>
          <w:szCs w:val="22"/>
        </w:rPr>
        <w:t>m</w:t>
      </w:r>
      <w:r>
        <w:rPr>
          <w:spacing w:val="14"/>
          <w:sz w:val="22"/>
          <w:szCs w:val="22"/>
        </w:rPr>
        <w:t xml:space="preserve"> </w:t>
      </w:r>
      <w:r>
        <w:rPr>
          <w:spacing w:val="-1"/>
          <w:w w:val="108"/>
          <w:sz w:val="22"/>
          <w:szCs w:val="22"/>
        </w:rPr>
        <w:t>PP</w:t>
      </w:r>
      <w:r>
        <w:rPr>
          <w:w w:val="104"/>
          <w:sz w:val="22"/>
          <w:szCs w:val="22"/>
        </w:rPr>
        <w:t>C</w:t>
      </w:r>
    </w:p>
    <w:p w:rsidR="00944A07" w:rsidRDefault="000E52F1">
      <w:pPr>
        <w:spacing w:before="2"/>
        <w:ind w:left="360"/>
        <w:rPr>
          <w:sz w:val="22"/>
          <w:szCs w:val="22"/>
        </w:rPr>
      </w:pPr>
      <w:r>
        <w:rPr>
          <w:rFonts w:ascii="Symbol" w:eastAsia="Symbol" w:hAnsi="Symbol" w:cs="Symbol"/>
          <w:w w:val="167"/>
          <w:sz w:val="22"/>
          <w:szCs w:val="22"/>
        </w:rPr>
        <w:t></w:t>
      </w:r>
      <w:r>
        <w:rPr>
          <w:spacing w:val="86"/>
          <w:w w:val="167"/>
          <w:sz w:val="22"/>
          <w:szCs w:val="22"/>
        </w:rPr>
        <w:t xml:space="preserve"> </w:t>
      </w:r>
      <w:r>
        <w:rPr>
          <w:spacing w:val="-12"/>
          <w:w w:val="90"/>
          <w:sz w:val="22"/>
          <w:szCs w:val="22"/>
        </w:rPr>
        <w:t>K</w:t>
      </w:r>
      <w:r>
        <w:rPr>
          <w:spacing w:val="-1"/>
          <w:w w:val="122"/>
          <w:sz w:val="22"/>
          <w:szCs w:val="22"/>
        </w:rPr>
        <w:t>o</w:t>
      </w:r>
      <w:r>
        <w:rPr>
          <w:w w:val="126"/>
          <w:sz w:val="22"/>
          <w:szCs w:val="22"/>
        </w:rPr>
        <w:t>n</w:t>
      </w:r>
      <w:r>
        <w:rPr>
          <w:spacing w:val="-1"/>
          <w:w w:val="133"/>
          <w:sz w:val="22"/>
          <w:szCs w:val="22"/>
        </w:rPr>
        <w:t>s</w:t>
      </w:r>
      <w:r>
        <w:rPr>
          <w:w w:val="138"/>
          <w:sz w:val="22"/>
          <w:szCs w:val="22"/>
        </w:rPr>
        <w:t>e</w:t>
      </w:r>
      <w:r>
        <w:rPr>
          <w:w w:val="126"/>
          <w:sz w:val="22"/>
          <w:szCs w:val="22"/>
        </w:rPr>
        <w:t>p</w:t>
      </w:r>
      <w:r>
        <w:rPr>
          <w:spacing w:val="15"/>
          <w:sz w:val="22"/>
          <w:szCs w:val="22"/>
        </w:rPr>
        <w:t xml:space="preserve"> </w:t>
      </w:r>
      <w:r>
        <w:rPr>
          <w:spacing w:val="-1"/>
          <w:w w:val="75"/>
          <w:sz w:val="22"/>
          <w:szCs w:val="22"/>
        </w:rPr>
        <w:t>J</w:t>
      </w:r>
      <w:r>
        <w:rPr>
          <w:spacing w:val="-1"/>
          <w:w w:val="88"/>
          <w:sz w:val="22"/>
          <w:szCs w:val="22"/>
        </w:rPr>
        <w:t>I</w:t>
      </w:r>
      <w:r>
        <w:rPr>
          <w:sz w:val="22"/>
          <w:szCs w:val="22"/>
        </w:rPr>
        <w:t>T</w:t>
      </w:r>
    </w:p>
    <w:p w:rsidR="00944A07" w:rsidRDefault="000E52F1">
      <w:pPr>
        <w:spacing w:before="4"/>
        <w:ind w:left="360"/>
        <w:rPr>
          <w:sz w:val="22"/>
          <w:szCs w:val="22"/>
        </w:rPr>
      </w:pPr>
      <w:r>
        <w:rPr>
          <w:rFonts w:ascii="Symbol" w:eastAsia="Symbol" w:hAnsi="Symbol" w:cs="Symbol"/>
          <w:w w:val="167"/>
          <w:sz w:val="22"/>
          <w:szCs w:val="22"/>
        </w:rPr>
        <w:t></w:t>
      </w:r>
      <w:r>
        <w:rPr>
          <w:spacing w:val="86"/>
          <w:w w:val="167"/>
          <w:sz w:val="22"/>
          <w:szCs w:val="22"/>
        </w:rPr>
        <w:t xml:space="preserve"> </w:t>
      </w:r>
      <w:r>
        <w:rPr>
          <w:w w:val="121"/>
          <w:sz w:val="22"/>
          <w:szCs w:val="22"/>
        </w:rPr>
        <w:t>C</w:t>
      </w:r>
      <w:r>
        <w:rPr>
          <w:spacing w:val="-1"/>
          <w:w w:val="121"/>
          <w:sz w:val="22"/>
          <w:szCs w:val="22"/>
        </w:rPr>
        <w:t>o</w:t>
      </w:r>
      <w:r>
        <w:rPr>
          <w:w w:val="121"/>
          <w:sz w:val="22"/>
          <w:szCs w:val="22"/>
        </w:rPr>
        <w:t>nt</w:t>
      </w:r>
      <w:r>
        <w:rPr>
          <w:spacing w:val="-1"/>
          <w:w w:val="121"/>
          <w:sz w:val="22"/>
          <w:szCs w:val="22"/>
        </w:rPr>
        <w:t>o</w:t>
      </w:r>
      <w:r>
        <w:rPr>
          <w:w w:val="121"/>
          <w:sz w:val="22"/>
          <w:szCs w:val="22"/>
        </w:rPr>
        <w:t>h</w:t>
      </w:r>
      <w:r>
        <w:rPr>
          <w:spacing w:val="4"/>
          <w:w w:val="121"/>
          <w:sz w:val="22"/>
          <w:szCs w:val="22"/>
        </w:rPr>
        <w:t xml:space="preserve"> </w:t>
      </w:r>
      <w:r>
        <w:rPr>
          <w:w w:val="94"/>
          <w:sz w:val="22"/>
          <w:szCs w:val="22"/>
        </w:rPr>
        <w:t>A</w:t>
      </w:r>
      <w:r>
        <w:rPr>
          <w:w w:val="126"/>
          <w:sz w:val="22"/>
          <w:szCs w:val="22"/>
        </w:rPr>
        <w:t>p</w:t>
      </w:r>
      <w:r>
        <w:rPr>
          <w:spacing w:val="-1"/>
          <w:sz w:val="22"/>
          <w:szCs w:val="22"/>
        </w:rPr>
        <w:t>l</w:t>
      </w:r>
      <w:r>
        <w:rPr>
          <w:spacing w:val="1"/>
          <w:sz w:val="22"/>
          <w:szCs w:val="22"/>
        </w:rPr>
        <w:t>i</w:t>
      </w:r>
      <w:r>
        <w:rPr>
          <w:spacing w:val="-3"/>
          <w:w w:val="115"/>
          <w:sz w:val="22"/>
          <w:szCs w:val="22"/>
        </w:rPr>
        <w:t>k</w:t>
      </w:r>
      <w:r>
        <w:rPr>
          <w:spacing w:val="-1"/>
          <w:w w:val="138"/>
          <w:sz w:val="22"/>
          <w:szCs w:val="22"/>
        </w:rPr>
        <w:t>a</w:t>
      </w:r>
      <w:r>
        <w:rPr>
          <w:spacing w:val="-1"/>
          <w:w w:val="133"/>
          <w:sz w:val="22"/>
          <w:szCs w:val="22"/>
        </w:rPr>
        <w:t>s</w:t>
      </w:r>
      <w:r>
        <w:rPr>
          <w:sz w:val="22"/>
          <w:szCs w:val="22"/>
        </w:rPr>
        <w:t>i</w:t>
      </w:r>
    </w:p>
    <w:p w:rsidR="00944A07" w:rsidRDefault="000E52F1">
      <w:pPr>
        <w:spacing w:before="18"/>
        <w:ind w:left="681" w:right="1191"/>
        <w:jc w:val="center"/>
        <w:rPr>
          <w:sz w:val="22"/>
          <w:szCs w:val="22"/>
        </w:rPr>
      </w:pPr>
      <w:r>
        <w:rPr>
          <w:spacing w:val="-12"/>
          <w:w w:val="90"/>
          <w:sz w:val="22"/>
          <w:szCs w:val="22"/>
        </w:rPr>
        <w:t>K</w:t>
      </w:r>
      <w:r>
        <w:rPr>
          <w:spacing w:val="-1"/>
          <w:w w:val="122"/>
          <w:sz w:val="22"/>
          <w:szCs w:val="22"/>
        </w:rPr>
        <w:t>o</w:t>
      </w:r>
      <w:r>
        <w:rPr>
          <w:w w:val="125"/>
          <w:sz w:val="22"/>
          <w:szCs w:val="22"/>
        </w:rPr>
        <w:t>m</w:t>
      </w:r>
      <w:r>
        <w:rPr>
          <w:w w:val="126"/>
          <w:sz w:val="22"/>
          <w:szCs w:val="22"/>
        </w:rPr>
        <w:t>pu</w:t>
      </w:r>
      <w:r>
        <w:rPr>
          <w:w w:val="141"/>
          <w:sz w:val="22"/>
          <w:szCs w:val="22"/>
        </w:rPr>
        <w:t>t</w:t>
      </w:r>
      <w:r>
        <w:rPr>
          <w:w w:val="138"/>
          <w:sz w:val="22"/>
          <w:szCs w:val="22"/>
        </w:rPr>
        <w:t>e</w:t>
      </w:r>
      <w:r>
        <w:rPr>
          <w:w w:val="123"/>
          <w:sz w:val="22"/>
          <w:szCs w:val="22"/>
        </w:rPr>
        <w:t>r</w:t>
      </w:r>
    </w:p>
    <w:p w:rsidR="00944A07" w:rsidRDefault="000E52F1">
      <w:pPr>
        <w:spacing w:before="1"/>
        <w:ind w:left="-36" w:right="418"/>
        <w:jc w:val="center"/>
        <w:rPr>
          <w:sz w:val="22"/>
          <w:szCs w:val="22"/>
        </w:rPr>
      </w:pPr>
      <w:r>
        <w:rPr>
          <w:spacing w:val="-1"/>
          <w:w w:val="88"/>
          <w:sz w:val="22"/>
          <w:szCs w:val="22"/>
        </w:rPr>
        <w:t>I</w:t>
      </w:r>
      <w:r>
        <w:rPr>
          <w:w w:val="126"/>
          <w:sz w:val="22"/>
          <w:szCs w:val="22"/>
        </w:rPr>
        <w:t>n</w:t>
      </w:r>
      <w:r>
        <w:rPr>
          <w:w w:val="127"/>
          <w:sz w:val="22"/>
          <w:szCs w:val="22"/>
        </w:rPr>
        <w:t>v</w:t>
      </w:r>
      <w:r>
        <w:rPr>
          <w:spacing w:val="-2"/>
          <w:w w:val="127"/>
          <w:sz w:val="22"/>
          <w:szCs w:val="22"/>
        </w:rPr>
        <w:t>e</w:t>
      </w:r>
      <w:r>
        <w:rPr>
          <w:w w:val="126"/>
          <w:sz w:val="22"/>
          <w:szCs w:val="22"/>
        </w:rPr>
        <w:t>n</w:t>
      </w:r>
      <w:r>
        <w:rPr>
          <w:w w:val="141"/>
          <w:sz w:val="22"/>
          <w:szCs w:val="22"/>
        </w:rPr>
        <w:t>t</w:t>
      </w:r>
      <w:r>
        <w:rPr>
          <w:spacing w:val="-1"/>
          <w:w w:val="122"/>
          <w:sz w:val="22"/>
          <w:szCs w:val="22"/>
        </w:rPr>
        <w:t>o</w:t>
      </w:r>
      <w:r>
        <w:rPr>
          <w:w w:val="123"/>
          <w:sz w:val="22"/>
          <w:szCs w:val="22"/>
        </w:rPr>
        <w:t>r</w:t>
      </w:r>
      <w:r>
        <w:rPr>
          <w:w w:val="118"/>
          <w:sz w:val="22"/>
          <w:szCs w:val="22"/>
        </w:rPr>
        <w:t>y</w:t>
      </w:r>
      <w:r>
        <w:rPr>
          <w:spacing w:val="16"/>
          <w:sz w:val="22"/>
          <w:szCs w:val="22"/>
        </w:rPr>
        <w:t xml:space="preserve"> </w:t>
      </w:r>
      <w:r>
        <w:rPr>
          <w:w w:val="97"/>
          <w:sz w:val="22"/>
          <w:szCs w:val="22"/>
        </w:rPr>
        <w:t>M</w:t>
      </w:r>
      <w:r>
        <w:rPr>
          <w:spacing w:val="-1"/>
          <w:w w:val="138"/>
          <w:sz w:val="22"/>
          <w:szCs w:val="22"/>
        </w:rPr>
        <w:t>a</w:t>
      </w:r>
      <w:r>
        <w:rPr>
          <w:w w:val="126"/>
          <w:sz w:val="22"/>
          <w:szCs w:val="22"/>
        </w:rPr>
        <w:t>n</w:t>
      </w:r>
      <w:r>
        <w:rPr>
          <w:spacing w:val="-1"/>
          <w:w w:val="138"/>
          <w:sz w:val="22"/>
          <w:szCs w:val="22"/>
        </w:rPr>
        <w:t>a</w:t>
      </w:r>
      <w:r>
        <w:rPr>
          <w:w w:val="126"/>
          <w:sz w:val="22"/>
          <w:szCs w:val="22"/>
        </w:rPr>
        <w:t>g</w:t>
      </w:r>
      <w:r>
        <w:rPr>
          <w:w w:val="138"/>
          <w:sz w:val="22"/>
          <w:szCs w:val="22"/>
        </w:rPr>
        <w:t>e</w:t>
      </w:r>
      <w:r>
        <w:rPr>
          <w:w w:val="125"/>
          <w:sz w:val="22"/>
          <w:szCs w:val="22"/>
        </w:rPr>
        <w:t>m</w:t>
      </w:r>
      <w:r>
        <w:rPr>
          <w:w w:val="138"/>
          <w:sz w:val="22"/>
          <w:szCs w:val="22"/>
        </w:rPr>
        <w:t>e</w:t>
      </w:r>
      <w:r>
        <w:rPr>
          <w:w w:val="126"/>
          <w:sz w:val="22"/>
          <w:szCs w:val="22"/>
        </w:rPr>
        <w:t>n</w:t>
      </w:r>
      <w:r>
        <w:rPr>
          <w:w w:val="141"/>
          <w:sz w:val="22"/>
          <w:szCs w:val="22"/>
        </w:rPr>
        <w:t>t</w:t>
      </w:r>
    </w:p>
    <w:p w:rsidR="00944A07" w:rsidRDefault="00944A07">
      <w:pPr>
        <w:spacing w:before="5" w:line="220" w:lineRule="exact"/>
        <w:rPr>
          <w:sz w:val="22"/>
          <w:szCs w:val="22"/>
        </w:rPr>
      </w:pPr>
    </w:p>
    <w:p w:rsidR="00944A07" w:rsidRDefault="000E52F1">
      <w:pPr>
        <w:ind w:left="360"/>
        <w:rPr>
          <w:sz w:val="22"/>
          <w:szCs w:val="22"/>
        </w:rPr>
      </w:pPr>
      <w:r>
        <w:rPr>
          <w:rFonts w:ascii="Symbol" w:eastAsia="Symbol" w:hAnsi="Symbol" w:cs="Symbol"/>
          <w:w w:val="167"/>
          <w:sz w:val="22"/>
          <w:szCs w:val="22"/>
        </w:rPr>
        <w:t></w:t>
      </w:r>
      <w:r>
        <w:rPr>
          <w:spacing w:val="86"/>
          <w:w w:val="167"/>
          <w:sz w:val="22"/>
          <w:szCs w:val="22"/>
        </w:rPr>
        <w:t xml:space="preserve"> </w:t>
      </w:r>
      <w:r>
        <w:rPr>
          <w:spacing w:val="-1"/>
          <w:w w:val="115"/>
          <w:sz w:val="22"/>
          <w:szCs w:val="22"/>
        </w:rPr>
        <w:t>D</w:t>
      </w:r>
      <w:r>
        <w:rPr>
          <w:w w:val="115"/>
          <w:sz w:val="22"/>
          <w:szCs w:val="22"/>
        </w:rPr>
        <w:t>ef</w:t>
      </w:r>
      <w:r>
        <w:rPr>
          <w:spacing w:val="-1"/>
          <w:w w:val="115"/>
          <w:sz w:val="22"/>
          <w:szCs w:val="22"/>
        </w:rPr>
        <w:t>i</w:t>
      </w:r>
      <w:r>
        <w:rPr>
          <w:w w:val="115"/>
          <w:sz w:val="22"/>
          <w:szCs w:val="22"/>
        </w:rPr>
        <w:t>n</w:t>
      </w:r>
      <w:r>
        <w:rPr>
          <w:spacing w:val="1"/>
          <w:w w:val="115"/>
          <w:sz w:val="22"/>
          <w:szCs w:val="22"/>
        </w:rPr>
        <w:t>i</w:t>
      </w:r>
      <w:r>
        <w:rPr>
          <w:spacing w:val="-1"/>
          <w:w w:val="115"/>
          <w:sz w:val="22"/>
          <w:szCs w:val="22"/>
        </w:rPr>
        <w:t>s</w:t>
      </w:r>
      <w:r>
        <w:rPr>
          <w:w w:val="115"/>
          <w:sz w:val="22"/>
          <w:szCs w:val="22"/>
        </w:rPr>
        <w:t>i</w:t>
      </w:r>
      <w:r>
        <w:rPr>
          <w:spacing w:val="8"/>
          <w:w w:val="115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M</w:t>
      </w:r>
    </w:p>
    <w:p w:rsidR="00944A07" w:rsidRDefault="000E52F1">
      <w:pPr>
        <w:spacing w:before="4"/>
        <w:ind w:left="360"/>
        <w:rPr>
          <w:sz w:val="22"/>
          <w:szCs w:val="22"/>
        </w:rPr>
      </w:pPr>
      <w:r>
        <w:rPr>
          <w:rFonts w:ascii="Symbol" w:eastAsia="Symbol" w:hAnsi="Symbol" w:cs="Symbol"/>
          <w:w w:val="167"/>
          <w:sz w:val="22"/>
          <w:szCs w:val="22"/>
        </w:rPr>
        <w:t></w:t>
      </w:r>
      <w:r>
        <w:rPr>
          <w:spacing w:val="86"/>
          <w:w w:val="167"/>
          <w:sz w:val="22"/>
          <w:szCs w:val="22"/>
        </w:rPr>
        <w:t xml:space="preserve"> </w:t>
      </w:r>
      <w:r>
        <w:rPr>
          <w:spacing w:val="-1"/>
          <w:w w:val="75"/>
          <w:sz w:val="22"/>
          <w:szCs w:val="22"/>
        </w:rPr>
        <w:t>J</w:t>
      </w:r>
      <w:r>
        <w:rPr>
          <w:w w:val="138"/>
          <w:sz w:val="22"/>
          <w:szCs w:val="22"/>
        </w:rPr>
        <w:t>e</w:t>
      </w:r>
      <w:r>
        <w:rPr>
          <w:spacing w:val="-1"/>
          <w:w w:val="126"/>
          <w:sz w:val="22"/>
          <w:szCs w:val="22"/>
        </w:rPr>
        <w:t>n</w:t>
      </w:r>
      <w:r>
        <w:rPr>
          <w:spacing w:val="1"/>
          <w:sz w:val="22"/>
          <w:szCs w:val="22"/>
        </w:rPr>
        <w:t>i</w:t>
      </w:r>
      <w:r>
        <w:rPr>
          <w:w w:val="133"/>
          <w:sz w:val="22"/>
          <w:szCs w:val="22"/>
        </w:rPr>
        <w:t>s</w:t>
      </w:r>
      <w:r>
        <w:rPr>
          <w:spacing w:val="16"/>
          <w:sz w:val="22"/>
          <w:szCs w:val="22"/>
        </w:rPr>
        <w:t xml:space="preserve"> </w:t>
      </w:r>
      <w:r>
        <w:rPr>
          <w:spacing w:val="-1"/>
          <w:w w:val="88"/>
          <w:sz w:val="22"/>
          <w:szCs w:val="22"/>
        </w:rPr>
        <w:t>I</w:t>
      </w:r>
      <w:r>
        <w:rPr>
          <w:w w:val="126"/>
          <w:sz w:val="22"/>
          <w:szCs w:val="22"/>
        </w:rPr>
        <w:t>n</w:t>
      </w:r>
      <w:r>
        <w:rPr>
          <w:spacing w:val="-2"/>
          <w:w w:val="118"/>
          <w:sz w:val="22"/>
          <w:szCs w:val="22"/>
        </w:rPr>
        <w:t>v</w:t>
      </w:r>
      <w:r>
        <w:rPr>
          <w:w w:val="138"/>
          <w:sz w:val="22"/>
          <w:szCs w:val="22"/>
        </w:rPr>
        <w:t>e</w:t>
      </w:r>
      <w:r>
        <w:rPr>
          <w:w w:val="126"/>
          <w:sz w:val="22"/>
          <w:szCs w:val="22"/>
        </w:rPr>
        <w:t>n</w:t>
      </w:r>
      <w:r>
        <w:rPr>
          <w:w w:val="141"/>
          <w:sz w:val="22"/>
          <w:szCs w:val="22"/>
        </w:rPr>
        <w:t>t</w:t>
      </w:r>
      <w:r>
        <w:rPr>
          <w:spacing w:val="-1"/>
          <w:w w:val="122"/>
          <w:sz w:val="22"/>
          <w:szCs w:val="22"/>
        </w:rPr>
        <w:t>o</w:t>
      </w:r>
      <w:r>
        <w:rPr>
          <w:w w:val="123"/>
          <w:sz w:val="22"/>
          <w:szCs w:val="22"/>
        </w:rPr>
        <w:t>r</w:t>
      </w:r>
      <w:r>
        <w:rPr>
          <w:sz w:val="22"/>
          <w:szCs w:val="22"/>
        </w:rPr>
        <w:t>i</w:t>
      </w:r>
    </w:p>
    <w:p w:rsidR="00944A07" w:rsidRDefault="000E52F1">
      <w:pPr>
        <w:spacing w:before="2"/>
        <w:ind w:left="360"/>
        <w:rPr>
          <w:sz w:val="22"/>
          <w:szCs w:val="22"/>
        </w:rPr>
      </w:pPr>
      <w:r>
        <w:rPr>
          <w:rFonts w:ascii="Symbol" w:eastAsia="Symbol" w:hAnsi="Symbol" w:cs="Symbol"/>
          <w:w w:val="167"/>
          <w:sz w:val="22"/>
          <w:szCs w:val="22"/>
        </w:rPr>
        <w:t></w:t>
      </w:r>
      <w:r>
        <w:rPr>
          <w:spacing w:val="86"/>
          <w:w w:val="167"/>
          <w:sz w:val="22"/>
          <w:szCs w:val="22"/>
        </w:rPr>
        <w:t xml:space="preserve"> </w:t>
      </w:r>
      <w:r>
        <w:rPr>
          <w:spacing w:val="-18"/>
          <w:w w:val="120"/>
          <w:sz w:val="22"/>
          <w:szCs w:val="22"/>
        </w:rPr>
        <w:t>F</w:t>
      </w:r>
      <w:r>
        <w:rPr>
          <w:w w:val="120"/>
          <w:sz w:val="22"/>
          <w:szCs w:val="22"/>
        </w:rPr>
        <w:t>ung</w:t>
      </w:r>
      <w:r>
        <w:rPr>
          <w:spacing w:val="-1"/>
          <w:w w:val="120"/>
          <w:sz w:val="22"/>
          <w:szCs w:val="22"/>
        </w:rPr>
        <w:t>s</w:t>
      </w:r>
      <w:r>
        <w:rPr>
          <w:w w:val="120"/>
          <w:sz w:val="22"/>
          <w:szCs w:val="22"/>
        </w:rPr>
        <w:t>i</w:t>
      </w:r>
      <w:r>
        <w:rPr>
          <w:spacing w:val="5"/>
          <w:w w:val="120"/>
          <w:sz w:val="22"/>
          <w:szCs w:val="22"/>
        </w:rPr>
        <w:t xml:space="preserve"> </w:t>
      </w:r>
      <w:r>
        <w:rPr>
          <w:spacing w:val="-1"/>
          <w:w w:val="88"/>
          <w:sz w:val="22"/>
          <w:szCs w:val="22"/>
        </w:rPr>
        <w:t>I</w:t>
      </w:r>
      <w:r>
        <w:rPr>
          <w:w w:val="126"/>
          <w:sz w:val="22"/>
          <w:szCs w:val="22"/>
        </w:rPr>
        <w:t>n</w:t>
      </w:r>
      <w:r>
        <w:rPr>
          <w:w w:val="127"/>
          <w:sz w:val="22"/>
          <w:szCs w:val="22"/>
        </w:rPr>
        <w:t>ve</w:t>
      </w:r>
      <w:r>
        <w:rPr>
          <w:w w:val="126"/>
          <w:sz w:val="22"/>
          <w:szCs w:val="22"/>
        </w:rPr>
        <w:t>n</w:t>
      </w:r>
      <w:r>
        <w:rPr>
          <w:w w:val="141"/>
          <w:sz w:val="22"/>
          <w:szCs w:val="22"/>
        </w:rPr>
        <w:t>t</w:t>
      </w:r>
      <w:r>
        <w:rPr>
          <w:spacing w:val="-1"/>
          <w:w w:val="122"/>
          <w:sz w:val="22"/>
          <w:szCs w:val="22"/>
        </w:rPr>
        <w:t>o</w:t>
      </w:r>
      <w:r>
        <w:rPr>
          <w:w w:val="123"/>
          <w:sz w:val="22"/>
          <w:szCs w:val="22"/>
        </w:rPr>
        <w:t>r</w:t>
      </w:r>
      <w:r>
        <w:rPr>
          <w:sz w:val="22"/>
          <w:szCs w:val="22"/>
        </w:rPr>
        <w:t>i</w:t>
      </w:r>
    </w:p>
    <w:p w:rsidR="00944A07" w:rsidRDefault="000E52F1">
      <w:pPr>
        <w:spacing w:before="4"/>
        <w:ind w:left="360"/>
        <w:rPr>
          <w:sz w:val="22"/>
          <w:szCs w:val="22"/>
        </w:rPr>
      </w:pPr>
      <w:r>
        <w:rPr>
          <w:rFonts w:ascii="Symbol" w:eastAsia="Symbol" w:hAnsi="Symbol" w:cs="Symbol"/>
          <w:w w:val="167"/>
          <w:sz w:val="22"/>
          <w:szCs w:val="22"/>
        </w:rPr>
        <w:t></w:t>
      </w:r>
      <w:r>
        <w:rPr>
          <w:spacing w:val="86"/>
          <w:w w:val="167"/>
          <w:sz w:val="22"/>
          <w:szCs w:val="22"/>
        </w:rPr>
        <w:t xml:space="preserve"> </w:t>
      </w:r>
      <w:r>
        <w:rPr>
          <w:spacing w:val="-1"/>
          <w:w w:val="103"/>
          <w:sz w:val="22"/>
          <w:szCs w:val="22"/>
        </w:rPr>
        <w:t>E</w:t>
      </w:r>
      <w:r>
        <w:rPr>
          <w:spacing w:val="1"/>
          <w:sz w:val="22"/>
          <w:szCs w:val="22"/>
        </w:rPr>
        <w:t>l</w:t>
      </w:r>
      <w:r>
        <w:rPr>
          <w:w w:val="138"/>
          <w:sz w:val="22"/>
          <w:szCs w:val="22"/>
        </w:rPr>
        <w:t>e</w:t>
      </w:r>
      <w:r>
        <w:rPr>
          <w:spacing w:val="-2"/>
          <w:w w:val="125"/>
          <w:sz w:val="22"/>
          <w:szCs w:val="22"/>
        </w:rPr>
        <w:t>m</w:t>
      </w:r>
      <w:r>
        <w:rPr>
          <w:w w:val="138"/>
          <w:sz w:val="22"/>
          <w:szCs w:val="22"/>
        </w:rPr>
        <w:t>e</w:t>
      </w:r>
      <w:r>
        <w:rPr>
          <w:w w:val="126"/>
          <w:sz w:val="22"/>
          <w:szCs w:val="22"/>
        </w:rPr>
        <w:t>n</w:t>
      </w:r>
      <w:r>
        <w:rPr>
          <w:w w:val="141"/>
          <w:sz w:val="22"/>
          <w:szCs w:val="22"/>
        </w:rPr>
        <w:t>t</w:t>
      </w:r>
      <w:r>
        <w:rPr>
          <w:spacing w:val="15"/>
          <w:sz w:val="22"/>
          <w:szCs w:val="22"/>
        </w:rPr>
        <w:t xml:space="preserve"> </w:t>
      </w:r>
      <w:r>
        <w:rPr>
          <w:spacing w:val="-1"/>
          <w:w w:val="88"/>
          <w:sz w:val="22"/>
          <w:szCs w:val="22"/>
        </w:rPr>
        <w:t>I</w:t>
      </w:r>
      <w:r>
        <w:rPr>
          <w:w w:val="126"/>
          <w:sz w:val="22"/>
          <w:szCs w:val="22"/>
        </w:rPr>
        <w:t>n</w:t>
      </w:r>
      <w:r>
        <w:rPr>
          <w:w w:val="127"/>
          <w:sz w:val="22"/>
          <w:szCs w:val="22"/>
        </w:rPr>
        <w:t>ve</w:t>
      </w:r>
      <w:r>
        <w:rPr>
          <w:w w:val="126"/>
          <w:sz w:val="22"/>
          <w:szCs w:val="22"/>
        </w:rPr>
        <w:t>n</w:t>
      </w:r>
      <w:r>
        <w:rPr>
          <w:w w:val="141"/>
          <w:sz w:val="22"/>
          <w:szCs w:val="22"/>
        </w:rPr>
        <w:t>t</w:t>
      </w:r>
      <w:r>
        <w:rPr>
          <w:spacing w:val="-1"/>
          <w:w w:val="122"/>
          <w:sz w:val="22"/>
          <w:szCs w:val="22"/>
        </w:rPr>
        <w:t>o</w:t>
      </w:r>
      <w:r>
        <w:rPr>
          <w:w w:val="123"/>
          <w:sz w:val="22"/>
          <w:szCs w:val="22"/>
        </w:rPr>
        <w:t>r</w:t>
      </w:r>
      <w:r>
        <w:rPr>
          <w:sz w:val="22"/>
          <w:szCs w:val="22"/>
        </w:rPr>
        <w:t>i</w:t>
      </w:r>
    </w:p>
    <w:p w:rsidR="00944A07" w:rsidRDefault="000E52F1">
      <w:pPr>
        <w:spacing w:before="2"/>
        <w:ind w:left="360"/>
        <w:rPr>
          <w:sz w:val="22"/>
          <w:szCs w:val="22"/>
        </w:rPr>
      </w:pPr>
      <w:r>
        <w:rPr>
          <w:rFonts w:ascii="Symbol" w:eastAsia="Symbol" w:hAnsi="Symbol" w:cs="Symbol"/>
          <w:w w:val="167"/>
          <w:sz w:val="22"/>
          <w:szCs w:val="22"/>
        </w:rPr>
        <w:t></w:t>
      </w:r>
      <w:r>
        <w:rPr>
          <w:spacing w:val="86"/>
          <w:w w:val="167"/>
          <w:sz w:val="22"/>
          <w:szCs w:val="22"/>
        </w:rPr>
        <w:t xml:space="preserve"> </w:t>
      </w:r>
      <w:r>
        <w:rPr>
          <w:spacing w:val="-12"/>
          <w:w w:val="90"/>
          <w:sz w:val="22"/>
          <w:szCs w:val="22"/>
        </w:rPr>
        <w:t>K</w:t>
      </w:r>
      <w:r>
        <w:rPr>
          <w:spacing w:val="-1"/>
          <w:w w:val="122"/>
          <w:sz w:val="22"/>
          <w:szCs w:val="22"/>
        </w:rPr>
        <w:t>o</w:t>
      </w:r>
      <w:r>
        <w:rPr>
          <w:w w:val="126"/>
          <w:sz w:val="22"/>
          <w:szCs w:val="22"/>
        </w:rPr>
        <w:t>n</w:t>
      </w:r>
      <w:r>
        <w:rPr>
          <w:spacing w:val="-1"/>
          <w:w w:val="133"/>
          <w:sz w:val="22"/>
          <w:szCs w:val="22"/>
        </w:rPr>
        <w:t>s</w:t>
      </w:r>
      <w:r>
        <w:rPr>
          <w:w w:val="138"/>
          <w:sz w:val="22"/>
          <w:szCs w:val="22"/>
        </w:rPr>
        <w:t>e</w:t>
      </w:r>
      <w:r>
        <w:rPr>
          <w:w w:val="126"/>
          <w:sz w:val="22"/>
          <w:szCs w:val="22"/>
        </w:rPr>
        <w:t>p</w:t>
      </w:r>
      <w:r>
        <w:rPr>
          <w:spacing w:val="15"/>
          <w:sz w:val="22"/>
          <w:szCs w:val="22"/>
        </w:rPr>
        <w:t xml:space="preserve"> </w:t>
      </w:r>
      <w:r>
        <w:rPr>
          <w:w w:val="94"/>
          <w:sz w:val="22"/>
          <w:szCs w:val="22"/>
        </w:rPr>
        <w:t>A</w:t>
      </w:r>
      <w:r>
        <w:rPr>
          <w:spacing w:val="-5"/>
          <w:w w:val="103"/>
          <w:sz w:val="22"/>
          <w:szCs w:val="22"/>
        </w:rPr>
        <w:t>B</w:t>
      </w:r>
      <w:r>
        <w:rPr>
          <w:w w:val="104"/>
          <w:sz w:val="22"/>
          <w:szCs w:val="22"/>
        </w:rPr>
        <w:t>C</w:t>
      </w:r>
    </w:p>
    <w:p w:rsidR="00944A07" w:rsidRDefault="000E52F1">
      <w:pPr>
        <w:spacing w:before="4"/>
        <w:ind w:left="360"/>
        <w:rPr>
          <w:sz w:val="22"/>
          <w:szCs w:val="22"/>
        </w:rPr>
      </w:pPr>
      <w:r>
        <w:rPr>
          <w:rFonts w:ascii="Symbol" w:eastAsia="Symbol" w:hAnsi="Symbol" w:cs="Symbol"/>
          <w:w w:val="167"/>
          <w:sz w:val="22"/>
          <w:szCs w:val="22"/>
        </w:rPr>
        <w:t></w:t>
      </w:r>
      <w:r>
        <w:rPr>
          <w:spacing w:val="86"/>
          <w:w w:val="167"/>
          <w:sz w:val="22"/>
          <w:szCs w:val="22"/>
        </w:rPr>
        <w:t xml:space="preserve"> </w:t>
      </w:r>
      <w:r>
        <w:rPr>
          <w:spacing w:val="-1"/>
          <w:w w:val="119"/>
          <w:sz w:val="22"/>
          <w:szCs w:val="22"/>
        </w:rPr>
        <w:t>B</w:t>
      </w:r>
      <w:r>
        <w:rPr>
          <w:spacing w:val="1"/>
          <w:w w:val="119"/>
          <w:sz w:val="22"/>
          <w:szCs w:val="22"/>
        </w:rPr>
        <w:t>i</w:t>
      </w:r>
      <w:r>
        <w:rPr>
          <w:spacing w:val="-1"/>
          <w:w w:val="119"/>
          <w:sz w:val="22"/>
          <w:szCs w:val="22"/>
        </w:rPr>
        <w:t>a</w:t>
      </w:r>
      <w:r>
        <w:rPr>
          <w:w w:val="119"/>
          <w:sz w:val="22"/>
          <w:szCs w:val="22"/>
        </w:rPr>
        <w:t>ya</w:t>
      </w:r>
      <w:r>
        <w:rPr>
          <w:spacing w:val="5"/>
          <w:w w:val="119"/>
          <w:sz w:val="22"/>
          <w:szCs w:val="22"/>
        </w:rPr>
        <w:t xml:space="preserve"> </w:t>
      </w:r>
      <w:r>
        <w:rPr>
          <w:spacing w:val="-1"/>
          <w:w w:val="88"/>
          <w:sz w:val="22"/>
          <w:szCs w:val="22"/>
        </w:rPr>
        <w:t>I</w:t>
      </w:r>
      <w:r>
        <w:rPr>
          <w:w w:val="126"/>
          <w:sz w:val="22"/>
          <w:szCs w:val="22"/>
        </w:rPr>
        <w:t>n</w:t>
      </w:r>
      <w:r>
        <w:rPr>
          <w:w w:val="127"/>
          <w:sz w:val="22"/>
          <w:szCs w:val="22"/>
        </w:rPr>
        <w:t>v</w:t>
      </w:r>
      <w:r>
        <w:rPr>
          <w:spacing w:val="-2"/>
          <w:w w:val="127"/>
          <w:sz w:val="22"/>
          <w:szCs w:val="22"/>
        </w:rPr>
        <w:t>e</w:t>
      </w:r>
      <w:r>
        <w:rPr>
          <w:w w:val="126"/>
          <w:sz w:val="22"/>
          <w:szCs w:val="22"/>
        </w:rPr>
        <w:t>n</w:t>
      </w:r>
      <w:r>
        <w:rPr>
          <w:w w:val="141"/>
          <w:sz w:val="22"/>
          <w:szCs w:val="22"/>
        </w:rPr>
        <w:t>t</w:t>
      </w:r>
      <w:r>
        <w:rPr>
          <w:spacing w:val="-1"/>
          <w:w w:val="122"/>
          <w:sz w:val="22"/>
          <w:szCs w:val="22"/>
        </w:rPr>
        <w:t>o</w:t>
      </w:r>
      <w:r>
        <w:rPr>
          <w:w w:val="123"/>
          <w:sz w:val="22"/>
          <w:szCs w:val="22"/>
        </w:rPr>
        <w:t>r</w:t>
      </w:r>
      <w:r>
        <w:rPr>
          <w:sz w:val="22"/>
          <w:szCs w:val="22"/>
        </w:rPr>
        <w:t>i</w:t>
      </w:r>
    </w:p>
    <w:p w:rsidR="00944A07" w:rsidRDefault="000E52F1">
      <w:pPr>
        <w:spacing w:before="2" w:line="247" w:lineRule="auto"/>
        <w:ind w:left="720" w:right="-38" w:hanging="360"/>
        <w:rPr>
          <w:sz w:val="22"/>
          <w:szCs w:val="22"/>
        </w:rPr>
      </w:pPr>
      <w:r>
        <w:rPr>
          <w:rFonts w:ascii="Symbol" w:eastAsia="Symbol" w:hAnsi="Symbol" w:cs="Symbol"/>
          <w:w w:val="167"/>
          <w:sz w:val="22"/>
          <w:szCs w:val="22"/>
        </w:rPr>
        <w:t></w:t>
      </w:r>
      <w:r>
        <w:rPr>
          <w:spacing w:val="86"/>
          <w:w w:val="167"/>
          <w:sz w:val="22"/>
          <w:szCs w:val="22"/>
        </w:rPr>
        <w:t xml:space="preserve"> </w:t>
      </w:r>
      <w:r>
        <w:rPr>
          <w:spacing w:val="-2"/>
          <w:w w:val="114"/>
          <w:sz w:val="22"/>
          <w:szCs w:val="22"/>
        </w:rPr>
        <w:t>S</w:t>
      </w:r>
      <w:r>
        <w:rPr>
          <w:spacing w:val="1"/>
          <w:sz w:val="22"/>
          <w:szCs w:val="22"/>
        </w:rPr>
        <w:t>i</w:t>
      </w:r>
      <w:r>
        <w:rPr>
          <w:spacing w:val="-1"/>
          <w:w w:val="133"/>
          <w:sz w:val="22"/>
          <w:szCs w:val="22"/>
        </w:rPr>
        <w:t>s</w:t>
      </w:r>
      <w:r>
        <w:rPr>
          <w:w w:val="141"/>
          <w:sz w:val="22"/>
          <w:szCs w:val="22"/>
        </w:rPr>
        <w:t>t</w:t>
      </w:r>
      <w:r>
        <w:rPr>
          <w:w w:val="138"/>
          <w:sz w:val="22"/>
          <w:szCs w:val="22"/>
        </w:rPr>
        <w:t>e</w:t>
      </w:r>
      <w:r>
        <w:rPr>
          <w:w w:val="125"/>
          <w:sz w:val="22"/>
          <w:szCs w:val="22"/>
        </w:rPr>
        <w:t>m</w:t>
      </w:r>
      <w:r>
        <w:rPr>
          <w:spacing w:val="16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 xml:space="preserve">M </w:t>
      </w:r>
      <w:r>
        <w:rPr>
          <w:w w:val="123"/>
          <w:sz w:val="22"/>
          <w:szCs w:val="22"/>
        </w:rPr>
        <w:t>(</w:t>
      </w:r>
      <w:r>
        <w:rPr>
          <w:spacing w:val="-2"/>
          <w:w w:val="123"/>
          <w:sz w:val="22"/>
          <w:szCs w:val="22"/>
        </w:rPr>
        <w:t>2</w:t>
      </w:r>
      <w:r>
        <w:rPr>
          <w:w w:val="108"/>
          <w:sz w:val="22"/>
          <w:szCs w:val="22"/>
        </w:rPr>
        <w:t>-</w:t>
      </w:r>
      <w:r>
        <w:rPr>
          <w:w w:val="126"/>
          <w:sz w:val="22"/>
          <w:szCs w:val="22"/>
        </w:rPr>
        <w:t>b</w:t>
      </w:r>
      <w:r>
        <w:rPr>
          <w:spacing w:val="1"/>
          <w:sz w:val="22"/>
          <w:szCs w:val="22"/>
        </w:rPr>
        <w:t>i</w:t>
      </w:r>
      <w:r>
        <w:rPr>
          <w:w w:val="126"/>
          <w:sz w:val="22"/>
          <w:szCs w:val="22"/>
        </w:rPr>
        <w:t xml:space="preserve">n </w:t>
      </w:r>
      <w:r>
        <w:rPr>
          <w:spacing w:val="-6"/>
          <w:w w:val="123"/>
          <w:sz w:val="22"/>
          <w:szCs w:val="22"/>
        </w:rPr>
        <w:t>r</w:t>
      </w:r>
      <w:r>
        <w:rPr>
          <w:w w:val="138"/>
          <w:sz w:val="22"/>
          <w:szCs w:val="22"/>
        </w:rPr>
        <w:t>e</w:t>
      </w:r>
      <w:r>
        <w:rPr>
          <w:w w:val="126"/>
          <w:sz w:val="22"/>
          <w:szCs w:val="22"/>
        </w:rPr>
        <w:t>p</w:t>
      </w:r>
      <w:r>
        <w:rPr>
          <w:spacing w:val="-1"/>
          <w:sz w:val="22"/>
          <w:szCs w:val="22"/>
        </w:rPr>
        <w:t>l</w:t>
      </w:r>
      <w:r>
        <w:rPr>
          <w:w w:val="138"/>
          <w:sz w:val="22"/>
          <w:szCs w:val="22"/>
        </w:rPr>
        <w:t>e</w:t>
      </w:r>
      <w:r>
        <w:rPr>
          <w:w w:val="126"/>
          <w:sz w:val="22"/>
          <w:szCs w:val="22"/>
        </w:rPr>
        <w:t>n</w:t>
      </w:r>
      <w:r>
        <w:rPr>
          <w:spacing w:val="1"/>
          <w:sz w:val="22"/>
          <w:szCs w:val="22"/>
        </w:rPr>
        <w:t>i</w:t>
      </w:r>
      <w:r>
        <w:rPr>
          <w:spacing w:val="-1"/>
          <w:w w:val="133"/>
          <w:sz w:val="22"/>
          <w:szCs w:val="22"/>
        </w:rPr>
        <w:t>s</w:t>
      </w:r>
      <w:r>
        <w:rPr>
          <w:w w:val="125"/>
          <w:sz w:val="22"/>
          <w:szCs w:val="22"/>
        </w:rPr>
        <w:t>m</w:t>
      </w:r>
      <w:r>
        <w:rPr>
          <w:w w:val="138"/>
          <w:sz w:val="22"/>
          <w:szCs w:val="22"/>
        </w:rPr>
        <w:t>e</w:t>
      </w:r>
      <w:r>
        <w:rPr>
          <w:w w:val="126"/>
          <w:sz w:val="22"/>
          <w:szCs w:val="22"/>
        </w:rPr>
        <w:t>n</w:t>
      </w:r>
      <w:r>
        <w:rPr>
          <w:w w:val="141"/>
          <w:sz w:val="22"/>
          <w:szCs w:val="22"/>
        </w:rPr>
        <w:t>t</w:t>
      </w:r>
      <w:r>
        <w:rPr>
          <w:w w:val="127"/>
          <w:sz w:val="22"/>
          <w:szCs w:val="22"/>
        </w:rPr>
        <w:t>,</w:t>
      </w:r>
      <w:r>
        <w:rPr>
          <w:spacing w:val="15"/>
          <w:sz w:val="22"/>
          <w:szCs w:val="22"/>
        </w:rPr>
        <w:t xml:space="preserve"> </w:t>
      </w:r>
      <w:r>
        <w:rPr>
          <w:w w:val="97"/>
          <w:sz w:val="22"/>
          <w:szCs w:val="22"/>
        </w:rPr>
        <w:t>M</w:t>
      </w:r>
      <w:r>
        <w:rPr>
          <w:spacing w:val="-1"/>
          <w:w w:val="104"/>
          <w:sz w:val="22"/>
          <w:szCs w:val="22"/>
        </w:rPr>
        <w:t>R</w:t>
      </w:r>
      <w:r>
        <w:rPr>
          <w:spacing w:val="-1"/>
          <w:w w:val="108"/>
          <w:sz w:val="22"/>
          <w:szCs w:val="22"/>
        </w:rPr>
        <w:t>P</w:t>
      </w:r>
      <w:r>
        <w:rPr>
          <w:w w:val="127"/>
          <w:sz w:val="22"/>
          <w:szCs w:val="22"/>
        </w:rPr>
        <w:t xml:space="preserve">, </w:t>
      </w:r>
      <w:r>
        <w:rPr>
          <w:spacing w:val="-8"/>
          <w:w w:val="128"/>
          <w:sz w:val="22"/>
          <w:szCs w:val="22"/>
        </w:rPr>
        <w:t>r</w:t>
      </w:r>
      <w:r>
        <w:rPr>
          <w:w w:val="128"/>
          <w:sz w:val="22"/>
          <w:szCs w:val="22"/>
        </w:rPr>
        <w:t>e</w:t>
      </w:r>
      <w:r>
        <w:rPr>
          <w:spacing w:val="-1"/>
          <w:w w:val="128"/>
          <w:sz w:val="22"/>
          <w:szCs w:val="22"/>
        </w:rPr>
        <w:t>o</w:t>
      </w:r>
      <w:r>
        <w:rPr>
          <w:spacing w:val="-5"/>
          <w:w w:val="128"/>
          <w:sz w:val="22"/>
          <w:szCs w:val="22"/>
        </w:rPr>
        <w:t>r</w:t>
      </w:r>
      <w:r>
        <w:rPr>
          <w:w w:val="128"/>
          <w:sz w:val="22"/>
          <w:szCs w:val="22"/>
        </w:rPr>
        <w:t>der</w:t>
      </w:r>
      <w:r>
        <w:rPr>
          <w:spacing w:val="3"/>
          <w:w w:val="128"/>
          <w:sz w:val="22"/>
          <w:szCs w:val="22"/>
        </w:rPr>
        <w:t xml:space="preserve"> </w:t>
      </w:r>
      <w:r>
        <w:rPr>
          <w:w w:val="126"/>
          <w:sz w:val="22"/>
          <w:szCs w:val="22"/>
        </w:rPr>
        <w:t>p</w:t>
      </w:r>
      <w:r>
        <w:rPr>
          <w:spacing w:val="-3"/>
          <w:w w:val="122"/>
          <w:sz w:val="22"/>
          <w:szCs w:val="22"/>
        </w:rPr>
        <w:t>o</w:t>
      </w:r>
      <w:r>
        <w:rPr>
          <w:spacing w:val="1"/>
          <w:sz w:val="22"/>
          <w:szCs w:val="22"/>
        </w:rPr>
        <w:t>i</w:t>
      </w:r>
      <w:r>
        <w:rPr>
          <w:w w:val="126"/>
          <w:sz w:val="22"/>
          <w:szCs w:val="22"/>
        </w:rPr>
        <w:t>n</w:t>
      </w:r>
      <w:r>
        <w:rPr>
          <w:w w:val="141"/>
          <w:sz w:val="22"/>
          <w:szCs w:val="22"/>
        </w:rPr>
        <w:t>t</w:t>
      </w:r>
      <w:r>
        <w:rPr>
          <w:w w:val="127"/>
          <w:sz w:val="22"/>
          <w:szCs w:val="22"/>
        </w:rPr>
        <w:t xml:space="preserve">, </w:t>
      </w:r>
      <w:r>
        <w:rPr>
          <w:spacing w:val="-2"/>
          <w:w w:val="126"/>
          <w:sz w:val="22"/>
          <w:szCs w:val="22"/>
        </w:rPr>
        <w:t>p</w:t>
      </w:r>
      <w:r>
        <w:rPr>
          <w:w w:val="138"/>
          <w:sz w:val="22"/>
          <w:szCs w:val="22"/>
        </w:rPr>
        <w:t>e</w:t>
      </w:r>
      <w:r>
        <w:rPr>
          <w:w w:val="123"/>
          <w:sz w:val="22"/>
          <w:szCs w:val="22"/>
        </w:rPr>
        <w:t>r</w:t>
      </w:r>
      <w:r>
        <w:rPr>
          <w:spacing w:val="1"/>
          <w:sz w:val="22"/>
          <w:szCs w:val="22"/>
        </w:rPr>
        <w:t>i</w:t>
      </w:r>
      <w:r>
        <w:rPr>
          <w:spacing w:val="-1"/>
          <w:w w:val="122"/>
          <w:sz w:val="22"/>
          <w:szCs w:val="22"/>
        </w:rPr>
        <w:t>o</w:t>
      </w:r>
      <w:r>
        <w:rPr>
          <w:w w:val="126"/>
          <w:sz w:val="22"/>
          <w:szCs w:val="22"/>
        </w:rPr>
        <w:t>d</w:t>
      </w:r>
      <w:r>
        <w:rPr>
          <w:spacing w:val="1"/>
          <w:sz w:val="22"/>
          <w:szCs w:val="22"/>
        </w:rPr>
        <w:t>i</w:t>
      </w:r>
      <w:r>
        <w:rPr>
          <w:w w:val="124"/>
          <w:sz w:val="22"/>
          <w:szCs w:val="22"/>
        </w:rPr>
        <w:t>c</w:t>
      </w:r>
      <w:r>
        <w:rPr>
          <w:spacing w:val="14"/>
          <w:sz w:val="22"/>
          <w:szCs w:val="22"/>
        </w:rPr>
        <w:t xml:space="preserve"> </w:t>
      </w:r>
      <w:r>
        <w:rPr>
          <w:spacing w:val="-7"/>
          <w:w w:val="122"/>
          <w:sz w:val="22"/>
          <w:szCs w:val="22"/>
        </w:rPr>
        <w:t>r</w:t>
      </w:r>
      <w:r>
        <w:rPr>
          <w:w w:val="122"/>
          <w:sz w:val="22"/>
          <w:szCs w:val="22"/>
        </w:rPr>
        <w:t>ev</w:t>
      </w:r>
      <w:r>
        <w:rPr>
          <w:spacing w:val="1"/>
          <w:w w:val="122"/>
          <w:sz w:val="22"/>
          <w:szCs w:val="22"/>
        </w:rPr>
        <w:t>i</w:t>
      </w:r>
      <w:r>
        <w:rPr>
          <w:w w:val="122"/>
          <w:sz w:val="22"/>
          <w:szCs w:val="22"/>
        </w:rPr>
        <w:t>ew,</w:t>
      </w:r>
      <w:r>
        <w:rPr>
          <w:spacing w:val="3"/>
          <w:w w:val="122"/>
          <w:sz w:val="22"/>
          <w:szCs w:val="22"/>
        </w:rPr>
        <w:t xml:space="preserve"> </w:t>
      </w:r>
      <w:r>
        <w:rPr>
          <w:spacing w:val="1"/>
          <w:w w:val="103"/>
          <w:sz w:val="22"/>
          <w:szCs w:val="22"/>
        </w:rPr>
        <w:t>E</w:t>
      </w:r>
      <w:r>
        <w:rPr>
          <w:spacing w:val="-1"/>
          <w:w w:val="109"/>
          <w:sz w:val="22"/>
          <w:szCs w:val="22"/>
        </w:rPr>
        <w:t>O</w:t>
      </w:r>
      <w:r>
        <w:rPr>
          <w:w w:val="109"/>
          <w:sz w:val="22"/>
          <w:szCs w:val="22"/>
        </w:rPr>
        <w:t>Q</w:t>
      </w:r>
    </w:p>
    <w:p w:rsidR="00944A07" w:rsidRDefault="000E52F1">
      <w:pPr>
        <w:spacing w:line="240" w:lineRule="exact"/>
        <w:ind w:left="360"/>
        <w:rPr>
          <w:sz w:val="22"/>
          <w:szCs w:val="22"/>
        </w:rPr>
      </w:pPr>
      <w:r>
        <w:rPr>
          <w:rFonts w:ascii="Symbol" w:eastAsia="Symbol" w:hAnsi="Symbol" w:cs="Symbol"/>
          <w:w w:val="167"/>
          <w:sz w:val="22"/>
          <w:szCs w:val="22"/>
        </w:rPr>
        <w:t></w:t>
      </w:r>
      <w:r>
        <w:rPr>
          <w:spacing w:val="86"/>
          <w:w w:val="167"/>
          <w:sz w:val="22"/>
          <w:szCs w:val="22"/>
        </w:rPr>
        <w:t xml:space="preserve"> </w:t>
      </w:r>
      <w:r>
        <w:rPr>
          <w:spacing w:val="-2"/>
          <w:w w:val="97"/>
          <w:sz w:val="22"/>
          <w:szCs w:val="22"/>
        </w:rPr>
        <w:t>M</w:t>
      </w:r>
      <w:r>
        <w:rPr>
          <w:w w:val="138"/>
          <w:sz w:val="22"/>
          <w:szCs w:val="22"/>
        </w:rPr>
        <w:t>e</w:t>
      </w:r>
      <w:r>
        <w:rPr>
          <w:w w:val="141"/>
          <w:sz w:val="22"/>
          <w:szCs w:val="22"/>
        </w:rPr>
        <w:t>t</w:t>
      </w:r>
      <w:r>
        <w:rPr>
          <w:spacing w:val="-1"/>
          <w:w w:val="122"/>
          <w:sz w:val="22"/>
          <w:szCs w:val="22"/>
        </w:rPr>
        <w:t>o</w:t>
      </w:r>
      <w:r>
        <w:rPr>
          <w:w w:val="126"/>
          <w:sz w:val="22"/>
          <w:szCs w:val="22"/>
        </w:rPr>
        <w:t>d</w:t>
      </w:r>
      <w:r>
        <w:rPr>
          <w:w w:val="138"/>
          <w:sz w:val="22"/>
          <w:szCs w:val="22"/>
        </w:rPr>
        <w:t>e</w:t>
      </w:r>
      <w:r>
        <w:rPr>
          <w:spacing w:val="15"/>
          <w:sz w:val="22"/>
          <w:szCs w:val="22"/>
        </w:rPr>
        <w:t xml:space="preserve"> </w:t>
      </w:r>
      <w:r>
        <w:rPr>
          <w:w w:val="120"/>
          <w:sz w:val="22"/>
          <w:szCs w:val="22"/>
        </w:rPr>
        <w:t>C</w:t>
      </w:r>
      <w:r>
        <w:rPr>
          <w:spacing w:val="-1"/>
          <w:w w:val="120"/>
          <w:sz w:val="22"/>
          <w:szCs w:val="22"/>
        </w:rPr>
        <w:t>o</w:t>
      </w:r>
      <w:r>
        <w:rPr>
          <w:w w:val="120"/>
          <w:sz w:val="22"/>
          <w:szCs w:val="22"/>
        </w:rPr>
        <w:t>unt</w:t>
      </w:r>
      <w:r>
        <w:rPr>
          <w:spacing w:val="1"/>
          <w:w w:val="120"/>
          <w:sz w:val="22"/>
          <w:szCs w:val="22"/>
        </w:rPr>
        <w:t>i</w:t>
      </w:r>
      <w:r>
        <w:rPr>
          <w:spacing w:val="-1"/>
          <w:w w:val="120"/>
          <w:sz w:val="22"/>
          <w:szCs w:val="22"/>
        </w:rPr>
        <w:t>n</w:t>
      </w:r>
      <w:r>
        <w:rPr>
          <w:w w:val="120"/>
          <w:sz w:val="22"/>
          <w:szCs w:val="22"/>
        </w:rPr>
        <w:t>g</w:t>
      </w:r>
      <w:r>
        <w:rPr>
          <w:spacing w:val="10"/>
          <w:w w:val="120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M</w:t>
      </w:r>
    </w:p>
    <w:p w:rsidR="00944A07" w:rsidRDefault="000E52F1">
      <w:pPr>
        <w:spacing w:before="2"/>
        <w:ind w:left="360"/>
        <w:rPr>
          <w:sz w:val="22"/>
          <w:szCs w:val="22"/>
        </w:rPr>
      </w:pPr>
      <w:r>
        <w:rPr>
          <w:rFonts w:ascii="Symbol" w:eastAsia="Symbol" w:hAnsi="Symbol" w:cs="Symbol"/>
          <w:w w:val="167"/>
          <w:sz w:val="22"/>
          <w:szCs w:val="22"/>
        </w:rPr>
        <w:t></w:t>
      </w:r>
      <w:r>
        <w:rPr>
          <w:spacing w:val="86"/>
          <w:w w:val="167"/>
          <w:sz w:val="22"/>
          <w:szCs w:val="22"/>
        </w:rPr>
        <w:t xml:space="preserve"> </w:t>
      </w:r>
      <w:r>
        <w:rPr>
          <w:w w:val="94"/>
          <w:sz w:val="22"/>
          <w:szCs w:val="22"/>
        </w:rPr>
        <w:t>A</w:t>
      </w:r>
      <w:r>
        <w:rPr>
          <w:w w:val="126"/>
          <w:sz w:val="22"/>
          <w:szCs w:val="22"/>
        </w:rPr>
        <w:t>n</w:t>
      </w:r>
      <w:r>
        <w:rPr>
          <w:spacing w:val="-1"/>
          <w:w w:val="138"/>
          <w:sz w:val="22"/>
          <w:szCs w:val="22"/>
        </w:rPr>
        <w:t>a</w:t>
      </w:r>
      <w:r>
        <w:rPr>
          <w:spacing w:val="-1"/>
          <w:sz w:val="22"/>
          <w:szCs w:val="22"/>
        </w:rPr>
        <w:t>l</w:t>
      </w:r>
      <w:r>
        <w:rPr>
          <w:spacing w:val="1"/>
          <w:sz w:val="22"/>
          <w:szCs w:val="22"/>
        </w:rPr>
        <w:t>i</w:t>
      </w:r>
      <w:r>
        <w:rPr>
          <w:spacing w:val="-1"/>
          <w:w w:val="133"/>
          <w:sz w:val="22"/>
          <w:szCs w:val="22"/>
        </w:rPr>
        <w:t>s</w:t>
      </w:r>
      <w:r>
        <w:rPr>
          <w:w w:val="138"/>
          <w:sz w:val="22"/>
          <w:szCs w:val="22"/>
        </w:rPr>
        <w:t>a</w:t>
      </w:r>
      <w:r>
        <w:rPr>
          <w:spacing w:val="16"/>
          <w:sz w:val="22"/>
          <w:szCs w:val="22"/>
        </w:rPr>
        <w:t xml:space="preserve"> </w:t>
      </w:r>
      <w:r>
        <w:rPr>
          <w:w w:val="131"/>
          <w:sz w:val="22"/>
          <w:szCs w:val="22"/>
        </w:rPr>
        <w:t>te</w:t>
      </w:r>
      <w:r>
        <w:rPr>
          <w:spacing w:val="-5"/>
          <w:w w:val="131"/>
          <w:sz w:val="22"/>
          <w:szCs w:val="22"/>
        </w:rPr>
        <w:t>r</w:t>
      </w:r>
      <w:r>
        <w:rPr>
          <w:w w:val="131"/>
          <w:sz w:val="22"/>
          <w:szCs w:val="22"/>
        </w:rPr>
        <w:t>h</w:t>
      </w:r>
      <w:r>
        <w:rPr>
          <w:spacing w:val="-1"/>
          <w:w w:val="131"/>
          <w:sz w:val="22"/>
          <w:szCs w:val="22"/>
        </w:rPr>
        <w:t>a</w:t>
      </w:r>
      <w:r>
        <w:rPr>
          <w:w w:val="131"/>
          <w:sz w:val="22"/>
          <w:szCs w:val="22"/>
        </w:rPr>
        <w:t>d</w:t>
      </w:r>
      <w:r>
        <w:rPr>
          <w:spacing w:val="-1"/>
          <w:w w:val="131"/>
          <w:sz w:val="22"/>
          <w:szCs w:val="22"/>
        </w:rPr>
        <w:t>a</w:t>
      </w:r>
      <w:r>
        <w:rPr>
          <w:w w:val="131"/>
          <w:sz w:val="22"/>
          <w:szCs w:val="22"/>
        </w:rPr>
        <w:t>p</w:t>
      </w:r>
      <w:r>
        <w:rPr>
          <w:spacing w:val="4"/>
          <w:w w:val="13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M</w:t>
      </w:r>
    </w:p>
    <w:p w:rsidR="00944A07" w:rsidRDefault="000E52F1">
      <w:pPr>
        <w:spacing w:before="4"/>
        <w:ind w:left="360"/>
        <w:rPr>
          <w:sz w:val="22"/>
          <w:szCs w:val="22"/>
        </w:rPr>
      </w:pPr>
      <w:r>
        <w:rPr>
          <w:rFonts w:ascii="Symbol" w:eastAsia="Symbol" w:hAnsi="Symbol" w:cs="Symbol"/>
          <w:w w:val="167"/>
          <w:sz w:val="22"/>
          <w:szCs w:val="22"/>
        </w:rPr>
        <w:t></w:t>
      </w:r>
      <w:r>
        <w:rPr>
          <w:spacing w:val="86"/>
          <w:w w:val="167"/>
          <w:sz w:val="22"/>
          <w:szCs w:val="22"/>
        </w:rPr>
        <w:t xml:space="preserve"> </w:t>
      </w:r>
      <w:r>
        <w:rPr>
          <w:w w:val="121"/>
          <w:sz w:val="22"/>
          <w:szCs w:val="22"/>
        </w:rPr>
        <w:t>C</w:t>
      </w:r>
      <w:r>
        <w:rPr>
          <w:spacing w:val="-1"/>
          <w:w w:val="121"/>
          <w:sz w:val="22"/>
          <w:szCs w:val="22"/>
        </w:rPr>
        <w:t>o</w:t>
      </w:r>
      <w:r>
        <w:rPr>
          <w:w w:val="121"/>
          <w:sz w:val="22"/>
          <w:szCs w:val="22"/>
        </w:rPr>
        <w:t>nt</w:t>
      </w:r>
      <w:r>
        <w:rPr>
          <w:spacing w:val="-1"/>
          <w:w w:val="121"/>
          <w:sz w:val="22"/>
          <w:szCs w:val="22"/>
        </w:rPr>
        <w:t>o</w:t>
      </w:r>
      <w:r>
        <w:rPr>
          <w:w w:val="121"/>
          <w:sz w:val="22"/>
          <w:szCs w:val="22"/>
        </w:rPr>
        <w:t>h</w:t>
      </w:r>
      <w:r>
        <w:rPr>
          <w:spacing w:val="4"/>
          <w:w w:val="121"/>
          <w:sz w:val="22"/>
          <w:szCs w:val="22"/>
        </w:rPr>
        <w:t xml:space="preserve"> </w:t>
      </w:r>
      <w:r>
        <w:rPr>
          <w:w w:val="94"/>
          <w:sz w:val="22"/>
          <w:szCs w:val="22"/>
        </w:rPr>
        <w:t>A</w:t>
      </w:r>
      <w:r>
        <w:rPr>
          <w:w w:val="126"/>
          <w:sz w:val="22"/>
          <w:szCs w:val="22"/>
        </w:rPr>
        <w:t>p</w:t>
      </w:r>
      <w:r>
        <w:rPr>
          <w:spacing w:val="-1"/>
          <w:sz w:val="22"/>
          <w:szCs w:val="22"/>
        </w:rPr>
        <w:t>l</w:t>
      </w:r>
      <w:r>
        <w:rPr>
          <w:spacing w:val="1"/>
          <w:sz w:val="22"/>
          <w:szCs w:val="22"/>
        </w:rPr>
        <w:t>i</w:t>
      </w:r>
      <w:r>
        <w:rPr>
          <w:spacing w:val="-3"/>
          <w:w w:val="115"/>
          <w:sz w:val="22"/>
          <w:szCs w:val="22"/>
        </w:rPr>
        <w:t>k</w:t>
      </w:r>
      <w:r>
        <w:rPr>
          <w:spacing w:val="-1"/>
          <w:w w:val="138"/>
          <w:sz w:val="22"/>
          <w:szCs w:val="22"/>
        </w:rPr>
        <w:t>a</w:t>
      </w:r>
      <w:r>
        <w:rPr>
          <w:spacing w:val="-1"/>
          <w:w w:val="133"/>
          <w:sz w:val="22"/>
          <w:szCs w:val="22"/>
        </w:rPr>
        <w:t>s</w:t>
      </w:r>
      <w:r>
        <w:rPr>
          <w:sz w:val="22"/>
          <w:szCs w:val="22"/>
        </w:rPr>
        <w:t>i</w:t>
      </w:r>
    </w:p>
    <w:p w:rsidR="00944A07" w:rsidRDefault="000E52F1">
      <w:pPr>
        <w:spacing w:before="10" w:line="276" w:lineRule="auto"/>
        <w:ind w:left="360" w:right="98"/>
        <w:rPr>
          <w:sz w:val="22"/>
          <w:szCs w:val="22"/>
        </w:rPr>
      </w:pPr>
      <w:r>
        <w:br w:type="column"/>
      </w:r>
      <w:r>
        <w:rPr>
          <w:w w:val="104"/>
          <w:sz w:val="22"/>
          <w:szCs w:val="22"/>
        </w:rPr>
        <w:lastRenderedPageBreak/>
        <w:t>C</w:t>
      </w:r>
      <w:r>
        <w:rPr>
          <w:w w:val="138"/>
          <w:sz w:val="22"/>
          <w:szCs w:val="22"/>
        </w:rPr>
        <w:t>e</w:t>
      </w:r>
      <w:r>
        <w:rPr>
          <w:spacing w:val="1"/>
          <w:w w:val="123"/>
          <w:sz w:val="22"/>
          <w:szCs w:val="22"/>
        </w:rPr>
        <w:t>r</w:t>
      </w:r>
      <w:r>
        <w:rPr>
          <w:spacing w:val="-1"/>
          <w:w w:val="138"/>
          <w:sz w:val="22"/>
          <w:szCs w:val="22"/>
        </w:rPr>
        <w:t>a</w:t>
      </w:r>
      <w:r>
        <w:rPr>
          <w:spacing w:val="2"/>
          <w:w w:val="125"/>
          <w:sz w:val="22"/>
          <w:szCs w:val="22"/>
        </w:rPr>
        <w:t>m</w:t>
      </w:r>
      <w:r>
        <w:rPr>
          <w:w w:val="138"/>
          <w:sz w:val="22"/>
          <w:szCs w:val="22"/>
        </w:rPr>
        <w:t xml:space="preserve">a </w:t>
      </w:r>
      <w:r>
        <w:rPr>
          <w:w w:val="126"/>
          <w:sz w:val="22"/>
          <w:szCs w:val="22"/>
        </w:rPr>
        <w:t>h</w:t>
      </w:r>
    </w:p>
    <w:p w:rsidR="00944A07" w:rsidRDefault="000E52F1">
      <w:pPr>
        <w:spacing w:before="3"/>
        <w:ind w:left="42"/>
        <w:rPr>
          <w:sz w:val="22"/>
          <w:szCs w:val="22"/>
        </w:rPr>
      </w:pPr>
      <w:r>
        <w:rPr>
          <w:rFonts w:ascii="Segoe MDL2 Assets" w:eastAsia="Segoe MDL2 Assets" w:hAnsi="Segoe MDL2 Assets" w:cs="Segoe MDL2 Assets"/>
          <w:w w:val="46"/>
          <w:sz w:val="22"/>
          <w:szCs w:val="22"/>
        </w:rPr>
        <w:t xml:space="preserve">      </w:t>
      </w:r>
      <w:r>
        <w:rPr>
          <w:rFonts w:ascii="Segoe MDL2 Assets" w:eastAsia="Segoe MDL2 Assets" w:hAnsi="Segoe MDL2 Assets" w:cs="Segoe MDL2 Assets"/>
          <w:spacing w:val="4"/>
          <w:w w:val="46"/>
          <w:sz w:val="22"/>
          <w:szCs w:val="22"/>
        </w:rPr>
        <w:t xml:space="preserve"> </w:t>
      </w:r>
      <w:r>
        <w:rPr>
          <w:sz w:val="22"/>
          <w:szCs w:val="22"/>
        </w:rPr>
        <w:t>L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ti</w:t>
      </w:r>
      <w:r>
        <w:rPr>
          <w:sz w:val="22"/>
          <w:szCs w:val="22"/>
        </w:rPr>
        <w:t>han</w:t>
      </w:r>
    </w:p>
    <w:p w:rsidR="00944A07" w:rsidRDefault="00944A07">
      <w:pPr>
        <w:spacing w:before="8" w:line="120" w:lineRule="exact"/>
        <w:rPr>
          <w:sz w:val="13"/>
          <w:szCs w:val="13"/>
        </w:rPr>
      </w:pPr>
    </w:p>
    <w:p w:rsidR="00944A07" w:rsidRDefault="00944A07">
      <w:pPr>
        <w:spacing w:line="200" w:lineRule="exact"/>
      </w:pPr>
    </w:p>
    <w:p w:rsidR="00944A07" w:rsidRDefault="00944A07">
      <w:pPr>
        <w:spacing w:line="200" w:lineRule="exact"/>
      </w:pPr>
    </w:p>
    <w:p w:rsidR="00944A07" w:rsidRDefault="00944A07">
      <w:pPr>
        <w:spacing w:line="200" w:lineRule="exact"/>
      </w:pPr>
    </w:p>
    <w:p w:rsidR="00944A07" w:rsidRDefault="00944A07">
      <w:pPr>
        <w:spacing w:line="200" w:lineRule="exact"/>
      </w:pPr>
    </w:p>
    <w:p w:rsidR="00944A07" w:rsidRDefault="00944A07">
      <w:pPr>
        <w:spacing w:line="200" w:lineRule="exact"/>
      </w:pPr>
    </w:p>
    <w:p w:rsidR="00944A07" w:rsidRDefault="00944A07">
      <w:pPr>
        <w:spacing w:line="200" w:lineRule="exact"/>
      </w:pPr>
    </w:p>
    <w:p w:rsidR="00944A07" w:rsidRDefault="00944A07">
      <w:pPr>
        <w:spacing w:line="200" w:lineRule="exact"/>
      </w:pPr>
    </w:p>
    <w:p w:rsidR="00944A07" w:rsidRDefault="00944A07">
      <w:pPr>
        <w:spacing w:line="200" w:lineRule="exact"/>
      </w:pPr>
    </w:p>
    <w:p w:rsidR="00944A07" w:rsidRDefault="000E52F1">
      <w:pPr>
        <w:ind w:right="-54"/>
        <w:rPr>
          <w:sz w:val="22"/>
          <w:szCs w:val="22"/>
        </w:rPr>
      </w:pPr>
      <w:r>
        <w:rPr>
          <w:rFonts w:ascii="Segoe MDL2 Assets" w:eastAsia="Segoe MDL2 Assets" w:hAnsi="Segoe MDL2 Assets" w:cs="Segoe MDL2 Assets"/>
          <w:w w:val="46"/>
          <w:sz w:val="22"/>
          <w:szCs w:val="22"/>
        </w:rPr>
        <w:t xml:space="preserve">        </w:t>
      </w:r>
      <w:r>
        <w:rPr>
          <w:rFonts w:ascii="Segoe MDL2 Assets" w:eastAsia="Segoe MDL2 Assets" w:hAnsi="Segoe MDL2 Assets" w:cs="Segoe MDL2 Assets"/>
          <w:spacing w:val="9"/>
          <w:w w:val="46"/>
          <w:sz w:val="22"/>
          <w:szCs w:val="22"/>
        </w:rPr>
        <w:t xml:space="preserve"> </w:t>
      </w:r>
      <w:r>
        <w:rPr>
          <w:w w:val="104"/>
          <w:sz w:val="22"/>
          <w:szCs w:val="22"/>
        </w:rPr>
        <w:t>C</w:t>
      </w:r>
      <w:r>
        <w:rPr>
          <w:w w:val="138"/>
          <w:sz w:val="22"/>
          <w:szCs w:val="22"/>
        </w:rPr>
        <w:t>e</w:t>
      </w:r>
      <w:r>
        <w:rPr>
          <w:w w:val="123"/>
          <w:sz w:val="22"/>
          <w:szCs w:val="22"/>
        </w:rPr>
        <w:t>r</w:t>
      </w:r>
      <w:r>
        <w:rPr>
          <w:w w:val="138"/>
          <w:sz w:val="22"/>
          <w:szCs w:val="22"/>
        </w:rPr>
        <w:t>a</w:t>
      </w:r>
      <w:r>
        <w:rPr>
          <w:spacing w:val="2"/>
          <w:w w:val="125"/>
          <w:sz w:val="22"/>
          <w:szCs w:val="22"/>
        </w:rPr>
        <w:t>m</w:t>
      </w:r>
      <w:r>
        <w:rPr>
          <w:spacing w:val="-1"/>
          <w:w w:val="138"/>
          <w:sz w:val="22"/>
          <w:szCs w:val="22"/>
        </w:rPr>
        <w:t>a</w:t>
      </w:r>
      <w:r>
        <w:rPr>
          <w:w w:val="126"/>
          <w:sz w:val="22"/>
          <w:szCs w:val="22"/>
        </w:rPr>
        <w:t>h</w:t>
      </w:r>
    </w:p>
    <w:p w:rsidR="00944A07" w:rsidRDefault="000E52F1">
      <w:pPr>
        <w:spacing w:before="58"/>
        <w:rPr>
          <w:rFonts w:ascii="Segoe MDL2 Assets" w:eastAsia="Segoe MDL2 Assets" w:hAnsi="Segoe MDL2 Assets" w:cs="Segoe MDL2 Assets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6"/>
          <w:sz w:val="22"/>
          <w:szCs w:val="22"/>
        </w:rPr>
        <w:t></w:t>
      </w:r>
    </w:p>
    <w:p w:rsidR="00944A07" w:rsidRDefault="00944A07">
      <w:pPr>
        <w:spacing w:before="9" w:line="140" w:lineRule="exact"/>
        <w:rPr>
          <w:sz w:val="15"/>
          <w:szCs w:val="15"/>
        </w:rPr>
      </w:pPr>
    </w:p>
    <w:p w:rsidR="00944A07" w:rsidRDefault="00944A07">
      <w:pPr>
        <w:spacing w:line="200" w:lineRule="exact"/>
      </w:pPr>
    </w:p>
    <w:p w:rsidR="00944A07" w:rsidRDefault="000E52F1">
      <w:pPr>
        <w:spacing w:line="278" w:lineRule="auto"/>
        <w:ind w:left="360" w:right="202"/>
        <w:rPr>
          <w:sz w:val="22"/>
          <w:szCs w:val="22"/>
        </w:rPr>
      </w:pPr>
      <w:r>
        <w:rPr>
          <w:spacing w:val="1"/>
          <w:w w:val="108"/>
          <w:sz w:val="22"/>
          <w:szCs w:val="22"/>
        </w:rPr>
        <w:t>P</w:t>
      </w:r>
      <w:r>
        <w:rPr>
          <w:w w:val="123"/>
          <w:sz w:val="22"/>
          <w:szCs w:val="22"/>
        </w:rPr>
        <w:t>r</w:t>
      </w:r>
      <w:r>
        <w:rPr>
          <w:spacing w:val="1"/>
          <w:w w:val="122"/>
          <w:sz w:val="22"/>
          <w:szCs w:val="22"/>
        </w:rPr>
        <w:t>o</w:t>
      </w:r>
      <w:r>
        <w:rPr>
          <w:w w:val="126"/>
          <w:sz w:val="22"/>
          <w:szCs w:val="22"/>
        </w:rPr>
        <w:t>b</w:t>
      </w:r>
      <w:r>
        <w:rPr>
          <w:spacing w:val="1"/>
          <w:sz w:val="22"/>
          <w:szCs w:val="22"/>
        </w:rPr>
        <w:t>l</w:t>
      </w:r>
      <w:r>
        <w:rPr>
          <w:w w:val="138"/>
          <w:sz w:val="22"/>
          <w:szCs w:val="22"/>
        </w:rPr>
        <w:t xml:space="preserve">e </w:t>
      </w:r>
      <w:r>
        <w:rPr>
          <w:spacing w:val="2"/>
          <w:w w:val="125"/>
          <w:sz w:val="22"/>
          <w:szCs w:val="22"/>
        </w:rPr>
        <w:t>m</w:t>
      </w:r>
      <w:r>
        <w:rPr>
          <w:w w:val="108"/>
          <w:sz w:val="22"/>
          <w:szCs w:val="22"/>
        </w:rPr>
        <w:t xml:space="preserve">- </w:t>
      </w:r>
      <w:r>
        <w:rPr>
          <w:w w:val="132"/>
          <w:sz w:val="22"/>
          <w:szCs w:val="22"/>
        </w:rPr>
        <w:t>b</w:t>
      </w:r>
      <w:r>
        <w:rPr>
          <w:spacing w:val="-1"/>
          <w:w w:val="132"/>
          <w:sz w:val="22"/>
          <w:szCs w:val="22"/>
        </w:rPr>
        <w:t>as</w:t>
      </w:r>
      <w:r>
        <w:rPr>
          <w:w w:val="132"/>
          <w:sz w:val="22"/>
          <w:szCs w:val="22"/>
        </w:rPr>
        <w:t xml:space="preserve">ed </w:t>
      </w:r>
      <w:r>
        <w:rPr>
          <w:spacing w:val="-1"/>
          <w:sz w:val="22"/>
          <w:szCs w:val="22"/>
        </w:rPr>
        <w:t>l</w:t>
      </w:r>
      <w:r>
        <w:rPr>
          <w:w w:val="138"/>
          <w:sz w:val="22"/>
          <w:szCs w:val="22"/>
        </w:rPr>
        <w:t>e</w:t>
      </w:r>
      <w:r>
        <w:rPr>
          <w:spacing w:val="-1"/>
          <w:w w:val="138"/>
          <w:sz w:val="22"/>
          <w:szCs w:val="22"/>
        </w:rPr>
        <w:t>a</w:t>
      </w:r>
      <w:r>
        <w:rPr>
          <w:spacing w:val="2"/>
          <w:w w:val="123"/>
          <w:sz w:val="22"/>
          <w:szCs w:val="22"/>
        </w:rPr>
        <w:t>r</w:t>
      </w:r>
      <w:r>
        <w:rPr>
          <w:spacing w:val="1"/>
          <w:w w:val="126"/>
          <w:sz w:val="22"/>
          <w:szCs w:val="22"/>
        </w:rPr>
        <w:t>n</w:t>
      </w:r>
      <w:r>
        <w:rPr>
          <w:spacing w:val="-1"/>
          <w:sz w:val="22"/>
          <w:szCs w:val="22"/>
        </w:rPr>
        <w:t>i</w:t>
      </w:r>
      <w:r>
        <w:rPr>
          <w:w w:val="126"/>
          <w:sz w:val="22"/>
          <w:szCs w:val="22"/>
        </w:rPr>
        <w:t>n g</w:t>
      </w:r>
    </w:p>
    <w:p w:rsidR="00944A07" w:rsidRDefault="000E52F1">
      <w:pPr>
        <w:spacing w:before="44" w:line="278" w:lineRule="auto"/>
        <w:ind w:left="564" w:right="1159"/>
        <w:rPr>
          <w:sz w:val="22"/>
          <w:szCs w:val="22"/>
        </w:rPr>
      </w:pPr>
      <w:r>
        <w:br w:type="column"/>
      </w:r>
      <w:r>
        <w:rPr>
          <w:w w:val="127"/>
          <w:sz w:val="22"/>
          <w:szCs w:val="22"/>
        </w:rPr>
        <w:lastRenderedPageBreak/>
        <w:t>d</w:t>
      </w:r>
      <w:r>
        <w:rPr>
          <w:spacing w:val="-1"/>
          <w:w w:val="127"/>
          <w:sz w:val="22"/>
          <w:szCs w:val="22"/>
        </w:rPr>
        <w:t>a</w:t>
      </w:r>
      <w:r>
        <w:rPr>
          <w:w w:val="127"/>
          <w:sz w:val="22"/>
          <w:szCs w:val="22"/>
        </w:rPr>
        <w:t>n</w:t>
      </w:r>
      <w:r>
        <w:rPr>
          <w:spacing w:val="10"/>
          <w:w w:val="127"/>
          <w:sz w:val="22"/>
          <w:szCs w:val="22"/>
        </w:rPr>
        <w:t xml:space="preserve"> </w:t>
      </w:r>
      <w:r>
        <w:rPr>
          <w:spacing w:val="-11"/>
          <w:w w:val="127"/>
          <w:sz w:val="22"/>
          <w:szCs w:val="22"/>
        </w:rPr>
        <w:t>P</w:t>
      </w:r>
      <w:r>
        <w:rPr>
          <w:w w:val="127"/>
          <w:sz w:val="22"/>
          <w:szCs w:val="22"/>
        </w:rPr>
        <w:t>er</w:t>
      </w:r>
      <w:r>
        <w:rPr>
          <w:spacing w:val="-1"/>
          <w:w w:val="127"/>
          <w:sz w:val="22"/>
          <w:szCs w:val="22"/>
        </w:rPr>
        <w:t>a</w:t>
      </w:r>
      <w:r>
        <w:rPr>
          <w:w w:val="127"/>
          <w:sz w:val="22"/>
          <w:szCs w:val="22"/>
        </w:rPr>
        <w:t>n</w:t>
      </w:r>
      <w:r>
        <w:rPr>
          <w:spacing w:val="-1"/>
          <w:w w:val="127"/>
          <w:sz w:val="22"/>
          <w:szCs w:val="22"/>
        </w:rPr>
        <w:t xml:space="preserve"> </w:t>
      </w:r>
      <w:r>
        <w:rPr>
          <w:w w:val="126"/>
          <w:sz w:val="22"/>
          <w:szCs w:val="22"/>
        </w:rPr>
        <w:t>d</w:t>
      </w:r>
      <w:r>
        <w:rPr>
          <w:spacing w:val="-1"/>
          <w:w w:val="138"/>
          <w:sz w:val="22"/>
          <w:szCs w:val="22"/>
        </w:rPr>
        <w:t>a</w:t>
      </w:r>
      <w:r>
        <w:rPr>
          <w:w w:val="126"/>
          <w:sz w:val="22"/>
          <w:szCs w:val="22"/>
        </w:rPr>
        <w:t xml:space="preserve">n </w:t>
      </w:r>
      <w:r>
        <w:rPr>
          <w:spacing w:val="-38"/>
          <w:sz w:val="22"/>
          <w:szCs w:val="22"/>
        </w:rPr>
        <w:t>T</w:t>
      </w:r>
      <w:r>
        <w:rPr>
          <w:spacing w:val="-1"/>
          <w:w w:val="138"/>
          <w:sz w:val="22"/>
          <w:szCs w:val="22"/>
        </w:rPr>
        <w:t>a</w:t>
      </w:r>
      <w:r>
        <w:rPr>
          <w:w w:val="126"/>
          <w:sz w:val="22"/>
          <w:szCs w:val="22"/>
        </w:rPr>
        <w:t>nggung</w:t>
      </w:r>
      <w:r>
        <w:rPr>
          <w:spacing w:val="15"/>
          <w:sz w:val="22"/>
          <w:szCs w:val="22"/>
        </w:rPr>
        <w:t xml:space="preserve"> </w:t>
      </w:r>
      <w:r>
        <w:rPr>
          <w:spacing w:val="-1"/>
          <w:w w:val="75"/>
          <w:sz w:val="22"/>
          <w:szCs w:val="22"/>
        </w:rPr>
        <w:t>J</w:t>
      </w:r>
      <w:r>
        <w:rPr>
          <w:spacing w:val="-1"/>
          <w:w w:val="138"/>
          <w:sz w:val="22"/>
          <w:szCs w:val="22"/>
        </w:rPr>
        <w:t>a</w:t>
      </w:r>
      <w:r>
        <w:rPr>
          <w:w w:val="122"/>
          <w:sz w:val="22"/>
          <w:szCs w:val="22"/>
        </w:rPr>
        <w:t>w</w:t>
      </w:r>
      <w:r>
        <w:rPr>
          <w:spacing w:val="-1"/>
          <w:w w:val="122"/>
          <w:sz w:val="22"/>
          <w:szCs w:val="22"/>
        </w:rPr>
        <w:t>a</w:t>
      </w:r>
      <w:r>
        <w:rPr>
          <w:w w:val="126"/>
          <w:sz w:val="22"/>
          <w:szCs w:val="22"/>
        </w:rPr>
        <w:t xml:space="preserve">b </w:t>
      </w:r>
      <w:r>
        <w:rPr>
          <w:w w:val="97"/>
          <w:sz w:val="22"/>
          <w:szCs w:val="22"/>
        </w:rPr>
        <w:t>M</w:t>
      </w:r>
      <w:r>
        <w:rPr>
          <w:spacing w:val="-1"/>
          <w:w w:val="138"/>
          <w:sz w:val="22"/>
          <w:szCs w:val="22"/>
        </w:rPr>
        <w:t>a</w:t>
      </w:r>
      <w:r>
        <w:rPr>
          <w:w w:val="126"/>
          <w:sz w:val="22"/>
          <w:szCs w:val="22"/>
        </w:rPr>
        <w:t>n</w:t>
      </w:r>
      <w:r>
        <w:rPr>
          <w:w w:val="138"/>
          <w:sz w:val="22"/>
          <w:szCs w:val="22"/>
        </w:rPr>
        <w:t>e</w:t>
      </w:r>
      <w:r>
        <w:rPr>
          <w:spacing w:val="-1"/>
          <w:sz w:val="22"/>
          <w:szCs w:val="22"/>
        </w:rPr>
        <w:t>j</w:t>
      </w:r>
      <w:r>
        <w:rPr>
          <w:w w:val="138"/>
          <w:sz w:val="22"/>
          <w:szCs w:val="22"/>
        </w:rPr>
        <w:t>e</w:t>
      </w:r>
      <w:r>
        <w:rPr>
          <w:w w:val="123"/>
          <w:sz w:val="22"/>
          <w:szCs w:val="22"/>
        </w:rPr>
        <w:t>r</w:t>
      </w:r>
      <w:r>
        <w:rPr>
          <w:spacing w:val="17"/>
          <w:sz w:val="22"/>
          <w:szCs w:val="22"/>
        </w:rPr>
        <w:t xml:space="preserve"> </w:t>
      </w:r>
      <w:r>
        <w:rPr>
          <w:w w:val="126"/>
          <w:sz w:val="22"/>
          <w:szCs w:val="22"/>
        </w:rPr>
        <w:t>d</w:t>
      </w:r>
      <w:r>
        <w:rPr>
          <w:spacing w:val="-1"/>
          <w:w w:val="138"/>
          <w:sz w:val="22"/>
          <w:szCs w:val="22"/>
        </w:rPr>
        <w:t>a</w:t>
      </w:r>
      <w:r>
        <w:rPr>
          <w:spacing w:val="1"/>
          <w:sz w:val="22"/>
          <w:szCs w:val="22"/>
        </w:rPr>
        <w:t>l</w:t>
      </w:r>
      <w:r>
        <w:rPr>
          <w:spacing w:val="-1"/>
          <w:w w:val="138"/>
          <w:sz w:val="22"/>
          <w:szCs w:val="22"/>
        </w:rPr>
        <w:t>a</w:t>
      </w:r>
      <w:r>
        <w:rPr>
          <w:w w:val="125"/>
          <w:sz w:val="22"/>
          <w:szCs w:val="22"/>
        </w:rPr>
        <w:t xml:space="preserve">m </w:t>
      </w:r>
      <w:r>
        <w:rPr>
          <w:spacing w:val="-5"/>
          <w:w w:val="108"/>
          <w:sz w:val="22"/>
          <w:szCs w:val="22"/>
        </w:rPr>
        <w:t>P</w:t>
      </w:r>
      <w:r>
        <w:rPr>
          <w:spacing w:val="-6"/>
          <w:w w:val="123"/>
          <w:sz w:val="22"/>
          <w:szCs w:val="22"/>
        </w:rPr>
        <w:t>r</w:t>
      </w:r>
      <w:r>
        <w:rPr>
          <w:spacing w:val="-1"/>
          <w:w w:val="122"/>
          <w:sz w:val="22"/>
          <w:szCs w:val="22"/>
        </w:rPr>
        <w:t>o</w:t>
      </w:r>
      <w:r>
        <w:rPr>
          <w:w w:val="126"/>
          <w:sz w:val="22"/>
          <w:szCs w:val="22"/>
        </w:rPr>
        <w:t>du</w:t>
      </w:r>
      <w:r>
        <w:rPr>
          <w:spacing w:val="1"/>
          <w:w w:val="124"/>
          <w:sz w:val="22"/>
          <w:szCs w:val="22"/>
        </w:rPr>
        <w:t>c</w:t>
      </w:r>
      <w:r>
        <w:rPr>
          <w:w w:val="141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spacing w:val="-1"/>
          <w:w w:val="122"/>
          <w:sz w:val="22"/>
          <w:szCs w:val="22"/>
        </w:rPr>
        <w:t>o</w:t>
      </w:r>
      <w:r>
        <w:rPr>
          <w:w w:val="126"/>
          <w:sz w:val="22"/>
          <w:szCs w:val="22"/>
        </w:rPr>
        <w:t xml:space="preserve">n </w:t>
      </w:r>
      <w:r>
        <w:rPr>
          <w:spacing w:val="-1"/>
          <w:w w:val="119"/>
          <w:sz w:val="22"/>
          <w:szCs w:val="22"/>
        </w:rPr>
        <w:t>P</w:t>
      </w:r>
      <w:r>
        <w:rPr>
          <w:spacing w:val="1"/>
          <w:w w:val="119"/>
          <w:sz w:val="22"/>
          <w:szCs w:val="22"/>
        </w:rPr>
        <w:t>l</w:t>
      </w:r>
      <w:r>
        <w:rPr>
          <w:spacing w:val="-1"/>
          <w:w w:val="119"/>
          <w:sz w:val="22"/>
          <w:szCs w:val="22"/>
        </w:rPr>
        <w:t>a</w:t>
      </w:r>
      <w:r>
        <w:rPr>
          <w:w w:val="119"/>
          <w:sz w:val="22"/>
          <w:szCs w:val="22"/>
        </w:rPr>
        <w:t>n</w:t>
      </w:r>
      <w:r>
        <w:rPr>
          <w:spacing w:val="1"/>
          <w:w w:val="119"/>
          <w:sz w:val="22"/>
          <w:szCs w:val="22"/>
        </w:rPr>
        <w:t>i</w:t>
      </w:r>
      <w:r>
        <w:rPr>
          <w:w w:val="119"/>
          <w:sz w:val="22"/>
          <w:szCs w:val="22"/>
        </w:rPr>
        <w:t>ng</w:t>
      </w:r>
      <w:r>
        <w:rPr>
          <w:spacing w:val="10"/>
          <w:w w:val="119"/>
          <w:sz w:val="22"/>
          <w:szCs w:val="22"/>
        </w:rPr>
        <w:t xml:space="preserve"> </w:t>
      </w:r>
      <w:r>
        <w:rPr>
          <w:sz w:val="22"/>
          <w:szCs w:val="22"/>
        </w:rPr>
        <w:t>&amp;</w:t>
      </w:r>
      <w:r>
        <w:rPr>
          <w:spacing w:val="13"/>
          <w:sz w:val="22"/>
          <w:szCs w:val="22"/>
        </w:rPr>
        <w:t xml:space="preserve"> </w:t>
      </w:r>
      <w:r>
        <w:rPr>
          <w:w w:val="104"/>
          <w:sz w:val="22"/>
          <w:szCs w:val="22"/>
        </w:rPr>
        <w:t>C</w:t>
      </w:r>
      <w:r>
        <w:rPr>
          <w:spacing w:val="-1"/>
          <w:w w:val="122"/>
          <w:sz w:val="22"/>
          <w:szCs w:val="22"/>
        </w:rPr>
        <w:t>o</w:t>
      </w:r>
      <w:r>
        <w:rPr>
          <w:w w:val="126"/>
          <w:sz w:val="22"/>
          <w:szCs w:val="22"/>
        </w:rPr>
        <w:t>n</w:t>
      </w:r>
      <w:r>
        <w:rPr>
          <w:w w:val="141"/>
          <w:sz w:val="22"/>
          <w:szCs w:val="22"/>
        </w:rPr>
        <w:t>t</w:t>
      </w:r>
      <w:r>
        <w:rPr>
          <w:spacing w:val="-6"/>
          <w:w w:val="123"/>
          <w:sz w:val="22"/>
          <w:szCs w:val="22"/>
        </w:rPr>
        <w:t>r</w:t>
      </w:r>
      <w:r>
        <w:rPr>
          <w:spacing w:val="-1"/>
          <w:w w:val="122"/>
          <w:sz w:val="22"/>
          <w:szCs w:val="22"/>
        </w:rPr>
        <w:t>o</w:t>
      </w:r>
      <w:r>
        <w:rPr>
          <w:sz w:val="22"/>
          <w:szCs w:val="22"/>
        </w:rPr>
        <w:t>l</w:t>
      </w:r>
    </w:p>
    <w:p w:rsidR="00944A07" w:rsidRDefault="00944A07">
      <w:pPr>
        <w:spacing w:line="200" w:lineRule="exact"/>
      </w:pPr>
    </w:p>
    <w:p w:rsidR="00944A07" w:rsidRDefault="00944A07">
      <w:pPr>
        <w:spacing w:line="200" w:lineRule="exact"/>
      </w:pPr>
    </w:p>
    <w:p w:rsidR="00944A07" w:rsidRDefault="00944A07">
      <w:pPr>
        <w:spacing w:line="200" w:lineRule="exact"/>
      </w:pPr>
    </w:p>
    <w:p w:rsidR="00944A07" w:rsidRDefault="00944A07">
      <w:pPr>
        <w:spacing w:line="200" w:lineRule="exact"/>
      </w:pPr>
    </w:p>
    <w:p w:rsidR="00944A07" w:rsidRDefault="00944A07">
      <w:pPr>
        <w:spacing w:before="18" w:line="280" w:lineRule="exact"/>
        <w:rPr>
          <w:sz w:val="28"/>
          <w:szCs w:val="28"/>
        </w:rPr>
      </w:pPr>
    </w:p>
    <w:p w:rsidR="00944A07" w:rsidRDefault="000E52F1">
      <w:pPr>
        <w:spacing w:line="278" w:lineRule="auto"/>
        <w:ind w:right="1160"/>
        <w:jc w:val="both"/>
        <w:rPr>
          <w:sz w:val="22"/>
          <w:szCs w:val="22"/>
        </w:rPr>
        <w:sectPr w:rsidR="00944A07">
          <w:type w:val="continuous"/>
          <w:pgSz w:w="16840" w:h="11920" w:orient="landscape"/>
          <w:pgMar w:top="1380" w:right="1660" w:bottom="280" w:left="1700" w:header="720" w:footer="720" w:gutter="0"/>
          <w:cols w:num="4" w:space="720" w:equalWidth="0">
            <w:col w:w="4909" w:space="171"/>
            <w:col w:w="3023" w:space="167"/>
            <w:col w:w="1362" w:space="176"/>
            <w:col w:w="3672"/>
          </w:cols>
        </w:sectPr>
      </w:pPr>
      <w:r>
        <w:rPr>
          <w:w w:val="90"/>
          <w:sz w:val="22"/>
          <w:szCs w:val="22"/>
        </w:rPr>
        <w:t>K</w:t>
      </w:r>
      <w:r>
        <w:rPr>
          <w:spacing w:val="1"/>
          <w:w w:val="138"/>
          <w:sz w:val="22"/>
          <w:szCs w:val="22"/>
        </w:rPr>
        <w:t>e</w:t>
      </w:r>
      <w:r>
        <w:rPr>
          <w:w w:val="141"/>
          <w:sz w:val="22"/>
          <w:szCs w:val="22"/>
        </w:rPr>
        <w:t>t</w:t>
      </w:r>
      <w:r>
        <w:rPr>
          <w:spacing w:val="1"/>
          <w:w w:val="138"/>
          <w:sz w:val="22"/>
          <w:szCs w:val="22"/>
        </w:rPr>
        <w:t>e</w:t>
      </w:r>
      <w:r>
        <w:rPr>
          <w:w w:val="126"/>
          <w:sz w:val="22"/>
          <w:szCs w:val="22"/>
        </w:rPr>
        <w:t>p</w:t>
      </w:r>
      <w:r>
        <w:rPr>
          <w:spacing w:val="-1"/>
          <w:w w:val="138"/>
          <w:sz w:val="22"/>
          <w:szCs w:val="22"/>
        </w:rPr>
        <w:t>a</w:t>
      </w:r>
      <w:r>
        <w:rPr>
          <w:w w:val="141"/>
          <w:sz w:val="22"/>
          <w:szCs w:val="22"/>
        </w:rPr>
        <w:t>t</w:t>
      </w:r>
      <w:r>
        <w:rPr>
          <w:spacing w:val="-1"/>
          <w:w w:val="138"/>
          <w:sz w:val="22"/>
          <w:szCs w:val="22"/>
        </w:rPr>
        <w:t>a</w:t>
      </w:r>
      <w:r>
        <w:rPr>
          <w:w w:val="126"/>
          <w:sz w:val="22"/>
          <w:szCs w:val="22"/>
        </w:rPr>
        <w:t>n d</w:t>
      </w:r>
      <w:r>
        <w:rPr>
          <w:spacing w:val="-1"/>
          <w:w w:val="138"/>
          <w:sz w:val="22"/>
          <w:szCs w:val="22"/>
        </w:rPr>
        <w:t>a</w:t>
      </w:r>
      <w:r>
        <w:rPr>
          <w:spacing w:val="1"/>
          <w:sz w:val="22"/>
          <w:szCs w:val="22"/>
        </w:rPr>
        <w:t>l</w:t>
      </w:r>
      <w:r>
        <w:rPr>
          <w:spacing w:val="-1"/>
          <w:w w:val="138"/>
          <w:sz w:val="22"/>
          <w:szCs w:val="22"/>
        </w:rPr>
        <w:t>a</w:t>
      </w:r>
      <w:r>
        <w:rPr>
          <w:w w:val="125"/>
          <w:sz w:val="22"/>
          <w:szCs w:val="22"/>
        </w:rPr>
        <w:t>m m</w:t>
      </w:r>
      <w:r>
        <w:rPr>
          <w:spacing w:val="1"/>
          <w:w w:val="138"/>
          <w:sz w:val="22"/>
          <w:szCs w:val="22"/>
        </w:rPr>
        <w:t>e</w:t>
      </w:r>
      <w:r>
        <w:rPr>
          <w:w w:val="126"/>
          <w:sz w:val="22"/>
          <w:szCs w:val="22"/>
        </w:rPr>
        <w:t>n</w:t>
      </w:r>
      <w:r>
        <w:rPr>
          <w:spacing w:val="1"/>
          <w:w w:val="124"/>
          <w:sz w:val="22"/>
          <w:szCs w:val="22"/>
        </w:rPr>
        <w:t>c</w:t>
      </w:r>
      <w:r>
        <w:rPr>
          <w:spacing w:val="-1"/>
          <w:w w:val="138"/>
          <w:sz w:val="22"/>
          <w:szCs w:val="22"/>
        </w:rPr>
        <w:t>a</w:t>
      </w:r>
      <w:r>
        <w:rPr>
          <w:spacing w:val="1"/>
          <w:w w:val="123"/>
          <w:sz w:val="22"/>
          <w:szCs w:val="22"/>
        </w:rPr>
        <w:t>r</w:t>
      </w:r>
      <w:r>
        <w:rPr>
          <w:sz w:val="22"/>
          <w:szCs w:val="22"/>
        </w:rPr>
        <w:t>i</w:t>
      </w:r>
      <w:r>
        <w:rPr>
          <w:spacing w:val="8"/>
          <w:sz w:val="22"/>
          <w:szCs w:val="22"/>
        </w:rPr>
        <w:t xml:space="preserve"> </w:t>
      </w:r>
      <w:r>
        <w:rPr>
          <w:spacing w:val="-1"/>
          <w:w w:val="125"/>
          <w:sz w:val="22"/>
          <w:szCs w:val="22"/>
        </w:rPr>
        <w:t>c</w:t>
      </w:r>
      <w:r>
        <w:rPr>
          <w:spacing w:val="1"/>
          <w:w w:val="125"/>
          <w:sz w:val="22"/>
          <w:szCs w:val="22"/>
        </w:rPr>
        <w:t>o</w:t>
      </w:r>
      <w:r>
        <w:rPr>
          <w:w w:val="125"/>
          <w:sz w:val="22"/>
          <w:szCs w:val="22"/>
        </w:rPr>
        <w:t>n</w:t>
      </w:r>
      <w:r>
        <w:rPr>
          <w:spacing w:val="2"/>
          <w:w w:val="125"/>
          <w:sz w:val="22"/>
          <w:szCs w:val="22"/>
        </w:rPr>
        <w:t>t</w:t>
      </w:r>
      <w:r>
        <w:rPr>
          <w:spacing w:val="-1"/>
          <w:w w:val="125"/>
          <w:sz w:val="22"/>
          <w:szCs w:val="22"/>
        </w:rPr>
        <w:t>o</w:t>
      </w:r>
      <w:r>
        <w:rPr>
          <w:w w:val="125"/>
          <w:sz w:val="22"/>
          <w:szCs w:val="22"/>
        </w:rPr>
        <w:t xml:space="preserve">h </w:t>
      </w:r>
      <w:r>
        <w:rPr>
          <w:spacing w:val="-3"/>
          <w:w w:val="115"/>
          <w:sz w:val="22"/>
          <w:szCs w:val="22"/>
        </w:rPr>
        <w:t>k</w:t>
      </w:r>
      <w:r>
        <w:rPr>
          <w:spacing w:val="1"/>
          <w:w w:val="138"/>
          <w:sz w:val="22"/>
          <w:szCs w:val="22"/>
        </w:rPr>
        <w:t>a</w:t>
      </w:r>
      <w:r>
        <w:rPr>
          <w:spacing w:val="-1"/>
          <w:w w:val="133"/>
          <w:sz w:val="22"/>
          <w:szCs w:val="22"/>
        </w:rPr>
        <w:t>s</w:t>
      </w:r>
      <w:r>
        <w:rPr>
          <w:spacing w:val="2"/>
          <w:w w:val="126"/>
          <w:sz w:val="22"/>
          <w:szCs w:val="22"/>
        </w:rPr>
        <w:t>u</w:t>
      </w:r>
      <w:r>
        <w:rPr>
          <w:w w:val="133"/>
          <w:sz w:val="22"/>
          <w:szCs w:val="22"/>
        </w:rPr>
        <w:t xml:space="preserve">s </w:t>
      </w:r>
      <w:r>
        <w:rPr>
          <w:spacing w:val="-1"/>
          <w:w w:val="125"/>
          <w:sz w:val="22"/>
          <w:szCs w:val="22"/>
        </w:rPr>
        <w:t>u</w:t>
      </w:r>
      <w:r>
        <w:rPr>
          <w:spacing w:val="1"/>
          <w:w w:val="125"/>
          <w:sz w:val="22"/>
          <w:szCs w:val="22"/>
        </w:rPr>
        <w:t>n</w:t>
      </w:r>
      <w:r>
        <w:rPr>
          <w:w w:val="125"/>
          <w:sz w:val="22"/>
          <w:szCs w:val="22"/>
        </w:rPr>
        <w:t>t</w:t>
      </w:r>
      <w:r>
        <w:rPr>
          <w:spacing w:val="1"/>
          <w:w w:val="125"/>
          <w:sz w:val="22"/>
          <w:szCs w:val="22"/>
        </w:rPr>
        <w:t>u</w:t>
      </w:r>
      <w:r>
        <w:rPr>
          <w:w w:val="125"/>
          <w:sz w:val="22"/>
          <w:szCs w:val="22"/>
        </w:rPr>
        <w:t xml:space="preserve">k </w:t>
      </w:r>
      <w:r>
        <w:rPr>
          <w:spacing w:val="2"/>
          <w:w w:val="125"/>
          <w:sz w:val="22"/>
          <w:szCs w:val="22"/>
        </w:rPr>
        <w:t>m</w:t>
      </w:r>
      <w:r>
        <w:rPr>
          <w:spacing w:val="-1"/>
          <w:w w:val="138"/>
          <w:sz w:val="22"/>
          <w:szCs w:val="22"/>
        </w:rPr>
        <w:t>e</w:t>
      </w:r>
      <w:r>
        <w:rPr>
          <w:spacing w:val="1"/>
          <w:w w:val="126"/>
          <w:sz w:val="22"/>
          <w:szCs w:val="22"/>
        </w:rPr>
        <w:t>n</w:t>
      </w:r>
      <w:r>
        <w:rPr>
          <w:w w:val="118"/>
          <w:sz w:val="22"/>
          <w:szCs w:val="22"/>
        </w:rPr>
        <w:t>y</w:t>
      </w:r>
      <w:r>
        <w:rPr>
          <w:w w:val="138"/>
          <w:sz w:val="22"/>
          <w:szCs w:val="22"/>
        </w:rPr>
        <w:t>e</w:t>
      </w:r>
      <w:r>
        <w:rPr>
          <w:spacing w:val="-1"/>
          <w:sz w:val="22"/>
          <w:szCs w:val="22"/>
        </w:rPr>
        <w:t>l</w:t>
      </w:r>
      <w:r>
        <w:rPr>
          <w:w w:val="138"/>
          <w:sz w:val="22"/>
          <w:szCs w:val="22"/>
        </w:rPr>
        <w:t>e</w:t>
      </w:r>
      <w:r>
        <w:rPr>
          <w:spacing w:val="-1"/>
          <w:w w:val="133"/>
          <w:sz w:val="22"/>
          <w:szCs w:val="22"/>
        </w:rPr>
        <w:t>s</w:t>
      </w:r>
      <w:r>
        <w:rPr>
          <w:spacing w:val="2"/>
          <w:w w:val="138"/>
          <w:sz w:val="22"/>
          <w:szCs w:val="22"/>
        </w:rPr>
        <w:t>a</w:t>
      </w:r>
      <w:r>
        <w:rPr>
          <w:spacing w:val="-1"/>
          <w:sz w:val="22"/>
          <w:szCs w:val="22"/>
        </w:rPr>
        <w:t>i</w:t>
      </w:r>
      <w:r>
        <w:rPr>
          <w:spacing w:val="-3"/>
          <w:w w:val="115"/>
          <w:sz w:val="22"/>
          <w:szCs w:val="22"/>
        </w:rPr>
        <w:t>k</w:t>
      </w:r>
      <w:r>
        <w:rPr>
          <w:spacing w:val="-1"/>
          <w:w w:val="138"/>
          <w:sz w:val="22"/>
          <w:szCs w:val="22"/>
        </w:rPr>
        <w:t>a</w:t>
      </w:r>
      <w:r>
        <w:rPr>
          <w:w w:val="126"/>
          <w:sz w:val="22"/>
          <w:szCs w:val="22"/>
        </w:rPr>
        <w:t xml:space="preserve">n </w:t>
      </w:r>
      <w:r>
        <w:rPr>
          <w:spacing w:val="-1"/>
          <w:w w:val="133"/>
          <w:sz w:val="22"/>
          <w:szCs w:val="22"/>
        </w:rPr>
        <w:t>s</w:t>
      </w:r>
      <w:r>
        <w:rPr>
          <w:spacing w:val="1"/>
          <w:w w:val="122"/>
          <w:sz w:val="22"/>
          <w:szCs w:val="22"/>
        </w:rPr>
        <w:t>o</w:t>
      </w:r>
      <w:r>
        <w:rPr>
          <w:spacing w:val="-1"/>
          <w:w w:val="138"/>
          <w:sz w:val="22"/>
          <w:szCs w:val="22"/>
        </w:rPr>
        <w:t>a</w:t>
      </w:r>
      <w:r>
        <w:rPr>
          <w:sz w:val="22"/>
          <w:szCs w:val="22"/>
        </w:rPr>
        <w:t>l</w:t>
      </w:r>
      <w:r>
        <w:rPr>
          <w:spacing w:val="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l</w:t>
      </w:r>
      <w:r>
        <w:rPr>
          <w:spacing w:val="-1"/>
          <w:w w:val="138"/>
          <w:sz w:val="22"/>
          <w:szCs w:val="22"/>
        </w:rPr>
        <w:t>a</w:t>
      </w:r>
      <w:r>
        <w:rPr>
          <w:w w:val="141"/>
          <w:sz w:val="22"/>
          <w:szCs w:val="22"/>
        </w:rPr>
        <w:t>t</w:t>
      </w:r>
      <w:r>
        <w:rPr>
          <w:spacing w:val="2"/>
          <w:sz w:val="22"/>
          <w:szCs w:val="22"/>
        </w:rPr>
        <w:t>i</w:t>
      </w:r>
      <w:r>
        <w:rPr>
          <w:spacing w:val="1"/>
          <w:w w:val="126"/>
          <w:sz w:val="22"/>
          <w:szCs w:val="22"/>
        </w:rPr>
        <w:t>h</w:t>
      </w:r>
      <w:r>
        <w:rPr>
          <w:spacing w:val="-1"/>
          <w:w w:val="138"/>
          <w:sz w:val="22"/>
          <w:szCs w:val="22"/>
        </w:rPr>
        <w:t>a</w:t>
      </w:r>
      <w:r>
        <w:rPr>
          <w:w w:val="126"/>
          <w:sz w:val="22"/>
          <w:szCs w:val="22"/>
        </w:rPr>
        <w:t xml:space="preserve">n </w:t>
      </w:r>
      <w:r>
        <w:rPr>
          <w:spacing w:val="2"/>
          <w:w w:val="141"/>
          <w:sz w:val="22"/>
          <w:szCs w:val="22"/>
        </w:rPr>
        <w:t>t</w:t>
      </w:r>
      <w:r>
        <w:rPr>
          <w:spacing w:val="1"/>
          <w:w w:val="138"/>
          <w:sz w:val="22"/>
          <w:szCs w:val="22"/>
        </w:rPr>
        <w:t>e</w:t>
      </w:r>
      <w:r>
        <w:rPr>
          <w:spacing w:val="1"/>
          <w:w w:val="126"/>
          <w:sz w:val="22"/>
          <w:szCs w:val="22"/>
        </w:rPr>
        <w:t>n</w:t>
      </w:r>
      <w:r>
        <w:rPr>
          <w:w w:val="141"/>
          <w:sz w:val="22"/>
          <w:szCs w:val="22"/>
        </w:rPr>
        <w:t>t</w:t>
      </w:r>
      <w:r>
        <w:rPr>
          <w:spacing w:val="-1"/>
          <w:w w:val="138"/>
          <w:sz w:val="22"/>
          <w:szCs w:val="22"/>
        </w:rPr>
        <w:t>a</w:t>
      </w:r>
      <w:r>
        <w:rPr>
          <w:w w:val="126"/>
          <w:sz w:val="22"/>
          <w:szCs w:val="22"/>
        </w:rPr>
        <w:t xml:space="preserve">ng </w:t>
      </w:r>
      <w:r>
        <w:rPr>
          <w:spacing w:val="-1"/>
          <w:w w:val="138"/>
          <w:sz w:val="22"/>
          <w:szCs w:val="22"/>
        </w:rPr>
        <w:t>a</w:t>
      </w:r>
      <w:r>
        <w:rPr>
          <w:spacing w:val="1"/>
          <w:w w:val="126"/>
          <w:sz w:val="22"/>
          <w:szCs w:val="22"/>
        </w:rPr>
        <w:t>n</w:t>
      </w:r>
      <w:r>
        <w:rPr>
          <w:spacing w:val="-1"/>
          <w:w w:val="138"/>
          <w:sz w:val="22"/>
          <w:szCs w:val="22"/>
        </w:rPr>
        <w:t>a</w:t>
      </w:r>
      <w:r>
        <w:rPr>
          <w:spacing w:val="1"/>
          <w:sz w:val="22"/>
          <w:szCs w:val="22"/>
        </w:rPr>
        <w:t>li</w:t>
      </w:r>
      <w:r>
        <w:rPr>
          <w:spacing w:val="-1"/>
          <w:w w:val="133"/>
          <w:sz w:val="22"/>
          <w:szCs w:val="22"/>
        </w:rPr>
        <w:t>s</w:t>
      </w:r>
      <w:r>
        <w:rPr>
          <w:w w:val="138"/>
          <w:sz w:val="22"/>
          <w:szCs w:val="22"/>
        </w:rPr>
        <w:t>a</w:t>
      </w:r>
      <w:r>
        <w:rPr>
          <w:spacing w:val="16"/>
          <w:sz w:val="22"/>
          <w:szCs w:val="22"/>
        </w:rPr>
        <w:t xml:space="preserve"> </w:t>
      </w:r>
      <w:r>
        <w:rPr>
          <w:spacing w:val="-4"/>
          <w:w w:val="128"/>
          <w:sz w:val="22"/>
          <w:szCs w:val="22"/>
        </w:rPr>
        <w:t>k</w:t>
      </w:r>
      <w:r>
        <w:rPr>
          <w:spacing w:val="-1"/>
          <w:w w:val="128"/>
          <w:sz w:val="22"/>
          <w:szCs w:val="22"/>
        </w:rPr>
        <w:t>as</w:t>
      </w:r>
      <w:r>
        <w:rPr>
          <w:w w:val="128"/>
          <w:sz w:val="22"/>
          <w:szCs w:val="22"/>
        </w:rPr>
        <w:t>us</w:t>
      </w:r>
      <w:r>
        <w:rPr>
          <w:spacing w:val="2"/>
          <w:w w:val="128"/>
          <w:sz w:val="22"/>
          <w:szCs w:val="22"/>
        </w:rPr>
        <w:t xml:space="preserve"> </w:t>
      </w:r>
      <w:r>
        <w:rPr>
          <w:w w:val="114"/>
          <w:sz w:val="22"/>
          <w:szCs w:val="22"/>
        </w:rPr>
        <w:t>S</w:t>
      </w:r>
      <w:r>
        <w:rPr>
          <w:w w:val="104"/>
          <w:sz w:val="22"/>
          <w:szCs w:val="22"/>
        </w:rPr>
        <w:t>C</w:t>
      </w:r>
      <w:r>
        <w:rPr>
          <w:w w:val="97"/>
          <w:sz w:val="22"/>
          <w:szCs w:val="22"/>
        </w:rPr>
        <w:t>M</w:t>
      </w:r>
    </w:p>
    <w:p w:rsidR="00944A07" w:rsidRDefault="00944A07">
      <w:pPr>
        <w:spacing w:before="1" w:line="100" w:lineRule="exact"/>
        <w:rPr>
          <w:sz w:val="11"/>
          <w:szCs w:val="11"/>
        </w:rPr>
      </w:pPr>
    </w:p>
    <w:p w:rsidR="00944A07" w:rsidRDefault="000E52F1">
      <w:pPr>
        <w:ind w:left="894" w:right="-53"/>
        <w:rPr>
          <w:sz w:val="22"/>
          <w:szCs w:val="22"/>
        </w:rPr>
      </w:pPr>
      <w:r>
        <w:rPr>
          <w:w w:val="97"/>
          <w:sz w:val="22"/>
          <w:szCs w:val="22"/>
        </w:rPr>
        <w:t>M</w:t>
      </w:r>
      <w:r>
        <w:rPr>
          <w:spacing w:val="-1"/>
          <w:w w:val="138"/>
          <w:sz w:val="22"/>
          <w:szCs w:val="22"/>
        </w:rPr>
        <w:t>a</w:t>
      </w:r>
      <w:r>
        <w:rPr>
          <w:w w:val="126"/>
          <w:sz w:val="22"/>
          <w:szCs w:val="22"/>
        </w:rPr>
        <w:t>h</w:t>
      </w:r>
      <w:r>
        <w:rPr>
          <w:spacing w:val="-1"/>
          <w:w w:val="138"/>
          <w:sz w:val="22"/>
          <w:szCs w:val="22"/>
        </w:rPr>
        <w:t>a</w:t>
      </w:r>
      <w:r>
        <w:rPr>
          <w:spacing w:val="-1"/>
          <w:w w:val="133"/>
          <w:sz w:val="22"/>
          <w:szCs w:val="22"/>
        </w:rPr>
        <w:t>s</w:t>
      </w:r>
      <w:r>
        <w:rPr>
          <w:spacing w:val="1"/>
          <w:sz w:val="22"/>
          <w:szCs w:val="22"/>
        </w:rPr>
        <w:t>i</w:t>
      </w:r>
      <w:r>
        <w:rPr>
          <w:spacing w:val="-1"/>
          <w:w w:val="133"/>
          <w:sz w:val="22"/>
          <w:szCs w:val="22"/>
        </w:rPr>
        <w:t>s</w:t>
      </w:r>
      <w:r>
        <w:rPr>
          <w:w w:val="122"/>
          <w:sz w:val="22"/>
          <w:szCs w:val="22"/>
        </w:rPr>
        <w:t>wa</w:t>
      </w:r>
      <w:r>
        <w:rPr>
          <w:spacing w:val="15"/>
          <w:sz w:val="22"/>
          <w:szCs w:val="22"/>
        </w:rPr>
        <w:t xml:space="preserve"> </w:t>
      </w:r>
      <w:r>
        <w:rPr>
          <w:w w:val="125"/>
          <w:sz w:val="22"/>
          <w:szCs w:val="22"/>
        </w:rPr>
        <w:t>m</w:t>
      </w:r>
      <w:r>
        <w:rPr>
          <w:w w:val="138"/>
          <w:sz w:val="22"/>
          <w:szCs w:val="22"/>
        </w:rPr>
        <w:t>e</w:t>
      </w:r>
      <w:r>
        <w:rPr>
          <w:spacing w:val="-1"/>
          <w:w w:val="126"/>
          <w:sz w:val="22"/>
          <w:szCs w:val="22"/>
        </w:rPr>
        <w:t>n</w:t>
      </w:r>
      <w:r>
        <w:rPr>
          <w:w w:val="126"/>
          <w:sz w:val="22"/>
          <w:szCs w:val="22"/>
        </w:rPr>
        <w:t>g</w:t>
      </w:r>
      <w:r>
        <w:rPr>
          <w:w w:val="138"/>
          <w:sz w:val="22"/>
          <w:szCs w:val="22"/>
        </w:rPr>
        <w:t>e</w:t>
      </w:r>
      <w:r>
        <w:rPr>
          <w:w w:val="123"/>
          <w:sz w:val="22"/>
          <w:szCs w:val="22"/>
        </w:rPr>
        <w:t>r</w:t>
      </w:r>
      <w:r>
        <w:rPr>
          <w:w w:val="141"/>
          <w:sz w:val="22"/>
          <w:szCs w:val="22"/>
        </w:rPr>
        <w:t>t</w:t>
      </w:r>
      <w:r>
        <w:rPr>
          <w:sz w:val="22"/>
          <w:szCs w:val="22"/>
        </w:rPr>
        <w:t>i</w:t>
      </w:r>
      <w:r>
        <w:rPr>
          <w:spacing w:val="15"/>
          <w:sz w:val="22"/>
          <w:szCs w:val="22"/>
        </w:rPr>
        <w:t xml:space="preserve"> </w:t>
      </w:r>
      <w:r>
        <w:rPr>
          <w:w w:val="141"/>
          <w:sz w:val="22"/>
          <w:szCs w:val="22"/>
        </w:rPr>
        <w:t>t</w:t>
      </w:r>
      <w:r>
        <w:rPr>
          <w:w w:val="138"/>
          <w:sz w:val="22"/>
          <w:szCs w:val="22"/>
        </w:rPr>
        <w:t>e</w:t>
      </w:r>
      <w:r>
        <w:rPr>
          <w:spacing w:val="-1"/>
          <w:w w:val="122"/>
          <w:sz w:val="22"/>
          <w:szCs w:val="22"/>
        </w:rPr>
        <w:t>o</w:t>
      </w:r>
      <w:r>
        <w:rPr>
          <w:w w:val="123"/>
          <w:sz w:val="22"/>
          <w:szCs w:val="22"/>
        </w:rPr>
        <w:t>r</w:t>
      </w:r>
      <w:r>
        <w:rPr>
          <w:sz w:val="22"/>
          <w:szCs w:val="22"/>
        </w:rPr>
        <w:t>i</w:t>
      </w:r>
      <w:r>
        <w:rPr>
          <w:spacing w:val="15"/>
          <w:sz w:val="22"/>
          <w:szCs w:val="22"/>
        </w:rPr>
        <w:t xml:space="preserve"> </w:t>
      </w:r>
      <w:r>
        <w:rPr>
          <w:w w:val="126"/>
          <w:sz w:val="22"/>
          <w:szCs w:val="22"/>
        </w:rPr>
        <w:t>d</w:t>
      </w:r>
      <w:r>
        <w:rPr>
          <w:spacing w:val="-1"/>
          <w:w w:val="138"/>
          <w:sz w:val="22"/>
          <w:szCs w:val="22"/>
        </w:rPr>
        <w:t>a</w:t>
      </w:r>
      <w:r>
        <w:rPr>
          <w:w w:val="126"/>
          <w:sz w:val="22"/>
          <w:szCs w:val="22"/>
        </w:rPr>
        <w:t>n</w:t>
      </w:r>
    </w:p>
    <w:p w:rsidR="00944A07" w:rsidRDefault="00944A07">
      <w:pPr>
        <w:spacing w:before="7" w:line="160" w:lineRule="exact"/>
        <w:rPr>
          <w:sz w:val="17"/>
          <w:szCs w:val="17"/>
        </w:rPr>
      </w:pPr>
    </w:p>
    <w:p w:rsidR="00944A07" w:rsidRDefault="000E52F1">
      <w:pPr>
        <w:spacing w:line="240" w:lineRule="exact"/>
        <w:ind w:left="100"/>
        <w:rPr>
          <w:sz w:val="22"/>
          <w:szCs w:val="22"/>
        </w:rPr>
      </w:pPr>
      <w:r>
        <w:rPr>
          <w:w w:val="127"/>
          <w:position w:val="-1"/>
          <w:sz w:val="22"/>
          <w:szCs w:val="22"/>
        </w:rPr>
        <w:t>6</w:t>
      </w:r>
    </w:p>
    <w:p w:rsidR="00944A07" w:rsidRDefault="000E52F1">
      <w:pPr>
        <w:spacing w:before="74"/>
        <w:ind w:right="-54"/>
        <w:rPr>
          <w:sz w:val="22"/>
          <w:szCs w:val="22"/>
        </w:rPr>
      </w:pPr>
      <w:r>
        <w:br w:type="column"/>
      </w:r>
      <w:r>
        <w:rPr>
          <w:rFonts w:ascii="Segoe MDL2 Assets" w:eastAsia="Segoe MDL2 Assets" w:hAnsi="Segoe MDL2 Assets" w:cs="Segoe MDL2 Assets"/>
          <w:w w:val="46"/>
          <w:sz w:val="22"/>
          <w:szCs w:val="22"/>
        </w:rPr>
        <w:lastRenderedPageBreak/>
        <w:t xml:space="preserve">        </w:t>
      </w:r>
      <w:r>
        <w:rPr>
          <w:rFonts w:ascii="Segoe MDL2 Assets" w:eastAsia="Segoe MDL2 Assets" w:hAnsi="Segoe MDL2 Assets" w:cs="Segoe MDL2 Assets"/>
          <w:spacing w:val="9"/>
          <w:w w:val="46"/>
          <w:sz w:val="22"/>
          <w:szCs w:val="22"/>
        </w:rPr>
        <w:t xml:space="preserve"> </w:t>
      </w:r>
      <w:r>
        <w:rPr>
          <w:w w:val="104"/>
          <w:sz w:val="22"/>
          <w:szCs w:val="22"/>
        </w:rPr>
        <w:t>C</w:t>
      </w:r>
      <w:r>
        <w:rPr>
          <w:w w:val="138"/>
          <w:sz w:val="22"/>
          <w:szCs w:val="22"/>
        </w:rPr>
        <w:t>e</w:t>
      </w:r>
      <w:r>
        <w:rPr>
          <w:w w:val="123"/>
          <w:sz w:val="22"/>
          <w:szCs w:val="22"/>
        </w:rPr>
        <w:t>r</w:t>
      </w:r>
      <w:r>
        <w:rPr>
          <w:w w:val="138"/>
          <w:sz w:val="22"/>
          <w:szCs w:val="22"/>
        </w:rPr>
        <w:t>a</w:t>
      </w:r>
      <w:r>
        <w:rPr>
          <w:spacing w:val="2"/>
          <w:w w:val="125"/>
          <w:sz w:val="22"/>
          <w:szCs w:val="22"/>
        </w:rPr>
        <w:t>m</w:t>
      </w:r>
      <w:r>
        <w:rPr>
          <w:spacing w:val="-1"/>
          <w:w w:val="138"/>
          <w:sz w:val="22"/>
          <w:szCs w:val="22"/>
        </w:rPr>
        <w:t>a</w:t>
      </w:r>
      <w:r>
        <w:rPr>
          <w:w w:val="126"/>
          <w:sz w:val="22"/>
          <w:szCs w:val="22"/>
        </w:rPr>
        <w:t>h</w:t>
      </w:r>
    </w:p>
    <w:p w:rsidR="00944A07" w:rsidRDefault="000E52F1">
      <w:pPr>
        <w:spacing w:before="76"/>
        <w:rPr>
          <w:sz w:val="22"/>
          <w:szCs w:val="22"/>
        </w:rPr>
        <w:sectPr w:rsidR="00944A07">
          <w:pgSz w:w="16840" w:h="11920" w:orient="landscape"/>
          <w:pgMar w:top="1020" w:right="2420" w:bottom="280" w:left="2160" w:header="720" w:footer="720" w:gutter="0"/>
          <w:cols w:num="3" w:space="720" w:equalWidth="0">
            <w:col w:w="4228" w:space="3582"/>
            <w:col w:w="1362" w:space="176"/>
            <w:col w:w="2912"/>
          </w:cols>
        </w:sectPr>
      </w:pPr>
      <w:r>
        <w:br w:type="column"/>
      </w:r>
      <w:r>
        <w:rPr>
          <w:w w:val="90"/>
          <w:sz w:val="22"/>
          <w:szCs w:val="22"/>
        </w:rPr>
        <w:lastRenderedPageBreak/>
        <w:t>K</w:t>
      </w:r>
      <w:r>
        <w:rPr>
          <w:spacing w:val="1"/>
          <w:w w:val="138"/>
          <w:sz w:val="22"/>
          <w:szCs w:val="22"/>
        </w:rPr>
        <w:t>e</w:t>
      </w:r>
      <w:r>
        <w:rPr>
          <w:w w:val="141"/>
          <w:sz w:val="22"/>
          <w:szCs w:val="22"/>
        </w:rPr>
        <w:t>t</w:t>
      </w:r>
      <w:r>
        <w:rPr>
          <w:spacing w:val="1"/>
          <w:w w:val="138"/>
          <w:sz w:val="22"/>
          <w:szCs w:val="22"/>
        </w:rPr>
        <w:t>e</w:t>
      </w:r>
      <w:r>
        <w:rPr>
          <w:w w:val="126"/>
          <w:sz w:val="22"/>
          <w:szCs w:val="22"/>
        </w:rPr>
        <w:t>p</w:t>
      </w:r>
      <w:r>
        <w:rPr>
          <w:spacing w:val="-1"/>
          <w:w w:val="138"/>
          <w:sz w:val="22"/>
          <w:szCs w:val="22"/>
        </w:rPr>
        <w:t>a</w:t>
      </w:r>
      <w:r>
        <w:rPr>
          <w:w w:val="141"/>
          <w:sz w:val="22"/>
          <w:szCs w:val="22"/>
        </w:rPr>
        <w:t>t</w:t>
      </w:r>
      <w:r>
        <w:rPr>
          <w:spacing w:val="-1"/>
          <w:w w:val="138"/>
          <w:sz w:val="22"/>
          <w:szCs w:val="22"/>
        </w:rPr>
        <w:t>a</w:t>
      </w:r>
      <w:r>
        <w:rPr>
          <w:w w:val="126"/>
          <w:sz w:val="22"/>
          <w:szCs w:val="22"/>
        </w:rPr>
        <w:t>n</w:t>
      </w:r>
      <w:r>
        <w:rPr>
          <w:sz w:val="22"/>
          <w:szCs w:val="22"/>
        </w:rPr>
        <w:t xml:space="preserve">           </w:t>
      </w:r>
      <w:r>
        <w:rPr>
          <w:spacing w:val="11"/>
          <w:sz w:val="22"/>
          <w:szCs w:val="22"/>
        </w:rPr>
        <w:t xml:space="preserve"> </w:t>
      </w:r>
      <w:r>
        <w:rPr>
          <w:w w:val="126"/>
          <w:sz w:val="22"/>
          <w:szCs w:val="22"/>
        </w:rPr>
        <w:t>d</w:t>
      </w:r>
      <w:r>
        <w:rPr>
          <w:spacing w:val="-1"/>
          <w:w w:val="138"/>
          <w:sz w:val="22"/>
          <w:szCs w:val="22"/>
        </w:rPr>
        <w:t>a</w:t>
      </w:r>
      <w:r>
        <w:rPr>
          <w:spacing w:val="1"/>
          <w:sz w:val="22"/>
          <w:szCs w:val="22"/>
        </w:rPr>
        <w:t>l</w:t>
      </w:r>
      <w:r>
        <w:rPr>
          <w:spacing w:val="-1"/>
          <w:w w:val="138"/>
          <w:sz w:val="22"/>
          <w:szCs w:val="22"/>
        </w:rPr>
        <w:t>a</w:t>
      </w:r>
      <w:r>
        <w:rPr>
          <w:w w:val="125"/>
          <w:sz w:val="22"/>
          <w:szCs w:val="22"/>
        </w:rPr>
        <w:t>m</w:t>
      </w:r>
    </w:p>
    <w:p w:rsidR="00944A07" w:rsidRDefault="00944A07">
      <w:pPr>
        <w:spacing w:line="200" w:lineRule="exact"/>
      </w:pPr>
    </w:p>
    <w:p w:rsidR="00944A07" w:rsidRDefault="00944A07">
      <w:pPr>
        <w:spacing w:before="12" w:line="220" w:lineRule="exact"/>
        <w:rPr>
          <w:sz w:val="22"/>
          <w:szCs w:val="22"/>
        </w:rPr>
        <w:sectPr w:rsidR="00944A07">
          <w:type w:val="continuous"/>
          <w:pgSz w:w="16840" w:h="11920" w:orient="landscape"/>
          <w:pgMar w:top="1380" w:right="2420" w:bottom="280" w:left="2160" w:header="720" w:footer="720" w:gutter="0"/>
          <w:cols w:space="720"/>
        </w:sectPr>
      </w:pPr>
    </w:p>
    <w:p w:rsidR="00944A07" w:rsidRDefault="000E52F1">
      <w:pPr>
        <w:spacing w:before="24"/>
        <w:ind w:right="77"/>
        <w:jc w:val="right"/>
        <w:rPr>
          <w:sz w:val="22"/>
          <w:szCs w:val="2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503314738" behindDoc="1" locked="0" layoutInCell="1" allowOverlap="1">
                <wp:simplePos x="0" y="0"/>
                <wp:positionH relativeFrom="page">
                  <wp:posOffset>2142490</wp:posOffset>
                </wp:positionH>
                <wp:positionV relativeFrom="page">
                  <wp:posOffset>838835</wp:posOffset>
                </wp:positionV>
                <wp:extent cx="6772275" cy="623570"/>
                <wp:effectExtent l="0" t="635" r="635" b="4445"/>
                <wp:wrapNone/>
                <wp:docPr id="676" name="Text Box 6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72275" cy="623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3312"/>
                              <w:gridCol w:w="3011"/>
                              <w:gridCol w:w="503"/>
                              <w:gridCol w:w="1067"/>
                              <w:gridCol w:w="1937"/>
                              <w:gridCol w:w="835"/>
                            </w:tblGrid>
                            <w:tr w:rsidR="00944A07">
                              <w:trPr>
                                <w:trHeight w:hRule="exact" w:val="376"/>
                              </w:trPr>
                              <w:tc>
                                <w:tcPr>
                                  <w:tcW w:w="331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44A07" w:rsidRDefault="000E52F1">
                                  <w:pPr>
                                    <w:spacing w:before="98"/>
                                    <w:ind w:left="40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w w:val="127"/>
                                      <w:sz w:val="22"/>
                                      <w:szCs w:val="22"/>
                                    </w:rPr>
                                    <w:t>pr</w:t>
                                  </w:r>
                                  <w:r>
                                    <w:rPr>
                                      <w:spacing w:val="-1"/>
                                      <w:w w:val="127"/>
                                      <w:sz w:val="22"/>
                                      <w:szCs w:val="22"/>
                                    </w:rPr>
                                    <w:t>a</w:t>
                                  </w:r>
                                  <w:r>
                                    <w:rPr>
                                      <w:w w:val="127"/>
                                      <w:sz w:val="22"/>
                                      <w:szCs w:val="22"/>
                                    </w:rPr>
                                    <w:t>kt</w:t>
                                  </w:r>
                                  <w:r>
                                    <w:rPr>
                                      <w:spacing w:val="-1"/>
                                      <w:w w:val="127"/>
                                      <w:sz w:val="22"/>
                                      <w:szCs w:val="22"/>
                                    </w:rPr>
                                    <w:t>e</w:t>
                                  </w:r>
                                  <w:r>
                                    <w:rPr>
                                      <w:w w:val="127"/>
                                      <w:sz w:val="22"/>
                                      <w:szCs w:val="22"/>
                                    </w:rPr>
                                    <w:t xml:space="preserve">k </w:t>
                                  </w:r>
                                  <w:r>
                                    <w:rPr>
                                      <w:w w:val="126"/>
                                      <w:sz w:val="22"/>
                                      <w:szCs w:val="22"/>
                                    </w:rPr>
                                    <w:t>d</w:t>
                                  </w:r>
                                  <w:r>
                                    <w:rPr>
                                      <w:spacing w:val="-1"/>
                                      <w:w w:val="138"/>
                                      <w:sz w:val="22"/>
                                      <w:szCs w:val="22"/>
                                    </w:rPr>
                                    <w:t>a</w:t>
                                  </w:r>
                                  <w:r>
                                    <w:rPr>
                                      <w:spacing w:val="1"/>
                                      <w:sz w:val="22"/>
                                      <w:szCs w:val="22"/>
                                    </w:rPr>
                                    <w:t>l</w:t>
                                  </w:r>
                                  <w:r>
                                    <w:rPr>
                                      <w:spacing w:val="-1"/>
                                      <w:w w:val="138"/>
                                      <w:sz w:val="22"/>
                                      <w:szCs w:val="22"/>
                                    </w:rPr>
                                    <w:t>a</w:t>
                                  </w:r>
                                  <w:r>
                                    <w:rPr>
                                      <w:w w:val="125"/>
                                      <w:sz w:val="22"/>
                                      <w:szCs w:val="22"/>
                                    </w:rPr>
                                    <w:t>m</w:t>
                                  </w:r>
                                  <w:r>
                                    <w:rPr>
                                      <w:spacing w:val="16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8"/>
                                      <w:w w:val="115"/>
                                      <w:sz w:val="22"/>
                                      <w:szCs w:val="22"/>
                                    </w:rPr>
                                    <w:t>k</w:t>
                                  </w:r>
                                  <w:r>
                                    <w:rPr>
                                      <w:spacing w:val="-1"/>
                                      <w:w w:val="122"/>
                                      <w:sz w:val="22"/>
                                      <w:szCs w:val="22"/>
                                    </w:rPr>
                                    <w:t>o</w:t>
                                  </w:r>
                                  <w:r>
                                    <w:rPr>
                                      <w:w w:val="125"/>
                                      <w:sz w:val="22"/>
                                      <w:szCs w:val="22"/>
                                    </w:rPr>
                                    <w:t>m</w:t>
                                  </w:r>
                                  <w:r>
                                    <w:rPr>
                                      <w:w w:val="126"/>
                                      <w:sz w:val="22"/>
                                      <w:szCs w:val="22"/>
                                    </w:rPr>
                                    <w:t>p</w:t>
                                  </w:r>
                                  <w:r>
                                    <w:rPr>
                                      <w:spacing w:val="-1"/>
                                      <w:w w:val="122"/>
                                      <w:sz w:val="22"/>
                                      <w:szCs w:val="22"/>
                                    </w:rPr>
                                    <w:t>o</w:t>
                                  </w:r>
                                  <w:r>
                                    <w:rPr>
                                      <w:w w:val="126"/>
                                      <w:sz w:val="22"/>
                                      <w:szCs w:val="22"/>
                                    </w:rPr>
                                    <w:t>n</w:t>
                                  </w:r>
                                  <w:r>
                                    <w:rPr>
                                      <w:spacing w:val="-1"/>
                                      <w:w w:val="138"/>
                                      <w:sz w:val="22"/>
                                      <w:szCs w:val="22"/>
                                    </w:rPr>
                                    <w:t>e</w:t>
                                  </w:r>
                                  <w:r>
                                    <w:rPr>
                                      <w:w w:val="126"/>
                                      <w:sz w:val="22"/>
                                      <w:szCs w:val="22"/>
                                    </w:rPr>
                                    <w:t>n</w:t>
                                  </w:r>
                                </w:p>
                              </w:tc>
                              <w:tc>
                                <w:tcPr>
                                  <w:tcW w:w="301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44A07" w:rsidRDefault="000E52F1">
                                  <w:pPr>
                                    <w:spacing w:line="160" w:lineRule="exact"/>
                                    <w:ind w:left="94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pacing w:val="-1"/>
                                      <w:w w:val="106"/>
                                      <w:position w:val="1"/>
                                      <w:sz w:val="22"/>
                                      <w:szCs w:val="22"/>
                                    </w:rPr>
                                    <w:t>D</w:t>
                                  </w:r>
                                  <w:r>
                                    <w:rPr>
                                      <w:spacing w:val="1"/>
                                      <w:position w:val="1"/>
                                      <w:sz w:val="22"/>
                                      <w:szCs w:val="22"/>
                                    </w:rPr>
                                    <w:t>i</w:t>
                                  </w:r>
                                  <w:r>
                                    <w:rPr>
                                      <w:spacing w:val="-1"/>
                                      <w:w w:val="133"/>
                                      <w:position w:val="1"/>
                                      <w:sz w:val="22"/>
                                      <w:szCs w:val="22"/>
                                    </w:rPr>
                                    <w:t>s</w:t>
                                  </w:r>
                                  <w:r>
                                    <w:rPr>
                                      <w:w w:val="141"/>
                                      <w:position w:val="1"/>
                                      <w:sz w:val="22"/>
                                      <w:szCs w:val="22"/>
                                    </w:rPr>
                                    <w:t>t</w:t>
                                  </w:r>
                                  <w:r>
                                    <w:rPr>
                                      <w:w w:val="123"/>
                                      <w:position w:val="1"/>
                                      <w:sz w:val="22"/>
                                      <w:szCs w:val="22"/>
                                    </w:rPr>
                                    <w:t>r</w:t>
                                  </w:r>
                                  <w:r>
                                    <w:rPr>
                                      <w:spacing w:val="1"/>
                                      <w:position w:val="1"/>
                                      <w:sz w:val="22"/>
                                      <w:szCs w:val="22"/>
                                    </w:rPr>
                                    <w:t>i</w:t>
                                  </w:r>
                                  <w:r>
                                    <w:rPr>
                                      <w:w w:val="126"/>
                                      <w:position w:val="1"/>
                                      <w:sz w:val="22"/>
                                      <w:szCs w:val="22"/>
                                    </w:rPr>
                                    <w:t>bu</w:t>
                                  </w:r>
                                  <w:r>
                                    <w:rPr>
                                      <w:w w:val="141"/>
                                      <w:position w:val="1"/>
                                      <w:sz w:val="22"/>
                                      <w:szCs w:val="22"/>
                                    </w:rPr>
                                    <w:t>t</w:t>
                                  </w:r>
                                  <w:r>
                                    <w:rPr>
                                      <w:spacing w:val="1"/>
                                      <w:position w:val="1"/>
                                      <w:sz w:val="22"/>
                                      <w:szCs w:val="22"/>
                                    </w:rPr>
                                    <w:t>i</w:t>
                                  </w:r>
                                  <w:r>
                                    <w:rPr>
                                      <w:spacing w:val="-1"/>
                                      <w:w w:val="122"/>
                                      <w:position w:val="1"/>
                                      <w:sz w:val="22"/>
                                      <w:szCs w:val="22"/>
                                    </w:rPr>
                                    <w:t>o</w:t>
                                  </w:r>
                                  <w:r>
                                    <w:rPr>
                                      <w:w w:val="126"/>
                                      <w:position w:val="1"/>
                                      <w:sz w:val="22"/>
                                      <w:szCs w:val="22"/>
                                    </w:rPr>
                                    <w:t>n</w:t>
                                  </w:r>
                                </w:p>
                              </w:tc>
                              <w:tc>
                                <w:tcPr>
                                  <w:tcW w:w="50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44A07" w:rsidRDefault="000E52F1">
                                  <w:pPr>
                                    <w:spacing w:before="89"/>
                                    <w:ind w:left="273"/>
                                    <w:rPr>
                                      <w:rFonts w:ascii="Segoe MDL2 Assets" w:eastAsia="Segoe MDL2 Assets" w:hAnsi="Segoe MDL2 Assets" w:cs="Segoe MDL2 Assets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Segoe MDL2 Assets" w:eastAsia="Segoe MDL2 Assets" w:hAnsi="Segoe MDL2 Assets" w:cs="Segoe MDL2 Assets"/>
                                      <w:w w:val="46"/>
                                      <w:sz w:val="22"/>
                                      <w:szCs w:val="22"/>
                                    </w:rPr>
                                    <w:t></w:t>
                                  </w:r>
                                </w:p>
                              </w:tc>
                              <w:tc>
                                <w:tcPr>
                                  <w:tcW w:w="106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44A07" w:rsidRDefault="00944A07"/>
                              </w:tc>
                              <w:tc>
                                <w:tcPr>
                                  <w:tcW w:w="193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44A07" w:rsidRDefault="000E52F1">
                                  <w:pPr>
                                    <w:spacing w:before="70"/>
                                    <w:ind w:left="240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w w:val="125"/>
                                      <w:sz w:val="22"/>
                                      <w:szCs w:val="22"/>
                                    </w:rPr>
                                    <w:t>m</w:t>
                                  </w:r>
                                  <w:r>
                                    <w:rPr>
                                      <w:spacing w:val="1"/>
                                      <w:w w:val="138"/>
                                      <w:sz w:val="22"/>
                                      <w:szCs w:val="22"/>
                                    </w:rPr>
                                    <w:t>e</w:t>
                                  </w:r>
                                  <w:r>
                                    <w:rPr>
                                      <w:w w:val="125"/>
                                      <w:sz w:val="22"/>
                                      <w:szCs w:val="22"/>
                                    </w:rPr>
                                    <w:t>m</w:t>
                                  </w:r>
                                  <w:r>
                                    <w:rPr>
                                      <w:spacing w:val="-2"/>
                                      <w:w w:val="126"/>
                                      <w:sz w:val="22"/>
                                      <w:szCs w:val="22"/>
                                    </w:rPr>
                                    <w:t>b</w:t>
                                  </w:r>
                                  <w:r>
                                    <w:rPr>
                                      <w:spacing w:val="1"/>
                                      <w:w w:val="126"/>
                                      <w:sz w:val="22"/>
                                      <w:szCs w:val="22"/>
                                    </w:rPr>
                                    <w:t>u</w:t>
                                  </w:r>
                                  <w:r>
                                    <w:rPr>
                                      <w:spacing w:val="-1"/>
                                      <w:w w:val="138"/>
                                      <w:sz w:val="22"/>
                                      <w:szCs w:val="22"/>
                                    </w:rPr>
                                    <w:t>a</w:t>
                                  </w:r>
                                  <w:r>
                                    <w:rPr>
                                      <w:w w:val="141"/>
                                      <w:sz w:val="22"/>
                                      <w:szCs w:val="22"/>
                                    </w:rPr>
                                    <w:t>t</w:t>
                                  </w:r>
                                </w:p>
                              </w:tc>
                              <w:tc>
                                <w:tcPr>
                                  <w:tcW w:w="83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44A07" w:rsidRDefault="000E52F1">
                                  <w:pPr>
                                    <w:spacing w:before="70"/>
                                    <w:ind w:left="37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pacing w:val="-1"/>
                                      <w:w w:val="124"/>
                                      <w:sz w:val="22"/>
                                      <w:szCs w:val="22"/>
                                    </w:rPr>
                                    <w:t>c</w:t>
                                  </w:r>
                                  <w:r>
                                    <w:rPr>
                                      <w:spacing w:val="-1"/>
                                      <w:w w:val="122"/>
                                      <w:sz w:val="22"/>
                                      <w:szCs w:val="22"/>
                                    </w:rPr>
                                    <w:t>o</w:t>
                                  </w:r>
                                  <w:r>
                                    <w:rPr>
                                      <w:w w:val="126"/>
                                      <w:sz w:val="22"/>
                                      <w:szCs w:val="22"/>
                                    </w:rPr>
                                    <w:t>n</w:t>
                                  </w:r>
                                  <w:r>
                                    <w:rPr>
                                      <w:w w:val="141"/>
                                      <w:sz w:val="22"/>
                                      <w:szCs w:val="22"/>
                                    </w:rPr>
                                    <w:t>t</w:t>
                                  </w:r>
                                  <w:r>
                                    <w:rPr>
                                      <w:spacing w:val="-1"/>
                                      <w:w w:val="122"/>
                                      <w:sz w:val="22"/>
                                      <w:szCs w:val="22"/>
                                    </w:rPr>
                                    <w:t>o</w:t>
                                  </w:r>
                                  <w:r>
                                    <w:rPr>
                                      <w:w w:val="126"/>
                                      <w:sz w:val="22"/>
                                      <w:szCs w:val="22"/>
                                    </w:rPr>
                                    <w:t>h</w:t>
                                  </w:r>
                                </w:p>
                              </w:tc>
                            </w:tr>
                            <w:tr w:rsidR="00944A07">
                              <w:trPr>
                                <w:trHeight w:hRule="exact" w:val="606"/>
                              </w:trPr>
                              <w:tc>
                                <w:tcPr>
                                  <w:tcW w:w="331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44A07" w:rsidRDefault="000E52F1">
                                  <w:pPr>
                                    <w:spacing w:before="11"/>
                                    <w:ind w:left="40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pacing w:val="-1"/>
                                      <w:w w:val="106"/>
                                      <w:sz w:val="22"/>
                                      <w:szCs w:val="22"/>
                                    </w:rPr>
                                    <w:t>D</w:t>
                                  </w:r>
                                  <w:r>
                                    <w:rPr>
                                      <w:spacing w:val="1"/>
                                      <w:sz w:val="22"/>
                                      <w:szCs w:val="22"/>
                                    </w:rPr>
                                    <w:t>i</w:t>
                                  </w:r>
                                  <w:r>
                                    <w:rPr>
                                      <w:spacing w:val="-1"/>
                                      <w:w w:val="133"/>
                                      <w:sz w:val="22"/>
                                      <w:szCs w:val="22"/>
                                    </w:rPr>
                                    <w:t>s</w:t>
                                  </w:r>
                                  <w:r>
                                    <w:rPr>
                                      <w:w w:val="141"/>
                                      <w:sz w:val="22"/>
                                      <w:szCs w:val="22"/>
                                    </w:rPr>
                                    <w:t>t</w:t>
                                  </w:r>
                                  <w:r>
                                    <w:rPr>
                                      <w:w w:val="123"/>
                                      <w:sz w:val="22"/>
                                      <w:szCs w:val="22"/>
                                    </w:rPr>
                                    <w:t>r</w:t>
                                  </w:r>
                                  <w:r>
                                    <w:rPr>
                                      <w:spacing w:val="1"/>
                                      <w:sz w:val="22"/>
                                      <w:szCs w:val="22"/>
                                    </w:rPr>
                                    <w:t>i</w:t>
                                  </w:r>
                                  <w:r>
                                    <w:rPr>
                                      <w:w w:val="126"/>
                                      <w:sz w:val="22"/>
                                      <w:szCs w:val="22"/>
                                    </w:rPr>
                                    <w:t>bu</w:t>
                                  </w:r>
                                  <w:r>
                                    <w:rPr>
                                      <w:w w:val="141"/>
                                      <w:sz w:val="22"/>
                                      <w:szCs w:val="22"/>
                                    </w:rPr>
                                    <w:t>t</w:t>
                                  </w:r>
                                  <w:r>
                                    <w:rPr>
                                      <w:spacing w:val="1"/>
                                      <w:sz w:val="22"/>
                                      <w:szCs w:val="22"/>
                                    </w:rPr>
                                    <w:t>i</w:t>
                                  </w:r>
                                  <w:r>
                                    <w:rPr>
                                      <w:spacing w:val="-1"/>
                                      <w:w w:val="122"/>
                                      <w:sz w:val="22"/>
                                      <w:szCs w:val="22"/>
                                    </w:rPr>
                                    <w:t>o</w:t>
                                  </w:r>
                                  <w:r>
                                    <w:rPr>
                                      <w:w w:val="126"/>
                                      <w:sz w:val="22"/>
                                      <w:szCs w:val="22"/>
                                    </w:rPr>
                                    <w:t>n</w:t>
                                  </w:r>
                                </w:p>
                              </w:tc>
                              <w:tc>
                                <w:tcPr>
                                  <w:tcW w:w="301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44A07" w:rsidRDefault="000E52F1">
                                  <w:pPr>
                                    <w:spacing w:before="23"/>
                                    <w:ind w:left="454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Symbol" w:eastAsia="Symbol" w:hAnsi="Symbol" w:cs="Symbol"/>
                                      <w:w w:val="167"/>
                                      <w:sz w:val="22"/>
                                      <w:szCs w:val="22"/>
                                    </w:rPr>
                                    <w:t></w:t>
                                  </w:r>
                                  <w:r>
                                    <w:rPr>
                                      <w:spacing w:val="86"/>
                                      <w:w w:val="167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"/>
                                      <w:w w:val="115"/>
                                      <w:sz w:val="22"/>
                                      <w:szCs w:val="22"/>
                                    </w:rPr>
                                    <w:t>D</w:t>
                                  </w:r>
                                  <w:r>
                                    <w:rPr>
                                      <w:w w:val="115"/>
                                      <w:sz w:val="22"/>
                                      <w:szCs w:val="22"/>
                                    </w:rPr>
                                    <w:t>ef</w:t>
                                  </w:r>
                                  <w:r>
                                    <w:rPr>
                                      <w:spacing w:val="-1"/>
                                      <w:w w:val="115"/>
                                      <w:sz w:val="22"/>
                                      <w:szCs w:val="22"/>
                                    </w:rPr>
                                    <w:t>i</w:t>
                                  </w:r>
                                  <w:r>
                                    <w:rPr>
                                      <w:w w:val="115"/>
                                      <w:sz w:val="22"/>
                                      <w:szCs w:val="22"/>
                                    </w:rPr>
                                    <w:t>n</w:t>
                                  </w:r>
                                  <w:r>
                                    <w:rPr>
                                      <w:spacing w:val="1"/>
                                      <w:w w:val="115"/>
                                      <w:sz w:val="22"/>
                                      <w:szCs w:val="22"/>
                                    </w:rPr>
                                    <w:t>i</w:t>
                                  </w:r>
                                  <w:r>
                                    <w:rPr>
                                      <w:spacing w:val="-1"/>
                                      <w:w w:val="115"/>
                                      <w:sz w:val="22"/>
                                      <w:szCs w:val="22"/>
                                    </w:rPr>
                                    <w:t>s</w:t>
                                  </w:r>
                                  <w:r>
                                    <w:rPr>
                                      <w:w w:val="115"/>
                                      <w:sz w:val="22"/>
                                      <w:szCs w:val="22"/>
                                    </w:rPr>
                                    <w:t>i</w:t>
                                  </w:r>
                                  <w:r>
                                    <w:rPr>
                                      <w:spacing w:val="8"/>
                                      <w:w w:val="115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"/>
                                      <w:w w:val="106"/>
                                      <w:sz w:val="22"/>
                                      <w:szCs w:val="22"/>
                                    </w:rPr>
                                    <w:t>D</w:t>
                                  </w:r>
                                  <w:r>
                                    <w:rPr>
                                      <w:spacing w:val="1"/>
                                      <w:sz w:val="22"/>
                                      <w:szCs w:val="22"/>
                                    </w:rPr>
                                    <w:t>i</w:t>
                                  </w:r>
                                  <w:r>
                                    <w:rPr>
                                      <w:spacing w:val="-1"/>
                                      <w:w w:val="133"/>
                                      <w:sz w:val="22"/>
                                      <w:szCs w:val="22"/>
                                    </w:rPr>
                                    <w:t>s</w:t>
                                  </w:r>
                                  <w:r>
                                    <w:rPr>
                                      <w:w w:val="141"/>
                                      <w:sz w:val="22"/>
                                      <w:szCs w:val="22"/>
                                    </w:rPr>
                                    <w:t>t</w:t>
                                  </w:r>
                                  <w:r>
                                    <w:rPr>
                                      <w:w w:val="123"/>
                                      <w:sz w:val="22"/>
                                      <w:szCs w:val="22"/>
                                    </w:rPr>
                                    <w:t>r</w:t>
                                  </w:r>
                                  <w:r>
                                    <w:rPr>
                                      <w:spacing w:val="1"/>
                                      <w:sz w:val="22"/>
                                      <w:szCs w:val="22"/>
                                    </w:rPr>
                                    <w:t>i</w:t>
                                  </w:r>
                                  <w:r>
                                    <w:rPr>
                                      <w:w w:val="126"/>
                                      <w:sz w:val="22"/>
                                      <w:szCs w:val="22"/>
                                    </w:rPr>
                                    <w:t>bu</w:t>
                                  </w:r>
                                  <w:r>
                                    <w:rPr>
                                      <w:spacing w:val="-1"/>
                                      <w:w w:val="133"/>
                                      <w:sz w:val="22"/>
                                      <w:szCs w:val="22"/>
                                    </w:rPr>
                                    <w:t>s</w:t>
                                  </w: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i</w:t>
                                  </w:r>
                                </w:p>
                                <w:p w:rsidR="00944A07" w:rsidRDefault="000E52F1">
                                  <w:pPr>
                                    <w:spacing w:before="2"/>
                                    <w:ind w:left="454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Symbol" w:eastAsia="Symbol" w:hAnsi="Symbol" w:cs="Symbol"/>
                                      <w:w w:val="167"/>
                                      <w:sz w:val="22"/>
                                      <w:szCs w:val="22"/>
                                    </w:rPr>
                                    <w:t></w:t>
                                  </w:r>
                                  <w:r>
                                    <w:rPr>
                                      <w:spacing w:val="86"/>
                                      <w:w w:val="167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"/>
                                      <w:w w:val="75"/>
                                      <w:sz w:val="22"/>
                                      <w:szCs w:val="22"/>
                                    </w:rPr>
                                    <w:t>J</w:t>
                                  </w:r>
                                  <w:r>
                                    <w:rPr>
                                      <w:w w:val="138"/>
                                      <w:sz w:val="22"/>
                                      <w:szCs w:val="22"/>
                                    </w:rPr>
                                    <w:t>e</w:t>
                                  </w:r>
                                  <w:r>
                                    <w:rPr>
                                      <w:spacing w:val="-1"/>
                                      <w:w w:val="126"/>
                                      <w:sz w:val="22"/>
                                      <w:szCs w:val="22"/>
                                    </w:rPr>
                                    <w:t>n</w:t>
                                  </w:r>
                                  <w:r>
                                    <w:rPr>
                                      <w:spacing w:val="1"/>
                                      <w:sz w:val="22"/>
                                      <w:szCs w:val="22"/>
                                    </w:rPr>
                                    <w:t>i</w:t>
                                  </w:r>
                                  <w:r>
                                    <w:rPr>
                                      <w:w w:val="133"/>
                                      <w:sz w:val="22"/>
                                      <w:szCs w:val="22"/>
                                    </w:rPr>
                                    <w:t>s</w:t>
                                  </w:r>
                                  <w:r>
                                    <w:rPr>
                                      <w:spacing w:val="16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"/>
                                      <w:w w:val="106"/>
                                      <w:sz w:val="22"/>
                                      <w:szCs w:val="22"/>
                                    </w:rPr>
                                    <w:t>D</w:t>
                                  </w:r>
                                  <w:r>
                                    <w:rPr>
                                      <w:spacing w:val="1"/>
                                      <w:sz w:val="22"/>
                                      <w:szCs w:val="22"/>
                                    </w:rPr>
                                    <w:t>i</w:t>
                                  </w:r>
                                  <w:r>
                                    <w:rPr>
                                      <w:spacing w:val="-1"/>
                                      <w:w w:val="133"/>
                                      <w:sz w:val="22"/>
                                      <w:szCs w:val="22"/>
                                    </w:rPr>
                                    <w:t>s</w:t>
                                  </w:r>
                                  <w:r>
                                    <w:rPr>
                                      <w:w w:val="141"/>
                                      <w:sz w:val="22"/>
                                      <w:szCs w:val="22"/>
                                    </w:rPr>
                                    <w:t>t</w:t>
                                  </w:r>
                                  <w:r>
                                    <w:rPr>
                                      <w:w w:val="123"/>
                                      <w:sz w:val="22"/>
                                      <w:szCs w:val="22"/>
                                    </w:rPr>
                                    <w:t>r</w:t>
                                  </w:r>
                                  <w:r>
                                    <w:rPr>
                                      <w:spacing w:val="1"/>
                                      <w:sz w:val="22"/>
                                      <w:szCs w:val="22"/>
                                    </w:rPr>
                                    <w:t>i</w:t>
                                  </w:r>
                                  <w:r>
                                    <w:rPr>
                                      <w:w w:val="126"/>
                                      <w:sz w:val="22"/>
                                      <w:szCs w:val="22"/>
                                    </w:rPr>
                                    <w:t>bu</w:t>
                                  </w:r>
                                  <w:r>
                                    <w:rPr>
                                      <w:spacing w:val="-1"/>
                                      <w:w w:val="133"/>
                                      <w:sz w:val="22"/>
                                      <w:szCs w:val="22"/>
                                    </w:rPr>
                                    <w:t>s</w:t>
                                  </w: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i</w:t>
                                  </w:r>
                                </w:p>
                              </w:tc>
                              <w:tc>
                                <w:tcPr>
                                  <w:tcW w:w="50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44A07" w:rsidRDefault="00944A07"/>
                              </w:tc>
                              <w:tc>
                                <w:tcPr>
                                  <w:tcW w:w="106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44A07" w:rsidRDefault="00944A07">
                                  <w:pPr>
                                    <w:spacing w:before="8" w:line="280" w:lineRule="exact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  <w:p w:rsidR="00944A07" w:rsidRDefault="000E52F1">
                                  <w:pPr>
                                    <w:ind w:left="129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pacing w:val="1"/>
                                      <w:w w:val="108"/>
                                      <w:sz w:val="22"/>
                                      <w:szCs w:val="22"/>
                                    </w:rPr>
                                    <w:t>P</w:t>
                                  </w:r>
                                  <w:r>
                                    <w:rPr>
                                      <w:w w:val="123"/>
                                      <w:sz w:val="22"/>
                                      <w:szCs w:val="22"/>
                                    </w:rPr>
                                    <w:t>r</w:t>
                                  </w:r>
                                  <w:r>
                                    <w:rPr>
                                      <w:spacing w:val="1"/>
                                      <w:w w:val="122"/>
                                      <w:sz w:val="22"/>
                                      <w:szCs w:val="22"/>
                                    </w:rPr>
                                    <w:t>o</w:t>
                                  </w:r>
                                  <w:r>
                                    <w:rPr>
                                      <w:w w:val="126"/>
                                      <w:sz w:val="22"/>
                                      <w:szCs w:val="22"/>
                                    </w:rPr>
                                    <w:t>b</w:t>
                                  </w:r>
                                  <w:r>
                                    <w:rPr>
                                      <w:spacing w:val="1"/>
                                      <w:sz w:val="22"/>
                                      <w:szCs w:val="22"/>
                                    </w:rPr>
                                    <w:t>l</w:t>
                                  </w:r>
                                  <w:r>
                                    <w:rPr>
                                      <w:w w:val="138"/>
                                      <w:sz w:val="22"/>
                                      <w:szCs w:val="22"/>
                                    </w:rPr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w="193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44A07" w:rsidRDefault="000E52F1">
                                  <w:pPr>
                                    <w:spacing w:line="240" w:lineRule="exact"/>
                                    <w:ind w:left="240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pacing w:val="-3"/>
                                      <w:w w:val="115"/>
                                      <w:sz w:val="22"/>
                                      <w:szCs w:val="22"/>
                                    </w:rPr>
                                    <w:t>k</w:t>
                                  </w:r>
                                  <w:r>
                                    <w:rPr>
                                      <w:spacing w:val="-1"/>
                                      <w:w w:val="138"/>
                                      <w:sz w:val="22"/>
                                      <w:szCs w:val="22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1"/>
                                      <w:w w:val="133"/>
                                      <w:sz w:val="22"/>
                                      <w:szCs w:val="22"/>
                                    </w:rPr>
                                    <w:t>s</w:t>
                                  </w:r>
                                  <w:r>
                                    <w:rPr>
                                      <w:w w:val="126"/>
                                      <w:sz w:val="22"/>
                                      <w:szCs w:val="22"/>
                                    </w:rPr>
                                    <w:t>u</w:t>
                                  </w:r>
                                  <w:r>
                                    <w:rPr>
                                      <w:w w:val="133"/>
                                      <w:sz w:val="22"/>
                                      <w:szCs w:val="22"/>
                                    </w:rPr>
                                    <w:t>s</w:t>
                                  </w:r>
                                </w:p>
                                <w:p w:rsidR="00944A07" w:rsidRDefault="000E52F1">
                                  <w:pPr>
                                    <w:spacing w:before="41"/>
                                    <w:ind w:left="240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w w:val="125"/>
                                      <w:sz w:val="22"/>
                                      <w:szCs w:val="22"/>
                                    </w:rPr>
                                    <w:t>m</w:t>
                                  </w:r>
                                  <w:r>
                                    <w:rPr>
                                      <w:w w:val="138"/>
                                      <w:sz w:val="22"/>
                                      <w:szCs w:val="22"/>
                                    </w:rPr>
                                    <w:t>e</w:t>
                                  </w:r>
                                  <w:r>
                                    <w:rPr>
                                      <w:spacing w:val="1"/>
                                      <w:w w:val="126"/>
                                      <w:sz w:val="22"/>
                                      <w:szCs w:val="22"/>
                                    </w:rPr>
                                    <w:t>n</w:t>
                                  </w:r>
                                  <w:r>
                                    <w:rPr>
                                      <w:w w:val="118"/>
                                      <w:sz w:val="22"/>
                                      <w:szCs w:val="22"/>
                                    </w:rPr>
                                    <w:t>y</w:t>
                                  </w:r>
                                  <w:r>
                                    <w:rPr>
                                      <w:spacing w:val="-1"/>
                                      <w:w w:val="138"/>
                                      <w:sz w:val="22"/>
                                      <w:szCs w:val="22"/>
                                    </w:rPr>
                                    <w:t>e</w:t>
                                  </w:r>
                                  <w:r>
                                    <w:rPr>
                                      <w:spacing w:val="1"/>
                                      <w:sz w:val="22"/>
                                      <w:szCs w:val="22"/>
                                    </w:rPr>
                                    <w:t>l</w:t>
                                  </w:r>
                                  <w:r>
                                    <w:rPr>
                                      <w:w w:val="138"/>
                                      <w:sz w:val="22"/>
                                      <w:szCs w:val="22"/>
                                    </w:rPr>
                                    <w:t>e</w:t>
                                  </w:r>
                                  <w:r>
                                    <w:rPr>
                                      <w:spacing w:val="-1"/>
                                      <w:w w:val="133"/>
                                      <w:sz w:val="22"/>
                                      <w:szCs w:val="22"/>
                                    </w:rPr>
                                    <w:t>s</w:t>
                                  </w:r>
                                  <w:r>
                                    <w:rPr>
                                      <w:w w:val="138"/>
                                      <w:sz w:val="22"/>
                                      <w:szCs w:val="22"/>
                                    </w:rPr>
                                    <w:t>a</w:t>
                                  </w:r>
                                  <w:r>
                                    <w:rPr>
                                      <w:spacing w:val="1"/>
                                      <w:sz w:val="22"/>
                                      <w:szCs w:val="22"/>
                                    </w:rPr>
                                    <w:t>i</w:t>
                                  </w:r>
                                  <w:r>
                                    <w:rPr>
                                      <w:spacing w:val="-3"/>
                                      <w:w w:val="115"/>
                                      <w:sz w:val="22"/>
                                      <w:szCs w:val="22"/>
                                    </w:rPr>
                                    <w:t>k</w:t>
                                  </w:r>
                                  <w:r>
                                    <w:rPr>
                                      <w:spacing w:val="-1"/>
                                      <w:w w:val="138"/>
                                      <w:sz w:val="22"/>
                                      <w:szCs w:val="22"/>
                                    </w:rPr>
                                    <w:t>a</w:t>
                                  </w:r>
                                  <w:r>
                                    <w:rPr>
                                      <w:w w:val="126"/>
                                      <w:sz w:val="22"/>
                                      <w:szCs w:val="22"/>
                                    </w:rPr>
                                    <w:t>n</w:t>
                                  </w:r>
                                </w:p>
                              </w:tc>
                              <w:tc>
                                <w:tcPr>
                                  <w:tcW w:w="83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44A07" w:rsidRDefault="000E52F1">
                                  <w:pPr>
                                    <w:spacing w:line="240" w:lineRule="exact"/>
                                    <w:ind w:left="122" w:right="-1"/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pacing w:val="-1"/>
                                      <w:w w:val="126"/>
                                      <w:sz w:val="22"/>
                                      <w:szCs w:val="22"/>
                                    </w:rPr>
                                    <w:t>u</w:t>
                                  </w:r>
                                  <w:r>
                                    <w:rPr>
                                      <w:spacing w:val="1"/>
                                      <w:w w:val="126"/>
                                      <w:sz w:val="22"/>
                                      <w:szCs w:val="22"/>
                                    </w:rPr>
                                    <w:t>n</w:t>
                                  </w:r>
                                  <w:r>
                                    <w:rPr>
                                      <w:w w:val="141"/>
                                      <w:sz w:val="22"/>
                                      <w:szCs w:val="22"/>
                                    </w:rPr>
                                    <w:t>t</w:t>
                                  </w:r>
                                  <w:r>
                                    <w:rPr>
                                      <w:spacing w:val="1"/>
                                      <w:w w:val="126"/>
                                      <w:sz w:val="22"/>
                                      <w:szCs w:val="22"/>
                                    </w:rPr>
                                    <w:t>u</w:t>
                                  </w:r>
                                  <w:r>
                                    <w:rPr>
                                      <w:w w:val="115"/>
                                      <w:sz w:val="22"/>
                                      <w:szCs w:val="22"/>
                                    </w:rPr>
                                    <w:t>k</w:t>
                                  </w:r>
                                </w:p>
                                <w:p w:rsidR="00944A07" w:rsidRDefault="000E52F1">
                                  <w:pPr>
                                    <w:spacing w:before="41"/>
                                    <w:ind w:left="308" w:right="3"/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pacing w:val="-1"/>
                                      <w:w w:val="133"/>
                                      <w:sz w:val="22"/>
                                      <w:szCs w:val="22"/>
                                    </w:rPr>
                                    <w:t>s</w:t>
                                  </w:r>
                                  <w:r>
                                    <w:rPr>
                                      <w:spacing w:val="1"/>
                                      <w:w w:val="122"/>
                                      <w:sz w:val="22"/>
                                      <w:szCs w:val="22"/>
                                    </w:rPr>
                                    <w:t>o</w:t>
                                  </w:r>
                                  <w:r>
                                    <w:rPr>
                                      <w:spacing w:val="-1"/>
                                      <w:w w:val="138"/>
                                      <w:sz w:val="22"/>
                                      <w:szCs w:val="22"/>
                                    </w:rPr>
                                    <w:t>a</w:t>
                                  </w: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l</w:t>
                                  </w:r>
                                </w:p>
                              </w:tc>
                            </w:tr>
                          </w:tbl>
                          <w:p w:rsidR="00944A07" w:rsidRDefault="00944A07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77" o:spid="_x0000_s1026" type="#_x0000_t202" style="position:absolute;left:0;text-align:left;margin-left:168.7pt;margin-top:66.05pt;width:533.25pt;height:49.1pt;z-index:-174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" filled="f" stroked="f">
                <v:textbox inset="0,0,0,0">
                  <w:txbxContent>
                    <w:tbl>
                      <w:tblPr>
                        <w:tblW w:w="0" w:type="auto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3312"/>
                        <w:gridCol w:w="3011"/>
                        <w:gridCol w:w="503"/>
                        <w:gridCol w:w="1067"/>
                        <w:gridCol w:w="1937"/>
                        <w:gridCol w:w="835"/>
                      </w:tblGrid>
                      <w:tr w:rsidR="00944A07">
                        <w:trPr>
                          <w:trHeight w:hRule="exact" w:val="376"/>
                        </w:trPr>
                        <w:tc>
                          <w:tcPr>
                            <w:tcW w:w="331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944A07" w:rsidRDefault="000E52F1">
                            <w:pPr>
                              <w:spacing w:before="98"/>
                              <w:ind w:left="40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w w:val="127"/>
                                <w:sz w:val="22"/>
                                <w:szCs w:val="22"/>
                              </w:rPr>
                              <w:t>pr</w:t>
                            </w:r>
                            <w:r>
                              <w:rPr>
                                <w:spacing w:val="-1"/>
                                <w:w w:val="127"/>
                                <w:sz w:val="22"/>
                                <w:szCs w:val="22"/>
                              </w:rPr>
                              <w:t>a</w:t>
                            </w:r>
                            <w:r>
                              <w:rPr>
                                <w:w w:val="127"/>
                                <w:sz w:val="22"/>
                                <w:szCs w:val="22"/>
                              </w:rPr>
                              <w:t>kt</w:t>
                            </w:r>
                            <w:r>
                              <w:rPr>
                                <w:spacing w:val="-1"/>
                                <w:w w:val="127"/>
                                <w:sz w:val="22"/>
                                <w:szCs w:val="22"/>
                              </w:rPr>
                              <w:t>e</w:t>
                            </w:r>
                            <w:r>
                              <w:rPr>
                                <w:w w:val="127"/>
                                <w:sz w:val="22"/>
                                <w:szCs w:val="22"/>
                              </w:rPr>
                              <w:t xml:space="preserve">k </w:t>
                            </w:r>
                            <w:r>
                              <w:rPr>
                                <w:w w:val="126"/>
                                <w:sz w:val="22"/>
                                <w:szCs w:val="22"/>
                              </w:rPr>
                              <w:t>d</w:t>
                            </w:r>
                            <w:r>
                              <w:rPr>
                                <w:spacing w:val="-1"/>
                                <w:w w:val="138"/>
                                <w:sz w:val="22"/>
                                <w:szCs w:val="22"/>
                              </w:rPr>
                              <w:t>a</w:t>
                            </w:r>
                            <w:r>
                              <w:rPr>
                                <w:spacing w:val="1"/>
                                <w:sz w:val="22"/>
                                <w:szCs w:val="22"/>
                              </w:rPr>
                              <w:t>l</w:t>
                            </w:r>
                            <w:r>
                              <w:rPr>
                                <w:spacing w:val="-1"/>
                                <w:w w:val="138"/>
                                <w:sz w:val="22"/>
                                <w:szCs w:val="22"/>
                              </w:rPr>
                              <w:t>a</w:t>
                            </w:r>
                            <w:r>
                              <w:rPr>
                                <w:w w:val="125"/>
                                <w:sz w:val="22"/>
                                <w:szCs w:val="22"/>
                              </w:rPr>
                              <w:t>m</w:t>
                            </w:r>
                            <w:r>
                              <w:rPr>
                                <w:spacing w:val="16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spacing w:val="-8"/>
                                <w:w w:val="115"/>
                                <w:sz w:val="22"/>
                                <w:szCs w:val="22"/>
                              </w:rPr>
                              <w:t>k</w:t>
                            </w:r>
                            <w:r>
                              <w:rPr>
                                <w:spacing w:val="-1"/>
                                <w:w w:val="122"/>
                                <w:sz w:val="22"/>
                                <w:szCs w:val="22"/>
                              </w:rPr>
                              <w:t>o</w:t>
                            </w:r>
                            <w:r>
                              <w:rPr>
                                <w:w w:val="125"/>
                                <w:sz w:val="22"/>
                                <w:szCs w:val="22"/>
                              </w:rPr>
                              <w:t>m</w:t>
                            </w:r>
                            <w:r>
                              <w:rPr>
                                <w:w w:val="126"/>
                                <w:sz w:val="22"/>
                                <w:szCs w:val="22"/>
                              </w:rPr>
                              <w:t>p</w:t>
                            </w:r>
                            <w:r>
                              <w:rPr>
                                <w:spacing w:val="-1"/>
                                <w:w w:val="122"/>
                                <w:sz w:val="22"/>
                                <w:szCs w:val="22"/>
                              </w:rPr>
                              <w:t>o</w:t>
                            </w:r>
                            <w:r>
                              <w:rPr>
                                <w:w w:val="126"/>
                                <w:sz w:val="22"/>
                                <w:szCs w:val="22"/>
                              </w:rPr>
                              <w:t>n</w:t>
                            </w:r>
                            <w:r>
                              <w:rPr>
                                <w:spacing w:val="-1"/>
                                <w:w w:val="138"/>
                                <w:sz w:val="22"/>
                                <w:szCs w:val="22"/>
                              </w:rPr>
                              <w:t>e</w:t>
                            </w:r>
                            <w:r>
                              <w:rPr>
                                <w:w w:val="126"/>
                                <w:sz w:val="22"/>
                                <w:szCs w:val="22"/>
                              </w:rPr>
                              <w:t>n</w:t>
                            </w:r>
                          </w:p>
                        </w:tc>
                        <w:tc>
                          <w:tcPr>
                            <w:tcW w:w="301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944A07" w:rsidRDefault="000E52F1">
                            <w:pPr>
                              <w:spacing w:line="160" w:lineRule="exact"/>
                              <w:ind w:left="94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pacing w:val="-1"/>
                                <w:w w:val="106"/>
                                <w:position w:val="1"/>
                                <w:sz w:val="22"/>
                                <w:szCs w:val="22"/>
                              </w:rPr>
                              <w:t>D</w:t>
                            </w:r>
                            <w:r>
                              <w:rPr>
                                <w:spacing w:val="1"/>
                                <w:position w:val="1"/>
                                <w:sz w:val="22"/>
                                <w:szCs w:val="22"/>
                              </w:rPr>
                              <w:t>i</w:t>
                            </w:r>
                            <w:r>
                              <w:rPr>
                                <w:spacing w:val="-1"/>
                                <w:w w:val="133"/>
                                <w:position w:val="1"/>
                                <w:sz w:val="22"/>
                                <w:szCs w:val="22"/>
                              </w:rPr>
                              <w:t>s</w:t>
                            </w:r>
                            <w:r>
                              <w:rPr>
                                <w:w w:val="141"/>
                                <w:position w:val="1"/>
                                <w:sz w:val="22"/>
                                <w:szCs w:val="22"/>
                              </w:rPr>
                              <w:t>t</w:t>
                            </w:r>
                            <w:r>
                              <w:rPr>
                                <w:w w:val="123"/>
                                <w:position w:val="1"/>
                                <w:sz w:val="22"/>
                                <w:szCs w:val="22"/>
                              </w:rPr>
                              <w:t>r</w:t>
                            </w:r>
                            <w:r>
                              <w:rPr>
                                <w:spacing w:val="1"/>
                                <w:position w:val="1"/>
                                <w:sz w:val="22"/>
                                <w:szCs w:val="22"/>
                              </w:rPr>
                              <w:t>i</w:t>
                            </w:r>
                            <w:r>
                              <w:rPr>
                                <w:w w:val="126"/>
                                <w:position w:val="1"/>
                                <w:sz w:val="22"/>
                                <w:szCs w:val="22"/>
                              </w:rPr>
                              <w:t>bu</w:t>
                            </w:r>
                            <w:r>
                              <w:rPr>
                                <w:w w:val="141"/>
                                <w:position w:val="1"/>
                                <w:sz w:val="22"/>
                                <w:szCs w:val="22"/>
                              </w:rPr>
                              <w:t>t</w:t>
                            </w:r>
                            <w:r>
                              <w:rPr>
                                <w:spacing w:val="1"/>
                                <w:position w:val="1"/>
                                <w:sz w:val="22"/>
                                <w:szCs w:val="22"/>
                              </w:rPr>
                              <w:t>i</w:t>
                            </w:r>
                            <w:r>
                              <w:rPr>
                                <w:spacing w:val="-1"/>
                                <w:w w:val="122"/>
                                <w:position w:val="1"/>
                                <w:sz w:val="22"/>
                                <w:szCs w:val="22"/>
                              </w:rPr>
                              <w:t>o</w:t>
                            </w:r>
                            <w:r>
                              <w:rPr>
                                <w:w w:val="126"/>
                                <w:position w:val="1"/>
                                <w:sz w:val="22"/>
                                <w:szCs w:val="22"/>
                              </w:rPr>
                              <w:t>n</w:t>
                            </w:r>
                          </w:p>
                        </w:tc>
                        <w:tc>
                          <w:tcPr>
                            <w:tcW w:w="503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944A07" w:rsidRDefault="000E52F1">
                            <w:pPr>
                              <w:spacing w:before="89"/>
                              <w:ind w:left="273"/>
                              <w:rPr>
                                <w:rFonts w:ascii="Segoe MDL2 Assets" w:eastAsia="Segoe MDL2 Assets" w:hAnsi="Segoe MDL2 Assets" w:cs="Segoe MDL2 Asset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Segoe MDL2 Assets" w:eastAsia="Segoe MDL2 Assets" w:hAnsi="Segoe MDL2 Assets" w:cs="Segoe MDL2 Assets"/>
                                <w:w w:val="46"/>
                                <w:sz w:val="22"/>
                                <w:szCs w:val="22"/>
                              </w:rPr>
                              <w:t></w:t>
                            </w:r>
                          </w:p>
                        </w:tc>
                        <w:tc>
                          <w:tcPr>
                            <w:tcW w:w="106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944A07" w:rsidRDefault="00944A07"/>
                        </w:tc>
                        <w:tc>
                          <w:tcPr>
                            <w:tcW w:w="193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944A07" w:rsidRDefault="000E52F1">
                            <w:pPr>
                              <w:spacing w:before="70"/>
                              <w:ind w:left="240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w w:val="125"/>
                                <w:sz w:val="22"/>
                                <w:szCs w:val="22"/>
                              </w:rPr>
                              <w:t>m</w:t>
                            </w:r>
                            <w:r>
                              <w:rPr>
                                <w:spacing w:val="1"/>
                                <w:w w:val="138"/>
                                <w:sz w:val="22"/>
                                <w:szCs w:val="22"/>
                              </w:rPr>
                              <w:t>e</w:t>
                            </w:r>
                            <w:r>
                              <w:rPr>
                                <w:w w:val="125"/>
                                <w:sz w:val="22"/>
                                <w:szCs w:val="22"/>
                              </w:rPr>
                              <w:t>m</w:t>
                            </w:r>
                            <w:r>
                              <w:rPr>
                                <w:spacing w:val="-2"/>
                                <w:w w:val="126"/>
                                <w:sz w:val="22"/>
                                <w:szCs w:val="22"/>
                              </w:rPr>
                              <w:t>b</w:t>
                            </w:r>
                            <w:r>
                              <w:rPr>
                                <w:spacing w:val="1"/>
                                <w:w w:val="126"/>
                                <w:sz w:val="22"/>
                                <w:szCs w:val="22"/>
                              </w:rPr>
                              <w:t>u</w:t>
                            </w:r>
                            <w:r>
                              <w:rPr>
                                <w:spacing w:val="-1"/>
                                <w:w w:val="138"/>
                                <w:sz w:val="22"/>
                                <w:szCs w:val="22"/>
                              </w:rPr>
                              <w:t>a</w:t>
                            </w:r>
                            <w:r>
                              <w:rPr>
                                <w:w w:val="141"/>
                                <w:sz w:val="22"/>
                                <w:szCs w:val="22"/>
                              </w:rPr>
                              <w:t>t</w:t>
                            </w:r>
                          </w:p>
                        </w:tc>
                        <w:tc>
                          <w:tcPr>
                            <w:tcW w:w="83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944A07" w:rsidRDefault="000E52F1">
                            <w:pPr>
                              <w:spacing w:before="70"/>
                              <w:ind w:left="37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pacing w:val="-1"/>
                                <w:w w:val="124"/>
                                <w:sz w:val="22"/>
                                <w:szCs w:val="22"/>
                              </w:rPr>
                              <w:t>c</w:t>
                            </w:r>
                            <w:r>
                              <w:rPr>
                                <w:spacing w:val="-1"/>
                                <w:w w:val="122"/>
                                <w:sz w:val="22"/>
                                <w:szCs w:val="22"/>
                              </w:rPr>
                              <w:t>o</w:t>
                            </w:r>
                            <w:r>
                              <w:rPr>
                                <w:w w:val="126"/>
                                <w:sz w:val="22"/>
                                <w:szCs w:val="22"/>
                              </w:rPr>
                              <w:t>n</w:t>
                            </w:r>
                            <w:r>
                              <w:rPr>
                                <w:w w:val="141"/>
                                <w:sz w:val="22"/>
                                <w:szCs w:val="22"/>
                              </w:rPr>
                              <w:t>t</w:t>
                            </w:r>
                            <w:r>
                              <w:rPr>
                                <w:spacing w:val="-1"/>
                                <w:w w:val="122"/>
                                <w:sz w:val="22"/>
                                <w:szCs w:val="22"/>
                              </w:rPr>
                              <w:t>o</w:t>
                            </w:r>
                            <w:r>
                              <w:rPr>
                                <w:w w:val="126"/>
                                <w:sz w:val="22"/>
                                <w:szCs w:val="22"/>
                              </w:rPr>
                              <w:t>h</w:t>
                            </w:r>
                          </w:p>
                        </w:tc>
                      </w:tr>
                      <w:tr w:rsidR="00944A07">
                        <w:trPr>
                          <w:trHeight w:hRule="exact" w:val="606"/>
                        </w:trPr>
                        <w:tc>
                          <w:tcPr>
                            <w:tcW w:w="331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944A07" w:rsidRDefault="000E52F1">
                            <w:pPr>
                              <w:spacing w:before="11"/>
                              <w:ind w:left="40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pacing w:val="-1"/>
                                <w:w w:val="106"/>
                                <w:sz w:val="22"/>
                                <w:szCs w:val="22"/>
                              </w:rPr>
                              <w:t>D</w:t>
                            </w:r>
                            <w:r>
                              <w:rPr>
                                <w:spacing w:val="1"/>
                                <w:sz w:val="22"/>
                                <w:szCs w:val="22"/>
                              </w:rPr>
                              <w:t>i</w:t>
                            </w:r>
                            <w:r>
                              <w:rPr>
                                <w:spacing w:val="-1"/>
                                <w:w w:val="133"/>
                                <w:sz w:val="22"/>
                                <w:szCs w:val="22"/>
                              </w:rPr>
                              <w:t>s</w:t>
                            </w:r>
                            <w:r>
                              <w:rPr>
                                <w:w w:val="141"/>
                                <w:sz w:val="22"/>
                                <w:szCs w:val="22"/>
                              </w:rPr>
                              <w:t>t</w:t>
                            </w:r>
                            <w:r>
                              <w:rPr>
                                <w:w w:val="123"/>
                                <w:sz w:val="22"/>
                                <w:szCs w:val="22"/>
                              </w:rPr>
                              <w:t>r</w:t>
                            </w:r>
                            <w:r>
                              <w:rPr>
                                <w:spacing w:val="1"/>
                                <w:sz w:val="22"/>
                                <w:szCs w:val="22"/>
                              </w:rPr>
                              <w:t>i</w:t>
                            </w:r>
                            <w:r>
                              <w:rPr>
                                <w:w w:val="126"/>
                                <w:sz w:val="22"/>
                                <w:szCs w:val="22"/>
                              </w:rPr>
                              <w:t>bu</w:t>
                            </w:r>
                            <w:r>
                              <w:rPr>
                                <w:w w:val="141"/>
                                <w:sz w:val="22"/>
                                <w:szCs w:val="22"/>
                              </w:rPr>
                              <w:t>t</w:t>
                            </w:r>
                            <w:r>
                              <w:rPr>
                                <w:spacing w:val="1"/>
                                <w:sz w:val="22"/>
                                <w:szCs w:val="22"/>
                              </w:rPr>
                              <w:t>i</w:t>
                            </w:r>
                            <w:r>
                              <w:rPr>
                                <w:spacing w:val="-1"/>
                                <w:w w:val="122"/>
                                <w:sz w:val="22"/>
                                <w:szCs w:val="22"/>
                              </w:rPr>
                              <w:t>o</w:t>
                            </w:r>
                            <w:r>
                              <w:rPr>
                                <w:w w:val="126"/>
                                <w:sz w:val="22"/>
                                <w:szCs w:val="22"/>
                              </w:rPr>
                              <w:t>n</w:t>
                            </w:r>
                          </w:p>
                        </w:tc>
                        <w:tc>
                          <w:tcPr>
                            <w:tcW w:w="301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944A07" w:rsidRDefault="000E52F1">
                            <w:pPr>
                              <w:spacing w:before="23"/>
                              <w:ind w:left="454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Symbol" w:eastAsia="Symbol" w:hAnsi="Symbol" w:cs="Symbol"/>
                                <w:w w:val="167"/>
                                <w:sz w:val="22"/>
                                <w:szCs w:val="22"/>
                              </w:rPr>
                              <w:t></w:t>
                            </w:r>
                            <w:r>
                              <w:rPr>
                                <w:spacing w:val="86"/>
                                <w:w w:val="167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w w:val="115"/>
                                <w:sz w:val="22"/>
                                <w:szCs w:val="22"/>
                              </w:rPr>
                              <w:t>D</w:t>
                            </w:r>
                            <w:r>
                              <w:rPr>
                                <w:w w:val="115"/>
                                <w:sz w:val="22"/>
                                <w:szCs w:val="22"/>
                              </w:rPr>
                              <w:t>ef</w:t>
                            </w:r>
                            <w:r>
                              <w:rPr>
                                <w:spacing w:val="-1"/>
                                <w:w w:val="115"/>
                                <w:sz w:val="22"/>
                                <w:szCs w:val="22"/>
                              </w:rPr>
                              <w:t>i</w:t>
                            </w:r>
                            <w:r>
                              <w:rPr>
                                <w:w w:val="115"/>
                                <w:sz w:val="22"/>
                                <w:szCs w:val="22"/>
                              </w:rPr>
                              <w:t>n</w:t>
                            </w:r>
                            <w:r>
                              <w:rPr>
                                <w:spacing w:val="1"/>
                                <w:w w:val="115"/>
                                <w:sz w:val="22"/>
                                <w:szCs w:val="22"/>
                              </w:rPr>
                              <w:t>i</w:t>
                            </w:r>
                            <w:r>
                              <w:rPr>
                                <w:spacing w:val="-1"/>
                                <w:w w:val="115"/>
                                <w:sz w:val="22"/>
                                <w:szCs w:val="22"/>
                              </w:rPr>
                              <w:t>s</w:t>
                            </w:r>
                            <w:r>
                              <w:rPr>
                                <w:w w:val="115"/>
                                <w:sz w:val="22"/>
                                <w:szCs w:val="22"/>
                              </w:rPr>
                              <w:t>i</w:t>
                            </w:r>
                            <w:r>
                              <w:rPr>
                                <w:spacing w:val="8"/>
                                <w:w w:val="115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w w:val="106"/>
                                <w:sz w:val="22"/>
                                <w:szCs w:val="22"/>
                              </w:rPr>
                              <w:t>D</w:t>
                            </w:r>
                            <w:r>
                              <w:rPr>
                                <w:spacing w:val="1"/>
                                <w:sz w:val="22"/>
                                <w:szCs w:val="22"/>
                              </w:rPr>
                              <w:t>i</w:t>
                            </w:r>
                            <w:r>
                              <w:rPr>
                                <w:spacing w:val="-1"/>
                                <w:w w:val="133"/>
                                <w:sz w:val="22"/>
                                <w:szCs w:val="22"/>
                              </w:rPr>
                              <w:t>s</w:t>
                            </w:r>
                            <w:r>
                              <w:rPr>
                                <w:w w:val="141"/>
                                <w:sz w:val="22"/>
                                <w:szCs w:val="22"/>
                              </w:rPr>
                              <w:t>t</w:t>
                            </w:r>
                            <w:r>
                              <w:rPr>
                                <w:w w:val="123"/>
                                <w:sz w:val="22"/>
                                <w:szCs w:val="22"/>
                              </w:rPr>
                              <w:t>r</w:t>
                            </w:r>
                            <w:r>
                              <w:rPr>
                                <w:spacing w:val="1"/>
                                <w:sz w:val="22"/>
                                <w:szCs w:val="22"/>
                              </w:rPr>
                              <w:t>i</w:t>
                            </w:r>
                            <w:r>
                              <w:rPr>
                                <w:w w:val="126"/>
                                <w:sz w:val="22"/>
                                <w:szCs w:val="22"/>
                              </w:rPr>
                              <w:t>bu</w:t>
                            </w:r>
                            <w:r>
                              <w:rPr>
                                <w:spacing w:val="-1"/>
                                <w:w w:val="133"/>
                                <w:sz w:val="22"/>
                                <w:szCs w:val="22"/>
                              </w:rPr>
                              <w:t>s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i</w:t>
                            </w:r>
                          </w:p>
                          <w:p w:rsidR="00944A07" w:rsidRDefault="000E52F1">
                            <w:pPr>
                              <w:spacing w:before="2"/>
                              <w:ind w:left="454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Symbol" w:eastAsia="Symbol" w:hAnsi="Symbol" w:cs="Symbol"/>
                                <w:w w:val="167"/>
                                <w:sz w:val="22"/>
                                <w:szCs w:val="22"/>
                              </w:rPr>
                              <w:t></w:t>
                            </w:r>
                            <w:r>
                              <w:rPr>
                                <w:spacing w:val="86"/>
                                <w:w w:val="167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w w:val="75"/>
                                <w:sz w:val="22"/>
                                <w:szCs w:val="22"/>
                              </w:rPr>
                              <w:t>J</w:t>
                            </w:r>
                            <w:r>
                              <w:rPr>
                                <w:w w:val="138"/>
                                <w:sz w:val="22"/>
                                <w:szCs w:val="22"/>
                              </w:rPr>
                              <w:t>e</w:t>
                            </w:r>
                            <w:r>
                              <w:rPr>
                                <w:spacing w:val="-1"/>
                                <w:w w:val="126"/>
                                <w:sz w:val="22"/>
                                <w:szCs w:val="22"/>
                              </w:rPr>
                              <w:t>n</w:t>
                            </w:r>
                            <w:r>
                              <w:rPr>
                                <w:spacing w:val="1"/>
                                <w:sz w:val="22"/>
                                <w:szCs w:val="22"/>
                              </w:rPr>
                              <w:t>i</w:t>
                            </w:r>
                            <w:r>
                              <w:rPr>
                                <w:w w:val="133"/>
                                <w:sz w:val="22"/>
                                <w:szCs w:val="22"/>
                              </w:rPr>
                              <w:t>s</w:t>
                            </w:r>
                            <w:r>
                              <w:rPr>
                                <w:spacing w:val="16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w w:val="106"/>
                                <w:sz w:val="22"/>
                                <w:szCs w:val="22"/>
                              </w:rPr>
                              <w:t>D</w:t>
                            </w:r>
                            <w:r>
                              <w:rPr>
                                <w:spacing w:val="1"/>
                                <w:sz w:val="22"/>
                                <w:szCs w:val="22"/>
                              </w:rPr>
                              <w:t>i</w:t>
                            </w:r>
                            <w:r>
                              <w:rPr>
                                <w:spacing w:val="-1"/>
                                <w:w w:val="133"/>
                                <w:sz w:val="22"/>
                                <w:szCs w:val="22"/>
                              </w:rPr>
                              <w:t>s</w:t>
                            </w:r>
                            <w:r>
                              <w:rPr>
                                <w:w w:val="141"/>
                                <w:sz w:val="22"/>
                                <w:szCs w:val="22"/>
                              </w:rPr>
                              <w:t>t</w:t>
                            </w:r>
                            <w:r>
                              <w:rPr>
                                <w:w w:val="123"/>
                                <w:sz w:val="22"/>
                                <w:szCs w:val="22"/>
                              </w:rPr>
                              <w:t>r</w:t>
                            </w:r>
                            <w:r>
                              <w:rPr>
                                <w:spacing w:val="1"/>
                                <w:sz w:val="22"/>
                                <w:szCs w:val="22"/>
                              </w:rPr>
                              <w:t>i</w:t>
                            </w:r>
                            <w:r>
                              <w:rPr>
                                <w:w w:val="126"/>
                                <w:sz w:val="22"/>
                                <w:szCs w:val="22"/>
                              </w:rPr>
                              <w:t>bu</w:t>
                            </w:r>
                            <w:r>
                              <w:rPr>
                                <w:spacing w:val="-1"/>
                                <w:w w:val="133"/>
                                <w:sz w:val="22"/>
                                <w:szCs w:val="22"/>
                              </w:rPr>
                              <w:t>s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i</w:t>
                            </w:r>
                          </w:p>
                        </w:tc>
                        <w:tc>
                          <w:tcPr>
                            <w:tcW w:w="503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944A07" w:rsidRDefault="00944A07"/>
                        </w:tc>
                        <w:tc>
                          <w:tcPr>
                            <w:tcW w:w="106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944A07" w:rsidRDefault="00944A07">
                            <w:pPr>
                              <w:spacing w:before="8" w:line="280" w:lineRule="exact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944A07" w:rsidRDefault="000E52F1">
                            <w:pPr>
                              <w:ind w:left="129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pacing w:val="1"/>
                                <w:w w:val="108"/>
                                <w:sz w:val="22"/>
                                <w:szCs w:val="22"/>
                              </w:rPr>
                              <w:t>P</w:t>
                            </w:r>
                            <w:r>
                              <w:rPr>
                                <w:w w:val="123"/>
                                <w:sz w:val="22"/>
                                <w:szCs w:val="22"/>
                              </w:rPr>
                              <w:t>r</w:t>
                            </w:r>
                            <w:r>
                              <w:rPr>
                                <w:spacing w:val="1"/>
                                <w:w w:val="122"/>
                                <w:sz w:val="22"/>
                                <w:szCs w:val="22"/>
                              </w:rPr>
                              <w:t>o</w:t>
                            </w:r>
                            <w:r>
                              <w:rPr>
                                <w:w w:val="126"/>
                                <w:sz w:val="22"/>
                                <w:szCs w:val="22"/>
                              </w:rPr>
                              <w:t>b</w:t>
                            </w:r>
                            <w:r>
                              <w:rPr>
                                <w:spacing w:val="1"/>
                                <w:sz w:val="22"/>
                                <w:szCs w:val="22"/>
                              </w:rPr>
                              <w:t>l</w:t>
                            </w:r>
                            <w:r>
                              <w:rPr>
                                <w:w w:val="138"/>
                                <w:sz w:val="22"/>
                                <w:szCs w:val="22"/>
                              </w:rPr>
                              <w:t>e</w:t>
                            </w:r>
                          </w:p>
                        </w:tc>
                        <w:tc>
                          <w:tcPr>
                            <w:tcW w:w="193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944A07" w:rsidRDefault="000E52F1">
                            <w:pPr>
                              <w:spacing w:line="240" w:lineRule="exact"/>
                              <w:ind w:left="240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pacing w:val="-3"/>
                                <w:w w:val="115"/>
                                <w:sz w:val="22"/>
                                <w:szCs w:val="22"/>
                              </w:rPr>
                              <w:t>k</w:t>
                            </w:r>
                            <w:r>
                              <w:rPr>
                                <w:spacing w:val="-1"/>
                                <w:w w:val="138"/>
                                <w:sz w:val="22"/>
                                <w:szCs w:val="22"/>
                              </w:rPr>
                              <w:t>a</w:t>
                            </w:r>
                            <w:r>
                              <w:rPr>
                                <w:spacing w:val="-1"/>
                                <w:w w:val="133"/>
                                <w:sz w:val="22"/>
                                <w:szCs w:val="22"/>
                              </w:rPr>
                              <w:t>s</w:t>
                            </w:r>
                            <w:r>
                              <w:rPr>
                                <w:w w:val="126"/>
                                <w:sz w:val="22"/>
                                <w:szCs w:val="22"/>
                              </w:rPr>
                              <w:t>u</w:t>
                            </w:r>
                            <w:r>
                              <w:rPr>
                                <w:w w:val="133"/>
                                <w:sz w:val="22"/>
                                <w:szCs w:val="22"/>
                              </w:rPr>
                              <w:t>s</w:t>
                            </w:r>
                          </w:p>
                          <w:p w:rsidR="00944A07" w:rsidRDefault="000E52F1">
                            <w:pPr>
                              <w:spacing w:before="41"/>
                              <w:ind w:left="240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w w:val="125"/>
                                <w:sz w:val="22"/>
                                <w:szCs w:val="22"/>
                              </w:rPr>
                              <w:t>m</w:t>
                            </w:r>
                            <w:r>
                              <w:rPr>
                                <w:w w:val="138"/>
                                <w:sz w:val="22"/>
                                <w:szCs w:val="22"/>
                              </w:rPr>
                              <w:t>e</w:t>
                            </w:r>
                            <w:r>
                              <w:rPr>
                                <w:spacing w:val="1"/>
                                <w:w w:val="126"/>
                                <w:sz w:val="22"/>
                                <w:szCs w:val="22"/>
                              </w:rPr>
                              <w:t>n</w:t>
                            </w:r>
                            <w:r>
                              <w:rPr>
                                <w:w w:val="118"/>
                                <w:sz w:val="22"/>
                                <w:szCs w:val="22"/>
                              </w:rPr>
                              <w:t>y</w:t>
                            </w:r>
                            <w:r>
                              <w:rPr>
                                <w:spacing w:val="-1"/>
                                <w:w w:val="138"/>
                                <w:sz w:val="22"/>
                                <w:szCs w:val="22"/>
                              </w:rPr>
                              <w:t>e</w:t>
                            </w:r>
                            <w:r>
                              <w:rPr>
                                <w:spacing w:val="1"/>
                                <w:sz w:val="22"/>
                                <w:szCs w:val="22"/>
                              </w:rPr>
                              <w:t>l</w:t>
                            </w:r>
                            <w:r>
                              <w:rPr>
                                <w:w w:val="138"/>
                                <w:sz w:val="22"/>
                                <w:szCs w:val="22"/>
                              </w:rPr>
                              <w:t>e</w:t>
                            </w:r>
                            <w:r>
                              <w:rPr>
                                <w:spacing w:val="-1"/>
                                <w:w w:val="133"/>
                                <w:sz w:val="22"/>
                                <w:szCs w:val="22"/>
                              </w:rPr>
                              <w:t>s</w:t>
                            </w:r>
                            <w:r>
                              <w:rPr>
                                <w:w w:val="138"/>
                                <w:sz w:val="22"/>
                                <w:szCs w:val="22"/>
                              </w:rPr>
                              <w:t>a</w:t>
                            </w:r>
                            <w:r>
                              <w:rPr>
                                <w:spacing w:val="1"/>
                                <w:sz w:val="22"/>
                                <w:szCs w:val="22"/>
                              </w:rPr>
                              <w:t>i</w:t>
                            </w:r>
                            <w:r>
                              <w:rPr>
                                <w:spacing w:val="-3"/>
                                <w:w w:val="115"/>
                                <w:sz w:val="22"/>
                                <w:szCs w:val="22"/>
                              </w:rPr>
                              <w:t>k</w:t>
                            </w:r>
                            <w:r>
                              <w:rPr>
                                <w:spacing w:val="-1"/>
                                <w:w w:val="138"/>
                                <w:sz w:val="22"/>
                                <w:szCs w:val="22"/>
                              </w:rPr>
                              <w:t>a</w:t>
                            </w:r>
                            <w:r>
                              <w:rPr>
                                <w:w w:val="126"/>
                                <w:sz w:val="22"/>
                                <w:szCs w:val="22"/>
                              </w:rPr>
                              <w:t>n</w:t>
                            </w:r>
                          </w:p>
                        </w:tc>
                        <w:tc>
                          <w:tcPr>
                            <w:tcW w:w="83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944A07" w:rsidRDefault="000E52F1">
                            <w:pPr>
                              <w:spacing w:line="240" w:lineRule="exact"/>
                              <w:ind w:left="122" w:right="-1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pacing w:val="-1"/>
                                <w:w w:val="126"/>
                                <w:sz w:val="22"/>
                                <w:szCs w:val="22"/>
                              </w:rPr>
                              <w:t>u</w:t>
                            </w:r>
                            <w:r>
                              <w:rPr>
                                <w:spacing w:val="1"/>
                                <w:w w:val="126"/>
                                <w:sz w:val="22"/>
                                <w:szCs w:val="22"/>
                              </w:rPr>
                              <w:t>n</w:t>
                            </w:r>
                            <w:r>
                              <w:rPr>
                                <w:w w:val="141"/>
                                <w:sz w:val="22"/>
                                <w:szCs w:val="22"/>
                              </w:rPr>
                              <w:t>t</w:t>
                            </w:r>
                            <w:r>
                              <w:rPr>
                                <w:spacing w:val="1"/>
                                <w:w w:val="126"/>
                                <w:sz w:val="22"/>
                                <w:szCs w:val="22"/>
                              </w:rPr>
                              <w:t>u</w:t>
                            </w:r>
                            <w:r>
                              <w:rPr>
                                <w:w w:val="115"/>
                                <w:sz w:val="22"/>
                                <w:szCs w:val="22"/>
                              </w:rPr>
                              <w:t>k</w:t>
                            </w:r>
                          </w:p>
                          <w:p w:rsidR="00944A07" w:rsidRDefault="000E52F1">
                            <w:pPr>
                              <w:spacing w:before="41"/>
                              <w:ind w:left="308" w:right="3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pacing w:val="-1"/>
                                <w:w w:val="133"/>
                                <w:sz w:val="22"/>
                                <w:szCs w:val="22"/>
                              </w:rPr>
                              <w:t>s</w:t>
                            </w:r>
                            <w:r>
                              <w:rPr>
                                <w:spacing w:val="1"/>
                                <w:w w:val="122"/>
                                <w:sz w:val="22"/>
                                <w:szCs w:val="22"/>
                              </w:rPr>
                              <w:t>o</w:t>
                            </w:r>
                            <w:r>
                              <w:rPr>
                                <w:spacing w:val="-1"/>
                                <w:w w:val="138"/>
                                <w:sz w:val="22"/>
                                <w:szCs w:val="22"/>
                              </w:rPr>
                              <w:t>a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l</w:t>
                            </w:r>
                          </w:p>
                        </w:tc>
                      </w:tr>
                    </w:tbl>
                    <w:p w:rsidR="00944A07" w:rsidRDefault="00944A07"/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rFonts w:ascii="Symbol" w:eastAsia="Symbol" w:hAnsi="Symbol" w:cs="Symbol"/>
          <w:w w:val="167"/>
          <w:sz w:val="22"/>
          <w:szCs w:val="22"/>
        </w:rPr>
        <w:t></w:t>
      </w:r>
      <w:r>
        <w:rPr>
          <w:spacing w:val="86"/>
          <w:w w:val="167"/>
          <w:sz w:val="22"/>
          <w:szCs w:val="22"/>
        </w:rPr>
        <w:t xml:space="preserve"> </w:t>
      </w:r>
      <w:r>
        <w:rPr>
          <w:spacing w:val="-12"/>
          <w:w w:val="90"/>
          <w:sz w:val="22"/>
          <w:szCs w:val="22"/>
        </w:rPr>
        <w:t>K</w:t>
      </w:r>
      <w:r>
        <w:rPr>
          <w:w w:val="138"/>
          <w:sz w:val="22"/>
          <w:szCs w:val="22"/>
        </w:rPr>
        <w:t>e</w:t>
      </w:r>
      <w:r>
        <w:rPr>
          <w:w w:val="126"/>
          <w:sz w:val="22"/>
          <w:szCs w:val="22"/>
        </w:rPr>
        <w:t>pu</w:t>
      </w:r>
      <w:r>
        <w:rPr>
          <w:w w:val="141"/>
          <w:sz w:val="22"/>
          <w:szCs w:val="22"/>
        </w:rPr>
        <w:t>t</w:t>
      </w:r>
      <w:r>
        <w:rPr>
          <w:w w:val="126"/>
          <w:sz w:val="22"/>
          <w:szCs w:val="22"/>
        </w:rPr>
        <w:t>u</w:t>
      </w:r>
      <w:r>
        <w:rPr>
          <w:spacing w:val="-1"/>
          <w:w w:val="133"/>
          <w:sz w:val="22"/>
          <w:szCs w:val="22"/>
        </w:rPr>
        <w:t>s</w:t>
      </w:r>
      <w:r>
        <w:rPr>
          <w:spacing w:val="-1"/>
          <w:w w:val="138"/>
          <w:sz w:val="22"/>
          <w:szCs w:val="22"/>
        </w:rPr>
        <w:t>a</w:t>
      </w:r>
      <w:r>
        <w:rPr>
          <w:w w:val="126"/>
          <w:sz w:val="22"/>
          <w:szCs w:val="22"/>
        </w:rPr>
        <w:t>n</w:t>
      </w:r>
      <w:r>
        <w:rPr>
          <w:spacing w:val="15"/>
          <w:sz w:val="22"/>
          <w:szCs w:val="22"/>
        </w:rPr>
        <w:t xml:space="preserve"> </w:t>
      </w:r>
      <w:r>
        <w:rPr>
          <w:w w:val="126"/>
          <w:sz w:val="22"/>
          <w:szCs w:val="22"/>
        </w:rPr>
        <w:t>d</w:t>
      </w:r>
      <w:r>
        <w:rPr>
          <w:spacing w:val="-1"/>
          <w:w w:val="138"/>
          <w:sz w:val="22"/>
          <w:szCs w:val="22"/>
        </w:rPr>
        <w:t>a</w:t>
      </w:r>
      <w:r>
        <w:rPr>
          <w:spacing w:val="1"/>
          <w:sz w:val="22"/>
          <w:szCs w:val="22"/>
        </w:rPr>
        <w:t>l</w:t>
      </w:r>
      <w:r>
        <w:rPr>
          <w:spacing w:val="-1"/>
          <w:w w:val="138"/>
          <w:sz w:val="22"/>
          <w:szCs w:val="22"/>
        </w:rPr>
        <w:t>a</w:t>
      </w:r>
      <w:r>
        <w:rPr>
          <w:w w:val="125"/>
          <w:sz w:val="22"/>
          <w:szCs w:val="22"/>
        </w:rPr>
        <w:t>m</w:t>
      </w:r>
    </w:p>
    <w:p w:rsidR="00944A07" w:rsidRDefault="000E52F1">
      <w:pPr>
        <w:spacing w:before="18"/>
        <w:ind w:right="955"/>
        <w:jc w:val="right"/>
        <w:rPr>
          <w:sz w:val="22"/>
          <w:szCs w:val="22"/>
        </w:rPr>
      </w:pPr>
      <w:r>
        <w:rPr>
          <w:spacing w:val="-1"/>
          <w:w w:val="106"/>
          <w:sz w:val="22"/>
          <w:szCs w:val="22"/>
        </w:rPr>
        <w:t>D</w:t>
      </w:r>
      <w:r>
        <w:rPr>
          <w:spacing w:val="1"/>
          <w:sz w:val="22"/>
          <w:szCs w:val="22"/>
        </w:rPr>
        <w:t>i</w:t>
      </w:r>
      <w:r>
        <w:rPr>
          <w:spacing w:val="-1"/>
          <w:w w:val="133"/>
          <w:sz w:val="22"/>
          <w:szCs w:val="22"/>
        </w:rPr>
        <w:t>s</w:t>
      </w:r>
      <w:r>
        <w:rPr>
          <w:w w:val="141"/>
          <w:sz w:val="22"/>
          <w:szCs w:val="22"/>
        </w:rPr>
        <w:t>t</w:t>
      </w:r>
      <w:r>
        <w:rPr>
          <w:w w:val="123"/>
          <w:sz w:val="22"/>
          <w:szCs w:val="22"/>
        </w:rPr>
        <w:t>r</w:t>
      </w:r>
      <w:r>
        <w:rPr>
          <w:spacing w:val="1"/>
          <w:sz w:val="22"/>
          <w:szCs w:val="22"/>
        </w:rPr>
        <w:t>i</w:t>
      </w:r>
      <w:r>
        <w:rPr>
          <w:w w:val="126"/>
          <w:sz w:val="22"/>
          <w:szCs w:val="22"/>
        </w:rPr>
        <w:t>bu</w:t>
      </w:r>
      <w:r>
        <w:rPr>
          <w:spacing w:val="-1"/>
          <w:w w:val="133"/>
          <w:sz w:val="22"/>
          <w:szCs w:val="22"/>
        </w:rPr>
        <w:t>s</w:t>
      </w:r>
      <w:r>
        <w:rPr>
          <w:sz w:val="22"/>
          <w:szCs w:val="22"/>
        </w:rPr>
        <w:t>i</w:t>
      </w:r>
    </w:p>
    <w:p w:rsidR="00944A07" w:rsidRDefault="000E52F1">
      <w:pPr>
        <w:spacing w:line="240" w:lineRule="exact"/>
        <w:jc w:val="right"/>
        <w:rPr>
          <w:sz w:val="22"/>
          <w:szCs w:val="22"/>
        </w:rPr>
      </w:pPr>
      <w:r>
        <w:rPr>
          <w:rFonts w:ascii="Symbol" w:eastAsia="Symbol" w:hAnsi="Symbol" w:cs="Symbol"/>
          <w:w w:val="167"/>
          <w:sz w:val="22"/>
          <w:szCs w:val="22"/>
        </w:rPr>
        <w:t></w:t>
      </w:r>
      <w:r>
        <w:rPr>
          <w:spacing w:val="86"/>
          <w:w w:val="167"/>
          <w:sz w:val="22"/>
          <w:szCs w:val="22"/>
        </w:rPr>
        <w:t xml:space="preserve"> </w:t>
      </w:r>
      <w:r>
        <w:rPr>
          <w:w w:val="116"/>
          <w:sz w:val="22"/>
          <w:szCs w:val="22"/>
        </w:rPr>
        <w:t>M</w:t>
      </w:r>
      <w:r>
        <w:rPr>
          <w:spacing w:val="-1"/>
          <w:w w:val="116"/>
          <w:sz w:val="22"/>
          <w:szCs w:val="22"/>
        </w:rPr>
        <w:t>o</w:t>
      </w:r>
      <w:r>
        <w:rPr>
          <w:w w:val="116"/>
          <w:sz w:val="22"/>
          <w:szCs w:val="22"/>
        </w:rPr>
        <w:t>de</w:t>
      </w:r>
      <w:r>
        <w:rPr>
          <w:spacing w:val="8"/>
          <w:w w:val="116"/>
          <w:sz w:val="22"/>
          <w:szCs w:val="22"/>
        </w:rPr>
        <w:t xml:space="preserve"> </w:t>
      </w:r>
      <w:r>
        <w:rPr>
          <w:w w:val="141"/>
          <w:sz w:val="22"/>
          <w:szCs w:val="22"/>
        </w:rPr>
        <w:t>t</w:t>
      </w:r>
      <w:r>
        <w:rPr>
          <w:w w:val="123"/>
          <w:sz w:val="22"/>
          <w:szCs w:val="22"/>
        </w:rPr>
        <w:t>r</w:t>
      </w:r>
      <w:r>
        <w:rPr>
          <w:spacing w:val="-1"/>
          <w:w w:val="138"/>
          <w:sz w:val="22"/>
          <w:szCs w:val="22"/>
        </w:rPr>
        <w:t>a</w:t>
      </w:r>
      <w:r>
        <w:rPr>
          <w:w w:val="126"/>
          <w:sz w:val="22"/>
          <w:szCs w:val="22"/>
        </w:rPr>
        <w:t>n</w:t>
      </w:r>
      <w:r>
        <w:rPr>
          <w:spacing w:val="-1"/>
          <w:w w:val="133"/>
          <w:sz w:val="22"/>
          <w:szCs w:val="22"/>
        </w:rPr>
        <w:t>s</w:t>
      </w:r>
      <w:r>
        <w:rPr>
          <w:w w:val="126"/>
          <w:sz w:val="22"/>
          <w:szCs w:val="22"/>
        </w:rPr>
        <w:t>p</w:t>
      </w:r>
      <w:r>
        <w:rPr>
          <w:spacing w:val="-1"/>
          <w:w w:val="122"/>
          <w:sz w:val="22"/>
          <w:szCs w:val="22"/>
        </w:rPr>
        <w:t>o</w:t>
      </w:r>
      <w:r>
        <w:rPr>
          <w:w w:val="123"/>
          <w:sz w:val="22"/>
          <w:szCs w:val="22"/>
        </w:rPr>
        <w:t>r</w:t>
      </w:r>
      <w:r>
        <w:rPr>
          <w:w w:val="141"/>
          <w:sz w:val="22"/>
          <w:szCs w:val="22"/>
        </w:rPr>
        <w:t>t</w:t>
      </w:r>
      <w:r>
        <w:rPr>
          <w:spacing w:val="-1"/>
          <w:w w:val="138"/>
          <w:sz w:val="22"/>
          <w:szCs w:val="22"/>
        </w:rPr>
        <w:t>a</w:t>
      </w:r>
      <w:r>
        <w:rPr>
          <w:spacing w:val="-1"/>
          <w:w w:val="133"/>
          <w:sz w:val="22"/>
          <w:szCs w:val="22"/>
        </w:rPr>
        <w:t>s</w:t>
      </w:r>
      <w:r>
        <w:rPr>
          <w:sz w:val="22"/>
          <w:szCs w:val="22"/>
        </w:rPr>
        <w:t>i</w:t>
      </w:r>
    </w:p>
    <w:p w:rsidR="00944A07" w:rsidRDefault="000E52F1">
      <w:pPr>
        <w:spacing w:before="4"/>
        <w:ind w:right="659"/>
        <w:jc w:val="right"/>
        <w:rPr>
          <w:sz w:val="22"/>
          <w:szCs w:val="22"/>
        </w:rPr>
      </w:pPr>
      <w:r>
        <w:rPr>
          <w:rFonts w:ascii="Symbol" w:eastAsia="Symbol" w:hAnsi="Symbol" w:cs="Symbol"/>
          <w:w w:val="167"/>
          <w:sz w:val="22"/>
          <w:szCs w:val="22"/>
        </w:rPr>
        <w:t></w:t>
      </w:r>
      <w:r>
        <w:rPr>
          <w:spacing w:val="86"/>
          <w:w w:val="167"/>
          <w:sz w:val="22"/>
          <w:szCs w:val="22"/>
        </w:rPr>
        <w:t xml:space="preserve"> </w:t>
      </w:r>
      <w:r>
        <w:rPr>
          <w:spacing w:val="-1"/>
          <w:w w:val="109"/>
          <w:sz w:val="22"/>
          <w:szCs w:val="22"/>
        </w:rPr>
        <w:t>O</w:t>
      </w:r>
      <w:r>
        <w:rPr>
          <w:w w:val="126"/>
          <w:sz w:val="22"/>
          <w:szCs w:val="22"/>
        </w:rPr>
        <w:t>u</w:t>
      </w:r>
      <w:r>
        <w:rPr>
          <w:w w:val="141"/>
          <w:sz w:val="22"/>
          <w:szCs w:val="22"/>
        </w:rPr>
        <w:t>t</w:t>
      </w:r>
      <w:r>
        <w:rPr>
          <w:spacing w:val="-1"/>
          <w:w w:val="133"/>
          <w:sz w:val="22"/>
          <w:szCs w:val="22"/>
        </w:rPr>
        <w:t>s</w:t>
      </w:r>
      <w:r>
        <w:rPr>
          <w:spacing w:val="-1"/>
          <w:w w:val="122"/>
          <w:sz w:val="22"/>
          <w:szCs w:val="22"/>
        </w:rPr>
        <w:t>o</w:t>
      </w:r>
      <w:r>
        <w:rPr>
          <w:w w:val="126"/>
          <w:sz w:val="22"/>
          <w:szCs w:val="22"/>
        </w:rPr>
        <w:t>u</w:t>
      </w:r>
      <w:r>
        <w:rPr>
          <w:spacing w:val="-4"/>
          <w:w w:val="123"/>
          <w:sz w:val="22"/>
          <w:szCs w:val="22"/>
        </w:rPr>
        <w:t>r</w:t>
      </w:r>
      <w:r>
        <w:rPr>
          <w:spacing w:val="-1"/>
          <w:w w:val="124"/>
          <w:sz w:val="22"/>
          <w:szCs w:val="22"/>
        </w:rPr>
        <w:t>c</w:t>
      </w:r>
      <w:r>
        <w:rPr>
          <w:spacing w:val="1"/>
          <w:sz w:val="22"/>
          <w:szCs w:val="22"/>
        </w:rPr>
        <w:t>i</w:t>
      </w:r>
      <w:r>
        <w:rPr>
          <w:w w:val="126"/>
          <w:sz w:val="22"/>
          <w:szCs w:val="22"/>
        </w:rPr>
        <w:t>ng</w:t>
      </w:r>
    </w:p>
    <w:p w:rsidR="00944A07" w:rsidRDefault="000E52F1">
      <w:pPr>
        <w:spacing w:before="2"/>
        <w:ind w:right="132"/>
        <w:jc w:val="right"/>
        <w:rPr>
          <w:sz w:val="22"/>
          <w:szCs w:val="22"/>
        </w:rPr>
      </w:pPr>
      <w:r>
        <w:rPr>
          <w:rFonts w:ascii="Symbol" w:eastAsia="Symbol" w:hAnsi="Symbol" w:cs="Symbol"/>
          <w:w w:val="167"/>
          <w:sz w:val="22"/>
          <w:szCs w:val="22"/>
        </w:rPr>
        <w:t></w:t>
      </w:r>
      <w:r>
        <w:rPr>
          <w:spacing w:val="86"/>
          <w:w w:val="167"/>
          <w:sz w:val="22"/>
          <w:szCs w:val="22"/>
        </w:rPr>
        <w:t xml:space="preserve"> </w:t>
      </w:r>
      <w:r>
        <w:rPr>
          <w:w w:val="94"/>
          <w:sz w:val="22"/>
          <w:szCs w:val="22"/>
        </w:rPr>
        <w:t>A</w:t>
      </w:r>
      <w:r>
        <w:rPr>
          <w:w w:val="126"/>
          <w:sz w:val="22"/>
          <w:szCs w:val="22"/>
        </w:rPr>
        <w:t>n</w:t>
      </w:r>
      <w:r>
        <w:rPr>
          <w:spacing w:val="-1"/>
          <w:w w:val="138"/>
          <w:sz w:val="22"/>
          <w:szCs w:val="22"/>
        </w:rPr>
        <w:t>a</w:t>
      </w:r>
      <w:r>
        <w:rPr>
          <w:spacing w:val="-1"/>
          <w:sz w:val="22"/>
          <w:szCs w:val="22"/>
        </w:rPr>
        <w:t>l</w:t>
      </w:r>
      <w:r>
        <w:rPr>
          <w:spacing w:val="1"/>
          <w:sz w:val="22"/>
          <w:szCs w:val="22"/>
        </w:rPr>
        <w:t>i</w:t>
      </w:r>
      <w:r>
        <w:rPr>
          <w:spacing w:val="-1"/>
          <w:w w:val="133"/>
          <w:sz w:val="22"/>
          <w:szCs w:val="22"/>
        </w:rPr>
        <w:t>s</w:t>
      </w:r>
      <w:r>
        <w:rPr>
          <w:w w:val="138"/>
          <w:sz w:val="22"/>
          <w:szCs w:val="22"/>
        </w:rPr>
        <w:t>a</w:t>
      </w:r>
      <w:r>
        <w:rPr>
          <w:spacing w:val="16"/>
          <w:sz w:val="22"/>
          <w:szCs w:val="22"/>
        </w:rPr>
        <w:t xml:space="preserve"> </w:t>
      </w:r>
      <w:r>
        <w:rPr>
          <w:w w:val="141"/>
          <w:sz w:val="22"/>
          <w:szCs w:val="22"/>
        </w:rPr>
        <w:t>t</w:t>
      </w:r>
      <w:r>
        <w:rPr>
          <w:w w:val="138"/>
          <w:sz w:val="22"/>
          <w:szCs w:val="22"/>
        </w:rPr>
        <w:t>e</w:t>
      </w:r>
      <w:r>
        <w:rPr>
          <w:spacing w:val="-4"/>
          <w:w w:val="123"/>
          <w:sz w:val="22"/>
          <w:szCs w:val="22"/>
        </w:rPr>
        <w:t>r</w:t>
      </w:r>
      <w:r>
        <w:rPr>
          <w:w w:val="126"/>
          <w:sz w:val="22"/>
          <w:szCs w:val="22"/>
        </w:rPr>
        <w:t>h</w:t>
      </w:r>
      <w:r>
        <w:rPr>
          <w:spacing w:val="-1"/>
          <w:w w:val="138"/>
          <w:sz w:val="22"/>
          <w:szCs w:val="22"/>
        </w:rPr>
        <w:t>a</w:t>
      </w:r>
      <w:r>
        <w:rPr>
          <w:w w:val="126"/>
          <w:sz w:val="22"/>
          <w:szCs w:val="22"/>
        </w:rPr>
        <w:t>d</w:t>
      </w:r>
      <w:r>
        <w:rPr>
          <w:spacing w:val="-1"/>
          <w:w w:val="138"/>
          <w:sz w:val="22"/>
          <w:szCs w:val="22"/>
        </w:rPr>
        <w:t>a</w:t>
      </w:r>
      <w:r>
        <w:rPr>
          <w:w w:val="126"/>
          <w:sz w:val="22"/>
          <w:szCs w:val="22"/>
        </w:rPr>
        <w:t>p</w:t>
      </w:r>
    </w:p>
    <w:p w:rsidR="00944A07" w:rsidRDefault="000E52F1">
      <w:pPr>
        <w:spacing w:before="20" w:line="240" w:lineRule="exact"/>
        <w:ind w:right="709"/>
        <w:jc w:val="right"/>
        <w:rPr>
          <w:sz w:val="22"/>
          <w:szCs w:val="22"/>
        </w:rPr>
      </w:pPr>
      <w:r>
        <w:rPr>
          <w:spacing w:val="-1"/>
          <w:w w:val="106"/>
          <w:position w:val="-1"/>
          <w:sz w:val="22"/>
          <w:szCs w:val="22"/>
        </w:rPr>
        <w:t>D</w:t>
      </w:r>
      <w:r>
        <w:rPr>
          <w:spacing w:val="1"/>
          <w:position w:val="-1"/>
          <w:sz w:val="22"/>
          <w:szCs w:val="22"/>
        </w:rPr>
        <w:t>i</w:t>
      </w:r>
      <w:r>
        <w:rPr>
          <w:spacing w:val="-1"/>
          <w:w w:val="133"/>
          <w:position w:val="-1"/>
          <w:sz w:val="22"/>
          <w:szCs w:val="22"/>
        </w:rPr>
        <w:t>s</w:t>
      </w:r>
      <w:r>
        <w:rPr>
          <w:w w:val="141"/>
          <w:position w:val="-1"/>
          <w:sz w:val="22"/>
          <w:szCs w:val="22"/>
        </w:rPr>
        <w:t>t</w:t>
      </w:r>
      <w:r>
        <w:rPr>
          <w:w w:val="123"/>
          <w:position w:val="-1"/>
          <w:sz w:val="22"/>
          <w:szCs w:val="22"/>
        </w:rPr>
        <w:t>r</w:t>
      </w:r>
      <w:r>
        <w:rPr>
          <w:spacing w:val="1"/>
          <w:position w:val="-1"/>
          <w:sz w:val="22"/>
          <w:szCs w:val="22"/>
        </w:rPr>
        <w:t>i</w:t>
      </w:r>
      <w:r>
        <w:rPr>
          <w:w w:val="126"/>
          <w:position w:val="-1"/>
          <w:sz w:val="22"/>
          <w:szCs w:val="22"/>
        </w:rPr>
        <w:t>bu</w:t>
      </w:r>
      <w:r>
        <w:rPr>
          <w:w w:val="141"/>
          <w:position w:val="-1"/>
          <w:sz w:val="22"/>
          <w:szCs w:val="22"/>
        </w:rPr>
        <w:t>t</w:t>
      </w:r>
      <w:r>
        <w:rPr>
          <w:spacing w:val="1"/>
          <w:position w:val="-1"/>
          <w:sz w:val="22"/>
          <w:szCs w:val="22"/>
        </w:rPr>
        <w:t>i</w:t>
      </w:r>
      <w:r>
        <w:rPr>
          <w:spacing w:val="-1"/>
          <w:w w:val="122"/>
          <w:position w:val="-1"/>
          <w:sz w:val="22"/>
          <w:szCs w:val="22"/>
        </w:rPr>
        <w:t>o</w:t>
      </w:r>
      <w:r>
        <w:rPr>
          <w:w w:val="126"/>
          <w:position w:val="-1"/>
          <w:sz w:val="22"/>
          <w:szCs w:val="22"/>
        </w:rPr>
        <w:t>n</w:t>
      </w:r>
    </w:p>
    <w:p w:rsidR="00944A07" w:rsidRDefault="000E52F1">
      <w:pPr>
        <w:spacing w:before="34" w:line="275" w:lineRule="auto"/>
        <w:ind w:right="-38"/>
        <w:rPr>
          <w:sz w:val="22"/>
          <w:szCs w:val="22"/>
        </w:rPr>
      </w:pPr>
      <w:r>
        <w:br w:type="column"/>
      </w:r>
      <w:r>
        <w:rPr>
          <w:spacing w:val="2"/>
          <w:w w:val="125"/>
          <w:sz w:val="22"/>
          <w:szCs w:val="22"/>
        </w:rPr>
        <w:lastRenderedPageBreak/>
        <w:t>m</w:t>
      </w:r>
      <w:r>
        <w:rPr>
          <w:w w:val="108"/>
          <w:sz w:val="22"/>
          <w:szCs w:val="22"/>
        </w:rPr>
        <w:t xml:space="preserve">- </w:t>
      </w:r>
      <w:r>
        <w:rPr>
          <w:w w:val="132"/>
          <w:sz w:val="22"/>
          <w:szCs w:val="22"/>
        </w:rPr>
        <w:t>b</w:t>
      </w:r>
      <w:r>
        <w:rPr>
          <w:spacing w:val="-1"/>
          <w:w w:val="132"/>
          <w:sz w:val="22"/>
          <w:szCs w:val="22"/>
        </w:rPr>
        <w:t>as</w:t>
      </w:r>
      <w:r>
        <w:rPr>
          <w:w w:val="132"/>
          <w:sz w:val="22"/>
          <w:szCs w:val="22"/>
        </w:rPr>
        <w:t xml:space="preserve">ed </w:t>
      </w:r>
      <w:r>
        <w:rPr>
          <w:spacing w:val="-1"/>
          <w:sz w:val="22"/>
          <w:szCs w:val="22"/>
        </w:rPr>
        <w:t>l</w:t>
      </w:r>
      <w:r>
        <w:rPr>
          <w:w w:val="138"/>
          <w:sz w:val="22"/>
          <w:szCs w:val="22"/>
        </w:rPr>
        <w:t>e</w:t>
      </w:r>
      <w:r>
        <w:rPr>
          <w:spacing w:val="-1"/>
          <w:w w:val="138"/>
          <w:sz w:val="22"/>
          <w:szCs w:val="22"/>
        </w:rPr>
        <w:t>a</w:t>
      </w:r>
      <w:r>
        <w:rPr>
          <w:spacing w:val="2"/>
          <w:w w:val="123"/>
          <w:sz w:val="22"/>
          <w:szCs w:val="22"/>
        </w:rPr>
        <w:t>r</w:t>
      </w:r>
      <w:r>
        <w:rPr>
          <w:spacing w:val="1"/>
          <w:w w:val="126"/>
          <w:sz w:val="22"/>
          <w:szCs w:val="22"/>
        </w:rPr>
        <w:t>n</w:t>
      </w:r>
      <w:r>
        <w:rPr>
          <w:spacing w:val="-1"/>
          <w:sz w:val="22"/>
          <w:szCs w:val="22"/>
        </w:rPr>
        <w:t>i</w:t>
      </w:r>
      <w:r>
        <w:rPr>
          <w:w w:val="126"/>
          <w:sz w:val="22"/>
          <w:szCs w:val="22"/>
        </w:rPr>
        <w:t>n g</w:t>
      </w:r>
    </w:p>
    <w:p w:rsidR="00944A07" w:rsidRDefault="000E52F1">
      <w:pPr>
        <w:spacing w:before="30" w:line="278" w:lineRule="auto"/>
        <w:ind w:right="385"/>
        <w:rPr>
          <w:sz w:val="22"/>
          <w:szCs w:val="22"/>
        </w:rPr>
        <w:sectPr w:rsidR="00944A07">
          <w:type w:val="continuous"/>
          <w:pgSz w:w="16840" w:h="11920" w:orient="landscape"/>
          <w:pgMar w:top="1380" w:right="2420" w:bottom="280" w:left="2160" w:header="720" w:footer="720" w:gutter="0"/>
          <w:cols w:num="3" w:space="720" w:equalWidth="0">
            <w:col w:w="7332" w:space="838"/>
            <w:col w:w="762" w:space="416"/>
            <w:col w:w="2912"/>
          </w:cols>
        </w:sectPr>
      </w:pPr>
      <w:r>
        <w:br w:type="column"/>
      </w:r>
      <w:r>
        <w:rPr>
          <w:spacing w:val="1"/>
          <w:sz w:val="22"/>
          <w:szCs w:val="22"/>
        </w:rPr>
        <w:lastRenderedPageBreak/>
        <w:t>l</w:t>
      </w:r>
      <w:r>
        <w:rPr>
          <w:spacing w:val="-1"/>
          <w:w w:val="138"/>
          <w:sz w:val="22"/>
          <w:szCs w:val="22"/>
        </w:rPr>
        <w:t>a</w:t>
      </w:r>
      <w:r>
        <w:rPr>
          <w:w w:val="141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spacing w:val="1"/>
          <w:w w:val="126"/>
          <w:sz w:val="22"/>
          <w:szCs w:val="22"/>
        </w:rPr>
        <w:t>h</w:t>
      </w:r>
      <w:r>
        <w:rPr>
          <w:spacing w:val="-1"/>
          <w:w w:val="138"/>
          <w:sz w:val="22"/>
          <w:szCs w:val="22"/>
        </w:rPr>
        <w:t>a</w:t>
      </w:r>
      <w:r>
        <w:rPr>
          <w:w w:val="126"/>
          <w:sz w:val="22"/>
          <w:szCs w:val="22"/>
        </w:rPr>
        <w:t>n</w:t>
      </w:r>
      <w:r>
        <w:rPr>
          <w:sz w:val="22"/>
          <w:szCs w:val="22"/>
        </w:rPr>
        <w:t xml:space="preserve">               </w:t>
      </w:r>
      <w:r>
        <w:rPr>
          <w:spacing w:val="-10"/>
          <w:sz w:val="22"/>
          <w:szCs w:val="22"/>
        </w:rPr>
        <w:t xml:space="preserve"> </w:t>
      </w:r>
      <w:r>
        <w:rPr>
          <w:w w:val="141"/>
          <w:sz w:val="22"/>
          <w:szCs w:val="22"/>
        </w:rPr>
        <w:t>t</w:t>
      </w:r>
      <w:r>
        <w:rPr>
          <w:spacing w:val="1"/>
          <w:w w:val="138"/>
          <w:sz w:val="22"/>
          <w:szCs w:val="22"/>
        </w:rPr>
        <w:t>e</w:t>
      </w:r>
      <w:r>
        <w:rPr>
          <w:spacing w:val="1"/>
          <w:w w:val="126"/>
          <w:sz w:val="22"/>
          <w:szCs w:val="22"/>
        </w:rPr>
        <w:t>n</w:t>
      </w:r>
      <w:r>
        <w:rPr>
          <w:w w:val="141"/>
          <w:sz w:val="22"/>
          <w:szCs w:val="22"/>
        </w:rPr>
        <w:t>t</w:t>
      </w:r>
      <w:r>
        <w:rPr>
          <w:spacing w:val="-1"/>
          <w:w w:val="138"/>
          <w:sz w:val="22"/>
          <w:szCs w:val="22"/>
        </w:rPr>
        <w:t>a</w:t>
      </w:r>
      <w:r>
        <w:rPr>
          <w:w w:val="126"/>
          <w:sz w:val="22"/>
          <w:szCs w:val="22"/>
        </w:rPr>
        <w:t xml:space="preserve">ng </w:t>
      </w:r>
      <w:r>
        <w:rPr>
          <w:spacing w:val="-1"/>
          <w:w w:val="127"/>
          <w:sz w:val="22"/>
          <w:szCs w:val="22"/>
        </w:rPr>
        <w:t>ca</w:t>
      </w:r>
      <w:r>
        <w:rPr>
          <w:spacing w:val="-10"/>
          <w:w w:val="127"/>
          <w:sz w:val="22"/>
          <w:szCs w:val="22"/>
        </w:rPr>
        <w:t>k</w:t>
      </w:r>
      <w:r>
        <w:rPr>
          <w:w w:val="127"/>
          <w:sz w:val="22"/>
          <w:szCs w:val="22"/>
        </w:rPr>
        <w:t>up</w:t>
      </w:r>
      <w:r>
        <w:rPr>
          <w:spacing w:val="-1"/>
          <w:w w:val="127"/>
          <w:sz w:val="22"/>
          <w:szCs w:val="22"/>
        </w:rPr>
        <w:t>a</w:t>
      </w:r>
      <w:r>
        <w:rPr>
          <w:w w:val="127"/>
          <w:sz w:val="22"/>
          <w:szCs w:val="22"/>
        </w:rPr>
        <w:t>n</w:t>
      </w:r>
      <w:r>
        <w:rPr>
          <w:spacing w:val="7"/>
          <w:w w:val="127"/>
          <w:sz w:val="22"/>
          <w:szCs w:val="22"/>
        </w:rPr>
        <w:t xml:space="preserve"> </w:t>
      </w:r>
      <w:r>
        <w:rPr>
          <w:spacing w:val="-2"/>
          <w:w w:val="114"/>
          <w:sz w:val="22"/>
          <w:szCs w:val="22"/>
        </w:rPr>
        <w:t>S</w:t>
      </w:r>
      <w:r>
        <w:rPr>
          <w:w w:val="104"/>
          <w:sz w:val="22"/>
          <w:szCs w:val="22"/>
        </w:rPr>
        <w:t>C</w:t>
      </w:r>
      <w:r>
        <w:rPr>
          <w:w w:val="97"/>
          <w:sz w:val="22"/>
          <w:szCs w:val="22"/>
        </w:rPr>
        <w:t>M</w:t>
      </w:r>
    </w:p>
    <w:p w:rsidR="00944A07" w:rsidRDefault="00944A07">
      <w:pPr>
        <w:spacing w:before="4" w:line="180" w:lineRule="exact"/>
        <w:rPr>
          <w:sz w:val="18"/>
          <w:szCs w:val="18"/>
        </w:rPr>
      </w:pPr>
    </w:p>
    <w:p w:rsidR="00944A07" w:rsidRDefault="00944A07">
      <w:pPr>
        <w:spacing w:line="200" w:lineRule="exact"/>
      </w:pPr>
    </w:p>
    <w:p w:rsidR="00944A07" w:rsidRDefault="00944A07">
      <w:pPr>
        <w:spacing w:line="200" w:lineRule="exact"/>
        <w:sectPr w:rsidR="00944A07">
          <w:type w:val="continuous"/>
          <w:pgSz w:w="16840" w:h="11920" w:orient="landscape"/>
          <w:pgMar w:top="1380" w:right="2420" w:bottom="280" w:left="2160" w:header="720" w:footer="720" w:gutter="0"/>
          <w:cols w:space="720"/>
        </w:sectPr>
      </w:pPr>
    </w:p>
    <w:p w:rsidR="00944A07" w:rsidRDefault="00944A07">
      <w:pPr>
        <w:spacing w:before="1" w:line="180" w:lineRule="exact"/>
        <w:rPr>
          <w:sz w:val="18"/>
          <w:szCs w:val="18"/>
        </w:rPr>
      </w:pPr>
    </w:p>
    <w:p w:rsidR="00944A07" w:rsidRDefault="000E52F1">
      <w:pPr>
        <w:spacing w:line="360" w:lineRule="exact"/>
        <w:ind w:left="918" w:right="-75"/>
        <w:rPr>
          <w:rFonts w:ascii="Segoe MDL2 Assets" w:eastAsia="Segoe MDL2 Assets" w:hAnsi="Segoe MDL2 Assets" w:cs="Segoe MDL2 Assets"/>
          <w:sz w:val="22"/>
          <w:szCs w:val="22"/>
        </w:rPr>
      </w:pPr>
      <w:r>
        <w:rPr>
          <w:w w:val="97"/>
          <w:position w:val="8"/>
          <w:sz w:val="22"/>
          <w:szCs w:val="22"/>
        </w:rPr>
        <w:t>M</w:t>
      </w:r>
      <w:r>
        <w:rPr>
          <w:spacing w:val="-1"/>
          <w:w w:val="138"/>
          <w:position w:val="8"/>
          <w:sz w:val="22"/>
          <w:szCs w:val="22"/>
        </w:rPr>
        <w:t>a</w:t>
      </w:r>
      <w:r>
        <w:rPr>
          <w:w w:val="126"/>
          <w:position w:val="8"/>
          <w:sz w:val="22"/>
          <w:szCs w:val="22"/>
        </w:rPr>
        <w:t>h</w:t>
      </w:r>
      <w:r>
        <w:rPr>
          <w:spacing w:val="-1"/>
          <w:w w:val="138"/>
          <w:position w:val="8"/>
          <w:sz w:val="22"/>
          <w:szCs w:val="22"/>
        </w:rPr>
        <w:t>a</w:t>
      </w:r>
      <w:r>
        <w:rPr>
          <w:spacing w:val="-1"/>
          <w:w w:val="133"/>
          <w:position w:val="8"/>
          <w:sz w:val="22"/>
          <w:szCs w:val="22"/>
        </w:rPr>
        <w:t>s</w:t>
      </w:r>
      <w:r>
        <w:rPr>
          <w:spacing w:val="1"/>
          <w:position w:val="8"/>
          <w:sz w:val="22"/>
          <w:szCs w:val="22"/>
        </w:rPr>
        <w:t>i</w:t>
      </w:r>
      <w:r>
        <w:rPr>
          <w:spacing w:val="-1"/>
          <w:w w:val="133"/>
          <w:position w:val="8"/>
          <w:sz w:val="22"/>
          <w:szCs w:val="22"/>
        </w:rPr>
        <w:t>s</w:t>
      </w:r>
      <w:r>
        <w:rPr>
          <w:w w:val="122"/>
          <w:position w:val="8"/>
          <w:sz w:val="22"/>
          <w:szCs w:val="22"/>
        </w:rPr>
        <w:t>wa</w:t>
      </w:r>
      <w:r>
        <w:rPr>
          <w:position w:val="8"/>
          <w:sz w:val="22"/>
          <w:szCs w:val="22"/>
        </w:rPr>
        <w:t xml:space="preserve">  </w:t>
      </w:r>
      <w:r>
        <w:rPr>
          <w:spacing w:val="5"/>
          <w:position w:val="8"/>
          <w:sz w:val="22"/>
          <w:szCs w:val="22"/>
        </w:rPr>
        <w:t xml:space="preserve"> </w:t>
      </w:r>
      <w:r>
        <w:rPr>
          <w:w w:val="125"/>
          <w:position w:val="8"/>
          <w:sz w:val="22"/>
          <w:szCs w:val="22"/>
        </w:rPr>
        <w:t>m</w:t>
      </w:r>
      <w:r>
        <w:rPr>
          <w:w w:val="138"/>
          <w:position w:val="8"/>
          <w:sz w:val="22"/>
          <w:szCs w:val="22"/>
        </w:rPr>
        <w:t>e</w:t>
      </w:r>
      <w:r>
        <w:rPr>
          <w:w w:val="126"/>
          <w:position w:val="8"/>
          <w:sz w:val="22"/>
          <w:szCs w:val="22"/>
        </w:rPr>
        <w:t>ng</w:t>
      </w:r>
      <w:r>
        <w:rPr>
          <w:w w:val="138"/>
          <w:position w:val="8"/>
          <w:sz w:val="22"/>
          <w:szCs w:val="22"/>
        </w:rPr>
        <w:t>e</w:t>
      </w:r>
      <w:r>
        <w:rPr>
          <w:w w:val="123"/>
          <w:position w:val="8"/>
          <w:sz w:val="22"/>
          <w:szCs w:val="22"/>
        </w:rPr>
        <w:t>r</w:t>
      </w:r>
      <w:r>
        <w:rPr>
          <w:w w:val="141"/>
          <w:position w:val="8"/>
          <w:sz w:val="22"/>
          <w:szCs w:val="22"/>
        </w:rPr>
        <w:t>t</w:t>
      </w:r>
      <w:r>
        <w:rPr>
          <w:position w:val="8"/>
          <w:sz w:val="22"/>
          <w:szCs w:val="22"/>
        </w:rPr>
        <w:t xml:space="preserve">i  </w:t>
      </w:r>
      <w:r>
        <w:rPr>
          <w:spacing w:val="5"/>
          <w:position w:val="8"/>
          <w:sz w:val="22"/>
          <w:szCs w:val="22"/>
        </w:rPr>
        <w:t xml:space="preserve"> </w:t>
      </w:r>
      <w:r>
        <w:rPr>
          <w:w w:val="141"/>
          <w:position w:val="8"/>
          <w:sz w:val="22"/>
          <w:szCs w:val="22"/>
        </w:rPr>
        <w:t>t</w:t>
      </w:r>
      <w:r>
        <w:rPr>
          <w:w w:val="138"/>
          <w:position w:val="8"/>
          <w:sz w:val="22"/>
          <w:szCs w:val="22"/>
        </w:rPr>
        <w:t>e</w:t>
      </w:r>
      <w:r>
        <w:rPr>
          <w:spacing w:val="-1"/>
          <w:w w:val="122"/>
          <w:position w:val="8"/>
          <w:sz w:val="22"/>
          <w:szCs w:val="22"/>
        </w:rPr>
        <w:t>o</w:t>
      </w:r>
      <w:r>
        <w:rPr>
          <w:w w:val="123"/>
          <w:position w:val="8"/>
          <w:sz w:val="22"/>
          <w:szCs w:val="22"/>
        </w:rPr>
        <w:t>r</w:t>
      </w:r>
      <w:r>
        <w:rPr>
          <w:position w:val="8"/>
          <w:sz w:val="22"/>
          <w:szCs w:val="22"/>
        </w:rPr>
        <w:t xml:space="preserve">i  </w:t>
      </w:r>
      <w:r>
        <w:rPr>
          <w:spacing w:val="8"/>
          <w:position w:val="8"/>
          <w:sz w:val="22"/>
          <w:szCs w:val="22"/>
        </w:rPr>
        <w:t xml:space="preserve"> </w:t>
      </w:r>
      <w:r>
        <w:rPr>
          <w:w w:val="124"/>
          <w:position w:val="8"/>
          <w:sz w:val="22"/>
          <w:szCs w:val="22"/>
        </w:rPr>
        <w:t>d</w:t>
      </w:r>
      <w:r>
        <w:rPr>
          <w:spacing w:val="-1"/>
          <w:w w:val="124"/>
          <w:position w:val="8"/>
          <w:sz w:val="22"/>
          <w:szCs w:val="22"/>
        </w:rPr>
        <w:t>a</w:t>
      </w:r>
      <w:r>
        <w:rPr>
          <w:w w:val="124"/>
          <w:position w:val="8"/>
          <w:sz w:val="22"/>
          <w:szCs w:val="22"/>
        </w:rPr>
        <w:t>n</w:t>
      </w:r>
      <w:r>
        <w:rPr>
          <w:spacing w:val="15"/>
          <w:w w:val="124"/>
          <w:position w:val="8"/>
          <w:sz w:val="22"/>
          <w:szCs w:val="22"/>
        </w:rPr>
        <w:t xml:space="preserve"> </w:t>
      </w:r>
      <w:r>
        <w:rPr>
          <w:spacing w:val="-2"/>
          <w:w w:val="124"/>
          <w:position w:val="-6"/>
          <w:sz w:val="22"/>
          <w:szCs w:val="22"/>
        </w:rPr>
        <w:t>C</w:t>
      </w:r>
      <w:r>
        <w:rPr>
          <w:w w:val="124"/>
          <w:position w:val="-6"/>
          <w:sz w:val="22"/>
          <w:szCs w:val="22"/>
        </w:rPr>
        <w:t>u</w:t>
      </w:r>
      <w:r>
        <w:rPr>
          <w:spacing w:val="-1"/>
          <w:w w:val="124"/>
          <w:position w:val="-6"/>
          <w:sz w:val="22"/>
          <w:szCs w:val="22"/>
        </w:rPr>
        <w:t>s</w:t>
      </w:r>
      <w:r>
        <w:rPr>
          <w:w w:val="124"/>
          <w:position w:val="-6"/>
          <w:sz w:val="22"/>
          <w:szCs w:val="22"/>
        </w:rPr>
        <w:t>t</w:t>
      </w:r>
      <w:r>
        <w:rPr>
          <w:spacing w:val="-1"/>
          <w:w w:val="124"/>
          <w:position w:val="-6"/>
          <w:sz w:val="22"/>
          <w:szCs w:val="22"/>
        </w:rPr>
        <w:t>o</w:t>
      </w:r>
      <w:r>
        <w:rPr>
          <w:w w:val="124"/>
          <w:position w:val="-6"/>
          <w:sz w:val="22"/>
          <w:szCs w:val="22"/>
        </w:rPr>
        <w:t>mer</w:t>
      </w:r>
      <w:r>
        <w:rPr>
          <w:spacing w:val="7"/>
          <w:w w:val="124"/>
          <w:position w:val="-6"/>
          <w:sz w:val="22"/>
          <w:szCs w:val="22"/>
        </w:rPr>
        <w:t xml:space="preserve"> </w:t>
      </w:r>
      <w:r>
        <w:rPr>
          <w:w w:val="124"/>
          <w:position w:val="-6"/>
          <w:sz w:val="22"/>
          <w:szCs w:val="22"/>
        </w:rPr>
        <w:t>Serv</w:t>
      </w:r>
      <w:r>
        <w:rPr>
          <w:spacing w:val="1"/>
          <w:w w:val="124"/>
          <w:position w:val="-6"/>
          <w:sz w:val="22"/>
          <w:szCs w:val="22"/>
        </w:rPr>
        <w:t>i</w:t>
      </w:r>
      <w:r>
        <w:rPr>
          <w:spacing w:val="-1"/>
          <w:w w:val="124"/>
          <w:position w:val="-6"/>
          <w:sz w:val="22"/>
          <w:szCs w:val="22"/>
        </w:rPr>
        <w:t>c</w:t>
      </w:r>
      <w:r>
        <w:rPr>
          <w:w w:val="124"/>
          <w:position w:val="-6"/>
          <w:sz w:val="22"/>
          <w:szCs w:val="22"/>
        </w:rPr>
        <w:t xml:space="preserve">e                 </w:t>
      </w:r>
      <w:r>
        <w:rPr>
          <w:spacing w:val="6"/>
          <w:w w:val="124"/>
          <w:position w:val="-6"/>
          <w:sz w:val="22"/>
          <w:szCs w:val="22"/>
        </w:rPr>
        <w:t xml:space="preserve"> </w:t>
      </w:r>
      <w:r>
        <w:rPr>
          <w:rFonts w:ascii="Segoe MDL2 Assets" w:eastAsia="Segoe MDL2 Assets" w:hAnsi="Segoe MDL2 Assets" w:cs="Segoe MDL2 Assets"/>
          <w:w w:val="46"/>
          <w:position w:val="7"/>
          <w:sz w:val="22"/>
          <w:szCs w:val="22"/>
        </w:rPr>
        <w:t></w:t>
      </w:r>
    </w:p>
    <w:p w:rsidR="00944A07" w:rsidRDefault="000E52F1">
      <w:pPr>
        <w:spacing w:line="180" w:lineRule="exact"/>
        <w:ind w:left="100"/>
        <w:rPr>
          <w:sz w:val="22"/>
          <w:szCs w:val="22"/>
        </w:rPr>
      </w:pPr>
      <w:r>
        <w:rPr>
          <w:w w:val="127"/>
          <w:position w:val="1"/>
          <w:sz w:val="22"/>
          <w:szCs w:val="22"/>
        </w:rPr>
        <w:t xml:space="preserve">7        </w:t>
      </w:r>
      <w:r>
        <w:rPr>
          <w:spacing w:val="49"/>
          <w:w w:val="127"/>
          <w:position w:val="1"/>
          <w:sz w:val="22"/>
          <w:szCs w:val="22"/>
        </w:rPr>
        <w:t xml:space="preserve"> </w:t>
      </w:r>
      <w:r>
        <w:rPr>
          <w:w w:val="127"/>
          <w:position w:val="2"/>
          <w:sz w:val="22"/>
          <w:szCs w:val="22"/>
        </w:rPr>
        <w:t>pr</w:t>
      </w:r>
      <w:r>
        <w:rPr>
          <w:spacing w:val="-1"/>
          <w:w w:val="127"/>
          <w:position w:val="2"/>
          <w:sz w:val="22"/>
          <w:szCs w:val="22"/>
        </w:rPr>
        <w:t>a</w:t>
      </w:r>
      <w:r>
        <w:rPr>
          <w:w w:val="127"/>
          <w:position w:val="2"/>
          <w:sz w:val="22"/>
          <w:szCs w:val="22"/>
        </w:rPr>
        <w:t>kt</w:t>
      </w:r>
      <w:r>
        <w:rPr>
          <w:spacing w:val="-1"/>
          <w:w w:val="127"/>
          <w:position w:val="2"/>
          <w:sz w:val="22"/>
          <w:szCs w:val="22"/>
        </w:rPr>
        <w:t>e</w:t>
      </w:r>
      <w:r>
        <w:rPr>
          <w:w w:val="127"/>
          <w:position w:val="2"/>
          <w:sz w:val="22"/>
          <w:szCs w:val="22"/>
        </w:rPr>
        <w:t xml:space="preserve">k     </w:t>
      </w:r>
      <w:r>
        <w:rPr>
          <w:spacing w:val="61"/>
          <w:w w:val="127"/>
          <w:position w:val="2"/>
          <w:sz w:val="22"/>
          <w:szCs w:val="22"/>
        </w:rPr>
        <w:t xml:space="preserve"> </w:t>
      </w:r>
      <w:r>
        <w:rPr>
          <w:w w:val="126"/>
          <w:position w:val="2"/>
          <w:sz w:val="22"/>
          <w:szCs w:val="22"/>
        </w:rPr>
        <w:t>d</w:t>
      </w:r>
      <w:r>
        <w:rPr>
          <w:spacing w:val="-1"/>
          <w:w w:val="138"/>
          <w:position w:val="2"/>
          <w:sz w:val="22"/>
          <w:szCs w:val="22"/>
        </w:rPr>
        <w:t>a</w:t>
      </w:r>
      <w:r>
        <w:rPr>
          <w:spacing w:val="1"/>
          <w:position w:val="2"/>
          <w:sz w:val="22"/>
          <w:szCs w:val="22"/>
        </w:rPr>
        <w:t>l</w:t>
      </w:r>
      <w:r>
        <w:rPr>
          <w:spacing w:val="-1"/>
          <w:w w:val="138"/>
          <w:position w:val="2"/>
          <w:sz w:val="22"/>
          <w:szCs w:val="22"/>
        </w:rPr>
        <w:t>a</w:t>
      </w:r>
      <w:r>
        <w:rPr>
          <w:w w:val="125"/>
          <w:position w:val="2"/>
          <w:sz w:val="22"/>
          <w:szCs w:val="22"/>
        </w:rPr>
        <w:t>m</w:t>
      </w:r>
      <w:r>
        <w:rPr>
          <w:position w:val="2"/>
          <w:sz w:val="22"/>
          <w:szCs w:val="22"/>
        </w:rPr>
        <w:t xml:space="preserve">        </w:t>
      </w:r>
      <w:r>
        <w:rPr>
          <w:spacing w:val="-16"/>
          <w:position w:val="2"/>
          <w:sz w:val="22"/>
          <w:szCs w:val="22"/>
        </w:rPr>
        <w:t xml:space="preserve"> </w:t>
      </w:r>
      <w:r>
        <w:rPr>
          <w:spacing w:val="-8"/>
          <w:w w:val="115"/>
          <w:position w:val="2"/>
          <w:sz w:val="22"/>
          <w:szCs w:val="22"/>
        </w:rPr>
        <w:t>k</w:t>
      </w:r>
      <w:r>
        <w:rPr>
          <w:spacing w:val="-1"/>
          <w:w w:val="122"/>
          <w:position w:val="2"/>
          <w:sz w:val="22"/>
          <w:szCs w:val="22"/>
        </w:rPr>
        <w:t>o</w:t>
      </w:r>
      <w:r>
        <w:rPr>
          <w:w w:val="125"/>
          <w:position w:val="2"/>
          <w:sz w:val="22"/>
          <w:szCs w:val="22"/>
        </w:rPr>
        <w:t>m</w:t>
      </w:r>
      <w:r>
        <w:rPr>
          <w:w w:val="126"/>
          <w:position w:val="2"/>
          <w:sz w:val="22"/>
          <w:szCs w:val="22"/>
        </w:rPr>
        <w:t>p</w:t>
      </w:r>
      <w:r>
        <w:rPr>
          <w:spacing w:val="-1"/>
          <w:w w:val="122"/>
          <w:position w:val="2"/>
          <w:sz w:val="22"/>
          <w:szCs w:val="22"/>
        </w:rPr>
        <w:t>o</w:t>
      </w:r>
      <w:r>
        <w:rPr>
          <w:w w:val="126"/>
          <w:position w:val="2"/>
          <w:sz w:val="22"/>
          <w:szCs w:val="22"/>
        </w:rPr>
        <w:t>n</w:t>
      </w:r>
      <w:r>
        <w:rPr>
          <w:spacing w:val="-1"/>
          <w:w w:val="138"/>
          <w:position w:val="2"/>
          <w:sz w:val="22"/>
          <w:szCs w:val="22"/>
        </w:rPr>
        <w:t>e</w:t>
      </w:r>
      <w:r>
        <w:rPr>
          <w:w w:val="126"/>
          <w:position w:val="2"/>
          <w:sz w:val="22"/>
          <w:szCs w:val="22"/>
        </w:rPr>
        <w:t>n</w:t>
      </w:r>
    </w:p>
    <w:p w:rsidR="00944A07" w:rsidRDefault="000E52F1">
      <w:pPr>
        <w:spacing w:before="30" w:line="250" w:lineRule="auto"/>
        <w:ind w:right="1739"/>
        <w:rPr>
          <w:sz w:val="22"/>
          <w:szCs w:val="22"/>
        </w:rPr>
      </w:pPr>
      <w:r>
        <w:br w:type="column"/>
      </w:r>
      <w:r>
        <w:rPr>
          <w:w w:val="90"/>
          <w:sz w:val="22"/>
          <w:szCs w:val="22"/>
        </w:rPr>
        <w:lastRenderedPageBreak/>
        <w:t>K</w:t>
      </w:r>
      <w:r>
        <w:rPr>
          <w:spacing w:val="1"/>
          <w:w w:val="138"/>
          <w:sz w:val="22"/>
          <w:szCs w:val="22"/>
        </w:rPr>
        <w:t>e</w:t>
      </w:r>
      <w:r>
        <w:rPr>
          <w:w w:val="141"/>
          <w:sz w:val="22"/>
          <w:szCs w:val="22"/>
        </w:rPr>
        <w:t>t</w:t>
      </w:r>
      <w:r>
        <w:rPr>
          <w:spacing w:val="1"/>
          <w:w w:val="138"/>
          <w:sz w:val="22"/>
          <w:szCs w:val="22"/>
        </w:rPr>
        <w:t>e</w:t>
      </w:r>
      <w:r>
        <w:rPr>
          <w:w w:val="126"/>
          <w:sz w:val="22"/>
          <w:szCs w:val="22"/>
        </w:rPr>
        <w:t>p</w:t>
      </w:r>
      <w:r>
        <w:rPr>
          <w:spacing w:val="-1"/>
          <w:w w:val="138"/>
          <w:sz w:val="22"/>
          <w:szCs w:val="22"/>
        </w:rPr>
        <w:t>a</w:t>
      </w:r>
      <w:r>
        <w:rPr>
          <w:w w:val="141"/>
          <w:sz w:val="22"/>
          <w:szCs w:val="22"/>
        </w:rPr>
        <w:t>t</w:t>
      </w:r>
      <w:r>
        <w:rPr>
          <w:spacing w:val="-1"/>
          <w:w w:val="138"/>
          <w:sz w:val="22"/>
          <w:szCs w:val="22"/>
        </w:rPr>
        <w:t>a</w:t>
      </w:r>
      <w:r>
        <w:rPr>
          <w:w w:val="126"/>
          <w:sz w:val="22"/>
          <w:szCs w:val="22"/>
        </w:rPr>
        <w:t>n d</w:t>
      </w:r>
      <w:r>
        <w:rPr>
          <w:spacing w:val="-1"/>
          <w:w w:val="138"/>
          <w:sz w:val="22"/>
          <w:szCs w:val="22"/>
        </w:rPr>
        <w:t>a</w:t>
      </w:r>
      <w:r>
        <w:rPr>
          <w:spacing w:val="1"/>
          <w:sz w:val="22"/>
          <w:szCs w:val="22"/>
        </w:rPr>
        <w:t>l</w:t>
      </w:r>
      <w:r>
        <w:rPr>
          <w:spacing w:val="-1"/>
          <w:w w:val="138"/>
          <w:sz w:val="22"/>
          <w:szCs w:val="22"/>
        </w:rPr>
        <w:t>a</w:t>
      </w:r>
      <w:r>
        <w:rPr>
          <w:w w:val="125"/>
          <w:sz w:val="22"/>
          <w:szCs w:val="22"/>
        </w:rPr>
        <w:t>m</w:t>
      </w:r>
    </w:p>
    <w:p w:rsidR="00944A07" w:rsidRDefault="000E52F1">
      <w:pPr>
        <w:spacing w:before="44" w:line="180" w:lineRule="exact"/>
        <w:rPr>
          <w:sz w:val="22"/>
          <w:szCs w:val="22"/>
        </w:rPr>
        <w:sectPr w:rsidR="00944A07">
          <w:type w:val="continuous"/>
          <w:pgSz w:w="16840" w:h="11920" w:orient="landscape"/>
          <w:pgMar w:top="1380" w:right="2420" w:bottom="280" w:left="2160" w:header="720" w:footer="720" w:gutter="0"/>
          <w:cols w:num="2" w:space="720" w:equalWidth="0">
            <w:col w:w="7912" w:space="1436"/>
            <w:col w:w="2912"/>
          </w:cols>
        </w:sectPr>
      </w:pPr>
      <w:r>
        <w:rPr>
          <w:w w:val="129"/>
          <w:position w:val="-6"/>
          <w:sz w:val="22"/>
          <w:szCs w:val="22"/>
        </w:rPr>
        <w:t>m</w:t>
      </w:r>
      <w:r>
        <w:rPr>
          <w:spacing w:val="1"/>
          <w:w w:val="129"/>
          <w:position w:val="-6"/>
          <w:sz w:val="22"/>
          <w:szCs w:val="22"/>
        </w:rPr>
        <w:t>e</w:t>
      </w:r>
      <w:r>
        <w:rPr>
          <w:w w:val="129"/>
          <w:position w:val="-6"/>
          <w:sz w:val="22"/>
          <w:szCs w:val="22"/>
        </w:rPr>
        <w:t>m</w:t>
      </w:r>
      <w:r>
        <w:rPr>
          <w:spacing w:val="-3"/>
          <w:w w:val="129"/>
          <w:position w:val="-6"/>
          <w:sz w:val="22"/>
          <w:szCs w:val="22"/>
        </w:rPr>
        <w:t>b</w:t>
      </w:r>
      <w:r>
        <w:rPr>
          <w:spacing w:val="1"/>
          <w:w w:val="129"/>
          <w:position w:val="-6"/>
          <w:sz w:val="22"/>
          <w:szCs w:val="22"/>
        </w:rPr>
        <w:t>u</w:t>
      </w:r>
      <w:r>
        <w:rPr>
          <w:spacing w:val="-1"/>
          <w:w w:val="129"/>
          <w:position w:val="-6"/>
          <w:sz w:val="22"/>
          <w:szCs w:val="22"/>
        </w:rPr>
        <w:t>a</w:t>
      </w:r>
      <w:r>
        <w:rPr>
          <w:w w:val="129"/>
          <w:position w:val="-6"/>
          <w:sz w:val="22"/>
          <w:szCs w:val="22"/>
        </w:rPr>
        <w:t xml:space="preserve">t      </w:t>
      </w:r>
      <w:r>
        <w:rPr>
          <w:spacing w:val="24"/>
          <w:w w:val="129"/>
          <w:position w:val="-6"/>
          <w:sz w:val="22"/>
          <w:szCs w:val="22"/>
        </w:rPr>
        <w:t xml:space="preserve"> </w:t>
      </w:r>
      <w:r>
        <w:rPr>
          <w:w w:val="91"/>
          <w:position w:val="-6"/>
          <w:sz w:val="22"/>
          <w:szCs w:val="22"/>
        </w:rPr>
        <w:t>L</w:t>
      </w:r>
      <w:r>
        <w:rPr>
          <w:spacing w:val="-1"/>
          <w:w w:val="138"/>
          <w:position w:val="-6"/>
          <w:sz w:val="22"/>
          <w:szCs w:val="22"/>
        </w:rPr>
        <w:t>a</w:t>
      </w:r>
      <w:r>
        <w:rPr>
          <w:w w:val="126"/>
          <w:position w:val="-6"/>
          <w:sz w:val="22"/>
          <w:szCs w:val="22"/>
        </w:rPr>
        <w:t>p</w:t>
      </w:r>
      <w:r>
        <w:rPr>
          <w:spacing w:val="-1"/>
          <w:w w:val="122"/>
          <w:position w:val="-6"/>
          <w:sz w:val="22"/>
          <w:szCs w:val="22"/>
        </w:rPr>
        <w:t>o</w:t>
      </w:r>
      <w:r>
        <w:rPr>
          <w:w w:val="123"/>
          <w:position w:val="-6"/>
          <w:sz w:val="22"/>
          <w:szCs w:val="22"/>
        </w:rPr>
        <w:t>r</w:t>
      </w:r>
      <w:r>
        <w:rPr>
          <w:spacing w:val="-1"/>
          <w:w w:val="138"/>
          <w:position w:val="-6"/>
          <w:sz w:val="22"/>
          <w:szCs w:val="22"/>
        </w:rPr>
        <w:t>a</w:t>
      </w:r>
      <w:r>
        <w:rPr>
          <w:w w:val="126"/>
          <w:position w:val="-6"/>
          <w:sz w:val="22"/>
          <w:szCs w:val="22"/>
        </w:rPr>
        <w:t>n</w:t>
      </w:r>
    </w:p>
    <w:p w:rsidR="00944A07" w:rsidRDefault="000E52F1">
      <w:pPr>
        <w:spacing w:line="220" w:lineRule="exact"/>
        <w:ind w:left="918" w:right="-53"/>
        <w:rPr>
          <w:sz w:val="22"/>
          <w:szCs w:val="22"/>
        </w:rPr>
      </w:pPr>
      <w:r>
        <w:rPr>
          <w:spacing w:val="-2"/>
          <w:w w:val="124"/>
          <w:sz w:val="22"/>
          <w:szCs w:val="22"/>
        </w:rPr>
        <w:lastRenderedPageBreak/>
        <w:t>C</w:t>
      </w:r>
      <w:r>
        <w:rPr>
          <w:w w:val="124"/>
          <w:sz w:val="22"/>
          <w:szCs w:val="22"/>
        </w:rPr>
        <w:t>u</w:t>
      </w:r>
      <w:r>
        <w:rPr>
          <w:spacing w:val="-1"/>
          <w:w w:val="124"/>
          <w:sz w:val="22"/>
          <w:szCs w:val="22"/>
        </w:rPr>
        <w:t>s</w:t>
      </w:r>
      <w:r>
        <w:rPr>
          <w:w w:val="124"/>
          <w:sz w:val="22"/>
          <w:szCs w:val="22"/>
        </w:rPr>
        <w:t>t</w:t>
      </w:r>
      <w:r>
        <w:rPr>
          <w:spacing w:val="-1"/>
          <w:w w:val="124"/>
          <w:sz w:val="22"/>
          <w:szCs w:val="22"/>
        </w:rPr>
        <w:t>o</w:t>
      </w:r>
      <w:r>
        <w:rPr>
          <w:w w:val="124"/>
          <w:sz w:val="22"/>
          <w:szCs w:val="22"/>
        </w:rPr>
        <w:t>mer</w:t>
      </w:r>
      <w:r>
        <w:rPr>
          <w:spacing w:val="7"/>
          <w:w w:val="124"/>
          <w:sz w:val="22"/>
          <w:szCs w:val="22"/>
        </w:rPr>
        <w:t xml:space="preserve"> </w:t>
      </w:r>
      <w:r>
        <w:rPr>
          <w:w w:val="114"/>
          <w:sz w:val="22"/>
          <w:szCs w:val="22"/>
        </w:rPr>
        <w:t>S</w:t>
      </w:r>
      <w:r>
        <w:rPr>
          <w:w w:val="138"/>
          <w:sz w:val="22"/>
          <w:szCs w:val="22"/>
        </w:rPr>
        <w:t>e</w:t>
      </w:r>
      <w:r>
        <w:rPr>
          <w:w w:val="123"/>
          <w:sz w:val="22"/>
          <w:szCs w:val="22"/>
        </w:rPr>
        <w:t>r</w:t>
      </w:r>
      <w:r>
        <w:rPr>
          <w:w w:val="111"/>
          <w:sz w:val="22"/>
          <w:szCs w:val="22"/>
        </w:rPr>
        <w:t>v</w:t>
      </w:r>
      <w:r>
        <w:rPr>
          <w:spacing w:val="1"/>
          <w:w w:val="111"/>
          <w:sz w:val="22"/>
          <w:szCs w:val="22"/>
        </w:rPr>
        <w:t>i</w:t>
      </w:r>
      <w:r>
        <w:rPr>
          <w:spacing w:val="-1"/>
          <w:w w:val="124"/>
          <w:sz w:val="22"/>
          <w:szCs w:val="22"/>
        </w:rPr>
        <w:t>c</w:t>
      </w:r>
      <w:r>
        <w:rPr>
          <w:w w:val="138"/>
          <w:sz w:val="22"/>
          <w:szCs w:val="22"/>
        </w:rPr>
        <w:t>e</w:t>
      </w:r>
    </w:p>
    <w:p w:rsidR="00944A07" w:rsidRDefault="000E52F1">
      <w:pPr>
        <w:spacing w:before="24"/>
        <w:rPr>
          <w:sz w:val="22"/>
          <w:szCs w:val="22"/>
        </w:rPr>
      </w:pPr>
      <w:r>
        <w:br w:type="column"/>
      </w:r>
      <w:r>
        <w:rPr>
          <w:rFonts w:ascii="Symbol" w:eastAsia="Symbol" w:hAnsi="Symbol" w:cs="Symbol"/>
          <w:w w:val="167"/>
          <w:sz w:val="22"/>
          <w:szCs w:val="22"/>
        </w:rPr>
        <w:lastRenderedPageBreak/>
        <w:t></w:t>
      </w:r>
      <w:r>
        <w:rPr>
          <w:spacing w:val="86"/>
          <w:w w:val="167"/>
          <w:sz w:val="22"/>
          <w:szCs w:val="22"/>
        </w:rPr>
        <w:t xml:space="preserve"> </w:t>
      </w:r>
      <w:r>
        <w:rPr>
          <w:spacing w:val="-1"/>
          <w:w w:val="115"/>
          <w:sz w:val="22"/>
          <w:szCs w:val="22"/>
        </w:rPr>
        <w:t>D</w:t>
      </w:r>
      <w:r>
        <w:rPr>
          <w:w w:val="115"/>
          <w:sz w:val="22"/>
          <w:szCs w:val="22"/>
        </w:rPr>
        <w:t>ef</w:t>
      </w:r>
      <w:r>
        <w:rPr>
          <w:spacing w:val="-1"/>
          <w:w w:val="115"/>
          <w:sz w:val="22"/>
          <w:szCs w:val="22"/>
        </w:rPr>
        <w:t>i</w:t>
      </w:r>
      <w:r>
        <w:rPr>
          <w:w w:val="115"/>
          <w:sz w:val="22"/>
          <w:szCs w:val="22"/>
        </w:rPr>
        <w:t>n</w:t>
      </w:r>
      <w:r>
        <w:rPr>
          <w:spacing w:val="1"/>
          <w:w w:val="115"/>
          <w:sz w:val="22"/>
          <w:szCs w:val="22"/>
        </w:rPr>
        <w:t>i</w:t>
      </w:r>
      <w:r>
        <w:rPr>
          <w:spacing w:val="-1"/>
          <w:w w:val="115"/>
          <w:sz w:val="22"/>
          <w:szCs w:val="22"/>
        </w:rPr>
        <w:t>s</w:t>
      </w:r>
      <w:r>
        <w:rPr>
          <w:w w:val="115"/>
          <w:sz w:val="22"/>
          <w:szCs w:val="22"/>
        </w:rPr>
        <w:t>i</w:t>
      </w:r>
      <w:r>
        <w:rPr>
          <w:spacing w:val="8"/>
          <w:w w:val="115"/>
          <w:sz w:val="22"/>
          <w:szCs w:val="22"/>
        </w:rPr>
        <w:t xml:space="preserve"> </w:t>
      </w:r>
      <w:r>
        <w:rPr>
          <w:spacing w:val="-2"/>
          <w:w w:val="104"/>
          <w:sz w:val="22"/>
          <w:szCs w:val="22"/>
        </w:rPr>
        <w:t>C</w:t>
      </w:r>
      <w:r>
        <w:rPr>
          <w:w w:val="114"/>
          <w:sz w:val="22"/>
          <w:szCs w:val="22"/>
        </w:rPr>
        <w:t>S</w:t>
      </w:r>
    </w:p>
    <w:p w:rsidR="00944A07" w:rsidRDefault="000E52F1">
      <w:pPr>
        <w:spacing w:before="2"/>
        <w:rPr>
          <w:sz w:val="22"/>
          <w:szCs w:val="22"/>
        </w:rPr>
      </w:pPr>
      <w:r>
        <w:rPr>
          <w:rFonts w:ascii="Symbol" w:eastAsia="Symbol" w:hAnsi="Symbol" w:cs="Symbol"/>
          <w:w w:val="167"/>
          <w:sz w:val="22"/>
          <w:szCs w:val="22"/>
        </w:rPr>
        <w:t></w:t>
      </w:r>
      <w:r>
        <w:rPr>
          <w:spacing w:val="86"/>
          <w:w w:val="167"/>
          <w:sz w:val="22"/>
          <w:szCs w:val="22"/>
        </w:rPr>
        <w:t xml:space="preserve"> </w:t>
      </w:r>
      <w:r>
        <w:rPr>
          <w:w w:val="94"/>
          <w:sz w:val="22"/>
          <w:szCs w:val="22"/>
        </w:rPr>
        <w:t>A</w:t>
      </w:r>
      <w:r>
        <w:rPr>
          <w:w w:val="126"/>
          <w:sz w:val="22"/>
          <w:szCs w:val="22"/>
        </w:rPr>
        <w:t>p</w:t>
      </w:r>
      <w:r>
        <w:rPr>
          <w:w w:val="138"/>
          <w:sz w:val="22"/>
          <w:szCs w:val="22"/>
        </w:rPr>
        <w:t>a</w:t>
      </w:r>
      <w:r>
        <w:rPr>
          <w:spacing w:val="14"/>
          <w:sz w:val="22"/>
          <w:szCs w:val="22"/>
        </w:rPr>
        <w:t xml:space="preserve"> </w:t>
      </w:r>
      <w:r>
        <w:rPr>
          <w:w w:val="126"/>
          <w:sz w:val="22"/>
          <w:szCs w:val="22"/>
        </w:rPr>
        <w:t>y</w:t>
      </w:r>
      <w:r>
        <w:rPr>
          <w:spacing w:val="-1"/>
          <w:w w:val="126"/>
          <w:sz w:val="22"/>
          <w:szCs w:val="22"/>
        </w:rPr>
        <w:t>a</w:t>
      </w:r>
      <w:r>
        <w:rPr>
          <w:w w:val="126"/>
          <w:sz w:val="22"/>
          <w:szCs w:val="22"/>
        </w:rPr>
        <w:t>ng</w:t>
      </w:r>
      <w:r>
        <w:rPr>
          <w:spacing w:val="3"/>
          <w:w w:val="126"/>
          <w:sz w:val="22"/>
          <w:szCs w:val="22"/>
        </w:rPr>
        <w:t xml:space="preserve"> </w:t>
      </w:r>
      <w:r>
        <w:rPr>
          <w:w w:val="126"/>
          <w:sz w:val="22"/>
          <w:szCs w:val="22"/>
        </w:rPr>
        <w:t>d</w:t>
      </w:r>
      <w:r>
        <w:rPr>
          <w:spacing w:val="1"/>
          <w:sz w:val="22"/>
          <w:szCs w:val="22"/>
        </w:rPr>
        <w:t>i</w:t>
      </w:r>
      <w:r>
        <w:rPr>
          <w:spacing w:val="-1"/>
          <w:w w:val="124"/>
          <w:sz w:val="22"/>
          <w:szCs w:val="22"/>
        </w:rPr>
        <w:t>c</w:t>
      </w:r>
      <w:r>
        <w:rPr>
          <w:spacing w:val="-1"/>
          <w:w w:val="138"/>
          <w:sz w:val="22"/>
          <w:szCs w:val="22"/>
        </w:rPr>
        <w:t>a</w:t>
      </w:r>
      <w:r>
        <w:rPr>
          <w:w w:val="123"/>
          <w:sz w:val="22"/>
          <w:szCs w:val="22"/>
        </w:rPr>
        <w:t>r</w:t>
      </w:r>
      <w:r>
        <w:rPr>
          <w:sz w:val="22"/>
          <w:szCs w:val="22"/>
        </w:rPr>
        <w:t>i</w:t>
      </w:r>
    </w:p>
    <w:p w:rsidR="00944A07" w:rsidRDefault="000E52F1">
      <w:pPr>
        <w:spacing w:before="20"/>
        <w:ind w:left="324" w:right="1121"/>
        <w:jc w:val="center"/>
        <w:rPr>
          <w:sz w:val="22"/>
          <w:szCs w:val="22"/>
        </w:rPr>
      </w:pPr>
      <w:r>
        <w:rPr>
          <w:spacing w:val="-2"/>
          <w:w w:val="104"/>
          <w:sz w:val="22"/>
          <w:szCs w:val="22"/>
        </w:rPr>
        <w:t>C</w:t>
      </w:r>
      <w:r>
        <w:rPr>
          <w:w w:val="126"/>
          <w:sz w:val="22"/>
          <w:szCs w:val="22"/>
        </w:rPr>
        <w:t>u</w:t>
      </w:r>
      <w:r>
        <w:rPr>
          <w:spacing w:val="-1"/>
          <w:w w:val="133"/>
          <w:sz w:val="22"/>
          <w:szCs w:val="22"/>
        </w:rPr>
        <w:t>s</w:t>
      </w:r>
      <w:r>
        <w:rPr>
          <w:w w:val="141"/>
          <w:sz w:val="22"/>
          <w:szCs w:val="22"/>
        </w:rPr>
        <w:t>t</w:t>
      </w:r>
      <w:r>
        <w:rPr>
          <w:spacing w:val="-1"/>
          <w:w w:val="122"/>
          <w:sz w:val="22"/>
          <w:szCs w:val="22"/>
        </w:rPr>
        <w:t>o</w:t>
      </w:r>
      <w:r>
        <w:rPr>
          <w:w w:val="125"/>
          <w:sz w:val="22"/>
          <w:szCs w:val="22"/>
        </w:rPr>
        <w:t>m</w:t>
      </w:r>
      <w:r>
        <w:rPr>
          <w:w w:val="138"/>
          <w:sz w:val="22"/>
          <w:szCs w:val="22"/>
        </w:rPr>
        <w:t>e</w:t>
      </w:r>
      <w:r>
        <w:rPr>
          <w:w w:val="123"/>
          <w:sz w:val="22"/>
          <w:szCs w:val="22"/>
        </w:rPr>
        <w:t>r</w:t>
      </w:r>
    </w:p>
    <w:p w:rsidR="00944A07" w:rsidRDefault="000E52F1">
      <w:pPr>
        <w:spacing w:line="240" w:lineRule="exact"/>
        <w:rPr>
          <w:sz w:val="22"/>
          <w:szCs w:val="22"/>
        </w:rPr>
      </w:pPr>
      <w:r>
        <w:rPr>
          <w:rFonts w:ascii="Symbol" w:eastAsia="Symbol" w:hAnsi="Symbol" w:cs="Symbol"/>
          <w:w w:val="167"/>
          <w:sz w:val="22"/>
          <w:szCs w:val="22"/>
        </w:rPr>
        <w:t></w:t>
      </w:r>
      <w:r>
        <w:rPr>
          <w:spacing w:val="86"/>
          <w:w w:val="167"/>
          <w:sz w:val="22"/>
          <w:szCs w:val="22"/>
        </w:rPr>
        <w:t xml:space="preserve"> </w:t>
      </w:r>
      <w:r>
        <w:rPr>
          <w:spacing w:val="-9"/>
          <w:w w:val="108"/>
          <w:sz w:val="22"/>
          <w:szCs w:val="22"/>
        </w:rPr>
        <w:t>P</w:t>
      </w:r>
      <w:r>
        <w:rPr>
          <w:w w:val="138"/>
          <w:sz w:val="22"/>
          <w:szCs w:val="22"/>
        </w:rPr>
        <w:t>e</w:t>
      </w:r>
      <w:r>
        <w:rPr>
          <w:spacing w:val="-1"/>
          <w:w w:val="126"/>
          <w:sz w:val="22"/>
          <w:szCs w:val="22"/>
        </w:rPr>
        <w:t>n</w:t>
      </w:r>
      <w:r>
        <w:rPr>
          <w:w w:val="126"/>
          <w:sz w:val="22"/>
          <w:szCs w:val="22"/>
        </w:rPr>
        <w:t>g</w:t>
      </w:r>
      <w:r>
        <w:rPr>
          <w:spacing w:val="-1"/>
          <w:w w:val="138"/>
          <w:sz w:val="22"/>
          <w:szCs w:val="22"/>
        </w:rPr>
        <w:t>a</w:t>
      </w:r>
      <w:r>
        <w:rPr>
          <w:spacing w:val="1"/>
          <w:sz w:val="22"/>
          <w:szCs w:val="22"/>
        </w:rPr>
        <w:t>l</w:t>
      </w:r>
      <w:r>
        <w:rPr>
          <w:spacing w:val="-1"/>
          <w:w w:val="138"/>
          <w:sz w:val="22"/>
          <w:szCs w:val="22"/>
        </w:rPr>
        <w:t>a</w:t>
      </w:r>
      <w:r>
        <w:rPr>
          <w:w w:val="125"/>
          <w:sz w:val="22"/>
          <w:szCs w:val="22"/>
        </w:rPr>
        <w:t>m</w:t>
      </w:r>
      <w:r>
        <w:rPr>
          <w:spacing w:val="-1"/>
          <w:w w:val="138"/>
          <w:sz w:val="22"/>
          <w:szCs w:val="22"/>
        </w:rPr>
        <w:t>a</w:t>
      </w:r>
      <w:r>
        <w:rPr>
          <w:w w:val="126"/>
          <w:sz w:val="22"/>
          <w:szCs w:val="22"/>
        </w:rPr>
        <w:t>n</w:t>
      </w:r>
    </w:p>
    <w:p w:rsidR="00944A07" w:rsidRDefault="000E52F1">
      <w:pPr>
        <w:spacing w:before="18"/>
        <w:ind w:left="324" w:right="1121"/>
        <w:jc w:val="center"/>
        <w:rPr>
          <w:sz w:val="22"/>
          <w:szCs w:val="22"/>
        </w:rPr>
      </w:pPr>
      <w:r>
        <w:rPr>
          <w:spacing w:val="-2"/>
          <w:w w:val="104"/>
          <w:sz w:val="22"/>
          <w:szCs w:val="22"/>
        </w:rPr>
        <w:t>C</w:t>
      </w:r>
      <w:r>
        <w:rPr>
          <w:w w:val="126"/>
          <w:sz w:val="22"/>
          <w:szCs w:val="22"/>
        </w:rPr>
        <w:t>u</w:t>
      </w:r>
      <w:r>
        <w:rPr>
          <w:spacing w:val="-1"/>
          <w:w w:val="133"/>
          <w:sz w:val="22"/>
          <w:szCs w:val="22"/>
        </w:rPr>
        <w:t>s</w:t>
      </w:r>
      <w:r>
        <w:rPr>
          <w:w w:val="141"/>
          <w:sz w:val="22"/>
          <w:szCs w:val="22"/>
        </w:rPr>
        <w:t>t</w:t>
      </w:r>
      <w:r>
        <w:rPr>
          <w:spacing w:val="-1"/>
          <w:w w:val="122"/>
          <w:sz w:val="22"/>
          <w:szCs w:val="22"/>
        </w:rPr>
        <w:t>o</w:t>
      </w:r>
      <w:r>
        <w:rPr>
          <w:w w:val="125"/>
          <w:sz w:val="22"/>
          <w:szCs w:val="22"/>
        </w:rPr>
        <w:t>m</w:t>
      </w:r>
      <w:r>
        <w:rPr>
          <w:w w:val="138"/>
          <w:sz w:val="22"/>
          <w:szCs w:val="22"/>
        </w:rPr>
        <w:t>e</w:t>
      </w:r>
      <w:r>
        <w:rPr>
          <w:w w:val="123"/>
          <w:sz w:val="22"/>
          <w:szCs w:val="22"/>
        </w:rPr>
        <w:t>r</w:t>
      </w:r>
    </w:p>
    <w:p w:rsidR="00944A07" w:rsidRDefault="000E52F1">
      <w:pPr>
        <w:spacing w:line="240" w:lineRule="exact"/>
        <w:rPr>
          <w:sz w:val="22"/>
          <w:szCs w:val="22"/>
        </w:rPr>
      </w:pPr>
      <w:r>
        <w:rPr>
          <w:rFonts w:ascii="Symbol" w:eastAsia="Symbol" w:hAnsi="Symbol" w:cs="Symbol"/>
          <w:w w:val="167"/>
          <w:sz w:val="22"/>
          <w:szCs w:val="22"/>
        </w:rPr>
        <w:t></w:t>
      </w:r>
      <w:r>
        <w:rPr>
          <w:spacing w:val="86"/>
          <w:w w:val="167"/>
          <w:sz w:val="22"/>
          <w:szCs w:val="22"/>
        </w:rPr>
        <w:t xml:space="preserve"> </w:t>
      </w:r>
      <w:r>
        <w:rPr>
          <w:w w:val="94"/>
          <w:sz w:val="22"/>
          <w:szCs w:val="22"/>
        </w:rPr>
        <w:t>A</w:t>
      </w:r>
      <w:r>
        <w:rPr>
          <w:w w:val="126"/>
          <w:sz w:val="22"/>
          <w:szCs w:val="22"/>
        </w:rPr>
        <w:t>p</w:t>
      </w:r>
      <w:r>
        <w:rPr>
          <w:w w:val="138"/>
          <w:sz w:val="22"/>
          <w:szCs w:val="22"/>
        </w:rPr>
        <w:t>a</w:t>
      </w:r>
      <w:r>
        <w:rPr>
          <w:spacing w:val="14"/>
          <w:sz w:val="22"/>
          <w:szCs w:val="22"/>
        </w:rPr>
        <w:t xml:space="preserve"> </w:t>
      </w:r>
      <w:r>
        <w:rPr>
          <w:w w:val="126"/>
          <w:sz w:val="22"/>
          <w:szCs w:val="22"/>
        </w:rPr>
        <w:t>y</w:t>
      </w:r>
      <w:r>
        <w:rPr>
          <w:spacing w:val="-1"/>
          <w:w w:val="126"/>
          <w:sz w:val="22"/>
          <w:szCs w:val="22"/>
        </w:rPr>
        <w:t>a</w:t>
      </w:r>
      <w:r>
        <w:rPr>
          <w:w w:val="126"/>
          <w:sz w:val="22"/>
          <w:szCs w:val="22"/>
        </w:rPr>
        <w:t>ng</w:t>
      </w:r>
      <w:r>
        <w:rPr>
          <w:spacing w:val="3"/>
          <w:w w:val="126"/>
          <w:sz w:val="22"/>
          <w:szCs w:val="22"/>
        </w:rPr>
        <w:t xml:space="preserve"> </w:t>
      </w:r>
      <w:r>
        <w:rPr>
          <w:w w:val="126"/>
          <w:sz w:val="22"/>
          <w:szCs w:val="22"/>
        </w:rPr>
        <w:t>d</w:t>
      </w:r>
      <w:r>
        <w:rPr>
          <w:spacing w:val="1"/>
          <w:sz w:val="22"/>
          <w:szCs w:val="22"/>
        </w:rPr>
        <w:t>i</w:t>
      </w:r>
      <w:r>
        <w:rPr>
          <w:w w:val="125"/>
          <w:sz w:val="22"/>
          <w:szCs w:val="22"/>
        </w:rPr>
        <w:t>m</w:t>
      </w:r>
      <w:r>
        <w:rPr>
          <w:spacing w:val="-1"/>
          <w:w w:val="138"/>
          <w:sz w:val="22"/>
          <w:szCs w:val="22"/>
        </w:rPr>
        <w:t>a</w:t>
      </w:r>
      <w:r>
        <w:rPr>
          <w:w w:val="126"/>
          <w:sz w:val="22"/>
          <w:szCs w:val="22"/>
        </w:rPr>
        <w:t>u</w:t>
      </w:r>
    </w:p>
    <w:p w:rsidR="00944A07" w:rsidRDefault="000E52F1">
      <w:pPr>
        <w:spacing w:before="20"/>
        <w:ind w:left="324" w:right="1121"/>
        <w:jc w:val="center"/>
        <w:rPr>
          <w:sz w:val="22"/>
          <w:szCs w:val="22"/>
        </w:rPr>
      </w:pPr>
      <w:r>
        <w:rPr>
          <w:spacing w:val="-2"/>
          <w:w w:val="104"/>
          <w:sz w:val="22"/>
          <w:szCs w:val="22"/>
        </w:rPr>
        <w:t>C</w:t>
      </w:r>
      <w:r>
        <w:rPr>
          <w:w w:val="126"/>
          <w:sz w:val="22"/>
          <w:szCs w:val="22"/>
        </w:rPr>
        <w:t>u</w:t>
      </w:r>
      <w:r>
        <w:rPr>
          <w:spacing w:val="-1"/>
          <w:w w:val="133"/>
          <w:sz w:val="22"/>
          <w:szCs w:val="22"/>
        </w:rPr>
        <w:t>s</w:t>
      </w:r>
      <w:r>
        <w:rPr>
          <w:w w:val="141"/>
          <w:sz w:val="22"/>
          <w:szCs w:val="22"/>
        </w:rPr>
        <w:t>t</w:t>
      </w:r>
      <w:r>
        <w:rPr>
          <w:spacing w:val="-1"/>
          <w:w w:val="122"/>
          <w:sz w:val="22"/>
          <w:szCs w:val="22"/>
        </w:rPr>
        <w:t>o</w:t>
      </w:r>
      <w:r>
        <w:rPr>
          <w:w w:val="125"/>
          <w:sz w:val="22"/>
          <w:szCs w:val="22"/>
        </w:rPr>
        <w:t>m</w:t>
      </w:r>
      <w:r>
        <w:rPr>
          <w:w w:val="138"/>
          <w:sz w:val="22"/>
          <w:szCs w:val="22"/>
        </w:rPr>
        <w:t>e</w:t>
      </w:r>
      <w:r>
        <w:rPr>
          <w:w w:val="123"/>
          <w:sz w:val="22"/>
          <w:szCs w:val="22"/>
        </w:rPr>
        <w:t>r</w:t>
      </w:r>
    </w:p>
    <w:p w:rsidR="00944A07" w:rsidRDefault="000E52F1">
      <w:pPr>
        <w:spacing w:line="240" w:lineRule="exact"/>
        <w:rPr>
          <w:sz w:val="22"/>
          <w:szCs w:val="22"/>
        </w:rPr>
      </w:pPr>
      <w:r>
        <w:rPr>
          <w:rFonts w:ascii="Symbol" w:eastAsia="Symbol" w:hAnsi="Symbol" w:cs="Symbol"/>
          <w:w w:val="167"/>
          <w:sz w:val="22"/>
          <w:szCs w:val="22"/>
        </w:rPr>
        <w:t></w:t>
      </w:r>
      <w:r>
        <w:rPr>
          <w:spacing w:val="86"/>
          <w:w w:val="167"/>
          <w:sz w:val="22"/>
          <w:szCs w:val="22"/>
        </w:rPr>
        <w:t xml:space="preserve"> </w:t>
      </w:r>
      <w:r>
        <w:rPr>
          <w:spacing w:val="-2"/>
          <w:w w:val="122"/>
          <w:sz w:val="22"/>
          <w:szCs w:val="22"/>
        </w:rPr>
        <w:t>S</w:t>
      </w:r>
      <w:r>
        <w:rPr>
          <w:w w:val="122"/>
          <w:sz w:val="22"/>
          <w:szCs w:val="22"/>
        </w:rPr>
        <w:t>erv</w:t>
      </w:r>
      <w:r>
        <w:rPr>
          <w:spacing w:val="1"/>
          <w:w w:val="122"/>
          <w:sz w:val="22"/>
          <w:szCs w:val="22"/>
        </w:rPr>
        <w:t>i</w:t>
      </w:r>
      <w:r>
        <w:rPr>
          <w:spacing w:val="-1"/>
          <w:w w:val="122"/>
          <w:sz w:val="22"/>
          <w:szCs w:val="22"/>
        </w:rPr>
        <w:t>c</w:t>
      </w:r>
      <w:r>
        <w:rPr>
          <w:w w:val="122"/>
          <w:sz w:val="22"/>
          <w:szCs w:val="22"/>
        </w:rPr>
        <w:t>e</w:t>
      </w:r>
      <w:r>
        <w:rPr>
          <w:spacing w:val="9"/>
          <w:w w:val="122"/>
          <w:sz w:val="22"/>
          <w:szCs w:val="22"/>
        </w:rPr>
        <w:t xml:space="preserve"> </w:t>
      </w:r>
      <w:r>
        <w:rPr>
          <w:spacing w:val="-5"/>
          <w:w w:val="91"/>
          <w:sz w:val="22"/>
          <w:szCs w:val="22"/>
        </w:rPr>
        <w:t>L</w:t>
      </w:r>
      <w:r>
        <w:rPr>
          <w:w w:val="138"/>
          <w:sz w:val="22"/>
          <w:szCs w:val="22"/>
        </w:rPr>
        <w:t>e</w:t>
      </w:r>
      <w:r>
        <w:rPr>
          <w:w w:val="127"/>
          <w:sz w:val="22"/>
          <w:szCs w:val="22"/>
        </w:rPr>
        <w:t>ve</w:t>
      </w:r>
      <w:r>
        <w:rPr>
          <w:sz w:val="22"/>
          <w:szCs w:val="22"/>
        </w:rPr>
        <w:t>l</w:t>
      </w:r>
    </w:p>
    <w:p w:rsidR="00944A07" w:rsidRDefault="000E52F1">
      <w:pPr>
        <w:spacing w:before="2"/>
        <w:ind w:right="-55"/>
        <w:rPr>
          <w:sz w:val="22"/>
          <w:szCs w:val="22"/>
        </w:rPr>
      </w:pPr>
      <w:r>
        <w:rPr>
          <w:rFonts w:ascii="Symbol" w:eastAsia="Symbol" w:hAnsi="Symbol" w:cs="Symbol"/>
          <w:w w:val="167"/>
          <w:sz w:val="22"/>
          <w:szCs w:val="22"/>
        </w:rPr>
        <w:t></w:t>
      </w:r>
      <w:r>
        <w:rPr>
          <w:spacing w:val="86"/>
          <w:w w:val="167"/>
          <w:sz w:val="22"/>
          <w:szCs w:val="22"/>
        </w:rPr>
        <w:t xml:space="preserve"> </w:t>
      </w:r>
      <w:r>
        <w:rPr>
          <w:w w:val="94"/>
          <w:sz w:val="22"/>
          <w:szCs w:val="22"/>
        </w:rPr>
        <w:t>A</w:t>
      </w:r>
      <w:r>
        <w:rPr>
          <w:w w:val="126"/>
          <w:sz w:val="22"/>
          <w:szCs w:val="22"/>
        </w:rPr>
        <w:t>n</w:t>
      </w:r>
      <w:r>
        <w:rPr>
          <w:spacing w:val="-1"/>
          <w:w w:val="138"/>
          <w:sz w:val="22"/>
          <w:szCs w:val="22"/>
        </w:rPr>
        <w:t>a</w:t>
      </w:r>
      <w:r>
        <w:rPr>
          <w:spacing w:val="-1"/>
          <w:sz w:val="22"/>
          <w:szCs w:val="22"/>
        </w:rPr>
        <w:t>l</w:t>
      </w:r>
      <w:r>
        <w:rPr>
          <w:spacing w:val="1"/>
          <w:sz w:val="22"/>
          <w:szCs w:val="22"/>
        </w:rPr>
        <w:t>i</w:t>
      </w:r>
      <w:r>
        <w:rPr>
          <w:spacing w:val="-1"/>
          <w:w w:val="133"/>
          <w:sz w:val="22"/>
          <w:szCs w:val="22"/>
        </w:rPr>
        <w:t>s</w:t>
      </w:r>
      <w:r>
        <w:rPr>
          <w:w w:val="138"/>
          <w:sz w:val="22"/>
          <w:szCs w:val="22"/>
        </w:rPr>
        <w:t>a</w:t>
      </w:r>
      <w:r>
        <w:rPr>
          <w:spacing w:val="16"/>
          <w:sz w:val="22"/>
          <w:szCs w:val="22"/>
        </w:rPr>
        <w:t xml:space="preserve"> </w:t>
      </w:r>
      <w:r>
        <w:rPr>
          <w:w w:val="131"/>
          <w:sz w:val="22"/>
          <w:szCs w:val="22"/>
        </w:rPr>
        <w:t>te</w:t>
      </w:r>
      <w:r>
        <w:rPr>
          <w:spacing w:val="-5"/>
          <w:w w:val="131"/>
          <w:sz w:val="22"/>
          <w:szCs w:val="22"/>
        </w:rPr>
        <w:t>r</w:t>
      </w:r>
      <w:r>
        <w:rPr>
          <w:w w:val="131"/>
          <w:sz w:val="22"/>
          <w:szCs w:val="22"/>
        </w:rPr>
        <w:t>h</w:t>
      </w:r>
      <w:r>
        <w:rPr>
          <w:spacing w:val="-1"/>
          <w:w w:val="131"/>
          <w:sz w:val="22"/>
          <w:szCs w:val="22"/>
        </w:rPr>
        <w:t>a</w:t>
      </w:r>
      <w:r>
        <w:rPr>
          <w:w w:val="131"/>
          <w:sz w:val="22"/>
          <w:szCs w:val="22"/>
        </w:rPr>
        <w:t>d</w:t>
      </w:r>
      <w:r>
        <w:rPr>
          <w:spacing w:val="-1"/>
          <w:w w:val="131"/>
          <w:sz w:val="22"/>
          <w:szCs w:val="22"/>
        </w:rPr>
        <w:t>a</w:t>
      </w:r>
      <w:r>
        <w:rPr>
          <w:w w:val="131"/>
          <w:sz w:val="22"/>
          <w:szCs w:val="22"/>
        </w:rPr>
        <w:t>p</w:t>
      </w:r>
      <w:r>
        <w:rPr>
          <w:spacing w:val="4"/>
          <w:w w:val="131"/>
          <w:sz w:val="22"/>
          <w:szCs w:val="22"/>
        </w:rPr>
        <w:t xml:space="preserve"> </w:t>
      </w:r>
      <w:r>
        <w:rPr>
          <w:w w:val="104"/>
          <w:sz w:val="22"/>
          <w:szCs w:val="22"/>
        </w:rPr>
        <w:t>C</w:t>
      </w:r>
      <w:r>
        <w:rPr>
          <w:w w:val="114"/>
          <w:sz w:val="22"/>
          <w:szCs w:val="22"/>
        </w:rPr>
        <w:t>S</w:t>
      </w:r>
    </w:p>
    <w:p w:rsidR="00944A07" w:rsidRDefault="000E52F1">
      <w:pPr>
        <w:spacing w:line="220" w:lineRule="exact"/>
        <w:rPr>
          <w:sz w:val="22"/>
          <w:szCs w:val="22"/>
        </w:rPr>
      </w:pPr>
      <w:r>
        <w:br w:type="column"/>
      </w:r>
      <w:r>
        <w:rPr>
          <w:spacing w:val="1"/>
          <w:w w:val="108"/>
          <w:sz w:val="22"/>
          <w:szCs w:val="22"/>
        </w:rPr>
        <w:lastRenderedPageBreak/>
        <w:t>P</w:t>
      </w:r>
      <w:r>
        <w:rPr>
          <w:w w:val="123"/>
          <w:sz w:val="22"/>
          <w:szCs w:val="22"/>
        </w:rPr>
        <w:t>r</w:t>
      </w:r>
      <w:r>
        <w:rPr>
          <w:spacing w:val="1"/>
          <w:w w:val="122"/>
          <w:sz w:val="22"/>
          <w:szCs w:val="22"/>
        </w:rPr>
        <w:t>o</w:t>
      </w:r>
      <w:r>
        <w:rPr>
          <w:w w:val="126"/>
          <w:sz w:val="22"/>
          <w:szCs w:val="22"/>
        </w:rPr>
        <w:t>b</w:t>
      </w:r>
      <w:r>
        <w:rPr>
          <w:spacing w:val="1"/>
          <w:sz w:val="22"/>
          <w:szCs w:val="22"/>
        </w:rPr>
        <w:t>l</w:t>
      </w:r>
      <w:r>
        <w:rPr>
          <w:w w:val="138"/>
          <w:sz w:val="22"/>
          <w:szCs w:val="22"/>
        </w:rPr>
        <w:t>e</w:t>
      </w:r>
    </w:p>
    <w:p w:rsidR="00944A07" w:rsidRDefault="000E52F1">
      <w:pPr>
        <w:spacing w:before="39" w:line="275" w:lineRule="auto"/>
        <w:ind w:right="-38"/>
        <w:rPr>
          <w:sz w:val="22"/>
          <w:szCs w:val="22"/>
        </w:rPr>
      </w:pPr>
      <w:r>
        <w:rPr>
          <w:spacing w:val="2"/>
          <w:w w:val="125"/>
          <w:sz w:val="22"/>
          <w:szCs w:val="22"/>
        </w:rPr>
        <w:t>m</w:t>
      </w:r>
      <w:r>
        <w:rPr>
          <w:w w:val="108"/>
          <w:sz w:val="22"/>
          <w:szCs w:val="22"/>
        </w:rPr>
        <w:t xml:space="preserve">- </w:t>
      </w:r>
      <w:r>
        <w:rPr>
          <w:w w:val="132"/>
          <w:sz w:val="22"/>
          <w:szCs w:val="22"/>
        </w:rPr>
        <w:t>b</w:t>
      </w:r>
      <w:r>
        <w:rPr>
          <w:spacing w:val="-1"/>
          <w:w w:val="132"/>
          <w:sz w:val="22"/>
          <w:szCs w:val="22"/>
        </w:rPr>
        <w:t>as</w:t>
      </w:r>
      <w:r>
        <w:rPr>
          <w:w w:val="132"/>
          <w:sz w:val="22"/>
          <w:szCs w:val="22"/>
        </w:rPr>
        <w:t xml:space="preserve">ed </w:t>
      </w:r>
      <w:r>
        <w:rPr>
          <w:spacing w:val="-1"/>
          <w:sz w:val="22"/>
          <w:szCs w:val="22"/>
        </w:rPr>
        <w:t>l</w:t>
      </w:r>
      <w:r>
        <w:rPr>
          <w:w w:val="138"/>
          <w:sz w:val="22"/>
          <w:szCs w:val="22"/>
        </w:rPr>
        <w:t>e</w:t>
      </w:r>
      <w:r>
        <w:rPr>
          <w:spacing w:val="-1"/>
          <w:w w:val="138"/>
          <w:sz w:val="22"/>
          <w:szCs w:val="22"/>
        </w:rPr>
        <w:t>a</w:t>
      </w:r>
      <w:r>
        <w:rPr>
          <w:spacing w:val="2"/>
          <w:w w:val="123"/>
          <w:sz w:val="22"/>
          <w:szCs w:val="22"/>
        </w:rPr>
        <w:t>r</w:t>
      </w:r>
      <w:r>
        <w:rPr>
          <w:spacing w:val="1"/>
          <w:w w:val="126"/>
          <w:sz w:val="22"/>
          <w:szCs w:val="22"/>
        </w:rPr>
        <w:t>n</w:t>
      </w:r>
      <w:r>
        <w:rPr>
          <w:spacing w:val="-1"/>
          <w:sz w:val="22"/>
          <w:szCs w:val="22"/>
        </w:rPr>
        <w:t>i</w:t>
      </w:r>
      <w:r>
        <w:rPr>
          <w:w w:val="126"/>
          <w:sz w:val="22"/>
          <w:szCs w:val="22"/>
        </w:rPr>
        <w:t>n g</w:t>
      </w:r>
    </w:p>
    <w:p w:rsidR="00944A07" w:rsidRDefault="000E52F1">
      <w:pPr>
        <w:spacing w:before="8" w:line="100" w:lineRule="exact"/>
        <w:rPr>
          <w:sz w:val="10"/>
          <w:szCs w:val="10"/>
        </w:rPr>
      </w:pPr>
      <w:r>
        <w:br w:type="column"/>
      </w:r>
    </w:p>
    <w:p w:rsidR="00944A07" w:rsidRDefault="000E52F1">
      <w:pPr>
        <w:spacing w:line="276" w:lineRule="auto"/>
        <w:ind w:right="401"/>
        <w:jc w:val="both"/>
        <w:rPr>
          <w:sz w:val="22"/>
          <w:szCs w:val="22"/>
        </w:rPr>
        <w:sectPr w:rsidR="00944A07">
          <w:type w:val="continuous"/>
          <w:pgSz w:w="16840" w:h="11920" w:orient="landscape"/>
          <w:pgMar w:top="1380" w:right="2420" w:bottom="280" w:left="2160" w:header="720" w:footer="720" w:gutter="0"/>
          <w:cols w:num="4" w:space="720" w:equalWidth="0">
            <w:col w:w="2868" w:space="2112"/>
            <w:col w:w="2584" w:space="606"/>
            <w:col w:w="762" w:space="416"/>
            <w:col w:w="2912"/>
          </w:cols>
        </w:sectPr>
      </w:pPr>
      <w:r>
        <w:rPr>
          <w:spacing w:val="-1"/>
          <w:w w:val="125"/>
          <w:sz w:val="22"/>
          <w:szCs w:val="22"/>
        </w:rPr>
        <w:t>u</w:t>
      </w:r>
      <w:r>
        <w:rPr>
          <w:spacing w:val="1"/>
          <w:w w:val="125"/>
          <w:sz w:val="22"/>
          <w:szCs w:val="22"/>
        </w:rPr>
        <w:t>n</w:t>
      </w:r>
      <w:r>
        <w:rPr>
          <w:w w:val="125"/>
          <w:sz w:val="22"/>
          <w:szCs w:val="22"/>
        </w:rPr>
        <w:t>t</w:t>
      </w:r>
      <w:r>
        <w:rPr>
          <w:spacing w:val="1"/>
          <w:w w:val="125"/>
          <w:sz w:val="22"/>
          <w:szCs w:val="22"/>
        </w:rPr>
        <w:t>u</w:t>
      </w:r>
      <w:r>
        <w:rPr>
          <w:w w:val="125"/>
          <w:sz w:val="22"/>
          <w:szCs w:val="22"/>
        </w:rPr>
        <w:t xml:space="preserve">k </w:t>
      </w:r>
      <w:r>
        <w:rPr>
          <w:spacing w:val="2"/>
          <w:w w:val="125"/>
          <w:sz w:val="22"/>
          <w:szCs w:val="22"/>
        </w:rPr>
        <w:t>m</w:t>
      </w:r>
      <w:r>
        <w:rPr>
          <w:spacing w:val="-1"/>
          <w:w w:val="138"/>
          <w:sz w:val="22"/>
          <w:szCs w:val="22"/>
        </w:rPr>
        <w:t>e</w:t>
      </w:r>
      <w:r>
        <w:rPr>
          <w:spacing w:val="1"/>
          <w:w w:val="126"/>
          <w:sz w:val="22"/>
          <w:szCs w:val="22"/>
        </w:rPr>
        <w:t>n</w:t>
      </w:r>
      <w:r>
        <w:rPr>
          <w:w w:val="118"/>
          <w:sz w:val="22"/>
          <w:szCs w:val="22"/>
        </w:rPr>
        <w:t>y</w:t>
      </w:r>
      <w:r>
        <w:rPr>
          <w:w w:val="138"/>
          <w:sz w:val="22"/>
          <w:szCs w:val="22"/>
        </w:rPr>
        <w:t>e</w:t>
      </w:r>
      <w:r>
        <w:rPr>
          <w:spacing w:val="-1"/>
          <w:sz w:val="22"/>
          <w:szCs w:val="22"/>
        </w:rPr>
        <w:t>l</w:t>
      </w:r>
      <w:r>
        <w:rPr>
          <w:w w:val="138"/>
          <w:sz w:val="22"/>
          <w:szCs w:val="22"/>
        </w:rPr>
        <w:t>e</w:t>
      </w:r>
      <w:r>
        <w:rPr>
          <w:spacing w:val="-1"/>
          <w:w w:val="133"/>
          <w:sz w:val="22"/>
          <w:szCs w:val="22"/>
        </w:rPr>
        <w:t>s</w:t>
      </w:r>
      <w:r>
        <w:rPr>
          <w:spacing w:val="2"/>
          <w:w w:val="138"/>
          <w:sz w:val="22"/>
          <w:szCs w:val="22"/>
        </w:rPr>
        <w:t>a</w:t>
      </w:r>
      <w:r>
        <w:rPr>
          <w:spacing w:val="-1"/>
          <w:sz w:val="22"/>
          <w:szCs w:val="22"/>
        </w:rPr>
        <w:t>i</w:t>
      </w:r>
      <w:r>
        <w:rPr>
          <w:spacing w:val="-3"/>
          <w:w w:val="115"/>
          <w:sz w:val="22"/>
          <w:szCs w:val="22"/>
        </w:rPr>
        <w:t>k</w:t>
      </w:r>
      <w:r>
        <w:rPr>
          <w:spacing w:val="-1"/>
          <w:w w:val="138"/>
          <w:sz w:val="22"/>
          <w:szCs w:val="22"/>
        </w:rPr>
        <w:t>a</w:t>
      </w:r>
      <w:r>
        <w:rPr>
          <w:w w:val="126"/>
          <w:sz w:val="22"/>
          <w:szCs w:val="22"/>
        </w:rPr>
        <w:t xml:space="preserve">n </w:t>
      </w:r>
      <w:r>
        <w:rPr>
          <w:spacing w:val="-1"/>
          <w:w w:val="133"/>
          <w:sz w:val="22"/>
          <w:szCs w:val="22"/>
        </w:rPr>
        <w:t>s</w:t>
      </w:r>
      <w:r>
        <w:rPr>
          <w:spacing w:val="1"/>
          <w:w w:val="122"/>
          <w:sz w:val="22"/>
          <w:szCs w:val="22"/>
        </w:rPr>
        <w:t>o</w:t>
      </w:r>
      <w:r>
        <w:rPr>
          <w:spacing w:val="-1"/>
          <w:w w:val="138"/>
          <w:sz w:val="22"/>
          <w:szCs w:val="22"/>
        </w:rPr>
        <w:t>a</w:t>
      </w:r>
      <w:r>
        <w:rPr>
          <w:sz w:val="22"/>
          <w:szCs w:val="22"/>
        </w:rPr>
        <w:t>l</w:t>
      </w:r>
      <w:r>
        <w:rPr>
          <w:spacing w:val="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l</w:t>
      </w:r>
      <w:r>
        <w:rPr>
          <w:spacing w:val="-1"/>
          <w:w w:val="138"/>
          <w:sz w:val="22"/>
          <w:szCs w:val="22"/>
        </w:rPr>
        <w:t>a</w:t>
      </w:r>
      <w:r>
        <w:rPr>
          <w:w w:val="141"/>
          <w:sz w:val="22"/>
          <w:szCs w:val="22"/>
        </w:rPr>
        <w:t>t</w:t>
      </w:r>
      <w:r>
        <w:rPr>
          <w:spacing w:val="2"/>
          <w:sz w:val="22"/>
          <w:szCs w:val="22"/>
        </w:rPr>
        <w:t>i</w:t>
      </w:r>
      <w:r>
        <w:rPr>
          <w:spacing w:val="1"/>
          <w:w w:val="126"/>
          <w:sz w:val="22"/>
          <w:szCs w:val="22"/>
        </w:rPr>
        <w:t>h</w:t>
      </w:r>
      <w:r>
        <w:rPr>
          <w:spacing w:val="-1"/>
          <w:w w:val="138"/>
          <w:sz w:val="22"/>
          <w:szCs w:val="22"/>
        </w:rPr>
        <w:t>a</w:t>
      </w:r>
      <w:r>
        <w:rPr>
          <w:w w:val="126"/>
          <w:sz w:val="22"/>
          <w:szCs w:val="22"/>
        </w:rPr>
        <w:t xml:space="preserve">n </w:t>
      </w:r>
      <w:r>
        <w:rPr>
          <w:spacing w:val="2"/>
          <w:w w:val="141"/>
          <w:sz w:val="22"/>
          <w:szCs w:val="22"/>
        </w:rPr>
        <w:t>t</w:t>
      </w:r>
      <w:r>
        <w:rPr>
          <w:spacing w:val="1"/>
          <w:w w:val="138"/>
          <w:sz w:val="22"/>
          <w:szCs w:val="22"/>
        </w:rPr>
        <w:t>e</w:t>
      </w:r>
      <w:r>
        <w:rPr>
          <w:spacing w:val="1"/>
          <w:w w:val="126"/>
          <w:sz w:val="22"/>
          <w:szCs w:val="22"/>
        </w:rPr>
        <w:t>n</w:t>
      </w:r>
      <w:r>
        <w:rPr>
          <w:w w:val="141"/>
          <w:sz w:val="22"/>
          <w:szCs w:val="22"/>
        </w:rPr>
        <w:t>t</w:t>
      </w:r>
      <w:r>
        <w:rPr>
          <w:spacing w:val="-1"/>
          <w:w w:val="138"/>
          <w:sz w:val="22"/>
          <w:szCs w:val="22"/>
        </w:rPr>
        <w:t>a</w:t>
      </w:r>
      <w:r>
        <w:rPr>
          <w:w w:val="126"/>
          <w:sz w:val="22"/>
          <w:szCs w:val="22"/>
        </w:rPr>
        <w:t xml:space="preserve">ng </w:t>
      </w:r>
      <w:r>
        <w:rPr>
          <w:w w:val="125"/>
          <w:sz w:val="22"/>
          <w:szCs w:val="22"/>
        </w:rPr>
        <w:t>m</w:t>
      </w:r>
      <w:r>
        <w:rPr>
          <w:spacing w:val="1"/>
          <w:w w:val="138"/>
          <w:sz w:val="22"/>
          <w:szCs w:val="22"/>
        </w:rPr>
        <w:t>a</w:t>
      </w:r>
      <w:r>
        <w:rPr>
          <w:w w:val="141"/>
          <w:sz w:val="22"/>
          <w:szCs w:val="22"/>
        </w:rPr>
        <w:t>t</w:t>
      </w:r>
      <w:r>
        <w:rPr>
          <w:spacing w:val="1"/>
          <w:w w:val="138"/>
          <w:sz w:val="22"/>
          <w:szCs w:val="22"/>
        </w:rPr>
        <w:t>e</w:t>
      </w:r>
      <w:r>
        <w:rPr>
          <w:w w:val="123"/>
          <w:sz w:val="22"/>
          <w:szCs w:val="22"/>
        </w:rPr>
        <w:t>r</w:t>
      </w:r>
      <w:r>
        <w:rPr>
          <w:sz w:val="22"/>
          <w:szCs w:val="22"/>
        </w:rPr>
        <w:t xml:space="preserve">i </w:t>
      </w:r>
      <w:r>
        <w:rPr>
          <w:spacing w:val="-23"/>
          <w:sz w:val="22"/>
          <w:szCs w:val="22"/>
        </w:rPr>
        <w:t xml:space="preserve"> </w:t>
      </w:r>
      <w:r>
        <w:rPr>
          <w:w w:val="126"/>
          <w:sz w:val="22"/>
          <w:szCs w:val="22"/>
        </w:rPr>
        <w:t>p</w:t>
      </w:r>
      <w:r>
        <w:rPr>
          <w:spacing w:val="1"/>
          <w:w w:val="138"/>
          <w:sz w:val="22"/>
          <w:szCs w:val="22"/>
        </w:rPr>
        <w:t>e</w:t>
      </w:r>
      <w:r>
        <w:rPr>
          <w:w w:val="123"/>
          <w:sz w:val="22"/>
          <w:szCs w:val="22"/>
        </w:rPr>
        <w:t>r</w:t>
      </w:r>
      <w:r>
        <w:rPr>
          <w:w w:val="141"/>
          <w:sz w:val="22"/>
          <w:szCs w:val="22"/>
        </w:rPr>
        <w:t>t</w:t>
      </w:r>
      <w:r>
        <w:rPr>
          <w:spacing w:val="1"/>
          <w:w w:val="138"/>
          <w:sz w:val="22"/>
          <w:szCs w:val="22"/>
        </w:rPr>
        <w:t>e</w:t>
      </w:r>
      <w:r>
        <w:rPr>
          <w:w w:val="125"/>
          <w:sz w:val="22"/>
          <w:szCs w:val="22"/>
        </w:rPr>
        <w:t>m</w:t>
      </w:r>
      <w:r>
        <w:rPr>
          <w:spacing w:val="1"/>
          <w:w w:val="126"/>
          <w:sz w:val="22"/>
          <w:szCs w:val="22"/>
        </w:rPr>
        <w:t>u</w:t>
      </w:r>
      <w:r>
        <w:rPr>
          <w:spacing w:val="-1"/>
          <w:w w:val="138"/>
          <w:sz w:val="22"/>
          <w:szCs w:val="22"/>
        </w:rPr>
        <w:t>a</w:t>
      </w:r>
      <w:r>
        <w:rPr>
          <w:w w:val="126"/>
          <w:sz w:val="22"/>
          <w:szCs w:val="22"/>
        </w:rPr>
        <w:t>n</w:t>
      </w:r>
    </w:p>
    <w:p w:rsidR="00944A07" w:rsidRDefault="000E52F1">
      <w:pPr>
        <w:spacing w:before="6" w:line="100" w:lineRule="exact"/>
        <w:rPr>
          <w:sz w:val="10"/>
          <w:szCs w:val="1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503314737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7569200</wp:posOffset>
                </wp:positionV>
                <wp:extent cx="0" cy="0"/>
                <wp:effectExtent l="9525" t="6350" r="9525" b="12700"/>
                <wp:wrapNone/>
                <wp:docPr id="674" name="Group 6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0" cy="0"/>
                          <a:chOff x="0" y="11920"/>
                          <a:chExt cx="0" cy="0"/>
                        </a:xfrm>
                      </wpg:grpSpPr>
                      <wps:wsp>
                        <wps:cNvPr id="675" name="Freeform 676"/>
                        <wps:cNvSpPr>
                          <a:spLocks/>
                        </wps:cNvSpPr>
                        <wps:spPr bwMode="auto">
                          <a:xfrm>
                            <a:off x="0" y="1192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DA568E0" id="Group 675" o:spid="_x0000_s1026" style="position:absolute;margin-left:0;margin-top:596pt;width:0;height:0;z-index:-1743;mso-position-horizontal-relative:page;mso-position-vertical-relative:page" coordorigin=",11920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">
                <v:shape id="Freeform 676" o:spid="_x0000_s1027" style="position:absolute;top:11920;width:0;height:0;visibility:visible;mso-wrap-style:square;v-text-anchor:top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mKsvcYA&#10;AADcAAAADwAAAGRycy9kb3ducmV2LnhtbESPS2vDMBCE74H+B7GF3hLZafPAtRxCSqHNrU4OPm6s&#10;9YNaK2MpidtfXwUCPQ4z8w2TbkbTiQsNrrWsIJ5FIIhLq1uuFRwP79M1COeRNXaWScEPOdhkD5MU&#10;E22v/EWX3NciQNglqKDxvk+kdGVDBt3M9sTBq+xg0Ac51FIPeA1w08l5FC2lwZbDQoM97Roqv/Oz&#10;UcBVgdH8OJ7lPn7+PBUvb5Wvf5V6ehy3ryA8jf4/fG9/aAXL1QJuZ8IRkN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mKsvcYAAADcAAAADwAAAAAAAAAAAAAAAACYAgAAZHJz&#10;L2Rvd25yZXYueG1sUEsFBgAAAAAEAAQA9QAAAIsDAAAAAA==&#10;" path="m,l,e" filled="f" strokeweight=".1pt">
                  <v:path arrowok="t" o:connecttype="custom" o:connectlocs="0,0;0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14736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7569200</wp:posOffset>
                </wp:positionV>
                <wp:extent cx="0" cy="0"/>
                <wp:effectExtent l="9525" t="6350" r="9525" b="12700"/>
                <wp:wrapNone/>
                <wp:docPr id="672" name="Group 6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0" cy="0"/>
                          <a:chOff x="0" y="11920"/>
                          <a:chExt cx="0" cy="0"/>
                        </a:xfrm>
                      </wpg:grpSpPr>
                      <wps:wsp>
                        <wps:cNvPr id="673" name="Freeform 674"/>
                        <wps:cNvSpPr>
                          <a:spLocks/>
                        </wps:cNvSpPr>
                        <wps:spPr bwMode="auto">
                          <a:xfrm>
                            <a:off x="0" y="1192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6BFD80E" id="Group 673" o:spid="_x0000_s1026" style="position:absolute;margin-left:0;margin-top:596pt;width:0;height:0;z-index:-1744;mso-position-horizontal-relative:page;mso-position-vertical-relative:page" coordorigin=",11920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">
                <v:shape id="Freeform 674" o:spid="_x0000_s1027" style="position:absolute;top:11920;width:0;height:0;visibility:visible;mso-wrap-style:square;v-text-anchor:top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eRUsUA&#10;AADcAAAADwAAAGRycy9kb3ducmV2LnhtbESPT2vCQBTE7wW/w/KE3uompqQldSPSUtDeGj14fM2+&#10;/MHs25BdTfTTdwsFj8PM/IZZrSfTiQsNrrWsIF5EIIhLq1uuFRz2n0+vIJxH1thZJgVXcrDOZw8r&#10;zLQd+Zsuha9FgLDLUEHjfZ9J6cqGDLqF7YmDV9nBoA9yqKUecAxw08llFKXSYMthocGe3hsqT8XZ&#10;KODqiNHyMJ3lV5zsfo7PH5Wvb0o9zqfNGwhPk7+H/9tbrSB9SeDvTDgCMv8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+x5FSxQAAANwAAAAPAAAAAAAAAAAAAAAAAJgCAABkcnMv&#10;ZG93bnJldi54bWxQSwUGAAAAAAQABAD1AAAAigMAAAAA&#10;" path="m,l,e" filled="f" strokeweight=".1pt">
                  <v:path arrowok="t" o:connecttype="custom" o:connectlocs="0,0;0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14735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7569200</wp:posOffset>
                </wp:positionV>
                <wp:extent cx="0" cy="0"/>
                <wp:effectExtent l="9525" t="6350" r="9525" b="12700"/>
                <wp:wrapNone/>
                <wp:docPr id="670" name="Group 6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0" cy="0"/>
                          <a:chOff x="0" y="11920"/>
                          <a:chExt cx="0" cy="0"/>
                        </a:xfrm>
                      </wpg:grpSpPr>
                      <wps:wsp>
                        <wps:cNvPr id="671" name="Freeform 672"/>
                        <wps:cNvSpPr>
                          <a:spLocks/>
                        </wps:cNvSpPr>
                        <wps:spPr bwMode="auto">
                          <a:xfrm>
                            <a:off x="0" y="1192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9A3130A" id="Group 671" o:spid="_x0000_s1026" style="position:absolute;margin-left:0;margin-top:596pt;width:0;height:0;z-index:-1745;mso-position-horizontal-relative:page;mso-position-vertical-relative:page" coordorigin=",11920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">
                <v:shape id="Freeform 672" o:spid="_x0000_s1027" style="position:absolute;top:11920;width:0;height:0;visibility:visible;mso-wrap-style:square;v-text-anchor:top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mqvsUA&#10;AADcAAAADwAAAGRycy9kb3ducmV2LnhtbESPT2vCQBTE74V+h+UVvNXdqKhEVykthba3ag4en9mX&#10;P5h9G7KbmPbTu4WCx2FmfsNs96NtxECdrx1rSKYKBHHuTM2lhuz4/rwG4QOywcYxafghD/vd48MW&#10;U+Ou/E3DIZQiQtinqKEKoU2l9HlFFv3UtcTRK1xnMUTZldJ0eI1w28iZUktpsea4UGFLrxXll0Nv&#10;NXBxQjXLxl5+JfPP82nxVoTyV+vJ0/iyARFoDPfwf/vDaFiuEvg7E4+A3N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Waq+xQAAANwAAAAPAAAAAAAAAAAAAAAAAJgCAABkcnMv&#10;ZG93bnJldi54bWxQSwUGAAAAAAQABAD1AAAAigMAAAAA&#10;" path="m,l,e" filled="f" strokeweight=".1pt">
                  <v:path arrowok="t" o:connecttype="custom" o:connectlocs="0,0;0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14734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7569200</wp:posOffset>
                </wp:positionV>
                <wp:extent cx="0" cy="0"/>
                <wp:effectExtent l="9525" t="6350" r="9525" b="12700"/>
                <wp:wrapNone/>
                <wp:docPr id="668" name="Group 6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0" cy="0"/>
                          <a:chOff x="0" y="11920"/>
                          <a:chExt cx="0" cy="0"/>
                        </a:xfrm>
                      </wpg:grpSpPr>
                      <wps:wsp>
                        <wps:cNvPr id="669" name="Freeform 670"/>
                        <wps:cNvSpPr>
                          <a:spLocks/>
                        </wps:cNvSpPr>
                        <wps:spPr bwMode="auto">
                          <a:xfrm>
                            <a:off x="0" y="1192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75935AB" id="Group 669" o:spid="_x0000_s1026" style="position:absolute;margin-left:0;margin-top:596pt;width:0;height:0;z-index:-1746;mso-position-horizontal-relative:page;mso-position-vertical-relative:page" coordorigin=",11920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">
                <v:shape id="Freeform 670" o:spid="_x0000_s1027" style="position:absolute;top:11920;width:0;height:0;visibility:visible;mso-wrap-style:square;v-text-anchor:top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vYwZcUA&#10;AADcAAAADwAAAGRycy9kb3ducmV2LnhtbESPT2vCQBTE74V+h+UVvNXdaAk1ugaxFGpvtTl4fGZf&#10;/mD2bciumvrpu4WCx2FmfsOs8tF24kKDbx1rSKYKBHHpTMu1huL7/fkVhA/IBjvHpOGHPOTrx4cV&#10;ZsZd+Ysu+1CLCGGfoYYmhD6T0pcNWfRT1xNHr3KDxRDlUEsz4DXCbSdnSqXSYstxocGetg2Vp/3Z&#10;auDqgGpWjGf5mcx3x8PLWxXqm9aTp3GzBBFoDPfwf/vDaEjTBfydiUdAr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9jBlxQAAANwAAAAPAAAAAAAAAAAAAAAAAJgCAABkcnMv&#10;ZG93bnJldi54bWxQSwUGAAAAAAQABAD1AAAAigMAAAAA&#10;" path="m,l,e" filled="f" strokeweight=".1pt">
                  <v:path arrowok="t" o:connecttype="custom" o:connectlocs="0,0;0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14733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7569200</wp:posOffset>
                </wp:positionV>
                <wp:extent cx="0" cy="0"/>
                <wp:effectExtent l="9525" t="6350" r="9525" b="12700"/>
                <wp:wrapNone/>
                <wp:docPr id="666" name="Group 6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0" cy="0"/>
                          <a:chOff x="0" y="11920"/>
                          <a:chExt cx="0" cy="0"/>
                        </a:xfrm>
                      </wpg:grpSpPr>
                      <wps:wsp>
                        <wps:cNvPr id="667" name="Freeform 668"/>
                        <wps:cNvSpPr>
                          <a:spLocks/>
                        </wps:cNvSpPr>
                        <wps:spPr bwMode="auto">
                          <a:xfrm>
                            <a:off x="0" y="1192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3EC9E47" id="Group 667" o:spid="_x0000_s1026" style="position:absolute;margin-left:0;margin-top:596pt;width:0;height:0;z-index:-1747;mso-position-horizontal-relative:page;mso-position-vertical-relative:page" coordorigin=",11920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">
                <v:shape id="Freeform 668" o:spid="_x0000_s1027" style="position:absolute;top:11920;width:0;height:0;visibility:visible;mso-wrap-style:square;v-text-anchor:top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UBjMUA&#10;AADcAAAADwAAAGRycy9kb3ducmV2LnhtbESPT2vCQBTE74V+h+UVvNXdaEklugaxFGpvtTl4fGZf&#10;/mD2bciumvrpu4WCx2FmfsOs8tF24kKDbx1rSKYKBHHpTMu1huL7/XkBwgdkg51j0vBDHvL148MK&#10;M+Ou/EWXfahFhLDPUEMTQp9J6cuGLPqp64mjV7nBYohyqKUZ8BrhtpMzpVJpseW40GBP24bK0/5s&#10;NXB1QDUrxrP8TOa74+HlrQr1TevJ07hZggg0hnv4v/1hNKTpK/ydiUdAr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JQGMxQAAANwAAAAPAAAAAAAAAAAAAAAAAJgCAABkcnMv&#10;ZG93bnJldi54bWxQSwUGAAAAAAQABAD1AAAAigMAAAAA&#10;" path="m,l,e" filled="f" strokeweight=".1pt">
                  <v:path arrowok="t" o:connecttype="custom" o:connectlocs="0,0;0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14732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7569200</wp:posOffset>
                </wp:positionV>
                <wp:extent cx="0" cy="0"/>
                <wp:effectExtent l="9525" t="6350" r="9525" b="12700"/>
                <wp:wrapNone/>
                <wp:docPr id="664" name="Group 6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0" cy="0"/>
                          <a:chOff x="0" y="11920"/>
                          <a:chExt cx="0" cy="0"/>
                        </a:xfrm>
                      </wpg:grpSpPr>
                      <wps:wsp>
                        <wps:cNvPr id="665" name="Freeform 666"/>
                        <wps:cNvSpPr>
                          <a:spLocks/>
                        </wps:cNvSpPr>
                        <wps:spPr bwMode="auto">
                          <a:xfrm>
                            <a:off x="0" y="1192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C3857C8" id="Group 665" o:spid="_x0000_s1026" style="position:absolute;margin-left:0;margin-top:596pt;width:0;height:0;z-index:-1748;mso-position-horizontal-relative:page;mso-position-vertical-relative:page" coordorigin=",11920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">
                <v:shape id="Freeform 666" o:spid="_x0000_s1027" style="position:absolute;top:11920;width:0;height:0;visibility:visible;mso-wrap-style:square;v-text-anchor:top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7s6YMMA&#10;AADcAAAADwAAAGRycy9kb3ducmV2LnhtbESPT4vCMBTE74LfITzBm6bqWqQaRXYR3L2pPXh8Nq9/&#10;sHkpTdTufvqNIHgcZuY3zGrTmVrcqXWVZQWTcQSCOLO64kJBetqNFiCcR9ZYWyYFv+Rgs+73Vpho&#10;++AD3Y++EAHCLkEFpfdNIqXLSjLoxrYhDl5uW4M+yLaQusVHgJtaTqMolgYrDgslNvRZUnY93owC&#10;zs8YTdPuJn8ms+/L+eMr98WfUsNBt12C8NT5d/jV3msFcTyH55lwBOT6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7s6YMMAAADcAAAADwAAAAAAAAAAAAAAAACYAgAAZHJzL2Rv&#10;d25yZXYueG1sUEsFBgAAAAAEAAQA9QAAAIgDAAAAAA==&#10;" path="m,l,e" filled="f" strokeweight=".1pt">
                  <v:path arrowok="t" o:connecttype="custom" o:connectlocs="0,0;0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14731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7569200</wp:posOffset>
                </wp:positionV>
                <wp:extent cx="0" cy="0"/>
                <wp:effectExtent l="9525" t="6350" r="9525" b="12700"/>
                <wp:wrapNone/>
                <wp:docPr id="662" name="Group 6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0" cy="0"/>
                          <a:chOff x="0" y="11920"/>
                          <a:chExt cx="0" cy="0"/>
                        </a:xfrm>
                      </wpg:grpSpPr>
                      <wps:wsp>
                        <wps:cNvPr id="663" name="Freeform 664"/>
                        <wps:cNvSpPr>
                          <a:spLocks/>
                        </wps:cNvSpPr>
                        <wps:spPr bwMode="auto">
                          <a:xfrm>
                            <a:off x="0" y="1192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1C11AF1" id="Group 663" o:spid="_x0000_s1026" style="position:absolute;margin-left:0;margin-top:596pt;width:0;height:0;z-index:-1749;mso-position-horizontal-relative:page;mso-position-vertical-relative:page" coordorigin=",11920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">
                <v:shape id="Freeform 664" o:spid="_x0000_s1027" style="position:absolute;top:11920;width:0;height:0;visibility:visible;mso-wrap-style:square;v-text-anchor:top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4Hj8MA&#10;AADcAAAADwAAAGRycy9kb3ducmV2LnhtbESPT4vCMBTE74LfITzBm6bqUqSaFnFZ0L2tevD4bF7/&#10;YPNSmqh1P/1mQfA4zMxvmHXWm0bcqXO1ZQWzaQSCOLe65lLB6fg1WYJwHlljY5kUPMlBlg4Ha0y0&#10;ffAP3Q++FAHCLkEFlfdtIqXLKzLoprYlDl5hO4M+yK6UusNHgJtGzqMolgZrDgsVtrStKL8ebkYB&#10;F2eM5qf+Jr9ni/3l/PFZ+PJXqfGo36xAeOr9O/xq77SCOF7A/5lwBGT6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x4Hj8MAAADcAAAADwAAAAAAAAAAAAAAAACYAgAAZHJzL2Rv&#10;d25yZXYueG1sUEsFBgAAAAAEAAQA9QAAAIgDAAAAAA==&#10;" path="m,l,e" filled="f" strokeweight=".1pt">
                  <v:path arrowok="t" o:connecttype="custom" o:connectlocs="0,0;0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14730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7569200</wp:posOffset>
                </wp:positionV>
                <wp:extent cx="0" cy="0"/>
                <wp:effectExtent l="9525" t="6350" r="9525" b="12700"/>
                <wp:wrapNone/>
                <wp:docPr id="660" name="Group 6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0" cy="0"/>
                          <a:chOff x="0" y="11920"/>
                          <a:chExt cx="0" cy="0"/>
                        </a:xfrm>
                      </wpg:grpSpPr>
                      <wps:wsp>
                        <wps:cNvPr id="661" name="Freeform 662"/>
                        <wps:cNvSpPr>
                          <a:spLocks/>
                        </wps:cNvSpPr>
                        <wps:spPr bwMode="auto">
                          <a:xfrm>
                            <a:off x="0" y="1192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C0C27C0" id="Group 661" o:spid="_x0000_s1026" style="position:absolute;margin-left:0;margin-top:596pt;width:0;height:0;z-index:-1750;mso-position-horizontal-relative:page;mso-position-vertical-relative:page" coordorigin=",11920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">
                <v:shape id="Freeform 662" o:spid="_x0000_s1027" style="position:absolute;top:11920;width:0;height:0;visibility:visible;mso-wrap-style:square;v-text-anchor:top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A8Y8UA&#10;AADcAAAADwAAAGRycy9kb3ducmV2LnhtbESPzWrDMBCE74W8g9hAbrXspJjiRgmhpdD0VtcHH7fW&#10;+odYK2MpsZOnjwqFHoeZ+YbZ7mfTiwuNrrOsIIliEMSV1R03Corv98dnEM4ja+wtk4IrOdjvFg9b&#10;zLSd+IsuuW9EgLDLUEHr/ZBJ6aqWDLrIDsTBq+1o0Ac5NlKPOAW46eU6jlNpsOOw0OJAry1Vp/xs&#10;FHBdYrwu5rP8TDbHn/LprfbNTanVcj68gPA0+//wX/tDK0jTBH7PhCMgd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gDxjxQAAANwAAAAPAAAAAAAAAAAAAAAAAJgCAABkcnMv&#10;ZG93bnJldi54bWxQSwUGAAAAAAQABAD1AAAAigMAAAAA&#10;" path="m,l,e" filled="f" strokeweight=".1pt">
                  <v:path arrowok="t" o:connecttype="custom" o:connectlocs="0,0;0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14729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7569200</wp:posOffset>
                </wp:positionV>
                <wp:extent cx="0" cy="0"/>
                <wp:effectExtent l="9525" t="6350" r="9525" b="12700"/>
                <wp:wrapNone/>
                <wp:docPr id="658" name="Group 6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0" cy="0"/>
                          <a:chOff x="0" y="11920"/>
                          <a:chExt cx="0" cy="0"/>
                        </a:xfrm>
                      </wpg:grpSpPr>
                      <wps:wsp>
                        <wps:cNvPr id="659" name="Freeform 660"/>
                        <wps:cNvSpPr>
                          <a:spLocks/>
                        </wps:cNvSpPr>
                        <wps:spPr bwMode="auto">
                          <a:xfrm>
                            <a:off x="0" y="1192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13266F3" id="Group 659" o:spid="_x0000_s1026" style="position:absolute;margin-left:0;margin-top:596pt;width:0;height:0;z-index:-1751;mso-position-horizontal-relative:page;mso-position-vertical-relative:page" coordorigin=",11920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">
                <v:shape id="Freeform 660" o:spid="_x0000_s1027" style="position:absolute;top:11920;width:0;height:0;visibility:visible;mso-wrap-style:square;v-text-anchor:top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Jr62MUA&#10;AADcAAAADwAAAGRycy9kb3ducmV2LnhtbESPT2vCQBTE70K/w/IKvekmtoqm2YhYCq23Rg85PrMv&#10;f2j2bciumvbTdwWhx2FmfsOkm9F04kKDay0riGcRCOLS6pZrBcfD+3QFwnlkjZ1lUvBDDjbZwyTF&#10;RNsrf9El97UIEHYJKmi87xMpXdmQQTezPXHwKjsY9EEOtdQDXgPcdHIeRUtpsOWw0GBPu4bK7/xs&#10;FHBVYDQ/jme5j58/T8XLW+XrX6WeHsftKwhPo/8P39sfWsFysYbbmXAEZPY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mvrYxQAAANwAAAAPAAAAAAAAAAAAAAAAAJgCAABkcnMv&#10;ZG93bnJldi54bWxQSwUGAAAAAAQABAD1AAAAigMAAAAA&#10;" path="m,l,e" filled="f" strokeweight=".1pt">
                  <v:path arrowok="t" o:connecttype="custom" o:connectlocs="0,0;0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14728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7569200</wp:posOffset>
                </wp:positionV>
                <wp:extent cx="0" cy="0"/>
                <wp:effectExtent l="9525" t="6350" r="9525" b="12700"/>
                <wp:wrapNone/>
                <wp:docPr id="656" name="Group 6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0" cy="0"/>
                          <a:chOff x="0" y="11920"/>
                          <a:chExt cx="0" cy="0"/>
                        </a:xfrm>
                      </wpg:grpSpPr>
                      <wps:wsp>
                        <wps:cNvPr id="657" name="Freeform 658"/>
                        <wps:cNvSpPr>
                          <a:spLocks/>
                        </wps:cNvSpPr>
                        <wps:spPr bwMode="auto">
                          <a:xfrm>
                            <a:off x="0" y="1192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BDD173B" id="Group 657" o:spid="_x0000_s1026" style="position:absolute;margin-left:0;margin-top:596pt;width:0;height:0;z-index:-1752;mso-position-horizontal-relative:page;mso-position-vertical-relative:page" coordorigin=",11920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">
                <v:shape id="Freeform 658" o:spid="_x0000_s1027" style="position:absolute;top:11920;width:0;height:0;visibility:visible;mso-wrap-style:square;v-text-anchor:top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nLMcYA&#10;AADcAAAADwAAAGRycy9kb3ducmV2LnhtbESPS2vDMBCE74H+B7GF3hLZafPAtRxCSqHNrU4OPm6s&#10;9YNaK2MpidtfXwUCPQ4z8w2TbkbTiQsNrrWsIJ5FIIhLq1uuFRwP79M1COeRNXaWScEPOdhkD5MU&#10;E22v/EWX3NciQNglqKDxvk+kdGVDBt3M9sTBq+xg0Ac51FIPeA1w08l5FC2lwZbDQoM97Roqv/Oz&#10;UcBVgdH8OJ7lPn7+PBUvb5Wvf5V6ehy3ryA8jf4/fG9/aAXLxQpuZ8IRkN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knLMcYAAADcAAAADwAAAAAAAAAAAAAAAACYAgAAZHJz&#10;L2Rvd25yZXYueG1sUEsFBgAAAAAEAAQA9QAAAIsDAAAAAA==&#10;" path="m,l,e" filled="f" strokeweight=".1pt">
                  <v:path arrowok="t" o:connecttype="custom" o:connectlocs="0,0;0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14727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7569200</wp:posOffset>
                </wp:positionV>
                <wp:extent cx="0" cy="0"/>
                <wp:effectExtent l="9525" t="6350" r="9525" b="12700"/>
                <wp:wrapNone/>
                <wp:docPr id="654" name="Group 6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0" cy="0"/>
                          <a:chOff x="0" y="11920"/>
                          <a:chExt cx="0" cy="0"/>
                        </a:xfrm>
                      </wpg:grpSpPr>
                      <wps:wsp>
                        <wps:cNvPr id="655" name="Freeform 656"/>
                        <wps:cNvSpPr>
                          <a:spLocks/>
                        </wps:cNvSpPr>
                        <wps:spPr bwMode="auto">
                          <a:xfrm>
                            <a:off x="0" y="1192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587023C" id="Group 655" o:spid="_x0000_s1026" style="position:absolute;margin-left:0;margin-top:596pt;width:0;height:0;z-index:-1753;mso-position-horizontal-relative:page;mso-position-vertical-relative:page" coordorigin=",11920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">
                <v:shape id="Freeform 656" o:spid="_x0000_s1027" style="position:absolute;top:11920;width:0;height:0;visibility:visible;mso-wrap-style:square;v-text-anchor:top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fw3cUA&#10;AADcAAAADwAAAGRycy9kb3ducmV2LnhtbESPzWvCQBTE74X+D8sreKub+EWJrkEUwfam9eDxNfvy&#10;gdm3IbsmsX+9WxB6HGbmN8wqHUwtOmpdZVlBPI5AEGdWV1woOH/v3z9AOI+ssbZMCu7kIF2/vqww&#10;0bbnI3UnX4gAYZeggtL7JpHSZSUZdGPbEAcvt61BH2RbSN1iH+CmlpMoWkiDFYeFEhvalpRdTzej&#10;gPMLRpPzcJNf8fTz5zLb5b74VWr0NmyWIDwN/j/8bB+0gsV8Dn9nwhGQ6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1/DdxQAAANwAAAAPAAAAAAAAAAAAAAAAAJgCAABkcnMv&#10;ZG93bnJldi54bWxQSwUGAAAAAAQABAD1AAAAigMAAAAA&#10;" path="m,l,e" filled="f" strokeweight=".1pt">
                  <v:path arrowok="t" o:connecttype="custom" o:connectlocs="0,0;0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14726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7569200</wp:posOffset>
                </wp:positionV>
                <wp:extent cx="0" cy="0"/>
                <wp:effectExtent l="9525" t="6350" r="9525" b="12700"/>
                <wp:wrapNone/>
                <wp:docPr id="652" name="Group 6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0" cy="0"/>
                          <a:chOff x="0" y="11920"/>
                          <a:chExt cx="0" cy="0"/>
                        </a:xfrm>
                      </wpg:grpSpPr>
                      <wps:wsp>
                        <wps:cNvPr id="653" name="Freeform 654"/>
                        <wps:cNvSpPr>
                          <a:spLocks/>
                        </wps:cNvSpPr>
                        <wps:spPr bwMode="auto">
                          <a:xfrm>
                            <a:off x="0" y="1192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3A6A4FB" id="Group 653" o:spid="_x0000_s1026" style="position:absolute;margin-left:0;margin-top:596pt;width:0;height:0;z-index:-1754;mso-position-horizontal-relative:page;mso-position-vertical-relative:page" coordorigin=",11920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">
                <v:shape id="Freeform 654" o:spid="_x0000_s1027" style="position:absolute;top:11920;width:0;height:0;visibility:visible;mso-wrap-style:square;v-text-anchor:top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LNMsMA&#10;AADcAAAADwAAAGRycy9kb3ducmV2LnhtbESPS4vCQBCE74L/YWhhbzrxicRMRBRh9abrwWOb6Tww&#10;0xMyo2b31zsLC3ssquorKll3phZPal1lWcF4FIEgzqyuuFBw+doPlyCcR9ZYWyYF3+RgnfZ7Ccba&#10;vvhEz7MvRICwi1FB6X0TS+mykgy6kW2Ig5fb1qAPsi2kbvEV4KaWkyhaSIMVh4USG9qWlN3PD6OA&#10;8ytGk0v3kMfx9HC7zna5L36U+hh0mxUIT53/D/+1P7WCxXwKv2fCEZDpG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XLNMsMAAADcAAAADwAAAAAAAAAAAAAAAACYAgAAZHJzL2Rv&#10;d25yZXYueG1sUEsFBgAAAAAEAAQA9QAAAIgDAAAAAA==&#10;" path="m,l,e" filled="f" strokeweight=".1pt">
                  <v:path arrowok="t" o:connecttype="custom" o:connectlocs="0,0;0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14725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7569200</wp:posOffset>
                </wp:positionV>
                <wp:extent cx="0" cy="0"/>
                <wp:effectExtent l="9525" t="6350" r="9525" b="12700"/>
                <wp:wrapNone/>
                <wp:docPr id="650" name="Group 6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0" cy="0"/>
                          <a:chOff x="0" y="11920"/>
                          <a:chExt cx="0" cy="0"/>
                        </a:xfrm>
                      </wpg:grpSpPr>
                      <wps:wsp>
                        <wps:cNvPr id="651" name="Freeform 652"/>
                        <wps:cNvSpPr>
                          <a:spLocks/>
                        </wps:cNvSpPr>
                        <wps:spPr bwMode="auto">
                          <a:xfrm>
                            <a:off x="0" y="1192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96248B6" id="Group 651" o:spid="_x0000_s1026" style="position:absolute;margin-left:0;margin-top:596pt;width:0;height:0;z-index:-1755;mso-position-horizontal-relative:page;mso-position-vertical-relative:page" coordorigin=",11920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">
                <v:shape id="Freeform 652" o:spid="_x0000_s1027" style="position:absolute;top:11920;width:0;height:0;visibility:visible;mso-wrap-style:square;v-text-anchor:top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uz23sMA&#10;AADcAAAADwAAAGRycy9kb3ducmV2LnhtbESPS4sCMRCE74L/IbTgTTOjq8hoFFEE15uPg8d20vPA&#10;SWeYRJ3dX28WFjwWVfUVtVi1phJPalxpWUE8jEAQp1aXnCu4nHeDGQjnkTVWlknBDzlYLbudBSba&#10;vvhIz5PPRYCwS1BB4X2dSOnSggy6oa2Jg5fZxqAPssmlbvAV4KaSoyiaSoMlh4UCa9oUlN5PD6OA&#10;sytGo0v7kId4/H27fm0zn/8q1e+16zkIT63/hP/be61gOonh70w4AnL5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uz23sMAAADcAAAADwAAAAAAAAAAAAAAAACYAgAAZHJzL2Rv&#10;d25yZXYueG1sUEsFBgAAAAAEAAQA9QAAAIgDAAAAAA==&#10;" path="m,l,e" filled="f" strokeweight=".1pt">
                  <v:path arrowok="t" o:connecttype="custom" o:connectlocs="0,0;0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14724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7569200</wp:posOffset>
                </wp:positionV>
                <wp:extent cx="0" cy="0"/>
                <wp:effectExtent l="9525" t="6350" r="9525" b="12700"/>
                <wp:wrapNone/>
                <wp:docPr id="648" name="Group 6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0" cy="0"/>
                          <a:chOff x="0" y="11920"/>
                          <a:chExt cx="0" cy="0"/>
                        </a:xfrm>
                      </wpg:grpSpPr>
                      <wps:wsp>
                        <wps:cNvPr id="649" name="Freeform 650"/>
                        <wps:cNvSpPr>
                          <a:spLocks/>
                        </wps:cNvSpPr>
                        <wps:spPr bwMode="auto">
                          <a:xfrm>
                            <a:off x="0" y="1192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3FE5186" id="Group 649" o:spid="_x0000_s1026" style="position:absolute;margin-left:0;margin-top:596pt;width:0;height:0;z-index:-1756;mso-position-horizontal-relative:page;mso-position-vertical-relative:page" coordorigin=",11920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">
                <v:shape id="Freeform 650" o:spid="_x0000_s1027" style="position:absolute;top:11920;width:0;height:0;visibility:visible;mso-wrap-style:square;v-text-anchor:top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NsBcMA&#10;AADcAAAADwAAAGRycy9kb3ducmV2LnhtbESPS4sCMRCE74L/IbTgTTM+EB2NIrsI6m3Vg8d20vPA&#10;SWeYRB399UZY8FhU1VfUYtWYUtypdoVlBYN+BII4sbrgTMHpuOlNQTiPrLG0TAqe5GC1bLcWGGv7&#10;4D+6H3wmAoRdjApy76tYSpfkZND1bUUcvNTWBn2QdSZ1jY8AN6UcRtFEGiw4LORY0U9OyfVwMwo4&#10;PWM0PDU3uR+Mdpfz+Df12UupbqdZz0F4avw3/N/eagWT8Qw+Z8IRkMs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UNsBcMAAADcAAAADwAAAAAAAAAAAAAAAACYAgAAZHJzL2Rv&#10;d25yZXYueG1sUEsFBgAAAAAEAAQA9QAAAIgDAAAAAA==&#10;" path="m,l,e" filled="f" strokeweight=".1pt">
                  <v:path arrowok="t" o:connecttype="custom" o:connectlocs="0,0;0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14723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7569200</wp:posOffset>
                </wp:positionV>
                <wp:extent cx="0" cy="0"/>
                <wp:effectExtent l="9525" t="6350" r="9525" b="12700"/>
                <wp:wrapNone/>
                <wp:docPr id="646" name="Group 6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0" cy="0"/>
                          <a:chOff x="0" y="11920"/>
                          <a:chExt cx="0" cy="0"/>
                        </a:xfrm>
                      </wpg:grpSpPr>
                      <wps:wsp>
                        <wps:cNvPr id="647" name="Freeform 648"/>
                        <wps:cNvSpPr>
                          <a:spLocks/>
                        </wps:cNvSpPr>
                        <wps:spPr bwMode="auto">
                          <a:xfrm>
                            <a:off x="0" y="1192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9B03D66" id="Group 647" o:spid="_x0000_s1026" style="position:absolute;margin-left:0;margin-top:596pt;width:0;height:0;z-index:-1757;mso-position-horizontal-relative:page;mso-position-vertical-relative:page" coordorigin=",11920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">
                <v:shape id="Freeform 648" o:spid="_x0000_s1027" style="position:absolute;top:11920;width:0;height:0;visibility:visible;mso-wrap-style:square;v-text-anchor:top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5Bd7MMA&#10;AADcAAAADwAAAGRycy9kb3ducmV2LnhtbESPS4sCMRCE74L/IbTgTTM+UBmNIrsI6m3Vg8d20vPA&#10;SWeYRB399UZY8FhU1VfUYtWYUtypdoVlBYN+BII4sbrgTMHpuOnNQDiPrLG0TAqe5GC1bLcWGGv7&#10;4D+6H3wmAoRdjApy76tYSpfkZND1bUUcvNTWBn2QdSZ1jY8AN6UcRtFEGiw4LORY0U9OyfVwMwo4&#10;PWM0PDU3uR+Mdpfz+Df12UupbqdZz0F4avw3/N/eagWT8RQ+Z8IRkMs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5Bd7MMAAADcAAAADwAAAAAAAAAAAAAAAACYAgAAZHJzL2Rv&#10;d25yZXYueG1sUEsFBgAAAAAEAAQA9QAAAIgDAAAAAA==&#10;" path="m,l,e" filled="f" strokeweight=".1pt">
                  <v:path arrowok="t" o:connecttype="custom" o:connectlocs="0,0;0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14722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7569200</wp:posOffset>
                </wp:positionV>
                <wp:extent cx="0" cy="0"/>
                <wp:effectExtent l="9525" t="6350" r="9525" b="12700"/>
                <wp:wrapNone/>
                <wp:docPr id="644" name="Group 6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0" cy="0"/>
                          <a:chOff x="0" y="11920"/>
                          <a:chExt cx="0" cy="0"/>
                        </a:xfrm>
                      </wpg:grpSpPr>
                      <wps:wsp>
                        <wps:cNvPr id="645" name="Freeform 646"/>
                        <wps:cNvSpPr>
                          <a:spLocks/>
                        </wps:cNvSpPr>
                        <wps:spPr bwMode="auto">
                          <a:xfrm>
                            <a:off x="0" y="1192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03D4A54" id="Group 645" o:spid="_x0000_s1026" style="position:absolute;margin-left:0;margin-top:596pt;width:0;height:0;z-index:-1758;mso-position-horizontal-relative:page;mso-position-vertical-relative:page" coordorigin=",11920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">
                <v:shape id="Freeform 646" o:spid="_x0000_s1027" style="position:absolute;top:11920;width:0;height:0;visibility:visible;mso-wrap-style:square;v-text-anchor:top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5mAMQA&#10;AADcAAAADwAAAGRycy9kb3ducmV2LnhtbESPS4vCQBCE7wv+h6EFb+vEJxIzEXFZ2PXm4+CxzXQe&#10;mOkJmVGz++sdQfBYVNVXVLLqTC1u1LrKsoLRMAJBnFldcaHgePj+XIBwHlljbZkU/JGDVdr7SDDW&#10;9s47uu19IQKEXYwKSu+bWEqXlWTQDW1DHLzctgZ9kG0hdYv3ADe1HEfRXBqsOCyU2NCmpOyyvxoF&#10;nJ8wGh+7q9yOJr/n0/Qr98W/UoN+t16C8NT5d/jV/tEK5tMZPM+EIyDT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AOZgDEAAAA3AAAAA8AAAAAAAAAAAAAAAAAmAIAAGRycy9k&#10;b3ducmV2LnhtbFBLBQYAAAAABAAEAPUAAACJAwAAAAA=&#10;" path="m,l,e" filled="f" strokeweight=".1pt">
                  <v:path arrowok="t" o:connecttype="custom" o:connectlocs="0,0;0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14721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7569200</wp:posOffset>
                </wp:positionV>
                <wp:extent cx="0" cy="0"/>
                <wp:effectExtent l="9525" t="6350" r="9525" b="12700"/>
                <wp:wrapNone/>
                <wp:docPr id="642" name="Group 6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0" cy="0"/>
                          <a:chOff x="0" y="11920"/>
                          <a:chExt cx="0" cy="0"/>
                        </a:xfrm>
                      </wpg:grpSpPr>
                      <wps:wsp>
                        <wps:cNvPr id="643" name="Freeform 644"/>
                        <wps:cNvSpPr>
                          <a:spLocks/>
                        </wps:cNvSpPr>
                        <wps:spPr bwMode="auto">
                          <a:xfrm>
                            <a:off x="0" y="1192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085088B" id="Group 643" o:spid="_x0000_s1026" style="position:absolute;margin-left:0;margin-top:596pt;width:0;height:0;z-index:-1759;mso-position-horizontal-relative:page;mso-position-vertical-relative:page" coordorigin=",11920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">
                <v:shape id="Freeform 644" o:spid="_x0000_s1027" style="position:absolute;top:11920;width:0;height:0;visibility:visible;mso-wrap-style:square;v-text-anchor:top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Ktb78UA&#10;AADcAAAADwAAAGRycy9kb3ducmV2LnhtbESPzWrDMBCE74G+g9hCb7HsJJjiRDEhodD2VjeHHDfW&#10;+odYK2MpttunrwqFHoeZ+YbZ5bPpxEiDay0rSKIYBHFpdcu1gvPny/IZhPPIGjvLpOCLHOT7h8UO&#10;M20n/qCx8LUIEHYZKmi87zMpXdmQQRfZnjh4lR0M+iCHWuoBpwA3nVzFcSoNthwWGuzp2FB5K+5G&#10;AVcXjFfn+S7fk/Xb9bI5Vb7+VurpcT5sQXia/X/4r/2qFaSbNfyeCUdA7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q1vvxQAAANwAAAAPAAAAAAAAAAAAAAAAAJgCAABkcnMv&#10;ZG93bnJldi54bWxQSwUGAAAAAAQABAD1AAAAigMAAAAA&#10;" path="m,l,e" filled="f" strokeweight=".1pt">
                  <v:path arrowok="t" o:connecttype="custom" o:connectlocs="0,0;0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14720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7569200</wp:posOffset>
                </wp:positionV>
                <wp:extent cx="0" cy="0"/>
                <wp:effectExtent l="9525" t="6350" r="9525" b="12700"/>
                <wp:wrapNone/>
                <wp:docPr id="640" name="Group 6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0" cy="0"/>
                          <a:chOff x="0" y="11920"/>
                          <a:chExt cx="0" cy="0"/>
                        </a:xfrm>
                      </wpg:grpSpPr>
                      <wps:wsp>
                        <wps:cNvPr id="641" name="Freeform 642"/>
                        <wps:cNvSpPr>
                          <a:spLocks/>
                        </wps:cNvSpPr>
                        <wps:spPr bwMode="auto">
                          <a:xfrm>
                            <a:off x="0" y="1192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C18804A" id="Group 641" o:spid="_x0000_s1026" style="position:absolute;margin-left:0;margin-top:596pt;width:0;height:0;z-index:-1760;mso-position-horizontal-relative:page;mso-position-vertical-relative:page" coordorigin=",11920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">
                <v:shape id="Freeform 642" o:spid="_x0000_s1027" style="position:absolute;top:11920;width:0;height:0;visibility:visible;mso-wrap-style:square;v-text-anchor:top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VgA8QA&#10;AADcAAAADwAAAGRycy9kb3ducmV2LnhtbESPT2vCQBTE7wW/w/IEb3UTDSKpq4iloL01evD4zL78&#10;odm3Ibsm0U/fLRR6HGbmN8xmN5pG9NS52rKCeB6BIM6trrlUcDl/vK5BOI+ssbFMCh7kYLedvGww&#10;1XbgL+ozX4oAYZeigsr7NpXS5RUZdHPbEgevsJ1BH2RXSt3hEOCmkYsoWkmDNYeFCls6VJR/Z3ej&#10;gIsrRovLeJef8fJ0uybvhS+fSs2m4/4NhKfR/4f/2ketYJXE8HsmHAG5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81YAPEAAAA3AAAAA8AAAAAAAAAAAAAAAAAmAIAAGRycy9k&#10;b3ducmV2LnhtbFBLBQYAAAAABAAEAPUAAACJAwAAAAA=&#10;" path="m,l,e" filled="f" strokeweight=".1pt">
                  <v:path arrowok="t" o:connecttype="custom" o:connectlocs="0,0;0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14719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7569200</wp:posOffset>
                </wp:positionV>
                <wp:extent cx="0" cy="0"/>
                <wp:effectExtent l="9525" t="6350" r="9525" b="12700"/>
                <wp:wrapNone/>
                <wp:docPr id="638" name="Group 6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0" cy="0"/>
                          <a:chOff x="0" y="11920"/>
                          <a:chExt cx="0" cy="0"/>
                        </a:xfrm>
                      </wpg:grpSpPr>
                      <wps:wsp>
                        <wps:cNvPr id="639" name="Freeform 640"/>
                        <wps:cNvSpPr>
                          <a:spLocks/>
                        </wps:cNvSpPr>
                        <wps:spPr bwMode="auto">
                          <a:xfrm>
                            <a:off x="0" y="1192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B3312B3" id="Group 639" o:spid="_x0000_s1026" style="position:absolute;margin-left:0;margin-top:596pt;width:0;height:0;z-index:-1761;mso-position-horizontal-relative:page;mso-position-vertical-relative:page" coordorigin=",11920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">
                <v:shape id="Freeform 640" o:spid="_x0000_s1027" style="position:absolute;top:11920;width:0;height:0;visibility:visible;mso-wrap-style:square;v-text-anchor:top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UfeMUA&#10;AADcAAAADwAAAGRycy9kb3ducmV2LnhtbESPT2vCQBTE7wW/w/KE3uompoQ2dSPSUtDeGj14fM2+&#10;/MHs25BdTfTTdwsFj8PM/IZZrSfTiQsNrrWsIF5EIIhLq1uuFRz2n08vIJxH1thZJgVXcrDOZw8r&#10;zLQd+Zsuha9FgLDLUEHjfZ9J6cqGDLqF7YmDV9nBoA9yqKUecAxw08llFKXSYMthocGe3hsqT8XZ&#10;KODqiNHyMJ3lV5zsfo7PH5Wvb0o9zqfNGwhPk7+H/9tbrSBNXuHvTDgCMv8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RR94xQAAANwAAAAPAAAAAAAAAAAAAAAAAJgCAABkcnMv&#10;ZG93bnJldi54bWxQSwUGAAAAAAQABAD1AAAAigMAAAAA&#10;" path="m,l,e" filled="f" strokeweight=".1pt">
                  <v:path arrowok="t" o:connecttype="custom" o:connectlocs="0,0;0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14718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7569200</wp:posOffset>
                </wp:positionV>
                <wp:extent cx="0" cy="0"/>
                <wp:effectExtent l="9525" t="6350" r="9525" b="12700"/>
                <wp:wrapNone/>
                <wp:docPr id="636" name="Group 6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0" cy="0"/>
                          <a:chOff x="0" y="11920"/>
                          <a:chExt cx="0" cy="0"/>
                        </a:xfrm>
                      </wpg:grpSpPr>
                      <wps:wsp>
                        <wps:cNvPr id="637" name="Freeform 638"/>
                        <wps:cNvSpPr>
                          <a:spLocks/>
                        </wps:cNvSpPr>
                        <wps:spPr bwMode="auto">
                          <a:xfrm>
                            <a:off x="0" y="1192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E9DC6EB" id="Group 637" o:spid="_x0000_s1026" style="position:absolute;margin-left:0;margin-top:596pt;width:0;height:0;z-index:-1762;mso-position-horizontal-relative:page;mso-position-vertical-relative:page" coordorigin=",11920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">
                <v:shape id="Freeform 638" o:spid="_x0000_s1027" style="position:absolute;top:11920;width:0;height:0;visibility:visible;mso-wrap-style:square;v-text-anchor:top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5YukcUA&#10;AADcAAAADwAAAGRycy9kb3ducmV2LnhtbESPT2vCQBTE7wW/w/KE3uompqQldSPSUtDeGj14fM2+&#10;/MHs25BdTfTTdwsFj8PM/IZZrSfTiQsNrrWsIF5EIIhLq1uuFRz2n0+vIJxH1thZJgVXcrDOZw8r&#10;zLQd+Zsuha9FgLDLUEHjfZ9J6cqGDLqF7YmDV9nBoA9yqKUecAxw08llFKXSYMthocGe3hsqT8XZ&#10;KODqiNHyMJ3lV5zsfo7PH5Wvb0o9zqfNGwhPk7+H/9tbrSBNXuDvTDgCMv8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li6RxQAAANwAAAAPAAAAAAAAAAAAAAAAAJgCAABkcnMv&#10;ZG93bnJldi54bWxQSwUGAAAAAAQABAD1AAAAigMAAAAA&#10;" path="m,l,e" filled="f" strokeweight=".1pt">
                  <v:path arrowok="t" o:connecttype="custom" o:connectlocs="0,0;0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14717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7569200</wp:posOffset>
                </wp:positionV>
                <wp:extent cx="0" cy="0"/>
                <wp:effectExtent l="9525" t="6350" r="9525" b="12700"/>
                <wp:wrapNone/>
                <wp:docPr id="634" name="Group 6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0" cy="0"/>
                          <a:chOff x="0" y="11920"/>
                          <a:chExt cx="0" cy="0"/>
                        </a:xfrm>
                      </wpg:grpSpPr>
                      <wps:wsp>
                        <wps:cNvPr id="635" name="Freeform 636"/>
                        <wps:cNvSpPr>
                          <a:spLocks/>
                        </wps:cNvSpPr>
                        <wps:spPr bwMode="auto">
                          <a:xfrm>
                            <a:off x="0" y="1192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ABCCE0B" id="Group 635" o:spid="_x0000_s1026" style="position:absolute;margin-left:0;margin-top:596pt;width:0;height:0;z-index:-1763;mso-position-horizontal-relative:page;mso-position-vertical-relative:page" coordorigin=",11920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">
                <v:shape id="Freeform 636" o:spid="_x0000_s1027" style="position:absolute;top:11920;width:0;height:0;visibility:visible;mso-wrap-style:square;v-text-anchor:top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gVfcMA&#10;AADcAAAADwAAAGRycy9kb3ducmV2LnhtbESPS4vCQBCE74L/YWhhbzrxicRMRBRh9abrwWOb6Tww&#10;0xMyo2b31zsLC3ssquorKll3phZPal1lWcF4FIEgzqyuuFBw+doPlyCcR9ZYWyYF3+RgnfZ7Ccba&#10;vvhEz7MvRICwi1FB6X0TS+mykgy6kW2Ig5fb1qAPsi2kbvEV4KaWkyhaSIMVh4USG9qWlN3PD6OA&#10;8ytGk0v3kMfx9HC7zna5L36U+hh0mxUIT53/D/+1P7WCxXQOv2fCEZDpG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AgVfcMAAADcAAAADwAAAAAAAAAAAAAAAACYAgAAZHJzL2Rv&#10;d25yZXYueG1sUEsFBgAAAAAEAAQA9QAAAIgDAAAAAA==&#10;" path="m,l,e" filled="f" strokeweight=".1pt">
                  <v:path arrowok="t" o:connecttype="custom" o:connectlocs="0,0;0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14716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7569200</wp:posOffset>
                </wp:positionV>
                <wp:extent cx="0" cy="0"/>
                <wp:effectExtent l="9525" t="6350" r="9525" b="12700"/>
                <wp:wrapNone/>
                <wp:docPr id="632" name="Group 6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0" cy="0"/>
                          <a:chOff x="0" y="11920"/>
                          <a:chExt cx="0" cy="0"/>
                        </a:xfrm>
                      </wpg:grpSpPr>
                      <wps:wsp>
                        <wps:cNvPr id="633" name="Freeform 634"/>
                        <wps:cNvSpPr>
                          <a:spLocks/>
                        </wps:cNvSpPr>
                        <wps:spPr bwMode="auto">
                          <a:xfrm>
                            <a:off x="0" y="1192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A7BA8E6" id="Group 633" o:spid="_x0000_s1026" style="position:absolute;margin-left:0;margin-top:596pt;width:0;height:0;z-index:-1764;mso-position-horizontal-relative:page;mso-position-vertical-relative:page" coordorigin=",11920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">
                <v:shape id="Freeform 634" o:spid="_x0000_s1027" style="position:absolute;top:11920;width:0;height:0;visibility:visible;mso-wrap-style:square;v-text-anchor:top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0oksIA&#10;AADcAAAADwAAAGRycy9kb3ducmV2LnhtbESPS6vCMBSE9xf8D+EI7q6pVkSqUUQR1J2Phctjc/rA&#10;5qQ0Uau/3ggX7nKYmW+Y2aI1lXhQ40rLCgb9CARxanXJuYLzafM7AeE8ssbKMil4kYPFvPMzw0Tb&#10;Jx/ocfS5CBB2CSoovK8TKV1akEHXtzVx8DLbGPRBNrnUDT4D3FRyGEVjabDksFBgTauC0tvxbhRw&#10;dsFoeG7vcj+Id9fLaJ35/K1Ur9supyA8tf4//NfeagXjOIbvmXAE5P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rSiSwgAAANwAAAAPAAAAAAAAAAAAAAAAAJgCAABkcnMvZG93&#10;bnJldi54bWxQSwUGAAAAAAQABAD1AAAAhwMAAAAA&#10;" path="m,l,e" filled="f" strokeweight=".1pt">
                  <v:path arrowok="t" o:connecttype="custom" o:connectlocs="0,0;0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14715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7569200</wp:posOffset>
                </wp:positionV>
                <wp:extent cx="0" cy="0"/>
                <wp:effectExtent l="9525" t="6350" r="9525" b="12700"/>
                <wp:wrapNone/>
                <wp:docPr id="630" name="Group 6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0" cy="0"/>
                          <a:chOff x="0" y="11920"/>
                          <a:chExt cx="0" cy="0"/>
                        </a:xfrm>
                      </wpg:grpSpPr>
                      <wps:wsp>
                        <wps:cNvPr id="631" name="Freeform 632"/>
                        <wps:cNvSpPr>
                          <a:spLocks/>
                        </wps:cNvSpPr>
                        <wps:spPr bwMode="auto">
                          <a:xfrm>
                            <a:off x="0" y="1192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953F731" id="Group 631" o:spid="_x0000_s1026" style="position:absolute;margin-left:0;margin-top:596pt;width:0;height:0;z-index:-1765;mso-position-horizontal-relative:page;mso-position-vertical-relative:page" coordorigin=",11920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">
                <v:shape id="Freeform 632" o:spid="_x0000_s1027" style="position:absolute;top:11920;width:0;height:0;visibility:visible;mso-wrap-style:square;v-text-anchor:top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MTfsQA&#10;AADcAAAADwAAAGRycy9kb3ducmV2LnhtbESPS4vCQBCE74L/YegFbzqJikjWSVhcFtSbj4PHNtN5&#10;sJmekBk17q/fEQSPRVV9Ra2y3jTiRp2rLSuIJxEI4tzqmksFp+PPeAnCeWSNjWVS8CAHWTocrDDR&#10;9s57uh18KQKEXYIKKu/bREqXV2TQTWxLHLzCdgZ9kF0pdYf3ADeNnEbRQhqsOSxU2NK6ovz3cDUK&#10;uDhjND31V7mLZ9vLef5d+PJPqdFH//UJwlPv3+FXe6MVLGYxPM+EIyDT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czE37EAAAA3AAAAA8AAAAAAAAAAAAAAAAAmAIAAGRycy9k&#10;b3ducmV2LnhtbFBLBQYAAAAABAAEAPUAAACJAwAAAAA=&#10;" path="m,l,e" filled="f" strokeweight=".1pt">
                  <v:path arrowok="t" o:connecttype="custom" o:connectlocs="0,0;0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14714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7569200</wp:posOffset>
                </wp:positionV>
                <wp:extent cx="0" cy="0"/>
                <wp:effectExtent l="9525" t="6350" r="9525" b="12700"/>
                <wp:wrapNone/>
                <wp:docPr id="628" name="Group 6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0" cy="0"/>
                          <a:chOff x="0" y="11920"/>
                          <a:chExt cx="0" cy="0"/>
                        </a:xfrm>
                      </wpg:grpSpPr>
                      <wps:wsp>
                        <wps:cNvPr id="629" name="Freeform 630"/>
                        <wps:cNvSpPr>
                          <a:spLocks/>
                        </wps:cNvSpPr>
                        <wps:spPr bwMode="auto">
                          <a:xfrm>
                            <a:off x="0" y="1192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C1EE257" id="Group 629" o:spid="_x0000_s1026" style="position:absolute;margin-left:0;margin-top:596pt;width:0;height:0;z-index:-1766;mso-position-horizontal-relative:page;mso-position-vertical-relative:page" coordorigin=",11920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">
                <v:shape id="Freeform 630" o:spid="_x0000_s1027" style="position:absolute;top:11920;width:0;height:0;visibility:visible;mso-wrap-style:square;v-text-anchor:top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yJpcUA&#10;AADcAAAADwAAAGRycy9kb3ducmV2LnhtbESPT2vCQBTE70K/w/IK3szGWEKNriKWQuut1kOOz+zL&#10;H8y+DdnVpP30XaHgcZiZ3zDr7WhacaPeNZYVzKMYBHFhdcOVgtP3++wVhPPIGlvLpOCHHGw3T5M1&#10;ZtoO/EW3o69EgLDLUEHtfZdJ6YqaDLrIdsTBK21v0AfZV1L3OAS4aWUSx6k02HBYqLGjfU3F5Xg1&#10;CrjMMU5O41Ue5ovPc/7yVvrqV6np87hbgfA0+kf4v/2hFaTJEu5nwhGQm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nImlxQAAANwAAAAPAAAAAAAAAAAAAAAAAJgCAABkcnMv&#10;ZG93bnJldi54bWxQSwUGAAAAAAQABAD1AAAAigMAAAAA&#10;" path="m,l,e" filled="f" strokeweight=".1pt">
                  <v:path arrowok="t" o:connecttype="custom" o:connectlocs="0,0;0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14713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7569200</wp:posOffset>
                </wp:positionV>
                <wp:extent cx="0" cy="0"/>
                <wp:effectExtent l="9525" t="6350" r="9525" b="12700"/>
                <wp:wrapNone/>
                <wp:docPr id="626" name="Group 6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0" cy="0"/>
                          <a:chOff x="0" y="11920"/>
                          <a:chExt cx="0" cy="0"/>
                        </a:xfrm>
                      </wpg:grpSpPr>
                      <wps:wsp>
                        <wps:cNvPr id="627" name="Freeform 628"/>
                        <wps:cNvSpPr>
                          <a:spLocks/>
                        </wps:cNvSpPr>
                        <wps:spPr bwMode="auto">
                          <a:xfrm>
                            <a:off x="0" y="1192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E07650A" id="Group 627" o:spid="_x0000_s1026" style="position:absolute;margin-left:0;margin-top:596pt;width:0;height:0;z-index:-1767;mso-position-horizontal-relative:page;mso-position-vertical-relative:page" coordorigin=",11920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">
                <v:shape id="Freeform 628" o:spid="_x0000_s1027" style="position:absolute;top:11920;width:0;height:0;visibility:visible;mso-wrap-style:square;v-text-anchor:top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+4TMUA&#10;AADcAAAADwAAAGRycy9kb3ducmV2LnhtbESPT2vCQBTE70K/w/IK3szGWFKJriKWQuut1kOOz+zL&#10;H8y+DdnVpP30XaHgcZiZ3zDr7WhacaPeNZYVzKMYBHFhdcOVgtP3+2wJwnlkja1lUvBDDrabp8ka&#10;M20H/qLb0VciQNhlqKD2vsukdEVNBl1kO+LglbY36IPsK6l7HALctDKJ41QabDgs1NjRvqbicrwa&#10;BVzmGCen8SoP88XnOX95K331q9T0edytQHga/SP83/7QCtLkFe5nwhGQm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T7hMxQAAANwAAAAPAAAAAAAAAAAAAAAAAJgCAABkcnMv&#10;ZG93bnJldi54bWxQSwUGAAAAAAQABAD1AAAAigMAAAAA&#10;" path="m,l,e" filled="f" strokeweight=".1pt">
                  <v:path arrowok="t" o:connecttype="custom" o:connectlocs="0,0;0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14712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7569200</wp:posOffset>
                </wp:positionV>
                <wp:extent cx="0" cy="0"/>
                <wp:effectExtent l="9525" t="6350" r="9525" b="12700"/>
                <wp:wrapNone/>
                <wp:docPr id="624" name="Group 6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0" cy="0"/>
                          <a:chOff x="0" y="11920"/>
                          <a:chExt cx="0" cy="0"/>
                        </a:xfrm>
                      </wpg:grpSpPr>
                      <wps:wsp>
                        <wps:cNvPr id="625" name="Freeform 626"/>
                        <wps:cNvSpPr>
                          <a:spLocks/>
                        </wps:cNvSpPr>
                        <wps:spPr bwMode="auto">
                          <a:xfrm>
                            <a:off x="0" y="1192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6F69AA6" id="Group 625" o:spid="_x0000_s1026" style="position:absolute;margin-left:0;margin-top:596pt;width:0;height:0;z-index:-1768;mso-position-horizontal-relative:page;mso-position-vertical-relative:page" coordorigin=",11920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">
                <v:shape id="Freeform 626" o:spid="_x0000_s1027" style="position:absolute;top:11920;width:0;height:0;visibility:visible;mso-wrap-style:square;v-text-anchor:top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GDoMMA&#10;AADcAAAADwAAAGRycy9kb3ducmV2LnhtbESPT4vCMBTE7wt+h/AEb2tqdUWqUUQR1NuqB4/P5vUP&#10;Ni+liVr99GZhweMwM79hZovWVOJOjSstKxj0IxDEqdUl5wpOx833BITzyBory6TgSQ4W887XDBNt&#10;H/xL94PPRYCwS1BB4X2dSOnSggy6vq2Jg5fZxqAPssmlbvAR4KaScRSNpcGSw0KBNa0KSq+Hm1HA&#10;2Rmj+NTe5H4w3F3Oo3Xm85dSvW67nILw1PpP+L+91QrG8Q/8nQlHQM7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dGDoMMAAADcAAAADwAAAAAAAAAAAAAAAACYAgAAZHJzL2Rv&#10;d25yZXYueG1sUEsFBgAAAAAEAAQA9QAAAIgDAAAAAA==&#10;" path="m,l,e" filled="f" strokeweight=".1pt">
                  <v:path arrowok="t" o:connecttype="custom" o:connectlocs="0,0;0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14711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7569200</wp:posOffset>
                </wp:positionV>
                <wp:extent cx="0" cy="0"/>
                <wp:effectExtent l="9525" t="6350" r="9525" b="12700"/>
                <wp:wrapNone/>
                <wp:docPr id="622" name="Group 6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0" cy="0"/>
                          <a:chOff x="0" y="11920"/>
                          <a:chExt cx="0" cy="0"/>
                        </a:xfrm>
                      </wpg:grpSpPr>
                      <wps:wsp>
                        <wps:cNvPr id="623" name="Freeform 624"/>
                        <wps:cNvSpPr>
                          <a:spLocks/>
                        </wps:cNvSpPr>
                        <wps:spPr bwMode="auto">
                          <a:xfrm>
                            <a:off x="0" y="1192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25771D1" id="Group 623" o:spid="_x0000_s1026" style="position:absolute;margin-left:0;margin-top:596pt;width:0;height:0;z-index:-1769;mso-position-horizontal-relative:page;mso-position-vertical-relative:page" coordorigin=",11920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">
                <v:shape id="Freeform 624" o:spid="_x0000_s1027" style="position:absolute;top:11920;width:0;height:0;visibility:visible;mso-wrap-style:square;v-text-anchor:top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S+T8UA&#10;AADcAAAADwAAAGRycy9kb3ducmV2LnhtbESPzWrDMBCE74G8g9hCb4kcu4TiRjYlpdD0VieHHLfW&#10;+odaK2MpttOnrwqBHIeZ+YbZ5bPpxEiDay0r2KwjEMSl1S3XCk7H99UzCOeRNXaWScGVHOTZcrHD&#10;VNuJv2gsfC0ChF2KChrv+1RKVzZk0K1tTxy8yg4GfZBDLfWAU4CbTsZRtJUGWw4LDfa0b6j8KS5G&#10;AVdnjOLTfJGfm+TwfX56q3z9q9Tjw/z6AsLT7O/hW/tDK9jGCfyfCUdAZ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dL5PxQAAANwAAAAPAAAAAAAAAAAAAAAAAJgCAABkcnMv&#10;ZG93bnJldi54bWxQSwUGAAAAAAQABAD1AAAAigMAAAAA&#10;" path="m,l,e" filled="f" strokeweight=".1pt">
                  <v:path arrowok="t" o:connecttype="custom" o:connectlocs="0,0;0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14710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7569200</wp:posOffset>
                </wp:positionV>
                <wp:extent cx="0" cy="0"/>
                <wp:effectExtent l="9525" t="6350" r="9525" b="12700"/>
                <wp:wrapNone/>
                <wp:docPr id="620" name="Group 6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0" cy="0"/>
                          <a:chOff x="0" y="11920"/>
                          <a:chExt cx="0" cy="0"/>
                        </a:xfrm>
                      </wpg:grpSpPr>
                      <wps:wsp>
                        <wps:cNvPr id="621" name="Freeform 622"/>
                        <wps:cNvSpPr>
                          <a:spLocks/>
                        </wps:cNvSpPr>
                        <wps:spPr bwMode="auto">
                          <a:xfrm>
                            <a:off x="0" y="1192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AE60734" id="Group 621" o:spid="_x0000_s1026" style="position:absolute;margin-left:0;margin-top:596pt;width:0;height:0;z-index:-1770;mso-position-horizontal-relative:page;mso-position-vertical-relative:page" coordorigin=",11920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">
                <v:shape id="Freeform 622" o:spid="_x0000_s1027" style="position:absolute;top:11920;width:0;height:0;visibility:visible;mso-wrap-style:square;v-text-anchor:top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qFo8QA&#10;AADcAAAADwAAAGRycy9kb3ducmV2LnhtbESPT2vCQBTE7wW/w/IEb3WTWEJJXUVaCrU30xxyfM2+&#10;/MHs25BdNfbTdwXB4zAzv2HW28n04kyj6ywriJcRCOLK6o4bBcXP5/MrCOeRNfaWScGVHGw3s6c1&#10;Ztpe+EDn3DciQNhlqKD1fsikdFVLBt3SDsTBq+1o0Ac5NlKPeAlw08skilJpsOOw0OJA7y1Vx/xk&#10;FHBdYpQU00l+x6v9b/nyUfvmT6nFfNq9gfA0+Uf43v7SCtIkhtuZcATk5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LqhaPEAAAA3AAAAA8AAAAAAAAAAAAAAAAAmAIAAGRycy9k&#10;b3ducmV2LnhtbFBLBQYAAAAABAAEAPUAAACJAwAAAAA=&#10;" path="m,l,e" filled="f" strokeweight=".1pt">
                  <v:path arrowok="t" o:connecttype="custom" o:connectlocs="0,0;0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14709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7569200</wp:posOffset>
                </wp:positionV>
                <wp:extent cx="0" cy="0"/>
                <wp:effectExtent l="9525" t="6350" r="9525" b="12700"/>
                <wp:wrapNone/>
                <wp:docPr id="618" name="Group 6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0" cy="0"/>
                          <a:chOff x="0" y="11920"/>
                          <a:chExt cx="0" cy="0"/>
                        </a:xfrm>
                      </wpg:grpSpPr>
                      <wps:wsp>
                        <wps:cNvPr id="619" name="Freeform 620"/>
                        <wps:cNvSpPr>
                          <a:spLocks/>
                        </wps:cNvSpPr>
                        <wps:spPr bwMode="auto">
                          <a:xfrm>
                            <a:off x="0" y="1192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665D6DB" id="Group 619" o:spid="_x0000_s1026" style="position:absolute;margin-left:0;margin-top:596pt;width:0;height:0;z-index:-1771;mso-position-horizontal-relative:page;mso-position-vertical-relative:page" coordorigin=",11920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">
                <v:shape id="Freeform 620" o:spid="_x0000_s1027" style="position:absolute;top:11920;width:0;height:0;visibility:visible;mso-wrap-style:square;v-text-anchor:top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BDGMUA&#10;AADcAAAADwAAAGRycy9kb3ducmV2LnhtbESPT2vCQBTE74V+h+UVvNXdqIhGVykthba3ag4en9mX&#10;P5h9G7KbmPbTu4WCx2FmfsNs96NtxECdrx1rSKYKBHHuTM2lhuz4/rwC4QOywcYxafghD/vd48MW&#10;U+Ou/E3DIZQiQtinqKEKoU2l9HlFFv3UtcTRK1xnMUTZldJ0eI1w28iZUktpsea4UGFLrxXll0Nv&#10;NXBxQjXLxl5+JfPP82nxVoTyV+vJ0/iyARFoDPfwf/vDaFgma/g7E4+A3N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8EMYxQAAANwAAAAPAAAAAAAAAAAAAAAAAJgCAABkcnMv&#10;ZG93bnJldi54bWxQSwUGAAAAAAQABAD1AAAAigMAAAAA&#10;" path="m,l,e" filled="f" strokeweight=".1pt">
                  <v:path arrowok="t" o:connecttype="custom" o:connectlocs="0,0;0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14708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7569200</wp:posOffset>
                </wp:positionV>
                <wp:extent cx="0" cy="0"/>
                <wp:effectExtent l="9525" t="6350" r="9525" b="12700"/>
                <wp:wrapNone/>
                <wp:docPr id="616" name="Group 6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0" cy="0"/>
                          <a:chOff x="0" y="11920"/>
                          <a:chExt cx="0" cy="0"/>
                        </a:xfrm>
                      </wpg:grpSpPr>
                      <wps:wsp>
                        <wps:cNvPr id="617" name="Freeform 618"/>
                        <wps:cNvSpPr>
                          <a:spLocks/>
                        </wps:cNvSpPr>
                        <wps:spPr bwMode="auto">
                          <a:xfrm>
                            <a:off x="0" y="1192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42B50A8" id="Group 617" o:spid="_x0000_s1026" style="position:absolute;margin-left:0;margin-top:596pt;width:0;height:0;z-index:-1772;mso-position-horizontal-relative:page;mso-position-vertical-relative:page" coordorigin=",11920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">
                <v:shape id="Freeform 618" o:spid="_x0000_s1027" style="position:absolute;top:11920;width:0;height:0;visibility:visible;mso-wrap-style:square;v-text-anchor:top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CNy8cUA&#10;AADcAAAADwAAAGRycy9kb3ducmV2LnhtbESPT2vCQBTE74V+h+UVvNXdqKhEVykthba3ag4en9mX&#10;P5h9G7KbmPbTu4WCx2FmfsNs96NtxECdrx1rSKYKBHHuTM2lhuz4/rwG4QOywcYxafghD/vd48MW&#10;U+Ou/E3DIZQiQtinqKEKoU2l9HlFFv3UtcTRK1xnMUTZldJ0eI1w28iZUktpsea4UGFLrxXll0Nv&#10;NXBxQjXLxl5+JfPP82nxVoTyV+vJ0/iyARFoDPfwf/vDaFgmK/g7E4+A3N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I3LxxQAAANwAAAAPAAAAAAAAAAAAAAAAAJgCAABkcnMv&#10;ZG93bnJldi54bWxQSwUGAAAAAAQABAD1AAAAigMAAAAA&#10;" path="m,l,e" filled="f" strokeweight=".1pt">
                  <v:path arrowok="t" o:connecttype="custom" o:connectlocs="0,0;0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14707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7569200</wp:posOffset>
                </wp:positionV>
                <wp:extent cx="0" cy="0"/>
                <wp:effectExtent l="9525" t="6350" r="9525" b="12700"/>
                <wp:wrapNone/>
                <wp:docPr id="614" name="Group 6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0" cy="0"/>
                          <a:chOff x="0" y="11920"/>
                          <a:chExt cx="0" cy="0"/>
                        </a:xfrm>
                      </wpg:grpSpPr>
                      <wps:wsp>
                        <wps:cNvPr id="615" name="Freeform 616"/>
                        <wps:cNvSpPr>
                          <a:spLocks/>
                        </wps:cNvSpPr>
                        <wps:spPr bwMode="auto">
                          <a:xfrm>
                            <a:off x="0" y="1192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B40DEAC" id="Group 615" o:spid="_x0000_s1026" style="position:absolute;margin-left:0;margin-top:596pt;width:0;height:0;z-index:-1773;mso-position-horizontal-relative:page;mso-position-vertical-relative:page" coordorigin=",11920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">
                <v:shape id="Freeform 616" o:spid="_x0000_s1027" style="position:absolute;top:11920;width:0;height:0;visibility:visible;mso-wrap-style:square;v-text-anchor:top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71JHcMA&#10;AADcAAAADwAAAGRycy9kb3ducmV2LnhtbESPS4sCMRCE74L/IbTgTTOjq8hoFFEE15uPg8d20vPA&#10;SWeYRJ3dX28WFjwWVfUVtVi1phJPalxpWUE8jEAQp1aXnCu4nHeDGQjnkTVWlknBDzlYLbudBSba&#10;vvhIz5PPRYCwS1BB4X2dSOnSggy6oa2Jg5fZxqAPssmlbvAV4KaSoyiaSoMlh4UCa9oUlN5PD6OA&#10;sytGo0v7kId4/H27fm0zn/8q1e+16zkIT63/hP/be61gGk/g70w4AnL5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71JHcMAAADcAAAADwAAAAAAAAAAAAAAAACYAgAAZHJzL2Rv&#10;d25yZXYueG1sUEsFBgAAAAAEAAQA9QAAAIgDAAAAAA==&#10;" path="m,l,e" filled="f" strokeweight=".1pt">
                  <v:path arrowok="t" o:connecttype="custom" o:connectlocs="0,0;0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14706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7569200</wp:posOffset>
                </wp:positionV>
                <wp:extent cx="0" cy="0"/>
                <wp:effectExtent l="9525" t="6350" r="9525" b="12700"/>
                <wp:wrapNone/>
                <wp:docPr id="612" name="Group 6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0" cy="0"/>
                          <a:chOff x="0" y="11920"/>
                          <a:chExt cx="0" cy="0"/>
                        </a:xfrm>
                      </wpg:grpSpPr>
                      <wps:wsp>
                        <wps:cNvPr id="613" name="Freeform 614"/>
                        <wps:cNvSpPr>
                          <a:spLocks/>
                        </wps:cNvSpPr>
                        <wps:spPr bwMode="auto">
                          <a:xfrm>
                            <a:off x="0" y="1192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429105D" id="Group 613" o:spid="_x0000_s1026" style="position:absolute;margin-left:0;margin-top:596pt;width:0;height:0;z-index:-1774;mso-position-horizontal-relative:page;mso-position-vertical-relative:page" coordorigin=",11920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">
                <v:shape id="Freeform 614" o:spid="_x0000_s1027" style="position:absolute;top:11920;width:0;height:0;visibility:visible;mso-wrap-style:square;v-text-anchor:top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xh08sQA&#10;AADcAAAADwAAAGRycy9kb3ducmV2LnhtbESPS4vCQBCE74L/YegFbzqJikjWSVhcFtSbj4PHNtN5&#10;sJmekBk17q/fEQSPRVV9Ra2y3jTiRp2rLSuIJxEI4tzqmksFp+PPeAnCeWSNjWVS8CAHWTocrDDR&#10;9s57uh18KQKEXYIKKu/bREqXV2TQTWxLHLzCdgZ9kF0pdYf3ADeNnEbRQhqsOSxU2NK6ovz3cDUK&#10;uDhjND31V7mLZ9vLef5d+PJPqdFH//UJwlPv3+FXe6MVLOIZPM+EIyDT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MYdPLEAAAA3AAAAA8AAAAAAAAAAAAAAAAAmAIAAGRycy9k&#10;b3ducmV2LnhtbFBLBQYAAAAABAAEAPUAAACJAwAAAAA=&#10;" path="m,l,e" filled="f" strokeweight=".1pt">
                  <v:path arrowok="t" o:connecttype="custom" o:connectlocs="0,0;0,0" o:connectangles="0,0"/>
                </v:shape>
                <w10:wrap anchorx="page" anchory="page"/>
              </v:group>
            </w:pict>
          </mc:Fallback>
        </mc:AlternateContent>
      </w:r>
    </w:p>
    <w:p w:rsidR="00944A07" w:rsidRDefault="00944A07">
      <w:pPr>
        <w:spacing w:line="200" w:lineRule="exact"/>
      </w:pPr>
    </w:p>
    <w:p w:rsidR="00944A07" w:rsidRDefault="000E52F1">
      <w:pPr>
        <w:spacing w:before="30"/>
        <w:ind w:left="6158" w:right="5890"/>
        <w:jc w:val="center"/>
        <w:rPr>
          <w:sz w:val="22"/>
          <w:szCs w:val="22"/>
        </w:rPr>
        <w:sectPr w:rsidR="00944A07">
          <w:type w:val="continuous"/>
          <w:pgSz w:w="16840" w:h="11920" w:orient="landscape"/>
          <w:pgMar w:top="1380" w:right="2420" w:bottom="280" w:left="2160" w:header="720" w:footer="720" w:gutter="0"/>
          <w:cols w:space="720"/>
        </w:sectPr>
      </w:pPr>
      <w:r>
        <w:rPr>
          <w:w w:val="127"/>
          <w:sz w:val="22"/>
          <w:szCs w:val="22"/>
        </w:rPr>
        <w:t>3</w:t>
      </w:r>
    </w:p>
    <w:p w:rsidR="00944A07" w:rsidRDefault="00944A07">
      <w:pPr>
        <w:spacing w:before="5" w:line="100" w:lineRule="exact"/>
        <w:rPr>
          <w:sz w:val="10"/>
          <w:szCs w:val="10"/>
        </w:rPr>
      </w:pPr>
    </w:p>
    <w:p w:rsidR="00944A07" w:rsidRDefault="00944A07">
      <w:pPr>
        <w:spacing w:line="200" w:lineRule="exact"/>
        <w:sectPr w:rsidR="00944A07">
          <w:pgSz w:w="16840" w:h="11920" w:orient="landscape"/>
          <w:pgMar w:top="1100" w:right="1660" w:bottom="280" w:left="1700" w:header="720" w:footer="720" w:gutter="0"/>
          <w:cols w:space="720"/>
        </w:sectPr>
      </w:pPr>
    </w:p>
    <w:p w:rsidR="00944A07" w:rsidRDefault="00944A07">
      <w:pPr>
        <w:spacing w:before="8" w:line="120" w:lineRule="exact"/>
        <w:rPr>
          <w:sz w:val="13"/>
          <w:szCs w:val="13"/>
        </w:rPr>
      </w:pPr>
    </w:p>
    <w:p w:rsidR="00944A07" w:rsidRDefault="00944A07">
      <w:pPr>
        <w:spacing w:line="200" w:lineRule="exact"/>
      </w:pPr>
    </w:p>
    <w:p w:rsidR="00944A07" w:rsidRDefault="000E52F1">
      <w:pPr>
        <w:spacing w:line="278" w:lineRule="auto"/>
        <w:ind w:left="95" w:right="-19"/>
        <w:jc w:val="center"/>
        <w:rPr>
          <w:sz w:val="22"/>
          <w:szCs w:val="22"/>
        </w:rPr>
      </w:pPr>
      <w:r>
        <w:rPr>
          <w:b/>
          <w:w w:val="120"/>
          <w:sz w:val="22"/>
          <w:szCs w:val="22"/>
        </w:rPr>
        <w:t>P</w:t>
      </w:r>
      <w:r>
        <w:rPr>
          <w:b/>
          <w:spacing w:val="1"/>
          <w:w w:val="153"/>
          <w:sz w:val="22"/>
          <w:szCs w:val="22"/>
        </w:rPr>
        <w:t>e</w:t>
      </w:r>
      <w:r>
        <w:rPr>
          <w:b/>
          <w:spacing w:val="-2"/>
          <w:w w:val="111"/>
          <w:sz w:val="22"/>
          <w:szCs w:val="22"/>
        </w:rPr>
        <w:t>r</w:t>
      </w:r>
      <w:r>
        <w:rPr>
          <w:b/>
          <w:spacing w:val="1"/>
          <w:w w:val="143"/>
          <w:sz w:val="22"/>
          <w:szCs w:val="22"/>
        </w:rPr>
        <w:t>t</w:t>
      </w:r>
      <w:r>
        <w:rPr>
          <w:b/>
          <w:spacing w:val="-1"/>
          <w:w w:val="153"/>
          <w:sz w:val="22"/>
          <w:szCs w:val="22"/>
        </w:rPr>
        <w:t>e</w:t>
      </w:r>
      <w:r>
        <w:rPr>
          <w:b/>
          <w:spacing w:val="1"/>
          <w:w w:val="125"/>
          <w:sz w:val="22"/>
          <w:szCs w:val="22"/>
        </w:rPr>
        <w:t>m</w:t>
      </w:r>
      <w:r>
        <w:rPr>
          <w:b/>
          <w:w w:val="128"/>
          <w:sz w:val="22"/>
          <w:szCs w:val="22"/>
        </w:rPr>
        <w:t xml:space="preserve">u </w:t>
      </w:r>
      <w:r>
        <w:rPr>
          <w:b/>
          <w:w w:val="134"/>
          <w:sz w:val="22"/>
          <w:szCs w:val="22"/>
        </w:rPr>
        <w:t>a</w:t>
      </w:r>
      <w:r>
        <w:rPr>
          <w:b/>
          <w:w w:val="128"/>
          <w:sz w:val="22"/>
          <w:szCs w:val="22"/>
        </w:rPr>
        <w:t>n</w:t>
      </w:r>
    </w:p>
    <w:p w:rsidR="00944A07" w:rsidRDefault="000E52F1">
      <w:pPr>
        <w:spacing w:before="1" w:line="240" w:lineRule="exact"/>
        <w:ind w:left="445" w:right="269"/>
        <w:jc w:val="center"/>
        <w:rPr>
          <w:sz w:val="22"/>
          <w:szCs w:val="22"/>
        </w:rPr>
      </w:pPr>
      <w:r>
        <w:rPr>
          <w:b/>
          <w:w w:val="119"/>
          <w:position w:val="-1"/>
          <w:sz w:val="22"/>
          <w:szCs w:val="22"/>
        </w:rPr>
        <w:t>k</w:t>
      </w:r>
      <w:r>
        <w:rPr>
          <w:b/>
          <w:spacing w:val="-1"/>
          <w:w w:val="153"/>
          <w:position w:val="-1"/>
          <w:sz w:val="22"/>
          <w:szCs w:val="22"/>
        </w:rPr>
        <w:t>e</w:t>
      </w:r>
      <w:r>
        <w:rPr>
          <w:b/>
          <w:w w:val="124"/>
          <w:position w:val="-1"/>
          <w:sz w:val="22"/>
          <w:szCs w:val="22"/>
        </w:rPr>
        <w:t>-</w:t>
      </w:r>
    </w:p>
    <w:p w:rsidR="00944A07" w:rsidRDefault="000E52F1">
      <w:pPr>
        <w:spacing w:line="200" w:lineRule="exact"/>
      </w:pPr>
      <w:r>
        <w:br w:type="column"/>
      </w:r>
    </w:p>
    <w:p w:rsidR="00944A07" w:rsidRDefault="00944A07">
      <w:pPr>
        <w:spacing w:before="12" w:line="280" w:lineRule="exact"/>
        <w:rPr>
          <w:sz w:val="28"/>
          <w:szCs w:val="28"/>
        </w:rPr>
      </w:pPr>
    </w:p>
    <w:p w:rsidR="00944A07" w:rsidRDefault="000E52F1">
      <w:pPr>
        <w:ind w:right="-58"/>
        <w:rPr>
          <w:sz w:val="22"/>
          <w:szCs w:val="22"/>
        </w:rPr>
      </w:pPr>
      <w:r>
        <w:rPr>
          <w:b/>
          <w:spacing w:val="-4"/>
          <w:w w:val="99"/>
          <w:sz w:val="22"/>
          <w:szCs w:val="22"/>
        </w:rPr>
        <w:t>K</w:t>
      </w:r>
      <w:r>
        <w:rPr>
          <w:b/>
          <w:spacing w:val="1"/>
          <w:w w:val="153"/>
          <w:sz w:val="22"/>
          <w:szCs w:val="22"/>
        </w:rPr>
        <w:t>e</w:t>
      </w:r>
      <w:r>
        <w:rPr>
          <w:b/>
          <w:w w:val="125"/>
          <w:sz w:val="22"/>
          <w:szCs w:val="22"/>
        </w:rPr>
        <w:t>m</w:t>
      </w:r>
      <w:r>
        <w:rPr>
          <w:b/>
          <w:spacing w:val="-2"/>
          <w:w w:val="134"/>
          <w:sz w:val="22"/>
          <w:szCs w:val="22"/>
        </w:rPr>
        <w:t>a</w:t>
      </w:r>
      <w:r>
        <w:rPr>
          <w:b/>
          <w:spacing w:val="1"/>
          <w:w w:val="125"/>
          <w:sz w:val="22"/>
          <w:szCs w:val="22"/>
        </w:rPr>
        <w:t>m</w:t>
      </w:r>
      <w:r>
        <w:rPr>
          <w:b/>
          <w:w w:val="128"/>
          <w:sz w:val="22"/>
          <w:szCs w:val="22"/>
        </w:rPr>
        <w:t>p</w:t>
      </w:r>
      <w:r>
        <w:rPr>
          <w:b/>
          <w:spacing w:val="-3"/>
          <w:w w:val="128"/>
          <w:sz w:val="22"/>
          <w:szCs w:val="22"/>
        </w:rPr>
        <w:t>u</w:t>
      </w:r>
      <w:r>
        <w:rPr>
          <w:b/>
          <w:spacing w:val="2"/>
          <w:w w:val="134"/>
          <w:sz w:val="22"/>
          <w:szCs w:val="22"/>
        </w:rPr>
        <w:t>a</w:t>
      </w:r>
      <w:r>
        <w:rPr>
          <w:b/>
          <w:w w:val="128"/>
          <w:sz w:val="22"/>
          <w:szCs w:val="22"/>
        </w:rPr>
        <w:t>n</w:t>
      </w:r>
      <w:r>
        <w:rPr>
          <w:b/>
          <w:spacing w:val="22"/>
          <w:sz w:val="22"/>
          <w:szCs w:val="22"/>
        </w:rPr>
        <w:t xml:space="preserve"> </w:t>
      </w:r>
      <w:r>
        <w:rPr>
          <w:b/>
          <w:w w:val="116"/>
          <w:sz w:val="22"/>
          <w:szCs w:val="22"/>
        </w:rPr>
        <w:t>Ak</w:t>
      </w:r>
      <w:r>
        <w:rPr>
          <w:b/>
          <w:spacing w:val="1"/>
          <w:w w:val="116"/>
          <w:sz w:val="22"/>
          <w:szCs w:val="22"/>
        </w:rPr>
        <w:t>hi</w:t>
      </w:r>
      <w:r>
        <w:rPr>
          <w:b/>
          <w:w w:val="116"/>
          <w:sz w:val="22"/>
          <w:szCs w:val="22"/>
        </w:rPr>
        <w:t>r</w:t>
      </w:r>
      <w:r>
        <w:rPr>
          <w:b/>
          <w:spacing w:val="17"/>
          <w:w w:val="116"/>
          <w:sz w:val="22"/>
          <w:szCs w:val="22"/>
        </w:rPr>
        <w:t xml:space="preserve"> </w:t>
      </w:r>
      <w:r>
        <w:rPr>
          <w:b/>
          <w:spacing w:val="1"/>
          <w:w w:val="130"/>
          <w:sz w:val="22"/>
          <w:szCs w:val="22"/>
        </w:rPr>
        <w:t>y</w:t>
      </w:r>
      <w:r>
        <w:rPr>
          <w:b/>
          <w:spacing w:val="-2"/>
          <w:w w:val="134"/>
          <w:sz w:val="22"/>
          <w:szCs w:val="22"/>
        </w:rPr>
        <w:t>a</w:t>
      </w:r>
      <w:r>
        <w:rPr>
          <w:b/>
          <w:spacing w:val="1"/>
          <w:w w:val="128"/>
          <w:sz w:val="22"/>
          <w:szCs w:val="22"/>
        </w:rPr>
        <w:t>n</w:t>
      </w:r>
      <w:r>
        <w:rPr>
          <w:b/>
          <w:w w:val="143"/>
          <w:sz w:val="22"/>
          <w:szCs w:val="22"/>
        </w:rPr>
        <w:t>g</w:t>
      </w:r>
    </w:p>
    <w:p w:rsidR="00944A07" w:rsidRDefault="000E52F1">
      <w:pPr>
        <w:spacing w:before="3"/>
        <w:rPr>
          <w:sz w:val="22"/>
          <w:szCs w:val="22"/>
        </w:rPr>
      </w:pPr>
      <w:r>
        <w:rPr>
          <w:b/>
          <w:spacing w:val="1"/>
          <w:w w:val="114"/>
          <w:sz w:val="22"/>
          <w:szCs w:val="22"/>
        </w:rPr>
        <w:t>D</w:t>
      </w:r>
      <w:r>
        <w:rPr>
          <w:b/>
          <w:spacing w:val="-1"/>
          <w:w w:val="123"/>
          <w:sz w:val="22"/>
          <w:szCs w:val="22"/>
        </w:rPr>
        <w:t>i</w:t>
      </w:r>
      <w:r>
        <w:rPr>
          <w:b/>
          <w:spacing w:val="-1"/>
          <w:w w:val="128"/>
          <w:sz w:val="22"/>
          <w:szCs w:val="22"/>
        </w:rPr>
        <w:t>h</w:t>
      </w:r>
      <w:r>
        <w:rPr>
          <w:b/>
          <w:w w:val="134"/>
          <w:sz w:val="22"/>
          <w:szCs w:val="22"/>
        </w:rPr>
        <w:t>a</w:t>
      </w:r>
      <w:r>
        <w:rPr>
          <w:b/>
          <w:spacing w:val="2"/>
          <w:w w:val="111"/>
          <w:sz w:val="22"/>
          <w:szCs w:val="22"/>
        </w:rPr>
        <w:t>r</w:t>
      </w:r>
      <w:r>
        <w:rPr>
          <w:b/>
          <w:w w:val="134"/>
          <w:sz w:val="22"/>
          <w:szCs w:val="22"/>
        </w:rPr>
        <w:t>a</w:t>
      </w:r>
      <w:r>
        <w:rPr>
          <w:b/>
          <w:w w:val="128"/>
          <w:sz w:val="22"/>
          <w:szCs w:val="22"/>
        </w:rPr>
        <w:t>p</w:t>
      </w:r>
      <w:r>
        <w:rPr>
          <w:b/>
          <w:w w:val="119"/>
          <w:sz w:val="22"/>
          <w:szCs w:val="22"/>
        </w:rPr>
        <w:t>k</w:t>
      </w:r>
      <w:r>
        <w:rPr>
          <w:b/>
          <w:w w:val="134"/>
          <w:sz w:val="22"/>
          <w:szCs w:val="22"/>
        </w:rPr>
        <w:t>a</w:t>
      </w:r>
      <w:r>
        <w:rPr>
          <w:b/>
          <w:w w:val="128"/>
          <w:sz w:val="22"/>
          <w:szCs w:val="22"/>
        </w:rPr>
        <w:t>n</w:t>
      </w:r>
    </w:p>
    <w:p w:rsidR="00944A07" w:rsidRDefault="000E52F1">
      <w:pPr>
        <w:spacing w:line="200" w:lineRule="exact"/>
      </w:pPr>
      <w:r>
        <w:br w:type="column"/>
      </w:r>
    </w:p>
    <w:p w:rsidR="00944A07" w:rsidRDefault="00944A07">
      <w:pPr>
        <w:spacing w:before="12" w:line="280" w:lineRule="exact"/>
        <w:rPr>
          <w:sz w:val="28"/>
          <w:szCs w:val="28"/>
        </w:rPr>
      </w:pPr>
    </w:p>
    <w:p w:rsidR="00944A07" w:rsidRDefault="000E52F1">
      <w:pPr>
        <w:ind w:right="-58"/>
        <w:rPr>
          <w:sz w:val="22"/>
          <w:szCs w:val="22"/>
        </w:rPr>
      </w:pPr>
      <w:r>
        <w:rPr>
          <w:b/>
          <w:w w:val="118"/>
          <w:sz w:val="22"/>
          <w:szCs w:val="22"/>
        </w:rPr>
        <w:t>Ba</w:t>
      </w:r>
      <w:r>
        <w:rPr>
          <w:b/>
          <w:spacing w:val="-4"/>
          <w:w w:val="118"/>
          <w:sz w:val="22"/>
          <w:szCs w:val="22"/>
        </w:rPr>
        <w:t>h</w:t>
      </w:r>
      <w:r>
        <w:rPr>
          <w:b/>
          <w:spacing w:val="1"/>
          <w:w w:val="118"/>
          <w:sz w:val="22"/>
          <w:szCs w:val="22"/>
        </w:rPr>
        <w:t>a</w:t>
      </w:r>
      <w:r>
        <w:rPr>
          <w:b/>
          <w:w w:val="118"/>
          <w:sz w:val="22"/>
          <w:szCs w:val="22"/>
        </w:rPr>
        <w:t xml:space="preserve">n </w:t>
      </w:r>
      <w:r>
        <w:rPr>
          <w:b/>
          <w:spacing w:val="1"/>
          <w:w w:val="118"/>
          <w:sz w:val="22"/>
          <w:szCs w:val="22"/>
        </w:rPr>
        <w:t xml:space="preserve"> </w:t>
      </w:r>
      <w:r>
        <w:rPr>
          <w:b/>
          <w:spacing w:val="2"/>
          <w:w w:val="118"/>
          <w:sz w:val="22"/>
          <w:szCs w:val="22"/>
        </w:rPr>
        <w:t>K</w:t>
      </w:r>
      <w:r>
        <w:rPr>
          <w:b/>
          <w:w w:val="118"/>
          <w:sz w:val="22"/>
          <w:szCs w:val="22"/>
        </w:rPr>
        <w:t>aj</w:t>
      </w:r>
      <w:r>
        <w:rPr>
          <w:b/>
          <w:spacing w:val="4"/>
          <w:w w:val="118"/>
          <w:sz w:val="22"/>
          <w:szCs w:val="22"/>
        </w:rPr>
        <w:t>i</w:t>
      </w:r>
      <w:r>
        <w:rPr>
          <w:b/>
          <w:w w:val="118"/>
          <w:sz w:val="22"/>
          <w:szCs w:val="22"/>
        </w:rPr>
        <w:t>an</w:t>
      </w:r>
      <w:r>
        <w:rPr>
          <w:b/>
          <w:spacing w:val="17"/>
          <w:w w:val="118"/>
          <w:sz w:val="22"/>
          <w:szCs w:val="22"/>
        </w:rPr>
        <w:t xml:space="preserve"> </w:t>
      </w:r>
      <w:r>
        <w:rPr>
          <w:b/>
          <w:spacing w:val="1"/>
          <w:w w:val="137"/>
          <w:sz w:val="22"/>
          <w:szCs w:val="22"/>
        </w:rPr>
        <w:t>(</w:t>
      </w:r>
      <w:r>
        <w:rPr>
          <w:b/>
          <w:spacing w:val="-1"/>
          <w:w w:val="105"/>
          <w:sz w:val="22"/>
          <w:szCs w:val="22"/>
        </w:rPr>
        <w:t>M</w:t>
      </w:r>
      <w:r>
        <w:rPr>
          <w:b/>
          <w:spacing w:val="2"/>
          <w:w w:val="134"/>
          <w:sz w:val="22"/>
          <w:szCs w:val="22"/>
        </w:rPr>
        <w:t>a</w:t>
      </w:r>
      <w:r>
        <w:rPr>
          <w:b/>
          <w:spacing w:val="-1"/>
          <w:w w:val="143"/>
          <w:sz w:val="22"/>
          <w:szCs w:val="22"/>
        </w:rPr>
        <w:t>t</w:t>
      </w:r>
      <w:r>
        <w:rPr>
          <w:b/>
          <w:spacing w:val="1"/>
          <w:w w:val="153"/>
          <w:sz w:val="22"/>
          <w:szCs w:val="22"/>
        </w:rPr>
        <w:t>e</w:t>
      </w:r>
      <w:r>
        <w:rPr>
          <w:b/>
          <w:w w:val="111"/>
          <w:sz w:val="22"/>
          <w:szCs w:val="22"/>
        </w:rPr>
        <w:t>r</w:t>
      </w:r>
      <w:r>
        <w:rPr>
          <w:b/>
          <w:w w:val="123"/>
          <w:sz w:val="22"/>
          <w:szCs w:val="22"/>
        </w:rPr>
        <w:t>i</w:t>
      </w:r>
    </w:p>
    <w:p w:rsidR="00944A07" w:rsidRDefault="000E52F1">
      <w:pPr>
        <w:spacing w:before="3"/>
        <w:rPr>
          <w:sz w:val="22"/>
          <w:szCs w:val="22"/>
        </w:rPr>
      </w:pPr>
      <w:r>
        <w:rPr>
          <w:b/>
          <w:w w:val="107"/>
          <w:sz w:val="22"/>
          <w:szCs w:val="22"/>
        </w:rPr>
        <w:t>A</w:t>
      </w:r>
      <w:r>
        <w:rPr>
          <w:b/>
          <w:spacing w:val="1"/>
          <w:w w:val="102"/>
          <w:sz w:val="22"/>
          <w:szCs w:val="22"/>
        </w:rPr>
        <w:t>j</w:t>
      </w:r>
      <w:r>
        <w:rPr>
          <w:b/>
          <w:w w:val="134"/>
          <w:sz w:val="22"/>
          <w:szCs w:val="22"/>
        </w:rPr>
        <w:t>a</w:t>
      </w:r>
      <w:r>
        <w:rPr>
          <w:b/>
          <w:spacing w:val="2"/>
          <w:w w:val="111"/>
          <w:sz w:val="22"/>
          <w:szCs w:val="22"/>
        </w:rPr>
        <w:t>r</w:t>
      </w:r>
      <w:r>
        <w:rPr>
          <w:b/>
          <w:w w:val="137"/>
          <w:sz w:val="22"/>
          <w:szCs w:val="22"/>
        </w:rPr>
        <w:t>)</w:t>
      </w:r>
    </w:p>
    <w:p w:rsidR="00944A07" w:rsidRDefault="000E52F1">
      <w:pPr>
        <w:spacing w:before="30" w:line="272" w:lineRule="auto"/>
        <w:ind w:left="-19" w:right="-19" w:hanging="2"/>
        <w:jc w:val="center"/>
        <w:rPr>
          <w:sz w:val="22"/>
          <w:szCs w:val="22"/>
        </w:rPr>
      </w:pPr>
      <w:r>
        <w:br w:type="column"/>
      </w:r>
      <w:r>
        <w:rPr>
          <w:b/>
          <w:spacing w:val="2"/>
          <w:w w:val="123"/>
          <w:sz w:val="22"/>
          <w:szCs w:val="22"/>
        </w:rPr>
        <w:lastRenderedPageBreak/>
        <w:t>B</w:t>
      </w:r>
      <w:r>
        <w:rPr>
          <w:b/>
          <w:spacing w:val="-1"/>
          <w:w w:val="123"/>
          <w:sz w:val="22"/>
          <w:szCs w:val="22"/>
        </w:rPr>
        <w:t>en</w:t>
      </w:r>
      <w:r>
        <w:rPr>
          <w:b/>
          <w:spacing w:val="1"/>
          <w:w w:val="123"/>
          <w:sz w:val="22"/>
          <w:szCs w:val="22"/>
        </w:rPr>
        <w:t>t</w:t>
      </w:r>
      <w:r>
        <w:rPr>
          <w:b/>
          <w:w w:val="123"/>
          <w:sz w:val="22"/>
          <w:szCs w:val="22"/>
        </w:rPr>
        <w:t>u</w:t>
      </w:r>
      <w:r>
        <w:rPr>
          <w:b/>
          <w:spacing w:val="45"/>
          <w:w w:val="123"/>
          <w:sz w:val="22"/>
          <w:szCs w:val="22"/>
        </w:rPr>
        <w:t xml:space="preserve"> </w:t>
      </w:r>
      <w:r>
        <w:rPr>
          <w:b/>
          <w:w w:val="123"/>
          <w:sz w:val="22"/>
          <w:szCs w:val="22"/>
        </w:rPr>
        <w:t xml:space="preserve">k/ </w:t>
      </w:r>
      <w:r>
        <w:rPr>
          <w:b/>
          <w:spacing w:val="-1"/>
          <w:w w:val="105"/>
          <w:sz w:val="22"/>
          <w:szCs w:val="22"/>
        </w:rPr>
        <w:t>M</w:t>
      </w:r>
      <w:r>
        <w:rPr>
          <w:b/>
          <w:spacing w:val="1"/>
          <w:w w:val="153"/>
          <w:sz w:val="22"/>
          <w:szCs w:val="22"/>
        </w:rPr>
        <w:t>e</w:t>
      </w:r>
      <w:r>
        <w:rPr>
          <w:b/>
          <w:spacing w:val="-1"/>
          <w:w w:val="143"/>
          <w:sz w:val="22"/>
          <w:szCs w:val="22"/>
        </w:rPr>
        <w:t>t</w:t>
      </w:r>
      <w:r>
        <w:rPr>
          <w:b/>
          <w:spacing w:val="-1"/>
          <w:w w:val="137"/>
          <w:sz w:val="22"/>
          <w:szCs w:val="22"/>
        </w:rPr>
        <w:t>o</w:t>
      </w:r>
      <w:r>
        <w:rPr>
          <w:b/>
          <w:spacing w:val="-2"/>
          <w:w w:val="128"/>
          <w:sz w:val="22"/>
          <w:szCs w:val="22"/>
        </w:rPr>
        <w:t>d</w:t>
      </w:r>
      <w:r>
        <w:rPr>
          <w:b/>
          <w:spacing w:val="1"/>
          <w:w w:val="153"/>
          <w:sz w:val="22"/>
          <w:szCs w:val="22"/>
        </w:rPr>
        <w:t>e</w:t>
      </w:r>
      <w:r>
        <w:rPr>
          <w:b/>
          <w:w w:val="131"/>
          <w:sz w:val="22"/>
          <w:szCs w:val="22"/>
        </w:rPr>
        <w:t xml:space="preserve">/ </w:t>
      </w:r>
      <w:r>
        <w:rPr>
          <w:b/>
          <w:w w:val="129"/>
          <w:sz w:val="22"/>
          <w:szCs w:val="22"/>
        </w:rPr>
        <w:t>S</w:t>
      </w:r>
      <w:r>
        <w:rPr>
          <w:b/>
          <w:spacing w:val="1"/>
          <w:w w:val="143"/>
          <w:sz w:val="22"/>
          <w:szCs w:val="22"/>
        </w:rPr>
        <w:t>t</w:t>
      </w:r>
      <w:r>
        <w:rPr>
          <w:b/>
          <w:spacing w:val="2"/>
          <w:w w:val="111"/>
          <w:sz w:val="22"/>
          <w:szCs w:val="22"/>
        </w:rPr>
        <w:t>r</w:t>
      </w:r>
      <w:r>
        <w:rPr>
          <w:b/>
          <w:w w:val="134"/>
          <w:sz w:val="22"/>
          <w:szCs w:val="22"/>
        </w:rPr>
        <w:t>a</w:t>
      </w:r>
      <w:r>
        <w:rPr>
          <w:b/>
          <w:spacing w:val="1"/>
          <w:w w:val="143"/>
          <w:sz w:val="22"/>
          <w:szCs w:val="22"/>
        </w:rPr>
        <w:t>t</w:t>
      </w:r>
      <w:r>
        <w:rPr>
          <w:b/>
          <w:spacing w:val="-1"/>
          <w:w w:val="153"/>
          <w:sz w:val="22"/>
          <w:szCs w:val="22"/>
        </w:rPr>
        <w:t>e</w:t>
      </w:r>
      <w:r>
        <w:rPr>
          <w:b/>
          <w:w w:val="143"/>
          <w:sz w:val="22"/>
          <w:szCs w:val="22"/>
        </w:rPr>
        <w:t>g</w:t>
      </w:r>
      <w:r>
        <w:rPr>
          <w:b/>
          <w:w w:val="123"/>
          <w:sz w:val="22"/>
          <w:szCs w:val="22"/>
        </w:rPr>
        <w:t>i</w:t>
      </w:r>
    </w:p>
    <w:p w:rsidR="00944A07" w:rsidRDefault="000E52F1">
      <w:pPr>
        <w:spacing w:before="8" w:line="120" w:lineRule="exact"/>
        <w:rPr>
          <w:sz w:val="13"/>
          <w:szCs w:val="13"/>
        </w:rPr>
      </w:pPr>
      <w:r>
        <w:br w:type="column"/>
      </w:r>
    </w:p>
    <w:p w:rsidR="00944A07" w:rsidRDefault="00944A07">
      <w:pPr>
        <w:spacing w:line="200" w:lineRule="exact"/>
      </w:pPr>
    </w:p>
    <w:p w:rsidR="00944A07" w:rsidRDefault="000E52F1">
      <w:pPr>
        <w:spacing w:line="262" w:lineRule="auto"/>
        <w:ind w:left="-19" w:right="-19"/>
        <w:jc w:val="center"/>
        <w:rPr>
          <w:sz w:val="22"/>
          <w:szCs w:val="22"/>
        </w:rPr>
      </w:pPr>
      <w:r>
        <w:rPr>
          <w:b/>
          <w:w w:val="99"/>
          <w:sz w:val="22"/>
          <w:szCs w:val="22"/>
        </w:rPr>
        <w:t>K</w:t>
      </w:r>
      <w:r>
        <w:rPr>
          <w:b/>
          <w:spacing w:val="1"/>
          <w:w w:val="111"/>
          <w:sz w:val="22"/>
          <w:szCs w:val="22"/>
        </w:rPr>
        <w:t>r</w:t>
      </w:r>
      <w:r>
        <w:rPr>
          <w:b/>
          <w:spacing w:val="1"/>
          <w:w w:val="123"/>
          <w:sz w:val="22"/>
          <w:szCs w:val="22"/>
        </w:rPr>
        <w:t>i</w:t>
      </w:r>
      <w:r>
        <w:rPr>
          <w:b/>
          <w:spacing w:val="1"/>
          <w:w w:val="143"/>
          <w:sz w:val="22"/>
          <w:szCs w:val="22"/>
        </w:rPr>
        <w:t>t</w:t>
      </w:r>
      <w:r>
        <w:rPr>
          <w:b/>
          <w:spacing w:val="-1"/>
          <w:w w:val="153"/>
          <w:sz w:val="22"/>
          <w:szCs w:val="22"/>
        </w:rPr>
        <w:t>e</w:t>
      </w:r>
      <w:r>
        <w:rPr>
          <w:b/>
          <w:spacing w:val="2"/>
          <w:w w:val="111"/>
          <w:sz w:val="22"/>
          <w:szCs w:val="22"/>
        </w:rPr>
        <w:t>r</w:t>
      </w:r>
      <w:r>
        <w:rPr>
          <w:b/>
          <w:spacing w:val="1"/>
          <w:w w:val="123"/>
          <w:sz w:val="22"/>
          <w:szCs w:val="22"/>
        </w:rPr>
        <w:t>i</w:t>
      </w:r>
      <w:r>
        <w:rPr>
          <w:b/>
          <w:w w:val="134"/>
          <w:sz w:val="22"/>
          <w:szCs w:val="22"/>
        </w:rPr>
        <w:t xml:space="preserve">a </w:t>
      </w:r>
      <w:r>
        <w:rPr>
          <w:b/>
          <w:w w:val="120"/>
          <w:sz w:val="22"/>
          <w:szCs w:val="22"/>
        </w:rPr>
        <w:t>P</w:t>
      </w:r>
      <w:r>
        <w:rPr>
          <w:b/>
          <w:spacing w:val="-1"/>
          <w:w w:val="153"/>
          <w:sz w:val="22"/>
          <w:szCs w:val="22"/>
        </w:rPr>
        <w:t>e</w:t>
      </w:r>
      <w:r>
        <w:rPr>
          <w:b/>
          <w:spacing w:val="-1"/>
          <w:w w:val="128"/>
          <w:sz w:val="22"/>
          <w:szCs w:val="22"/>
        </w:rPr>
        <w:t>n</w:t>
      </w:r>
      <w:r>
        <w:rPr>
          <w:b/>
          <w:spacing w:val="1"/>
          <w:w w:val="123"/>
          <w:sz w:val="22"/>
          <w:szCs w:val="22"/>
        </w:rPr>
        <w:t>il</w:t>
      </w:r>
      <w:r>
        <w:rPr>
          <w:b/>
          <w:w w:val="134"/>
          <w:sz w:val="22"/>
          <w:szCs w:val="22"/>
        </w:rPr>
        <w:t>a</w:t>
      </w:r>
      <w:r>
        <w:rPr>
          <w:b/>
          <w:spacing w:val="1"/>
          <w:w w:val="123"/>
          <w:sz w:val="22"/>
          <w:szCs w:val="22"/>
        </w:rPr>
        <w:t>i</w:t>
      </w:r>
      <w:r>
        <w:rPr>
          <w:b/>
          <w:spacing w:val="2"/>
          <w:w w:val="134"/>
          <w:sz w:val="22"/>
          <w:szCs w:val="22"/>
        </w:rPr>
        <w:t>a</w:t>
      </w:r>
      <w:r>
        <w:rPr>
          <w:b/>
          <w:w w:val="128"/>
          <w:sz w:val="22"/>
          <w:szCs w:val="22"/>
        </w:rPr>
        <w:t xml:space="preserve">n </w:t>
      </w:r>
      <w:r>
        <w:rPr>
          <w:b/>
          <w:w w:val="137"/>
          <w:sz w:val="22"/>
          <w:szCs w:val="22"/>
        </w:rPr>
        <w:t>(</w:t>
      </w:r>
      <w:r>
        <w:rPr>
          <w:b/>
          <w:spacing w:val="2"/>
          <w:w w:val="95"/>
          <w:sz w:val="22"/>
          <w:szCs w:val="22"/>
        </w:rPr>
        <w:t>I</w:t>
      </w:r>
      <w:r>
        <w:rPr>
          <w:b/>
          <w:spacing w:val="-3"/>
          <w:w w:val="128"/>
          <w:sz w:val="22"/>
          <w:szCs w:val="22"/>
        </w:rPr>
        <w:t>n</w:t>
      </w:r>
      <w:r>
        <w:rPr>
          <w:b/>
          <w:spacing w:val="1"/>
          <w:w w:val="128"/>
          <w:sz w:val="22"/>
          <w:szCs w:val="22"/>
        </w:rPr>
        <w:t>d</w:t>
      </w:r>
      <w:r>
        <w:rPr>
          <w:b/>
          <w:spacing w:val="1"/>
          <w:w w:val="123"/>
          <w:sz w:val="22"/>
          <w:szCs w:val="22"/>
        </w:rPr>
        <w:t>i</w:t>
      </w:r>
      <w:r>
        <w:rPr>
          <w:b/>
          <w:w w:val="119"/>
          <w:sz w:val="22"/>
          <w:szCs w:val="22"/>
        </w:rPr>
        <w:t>k</w:t>
      </w:r>
      <w:r>
        <w:rPr>
          <w:b/>
          <w:spacing w:val="2"/>
          <w:w w:val="134"/>
          <w:sz w:val="22"/>
          <w:szCs w:val="22"/>
        </w:rPr>
        <w:t>a</w:t>
      </w:r>
      <w:r>
        <w:rPr>
          <w:b/>
          <w:w w:val="143"/>
          <w:sz w:val="22"/>
          <w:szCs w:val="22"/>
        </w:rPr>
        <w:t>t</w:t>
      </w:r>
    </w:p>
    <w:p w:rsidR="00944A07" w:rsidRDefault="000E52F1">
      <w:pPr>
        <w:spacing w:before="8" w:line="120" w:lineRule="exact"/>
        <w:rPr>
          <w:sz w:val="13"/>
          <w:szCs w:val="13"/>
        </w:rPr>
      </w:pPr>
      <w:r>
        <w:br w:type="column"/>
      </w:r>
    </w:p>
    <w:p w:rsidR="00944A07" w:rsidRDefault="00944A07">
      <w:pPr>
        <w:spacing w:line="200" w:lineRule="exact"/>
      </w:pPr>
    </w:p>
    <w:p w:rsidR="00944A07" w:rsidRDefault="000E52F1">
      <w:pPr>
        <w:rPr>
          <w:sz w:val="22"/>
          <w:szCs w:val="22"/>
        </w:rPr>
      </w:pPr>
      <w:r>
        <w:rPr>
          <w:b/>
          <w:spacing w:val="2"/>
          <w:w w:val="114"/>
          <w:sz w:val="22"/>
          <w:szCs w:val="22"/>
        </w:rPr>
        <w:t>B</w:t>
      </w:r>
      <w:r>
        <w:rPr>
          <w:b/>
          <w:spacing w:val="-1"/>
          <w:w w:val="137"/>
          <w:sz w:val="22"/>
          <w:szCs w:val="22"/>
        </w:rPr>
        <w:t>o</w:t>
      </w:r>
      <w:r>
        <w:rPr>
          <w:b/>
          <w:spacing w:val="-2"/>
          <w:w w:val="128"/>
          <w:sz w:val="22"/>
          <w:szCs w:val="22"/>
        </w:rPr>
        <w:t>b</w:t>
      </w:r>
      <w:r>
        <w:rPr>
          <w:b/>
          <w:spacing w:val="1"/>
          <w:w w:val="137"/>
          <w:sz w:val="22"/>
          <w:szCs w:val="22"/>
        </w:rPr>
        <w:t>o</w:t>
      </w:r>
      <w:r>
        <w:rPr>
          <w:b/>
          <w:w w:val="143"/>
          <w:sz w:val="22"/>
          <w:szCs w:val="22"/>
        </w:rPr>
        <w:t>t</w:t>
      </w:r>
    </w:p>
    <w:p w:rsidR="00944A07" w:rsidRDefault="000E52F1">
      <w:pPr>
        <w:spacing w:before="45"/>
        <w:ind w:left="70"/>
        <w:rPr>
          <w:sz w:val="22"/>
          <w:szCs w:val="22"/>
        </w:rPr>
        <w:sectPr w:rsidR="00944A07">
          <w:type w:val="continuous"/>
          <w:pgSz w:w="16840" w:h="11920" w:orient="landscape"/>
          <w:pgMar w:top="1380" w:right="1660" w:bottom="280" w:left="1700" w:header="720" w:footer="720" w:gutter="0"/>
          <w:cols w:num="6" w:space="720" w:equalWidth="0">
            <w:col w:w="1173" w:space="353"/>
            <w:col w:w="2960" w:space="946"/>
            <w:col w:w="2618" w:space="356"/>
            <w:col w:w="1012" w:space="1004"/>
            <w:col w:w="1149" w:space="1073"/>
            <w:col w:w="836"/>
          </w:cols>
        </w:sectPr>
      </w:pPr>
      <w:r>
        <w:rPr>
          <w:b/>
          <w:w w:val="115"/>
          <w:sz w:val="22"/>
          <w:szCs w:val="22"/>
        </w:rPr>
        <w:t>N</w:t>
      </w:r>
      <w:r>
        <w:rPr>
          <w:b/>
          <w:spacing w:val="1"/>
          <w:w w:val="123"/>
          <w:sz w:val="22"/>
          <w:szCs w:val="22"/>
        </w:rPr>
        <w:t>il</w:t>
      </w:r>
      <w:r>
        <w:rPr>
          <w:b/>
          <w:w w:val="134"/>
          <w:sz w:val="22"/>
          <w:szCs w:val="22"/>
        </w:rPr>
        <w:t>a</w:t>
      </w:r>
      <w:r>
        <w:rPr>
          <w:b/>
          <w:w w:val="123"/>
          <w:sz w:val="22"/>
          <w:szCs w:val="22"/>
        </w:rPr>
        <w:t>i</w:t>
      </w:r>
    </w:p>
    <w:p w:rsidR="00944A07" w:rsidRDefault="00944A07">
      <w:pPr>
        <w:spacing w:before="4" w:line="140" w:lineRule="exact"/>
        <w:rPr>
          <w:sz w:val="15"/>
          <w:szCs w:val="15"/>
        </w:rPr>
      </w:pPr>
    </w:p>
    <w:p w:rsidR="00944A07" w:rsidRDefault="00944A07">
      <w:pPr>
        <w:spacing w:line="200" w:lineRule="exact"/>
      </w:pPr>
    </w:p>
    <w:p w:rsidR="00944A07" w:rsidRDefault="000E52F1">
      <w:pPr>
        <w:ind w:left="536"/>
        <w:rPr>
          <w:sz w:val="22"/>
          <w:szCs w:val="22"/>
        </w:rPr>
      </w:pPr>
      <w:r>
        <w:rPr>
          <w:sz w:val="22"/>
          <w:szCs w:val="22"/>
        </w:rPr>
        <w:t>8</w:t>
      </w:r>
    </w:p>
    <w:p w:rsidR="00944A07" w:rsidRDefault="000E52F1">
      <w:pPr>
        <w:spacing w:before="31" w:line="240" w:lineRule="exact"/>
        <w:jc w:val="right"/>
        <w:rPr>
          <w:sz w:val="22"/>
          <w:szCs w:val="22"/>
        </w:rPr>
      </w:pPr>
      <w:r>
        <w:rPr>
          <w:rFonts w:ascii="Symbol" w:eastAsia="Symbol" w:hAnsi="Symbol" w:cs="Symbol"/>
          <w:w w:val="167"/>
          <w:position w:val="-2"/>
          <w:sz w:val="22"/>
          <w:szCs w:val="22"/>
        </w:rPr>
        <w:t></w:t>
      </w:r>
      <w:r>
        <w:rPr>
          <w:spacing w:val="86"/>
          <w:w w:val="167"/>
          <w:position w:val="-2"/>
          <w:sz w:val="22"/>
          <w:szCs w:val="22"/>
        </w:rPr>
        <w:t xml:space="preserve"> </w:t>
      </w:r>
      <w:r>
        <w:rPr>
          <w:spacing w:val="1"/>
          <w:w w:val="103"/>
          <w:position w:val="-2"/>
          <w:sz w:val="22"/>
          <w:szCs w:val="22"/>
        </w:rPr>
        <w:t>E</w:t>
      </w:r>
      <w:r>
        <w:rPr>
          <w:spacing w:val="-1"/>
          <w:w w:val="104"/>
          <w:position w:val="-2"/>
          <w:sz w:val="22"/>
          <w:szCs w:val="22"/>
        </w:rPr>
        <w:t>R</w:t>
      </w:r>
      <w:r>
        <w:rPr>
          <w:w w:val="108"/>
          <w:position w:val="-2"/>
          <w:sz w:val="22"/>
          <w:szCs w:val="22"/>
        </w:rPr>
        <w:t>P</w:t>
      </w:r>
    </w:p>
    <w:p w:rsidR="00944A07" w:rsidRDefault="000E52F1">
      <w:pPr>
        <w:spacing w:before="1" w:line="100" w:lineRule="exact"/>
        <w:rPr>
          <w:sz w:val="10"/>
          <w:szCs w:val="10"/>
        </w:rPr>
      </w:pPr>
      <w:r>
        <w:br w:type="column"/>
      </w:r>
    </w:p>
    <w:p w:rsidR="00944A07" w:rsidRDefault="000E52F1">
      <w:pPr>
        <w:rPr>
          <w:sz w:val="22"/>
          <w:szCs w:val="22"/>
        </w:rPr>
        <w:sectPr w:rsidR="00944A07">
          <w:type w:val="continuous"/>
          <w:pgSz w:w="16840" w:h="11920" w:orient="landscape"/>
          <w:pgMar w:top="1380" w:right="1660" w:bottom="280" w:left="1700" w:header="720" w:footer="720" w:gutter="0"/>
          <w:cols w:num="2" w:space="720" w:equalWidth="0">
            <w:col w:w="6225" w:space="173"/>
            <w:col w:w="7082"/>
          </w:cols>
        </w:sectPr>
      </w:pP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 xml:space="preserve">S                                                                                                </w:t>
      </w:r>
      <w:r>
        <w:rPr>
          <w:spacing w:val="33"/>
          <w:sz w:val="24"/>
          <w:szCs w:val="24"/>
        </w:rPr>
        <w:t xml:space="preserve"> </w:t>
      </w:r>
      <w:r>
        <w:rPr>
          <w:position w:val="-14"/>
          <w:sz w:val="22"/>
          <w:szCs w:val="22"/>
        </w:rPr>
        <w:t>30</w:t>
      </w:r>
      <w:r>
        <w:rPr>
          <w:spacing w:val="1"/>
          <w:position w:val="-14"/>
          <w:sz w:val="22"/>
          <w:szCs w:val="22"/>
        </w:rPr>
        <w:t xml:space="preserve"> </w:t>
      </w:r>
      <w:r>
        <w:rPr>
          <w:position w:val="-14"/>
          <w:sz w:val="22"/>
          <w:szCs w:val="22"/>
        </w:rPr>
        <w:t>%</w:t>
      </w:r>
    </w:p>
    <w:p w:rsidR="00944A07" w:rsidRDefault="000E52F1">
      <w:pPr>
        <w:spacing w:line="220" w:lineRule="exact"/>
        <w:ind w:left="1354"/>
        <w:rPr>
          <w:sz w:val="22"/>
          <w:szCs w:val="22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503314809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7569200</wp:posOffset>
                </wp:positionV>
                <wp:extent cx="0" cy="0"/>
                <wp:effectExtent l="9525" t="6350" r="9525" b="12700"/>
                <wp:wrapNone/>
                <wp:docPr id="610" name="Group 6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0" cy="0"/>
                          <a:chOff x="0" y="11920"/>
                          <a:chExt cx="0" cy="0"/>
                        </a:xfrm>
                      </wpg:grpSpPr>
                      <wps:wsp>
                        <wps:cNvPr id="611" name="Freeform 612"/>
                        <wps:cNvSpPr>
                          <a:spLocks/>
                        </wps:cNvSpPr>
                        <wps:spPr bwMode="auto">
                          <a:xfrm>
                            <a:off x="0" y="1192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D22EBC6" id="Group 611" o:spid="_x0000_s1026" style="position:absolute;margin-left:0;margin-top:596pt;width:0;height:0;z-index:-1671;mso-position-horizontal-relative:page;mso-position-vertical-relative:page" coordorigin=",11920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">
                <v:shape id="Freeform 612" o:spid="_x0000_s1027" style="position:absolute;top:11920;width:0;height:0;visibility:visible;mso-wrap-style:square;v-text-anchor:top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ZPHsQA&#10;AADcAAAADwAAAGRycy9kb3ducmV2LnhtbESPT2vCQBTE7wW/w/KE3uomVoKkriJKofVm9ODxNfvy&#10;B7NvQ3ZNUj+9KxR6HGbmN8xqM5pG9NS52rKCeBaBIM6trrlUcD59vi1BOI+ssbFMCn7JwWY9eVlh&#10;qu3AR+ozX4oAYZeigsr7NpXS5RUZdDPbEgevsJ1BH2RXSt3hEOCmkfMoSqTBmsNChS3tKsqv2c0o&#10;4OKC0fw83uQhfv/+uSz2hS/vSr1Ox+0HCE+j/w//tb+0giSO4XkmHAG5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yGTx7EAAAA3AAAAA8AAAAAAAAAAAAAAAAAmAIAAGRycy9k&#10;b3ducmV2LnhtbFBLBQYAAAAABAAEAPUAAACJAwAAAAA=&#10;" path="m,l,e" filled="f" strokeweight=".1pt">
                  <v:path arrowok="t" o:connecttype="custom" o:connectlocs="0,0;0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14808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7569200</wp:posOffset>
                </wp:positionV>
                <wp:extent cx="0" cy="0"/>
                <wp:effectExtent l="9525" t="6350" r="9525" b="12700"/>
                <wp:wrapNone/>
                <wp:docPr id="608" name="Group 6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0" cy="0"/>
                          <a:chOff x="0" y="11920"/>
                          <a:chExt cx="0" cy="0"/>
                        </a:xfrm>
                      </wpg:grpSpPr>
                      <wps:wsp>
                        <wps:cNvPr id="609" name="Freeform 610"/>
                        <wps:cNvSpPr>
                          <a:spLocks/>
                        </wps:cNvSpPr>
                        <wps:spPr bwMode="auto">
                          <a:xfrm>
                            <a:off x="0" y="1192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2B826B6" id="Group 609" o:spid="_x0000_s1026" style="position:absolute;margin-left:0;margin-top:596pt;width:0;height:0;z-index:-1672;mso-position-horizontal-relative:page;mso-position-vertical-relative:page" coordorigin=",11920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">
                <v:shape id="Freeform 610" o:spid="_x0000_s1027" style="position:absolute;top:11920;width:0;height:0;visibility:visible;mso-wrap-style:square;v-text-anchor:top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nVxcUA&#10;AADcAAAADwAAAGRycy9kb3ducmV2LnhtbESPT2vCQBTE74V+h+UVvNVdYwk2ugaxFGxvVQ8eX7Mv&#10;fzD7NmRXE/vpu4WCx2FmfsOs8tG24kq9bxxrmE0VCOLCmYYrDcfD+/MChA/IBlvHpOFGHvL148MK&#10;M+MG/qLrPlQiQthnqKEOocuk9EVNFv3UdcTRK11vMUTZV9L0OES4bWWiVCotNhwXauxoW1Nx3l+s&#10;Bi5PqJLjeJGfs/nH9+nlrQzVj9aTp3GzBBFoDPfwf3tnNKTqFf7OxCMg1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KdXFxQAAANwAAAAPAAAAAAAAAAAAAAAAAJgCAABkcnMv&#10;ZG93bnJldi54bWxQSwUGAAAAAAQABAD1AAAAigMAAAAA&#10;" path="m,l,e" filled="f" strokeweight=".1pt">
                  <v:path arrowok="t" o:connecttype="custom" o:connectlocs="0,0;0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14807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7569200</wp:posOffset>
                </wp:positionV>
                <wp:extent cx="0" cy="0"/>
                <wp:effectExtent l="9525" t="6350" r="9525" b="12700"/>
                <wp:wrapNone/>
                <wp:docPr id="606" name="Group 6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0" cy="0"/>
                          <a:chOff x="0" y="11920"/>
                          <a:chExt cx="0" cy="0"/>
                        </a:xfrm>
                      </wpg:grpSpPr>
                      <wps:wsp>
                        <wps:cNvPr id="607" name="Freeform 608"/>
                        <wps:cNvSpPr>
                          <a:spLocks/>
                        </wps:cNvSpPr>
                        <wps:spPr bwMode="auto">
                          <a:xfrm>
                            <a:off x="0" y="1192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CE9C730" id="Group 607" o:spid="_x0000_s1026" style="position:absolute;margin-left:0;margin-top:596pt;width:0;height:0;z-index:-1673;mso-position-horizontal-relative:page;mso-position-vertical-relative:page" coordorigin=",11920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">
                <v:shape id="Freeform 608" o:spid="_x0000_s1027" style="position:absolute;top:11920;width:0;height:0;visibility:visible;mso-wrap-style:square;v-text-anchor:top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rkLMUA&#10;AADcAAAADwAAAGRycy9kb3ducmV2LnhtbESPT2vCQBTE74V+h+UVvNVdY4klugaxFGxvVQ8eX7Mv&#10;fzD7NmRXE/vpu4WCx2FmfsOs8tG24kq9bxxrmE0VCOLCmYYrDcfD+/MrCB+QDbaOScONPOTrx4cV&#10;ZsYN/EXXfahEhLDPUEMdQpdJ6YuaLPqp64ijV7reYoiyr6TpcYhw28pEqVRabDgu1NjRtqbivL9Y&#10;DVyeUCXH8SI/Z/OP79PLWxmqH60nT+NmCSLQGO7h//bOaEjVAv7OxCMg1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+uQsxQAAANwAAAAPAAAAAAAAAAAAAAAAAJgCAABkcnMv&#10;ZG93bnJldi54bWxQSwUGAAAAAAQABAD1AAAAigMAAAAA&#10;" path="m,l,e" filled="f" strokeweight=".1pt">
                  <v:path arrowok="t" o:connecttype="custom" o:connectlocs="0,0;0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14806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7569200</wp:posOffset>
                </wp:positionV>
                <wp:extent cx="0" cy="0"/>
                <wp:effectExtent l="9525" t="6350" r="9525" b="12700"/>
                <wp:wrapNone/>
                <wp:docPr id="604" name="Group 6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0" cy="0"/>
                          <a:chOff x="0" y="11920"/>
                          <a:chExt cx="0" cy="0"/>
                        </a:xfrm>
                      </wpg:grpSpPr>
                      <wps:wsp>
                        <wps:cNvPr id="605" name="Freeform 606"/>
                        <wps:cNvSpPr>
                          <a:spLocks/>
                        </wps:cNvSpPr>
                        <wps:spPr bwMode="auto">
                          <a:xfrm>
                            <a:off x="0" y="1192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217729F" id="Group 605" o:spid="_x0000_s1026" style="position:absolute;margin-left:0;margin-top:596pt;width:0;height:0;z-index:-1674;mso-position-horizontal-relative:page;mso-position-vertical-relative:page" coordorigin=",11920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">
                <v:shape id="Freeform 606" o:spid="_x0000_s1027" style="position:absolute;top:11920;width:0;height:0;visibility:visible;mso-wrap-style:square;v-text-anchor:top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TfwMUA&#10;AADcAAAADwAAAGRycy9kb3ducmV2LnhtbESPzWsCMRTE70L/h/CE3jRxW6VsjVKUQtub1oPH183b&#10;D9y8LJvsR/vXN4LgcZiZ3zDr7Whr0VPrK8caFnMFgjhzpuJCw+n7ffYCwgdkg7Vj0vBLHrabh8ka&#10;U+MGPlB/DIWIEPYpaihDaFIpfVaSRT93DXH0ctdaDFG2hTQtDhFua5kotZIWK44LJTa0Kym7HDur&#10;gfMzquQ0dvJr8fT5c37e56H40/pxOr69ggg0hnv41v4wGlZqCdcz8QjIz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ZN/AxQAAANwAAAAPAAAAAAAAAAAAAAAAAJgCAABkcnMv&#10;ZG93bnJldi54bWxQSwUGAAAAAAQABAD1AAAAigMAAAAA&#10;" path="m,l,e" filled="f" strokeweight=".1pt">
                  <v:path arrowok="t" o:connecttype="custom" o:connectlocs="0,0;0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14805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7569200</wp:posOffset>
                </wp:positionV>
                <wp:extent cx="0" cy="0"/>
                <wp:effectExtent l="9525" t="6350" r="9525" b="12700"/>
                <wp:wrapNone/>
                <wp:docPr id="602" name="Group 6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0" cy="0"/>
                          <a:chOff x="0" y="11920"/>
                          <a:chExt cx="0" cy="0"/>
                        </a:xfrm>
                      </wpg:grpSpPr>
                      <wps:wsp>
                        <wps:cNvPr id="603" name="Freeform 604"/>
                        <wps:cNvSpPr>
                          <a:spLocks/>
                        </wps:cNvSpPr>
                        <wps:spPr bwMode="auto">
                          <a:xfrm>
                            <a:off x="0" y="1192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03A9858" id="Group 603" o:spid="_x0000_s1026" style="position:absolute;margin-left:0;margin-top:596pt;width:0;height:0;z-index:-1675;mso-position-horizontal-relative:page;mso-position-vertical-relative:page" coordorigin=",11920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">
                <v:shape id="Freeform 604" o:spid="_x0000_s1027" style="position:absolute;top:11920;width:0;height:0;visibility:visible;mso-wrap-style:square;v-text-anchor:top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sHiL8UA&#10;AADcAAAADwAAAGRycy9kb3ducmV2LnhtbESPzWrDMBCE74G+g9hCb7GUuITiRAmlIdD2VieHHLfW&#10;+odYK2MptpunjwqFHoeZ+YbZ7CbbioF63zjWsEgUCOLCmYYrDafjYf4Cwgdkg61j0vBDHnbbh9kG&#10;M+NG/qIhD5WIEPYZaqhD6DIpfVGTRZ+4jjh6pesthij7Spoexwi3rVwqtZIWG44LNXb0VlNxya9W&#10;A5dnVMvTdJWfi/Tj+/y8L0N10/rpcXpdgwg0hf/wX/vdaFipFH7PxCMgt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weIvxQAAANwAAAAPAAAAAAAAAAAAAAAAAJgCAABkcnMv&#10;ZG93bnJldi54bWxQSwUGAAAAAAQABAD1AAAAigMAAAAA&#10;" path="m,l,e" filled="f" strokeweight=".1pt">
                  <v:path arrowok="t" o:connecttype="custom" o:connectlocs="0,0;0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14804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7569200</wp:posOffset>
                </wp:positionV>
                <wp:extent cx="0" cy="0"/>
                <wp:effectExtent l="9525" t="6350" r="9525" b="12700"/>
                <wp:wrapNone/>
                <wp:docPr id="600" name="Group 6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0" cy="0"/>
                          <a:chOff x="0" y="11920"/>
                          <a:chExt cx="0" cy="0"/>
                        </a:xfrm>
                      </wpg:grpSpPr>
                      <wps:wsp>
                        <wps:cNvPr id="601" name="Freeform 602"/>
                        <wps:cNvSpPr>
                          <a:spLocks/>
                        </wps:cNvSpPr>
                        <wps:spPr bwMode="auto">
                          <a:xfrm>
                            <a:off x="0" y="1192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DBF3A8F" id="Group 601" o:spid="_x0000_s1026" style="position:absolute;margin-left:0;margin-top:596pt;width:0;height:0;z-index:-1676;mso-position-horizontal-relative:page;mso-position-vertical-relative:page" coordorigin=",11920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">
                <v:shape id="Freeform 602" o:spid="_x0000_s1027" style="position:absolute;top:11920;width:0;height:0;visibility:visible;mso-wrap-style:square;v-text-anchor:top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V/Zw8QA&#10;AADcAAAADwAAAGRycy9kb3ducmV2LnhtbESPS2vDMBCE74X8B7GB3BrJTgnFjRJCQiDtrWkOOW6t&#10;9YNYK2PJj/bXV4VCj8PMfMNsdpNtxECdrx1rSJYKBHHuTM2lhuvH6fEZhA/IBhvHpOGLPOy2s4cN&#10;ZsaN/E7DJZQiQthnqKEKoc2k9HlFFv3StcTRK1xnMUTZldJ0OEa4bWSq1FparDkuVNjSoaL8fumt&#10;Bi5uqNLr1Mu3ZPX6eXs6FqH81noxn/YvIAJN4T/81z4bDWuVwO+ZeATk9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lf2cPEAAAA3AAAAA8AAAAAAAAAAAAAAAAAmAIAAGRycy9k&#10;b3ducmV2LnhtbFBLBQYAAAAABAAEAPUAAACJAwAAAAA=&#10;" path="m,l,e" filled="f" strokeweight=".1pt">
                  <v:path arrowok="t" o:connecttype="custom" o:connectlocs="0,0;0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14803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7569200</wp:posOffset>
                </wp:positionV>
                <wp:extent cx="0" cy="0"/>
                <wp:effectExtent l="9525" t="6350" r="9525" b="12700"/>
                <wp:wrapNone/>
                <wp:docPr id="598" name="Group 5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0" cy="0"/>
                          <a:chOff x="0" y="11920"/>
                          <a:chExt cx="0" cy="0"/>
                        </a:xfrm>
                      </wpg:grpSpPr>
                      <wps:wsp>
                        <wps:cNvPr id="599" name="Freeform 600"/>
                        <wps:cNvSpPr>
                          <a:spLocks/>
                        </wps:cNvSpPr>
                        <wps:spPr bwMode="auto">
                          <a:xfrm>
                            <a:off x="0" y="1192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738C887" id="Group 599" o:spid="_x0000_s1026" style="position:absolute;margin-left:0;margin-top:596pt;width:0;height:0;z-index:-1677;mso-position-horizontal-relative:page;mso-position-vertical-relative:page" coordorigin=",11920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">
                <v:shape id="Freeform 600" o:spid="_x0000_s1027" style="position:absolute;top:11920;width:0;height:0;visibility:visible;mso-wrap-style:square;v-text-anchor:top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YhPsMA&#10;AADcAAAADwAAAGRycy9kb3ducmV2LnhtbESPS4sCMRCE7wv+h9CCN8342EVHo4gi6N5WPXhsJz0P&#10;nHSGSdTRX28EYY9FVX1FzRaNKcWNaldYVtDvRSCIE6sLzhQcD5vuGITzyBpLy6TgQQ4W89bXDGNt&#10;7/xHt73PRICwi1FB7n0VS+mSnAy6nq2Ig5fa2qAPss6krvEe4KaUgyj6kQYLDgs5VrTKKbnsr0YB&#10;pyeMBsfmKn/7w935NFqnPnsq1Wk3yykIT43/D3/aW63gezKB95lwBOT8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AYhPsMAAADcAAAADwAAAAAAAAAAAAAAAACYAgAAZHJzL2Rv&#10;d25yZXYueG1sUEsFBgAAAAAEAAQA9QAAAIgDAAAAAA==&#10;" path="m,l,e" filled="f" strokeweight=".1pt">
                  <v:path arrowok="t" o:connecttype="custom" o:connectlocs="0,0;0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14802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7569200</wp:posOffset>
                </wp:positionV>
                <wp:extent cx="0" cy="0"/>
                <wp:effectExtent l="9525" t="6350" r="9525" b="12700"/>
                <wp:wrapNone/>
                <wp:docPr id="596" name="Group 5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0" cy="0"/>
                          <a:chOff x="0" y="11920"/>
                          <a:chExt cx="0" cy="0"/>
                        </a:xfrm>
                      </wpg:grpSpPr>
                      <wps:wsp>
                        <wps:cNvPr id="597" name="Freeform 598"/>
                        <wps:cNvSpPr>
                          <a:spLocks/>
                        </wps:cNvSpPr>
                        <wps:spPr bwMode="auto">
                          <a:xfrm>
                            <a:off x="0" y="1192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DD8E457" id="Group 597" o:spid="_x0000_s1026" style="position:absolute;margin-left:0;margin-top:596pt;width:0;height:0;z-index:-1678;mso-position-horizontal-relative:page;mso-position-vertical-relative:page" coordorigin=",11920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">
                <v:shape id="Freeform 598" o:spid="_x0000_s1027" style="position:absolute;top:11920;width:0;height:0;visibility:visible;mso-wrap-style:square;v-text-anchor:top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UQ18YA&#10;AADcAAAADwAAAGRycy9kb3ducmV2LnhtbESPS2/CMBCE75X4D9Yi9VYcUsojYBCiqtT2VuDAcYk3&#10;DxGvo9h50F9fV6rU42hmvtFsdoOpREeNKy0rmE4iEMSp1SXnCs6nt6clCOeRNVaWScGdHOy2o4cN&#10;Jtr2/EXd0eciQNglqKDwvk6kdGlBBt3E1sTBy2xj0AfZ5FI32Ae4qWQcRXNpsOSwUGBNh4LS27E1&#10;Cji7YBSfh1Z+Tp8/rpfZa+bzb6Uex8N+DcLT4P/Df+13reBltYDfM+EIyO0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tUQ18YAAADcAAAADwAAAAAAAAAAAAAAAACYAgAAZHJz&#10;L2Rvd25yZXYueG1sUEsFBgAAAAAEAAQA9QAAAIsDAAAAAA==&#10;" path="m,l,e" filled="f" strokeweight=".1pt">
                  <v:path arrowok="t" o:connecttype="custom" o:connectlocs="0,0;0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14801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7569200</wp:posOffset>
                </wp:positionV>
                <wp:extent cx="0" cy="0"/>
                <wp:effectExtent l="9525" t="6350" r="9525" b="12700"/>
                <wp:wrapNone/>
                <wp:docPr id="594" name="Group 5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0" cy="0"/>
                          <a:chOff x="0" y="11920"/>
                          <a:chExt cx="0" cy="0"/>
                        </a:xfrm>
                      </wpg:grpSpPr>
                      <wps:wsp>
                        <wps:cNvPr id="595" name="Freeform 596"/>
                        <wps:cNvSpPr>
                          <a:spLocks/>
                        </wps:cNvSpPr>
                        <wps:spPr bwMode="auto">
                          <a:xfrm>
                            <a:off x="0" y="1192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47CB3EE" id="Group 595" o:spid="_x0000_s1026" style="position:absolute;margin-left:0;margin-top:596pt;width:0;height:0;z-index:-1679;mso-position-horizontal-relative:page;mso-position-vertical-relative:page" coordorigin=",11920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">
                <v:shape id="Freeform 596" o:spid="_x0000_s1027" style="position:absolute;top:11920;width:0;height:0;visibility:visible;mso-wrap-style:square;v-text-anchor:top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srO8UA&#10;AADcAAAADwAAAGRycy9kb3ducmV2LnhtbESPT2vCQBTE70K/w/IKvekmthZNsxGxFFpvjR5yfGZf&#10;/tDs25BdNe2n7wqCx2FmfsOk69F04kyDay0riGcRCOLS6pZrBYf9x3QJwnlkjZ1lUvBLDtbZwyTF&#10;RNsLf9M597UIEHYJKmi87xMpXdmQQTezPXHwKjsY9EEOtdQDXgLcdHIeRa/SYMthocGetg2VP/nJ&#10;KOCqwGh+GE9yFz9/HYuX98rXf0o9PY6bNxCeRn8P39qfWsFitYDrmXAEZPY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1Sys7xQAAANwAAAAPAAAAAAAAAAAAAAAAAJgCAABkcnMv&#10;ZG93bnJldi54bWxQSwUGAAAAAAQABAD1AAAAigMAAAAA&#10;" path="m,l,e" filled="f" strokeweight=".1pt">
                  <v:path arrowok="t" o:connecttype="custom" o:connectlocs="0,0;0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14800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7569200</wp:posOffset>
                </wp:positionV>
                <wp:extent cx="0" cy="0"/>
                <wp:effectExtent l="9525" t="6350" r="9525" b="12700"/>
                <wp:wrapNone/>
                <wp:docPr id="592" name="Group 5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0" cy="0"/>
                          <a:chOff x="0" y="11920"/>
                          <a:chExt cx="0" cy="0"/>
                        </a:xfrm>
                      </wpg:grpSpPr>
                      <wps:wsp>
                        <wps:cNvPr id="593" name="Freeform 594"/>
                        <wps:cNvSpPr>
                          <a:spLocks/>
                        </wps:cNvSpPr>
                        <wps:spPr bwMode="auto">
                          <a:xfrm>
                            <a:off x="0" y="1192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BDD1CF7" id="Group 593" o:spid="_x0000_s1026" style="position:absolute;margin-left:0;margin-top:596pt;width:0;height:0;z-index:-1680;mso-position-horizontal-relative:page;mso-position-vertical-relative:page" coordorigin=",11920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">
                <v:shape id="Freeform 594" o:spid="_x0000_s1027" style="position:absolute;top:11920;width:0;height:0;visibility:visible;mso-wrap-style:square;v-text-anchor:top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4W1MUA&#10;AADcAAAADwAAAGRycy9kb3ducmV2LnhtbESPT2vCQBTE7wW/w/KE3sxGbYumriKWQu2tmoPHZ/bl&#10;D82+Ddk1Sf30riD0OMzMb5jVZjC16Kh1lWUF0ygGQZxZXXGhID1+ThYgnEfWWFsmBX/kYLMePa0w&#10;0bbnH+oOvhABwi5BBaX3TSKly0oy6CLbEAcvt61BH2RbSN1iH+CmlrM4fpMGKw4LJTa0Kyn7PVyM&#10;As5PGM/S4SK/p/P9+fTykfviqtTzeNi+g/A0+P/wo/2lFbwu53A/E46AX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7hbUxQAAANwAAAAPAAAAAAAAAAAAAAAAAJgCAABkcnMv&#10;ZG93bnJldi54bWxQSwUGAAAAAAQABAD1AAAAigMAAAAA&#10;" path="m,l,e" filled="f" strokeweight=".1pt">
                  <v:path arrowok="t" o:connecttype="custom" o:connectlocs="0,0;0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14799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7569200</wp:posOffset>
                </wp:positionV>
                <wp:extent cx="0" cy="0"/>
                <wp:effectExtent l="9525" t="6350" r="9525" b="12700"/>
                <wp:wrapNone/>
                <wp:docPr id="590" name="Group 5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0" cy="0"/>
                          <a:chOff x="0" y="11920"/>
                          <a:chExt cx="0" cy="0"/>
                        </a:xfrm>
                      </wpg:grpSpPr>
                      <wps:wsp>
                        <wps:cNvPr id="591" name="Freeform 592"/>
                        <wps:cNvSpPr>
                          <a:spLocks/>
                        </wps:cNvSpPr>
                        <wps:spPr bwMode="auto">
                          <a:xfrm>
                            <a:off x="0" y="1192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F75AA4A" id="Group 591" o:spid="_x0000_s1026" style="position:absolute;margin-left:0;margin-top:596pt;width:0;height:0;z-index:-1681;mso-position-horizontal-relative:page;mso-position-vertical-relative:page" coordorigin=",11920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">
                <v:shape id="Freeform 592" o:spid="_x0000_s1027" style="position:absolute;top:11920;width:0;height:0;visibility:visible;mso-wrap-style:square;v-text-anchor:top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AtOMQA&#10;AADcAAAADwAAAGRycy9kb3ducmV2LnhtbESPS4sCMRCE7wv+h9CCN82MuqKjUURZcPfm4+CxnfQ8&#10;cNIZJlFn/fVmQdhjUVVfUYtVaypxp8aVlhXEgwgEcWp1ybmC0/GrPwXhPLLGyjIp+CUHq2XnY4GJ&#10;tg/e0/3gcxEg7BJUUHhfJ1K6tCCDbmBr4uBltjHog2xyqRt8BLip5DCKJtJgyWGhwJo2BaXXw80o&#10;4OyM0fDU3uRPPPq+nMfbzOdPpXrddj0H4an1/+F3e6cVfM5i+DsTjoBcv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pwLTjEAAAA3AAAAA8AAAAAAAAAAAAAAAAAmAIAAGRycy9k&#10;b3ducmV2LnhtbFBLBQYAAAAABAAEAPUAAACJAwAAAAA=&#10;" path="m,l,e" filled="f" strokeweight=".1pt">
                  <v:path arrowok="t" o:connecttype="custom" o:connectlocs="0,0;0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14798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7569200</wp:posOffset>
                </wp:positionV>
                <wp:extent cx="0" cy="0"/>
                <wp:effectExtent l="9525" t="6350" r="9525" b="12700"/>
                <wp:wrapNone/>
                <wp:docPr id="588" name="Group 5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0" cy="0"/>
                          <a:chOff x="0" y="11920"/>
                          <a:chExt cx="0" cy="0"/>
                        </a:xfrm>
                      </wpg:grpSpPr>
                      <wps:wsp>
                        <wps:cNvPr id="589" name="Freeform 590"/>
                        <wps:cNvSpPr>
                          <a:spLocks/>
                        </wps:cNvSpPr>
                        <wps:spPr bwMode="auto">
                          <a:xfrm>
                            <a:off x="0" y="1192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8578526" id="Group 589" o:spid="_x0000_s1026" style="position:absolute;margin-left:0;margin-top:596pt;width:0;height:0;z-index:-1682;mso-position-horizontal-relative:page;mso-position-vertical-relative:page" coordorigin=",11920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">
                <v:shape id="Freeform 590" o:spid="_x0000_s1027" style="position:absolute;top:11920;width:0;height:0;visibility:visible;mso-wrap-style:square;v-text-anchor:top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+348MA&#10;AADcAAAADwAAAGRycy9kb3ducmV2LnhtbESPS4sCMRCE7wv+h9CCN8342EVHo4gi6N5WPXhsJz0P&#10;nHSGSdTRX28EYY9FVX1FzRaNKcWNaldYVtDvRSCIE6sLzhQcD5vuGITzyBpLy6TgQQ4W89bXDGNt&#10;7/xHt73PRICwi1FB7n0VS+mSnAy6nq2Ig5fa2qAPss6krvEe4KaUgyj6kQYLDgs5VrTKKbnsr0YB&#10;pyeMBsfmKn/7w935NFqnPnsq1Wk3yykIT43/D3/aW63gezyB95lwBOT8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d+348MAAADcAAAADwAAAAAAAAAAAAAAAACYAgAAZHJzL2Rv&#10;d25yZXYueG1sUEsFBgAAAAAEAAQA9QAAAIgDAAAAAA==&#10;" path="m,l,e" filled="f" strokeweight=".1pt">
                  <v:path arrowok="t" o:connecttype="custom" o:connectlocs="0,0;0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14797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7569200</wp:posOffset>
                </wp:positionV>
                <wp:extent cx="0" cy="0"/>
                <wp:effectExtent l="9525" t="6350" r="9525" b="12700"/>
                <wp:wrapNone/>
                <wp:docPr id="586" name="Group 5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0" cy="0"/>
                          <a:chOff x="0" y="11920"/>
                          <a:chExt cx="0" cy="0"/>
                        </a:xfrm>
                      </wpg:grpSpPr>
                      <wps:wsp>
                        <wps:cNvPr id="587" name="Freeform 588"/>
                        <wps:cNvSpPr>
                          <a:spLocks/>
                        </wps:cNvSpPr>
                        <wps:spPr bwMode="auto">
                          <a:xfrm>
                            <a:off x="0" y="1192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B63EB45" id="Group 587" o:spid="_x0000_s1026" style="position:absolute;margin-left:0;margin-top:596pt;width:0;height:0;z-index:-1683;mso-position-horizontal-relative:page;mso-position-vertical-relative:page" coordorigin=",11920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">
                <v:shape id="Freeform 588" o:spid="_x0000_s1027" style="position:absolute;top:11920;width:0;height:0;visibility:visible;mso-wrap-style:square;v-text-anchor:top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yGCsMA&#10;AADcAAAADwAAAGRycy9kb3ducmV2LnhtbESPS4sCMRCE7wv+h9CCN8342FVGo4gi6N5WPXhsJz0P&#10;nHSGSdTRX28EYY9FVX1FzRaNKcWNaldYVtDvRSCIE6sLzhQcD5vuBITzyBpLy6TgQQ4W89bXDGNt&#10;7/xHt73PRICwi1FB7n0VS+mSnAy6nq2Ig5fa2qAPss6krvEe4KaUgyj6kQYLDgs5VrTKKbnsr0YB&#10;pyeMBsfmKn/7w935NFqnPnsq1Wk3yykIT43/D3/aW63gezKG95lwBOT8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wyGCsMAAADcAAAADwAAAAAAAAAAAAAAAACYAgAAZHJzL2Rv&#10;d25yZXYueG1sUEsFBgAAAAAEAAQA9QAAAIgDAAAAAA==&#10;" path="m,l,e" filled="f" strokeweight=".1pt">
                  <v:path arrowok="t" o:connecttype="custom" o:connectlocs="0,0;0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14796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7569200</wp:posOffset>
                </wp:positionV>
                <wp:extent cx="0" cy="0"/>
                <wp:effectExtent l="9525" t="6350" r="9525" b="12700"/>
                <wp:wrapNone/>
                <wp:docPr id="584" name="Group 5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0" cy="0"/>
                          <a:chOff x="0" y="11920"/>
                          <a:chExt cx="0" cy="0"/>
                        </a:xfrm>
                      </wpg:grpSpPr>
                      <wps:wsp>
                        <wps:cNvPr id="585" name="Freeform 586"/>
                        <wps:cNvSpPr>
                          <a:spLocks/>
                        </wps:cNvSpPr>
                        <wps:spPr bwMode="auto">
                          <a:xfrm>
                            <a:off x="0" y="1192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FBF9FD8" id="Group 585" o:spid="_x0000_s1026" style="position:absolute;margin-left:0;margin-top:596pt;width:0;height:0;z-index:-1684;mso-position-horizontal-relative:page;mso-position-vertical-relative:page" coordorigin=",11920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">
                <v:shape id="Freeform 586" o:spid="_x0000_s1027" style="position:absolute;top:11920;width:0;height:0;visibility:visible;mso-wrap-style:square;v-text-anchor:top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K95sUA&#10;AADcAAAADwAAAGRycy9kb3ducmV2LnhtbESPzWvCQBTE74X+D8sreKub+FEkugZRBNub1oPH1+zL&#10;B2bfhuyaxP71bkHocZiZ3zCrdDC16Kh1lWUF8TgCQZxZXXGh4Py9f1+AcB5ZY22ZFNzJQbp+fVlh&#10;om3PR+pOvhABwi5BBaX3TSKly0oy6Ma2IQ5ebluDPsi2kLrFPsBNLSdR9CENVhwWSmxoW1J2Pd2M&#10;As4vGE3Ow01+xdPPn8tsl/viV6nR27BZgvA0+P/ws33QCuaLOfydCUdAr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kr3mxQAAANwAAAAPAAAAAAAAAAAAAAAAAJgCAABkcnMv&#10;ZG93bnJldi54bWxQSwUGAAAAAAQABAD1AAAAigMAAAAA&#10;" path="m,l,e" filled="f" strokeweight=".1pt">
                  <v:path arrowok="t" o:connecttype="custom" o:connectlocs="0,0;0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14795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7569200</wp:posOffset>
                </wp:positionV>
                <wp:extent cx="0" cy="0"/>
                <wp:effectExtent l="9525" t="6350" r="9525" b="12700"/>
                <wp:wrapNone/>
                <wp:docPr id="582" name="Group 5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0" cy="0"/>
                          <a:chOff x="0" y="11920"/>
                          <a:chExt cx="0" cy="0"/>
                        </a:xfrm>
                      </wpg:grpSpPr>
                      <wps:wsp>
                        <wps:cNvPr id="583" name="Freeform 584"/>
                        <wps:cNvSpPr>
                          <a:spLocks/>
                        </wps:cNvSpPr>
                        <wps:spPr bwMode="auto">
                          <a:xfrm>
                            <a:off x="0" y="1192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9E2DC41" id="Group 583" o:spid="_x0000_s1026" style="position:absolute;margin-left:0;margin-top:596pt;width:0;height:0;z-index:-1685;mso-position-horizontal-relative:page;mso-position-vertical-relative:page" coordorigin=",11920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">
                <v:shape id="Freeform 584" o:spid="_x0000_s1027" style="position:absolute;top:11920;width:0;height:0;visibility:visible;mso-wrap-style:square;v-text-anchor:top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DeACcMA&#10;AADcAAAADwAAAGRycy9kb3ducmV2LnhtbESPS4vCQBCE74L/YWhhbzrxicRMRBRh9abrwWOb6Tww&#10;0xMyo2b31zsLC3ssquorKll3phZPal1lWcF4FIEgzqyuuFBw+doPlyCcR9ZYWyYF3+RgnfZ7Ccba&#10;vvhEz7MvRICwi1FB6X0TS+mykgy6kW2Ig5fb1qAPsi2kbvEV4KaWkyhaSIMVh4USG9qWlN3PD6OA&#10;8ytGk0v3kMfx9HC7zna5L36U+hh0mxUIT53/D/+1P7WC+XIKv2fCEZDpG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DeACcMAAADcAAAADwAAAAAAAAAAAAAAAACYAgAAZHJzL2Rv&#10;d25yZXYueG1sUEsFBgAAAAAEAAQA9QAAAIgDAAAAAA==&#10;" path="m,l,e" filled="f" strokeweight=".1pt">
                  <v:path arrowok="t" o:connecttype="custom" o:connectlocs="0,0;0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14794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7569200</wp:posOffset>
                </wp:positionV>
                <wp:extent cx="0" cy="0"/>
                <wp:effectExtent l="9525" t="6350" r="9525" b="12700"/>
                <wp:wrapNone/>
                <wp:docPr id="580" name="Group 5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0" cy="0"/>
                          <a:chOff x="0" y="11920"/>
                          <a:chExt cx="0" cy="0"/>
                        </a:xfrm>
                      </wpg:grpSpPr>
                      <wps:wsp>
                        <wps:cNvPr id="581" name="Freeform 582"/>
                        <wps:cNvSpPr>
                          <a:spLocks/>
                        </wps:cNvSpPr>
                        <wps:spPr bwMode="auto">
                          <a:xfrm>
                            <a:off x="0" y="1192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6607793" id="Group 581" o:spid="_x0000_s1026" style="position:absolute;margin-left:0;margin-top:596pt;width:0;height:0;z-index:-1686;mso-position-horizontal-relative:page;mso-position-vertical-relative:page" coordorigin=",11920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">
                <v:shape id="Freeform 582" o:spid="_x0000_s1027" style="position:absolute;top:11920;width:0;height:0;visibility:visible;mso-wrap-style:square;v-text-anchor:top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6m75cMA&#10;AADcAAAADwAAAGRycy9kb3ducmV2LnhtbESPS4sCMRCE74L/IbTgTTOjq8hoFFEE15uPg8d20vPA&#10;SWeYRJ3dX28WFjwWVfUVtVi1phJPalxpWUE8jEAQp1aXnCu4nHeDGQjnkTVWlknBDzlYLbudBSba&#10;vvhIz5PPRYCwS1BB4X2dSOnSggy6oa2Jg5fZxqAPssmlbvAV4KaSoyiaSoMlh4UCa9oUlN5PD6OA&#10;sytGo0v7kId4/H27fm0zn/8q1e+16zkIT63/hP/be61gMovh70w4AnL5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6m75cMAAADcAAAADwAAAAAAAAAAAAAAAACYAgAAZHJzL2Rv&#10;d25yZXYueG1sUEsFBgAAAAAEAAQA9QAAAIgDAAAAAA==&#10;" path="m,l,e" filled="f" strokeweight=".1pt">
                  <v:path arrowok="t" o:connecttype="custom" o:connectlocs="0,0;0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14793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7569200</wp:posOffset>
                </wp:positionV>
                <wp:extent cx="0" cy="0"/>
                <wp:effectExtent l="9525" t="6350" r="9525" b="12700"/>
                <wp:wrapNone/>
                <wp:docPr id="578" name="Group 5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0" cy="0"/>
                          <a:chOff x="0" y="11920"/>
                          <a:chExt cx="0" cy="0"/>
                        </a:xfrm>
                      </wpg:grpSpPr>
                      <wps:wsp>
                        <wps:cNvPr id="579" name="Freeform 580"/>
                        <wps:cNvSpPr>
                          <a:spLocks/>
                        </wps:cNvSpPr>
                        <wps:spPr bwMode="auto">
                          <a:xfrm>
                            <a:off x="0" y="1192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E503B42" id="Group 579" o:spid="_x0000_s1026" style="position:absolute;margin-left:0;margin-top:596pt;width:0;height:0;z-index:-1687;mso-position-horizontal-relative:page;mso-position-vertical-relative:page" coordorigin=",11920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">
                <v:shape id="Freeform 580" o:spid="_x0000_s1027" style="position:absolute;top:11920;width:0;height:0;visibility:visible;mso-wrap-style:square;v-text-anchor:top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rHxMYA&#10;AADcAAAADwAAAGRycy9kb3ducmV2LnhtbESPS2/CMBCE75X4D9Yi9VYcUsojYBCiqtT2VuDAcYk3&#10;DxGvo9h50F9fV6rU42hmvtFsdoOpREeNKy0rmE4iEMSp1SXnCs6nt6clCOeRNVaWScGdHOy2o4cN&#10;Jtr2/EXd0eciQNglqKDwvk6kdGlBBt3E1sTBy2xj0AfZ5FI32Ae4qWQcRXNpsOSwUGBNh4LS27E1&#10;Cji7YBSfh1Z+Tp8/rpfZa+bzb6Uex8N+DcLT4P/Df+13reBlsYLfM+EIyO0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ArHxMYAAADcAAAADwAAAAAAAAAAAAAAAACYAgAAZHJz&#10;L2Rvd25yZXYueG1sUEsFBgAAAAAEAAQA9QAAAIsDAAAAAA==&#10;" path="m,l,e" filled="f" strokeweight=".1pt">
                  <v:path arrowok="t" o:connecttype="custom" o:connectlocs="0,0;0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14792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7569200</wp:posOffset>
                </wp:positionV>
                <wp:extent cx="0" cy="0"/>
                <wp:effectExtent l="9525" t="6350" r="9525" b="12700"/>
                <wp:wrapNone/>
                <wp:docPr id="576" name="Group 5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0" cy="0"/>
                          <a:chOff x="0" y="11920"/>
                          <a:chExt cx="0" cy="0"/>
                        </a:xfrm>
                      </wpg:grpSpPr>
                      <wps:wsp>
                        <wps:cNvPr id="577" name="Freeform 578"/>
                        <wps:cNvSpPr>
                          <a:spLocks/>
                        </wps:cNvSpPr>
                        <wps:spPr bwMode="auto">
                          <a:xfrm>
                            <a:off x="0" y="1192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137E0DC" id="Group 577" o:spid="_x0000_s1026" style="position:absolute;margin-left:0;margin-top:596pt;width:0;height:0;z-index:-1688;mso-position-horizontal-relative:page;mso-position-vertical-relative:page" coordorigin=",11920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">
                <v:shape id="Freeform 578" o:spid="_x0000_s1027" style="position:absolute;top:11920;width:0;height:0;visibility:visible;mso-wrap-style:square;v-text-anchor:top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n2LcMA&#10;AADcAAAADwAAAGRycy9kb3ducmV2LnhtbESPS4sCMRCE7wv+h9CCN8342FVGo4gi6N5WPXhsJz0P&#10;nHSGSdTRX28EYY9FVX1FzRaNKcWNaldYVtDvRSCIE6sLzhQcD5vuBITzyBpLy6TgQQ4W89bXDGNt&#10;7/xHt73PRICwi1FB7n0VS+mSnAy6nq2Ig5fa2qAPss6krvEe4KaUgyj6kQYLDgs5VrTKKbnsr0YB&#10;pyeMBsfmKn/7w935NFqnPnsq1Wk3yykIT43/D3/aW63gezyG95lwBOT8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tn2LcMAAADcAAAADwAAAAAAAAAAAAAAAACYAgAAZHJzL2Rv&#10;d25yZXYueG1sUEsFBgAAAAAEAAQA9QAAAIgDAAAAAA==&#10;" path="m,l,e" filled="f" strokeweight=".1pt">
                  <v:path arrowok="t" o:connecttype="custom" o:connectlocs="0,0;0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14791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7569200</wp:posOffset>
                </wp:positionV>
                <wp:extent cx="0" cy="0"/>
                <wp:effectExtent l="9525" t="6350" r="9525" b="12700"/>
                <wp:wrapNone/>
                <wp:docPr id="574" name="Group 5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0" cy="0"/>
                          <a:chOff x="0" y="11920"/>
                          <a:chExt cx="0" cy="0"/>
                        </a:xfrm>
                      </wpg:grpSpPr>
                      <wps:wsp>
                        <wps:cNvPr id="575" name="Freeform 576"/>
                        <wps:cNvSpPr>
                          <a:spLocks/>
                        </wps:cNvSpPr>
                        <wps:spPr bwMode="auto">
                          <a:xfrm>
                            <a:off x="0" y="1192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25E6B5B" id="Group 575" o:spid="_x0000_s1026" style="position:absolute;margin-left:0;margin-top:596pt;width:0;height:0;z-index:-1689;mso-position-horizontal-relative:page;mso-position-vertical-relative:page" coordorigin=",11920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">
                <v:shape id="Freeform 576" o:spid="_x0000_s1027" style="position:absolute;top:11920;width:0;height:0;visibility:visible;mso-wrap-style:square;v-text-anchor:top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fNwcUA&#10;AADcAAAADwAAAGRycy9kb3ducmV2LnhtbESPT2vCQBTE70K/w/IKvekmtlZJsxGxFFpvjR5yfGZf&#10;/tDs25BdNe2n7wqCx2FmfsOk69F04kyDay0riGcRCOLS6pZrBYf9x3QFwnlkjZ1lUvBLDtbZwyTF&#10;RNsLf9M597UIEHYJKmi87xMpXdmQQTezPXHwKjsY9EEOtdQDXgLcdHIeRa/SYMthocGetg2VP/nJ&#10;KOCqwGh+GE9yFz9/HYuX98rXf0o9PY6bNxCeRn8P39qfWsFiuYDrmXAEZPY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R83BxQAAANwAAAAPAAAAAAAAAAAAAAAAAJgCAABkcnMv&#10;ZG93bnJldi54bWxQSwUGAAAAAAQABAD1AAAAigMAAAAA&#10;" path="m,l,e" filled="f" strokeweight=".1pt">
                  <v:path arrowok="t" o:connecttype="custom" o:connectlocs="0,0;0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14790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7569200</wp:posOffset>
                </wp:positionV>
                <wp:extent cx="0" cy="0"/>
                <wp:effectExtent l="9525" t="6350" r="9525" b="12700"/>
                <wp:wrapNone/>
                <wp:docPr id="572" name="Group 5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0" cy="0"/>
                          <a:chOff x="0" y="11920"/>
                          <a:chExt cx="0" cy="0"/>
                        </a:xfrm>
                      </wpg:grpSpPr>
                      <wps:wsp>
                        <wps:cNvPr id="573" name="Freeform 574"/>
                        <wps:cNvSpPr>
                          <a:spLocks/>
                        </wps:cNvSpPr>
                        <wps:spPr bwMode="auto">
                          <a:xfrm>
                            <a:off x="0" y="1192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2A8D69" id="Group 573" o:spid="_x0000_s1026" style="position:absolute;margin-left:0;margin-top:596pt;width:0;height:0;z-index:-1690;mso-position-horizontal-relative:page;mso-position-vertical-relative:page" coordorigin=",11920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">
                <v:shape id="Freeform 574" o:spid="_x0000_s1027" style="position:absolute;top:11920;width:0;height:0;visibility:visible;mso-wrap-style:square;v-text-anchor:top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eLwLsUA&#10;AADcAAAADwAAAGRycy9kb3ducmV2LnhtbESPT2vCQBTE7wW/w/KE3sxGbaukriKWQu2tmoPHZ/bl&#10;D82+Ddk1Sf30riD0OMzMb5jVZjC16Kh1lWUF0ygGQZxZXXGhID1+TpYgnEfWWFsmBX/kYLMePa0w&#10;0bbnH+oOvhABwi5BBaX3TSKly0oy6CLbEAcvt61BH2RbSN1iH+CmlrM4fpMGKw4LJTa0Kyn7PVyM&#10;As5PGM/S4SK/p/P9+fTykfviqtTzeNi+g/A0+P/wo/2lFbwu5nA/E46AX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4vAuxQAAANwAAAAPAAAAAAAAAAAAAAAAAJgCAABkcnMv&#10;ZG93bnJldi54bWxQSwUGAAAAAAQABAD1AAAAigMAAAAA&#10;" path="m,l,e" filled="f" strokeweight=".1pt">
                  <v:path arrowok="t" o:connecttype="custom" o:connectlocs="0,0;0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14789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7569200</wp:posOffset>
                </wp:positionV>
                <wp:extent cx="0" cy="0"/>
                <wp:effectExtent l="9525" t="6350" r="9525" b="12700"/>
                <wp:wrapNone/>
                <wp:docPr id="570" name="Group 5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0" cy="0"/>
                          <a:chOff x="0" y="11920"/>
                          <a:chExt cx="0" cy="0"/>
                        </a:xfrm>
                      </wpg:grpSpPr>
                      <wps:wsp>
                        <wps:cNvPr id="571" name="Freeform 572"/>
                        <wps:cNvSpPr>
                          <a:spLocks/>
                        </wps:cNvSpPr>
                        <wps:spPr bwMode="auto">
                          <a:xfrm>
                            <a:off x="0" y="1192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2E1D769" id="Group 571" o:spid="_x0000_s1026" style="position:absolute;margin-left:0;margin-top:596pt;width:0;height:0;z-index:-1691;mso-position-horizontal-relative:page;mso-position-vertical-relative:page" coordorigin=",11920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">
                <v:shape id="Freeform 572" o:spid="_x0000_s1027" style="position:absolute;top:11920;width:0;height:0;visibility:visible;mso-wrap-style:square;v-text-anchor:top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zLwsQA&#10;AADcAAAADwAAAGRycy9kb3ducmV2LnhtbESPS4sCMRCE7wv+h9CCN82MuiqjUURZcPfm4+CxnfQ8&#10;cNIZJlFn/fVmQdhjUVVfUYtVaypxp8aVlhXEgwgEcWp1ybmC0/GrPwPhPLLGyjIp+CUHq2XnY4GJ&#10;tg/e0/3gcxEg7BJUUHhfJ1K6tCCDbmBr4uBltjHog2xyqRt8BLip5DCKJtJgyWGhwJo2BaXXw80o&#10;4OyM0fDU3uRPPPq+nMfbzOdPpXrddj0H4an1/+F3e6cVfE5j+DsTjoBcv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p8y8LEAAAA3AAAAA8AAAAAAAAAAAAAAAAAmAIAAGRycy9k&#10;b3ducmV2LnhtbFBLBQYAAAAABAAEAPUAAACJAwAAAAA=&#10;" path="m,l,e" filled="f" strokeweight=".1pt">
                  <v:path arrowok="t" o:connecttype="custom" o:connectlocs="0,0;0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14788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7569200</wp:posOffset>
                </wp:positionV>
                <wp:extent cx="0" cy="0"/>
                <wp:effectExtent l="9525" t="6350" r="9525" b="12700"/>
                <wp:wrapNone/>
                <wp:docPr id="568" name="Group 5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0" cy="0"/>
                          <a:chOff x="0" y="11920"/>
                          <a:chExt cx="0" cy="0"/>
                        </a:xfrm>
                      </wpg:grpSpPr>
                      <wps:wsp>
                        <wps:cNvPr id="569" name="Freeform 570"/>
                        <wps:cNvSpPr>
                          <a:spLocks/>
                        </wps:cNvSpPr>
                        <wps:spPr bwMode="auto">
                          <a:xfrm>
                            <a:off x="0" y="1192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5E6C58C" id="Group 569" o:spid="_x0000_s1026" style="position:absolute;margin-left:0;margin-top:596pt;width:0;height:0;z-index:-1692;mso-position-horizontal-relative:page;mso-position-vertical-relative:page" coordorigin=",11920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">
                <v:shape id="Freeform 570" o:spid="_x0000_s1027" style="position:absolute;top:11920;width:0;height:0;visibility:visible;mso-wrap-style:square;v-text-anchor:top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NRGcUA&#10;AADcAAAADwAAAGRycy9kb3ducmV2LnhtbESPT2vCQBTE70K/w/IKvekmtoqm2YhYCq23Rg85PrMv&#10;f2j2bciumvbTdwWhx2FmfsOkm9F04kKDay0riGcRCOLS6pZrBcfD+3QFwnlkjZ1lUvBDDjbZwyTF&#10;RNsrf9El97UIEHYJKmi87xMpXdmQQTezPXHwKjsY9EEOtdQDXgPcdHIeRUtpsOWw0GBPu4bK7/xs&#10;FHBVYDQ/jme5j58/T8XLW+XrX6WeHsftKwhPo/8P39sfWsFiuYbbmXAEZPY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01EZxQAAANwAAAAPAAAAAAAAAAAAAAAAAJgCAABkcnMv&#10;ZG93bnJldi54bWxQSwUGAAAAAAQABAD1AAAAigMAAAAA&#10;" path="m,l,e" filled="f" strokeweight=".1pt">
                  <v:path arrowok="t" o:connecttype="custom" o:connectlocs="0,0;0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14787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7569200</wp:posOffset>
                </wp:positionV>
                <wp:extent cx="0" cy="0"/>
                <wp:effectExtent l="9525" t="6350" r="9525" b="12700"/>
                <wp:wrapNone/>
                <wp:docPr id="566" name="Group 5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0" cy="0"/>
                          <a:chOff x="0" y="11920"/>
                          <a:chExt cx="0" cy="0"/>
                        </a:xfrm>
                      </wpg:grpSpPr>
                      <wps:wsp>
                        <wps:cNvPr id="567" name="Freeform 568"/>
                        <wps:cNvSpPr>
                          <a:spLocks/>
                        </wps:cNvSpPr>
                        <wps:spPr bwMode="auto">
                          <a:xfrm>
                            <a:off x="0" y="1192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3920AC0" id="Group 567" o:spid="_x0000_s1026" style="position:absolute;margin-left:0;margin-top:596pt;width:0;height:0;z-index:-1693;mso-position-horizontal-relative:page;mso-position-vertical-relative:page" coordorigin=",11920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">
                <v:shape id="Freeform 568" o:spid="_x0000_s1027" style="position:absolute;top:11920;width:0;height:0;visibility:visible;mso-wrap-style:square;v-text-anchor:top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Bg8MYA&#10;AADcAAAADwAAAGRycy9kb3ducmV2LnhtbESPS2vDMBCE74H+B7GF3hLZafPAtRxCSqHNrU4OPm6s&#10;9YNaK2MpidtfXwUCPQ4z8w2TbkbTiQsNrrWsIJ5FIIhLq1uuFRwP79M1COeRNXaWScEPOdhkD5MU&#10;E22v/EWX3NciQNglqKDxvk+kdGVDBt3M9sTBq+xg0Ac51FIPeA1w08l5FC2lwZbDQoM97Roqv/Oz&#10;UcBVgdH8OJ7lPn7+PBUvb5Wvf5V6ehy3ryA8jf4/fG9/aAWL5QpuZ8IRkN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wBg8MYAAADcAAAADwAAAAAAAAAAAAAAAACYAgAAZHJz&#10;L2Rvd25yZXYueG1sUEsFBgAAAAAEAAQA9QAAAIsDAAAAAA==&#10;" path="m,l,e" filled="f" strokeweight=".1pt">
                  <v:path arrowok="t" o:connecttype="custom" o:connectlocs="0,0;0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14786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7569200</wp:posOffset>
                </wp:positionV>
                <wp:extent cx="0" cy="0"/>
                <wp:effectExtent l="9525" t="6350" r="9525" b="12700"/>
                <wp:wrapNone/>
                <wp:docPr id="564" name="Group 5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0" cy="0"/>
                          <a:chOff x="0" y="11920"/>
                          <a:chExt cx="0" cy="0"/>
                        </a:xfrm>
                      </wpg:grpSpPr>
                      <wps:wsp>
                        <wps:cNvPr id="565" name="Freeform 566"/>
                        <wps:cNvSpPr>
                          <a:spLocks/>
                        </wps:cNvSpPr>
                        <wps:spPr bwMode="auto">
                          <a:xfrm>
                            <a:off x="0" y="1192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9C42C76" id="Group 565" o:spid="_x0000_s1026" style="position:absolute;margin-left:0;margin-top:596pt;width:0;height:0;z-index:-1694;mso-position-horizontal-relative:page;mso-position-vertical-relative:page" coordorigin=",11920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">
                <v:shape id="Freeform 566" o:spid="_x0000_s1027" style="position:absolute;top:11920;width:0;height:0;visibility:visible;mso-wrap-style:square;v-text-anchor:top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5bHMUA&#10;AADcAAAADwAAAGRycy9kb3ducmV2LnhtbESPzWvCQBTE74X+D8sreKub+EWJrkEUwfam9eDxNfvy&#10;gdm3IbsmsX+9WxB6HGbmN8wqHUwtOmpdZVlBPI5AEGdWV1woOH/v3z9AOI+ssbZMCu7kIF2/vqww&#10;0bbnI3UnX4gAYZeggtL7JpHSZSUZdGPbEAcvt61BH2RbSN1iH+CmlpMoWkiDFYeFEhvalpRdTzej&#10;gPMLRpPzcJNf8fTz5zLb5b74VWr0NmyWIDwN/j/8bB+0gvliDn9nwhGQ6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nlscxQAAANwAAAAPAAAAAAAAAAAAAAAAAJgCAABkcnMv&#10;ZG93bnJldi54bWxQSwUGAAAAAAQABAD1AAAAigMAAAAA&#10;" path="m,l,e" filled="f" strokeweight=".1pt">
                  <v:path arrowok="t" o:connecttype="custom" o:connectlocs="0,0;0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14785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7569200</wp:posOffset>
                </wp:positionV>
                <wp:extent cx="0" cy="0"/>
                <wp:effectExtent l="9525" t="6350" r="9525" b="12700"/>
                <wp:wrapNone/>
                <wp:docPr id="562" name="Group 5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0" cy="0"/>
                          <a:chOff x="0" y="11920"/>
                          <a:chExt cx="0" cy="0"/>
                        </a:xfrm>
                      </wpg:grpSpPr>
                      <wps:wsp>
                        <wps:cNvPr id="563" name="Freeform 564"/>
                        <wps:cNvSpPr>
                          <a:spLocks/>
                        </wps:cNvSpPr>
                        <wps:spPr bwMode="auto">
                          <a:xfrm>
                            <a:off x="0" y="1192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2A49596" id="Group 563" o:spid="_x0000_s1026" style="position:absolute;margin-left:0;margin-top:596pt;width:0;height:0;z-index:-1695;mso-position-horizontal-relative:page;mso-position-vertical-relative:page" coordorigin=",11920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">
                <v:shape id="Freeform 564" o:spid="_x0000_s1027" style="position:absolute;top:11920;width:0;height:0;visibility:visible;mso-wrap-style:square;v-text-anchor:top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tm88MA&#10;AADcAAAADwAAAGRycy9kb3ducmV2LnhtbESPS4vCQBCE74L/YWhhbzrxicRMRBRh9abrwWOb6Tww&#10;0xMyo2b31zsLC3ssquorKll3phZPal1lWcF4FIEgzqyuuFBw+doPlyCcR9ZYWyYF3+RgnfZ7Ccba&#10;vvhEz7MvRICwi1FB6X0TS+mykgy6kW2Ig5fb1qAPsi2kbvEV4KaWkyhaSIMVh4USG9qWlN3PD6OA&#10;8ytGk0v3kMfx9HC7zna5L36U+hh0mxUIT53/D/+1P7WC+WIKv2fCEZDpG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Dtm88MAAADcAAAADwAAAAAAAAAAAAAAAACYAgAAZHJzL2Rv&#10;d25yZXYueG1sUEsFBgAAAAAEAAQA9QAAAIgDAAAAAA==&#10;" path="m,l,e" filled="f" strokeweight=".1pt">
                  <v:path arrowok="t" o:connecttype="custom" o:connectlocs="0,0;0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14784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7569200</wp:posOffset>
                </wp:positionV>
                <wp:extent cx="0" cy="0"/>
                <wp:effectExtent l="9525" t="6350" r="9525" b="12700"/>
                <wp:wrapNone/>
                <wp:docPr id="560" name="Group 5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0" cy="0"/>
                          <a:chOff x="0" y="11920"/>
                          <a:chExt cx="0" cy="0"/>
                        </a:xfrm>
                      </wpg:grpSpPr>
                      <wps:wsp>
                        <wps:cNvPr id="561" name="Freeform 562"/>
                        <wps:cNvSpPr>
                          <a:spLocks/>
                        </wps:cNvSpPr>
                        <wps:spPr bwMode="auto">
                          <a:xfrm>
                            <a:off x="0" y="1192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25980CA" id="Group 561" o:spid="_x0000_s1026" style="position:absolute;margin-left:0;margin-top:596pt;width:0;height:0;z-index:-1696;mso-position-horizontal-relative:page;mso-position-vertical-relative:page" coordorigin=",11920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">
                <v:shape id="Freeform 562" o:spid="_x0000_s1027" style="position:absolute;top:11920;width:0;height:0;visibility:visible;mso-wrap-style:square;v-text-anchor:top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6VdH8MA&#10;AADcAAAADwAAAGRycy9kb3ducmV2LnhtbESPS4sCMRCE74L/IbTgTTOjq8hoFFEE15uPg8d20vPA&#10;SWeYRJ3dX28WFjwWVfUVtVi1phJPalxpWUE8jEAQp1aXnCu4nHeDGQjnkTVWlknBDzlYLbudBSba&#10;vvhIz5PPRYCwS1BB4X2dSOnSggy6oa2Jg5fZxqAPssmlbvAV4KaSoyiaSoMlh4UCa9oUlN5PD6OA&#10;sytGo0v7kId4/H27fm0zn/8q1e+16zkIT63/hP/be61gMo3h70w4AnL5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6VdH8MAAADcAAAADwAAAAAAAAAAAAAAAACYAgAAZHJzL2Rv&#10;d25yZXYueG1sUEsFBgAAAAAEAAQA9QAAAIgDAAAAAA==&#10;" path="m,l,e" filled="f" strokeweight=".1pt">
                  <v:path arrowok="t" o:connecttype="custom" o:connectlocs="0,0;0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14783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7569200</wp:posOffset>
                </wp:positionV>
                <wp:extent cx="0" cy="0"/>
                <wp:effectExtent l="9525" t="6350" r="9525" b="12700"/>
                <wp:wrapNone/>
                <wp:docPr id="558" name="Group 5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0" cy="0"/>
                          <a:chOff x="0" y="11920"/>
                          <a:chExt cx="0" cy="0"/>
                        </a:xfrm>
                      </wpg:grpSpPr>
                      <wps:wsp>
                        <wps:cNvPr id="559" name="Freeform 560"/>
                        <wps:cNvSpPr>
                          <a:spLocks/>
                        </wps:cNvSpPr>
                        <wps:spPr bwMode="auto">
                          <a:xfrm>
                            <a:off x="0" y="1192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98B424F" id="Group 559" o:spid="_x0000_s1026" style="position:absolute;margin-left:0;margin-top:596pt;width:0;height:0;z-index:-1697;mso-position-horizontal-relative:page;mso-position-vertical-relative:page" coordorigin=",11920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">
                <v:shape id="Freeform 560" o:spid="_x0000_s1027" style="position:absolute;top:11920;width:0;height:0;visibility:visible;mso-wrap-style:square;v-text-anchor:top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7+bpMUA&#10;AADcAAAADwAAAGRycy9kb3ducmV2LnhtbESPT2vCQBTE70K/w/IKvekmthZNsxGxFFpvjR5yfGZf&#10;/tDs25BdNe2n7wqCx2FmfsOk69F04kyDay0riGcRCOLS6pZrBYf9x3QJwnlkjZ1lUvBLDtbZwyTF&#10;RNsLf9M597UIEHYJKmi87xMpXdmQQTezPXHwKjsY9EEOtdQDXgLcdHIeRa/SYMthocGetg2VP/nJ&#10;KOCqwGh+GE9yFz9/HYuX98rXf0o9PY6bNxCeRn8P39qfWsFisYLrmXAEZPY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v5ukxQAAANwAAAAPAAAAAAAAAAAAAAAAAJgCAABkcnMv&#10;ZG93bnJldi54bWxQSwUGAAAAAAQABAD1AAAAigMAAAAA&#10;" path="m,l,e" filled="f" strokeweight=".1pt">
                  <v:path arrowok="t" o:connecttype="custom" o:connectlocs="0,0;0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14782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7569200</wp:posOffset>
                </wp:positionV>
                <wp:extent cx="0" cy="0"/>
                <wp:effectExtent l="9525" t="6350" r="9525" b="12700"/>
                <wp:wrapNone/>
                <wp:docPr id="556" name="Group 5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0" cy="0"/>
                          <a:chOff x="0" y="11920"/>
                          <a:chExt cx="0" cy="0"/>
                        </a:xfrm>
                      </wpg:grpSpPr>
                      <wps:wsp>
                        <wps:cNvPr id="557" name="Freeform 558"/>
                        <wps:cNvSpPr>
                          <a:spLocks/>
                        </wps:cNvSpPr>
                        <wps:spPr bwMode="auto">
                          <a:xfrm>
                            <a:off x="0" y="1192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F59FA24" id="Group 557" o:spid="_x0000_s1026" style="position:absolute;margin-left:0;margin-top:596pt;width:0;height:0;z-index:-1698;mso-position-horizontal-relative:page;mso-position-vertical-relative:page" coordorigin=",11920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">
                <v:shape id="Freeform 558" o:spid="_x0000_s1027" style="position:absolute;top:11920;width:0;height:0;visibility:visible;mso-wrap-style:square;v-text-anchor:top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WyqTcUA&#10;AADcAAAADwAAAGRycy9kb3ducmV2LnhtbESPT2vCQBTE70K/w/IKvekmtlZJsxGxFFpvjR5yfGZf&#10;/tDs25BdNe2n7wqCx2FmfsOk69F04kyDay0riGcRCOLS6pZrBYf9x3QFwnlkjZ1lUvBLDtbZwyTF&#10;RNsLf9M597UIEHYJKmi87xMpXdmQQTezPXHwKjsY9EEOtdQDXgLcdHIeRa/SYMthocGetg2VP/nJ&#10;KOCqwGh+GE9yFz9/HYuX98rXf0o9PY6bNxCeRn8P39qfWsFisYTrmXAEZPY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bKpNxQAAANwAAAAPAAAAAAAAAAAAAAAAAJgCAABkcnMv&#10;ZG93bnJldi54bWxQSwUGAAAAAAQABAD1AAAAigMAAAAA&#10;" path="m,l,e" filled="f" strokeweight=".1pt">
                  <v:path arrowok="t" o:connecttype="custom" o:connectlocs="0,0;0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14781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7569200</wp:posOffset>
                </wp:positionV>
                <wp:extent cx="0" cy="0"/>
                <wp:effectExtent l="9525" t="6350" r="9525" b="12700"/>
                <wp:wrapNone/>
                <wp:docPr id="554" name="Group 5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0" cy="0"/>
                          <a:chOff x="0" y="11920"/>
                          <a:chExt cx="0" cy="0"/>
                        </a:xfrm>
                      </wpg:grpSpPr>
                      <wps:wsp>
                        <wps:cNvPr id="555" name="Freeform 556"/>
                        <wps:cNvSpPr>
                          <a:spLocks/>
                        </wps:cNvSpPr>
                        <wps:spPr bwMode="auto">
                          <a:xfrm>
                            <a:off x="0" y="1192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38711C4" id="Group 555" o:spid="_x0000_s1026" style="position:absolute;margin-left:0;margin-top:596pt;width:0;height:0;z-index:-1699;mso-position-horizontal-relative:page;mso-position-vertical-relative:page" coordorigin=",11920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">
                <v:shape id="Freeform 556" o:spid="_x0000_s1027" style="position:absolute;top:11920;width:0;height:0;visibility:visible;mso-wrap-style:square;v-text-anchor:top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KRocUA&#10;AADcAAAADwAAAGRycy9kb3ducmV2LnhtbESPT2vCQBTE74V+h+UVvNXdaFMkugaxFGpvtTl4fGZf&#10;/mD2bciumvrpu4WCx2FmfsOs8tF24kKDbx1rSKYKBHHpTMu1huL7/XkBwgdkg51j0vBDHvL148MK&#10;M+Ou/EWXfahFhLDPUEMTQp9J6cuGLPqp64mjV7nBYohyqKUZ8BrhtpMzpV6lxZbjQoM9bRsqT/uz&#10;1cDVAdWsGM/yM5nvjoeXtyrUN60nT+NmCSLQGO7h//aH0ZCmKfydiUdAr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8pGhxQAAANwAAAAPAAAAAAAAAAAAAAAAAJgCAABkcnMv&#10;ZG93bnJldi54bWxQSwUGAAAAAAQABAD1AAAAigMAAAAA&#10;" path="m,l,e" filled="f" strokeweight=".1pt">
                  <v:path arrowok="t" o:connecttype="custom" o:connectlocs="0,0;0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14780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7569200</wp:posOffset>
                </wp:positionV>
                <wp:extent cx="0" cy="0"/>
                <wp:effectExtent l="9525" t="6350" r="9525" b="12700"/>
                <wp:wrapNone/>
                <wp:docPr id="552" name="Group 5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0" cy="0"/>
                          <a:chOff x="0" y="11920"/>
                          <a:chExt cx="0" cy="0"/>
                        </a:xfrm>
                      </wpg:grpSpPr>
                      <wps:wsp>
                        <wps:cNvPr id="553" name="Freeform 554"/>
                        <wps:cNvSpPr>
                          <a:spLocks/>
                        </wps:cNvSpPr>
                        <wps:spPr bwMode="auto">
                          <a:xfrm>
                            <a:off x="0" y="1192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E3B197" id="Group 553" o:spid="_x0000_s1026" style="position:absolute;margin-left:0;margin-top:596pt;width:0;height:0;z-index:-1700;mso-position-horizontal-relative:page;mso-position-vertical-relative:page" coordorigin=",11920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">
                <v:shape id="Freeform 554" o:spid="_x0000_s1027" style="position:absolute;top:11920;width:0;height:0;visibility:visible;mso-wrap-style:square;v-text-anchor:top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esTsUA&#10;AADcAAAADwAAAGRycy9kb3ducmV2LnhtbESPT2vCQBTE7wW/w/KE3uompikldSPSUtDeGj14fM2+&#10;/MHs25BdTfTTdwsFj8PM/IZZrSfTiQsNrrWsIF5EIIhLq1uuFRz2n0+vIJxH1thZJgVXcrDOZw8r&#10;zLQd+Zsuha9FgLDLUEHjfZ9J6cqGDLqF7YmDV9nBoA9yqKUecAxw08llFL1Igy2HhQZ7em+oPBVn&#10;o4CrI0bLw3SWX3Gy+zk+f1S+vin1OJ82byA8Tf4e/m9vtYI0TeDvTDgCMv8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V6xOxQAAANwAAAAPAAAAAAAAAAAAAAAAAJgCAABkcnMv&#10;ZG93bnJldi54bWxQSwUGAAAAAAQABAD1AAAAigMAAAAA&#10;" path="m,l,e" filled="f" strokeweight=".1pt">
                  <v:path arrowok="t" o:connecttype="custom" o:connectlocs="0,0;0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14779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7569200</wp:posOffset>
                </wp:positionV>
                <wp:extent cx="0" cy="0"/>
                <wp:effectExtent l="9525" t="6350" r="9525" b="12700"/>
                <wp:wrapNone/>
                <wp:docPr id="550" name="Group 5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0" cy="0"/>
                          <a:chOff x="0" y="11920"/>
                          <a:chExt cx="0" cy="0"/>
                        </a:xfrm>
                      </wpg:grpSpPr>
                      <wps:wsp>
                        <wps:cNvPr id="551" name="Freeform 552"/>
                        <wps:cNvSpPr>
                          <a:spLocks/>
                        </wps:cNvSpPr>
                        <wps:spPr bwMode="auto">
                          <a:xfrm>
                            <a:off x="0" y="1192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01E96EA" id="Group 551" o:spid="_x0000_s1026" style="position:absolute;margin-left:0;margin-top:596pt;width:0;height:0;z-index:-1701;mso-position-horizontal-relative:page;mso-position-vertical-relative:page" coordorigin=",11920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">
                <v:shape id="Freeform 552" o:spid="_x0000_s1027" style="position:absolute;top:11920;width:0;height:0;visibility:visible;mso-wrap-style:square;v-text-anchor:top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mXosUA&#10;AADcAAAADwAAAGRycy9kb3ducmV2LnhtbESPS2vDMBCE74X+B7GF3BrJeRGcKKG0FNremviQ48Za&#10;P4i1MpbsuP31UaGQ4zAz3zDb/WgbMVDna8cakqkCQZw7U3OpITu+P69B+IBssHFMGn7Iw373+LDF&#10;1Lgrf9NwCKWIEPYpaqhCaFMpfV6RRT91LXH0CtdZDFF2pTQdXiPcNnKm1EparDkuVNjSa0X55dBb&#10;DVycUM2ysZdfyfzzfFq8FaH81XryNL5sQAQawz383/4wGpbLBP7OxCMgd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yZeixQAAANwAAAAPAAAAAAAAAAAAAAAAAJgCAABkcnMv&#10;ZG93bnJldi54bWxQSwUGAAAAAAQABAD1AAAAigMAAAAA&#10;" path="m,l,e" filled="f" strokeweight=".1pt">
                  <v:path arrowok="t" o:connecttype="custom" o:connectlocs="0,0;0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14778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7569200</wp:posOffset>
                </wp:positionV>
                <wp:extent cx="0" cy="0"/>
                <wp:effectExtent l="9525" t="6350" r="9525" b="12700"/>
                <wp:wrapNone/>
                <wp:docPr id="548" name="Group 5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0" cy="0"/>
                          <a:chOff x="0" y="11920"/>
                          <a:chExt cx="0" cy="0"/>
                        </a:xfrm>
                      </wpg:grpSpPr>
                      <wps:wsp>
                        <wps:cNvPr id="549" name="Freeform 550"/>
                        <wps:cNvSpPr>
                          <a:spLocks/>
                        </wps:cNvSpPr>
                        <wps:spPr bwMode="auto">
                          <a:xfrm>
                            <a:off x="0" y="1192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D58C4E8" id="Group 549" o:spid="_x0000_s1026" style="position:absolute;margin-left:0;margin-top:596pt;width:0;height:0;z-index:-1702;mso-position-horizontal-relative:page;mso-position-vertical-relative:page" coordorigin=",11920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">
                <v:shape id="Freeform 550" o:spid="_x0000_s1027" style="position:absolute;top:11920;width:0;height:0;visibility:visible;mso-wrap-style:square;v-text-anchor:top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YNecUA&#10;AADcAAAADwAAAGRycy9kb3ducmV2LnhtbESPT2vCQBTE74LfYXlCb7oxtaWmrqG0FGpvTT14fGZf&#10;/tDs25DdxNRP7wqCx2FmfsNs0tE0YqDO1ZYVLBcRCOLc6ppLBfvfz/kLCOeRNTaWScE/OUi308kG&#10;E21P/END5ksRIOwSVFB53yZSurwig25hW+LgFbYz6IPsSqk7PAW4aWQcRc/SYM1hocKW3ivK/7Le&#10;KODigFG8H3v5vXzcHQ+rj8KXZ6UeZuPbKwhPo7+Hb+0vreBptYbrmXAE5PY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Zg15xQAAANwAAAAPAAAAAAAAAAAAAAAAAJgCAABkcnMv&#10;ZG93bnJldi54bWxQSwUGAAAAAAQABAD1AAAAigMAAAAA&#10;" path="m,l,e" filled="f" strokeweight=".1pt">
                  <v:path arrowok="t" o:connecttype="custom" o:connectlocs="0,0;0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14777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7569200</wp:posOffset>
                </wp:positionV>
                <wp:extent cx="0" cy="0"/>
                <wp:effectExtent l="9525" t="6350" r="9525" b="12700"/>
                <wp:wrapNone/>
                <wp:docPr id="546" name="Group 5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0" cy="0"/>
                          <a:chOff x="0" y="11920"/>
                          <a:chExt cx="0" cy="0"/>
                        </a:xfrm>
                      </wpg:grpSpPr>
                      <wps:wsp>
                        <wps:cNvPr id="547" name="Freeform 548"/>
                        <wps:cNvSpPr>
                          <a:spLocks/>
                        </wps:cNvSpPr>
                        <wps:spPr bwMode="auto">
                          <a:xfrm>
                            <a:off x="0" y="1192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1632FB7" id="Group 547" o:spid="_x0000_s1026" style="position:absolute;margin-left:0;margin-top:596pt;width:0;height:0;z-index:-1703;mso-position-horizontal-relative:page;mso-position-vertical-relative:page" coordorigin=",11920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">
                <v:shape id="Freeform 548" o:spid="_x0000_s1027" style="position:absolute;top:11920;width:0;height:0;visibility:visible;mso-wrap-style:square;v-text-anchor:top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U8kMUA&#10;AADcAAAADwAAAGRycy9kb3ducmV2LnhtbESPT2vCQBTE74LfYXlCb7oxta2krqG0FGpvTT14fGZf&#10;/tDs25DdxNRP7wqCx2FmfsNs0tE0YqDO1ZYVLBcRCOLc6ppLBfvfz/kahPPIGhvLpOCfHKTb6WSD&#10;ibYn/qEh86UIEHYJKqi8bxMpXV6RQbewLXHwCtsZ9EF2pdQdngLcNDKOomdpsOawUGFL7xXlf1lv&#10;FHBxwCjej738Xj7ujofVR+HLs1IPs/HtFYSn0d/Dt/aXVvC0eoHrmXAE5PY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tTyQxQAAANwAAAAPAAAAAAAAAAAAAAAAAJgCAABkcnMv&#10;ZG93bnJldi54bWxQSwUGAAAAAAQABAD1AAAAigMAAAAA&#10;" path="m,l,e" filled="f" strokeweight=".1pt">
                  <v:path arrowok="t" o:connecttype="custom" o:connectlocs="0,0;0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14776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7569200</wp:posOffset>
                </wp:positionV>
                <wp:extent cx="0" cy="0"/>
                <wp:effectExtent l="9525" t="6350" r="9525" b="12700"/>
                <wp:wrapNone/>
                <wp:docPr id="544" name="Group 5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0" cy="0"/>
                          <a:chOff x="0" y="11920"/>
                          <a:chExt cx="0" cy="0"/>
                        </a:xfrm>
                      </wpg:grpSpPr>
                      <wps:wsp>
                        <wps:cNvPr id="545" name="Freeform 546"/>
                        <wps:cNvSpPr>
                          <a:spLocks/>
                        </wps:cNvSpPr>
                        <wps:spPr bwMode="auto">
                          <a:xfrm>
                            <a:off x="0" y="1192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0C9EE9C" id="Group 545" o:spid="_x0000_s1026" style="position:absolute;margin-left:0;margin-top:596pt;width:0;height:0;z-index:-1704;mso-position-horizontal-relative:page;mso-position-vertical-relative:page" coordorigin=",11920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">
                <v:shape id="Freeform 546" o:spid="_x0000_s1027" style="position:absolute;top:11920;width:0;height:0;visibility:visible;mso-wrap-style:square;v-text-anchor:top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sHfMIA&#10;AADcAAAADwAAAGRycy9kb3ducmV2LnhtbESPS4sCMRCE74L/IbTgTTM+kdEosoug3lY9eGwnPQ+c&#10;dIZJ1NFfb4QFj0VVfUUtVo0pxZ1qV1hWMOhHIIgTqwvOFJyOm94MhPPIGkvLpOBJDlbLdmuBsbYP&#10;/qP7wWciQNjFqCD3voqldElOBl3fVsTBS21t0AdZZ1LX+AhwU8phFE2lwYLDQo4V/eSUXA83o4DT&#10;M0bDU3OT+8FodzmPf1OfvZTqdpr1HISnxn/D/+2tVjAZT+BzJhwBuX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Kwd8wgAAANwAAAAPAAAAAAAAAAAAAAAAAJgCAABkcnMvZG93&#10;bnJldi54bWxQSwUGAAAAAAQABAD1AAAAhwMAAAAA&#10;" path="m,l,e" filled="f" strokeweight=".1pt">
                  <v:path arrowok="t" o:connecttype="custom" o:connectlocs="0,0;0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14775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7569200</wp:posOffset>
                </wp:positionV>
                <wp:extent cx="0" cy="0"/>
                <wp:effectExtent l="9525" t="6350" r="9525" b="12700"/>
                <wp:wrapNone/>
                <wp:docPr id="542" name="Group 5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0" cy="0"/>
                          <a:chOff x="0" y="11920"/>
                          <a:chExt cx="0" cy="0"/>
                        </a:xfrm>
                      </wpg:grpSpPr>
                      <wps:wsp>
                        <wps:cNvPr id="543" name="Freeform 544"/>
                        <wps:cNvSpPr>
                          <a:spLocks/>
                        </wps:cNvSpPr>
                        <wps:spPr bwMode="auto">
                          <a:xfrm>
                            <a:off x="0" y="1192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5A0E110" id="Group 543" o:spid="_x0000_s1026" style="position:absolute;margin-left:0;margin-top:596pt;width:0;height:0;z-index:-1705;mso-position-horizontal-relative:page;mso-position-vertical-relative:page" coordorigin=",11920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">
                <v:shape id="Freeform 544" o:spid="_x0000_s1027" style="position:absolute;top:11920;width:0;height:0;visibility:visible;mso-wrap-style:square;v-text-anchor:top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446k8QA&#10;AADcAAAADwAAAGRycy9kb3ducmV2LnhtbESPT2vCQBTE74LfYXlCb7rRpKWkriJKQXtr6sHja/bl&#10;D2bfhuxqop++Kwg9DjPzG2a5HkwjrtS52rKC+SwCQZxbXXOp4PjzOX0H4TyyxsYyKbiRg/VqPFpi&#10;qm3P33TNfCkChF2KCirv21RKl1dk0M1sSxy8wnYGfZBdKXWHfYCbRi6i6E0arDksVNjStqL8nF2M&#10;Ai5OGC2Ow0V+zePD7ynZFb68K/UyGTYfIDwN/j/8bO+1gtckhseZcATk6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uOOpPEAAAA3AAAAA8AAAAAAAAAAAAAAAAAmAIAAGRycy9k&#10;b3ducmV2LnhtbFBLBQYAAAAABAAEAPUAAACJAwAAAAA=&#10;" path="m,l,e" filled="f" strokeweight=".1pt">
                  <v:path arrowok="t" o:connecttype="custom" o:connectlocs="0,0;0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14774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7569200</wp:posOffset>
                </wp:positionV>
                <wp:extent cx="0" cy="0"/>
                <wp:effectExtent l="9525" t="6350" r="9525" b="12700"/>
                <wp:wrapNone/>
                <wp:docPr id="540" name="Group 5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0" cy="0"/>
                          <a:chOff x="0" y="11920"/>
                          <a:chExt cx="0" cy="0"/>
                        </a:xfrm>
                      </wpg:grpSpPr>
                      <wps:wsp>
                        <wps:cNvPr id="541" name="Freeform 542"/>
                        <wps:cNvSpPr>
                          <a:spLocks/>
                        </wps:cNvSpPr>
                        <wps:spPr bwMode="auto">
                          <a:xfrm>
                            <a:off x="0" y="1192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D6D9A00" id="Group 541" o:spid="_x0000_s1026" style="position:absolute;margin-left:0;margin-top:596pt;width:0;height:0;z-index:-1706;mso-position-horizontal-relative:page;mso-position-vertical-relative:page" coordorigin=",11920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">
                <v:shape id="Freeform 542" o:spid="_x0000_s1027" style="position:absolute;top:11920;width:0;height:0;visibility:visible;mso-wrap-style:square;v-text-anchor:top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ABf8MA&#10;AADcAAAADwAAAGRycy9kb3ducmV2LnhtbESPS4vCQBCE74L/YWjBm07iiyXrKKIIrjcfB4+9mc6D&#10;zfSEzKhxf70jCB6LqvqKmi9bU4kbNa60rCAeRiCIU6tLzhWcT9vBFwjnkTVWlknBgxwsF93OHBNt&#10;73yg29HnIkDYJaig8L5OpHRpQQbd0NbEwctsY9AH2eRSN3gPcFPJURTNpMGSw0KBNa0LSv+OV6OA&#10;swtGo3N7lft4/PN7mWwyn/8r1e+1q28Qnlr/Cb/bO61gOonhdSYcAbl4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BABf8MAAADcAAAADwAAAAAAAAAAAAAAAACYAgAAZHJzL2Rv&#10;d25yZXYueG1sUEsFBgAAAAAEAAQA9QAAAIgDAAAAAA==&#10;" path="m,l,e" filled="f" strokeweight=".1pt">
                  <v:path arrowok="t" o:connecttype="custom" o:connectlocs="0,0;0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14773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7569200</wp:posOffset>
                </wp:positionV>
                <wp:extent cx="0" cy="0"/>
                <wp:effectExtent l="9525" t="6350" r="9525" b="12700"/>
                <wp:wrapNone/>
                <wp:docPr id="538" name="Group 5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0" cy="0"/>
                          <a:chOff x="0" y="11920"/>
                          <a:chExt cx="0" cy="0"/>
                        </a:xfrm>
                      </wpg:grpSpPr>
                      <wps:wsp>
                        <wps:cNvPr id="539" name="Freeform 540"/>
                        <wps:cNvSpPr>
                          <a:spLocks/>
                        </wps:cNvSpPr>
                        <wps:spPr bwMode="auto">
                          <a:xfrm>
                            <a:off x="0" y="1192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5730BEE" id="Group 539" o:spid="_x0000_s1026" style="position:absolute;margin-left:0;margin-top:596pt;width:0;height:0;z-index:-1707;mso-position-horizontal-relative:page;mso-position-vertical-relative:page" coordorigin=",11920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">
                <v:shape id="Freeform 540" o:spid="_x0000_s1027" style="position:absolute;top:11920;width:0;height:0;visibility:visible;mso-wrap-style:square;v-text-anchor:top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B+BMUA&#10;AADcAAAADwAAAGRycy9kb3ducmV2LnhtbESPT2vCQBTE7wW/w/KE3sxGbYumriKWQu2tmoPHZ/bl&#10;D82+Ddk1Sf30riD0OMzMb5jVZjC16Kh1lWUF0ygGQZxZXXGhID1+ThYgnEfWWFsmBX/kYLMePa0w&#10;0bbnH+oOvhABwi5BBaX3TSKly0oy6CLbEAcvt61BH2RbSN1iH+CmlrM4fpMGKw4LJTa0Kyn7PVyM&#10;As5PGM/S4SK/p/P9+fTykfviqtTzeNi+g/A0+P/wo/2lFbzOl3A/E46AX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YH4ExQAAANwAAAAPAAAAAAAAAAAAAAAAAJgCAABkcnMv&#10;ZG93bnJldi54bWxQSwUGAAAAAAQABAD1AAAAigMAAAAA&#10;" path="m,l,e" filled="f" strokeweight=".1pt">
                  <v:path arrowok="t" o:connecttype="custom" o:connectlocs="0,0;0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14772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7569200</wp:posOffset>
                </wp:positionV>
                <wp:extent cx="0" cy="0"/>
                <wp:effectExtent l="9525" t="6350" r="9525" b="12700"/>
                <wp:wrapNone/>
                <wp:docPr id="536" name="Group 5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0" cy="0"/>
                          <a:chOff x="0" y="11920"/>
                          <a:chExt cx="0" cy="0"/>
                        </a:xfrm>
                      </wpg:grpSpPr>
                      <wps:wsp>
                        <wps:cNvPr id="537" name="Freeform 538"/>
                        <wps:cNvSpPr>
                          <a:spLocks/>
                        </wps:cNvSpPr>
                        <wps:spPr bwMode="auto">
                          <a:xfrm>
                            <a:off x="0" y="1192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0E8480B" id="Group 537" o:spid="_x0000_s1026" style="position:absolute;margin-left:0;margin-top:596pt;width:0;height:0;z-index:-1708;mso-position-horizontal-relative:page;mso-position-vertical-relative:page" coordorigin=",11920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">
                <v:shape id="Freeform 538" o:spid="_x0000_s1027" style="position:absolute;top:11920;width:0;height:0;visibility:visible;mso-wrap-style:square;v-text-anchor:top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NP7cUA&#10;AADcAAAADwAAAGRycy9kb3ducmV2LnhtbESPT2vCQBTE7wW/w/KE3sxGbaukriKWQu2tmoPHZ/bl&#10;D82+Ddk1Sf30riD0OMzMb5jVZjC16Kh1lWUF0ygGQZxZXXGhID1+TpYgnEfWWFsmBX/kYLMePa0w&#10;0bbnH+oOvhABwi5BBaX3TSKly0oy6CLbEAcvt61BH2RbSN1iH+CmlrM4fpMGKw4LJTa0Kyn7PVyM&#10;As5PGM/S4SK/p/P9+fTykfviqtTzeNi+g/A0+P/wo/2lFbzOF3A/E46AX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s0/txQAAANwAAAAPAAAAAAAAAAAAAAAAAJgCAABkcnMv&#10;ZG93bnJldi54bWxQSwUGAAAAAAQABAD1AAAAigMAAAAA&#10;" path="m,l,e" filled="f" strokeweight=".1pt">
                  <v:path arrowok="t" o:connecttype="custom" o:connectlocs="0,0;0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14771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7569200</wp:posOffset>
                </wp:positionV>
                <wp:extent cx="0" cy="0"/>
                <wp:effectExtent l="9525" t="6350" r="9525" b="12700"/>
                <wp:wrapNone/>
                <wp:docPr id="534" name="Group 5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0" cy="0"/>
                          <a:chOff x="0" y="11920"/>
                          <a:chExt cx="0" cy="0"/>
                        </a:xfrm>
                      </wpg:grpSpPr>
                      <wps:wsp>
                        <wps:cNvPr id="535" name="Freeform 536"/>
                        <wps:cNvSpPr>
                          <a:spLocks/>
                        </wps:cNvSpPr>
                        <wps:spPr bwMode="auto">
                          <a:xfrm>
                            <a:off x="0" y="1192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37B84E3" id="Group 535" o:spid="_x0000_s1026" style="position:absolute;margin-left:0;margin-top:596pt;width:0;height:0;z-index:-1709;mso-position-horizontal-relative:page;mso-position-vertical-relative:page" coordorigin=",11920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">
                <v:shape id="Freeform 536" o:spid="_x0000_s1027" style="position:absolute;top:11920;width:0;height:0;visibility:visible;mso-wrap-style:square;v-text-anchor:top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10AcUA&#10;AADcAAAADwAAAGRycy9kb3ducmV2LnhtbESPT2vCQBTE7wW/w/KE3uompikldSPSUtDeGj14fM2+&#10;/MHs25BdTfTTdwsFj8PM/IZZrSfTiQsNrrWsIF5EIIhLq1uuFRz2n0+vIJxH1thZJgVXcrDOZw8r&#10;zLQd+Zsuha9FgLDLUEHjfZ9J6cqGDLqF7YmDV9nBoA9yqKUecAxw08llFL1Igy2HhQZ7em+oPBVn&#10;o4CrI0bLw3SWX3Gy+zk+f1S+vin1OJ82byA8Tf4e/m9vtYI0SeHvTDgCMv8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LXQBxQAAANwAAAAPAAAAAAAAAAAAAAAAAJgCAABkcnMv&#10;ZG93bnJldi54bWxQSwUGAAAAAAQABAD1AAAAigMAAAAA&#10;" path="m,l,e" filled="f" strokeweight=".1pt">
                  <v:path arrowok="t" o:connecttype="custom" o:connectlocs="0,0;0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14770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7569200</wp:posOffset>
                </wp:positionV>
                <wp:extent cx="0" cy="0"/>
                <wp:effectExtent l="9525" t="6350" r="9525" b="12700"/>
                <wp:wrapNone/>
                <wp:docPr id="532" name="Group 5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0" cy="0"/>
                          <a:chOff x="0" y="11920"/>
                          <a:chExt cx="0" cy="0"/>
                        </a:xfrm>
                      </wpg:grpSpPr>
                      <wps:wsp>
                        <wps:cNvPr id="533" name="Freeform 534"/>
                        <wps:cNvSpPr>
                          <a:spLocks/>
                        </wps:cNvSpPr>
                        <wps:spPr bwMode="auto">
                          <a:xfrm>
                            <a:off x="0" y="1192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3B78AFA" id="Group 533" o:spid="_x0000_s1026" style="position:absolute;margin-left:0;margin-top:596pt;width:0;height:0;z-index:-1710;mso-position-horizontal-relative:page;mso-position-vertical-relative:page" coordorigin=",11920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">
                <v:shape id="Freeform 534" o:spid="_x0000_s1027" style="position:absolute;top:11920;width:0;height:0;visibility:visible;mso-wrap-style:square;v-text-anchor:top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4hJ7sUA&#10;AADcAAAADwAAAGRycy9kb3ducmV2LnhtbESPT2vCQBTE74V+h+UVvNXdmLZIdA1iKdjeanPw+My+&#10;/MHs25BdNe2n7wqCx2FmfsMs89F24kyDbx1rSKYKBHHpTMu1huLn43kOwgdkg51j0vBLHvLV48MS&#10;M+Mu/E3nXahFhLDPUEMTQp9J6cuGLPqp64mjV7nBYohyqKUZ8BLhtpMzpd6kxZbjQoM9bRoqj7uT&#10;1cDVHtWsGE/yK0k/D/uX9yrUf1pPnsb1AkSgMdzDt/bWaHhNU7ieiUdArv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iEnuxQAAANwAAAAPAAAAAAAAAAAAAAAAAJgCAABkcnMv&#10;ZG93bnJldi54bWxQSwUGAAAAAAQABAD1AAAAigMAAAAA&#10;" path="m,l,e" filled="f" strokeweight=".1pt">
                  <v:path arrowok="t" o:connecttype="custom" o:connectlocs="0,0;0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14769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7569200</wp:posOffset>
                </wp:positionV>
                <wp:extent cx="0" cy="0"/>
                <wp:effectExtent l="9525" t="6350" r="9525" b="12700"/>
                <wp:wrapNone/>
                <wp:docPr id="530" name="Group 5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0" cy="0"/>
                          <a:chOff x="0" y="11920"/>
                          <a:chExt cx="0" cy="0"/>
                        </a:xfrm>
                      </wpg:grpSpPr>
                      <wps:wsp>
                        <wps:cNvPr id="531" name="Freeform 532"/>
                        <wps:cNvSpPr>
                          <a:spLocks/>
                        </wps:cNvSpPr>
                        <wps:spPr bwMode="auto">
                          <a:xfrm>
                            <a:off x="0" y="1192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79058BC" id="Group 531" o:spid="_x0000_s1026" style="position:absolute;margin-left:0;margin-top:596pt;width:0;height:0;z-index:-1711;mso-position-horizontal-relative:page;mso-position-vertical-relative:page" coordorigin=",11920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">
                <v:shape id="Freeform 532" o:spid="_x0000_s1027" style="position:absolute;top:11920;width:0;height:0;visibility:visible;mso-wrap-style:square;v-text-anchor:top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BZyAsMA&#10;AADcAAAADwAAAGRycy9kb3ducmV2LnhtbESPT4vCMBTE7wt+h/AEb2tadUWqUUQR1NuqB4/P5vUP&#10;Ni+liVr99GZhweMwM79hZovWVOJOjSstK4j7EQji1OqScwWn4+Z7AsJ5ZI2VZVLwJAeLeedrhom2&#10;D/6l+8HnIkDYJaig8L5OpHRpQQZd39bEwctsY9AH2eRSN/gIcFPJQRSNpcGSw0KBNa0KSq+Hm1HA&#10;2Rmjwam9yX083F3Oo3Xm85dSvW67nILw1PpP+L+91Qp+hjH8nQlHQM7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BZyAsMAAADcAAAADwAAAAAAAAAAAAAAAACYAgAAZHJzL2Rv&#10;d25yZXYueG1sUEsFBgAAAAAEAAQA9QAAAIgDAAAAAA==&#10;" path="m,l,e" filled="f" strokeweight=".1pt">
                  <v:path arrowok="t" o:connecttype="custom" o:connectlocs="0,0;0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14768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7569200</wp:posOffset>
                </wp:positionV>
                <wp:extent cx="0" cy="0"/>
                <wp:effectExtent l="9525" t="6350" r="9525" b="12700"/>
                <wp:wrapNone/>
                <wp:docPr id="528" name="Group 5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0" cy="0"/>
                          <a:chOff x="0" y="11920"/>
                          <a:chExt cx="0" cy="0"/>
                        </a:xfrm>
                      </wpg:grpSpPr>
                      <wps:wsp>
                        <wps:cNvPr id="529" name="Freeform 530"/>
                        <wps:cNvSpPr>
                          <a:spLocks/>
                        </wps:cNvSpPr>
                        <wps:spPr bwMode="auto">
                          <a:xfrm>
                            <a:off x="0" y="1192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3E45F33" id="Group 529" o:spid="_x0000_s1026" style="position:absolute;margin-left:0;margin-top:596pt;width:0;height:0;z-index:-1712;mso-position-horizontal-relative:page;mso-position-vertical-relative:page" coordorigin=",11920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">
                <v:shape id="Freeform 530" o:spid="_x0000_s1027" style="position:absolute;top:11920;width:0;height:0;visibility:visible;mso-wrap-style:square;v-text-anchor:top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7no2cUA&#10;AADcAAAADwAAAGRycy9kb3ducmV2LnhtbESPT2vCQBTE7wW/w/IEb2ZjbKVNXUWUQtubMYccX7Mv&#10;fzD7NmRXTfvpuwWhx2FmfsOst6PpxJUG11pWsIhiEMSl1S3XCvLT2/wZhPPIGjvLpOCbHGw3k4c1&#10;ptre+EjXzNciQNilqKDxvk+ldGVDBl1ke+LgVXYw6IMcaqkHvAW46WQSxytpsOWw0GBP+4bKc3Yx&#10;CrgqME7y8SI/F8uPr+LxUPn6R6nZdNy9gvA0+v/wvf2uFTwlL/B3JhwBuf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uejZxQAAANwAAAAPAAAAAAAAAAAAAAAAAJgCAABkcnMv&#10;ZG93bnJldi54bWxQSwUGAAAAAAQABAD1AAAAigMAAAAA&#10;" path="m,l,e" filled="f" strokeweight=".1pt">
                  <v:path arrowok="t" o:connecttype="custom" o:connectlocs="0,0;0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14767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7569200</wp:posOffset>
                </wp:positionV>
                <wp:extent cx="0" cy="0"/>
                <wp:effectExtent l="9525" t="6350" r="9525" b="12700"/>
                <wp:wrapNone/>
                <wp:docPr id="526" name="Group 5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0" cy="0"/>
                          <a:chOff x="0" y="11920"/>
                          <a:chExt cx="0" cy="0"/>
                        </a:xfrm>
                      </wpg:grpSpPr>
                      <wps:wsp>
                        <wps:cNvPr id="527" name="Freeform 528"/>
                        <wps:cNvSpPr>
                          <a:spLocks/>
                        </wps:cNvSpPr>
                        <wps:spPr bwMode="auto">
                          <a:xfrm>
                            <a:off x="0" y="1192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1F2875A" id="Group 527" o:spid="_x0000_s1026" style="position:absolute;margin-left:0;margin-top:596pt;width:0;height:0;z-index:-1713;mso-position-horizontal-relative:page;mso-position-vertical-relative:page" coordorigin=",11920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">
                <v:shape id="Freeform 528" o:spid="_x0000_s1027" style="position:absolute;top:11920;width:0;height:0;visibility:visible;mso-wrap-style:square;v-text-anchor:top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rZMMUA&#10;AADcAAAADwAAAGRycy9kb3ducmV2LnhtbESPT2vCQBTE7wW/w/IEb2ZjbG1JXUWUQtubMYccX7Mv&#10;fzD7NmRXTfvpuwWhx2FmfsOst6PpxJUG11pWsIhiEMSl1S3XCvLT2/wFhPPIGjvLpOCbHGw3k4c1&#10;ptre+EjXzNciQNilqKDxvk+ldGVDBl1ke+LgVXYw6IMcaqkHvAW46WQSxytpsOWw0GBP+4bKc3Yx&#10;CrgqME7y8SI/F8uPr+LxUPn6R6nZdNy9gvA0+v/wvf2uFTwlz/B3JhwBuf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atkwxQAAANwAAAAPAAAAAAAAAAAAAAAAAJgCAABkcnMv&#10;ZG93bnJldi54bWxQSwUGAAAAAAQABAD1AAAAigMAAAAA&#10;" path="m,l,e" filled="f" strokeweight=".1pt">
                  <v:path arrowok="t" o:connecttype="custom" o:connectlocs="0,0;0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14766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7569200</wp:posOffset>
                </wp:positionV>
                <wp:extent cx="0" cy="0"/>
                <wp:effectExtent l="9525" t="6350" r="9525" b="12700"/>
                <wp:wrapNone/>
                <wp:docPr id="524" name="Group 5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0" cy="0"/>
                          <a:chOff x="0" y="11920"/>
                          <a:chExt cx="0" cy="0"/>
                        </a:xfrm>
                      </wpg:grpSpPr>
                      <wps:wsp>
                        <wps:cNvPr id="525" name="Freeform 526"/>
                        <wps:cNvSpPr>
                          <a:spLocks/>
                        </wps:cNvSpPr>
                        <wps:spPr bwMode="auto">
                          <a:xfrm>
                            <a:off x="0" y="1192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E23E34D" id="Group 525" o:spid="_x0000_s1026" style="position:absolute;margin-left:0;margin-top:596pt;width:0;height:0;z-index:-1714;mso-position-horizontal-relative:page;mso-position-vertical-relative:page" coordorigin=",11920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">
                <v:shape id="Freeform 526" o:spid="_x0000_s1027" style="position:absolute;top:11920;width:0;height:0;visibility:visible;mso-wrap-style:square;v-text-anchor:top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Ti3MUA&#10;AADcAAAADwAAAGRycy9kb3ducmV2LnhtbESPT2vCQBTE70K/w/IK3szG2BSJriKWQuut1kOOz+zL&#10;H8y+DdnVpP30XaHgcZiZ3zDr7WhacaPeNZYVzKMYBHFhdcOVgtP3+2wJwnlkja1lUvBDDrabp8ka&#10;M20H/qLb0VciQNhlqKD2vsukdEVNBl1kO+LglbY36IPsK6l7HALctDKJ41dpsOGwUGNH+5qKy/Fq&#10;FHCZY5ycxqs8zBef5/zlrfTVr1LT53G3AuFp9I/wf/tDK0iTFO5nwhGQm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9OLcxQAAANwAAAAPAAAAAAAAAAAAAAAAAJgCAABkcnMv&#10;ZG93bnJldi54bWxQSwUGAAAAAAQABAD1AAAAigMAAAAA&#10;" path="m,l,e" filled="f" strokeweight=".1pt">
                  <v:path arrowok="t" o:connecttype="custom" o:connectlocs="0,0;0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14765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7569200</wp:posOffset>
                </wp:positionV>
                <wp:extent cx="0" cy="0"/>
                <wp:effectExtent l="9525" t="6350" r="9525" b="12700"/>
                <wp:wrapNone/>
                <wp:docPr id="522" name="Group 5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0" cy="0"/>
                          <a:chOff x="0" y="11920"/>
                          <a:chExt cx="0" cy="0"/>
                        </a:xfrm>
                      </wpg:grpSpPr>
                      <wps:wsp>
                        <wps:cNvPr id="523" name="Freeform 524"/>
                        <wps:cNvSpPr>
                          <a:spLocks/>
                        </wps:cNvSpPr>
                        <wps:spPr bwMode="auto">
                          <a:xfrm>
                            <a:off x="0" y="1192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75C2ECD" id="Group 523" o:spid="_x0000_s1026" style="position:absolute;margin-left:0;margin-top:596pt;width:0;height:0;z-index:-1715;mso-position-horizontal-relative:page;mso-position-vertical-relative:page" coordorigin=",11920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">
                <v:shape id="Freeform 524" o:spid="_x0000_s1027" style="position:absolute;top:11920;width:0;height:0;visibility:visible;mso-wrap-style:square;v-text-anchor:top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lHfM8QA&#10;AADcAAAADwAAAGRycy9kb3ducmV2LnhtbESPS4vCQBCE78L+h6EX9qYT44MlOooowupNzcFjb6bz&#10;wExPyIya3V/vCILHoqq+oubLztTiRq2rLCsYDiIQxJnVFRcK0tO2/w3CeWSNtWVS8EcOlouP3hwT&#10;be98oNvRFyJA2CWooPS+SaR0WUkG3cA2xMHLbWvQB9kWUrd4D3BTyziKptJgxWGhxIbWJWWX49Uo&#10;4PyMUZx2V7kfjna/5/Em98W/Ul+f3WoGwlPn3+FX+0crmMQjeJ4JR0Au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ZR3zPEAAAA3AAAAA8AAAAAAAAAAAAAAAAAmAIAAGRycy9k&#10;b3ducmV2LnhtbFBLBQYAAAAABAAEAPUAAACJAwAAAAA=&#10;" path="m,l,e" filled="f" strokeweight=".1pt">
                  <v:path arrowok="t" o:connecttype="custom" o:connectlocs="0,0;0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14764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7569200</wp:posOffset>
                </wp:positionV>
                <wp:extent cx="0" cy="0"/>
                <wp:effectExtent l="9525" t="6350" r="9525" b="12700"/>
                <wp:wrapNone/>
                <wp:docPr id="520" name="Group 5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0" cy="0"/>
                          <a:chOff x="0" y="11920"/>
                          <a:chExt cx="0" cy="0"/>
                        </a:xfrm>
                      </wpg:grpSpPr>
                      <wps:wsp>
                        <wps:cNvPr id="521" name="Freeform 522"/>
                        <wps:cNvSpPr>
                          <a:spLocks/>
                        </wps:cNvSpPr>
                        <wps:spPr bwMode="auto">
                          <a:xfrm>
                            <a:off x="0" y="1192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580F5CC" id="Group 521" o:spid="_x0000_s1026" style="position:absolute;margin-left:0;margin-top:596pt;width:0;height:0;z-index:-1716;mso-position-horizontal-relative:page;mso-position-vertical-relative:page" coordorigin=",11920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">
                <v:shape id="Freeform 522" o:spid="_x0000_s1027" style="position:absolute;top:11920;width:0;height:0;visibility:visible;mso-wrap-style:square;v-text-anchor:top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/k38QA&#10;AADcAAAADwAAAGRycy9kb3ducmV2LnhtbESPS4vCQBCE78L+h6EFbzpJdhWJjrIoC643HwePbabz&#10;wExPyIya3V/vCILHoqq+oubLztTiRq2rLCuIRxEI4szqigsFx8PPcArCeWSNtWVS8EcOlouP3hxT&#10;be+8o9veFyJA2KWooPS+SaV0WUkG3cg2xMHLbWvQB9kWUrd4D3BTyySKJtJgxWGhxIZWJWWX/dUo&#10;4PyEUXLsrnIbf/6eT1/r3Bf/Sg363fcMhKfOv8Ov9kYrGCcxPM+EIyA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nP5N/EAAAA3AAAAA8AAAAAAAAAAAAAAAAAmAIAAGRycy9k&#10;b3ducmV2LnhtbFBLBQYAAAAABAAEAPUAAACJAwAAAAA=&#10;" path="m,l,e" filled="f" strokeweight=".1pt">
                  <v:path arrowok="t" o:connecttype="custom" o:connectlocs="0,0;0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14763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7569200</wp:posOffset>
                </wp:positionV>
                <wp:extent cx="0" cy="0"/>
                <wp:effectExtent l="9525" t="6350" r="9525" b="12700"/>
                <wp:wrapNone/>
                <wp:docPr id="518" name="Group 5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0" cy="0"/>
                          <a:chOff x="0" y="11920"/>
                          <a:chExt cx="0" cy="0"/>
                        </a:xfrm>
                      </wpg:grpSpPr>
                      <wps:wsp>
                        <wps:cNvPr id="519" name="Freeform 520"/>
                        <wps:cNvSpPr>
                          <a:spLocks/>
                        </wps:cNvSpPr>
                        <wps:spPr bwMode="auto">
                          <a:xfrm>
                            <a:off x="0" y="1192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FA0FA10" id="Group 519" o:spid="_x0000_s1026" style="position:absolute;margin-left:0;margin-top:596pt;width:0;height:0;z-index:-1717;mso-position-horizontal-relative:page;mso-position-vertical-relative:page" coordorigin=",11920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">
                <v:shape id="Freeform 520" o:spid="_x0000_s1027" style="position:absolute;top:11920;width:0;height:0;visibility:visible;mso-wrap-style:square;v-text-anchor:top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UiZMQA&#10;AADcAAAADwAAAGRycy9kb3ducmV2LnhtbESPS4sCMRCE7wv+h9CCN82MuqKjUURZcPfm4+CxnfQ8&#10;cNIZJlFn/fVmQdhjUVVfUYtVaypxp8aVlhXEgwgEcWp1ybmC0/GrPwXhPLLGyjIp+CUHq2XnY4GJ&#10;tg/e0/3gcxEg7BJUUHhfJ1K6tCCDbmBr4uBltjHog2xyqRt8BLip5DCKJtJgyWGhwJo2BaXXw80o&#10;4OyM0fDU3uRPPPq+nMfbzOdPpXrddj0H4an1/+F3e6cVfMYz+DsTjoBcv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nVImTEAAAA3AAAAA8AAAAAAAAAAAAAAAAAmAIAAGRycy9k&#10;b3ducmV2LnhtbFBLBQYAAAAABAAEAPUAAACJAwAAAAA=&#10;" path="m,l,e" filled="f" strokeweight=".1pt">
                  <v:path arrowok="t" o:connecttype="custom" o:connectlocs="0,0;0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14762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7569200</wp:posOffset>
                </wp:positionV>
                <wp:extent cx="0" cy="0"/>
                <wp:effectExtent l="9525" t="6350" r="9525" b="12700"/>
                <wp:wrapNone/>
                <wp:docPr id="516" name="Group 5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0" cy="0"/>
                          <a:chOff x="0" y="11920"/>
                          <a:chExt cx="0" cy="0"/>
                        </a:xfrm>
                      </wpg:grpSpPr>
                      <wps:wsp>
                        <wps:cNvPr id="517" name="Freeform 518"/>
                        <wps:cNvSpPr>
                          <a:spLocks/>
                        </wps:cNvSpPr>
                        <wps:spPr bwMode="auto">
                          <a:xfrm>
                            <a:off x="0" y="1192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B584A9E" id="Group 517" o:spid="_x0000_s1026" style="position:absolute;margin-left:0;margin-top:596pt;width:0;height:0;z-index:-1718;mso-position-horizontal-relative:page;mso-position-vertical-relative:page" coordorigin=",11920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">
                <v:shape id="Freeform 518" o:spid="_x0000_s1027" style="position:absolute;top:11920;width:0;height:0;visibility:visible;mso-wrap-style:square;v-text-anchor:top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YTjcQA&#10;AADcAAAADwAAAGRycy9kb3ducmV2LnhtbESPS4sCMRCE7wv+h9CCN82MuiqjUURZcPfm4+CxnfQ8&#10;cNIZJlFn/fVmQdhjUVVfUYtVaypxp8aVlhXEgwgEcWp1ybmC0/GrPwPhPLLGyjIp+CUHq2XnY4GJ&#10;tg/e0/3gcxEg7BJUUHhfJ1K6tCCDbmBr4uBltjHog2xyqRt8BLip5DCKJtJgyWGhwJo2BaXXw80o&#10;4OyM0fDU3uRPPPq+nMfbzOdPpXrddj0H4an1/+F3e6cVfMZT+DsTjoBcv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cGE43EAAAA3AAAAA8AAAAAAAAAAAAAAAAAmAIAAGRycy9k&#10;b3ducmV2LnhtbFBLBQYAAAAABAAEAPUAAACJAwAAAAA=&#10;" path="m,l,e" filled="f" strokeweight=".1pt">
                  <v:path arrowok="t" o:connecttype="custom" o:connectlocs="0,0;0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14761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7569200</wp:posOffset>
                </wp:positionV>
                <wp:extent cx="0" cy="0"/>
                <wp:effectExtent l="9525" t="6350" r="9525" b="12700"/>
                <wp:wrapNone/>
                <wp:docPr id="514" name="Group 5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0" cy="0"/>
                          <a:chOff x="0" y="11920"/>
                          <a:chExt cx="0" cy="0"/>
                        </a:xfrm>
                      </wpg:grpSpPr>
                      <wps:wsp>
                        <wps:cNvPr id="515" name="Freeform 516"/>
                        <wps:cNvSpPr>
                          <a:spLocks/>
                        </wps:cNvSpPr>
                        <wps:spPr bwMode="auto">
                          <a:xfrm>
                            <a:off x="0" y="1192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FA00637" id="Group 515" o:spid="_x0000_s1026" style="position:absolute;margin-left:0;margin-top:596pt;width:0;height:0;z-index:-1719;mso-position-horizontal-relative:page;mso-position-vertical-relative:page" coordorigin=",11920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">
                <v:shape id="Freeform 516" o:spid="_x0000_s1027" style="position:absolute;top:11920;width:0;height:0;visibility:visible;mso-wrap-style:square;v-text-anchor:top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goYcUA&#10;AADcAAAADwAAAGRycy9kb3ducmV2LnhtbESPS2vDMBCE74X+B7GF3BrJeRGcKKG0FNremviQ48Za&#10;P4i1MpbsuP31UaGQ4zAz3zDb/WgbMVDna8cakqkCQZw7U3OpITu+P69B+IBssHFMGn7Iw373+LDF&#10;1Lgrf9NwCKWIEPYpaqhCaFMpfV6RRT91LXH0CtdZDFF2pTQdXiPcNnKm1EparDkuVNjSa0X55dBb&#10;DVycUM2ysZdfyfzzfFq8FaH81XryNL5sQAQawz383/4wGpbJEv7OxCMgd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mChhxQAAANwAAAAPAAAAAAAAAAAAAAAAAJgCAABkcnMv&#10;ZG93bnJldi54bWxQSwUGAAAAAAQABAD1AAAAigMAAAAA&#10;" path="m,l,e" filled="f" strokeweight=".1pt">
                  <v:path arrowok="t" o:connecttype="custom" o:connectlocs="0,0;0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14760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7569200</wp:posOffset>
                </wp:positionV>
                <wp:extent cx="0" cy="0"/>
                <wp:effectExtent l="9525" t="6350" r="9525" b="12700"/>
                <wp:wrapNone/>
                <wp:docPr id="512" name="Group 5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0" cy="0"/>
                          <a:chOff x="0" y="11920"/>
                          <a:chExt cx="0" cy="0"/>
                        </a:xfrm>
                      </wpg:grpSpPr>
                      <wps:wsp>
                        <wps:cNvPr id="513" name="Freeform 514"/>
                        <wps:cNvSpPr>
                          <a:spLocks/>
                        </wps:cNvSpPr>
                        <wps:spPr bwMode="auto">
                          <a:xfrm>
                            <a:off x="0" y="1192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1D35469" id="Group 513" o:spid="_x0000_s1026" style="position:absolute;margin-left:0;margin-top:596pt;width:0;height:0;z-index:-1720;mso-position-horizontal-relative:page;mso-position-vertical-relative:page" coordorigin=",11920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">
                <v:shape id="Freeform 514" o:spid="_x0000_s1027" style="position:absolute;top:11920;width:0;height:0;visibility:visible;mso-wrap-style:square;v-text-anchor:top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0VjsMA&#10;AADcAAAADwAAAGRycy9kb3ducmV2LnhtbESPT4vCMBTE7wt+h/AEb2tadUWqUUQR1NuqB4/P5vUP&#10;Ni+liVr99GZhweMwM79hZovWVOJOjSstK4j7EQji1OqScwWn4+Z7AsJ5ZI2VZVLwJAeLeedrhom2&#10;D/6l+8HnIkDYJaig8L5OpHRpQQZd39bEwctsY9AH2eRSN/gIcFPJQRSNpcGSw0KBNa0KSq+Hm1HA&#10;2Rmjwam9yX083F3Oo3Xm85dSvW67nILw1PpP+L+91Qp+4iH8nQlHQM7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D0VjsMAAADcAAAADwAAAAAAAAAAAAAAAACYAgAAZHJzL2Rv&#10;d25yZXYueG1sUEsFBgAAAAAEAAQA9QAAAIgDAAAAAA==&#10;" path="m,l,e" filled="f" strokeweight=".1pt">
                  <v:path arrowok="t" o:connecttype="custom" o:connectlocs="0,0;0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14759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7569200</wp:posOffset>
                </wp:positionV>
                <wp:extent cx="0" cy="0"/>
                <wp:effectExtent l="9525" t="6350" r="9525" b="12700"/>
                <wp:wrapNone/>
                <wp:docPr id="510" name="Group 5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0" cy="0"/>
                          <a:chOff x="0" y="11920"/>
                          <a:chExt cx="0" cy="0"/>
                        </a:xfrm>
                      </wpg:grpSpPr>
                      <wps:wsp>
                        <wps:cNvPr id="511" name="Freeform 512"/>
                        <wps:cNvSpPr>
                          <a:spLocks/>
                        </wps:cNvSpPr>
                        <wps:spPr bwMode="auto">
                          <a:xfrm>
                            <a:off x="0" y="1192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679769F" id="Group 511" o:spid="_x0000_s1026" style="position:absolute;margin-left:0;margin-top:596pt;width:0;height:0;z-index:-1721;mso-position-horizontal-relative:page;mso-position-vertical-relative:page" coordorigin=",11920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">
                <v:shape id="Freeform 512" o:spid="_x0000_s1027" style="position:absolute;top:11920;width:0;height:0;visibility:visible;mso-wrap-style:square;v-text-anchor:top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MuYsUA&#10;AADcAAAADwAAAGRycy9kb3ducmV2LnhtbESPT2vCQBTE7wW/w/IEb80m2opEV5EWwfbW1EOOz+zL&#10;H8y+DdnVRD99t1DocZiZ3zCb3WhacaPeNZYVJFEMgriwuuFKwen78LwC4TyyxtYyKbiTg9128rTB&#10;VNuBv+iW+UoECLsUFdTed6mUrqjJoItsRxy80vYGfZB9JXWPQ4CbVs7jeCkNNhwWauzorabikl2N&#10;Ai5zjOen8So/k8XHOX95L331UGo2HfdrEJ5G/x/+ax+1gtckgd8z4QjI7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oy5ixQAAANwAAAAPAAAAAAAAAAAAAAAAAJgCAABkcnMv&#10;ZG93bnJldi54bWxQSwUGAAAAAAQABAD1AAAAigMAAAAA&#10;" path="m,l,e" filled="f" strokeweight=".1pt">
                  <v:path arrowok="t" o:connecttype="custom" o:connectlocs="0,0;0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14758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7569200</wp:posOffset>
                </wp:positionV>
                <wp:extent cx="0" cy="0"/>
                <wp:effectExtent l="9525" t="6350" r="9525" b="12700"/>
                <wp:wrapNone/>
                <wp:docPr id="508" name="Group 5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0" cy="0"/>
                          <a:chOff x="0" y="11920"/>
                          <a:chExt cx="0" cy="0"/>
                        </a:xfrm>
                      </wpg:grpSpPr>
                      <wps:wsp>
                        <wps:cNvPr id="509" name="Freeform 510"/>
                        <wps:cNvSpPr>
                          <a:spLocks/>
                        </wps:cNvSpPr>
                        <wps:spPr bwMode="auto">
                          <a:xfrm>
                            <a:off x="0" y="1192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7D0CE5A" id="Group 509" o:spid="_x0000_s1026" style="position:absolute;margin-left:0;margin-top:596pt;width:0;height:0;z-index:-1722;mso-position-horizontal-relative:page;mso-position-vertical-relative:page" coordorigin=",11920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">
                <v:shape id="Freeform 510" o:spid="_x0000_s1027" style="position:absolute;top:11920;width:0;height:0;visibility:visible;mso-wrap-style:square;v-text-anchor:top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Ay0ucUA&#10;AADcAAAADwAAAGRycy9kb3ducmV2LnhtbESPT2sCMRTE70K/Q3iF3jRZq6VdzUpRCtabWw8en5u3&#10;f+jmZdlE3fbTNwXB4zAzv2GWq8G24kK9bxxrSCYKBHHhTMOVhsPXx/gVhA/IBlvHpOGHPKyyh9ES&#10;U+OuvKdLHioRIexT1FCH0KVS+qImi37iOuLola63GKLsK2l6vEa4beVUqRdpseG4UGNH65qK7/xs&#10;NXB5RDU9DGe5S54/T8fZpgzVr9ZPj8P7AkSgIdzDt/bWaJirN/g/E4+AzP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DLS5xQAAANwAAAAPAAAAAAAAAAAAAAAAAJgCAABkcnMv&#10;ZG93bnJldi54bWxQSwUGAAAAAAQABAD1AAAAigMAAAAA&#10;" path="m,l,e" filled="f" strokeweight=".1pt">
                  <v:path arrowok="t" o:connecttype="custom" o:connectlocs="0,0;0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14757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7569200</wp:posOffset>
                </wp:positionV>
                <wp:extent cx="0" cy="0"/>
                <wp:effectExtent l="9525" t="6350" r="9525" b="12700"/>
                <wp:wrapNone/>
                <wp:docPr id="506" name="Group 5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0" cy="0"/>
                          <a:chOff x="0" y="11920"/>
                          <a:chExt cx="0" cy="0"/>
                        </a:xfrm>
                      </wpg:grpSpPr>
                      <wps:wsp>
                        <wps:cNvPr id="507" name="Freeform 508"/>
                        <wps:cNvSpPr>
                          <a:spLocks/>
                        </wps:cNvSpPr>
                        <wps:spPr bwMode="auto">
                          <a:xfrm>
                            <a:off x="0" y="1192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9A5DA4F" id="Group 507" o:spid="_x0000_s1026" style="position:absolute;margin-left:0;margin-top:596pt;width:0;height:0;z-index:-1723;mso-position-horizontal-relative:page;mso-position-vertical-relative:page" coordorigin=",11920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">
                <v:shape id="Freeform 508" o:spid="_x0000_s1027" style="position:absolute;top:11920;width:0;height:0;visibility:visible;mso-wrap-style:square;v-text-anchor:top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+FUMUA&#10;AADcAAAADwAAAGRycy9kb3ducmV2LnhtbESPT2sCMRTE70K/Q3iF3jRZq21ZzUpRCtabWw8en5u3&#10;f+jmZdlE3fbTNwXB4zAzv2GWq8G24kK9bxxrSCYKBHHhTMOVhsPXx/gNhA/IBlvHpOGHPKyyh9ES&#10;U+OuvKdLHioRIexT1FCH0KVS+qImi37iOuLola63GKLsK2l6vEa4beVUqRdpseG4UGNH65qK7/xs&#10;NXB5RDU9DGe5S54/T8fZpgzVr9ZPj8P7AkSgIdzDt/bWaJirV/g/E4+AzP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34VQxQAAANwAAAAPAAAAAAAAAAAAAAAAAJgCAABkcnMv&#10;ZG93bnJldi54bWxQSwUGAAAAAAQABAD1AAAAigMAAAAA&#10;" path="m,l,e" filled="f" strokeweight=".1pt">
                  <v:path arrowok="t" o:connecttype="custom" o:connectlocs="0,0;0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14756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7569200</wp:posOffset>
                </wp:positionV>
                <wp:extent cx="0" cy="0"/>
                <wp:effectExtent l="9525" t="6350" r="9525" b="12700"/>
                <wp:wrapNone/>
                <wp:docPr id="504" name="Group 5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0" cy="0"/>
                          <a:chOff x="0" y="11920"/>
                          <a:chExt cx="0" cy="0"/>
                        </a:xfrm>
                      </wpg:grpSpPr>
                      <wps:wsp>
                        <wps:cNvPr id="505" name="Freeform 506"/>
                        <wps:cNvSpPr>
                          <a:spLocks/>
                        </wps:cNvSpPr>
                        <wps:spPr bwMode="auto">
                          <a:xfrm>
                            <a:off x="0" y="1192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36E8DE2" id="Group 505" o:spid="_x0000_s1026" style="position:absolute;margin-left:0;margin-top:596pt;width:0;height:0;z-index:-1724;mso-position-horizontal-relative:page;mso-position-vertical-relative:page" coordorigin=",11920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">
                <v:shape id="Freeform 506" o:spid="_x0000_s1027" style="position:absolute;top:11920;width:0;height:0;visibility:visible;mso-wrap-style:square;v-text-anchor:top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G+vMUA&#10;AADcAAAADwAAAGRycy9kb3ducmV2LnhtbESPT2vCQBTE74V+h+UVvNVdYyMlugaxFGxvVQ8eX7Mv&#10;fzD7NmRXE/vpu4WCx2FmfsOs8tG24kq9bxxrmE0VCOLCmYYrDcfD+/MrCB+QDbaOScONPOTrx4cV&#10;ZsYN/EXXfahEhLDPUEMdQpdJ6YuaLPqp64ijV7reYoiyr6TpcYhw28pEqYW02HBcqLGjbU3FeX+x&#10;Grg8oUqO40V+zuYf36eXtzJUP1pPnsbNEkSgMdzD/+2d0ZCqFP7OxCMg1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Qb68xQAAANwAAAAPAAAAAAAAAAAAAAAAAJgCAABkcnMv&#10;ZG93bnJldi54bWxQSwUGAAAAAAQABAD1AAAAigMAAAAA&#10;" path="m,l,e" filled="f" strokeweight=".1pt">
                  <v:path arrowok="t" o:connecttype="custom" o:connectlocs="0,0;0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14755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7569200</wp:posOffset>
                </wp:positionV>
                <wp:extent cx="0" cy="0"/>
                <wp:effectExtent l="9525" t="6350" r="9525" b="12700"/>
                <wp:wrapNone/>
                <wp:docPr id="502" name="Group 5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0" cy="0"/>
                          <a:chOff x="0" y="11920"/>
                          <a:chExt cx="0" cy="0"/>
                        </a:xfrm>
                      </wpg:grpSpPr>
                      <wps:wsp>
                        <wps:cNvPr id="503" name="Freeform 504"/>
                        <wps:cNvSpPr>
                          <a:spLocks/>
                        </wps:cNvSpPr>
                        <wps:spPr bwMode="auto">
                          <a:xfrm>
                            <a:off x="0" y="1192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1828A39" id="Group 503" o:spid="_x0000_s1026" style="position:absolute;margin-left:0;margin-top:596pt;width:0;height:0;z-index:-1725;mso-position-horizontal-relative:page;mso-position-vertical-relative:page" coordorigin=",11920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">
                <v:shape id="Freeform 504" o:spid="_x0000_s1027" style="position:absolute;top:11920;width:0;height:0;visibility:visible;mso-wrap-style:square;v-text-anchor:top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SDU8UA&#10;AADcAAAADwAAAGRycy9kb3ducmV2LnhtbESPT2vCQBTE7wW/w/IEb3XXpJUSXYNYCra3qgePr9mX&#10;P5h9G7KrSfvpu4WCx2FmfsOs89G24ka9bxxrWMwVCOLCmYYrDafj2+MLCB+QDbaOScM3ecg3k4c1&#10;ZsYN/Em3Q6hEhLDPUEMdQpdJ6YuaLPq564ijV7reYoiyr6TpcYhw28pEqaW02HBcqLGjXU3F5XC1&#10;Grg8o0pO41V+LNL3r/PTaxmqH61n03G7AhFoDPfwf3tvNDyrFP7OxCMgN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5INTxQAAANwAAAAPAAAAAAAAAAAAAAAAAJgCAABkcnMv&#10;ZG93bnJldi54bWxQSwUGAAAAAAQABAD1AAAAigMAAAAA&#10;" path="m,l,e" filled="f" strokeweight=".1pt">
                  <v:path arrowok="t" o:connecttype="custom" o:connectlocs="0,0;0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14754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7569200</wp:posOffset>
                </wp:positionV>
                <wp:extent cx="0" cy="0"/>
                <wp:effectExtent l="9525" t="6350" r="9525" b="12700"/>
                <wp:wrapNone/>
                <wp:docPr id="500" name="Group 5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0" cy="0"/>
                          <a:chOff x="0" y="11920"/>
                          <a:chExt cx="0" cy="0"/>
                        </a:xfrm>
                      </wpg:grpSpPr>
                      <wps:wsp>
                        <wps:cNvPr id="501" name="Freeform 502"/>
                        <wps:cNvSpPr>
                          <a:spLocks/>
                        </wps:cNvSpPr>
                        <wps:spPr bwMode="auto">
                          <a:xfrm>
                            <a:off x="0" y="1192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2046078" id="Group 501" o:spid="_x0000_s1026" style="position:absolute;margin-left:0;margin-top:596pt;width:0;height:0;z-index:-1726;mso-position-horizontal-relative:page;mso-position-vertical-relative:page" coordorigin=",11920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">
                <v:shape id="Freeform 502" o:spid="_x0000_s1027" style="position:absolute;top:11920;width:0;height:0;visibility:visible;mso-wrap-style:square;v-text-anchor:top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q4v8MA&#10;AADcAAAADwAAAGRycy9kb3ducmV2LnhtbESPT2sCMRTE7wW/Q3iCt5qsWpHVKNIiqLdaDx6fm7d/&#10;cPOybKKufnpTKPQ4zMxvmMWqs7W4UesrxxqSoQJBnDlTcaHh+LN5n4HwAdlg7Zg0PMjDatl7W2Bq&#10;3J2/6XYIhYgQ9ilqKENoUil9VpJFP3QNcfRy11oMUbaFNC3eI9zWcqTUVFqsOC6U2NBnSdnlcLUa&#10;OD+hGh27q9wn4935NPnKQ/HUetDv1nMQgbrwH/5rb42GD5XA75l4BOTy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nq4v8MAAADcAAAADwAAAAAAAAAAAAAAAACYAgAAZHJzL2Rv&#10;d25yZXYueG1sUEsFBgAAAAAEAAQA9QAAAIgDAAAAAA==&#10;" path="m,l,e" filled="f" strokeweight=".1pt">
                  <v:path arrowok="t" o:connecttype="custom" o:connectlocs="0,0;0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14753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7569200</wp:posOffset>
                </wp:positionV>
                <wp:extent cx="0" cy="0"/>
                <wp:effectExtent l="9525" t="6350" r="9525" b="12700"/>
                <wp:wrapNone/>
                <wp:docPr id="498" name="Group 4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0" cy="0"/>
                          <a:chOff x="0" y="11920"/>
                          <a:chExt cx="0" cy="0"/>
                        </a:xfrm>
                      </wpg:grpSpPr>
                      <wps:wsp>
                        <wps:cNvPr id="499" name="Freeform 500"/>
                        <wps:cNvSpPr>
                          <a:spLocks/>
                        </wps:cNvSpPr>
                        <wps:spPr bwMode="auto">
                          <a:xfrm>
                            <a:off x="0" y="1192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4FE9EA0" id="Group 499" o:spid="_x0000_s1026" style="position:absolute;margin-left:0;margin-top:596pt;width:0;height:0;z-index:-1727;mso-position-horizontal-relative:page;mso-position-vertical-relative:page" coordorigin=",11920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">
                <v:shape id="Freeform 500" o:spid="_x0000_s1027" style="position:absolute;top:11920;width:0;height:0;visibility:visible;mso-wrap-style:square;v-text-anchor:top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ucuo8QA&#10;AADcAAAADwAAAGRycy9kb3ducmV2LnhtbESPS4vCQBCE7wv+h6EFb+vEB6IxExGXhV1vPg4e20zn&#10;gZmekBk1u7/eEQSPRVV9RSWrztTiRq2rLCsYDSMQxJnVFRcKjofvzzkI55E11pZJwR85WKW9jwRj&#10;be+8o9veFyJA2MWooPS+iaV0WUkG3dA2xMHLbWvQB9kWUrd4D3BTy3EUzaTBisNCiQ1tSsou+6tR&#10;wPkJo/Gxu8rtaPJ7Pk2/cl/8KzXod+slCE+df4df7R+tYLpYwPNMOAIyf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LnLqPEAAAA3AAAAA8AAAAAAAAAAAAAAAAAmAIAAGRycy9k&#10;b3ducmV2LnhtbFBLBQYAAAAABAAEAPUAAACJAwAAAAA=&#10;" path="m,l,e" filled="f" strokeweight=".1pt">
                  <v:path arrowok="t" o:connecttype="custom" o:connectlocs="0,0;0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14752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7569200</wp:posOffset>
                </wp:positionV>
                <wp:extent cx="0" cy="0"/>
                <wp:effectExtent l="9525" t="6350" r="9525" b="12700"/>
                <wp:wrapNone/>
                <wp:docPr id="496" name="Group 4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0" cy="0"/>
                          <a:chOff x="0" y="11920"/>
                          <a:chExt cx="0" cy="0"/>
                        </a:xfrm>
                      </wpg:grpSpPr>
                      <wps:wsp>
                        <wps:cNvPr id="497" name="Freeform 498"/>
                        <wps:cNvSpPr>
                          <a:spLocks/>
                        </wps:cNvSpPr>
                        <wps:spPr bwMode="auto">
                          <a:xfrm>
                            <a:off x="0" y="1192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59BCD97" id="Group 497" o:spid="_x0000_s1026" style="position:absolute;margin-left:0;margin-top:596pt;width:0;height:0;z-index:-1728;mso-position-horizontal-relative:page;mso-position-vertical-relative:page" coordorigin=",11920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">
                <v:shape id="Freeform 498" o:spid="_x0000_s1027" style="position:absolute;top:11920;width:0;height:0;visibility:visible;mso-wrap-style:square;v-text-anchor:top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QfSsUA&#10;AADcAAAADwAAAGRycy9kb3ducmV2LnhtbESPT2vCQBTE74LfYXlCb7oxlbamrqG0FGpvTT14fGZf&#10;/tDs25DdxNRP7wqCx2FmfsNs0tE0YqDO1ZYVLBcRCOLc6ppLBfvfz/kLCOeRNTaWScE/OUi308kG&#10;E21P/END5ksRIOwSVFB53yZSurwig25hW+LgFbYz6IPsSqk7PAW4aWQcRU/SYM1hocKW3ivK/7Le&#10;KODigFG8H3v5vXzcHQ+rj8KXZ6UeZuPbKwhPo7+Hb+0vrWC1fobrmXAE5PY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NB9KxQAAANwAAAAPAAAAAAAAAAAAAAAAAJgCAABkcnMv&#10;ZG93bnJldi54bWxQSwUGAAAAAAQABAD1AAAAigMAAAAA&#10;" path="m,l,e" filled="f" strokeweight=".1pt">
                  <v:path arrowok="t" o:connecttype="custom" o:connectlocs="0,0;0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14751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7569200</wp:posOffset>
                </wp:positionV>
                <wp:extent cx="0" cy="0"/>
                <wp:effectExtent l="9525" t="6350" r="9525" b="12700"/>
                <wp:wrapNone/>
                <wp:docPr id="494" name="Group 4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0" cy="0"/>
                          <a:chOff x="0" y="11920"/>
                          <a:chExt cx="0" cy="0"/>
                        </a:xfrm>
                      </wpg:grpSpPr>
                      <wps:wsp>
                        <wps:cNvPr id="495" name="Freeform 496"/>
                        <wps:cNvSpPr>
                          <a:spLocks/>
                        </wps:cNvSpPr>
                        <wps:spPr bwMode="auto">
                          <a:xfrm>
                            <a:off x="0" y="1192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25C9D81" id="Group 495" o:spid="_x0000_s1026" style="position:absolute;margin-left:0;margin-top:596pt;width:0;height:0;z-index:-1729;mso-position-horizontal-relative:page;mso-position-vertical-relative:page" coordorigin=",11920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">
                <v:shape id="Freeform 496" o:spid="_x0000_s1027" style="position:absolute;top:11920;width:0;height:0;visibility:visible;mso-wrap-style:square;v-text-anchor:top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6okpsUA&#10;AADcAAAADwAAAGRycy9kb3ducmV2LnhtbESPT2vCQBTE74LfYXlCb7oxtaWmrqG0FGpvTT14fGZf&#10;/tDs25DdxNRP7wqCx2FmfsNs0tE0YqDO1ZYVLBcRCOLc6ppLBfvfz/kLCOeRNTaWScE/OUi308kG&#10;E21P/END5ksRIOwSVFB53yZSurwig25hW+LgFbYz6IPsSqk7PAW4aWQcRc/SYM1hocKW3ivK/7Le&#10;KODigFG8H3v5vXzcHQ+rj8KXZ6UeZuPbKwhPo7+Hb+0vrWC1foLrmXAE5PY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qiSmxQAAANwAAAAPAAAAAAAAAAAAAAAAAJgCAABkcnMv&#10;ZG93bnJldi54bWxQSwUGAAAAAAQABAD1AAAAigMAAAAA&#10;" path="m,l,e" filled="f" strokeweight=".1pt">
                  <v:path arrowok="t" o:connecttype="custom" o:connectlocs="0,0;0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14750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7569200</wp:posOffset>
                </wp:positionV>
                <wp:extent cx="0" cy="0"/>
                <wp:effectExtent l="9525" t="6350" r="9525" b="12700"/>
                <wp:wrapNone/>
                <wp:docPr id="492" name="Group 4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0" cy="0"/>
                          <a:chOff x="0" y="11920"/>
                          <a:chExt cx="0" cy="0"/>
                        </a:xfrm>
                      </wpg:grpSpPr>
                      <wps:wsp>
                        <wps:cNvPr id="493" name="Freeform 494"/>
                        <wps:cNvSpPr>
                          <a:spLocks/>
                        </wps:cNvSpPr>
                        <wps:spPr bwMode="auto">
                          <a:xfrm>
                            <a:off x="0" y="1192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E709D68" id="Group 493" o:spid="_x0000_s1026" style="position:absolute;margin-left:0;margin-top:596pt;width:0;height:0;z-index:-1730;mso-position-horizontal-relative:page;mso-position-vertical-relative:page" coordorigin=",11920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">
                <v:shape id="Freeform 494" o:spid="_x0000_s1027" style="position:absolute;top:11920;width:0;height:0;visibility:visible;mso-wrap-style:square;v-text-anchor:top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8ZScQA&#10;AADcAAAADwAAAGRycy9kb3ducmV2LnhtbESPT2vCQBTE74LfYXlCb7rRhNKmriJKQXtr6sHja/bl&#10;D2bfhuxqop++Kwg9DjPzG2a5HkwjrtS52rKC+SwCQZxbXXOp4PjzOX0D4TyyxsYyKbiRg/VqPFpi&#10;qm3P33TNfCkChF2KCirv21RKl1dk0M1sSxy8wnYGfZBdKXWHfYCbRi6i6FUarDksVNjStqL8nF2M&#10;Ai5OGC2Ow0V+zePD7ynZFb68K/UyGTYfIDwN/j/8bO+1guQ9hseZcATk6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MPGUnEAAAA3AAAAA8AAAAAAAAAAAAAAAAAmAIAAGRycy9k&#10;b3ducmV2LnhtbFBLBQYAAAAABAAEAPUAAACJAwAAAAA=&#10;" path="m,l,e" filled="f" strokeweight=".1pt">
                  <v:path arrowok="t" o:connecttype="custom" o:connectlocs="0,0;0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14749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7569200</wp:posOffset>
                </wp:positionV>
                <wp:extent cx="0" cy="0"/>
                <wp:effectExtent l="9525" t="6350" r="9525" b="12700"/>
                <wp:wrapNone/>
                <wp:docPr id="490" name="Group 4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0" cy="0"/>
                          <a:chOff x="0" y="11920"/>
                          <a:chExt cx="0" cy="0"/>
                        </a:xfrm>
                      </wpg:grpSpPr>
                      <wps:wsp>
                        <wps:cNvPr id="491" name="Freeform 492"/>
                        <wps:cNvSpPr>
                          <a:spLocks/>
                        </wps:cNvSpPr>
                        <wps:spPr bwMode="auto">
                          <a:xfrm>
                            <a:off x="0" y="1192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119A846" id="Group 491" o:spid="_x0000_s1026" style="position:absolute;margin-left:0;margin-top:596pt;width:0;height:0;z-index:-1731;mso-position-horizontal-relative:page;mso-position-vertical-relative:page" coordorigin=",11920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">
                <v:shape id="Freeform 492" o:spid="_x0000_s1027" style="position:absolute;top:11920;width:0;height:0;visibility:visible;mso-wrap-style:square;v-text-anchor:top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JEipcMA&#10;AADcAAAADwAAAGRycy9kb3ducmV2LnhtbESPS4sCMRCE74L/IbTgTTOjIu6sUUQRXG8+Dh57Jz0P&#10;dtIZJlHH/fVGEDwWVfUVNV+2phI3alxpWUE8jEAQp1aXnCs4n7aDGQjnkTVWlknBgxwsF93OHBNt&#10;73yg29HnIkDYJaig8L5OpHRpQQbd0NbEwctsY9AH2eRSN3gPcFPJURRNpcGSw0KBNa0LSv+OV6OA&#10;swtGo3N7lft4/PN7mWwyn/8r1e+1q28Qnlr/Cb/bO61g8hXD60w4AnLx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JEipcMAAADcAAAADwAAAAAAAAAAAAAAAACYAgAAZHJzL2Rv&#10;d25yZXYueG1sUEsFBgAAAAAEAAQA9QAAAIgDAAAAAA==&#10;" path="m,l,e" filled="f" strokeweight=".1pt">
                  <v:path arrowok="t" o:connecttype="custom" o:connectlocs="0,0;0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14748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7569200</wp:posOffset>
                </wp:positionV>
                <wp:extent cx="0" cy="0"/>
                <wp:effectExtent l="9525" t="6350" r="9525" b="12700"/>
                <wp:wrapNone/>
                <wp:docPr id="488" name="Group 4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0" cy="0"/>
                          <a:chOff x="0" y="11920"/>
                          <a:chExt cx="0" cy="0"/>
                        </a:xfrm>
                      </wpg:grpSpPr>
                      <wps:wsp>
                        <wps:cNvPr id="489" name="Freeform 490"/>
                        <wps:cNvSpPr>
                          <a:spLocks/>
                        </wps:cNvSpPr>
                        <wps:spPr bwMode="auto">
                          <a:xfrm>
                            <a:off x="0" y="1192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4936501" id="Group 489" o:spid="_x0000_s1026" style="position:absolute;margin-left:0;margin-top:596pt;width:0;height:0;z-index:-1732;mso-position-horizontal-relative:page;mso-position-vertical-relative:page" coordorigin=",11920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">
                <v:shape id="Freeform 490" o:spid="_x0000_s1027" style="position:absolute;top:11920;width:0;height:0;visibility:visible;mso-wrap-style:square;v-text-anchor:top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64fsQA&#10;AADcAAAADwAAAGRycy9kb3ducmV2LnhtbESPS4vCQBCE7wv+h6EFb+vEB6IxExGXhV1vPg4e20zn&#10;gZmekBk1u7/eEQSPRVV9RSWrztTiRq2rLCsYDSMQxJnVFRcKjofvzzkI55E11pZJwR85WKW9jwRj&#10;be+8o9veFyJA2MWooPS+iaV0WUkG3dA2xMHLbWvQB9kWUrd4D3BTy3EUzaTBisNCiQ1tSsou+6tR&#10;wPkJo/Gxu8rtaPJ7Pk2/cl/8KzXod+slCE+df4df7R+tYDpfwPNMOAIyf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c+uH7EAAAA3AAAAA8AAAAAAAAAAAAAAAAAmAIAAGRycy9k&#10;b3ducmV2LnhtbFBLBQYAAAAABAAEAPUAAACJAwAAAAA=&#10;" path="m,l,e" filled="f" strokeweight=".1pt">
                  <v:path arrowok="t" o:connecttype="custom" o:connectlocs="0,0;0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14747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7569200</wp:posOffset>
                </wp:positionV>
                <wp:extent cx="0" cy="0"/>
                <wp:effectExtent l="9525" t="6350" r="9525" b="12700"/>
                <wp:wrapNone/>
                <wp:docPr id="486" name="Group 4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0" cy="0"/>
                          <a:chOff x="0" y="11920"/>
                          <a:chExt cx="0" cy="0"/>
                        </a:xfrm>
                      </wpg:grpSpPr>
                      <wps:wsp>
                        <wps:cNvPr id="487" name="Freeform 488"/>
                        <wps:cNvSpPr>
                          <a:spLocks/>
                        </wps:cNvSpPr>
                        <wps:spPr bwMode="auto">
                          <a:xfrm>
                            <a:off x="0" y="1192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2862C60" id="Group 487" o:spid="_x0000_s1026" style="position:absolute;margin-left:0;margin-top:596pt;width:0;height:0;z-index:-1733;mso-position-horizontal-relative:page;mso-position-vertical-relative:page" coordorigin=",11920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">
                <v:shape id="Freeform 488" o:spid="_x0000_s1027" style="position:absolute;top:11920;width:0;height:0;visibility:visible;mso-wrap-style:square;v-text-anchor:top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e2Jl8QA&#10;AADcAAAADwAAAGRycy9kb3ducmV2LnhtbESPS4vCQBCE7wv+h6EFb+vEByoxExGXhV1vPg4e20zn&#10;gZmekBk1u7/eEQSPRVV9RSWrztTiRq2rLCsYDSMQxJnVFRcKjofvzwUI55E11pZJwR85WKW9jwRj&#10;be+8o9veFyJA2MWooPS+iaV0WUkG3dA2xMHLbWvQB9kWUrd4D3BTy3EUzaTBisNCiQ1tSsou+6tR&#10;wPkJo/Gxu8rtaPJ7Pk2/cl/8KzXod+slCE+df4df7R+tYLqYw/NMOAIyf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ntiZfEAAAA3AAAAA8AAAAAAAAAAAAAAAAAmAIAAGRycy9k&#10;b3ducmV2LnhtbFBLBQYAAAAABAAEAPUAAACJAwAAAAA=&#10;" path="m,l,e" filled="f" strokeweight=".1pt">
                  <v:path arrowok="t" o:connecttype="custom" o:connectlocs="0,0;0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14746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7569200</wp:posOffset>
                </wp:positionV>
                <wp:extent cx="0" cy="0"/>
                <wp:effectExtent l="9525" t="6350" r="9525" b="12700"/>
                <wp:wrapNone/>
                <wp:docPr id="484" name="Group 4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0" cy="0"/>
                          <a:chOff x="0" y="11920"/>
                          <a:chExt cx="0" cy="0"/>
                        </a:xfrm>
                      </wpg:grpSpPr>
                      <wps:wsp>
                        <wps:cNvPr id="485" name="Freeform 486"/>
                        <wps:cNvSpPr>
                          <a:spLocks/>
                        </wps:cNvSpPr>
                        <wps:spPr bwMode="auto">
                          <a:xfrm>
                            <a:off x="0" y="1192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3FA0EAB" id="Group 485" o:spid="_x0000_s1026" style="position:absolute;margin-left:0;margin-top:596pt;width:0;height:0;z-index:-1734;mso-position-horizontal-relative:page;mso-position-vertical-relative:page" coordorigin=",11920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">
                <v:shape id="Freeform 486" o:spid="_x0000_s1027" style="position:absolute;top:11920;width:0;height:0;visibility:visible;mso-wrap-style:square;v-text-anchor:top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nOye8QA&#10;AADcAAAADwAAAGRycy9kb3ducmV2LnhtbESPS4vCQBCE7wv+h6EFb+vEJxIzEXFZ2PXm4+CxzXQe&#10;mOkJmVGz++sdQfBYVNVXVLLqTC1u1LrKsoLRMAJBnFldcaHgePj+XIBwHlljbZkU/JGDVdr7SDDW&#10;9s47uu19IQKEXYwKSu+bWEqXlWTQDW1DHLzctgZ9kG0hdYv3ADe1HEfRXBqsOCyU2NCmpOyyvxoF&#10;nJ8wGh+7q9yOJr/n0/Qr98W/UoN+t16C8NT5d/jV/tEKposZPM+EIyDT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ZzsnvEAAAA3AAAAA8AAAAAAAAAAAAAAAAAmAIAAGRycy9k&#10;b3ducmV2LnhtbFBLBQYAAAAABAAEAPUAAACJAwAAAAA=&#10;" path="m,l,e" filled="f" strokeweight=".1pt">
                  <v:path arrowok="t" o:connecttype="custom" o:connectlocs="0,0;0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14745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7569200</wp:posOffset>
                </wp:positionV>
                <wp:extent cx="0" cy="0"/>
                <wp:effectExtent l="9525" t="6350" r="9525" b="12700"/>
                <wp:wrapNone/>
                <wp:docPr id="482" name="Group 4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0" cy="0"/>
                          <a:chOff x="0" y="11920"/>
                          <a:chExt cx="0" cy="0"/>
                        </a:xfrm>
                      </wpg:grpSpPr>
                      <wps:wsp>
                        <wps:cNvPr id="483" name="Freeform 484"/>
                        <wps:cNvSpPr>
                          <a:spLocks/>
                        </wps:cNvSpPr>
                        <wps:spPr bwMode="auto">
                          <a:xfrm>
                            <a:off x="0" y="1192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53D0562" id="Group 483" o:spid="_x0000_s1026" style="position:absolute;margin-left:0;margin-top:596pt;width:0;height:0;z-index:-1735;mso-position-horizontal-relative:page;mso-position-vertical-relative:page" coordorigin=",11920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">
                <v:shape id="Freeform 484" o:spid="_x0000_s1027" style="position:absolute;top:11920;width:0;height:0;visibility:visible;mso-wrap-style:square;v-text-anchor:top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taPlMQA&#10;AADcAAAADwAAAGRycy9kb3ducmV2LnhtbESPS4vCQBCE7wv+h6EFb+vEB0uIToK4LKg3HwePbabz&#10;wExPyIwa99fvCMIei6r6ilpmvWnEnTpXW1YwGUcgiHOray4VnI4/nzEI55E1NpZJwZMcZOngY4mJ&#10;tg/e0/3gSxEg7BJUUHnfJlK6vCKDbmxb4uAVtjPog+xKqTt8BLhp5DSKvqTBmsNChS2tK8qvh5tR&#10;wMUZo+mpv8ndZLa9nOffhS9/lRoN+9UChKfe/4ff7Y1WMI9n8DoTjoBM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bWj5TEAAAA3AAAAA8AAAAAAAAAAAAAAAAAmAIAAGRycy9k&#10;b3ducmV2LnhtbFBLBQYAAAAABAAEAPUAAACJAwAAAAA=&#10;" path="m,l,e" filled="f" strokeweight=".1pt">
                  <v:path arrowok="t" o:connecttype="custom" o:connectlocs="0,0;0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14744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7569200</wp:posOffset>
                </wp:positionV>
                <wp:extent cx="0" cy="0"/>
                <wp:effectExtent l="9525" t="6350" r="9525" b="12700"/>
                <wp:wrapNone/>
                <wp:docPr id="480" name="Group 4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0" cy="0"/>
                          <a:chOff x="0" y="11920"/>
                          <a:chExt cx="0" cy="0"/>
                        </a:xfrm>
                      </wpg:grpSpPr>
                      <wps:wsp>
                        <wps:cNvPr id="481" name="Freeform 482"/>
                        <wps:cNvSpPr>
                          <a:spLocks/>
                        </wps:cNvSpPr>
                        <wps:spPr bwMode="auto">
                          <a:xfrm>
                            <a:off x="0" y="1192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60F348C" id="Group 481" o:spid="_x0000_s1026" style="position:absolute;margin-left:0;margin-top:596pt;width:0;height:0;z-index:-1736;mso-position-horizontal-relative:page;mso-position-vertical-relative:page" coordorigin=",11920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">
                <v:shape id="Freeform 482" o:spid="_x0000_s1027" style="position:absolute;top:11920;width:0;height:0;visibility:visible;mso-wrap-style:square;v-text-anchor:top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i0eMQA&#10;AADcAAAADwAAAGRycy9kb3ducmV2LnhtbESPzWvCQBTE74X+D8sr9FY3saFIdBVRBPVW9eDxmX35&#10;wOzbkN182L++KxR6HGbmN8xiNZpa9NS6yrKCeBKBIM6srrhQcDnvPmYgnEfWWFsmBQ9ysFq+viww&#10;1Xbgb+pPvhABwi5FBaX3TSqly0oy6Ca2IQ5ebluDPsi2kLrFIcBNLadR9CUNVhwWSmxoU1J2P3VG&#10;AedXjKaXsZPH+PNwuybb3Bc/Sr2/jes5CE+j/w//tfdaQTKL4XkmHAG5/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lItHjEAAAA3AAAAA8AAAAAAAAAAAAAAAAAmAIAAGRycy9k&#10;b3ducmV2LnhtbFBLBQYAAAAABAAEAPUAAACJAwAAAAA=&#10;" path="m,l,e" filled="f" strokeweight=".1pt">
                  <v:path arrowok="t" o:connecttype="custom" o:connectlocs="0,0;0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14743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7569200</wp:posOffset>
                </wp:positionV>
                <wp:extent cx="0" cy="0"/>
                <wp:effectExtent l="9525" t="6350" r="9525" b="12700"/>
                <wp:wrapNone/>
                <wp:docPr id="478" name="Group 4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0" cy="0"/>
                          <a:chOff x="0" y="11920"/>
                          <a:chExt cx="0" cy="0"/>
                        </a:xfrm>
                      </wpg:grpSpPr>
                      <wps:wsp>
                        <wps:cNvPr id="479" name="Freeform 480"/>
                        <wps:cNvSpPr>
                          <a:spLocks/>
                        </wps:cNvSpPr>
                        <wps:spPr bwMode="auto">
                          <a:xfrm>
                            <a:off x="0" y="1192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D9E1048" id="Group 479" o:spid="_x0000_s1026" style="position:absolute;margin-left:0;margin-top:596pt;width:0;height:0;z-index:-1737;mso-position-horizontal-relative:page;mso-position-vertical-relative:page" coordorigin=",11920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">
                <v:shape id="Freeform 480" o:spid="_x0000_s1027" style="position:absolute;top:11920;width:0;height:0;visibility:visible;mso-wrap-style:square;v-text-anchor:top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uvIWcUA&#10;AADcAAAADwAAAGRycy9kb3ducmV2LnhtbESPT2vCQBTE74LfYXlCb7oxlbamrqG0FGpvTT14fGZf&#10;/tDs25DdxNRP7wqCx2FmfsNs0tE0YqDO1ZYVLBcRCOLc6ppLBfvfz/kLCOeRNTaWScE/OUi308kG&#10;E21P/END5ksRIOwSVFB53yZSurwig25hW+LgFbYz6IPsSqk7PAW4aWQcRU/SYM1hocKW3ivK/7Le&#10;KODigFG8H3v5vXzcHQ+rj8KXZ6UeZuPbKwhPo7+Hb+0vrWD1vIbrmXAE5PY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68hZxQAAANwAAAAPAAAAAAAAAAAAAAAAAJgCAABkcnMv&#10;ZG93bnJldi54bWxQSwUGAAAAAAQABAD1AAAAigMAAAAA&#10;" path="m,l,e" filled="f" strokeweight=".1pt">
                  <v:path arrowok="t" o:connecttype="custom" o:connectlocs="0,0;0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14742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7569200</wp:posOffset>
                </wp:positionV>
                <wp:extent cx="0" cy="0"/>
                <wp:effectExtent l="9525" t="6350" r="9525" b="12700"/>
                <wp:wrapNone/>
                <wp:docPr id="476" name="Group 4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0" cy="0"/>
                          <a:chOff x="0" y="11920"/>
                          <a:chExt cx="0" cy="0"/>
                        </a:xfrm>
                      </wpg:grpSpPr>
                      <wps:wsp>
                        <wps:cNvPr id="477" name="Freeform 478"/>
                        <wps:cNvSpPr>
                          <a:spLocks/>
                        </wps:cNvSpPr>
                        <wps:spPr bwMode="auto">
                          <a:xfrm>
                            <a:off x="0" y="1192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CFF3095" id="Group 477" o:spid="_x0000_s1026" style="position:absolute;margin-left:0;margin-top:596pt;width:0;height:0;z-index:-1738;mso-position-horizontal-relative:page;mso-position-vertical-relative:page" coordorigin=",11920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">
                <v:shape id="Freeform 478" o:spid="_x0000_s1027" style="position:absolute;top:11920;width:0;height:0;visibility:visible;mso-wrap-style:square;v-text-anchor:top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Dj5sMQA&#10;AADcAAAADwAAAGRycy9kb3ducmV2LnhtbESPS4vCQBCE7wv+h6EFb+vEByoxExGXhV1vPg4e20zn&#10;gZmekBk1u7/eEQSPRVV9RSWrztTiRq2rLCsYDSMQxJnVFRcKjofvzwUI55E11pZJwR85WKW9jwRj&#10;be+8o9veFyJA2MWooPS+iaV0WUkG3dA2xMHLbWvQB9kWUrd4D3BTy3EUzaTBisNCiQ1tSsou+6tR&#10;wPkJo/Gxu8rtaPJ7Pk2/cl/8KzXod+slCE+df4df7R+tYDqfw/NMOAIyf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w4+bDEAAAA3AAAAA8AAAAAAAAAAAAAAAAAmAIAAGRycy9k&#10;b3ducmV2LnhtbFBLBQYAAAAABAAEAPUAAACJAwAAAAA=&#10;" path="m,l,e" filled="f" strokeweight=".1pt">
                  <v:path arrowok="t" o:connecttype="custom" o:connectlocs="0,0;0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14741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7569200</wp:posOffset>
                </wp:positionV>
                <wp:extent cx="0" cy="0"/>
                <wp:effectExtent l="9525" t="6350" r="9525" b="12700"/>
                <wp:wrapNone/>
                <wp:docPr id="474" name="Group 4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0" cy="0"/>
                          <a:chOff x="0" y="11920"/>
                          <a:chExt cx="0" cy="0"/>
                        </a:xfrm>
                      </wpg:grpSpPr>
                      <wps:wsp>
                        <wps:cNvPr id="475" name="Freeform 476"/>
                        <wps:cNvSpPr>
                          <a:spLocks/>
                        </wps:cNvSpPr>
                        <wps:spPr bwMode="auto">
                          <a:xfrm>
                            <a:off x="0" y="1192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B6DC73E" id="Group 475" o:spid="_x0000_s1026" style="position:absolute;margin-left:0;margin-top:596pt;width:0;height:0;z-index:-1739;mso-position-horizontal-relative:page;mso-position-vertical-relative:page" coordorigin=",11920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">
                <v:shape id="Freeform 476" o:spid="_x0000_s1027" style="position:absolute;top:11920;width:0;height:0;visibility:visible;mso-wrap-style:square;v-text-anchor:top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6bCXMUA&#10;AADcAAAADwAAAGRycy9kb3ducmV2LnhtbESPT2vCQBTE74LfYXlCb7oxta2krqG0FGpvTT14fGZf&#10;/tDs25DdxNRP7wqCx2FmfsNs0tE0YqDO1ZYVLBcRCOLc6ppLBfvfz/kahPPIGhvLpOCfHKTb6WSD&#10;ibYn/qEh86UIEHYJKqi8bxMpXV6RQbewLXHwCtsZ9EF2pdQdngLcNDKOomdpsOawUGFL7xXlf1lv&#10;FHBxwCjej738Xj7ujofVR+HLs1IPs/HtFYSn0d/Dt/aXVrB6eYLrmXAE5PY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psJcxQAAANwAAAAPAAAAAAAAAAAAAAAAAJgCAABkcnMv&#10;ZG93bnJldi54bWxQSwUGAAAAAAQABAD1AAAAigMAAAAA&#10;" path="m,l,e" filled="f" strokeweight=".1pt">
                  <v:path arrowok="t" o:connecttype="custom" o:connectlocs="0,0;0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14740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7569200</wp:posOffset>
                </wp:positionV>
                <wp:extent cx="0" cy="0"/>
                <wp:effectExtent l="9525" t="6350" r="9525" b="12700"/>
                <wp:wrapNone/>
                <wp:docPr id="472" name="Group 4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0" cy="0"/>
                          <a:chOff x="0" y="11920"/>
                          <a:chExt cx="0" cy="0"/>
                        </a:xfrm>
                      </wpg:grpSpPr>
                      <wps:wsp>
                        <wps:cNvPr id="473" name="Freeform 474"/>
                        <wps:cNvSpPr>
                          <a:spLocks/>
                        </wps:cNvSpPr>
                        <wps:spPr bwMode="auto">
                          <a:xfrm>
                            <a:off x="0" y="1192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AD6116B" id="Group 473" o:spid="_x0000_s1026" style="position:absolute;margin-left:0;margin-top:596pt;width:0;height:0;z-index:-1740;mso-position-horizontal-relative:page;mso-position-vertical-relative:page" coordorigin=",11920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">
                <v:shape id="Freeform 474" o:spid="_x0000_s1027" style="position:absolute;top:11920;width:0;height:0;visibility:visible;mso-wrap-style:square;v-text-anchor:top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P/s8QA&#10;AADcAAAADwAAAGRycy9kb3ducmV2LnhtbESPT2vCQBTE74LfYXlCb7rRhLakriJKQXtr6sHja/bl&#10;D2bfhuxqop++Kwg9DjPzG2a5HkwjrtS52rKC+SwCQZxbXXOp4PjzOX0H4TyyxsYyKbiRg/VqPFpi&#10;qm3P33TNfCkChF2KCirv21RKl1dk0M1sSxy8wnYGfZBdKXWHfYCbRi6i6FUarDksVNjStqL8nF2M&#10;Ai5OGC2Ow0V+zePD7ynZFb68K/UyGTYfIDwN/j/8bO+1guQthseZcATk6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MD/7PEAAAA3AAAAA8AAAAAAAAAAAAAAAAAmAIAAGRycy9k&#10;b3ducmV2LnhtbFBLBQYAAAAABAAEAPUAAACJAwAAAAA=&#10;" path="m,l,e" filled="f" strokeweight=".1pt">
                  <v:path arrowok="t" o:connecttype="custom" o:connectlocs="0,0;0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14739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7569200</wp:posOffset>
                </wp:positionV>
                <wp:extent cx="0" cy="0"/>
                <wp:effectExtent l="9525" t="6350" r="9525" b="12700"/>
                <wp:wrapNone/>
                <wp:docPr id="470" name="Group 4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0" cy="0"/>
                          <a:chOff x="0" y="11920"/>
                          <a:chExt cx="0" cy="0"/>
                        </a:xfrm>
                      </wpg:grpSpPr>
                      <wps:wsp>
                        <wps:cNvPr id="471" name="Freeform 472"/>
                        <wps:cNvSpPr>
                          <a:spLocks/>
                        </wps:cNvSpPr>
                        <wps:spPr bwMode="auto">
                          <a:xfrm>
                            <a:off x="0" y="1192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EA711ED" id="Group 471" o:spid="_x0000_s1026" style="position:absolute;margin-left:0;margin-top:596pt;width:0;height:0;z-index:-1741;mso-position-horizontal-relative:page;mso-position-vertical-relative:page" coordorigin=",11920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">
                <v:shape id="Freeform 472" o:spid="_x0000_s1027" style="position:absolute;top:11920;width:0;height:0;visibility:visible;mso-wrap-style:square;v-text-anchor:top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3EX8MA&#10;AADcAAAADwAAAGRycy9kb3ducmV2LnhtbESPS4sCMRCE74L/IbTgTTOjosusUUQRXG8+Dh57Jz0P&#10;dtIZJlHH/fVGEDwWVfUVNV+2phI3alxpWUE8jEAQp1aXnCs4n7aDLxDOI2usLJOCBzlYLrqdOSba&#10;3vlAt6PPRYCwS1BB4X2dSOnSggy6oa2Jg5fZxqAPssmlbvAe4KaSoyiaSoMlh4UCa1oXlP4dr0YB&#10;ZxeMRuf2Kvfx+Of3MtlkPv9Xqt9rV98gPLX+E363d1rBZBbD60w4AnLx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J3EX8MAAADcAAAADwAAAAAAAAAAAAAAAACYAgAAZHJzL2Rv&#10;d25yZXYueG1sUEsFBgAAAAAEAAQA9QAAAIgDAAAAAA==&#10;" path="m,l,e" filled="f" strokeweight=".1pt">
                  <v:path arrowok="t" o:connecttype="custom" o:connectlocs="0,0;0,0" o:connectangles="0,0"/>
                </v:shape>
                <w10:wrap anchorx="page" anchory="page"/>
              </v:group>
            </w:pict>
          </mc:Fallback>
        </mc:AlternateContent>
      </w:r>
      <w:r>
        <w:rPr>
          <w:w w:val="97"/>
          <w:sz w:val="22"/>
          <w:szCs w:val="22"/>
        </w:rPr>
        <w:t>M</w:t>
      </w:r>
      <w:r>
        <w:rPr>
          <w:spacing w:val="-1"/>
          <w:w w:val="138"/>
          <w:sz w:val="22"/>
          <w:szCs w:val="22"/>
        </w:rPr>
        <w:t>a</w:t>
      </w:r>
      <w:r>
        <w:rPr>
          <w:w w:val="126"/>
          <w:sz w:val="22"/>
          <w:szCs w:val="22"/>
        </w:rPr>
        <w:t>h</w:t>
      </w:r>
      <w:r>
        <w:rPr>
          <w:spacing w:val="-1"/>
          <w:w w:val="138"/>
          <w:sz w:val="22"/>
          <w:szCs w:val="22"/>
        </w:rPr>
        <w:t>a</w:t>
      </w:r>
      <w:r>
        <w:rPr>
          <w:spacing w:val="-1"/>
          <w:w w:val="133"/>
          <w:sz w:val="22"/>
          <w:szCs w:val="22"/>
        </w:rPr>
        <w:t>s</w:t>
      </w:r>
      <w:r>
        <w:rPr>
          <w:spacing w:val="1"/>
          <w:sz w:val="22"/>
          <w:szCs w:val="22"/>
        </w:rPr>
        <w:t>i</w:t>
      </w:r>
      <w:r>
        <w:rPr>
          <w:spacing w:val="-1"/>
          <w:w w:val="133"/>
          <w:sz w:val="22"/>
          <w:szCs w:val="22"/>
        </w:rPr>
        <w:t>s</w:t>
      </w:r>
      <w:r>
        <w:rPr>
          <w:w w:val="122"/>
          <w:sz w:val="22"/>
          <w:szCs w:val="22"/>
        </w:rPr>
        <w:t>wa</w:t>
      </w:r>
      <w:r>
        <w:rPr>
          <w:spacing w:val="15"/>
          <w:sz w:val="22"/>
          <w:szCs w:val="22"/>
        </w:rPr>
        <w:t xml:space="preserve"> </w:t>
      </w:r>
      <w:r>
        <w:rPr>
          <w:w w:val="125"/>
          <w:sz w:val="22"/>
          <w:szCs w:val="22"/>
        </w:rPr>
        <w:t>m</w:t>
      </w:r>
      <w:r>
        <w:rPr>
          <w:w w:val="138"/>
          <w:sz w:val="22"/>
          <w:szCs w:val="22"/>
        </w:rPr>
        <w:t>e</w:t>
      </w:r>
      <w:r>
        <w:rPr>
          <w:spacing w:val="-1"/>
          <w:w w:val="126"/>
          <w:sz w:val="22"/>
          <w:szCs w:val="22"/>
        </w:rPr>
        <w:t>n</w:t>
      </w:r>
      <w:r>
        <w:rPr>
          <w:w w:val="126"/>
          <w:sz w:val="22"/>
          <w:szCs w:val="22"/>
        </w:rPr>
        <w:t>g</w:t>
      </w:r>
      <w:r>
        <w:rPr>
          <w:w w:val="138"/>
          <w:sz w:val="22"/>
          <w:szCs w:val="22"/>
        </w:rPr>
        <w:t>e</w:t>
      </w:r>
      <w:r>
        <w:rPr>
          <w:w w:val="141"/>
          <w:sz w:val="22"/>
          <w:szCs w:val="22"/>
        </w:rPr>
        <w:t>t</w:t>
      </w:r>
      <w:r>
        <w:rPr>
          <w:spacing w:val="-1"/>
          <w:w w:val="138"/>
          <w:sz w:val="22"/>
          <w:szCs w:val="22"/>
        </w:rPr>
        <w:t>a</w:t>
      </w:r>
      <w:r>
        <w:rPr>
          <w:w w:val="126"/>
          <w:sz w:val="22"/>
          <w:szCs w:val="22"/>
        </w:rPr>
        <w:t>hu</w:t>
      </w:r>
      <w:r>
        <w:rPr>
          <w:sz w:val="22"/>
          <w:szCs w:val="22"/>
        </w:rPr>
        <w:t>i</w:t>
      </w:r>
      <w:r>
        <w:rPr>
          <w:spacing w:val="15"/>
          <w:sz w:val="22"/>
          <w:szCs w:val="22"/>
        </w:rPr>
        <w:t xml:space="preserve"> </w:t>
      </w:r>
      <w:r>
        <w:rPr>
          <w:spacing w:val="-1"/>
          <w:w w:val="124"/>
          <w:sz w:val="22"/>
          <w:szCs w:val="22"/>
        </w:rPr>
        <w:t>c</w:t>
      </w:r>
      <w:r>
        <w:rPr>
          <w:spacing w:val="-1"/>
          <w:w w:val="122"/>
          <w:sz w:val="22"/>
          <w:szCs w:val="22"/>
        </w:rPr>
        <w:t>o</w:t>
      </w:r>
      <w:r>
        <w:rPr>
          <w:w w:val="126"/>
          <w:sz w:val="22"/>
          <w:szCs w:val="22"/>
        </w:rPr>
        <w:t>n</w:t>
      </w:r>
      <w:r>
        <w:rPr>
          <w:w w:val="141"/>
          <w:sz w:val="22"/>
          <w:szCs w:val="22"/>
        </w:rPr>
        <w:t>t</w:t>
      </w:r>
      <w:r>
        <w:rPr>
          <w:spacing w:val="-1"/>
          <w:w w:val="122"/>
          <w:sz w:val="22"/>
          <w:szCs w:val="22"/>
        </w:rPr>
        <w:t>o</w:t>
      </w:r>
      <w:r>
        <w:rPr>
          <w:w w:val="126"/>
          <w:sz w:val="22"/>
          <w:szCs w:val="22"/>
        </w:rPr>
        <w:t>h</w:t>
      </w:r>
      <w:r>
        <w:rPr>
          <w:w w:val="108"/>
          <w:sz w:val="22"/>
          <w:szCs w:val="22"/>
        </w:rPr>
        <w:t>-</w:t>
      </w:r>
    </w:p>
    <w:p w:rsidR="00944A07" w:rsidRDefault="000E52F1">
      <w:pPr>
        <w:spacing w:before="35"/>
        <w:ind w:left="1714"/>
        <w:rPr>
          <w:sz w:val="22"/>
          <w:szCs w:val="22"/>
        </w:rPr>
      </w:pPr>
      <w:r>
        <w:rPr>
          <w:spacing w:val="-1"/>
          <w:w w:val="125"/>
          <w:sz w:val="22"/>
          <w:szCs w:val="22"/>
        </w:rPr>
        <w:t>co</w:t>
      </w:r>
      <w:r>
        <w:rPr>
          <w:w w:val="125"/>
          <w:sz w:val="22"/>
          <w:szCs w:val="22"/>
        </w:rPr>
        <w:t>nt</w:t>
      </w:r>
      <w:r>
        <w:rPr>
          <w:spacing w:val="-1"/>
          <w:w w:val="125"/>
          <w:sz w:val="22"/>
          <w:szCs w:val="22"/>
        </w:rPr>
        <w:t>o</w:t>
      </w:r>
      <w:r>
        <w:rPr>
          <w:w w:val="125"/>
          <w:sz w:val="22"/>
          <w:szCs w:val="22"/>
        </w:rPr>
        <w:t>h</w:t>
      </w:r>
      <w:r>
        <w:rPr>
          <w:spacing w:val="8"/>
          <w:w w:val="125"/>
          <w:sz w:val="22"/>
          <w:szCs w:val="22"/>
        </w:rPr>
        <w:t xml:space="preserve"> </w:t>
      </w:r>
      <w:r>
        <w:rPr>
          <w:spacing w:val="-2"/>
          <w:w w:val="126"/>
          <w:sz w:val="22"/>
          <w:szCs w:val="22"/>
        </w:rPr>
        <w:t>p</w:t>
      </w:r>
      <w:r>
        <w:rPr>
          <w:w w:val="138"/>
          <w:sz w:val="22"/>
          <w:szCs w:val="22"/>
        </w:rPr>
        <w:t>e</w:t>
      </w:r>
      <w:r>
        <w:rPr>
          <w:w w:val="125"/>
          <w:sz w:val="22"/>
          <w:szCs w:val="22"/>
        </w:rPr>
        <w:t>m</w:t>
      </w:r>
      <w:r>
        <w:rPr>
          <w:spacing w:val="-1"/>
          <w:w w:val="138"/>
          <w:sz w:val="22"/>
          <w:szCs w:val="22"/>
        </w:rPr>
        <w:t>a</w:t>
      </w:r>
      <w:r>
        <w:rPr>
          <w:w w:val="126"/>
          <w:sz w:val="22"/>
          <w:szCs w:val="22"/>
        </w:rPr>
        <w:t>n</w:t>
      </w:r>
      <w:r>
        <w:rPr>
          <w:w w:val="105"/>
          <w:sz w:val="22"/>
          <w:szCs w:val="22"/>
        </w:rPr>
        <w:t>f</w:t>
      </w:r>
      <w:r>
        <w:rPr>
          <w:spacing w:val="-1"/>
          <w:w w:val="138"/>
          <w:sz w:val="22"/>
          <w:szCs w:val="22"/>
        </w:rPr>
        <w:t>aa</w:t>
      </w:r>
      <w:r>
        <w:rPr>
          <w:w w:val="141"/>
          <w:sz w:val="22"/>
          <w:szCs w:val="22"/>
        </w:rPr>
        <w:t>t</w:t>
      </w:r>
      <w:r>
        <w:rPr>
          <w:spacing w:val="-1"/>
          <w:w w:val="138"/>
          <w:sz w:val="22"/>
          <w:szCs w:val="22"/>
        </w:rPr>
        <w:t>a</w:t>
      </w:r>
      <w:r>
        <w:rPr>
          <w:w w:val="126"/>
          <w:sz w:val="22"/>
          <w:szCs w:val="22"/>
        </w:rPr>
        <w:t>n</w:t>
      </w:r>
      <w:r>
        <w:rPr>
          <w:spacing w:val="17"/>
          <w:sz w:val="22"/>
          <w:szCs w:val="22"/>
        </w:rPr>
        <w:t xml:space="preserve"> </w:t>
      </w:r>
      <w:r>
        <w:rPr>
          <w:sz w:val="22"/>
          <w:szCs w:val="22"/>
        </w:rPr>
        <w:t>TI</w:t>
      </w:r>
      <w:r>
        <w:rPr>
          <w:spacing w:val="7"/>
          <w:sz w:val="22"/>
          <w:szCs w:val="22"/>
        </w:rPr>
        <w:t xml:space="preserve"> </w:t>
      </w:r>
      <w:r>
        <w:rPr>
          <w:spacing w:val="-1"/>
          <w:w w:val="126"/>
          <w:sz w:val="22"/>
          <w:szCs w:val="22"/>
        </w:rPr>
        <w:t>u</w:t>
      </w:r>
      <w:r>
        <w:rPr>
          <w:w w:val="126"/>
          <w:sz w:val="22"/>
          <w:szCs w:val="22"/>
        </w:rPr>
        <w:t>n</w:t>
      </w:r>
      <w:r>
        <w:rPr>
          <w:w w:val="141"/>
          <w:sz w:val="22"/>
          <w:szCs w:val="22"/>
        </w:rPr>
        <w:t>t</w:t>
      </w:r>
      <w:r>
        <w:rPr>
          <w:w w:val="126"/>
          <w:sz w:val="22"/>
          <w:szCs w:val="22"/>
        </w:rPr>
        <w:t>u</w:t>
      </w:r>
      <w:r>
        <w:rPr>
          <w:w w:val="115"/>
          <w:sz w:val="22"/>
          <w:szCs w:val="22"/>
        </w:rPr>
        <w:t>k</w:t>
      </w:r>
    </w:p>
    <w:p w:rsidR="00944A07" w:rsidRDefault="000E52F1">
      <w:pPr>
        <w:spacing w:before="37"/>
        <w:ind w:left="560"/>
        <w:rPr>
          <w:sz w:val="22"/>
          <w:szCs w:val="22"/>
        </w:rPr>
      </w:pPr>
      <w:r>
        <w:rPr>
          <w:w w:val="126"/>
          <w:position w:val="-14"/>
          <w:sz w:val="22"/>
          <w:szCs w:val="22"/>
        </w:rPr>
        <w:t xml:space="preserve">9             </w:t>
      </w:r>
      <w:r>
        <w:rPr>
          <w:spacing w:val="45"/>
          <w:w w:val="126"/>
          <w:position w:val="-14"/>
          <w:sz w:val="22"/>
          <w:szCs w:val="22"/>
        </w:rPr>
        <w:t xml:space="preserve"> </w:t>
      </w:r>
      <w:r>
        <w:rPr>
          <w:w w:val="126"/>
          <w:sz w:val="22"/>
          <w:szCs w:val="22"/>
        </w:rPr>
        <w:t>m</w:t>
      </w:r>
      <w:r>
        <w:rPr>
          <w:spacing w:val="-1"/>
          <w:w w:val="126"/>
          <w:sz w:val="22"/>
          <w:szCs w:val="22"/>
        </w:rPr>
        <w:t>e</w:t>
      </w:r>
      <w:r>
        <w:rPr>
          <w:w w:val="126"/>
          <w:sz w:val="22"/>
          <w:szCs w:val="22"/>
        </w:rPr>
        <w:t>ndu</w:t>
      </w:r>
      <w:r>
        <w:rPr>
          <w:spacing w:val="-10"/>
          <w:w w:val="126"/>
          <w:sz w:val="22"/>
          <w:szCs w:val="22"/>
        </w:rPr>
        <w:t>k</w:t>
      </w:r>
      <w:r>
        <w:rPr>
          <w:w w:val="126"/>
          <w:sz w:val="22"/>
          <w:szCs w:val="22"/>
        </w:rPr>
        <w:t>ung</w:t>
      </w:r>
      <w:r>
        <w:rPr>
          <w:spacing w:val="1"/>
          <w:w w:val="126"/>
          <w:sz w:val="22"/>
          <w:szCs w:val="22"/>
        </w:rPr>
        <w:t xml:space="preserve"> </w:t>
      </w:r>
      <w:r>
        <w:rPr>
          <w:spacing w:val="-2"/>
          <w:w w:val="114"/>
          <w:sz w:val="22"/>
          <w:szCs w:val="22"/>
        </w:rPr>
        <w:t>S</w:t>
      </w:r>
      <w:r>
        <w:rPr>
          <w:w w:val="104"/>
          <w:sz w:val="22"/>
          <w:szCs w:val="22"/>
        </w:rPr>
        <w:t>C</w:t>
      </w:r>
      <w:r>
        <w:rPr>
          <w:w w:val="97"/>
          <w:sz w:val="22"/>
          <w:szCs w:val="22"/>
        </w:rPr>
        <w:t>M</w:t>
      </w:r>
    </w:p>
    <w:p w:rsidR="00944A07" w:rsidRDefault="00944A07">
      <w:pPr>
        <w:spacing w:before="9" w:line="180" w:lineRule="exact"/>
        <w:rPr>
          <w:sz w:val="19"/>
          <w:szCs w:val="19"/>
        </w:rPr>
      </w:pPr>
    </w:p>
    <w:p w:rsidR="00944A07" w:rsidRDefault="00944A07">
      <w:pPr>
        <w:spacing w:line="200" w:lineRule="exact"/>
      </w:pPr>
    </w:p>
    <w:p w:rsidR="00944A07" w:rsidRDefault="00944A07">
      <w:pPr>
        <w:spacing w:line="200" w:lineRule="exact"/>
      </w:pPr>
    </w:p>
    <w:p w:rsidR="00944A07" w:rsidRDefault="00944A07">
      <w:pPr>
        <w:spacing w:line="200" w:lineRule="exact"/>
      </w:pPr>
    </w:p>
    <w:p w:rsidR="00944A07" w:rsidRDefault="00944A07">
      <w:pPr>
        <w:spacing w:line="200" w:lineRule="exact"/>
      </w:pPr>
    </w:p>
    <w:p w:rsidR="00944A07" w:rsidRDefault="00944A07">
      <w:pPr>
        <w:spacing w:line="200" w:lineRule="exact"/>
      </w:pPr>
    </w:p>
    <w:p w:rsidR="00944A07" w:rsidRDefault="00944A07">
      <w:pPr>
        <w:spacing w:line="200" w:lineRule="exact"/>
      </w:pPr>
    </w:p>
    <w:p w:rsidR="00944A07" w:rsidRDefault="000E52F1">
      <w:pPr>
        <w:spacing w:line="278" w:lineRule="auto"/>
        <w:ind w:left="1378" w:right="33"/>
        <w:rPr>
          <w:sz w:val="22"/>
          <w:szCs w:val="22"/>
        </w:rPr>
      </w:pPr>
      <w:r>
        <w:rPr>
          <w:w w:val="97"/>
          <w:sz w:val="22"/>
          <w:szCs w:val="22"/>
        </w:rPr>
        <w:t>M</w:t>
      </w:r>
      <w:r>
        <w:rPr>
          <w:spacing w:val="-1"/>
          <w:w w:val="138"/>
          <w:sz w:val="22"/>
          <w:szCs w:val="22"/>
        </w:rPr>
        <w:t>a</w:t>
      </w:r>
      <w:r>
        <w:rPr>
          <w:w w:val="126"/>
          <w:sz w:val="22"/>
          <w:szCs w:val="22"/>
        </w:rPr>
        <w:t>h</w:t>
      </w:r>
      <w:r>
        <w:rPr>
          <w:spacing w:val="-1"/>
          <w:w w:val="138"/>
          <w:sz w:val="22"/>
          <w:szCs w:val="22"/>
        </w:rPr>
        <w:t>a</w:t>
      </w:r>
      <w:r>
        <w:rPr>
          <w:spacing w:val="-1"/>
          <w:w w:val="133"/>
          <w:sz w:val="22"/>
          <w:szCs w:val="22"/>
        </w:rPr>
        <w:t>s</w:t>
      </w:r>
      <w:r>
        <w:rPr>
          <w:spacing w:val="1"/>
          <w:sz w:val="22"/>
          <w:szCs w:val="22"/>
        </w:rPr>
        <w:t>i</w:t>
      </w:r>
      <w:r>
        <w:rPr>
          <w:spacing w:val="-1"/>
          <w:w w:val="133"/>
          <w:sz w:val="22"/>
          <w:szCs w:val="22"/>
        </w:rPr>
        <w:t>s</w:t>
      </w:r>
      <w:r>
        <w:rPr>
          <w:w w:val="122"/>
          <w:sz w:val="22"/>
          <w:szCs w:val="22"/>
        </w:rPr>
        <w:t>wa</w:t>
      </w:r>
      <w:r>
        <w:rPr>
          <w:spacing w:val="15"/>
          <w:sz w:val="22"/>
          <w:szCs w:val="22"/>
        </w:rPr>
        <w:t xml:space="preserve"> </w:t>
      </w:r>
      <w:r>
        <w:rPr>
          <w:w w:val="125"/>
          <w:sz w:val="22"/>
          <w:szCs w:val="22"/>
        </w:rPr>
        <w:t>m</w:t>
      </w:r>
      <w:r>
        <w:rPr>
          <w:w w:val="138"/>
          <w:sz w:val="22"/>
          <w:szCs w:val="22"/>
        </w:rPr>
        <w:t>e</w:t>
      </w:r>
      <w:r>
        <w:rPr>
          <w:spacing w:val="-1"/>
          <w:w w:val="126"/>
          <w:sz w:val="22"/>
          <w:szCs w:val="22"/>
        </w:rPr>
        <w:t>n</w:t>
      </w:r>
      <w:r>
        <w:rPr>
          <w:w w:val="126"/>
          <w:sz w:val="22"/>
          <w:szCs w:val="22"/>
        </w:rPr>
        <w:t>g</w:t>
      </w:r>
      <w:r>
        <w:rPr>
          <w:w w:val="138"/>
          <w:sz w:val="22"/>
          <w:szCs w:val="22"/>
        </w:rPr>
        <w:t>e</w:t>
      </w:r>
      <w:r>
        <w:rPr>
          <w:w w:val="141"/>
          <w:sz w:val="22"/>
          <w:szCs w:val="22"/>
        </w:rPr>
        <w:t>t</w:t>
      </w:r>
      <w:r>
        <w:rPr>
          <w:spacing w:val="-1"/>
          <w:w w:val="138"/>
          <w:sz w:val="22"/>
          <w:szCs w:val="22"/>
        </w:rPr>
        <w:t>a</w:t>
      </w:r>
      <w:r>
        <w:rPr>
          <w:w w:val="126"/>
          <w:sz w:val="22"/>
          <w:szCs w:val="22"/>
        </w:rPr>
        <w:t>hu</w:t>
      </w:r>
      <w:r>
        <w:rPr>
          <w:sz w:val="22"/>
          <w:szCs w:val="22"/>
        </w:rPr>
        <w:t>i</w:t>
      </w:r>
      <w:r>
        <w:rPr>
          <w:spacing w:val="15"/>
          <w:sz w:val="22"/>
          <w:szCs w:val="22"/>
        </w:rPr>
        <w:t xml:space="preserve"> </w:t>
      </w:r>
      <w:r>
        <w:rPr>
          <w:spacing w:val="-1"/>
          <w:w w:val="138"/>
          <w:sz w:val="22"/>
          <w:szCs w:val="22"/>
        </w:rPr>
        <w:t>a</w:t>
      </w:r>
      <w:r>
        <w:rPr>
          <w:spacing w:val="1"/>
          <w:sz w:val="22"/>
          <w:szCs w:val="22"/>
        </w:rPr>
        <w:t>l</w:t>
      </w:r>
      <w:r>
        <w:rPr>
          <w:spacing w:val="-1"/>
          <w:w w:val="138"/>
          <w:sz w:val="22"/>
          <w:szCs w:val="22"/>
        </w:rPr>
        <w:t>a</w:t>
      </w:r>
      <w:r>
        <w:rPr>
          <w:w w:val="141"/>
          <w:sz w:val="22"/>
          <w:szCs w:val="22"/>
        </w:rPr>
        <w:t>t</w:t>
      </w:r>
      <w:r>
        <w:rPr>
          <w:spacing w:val="15"/>
          <w:sz w:val="22"/>
          <w:szCs w:val="22"/>
        </w:rPr>
        <w:t xml:space="preserve"> </w:t>
      </w:r>
      <w:r>
        <w:rPr>
          <w:w w:val="126"/>
          <w:sz w:val="22"/>
          <w:szCs w:val="22"/>
        </w:rPr>
        <w:t>d</w:t>
      </w:r>
      <w:r>
        <w:rPr>
          <w:spacing w:val="-1"/>
          <w:w w:val="138"/>
          <w:sz w:val="22"/>
          <w:szCs w:val="22"/>
        </w:rPr>
        <w:t>a</w:t>
      </w:r>
      <w:r>
        <w:rPr>
          <w:w w:val="126"/>
          <w:sz w:val="22"/>
          <w:szCs w:val="22"/>
        </w:rPr>
        <w:t xml:space="preserve">n </w:t>
      </w:r>
      <w:r>
        <w:rPr>
          <w:w w:val="130"/>
          <w:sz w:val="22"/>
          <w:szCs w:val="22"/>
        </w:rPr>
        <w:t>met</w:t>
      </w:r>
      <w:r>
        <w:rPr>
          <w:spacing w:val="-1"/>
          <w:w w:val="130"/>
          <w:sz w:val="22"/>
          <w:szCs w:val="22"/>
        </w:rPr>
        <w:t>o</w:t>
      </w:r>
      <w:r>
        <w:rPr>
          <w:w w:val="130"/>
          <w:sz w:val="22"/>
          <w:szCs w:val="22"/>
        </w:rPr>
        <w:t>de</w:t>
      </w:r>
      <w:r>
        <w:rPr>
          <w:spacing w:val="-1"/>
          <w:w w:val="130"/>
          <w:sz w:val="22"/>
          <w:szCs w:val="22"/>
        </w:rPr>
        <w:t xml:space="preserve"> </w:t>
      </w:r>
      <w:r>
        <w:rPr>
          <w:spacing w:val="-1"/>
          <w:w w:val="138"/>
          <w:sz w:val="22"/>
          <w:szCs w:val="22"/>
        </w:rPr>
        <w:t>a</w:t>
      </w:r>
      <w:r>
        <w:rPr>
          <w:w w:val="126"/>
          <w:sz w:val="22"/>
          <w:szCs w:val="22"/>
        </w:rPr>
        <w:t>n</w:t>
      </w:r>
      <w:r>
        <w:rPr>
          <w:spacing w:val="-1"/>
          <w:w w:val="138"/>
          <w:sz w:val="22"/>
          <w:szCs w:val="22"/>
        </w:rPr>
        <w:t>a</w:t>
      </w:r>
      <w:r>
        <w:rPr>
          <w:spacing w:val="-1"/>
          <w:sz w:val="22"/>
          <w:szCs w:val="22"/>
        </w:rPr>
        <w:t>l</w:t>
      </w:r>
      <w:r>
        <w:rPr>
          <w:spacing w:val="1"/>
          <w:sz w:val="22"/>
          <w:szCs w:val="22"/>
        </w:rPr>
        <w:t>i</w:t>
      </w:r>
      <w:r>
        <w:rPr>
          <w:spacing w:val="-1"/>
          <w:w w:val="133"/>
          <w:sz w:val="22"/>
          <w:szCs w:val="22"/>
        </w:rPr>
        <w:t>s</w:t>
      </w:r>
      <w:r>
        <w:rPr>
          <w:w w:val="138"/>
          <w:sz w:val="22"/>
          <w:szCs w:val="22"/>
        </w:rPr>
        <w:t>a</w:t>
      </w:r>
      <w:r>
        <w:rPr>
          <w:spacing w:val="16"/>
          <w:sz w:val="22"/>
          <w:szCs w:val="22"/>
        </w:rPr>
        <w:t xml:space="preserve"> </w:t>
      </w:r>
      <w:r>
        <w:rPr>
          <w:w w:val="126"/>
          <w:sz w:val="22"/>
          <w:szCs w:val="22"/>
        </w:rPr>
        <w:t>p</w:t>
      </w:r>
      <w:r>
        <w:rPr>
          <w:w w:val="138"/>
          <w:sz w:val="22"/>
          <w:szCs w:val="22"/>
        </w:rPr>
        <w:t>e</w:t>
      </w:r>
      <w:r>
        <w:rPr>
          <w:w w:val="125"/>
          <w:sz w:val="22"/>
          <w:szCs w:val="22"/>
        </w:rPr>
        <w:t>m</w:t>
      </w:r>
      <w:r>
        <w:rPr>
          <w:spacing w:val="-1"/>
          <w:w w:val="138"/>
          <w:sz w:val="22"/>
          <w:szCs w:val="22"/>
        </w:rPr>
        <w:t>a</w:t>
      </w:r>
      <w:r>
        <w:rPr>
          <w:w w:val="126"/>
          <w:sz w:val="22"/>
          <w:szCs w:val="22"/>
        </w:rPr>
        <w:t>n</w:t>
      </w:r>
      <w:r>
        <w:rPr>
          <w:w w:val="105"/>
          <w:sz w:val="22"/>
          <w:szCs w:val="22"/>
        </w:rPr>
        <w:t>f</w:t>
      </w:r>
      <w:r>
        <w:rPr>
          <w:spacing w:val="-1"/>
          <w:w w:val="138"/>
          <w:sz w:val="22"/>
          <w:szCs w:val="22"/>
        </w:rPr>
        <w:t>aa</w:t>
      </w:r>
      <w:r>
        <w:rPr>
          <w:w w:val="141"/>
          <w:sz w:val="22"/>
          <w:szCs w:val="22"/>
        </w:rPr>
        <w:t>t</w:t>
      </w:r>
      <w:r>
        <w:rPr>
          <w:spacing w:val="-1"/>
          <w:w w:val="138"/>
          <w:sz w:val="22"/>
          <w:szCs w:val="22"/>
        </w:rPr>
        <w:t>a</w:t>
      </w:r>
      <w:r>
        <w:rPr>
          <w:w w:val="126"/>
          <w:sz w:val="22"/>
          <w:szCs w:val="22"/>
        </w:rPr>
        <w:t>n</w:t>
      </w:r>
      <w:r>
        <w:rPr>
          <w:spacing w:val="17"/>
          <w:sz w:val="22"/>
          <w:szCs w:val="22"/>
        </w:rPr>
        <w:t xml:space="preserve"> </w:t>
      </w:r>
      <w:r>
        <w:rPr>
          <w:sz w:val="22"/>
          <w:szCs w:val="22"/>
        </w:rPr>
        <w:t>TI</w:t>
      </w:r>
    </w:p>
    <w:p w:rsidR="00944A07" w:rsidRDefault="000E52F1">
      <w:pPr>
        <w:spacing w:before="1"/>
        <w:ind w:left="178"/>
        <w:rPr>
          <w:sz w:val="22"/>
          <w:szCs w:val="22"/>
        </w:rPr>
      </w:pPr>
      <w:r>
        <w:rPr>
          <w:w w:val="127"/>
          <w:position w:val="-4"/>
          <w:sz w:val="22"/>
          <w:szCs w:val="22"/>
        </w:rPr>
        <w:t xml:space="preserve">10            </w:t>
      </w:r>
      <w:r>
        <w:rPr>
          <w:spacing w:val="12"/>
          <w:w w:val="127"/>
          <w:position w:val="-4"/>
          <w:sz w:val="22"/>
          <w:szCs w:val="22"/>
        </w:rPr>
        <w:t xml:space="preserve"> </w:t>
      </w:r>
      <w:r>
        <w:rPr>
          <w:w w:val="126"/>
          <w:sz w:val="22"/>
          <w:szCs w:val="22"/>
        </w:rPr>
        <w:t>d</w:t>
      </w:r>
      <w:r>
        <w:rPr>
          <w:spacing w:val="-1"/>
          <w:w w:val="138"/>
          <w:sz w:val="22"/>
          <w:szCs w:val="22"/>
        </w:rPr>
        <w:t>a</w:t>
      </w:r>
      <w:r>
        <w:rPr>
          <w:spacing w:val="1"/>
          <w:sz w:val="22"/>
          <w:szCs w:val="22"/>
        </w:rPr>
        <w:t>l</w:t>
      </w:r>
      <w:r>
        <w:rPr>
          <w:spacing w:val="-1"/>
          <w:w w:val="138"/>
          <w:sz w:val="22"/>
          <w:szCs w:val="22"/>
        </w:rPr>
        <w:t>a</w:t>
      </w:r>
      <w:r>
        <w:rPr>
          <w:w w:val="125"/>
          <w:sz w:val="22"/>
          <w:szCs w:val="22"/>
        </w:rPr>
        <w:t>m</w:t>
      </w:r>
      <w:r>
        <w:rPr>
          <w:spacing w:val="14"/>
          <w:sz w:val="22"/>
          <w:szCs w:val="22"/>
        </w:rPr>
        <w:t xml:space="preserve"> </w:t>
      </w:r>
      <w:r>
        <w:rPr>
          <w:w w:val="126"/>
          <w:sz w:val="22"/>
          <w:szCs w:val="22"/>
        </w:rPr>
        <w:t>b</w:t>
      </w:r>
      <w:r>
        <w:rPr>
          <w:spacing w:val="1"/>
          <w:sz w:val="22"/>
          <w:szCs w:val="22"/>
        </w:rPr>
        <w:t>i</w:t>
      </w:r>
      <w:r>
        <w:rPr>
          <w:spacing w:val="-1"/>
          <w:w w:val="133"/>
          <w:sz w:val="22"/>
          <w:szCs w:val="22"/>
        </w:rPr>
        <w:t>s</w:t>
      </w:r>
      <w:r>
        <w:rPr>
          <w:spacing w:val="-1"/>
          <w:w w:val="126"/>
          <w:sz w:val="22"/>
          <w:szCs w:val="22"/>
        </w:rPr>
        <w:t>n</w:t>
      </w:r>
      <w:r>
        <w:rPr>
          <w:spacing w:val="1"/>
          <w:sz w:val="22"/>
          <w:szCs w:val="22"/>
        </w:rPr>
        <w:t>i</w:t>
      </w:r>
      <w:r>
        <w:rPr>
          <w:spacing w:val="-1"/>
          <w:w w:val="133"/>
          <w:sz w:val="22"/>
          <w:szCs w:val="22"/>
        </w:rPr>
        <w:t>s</w:t>
      </w:r>
      <w:r>
        <w:rPr>
          <w:w w:val="127"/>
          <w:sz w:val="22"/>
          <w:szCs w:val="22"/>
        </w:rPr>
        <w:t>,</w:t>
      </w:r>
      <w:r>
        <w:rPr>
          <w:spacing w:val="17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CM</w:t>
      </w:r>
      <w:r>
        <w:rPr>
          <w:spacing w:val="32"/>
          <w:sz w:val="22"/>
          <w:szCs w:val="22"/>
        </w:rPr>
        <w:t xml:space="preserve"> </w:t>
      </w:r>
      <w:r>
        <w:rPr>
          <w:w w:val="115"/>
          <w:sz w:val="22"/>
          <w:szCs w:val="22"/>
        </w:rPr>
        <w:t>k</w:t>
      </w:r>
      <w:r>
        <w:rPr>
          <w:spacing w:val="-1"/>
          <w:w w:val="126"/>
          <w:sz w:val="22"/>
          <w:szCs w:val="22"/>
        </w:rPr>
        <w:t>h</w:t>
      </w:r>
      <w:r>
        <w:rPr>
          <w:w w:val="126"/>
          <w:sz w:val="22"/>
          <w:szCs w:val="22"/>
        </w:rPr>
        <w:t>u</w:t>
      </w:r>
      <w:r>
        <w:rPr>
          <w:spacing w:val="-1"/>
          <w:w w:val="133"/>
          <w:sz w:val="22"/>
          <w:szCs w:val="22"/>
        </w:rPr>
        <w:t>s</w:t>
      </w:r>
      <w:r>
        <w:rPr>
          <w:w w:val="126"/>
          <w:sz w:val="22"/>
          <w:szCs w:val="22"/>
        </w:rPr>
        <w:t>u</w:t>
      </w:r>
      <w:r>
        <w:rPr>
          <w:spacing w:val="-1"/>
          <w:w w:val="133"/>
          <w:sz w:val="22"/>
          <w:szCs w:val="22"/>
        </w:rPr>
        <w:t>s</w:t>
      </w:r>
      <w:r>
        <w:rPr>
          <w:w w:val="126"/>
          <w:sz w:val="22"/>
          <w:szCs w:val="22"/>
        </w:rPr>
        <w:t>n</w:t>
      </w:r>
      <w:r>
        <w:rPr>
          <w:w w:val="127"/>
          <w:sz w:val="22"/>
          <w:szCs w:val="22"/>
        </w:rPr>
        <w:t>y</w:t>
      </w:r>
      <w:r>
        <w:rPr>
          <w:spacing w:val="-1"/>
          <w:w w:val="127"/>
          <w:sz w:val="22"/>
          <w:szCs w:val="22"/>
        </w:rPr>
        <w:t>a</w:t>
      </w:r>
      <w:r>
        <w:rPr>
          <w:w w:val="127"/>
          <w:sz w:val="22"/>
          <w:szCs w:val="22"/>
        </w:rPr>
        <w:t>.</w:t>
      </w:r>
    </w:p>
    <w:p w:rsidR="00944A07" w:rsidRDefault="00944A07">
      <w:pPr>
        <w:spacing w:before="5" w:line="100" w:lineRule="exact"/>
        <w:rPr>
          <w:sz w:val="11"/>
          <w:szCs w:val="11"/>
        </w:rPr>
      </w:pPr>
    </w:p>
    <w:p w:rsidR="00944A07" w:rsidRDefault="00944A07">
      <w:pPr>
        <w:spacing w:line="200" w:lineRule="exact"/>
      </w:pPr>
    </w:p>
    <w:p w:rsidR="00944A07" w:rsidRDefault="00944A07">
      <w:pPr>
        <w:spacing w:line="200" w:lineRule="exact"/>
      </w:pPr>
    </w:p>
    <w:p w:rsidR="00944A07" w:rsidRDefault="00944A07">
      <w:pPr>
        <w:spacing w:line="200" w:lineRule="exact"/>
      </w:pPr>
    </w:p>
    <w:p w:rsidR="00944A07" w:rsidRDefault="00944A07">
      <w:pPr>
        <w:spacing w:line="200" w:lineRule="exact"/>
      </w:pPr>
    </w:p>
    <w:p w:rsidR="00944A07" w:rsidRDefault="00944A07">
      <w:pPr>
        <w:spacing w:line="200" w:lineRule="exact"/>
      </w:pPr>
    </w:p>
    <w:p w:rsidR="00944A07" w:rsidRDefault="00944A07">
      <w:pPr>
        <w:spacing w:line="200" w:lineRule="exact"/>
      </w:pPr>
    </w:p>
    <w:p w:rsidR="00944A07" w:rsidRDefault="000E52F1">
      <w:pPr>
        <w:ind w:left="1378" w:right="-51"/>
        <w:rPr>
          <w:sz w:val="22"/>
          <w:szCs w:val="22"/>
        </w:rPr>
      </w:pPr>
      <w:r>
        <w:rPr>
          <w:w w:val="97"/>
          <w:sz w:val="22"/>
          <w:szCs w:val="22"/>
        </w:rPr>
        <w:t>M</w:t>
      </w:r>
      <w:r>
        <w:rPr>
          <w:spacing w:val="-1"/>
          <w:w w:val="138"/>
          <w:sz w:val="22"/>
          <w:szCs w:val="22"/>
        </w:rPr>
        <w:t>a</w:t>
      </w:r>
      <w:r>
        <w:rPr>
          <w:w w:val="126"/>
          <w:sz w:val="22"/>
          <w:szCs w:val="22"/>
        </w:rPr>
        <w:t>h</w:t>
      </w:r>
      <w:r>
        <w:rPr>
          <w:spacing w:val="-1"/>
          <w:w w:val="138"/>
          <w:sz w:val="22"/>
          <w:szCs w:val="22"/>
        </w:rPr>
        <w:t>a</w:t>
      </w:r>
      <w:r>
        <w:rPr>
          <w:spacing w:val="-1"/>
          <w:w w:val="133"/>
          <w:sz w:val="22"/>
          <w:szCs w:val="22"/>
        </w:rPr>
        <w:t>s</w:t>
      </w:r>
      <w:r>
        <w:rPr>
          <w:spacing w:val="1"/>
          <w:sz w:val="22"/>
          <w:szCs w:val="22"/>
        </w:rPr>
        <w:t>i</w:t>
      </w:r>
      <w:r>
        <w:rPr>
          <w:spacing w:val="-1"/>
          <w:w w:val="133"/>
          <w:sz w:val="22"/>
          <w:szCs w:val="22"/>
        </w:rPr>
        <w:t>s</w:t>
      </w:r>
      <w:r>
        <w:rPr>
          <w:w w:val="122"/>
          <w:sz w:val="22"/>
          <w:szCs w:val="22"/>
        </w:rPr>
        <w:t>wa</w:t>
      </w:r>
      <w:r>
        <w:rPr>
          <w:sz w:val="22"/>
          <w:szCs w:val="22"/>
        </w:rPr>
        <w:t xml:space="preserve">   </w:t>
      </w:r>
      <w:r>
        <w:rPr>
          <w:spacing w:val="-3"/>
          <w:sz w:val="22"/>
          <w:szCs w:val="22"/>
        </w:rPr>
        <w:t xml:space="preserve"> </w:t>
      </w:r>
      <w:r>
        <w:rPr>
          <w:w w:val="125"/>
          <w:sz w:val="22"/>
          <w:szCs w:val="22"/>
        </w:rPr>
        <w:t>m</w:t>
      </w:r>
      <w:r>
        <w:rPr>
          <w:w w:val="138"/>
          <w:sz w:val="22"/>
          <w:szCs w:val="22"/>
        </w:rPr>
        <w:t>e</w:t>
      </w:r>
      <w:r>
        <w:rPr>
          <w:spacing w:val="-1"/>
          <w:w w:val="126"/>
          <w:sz w:val="22"/>
          <w:szCs w:val="22"/>
        </w:rPr>
        <w:t>n</w:t>
      </w:r>
      <w:r>
        <w:rPr>
          <w:w w:val="126"/>
          <w:sz w:val="22"/>
          <w:szCs w:val="22"/>
        </w:rPr>
        <w:t>g</w:t>
      </w:r>
      <w:r>
        <w:rPr>
          <w:w w:val="138"/>
          <w:sz w:val="22"/>
          <w:szCs w:val="22"/>
        </w:rPr>
        <w:t>e</w:t>
      </w:r>
      <w:r>
        <w:rPr>
          <w:w w:val="141"/>
          <w:sz w:val="22"/>
          <w:szCs w:val="22"/>
        </w:rPr>
        <w:t>t</w:t>
      </w:r>
      <w:r>
        <w:rPr>
          <w:spacing w:val="-1"/>
          <w:w w:val="138"/>
          <w:sz w:val="22"/>
          <w:szCs w:val="22"/>
        </w:rPr>
        <w:t>a</w:t>
      </w:r>
      <w:r>
        <w:rPr>
          <w:w w:val="126"/>
          <w:sz w:val="22"/>
          <w:szCs w:val="22"/>
        </w:rPr>
        <w:t>hu</w:t>
      </w:r>
      <w:r>
        <w:rPr>
          <w:sz w:val="22"/>
          <w:szCs w:val="22"/>
        </w:rPr>
        <w:t xml:space="preserve">i   </w:t>
      </w:r>
      <w:r>
        <w:rPr>
          <w:spacing w:val="-3"/>
          <w:sz w:val="22"/>
          <w:szCs w:val="22"/>
        </w:rPr>
        <w:t xml:space="preserve"> </w:t>
      </w:r>
      <w:r>
        <w:rPr>
          <w:w w:val="126"/>
          <w:sz w:val="22"/>
          <w:szCs w:val="22"/>
        </w:rPr>
        <w:t>d</w:t>
      </w:r>
      <w:r>
        <w:rPr>
          <w:spacing w:val="-1"/>
          <w:w w:val="138"/>
          <w:sz w:val="22"/>
          <w:szCs w:val="22"/>
        </w:rPr>
        <w:t>a</w:t>
      </w:r>
      <w:r>
        <w:rPr>
          <w:spacing w:val="-1"/>
          <w:w w:val="133"/>
          <w:sz w:val="22"/>
          <w:szCs w:val="22"/>
        </w:rPr>
        <w:t>s</w:t>
      </w:r>
      <w:r>
        <w:rPr>
          <w:spacing w:val="-1"/>
          <w:w w:val="138"/>
          <w:sz w:val="22"/>
          <w:szCs w:val="22"/>
        </w:rPr>
        <w:t>a</w:t>
      </w:r>
      <w:r>
        <w:rPr>
          <w:spacing w:val="-17"/>
          <w:w w:val="123"/>
          <w:sz w:val="22"/>
          <w:szCs w:val="22"/>
        </w:rPr>
        <w:t>r</w:t>
      </w:r>
      <w:r>
        <w:rPr>
          <w:w w:val="108"/>
          <w:sz w:val="22"/>
          <w:szCs w:val="22"/>
        </w:rPr>
        <w:t>-</w:t>
      </w:r>
    </w:p>
    <w:p w:rsidR="00944A07" w:rsidRDefault="000E52F1">
      <w:pPr>
        <w:spacing w:before="37"/>
        <w:ind w:left="490" w:right="-58"/>
        <w:rPr>
          <w:sz w:val="22"/>
          <w:szCs w:val="22"/>
        </w:rPr>
      </w:pPr>
      <w:r>
        <w:rPr>
          <w:w w:val="129"/>
          <w:sz w:val="22"/>
          <w:szCs w:val="22"/>
        </w:rPr>
        <w:t xml:space="preserve">11       </w:t>
      </w:r>
      <w:r>
        <w:rPr>
          <w:spacing w:val="36"/>
          <w:w w:val="129"/>
          <w:sz w:val="22"/>
          <w:szCs w:val="22"/>
        </w:rPr>
        <w:t xml:space="preserve"> </w:t>
      </w:r>
      <w:r>
        <w:rPr>
          <w:w w:val="129"/>
          <w:position w:val="2"/>
          <w:sz w:val="22"/>
          <w:szCs w:val="22"/>
        </w:rPr>
        <w:t>d</w:t>
      </w:r>
      <w:r>
        <w:rPr>
          <w:spacing w:val="-1"/>
          <w:w w:val="129"/>
          <w:position w:val="2"/>
          <w:sz w:val="22"/>
          <w:szCs w:val="22"/>
        </w:rPr>
        <w:t>asa</w:t>
      </w:r>
      <w:r>
        <w:rPr>
          <w:w w:val="129"/>
          <w:position w:val="2"/>
          <w:sz w:val="22"/>
          <w:szCs w:val="22"/>
        </w:rPr>
        <w:t xml:space="preserve">r     </w:t>
      </w:r>
      <w:r>
        <w:rPr>
          <w:spacing w:val="-1"/>
          <w:w w:val="133"/>
          <w:position w:val="2"/>
          <w:sz w:val="22"/>
          <w:szCs w:val="22"/>
        </w:rPr>
        <w:t>s</w:t>
      </w:r>
      <w:r>
        <w:rPr>
          <w:w w:val="141"/>
          <w:position w:val="2"/>
          <w:sz w:val="22"/>
          <w:szCs w:val="22"/>
        </w:rPr>
        <w:t>t</w:t>
      </w:r>
      <w:r>
        <w:rPr>
          <w:w w:val="123"/>
          <w:position w:val="2"/>
          <w:sz w:val="22"/>
          <w:szCs w:val="22"/>
        </w:rPr>
        <w:t>r</w:t>
      </w:r>
      <w:r>
        <w:rPr>
          <w:spacing w:val="-1"/>
          <w:w w:val="138"/>
          <w:position w:val="2"/>
          <w:sz w:val="22"/>
          <w:szCs w:val="22"/>
        </w:rPr>
        <w:t>a</w:t>
      </w:r>
      <w:r>
        <w:rPr>
          <w:w w:val="141"/>
          <w:position w:val="2"/>
          <w:sz w:val="22"/>
          <w:szCs w:val="22"/>
        </w:rPr>
        <w:t>t</w:t>
      </w:r>
      <w:r>
        <w:rPr>
          <w:w w:val="138"/>
          <w:position w:val="2"/>
          <w:sz w:val="22"/>
          <w:szCs w:val="22"/>
        </w:rPr>
        <w:t>e</w:t>
      </w:r>
      <w:r>
        <w:rPr>
          <w:w w:val="126"/>
          <w:position w:val="2"/>
          <w:sz w:val="22"/>
          <w:szCs w:val="22"/>
        </w:rPr>
        <w:t>g</w:t>
      </w:r>
      <w:r>
        <w:rPr>
          <w:position w:val="2"/>
          <w:sz w:val="22"/>
          <w:szCs w:val="22"/>
        </w:rPr>
        <w:t xml:space="preserve">i     </w:t>
      </w:r>
      <w:r>
        <w:rPr>
          <w:spacing w:val="10"/>
          <w:position w:val="2"/>
          <w:sz w:val="22"/>
          <w:szCs w:val="22"/>
        </w:rPr>
        <w:t xml:space="preserve"> </w:t>
      </w:r>
      <w:r>
        <w:rPr>
          <w:spacing w:val="1"/>
          <w:position w:val="2"/>
          <w:sz w:val="22"/>
          <w:szCs w:val="22"/>
        </w:rPr>
        <w:t>i</w:t>
      </w:r>
      <w:r>
        <w:rPr>
          <w:w w:val="125"/>
          <w:position w:val="2"/>
          <w:sz w:val="22"/>
          <w:szCs w:val="22"/>
        </w:rPr>
        <w:t>m</w:t>
      </w:r>
      <w:r>
        <w:rPr>
          <w:w w:val="126"/>
          <w:position w:val="2"/>
          <w:sz w:val="22"/>
          <w:szCs w:val="22"/>
        </w:rPr>
        <w:t>p</w:t>
      </w:r>
      <w:r>
        <w:rPr>
          <w:spacing w:val="-1"/>
          <w:position w:val="2"/>
          <w:sz w:val="22"/>
          <w:szCs w:val="22"/>
        </w:rPr>
        <w:t>l</w:t>
      </w:r>
      <w:r>
        <w:rPr>
          <w:w w:val="138"/>
          <w:position w:val="2"/>
          <w:sz w:val="22"/>
          <w:szCs w:val="22"/>
        </w:rPr>
        <w:t>e</w:t>
      </w:r>
      <w:r>
        <w:rPr>
          <w:w w:val="125"/>
          <w:position w:val="2"/>
          <w:sz w:val="22"/>
          <w:szCs w:val="22"/>
        </w:rPr>
        <w:t>m</w:t>
      </w:r>
      <w:r>
        <w:rPr>
          <w:w w:val="138"/>
          <w:position w:val="2"/>
          <w:sz w:val="22"/>
          <w:szCs w:val="22"/>
        </w:rPr>
        <w:t>e</w:t>
      </w:r>
      <w:r>
        <w:rPr>
          <w:w w:val="126"/>
          <w:position w:val="2"/>
          <w:sz w:val="22"/>
          <w:szCs w:val="22"/>
        </w:rPr>
        <w:t>n</w:t>
      </w:r>
      <w:r>
        <w:rPr>
          <w:w w:val="141"/>
          <w:position w:val="2"/>
          <w:sz w:val="22"/>
          <w:szCs w:val="22"/>
        </w:rPr>
        <w:t>t</w:t>
      </w:r>
      <w:r>
        <w:rPr>
          <w:spacing w:val="-1"/>
          <w:w w:val="138"/>
          <w:position w:val="2"/>
          <w:sz w:val="22"/>
          <w:szCs w:val="22"/>
        </w:rPr>
        <w:t>a</w:t>
      </w:r>
      <w:r>
        <w:rPr>
          <w:spacing w:val="-1"/>
          <w:w w:val="133"/>
          <w:position w:val="2"/>
          <w:sz w:val="22"/>
          <w:szCs w:val="22"/>
        </w:rPr>
        <w:t>s</w:t>
      </w:r>
      <w:r>
        <w:rPr>
          <w:position w:val="2"/>
          <w:sz w:val="22"/>
          <w:szCs w:val="22"/>
        </w:rPr>
        <w:t>i</w:t>
      </w:r>
    </w:p>
    <w:p w:rsidR="00944A07" w:rsidRDefault="000E52F1">
      <w:pPr>
        <w:spacing w:before="25"/>
        <w:ind w:left="1378"/>
        <w:rPr>
          <w:sz w:val="22"/>
          <w:szCs w:val="22"/>
        </w:rPr>
      </w:pP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CM</w:t>
      </w:r>
      <w:r>
        <w:rPr>
          <w:spacing w:val="32"/>
          <w:sz w:val="22"/>
          <w:szCs w:val="22"/>
        </w:rPr>
        <w:t xml:space="preserve"> </w:t>
      </w:r>
      <w:r>
        <w:rPr>
          <w:spacing w:val="-1"/>
          <w:w w:val="131"/>
          <w:sz w:val="22"/>
          <w:szCs w:val="22"/>
        </w:rPr>
        <w:t>a</w:t>
      </w:r>
      <w:r>
        <w:rPr>
          <w:w w:val="131"/>
          <w:sz w:val="22"/>
          <w:szCs w:val="22"/>
        </w:rPr>
        <w:t>g</w:t>
      </w:r>
      <w:r>
        <w:rPr>
          <w:spacing w:val="-1"/>
          <w:w w:val="131"/>
          <w:sz w:val="22"/>
          <w:szCs w:val="22"/>
        </w:rPr>
        <w:t>a</w:t>
      </w:r>
      <w:r>
        <w:rPr>
          <w:w w:val="131"/>
          <w:sz w:val="22"/>
          <w:szCs w:val="22"/>
        </w:rPr>
        <w:t>r</w:t>
      </w:r>
      <w:r>
        <w:rPr>
          <w:spacing w:val="2"/>
          <w:w w:val="131"/>
          <w:sz w:val="22"/>
          <w:szCs w:val="22"/>
        </w:rPr>
        <w:t xml:space="preserve"> </w:t>
      </w:r>
      <w:r>
        <w:rPr>
          <w:w w:val="126"/>
          <w:sz w:val="22"/>
          <w:szCs w:val="22"/>
        </w:rPr>
        <w:t>b</w:t>
      </w:r>
      <w:r>
        <w:rPr>
          <w:w w:val="138"/>
          <w:sz w:val="22"/>
          <w:szCs w:val="22"/>
        </w:rPr>
        <w:t>e</w:t>
      </w:r>
      <w:r>
        <w:rPr>
          <w:spacing w:val="-4"/>
          <w:w w:val="123"/>
          <w:sz w:val="22"/>
          <w:szCs w:val="22"/>
        </w:rPr>
        <w:t>r</w:t>
      </w:r>
      <w:r>
        <w:rPr>
          <w:w w:val="126"/>
          <w:sz w:val="22"/>
          <w:szCs w:val="22"/>
        </w:rPr>
        <w:t>h</w:t>
      </w:r>
      <w:r>
        <w:rPr>
          <w:spacing w:val="-1"/>
          <w:w w:val="138"/>
          <w:sz w:val="22"/>
          <w:szCs w:val="22"/>
        </w:rPr>
        <w:t>a</w:t>
      </w:r>
      <w:r>
        <w:rPr>
          <w:spacing w:val="-1"/>
          <w:w w:val="133"/>
          <w:sz w:val="22"/>
          <w:szCs w:val="22"/>
        </w:rPr>
        <w:t>s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l</w:t>
      </w:r>
      <w:r>
        <w:rPr>
          <w:spacing w:val="15"/>
          <w:sz w:val="22"/>
          <w:szCs w:val="22"/>
        </w:rPr>
        <w:t xml:space="preserve"> </w:t>
      </w:r>
      <w:r>
        <w:rPr>
          <w:spacing w:val="-1"/>
          <w:w w:val="133"/>
          <w:sz w:val="22"/>
          <w:szCs w:val="22"/>
        </w:rPr>
        <w:t>s</w:t>
      </w:r>
      <w:r>
        <w:rPr>
          <w:w w:val="138"/>
          <w:sz w:val="22"/>
          <w:szCs w:val="22"/>
        </w:rPr>
        <w:t>e</w:t>
      </w:r>
      <w:r>
        <w:rPr>
          <w:spacing w:val="-1"/>
          <w:w w:val="133"/>
          <w:sz w:val="22"/>
          <w:szCs w:val="22"/>
        </w:rPr>
        <w:t>s</w:t>
      </w:r>
      <w:r>
        <w:rPr>
          <w:w w:val="126"/>
          <w:sz w:val="22"/>
          <w:szCs w:val="22"/>
        </w:rPr>
        <w:t>u</w:t>
      </w:r>
      <w:r>
        <w:rPr>
          <w:spacing w:val="-1"/>
          <w:w w:val="138"/>
          <w:sz w:val="22"/>
          <w:szCs w:val="22"/>
        </w:rPr>
        <w:t>a</w:t>
      </w:r>
      <w:r>
        <w:rPr>
          <w:sz w:val="22"/>
          <w:szCs w:val="22"/>
        </w:rPr>
        <w:t>i</w:t>
      </w:r>
      <w:r>
        <w:rPr>
          <w:spacing w:val="15"/>
          <w:sz w:val="22"/>
          <w:szCs w:val="22"/>
        </w:rPr>
        <w:t xml:space="preserve"> </w:t>
      </w:r>
      <w:r>
        <w:rPr>
          <w:w w:val="141"/>
          <w:sz w:val="22"/>
          <w:szCs w:val="22"/>
        </w:rPr>
        <w:t>t</w:t>
      </w:r>
      <w:r>
        <w:rPr>
          <w:spacing w:val="-1"/>
          <w:w w:val="126"/>
          <w:sz w:val="22"/>
          <w:szCs w:val="22"/>
        </w:rPr>
        <w:t>u</w:t>
      </w:r>
      <w:r>
        <w:rPr>
          <w:spacing w:val="1"/>
          <w:sz w:val="22"/>
          <w:szCs w:val="22"/>
        </w:rPr>
        <w:t>j</w:t>
      </w:r>
      <w:r>
        <w:rPr>
          <w:w w:val="126"/>
          <w:sz w:val="22"/>
          <w:szCs w:val="22"/>
        </w:rPr>
        <w:t>u</w:t>
      </w:r>
      <w:r>
        <w:rPr>
          <w:spacing w:val="-1"/>
          <w:w w:val="138"/>
          <w:sz w:val="22"/>
          <w:szCs w:val="22"/>
        </w:rPr>
        <w:t>a</w:t>
      </w:r>
      <w:r>
        <w:rPr>
          <w:w w:val="126"/>
          <w:sz w:val="22"/>
          <w:szCs w:val="22"/>
        </w:rPr>
        <w:t>n</w:t>
      </w:r>
    </w:p>
    <w:p w:rsidR="00944A07" w:rsidRDefault="000E52F1">
      <w:pPr>
        <w:spacing w:before="24"/>
        <w:ind w:left="360"/>
        <w:rPr>
          <w:sz w:val="22"/>
          <w:szCs w:val="22"/>
        </w:rPr>
      </w:pPr>
      <w:r>
        <w:br w:type="column"/>
      </w:r>
      <w:r>
        <w:rPr>
          <w:rFonts w:ascii="Symbol" w:eastAsia="Symbol" w:hAnsi="Symbol" w:cs="Symbol"/>
          <w:w w:val="167"/>
          <w:sz w:val="22"/>
          <w:szCs w:val="22"/>
        </w:rPr>
        <w:lastRenderedPageBreak/>
        <w:t></w:t>
      </w:r>
      <w:r>
        <w:rPr>
          <w:spacing w:val="86"/>
          <w:w w:val="167"/>
          <w:sz w:val="22"/>
          <w:szCs w:val="22"/>
        </w:rPr>
        <w:t xml:space="preserve"> </w:t>
      </w:r>
      <w:r>
        <w:rPr>
          <w:w w:val="123"/>
          <w:sz w:val="22"/>
          <w:szCs w:val="22"/>
        </w:rPr>
        <w:t>D</w:t>
      </w:r>
      <w:r>
        <w:rPr>
          <w:spacing w:val="-1"/>
          <w:w w:val="123"/>
          <w:sz w:val="22"/>
          <w:szCs w:val="22"/>
        </w:rPr>
        <w:t>a</w:t>
      </w:r>
      <w:r>
        <w:rPr>
          <w:w w:val="123"/>
          <w:sz w:val="22"/>
          <w:szCs w:val="22"/>
        </w:rPr>
        <w:t>mp</w:t>
      </w:r>
      <w:r>
        <w:rPr>
          <w:spacing w:val="-1"/>
          <w:w w:val="123"/>
          <w:sz w:val="22"/>
          <w:szCs w:val="22"/>
        </w:rPr>
        <w:t>a</w:t>
      </w:r>
      <w:r>
        <w:rPr>
          <w:w w:val="123"/>
          <w:sz w:val="22"/>
          <w:szCs w:val="22"/>
        </w:rPr>
        <w:t>k</w:t>
      </w:r>
      <w:r>
        <w:rPr>
          <w:spacing w:val="3"/>
          <w:w w:val="123"/>
          <w:sz w:val="22"/>
          <w:szCs w:val="22"/>
        </w:rPr>
        <w:t xml:space="preserve"> </w:t>
      </w:r>
      <w:r>
        <w:rPr>
          <w:spacing w:val="-1"/>
          <w:w w:val="88"/>
          <w:sz w:val="22"/>
          <w:szCs w:val="22"/>
        </w:rPr>
        <w:t>I</w:t>
      </w:r>
      <w:r>
        <w:rPr>
          <w:w w:val="126"/>
          <w:sz w:val="22"/>
          <w:szCs w:val="22"/>
        </w:rPr>
        <w:t>n</w:t>
      </w:r>
      <w:r>
        <w:rPr>
          <w:w w:val="141"/>
          <w:sz w:val="22"/>
          <w:szCs w:val="22"/>
        </w:rPr>
        <w:t>t</w:t>
      </w:r>
      <w:r>
        <w:rPr>
          <w:w w:val="138"/>
          <w:sz w:val="22"/>
          <w:szCs w:val="22"/>
        </w:rPr>
        <w:t>e</w:t>
      </w:r>
      <w:r>
        <w:rPr>
          <w:spacing w:val="-4"/>
          <w:w w:val="123"/>
          <w:sz w:val="22"/>
          <w:szCs w:val="22"/>
        </w:rPr>
        <w:t>r</w:t>
      </w:r>
      <w:r>
        <w:rPr>
          <w:w w:val="126"/>
          <w:sz w:val="22"/>
          <w:szCs w:val="22"/>
        </w:rPr>
        <w:t>n</w:t>
      </w:r>
      <w:r>
        <w:rPr>
          <w:w w:val="138"/>
          <w:sz w:val="22"/>
          <w:szCs w:val="22"/>
        </w:rPr>
        <w:t>e</w:t>
      </w:r>
      <w:r>
        <w:rPr>
          <w:w w:val="141"/>
          <w:sz w:val="22"/>
          <w:szCs w:val="22"/>
        </w:rPr>
        <w:t>t</w:t>
      </w:r>
    </w:p>
    <w:p w:rsidR="00944A07" w:rsidRDefault="00944A07">
      <w:pPr>
        <w:spacing w:line="200" w:lineRule="exact"/>
      </w:pPr>
    </w:p>
    <w:p w:rsidR="00944A07" w:rsidRDefault="00944A07">
      <w:pPr>
        <w:spacing w:line="200" w:lineRule="exact"/>
      </w:pPr>
    </w:p>
    <w:p w:rsidR="00944A07" w:rsidRDefault="00944A07">
      <w:pPr>
        <w:spacing w:line="200" w:lineRule="exact"/>
      </w:pPr>
    </w:p>
    <w:p w:rsidR="00944A07" w:rsidRDefault="00944A07">
      <w:pPr>
        <w:spacing w:line="200" w:lineRule="exact"/>
      </w:pPr>
    </w:p>
    <w:p w:rsidR="00944A07" w:rsidRDefault="00944A07">
      <w:pPr>
        <w:spacing w:line="200" w:lineRule="exact"/>
      </w:pPr>
    </w:p>
    <w:p w:rsidR="00944A07" w:rsidRDefault="00944A07">
      <w:pPr>
        <w:spacing w:line="200" w:lineRule="exact"/>
      </w:pPr>
    </w:p>
    <w:p w:rsidR="00944A07" w:rsidRDefault="00944A07">
      <w:pPr>
        <w:spacing w:line="200" w:lineRule="exact"/>
      </w:pPr>
    </w:p>
    <w:p w:rsidR="00944A07" w:rsidRDefault="00944A07">
      <w:pPr>
        <w:spacing w:before="6" w:line="240" w:lineRule="exact"/>
        <w:rPr>
          <w:sz w:val="24"/>
          <w:szCs w:val="24"/>
        </w:rPr>
      </w:pPr>
    </w:p>
    <w:p w:rsidR="00944A07" w:rsidRDefault="000E52F1">
      <w:pPr>
        <w:rPr>
          <w:sz w:val="22"/>
          <w:szCs w:val="22"/>
        </w:rPr>
      </w:pPr>
      <w:r>
        <w:rPr>
          <w:w w:val="94"/>
          <w:sz w:val="22"/>
          <w:szCs w:val="22"/>
        </w:rPr>
        <w:t>A</w:t>
      </w:r>
      <w:r>
        <w:rPr>
          <w:w w:val="126"/>
          <w:sz w:val="22"/>
          <w:szCs w:val="22"/>
        </w:rPr>
        <w:t>n</w:t>
      </w:r>
      <w:r>
        <w:rPr>
          <w:spacing w:val="-1"/>
          <w:w w:val="138"/>
          <w:sz w:val="22"/>
          <w:szCs w:val="22"/>
        </w:rPr>
        <w:t>a</w:t>
      </w:r>
      <w:r>
        <w:rPr>
          <w:spacing w:val="-1"/>
          <w:sz w:val="22"/>
          <w:szCs w:val="22"/>
        </w:rPr>
        <w:t>l</w:t>
      </w:r>
      <w:r>
        <w:rPr>
          <w:spacing w:val="1"/>
          <w:sz w:val="22"/>
          <w:szCs w:val="22"/>
        </w:rPr>
        <w:t>i</w:t>
      </w:r>
      <w:r>
        <w:rPr>
          <w:spacing w:val="-1"/>
          <w:w w:val="133"/>
          <w:sz w:val="22"/>
          <w:szCs w:val="22"/>
        </w:rPr>
        <w:t>s</w:t>
      </w:r>
      <w:r>
        <w:rPr>
          <w:w w:val="138"/>
          <w:sz w:val="22"/>
          <w:szCs w:val="22"/>
        </w:rPr>
        <w:t>a</w:t>
      </w:r>
      <w:r>
        <w:rPr>
          <w:spacing w:val="16"/>
          <w:sz w:val="22"/>
          <w:szCs w:val="22"/>
        </w:rPr>
        <w:t xml:space="preserve"> </w:t>
      </w:r>
      <w:r>
        <w:rPr>
          <w:spacing w:val="-18"/>
          <w:w w:val="94"/>
          <w:sz w:val="22"/>
          <w:szCs w:val="22"/>
        </w:rPr>
        <w:t>V</w:t>
      </w:r>
      <w:r>
        <w:rPr>
          <w:spacing w:val="-1"/>
          <w:w w:val="138"/>
          <w:sz w:val="22"/>
          <w:szCs w:val="22"/>
        </w:rPr>
        <w:t>a</w:t>
      </w:r>
      <w:r>
        <w:rPr>
          <w:spacing w:val="1"/>
          <w:sz w:val="22"/>
          <w:szCs w:val="22"/>
        </w:rPr>
        <w:t>l</w:t>
      </w:r>
      <w:r>
        <w:rPr>
          <w:w w:val="126"/>
          <w:sz w:val="22"/>
          <w:szCs w:val="22"/>
        </w:rPr>
        <w:t>u</w:t>
      </w:r>
      <w:r>
        <w:rPr>
          <w:w w:val="138"/>
          <w:sz w:val="22"/>
          <w:szCs w:val="22"/>
        </w:rPr>
        <w:t>e</w:t>
      </w:r>
      <w:r>
        <w:rPr>
          <w:spacing w:val="15"/>
          <w:sz w:val="22"/>
          <w:szCs w:val="22"/>
        </w:rPr>
        <w:t xml:space="preserve"> </w:t>
      </w:r>
      <w:r>
        <w:rPr>
          <w:w w:val="104"/>
          <w:sz w:val="22"/>
          <w:szCs w:val="22"/>
        </w:rPr>
        <w:t>C</w:t>
      </w:r>
      <w:r>
        <w:rPr>
          <w:w w:val="126"/>
          <w:sz w:val="22"/>
          <w:szCs w:val="22"/>
        </w:rPr>
        <w:t>h</w:t>
      </w:r>
      <w:r>
        <w:rPr>
          <w:spacing w:val="-1"/>
          <w:w w:val="138"/>
          <w:sz w:val="22"/>
          <w:szCs w:val="22"/>
        </w:rPr>
        <w:t>a</w:t>
      </w:r>
      <w:r>
        <w:rPr>
          <w:spacing w:val="1"/>
          <w:sz w:val="22"/>
          <w:szCs w:val="22"/>
        </w:rPr>
        <w:t>i</w:t>
      </w:r>
      <w:r>
        <w:rPr>
          <w:w w:val="126"/>
          <w:sz w:val="22"/>
          <w:szCs w:val="22"/>
        </w:rPr>
        <w:t>n</w:t>
      </w:r>
    </w:p>
    <w:p w:rsidR="00944A07" w:rsidRDefault="00944A07">
      <w:pPr>
        <w:spacing w:before="5" w:line="220" w:lineRule="exact"/>
        <w:rPr>
          <w:sz w:val="22"/>
          <w:szCs w:val="22"/>
        </w:rPr>
      </w:pPr>
    </w:p>
    <w:p w:rsidR="00944A07" w:rsidRDefault="000E52F1">
      <w:pPr>
        <w:spacing w:line="250" w:lineRule="auto"/>
        <w:ind w:left="720" w:right="-32" w:hanging="360"/>
        <w:rPr>
          <w:sz w:val="22"/>
          <w:szCs w:val="22"/>
        </w:rPr>
      </w:pPr>
      <w:r>
        <w:rPr>
          <w:rFonts w:ascii="Symbol" w:eastAsia="Symbol" w:hAnsi="Symbol" w:cs="Symbol"/>
          <w:w w:val="167"/>
          <w:sz w:val="22"/>
          <w:szCs w:val="22"/>
        </w:rPr>
        <w:t></w:t>
      </w:r>
      <w:r>
        <w:rPr>
          <w:spacing w:val="86"/>
          <w:w w:val="167"/>
          <w:sz w:val="22"/>
          <w:szCs w:val="22"/>
        </w:rPr>
        <w:t xml:space="preserve"> </w:t>
      </w:r>
      <w:r>
        <w:rPr>
          <w:spacing w:val="-12"/>
          <w:w w:val="90"/>
          <w:sz w:val="22"/>
          <w:szCs w:val="22"/>
        </w:rPr>
        <w:t>K</w:t>
      </w:r>
      <w:r>
        <w:rPr>
          <w:w w:val="138"/>
          <w:sz w:val="22"/>
          <w:szCs w:val="22"/>
        </w:rPr>
        <w:t>e</w:t>
      </w:r>
      <w:r>
        <w:rPr>
          <w:w w:val="123"/>
          <w:sz w:val="22"/>
          <w:szCs w:val="22"/>
        </w:rPr>
        <w:t>r</w:t>
      </w:r>
      <w:r>
        <w:rPr>
          <w:spacing w:val="-1"/>
          <w:w w:val="138"/>
          <w:sz w:val="22"/>
          <w:szCs w:val="22"/>
        </w:rPr>
        <w:t>a</w:t>
      </w:r>
      <w:r>
        <w:rPr>
          <w:w w:val="126"/>
          <w:sz w:val="22"/>
          <w:szCs w:val="22"/>
        </w:rPr>
        <w:t>ng</w:t>
      </w:r>
      <w:r>
        <w:rPr>
          <w:spacing w:val="-3"/>
          <w:w w:val="115"/>
          <w:sz w:val="22"/>
          <w:szCs w:val="22"/>
        </w:rPr>
        <w:t>k</w:t>
      </w:r>
      <w:r>
        <w:rPr>
          <w:w w:val="138"/>
          <w:sz w:val="22"/>
          <w:szCs w:val="22"/>
        </w:rPr>
        <w:t>a</w:t>
      </w:r>
      <w:r>
        <w:rPr>
          <w:spacing w:val="14"/>
          <w:sz w:val="22"/>
          <w:szCs w:val="22"/>
        </w:rPr>
        <w:t xml:space="preserve"> </w:t>
      </w:r>
      <w:r>
        <w:rPr>
          <w:spacing w:val="-8"/>
          <w:w w:val="115"/>
          <w:sz w:val="22"/>
          <w:szCs w:val="22"/>
        </w:rPr>
        <w:t>k</w:t>
      </w:r>
      <w:r>
        <w:rPr>
          <w:w w:val="138"/>
          <w:sz w:val="22"/>
          <w:szCs w:val="22"/>
        </w:rPr>
        <w:t>e</w:t>
      </w:r>
      <w:r>
        <w:rPr>
          <w:w w:val="123"/>
          <w:sz w:val="22"/>
          <w:szCs w:val="22"/>
        </w:rPr>
        <w:t>r</w:t>
      </w:r>
      <w:r>
        <w:rPr>
          <w:spacing w:val="1"/>
          <w:sz w:val="22"/>
          <w:szCs w:val="22"/>
        </w:rPr>
        <w:t>j</w:t>
      </w:r>
      <w:r>
        <w:rPr>
          <w:w w:val="138"/>
          <w:sz w:val="22"/>
          <w:szCs w:val="22"/>
        </w:rPr>
        <w:t>a</w:t>
      </w:r>
      <w:r>
        <w:rPr>
          <w:spacing w:val="14"/>
          <w:sz w:val="22"/>
          <w:szCs w:val="22"/>
        </w:rPr>
        <w:t xml:space="preserve"> </w:t>
      </w:r>
      <w:r>
        <w:rPr>
          <w:w w:val="126"/>
          <w:sz w:val="22"/>
          <w:szCs w:val="22"/>
        </w:rPr>
        <w:t>un</w:t>
      </w:r>
      <w:r>
        <w:rPr>
          <w:spacing w:val="-2"/>
          <w:w w:val="141"/>
          <w:sz w:val="22"/>
          <w:szCs w:val="22"/>
        </w:rPr>
        <w:t>t</w:t>
      </w:r>
      <w:r>
        <w:rPr>
          <w:w w:val="126"/>
          <w:sz w:val="22"/>
          <w:szCs w:val="22"/>
        </w:rPr>
        <w:t>u</w:t>
      </w:r>
      <w:r>
        <w:rPr>
          <w:w w:val="115"/>
          <w:sz w:val="22"/>
          <w:szCs w:val="22"/>
        </w:rPr>
        <w:t xml:space="preserve">k </w:t>
      </w:r>
      <w:r>
        <w:rPr>
          <w:w w:val="129"/>
          <w:sz w:val="22"/>
          <w:szCs w:val="22"/>
        </w:rPr>
        <w:t>m</w:t>
      </w:r>
      <w:r>
        <w:rPr>
          <w:spacing w:val="-1"/>
          <w:w w:val="129"/>
          <w:sz w:val="22"/>
          <w:szCs w:val="22"/>
        </w:rPr>
        <w:t>e</w:t>
      </w:r>
      <w:r>
        <w:rPr>
          <w:w w:val="129"/>
          <w:sz w:val="22"/>
          <w:szCs w:val="22"/>
        </w:rPr>
        <w:t>nent</w:t>
      </w:r>
      <w:r>
        <w:rPr>
          <w:spacing w:val="-1"/>
          <w:w w:val="129"/>
          <w:sz w:val="22"/>
          <w:szCs w:val="22"/>
        </w:rPr>
        <w:t>u</w:t>
      </w:r>
      <w:r>
        <w:rPr>
          <w:spacing w:val="-4"/>
          <w:w w:val="129"/>
          <w:sz w:val="22"/>
          <w:szCs w:val="22"/>
        </w:rPr>
        <w:t>k</w:t>
      </w:r>
      <w:r>
        <w:rPr>
          <w:spacing w:val="-1"/>
          <w:w w:val="129"/>
          <w:sz w:val="22"/>
          <w:szCs w:val="22"/>
        </w:rPr>
        <w:t>a</w:t>
      </w:r>
      <w:r>
        <w:rPr>
          <w:w w:val="129"/>
          <w:sz w:val="22"/>
          <w:szCs w:val="22"/>
        </w:rPr>
        <w:t xml:space="preserve">n </w:t>
      </w:r>
      <w:r>
        <w:rPr>
          <w:spacing w:val="-11"/>
          <w:w w:val="128"/>
          <w:sz w:val="22"/>
          <w:szCs w:val="22"/>
        </w:rPr>
        <w:t>k</w:t>
      </w:r>
      <w:r>
        <w:rPr>
          <w:w w:val="128"/>
          <w:sz w:val="22"/>
          <w:szCs w:val="22"/>
        </w:rPr>
        <w:t>ebut</w:t>
      </w:r>
      <w:r>
        <w:rPr>
          <w:spacing w:val="-1"/>
          <w:w w:val="128"/>
          <w:sz w:val="22"/>
          <w:szCs w:val="22"/>
        </w:rPr>
        <w:t>u</w:t>
      </w:r>
      <w:r>
        <w:rPr>
          <w:w w:val="128"/>
          <w:sz w:val="22"/>
          <w:szCs w:val="22"/>
        </w:rPr>
        <w:t>h</w:t>
      </w:r>
      <w:r>
        <w:rPr>
          <w:spacing w:val="-1"/>
          <w:w w:val="128"/>
          <w:sz w:val="22"/>
          <w:szCs w:val="22"/>
        </w:rPr>
        <w:t>a</w:t>
      </w:r>
      <w:r>
        <w:rPr>
          <w:w w:val="128"/>
          <w:sz w:val="22"/>
          <w:szCs w:val="22"/>
        </w:rPr>
        <w:t>n</w:t>
      </w:r>
      <w:r>
        <w:rPr>
          <w:spacing w:val="7"/>
          <w:w w:val="128"/>
          <w:sz w:val="22"/>
          <w:szCs w:val="22"/>
        </w:rPr>
        <w:t xml:space="preserve"> </w:t>
      </w:r>
      <w:r>
        <w:rPr>
          <w:sz w:val="22"/>
          <w:szCs w:val="22"/>
        </w:rPr>
        <w:t>TI</w:t>
      </w:r>
    </w:p>
    <w:p w:rsidR="00944A07" w:rsidRDefault="000E52F1">
      <w:pPr>
        <w:spacing w:line="240" w:lineRule="exact"/>
        <w:ind w:left="360"/>
        <w:rPr>
          <w:sz w:val="22"/>
          <w:szCs w:val="22"/>
        </w:rPr>
      </w:pPr>
      <w:r>
        <w:rPr>
          <w:rFonts w:ascii="Symbol" w:eastAsia="Symbol" w:hAnsi="Symbol" w:cs="Symbol"/>
          <w:w w:val="167"/>
          <w:sz w:val="22"/>
          <w:szCs w:val="22"/>
        </w:rPr>
        <w:t></w:t>
      </w:r>
      <w:r>
        <w:rPr>
          <w:spacing w:val="86"/>
          <w:w w:val="167"/>
          <w:sz w:val="22"/>
          <w:szCs w:val="22"/>
        </w:rPr>
        <w:t xml:space="preserve"> </w:t>
      </w:r>
      <w:r>
        <w:rPr>
          <w:w w:val="94"/>
          <w:sz w:val="22"/>
          <w:szCs w:val="22"/>
        </w:rPr>
        <w:t>A</w:t>
      </w:r>
      <w:r>
        <w:rPr>
          <w:spacing w:val="1"/>
          <w:sz w:val="22"/>
          <w:szCs w:val="22"/>
        </w:rPr>
        <w:t>l</w:t>
      </w:r>
      <w:r>
        <w:rPr>
          <w:spacing w:val="-1"/>
          <w:w w:val="138"/>
          <w:sz w:val="22"/>
          <w:szCs w:val="22"/>
        </w:rPr>
        <w:t>a</w:t>
      </w:r>
      <w:r>
        <w:rPr>
          <w:w w:val="141"/>
          <w:sz w:val="22"/>
          <w:szCs w:val="22"/>
        </w:rPr>
        <w:t>t</w:t>
      </w:r>
      <w:r>
        <w:rPr>
          <w:w w:val="108"/>
          <w:sz w:val="22"/>
          <w:szCs w:val="22"/>
        </w:rPr>
        <w:t>-</w:t>
      </w:r>
      <w:r>
        <w:rPr>
          <w:spacing w:val="-1"/>
          <w:w w:val="138"/>
          <w:sz w:val="22"/>
          <w:szCs w:val="22"/>
        </w:rPr>
        <w:t>a</w:t>
      </w:r>
      <w:r>
        <w:rPr>
          <w:spacing w:val="1"/>
          <w:sz w:val="22"/>
          <w:szCs w:val="22"/>
        </w:rPr>
        <w:t>l</w:t>
      </w:r>
      <w:r>
        <w:rPr>
          <w:spacing w:val="-1"/>
          <w:w w:val="138"/>
          <w:sz w:val="22"/>
          <w:szCs w:val="22"/>
        </w:rPr>
        <w:t>a</w:t>
      </w:r>
      <w:r>
        <w:rPr>
          <w:w w:val="141"/>
          <w:sz w:val="22"/>
          <w:szCs w:val="22"/>
        </w:rPr>
        <w:t>t</w:t>
      </w:r>
      <w:r>
        <w:rPr>
          <w:spacing w:val="15"/>
          <w:sz w:val="22"/>
          <w:szCs w:val="22"/>
        </w:rPr>
        <w:t xml:space="preserve"> </w:t>
      </w:r>
      <w:r>
        <w:rPr>
          <w:w w:val="94"/>
          <w:sz w:val="22"/>
          <w:szCs w:val="22"/>
        </w:rPr>
        <w:t>A</w:t>
      </w:r>
      <w:r>
        <w:rPr>
          <w:w w:val="126"/>
          <w:sz w:val="22"/>
          <w:szCs w:val="22"/>
        </w:rPr>
        <w:t>n</w:t>
      </w:r>
      <w:r>
        <w:rPr>
          <w:spacing w:val="-1"/>
          <w:w w:val="138"/>
          <w:sz w:val="22"/>
          <w:szCs w:val="22"/>
        </w:rPr>
        <w:t>a</w:t>
      </w:r>
      <w:r>
        <w:rPr>
          <w:spacing w:val="1"/>
          <w:sz w:val="22"/>
          <w:szCs w:val="22"/>
        </w:rPr>
        <w:t>li</w:t>
      </w:r>
      <w:r>
        <w:rPr>
          <w:spacing w:val="-1"/>
          <w:w w:val="133"/>
          <w:sz w:val="22"/>
          <w:szCs w:val="22"/>
        </w:rPr>
        <w:t>s</w:t>
      </w:r>
      <w:r>
        <w:rPr>
          <w:w w:val="138"/>
          <w:sz w:val="22"/>
          <w:szCs w:val="22"/>
        </w:rPr>
        <w:t>a</w:t>
      </w:r>
    </w:p>
    <w:p w:rsidR="00944A07" w:rsidRDefault="000E52F1">
      <w:pPr>
        <w:spacing w:before="2"/>
        <w:ind w:left="360"/>
        <w:rPr>
          <w:sz w:val="22"/>
          <w:szCs w:val="22"/>
        </w:rPr>
      </w:pPr>
      <w:r>
        <w:rPr>
          <w:rFonts w:ascii="Symbol" w:eastAsia="Symbol" w:hAnsi="Symbol" w:cs="Symbol"/>
          <w:w w:val="167"/>
          <w:sz w:val="22"/>
          <w:szCs w:val="22"/>
        </w:rPr>
        <w:t></w:t>
      </w:r>
      <w:r>
        <w:rPr>
          <w:spacing w:val="86"/>
          <w:w w:val="167"/>
          <w:sz w:val="22"/>
          <w:szCs w:val="22"/>
        </w:rPr>
        <w:t xml:space="preserve"> </w:t>
      </w:r>
      <w:r>
        <w:rPr>
          <w:w w:val="127"/>
          <w:sz w:val="22"/>
          <w:szCs w:val="22"/>
        </w:rPr>
        <w:t xml:space="preserve">5 </w:t>
      </w:r>
      <w:r>
        <w:rPr>
          <w:spacing w:val="-11"/>
          <w:w w:val="127"/>
          <w:sz w:val="22"/>
          <w:szCs w:val="22"/>
        </w:rPr>
        <w:t>P</w:t>
      </w:r>
      <w:r>
        <w:rPr>
          <w:w w:val="127"/>
          <w:sz w:val="22"/>
          <w:szCs w:val="22"/>
        </w:rPr>
        <w:t>e</w:t>
      </w:r>
      <w:r>
        <w:rPr>
          <w:spacing w:val="-1"/>
          <w:w w:val="127"/>
          <w:sz w:val="22"/>
          <w:szCs w:val="22"/>
        </w:rPr>
        <w:t>n</w:t>
      </w:r>
      <w:r>
        <w:rPr>
          <w:w w:val="127"/>
          <w:sz w:val="22"/>
          <w:szCs w:val="22"/>
        </w:rPr>
        <w:t>de</w:t>
      </w:r>
      <w:r>
        <w:rPr>
          <w:spacing w:val="-4"/>
          <w:w w:val="127"/>
          <w:sz w:val="22"/>
          <w:szCs w:val="22"/>
        </w:rPr>
        <w:t>k</w:t>
      </w:r>
      <w:r>
        <w:rPr>
          <w:spacing w:val="-1"/>
          <w:w w:val="127"/>
          <w:sz w:val="22"/>
          <w:szCs w:val="22"/>
        </w:rPr>
        <w:t>a</w:t>
      </w:r>
      <w:r>
        <w:rPr>
          <w:w w:val="127"/>
          <w:sz w:val="22"/>
          <w:szCs w:val="22"/>
        </w:rPr>
        <w:t>t</w:t>
      </w:r>
      <w:r>
        <w:rPr>
          <w:spacing w:val="-1"/>
          <w:w w:val="127"/>
          <w:sz w:val="22"/>
          <w:szCs w:val="22"/>
        </w:rPr>
        <w:t>a</w:t>
      </w:r>
      <w:r>
        <w:rPr>
          <w:w w:val="127"/>
          <w:sz w:val="22"/>
          <w:szCs w:val="22"/>
        </w:rPr>
        <w:t>n</w:t>
      </w:r>
      <w:r>
        <w:rPr>
          <w:spacing w:val="16"/>
          <w:w w:val="127"/>
          <w:sz w:val="22"/>
          <w:szCs w:val="22"/>
        </w:rPr>
        <w:t xml:space="preserve"> </w:t>
      </w:r>
      <w:r>
        <w:rPr>
          <w:spacing w:val="-9"/>
          <w:w w:val="108"/>
          <w:sz w:val="22"/>
          <w:szCs w:val="22"/>
        </w:rPr>
        <w:t>P</w:t>
      </w:r>
      <w:r>
        <w:rPr>
          <w:spacing w:val="-1"/>
          <w:w w:val="122"/>
          <w:sz w:val="22"/>
          <w:szCs w:val="22"/>
        </w:rPr>
        <w:t>o</w:t>
      </w:r>
      <w:r>
        <w:rPr>
          <w:w w:val="123"/>
          <w:sz w:val="22"/>
          <w:szCs w:val="22"/>
        </w:rPr>
        <w:t>r</w:t>
      </w:r>
      <w:r>
        <w:rPr>
          <w:w w:val="141"/>
          <w:sz w:val="22"/>
          <w:szCs w:val="22"/>
        </w:rPr>
        <w:t>t</w:t>
      </w:r>
      <w:r>
        <w:rPr>
          <w:w w:val="138"/>
          <w:sz w:val="22"/>
          <w:szCs w:val="22"/>
        </w:rPr>
        <w:t>e</w:t>
      </w:r>
      <w:r>
        <w:rPr>
          <w:w w:val="123"/>
          <w:sz w:val="22"/>
          <w:szCs w:val="22"/>
        </w:rPr>
        <w:t>r</w:t>
      </w:r>
    </w:p>
    <w:p w:rsidR="00944A07" w:rsidRDefault="000E52F1">
      <w:pPr>
        <w:spacing w:before="58"/>
        <w:ind w:left="100"/>
        <w:rPr>
          <w:sz w:val="22"/>
          <w:szCs w:val="22"/>
        </w:rPr>
      </w:pPr>
      <w:r>
        <w:rPr>
          <w:spacing w:val="-18"/>
          <w:w w:val="94"/>
          <w:sz w:val="22"/>
          <w:szCs w:val="22"/>
        </w:rPr>
        <w:t>V</w:t>
      </w:r>
      <w:r>
        <w:rPr>
          <w:spacing w:val="-1"/>
          <w:w w:val="138"/>
          <w:sz w:val="22"/>
          <w:szCs w:val="22"/>
        </w:rPr>
        <w:t>a</w:t>
      </w:r>
      <w:r>
        <w:rPr>
          <w:spacing w:val="1"/>
          <w:sz w:val="22"/>
          <w:szCs w:val="22"/>
        </w:rPr>
        <w:t>l</w:t>
      </w:r>
      <w:r>
        <w:rPr>
          <w:w w:val="126"/>
          <w:sz w:val="22"/>
          <w:szCs w:val="22"/>
        </w:rPr>
        <w:t>u</w:t>
      </w:r>
      <w:r>
        <w:rPr>
          <w:w w:val="138"/>
          <w:sz w:val="22"/>
          <w:szCs w:val="22"/>
        </w:rPr>
        <w:t>e</w:t>
      </w:r>
      <w:r>
        <w:rPr>
          <w:spacing w:val="15"/>
          <w:sz w:val="22"/>
          <w:szCs w:val="22"/>
        </w:rPr>
        <w:t xml:space="preserve"> </w:t>
      </w:r>
      <w:r>
        <w:rPr>
          <w:spacing w:val="-2"/>
          <w:w w:val="119"/>
          <w:sz w:val="22"/>
          <w:szCs w:val="22"/>
        </w:rPr>
        <w:t>C</w:t>
      </w:r>
      <w:r>
        <w:rPr>
          <w:w w:val="119"/>
          <w:sz w:val="22"/>
          <w:szCs w:val="22"/>
        </w:rPr>
        <w:t>h</w:t>
      </w:r>
      <w:r>
        <w:rPr>
          <w:spacing w:val="-1"/>
          <w:w w:val="119"/>
          <w:sz w:val="22"/>
          <w:szCs w:val="22"/>
        </w:rPr>
        <w:t>a</w:t>
      </w:r>
      <w:r>
        <w:rPr>
          <w:spacing w:val="1"/>
          <w:w w:val="119"/>
          <w:sz w:val="22"/>
          <w:szCs w:val="22"/>
        </w:rPr>
        <w:t>i</w:t>
      </w:r>
      <w:r>
        <w:rPr>
          <w:w w:val="119"/>
          <w:sz w:val="22"/>
          <w:szCs w:val="22"/>
        </w:rPr>
        <w:t>n</w:t>
      </w:r>
      <w:r>
        <w:rPr>
          <w:spacing w:val="5"/>
          <w:w w:val="119"/>
          <w:sz w:val="22"/>
          <w:szCs w:val="22"/>
        </w:rPr>
        <w:t xml:space="preserve"> </w:t>
      </w:r>
      <w:r>
        <w:rPr>
          <w:w w:val="94"/>
          <w:sz w:val="22"/>
          <w:szCs w:val="22"/>
        </w:rPr>
        <w:t>A</w:t>
      </w:r>
      <w:r>
        <w:rPr>
          <w:w w:val="126"/>
          <w:sz w:val="22"/>
          <w:szCs w:val="22"/>
        </w:rPr>
        <w:t>n</w:t>
      </w:r>
      <w:r>
        <w:rPr>
          <w:spacing w:val="-1"/>
          <w:w w:val="138"/>
          <w:sz w:val="22"/>
          <w:szCs w:val="22"/>
        </w:rPr>
        <w:t>a</w:t>
      </w:r>
      <w:r>
        <w:rPr>
          <w:spacing w:val="1"/>
          <w:sz w:val="22"/>
          <w:szCs w:val="22"/>
        </w:rPr>
        <w:t>l</w:t>
      </w:r>
      <w:r>
        <w:rPr>
          <w:w w:val="125"/>
          <w:sz w:val="22"/>
          <w:szCs w:val="22"/>
        </w:rPr>
        <w:t>y</w:t>
      </w:r>
      <w:r>
        <w:rPr>
          <w:spacing w:val="-1"/>
          <w:w w:val="125"/>
          <w:sz w:val="22"/>
          <w:szCs w:val="22"/>
        </w:rPr>
        <w:t>s</w:t>
      </w:r>
      <w:r>
        <w:rPr>
          <w:spacing w:val="1"/>
          <w:sz w:val="22"/>
          <w:szCs w:val="22"/>
        </w:rPr>
        <w:t>i</w:t>
      </w:r>
      <w:r>
        <w:rPr>
          <w:w w:val="133"/>
          <w:sz w:val="22"/>
          <w:szCs w:val="22"/>
        </w:rPr>
        <w:t>s</w:t>
      </w:r>
    </w:p>
    <w:p w:rsidR="00944A07" w:rsidRDefault="00944A07">
      <w:pPr>
        <w:spacing w:line="200" w:lineRule="exact"/>
      </w:pPr>
    </w:p>
    <w:p w:rsidR="00944A07" w:rsidRDefault="00944A07">
      <w:pPr>
        <w:spacing w:line="200" w:lineRule="exact"/>
      </w:pPr>
    </w:p>
    <w:p w:rsidR="00944A07" w:rsidRDefault="00944A07">
      <w:pPr>
        <w:spacing w:before="7" w:line="220" w:lineRule="exact"/>
        <w:rPr>
          <w:sz w:val="22"/>
          <w:szCs w:val="22"/>
        </w:rPr>
      </w:pPr>
    </w:p>
    <w:p w:rsidR="00944A07" w:rsidRDefault="000E52F1">
      <w:pPr>
        <w:ind w:left="-37" w:right="36"/>
        <w:jc w:val="center"/>
        <w:rPr>
          <w:sz w:val="22"/>
          <w:szCs w:val="22"/>
        </w:rPr>
      </w:pPr>
      <w:r>
        <w:rPr>
          <w:w w:val="114"/>
          <w:sz w:val="22"/>
          <w:szCs w:val="22"/>
        </w:rPr>
        <w:t>S</w:t>
      </w:r>
      <w:r>
        <w:rPr>
          <w:w w:val="141"/>
          <w:sz w:val="22"/>
          <w:szCs w:val="22"/>
        </w:rPr>
        <w:t>t</w:t>
      </w:r>
      <w:r>
        <w:rPr>
          <w:w w:val="123"/>
          <w:sz w:val="22"/>
          <w:szCs w:val="22"/>
        </w:rPr>
        <w:t>r</w:t>
      </w:r>
      <w:r>
        <w:rPr>
          <w:spacing w:val="-1"/>
          <w:w w:val="138"/>
          <w:sz w:val="22"/>
          <w:szCs w:val="22"/>
        </w:rPr>
        <w:t>a</w:t>
      </w:r>
      <w:r>
        <w:rPr>
          <w:w w:val="141"/>
          <w:sz w:val="22"/>
          <w:szCs w:val="22"/>
        </w:rPr>
        <w:t>t</w:t>
      </w:r>
      <w:r>
        <w:rPr>
          <w:w w:val="138"/>
          <w:sz w:val="22"/>
          <w:szCs w:val="22"/>
        </w:rPr>
        <w:t>e</w:t>
      </w:r>
      <w:r>
        <w:rPr>
          <w:w w:val="126"/>
          <w:sz w:val="22"/>
          <w:szCs w:val="22"/>
        </w:rPr>
        <w:t>g</w:t>
      </w:r>
      <w:r>
        <w:rPr>
          <w:sz w:val="22"/>
          <w:szCs w:val="22"/>
        </w:rPr>
        <w:t>i</w:t>
      </w:r>
      <w:r>
        <w:rPr>
          <w:spacing w:val="15"/>
          <w:sz w:val="22"/>
          <w:szCs w:val="22"/>
        </w:rPr>
        <w:t xml:space="preserve"> </w:t>
      </w:r>
      <w:r>
        <w:rPr>
          <w:spacing w:val="-1"/>
          <w:w w:val="88"/>
          <w:sz w:val="22"/>
          <w:szCs w:val="22"/>
        </w:rPr>
        <w:t>I</w:t>
      </w:r>
      <w:r>
        <w:rPr>
          <w:w w:val="125"/>
          <w:sz w:val="22"/>
          <w:szCs w:val="22"/>
        </w:rPr>
        <w:t>m</w:t>
      </w:r>
      <w:r>
        <w:rPr>
          <w:w w:val="126"/>
          <w:sz w:val="22"/>
          <w:szCs w:val="22"/>
        </w:rPr>
        <w:t>p</w:t>
      </w:r>
      <w:r>
        <w:rPr>
          <w:spacing w:val="-1"/>
          <w:sz w:val="22"/>
          <w:szCs w:val="22"/>
        </w:rPr>
        <w:t>l</w:t>
      </w:r>
      <w:r>
        <w:rPr>
          <w:w w:val="138"/>
          <w:sz w:val="22"/>
          <w:szCs w:val="22"/>
        </w:rPr>
        <w:t>e</w:t>
      </w:r>
      <w:r>
        <w:rPr>
          <w:w w:val="125"/>
          <w:sz w:val="22"/>
          <w:szCs w:val="22"/>
        </w:rPr>
        <w:t>m</w:t>
      </w:r>
      <w:r>
        <w:rPr>
          <w:w w:val="138"/>
          <w:sz w:val="22"/>
          <w:szCs w:val="22"/>
        </w:rPr>
        <w:t>e</w:t>
      </w:r>
      <w:r>
        <w:rPr>
          <w:w w:val="126"/>
          <w:sz w:val="22"/>
          <w:szCs w:val="22"/>
        </w:rPr>
        <w:t>n</w:t>
      </w:r>
      <w:r>
        <w:rPr>
          <w:w w:val="141"/>
          <w:sz w:val="22"/>
          <w:szCs w:val="22"/>
        </w:rPr>
        <w:t>t</w:t>
      </w:r>
      <w:r>
        <w:rPr>
          <w:spacing w:val="-1"/>
          <w:w w:val="138"/>
          <w:sz w:val="22"/>
          <w:szCs w:val="22"/>
        </w:rPr>
        <w:t>a</w:t>
      </w:r>
      <w:r>
        <w:rPr>
          <w:spacing w:val="-1"/>
          <w:w w:val="133"/>
          <w:sz w:val="22"/>
          <w:szCs w:val="22"/>
        </w:rPr>
        <w:t>s</w:t>
      </w:r>
      <w:r>
        <w:rPr>
          <w:sz w:val="22"/>
          <w:szCs w:val="22"/>
        </w:rPr>
        <w:t>i</w:t>
      </w:r>
      <w:r>
        <w:rPr>
          <w:spacing w:val="15"/>
          <w:sz w:val="22"/>
          <w:szCs w:val="22"/>
        </w:rPr>
        <w:t xml:space="preserve"> </w:t>
      </w:r>
      <w:r>
        <w:rPr>
          <w:w w:val="114"/>
          <w:sz w:val="22"/>
          <w:szCs w:val="22"/>
        </w:rPr>
        <w:t>S</w:t>
      </w:r>
      <w:r>
        <w:rPr>
          <w:w w:val="104"/>
          <w:sz w:val="22"/>
          <w:szCs w:val="22"/>
        </w:rPr>
        <w:t>C</w:t>
      </w:r>
      <w:r>
        <w:rPr>
          <w:w w:val="97"/>
          <w:sz w:val="22"/>
          <w:szCs w:val="22"/>
        </w:rPr>
        <w:t>M</w:t>
      </w:r>
    </w:p>
    <w:p w:rsidR="00944A07" w:rsidRDefault="00944A07">
      <w:pPr>
        <w:spacing w:before="5" w:line="220" w:lineRule="exact"/>
        <w:rPr>
          <w:sz w:val="22"/>
          <w:szCs w:val="22"/>
        </w:rPr>
      </w:pPr>
    </w:p>
    <w:p w:rsidR="00944A07" w:rsidRDefault="000E52F1">
      <w:pPr>
        <w:ind w:left="360" w:right="-58"/>
        <w:rPr>
          <w:sz w:val="22"/>
          <w:szCs w:val="22"/>
        </w:rPr>
      </w:pPr>
      <w:r>
        <w:rPr>
          <w:rFonts w:ascii="Symbol" w:eastAsia="Symbol" w:hAnsi="Symbol" w:cs="Symbol"/>
          <w:w w:val="167"/>
          <w:sz w:val="22"/>
          <w:szCs w:val="22"/>
        </w:rPr>
        <w:t></w:t>
      </w:r>
      <w:r>
        <w:rPr>
          <w:spacing w:val="86"/>
          <w:w w:val="167"/>
          <w:sz w:val="22"/>
          <w:szCs w:val="22"/>
        </w:rPr>
        <w:t xml:space="preserve"> </w:t>
      </w:r>
      <w:r>
        <w:rPr>
          <w:spacing w:val="-1"/>
          <w:w w:val="115"/>
          <w:sz w:val="22"/>
          <w:szCs w:val="22"/>
        </w:rPr>
        <w:t>E</w:t>
      </w:r>
      <w:r>
        <w:rPr>
          <w:w w:val="115"/>
          <w:sz w:val="22"/>
          <w:szCs w:val="22"/>
        </w:rPr>
        <w:t>v</w:t>
      </w:r>
      <w:r>
        <w:rPr>
          <w:spacing w:val="-1"/>
          <w:w w:val="115"/>
          <w:sz w:val="22"/>
          <w:szCs w:val="22"/>
        </w:rPr>
        <w:t>o</w:t>
      </w:r>
      <w:r>
        <w:rPr>
          <w:spacing w:val="1"/>
          <w:w w:val="115"/>
          <w:sz w:val="22"/>
          <w:szCs w:val="22"/>
        </w:rPr>
        <w:t>l</w:t>
      </w:r>
      <w:r>
        <w:rPr>
          <w:w w:val="115"/>
          <w:sz w:val="22"/>
          <w:szCs w:val="22"/>
        </w:rPr>
        <w:t>u</w:t>
      </w:r>
      <w:r>
        <w:rPr>
          <w:spacing w:val="-1"/>
          <w:w w:val="115"/>
          <w:sz w:val="22"/>
          <w:szCs w:val="22"/>
        </w:rPr>
        <w:t>s</w:t>
      </w:r>
      <w:r>
        <w:rPr>
          <w:w w:val="115"/>
          <w:sz w:val="22"/>
          <w:szCs w:val="22"/>
        </w:rPr>
        <w:t>i</w:t>
      </w:r>
      <w:r>
        <w:rPr>
          <w:spacing w:val="11"/>
          <w:w w:val="115"/>
          <w:sz w:val="22"/>
          <w:szCs w:val="22"/>
        </w:rPr>
        <w:t xml:space="preserve"> </w:t>
      </w:r>
      <w:r>
        <w:rPr>
          <w:spacing w:val="-1"/>
          <w:w w:val="88"/>
          <w:sz w:val="22"/>
          <w:szCs w:val="22"/>
        </w:rPr>
        <w:t>I</w:t>
      </w:r>
      <w:r>
        <w:rPr>
          <w:w w:val="125"/>
          <w:sz w:val="22"/>
          <w:szCs w:val="22"/>
        </w:rPr>
        <w:t>m</w:t>
      </w:r>
      <w:r>
        <w:rPr>
          <w:w w:val="126"/>
          <w:sz w:val="22"/>
          <w:szCs w:val="22"/>
        </w:rPr>
        <w:t>p</w:t>
      </w:r>
      <w:r>
        <w:rPr>
          <w:spacing w:val="1"/>
          <w:sz w:val="22"/>
          <w:szCs w:val="22"/>
        </w:rPr>
        <w:t>l</w:t>
      </w:r>
      <w:r>
        <w:rPr>
          <w:w w:val="138"/>
          <w:sz w:val="22"/>
          <w:szCs w:val="22"/>
        </w:rPr>
        <w:t>e</w:t>
      </w:r>
      <w:r>
        <w:rPr>
          <w:spacing w:val="-2"/>
          <w:w w:val="125"/>
          <w:sz w:val="22"/>
          <w:szCs w:val="22"/>
        </w:rPr>
        <w:t>m</w:t>
      </w:r>
      <w:r>
        <w:rPr>
          <w:w w:val="138"/>
          <w:sz w:val="22"/>
          <w:szCs w:val="22"/>
        </w:rPr>
        <w:t>e</w:t>
      </w:r>
      <w:r>
        <w:rPr>
          <w:w w:val="126"/>
          <w:sz w:val="22"/>
          <w:szCs w:val="22"/>
        </w:rPr>
        <w:t>n</w:t>
      </w:r>
      <w:r>
        <w:rPr>
          <w:w w:val="141"/>
          <w:sz w:val="22"/>
          <w:szCs w:val="22"/>
        </w:rPr>
        <w:t>t</w:t>
      </w:r>
      <w:r>
        <w:rPr>
          <w:spacing w:val="-1"/>
          <w:w w:val="138"/>
          <w:sz w:val="22"/>
          <w:szCs w:val="22"/>
        </w:rPr>
        <w:t>a</w:t>
      </w:r>
      <w:r>
        <w:rPr>
          <w:spacing w:val="-1"/>
          <w:w w:val="133"/>
          <w:sz w:val="22"/>
          <w:szCs w:val="22"/>
        </w:rPr>
        <w:t>s</w:t>
      </w:r>
      <w:r>
        <w:rPr>
          <w:sz w:val="22"/>
          <w:szCs w:val="22"/>
        </w:rPr>
        <w:t>i</w:t>
      </w:r>
    </w:p>
    <w:p w:rsidR="00944A07" w:rsidRDefault="000E52F1">
      <w:pPr>
        <w:spacing w:before="20"/>
        <w:ind w:left="720"/>
        <w:rPr>
          <w:sz w:val="22"/>
          <w:szCs w:val="22"/>
        </w:rPr>
      </w:pPr>
      <w:r>
        <w:rPr>
          <w:spacing w:val="-2"/>
          <w:w w:val="114"/>
          <w:sz w:val="22"/>
          <w:szCs w:val="22"/>
        </w:rPr>
        <w:t>S</w:t>
      </w:r>
      <w:r>
        <w:rPr>
          <w:w w:val="104"/>
          <w:sz w:val="22"/>
          <w:szCs w:val="22"/>
        </w:rPr>
        <w:t>C</w:t>
      </w:r>
      <w:r>
        <w:rPr>
          <w:w w:val="97"/>
          <w:sz w:val="22"/>
          <w:szCs w:val="22"/>
        </w:rPr>
        <w:t>M</w:t>
      </w:r>
    </w:p>
    <w:p w:rsidR="00944A07" w:rsidRDefault="000E52F1">
      <w:pPr>
        <w:spacing w:line="240" w:lineRule="exact"/>
        <w:ind w:left="360"/>
        <w:rPr>
          <w:sz w:val="22"/>
          <w:szCs w:val="22"/>
        </w:rPr>
      </w:pPr>
      <w:r>
        <w:rPr>
          <w:rFonts w:ascii="Symbol" w:eastAsia="Symbol" w:hAnsi="Symbol" w:cs="Symbol"/>
          <w:w w:val="167"/>
          <w:sz w:val="22"/>
          <w:szCs w:val="22"/>
        </w:rPr>
        <w:t></w:t>
      </w:r>
      <w:r>
        <w:rPr>
          <w:spacing w:val="86"/>
          <w:w w:val="167"/>
          <w:sz w:val="22"/>
          <w:szCs w:val="22"/>
        </w:rPr>
        <w:t xml:space="preserve"> </w:t>
      </w:r>
      <w:r>
        <w:rPr>
          <w:spacing w:val="-2"/>
          <w:w w:val="97"/>
          <w:sz w:val="22"/>
          <w:szCs w:val="22"/>
        </w:rPr>
        <w:t>M</w:t>
      </w:r>
      <w:r>
        <w:rPr>
          <w:w w:val="138"/>
          <w:sz w:val="22"/>
          <w:szCs w:val="22"/>
        </w:rPr>
        <w:t>e</w:t>
      </w:r>
      <w:r>
        <w:rPr>
          <w:w w:val="126"/>
          <w:sz w:val="22"/>
          <w:szCs w:val="22"/>
        </w:rPr>
        <w:t>n</w:t>
      </w:r>
      <w:r>
        <w:rPr>
          <w:spacing w:val="-1"/>
          <w:w w:val="124"/>
          <w:sz w:val="22"/>
          <w:szCs w:val="22"/>
        </w:rPr>
        <w:t>c</w:t>
      </w:r>
      <w:r>
        <w:rPr>
          <w:spacing w:val="-1"/>
          <w:w w:val="138"/>
          <w:sz w:val="22"/>
          <w:szCs w:val="22"/>
        </w:rPr>
        <w:t>a</w:t>
      </w:r>
      <w:r>
        <w:rPr>
          <w:w w:val="126"/>
          <w:sz w:val="22"/>
          <w:szCs w:val="22"/>
        </w:rPr>
        <w:t>p</w:t>
      </w:r>
      <w:r>
        <w:rPr>
          <w:spacing w:val="-1"/>
          <w:w w:val="138"/>
          <w:sz w:val="22"/>
          <w:szCs w:val="22"/>
        </w:rPr>
        <w:t>a</w:t>
      </w:r>
      <w:r>
        <w:rPr>
          <w:sz w:val="22"/>
          <w:szCs w:val="22"/>
        </w:rPr>
        <w:t>i</w:t>
      </w:r>
    </w:p>
    <w:p w:rsidR="00944A07" w:rsidRDefault="000E52F1">
      <w:pPr>
        <w:spacing w:before="18" w:line="242" w:lineRule="auto"/>
        <w:ind w:left="720" w:right="130"/>
        <w:rPr>
          <w:sz w:val="22"/>
          <w:szCs w:val="22"/>
        </w:rPr>
      </w:pPr>
      <w:r>
        <w:rPr>
          <w:spacing w:val="-9"/>
          <w:w w:val="115"/>
          <w:sz w:val="22"/>
          <w:szCs w:val="22"/>
        </w:rPr>
        <w:t>k</w:t>
      </w:r>
      <w:r>
        <w:rPr>
          <w:w w:val="138"/>
          <w:sz w:val="22"/>
          <w:szCs w:val="22"/>
        </w:rPr>
        <w:t>e</w:t>
      </w:r>
      <w:r>
        <w:rPr>
          <w:w w:val="126"/>
          <w:sz w:val="22"/>
          <w:szCs w:val="22"/>
        </w:rPr>
        <w:t>u</w:t>
      </w:r>
      <w:r>
        <w:rPr>
          <w:spacing w:val="-1"/>
          <w:w w:val="126"/>
          <w:sz w:val="22"/>
          <w:szCs w:val="22"/>
        </w:rPr>
        <w:t>n</w:t>
      </w:r>
      <w:r>
        <w:rPr>
          <w:w w:val="126"/>
          <w:sz w:val="22"/>
          <w:szCs w:val="22"/>
        </w:rPr>
        <w:t>ggu</w:t>
      </w:r>
      <w:r>
        <w:rPr>
          <w:spacing w:val="1"/>
          <w:sz w:val="22"/>
          <w:szCs w:val="22"/>
        </w:rPr>
        <w:t>l</w:t>
      </w:r>
      <w:r>
        <w:rPr>
          <w:spacing w:val="-1"/>
          <w:w w:val="138"/>
          <w:sz w:val="22"/>
          <w:szCs w:val="22"/>
        </w:rPr>
        <w:t>a</w:t>
      </w:r>
      <w:r>
        <w:rPr>
          <w:w w:val="126"/>
          <w:sz w:val="22"/>
          <w:szCs w:val="22"/>
        </w:rPr>
        <w:t xml:space="preserve">n </w:t>
      </w:r>
      <w:r>
        <w:rPr>
          <w:spacing w:val="-1"/>
          <w:w w:val="124"/>
          <w:sz w:val="22"/>
          <w:szCs w:val="22"/>
        </w:rPr>
        <w:t>c</w:t>
      </w:r>
      <w:r>
        <w:rPr>
          <w:spacing w:val="-1"/>
          <w:w w:val="122"/>
          <w:sz w:val="22"/>
          <w:szCs w:val="22"/>
        </w:rPr>
        <w:t>o</w:t>
      </w:r>
      <w:r>
        <w:rPr>
          <w:w w:val="125"/>
          <w:sz w:val="22"/>
          <w:szCs w:val="22"/>
        </w:rPr>
        <w:t>m</w:t>
      </w:r>
      <w:r>
        <w:rPr>
          <w:w w:val="126"/>
          <w:sz w:val="22"/>
          <w:szCs w:val="22"/>
        </w:rPr>
        <w:t>p</w:t>
      </w:r>
      <w:r>
        <w:rPr>
          <w:w w:val="138"/>
          <w:sz w:val="22"/>
          <w:szCs w:val="22"/>
        </w:rPr>
        <w:t>e</w:t>
      </w:r>
      <w:r>
        <w:rPr>
          <w:w w:val="141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w w:val="141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w w:val="127"/>
          <w:sz w:val="22"/>
          <w:szCs w:val="22"/>
        </w:rPr>
        <w:t>ve</w:t>
      </w:r>
      <w:r>
        <w:rPr>
          <w:spacing w:val="15"/>
          <w:sz w:val="22"/>
          <w:szCs w:val="22"/>
        </w:rPr>
        <w:t xml:space="preserve"> </w:t>
      </w:r>
      <w:r>
        <w:rPr>
          <w:spacing w:val="-2"/>
          <w:w w:val="125"/>
          <w:sz w:val="22"/>
          <w:szCs w:val="22"/>
        </w:rPr>
        <w:t>m</w:t>
      </w:r>
      <w:r>
        <w:rPr>
          <w:w w:val="138"/>
          <w:sz w:val="22"/>
          <w:szCs w:val="22"/>
        </w:rPr>
        <w:t>e</w:t>
      </w:r>
      <w:r>
        <w:rPr>
          <w:spacing w:val="1"/>
          <w:sz w:val="22"/>
          <w:szCs w:val="22"/>
        </w:rPr>
        <w:t>l</w:t>
      </w:r>
      <w:r>
        <w:rPr>
          <w:spacing w:val="-1"/>
          <w:w w:val="138"/>
          <w:sz w:val="22"/>
          <w:szCs w:val="22"/>
        </w:rPr>
        <w:t>a</w:t>
      </w:r>
      <w:r>
        <w:rPr>
          <w:spacing w:val="1"/>
          <w:sz w:val="22"/>
          <w:szCs w:val="22"/>
        </w:rPr>
        <w:t>l</w:t>
      </w:r>
      <w:r>
        <w:rPr>
          <w:spacing w:val="-1"/>
          <w:w w:val="126"/>
          <w:sz w:val="22"/>
          <w:szCs w:val="22"/>
        </w:rPr>
        <w:t>u</w:t>
      </w:r>
      <w:r>
        <w:rPr>
          <w:sz w:val="22"/>
          <w:szCs w:val="22"/>
        </w:rPr>
        <w:t xml:space="preserve">i </w:t>
      </w:r>
      <w:r>
        <w:rPr>
          <w:spacing w:val="-2"/>
          <w:w w:val="114"/>
          <w:sz w:val="22"/>
          <w:szCs w:val="22"/>
        </w:rPr>
        <w:t>S</w:t>
      </w:r>
      <w:r>
        <w:rPr>
          <w:w w:val="104"/>
          <w:sz w:val="22"/>
          <w:szCs w:val="22"/>
        </w:rPr>
        <w:t>C</w:t>
      </w:r>
      <w:r>
        <w:rPr>
          <w:w w:val="97"/>
          <w:sz w:val="22"/>
          <w:szCs w:val="22"/>
        </w:rPr>
        <w:t>M</w:t>
      </w:r>
    </w:p>
    <w:p w:rsidR="00944A07" w:rsidRDefault="000E52F1">
      <w:pPr>
        <w:spacing w:before="19" w:line="200" w:lineRule="exact"/>
      </w:pPr>
      <w:r>
        <w:br w:type="column"/>
      </w:r>
    </w:p>
    <w:p w:rsidR="00944A07" w:rsidRDefault="000E52F1">
      <w:pPr>
        <w:ind w:right="-54"/>
        <w:rPr>
          <w:sz w:val="22"/>
          <w:szCs w:val="22"/>
        </w:rPr>
      </w:pPr>
      <w:r>
        <w:rPr>
          <w:rFonts w:ascii="Segoe MDL2 Assets" w:eastAsia="Segoe MDL2 Assets" w:hAnsi="Segoe MDL2 Assets" w:cs="Segoe MDL2 Assets"/>
          <w:w w:val="46"/>
          <w:sz w:val="22"/>
          <w:szCs w:val="22"/>
        </w:rPr>
        <w:t xml:space="preserve">        </w:t>
      </w:r>
      <w:r>
        <w:rPr>
          <w:rFonts w:ascii="Segoe MDL2 Assets" w:eastAsia="Segoe MDL2 Assets" w:hAnsi="Segoe MDL2 Assets" w:cs="Segoe MDL2 Assets"/>
          <w:spacing w:val="9"/>
          <w:w w:val="46"/>
          <w:sz w:val="22"/>
          <w:szCs w:val="22"/>
        </w:rPr>
        <w:t xml:space="preserve"> </w:t>
      </w:r>
      <w:r>
        <w:rPr>
          <w:w w:val="104"/>
          <w:sz w:val="22"/>
          <w:szCs w:val="22"/>
        </w:rPr>
        <w:t>C</w:t>
      </w:r>
      <w:r>
        <w:rPr>
          <w:w w:val="138"/>
          <w:sz w:val="22"/>
          <w:szCs w:val="22"/>
        </w:rPr>
        <w:t>e</w:t>
      </w:r>
      <w:r>
        <w:rPr>
          <w:w w:val="123"/>
          <w:sz w:val="22"/>
          <w:szCs w:val="22"/>
        </w:rPr>
        <w:t>r</w:t>
      </w:r>
      <w:r>
        <w:rPr>
          <w:w w:val="138"/>
          <w:sz w:val="22"/>
          <w:szCs w:val="22"/>
        </w:rPr>
        <w:t>a</w:t>
      </w:r>
      <w:r>
        <w:rPr>
          <w:spacing w:val="2"/>
          <w:w w:val="125"/>
          <w:sz w:val="22"/>
          <w:szCs w:val="22"/>
        </w:rPr>
        <w:t>m</w:t>
      </w:r>
      <w:r>
        <w:rPr>
          <w:spacing w:val="-1"/>
          <w:w w:val="138"/>
          <w:sz w:val="22"/>
          <w:szCs w:val="22"/>
        </w:rPr>
        <w:t>a</w:t>
      </w:r>
      <w:r>
        <w:rPr>
          <w:w w:val="126"/>
          <w:sz w:val="22"/>
          <w:szCs w:val="22"/>
        </w:rPr>
        <w:t>h</w:t>
      </w:r>
    </w:p>
    <w:p w:rsidR="00944A07" w:rsidRDefault="000E52F1">
      <w:pPr>
        <w:spacing w:before="60"/>
        <w:rPr>
          <w:rFonts w:ascii="Segoe MDL2 Assets" w:eastAsia="Segoe MDL2 Assets" w:hAnsi="Segoe MDL2 Assets" w:cs="Segoe MDL2 Assets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6"/>
          <w:sz w:val="22"/>
          <w:szCs w:val="22"/>
        </w:rPr>
        <w:t></w:t>
      </w:r>
    </w:p>
    <w:p w:rsidR="00944A07" w:rsidRDefault="00944A07">
      <w:pPr>
        <w:spacing w:before="5" w:line="140" w:lineRule="exact"/>
        <w:rPr>
          <w:sz w:val="15"/>
          <w:szCs w:val="15"/>
        </w:rPr>
      </w:pPr>
    </w:p>
    <w:p w:rsidR="00944A07" w:rsidRDefault="00944A07">
      <w:pPr>
        <w:spacing w:line="200" w:lineRule="exact"/>
      </w:pPr>
    </w:p>
    <w:p w:rsidR="00944A07" w:rsidRDefault="000E52F1">
      <w:pPr>
        <w:spacing w:line="276" w:lineRule="auto"/>
        <w:ind w:left="360" w:right="266"/>
        <w:rPr>
          <w:sz w:val="22"/>
          <w:szCs w:val="22"/>
        </w:rPr>
      </w:pPr>
      <w:r>
        <w:rPr>
          <w:spacing w:val="1"/>
          <w:w w:val="108"/>
          <w:sz w:val="22"/>
          <w:szCs w:val="22"/>
        </w:rPr>
        <w:t>P</w:t>
      </w:r>
      <w:r>
        <w:rPr>
          <w:w w:val="123"/>
          <w:sz w:val="22"/>
          <w:szCs w:val="22"/>
        </w:rPr>
        <w:t>r</w:t>
      </w:r>
      <w:r>
        <w:rPr>
          <w:spacing w:val="1"/>
          <w:w w:val="122"/>
          <w:sz w:val="22"/>
          <w:szCs w:val="22"/>
        </w:rPr>
        <w:t>o</w:t>
      </w:r>
      <w:r>
        <w:rPr>
          <w:w w:val="126"/>
          <w:sz w:val="22"/>
          <w:szCs w:val="22"/>
        </w:rPr>
        <w:t>b</w:t>
      </w:r>
      <w:r>
        <w:rPr>
          <w:spacing w:val="1"/>
          <w:sz w:val="22"/>
          <w:szCs w:val="22"/>
        </w:rPr>
        <w:t>l</w:t>
      </w:r>
      <w:r>
        <w:rPr>
          <w:w w:val="138"/>
          <w:sz w:val="22"/>
          <w:szCs w:val="22"/>
        </w:rPr>
        <w:t xml:space="preserve">e </w:t>
      </w:r>
      <w:r>
        <w:rPr>
          <w:spacing w:val="2"/>
          <w:w w:val="125"/>
          <w:sz w:val="22"/>
          <w:szCs w:val="22"/>
        </w:rPr>
        <w:t>m</w:t>
      </w:r>
      <w:r>
        <w:rPr>
          <w:w w:val="108"/>
          <w:sz w:val="22"/>
          <w:szCs w:val="22"/>
        </w:rPr>
        <w:t xml:space="preserve">- </w:t>
      </w:r>
      <w:r>
        <w:rPr>
          <w:w w:val="132"/>
          <w:sz w:val="22"/>
          <w:szCs w:val="22"/>
        </w:rPr>
        <w:t>b</w:t>
      </w:r>
      <w:r>
        <w:rPr>
          <w:spacing w:val="-1"/>
          <w:w w:val="132"/>
          <w:sz w:val="22"/>
          <w:szCs w:val="22"/>
        </w:rPr>
        <w:t>as</w:t>
      </w:r>
      <w:r>
        <w:rPr>
          <w:w w:val="132"/>
          <w:sz w:val="22"/>
          <w:szCs w:val="22"/>
        </w:rPr>
        <w:t>ed</w:t>
      </w:r>
    </w:p>
    <w:p w:rsidR="00944A07" w:rsidRDefault="00944A07">
      <w:pPr>
        <w:spacing w:before="8" w:line="240" w:lineRule="exact"/>
        <w:rPr>
          <w:sz w:val="24"/>
          <w:szCs w:val="24"/>
        </w:rPr>
      </w:pPr>
    </w:p>
    <w:p w:rsidR="00944A07" w:rsidRDefault="000E52F1">
      <w:pPr>
        <w:ind w:right="-54"/>
        <w:rPr>
          <w:sz w:val="22"/>
          <w:szCs w:val="22"/>
        </w:rPr>
      </w:pPr>
      <w:r>
        <w:rPr>
          <w:rFonts w:ascii="Segoe MDL2 Assets" w:eastAsia="Segoe MDL2 Assets" w:hAnsi="Segoe MDL2 Assets" w:cs="Segoe MDL2 Assets"/>
          <w:w w:val="46"/>
          <w:sz w:val="22"/>
          <w:szCs w:val="22"/>
        </w:rPr>
        <w:t xml:space="preserve">        </w:t>
      </w:r>
      <w:r>
        <w:rPr>
          <w:rFonts w:ascii="Segoe MDL2 Assets" w:eastAsia="Segoe MDL2 Assets" w:hAnsi="Segoe MDL2 Assets" w:cs="Segoe MDL2 Assets"/>
          <w:spacing w:val="9"/>
          <w:w w:val="46"/>
          <w:sz w:val="22"/>
          <w:szCs w:val="22"/>
        </w:rPr>
        <w:t xml:space="preserve"> </w:t>
      </w:r>
      <w:r>
        <w:rPr>
          <w:w w:val="104"/>
          <w:sz w:val="22"/>
          <w:szCs w:val="22"/>
        </w:rPr>
        <w:t>C</w:t>
      </w:r>
      <w:r>
        <w:rPr>
          <w:w w:val="138"/>
          <w:sz w:val="22"/>
          <w:szCs w:val="22"/>
        </w:rPr>
        <w:t>e</w:t>
      </w:r>
      <w:r>
        <w:rPr>
          <w:w w:val="123"/>
          <w:sz w:val="22"/>
          <w:szCs w:val="22"/>
        </w:rPr>
        <w:t>r</w:t>
      </w:r>
      <w:r>
        <w:rPr>
          <w:w w:val="138"/>
          <w:sz w:val="22"/>
          <w:szCs w:val="22"/>
        </w:rPr>
        <w:t>a</w:t>
      </w:r>
      <w:r>
        <w:rPr>
          <w:spacing w:val="2"/>
          <w:w w:val="125"/>
          <w:sz w:val="22"/>
          <w:szCs w:val="22"/>
        </w:rPr>
        <w:t>m</w:t>
      </w:r>
      <w:r>
        <w:rPr>
          <w:spacing w:val="-1"/>
          <w:w w:val="138"/>
          <w:sz w:val="22"/>
          <w:szCs w:val="22"/>
        </w:rPr>
        <w:t>a</w:t>
      </w:r>
      <w:r>
        <w:rPr>
          <w:w w:val="126"/>
          <w:sz w:val="22"/>
          <w:szCs w:val="22"/>
        </w:rPr>
        <w:t>h</w:t>
      </w:r>
    </w:p>
    <w:p w:rsidR="00944A07" w:rsidRDefault="000E52F1">
      <w:pPr>
        <w:spacing w:before="58"/>
        <w:rPr>
          <w:rFonts w:ascii="Segoe MDL2 Assets" w:eastAsia="Segoe MDL2 Assets" w:hAnsi="Segoe MDL2 Assets" w:cs="Segoe MDL2 Assets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6"/>
          <w:sz w:val="22"/>
          <w:szCs w:val="22"/>
        </w:rPr>
        <w:t></w:t>
      </w:r>
    </w:p>
    <w:p w:rsidR="00944A07" w:rsidRDefault="00944A07">
      <w:pPr>
        <w:spacing w:before="7" w:line="140" w:lineRule="exact"/>
        <w:rPr>
          <w:sz w:val="15"/>
          <w:szCs w:val="15"/>
        </w:rPr>
      </w:pPr>
    </w:p>
    <w:p w:rsidR="00944A07" w:rsidRDefault="00944A07">
      <w:pPr>
        <w:spacing w:line="200" w:lineRule="exact"/>
      </w:pPr>
    </w:p>
    <w:p w:rsidR="00944A07" w:rsidRDefault="000E52F1">
      <w:pPr>
        <w:spacing w:line="278" w:lineRule="auto"/>
        <w:ind w:left="360" w:right="202"/>
        <w:rPr>
          <w:sz w:val="22"/>
          <w:szCs w:val="22"/>
        </w:rPr>
      </w:pPr>
      <w:r>
        <w:rPr>
          <w:spacing w:val="1"/>
          <w:w w:val="108"/>
          <w:sz w:val="22"/>
          <w:szCs w:val="22"/>
        </w:rPr>
        <w:t>P</w:t>
      </w:r>
      <w:r>
        <w:rPr>
          <w:w w:val="123"/>
          <w:sz w:val="22"/>
          <w:szCs w:val="22"/>
        </w:rPr>
        <w:t>r</w:t>
      </w:r>
      <w:r>
        <w:rPr>
          <w:spacing w:val="1"/>
          <w:w w:val="122"/>
          <w:sz w:val="22"/>
          <w:szCs w:val="22"/>
        </w:rPr>
        <w:t>o</w:t>
      </w:r>
      <w:r>
        <w:rPr>
          <w:w w:val="126"/>
          <w:sz w:val="22"/>
          <w:szCs w:val="22"/>
        </w:rPr>
        <w:t>b</w:t>
      </w:r>
      <w:r>
        <w:rPr>
          <w:spacing w:val="1"/>
          <w:sz w:val="22"/>
          <w:szCs w:val="22"/>
        </w:rPr>
        <w:t>l</w:t>
      </w:r>
      <w:r>
        <w:rPr>
          <w:w w:val="138"/>
          <w:sz w:val="22"/>
          <w:szCs w:val="22"/>
        </w:rPr>
        <w:t xml:space="preserve">e </w:t>
      </w:r>
      <w:r>
        <w:rPr>
          <w:spacing w:val="2"/>
          <w:w w:val="125"/>
          <w:sz w:val="22"/>
          <w:szCs w:val="22"/>
        </w:rPr>
        <w:t>m</w:t>
      </w:r>
      <w:r>
        <w:rPr>
          <w:w w:val="108"/>
          <w:sz w:val="22"/>
          <w:szCs w:val="22"/>
        </w:rPr>
        <w:t xml:space="preserve">- </w:t>
      </w:r>
      <w:r>
        <w:rPr>
          <w:w w:val="132"/>
          <w:sz w:val="22"/>
          <w:szCs w:val="22"/>
        </w:rPr>
        <w:t>b</w:t>
      </w:r>
      <w:r>
        <w:rPr>
          <w:spacing w:val="-1"/>
          <w:w w:val="132"/>
          <w:sz w:val="22"/>
          <w:szCs w:val="22"/>
        </w:rPr>
        <w:t>as</w:t>
      </w:r>
      <w:r>
        <w:rPr>
          <w:w w:val="132"/>
          <w:sz w:val="22"/>
          <w:szCs w:val="22"/>
        </w:rPr>
        <w:t xml:space="preserve">ed </w:t>
      </w:r>
      <w:r>
        <w:rPr>
          <w:spacing w:val="-1"/>
          <w:sz w:val="22"/>
          <w:szCs w:val="22"/>
        </w:rPr>
        <w:t>l</w:t>
      </w:r>
      <w:r>
        <w:rPr>
          <w:w w:val="138"/>
          <w:sz w:val="22"/>
          <w:szCs w:val="22"/>
        </w:rPr>
        <w:t>e</w:t>
      </w:r>
      <w:r>
        <w:rPr>
          <w:spacing w:val="-1"/>
          <w:w w:val="138"/>
          <w:sz w:val="22"/>
          <w:szCs w:val="22"/>
        </w:rPr>
        <w:t>a</w:t>
      </w:r>
      <w:r>
        <w:rPr>
          <w:spacing w:val="2"/>
          <w:w w:val="123"/>
          <w:sz w:val="22"/>
          <w:szCs w:val="22"/>
        </w:rPr>
        <w:t>r</w:t>
      </w:r>
      <w:r>
        <w:rPr>
          <w:spacing w:val="1"/>
          <w:w w:val="126"/>
          <w:sz w:val="22"/>
          <w:szCs w:val="22"/>
        </w:rPr>
        <w:t>n</w:t>
      </w:r>
      <w:r>
        <w:rPr>
          <w:spacing w:val="-1"/>
          <w:sz w:val="22"/>
          <w:szCs w:val="22"/>
        </w:rPr>
        <w:t>i</w:t>
      </w:r>
      <w:r>
        <w:rPr>
          <w:w w:val="126"/>
          <w:sz w:val="22"/>
          <w:szCs w:val="22"/>
        </w:rPr>
        <w:t>n</w:t>
      </w:r>
    </w:p>
    <w:p w:rsidR="00944A07" w:rsidRDefault="00944A07">
      <w:pPr>
        <w:spacing w:before="17" w:line="200" w:lineRule="exact"/>
      </w:pPr>
    </w:p>
    <w:p w:rsidR="00944A07" w:rsidRDefault="000E52F1">
      <w:pPr>
        <w:rPr>
          <w:rFonts w:ascii="Segoe MDL2 Assets" w:eastAsia="Segoe MDL2 Assets" w:hAnsi="Segoe MDL2 Assets" w:cs="Segoe MDL2 Assets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6"/>
          <w:sz w:val="22"/>
          <w:szCs w:val="22"/>
        </w:rPr>
        <w:t></w:t>
      </w:r>
    </w:p>
    <w:p w:rsidR="00944A07" w:rsidRDefault="00944A07">
      <w:pPr>
        <w:spacing w:before="5" w:line="140" w:lineRule="exact"/>
        <w:rPr>
          <w:sz w:val="15"/>
          <w:szCs w:val="15"/>
        </w:rPr>
      </w:pPr>
    </w:p>
    <w:p w:rsidR="00944A07" w:rsidRDefault="00944A07">
      <w:pPr>
        <w:spacing w:line="200" w:lineRule="exact"/>
      </w:pPr>
    </w:p>
    <w:p w:rsidR="00944A07" w:rsidRDefault="000E52F1">
      <w:pPr>
        <w:spacing w:line="276" w:lineRule="auto"/>
        <w:ind w:left="360" w:right="202"/>
        <w:rPr>
          <w:sz w:val="22"/>
          <w:szCs w:val="22"/>
        </w:rPr>
      </w:pPr>
      <w:r>
        <w:rPr>
          <w:spacing w:val="1"/>
          <w:w w:val="108"/>
          <w:sz w:val="22"/>
          <w:szCs w:val="22"/>
        </w:rPr>
        <w:t>P</w:t>
      </w:r>
      <w:r>
        <w:rPr>
          <w:w w:val="123"/>
          <w:sz w:val="22"/>
          <w:szCs w:val="22"/>
        </w:rPr>
        <w:t>r</w:t>
      </w:r>
      <w:r>
        <w:rPr>
          <w:spacing w:val="1"/>
          <w:w w:val="122"/>
          <w:sz w:val="22"/>
          <w:szCs w:val="22"/>
        </w:rPr>
        <w:t>o</w:t>
      </w:r>
      <w:r>
        <w:rPr>
          <w:w w:val="126"/>
          <w:sz w:val="22"/>
          <w:szCs w:val="22"/>
        </w:rPr>
        <w:t>b</w:t>
      </w:r>
      <w:r>
        <w:rPr>
          <w:spacing w:val="1"/>
          <w:sz w:val="22"/>
          <w:szCs w:val="22"/>
        </w:rPr>
        <w:t>l</w:t>
      </w:r>
      <w:r>
        <w:rPr>
          <w:w w:val="138"/>
          <w:sz w:val="22"/>
          <w:szCs w:val="22"/>
        </w:rPr>
        <w:t xml:space="preserve">e </w:t>
      </w:r>
      <w:r>
        <w:rPr>
          <w:spacing w:val="2"/>
          <w:w w:val="125"/>
          <w:sz w:val="22"/>
          <w:szCs w:val="22"/>
        </w:rPr>
        <w:t>m</w:t>
      </w:r>
      <w:r>
        <w:rPr>
          <w:w w:val="108"/>
          <w:sz w:val="22"/>
          <w:szCs w:val="22"/>
        </w:rPr>
        <w:t xml:space="preserve">- </w:t>
      </w:r>
      <w:r>
        <w:rPr>
          <w:w w:val="132"/>
          <w:sz w:val="22"/>
          <w:szCs w:val="22"/>
        </w:rPr>
        <w:t>b</w:t>
      </w:r>
      <w:r>
        <w:rPr>
          <w:spacing w:val="-1"/>
          <w:w w:val="132"/>
          <w:sz w:val="22"/>
          <w:szCs w:val="22"/>
        </w:rPr>
        <w:t>as</w:t>
      </w:r>
      <w:r>
        <w:rPr>
          <w:w w:val="132"/>
          <w:sz w:val="22"/>
          <w:szCs w:val="22"/>
        </w:rPr>
        <w:t xml:space="preserve">ed </w:t>
      </w:r>
      <w:r>
        <w:rPr>
          <w:spacing w:val="-1"/>
          <w:sz w:val="22"/>
          <w:szCs w:val="22"/>
        </w:rPr>
        <w:t>l</w:t>
      </w:r>
      <w:r>
        <w:rPr>
          <w:w w:val="138"/>
          <w:sz w:val="22"/>
          <w:szCs w:val="22"/>
        </w:rPr>
        <w:t>e</w:t>
      </w:r>
      <w:r>
        <w:rPr>
          <w:spacing w:val="-1"/>
          <w:w w:val="138"/>
          <w:sz w:val="22"/>
          <w:szCs w:val="22"/>
        </w:rPr>
        <w:t>a</w:t>
      </w:r>
      <w:r>
        <w:rPr>
          <w:spacing w:val="2"/>
          <w:w w:val="123"/>
          <w:sz w:val="22"/>
          <w:szCs w:val="22"/>
        </w:rPr>
        <w:t>r</w:t>
      </w:r>
      <w:r>
        <w:rPr>
          <w:spacing w:val="1"/>
          <w:w w:val="126"/>
          <w:sz w:val="22"/>
          <w:szCs w:val="22"/>
        </w:rPr>
        <w:t>n</w:t>
      </w:r>
      <w:r>
        <w:rPr>
          <w:spacing w:val="-1"/>
          <w:sz w:val="22"/>
          <w:szCs w:val="22"/>
        </w:rPr>
        <w:t>i</w:t>
      </w:r>
      <w:r>
        <w:rPr>
          <w:w w:val="126"/>
          <w:sz w:val="22"/>
          <w:szCs w:val="22"/>
        </w:rPr>
        <w:t>n g</w:t>
      </w:r>
    </w:p>
    <w:p w:rsidR="00944A07" w:rsidRDefault="000E52F1">
      <w:pPr>
        <w:spacing w:before="8" w:line="220" w:lineRule="exact"/>
        <w:rPr>
          <w:sz w:val="22"/>
          <w:szCs w:val="22"/>
        </w:rPr>
      </w:pPr>
      <w:r>
        <w:br w:type="column"/>
      </w:r>
    </w:p>
    <w:p w:rsidR="00944A07" w:rsidRDefault="000E52F1">
      <w:pPr>
        <w:spacing w:line="278" w:lineRule="auto"/>
        <w:ind w:right="1159"/>
        <w:jc w:val="both"/>
        <w:rPr>
          <w:sz w:val="22"/>
          <w:szCs w:val="22"/>
        </w:rPr>
      </w:pPr>
      <w:r>
        <w:rPr>
          <w:w w:val="90"/>
          <w:sz w:val="22"/>
          <w:szCs w:val="22"/>
        </w:rPr>
        <w:t>K</w:t>
      </w:r>
      <w:r>
        <w:rPr>
          <w:spacing w:val="1"/>
          <w:w w:val="138"/>
          <w:sz w:val="22"/>
          <w:szCs w:val="22"/>
        </w:rPr>
        <w:t>e</w:t>
      </w:r>
      <w:r>
        <w:rPr>
          <w:w w:val="141"/>
          <w:sz w:val="22"/>
          <w:szCs w:val="22"/>
        </w:rPr>
        <w:t>t</w:t>
      </w:r>
      <w:r>
        <w:rPr>
          <w:spacing w:val="1"/>
          <w:w w:val="138"/>
          <w:sz w:val="22"/>
          <w:szCs w:val="22"/>
        </w:rPr>
        <w:t>e</w:t>
      </w:r>
      <w:r>
        <w:rPr>
          <w:w w:val="126"/>
          <w:sz w:val="22"/>
          <w:szCs w:val="22"/>
        </w:rPr>
        <w:t>p</w:t>
      </w:r>
      <w:r>
        <w:rPr>
          <w:spacing w:val="-1"/>
          <w:w w:val="138"/>
          <w:sz w:val="22"/>
          <w:szCs w:val="22"/>
        </w:rPr>
        <w:t>a</w:t>
      </w:r>
      <w:r>
        <w:rPr>
          <w:w w:val="141"/>
          <w:sz w:val="22"/>
          <w:szCs w:val="22"/>
        </w:rPr>
        <w:t>t</w:t>
      </w:r>
      <w:r>
        <w:rPr>
          <w:spacing w:val="-1"/>
          <w:w w:val="138"/>
          <w:sz w:val="22"/>
          <w:szCs w:val="22"/>
        </w:rPr>
        <w:t>a</w:t>
      </w:r>
      <w:r>
        <w:rPr>
          <w:w w:val="126"/>
          <w:sz w:val="22"/>
          <w:szCs w:val="22"/>
        </w:rPr>
        <w:t>n d</w:t>
      </w:r>
      <w:r>
        <w:rPr>
          <w:spacing w:val="-1"/>
          <w:w w:val="138"/>
          <w:sz w:val="22"/>
          <w:szCs w:val="22"/>
        </w:rPr>
        <w:t>a</w:t>
      </w:r>
      <w:r>
        <w:rPr>
          <w:spacing w:val="1"/>
          <w:sz w:val="22"/>
          <w:szCs w:val="22"/>
        </w:rPr>
        <w:t>l</w:t>
      </w:r>
      <w:r>
        <w:rPr>
          <w:spacing w:val="-1"/>
          <w:w w:val="138"/>
          <w:sz w:val="22"/>
          <w:szCs w:val="22"/>
        </w:rPr>
        <w:t>a</w:t>
      </w:r>
      <w:r>
        <w:rPr>
          <w:w w:val="125"/>
          <w:sz w:val="22"/>
          <w:szCs w:val="22"/>
        </w:rPr>
        <w:t xml:space="preserve">m </w:t>
      </w:r>
      <w:r>
        <w:rPr>
          <w:w w:val="129"/>
          <w:sz w:val="22"/>
          <w:szCs w:val="22"/>
        </w:rPr>
        <w:t>m</w:t>
      </w:r>
      <w:r>
        <w:rPr>
          <w:spacing w:val="1"/>
          <w:w w:val="129"/>
          <w:sz w:val="22"/>
          <w:szCs w:val="22"/>
        </w:rPr>
        <w:t>e</w:t>
      </w:r>
      <w:r>
        <w:rPr>
          <w:w w:val="129"/>
          <w:sz w:val="22"/>
          <w:szCs w:val="22"/>
        </w:rPr>
        <w:t>m</w:t>
      </w:r>
      <w:r>
        <w:rPr>
          <w:spacing w:val="-3"/>
          <w:w w:val="129"/>
          <w:sz w:val="22"/>
          <w:szCs w:val="22"/>
        </w:rPr>
        <w:t>b</w:t>
      </w:r>
      <w:r>
        <w:rPr>
          <w:spacing w:val="1"/>
          <w:w w:val="129"/>
          <w:sz w:val="22"/>
          <w:szCs w:val="22"/>
        </w:rPr>
        <w:t>u</w:t>
      </w:r>
      <w:r>
        <w:rPr>
          <w:spacing w:val="-1"/>
          <w:w w:val="129"/>
          <w:sz w:val="22"/>
          <w:szCs w:val="22"/>
        </w:rPr>
        <w:t>a</w:t>
      </w:r>
      <w:r>
        <w:rPr>
          <w:w w:val="129"/>
          <w:sz w:val="22"/>
          <w:szCs w:val="22"/>
        </w:rPr>
        <w:t xml:space="preserve">t    </w:t>
      </w:r>
      <w:r>
        <w:rPr>
          <w:spacing w:val="-1"/>
          <w:w w:val="124"/>
          <w:sz w:val="22"/>
          <w:szCs w:val="22"/>
        </w:rPr>
        <w:t>c</w:t>
      </w:r>
      <w:r>
        <w:rPr>
          <w:spacing w:val="-1"/>
          <w:w w:val="122"/>
          <w:sz w:val="22"/>
          <w:szCs w:val="22"/>
        </w:rPr>
        <w:t>o</w:t>
      </w:r>
      <w:r>
        <w:rPr>
          <w:w w:val="126"/>
          <w:sz w:val="22"/>
          <w:szCs w:val="22"/>
        </w:rPr>
        <w:t>n</w:t>
      </w:r>
      <w:r>
        <w:rPr>
          <w:w w:val="141"/>
          <w:sz w:val="22"/>
          <w:szCs w:val="22"/>
        </w:rPr>
        <w:t>t</w:t>
      </w:r>
      <w:r>
        <w:rPr>
          <w:spacing w:val="-1"/>
          <w:w w:val="122"/>
          <w:sz w:val="22"/>
          <w:szCs w:val="22"/>
        </w:rPr>
        <w:t>o</w:t>
      </w:r>
      <w:r>
        <w:rPr>
          <w:w w:val="126"/>
          <w:sz w:val="22"/>
          <w:szCs w:val="22"/>
        </w:rPr>
        <w:t xml:space="preserve">h </w:t>
      </w:r>
      <w:r>
        <w:rPr>
          <w:spacing w:val="-4"/>
          <w:w w:val="128"/>
          <w:sz w:val="22"/>
          <w:szCs w:val="22"/>
        </w:rPr>
        <w:t>k</w:t>
      </w:r>
      <w:r>
        <w:rPr>
          <w:spacing w:val="-1"/>
          <w:w w:val="128"/>
          <w:sz w:val="22"/>
          <w:szCs w:val="22"/>
        </w:rPr>
        <w:t>as</w:t>
      </w:r>
      <w:r>
        <w:rPr>
          <w:w w:val="128"/>
          <w:sz w:val="22"/>
          <w:szCs w:val="22"/>
        </w:rPr>
        <w:t xml:space="preserve">us </w:t>
      </w:r>
      <w:r>
        <w:rPr>
          <w:spacing w:val="-1"/>
          <w:w w:val="126"/>
          <w:sz w:val="22"/>
          <w:szCs w:val="22"/>
        </w:rPr>
        <w:t>u</w:t>
      </w:r>
      <w:r>
        <w:rPr>
          <w:spacing w:val="1"/>
          <w:w w:val="126"/>
          <w:sz w:val="22"/>
          <w:szCs w:val="22"/>
        </w:rPr>
        <w:t>n</w:t>
      </w:r>
      <w:r>
        <w:rPr>
          <w:w w:val="141"/>
          <w:sz w:val="22"/>
          <w:szCs w:val="22"/>
        </w:rPr>
        <w:t>t</w:t>
      </w:r>
      <w:r>
        <w:rPr>
          <w:spacing w:val="1"/>
          <w:w w:val="126"/>
          <w:sz w:val="22"/>
          <w:szCs w:val="22"/>
        </w:rPr>
        <w:t>u</w:t>
      </w:r>
      <w:r>
        <w:rPr>
          <w:w w:val="115"/>
          <w:sz w:val="22"/>
          <w:szCs w:val="22"/>
        </w:rPr>
        <w:t xml:space="preserve">k </w:t>
      </w:r>
      <w:r>
        <w:rPr>
          <w:w w:val="125"/>
          <w:sz w:val="22"/>
          <w:szCs w:val="22"/>
        </w:rPr>
        <w:t>m</w:t>
      </w:r>
      <w:r>
        <w:rPr>
          <w:w w:val="138"/>
          <w:sz w:val="22"/>
          <w:szCs w:val="22"/>
        </w:rPr>
        <w:t>e</w:t>
      </w:r>
      <w:r>
        <w:rPr>
          <w:spacing w:val="1"/>
          <w:w w:val="126"/>
          <w:sz w:val="22"/>
          <w:szCs w:val="22"/>
        </w:rPr>
        <w:t>n</w:t>
      </w:r>
      <w:r>
        <w:rPr>
          <w:w w:val="118"/>
          <w:sz w:val="22"/>
          <w:szCs w:val="22"/>
        </w:rPr>
        <w:t>y</w:t>
      </w:r>
      <w:r>
        <w:rPr>
          <w:spacing w:val="-1"/>
          <w:w w:val="138"/>
          <w:sz w:val="22"/>
          <w:szCs w:val="22"/>
        </w:rPr>
        <w:t>e</w:t>
      </w:r>
      <w:r>
        <w:rPr>
          <w:spacing w:val="1"/>
          <w:sz w:val="22"/>
          <w:szCs w:val="22"/>
        </w:rPr>
        <w:t>l</w:t>
      </w:r>
      <w:r>
        <w:rPr>
          <w:w w:val="138"/>
          <w:sz w:val="22"/>
          <w:szCs w:val="22"/>
        </w:rPr>
        <w:t>e</w:t>
      </w:r>
      <w:r>
        <w:rPr>
          <w:spacing w:val="-1"/>
          <w:w w:val="133"/>
          <w:sz w:val="22"/>
          <w:szCs w:val="22"/>
        </w:rPr>
        <w:t>s</w:t>
      </w:r>
      <w:r>
        <w:rPr>
          <w:w w:val="138"/>
          <w:sz w:val="22"/>
          <w:szCs w:val="22"/>
        </w:rPr>
        <w:t>a</w:t>
      </w:r>
      <w:r>
        <w:rPr>
          <w:spacing w:val="1"/>
          <w:sz w:val="22"/>
          <w:szCs w:val="22"/>
        </w:rPr>
        <w:t>i</w:t>
      </w:r>
      <w:r>
        <w:rPr>
          <w:spacing w:val="-3"/>
          <w:w w:val="115"/>
          <w:sz w:val="22"/>
          <w:szCs w:val="22"/>
        </w:rPr>
        <w:t>k</w:t>
      </w:r>
      <w:r>
        <w:rPr>
          <w:spacing w:val="-1"/>
          <w:w w:val="138"/>
          <w:sz w:val="22"/>
          <w:szCs w:val="22"/>
        </w:rPr>
        <w:t>a</w:t>
      </w:r>
      <w:r>
        <w:rPr>
          <w:w w:val="126"/>
          <w:sz w:val="22"/>
          <w:szCs w:val="22"/>
        </w:rPr>
        <w:t xml:space="preserve">n </w:t>
      </w:r>
      <w:r>
        <w:rPr>
          <w:spacing w:val="-1"/>
          <w:w w:val="133"/>
          <w:sz w:val="22"/>
          <w:szCs w:val="22"/>
        </w:rPr>
        <w:t>s</w:t>
      </w:r>
      <w:r>
        <w:rPr>
          <w:spacing w:val="1"/>
          <w:w w:val="122"/>
          <w:sz w:val="22"/>
          <w:szCs w:val="22"/>
        </w:rPr>
        <w:t>o</w:t>
      </w:r>
      <w:r>
        <w:rPr>
          <w:spacing w:val="-1"/>
          <w:w w:val="138"/>
          <w:sz w:val="22"/>
          <w:szCs w:val="22"/>
        </w:rPr>
        <w:t>a</w:t>
      </w:r>
      <w:r>
        <w:rPr>
          <w:sz w:val="22"/>
          <w:szCs w:val="22"/>
        </w:rPr>
        <w:t xml:space="preserve">l </w:t>
      </w:r>
      <w:r>
        <w:rPr>
          <w:spacing w:val="1"/>
          <w:sz w:val="22"/>
          <w:szCs w:val="22"/>
        </w:rPr>
        <w:t>l</w:t>
      </w:r>
      <w:r>
        <w:rPr>
          <w:spacing w:val="-1"/>
          <w:w w:val="138"/>
          <w:sz w:val="22"/>
          <w:szCs w:val="22"/>
        </w:rPr>
        <w:t>a</w:t>
      </w:r>
      <w:r>
        <w:rPr>
          <w:w w:val="141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spacing w:val="1"/>
          <w:w w:val="126"/>
          <w:sz w:val="22"/>
          <w:szCs w:val="22"/>
        </w:rPr>
        <w:t>h</w:t>
      </w:r>
      <w:r>
        <w:rPr>
          <w:spacing w:val="-1"/>
          <w:w w:val="138"/>
          <w:sz w:val="22"/>
          <w:szCs w:val="22"/>
        </w:rPr>
        <w:t>a</w:t>
      </w:r>
      <w:r>
        <w:rPr>
          <w:w w:val="126"/>
          <w:sz w:val="22"/>
          <w:szCs w:val="22"/>
        </w:rPr>
        <w:t>n</w:t>
      </w:r>
      <w:r>
        <w:rPr>
          <w:spacing w:val="15"/>
          <w:sz w:val="22"/>
          <w:szCs w:val="22"/>
        </w:rPr>
        <w:t xml:space="preserve"> </w:t>
      </w:r>
      <w:r>
        <w:rPr>
          <w:w w:val="132"/>
          <w:sz w:val="22"/>
          <w:szCs w:val="22"/>
        </w:rPr>
        <w:t>t</w:t>
      </w:r>
      <w:r>
        <w:rPr>
          <w:spacing w:val="1"/>
          <w:w w:val="132"/>
          <w:sz w:val="22"/>
          <w:szCs w:val="22"/>
        </w:rPr>
        <w:t>en</w:t>
      </w:r>
      <w:r>
        <w:rPr>
          <w:w w:val="132"/>
          <w:sz w:val="22"/>
          <w:szCs w:val="22"/>
        </w:rPr>
        <w:t>t</w:t>
      </w:r>
      <w:r>
        <w:rPr>
          <w:spacing w:val="-1"/>
          <w:w w:val="132"/>
          <w:sz w:val="22"/>
          <w:szCs w:val="22"/>
        </w:rPr>
        <w:t>a</w:t>
      </w:r>
      <w:r>
        <w:rPr>
          <w:w w:val="132"/>
          <w:sz w:val="22"/>
          <w:szCs w:val="22"/>
        </w:rPr>
        <w:t>ng</w:t>
      </w:r>
      <w:r>
        <w:rPr>
          <w:spacing w:val="1"/>
          <w:w w:val="132"/>
          <w:sz w:val="22"/>
          <w:szCs w:val="22"/>
        </w:rPr>
        <w:t xml:space="preserve"> </w:t>
      </w:r>
      <w:r>
        <w:rPr>
          <w:spacing w:val="1"/>
          <w:w w:val="103"/>
          <w:sz w:val="22"/>
          <w:szCs w:val="22"/>
        </w:rPr>
        <w:t>E</w:t>
      </w:r>
      <w:r>
        <w:rPr>
          <w:spacing w:val="-3"/>
          <w:w w:val="104"/>
          <w:sz w:val="22"/>
          <w:szCs w:val="22"/>
        </w:rPr>
        <w:t>R</w:t>
      </w:r>
      <w:r>
        <w:rPr>
          <w:w w:val="108"/>
          <w:sz w:val="22"/>
          <w:szCs w:val="22"/>
        </w:rPr>
        <w:t>P</w:t>
      </w:r>
    </w:p>
    <w:p w:rsidR="00944A07" w:rsidRDefault="00944A07">
      <w:pPr>
        <w:spacing w:before="2" w:line="140" w:lineRule="exact"/>
        <w:rPr>
          <w:sz w:val="15"/>
          <w:szCs w:val="15"/>
        </w:rPr>
      </w:pPr>
    </w:p>
    <w:p w:rsidR="00944A07" w:rsidRDefault="00944A07">
      <w:pPr>
        <w:spacing w:line="200" w:lineRule="exact"/>
      </w:pPr>
    </w:p>
    <w:p w:rsidR="00944A07" w:rsidRDefault="00944A07">
      <w:pPr>
        <w:spacing w:line="200" w:lineRule="exact"/>
      </w:pPr>
    </w:p>
    <w:p w:rsidR="00944A07" w:rsidRDefault="000E52F1">
      <w:pPr>
        <w:spacing w:line="278" w:lineRule="auto"/>
        <w:ind w:right="1159"/>
        <w:jc w:val="both"/>
        <w:rPr>
          <w:sz w:val="22"/>
          <w:szCs w:val="22"/>
        </w:rPr>
      </w:pPr>
      <w:r>
        <w:rPr>
          <w:w w:val="90"/>
          <w:sz w:val="22"/>
          <w:szCs w:val="22"/>
        </w:rPr>
        <w:t>K</w:t>
      </w:r>
      <w:r>
        <w:rPr>
          <w:spacing w:val="1"/>
          <w:w w:val="138"/>
          <w:sz w:val="22"/>
          <w:szCs w:val="22"/>
        </w:rPr>
        <w:t>e</w:t>
      </w:r>
      <w:r>
        <w:rPr>
          <w:w w:val="141"/>
          <w:sz w:val="22"/>
          <w:szCs w:val="22"/>
        </w:rPr>
        <w:t>t</w:t>
      </w:r>
      <w:r>
        <w:rPr>
          <w:spacing w:val="1"/>
          <w:w w:val="138"/>
          <w:sz w:val="22"/>
          <w:szCs w:val="22"/>
        </w:rPr>
        <w:t>e</w:t>
      </w:r>
      <w:r>
        <w:rPr>
          <w:w w:val="126"/>
          <w:sz w:val="22"/>
          <w:szCs w:val="22"/>
        </w:rPr>
        <w:t>p</w:t>
      </w:r>
      <w:r>
        <w:rPr>
          <w:spacing w:val="-1"/>
          <w:w w:val="138"/>
          <w:sz w:val="22"/>
          <w:szCs w:val="22"/>
        </w:rPr>
        <w:t>a</w:t>
      </w:r>
      <w:r>
        <w:rPr>
          <w:w w:val="141"/>
          <w:sz w:val="22"/>
          <w:szCs w:val="22"/>
        </w:rPr>
        <w:t>t</w:t>
      </w:r>
      <w:r>
        <w:rPr>
          <w:spacing w:val="-1"/>
          <w:w w:val="138"/>
          <w:sz w:val="22"/>
          <w:szCs w:val="22"/>
        </w:rPr>
        <w:t>a</w:t>
      </w:r>
      <w:r>
        <w:rPr>
          <w:w w:val="126"/>
          <w:sz w:val="22"/>
          <w:szCs w:val="22"/>
        </w:rPr>
        <w:t>n d</w:t>
      </w:r>
      <w:r>
        <w:rPr>
          <w:spacing w:val="-1"/>
          <w:w w:val="138"/>
          <w:sz w:val="22"/>
          <w:szCs w:val="22"/>
        </w:rPr>
        <w:t>a</w:t>
      </w:r>
      <w:r>
        <w:rPr>
          <w:spacing w:val="1"/>
          <w:sz w:val="22"/>
          <w:szCs w:val="22"/>
        </w:rPr>
        <w:t>l</w:t>
      </w:r>
      <w:r>
        <w:rPr>
          <w:spacing w:val="-1"/>
          <w:w w:val="138"/>
          <w:sz w:val="22"/>
          <w:szCs w:val="22"/>
        </w:rPr>
        <w:t>a</w:t>
      </w:r>
      <w:r>
        <w:rPr>
          <w:w w:val="125"/>
          <w:sz w:val="22"/>
          <w:szCs w:val="22"/>
        </w:rPr>
        <w:t xml:space="preserve">m </w:t>
      </w:r>
      <w:r>
        <w:rPr>
          <w:w w:val="129"/>
          <w:sz w:val="22"/>
          <w:szCs w:val="22"/>
        </w:rPr>
        <w:t>m</w:t>
      </w:r>
      <w:r>
        <w:rPr>
          <w:spacing w:val="1"/>
          <w:w w:val="129"/>
          <w:sz w:val="22"/>
          <w:szCs w:val="22"/>
        </w:rPr>
        <w:t>e</w:t>
      </w:r>
      <w:r>
        <w:rPr>
          <w:w w:val="129"/>
          <w:sz w:val="22"/>
          <w:szCs w:val="22"/>
        </w:rPr>
        <w:t>m</w:t>
      </w:r>
      <w:r>
        <w:rPr>
          <w:spacing w:val="-3"/>
          <w:w w:val="129"/>
          <w:sz w:val="22"/>
          <w:szCs w:val="22"/>
        </w:rPr>
        <w:t>b</w:t>
      </w:r>
      <w:r>
        <w:rPr>
          <w:spacing w:val="1"/>
          <w:w w:val="129"/>
          <w:sz w:val="22"/>
          <w:szCs w:val="22"/>
        </w:rPr>
        <w:t>u</w:t>
      </w:r>
      <w:r>
        <w:rPr>
          <w:spacing w:val="-1"/>
          <w:w w:val="129"/>
          <w:sz w:val="22"/>
          <w:szCs w:val="22"/>
        </w:rPr>
        <w:t>a</w:t>
      </w:r>
      <w:r>
        <w:rPr>
          <w:w w:val="129"/>
          <w:sz w:val="22"/>
          <w:szCs w:val="22"/>
        </w:rPr>
        <w:t xml:space="preserve">t    </w:t>
      </w:r>
      <w:r>
        <w:rPr>
          <w:spacing w:val="-1"/>
          <w:w w:val="124"/>
          <w:sz w:val="22"/>
          <w:szCs w:val="22"/>
        </w:rPr>
        <w:t>c</w:t>
      </w:r>
      <w:r>
        <w:rPr>
          <w:spacing w:val="-1"/>
          <w:w w:val="122"/>
          <w:sz w:val="22"/>
          <w:szCs w:val="22"/>
        </w:rPr>
        <w:t>o</w:t>
      </w:r>
      <w:r>
        <w:rPr>
          <w:w w:val="126"/>
          <w:sz w:val="22"/>
          <w:szCs w:val="22"/>
        </w:rPr>
        <w:t>n</w:t>
      </w:r>
      <w:r>
        <w:rPr>
          <w:w w:val="141"/>
          <w:sz w:val="22"/>
          <w:szCs w:val="22"/>
        </w:rPr>
        <w:t>t</w:t>
      </w:r>
      <w:r>
        <w:rPr>
          <w:spacing w:val="-1"/>
          <w:w w:val="122"/>
          <w:sz w:val="22"/>
          <w:szCs w:val="22"/>
        </w:rPr>
        <w:t>o</w:t>
      </w:r>
      <w:r>
        <w:rPr>
          <w:w w:val="126"/>
          <w:sz w:val="22"/>
          <w:szCs w:val="22"/>
        </w:rPr>
        <w:t xml:space="preserve">h </w:t>
      </w:r>
      <w:r>
        <w:rPr>
          <w:spacing w:val="-4"/>
          <w:w w:val="128"/>
          <w:sz w:val="22"/>
          <w:szCs w:val="22"/>
        </w:rPr>
        <w:t>k</w:t>
      </w:r>
      <w:r>
        <w:rPr>
          <w:spacing w:val="-1"/>
          <w:w w:val="128"/>
          <w:sz w:val="22"/>
          <w:szCs w:val="22"/>
        </w:rPr>
        <w:t>as</w:t>
      </w:r>
      <w:r>
        <w:rPr>
          <w:w w:val="128"/>
          <w:sz w:val="22"/>
          <w:szCs w:val="22"/>
        </w:rPr>
        <w:t xml:space="preserve">us </w:t>
      </w:r>
      <w:r>
        <w:rPr>
          <w:spacing w:val="-1"/>
          <w:w w:val="126"/>
          <w:sz w:val="22"/>
          <w:szCs w:val="22"/>
        </w:rPr>
        <w:t>u</w:t>
      </w:r>
      <w:r>
        <w:rPr>
          <w:spacing w:val="1"/>
          <w:w w:val="126"/>
          <w:sz w:val="22"/>
          <w:szCs w:val="22"/>
        </w:rPr>
        <w:t>n</w:t>
      </w:r>
      <w:r>
        <w:rPr>
          <w:w w:val="141"/>
          <w:sz w:val="22"/>
          <w:szCs w:val="22"/>
        </w:rPr>
        <w:t>t</w:t>
      </w:r>
      <w:r>
        <w:rPr>
          <w:spacing w:val="1"/>
          <w:w w:val="126"/>
          <w:sz w:val="22"/>
          <w:szCs w:val="22"/>
        </w:rPr>
        <w:t>u</w:t>
      </w:r>
      <w:r>
        <w:rPr>
          <w:w w:val="115"/>
          <w:sz w:val="22"/>
          <w:szCs w:val="22"/>
        </w:rPr>
        <w:t xml:space="preserve">k </w:t>
      </w:r>
      <w:r>
        <w:rPr>
          <w:w w:val="125"/>
          <w:sz w:val="22"/>
          <w:szCs w:val="22"/>
        </w:rPr>
        <w:t>m</w:t>
      </w:r>
      <w:r>
        <w:rPr>
          <w:w w:val="138"/>
          <w:sz w:val="22"/>
          <w:szCs w:val="22"/>
        </w:rPr>
        <w:t>e</w:t>
      </w:r>
      <w:r>
        <w:rPr>
          <w:spacing w:val="1"/>
          <w:w w:val="126"/>
          <w:sz w:val="22"/>
          <w:szCs w:val="22"/>
        </w:rPr>
        <w:t>n</w:t>
      </w:r>
      <w:r>
        <w:rPr>
          <w:w w:val="118"/>
          <w:sz w:val="22"/>
          <w:szCs w:val="22"/>
        </w:rPr>
        <w:t>y</w:t>
      </w:r>
      <w:r>
        <w:rPr>
          <w:spacing w:val="-1"/>
          <w:w w:val="138"/>
          <w:sz w:val="22"/>
          <w:szCs w:val="22"/>
        </w:rPr>
        <w:t>e</w:t>
      </w:r>
      <w:r>
        <w:rPr>
          <w:spacing w:val="1"/>
          <w:sz w:val="22"/>
          <w:szCs w:val="22"/>
        </w:rPr>
        <w:t>l</w:t>
      </w:r>
      <w:r>
        <w:rPr>
          <w:w w:val="138"/>
          <w:sz w:val="22"/>
          <w:szCs w:val="22"/>
        </w:rPr>
        <w:t>e</w:t>
      </w:r>
      <w:r>
        <w:rPr>
          <w:spacing w:val="-1"/>
          <w:w w:val="133"/>
          <w:sz w:val="22"/>
          <w:szCs w:val="22"/>
        </w:rPr>
        <w:t>s</w:t>
      </w:r>
      <w:r>
        <w:rPr>
          <w:w w:val="138"/>
          <w:sz w:val="22"/>
          <w:szCs w:val="22"/>
        </w:rPr>
        <w:t>a</w:t>
      </w:r>
      <w:r>
        <w:rPr>
          <w:spacing w:val="1"/>
          <w:sz w:val="22"/>
          <w:szCs w:val="22"/>
        </w:rPr>
        <w:t>i</w:t>
      </w:r>
      <w:r>
        <w:rPr>
          <w:spacing w:val="-3"/>
          <w:w w:val="115"/>
          <w:sz w:val="22"/>
          <w:szCs w:val="22"/>
        </w:rPr>
        <w:t>k</w:t>
      </w:r>
      <w:r>
        <w:rPr>
          <w:spacing w:val="-1"/>
          <w:w w:val="138"/>
          <w:sz w:val="22"/>
          <w:szCs w:val="22"/>
        </w:rPr>
        <w:t>a</w:t>
      </w:r>
      <w:r>
        <w:rPr>
          <w:w w:val="126"/>
          <w:sz w:val="22"/>
          <w:szCs w:val="22"/>
        </w:rPr>
        <w:t xml:space="preserve">n </w:t>
      </w:r>
      <w:r>
        <w:rPr>
          <w:spacing w:val="-1"/>
          <w:w w:val="133"/>
          <w:sz w:val="22"/>
          <w:szCs w:val="22"/>
        </w:rPr>
        <w:t>s</w:t>
      </w:r>
      <w:r>
        <w:rPr>
          <w:spacing w:val="1"/>
          <w:w w:val="122"/>
          <w:sz w:val="22"/>
          <w:szCs w:val="22"/>
        </w:rPr>
        <w:t>o</w:t>
      </w:r>
      <w:r>
        <w:rPr>
          <w:spacing w:val="-1"/>
          <w:w w:val="138"/>
          <w:sz w:val="22"/>
          <w:szCs w:val="22"/>
        </w:rPr>
        <w:t>a</w:t>
      </w:r>
      <w:r>
        <w:rPr>
          <w:sz w:val="22"/>
          <w:szCs w:val="22"/>
        </w:rPr>
        <w:t xml:space="preserve">l </w:t>
      </w:r>
      <w:r>
        <w:rPr>
          <w:spacing w:val="1"/>
          <w:sz w:val="22"/>
          <w:szCs w:val="22"/>
        </w:rPr>
        <w:t>l</w:t>
      </w:r>
      <w:r>
        <w:rPr>
          <w:spacing w:val="-1"/>
          <w:w w:val="138"/>
          <w:sz w:val="22"/>
          <w:szCs w:val="22"/>
        </w:rPr>
        <w:t>a</w:t>
      </w:r>
      <w:r>
        <w:rPr>
          <w:w w:val="141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spacing w:val="1"/>
          <w:w w:val="126"/>
          <w:sz w:val="22"/>
          <w:szCs w:val="22"/>
        </w:rPr>
        <w:t>h</w:t>
      </w:r>
      <w:r>
        <w:rPr>
          <w:spacing w:val="-1"/>
          <w:w w:val="138"/>
          <w:sz w:val="22"/>
          <w:szCs w:val="22"/>
        </w:rPr>
        <w:t>a</w:t>
      </w:r>
      <w:r>
        <w:rPr>
          <w:w w:val="126"/>
          <w:sz w:val="22"/>
          <w:szCs w:val="22"/>
        </w:rPr>
        <w:t xml:space="preserve">n       </w:t>
      </w:r>
      <w:r>
        <w:rPr>
          <w:w w:val="141"/>
          <w:sz w:val="22"/>
          <w:szCs w:val="22"/>
        </w:rPr>
        <w:t>t</w:t>
      </w:r>
      <w:r>
        <w:rPr>
          <w:spacing w:val="1"/>
          <w:w w:val="138"/>
          <w:sz w:val="22"/>
          <w:szCs w:val="22"/>
        </w:rPr>
        <w:t>e</w:t>
      </w:r>
      <w:r>
        <w:rPr>
          <w:spacing w:val="1"/>
          <w:w w:val="126"/>
          <w:sz w:val="22"/>
          <w:szCs w:val="22"/>
        </w:rPr>
        <w:t>n</w:t>
      </w:r>
      <w:r>
        <w:rPr>
          <w:w w:val="141"/>
          <w:sz w:val="22"/>
          <w:szCs w:val="22"/>
        </w:rPr>
        <w:t>t</w:t>
      </w:r>
      <w:r>
        <w:rPr>
          <w:spacing w:val="-1"/>
          <w:w w:val="138"/>
          <w:sz w:val="22"/>
          <w:szCs w:val="22"/>
        </w:rPr>
        <w:t>a</w:t>
      </w:r>
      <w:r>
        <w:rPr>
          <w:w w:val="126"/>
          <w:sz w:val="22"/>
          <w:szCs w:val="22"/>
        </w:rPr>
        <w:t xml:space="preserve">ng </w:t>
      </w:r>
      <w:r>
        <w:rPr>
          <w:spacing w:val="-3"/>
          <w:w w:val="138"/>
          <w:sz w:val="22"/>
          <w:szCs w:val="22"/>
        </w:rPr>
        <w:t>a</w:t>
      </w:r>
      <w:r>
        <w:rPr>
          <w:w w:val="126"/>
          <w:sz w:val="22"/>
          <w:szCs w:val="22"/>
        </w:rPr>
        <w:t>n</w:t>
      </w:r>
      <w:r>
        <w:rPr>
          <w:spacing w:val="-3"/>
          <w:w w:val="138"/>
          <w:sz w:val="22"/>
          <w:szCs w:val="22"/>
        </w:rPr>
        <w:t>a</w:t>
      </w:r>
      <w:r>
        <w:rPr>
          <w:spacing w:val="1"/>
          <w:sz w:val="22"/>
          <w:szCs w:val="22"/>
        </w:rPr>
        <w:t>l</w:t>
      </w:r>
      <w:r>
        <w:rPr>
          <w:spacing w:val="-1"/>
          <w:sz w:val="22"/>
          <w:szCs w:val="22"/>
        </w:rPr>
        <w:t>i</w:t>
      </w:r>
      <w:r>
        <w:rPr>
          <w:spacing w:val="-1"/>
          <w:w w:val="133"/>
          <w:sz w:val="22"/>
          <w:szCs w:val="22"/>
        </w:rPr>
        <w:t>s</w:t>
      </w:r>
      <w:r>
        <w:rPr>
          <w:w w:val="138"/>
          <w:sz w:val="22"/>
          <w:szCs w:val="22"/>
        </w:rPr>
        <w:t>a</w:t>
      </w:r>
      <w:r>
        <w:rPr>
          <w:spacing w:val="12"/>
          <w:sz w:val="22"/>
          <w:szCs w:val="22"/>
        </w:rPr>
        <w:t xml:space="preserve"> </w:t>
      </w:r>
      <w:r>
        <w:rPr>
          <w:w w:val="127"/>
          <w:sz w:val="22"/>
          <w:szCs w:val="22"/>
        </w:rPr>
        <w:t>v</w:t>
      </w:r>
      <w:r>
        <w:rPr>
          <w:spacing w:val="-3"/>
          <w:w w:val="127"/>
          <w:sz w:val="22"/>
          <w:szCs w:val="22"/>
        </w:rPr>
        <w:t>a</w:t>
      </w:r>
      <w:r>
        <w:rPr>
          <w:spacing w:val="1"/>
          <w:sz w:val="22"/>
          <w:szCs w:val="22"/>
        </w:rPr>
        <w:t>l</w:t>
      </w:r>
      <w:r>
        <w:rPr>
          <w:spacing w:val="-1"/>
          <w:w w:val="126"/>
          <w:sz w:val="22"/>
          <w:szCs w:val="22"/>
        </w:rPr>
        <w:t>u</w:t>
      </w:r>
      <w:r>
        <w:rPr>
          <w:w w:val="138"/>
          <w:sz w:val="22"/>
          <w:szCs w:val="22"/>
        </w:rPr>
        <w:t>e</w:t>
      </w:r>
      <w:r>
        <w:rPr>
          <w:spacing w:val="13"/>
          <w:sz w:val="22"/>
          <w:szCs w:val="22"/>
        </w:rPr>
        <w:t xml:space="preserve"> </w:t>
      </w:r>
      <w:r>
        <w:rPr>
          <w:spacing w:val="-3"/>
          <w:w w:val="124"/>
          <w:sz w:val="22"/>
          <w:szCs w:val="22"/>
        </w:rPr>
        <w:t>c</w:t>
      </w:r>
      <w:r>
        <w:rPr>
          <w:w w:val="126"/>
          <w:sz w:val="22"/>
          <w:szCs w:val="22"/>
        </w:rPr>
        <w:t>h</w:t>
      </w:r>
      <w:r>
        <w:rPr>
          <w:spacing w:val="-3"/>
          <w:w w:val="138"/>
          <w:sz w:val="22"/>
          <w:szCs w:val="22"/>
        </w:rPr>
        <w:t>a</w:t>
      </w:r>
      <w:r>
        <w:rPr>
          <w:spacing w:val="1"/>
          <w:sz w:val="22"/>
          <w:szCs w:val="22"/>
        </w:rPr>
        <w:t>i</w:t>
      </w:r>
      <w:r>
        <w:rPr>
          <w:w w:val="126"/>
          <w:sz w:val="22"/>
          <w:szCs w:val="22"/>
        </w:rPr>
        <w:t>n</w:t>
      </w:r>
    </w:p>
    <w:p w:rsidR="00944A07" w:rsidRDefault="00944A07">
      <w:pPr>
        <w:spacing w:before="20" w:line="200" w:lineRule="exact"/>
      </w:pPr>
    </w:p>
    <w:p w:rsidR="00944A07" w:rsidRDefault="000E52F1">
      <w:pPr>
        <w:spacing w:line="252" w:lineRule="auto"/>
        <w:ind w:right="2499"/>
        <w:rPr>
          <w:sz w:val="22"/>
          <w:szCs w:val="22"/>
        </w:rPr>
      </w:pPr>
      <w:r>
        <w:rPr>
          <w:w w:val="90"/>
          <w:sz w:val="22"/>
          <w:szCs w:val="22"/>
        </w:rPr>
        <w:t>K</w:t>
      </w:r>
      <w:r>
        <w:rPr>
          <w:spacing w:val="1"/>
          <w:w w:val="138"/>
          <w:sz w:val="22"/>
          <w:szCs w:val="22"/>
        </w:rPr>
        <w:t>e</w:t>
      </w:r>
      <w:r>
        <w:rPr>
          <w:w w:val="141"/>
          <w:sz w:val="22"/>
          <w:szCs w:val="22"/>
        </w:rPr>
        <w:t>t</w:t>
      </w:r>
      <w:r>
        <w:rPr>
          <w:spacing w:val="1"/>
          <w:w w:val="138"/>
          <w:sz w:val="22"/>
          <w:szCs w:val="22"/>
        </w:rPr>
        <w:t>e</w:t>
      </w:r>
      <w:r>
        <w:rPr>
          <w:w w:val="126"/>
          <w:sz w:val="22"/>
          <w:szCs w:val="22"/>
        </w:rPr>
        <w:t>p</w:t>
      </w:r>
      <w:r>
        <w:rPr>
          <w:spacing w:val="-1"/>
          <w:w w:val="138"/>
          <w:sz w:val="22"/>
          <w:szCs w:val="22"/>
        </w:rPr>
        <w:t>a</w:t>
      </w:r>
      <w:r>
        <w:rPr>
          <w:w w:val="141"/>
          <w:sz w:val="22"/>
          <w:szCs w:val="22"/>
        </w:rPr>
        <w:t>t</w:t>
      </w:r>
      <w:r>
        <w:rPr>
          <w:spacing w:val="-1"/>
          <w:w w:val="138"/>
          <w:sz w:val="22"/>
          <w:szCs w:val="22"/>
        </w:rPr>
        <w:t>a</w:t>
      </w:r>
      <w:r>
        <w:rPr>
          <w:w w:val="126"/>
          <w:sz w:val="22"/>
          <w:szCs w:val="22"/>
        </w:rPr>
        <w:t>n d</w:t>
      </w:r>
      <w:r>
        <w:rPr>
          <w:spacing w:val="-1"/>
          <w:w w:val="138"/>
          <w:sz w:val="22"/>
          <w:szCs w:val="22"/>
        </w:rPr>
        <w:t>a</w:t>
      </w:r>
      <w:r>
        <w:rPr>
          <w:spacing w:val="1"/>
          <w:sz w:val="22"/>
          <w:szCs w:val="22"/>
        </w:rPr>
        <w:t>l</w:t>
      </w:r>
      <w:r>
        <w:rPr>
          <w:spacing w:val="-1"/>
          <w:w w:val="138"/>
          <w:sz w:val="22"/>
          <w:szCs w:val="22"/>
        </w:rPr>
        <w:t>a</w:t>
      </w:r>
      <w:r>
        <w:rPr>
          <w:w w:val="125"/>
          <w:sz w:val="22"/>
          <w:szCs w:val="22"/>
        </w:rPr>
        <w:t>m</w:t>
      </w:r>
    </w:p>
    <w:p w:rsidR="00944A07" w:rsidRDefault="000E52F1">
      <w:pPr>
        <w:spacing w:before="40" w:line="278" w:lineRule="auto"/>
        <w:ind w:right="1161"/>
        <w:jc w:val="both"/>
        <w:rPr>
          <w:sz w:val="22"/>
          <w:szCs w:val="22"/>
        </w:rPr>
      </w:pPr>
      <w:r>
        <w:rPr>
          <w:w w:val="129"/>
          <w:sz w:val="22"/>
          <w:szCs w:val="22"/>
        </w:rPr>
        <w:t>m</w:t>
      </w:r>
      <w:r>
        <w:rPr>
          <w:spacing w:val="1"/>
          <w:w w:val="129"/>
          <w:sz w:val="22"/>
          <w:szCs w:val="22"/>
        </w:rPr>
        <w:t>e</w:t>
      </w:r>
      <w:r>
        <w:rPr>
          <w:w w:val="129"/>
          <w:sz w:val="22"/>
          <w:szCs w:val="22"/>
        </w:rPr>
        <w:t>m</w:t>
      </w:r>
      <w:r>
        <w:rPr>
          <w:spacing w:val="-3"/>
          <w:w w:val="129"/>
          <w:sz w:val="22"/>
          <w:szCs w:val="22"/>
        </w:rPr>
        <w:t>b</w:t>
      </w:r>
      <w:r>
        <w:rPr>
          <w:spacing w:val="1"/>
          <w:w w:val="129"/>
          <w:sz w:val="22"/>
          <w:szCs w:val="22"/>
        </w:rPr>
        <w:t>u</w:t>
      </w:r>
      <w:r>
        <w:rPr>
          <w:spacing w:val="-1"/>
          <w:w w:val="129"/>
          <w:sz w:val="22"/>
          <w:szCs w:val="22"/>
        </w:rPr>
        <w:t>a</w:t>
      </w:r>
      <w:r>
        <w:rPr>
          <w:w w:val="129"/>
          <w:sz w:val="22"/>
          <w:szCs w:val="22"/>
        </w:rPr>
        <w:t>t</w:t>
      </w:r>
      <w:r>
        <w:rPr>
          <w:spacing w:val="71"/>
          <w:w w:val="129"/>
          <w:sz w:val="22"/>
          <w:szCs w:val="22"/>
        </w:rPr>
        <w:t xml:space="preserve"> </w:t>
      </w:r>
      <w:r>
        <w:rPr>
          <w:spacing w:val="1"/>
          <w:w w:val="129"/>
          <w:sz w:val="22"/>
          <w:szCs w:val="22"/>
        </w:rPr>
        <w:t>l</w:t>
      </w:r>
      <w:r>
        <w:rPr>
          <w:spacing w:val="-1"/>
          <w:w w:val="138"/>
          <w:sz w:val="22"/>
          <w:szCs w:val="22"/>
        </w:rPr>
        <w:t>a</w:t>
      </w:r>
      <w:r>
        <w:rPr>
          <w:w w:val="126"/>
          <w:sz w:val="22"/>
          <w:szCs w:val="22"/>
        </w:rPr>
        <w:t>p</w:t>
      </w:r>
      <w:r>
        <w:rPr>
          <w:spacing w:val="-1"/>
          <w:w w:val="122"/>
          <w:sz w:val="22"/>
          <w:szCs w:val="22"/>
        </w:rPr>
        <w:t>o</w:t>
      </w:r>
      <w:r>
        <w:rPr>
          <w:w w:val="123"/>
          <w:sz w:val="22"/>
          <w:szCs w:val="22"/>
        </w:rPr>
        <w:t>r</w:t>
      </w:r>
      <w:r>
        <w:rPr>
          <w:spacing w:val="-1"/>
          <w:w w:val="138"/>
          <w:sz w:val="22"/>
          <w:szCs w:val="22"/>
        </w:rPr>
        <w:t>a</w:t>
      </w:r>
      <w:r>
        <w:rPr>
          <w:w w:val="126"/>
          <w:sz w:val="22"/>
          <w:szCs w:val="22"/>
        </w:rPr>
        <w:t xml:space="preserve">n </w:t>
      </w:r>
      <w:r>
        <w:rPr>
          <w:spacing w:val="-1"/>
          <w:w w:val="125"/>
          <w:sz w:val="22"/>
          <w:szCs w:val="22"/>
        </w:rPr>
        <w:t>u</w:t>
      </w:r>
      <w:r>
        <w:rPr>
          <w:spacing w:val="1"/>
          <w:w w:val="125"/>
          <w:sz w:val="22"/>
          <w:szCs w:val="22"/>
        </w:rPr>
        <w:t>n</w:t>
      </w:r>
      <w:r>
        <w:rPr>
          <w:w w:val="125"/>
          <w:sz w:val="22"/>
          <w:szCs w:val="22"/>
        </w:rPr>
        <w:t>t</w:t>
      </w:r>
      <w:r>
        <w:rPr>
          <w:spacing w:val="1"/>
          <w:w w:val="125"/>
          <w:sz w:val="22"/>
          <w:szCs w:val="22"/>
        </w:rPr>
        <w:t>u</w:t>
      </w:r>
      <w:r>
        <w:rPr>
          <w:w w:val="125"/>
          <w:sz w:val="22"/>
          <w:szCs w:val="22"/>
        </w:rPr>
        <w:t xml:space="preserve">k </w:t>
      </w:r>
      <w:r>
        <w:rPr>
          <w:spacing w:val="2"/>
          <w:w w:val="125"/>
          <w:sz w:val="22"/>
          <w:szCs w:val="22"/>
        </w:rPr>
        <w:t>m</w:t>
      </w:r>
      <w:r>
        <w:rPr>
          <w:spacing w:val="-1"/>
          <w:w w:val="138"/>
          <w:sz w:val="22"/>
          <w:szCs w:val="22"/>
        </w:rPr>
        <w:t>e</w:t>
      </w:r>
      <w:r>
        <w:rPr>
          <w:spacing w:val="1"/>
          <w:w w:val="126"/>
          <w:sz w:val="22"/>
          <w:szCs w:val="22"/>
        </w:rPr>
        <w:t>n</w:t>
      </w:r>
      <w:r>
        <w:rPr>
          <w:w w:val="118"/>
          <w:sz w:val="22"/>
          <w:szCs w:val="22"/>
        </w:rPr>
        <w:t>y</w:t>
      </w:r>
      <w:r>
        <w:rPr>
          <w:w w:val="138"/>
          <w:sz w:val="22"/>
          <w:szCs w:val="22"/>
        </w:rPr>
        <w:t>e</w:t>
      </w:r>
      <w:r>
        <w:rPr>
          <w:spacing w:val="-1"/>
          <w:sz w:val="22"/>
          <w:szCs w:val="22"/>
        </w:rPr>
        <w:t>l</w:t>
      </w:r>
      <w:r>
        <w:rPr>
          <w:w w:val="138"/>
          <w:sz w:val="22"/>
          <w:szCs w:val="22"/>
        </w:rPr>
        <w:t>e</w:t>
      </w:r>
      <w:r>
        <w:rPr>
          <w:spacing w:val="-1"/>
          <w:w w:val="133"/>
          <w:sz w:val="22"/>
          <w:szCs w:val="22"/>
        </w:rPr>
        <w:t>s</w:t>
      </w:r>
      <w:r>
        <w:rPr>
          <w:spacing w:val="2"/>
          <w:w w:val="138"/>
          <w:sz w:val="22"/>
          <w:szCs w:val="22"/>
        </w:rPr>
        <w:t>a</w:t>
      </w:r>
      <w:r>
        <w:rPr>
          <w:spacing w:val="-1"/>
          <w:sz w:val="22"/>
          <w:szCs w:val="22"/>
        </w:rPr>
        <w:t>i</w:t>
      </w:r>
      <w:r>
        <w:rPr>
          <w:spacing w:val="-3"/>
          <w:w w:val="115"/>
          <w:sz w:val="22"/>
          <w:szCs w:val="22"/>
        </w:rPr>
        <w:t>k</w:t>
      </w:r>
      <w:r>
        <w:rPr>
          <w:spacing w:val="-1"/>
          <w:w w:val="138"/>
          <w:sz w:val="22"/>
          <w:szCs w:val="22"/>
        </w:rPr>
        <w:t>a</w:t>
      </w:r>
      <w:r>
        <w:rPr>
          <w:w w:val="126"/>
          <w:sz w:val="22"/>
          <w:szCs w:val="22"/>
        </w:rPr>
        <w:t xml:space="preserve">n </w:t>
      </w:r>
      <w:r>
        <w:rPr>
          <w:spacing w:val="-1"/>
          <w:w w:val="133"/>
          <w:sz w:val="22"/>
          <w:szCs w:val="22"/>
        </w:rPr>
        <w:t>s</w:t>
      </w:r>
      <w:r>
        <w:rPr>
          <w:spacing w:val="1"/>
          <w:w w:val="122"/>
          <w:sz w:val="22"/>
          <w:szCs w:val="22"/>
        </w:rPr>
        <w:t>o</w:t>
      </w:r>
      <w:r>
        <w:rPr>
          <w:spacing w:val="-1"/>
          <w:w w:val="138"/>
          <w:sz w:val="22"/>
          <w:szCs w:val="22"/>
        </w:rPr>
        <w:t>a</w:t>
      </w:r>
      <w:r>
        <w:rPr>
          <w:sz w:val="22"/>
          <w:szCs w:val="22"/>
        </w:rPr>
        <w:t>l</w:t>
      </w:r>
      <w:r>
        <w:rPr>
          <w:spacing w:val="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l</w:t>
      </w:r>
      <w:r>
        <w:rPr>
          <w:spacing w:val="-1"/>
          <w:w w:val="138"/>
          <w:sz w:val="22"/>
          <w:szCs w:val="22"/>
        </w:rPr>
        <w:t>a</w:t>
      </w:r>
      <w:r>
        <w:rPr>
          <w:w w:val="141"/>
          <w:sz w:val="22"/>
          <w:szCs w:val="22"/>
        </w:rPr>
        <w:t>t</w:t>
      </w:r>
      <w:r>
        <w:rPr>
          <w:spacing w:val="2"/>
          <w:sz w:val="22"/>
          <w:szCs w:val="22"/>
        </w:rPr>
        <w:t>i</w:t>
      </w:r>
      <w:r>
        <w:rPr>
          <w:spacing w:val="1"/>
          <w:w w:val="126"/>
          <w:sz w:val="22"/>
          <w:szCs w:val="22"/>
        </w:rPr>
        <w:t>h</w:t>
      </w:r>
      <w:r>
        <w:rPr>
          <w:spacing w:val="-1"/>
          <w:w w:val="138"/>
          <w:sz w:val="22"/>
          <w:szCs w:val="22"/>
        </w:rPr>
        <w:t>a</w:t>
      </w:r>
      <w:r>
        <w:rPr>
          <w:w w:val="126"/>
          <w:sz w:val="22"/>
          <w:szCs w:val="22"/>
        </w:rPr>
        <w:t xml:space="preserve">n </w:t>
      </w:r>
      <w:r>
        <w:rPr>
          <w:spacing w:val="2"/>
          <w:w w:val="141"/>
          <w:sz w:val="22"/>
          <w:szCs w:val="22"/>
        </w:rPr>
        <w:t>t</w:t>
      </w:r>
      <w:r>
        <w:rPr>
          <w:spacing w:val="1"/>
          <w:w w:val="138"/>
          <w:sz w:val="22"/>
          <w:szCs w:val="22"/>
        </w:rPr>
        <w:t>e</w:t>
      </w:r>
      <w:r>
        <w:rPr>
          <w:spacing w:val="1"/>
          <w:w w:val="126"/>
          <w:sz w:val="22"/>
          <w:szCs w:val="22"/>
        </w:rPr>
        <w:t>n</w:t>
      </w:r>
      <w:r>
        <w:rPr>
          <w:w w:val="141"/>
          <w:sz w:val="22"/>
          <w:szCs w:val="22"/>
        </w:rPr>
        <w:t>t</w:t>
      </w:r>
      <w:r>
        <w:rPr>
          <w:spacing w:val="-1"/>
          <w:w w:val="138"/>
          <w:sz w:val="22"/>
          <w:szCs w:val="22"/>
        </w:rPr>
        <w:t>a</w:t>
      </w:r>
      <w:r>
        <w:rPr>
          <w:w w:val="126"/>
          <w:sz w:val="22"/>
          <w:szCs w:val="22"/>
        </w:rPr>
        <w:t xml:space="preserve">ng </w:t>
      </w:r>
      <w:r>
        <w:rPr>
          <w:w w:val="125"/>
          <w:sz w:val="22"/>
          <w:szCs w:val="22"/>
        </w:rPr>
        <w:t>m</w:t>
      </w:r>
      <w:r>
        <w:rPr>
          <w:spacing w:val="1"/>
          <w:w w:val="138"/>
          <w:sz w:val="22"/>
          <w:szCs w:val="22"/>
        </w:rPr>
        <w:t>a</w:t>
      </w:r>
      <w:r>
        <w:rPr>
          <w:w w:val="141"/>
          <w:sz w:val="22"/>
          <w:szCs w:val="22"/>
        </w:rPr>
        <w:t>t</w:t>
      </w:r>
      <w:r>
        <w:rPr>
          <w:spacing w:val="1"/>
          <w:w w:val="138"/>
          <w:sz w:val="22"/>
          <w:szCs w:val="22"/>
        </w:rPr>
        <w:t>e</w:t>
      </w:r>
      <w:r>
        <w:rPr>
          <w:w w:val="123"/>
          <w:sz w:val="22"/>
          <w:szCs w:val="22"/>
        </w:rPr>
        <w:t>r</w:t>
      </w:r>
      <w:r>
        <w:rPr>
          <w:sz w:val="22"/>
          <w:szCs w:val="22"/>
        </w:rPr>
        <w:t xml:space="preserve">i </w:t>
      </w:r>
      <w:r>
        <w:rPr>
          <w:spacing w:val="-23"/>
          <w:sz w:val="22"/>
          <w:szCs w:val="22"/>
        </w:rPr>
        <w:t xml:space="preserve"> </w:t>
      </w:r>
      <w:r>
        <w:rPr>
          <w:w w:val="126"/>
          <w:sz w:val="22"/>
          <w:szCs w:val="22"/>
        </w:rPr>
        <w:t>p</w:t>
      </w:r>
      <w:r>
        <w:rPr>
          <w:spacing w:val="1"/>
          <w:w w:val="138"/>
          <w:sz w:val="22"/>
          <w:szCs w:val="22"/>
        </w:rPr>
        <w:t>e</w:t>
      </w:r>
      <w:r>
        <w:rPr>
          <w:w w:val="123"/>
          <w:sz w:val="22"/>
          <w:szCs w:val="22"/>
        </w:rPr>
        <w:t>r</w:t>
      </w:r>
      <w:r>
        <w:rPr>
          <w:w w:val="141"/>
          <w:sz w:val="22"/>
          <w:szCs w:val="22"/>
        </w:rPr>
        <w:t>t</w:t>
      </w:r>
      <w:r>
        <w:rPr>
          <w:spacing w:val="1"/>
          <w:w w:val="138"/>
          <w:sz w:val="22"/>
          <w:szCs w:val="22"/>
        </w:rPr>
        <w:t>e</w:t>
      </w:r>
      <w:r>
        <w:rPr>
          <w:w w:val="125"/>
          <w:sz w:val="22"/>
          <w:szCs w:val="22"/>
        </w:rPr>
        <w:t>m</w:t>
      </w:r>
      <w:r>
        <w:rPr>
          <w:spacing w:val="1"/>
          <w:w w:val="126"/>
          <w:sz w:val="22"/>
          <w:szCs w:val="22"/>
        </w:rPr>
        <w:t>u</w:t>
      </w:r>
      <w:r>
        <w:rPr>
          <w:spacing w:val="-1"/>
          <w:w w:val="138"/>
          <w:sz w:val="22"/>
          <w:szCs w:val="22"/>
        </w:rPr>
        <w:t>a</w:t>
      </w:r>
      <w:r>
        <w:rPr>
          <w:w w:val="126"/>
          <w:sz w:val="22"/>
          <w:szCs w:val="22"/>
        </w:rPr>
        <w:t>n</w:t>
      </w:r>
    </w:p>
    <w:p w:rsidR="00944A07" w:rsidRDefault="000E52F1">
      <w:pPr>
        <w:spacing w:line="240" w:lineRule="exact"/>
        <w:ind w:right="2958"/>
        <w:jc w:val="both"/>
        <w:rPr>
          <w:sz w:val="22"/>
          <w:szCs w:val="22"/>
        </w:rPr>
      </w:pPr>
      <w:r>
        <w:rPr>
          <w:w w:val="127"/>
          <w:sz w:val="22"/>
          <w:szCs w:val="22"/>
        </w:rPr>
        <w:t xml:space="preserve">8 </w:t>
      </w:r>
      <w:r>
        <w:rPr>
          <w:spacing w:val="8"/>
          <w:w w:val="127"/>
          <w:sz w:val="22"/>
          <w:szCs w:val="22"/>
        </w:rPr>
        <w:t xml:space="preserve"> </w:t>
      </w:r>
      <w:r>
        <w:rPr>
          <w:spacing w:val="-1"/>
          <w:w w:val="133"/>
          <w:sz w:val="22"/>
          <w:szCs w:val="22"/>
        </w:rPr>
        <w:t>s</w:t>
      </w:r>
      <w:r>
        <w:rPr>
          <w:w w:val="127"/>
          <w:sz w:val="22"/>
          <w:szCs w:val="22"/>
        </w:rPr>
        <w:t>.d.</w:t>
      </w:r>
    </w:p>
    <w:p w:rsidR="00944A07" w:rsidRDefault="000E52F1">
      <w:pPr>
        <w:spacing w:before="13"/>
        <w:ind w:right="3499"/>
        <w:jc w:val="both"/>
        <w:rPr>
          <w:sz w:val="22"/>
          <w:szCs w:val="22"/>
        </w:rPr>
        <w:sectPr w:rsidR="00944A07">
          <w:type w:val="continuous"/>
          <w:pgSz w:w="16840" w:h="11920" w:orient="landscape"/>
          <w:pgMar w:top="1380" w:right="1660" w:bottom="280" w:left="1700" w:header="720" w:footer="720" w:gutter="0"/>
          <w:cols w:num="4" w:space="720" w:equalWidth="0">
            <w:col w:w="5014" w:space="66"/>
            <w:col w:w="3067" w:space="123"/>
            <w:col w:w="1362" w:space="176"/>
            <w:col w:w="3672"/>
          </w:cols>
        </w:sectPr>
      </w:pPr>
      <w:r>
        <w:rPr>
          <w:w w:val="127"/>
          <w:sz w:val="22"/>
          <w:szCs w:val="22"/>
        </w:rPr>
        <w:t>9</w:t>
      </w:r>
    </w:p>
    <w:p w:rsidR="00944A07" w:rsidRDefault="000E52F1">
      <w:pPr>
        <w:spacing w:before="68" w:line="278" w:lineRule="auto"/>
        <w:ind w:left="916" w:right="-38"/>
        <w:rPr>
          <w:sz w:val="22"/>
          <w:szCs w:val="22"/>
        </w:rPr>
      </w:pPr>
      <w:r>
        <w:rPr>
          <w:w w:val="97"/>
          <w:sz w:val="22"/>
          <w:szCs w:val="22"/>
        </w:rPr>
        <w:lastRenderedPageBreak/>
        <w:t>M</w:t>
      </w:r>
      <w:r>
        <w:rPr>
          <w:spacing w:val="-1"/>
          <w:w w:val="138"/>
          <w:sz w:val="22"/>
          <w:szCs w:val="22"/>
        </w:rPr>
        <w:t>a</w:t>
      </w:r>
      <w:r>
        <w:rPr>
          <w:w w:val="126"/>
          <w:sz w:val="22"/>
          <w:szCs w:val="22"/>
        </w:rPr>
        <w:t>h</w:t>
      </w:r>
      <w:r>
        <w:rPr>
          <w:spacing w:val="-1"/>
          <w:w w:val="138"/>
          <w:sz w:val="22"/>
          <w:szCs w:val="22"/>
        </w:rPr>
        <w:t>a</w:t>
      </w:r>
      <w:r>
        <w:rPr>
          <w:spacing w:val="-1"/>
          <w:w w:val="133"/>
          <w:sz w:val="22"/>
          <w:szCs w:val="22"/>
        </w:rPr>
        <w:t>s</w:t>
      </w:r>
      <w:r>
        <w:rPr>
          <w:spacing w:val="1"/>
          <w:sz w:val="22"/>
          <w:szCs w:val="22"/>
        </w:rPr>
        <w:t>i</w:t>
      </w:r>
      <w:r>
        <w:rPr>
          <w:spacing w:val="-1"/>
          <w:w w:val="133"/>
          <w:sz w:val="22"/>
          <w:szCs w:val="22"/>
        </w:rPr>
        <w:t>s</w:t>
      </w:r>
      <w:r>
        <w:rPr>
          <w:w w:val="122"/>
          <w:sz w:val="22"/>
          <w:szCs w:val="22"/>
        </w:rPr>
        <w:t>wa</w:t>
      </w:r>
      <w:r>
        <w:rPr>
          <w:spacing w:val="15"/>
          <w:sz w:val="22"/>
          <w:szCs w:val="22"/>
        </w:rPr>
        <w:t xml:space="preserve"> </w:t>
      </w:r>
      <w:r>
        <w:rPr>
          <w:w w:val="125"/>
          <w:sz w:val="22"/>
          <w:szCs w:val="22"/>
        </w:rPr>
        <w:t>m</w:t>
      </w:r>
      <w:r>
        <w:rPr>
          <w:w w:val="138"/>
          <w:sz w:val="22"/>
          <w:szCs w:val="22"/>
        </w:rPr>
        <w:t>e</w:t>
      </w:r>
      <w:r>
        <w:rPr>
          <w:w w:val="125"/>
          <w:sz w:val="22"/>
          <w:szCs w:val="22"/>
        </w:rPr>
        <w:t>m</w:t>
      </w:r>
      <w:r>
        <w:rPr>
          <w:spacing w:val="-1"/>
          <w:w w:val="138"/>
          <w:sz w:val="22"/>
          <w:szCs w:val="22"/>
        </w:rPr>
        <w:t>a</w:t>
      </w:r>
      <w:r>
        <w:rPr>
          <w:w w:val="126"/>
          <w:sz w:val="22"/>
          <w:szCs w:val="22"/>
        </w:rPr>
        <w:t>h</w:t>
      </w:r>
      <w:r>
        <w:rPr>
          <w:spacing w:val="-1"/>
          <w:w w:val="138"/>
          <w:sz w:val="22"/>
          <w:szCs w:val="22"/>
        </w:rPr>
        <w:t>a</w:t>
      </w:r>
      <w:r>
        <w:rPr>
          <w:w w:val="125"/>
          <w:sz w:val="22"/>
          <w:szCs w:val="22"/>
        </w:rPr>
        <w:t>m</w:t>
      </w:r>
      <w:r>
        <w:rPr>
          <w:sz w:val="22"/>
          <w:szCs w:val="22"/>
        </w:rPr>
        <w:t>i</w:t>
      </w:r>
      <w:r>
        <w:rPr>
          <w:spacing w:val="15"/>
          <w:sz w:val="22"/>
          <w:szCs w:val="22"/>
        </w:rPr>
        <w:t xml:space="preserve"> </w:t>
      </w:r>
      <w:r>
        <w:rPr>
          <w:spacing w:val="-1"/>
          <w:w w:val="133"/>
          <w:sz w:val="22"/>
          <w:szCs w:val="22"/>
        </w:rPr>
        <w:t>a</w:t>
      </w:r>
      <w:r>
        <w:rPr>
          <w:w w:val="133"/>
          <w:sz w:val="22"/>
          <w:szCs w:val="22"/>
        </w:rPr>
        <w:t xml:space="preserve">pa </w:t>
      </w:r>
      <w:r>
        <w:rPr>
          <w:w w:val="126"/>
          <w:sz w:val="22"/>
          <w:szCs w:val="22"/>
        </w:rPr>
        <w:t>d</w:t>
      </w:r>
      <w:r>
        <w:rPr>
          <w:spacing w:val="-1"/>
          <w:w w:val="138"/>
          <w:sz w:val="22"/>
          <w:szCs w:val="22"/>
        </w:rPr>
        <w:t>a</w:t>
      </w:r>
      <w:r>
        <w:rPr>
          <w:w w:val="126"/>
          <w:sz w:val="22"/>
          <w:szCs w:val="22"/>
        </w:rPr>
        <w:t>n b</w:t>
      </w:r>
      <w:r>
        <w:rPr>
          <w:spacing w:val="-1"/>
          <w:w w:val="138"/>
          <w:sz w:val="22"/>
          <w:szCs w:val="22"/>
        </w:rPr>
        <w:t>a</w:t>
      </w:r>
      <w:r>
        <w:rPr>
          <w:w w:val="126"/>
          <w:sz w:val="22"/>
          <w:szCs w:val="22"/>
        </w:rPr>
        <w:t>g</w:t>
      </w:r>
      <w:r>
        <w:rPr>
          <w:spacing w:val="-1"/>
          <w:w w:val="138"/>
          <w:sz w:val="22"/>
          <w:szCs w:val="22"/>
        </w:rPr>
        <w:t>a</w:t>
      </w:r>
      <w:r>
        <w:rPr>
          <w:spacing w:val="1"/>
          <w:sz w:val="22"/>
          <w:szCs w:val="22"/>
        </w:rPr>
        <w:t>i</w:t>
      </w:r>
      <w:r>
        <w:rPr>
          <w:w w:val="125"/>
          <w:sz w:val="22"/>
          <w:szCs w:val="22"/>
        </w:rPr>
        <w:t>m</w:t>
      </w:r>
      <w:r>
        <w:rPr>
          <w:spacing w:val="-1"/>
          <w:w w:val="138"/>
          <w:sz w:val="22"/>
          <w:szCs w:val="22"/>
        </w:rPr>
        <w:t>a</w:t>
      </w:r>
      <w:r>
        <w:rPr>
          <w:w w:val="126"/>
          <w:sz w:val="22"/>
          <w:szCs w:val="22"/>
        </w:rPr>
        <w:t>n</w:t>
      </w:r>
      <w:r>
        <w:rPr>
          <w:w w:val="138"/>
          <w:sz w:val="22"/>
          <w:szCs w:val="22"/>
        </w:rPr>
        <w:t>a</w:t>
      </w:r>
      <w:r>
        <w:rPr>
          <w:spacing w:val="16"/>
          <w:sz w:val="22"/>
          <w:szCs w:val="22"/>
        </w:rPr>
        <w:t xml:space="preserve"> </w:t>
      </w:r>
      <w:r>
        <w:rPr>
          <w:spacing w:val="-1"/>
          <w:w w:val="125"/>
          <w:sz w:val="22"/>
          <w:szCs w:val="22"/>
        </w:rPr>
        <w:t>so</w:t>
      </w:r>
      <w:r>
        <w:rPr>
          <w:spacing w:val="-5"/>
          <w:w w:val="125"/>
          <w:sz w:val="22"/>
          <w:szCs w:val="22"/>
        </w:rPr>
        <w:t>f</w:t>
      </w:r>
      <w:r>
        <w:rPr>
          <w:w w:val="125"/>
          <w:sz w:val="22"/>
          <w:szCs w:val="22"/>
        </w:rPr>
        <w:t>tw</w:t>
      </w:r>
      <w:r>
        <w:rPr>
          <w:spacing w:val="-1"/>
          <w:w w:val="125"/>
          <w:sz w:val="22"/>
          <w:szCs w:val="22"/>
        </w:rPr>
        <w:t>a</w:t>
      </w:r>
      <w:r>
        <w:rPr>
          <w:spacing w:val="-7"/>
          <w:w w:val="125"/>
          <w:sz w:val="22"/>
          <w:szCs w:val="22"/>
        </w:rPr>
        <w:t>r</w:t>
      </w:r>
      <w:r>
        <w:rPr>
          <w:w w:val="125"/>
          <w:sz w:val="22"/>
          <w:szCs w:val="22"/>
        </w:rPr>
        <w:t>e</w:t>
      </w:r>
      <w:r>
        <w:rPr>
          <w:spacing w:val="9"/>
          <w:w w:val="125"/>
          <w:sz w:val="22"/>
          <w:szCs w:val="22"/>
        </w:rPr>
        <w:t xml:space="preserve"> </w:t>
      </w:r>
      <w:r>
        <w:rPr>
          <w:w w:val="106"/>
          <w:sz w:val="22"/>
          <w:szCs w:val="22"/>
        </w:rPr>
        <w:t>SCM,</w:t>
      </w:r>
      <w:r>
        <w:rPr>
          <w:spacing w:val="13"/>
          <w:w w:val="106"/>
          <w:sz w:val="22"/>
          <w:szCs w:val="22"/>
        </w:rPr>
        <w:t xml:space="preserve"> </w:t>
      </w:r>
      <w:r>
        <w:rPr>
          <w:w w:val="126"/>
          <w:sz w:val="22"/>
          <w:szCs w:val="22"/>
        </w:rPr>
        <w:t>d</w:t>
      </w:r>
      <w:r>
        <w:rPr>
          <w:spacing w:val="-1"/>
          <w:w w:val="138"/>
          <w:sz w:val="22"/>
          <w:szCs w:val="22"/>
        </w:rPr>
        <w:t>a</w:t>
      </w:r>
      <w:r>
        <w:rPr>
          <w:w w:val="126"/>
          <w:sz w:val="22"/>
          <w:szCs w:val="22"/>
        </w:rPr>
        <w:t>n</w:t>
      </w:r>
    </w:p>
    <w:p w:rsidR="00944A07" w:rsidRDefault="000E52F1">
      <w:pPr>
        <w:tabs>
          <w:tab w:val="left" w:pos="900"/>
        </w:tabs>
        <w:spacing w:before="16" w:line="222" w:lineRule="auto"/>
        <w:ind w:left="916" w:right="1266" w:hanging="804"/>
        <w:rPr>
          <w:sz w:val="22"/>
          <w:szCs w:val="22"/>
        </w:rPr>
      </w:pPr>
      <w:r>
        <w:rPr>
          <w:position w:val="-6"/>
          <w:sz w:val="24"/>
          <w:szCs w:val="24"/>
        </w:rPr>
        <w:t>12</w:t>
      </w:r>
      <w:r>
        <w:rPr>
          <w:position w:val="-6"/>
          <w:sz w:val="24"/>
          <w:szCs w:val="24"/>
        </w:rPr>
        <w:tab/>
      </w:r>
      <w:r>
        <w:rPr>
          <w:w w:val="125"/>
          <w:sz w:val="22"/>
          <w:szCs w:val="22"/>
        </w:rPr>
        <w:t>m</w:t>
      </w:r>
      <w:r>
        <w:rPr>
          <w:spacing w:val="-1"/>
          <w:w w:val="138"/>
          <w:sz w:val="22"/>
          <w:szCs w:val="22"/>
        </w:rPr>
        <w:t>e</w:t>
      </w:r>
      <w:r>
        <w:rPr>
          <w:w w:val="126"/>
          <w:sz w:val="22"/>
          <w:szCs w:val="22"/>
        </w:rPr>
        <w:t>ng</w:t>
      </w:r>
      <w:r>
        <w:rPr>
          <w:w w:val="138"/>
          <w:sz w:val="22"/>
          <w:szCs w:val="22"/>
        </w:rPr>
        <w:t>e</w:t>
      </w:r>
      <w:r>
        <w:rPr>
          <w:w w:val="141"/>
          <w:sz w:val="22"/>
          <w:szCs w:val="22"/>
        </w:rPr>
        <w:t>t</w:t>
      </w:r>
      <w:r>
        <w:rPr>
          <w:spacing w:val="-1"/>
          <w:w w:val="138"/>
          <w:sz w:val="22"/>
          <w:szCs w:val="22"/>
        </w:rPr>
        <w:t>a</w:t>
      </w:r>
      <w:r>
        <w:rPr>
          <w:w w:val="126"/>
          <w:sz w:val="22"/>
          <w:szCs w:val="22"/>
        </w:rPr>
        <w:t>hu</w:t>
      </w:r>
      <w:r>
        <w:rPr>
          <w:sz w:val="22"/>
          <w:szCs w:val="22"/>
        </w:rPr>
        <w:t>i</w:t>
      </w:r>
      <w:r>
        <w:rPr>
          <w:spacing w:val="15"/>
          <w:sz w:val="22"/>
          <w:szCs w:val="22"/>
        </w:rPr>
        <w:t xml:space="preserve"> </w:t>
      </w:r>
      <w:r>
        <w:rPr>
          <w:spacing w:val="-1"/>
          <w:w w:val="124"/>
          <w:sz w:val="22"/>
          <w:szCs w:val="22"/>
        </w:rPr>
        <w:t>c</w:t>
      </w:r>
      <w:r>
        <w:rPr>
          <w:w w:val="123"/>
          <w:sz w:val="22"/>
          <w:szCs w:val="22"/>
        </w:rPr>
        <w:t>r</w:t>
      </w:r>
      <w:r>
        <w:rPr>
          <w:spacing w:val="1"/>
          <w:sz w:val="22"/>
          <w:szCs w:val="22"/>
        </w:rPr>
        <w:t>i</w:t>
      </w:r>
      <w:r>
        <w:rPr>
          <w:w w:val="141"/>
          <w:sz w:val="22"/>
          <w:szCs w:val="22"/>
        </w:rPr>
        <w:t>t</w:t>
      </w:r>
      <w:r>
        <w:rPr>
          <w:w w:val="138"/>
          <w:sz w:val="22"/>
          <w:szCs w:val="22"/>
        </w:rPr>
        <w:t>e</w:t>
      </w:r>
      <w:r>
        <w:rPr>
          <w:w w:val="123"/>
          <w:sz w:val="22"/>
          <w:szCs w:val="22"/>
        </w:rPr>
        <w:t>r</w:t>
      </w:r>
      <w:r>
        <w:rPr>
          <w:spacing w:val="1"/>
          <w:sz w:val="22"/>
          <w:szCs w:val="22"/>
        </w:rPr>
        <w:t>i</w:t>
      </w:r>
      <w:r>
        <w:rPr>
          <w:w w:val="138"/>
          <w:sz w:val="22"/>
          <w:szCs w:val="22"/>
        </w:rPr>
        <w:t xml:space="preserve">a </w:t>
      </w:r>
      <w:r>
        <w:rPr>
          <w:spacing w:val="-2"/>
          <w:w w:val="126"/>
          <w:sz w:val="22"/>
          <w:szCs w:val="22"/>
        </w:rPr>
        <w:t>p</w:t>
      </w:r>
      <w:r>
        <w:rPr>
          <w:w w:val="138"/>
          <w:sz w:val="22"/>
          <w:szCs w:val="22"/>
        </w:rPr>
        <w:t>e</w:t>
      </w:r>
      <w:r>
        <w:rPr>
          <w:w w:val="125"/>
          <w:sz w:val="22"/>
          <w:szCs w:val="22"/>
        </w:rPr>
        <w:t>m</w:t>
      </w:r>
      <w:r>
        <w:rPr>
          <w:spacing w:val="1"/>
          <w:sz w:val="22"/>
          <w:szCs w:val="22"/>
        </w:rPr>
        <w:t>i</w:t>
      </w:r>
      <w:r>
        <w:rPr>
          <w:spacing w:val="-1"/>
          <w:sz w:val="22"/>
          <w:szCs w:val="22"/>
        </w:rPr>
        <w:t>l</w:t>
      </w:r>
      <w:r>
        <w:rPr>
          <w:spacing w:val="1"/>
          <w:sz w:val="22"/>
          <w:szCs w:val="22"/>
        </w:rPr>
        <w:t>i</w:t>
      </w:r>
      <w:r>
        <w:rPr>
          <w:w w:val="126"/>
          <w:sz w:val="22"/>
          <w:szCs w:val="22"/>
        </w:rPr>
        <w:t>h</w:t>
      </w:r>
      <w:r>
        <w:rPr>
          <w:spacing w:val="-1"/>
          <w:w w:val="138"/>
          <w:sz w:val="22"/>
          <w:szCs w:val="22"/>
        </w:rPr>
        <w:t>a</w:t>
      </w:r>
      <w:r>
        <w:rPr>
          <w:w w:val="126"/>
          <w:sz w:val="22"/>
          <w:szCs w:val="22"/>
        </w:rPr>
        <w:t>nn</w:t>
      </w:r>
      <w:r>
        <w:rPr>
          <w:w w:val="127"/>
          <w:sz w:val="22"/>
          <w:szCs w:val="22"/>
        </w:rPr>
        <w:t>y</w:t>
      </w:r>
      <w:r>
        <w:rPr>
          <w:spacing w:val="-1"/>
          <w:w w:val="127"/>
          <w:sz w:val="22"/>
          <w:szCs w:val="22"/>
        </w:rPr>
        <w:t>a</w:t>
      </w:r>
      <w:r>
        <w:rPr>
          <w:w w:val="127"/>
          <w:sz w:val="22"/>
          <w:szCs w:val="22"/>
        </w:rPr>
        <w:t>.</w:t>
      </w:r>
    </w:p>
    <w:p w:rsidR="00944A07" w:rsidRDefault="000E52F1">
      <w:pPr>
        <w:spacing w:before="68"/>
        <w:rPr>
          <w:sz w:val="22"/>
          <w:szCs w:val="22"/>
        </w:rPr>
      </w:pPr>
      <w:r>
        <w:br w:type="column"/>
      </w:r>
      <w:r>
        <w:rPr>
          <w:w w:val="123"/>
          <w:sz w:val="22"/>
          <w:szCs w:val="22"/>
        </w:rPr>
        <w:lastRenderedPageBreak/>
        <w:t>S</w:t>
      </w:r>
      <w:r>
        <w:rPr>
          <w:spacing w:val="-1"/>
          <w:w w:val="123"/>
          <w:sz w:val="22"/>
          <w:szCs w:val="22"/>
        </w:rPr>
        <w:t>o</w:t>
      </w:r>
      <w:r>
        <w:rPr>
          <w:spacing w:val="-5"/>
          <w:w w:val="123"/>
          <w:sz w:val="22"/>
          <w:szCs w:val="22"/>
        </w:rPr>
        <w:t>f</w:t>
      </w:r>
      <w:r>
        <w:rPr>
          <w:w w:val="123"/>
          <w:sz w:val="22"/>
          <w:szCs w:val="22"/>
        </w:rPr>
        <w:t>tw</w:t>
      </w:r>
      <w:r>
        <w:rPr>
          <w:spacing w:val="-1"/>
          <w:w w:val="123"/>
          <w:sz w:val="22"/>
          <w:szCs w:val="22"/>
        </w:rPr>
        <w:t>a</w:t>
      </w:r>
      <w:r>
        <w:rPr>
          <w:spacing w:val="-7"/>
          <w:w w:val="123"/>
          <w:sz w:val="22"/>
          <w:szCs w:val="22"/>
        </w:rPr>
        <w:t>r</w:t>
      </w:r>
      <w:r>
        <w:rPr>
          <w:w w:val="123"/>
          <w:sz w:val="22"/>
          <w:szCs w:val="22"/>
        </w:rPr>
        <w:t>e</w:t>
      </w:r>
      <w:r>
        <w:rPr>
          <w:spacing w:val="5"/>
          <w:w w:val="123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CM</w:t>
      </w:r>
      <w:r>
        <w:rPr>
          <w:spacing w:val="32"/>
          <w:sz w:val="22"/>
          <w:szCs w:val="22"/>
        </w:rPr>
        <w:t xml:space="preserve"> </w:t>
      </w:r>
      <w:r>
        <w:rPr>
          <w:w w:val="126"/>
          <w:sz w:val="22"/>
          <w:szCs w:val="22"/>
        </w:rPr>
        <w:t>d</w:t>
      </w:r>
      <w:r>
        <w:rPr>
          <w:spacing w:val="-1"/>
          <w:w w:val="138"/>
          <w:sz w:val="22"/>
          <w:szCs w:val="22"/>
        </w:rPr>
        <w:t>a</w:t>
      </w:r>
      <w:r>
        <w:rPr>
          <w:w w:val="126"/>
          <w:sz w:val="22"/>
          <w:szCs w:val="22"/>
        </w:rPr>
        <w:t>n</w:t>
      </w:r>
    </w:p>
    <w:p w:rsidR="00944A07" w:rsidRDefault="000E52F1">
      <w:pPr>
        <w:spacing w:before="41"/>
        <w:rPr>
          <w:sz w:val="22"/>
          <w:szCs w:val="22"/>
        </w:rPr>
      </w:pPr>
      <w:r>
        <w:rPr>
          <w:spacing w:val="-38"/>
          <w:sz w:val="22"/>
          <w:szCs w:val="22"/>
        </w:rPr>
        <w:t>T</w:t>
      </w:r>
      <w:r>
        <w:rPr>
          <w:spacing w:val="-1"/>
          <w:w w:val="138"/>
          <w:sz w:val="22"/>
          <w:szCs w:val="22"/>
        </w:rPr>
        <w:t>a</w:t>
      </w:r>
      <w:r>
        <w:rPr>
          <w:w w:val="126"/>
          <w:sz w:val="22"/>
          <w:szCs w:val="22"/>
        </w:rPr>
        <w:t>n</w:t>
      </w:r>
      <w:r>
        <w:rPr>
          <w:w w:val="141"/>
          <w:sz w:val="22"/>
          <w:szCs w:val="22"/>
        </w:rPr>
        <w:t>t</w:t>
      </w:r>
      <w:r>
        <w:rPr>
          <w:spacing w:val="-1"/>
          <w:w w:val="138"/>
          <w:sz w:val="22"/>
          <w:szCs w:val="22"/>
        </w:rPr>
        <w:t>a</w:t>
      </w:r>
      <w:r>
        <w:rPr>
          <w:w w:val="126"/>
          <w:sz w:val="22"/>
          <w:szCs w:val="22"/>
        </w:rPr>
        <w:t>ng</w:t>
      </w:r>
      <w:r>
        <w:rPr>
          <w:spacing w:val="-1"/>
          <w:w w:val="138"/>
          <w:sz w:val="22"/>
          <w:szCs w:val="22"/>
        </w:rPr>
        <w:t>a</w:t>
      </w:r>
      <w:r>
        <w:rPr>
          <w:w w:val="126"/>
          <w:sz w:val="22"/>
          <w:szCs w:val="22"/>
        </w:rPr>
        <w:t>nn</w:t>
      </w:r>
      <w:r>
        <w:rPr>
          <w:w w:val="127"/>
          <w:sz w:val="22"/>
          <w:szCs w:val="22"/>
        </w:rPr>
        <w:t>ya</w:t>
      </w:r>
    </w:p>
    <w:p w:rsidR="00944A07" w:rsidRDefault="00944A07">
      <w:pPr>
        <w:spacing w:before="5" w:line="220" w:lineRule="exact"/>
        <w:rPr>
          <w:sz w:val="22"/>
          <w:szCs w:val="22"/>
        </w:rPr>
      </w:pPr>
    </w:p>
    <w:p w:rsidR="00944A07" w:rsidRDefault="000E52F1">
      <w:pPr>
        <w:ind w:left="360"/>
        <w:rPr>
          <w:sz w:val="22"/>
          <w:szCs w:val="22"/>
        </w:rPr>
      </w:pPr>
      <w:r>
        <w:rPr>
          <w:rFonts w:ascii="Symbol" w:eastAsia="Symbol" w:hAnsi="Symbol" w:cs="Symbol"/>
          <w:w w:val="167"/>
          <w:sz w:val="22"/>
          <w:szCs w:val="22"/>
        </w:rPr>
        <w:t></w:t>
      </w:r>
      <w:r>
        <w:rPr>
          <w:spacing w:val="86"/>
          <w:w w:val="167"/>
          <w:sz w:val="22"/>
          <w:szCs w:val="22"/>
        </w:rPr>
        <w:t xml:space="preserve"> </w:t>
      </w:r>
      <w:r>
        <w:rPr>
          <w:w w:val="94"/>
          <w:sz w:val="22"/>
          <w:szCs w:val="22"/>
        </w:rPr>
        <w:t>A</w:t>
      </w:r>
      <w:r>
        <w:rPr>
          <w:w w:val="126"/>
          <w:sz w:val="22"/>
          <w:szCs w:val="22"/>
        </w:rPr>
        <w:t>p</w:t>
      </w:r>
      <w:r>
        <w:rPr>
          <w:w w:val="138"/>
          <w:sz w:val="22"/>
          <w:szCs w:val="22"/>
        </w:rPr>
        <w:t>a</w:t>
      </w:r>
      <w:r>
        <w:rPr>
          <w:spacing w:val="14"/>
          <w:sz w:val="22"/>
          <w:szCs w:val="22"/>
        </w:rPr>
        <w:t xml:space="preserve"> </w:t>
      </w:r>
      <w:r>
        <w:rPr>
          <w:w w:val="126"/>
          <w:sz w:val="22"/>
          <w:szCs w:val="22"/>
        </w:rPr>
        <w:t>y</w:t>
      </w:r>
      <w:r>
        <w:rPr>
          <w:spacing w:val="-1"/>
          <w:w w:val="126"/>
          <w:sz w:val="22"/>
          <w:szCs w:val="22"/>
        </w:rPr>
        <w:t>a</w:t>
      </w:r>
      <w:r>
        <w:rPr>
          <w:w w:val="126"/>
          <w:sz w:val="22"/>
          <w:szCs w:val="22"/>
        </w:rPr>
        <w:t>ng</w:t>
      </w:r>
      <w:r>
        <w:rPr>
          <w:spacing w:val="3"/>
          <w:w w:val="126"/>
          <w:sz w:val="22"/>
          <w:szCs w:val="22"/>
        </w:rPr>
        <w:t xml:space="preserve"> </w:t>
      </w:r>
      <w:r>
        <w:rPr>
          <w:w w:val="126"/>
          <w:sz w:val="22"/>
          <w:szCs w:val="22"/>
        </w:rPr>
        <w:t>d</w:t>
      </w:r>
      <w:r>
        <w:rPr>
          <w:spacing w:val="-1"/>
          <w:sz w:val="22"/>
          <w:szCs w:val="22"/>
        </w:rPr>
        <w:t>i</w:t>
      </w:r>
      <w:r>
        <w:rPr>
          <w:spacing w:val="1"/>
          <w:sz w:val="22"/>
          <w:szCs w:val="22"/>
        </w:rPr>
        <w:t>l</w:t>
      </w:r>
      <w:r>
        <w:rPr>
          <w:spacing w:val="-1"/>
          <w:w w:val="138"/>
          <w:sz w:val="22"/>
          <w:szCs w:val="22"/>
        </w:rPr>
        <w:t>a</w:t>
      </w:r>
      <w:r>
        <w:rPr>
          <w:spacing w:val="-8"/>
          <w:w w:val="115"/>
          <w:sz w:val="22"/>
          <w:szCs w:val="22"/>
        </w:rPr>
        <w:t>k</w:t>
      </w:r>
      <w:r>
        <w:rPr>
          <w:w w:val="126"/>
          <w:sz w:val="22"/>
          <w:szCs w:val="22"/>
        </w:rPr>
        <w:t>u</w:t>
      </w:r>
      <w:r>
        <w:rPr>
          <w:spacing w:val="-3"/>
          <w:w w:val="115"/>
          <w:sz w:val="22"/>
          <w:szCs w:val="22"/>
        </w:rPr>
        <w:t>k</w:t>
      </w:r>
      <w:r>
        <w:rPr>
          <w:spacing w:val="-1"/>
          <w:w w:val="138"/>
          <w:sz w:val="22"/>
          <w:szCs w:val="22"/>
        </w:rPr>
        <w:t>a</w:t>
      </w:r>
      <w:r>
        <w:rPr>
          <w:w w:val="126"/>
          <w:sz w:val="22"/>
          <w:szCs w:val="22"/>
        </w:rPr>
        <w:t>n</w:t>
      </w:r>
    </w:p>
    <w:p w:rsidR="00944A07" w:rsidRDefault="000E52F1">
      <w:pPr>
        <w:spacing w:before="20"/>
        <w:ind w:left="720"/>
        <w:rPr>
          <w:sz w:val="22"/>
          <w:szCs w:val="22"/>
        </w:rPr>
      </w:pPr>
      <w:r>
        <w:rPr>
          <w:w w:val="123"/>
          <w:sz w:val="22"/>
          <w:szCs w:val="22"/>
        </w:rPr>
        <w:t>S</w:t>
      </w:r>
      <w:r>
        <w:rPr>
          <w:spacing w:val="-1"/>
          <w:w w:val="123"/>
          <w:sz w:val="22"/>
          <w:szCs w:val="22"/>
        </w:rPr>
        <w:t>o</w:t>
      </w:r>
      <w:r>
        <w:rPr>
          <w:spacing w:val="-5"/>
          <w:w w:val="123"/>
          <w:sz w:val="22"/>
          <w:szCs w:val="22"/>
        </w:rPr>
        <w:t>f</w:t>
      </w:r>
      <w:r>
        <w:rPr>
          <w:w w:val="123"/>
          <w:sz w:val="22"/>
          <w:szCs w:val="22"/>
        </w:rPr>
        <w:t>tw</w:t>
      </w:r>
      <w:r>
        <w:rPr>
          <w:spacing w:val="-1"/>
          <w:w w:val="123"/>
          <w:sz w:val="22"/>
          <w:szCs w:val="22"/>
        </w:rPr>
        <w:t>a</w:t>
      </w:r>
      <w:r>
        <w:rPr>
          <w:spacing w:val="-7"/>
          <w:w w:val="123"/>
          <w:sz w:val="22"/>
          <w:szCs w:val="22"/>
        </w:rPr>
        <w:t>r</w:t>
      </w:r>
      <w:r>
        <w:rPr>
          <w:w w:val="123"/>
          <w:sz w:val="22"/>
          <w:szCs w:val="22"/>
        </w:rPr>
        <w:t>e</w:t>
      </w:r>
      <w:r>
        <w:rPr>
          <w:spacing w:val="5"/>
          <w:w w:val="123"/>
          <w:sz w:val="22"/>
          <w:szCs w:val="22"/>
        </w:rPr>
        <w:t xml:space="preserve"> </w:t>
      </w:r>
      <w:r>
        <w:rPr>
          <w:spacing w:val="-2"/>
          <w:w w:val="114"/>
          <w:sz w:val="22"/>
          <w:szCs w:val="22"/>
        </w:rPr>
        <w:t>S</w:t>
      </w:r>
      <w:r>
        <w:rPr>
          <w:w w:val="104"/>
          <w:sz w:val="22"/>
          <w:szCs w:val="22"/>
        </w:rPr>
        <w:t>C</w:t>
      </w:r>
      <w:r>
        <w:rPr>
          <w:w w:val="97"/>
          <w:sz w:val="22"/>
          <w:szCs w:val="22"/>
        </w:rPr>
        <w:t>M</w:t>
      </w:r>
    </w:p>
    <w:p w:rsidR="00944A07" w:rsidRDefault="000E52F1">
      <w:pPr>
        <w:spacing w:line="240" w:lineRule="exact"/>
        <w:ind w:left="360" w:right="-55"/>
        <w:rPr>
          <w:sz w:val="22"/>
          <w:szCs w:val="22"/>
        </w:rPr>
      </w:pPr>
      <w:r>
        <w:rPr>
          <w:rFonts w:ascii="Symbol" w:eastAsia="Symbol" w:hAnsi="Symbol" w:cs="Symbol"/>
          <w:w w:val="167"/>
          <w:sz w:val="22"/>
          <w:szCs w:val="22"/>
        </w:rPr>
        <w:t></w:t>
      </w:r>
      <w:r>
        <w:rPr>
          <w:spacing w:val="86"/>
          <w:w w:val="167"/>
          <w:sz w:val="22"/>
          <w:szCs w:val="22"/>
        </w:rPr>
        <w:t xml:space="preserve"> </w:t>
      </w:r>
      <w:r>
        <w:rPr>
          <w:spacing w:val="-41"/>
          <w:w w:val="120"/>
          <w:sz w:val="22"/>
          <w:szCs w:val="22"/>
        </w:rPr>
        <w:t>T</w:t>
      </w:r>
      <w:r>
        <w:rPr>
          <w:w w:val="120"/>
          <w:sz w:val="22"/>
          <w:szCs w:val="22"/>
        </w:rPr>
        <w:t>u</w:t>
      </w:r>
      <w:r>
        <w:rPr>
          <w:spacing w:val="-1"/>
          <w:w w:val="120"/>
          <w:sz w:val="22"/>
          <w:szCs w:val="22"/>
        </w:rPr>
        <w:t>j</w:t>
      </w:r>
      <w:r>
        <w:rPr>
          <w:w w:val="120"/>
          <w:sz w:val="22"/>
          <w:szCs w:val="22"/>
        </w:rPr>
        <w:t>u</w:t>
      </w:r>
      <w:r>
        <w:rPr>
          <w:spacing w:val="-1"/>
          <w:w w:val="120"/>
          <w:sz w:val="22"/>
          <w:szCs w:val="22"/>
        </w:rPr>
        <w:t>a</w:t>
      </w:r>
      <w:r>
        <w:rPr>
          <w:w w:val="120"/>
          <w:sz w:val="22"/>
          <w:szCs w:val="22"/>
        </w:rPr>
        <w:t>n</w:t>
      </w:r>
      <w:r>
        <w:rPr>
          <w:spacing w:val="9"/>
          <w:w w:val="120"/>
          <w:sz w:val="22"/>
          <w:szCs w:val="22"/>
        </w:rPr>
        <w:t xml:space="preserve"> </w:t>
      </w:r>
      <w:r>
        <w:rPr>
          <w:w w:val="125"/>
          <w:sz w:val="22"/>
          <w:szCs w:val="22"/>
        </w:rPr>
        <w:t>m</w:t>
      </w:r>
      <w:r>
        <w:rPr>
          <w:w w:val="138"/>
          <w:sz w:val="22"/>
          <w:szCs w:val="22"/>
        </w:rPr>
        <w:t>e</w:t>
      </w:r>
      <w:r>
        <w:rPr>
          <w:w w:val="126"/>
          <w:sz w:val="22"/>
          <w:szCs w:val="22"/>
        </w:rPr>
        <w:t>ng</w:t>
      </w:r>
      <w:r>
        <w:rPr>
          <w:spacing w:val="-2"/>
          <w:w w:val="126"/>
          <w:sz w:val="22"/>
          <w:szCs w:val="22"/>
        </w:rPr>
        <w:t>g</w:t>
      </w:r>
      <w:r>
        <w:rPr>
          <w:w w:val="126"/>
          <w:sz w:val="22"/>
          <w:szCs w:val="22"/>
        </w:rPr>
        <w:t>un</w:t>
      </w:r>
      <w:r>
        <w:rPr>
          <w:spacing w:val="-1"/>
          <w:w w:val="138"/>
          <w:sz w:val="22"/>
          <w:szCs w:val="22"/>
        </w:rPr>
        <w:t>a</w:t>
      </w:r>
      <w:r>
        <w:rPr>
          <w:spacing w:val="-3"/>
          <w:w w:val="115"/>
          <w:sz w:val="22"/>
          <w:szCs w:val="22"/>
        </w:rPr>
        <w:t>k</w:t>
      </w:r>
      <w:r>
        <w:rPr>
          <w:spacing w:val="-1"/>
          <w:w w:val="138"/>
          <w:sz w:val="22"/>
          <w:szCs w:val="22"/>
        </w:rPr>
        <w:t>a</w:t>
      </w:r>
      <w:r>
        <w:rPr>
          <w:w w:val="126"/>
          <w:sz w:val="22"/>
          <w:szCs w:val="22"/>
        </w:rPr>
        <w:t>n</w:t>
      </w:r>
    </w:p>
    <w:p w:rsidR="00944A07" w:rsidRDefault="000E52F1">
      <w:pPr>
        <w:spacing w:before="18"/>
        <w:ind w:left="720"/>
        <w:rPr>
          <w:sz w:val="22"/>
          <w:szCs w:val="22"/>
        </w:rPr>
      </w:pPr>
      <w:r>
        <w:rPr>
          <w:w w:val="123"/>
          <w:sz w:val="22"/>
          <w:szCs w:val="22"/>
        </w:rPr>
        <w:t>S</w:t>
      </w:r>
      <w:r>
        <w:rPr>
          <w:spacing w:val="-1"/>
          <w:w w:val="123"/>
          <w:sz w:val="22"/>
          <w:szCs w:val="22"/>
        </w:rPr>
        <w:t>o</w:t>
      </w:r>
      <w:r>
        <w:rPr>
          <w:spacing w:val="-5"/>
          <w:w w:val="123"/>
          <w:sz w:val="22"/>
          <w:szCs w:val="22"/>
        </w:rPr>
        <w:t>f</w:t>
      </w:r>
      <w:r>
        <w:rPr>
          <w:w w:val="123"/>
          <w:sz w:val="22"/>
          <w:szCs w:val="22"/>
        </w:rPr>
        <w:t>tw</w:t>
      </w:r>
      <w:r>
        <w:rPr>
          <w:spacing w:val="-1"/>
          <w:w w:val="123"/>
          <w:sz w:val="22"/>
          <w:szCs w:val="22"/>
        </w:rPr>
        <w:t>a</w:t>
      </w:r>
      <w:r>
        <w:rPr>
          <w:spacing w:val="-7"/>
          <w:w w:val="123"/>
          <w:sz w:val="22"/>
          <w:szCs w:val="22"/>
        </w:rPr>
        <w:t>r</w:t>
      </w:r>
      <w:r>
        <w:rPr>
          <w:w w:val="123"/>
          <w:sz w:val="22"/>
          <w:szCs w:val="22"/>
        </w:rPr>
        <w:t>e</w:t>
      </w:r>
      <w:r>
        <w:rPr>
          <w:spacing w:val="5"/>
          <w:w w:val="123"/>
          <w:sz w:val="22"/>
          <w:szCs w:val="22"/>
        </w:rPr>
        <w:t xml:space="preserve"> </w:t>
      </w:r>
      <w:r>
        <w:rPr>
          <w:spacing w:val="-2"/>
          <w:w w:val="114"/>
          <w:sz w:val="22"/>
          <w:szCs w:val="22"/>
        </w:rPr>
        <w:t>S</w:t>
      </w:r>
      <w:r>
        <w:rPr>
          <w:w w:val="104"/>
          <w:sz w:val="22"/>
          <w:szCs w:val="22"/>
        </w:rPr>
        <w:t>C</w:t>
      </w:r>
      <w:r>
        <w:rPr>
          <w:w w:val="97"/>
          <w:sz w:val="22"/>
          <w:szCs w:val="22"/>
        </w:rPr>
        <w:t>M</w:t>
      </w:r>
    </w:p>
    <w:p w:rsidR="00944A07" w:rsidRDefault="000E52F1">
      <w:pPr>
        <w:spacing w:line="240" w:lineRule="exact"/>
        <w:ind w:left="360"/>
        <w:rPr>
          <w:sz w:val="22"/>
          <w:szCs w:val="22"/>
        </w:rPr>
      </w:pPr>
      <w:r>
        <w:rPr>
          <w:rFonts w:ascii="Symbol" w:eastAsia="Symbol" w:hAnsi="Symbol" w:cs="Symbol"/>
          <w:w w:val="167"/>
          <w:sz w:val="22"/>
          <w:szCs w:val="22"/>
        </w:rPr>
        <w:t></w:t>
      </w:r>
      <w:r>
        <w:rPr>
          <w:spacing w:val="86"/>
          <w:w w:val="167"/>
          <w:sz w:val="22"/>
          <w:szCs w:val="22"/>
        </w:rPr>
        <w:t xml:space="preserve"> </w:t>
      </w:r>
      <w:r>
        <w:rPr>
          <w:spacing w:val="-38"/>
          <w:w w:val="167"/>
          <w:sz w:val="22"/>
          <w:szCs w:val="22"/>
        </w:rPr>
        <w:t>T</w:t>
      </w:r>
      <w:r>
        <w:rPr>
          <w:spacing w:val="-1"/>
          <w:w w:val="138"/>
          <w:sz w:val="22"/>
          <w:szCs w:val="22"/>
        </w:rPr>
        <w:t>a</w:t>
      </w:r>
      <w:r>
        <w:rPr>
          <w:w w:val="126"/>
          <w:sz w:val="22"/>
          <w:szCs w:val="22"/>
        </w:rPr>
        <w:t>n</w:t>
      </w:r>
      <w:r>
        <w:rPr>
          <w:w w:val="141"/>
          <w:sz w:val="22"/>
          <w:szCs w:val="22"/>
        </w:rPr>
        <w:t>t</w:t>
      </w:r>
      <w:r>
        <w:rPr>
          <w:spacing w:val="-1"/>
          <w:w w:val="138"/>
          <w:sz w:val="22"/>
          <w:szCs w:val="22"/>
        </w:rPr>
        <w:t>a</w:t>
      </w:r>
      <w:r>
        <w:rPr>
          <w:w w:val="126"/>
          <w:sz w:val="22"/>
          <w:szCs w:val="22"/>
        </w:rPr>
        <w:t>ng</w:t>
      </w:r>
      <w:r>
        <w:rPr>
          <w:spacing w:val="-1"/>
          <w:w w:val="138"/>
          <w:sz w:val="22"/>
          <w:szCs w:val="22"/>
        </w:rPr>
        <w:t>a</w:t>
      </w:r>
      <w:r>
        <w:rPr>
          <w:w w:val="126"/>
          <w:sz w:val="22"/>
          <w:szCs w:val="22"/>
        </w:rPr>
        <w:t>n</w:t>
      </w:r>
    </w:p>
    <w:p w:rsidR="00944A07" w:rsidRDefault="000E52F1">
      <w:pPr>
        <w:spacing w:before="20"/>
        <w:ind w:left="720"/>
        <w:rPr>
          <w:sz w:val="22"/>
          <w:szCs w:val="22"/>
        </w:rPr>
      </w:pPr>
      <w:r>
        <w:rPr>
          <w:w w:val="125"/>
          <w:sz w:val="22"/>
          <w:szCs w:val="22"/>
        </w:rPr>
        <w:t>m</w:t>
      </w:r>
      <w:r>
        <w:rPr>
          <w:spacing w:val="-1"/>
          <w:w w:val="138"/>
          <w:sz w:val="22"/>
          <w:szCs w:val="22"/>
        </w:rPr>
        <w:t>e</w:t>
      </w:r>
      <w:r>
        <w:rPr>
          <w:w w:val="126"/>
          <w:sz w:val="22"/>
          <w:szCs w:val="22"/>
        </w:rPr>
        <w:t>nggun</w:t>
      </w:r>
      <w:r>
        <w:rPr>
          <w:spacing w:val="-1"/>
          <w:w w:val="138"/>
          <w:sz w:val="22"/>
          <w:szCs w:val="22"/>
        </w:rPr>
        <w:t>a</w:t>
      </w:r>
      <w:r>
        <w:rPr>
          <w:spacing w:val="-3"/>
          <w:w w:val="115"/>
          <w:sz w:val="22"/>
          <w:szCs w:val="22"/>
        </w:rPr>
        <w:t>k</w:t>
      </w:r>
      <w:r>
        <w:rPr>
          <w:spacing w:val="-1"/>
          <w:w w:val="138"/>
          <w:sz w:val="22"/>
          <w:szCs w:val="22"/>
        </w:rPr>
        <w:t>a</w:t>
      </w:r>
      <w:r>
        <w:rPr>
          <w:w w:val="126"/>
          <w:sz w:val="22"/>
          <w:szCs w:val="22"/>
        </w:rPr>
        <w:t>n</w:t>
      </w:r>
    </w:p>
    <w:p w:rsidR="00944A07" w:rsidRDefault="000E52F1">
      <w:pPr>
        <w:spacing w:before="3"/>
        <w:ind w:left="720"/>
        <w:rPr>
          <w:sz w:val="22"/>
          <w:szCs w:val="22"/>
        </w:rPr>
      </w:pPr>
      <w:r>
        <w:rPr>
          <w:w w:val="123"/>
          <w:sz w:val="22"/>
          <w:szCs w:val="22"/>
        </w:rPr>
        <w:t>S</w:t>
      </w:r>
      <w:r>
        <w:rPr>
          <w:spacing w:val="-1"/>
          <w:w w:val="123"/>
          <w:sz w:val="22"/>
          <w:szCs w:val="22"/>
        </w:rPr>
        <w:t>o</w:t>
      </w:r>
      <w:r>
        <w:rPr>
          <w:spacing w:val="-5"/>
          <w:w w:val="123"/>
          <w:sz w:val="22"/>
          <w:szCs w:val="22"/>
        </w:rPr>
        <w:t>f</w:t>
      </w:r>
      <w:r>
        <w:rPr>
          <w:w w:val="123"/>
          <w:sz w:val="22"/>
          <w:szCs w:val="22"/>
        </w:rPr>
        <w:t>tw</w:t>
      </w:r>
      <w:r>
        <w:rPr>
          <w:spacing w:val="-1"/>
          <w:w w:val="123"/>
          <w:sz w:val="22"/>
          <w:szCs w:val="22"/>
        </w:rPr>
        <w:t>a</w:t>
      </w:r>
      <w:r>
        <w:rPr>
          <w:spacing w:val="-7"/>
          <w:w w:val="123"/>
          <w:sz w:val="22"/>
          <w:szCs w:val="22"/>
        </w:rPr>
        <w:t>r</w:t>
      </w:r>
      <w:r>
        <w:rPr>
          <w:w w:val="123"/>
          <w:sz w:val="22"/>
          <w:szCs w:val="22"/>
        </w:rPr>
        <w:t>e</w:t>
      </w:r>
      <w:r>
        <w:rPr>
          <w:spacing w:val="5"/>
          <w:w w:val="123"/>
          <w:sz w:val="22"/>
          <w:szCs w:val="22"/>
        </w:rPr>
        <w:t xml:space="preserve"> </w:t>
      </w:r>
      <w:r>
        <w:rPr>
          <w:spacing w:val="-2"/>
          <w:w w:val="114"/>
          <w:sz w:val="22"/>
          <w:szCs w:val="22"/>
        </w:rPr>
        <w:t>S</w:t>
      </w:r>
      <w:r>
        <w:rPr>
          <w:w w:val="104"/>
          <w:sz w:val="22"/>
          <w:szCs w:val="22"/>
        </w:rPr>
        <w:t>C</w:t>
      </w:r>
      <w:r>
        <w:rPr>
          <w:w w:val="97"/>
          <w:sz w:val="22"/>
          <w:szCs w:val="22"/>
        </w:rPr>
        <w:t>M</w:t>
      </w:r>
    </w:p>
    <w:p w:rsidR="00944A07" w:rsidRDefault="000E52F1">
      <w:pPr>
        <w:spacing w:line="240" w:lineRule="exact"/>
        <w:ind w:left="360"/>
        <w:rPr>
          <w:sz w:val="22"/>
          <w:szCs w:val="22"/>
        </w:rPr>
      </w:pPr>
      <w:r>
        <w:rPr>
          <w:rFonts w:ascii="Symbol" w:eastAsia="Symbol" w:hAnsi="Symbol" w:cs="Symbol"/>
          <w:w w:val="167"/>
          <w:sz w:val="22"/>
          <w:szCs w:val="22"/>
        </w:rPr>
        <w:t></w:t>
      </w:r>
      <w:r>
        <w:rPr>
          <w:spacing w:val="86"/>
          <w:w w:val="167"/>
          <w:sz w:val="22"/>
          <w:szCs w:val="22"/>
        </w:rPr>
        <w:t xml:space="preserve"> </w:t>
      </w:r>
      <w:r>
        <w:rPr>
          <w:w w:val="94"/>
          <w:sz w:val="22"/>
          <w:szCs w:val="22"/>
        </w:rPr>
        <w:t>A</w:t>
      </w:r>
      <w:r>
        <w:rPr>
          <w:w w:val="126"/>
          <w:sz w:val="22"/>
          <w:szCs w:val="22"/>
        </w:rPr>
        <w:t>p</w:t>
      </w:r>
      <w:r>
        <w:rPr>
          <w:spacing w:val="-1"/>
          <w:w w:val="138"/>
          <w:sz w:val="22"/>
          <w:szCs w:val="22"/>
        </w:rPr>
        <w:t>a</w:t>
      </w:r>
      <w:r>
        <w:rPr>
          <w:spacing w:val="-3"/>
          <w:w w:val="115"/>
          <w:sz w:val="22"/>
          <w:szCs w:val="22"/>
        </w:rPr>
        <w:t>k</w:t>
      </w:r>
      <w:r>
        <w:rPr>
          <w:spacing w:val="-1"/>
          <w:w w:val="138"/>
          <w:sz w:val="22"/>
          <w:szCs w:val="22"/>
        </w:rPr>
        <w:t>a</w:t>
      </w:r>
      <w:r>
        <w:rPr>
          <w:w w:val="126"/>
          <w:sz w:val="22"/>
          <w:szCs w:val="22"/>
        </w:rPr>
        <w:t>h</w:t>
      </w:r>
      <w:r>
        <w:rPr>
          <w:spacing w:val="15"/>
          <w:sz w:val="22"/>
          <w:szCs w:val="22"/>
        </w:rPr>
        <w:t xml:space="preserve"> </w:t>
      </w:r>
      <w:r>
        <w:rPr>
          <w:spacing w:val="1"/>
          <w:w w:val="103"/>
          <w:sz w:val="22"/>
          <w:szCs w:val="22"/>
        </w:rPr>
        <w:t>E</w:t>
      </w:r>
      <w:r>
        <w:rPr>
          <w:spacing w:val="-1"/>
          <w:w w:val="104"/>
          <w:sz w:val="22"/>
          <w:szCs w:val="22"/>
        </w:rPr>
        <w:t>R</w:t>
      </w:r>
      <w:r>
        <w:rPr>
          <w:w w:val="108"/>
          <w:sz w:val="22"/>
          <w:szCs w:val="22"/>
        </w:rPr>
        <w:t>P</w:t>
      </w:r>
    </w:p>
    <w:p w:rsidR="00944A07" w:rsidRDefault="000E52F1">
      <w:pPr>
        <w:spacing w:before="18" w:line="242" w:lineRule="auto"/>
        <w:ind w:left="720" w:right="72"/>
        <w:rPr>
          <w:sz w:val="22"/>
          <w:szCs w:val="22"/>
        </w:rPr>
      </w:pPr>
      <w:r>
        <w:rPr>
          <w:spacing w:val="-2"/>
          <w:w w:val="126"/>
          <w:sz w:val="22"/>
          <w:szCs w:val="22"/>
        </w:rPr>
        <w:t>d</w:t>
      </w:r>
      <w:r>
        <w:rPr>
          <w:spacing w:val="1"/>
          <w:sz w:val="22"/>
          <w:szCs w:val="22"/>
        </w:rPr>
        <w:t>i</w:t>
      </w:r>
      <w:r>
        <w:rPr>
          <w:w w:val="126"/>
          <w:sz w:val="22"/>
          <w:szCs w:val="22"/>
        </w:rPr>
        <w:t>p</w:t>
      </w:r>
      <w:r>
        <w:rPr>
          <w:w w:val="138"/>
          <w:sz w:val="22"/>
          <w:szCs w:val="22"/>
        </w:rPr>
        <w:t>e</w:t>
      </w:r>
      <w:r>
        <w:rPr>
          <w:w w:val="123"/>
          <w:sz w:val="22"/>
          <w:szCs w:val="22"/>
        </w:rPr>
        <w:t>r</w:t>
      </w:r>
      <w:r>
        <w:rPr>
          <w:spacing w:val="-1"/>
          <w:sz w:val="22"/>
          <w:szCs w:val="22"/>
        </w:rPr>
        <w:t>l</w:t>
      </w:r>
      <w:r>
        <w:rPr>
          <w:w w:val="126"/>
          <w:sz w:val="22"/>
          <w:szCs w:val="22"/>
        </w:rPr>
        <w:t>u</w:t>
      </w:r>
      <w:r>
        <w:rPr>
          <w:spacing w:val="-3"/>
          <w:w w:val="115"/>
          <w:sz w:val="22"/>
          <w:szCs w:val="22"/>
        </w:rPr>
        <w:t>k</w:t>
      </w:r>
      <w:r>
        <w:rPr>
          <w:spacing w:val="-1"/>
          <w:w w:val="138"/>
          <w:sz w:val="22"/>
          <w:szCs w:val="22"/>
        </w:rPr>
        <w:t>a</w:t>
      </w:r>
      <w:r>
        <w:rPr>
          <w:w w:val="126"/>
          <w:sz w:val="22"/>
          <w:szCs w:val="22"/>
        </w:rPr>
        <w:t>n</w:t>
      </w:r>
      <w:r>
        <w:rPr>
          <w:spacing w:val="15"/>
          <w:sz w:val="22"/>
          <w:szCs w:val="22"/>
        </w:rPr>
        <w:t xml:space="preserve"> </w:t>
      </w:r>
      <w:r>
        <w:rPr>
          <w:spacing w:val="-1"/>
          <w:w w:val="133"/>
          <w:sz w:val="22"/>
          <w:szCs w:val="22"/>
        </w:rPr>
        <w:t>s</w:t>
      </w:r>
      <w:r>
        <w:rPr>
          <w:w w:val="138"/>
          <w:sz w:val="22"/>
          <w:szCs w:val="22"/>
        </w:rPr>
        <w:t>e</w:t>
      </w:r>
      <w:r>
        <w:rPr>
          <w:w w:val="126"/>
          <w:sz w:val="22"/>
          <w:szCs w:val="22"/>
        </w:rPr>
        <w:t>b</w:t>
      </w:r>
      <w:r>
        <w:rPr>
          <w:spacing w:val="-1"/>
          <w:w w:val="138"/>
          <w:sz w:val="22"/>
          <w:szCs w:val="22"/>
        </w:rPr>
        <w:t>e</w:t>
      </w:r>
      <w:r>
        <w:rPr>
          <w:spacing w:val="1"/>
          <w:sz w:val="22"/>
          <w:szCs w:val="22"/>
        </w:rPr>
        <w:t>l</w:t>
      </w:r>
      <w:r>
        <w:rPr>
          <w:w w:val="126"/>
          <w:sz w:val="22"/>
          <w:szCs w:val="22"/>
        </w:rPr>
        <w:t>u</w:t>
      </w:r>
      <w:r>
        <w:rPr>
          <w:w w:val="125"/>
          <w:sz w:val="22"/>
          <w:szCs w:val="22"/>
        </w:rPr>
        <w:t>m m</w:t>
      </w:r>
      <w:r>
        <w:rPr>
          <w:spacing w:val="-1"/>
          <w:w w:val="138"/>
          <w:sz w:val="22"/>
          <w:szCs w:val="22"/>
        </w:rPr>
        <w:t>e</w:t>
      </w:r>
      <w:r>
        <w:rPr>
          <w:w w:val="126"/>
          <w:sz w:val="22"/>
          <w:szCs w:val="22"/>
        </w:rPr>
        <w:t>ng</w:t>
      </w:r>
      <w:r>
        <w:rPr>
          <w:spacing w:val="1"/>
          <w:sz w:val="22"/>
          <w:szCs w:val="22"/>
        </w:rPr>
        <w:t>i</w:t>
      </w:r>
      <w:r>
        <w:rPr>
          <w:w w:val="125"/>
          <w:sz w:val="22"/>
          <w:szCs w:val="22"/>
        </w:rPr>
        <w:t>m</w:t>
      </w:r>
      <w:r>
        <w:rPr>
          <w:spacing w:val="-2"/>
          <w:w w:val="126"/>
          <w:sz w:val="22"/>
          <w:szCs w:val="22"/>
        </w:rPr>
        <w:t>p</w:t>
      </w:r>
      <w:r>
        <w:rPr>
          <w:spacing w:val="1"/>
          <w:sz w:val="22"/>
          <w:szCs w:val="22"/>
        </w:rPr>
        <w:t>l</w:t>
      </w:r>
      <w:r>
        <w:rPr>
          <w:w w:val="138"/>
          <w:sz w:val="22"/>
          <w:szCs w:val="22"/>
        </w:rPr>
        <w:t>e</w:t>
      </w:r>
      <w:r>
        <w:rPr>
          <w:w w:val="125"/>
          <w:sz w:val="22"/>
          <w:szCs w:val="22"/>
        </w:rPr>
        <w:t>m</w:t>
      </w:r>
      <w:r>
        <w:rPr>
          <w:w w:val="138"/>
          <w:sz w:val="22"/>
          <w:szCs w:val="22"/>
        </w:rPr>
        <w:t>e</w:t>
      </w:r>
      <w:r>
        <w:rPr>
          <w:w w:val="126"/>
          <w:sz w:val="22"/>
          <w:szCs w:val="22"/>
        </w:rPr>
        <w:t>n</w:t>
      </w:r>
      <w:r>
        <w:rPr>
          <w:w w:val="141"/>
          <w:sz w:val="22"/>
          <w:szCs w:val="22"/>
        </w:rPr>
        <w:t>t</w:t>
      </w:r>
      <w:r>
        <w:rPr>
          <w:spacing w:val="-1"/>
          <w:w w:val="138"/>
          <w:sz w:val="22"/>
          <w:szCs w:val="22"/>
        </w:rPr>
        <w:t>a</w:t>
      </w:r>
      <w:r>
        <w:rPr>
          <w:spacing w:val="-1"/>
          <w:w w:val="133"/>
          <w:sz w:val="22"/>
          <w:szCs w:val="22"/>
        </w:rPr>
        <w:t>s</w:t>
      </w:r>
      <w:r>
        <w:rPr>
          <w:spacing w:val="1"/>
          <w:sz w:val="22"/>
          <w:szCs w:val="22"/>
        </w:rPr>
        <w:t>i</w:t>
      </w:r>
      <w:r>
        <w:rPr>
          <w:w w:val="115"/>
          <w:sz w:val="22"/>
          <w:szCs w:val="22"/>
        </w:rPr>
        <w:t xml:space="preserve">k </w:t>
      </w:r>
      <w:r>
        <w:rPr>
          <w:spacing w:val="-1"/>
          <w:w w:val="131"/>
          <w:sz w:val="22"/>
          <w:szCs w:val="22"/>
        </w:rPr>
        <w:t>a</w:t>
      </w:r>
      <w:r>
        <w:rPr>
          <w:w w:val="131"/>
          <w:sz w:val="22"/>
          <w:szCs w:val="22"/>
        </w:rPr>
        <w:t xml:space="preserve">n </w:t>
      </w:r>
      <w:r>
        <w:rPr>
          <w:w w:val="114"/>
          <w:sz w:val="22"/>
          <w:szCs w:val="22"/>
        </w:rPr>
        <w:t>S</w:t>
      </w:r>
      <w:r>
        <w:rPr>
          <w:w w:val="104"/>
          <w:sz w:val="22"/>
          <w:szCs w:val="22"/>
        </w:rPr>
        <w:t>C</w:t>
      </w:r>
      <w:r>
        <w:rPr>
          <w:w w:val="97"/>
          <w:sz w:val="22"/>
          <w:szCs w:val="22"/>
        </w:rPr>
        <w:t>M</w:t>
      </w:r>
    </w:p>
    <w:p w:rsidR="00944A07" w:rsidRDefault="000E52F1">
      <w:pPr>
        <w:spacing w:line="240" w:lineRule="exact"/>
        <w:ind w:left="360"/>
        <w:rPr>
          <w:sz w:val="22"/>
          <w:szCs w:val="22"/>
        </w:rPr>
      </w:pPr>
      <w:r>
        <w:rPr>
          <w:rFonts w:ascii="Symbol" w:eastAsia="Symbol" w:hAnsi="Symbol" w:cs="Symbol"/>
          <w:w w:val="167"/>
          <w:sz w:val="22"/>
          <w:szCs w:val="22"/>
        </w:rPr>
        <w:t></w:t>
      </w:r>
      <w:r>
        <w:rPr>
          <w:spacing w:val="86"/>
          <w:w w:val="167"/>
          <w:sz w:val="22"/>
          <w:szCs w:val="22"/>
        </w:rPr>
        <w:t xml:space="preserve"> </w:t>
      </w:r>
      <w:r>
        <w:rPr>
          <w:spacing w:val="-12"/>
          <w:w w:val="90"/>
          <w:sz w:val="22"/>
          <w:szCs w:val="22"/>
        </w:rPr>
        <w:t>K</w:t>
      </w:r>
      <w:r>
        <w:rPr>
          <w:spacing w:val="-1"/>
          <w:w w:val="122"/>
          <w:sz w:val="22"/>
          <w:szCs w:val="22"/>
        </w:rPr>
        <w:t>o</w:t>
      </w:r>
      <w:r>
        <w:rPr>
          <w:spacing w:val="1"/>
          <w:sz w:val="22"/>
          <w:szCs w:val="22"/>
        </w:rPr>
        <w:t>l</w:t>
      </w:r>
      <w:r>
        <w:rPr>
          <w:spacing w:val="-1"/>
          <w:w w:val="138"/>
          <w:sz w:val="22"/>
          <w:szCs w:val="22"/>
        </w:rPr>
        <w:t>a</w:t>
      </w:r>
      <w:r>
        <w:rPr>
          <w:w w:val="126"/>
          <w:sz w:val="22"/>
          <w:szCs w:val="22"/>
        </w:rPr>
        <w:t>b</w:t>
      </w:r>
      <w:r>
        <w:rPr>
          <w:spacing w:val="-1"/>
          <w:w w:val="122"/>
          <w:sz w:val="22"/>
          <w:szCs w:val="22"/>
        </w:rPr>
        <w:t>o</w:t>
      </w:r>
      <w:r>
        <w:rPr>
          <w:w w:val="123"/>
          <w:sz w:val="22"/>
          <w:szCs w:val="22"/>
        </w:rPr>
        <w:t>r</w:t>
      </w:r>
      <w:r>
        <w:rPr>
          <w:spacing w:val="-1"/>
          <w:w w:val="138"/>
          <w:sz w:val="22"/>
          <w:szCs w:val="22"/>
        </w:rPr>
        <w:t>a</w:t>
      </w:r>
      <w:r>
        <w:rPr>
          <w:spacing w:val="-1"/>
          <w:w w:val="133"/>
          <w:sz w:val="22"/>
          <w:szCs w:val="22"/>
        </w:rPr>
        <w:t>s</w:t>
      </w:r>
      <w:r>
        <w:rPr>
          <w:sz w:val="22"/>
          <w:szCs w:val="22"/>
        </w:rPr>
        <w:t>i</w:t>
      </w:r>
      <w:r>
        <w:rPr>
          <w:spacing w:val="19"/>
          <w:sz w:val="22"/>
          <w:szCs w:val="22"/>
        </w:rPr>
        <w:t xml:space="preserve"> </w:t>
      </w:r>
      <w:r>
        <w:rPr>
          <w:spacing w:val="-2"/>
          <w:w w:val="114"/>
          <w:sz w:val="22"/>
          <w:szCs w:val="22"/>
        </w:rPr>
        <w:t>S</w:t>
      </w:r>
      <w:r>
        <w:rPr>
          <w:w w:val="104"/>
          <w:sz w:val="22"/>
          <w:szCs w:val="22"/>
        </w:rPr>
        <w:t>C</w:t>
      </w:r>
      <w:r>
        <w:rPr>
          <w:w w:val="97"/>
          <w:sz w:val="22"/>
          <w:szCs w:val="22"/>
        </w:rPr>
        <w:t>M</w:t>
      </w:r>
    </w:p>
    <w:p w:rsidR="00944A07" w:rsidRDefault="000E52F1">
      <w:pPr>
        <w:spacing w:before="2" w:line="220" w:lineRule="exact"/>
        <w:rPr>
          <w:sz w:val="22"/>
          <w:szCs w:val="22"/>
        </w:rPr>
      </w:pPr>
      <w:r>
        <w:br w:type="column"/>
      </w:r>
    </w:p>
    <w:p w:rsidR="00944A07" w:rsidRDefault="000E52F1">
      <w:pPr>
        <w:ind w:right="-54"/>
        <w:rPr>
          <w:sz w:val="22"/>
          <w:szCs w:val="22"/>
        </w:rPr>
      </w:pPr>
      <w:r>
        <w:rPr>
          <w:rFonts w:ascii="Segoe MDL2 Assets" w:eastAsia="Segoe MDL2 Assets" w:hAnsi="Segoe MDL2 Assets" w:cs="Segoe MDL2 Assets"/>
          <w:w w:val="46"/>
          <w:sz w:val="22"/>
          <w:szCs w:val="22"/>
        </w:rPr>
        <w:t xml:space="preserve">        </w:t>
      </w:r>
      <w:r>
        <w:rPr>
          <w:rFonts w:ascii="Segoe MDL2 Assets" w:eastAsia="Segoe MDL2 Assets" w:hAnsi="Segoe MDL2 Assets" w:cs="Segoe MDL2 Assets"/>
          <w:spacing w:val="9"/>
          <w:w w:val="46"/>
          <w:sz w:val="22"/>
          <w:szCs w:val="22"/>
        </w:rPr>
        <w:t xml:space="preserve"> </w:t>
      </w:r>
      <w:r>
        <w:rPr>
          <w:w w:val="104"/>
          <w:sz w:val="22"/>
          <w:szCs w:val="22"/>
        </w:rPr>
        <w:t>C</w:t>
      </w:r>
      <w:r>
        <w:rPr>
          <w:w w:val="138"/>
          <w:sz w:val="22"/>
          <w:szCs w:val="22"/>
        </w:rPr>
        <w:t>e</w:t>
      </w:r>
      <w:r>
        <w:rPr>
          <w:w w:val="123"/>
          <w:sz w:val="22"/>
          <w:szCs w:val="22"/>
        </w:rPr>
        <w:t>r</w:t>
      </w:r>
      <w:r>
        <w:rPr>
          <w:w w:val="138"/>
          <w:sz w:val="22"/>
          <w:szCs w:val="22"/>
        </w:rPr>
        <w:t>a</w:t>
      </w:r>
      <w:r>
        <w:rPr>
          <w:spacing w:val="2"/>
          <w:w w:val="125"/>
          <w:sz w:val="22"/>
          <w:szCs w:val="22"/>
        </w:rPr>
        <w:t>m</w:t>
      </w:r>
      <w:r>
        <w:rPr>
          <w:spacing w:val="-1"/>
          <w:w w:val="138"/>
          <w:sz w:val="22"/>
          <w:szCs w:val="22"/>
        </w:rPr>
        <w:t>a</w:t>
      </w:r>
      <w:r>
        <w:rPr>
          <w:w w:val="126"/>
          <w:sz w:val="22"/>
          <w:szCs w:val="22"/>
        </w:rPr>
        <w:t>h</w:t>
      </w:r>
    </w:p>
    <w:p w:rsidR="00944A07" w:rsidRDefault="000E52F1">
      <w:pPr>
        <w:spacing w:before="60"/>
        <w:rPr>
          <w:rFonts w:ascii="Segoe MDL2 Assets" w:eastAsia="Segoe MDL2 Assets" w:hAnsi="Segoe MDL2 Assets" w:cs="Segoe MDL2 Assets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6"/>
          <w:sz w:val="22"/>
          <w:szCs w:val="22"/>
        </w:rPr>
        <w:t></w:t>
      </w:r>
    </w:p>
    <w:p w:rsidR="00944A07" w:rsidRDefault="00944A07">
      <w:pPr>
        <w:spacing w:before="5" w:line="140" w:lineRule="exact"/>
        <w:rPr>
          <w:sz w:val="15"/>
          <w:szCs w:val="15"/>
        </w:rPr>
      </w:pPr>
    </w:p>
    <w:p w:rsidR="00944A07" w:rsidRDefault="00944A07">
      <w:pPr>
        <w:spacing w:line="200" w:lineRule="exact"/>
      </w:pPr>
    </w:p>
    <w:p w:rsidR="00944A07" w:rsidRDefault="000E52F1">
      <w:pPr>
        <w:spacing w:line="276" w:lineRule="auto"/>
        <w:ind w:left="360" w:right="202"/>
        <w:rPr>
          <w:sz w:val="22"/>
          <w:szCs w:val="22"/>
        </w:rPr>
      </w:pPr>
      <w:r>
        <w:rPr>
          <w:spacing w:val="1"/>
          <w:w w:val="108"/>
          <w:sz w:val="22"/>
          <w:szCs w:val="22"/>
        </w:rPr>
        <w:t>P</w:t>
      </w:r>
      <w:r>
        <w:rPr>
          <w:w w:val="123"/>
          <w:sz w:val="22"/>
          <w:szCs w:val="22"/>
        </w:rPr>
        <w:t>r</w:t>
      </w:r>
      <w:r>
        <w:rPr>
          <w:spacing w:val="1"/>
          <w:w w:val="122"/>
          <w:sz w:val="22"/>
          <w:szCs w:val="22"/>
        </w:rPr>
        <w:t>o</w:t>
      </w:r>
      <w:r>
        <w:rPr>
          <w:w w:val="126"/>
          <w:sz w:val="22"/>
          <w:szCs w:val="22"/>
        </w:rPr>
        <w:t>b</w:t>
      </w:r>
      <w:r>
        <w:rPr>
          <w:spacing w:val="1"/>
          <w:sz w:val="22"/>
          <w:szCs w:val="22"/>
        </w:rPr>
        <w:t>l</w:t>
      </w:r>
      <w:r>
        <w:rPr>
          <w:w w:val="138"/>
          <w:sz w:val="22"/>
          <w:szCs w:val="22"/>
        </w:rPr>
        <w:t xml:space="preserve">e </w:t>
      </w:r>
      <w:r>
        <w:rPr>
          <w:spacing w:val="2"/>
          <w:w w:val="125"/>
          <w:sz w:val="22"/>
          <w:szCs w:val="22"/>
        </w:rPr>
        <w:t>m</w:t>
      </w:r>
      <w:r>
        <w:rPr>
          <w:w w:val="108"/>
          <w:sz w:val="22"/>
          <w:szCs w:val="22"/>
        </w:rPr>
        <w:t xml:space="preserve">- </w:t>
      </w:r>
      <w:r>
        <w:rPr>
          <w:w w:val="132"/>
          <w:sz w:val="22"/>
          <w:szCs w:val="22"/>
        </w:rPr>
        <w:t>b</w:t>
      </w:r>
      <w:r>
        <w:rPr>
          <w:spacing w:val="-1"/>
          <w:w w:val="132"/>
          <w:sz w:val="22"/>
          <w:szCs w:val="22"/>
        </w:rPr>
        <w:t>as</w:t>
      </w:r>
      <w:r>
        <w:rPr>
          <w:w w:val="132"/>
          <w:sz w:val="22"/>
          <w:szCs w:val="22"/>
        </w:rPr>
        <w:t xml:space="preserve">ed </w:t>
      </w:r>
      <w:r>
        <w:rPr>
          <w:spacing w:val="-1"/>
          <w:sz w:val="22"/>
          <w:szCs w:val="22"/>
        </w:rPr>
        <w:t>l</w:t>
      </w:r>
      <w:r>
        <w:rPr>
          <w:w w:val="138"/>
          <w:sz w:val="22"/>
          <w:szCs w:val="22"/>
        </w:rPr>
        <w:t>e</w:t>
      </w:r>
      <w:r>
        <w:rPr>
          <w:spacing w:val="-1"/>
          <w:w w:val="138"/>
          <w:sz w:val="22"/>
          <w:szCs w:val="22"/>
        </w:rPr>
        <w:t>a</w:t>
      </w:r>
      <w:r>
        <w:rPr>
          <w:spacing w:val="2"/>
          <w:w w:val="123"/>
          <w:sz w:val="22"/>
          <w:szCs w:val="22"/>
        </w:rPr>
        <w:t>r</w:t>
      </w:r>
      <w:r>
        <w:rPr>
          <w:spacing w:val="1"/>
          <w:w w:val="126"/>
          <w:sz w:val="22"/>
          <w:szCs w:val="22"/>
        </w:rPr>
        <w:t>n</w:t>
      </w:r>
      <w:r>
        <w:rPr>
          <w:spacing w:val="-1"/>
          <w:sz w:val="22"/>
          <w:szCs w:val="22"/>
        </w:rPr>
        <w:t>i</w:t>
      </w:r>
      <w:r>
        <w:rPr>
          <w:w w:val="126"/>
          <w:sz w:val="22"/>
          <w:szCs w:val="22"/>
        </w:rPr>
        <w:t>n g</w:t>
      </w:r>
    </w:p>
    <w:p w:rsidR="00944A07" w:rsidRDefault="000E52F1">
      <w:pPr>
        <w:spacing w:before="76" w:line="278" w:lineRule="auto"/>
        <w:ind w:right="400"/>
        <w:jc w:val="both"/>
        <w:rPr>
          <w:sz w:val="22"/>
          <w:szCs w:val="22"/>
        </w:rPr>
        <w:sectPr w:rsidR="00944A07">
          <w:pgSz w:w="16840" w:h="11920" w:orient="landscape"/>
          <w:pgMar w:top="1020" w:right="2420" w:bottom="280" w:left="2060" w:header="720" w:footer="720" w:gutter="0"/>
          <w:cols w:num="4" w:space="720" w:equalWidth="0">
            <w:col w:w="4398" w:space="322"/>
            <w:col w:w="3081" w:space="109"/>
            <w:col w:w="1362" w:space="176"/>
            <w:col w:w="2912"/>
          </w:cols>
        </w:sectPr>
      </w:pPr>
      <w:r>
        <w:br w:type="column"/>
      </w:r>
      <w:r>
        <w:rPr>
          <w:w w:val="90"/>
          <w:sz w:val="22"/>
          <w:szCs w:val="22"/>
        </w:rPr>
        <w:lastRenderedPageBreak/>
        <w:t>K</w:t>
      </w:r>
      <w:r>
        <w:rPr>
          <w:spacing w:val="1"/>
          <w:w w:val="138"/>
          <w:sz w:val="22"/>
          <w:szCs w:val="22"/>
        </w:rPr>
        <w:t>e</w:t>
      </w:r>
      <w:r>
        <w:rPr>
          <w:w w:val="141"/>
          <w:sz w:val="22"/>
          <w:szCs w:val="22"/>
        </w:rPr>
        <w:t>t</w:t>
      </w:r>
      <w:r>
        <w:rPr>
          <w:spacing w:val="1"/>
          <w:w w:val="138"/>
          <w:sz w:val="22"/>
          <w:szCs w:val="22"/>
        </w:rPr>
        <w:t>e</w:t>
      </w:r>
      <w:r>
        <w:rPr>
          <w:w w:val="126"/>
          <w:sz w:val="22"/>
          <w:szCs w:val="22"/>
        </w:rPr>
        <w:t>p</w:t>
      </w:r>
      <w:r>
        <w:rPr>
          <w:spacing w:val="-1"/>
          <w:w w:val="138"/>
          <w:sz w:val="22"/>
          <w:szCs w:val="22"/>
        </w:rPr>
        <w:t>a</w:t>
      </w:r>
      <w:r>
        <w:rPr>
          <w:w w:val="141"/>
          <w:sz w:val="22"/>
          <w:szCs w:val="22"/>
        </w:rPr>
        <w:t>t</w:t>
      </w:r>
      <w:r>
        <w:rPr>
          <w:spacing w:val="-1"/>
          <w:w w:val="138"/>
          <w:sz w:val="22"/>
          <w:szCs w:val="22"/>
        </w:rPr>
        <w:t>a</w:t>
      </w:r>
      <w:r>
        <w:rPr>
          <w:w w:val="126"/>
          <w:sz w:val="22"/>
          <w:szCs w:val="22"/>
        </w:rPr>
        <w:t>n d</w:t>
      </w:r>
      <w:r>
        <w:rPr>
          <w:spacing w:val="-1"/>
          <w:w w:val="138"/>
          <w:sz w:val="22"/>
          <w:szCs w:val="22"/>
        </w:rPr>
        <w:t>a</w:t>
      </w:r>
      <w:r>
        <w:rPr>
          <w:spacing w:val="1"/>
          <w:sz w:val="22"/>
          <w:szCs w:val="22"/>
        </w:rPr>
        <w:t>l</w:t>
      </w:r>
      <w:r>
        <w:rPr>
          <w:spacing w:val="-1"/>
          <w:w w:val="138"/>
          <w:sz w:val="22"/>
          <w:szCs w:val="22"/>
        </w:rPr>
        <w:t>a</w:t>
      </w:r>
      <w:r>
        <w:rPr>
          <w:w w:val="125"/>
          <w:sz w:val="22"/>
          <w:szCs w:val="22"/>
        </w:rPr>
        <w:t xml:space="preserve">m </w:t>
      </w:r>
      <w:r>
        <w:rPr>
          <w:w w:val="128"/>
          <w:sz w:val="22"/>
          <w:szCs w:val="22"/>
        </w:rPr>
        <w:t>m</w:t>
      </w:r>
      <w:r>
        <w:rPr>
          <w:spacing w:val="1"/>
          <w:w w:val="128"/>
          <w:sz w:val="22"/>
          <w:szCs w:val="22"/>
        </w:rPr>
        <w:t>e</w:t>
      </w:r>
      <w:r>
        <w:rPr>
          <w:w w:val="128"/>
          <w:sz w:val="22"/>
          <w:szCs w:val="22"/>
        </w:rPr>
        <w:t>m</w:t>
      </w:r>
      <w:r>
        <w:rPr>
          <w:spacing w:val="-3"/>
          <w:w w:val="128"/>
          <w:sz w:val="22"/>
          <w:szCs w:val="22"/>
        </w:rPr>
        <w:t>b</w:t>
      </w:r>
      <w:r>
        <w:rPr>
          <w:spacing w:val="1"/>
          <w:w w:val="128"/>
          <w:sz w:val="22"/>
          <w:szCs w:val="22"/>
        </w:rPr>
        <w:t>u</w:t>
      </w:r>
      <w:r>
        <w:rPr>
          <w:spacing w:val="-1"/>
          <w:w w:val="128"/>
          <w:sz w:val="22"/>
          <w:szCs w:val="22"/>
        </w:rPr>
        <w:t>a</w:t>
      </w:r>
      <w:r>
        <w:rPr>
          <w:w w:val="128"/>
          <w:sz w:val="22"/>
          <w:szCs w:val="22"/>
        </w:rPr>
        <w:t>t</w:t>
      </w:r>
      <w:r>
        <w:rPr>
          <w:spacing w:val="12"/>
          <w:w w:val="128"/>
          <w:sz w:val="22"/>
          <w:szCs w:val="22"/>
        </w:rPr>
        <w:t xml:space="preserve"> </w:t>
      </w:r>
      <w:r>
        <w:rPr>
          <w:spacing w:val="-4"/>
          <w:w w:val="128"/>
          <w:sz w:val="22"/>
          <w:szCs w:val="22"/>
        </w:rPr>
        <w:t>k</w:t>
      </w:r>
      <w:r>
        <w:rPr>
          <w:spacing w:val="-1"/>
          <w:w w:val="128"/>
          <w:sz w:val="22"/>
          <w:szCs w:val="22"/>
        </w:rPr>
        <w:t>as</w:t>
      </w:r>
      <w:r>
        <w:rPr>
          <w:w w:val="128"/>
          <w:sz w:val="22"/>
          <w:szCs w:val="22"/>
        </w:rPr>
        <w:t xml:space="preserve">us </w:t>
      </w:r>
      <w:r>
        <w:rPr>
          <w:spacing w:val="-1"/>
          <w:w w:val="126"/>
          <w:sz w:val="22"/>
          <w:szCs w:val="22"/>
        </w:rPr>
        <w:t>u</w:t>
      </w:r>
      <w:r>
        <w:rPr>
          <w:spacing w:val="1"/>
          <w:w w:val="126"/>
          <w:sz w:val="22"/>
          <w:szCs w:val="22"/>
        </w:rPr>
        <w:t>n</w:t>
      </w:r>
      <w:r>
        <w:rPr>
          <w:w w:val="141"/>
          <w:sz w:val="22"/>
          <w:szCs w:val="22"/>
        </w:rPr>
        <w:t>t</w:t>
      </w:r>
      <w:r>
        <w:rPr>
          <w:spacing w:val="1"/>
          <w:w w:val="126"/>
          <w:sz w:val="22"/>
          <w:szCs w:val="22"/>
        </w:rPr>
        <w:t>u</w:t>
      </w:r>
      <w:r>
        <w:rPr>
          <w:w w:val="115"/>
          <w:sz w:val="22"/>
          <w:szCs w:val="22"/>
        </w:rPr>
        <w:t xml:space="preserve">k </w:t>
      </w:r>
      <w:r>
        <w:rPr>
          <w:w w:val="125"/>
          <w:sz w:val="22"/>
          <w:szCs w:val="22"/>
        </w:rPr>
        <w:t>m</w:t>
      </w:r>
      <w:r>
        <w:rPr>
          <w:w w:val="138"/>
          <w:sz w:val="22"/>
          <w:szCs w:val="22"/>
        </w:rPr>
        <w:t>e</w:t>
      </w:r>
      <w:r>
        <w:rPr>
          <w:spacing w:val="1"/>
          <w:w w:val="126"/>
          <w:sz w:val="22"/>
          <w:szCs w:val="22"/>
        </w:rPr>
        <w:t>n</w:t>
      </w:r>
      <w:r>
        <w:rPr>
          <w:w w:val="118"/>
          <w:sz w:val="22"/>
          <w:szCs w:val="22"/>
        </w:rPr>
        <w:t>y</w:t>
      </w:r>
      <w:r>
        <w:rPr>
          <w:spacing w:val="-1"/>
          <w:w w:val="138"/>
          <w:sz w:val="22"/>
          <w:szCs w:val="22"/>
        </w:rPr>
        <w:t>e</w:t>
      </w:r>
      <w:r>
        <w:rPr>
          <w:spacing w:val="1"/>
          <w:sz w:val="22"/>
          <w:szCs w:val="22"/>
        </w:rPr>
        <w:t>l</w:t>
      </w:r>
      <w:r>
        <w:rPr>
          <w:w w:val="138"/>
          <w:sz w:val="22"/>
          <w:szCs w:val="22"/>
        </w:rPr>
        <w:t>e</w:t>
      </w:r>
      <w:r>
        <w:rPr>
          <w:spacing w:val="-1"/>
          <w:w w:val="133"/>
          <w:sz w:val="22"/>
          <w:szCs w:val="22"/>
        </w:rPr>
        <w:t>s</w:t>
      </w:r>
      <w:r>
        <w:rPr>
          <w:w w:val="138"/>
          <w:sz w:val="22"/>
          <w:szCs w:val="22"/>
        </w:rPr>
        <w:t>a</w:t>
      </w:r>
      <w:r>
        <w:rPr>
          <w:spacing w:val="1"/>
          <w:sz w:val="22"/>
          <w:szCs w:val="22"/>
        </w:rPr>
        <w:t>i</w:t>
      </w:r>
      <w:r>
        <w:rPr>
          <w:spacing w:val="-3"/>
          <w:w w:val="115"/>
          <w:sz w:val="22"/>
          <w:szCs w:val="22"/>
        </w:rPr>
        <w:t>k</w:t>
      </w:r>
      <w:r>
        <w:rPr>
          <w:spacing w:val="-1"/>
          <w:w w:val="138"/>
          <w:sz w:val="22"/>
          <w:szCs w:val="22"/>
        </w:rPr>
        <w:t>a</w:t>
      </w:r>
      <w:r>
        <w:rPr>
          <w:w w:val="126"/>
          <w:sz w:val="22"/>
          <w:szCs w:val="22"/>
        </w:rPr>
        <w:t xml:space="preserve">n </w:t>
      </w:r>
      <w:r>
        <w:rPr>
          <w:spacing w:val="-1"/>
          <w:w w:val="133"/>
          <w:sz w:val="22"/>
          <w:szCs w:val="22"/>
        </w:rPr>
        <w:t>s</w:t>
      </w:r>
      <w:r>
        <w:rPr>
          <w:spacing w:val="1"/>
          <w:w w:val="122"/>
          <w:sz w:val="22"/>
          <w:szCs w:val="22"/>
        </w:rPr>
        <w:t>o</w:t>
      </w:r>
      <w:r>
        <w:rPr>
          <w:spacing w:val="-1"/>
          <w:w w:val="138"/>
          <w:sz w:val="22"/>
          <w:szCs w:val="22"/>
        </w:rPr>
        <w:t>a</w:t>
      </w:r>
      <w:r>
        <w:rPr>
          <w:sz w:val="22"/>
          <w:szCs w:val="22"/>
        </w:rPr>
        <w:t xml:space="preserve">l </w:t>
      </w:r>
      <w:r>
        <w:rPr>
          <w:spacing w:val="1"/>
          <w:sz w:val="22"/>
          <w:szCs w:val="22"/>
        </w:rPr>
        <w:t>l</w:t>
      </w:r>
      <w:r>
        <w:rPr>
          <w:spacing w:val="-1"/>
          <w:w w:val="138"/>
          <w:sz w:val="22"/>
          <w:szCs w:val="22"/>
        </w:rPr>
        <w:t>a</w:t>
      </w:r>
      <w:r>
        <w:rPr>
          <w:w w:val="141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spacing w:val="1"/>
          <w:w w:val="126"/>
          <w:sz w:val="22"/>
          <w:szCs w:val="22"/>
        </w:rPr>
        <w:t>h</w:t>
      </w:r>
      <w:r>
        <w:rPr>
          <w:spacing w:val="-1"/>
          <w:w w:val="138"/>
          <w:sz w:val="22"/>
          <w:szCs w:val="22"/>
        </w:rPr>
        <w:t>a</w:t>
      </w:r>
      <w:r>
        <w:rPr>
          <w:w w:val="126"/>
          <w:sz w:val="22"/>
          <w:szCs w:val="22"/>
        </w:rPr>
        <w:t xml:space="preserve">n   </w:t>
      </w:r>
      <w:r>
        <w:rPr>
          <w:w w:val="141"/>
          <w:sz w:val="22"/>
          <w:szCs w:val="22"/>
        </w:rPr>
        <w:t>t</w:t>
      </w:r>
      <w:r>
        <w:rPr>
          <w:spacing w:val="1"/>
          <w:w w:val="138"/>
          <w:sz w:val="22"/>
          <w:szCs w:val="22"/>
        </w:rPr>
        <w:t>e</w:t>
      </w:r>
      <w:r>
        <w:rPr>
          <w:spacing w:val="1"/>
          <w:w w:val="126"/>
          <w:sz w:val="22"/>
          <w:szCs w:val="22"/>
        </w:rPr>
        <w:t>n</w:t>
      </w:r>
      <w:r>
        <w:rPr>
          <w:w w:val="141"/>
          <w:sz w:val="22"/>
          <w:szCs w:val="22"/>
        </w:rPr>
        <w:t>t</w:t>
      </w:r>
      <w:r>
        <w:rPr>
          <w:spacing w:val="-1"/>
          <w:w w:val="138"/>
          <w:sz w:val="22"/>
          <w:szCs w:val="22"/>
        </w:rPr>
        <w:t>a</w:t>
      </w:r>
      <w:r>
        <w:rPr>
          <w:w w:val="126"/>
          <w:sz w:val="22"/>
          <w:szCs w:val="22"/>
        </w:rPr>
        <w:t xml:space="preserve">ng </w:t>
      </w:r>
      <w:r>
        <w:rPr>
          <w:spacing w:val="-1"/>
          <w:w w:val="125"/>
          <w:sz w:val="22"/>
          <w:szCs w:val="22"/>
        </w:rPr>
        <w:t>so</w:t>
      </w:r>
      <w:r>
        <w:rPr>
          <w:spacing w:val="-5"/>
          <w:w w:val="125"/>
          <w:sz w:val="22"/>
          <w:szCs w:val="22"/>
        </w:rPr>
        <w:t>f</w:t>
      </w:r>
      <w:r>
        <w:rPr>
          <w:w w:val="125"/>
          <w:sz w:val="22"/>
          <w:szCs w:val="22"/>
        </w:rPr>
        <w:t>tw</w:t>
      </w:r>
      <w:r>
        <w:rPr>
          <w:spacing w:val="-1"/>
          <w:w w:val="125"/>
          <w:sz w:val="22"/>
          <w:szCs w:val="22"/>
        </w:rPr>
        <w:t>a</w:t>
      </w:r>
      <w:r>
        <w:rPr>
          <w:spacing w:val="-7"/>
          <w:w w:val="125"/>
          <w:sz w:val="22"/>
          <w:szCs w:val="22"/>
        </w:rPr>
        <w:t>r</w:t>
      </w:r>
      <w:r>
        <w:rPr>
          <w:w w:val="125"/>
          <w:sz w:val="22"/>
          <w:szCs w:val="22"/>
        </w:rPr>
        <w:t xml:space="preserve">e </w:t>
      </w:r>
      <w:r>
        <w:rPr>
          <w:sz w:val="22"/>
          <w:szCs w:val="22"/>
        </w:rPr>
        <w:t>SCM</w:t>
      </w:r>
      <w:r>
        <w:rPr>
          <w:spacing w:val="23"/>
          <w:sz w:val="22"/>
          <w:szCs w:val="22"/>
        </w:rPr>
        <w:t xml:space="preserve"> </w:t>
      </w:r>
      <w:r>
        <w:rPr>
          <w:w w:val="126"/>
          <w:sz w:val="22"/>
          <w:szCs w:val="22"/>
        </w:rPr>
        <w:t>d</w:t>
      </w:r>
      <w:r>
        <w:rPr>
          <w:spacing w:val="-1"/>
          <w:w w:val="138"/>
          <w:sz w:val="22"/>
          <w:szCs w:val="22"/>
        </w:rPr>
        <w:t>a</w:t>
      </w:r>
      <w:r>
        <w:rPr>
          <w:w w:val="126"/>
          <w:sz w:val="22"/>
          <w:szCs w:val="22"/>
        </w:rPr>
        <w:t xml:space="preserve">n </w:t>
      </w:r>
      <w:r>
        <w:rPr>
          <w:w w:val="141"/>
          <w:sz w:val="22"/>
          <w:szCs w:val="22"/>
        </w:rPr>
        <w:t>t</w:t>
      </w:r>
      <w:r>
        <w:rPr>
          <w:spacing w:val="-1"/>
          <w:w w:val="138"/>
          <w:sz w:val="22"/>
          <w:szCs w:val="22"/>
        </w:rPr>
        <w:t>a</w:t>
      </w:r>
      <w:r>
        <w:rPr>
          <w:w w:val="126"/>
          <w:sz w:val="22"/>
          <w:szCs w:val="22"/>
        </w:rPr>
        <w:t>n</w:t>
      </w:r>
      <w:r>
        <w:rPr>
          <w:w w:val="141"/>
          <w:sz w:val="22"/>
          <w:szCs w:val="22"/>
        </w:rPr>
        <w:t>t</w:t>
      </w:r>
      <w:r>
        <w:rPr>
          <w:spacing w:val="-1"/>
          <w:w w:val="138"/>
          <w:sz w:val="22"/>
          <w:szCs w:val="22"/>
        </w:rPr>
        <w:t>a</w:t>
      </w:r>
      <w:r>
        <w:rPr>
          <w:w w:val="126"/>
          <w:sz w:val="22"/>
          <w:szCs w:val="22"/>
        </w:rPr>
        <w:t>ng</w:t>
      </w:r>
      <w:r>
        <w:rPr>
          <w:spacing w:val="-1"/>
          <w:w w:val="138"/>
          <w:sz w:val="22"/>
          <w:szCs w:val="22"/>
        </w:rPr>
        <w:t>a</w:t>
      </w:r>
      <w:r>
        <w:rPr>
          <w:w w:val="126"/>
          <w:sz w:val="22"/>
          <w:szCs w:val="22"/>
        </w:rPr>
        <w:t>nn</w:t>
      </w:r>
      <w:r>
        <w:rPr>
          <w:w w:val="127"/>
          <w:sz w:val="22"/>
          <w:szCs w:val="22"/>
        </w:rPr>
        <w:t>ya</w:t>
      </w:r>
    </w:p>
    <w:p w:rsidR="00944A07" w:rsidRDefault="000E52F1">
      <w:pPr>
        <w:spacing w:line="200" w:lineRule="exact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503314828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7569200</wp:posOffset>
                </wp:positionV>
                <wp:extent cx="0" cy="0"/>
                <wp:effectExtent l="9525" t="6350" r="9525" b="12700"/>
                <wp:wrapNone/>
                <wp:docPr id="468" name="Group 4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0" cy="0"/>
                          <a:chOff x="0" y="11920"/>
                          <a:chExt cx="0" cy="0"/>
                        </a:xfrm>
                      </wpg:grpSpPr>
                      <wps:wsp>
                        <wps:cNvPr id="469" name="Freeform 470"/>
                        <wps:cNvSpPr>
                          <a:spLocks/>
                        </wps:cNvSpPr>
                        <wps:spPr bwMode="auto">
                          <a:xfrm>
                            <a:off x="0" y="1192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0335E43" id="Group 469" o:spid="_x0000_s1026" style="position:absolute;margin-left:0;margin-top:596pt;width:0;height:0;z-index:-1652;mso-position-horizontal-relative:page;mso-position-vertical-relative:page" coordorigin=",11920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">
                <v:shape id="Freeform 470" o:spid="_x0000_s1027" style="position:absolute;top:11920;width:0;height:0;visibility:visible;mso-wrap-style:square;v-text-anchor:top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JehMMA&#10;AADcAAAADwAAAGRycy9kb3ducmV2LnhtbESPS4sCMRCE74L/IbTgTTM+EB2NIrsI6m3Vg8d20vPA&#10;SWeYRB399UZY8FhU1VfUYtWYUtypdoVlBYN+BII4sbrgTMHpuOlNQTiPrLG0TAqe5GC1bLcWGGv7&#10;4D+6H3wmAoRdjApy76tYSpfkZND1bUUcvNTWBn2QdSZ1jY8AN6UcRtFEGiw4LORY0U9OyfVwMwo4&#10;PWM0PDU3uR+Mdpfz+Df12UupbqdZz0F4avw3/N/eagXjyQw+Z8IRkMs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zJehMMAAADcAAAADwAAAAAAAAAAAAAAAACYAgAAZHJzL2Rv&#10;d25yZXYueG1sUEsFBgAAAAAEAAQA9QAAAIgDAAAAAA==&#10;" path="m,l,e" filled="f" strokeweight=".1pt">
                  <v:path arrowok="t" o:connecttype="custom" o:connectlocs="0,0;0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14827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7569200</wp:posOffset>
                </wp:positionV>
                <wp:extent cx="0" cy="0"/>
                <wp:effectExtent l="9525" t="6350" r="9525" b="12700"/>
                <wp:wrapNone/>
                <wp:docPr id="466" name="Group 4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0" cy="0"/>
                          <a:chOff x="0" y="11920"/>
                          <a:chExt cx="0" cy="0"/>
                        </a:xfrm>
                      </wpg:grpSpPr>
                      <wps:wsp>
                        <wps:cNvPr id="467" name="Freeform 468"/>
                        <wps:cNvSpPr>
                          <a:spLocks/>
                        </wps:cNvSpPr>
                        <wps:spPr bwMode="auto">
                          <a:xfrm>
                            <a:off x="0" y="1192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39BE9E5" id="Group 467" o:spid="_x0000_s1026" style="position:absolute;margin-left:0;margin-top:596pt;width:0;height:0;z-index:-1653;mso-position-horizontal-relative:page;mso-position-vertical-relative:page" coordorigin=",11920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">
                <v:shape id="Freeform 468" o:spid="_x0000_s1027" style="position:absolute;top:11920;width:0;height:0;visibility:visible;mso-wrap-style:square;v-text-anchor:top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FvbcMA&#10;AADcAAAADwAAAGRycy9kb3ducmV2LnhtbESPS4sCMRCE74L/IbTgTTM+UBmNIrsI6m3Vg8d20vPA&#10;SWeYRB399UZY8FhU1VfUYtWYUtypdoVlBYN+BII4sbrgTMHpuOnNQDiPrLG0TAqe5GC1bLcWGGv7&#10;4D+6H3wmAoRdjApy76tYSpfkZND1bUUcvNTWBn2QdSZ1jY8AN6UcRtFEGiw4LORY0U9OyfVwMwo4&#10;PWM0PDU3uR+Mdpfz+Df12UupbqdZz0F4avw3/N/eagXjyRQ+Z8IRkMs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eFvbcMAAADcAAAADwAAAAAAAAAAAAAAAACYAgAAZHJzL2Rv&#10;d25yZXYueG1sUEsFBgAAAAAEAAQA9QAAAIgDAAAAAA==&#10;" path="m,l,e" filled="f" strokeweight=".1pt">
                  <v:path arrowok="t" o:connecttype="custom" o:connectlocs="0,0;0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14826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7569200</wp:posOffset>
                </wp:positionV>
                <wp:extent cx="0" cy="0"/>
                <wp:effectExtent l="9525" t="6350" r="9525" b="12700"/>
                <wp:wrapNone/>
                <wp:docPr id="464" name="Group 4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0" cy="0"/>
                          <a:chOff x="0" y="11920"/>
                          <a:chExt cx="0" cy="0"/>
                        </a:xfrm>
                      </wpg:grpSpPr>
                      <wps:wsp>
                        <wps:cNvPr id="465" name="Freeform 466"/>
                        <wps:cNvSpPr>
                          <a:spLocks/>
                        </wps:cNvSpPr>
                        <wps:spPr bwMode="auto">
                          <a:xfrm>
                            <a:off x="0" y="1192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C8D6442" id="Group 465" o:spid="_x0000_s1026" style="position:absolute;margin-left:0;margin-top:596pt;width:0;height:0;z-index:-1654;mso-position-horizontal-relative:page;mso-position-vertical-relative:page" coordorigin=",11920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">
                <v:shape id="Freeform 466" o:spid="_x0000_s1027" style="position:absolute;top:11920;width:0;height:0;visibility:visible;mso-wrap-style:square;v-text-anchor:top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n9UgcQA&#10;AADcAAAADwAAAGRycy9kb3ducmV2LnhtbESPS4vCQBCE7wv+h6EFb+vEJxIzEXFZ2PXm4+CxzXQe&#10;mOkJmVGz++sdQfBYVNVXVLLqTC1u1LrKsoLRMAJBnFldcaHgePj+XIBwHlljbZkU/JGDVdr7SDDW&#10;9s47uu19IQKEXYwKSu+bWEqXlWTQDW1DHLzctgZ9kG0hdYv3ADe1HEfRXBqsOCyU2NCmpOyyvxoF&#10;nJ8wGh+7q9yOJr/n0/Qr98W/UoN+t16C8NT5d/jV/tEKpvMZPM+EIyDT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Z/VIHEAAAA3AAAAA8AAAAAAAAAAAAAAAAAmAIAAGRycy9k&#10;b3ducmV2LnhtbFBLBQYAAAAABAAEAPUAAACJAwAAAAA=&#10;" path="m,l,e" filled="f" strokeweight=".1pt">
                  <v:path arrowok="t" o:connecttype="custom" o:connectlocs="0,0;0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14825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7569200</wp:posOffset>
                </wp:positionV>
                <wp:extent cx="0" cy="0"/>
                <wp:effectExtent l="9525" t="6350" r="9525" b="12700"/>
                <wp:wrapNone/>
                <wp:docPr id="462" name="Group 4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0" cy="0"/>
                          <a:chOff x="0" y="11920"/>
                          <a:chExt cx="0" cy="0"/>
                        </a:xfrm>
                      </wpg:grpSpPr>
                      <wps:wsp>
                        <wps:cNvPr id="463" name="Freeform 464"/>
                        <wps:cNvSpPr>
                          <a:spLocks/>
                        </wps:cNvSpPr>
                        <wps:spPr bwMode="auto">
                          <a:xfrm>
                            <a:off x="0" y="1192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3B29B7C" id="Group 463" o:spid="_x0000_s1026" style="position:absolute;margin-left:0;margin-top:596pt;width:0;height:0;z-index:-1655;mso-position-horizontal-relative:page;mso-position-vertical-relative:page" coordorigin=",11920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">
                <v:shape id="Freeform 464" o:spid="_x0000_s1027" style="position:absolute;top:11920;width:0;height:0;visibility:visible;mso-wrap-style:square;v-text-anchor:top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ppbsUA&#10;AADcAAAADwAAAGRycy9kb3ducmV2LnhtbESPzWrDMBCE74G+g9hCb7HsJJjiRDEhodD2VjeHHDfW&#10;+odYK2MpttunrwqFHoeZ+YbZ5bPpxEiDay0rSKIYBHFpdcu1gvPny/IZhPPIGjvLpOCLHOT7h8UO&#10;M20n/qCx8LUIEHYZKmi87zMpXdmQQRfZnjh4lR0M+iCHWuoBpwA3nVzFcSoNthwWGuzp2FB5K+5G&#10;AVcXjFfn+S7fk/Xb9bI5Vb7+VurpcT5sQXia/X/4r/2qFWzSNfyeCUdA7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2mluxQAAANwAAAAPAAAAAAAAAAAAAAAAAJgCAABkcnMv&#10;ZG93bnJldi54bWxQSwUGAAAAAAQABAD1AAAAigMAAAAA&#10;" path="m,l,e" filled="f" strokeweight=".1pt">
                  <v:path arrowok="t" o:connecttype="custom" o:connectlocs="0,0;0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14824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7569200</wp:posOffset>
                </wp:positionV>
                <wp:extent cx="0" cy="0"/>
                <wp:effectExtent l="9525" t="6350" r="9525" b="12700"/>
                <wp:wrapNone/>
                <wp:docPr id="460" name="Group 4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0" cy="0"/>
                          <a:chOff x="0" y="11920"/>
                          <a:chExt cx="0" cy="0"/>
                        </a:xfrm>
                      </wpg:grpSpPr>
                      <wps:wsp>
                        <wps:cNvPr id="461" name="Freeform 462"/>
                        <wps:cNvSpPr>
                          <a:spLocks/>
                        </wps:cNvSpPr>
                        <wps:spPr bwMode="auto">
                          <a:xfrm>
                            <a:off x="0" y="1192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17070DA" id="Group 461" o:spid="_x0000_s1026" style="position:absolute;margin-left:0;margin-top:596pt;width:0;height:0;z-index:-1656;mso-position-horizontal-relative:page;mso-position-vertical-relative:page" coordorigin=",11920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">
                <v:shape id="Freeform 462" o:spid="_x0000_s1027" style="position:absolute;top:11920;width:0;height:0;visibility:visible;mso-wrap-style:square;v-text-anchor:top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RSgsQA&#10;AADcAAAADwAAAGRycy9kb3ducmV2LnhtbESPT2vCQBTE7wW/w/IEb3UTDSKpq4iloL01evD4zL78&#10;odm3Ibsm0U/fLRR6HGbmN8xmN5pG9NS52rKCeB6BIM6trrlUcDl/vK5BOI+ssbFMCh7kYLedvGww&#10;1XbgL+ozX4oAYZeigsr7NpXS5RUZdHPbEgevsJ1BH2RXSt3hEOCmkYsoWkmDNYeFCls6VJR/Z3ej&#10;gIsrRovLeJef8fJ0uybvhS+fSs2m4/4NhKfR/4f/2ketIFnF8HsmHAG5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lEUoLEAAAA3AAAAA8AAAAAAAAAAAAAAAAAmAIAAGRycy9k&#10;b3ducmV2LnhtbFBLBQYAAAAABAAEAPUAAACJAwAAAAA=&#10;" path="m,l,e" filled="f" strokeweight=".1pt">
                  <v:path arrowok="t" o:connecttype="custom" o:connectlocs="0,0;0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14823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7569200</wp:posOffset>
                </wp:positionV>
                <wp:extent cx="0" cy="0"/>
                <wp:effectExtent l="9525" t="6350" r="9525" b="12700"/>
                <wp:wrapNone/>
                <wp:docPr id="458" name="Group 4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0" cy="0"/>
                          <a:chOff x="0" y="11920"/>
                          <a:chExt cx="0" cy="0"/>
                        </a:xfrm>
                      </wpg:grpSpPr>
                      <wps:wsp>
                        <wps:cNvPr id="459" name="Freeform 460"/>
                        <wps:cNvSpPr>
                          <a:spLocks/>
                        </wps:cNvSpPr>
                        <wps:spPr bwMode="auto">
                          <a:xfrm>
                            <a:off x="0" y="1192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4AD575C" id="Group 459" o:spid="_x0000_s1026" style="position:absolute;margin-left:0;margin-top:596pt;width:0;height:0;z-index:-1657;mso-position-horizontal-relative:page;mso-position-vertical-relative:page" coordorigin=",11920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">
                <v:shape id="Freeform 460" o:spid="_x0000_s1027" style="position:absolute;top:11920;width:0;height:0;visibility:visible;mso-wrap-style:square;v-text-anchor:top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V6UOcUA&#10;AADcAAAADwAAAGRycy9kb3ducmV2LnhtbESPT2vCQBTE74LfYXlCb7oxtaWmrqG0FGpvTT14fGZf&#10;/tDs25DdxNRP7wqCx2FmfsNs0tE0YqDO1ZYVLBcRCOLc6ppLBfvfz/kLCOeRNTaWScE/OUi308kG&#10;E21P/END5ksRIOwSVFB53yZSurwig25hW+LgFbYz6IPsSqk7PAW4aWQcRc/SYM1hocKW3ivK/7Le&#10;KODigFG8H3v5vXzcHQ+rj8KXZ6UeZuPbKwhPo7+Hb+0vrWD1tIbrmXAE5PY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5XpQ5xQAAANwAAAAPAAAAAAAAAAAAAAAAAJgCAABkcnMv&#10;ZG93bnJldi54bWxQSwUGAAAAAAQABAD1AAAAigMAAAAA&#10;" path="m,l,e" filled="f" strokeweight=".1pt">
                  <v:path arrowok="t" o:connecttype="custom" o:connectlocs="0,0;0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14822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7569200</wp:posOffset>
                </wp:positionV>
                <wp:extent cx="0" cy="0"/>
                <wp:effectExtent l="9525" t="6350" r="9525" b="12700"/>
                <wp:wrapNone/>
                <wp:docPr id="456" name="Group 4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0" cy="0"/>
                          <a:chOff x="0" y="11920"/>
                          <a:chExt cx="0" cy="0"/>
                        </a:xfrm>
                      </wpg:grpSpPr>
                      <wps:wsp>
                        <wps:cNvPr id="457" name="Freeform 458"/>
                        <wps:cNvSpPr>
                          <a:spLocks/>
                        </wps:cNvSpPr>
                        <wps:spPr bwMode="auto">
                          <a:xfrm>
                            <a:off x="0" y="1192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484A13A" id="Group 457" o:spid="_x0000_s1026" style="position:absolute;margin-left:0;margin-top:596pt;width:0;height:0;z-index:-1658;mso-position-horizontal-relative:page;mso-position-vertical-relative:page" coordorigin=",11920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">
                <v:shape id="Freeform 458" o:spid="_x0000_s1027" style="position:absolute;top:11920;width:0;height:0;visibility:visible;mso-wrap-style:square;v-text-anchor:top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42l0MUA&#10;AADcAAAADwAAAGRycy9kb3ducmV2LnhtbESPT2vCQBTE74LfYXlCb7oxta2krqG0FGpvTT14fGZf&#10;/tDs25DdxNRP7wqCx2FmfsNs0tE0YqDO1ZYVLBcRCOLc6ppLBfvfz/kahPPIGhvLpOCfHKTb6WSD&#10;ibYn/qEh86UIEHYJKqi8bxMpXV6RQbewLXHwCtsZ9EF2pdQdngLcNDKOomdpsOawUGFL7xXlf1lv&#10;FHBxwCjej738Xj7ujofVR+HLs1IPs/HtFYSn0d/Dt/aXVrB6eoHrmXAE5PY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jaXQxQAAANwAAAAPAAAAAAAAAAAAAAAAAJgCAABkcnMv&#10;ZG93bnJldi54bWxQSwUGAAAAAAQABAD1AAAAigMAAAAA&#10;" path="m,l,e" filled="f" strokeweight=".1pt">
                  <v:path arrowok="t" o:connecttype="custom" o:connectlocs="0,0;0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14821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7569200</wp:posOffset>
                </wp:positionV>
                <wp:extent cx="0" cy="0"/>
                <wp:effectExtent l="9525" t="6350" r="9525" b="12700"/>
                <wp:wrapNone/>
                <wp:docPr id="454" name="Group 4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0" cy="0"/>
                          <a:chOff x="0" y="11920"/>
                          <a:chExt cx="0" cy="0"/>
                        </a:xfrm>
                      </wpg:grpSpPr>
                      <wps:wsp>
                        <wps:cNvPr id="455" name="Freeform 456"/>
                        <wps:cNvSpPr>
                          <a:spLocks/>
                        </wps:cNvSpPr>
                        <wps:spPr bwMode="auto">
                          <a:xfrm>
                            <a:off x="0" y="1192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B986356" id="Group 455" o:spid="_x0000_s1026" style="position:absolute;margin-left:0;margin-top:596pt;width:0;height:0;z-index:-1659;mso-position-horizontal-relative:page;mso-position-vertical-relative:page" coordorigin=",11920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">
                <v:shape id="Freeform 456" o:spid="_x0000_s1027" style="position:absolute;top:11920;width:0;height:0;visibility:visible;mso-wrap-style:square;v-text-anchor:top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BOePMIA&#10;AADcAAAADwAAAGRycy9kb3ducmV2LnhtbESPS4sCMRCE74L/IbTgTTM+kdEosoug3lY9eGwnPQ+c&#10;dIZJ1NFfb4QFj0VVfUUtVo0pxZ1qV1hWMOhHIIgTqwvOFJyOm94MhPPIGkvLpOBJDlbLdmuBsbYP&#10;/qP7wWciQNjFqCD3voqldElOBl3fVsTBS21t0AdZZ1LX+AhwU8phFE2lwYLDQo4V/eSUXA83o4DT&#10;M0bDU3OT+8FodzmPf1OfvZTqdpr1HISnxn/D/+2tVjCeTOBzJhwBuX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4E548wgAAANwAAAAPAAAAAAAAAAAAAAAAAJgCAABkcnMvZG93&#10;bnJldi54bWxQSwUGAAAAAAQABAD1AAAAhwMAAAAA&#10;" path="m,l,e" filled="f" strokeweight=".1pt">
                  <v:path arrowok="t" o:connecttype="custom" o:connectlocs="0,0;0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14820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7569200</wp:posOffset>
                </wp:positionV>
                <wp:extent cx="0" cy="0"/>
                <wp:effectExtent l="9525" t="6350" r="9525" b="12700"/>
                <wp:wrapNone/>
                <wp:docPr id="452" name="Group 4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0" cy="0"/>
                          <a:chOff x="0" y="11920"/>
                          <a:chExt cx="0" cy="0"/>
                        </a:xfrm>
                      </wpg:grpSpPr>
                      <wps:wsp>
                        <wps:cNvPr id="453" name="Freeform 454"/>
                        <wps:cNvSpPr>
                          <a:spLocks/>
                        </wps:cNvSpPr>
                        <wps:spPr bwMode="auto">
                          <a:xfrm>
                            <a:off x="0" y="1192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EB3D9CE" id="Group 453" o:spid="_x0000_s1026" style="position:absolute;margin-left:0;margin-top:596pt;width:0;height:0;z-index:-1660;mso-position-horizontal-relative:page;mso-position-vertical-relative:page" coordorigin=",11920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">
                <v:shape id="Freeform 454" o:spid="_x0000_s1027" style="position:absolute;top:11920;width:0;height:0;visibility:visible;mso-wrap-style:square;v-text-anchor:top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Laj08QA&#10;AADcAAAADwAAAGRycy9kb3ducmV2LnhtbESPT2vCQBTE74LfYXlCb7rRpKWkriJKQXtr6sHja/bl&#10;D2bfhuxqop++Kwg9DjPzG2a5HkwjrtS52rKC+SwCQZxbXXOp4PjzOX0H4TyyxsYyKbiRg/VqPFpi&#10;qm3P33TNfCkChF2KCirv21RKl1dk0M1sSxy8wnYGfZBdKXWHfYCbRi6i6E0arDksVNjStqL8nF2M&#10;Ai5OGC2Ow0V+zePD7ynZFb68K/UyGTYfIDwN/j/8bO+1guQ1hseZcATk6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i2o9PEAAAA3AAAAA8AAAAAAAAAAAAAAAAAmAIAAGRycy9k&#10;b3ducmV2LnhtbFBLBQYAAAAABAAEAPUAAACJAwAAAAA=&#10;" path="m,l,e" filled="f" strokeweight=".1pt">
                  <v:path arrowok="t" o:connecttype="custom" o:connectlocs="0,0;0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14819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7569200</wp:posOffset>
                </wp:positionV>
                <wp:extent cx="0" cy="0"/>
                <wp:effectExtent l="9525" t="6350" r="9525" b="12700"/>
                <wp:wrapNone/>
                <wp:docPr id="450" name="Group 4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0" cy="0"/>
                          <a:chOff x="0" y="11920"/>
                          <a:chExt cx="0" cy="0"/>
                        </a:xfrm>
                      </wpg:grpSpPr>
                      <wps:wsp>
                        <wps:cNvPr id="451" name="Freeform 452"/>
                        <wps:cNvSpPr>
                          <a:spLocks/>
                        </wps:cNvSpPr>
                        <wps:spPr bwMode="auto">
                          <a:xfrm>
                            <a:off x="0" y="1192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BC78265" id="Group 451" o:spid="_x0000_s1026" style="position:absolute;margin-left:0;margin-top:596pt;width:0;height:0;z-index:-1661;mso-position-horizontal-relative:page;mso-position-vertical-relative:page" coordorigin=",11920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">
                <v:shape id="Freeform 452" o:spid="_x0000_s1027" style="position:absolute;top:11920;width:0;height:0;visibility:visible;mso-wrap-style:square;v-text-anchor:top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yiYP8MA&#10;AADcAAAADwAAAGRycy9kb3ducmV2LnhtbESPS4vCQBCE74L/YWjBm07iiyXrKKIIrjcfB4+9mc6D&#10;zfSEzKhxf70jCB6LqvqKmi9bU4kbNa60rCAeRiCIU6tLzhWcT9vBFwjnkTVWlknBgxwsF93OHBNt&#10;73yg29HnIkDYJaig8L5OpHRpQQbd0NbEwctsY9AH2eRSN3gPcFPJURTNpMGSw0KBNa0LSv+OV6OA&#10;swtGo3N7lft4/PN7mWwyn/8r1e+1q28Qnlr/Cb/bO61gMo3hdSYcAbl4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yiYP8MAAADcAAAADwAAAAAAAAAAAAAAAACYAgAAZHJzL2Rv&#10;d25yZXYueG1sUEsFBgAAAAAEAAQA9QAAAIgDAAAAAA==&#10;" path="m,l,e" filled="f" strokeweight=".1pt">
                  <v:path arrowok="t" o:connecttype="custom" o:connectlocs="0,0;0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14818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7569200</wp:posOffset>
                </wp:positionV>
                <wp:extent cx="0" cy="0"/>
                <wp:effectExtent l="9525" t="6350" r="9525" b="12700"/>
                <wp:wrapNone/>
                <wp:docPr id="448" name="Group 4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0" cy="0"/>
                          <a:chOff x="0" y="11920"/>
                          <a:chExt cx="0" cy="0"/>
                        </a:xfrm>
                      </wpg:grpSpPr>
                      <wps:wsp>
                        <wps:cNvPr id="449" name="Freeform 450"/>
                        <wps:cNvSpPr>
                          <a:spLocks/>
                        </wps:cNvSpPr>
                        <wps:spPr bwMode="auto">
                          <a:xfrm>
                            <a:off x="0" y="1192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760A2CA" id="Group 449" o:spid="_x0000_s1026" style="position:absolute;margin-left:0;margin-top:596pt;width:0;height:0;z-index:-1662;mso-position-horizontal-relative:page;mso-position-vertical-relative:page" coordorigin=",11920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">
                <v:shape id="Freeform 450" o:spid="_x0000_s1027" style="position:absolute;top:11920;width:0;height:0;visibility:visible;mso-wrap-style:square;v-text-anchor:top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cC5MUA&#10;AADcAAAADwAAAGRycy9kb3ducmV2LnhtbESPT2vCQBTE74V+h+UVvNXdaCg1ugaxFGpvtTl4fGZf&#10;/mD2bciumvrpu4WCx2FmfsOs8tF24kKDbx1rSKYKBHHpTMu1huL7/fkVhA/IBjvHpOGHPOTrx4cV&#10;ZsZd+Ysu+1CLCGGfoYYmhD6T0pcNWfRT1xNHr3KDxRDlUEsz4DXCbSdnSr1Iiy3HhQZ72jZUnvZn&#10;q4GrA6pZMZ7lZzLfHQ/pWxXqm9aTp3GzBBFoDPfwf/vDaEjTBfydiUdAr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8hwLkxQAAANwAAAAPAAAAAAAAAAAAAAAAAJgCAABkcnMv&#10;ZG93bnJldi54bWxQSwUGAAAAAAQABAD1AAAAigMAAAAA&#10;" path="m,l,e" filled="f" strokeweight=".1pt">
                  <v:path arrowok="t" o:connecttype="custom" o:connectlocs="0,0;0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14817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7569200</wp:posOffset>
                </wp:positionV>
                <wp:extent cx="0" cy="0"/>
                <wp:effectExtent l="9525" t="6350" r="9525" b="12700"/>
                <wp:wrapNone/>
                <wp:docPr id="446" name="Group 4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0" cy="0"/>
                          <a:chOff x="0" y="11920"/>
                          <a:chExt cx="0" cy="0"/>
                        </a:xfrm>
                      </wpg:grpSpPr>
                      <wps:wsp>
                        <wps:cNvPr id="447" name="Freeform 448"/>
                        <wps:cNvSpPr>
                          <a:spLocks/>
                        </wps:cNvSpPr>
                        <wps:spPr bwMode="auto">
                          <a:xfrm>
                            <a:off x="0" y="1192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716C405" id="Group 447" o:spid="_x0000_s1026" style="position:absolute;margin-left:0;margin-top:596pt;width:0;height:0;z-index:-1663;mso-position-horizontal-relative:page;mso-position-vertical-relative:page" coordorigin=",11920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">
                <v:shape id="Freeform 448" o:spid="_x0000_s1027" style="position:absolute;top:11920;width:0;height:0;visibility:visible;mso-wrap-style:square;v-text-anchor:top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QzDcUA&#10;AADcAAAADwAAAGRycy9kb3ducmV2LnhtbESPT2vCQBTE74V+h+UVvNXdaGglugaxFGpvtTl4fGZf&#10;/mD2bciumvrpu4WCx2FmfsOs8tF24kKDbx1rSKYKBHHpTMu1huL7/XkBwgdkg51j0vBDHvL148MK&#10;M+Ou/EWXfahFhLDPUEMTQp9J6cuGLPqp64mjV7nBYohyqKUZ8BrhtpMzpV6kxZbjQoM9bRsqT/uz&#10;1cDVAdWsGM/yM5nvjof0rQr1TevJ07hZggg0hnv4v/1hNKTpK/ydiUdAr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VDMNxQAAANwAAAAPAAAAAAAAAAAAAAAAAJgCAABkcnMv&#10;ZG93bnJldi54bWxQSwUGAAAAAAQABAD1AAAAigMAAAAA&#10;" path="m,l,e" filled="f" strokeweight=".1pt">
                  <v:path arrowok="t" o:connecttype="custom" o:connectlocs="0,0;0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14816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7569200</wp:posOffset>
                </wp:positionV>
                <wp:extent cx="0" cy="0"/>
                <wp:effectExtent l="9525" t="6350" r="9525" b="12700"/>
                <wp:wrapNone/>
                <wp:docPr id="444" name="Group 4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0" cy="0"/>
                          <a:chOff x="0" y="11920"/>
                          <a:chExt cx="0" cy="0"/>
                        </a:xfrm>
                      </wpg:grpSpPr>
                      <wps:wsp>
                        <wps:cNvPr id="445" name="Freeform 446"/>
                        <wps:cNvSpPr>
                          <a:spLocks/>
                        </wps:cNvSpPr>
                        <wps:spPr bwMode="auto">
                          <a:xfrm>
                            <a:off x="0" y="1192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2E525D9" id="Group 445" o:spid="_x0000_s1026" style="position:absolute;margin-left:0;margin-top:596pt;width:0;height:0;z-index:-1664;mso-position-horizontal-relative:page;mso-position-vertical-relative:page" coordorigin=",11920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">
                <v:shape id="Freeform 446" o:spid="_x0000_s1027" style="position:absolute;top:11920;width:0;height:0;visibility:visible;mso-wrap-style:square;v-text-anchor:top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oI4cUA&#10;AADcAAAADwAAAGRycy9kb3ducmV2LnhtbESPT2vCQBTE74V+h+UVvNXdaFokugaxFGpvtTl4fGZf&#10;/mD2bciumvrpu4WCx2FmfsOs8tF24kKDbx1rSKYKBHHpTMu1huL7/XkBwgdkg51j0vBDHvL148MK&#10;M+Ou/EWXfahFhLDPUEMTQp9J6cuGLPqp64mjV7nBYohyqKUZ8BrhtpMzpV6lxZbjQoM9bRsqT/uz&#10;1cDVAdWsGM/yM5nvjof0rQr1TevJ07hZggg0hnv4v/1hNKTpC/ydiUdAr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ygjhxQAAANwAAAAPAAAAAAAAAAAAAAAAAJgCAABkcnMv&#10;ZG93bnJldi54bWxQSwUGAAAAAAQABAD1AAAAigMAAAAA&#10;" path="m,l,e" filled="f" strokeweight=".1pt">
                  <v:path arrowok="t" o:connecttype="custom" o:connectlocs="0,0;0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14815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7569200</wp:posOffset>
                </wp:positionV>
                <wp:extent cx="0" cy="0"/>
                <wp:effectExtent l="9525" t="6350" r="9525" b="12700"/>
                <wp:wrapNone/>
                <wp:docPr id="442" name="Group 4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0" cy="0"/>
                          <a:chOff x="0" y="11920"/>
                          <a:chExt cx="0" cy="0"/>
                        </a:xfrm>
                      </wpg:grpSpPr>
                      <wps:wsp>
                        <wps:cNvPr id="443" name="Freeform 444"/>
                        <wps:cNvSpPr>
                          <a:spLocks/>
                        </wps:cNvSpPr>
                        <wps:spPr bwMode="auto">
                          <a:xfrm>
                            <a:off x="0" y="1192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895F28A" id="Group 443" o:spid="_x0000_s1026" style="position:absolute;margin-left:0;margin-top:596pt;width:0;height:0;z-index:-1665;mso-position-horizontal-relative:page;mso-position-vertical-relative:page" coordorigin=",11920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">
                <v:shape id="Freeform 444" o:spid="_x0000_s1027" style="position:absolute;top:11920;width:0;height:0;visibility:visible;mso-wrap-style:square;v-text-anchor:top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W81DsQA&#10;AADcAAAADwAAAGRycy9kb3ducmV2LnhtbESPS4vCQBCE7wv+h6EFb+tEDYtEJ0FcFtSbj4PHNtN5&#10;YKYnZEaN++t3BGGPRVV9RS2z3jTiTp2rLSuYjCMQxLnVNZcKTsefzzkI55E1NpZJwZMcZOngY4mJ&#10;tg/e0/3gSxEg7BJUUHnfJlK6vCKDbmxb4uAVtjPog+xKqTt8BLhp5DSKvqTBmsNChS2tK8qvh5tR&#10;wMUZo+mpv8ndZLa9nOPvwpe/So2G/WoBwlPv/8Pv9kYriOMZvM6EIyDT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1vNQ7EAAAA3AAAAA8AAAAAAAAAAAAAAAAAmAIAAGRycy9k&#10;b3ducmV2LnhtbFBLBQYAAAAABAAEAPUAAACJAwAAAAA=&#10;" path="m,l,e" filled="f" strokeweight=".1pt">
                  <v:path arrowok="t" o:connecttype="custom" o:connectlocs="0,0;0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14814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7569200</wp:posOffset>
                </wp:positionV>
                <wp:extent cx="0" cy="0"/>
                <wp:effectExtent l="9525" t="6350" r="9525" b="12700"/>
                <wp:wrapNone/>
                <wp:docPr id="440" name="Group 4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0" cy="0"/>
                          <a:chOff x="0" y="11920"/>
                          <a:chExt cx="0" cy="0"/>
                        </a:xfrm>
                      </wpg:grpSpPr>
                      <wps:wsp>
                        <wps:cNvPr id="441" name="Freeform 442"/>
                        <wps:cNvSpPr>
                          <a:spLocks/>
                        </wps:cNvSpPr>
                        <wps:spPr bwMode="auto">
                          <a:xfrm>
                            <a:off x="0" y="1192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824CF82" id="Group 441" o:spid="_x0000_s1026" style="position:absolute;margin-left:0;margin-top:596pt;width:0;height:0;z-index:-1666;mso-position-horizontal-relative:page;mso-position-vertical-relative:page" coordorigin=",11920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">
                <v:shape id="Freeform 442" o:spid="_x0000_s1027" style="position:absolute;top:11920;width:0;height:0;visibility:visible;mso-wrap-style:square;v-text-anchor:top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EO4sUA&#10;AADcAAAADwAAAGRycy9kb3ducmV2LnhtbESPzWrDMBCE74W8g9hAbrXsxJTiRgmhpdD0VtcHH7fW&#10;+odYK2MpsZOnjwqFHoeZ+YbZ7mfTiwuNrrOsIIliEMSV1R03Corv98dnEM4ja+wtk4IrOdjvFg9b&#10;zLSd+IsuuW9EgLDLUEHr/ZBJ6aqWDLrIDsTBq+1o0Ac5NlKPOAW46eU6jp+kwY7DQosDvbZUnfKz&#10;UcB1ifG6mM/yM9kcf8r0rfbNTanVcj68gPA0+//wX/tDK0jTBH7PhCMgd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8Q7ixQAAANwAAAAPAAAAAAAAAAAAAAAAAJgCAABkcnMv&#10;ZG93bnJldi54bWxQSwUGAAAAAAQABAD1AAAAigMAAAAA&#10;" path="m,l,e" filled="f" strokeweight=".1pt">
                  <v:path arrowok="t" o:connecttype="custom" o:connectlocs="0,0;0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14813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7569200</wp:posOffset>
                </wp:positionV>
                <wp:extent cx="0" cy="0"/>
                <wp:effectExtent l="9525" t="6350" r="9525" b="12700"/>
                <wp:wrapNone/>
                <wp:docPr id="438" name="Group 4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0" cy="0"/>
                          <a:chOff x="0" y="11920"/>
                          <a:chExt cx="0" cy="0"/>
                        </a:xfrm>
                      </wpg:grpSpPr>
                      <wps:wsp>
                        <wps:cNvPr id="439" name="Freeform 440"/>
                        <wps:cNvSpPr>
                          <a:spLocks/>
                        </wps:cNvSpPr>
                        <wps:spPr bwMode="auto">
                          <a:xfrm>
                            <a:off x="0" y="1192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C829C63" id="Group 439" o:spid="_x0000_s1026" style="position:absolute;margin-left:0;margin-top:596pt;width:0;height:0;z-index:-1667;mso-position-horizontal-relative:page;mso-position-vertical-relative:page" coordorigin=",11920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">
                <v:shape id="Freeform 440" o:spid="_x0000_s1027" style="position:absolute;top:11920;width:0;height:0;visibility:visible;mso-wrap-style:square;v-text-anchor:top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FxmcQA&#10;AADcAAAADwAAAGRycy9kb3ducmV2LnhtbESPT2vCQBTE74LfYXlCb7rRhNKmriJKQXtr6sHja/bl&#10;D2bfhuxqop++Kwg9DjPzG2a5HkwjrtS52rKC+SwCQZxbXXOp4PjzOX0D4TyyxsYyKbiRg/VqPFpi&#10;qm3P33TNfCkChF2KCirv21RKl1dk0M1sSxy8wnYGfZBdKXWHfYCbRi6i6FUarDksVNjStqL8nF2M&#10;Ai5OGC2Ow0V+zePD7ynZFb68K/UyGTYfIDwN/j/8bO+1giR+h8eZcATk6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SBcZnEAAAA3AAAAA8AAAAAAAAAAAAAAAAAmAIAAGRycy9k&#10;b3ducmV2LnhtbFBLBQYAAAAABAAEAPUAAACJAwAAAAA=&#10;" path="m,l,e" filled="f" strokeweight=".1pt">
                  <v:path arrowok="t" o:connecttype="custom" o:connectlocs="0,0;0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14812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7569200</wp:posOffset>
                </wp:positionV>
                <wp:extent cx="0" cy="0"/>
                <wp:effectExtent l="9525" t="6350" r="9525" b="12700"/>
                <wp:wrapNone/>
                <wp:docPr id="436" name="Group 4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0" cy="0"/>
                          <a:chOff x="0" y="11920"/>
                          <a:chExt cx="0" cy="0"/>
                        </a:xfrm>
                      </wpg:grpSpPr>
                      <wps:wsp>
                        <wps:cNvPr id="437" name="Freeform 438"/>
                        <wps:cNvSpPr>
                          <a:spLocks/>
                        </wps:cNvSpPr>
                        <wps:spPr bwMode="auto">
                          <a:xfrm>
                            <a:off x="0" y="1192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E05F167" id="Group 437" o:spid="_x0000_s1026" style="position:absolute;margin-left:0;margin-top:596pt;width:0;height:0;z-index:-1668;mso-position-horizontal-relative:page;mso-position-vertical-relative:page" coordorigin=",11920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">
                <v:shape id="Freeform 438" o:spid="_x0000_s1027" style="position:absolute;top:11920;width:0;height:0;visibility:visible;mso-wrap-style:square;v-text-anchor:top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JAcMQA&#10;AADcAAAADwAAAGRycy9kb3ducmV2LnhtbESPT2vCQBTE74LfYXlCb7rRhLakriJKQXtr6sHja/bl&#10;D2bfhuxqop++Kwg9DjPzG2a5HkwjrtS52rKC+SwCQZxbXXOp4PjzOX0H4TyyxsYyKbiRg/VqPFpi&#10;qm3P33TNfCkChF2KCirv21RKl1dk0M1sSxy8wnYGfZBdKXWHfYCbRi6i6FUarDksVNjStqL8nF2M&#10;Ai5OGC2Ow0V+zePD7ynZFb68K/UyGTYfIDwN/j/8bO+1giR+g8eZcATk6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pSQHDEAAAA3AAAAA8AAAAAAAAAAAAAAAAAmAIAAGRycy9k&#10;b3ducmV2LnhtbFBLBQYAAAAABAAEAPUAAACJAwAAAAA=&#10;" path="m,l,e" filled="f" strokeweight=".1pt">
                  <v:path arrowok="t" o:connecttype="custom" o:connectlocs="0,0;0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14811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7569200</wp:posOffset>
                </wp:positionV>
                <wp:extent cx="0" cy="0"/>
                <wp:effectExtent l="9525" t="6350" r="9525" b="12700"/>
                <wp:wrapNone/>
                <wp:docPr id="434" name="Group 4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0" cy="0"/>
                          <a:chOff x="0" y="11920"/>
                          <a:chExt cx="0" cy="0"/>
                        </a:xfrm>
                      </wpg:grpSpPr>
                      <wps:wsp>
                        <wps:cNvPr id="435" name="Freeform 436"/>
                        <wps:cNvSpPr>
                          <a:spLocks/>
                        </wps:cNvSpPr>
                        <wps:spPr bwMode="auto">
                          <a:xfrm>
                            <a:off x="0" y="1192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5044F08" id="Group 435" o:spid="_x0000_s1026" style="position:absolute;margin-left:0;margin-top:596pt;width:0;height:0;z-index:-1669;mso-position-horizontal-relative:page;mso-position-vertical-relative:page" coordorigin=",11920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">
                <v:shape id="Freeform 436" o:spid="_x0000_s1027" style="position:absolute;top:11920;width:0;height:0;visibility:visible;mso-wrap-style:square;v-text-anchor:top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cx7nMQA&#10;AADcAAAADwAAAGRycy9kb3ducmV2LnhtbESPT2vCQBTE74LfYXlCb7rRpKWkriJKQXtr6sHja/bl&#10;D2bfhuxqop++Kwg9DjPzG2a5HkwjrtS52rKC+SwCQZxbXXOp4PjzOX0H4TyyxsYyKbiRg/VqPFpi&#10;qm3P33TNfCkChF2KCirv21RKl1dk0M1sSxy8wnYGfZBdKXWHfYCbRi6i6E0arDksVNjStqL8nF2M&#10;Ai5OGC2Ow0V+zePD7ynZFb68K/UyGTYfIDwN/j/8bO+1giR+hceZcATk6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XMe5zEAAAA3AAAAA8AAAAAAAAAAAAAAAAAmAIAAGRycy9k&#10;b3ducmV2LnhtbFBLBQYAAAAABAAEAPUAAACJAwAAAAA=&#10;" path="m,l,e" filled="f" strokeweight=".1pt">
                  <v:path arrowok="t" o:connecttype="custom" o:connectlocs="0,0;0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14810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7569200</wp:posOffset>
                </wp:positionV>
                <wp:extent cx="0" cy="0"/>
                <wp:effectExtent l="9525" t="6350" r="9525" b="12700"/>
                <wp:wrapNone/>
                <wp:docPr id="432" name="Group 4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0" cy="0"/>
                          <a:chOff x="0" y="11920"/>
                          <a:chExt cx="0" cy="0"/>
                        </a:xfrm>
                      </wpg:grpSpPr>
                      <wps:wsp>
                        <wps:cNvPr id="433" name="Freeform 434"/>
                        <wps:cNvSpPr>
                          <a:spLocks/>
                        </wps:cNvSpPr>
                        <wps:spPr bwMode="auto">
                          <a:xfrm>
                            <a:off x="0" y="1192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28DB82E" id="Group 433" o:spid="_x0000_s1026" style="position:absolute;margin-left:0;margin-top:596pt;width:0;height:0;z-index:-1670;mso-position-horizontal-relative:page;mso-position-vertical-relative:page" coordorigin=",11920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">
                <v:shape id="Freeform 434" o:spid="_x0000_s1027" style="position:absolute;top:11920;width:0;height:0;visibility:visible;mso-wrap-style:square;v-text-anchor:top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lGc8IA&#10;AADcAAAADwAAAGRycy9kb3ducmV2LnhtbESPS6vCMBSE9xf8D+EI7q6pVkSqUcTLBXXnY+Hy2Jw+&#10;sDkpTdTqrzeC4HKYmW+Y2aI1lbhR40rLCgb9CARxanXJuYLj4f93AsJ5ZI2VZVLwIAeLeednhom2&#10;d97Rbe9zESDsElRQeF8nUrq0IIOub2vi4GW2MeiDbHKpG7wHuKnkMIrG0mDJYaHAmlYFpZf91Sjg&#10;7ITR8Nhe5XYQb86n0V/m86dSvW67nILw1Ppv+NNeawWjOIb3mXAE5P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aUZzwgAAANwAAAAPAAAAAAAAAAAAAAAAAJgCAABkcnMvZG93&#10;bnJldi54bWxQSwUGAAAAAAQABAD1AAAAhwMAAAAA&#10;" path="m,l,e" filled="f" strokeweight=".1pt">
                  <v:path arrowok="t" o:connecttype="custom" o:connectlocs="0,0;0,0" o:connectangles="0,0"/>
                </v:shape>
                <w10:wrap anchorx="page" anchory="page"/>
              </v:group>
            </w:pict>
          </mc:Fallback>
        </mc:AlternateContent>
      </w:r>
    </w:p>
    <w:p w:rsidR="00944A07" w:rsidRDefault="00944A07">
      <w:pPr>
        <w:spacing w:before="16" w:line="220" w:lineRule="exact"/>
        <w:rPr>
          <w:sz w:val="22"/>
          <w:szCs w:val="22"/>
        </w:rPr>
      </w:pPr>
    </w:p>
    <w:p w:rsidR="00944A07" w:rsidRDefault="000E52F1">
      <w:pPr>
        <w:spacing w:before="27"/>
        <w:ind w:left="6248" w:right="5883"/>
        <w:jc w:val="center"/>
        <w:rPr>
          <w:sz w:val="24"/>
          <w:szCs w:val="24"/>
        </w:rPr>
        <w:sectPr w:rsidR="00944A07">
          <w:type w:val="continuous"/>
          <w:pgSz w:w="16840" w:h="11920" w:orient="landscape"/>
          <w:pgMar w:top="1380" w:right="2420" w:bottom="280" w:left="2060" w:header="720" w:footer="720" w:gutter="0"/>
          <w:cols w:space="720"/>
        </w:sectPr>
      </w:pPr>
      <w:r>
        <w:rPr>
          <w:w w:val="127"/>
          <w:sz w:val="24"/>
          <w:szCs w:val="24"/>
        </w:rPr>
        <w:t>4</w:t>
      </w:r>
    </w:p>
    <w:p w:rsidR="00944A07" w:rsidRDefault="00944A07">
      <w:pPr>
        <w:spacing w:before="7" w:line="280" w:lineRule="exact"/>
        <w:rPr>
          <w:sz w:val="28"/>
          <w:szCs w:val="28"/>
        </w:rPr>
        <w:sectPr w:rsidR="00944A07">
          <w:pgSz w:w="16840" w:h="11920" w:orient="landscape"/>
          <w:pgMar w:top="1100" w:right="1580" w:bottom="280" w:left="1500" w:header="720" w:footer="720" w:gutter="0"/>
          <w:cols w:space="720"/>
        </w:sectPr>
      </w:pPr>
    </w:p>
    <w:p w:rsidR="00944A07" w:rsidRDefault="00944A07">
      <w:pPr>
        <w:spacing w:before="7" w:line="140" w:lineRule="exact"/>
        <w:rPr>
          <w:sz w:val="15"/>
          <w:szCs w:val="15"/>
        </w:rPr>
      </w:pPr>
    </w:p>
    <w:p w:rsidR="00944A07" w:rsidRDefault="00944A07">
      <w:pPr>
        <w:spacing w:line="200" w:lineRule="exact"/>
      </w:pPr>
    </w:p>
    <w:p w:rsidR="00944A07" w:rsidRDefault="000E52F1">
      <w:pPr>
        <w:spacing w:line="280" w:lineRule="auto"/>
        <w:ind w:left="682" w:right="-41" w:hanging="368"/>
        <w:rPr>
          <w:sz w:val="24"/>
          <w:szCs w:val="24"/>
        </w:rPr>
      </w:pPr>
      <w:r>
        <w:rPr>
          <w:b/>
          <w:w w:val="134"/>
          <w:sz w:val="24"/>
          <w:szCs w:val="24"/>
        </w:rPr>
        <w:t>P</w:t>
      </w:r>
      <w:r>
        <w:rPr>
          <w:b/>
          <w:spacing w:val="-1"/>
          <w:w w:val="134"/>
          <w:sz w:val="24"/>
          <w:szCs w:val="24"/>
        </w:rPr>
        <w:t>e</w:t>
      </w:r>
      <w:r>
        <w:rPr>
          <w:b/>
          <w:w w:val="111"/>
          <w:sz w:val="24"/>
          <w:szCs w:val="24"/>
        </w:rPr>
        <w:t>r</w:t>
      </w:r>
      <w:r>
        <w:rPr>
          <w:b/>
          <w:spacing w:val="-1"/>
          <w:w w:val="143"/>
          <w:sz w:val="24"/>
          <w:szCs w:val="24"/>
        </w:rPr>
        <w:t>t</w:t>
      </w:r>
      <w:r>
        <w:rPr>
          <w:b/>
          <w:spacing w:val="-1"/>
          <w:w w:val="153"/>
          <w:sz w:val="24"/>
          <w:szCs w:val="24"/>
        </w:rPr>
        <w:t>e</w:t>
      </w:r>
      <w:r>
        <w:rPr>
          <w:b/>
          <w:w w:val="125"/>
          <w:sz w:val="24"/>
          <w:szCs w:val="24"/>
        </w:rPr>
        <w:t xml:space="preserve">m </w:t>
      </w:r>
      <w:r>
        <w:rPr>
          <w:b/>
          <w:spacing w:val="-3"/>
          <w:w w:val="128"/>
          <w:sz w:val="24"/>
          <w:szCs w:val="24"/>
        </w:rPr>
        <w:t>u</w:t>
      </w:r>
      <w:r>
        <w:rPr>
          <w:b/>
          <w:spacing w:val="2"/>
          <w:w w:val="134"/>
          <w:sz w:val="24"/>
          <w:szCs w:val="24"/>
        </w:rPr>
        <w:t>a</w:t>
      </w:r>
      <w:r>
        <w:rPr>
          <w:b/>
          <w:w w:val="128"/>
          <w:sz w:val="24"/>
          <w:szCs w:val="24"/>
        </w:rPr>
        <w:t xml:space="preserve">n </w:t>
      </w:r>
      <w:r>
        <w:rPr>
          <w:b/>
          <w:w w:val="119"/>
          <w:sz w:val="24"/>
          <w:szCs w:val="24"/>
        </w:rPr>
        <w:t>k</w:t>
      </w:r>
      <w:r>
        <w:rPr>
          <w:b/>
          <w:spacing w:val="-1"/>
          <w:w w:val="153"/>
          <w:sz w:val="24"/>
          <w:szCs w:val="24"/>
        </w:rPr>
        <w:t>e</w:t>
      </w:r>
      <w:r>
        <w:rPr>
          <w:b/>
          <w:w w:val="124"/>
          <w:sz w:val="24"/>
          <w:szCs w:val="24"/>
        </w:rPr>
        <w:t>-</w:t>
      </w:r>
    </w:p>
    <w:p w:rsidR="00944A07" w:rsidRDefault="00944A07">
      <w:pPr>
        <w:spacing w:before="12" w:line="240" w:lineRule="exact"/>
        <w:rPr>
          <w:sz w:val="24"/>
          <w:szCs w:val="24"/>
        </w:rPr>
      </w:pPr>
    </w:p>
    <w:p w:rsidR="00944A07" w:rsidRDefault="000E52F1">
      <w:pPr>
        <w:ind w:left="638"/>
        <w:rPr>
          <w:sz w:val="24"/>
          <w:szCs w:val="24"/>
        </w:rPr>
      </w:pPr>
      <w:r>
        <w:rPr>
          <w:spacing w:val="1"/>
          <w:w w:val="127"/>
          <w:sz w:val="24"/>
          <w:szCs w:val="24"/>
        </w:rPr>
        <w:t>1</w:t>
      </w:r>
      <w:r>
        <w:rPr>
          <w:w w:val="127"/>
          <w:sz w:val="24"/>
          <w:szCs w:val="24"/>
        </w:rPr>
        <w:t>3</w:t>
      </w:r>
    </w:p>
    <w:p w:rsidR="00944A07" w:rsidRDefault="000E52F1">
      <w:pPr>
        <w:spacing w:before="9" w:line="100" w:lineRule="exact"/>
        <w:rPr>
          <w:sz w:val="10"/>
          <w:szCs w:val="10"/>
        </w:rPr>
      </w:pPr>
      <w:r>
        <w:br w:type="column"/>
      </w:r>
    </w:p>
    <w:p w:rsidR="00944A07" w:rsidRDefault="00944A07">
      <w:pPr>
        <w:spacing w:line="200" w:lineRule="exact"/>
      </w:pPr>
    </w:p>
    <w:p w:rsidR="00944A07" w:rsidRDefault="00944A07">
      <w:pPr>
        <w:spacing w:line="200" w:lineRule="exact"/>
      </w:pPr>
    </w:p>
    <w:p w:rsidR="00944A07" w:rsidRDefault="000E52F1">
      <w:pPr>
        <w:ind w:left="250"/>
        <w:rPr>
          <w:sz w:val="24"/>
          <w:szCs w:val="24"/>
        </w:rPr>
      </w:pPr>
      <w:r>
        <w:rPr>
          <w:b/>
          <w:spacing w:val="-6"/>
          <w:w w:val="99"/>
          <w:sz w:val="24"/>
          <w:szCs w:val="24"/>
        </w:rPr>
        <w:t>K</w:t>
      </w:r>
      <w:r>
        <w:rPr>
          <w:b/>
          <w:spacing w:val="1"/>
          <w:w w:val="153"/>
          <w:sz w:val="24"/>
          <w:szCs w:val="24"/>
        </w:rPr>
        <w:t>e</w:t>
      </w:r>
      <w:r>
        <w:rPr>
          <w:b/>
          <w:w w:val="127"/>
          <w:sz w:val="24"/>
          <w:szCs w:val="24"/>
        </w:rPr>
        <w:t>mam</w:t>
      </w:r>
      <w:r>
        <w:rPr>
          <w:b/>
          <w:w w:val="128"/>
          <w:sz w:val="24"/>
          <w:szCs w:val="24"/>
        </w:rPr>
        <w:t>p</w:t>
      </w:r>
      <w:r>
        <w:rPr>
          <w:b/>
          <w:spacing w:val="-3"/>
          <w:w w:val="128"/>
          <w:sz w:val="24"/>
          <w:szCs w:val="24"/>
        </w:rPr>
        <w:t>u</w:t>
      </w:r>
      <w:r>
        <w:rPr>
          <w:b/>
          <w:spacing w:val="2"/>
          <w:w w:val="134"/>
          <w:sz w:val="24"/>
          <w:szCs w:val="24"/>
        </w:rPr>
        <w:t>a</w:t>
      </w:r>
      <w:r>
        <w:rPr>
          <w:b/>
          <w:w w:val="128"/>
          <w:sz w:val="24"/>
          <w:szCs w:val="24"/>
        </w:rPr>
        <w:t>n</w:t>
      </w:r>
      <w:r>
        <w:rPr>
          <w:b/>
          <w:spacing w:val="23"/>
          <w:sz w:val="24"/>
          <w:szCs w:val="24"/>
        </w:rPr>
        <w:t xml:space="preserve"> </w:t>
      </w:r>
      <w:r>
        <w:rPr>
          <w:b/>
          <w:spacing w:val="2"/>
          <w:w w:val="116"/>
          <w:sz w:val="24"/>
          <w:szCs w:val="24"/>
        </w:rPr>
        <w:t>A</w:t>
      </w:r>
      <w:r>
        <w:rPr>
          <w:b/>
          <w:w w:val="116"/>
          <w:sz w:val="24"/>
          <w:szCs w:val="24"/>
        </w:rPr>
        <w:t>k</w:t>
      </w:r>
      <w:r>
        <w:rPr>
          <w:b/>
          <w:spacing w:val="-1"/>
          <w:w w:val="116"/>
          <w:sz w:val="24"/>
          <w:szCs w:val="24"/>
        </w:rPr>
        <w:t>h</w:t>
      </w:r>
      <w:r>
        <w:rPr>
          <w:b/>
          <w:spacing w:val="2"/>
          <w:w w:val="116"/>
          <w:sz w:val="24"/>
          <w:szCs w:val="24"/>
        </w:rPr>
        <w:t>i</w:t>
      </w:r>
      <w:r>
        <w:rPr>
          <w:b/>
          <w:w w:val="116"/>
          <w:sz w:val="24"/>
          <w:szCs w:val="24"/>
        </w:rPr>
        <w:t>r</w:t>
      </w:r>
      <w:r>
        <w:rPr>
          <w:b/>
          <w:spacing w:val="18"/>
          <w:w w:val="116"/>
          <w:sz w:val="24"/>
          <w:szCs w:val="24"/>
        </w:rPr>
        <w:t xml:space="preserve"> </w:t>
      </w:r>
      <w:r>
        <w:rPr>
          <w:b/>
          <w:spacing w:val="2"/>
          <w:w w:val="130"/>
          <w:sz w:val="24"/>
          <w:szCs w:val="24"/>
        </w:rPr>
        <w:t>y</w:t>
      </w:r>
      <w:r>
        <w:rPr>
          <w:b/>
          <w:spacing w:val="-2"/>
          <w:w w:val="134"/>
          <w:sz w:val="24"/>
          <w:szCs w:val="24"/>
        </w:rPr>
        <w:t>a</w:t>
      </w:r>
      <w:r>
        <w:rPr>
          <w:b/>
          <w:spacing w:val="1"/>
          <w:w w:val="128"/>
          <w:sz w:val="24"/>
          <w:szCs w:val="24"/>
        </w:rPr>
        <w:t>n</w:t>
      </w:r>
      <w:r>
        <w:rPr>
          <w:b/>
          <w:w w:val="143"/>
          <w:sz w:val="24"/>
          <w:szCs w:val="24"/>
        </w:rPr>
        <w:t>g</w:t>
      </w:r>
    </w:p>
    <w:p w:rsidR="00944A07" w:rsidRDefault="000E52F1">
      <w:pPr>
        <w:spacing w:before="4"/>
        <w:ind w:left="250"/>
        <w:rPr>
          <w:sz w:val="24"/>
          <w:szCs w:val="24"/>
        </w:rPr>
      </w:pPr>
      <w:r>
        <w:rPr>
          <w:b/>
          <w:spacing w:val="1"/>
          <w:w w:val="114"/>
          <w:sz w:val="24"/>
          <w:szCs w:val="24"/>
        </w:rPr>
        <w:t>D</w:t>
      </w:r>
      <w:r>
        <w:rPr>
          <w:b/>
          <w:spacing w:val="-2"/>
          <w:w w:val="123"/>
          <w:sz w:val="24"/>
          <w:szCs w:val="24"/>
        </w:rPr>
        <w:t>i</w:t>
      </w:r>
      <w:r>
        <w:rPr>
          <w:b/>
          <w:spacing w:val="-1"/>
          <w:w w:val="128"/>
          <w:sz w:val="24"/>
          <w:szCs w:val="24"/>
        </w:rPr>
        <w:t>h</w:t>
      </w:r>
      <w:r>
        <w:rPr>
          <w:b/>
          <w:w w:val="134"/>
          <w:sz w:val="24"/>
          <w:szCs w:val="24"/>
        </w:rPr>
        <w:t>a</w:t>
      </w:r>
      <w:r>
        <w:rPr>
          <w:b/>
          <w:spacing w:val="2"/>
          <w:w w:val="111"/>
          <w:sz w:val="24"/>
          <w:szCs w:val="24"/>
        </w:rPr>
        <w:t>r</w:t>
      </w:r>
      <w:r>
        <w:rPr>
          <w:b/>
          <w:spacing w:val="-2"/>
          <w:w w:val="134"/>
          <w:sz w:val="24"/>
          <w:szCs w:val="24"/>
        </w:rPr>
        <w:t>a</w:t>
      </w:r>
      <w:r>
        <w:rPr>
          <w:b/>
          <w:w w:val="128"/>
          <w:sz w:val="24"/>
          <w:szCs w:val="24"/>
        </w:rPr>
        <w:t>p</w:t>
      </w:r>
      <w:r>
        <w:rPr>
          <w:b/>
          <w:w w:val="119"/>
          <w:sz w:val="24"/>
          <w:szCs w:val="24"/>
        </w:rPr>
        <w:t>k</w:t>
      </w:r>
      <w:r>
        <w:rPr>
          <w:b/>
          <w:w w:val="134"/>
          <w:sz w:val="24"/>
          <w:szCs w:val="24"/>
        </w:rPr>
        <w:t>a</w:t>
      </w:r>
      <w:r>
        <w:rPr>
          <w:b/>
          <w:w w:val="128"/>
          <w:sz w:val="24"/>
          <w:szCs w:val="24"/>
        </w:rPr>
        <w:t>n</w:t>
      </w:r>
    </w:p>
    <w:p w:rsidR="00944A07" w:rsidRDefault="00944A07">
      <w:pPr>
        <w:spacing w:before="12" w:line="220" w:lineRule="exact"/>
        <w:rPr>
          <w:sz w:val="22"/>
          <w:szCs w:val="22"/>
        </w:rPr>
      </w:pPr>
    </w:p>
    <w:p w:rsidR="00944A07" w:rsidRDefault="000E52F1">
      <w:pPr>
        <w:spacing w:line="280" w:lineRule="auto"/>
        <w:ind w:right="-41"/>
        <w:rPr>
          <w:sz w:val="24"/>
          <w:szCs w:val="24"/>
        </w:rPr>
      </w:pPr>
      <w:r>
        <w:rPr>
          <w:spacing w:val="-1"/>
          <w:w w:val="97"/>
          <w:sz w:val="24"/>
          <w:szCs w:val="24"/>
        </w:rPr>
        <w:t>M</w:t>
      </w:r>
      <w:r>
        <w:rPr>
          <w:spacing w:val="1"/>
          <w:w w:val="138"/>
          <w:sz w:val="24"/>
          <w:szCs w:val="24"/>
        </w:rPr>
        <w:t>a</w:t>
      </w:r>
      <w:r>
        <w:rPr>
          <w:spacing w:val="-2"/>
          <w:w w:val="126"/>
          <w:sz w:val="24"/>
          <w:szCs w:val="24"/>
        </w:rPr>
        <w:t>h</w:t>
      </w:r>
      <w:r>
        <w:rPr>
          <w:spacing w:val="1"/>
          <w:w w:val="138"/>
          <w:sz w:val="24"/>
          <w:szCs w:val="24"/>
        </w:rPr>
        <w:t>a</w:t>
      </w:r>
      <w:r>
        <w:rPr>
          <w:spacing w:val="1"/>
          <w:w w:val="133"/>
          <w:sz w:val="24"/>
          <w:szCs w:val="24"/>
        </w:rPr>
        <w:t>s</w:t>
      </w:r>
      <w:r>
        <w:rPr>
          <w:spacing w:val="-1"/>
          <w:sz w:val="24"/>
          <w:szCs w:val="24"/>
        </w:rPr>
        <w:t>i</w:t>
      </w:r>
      <w:r>
        <w:rPr>
          <w:spacing w:val="1"/>
          <w:w w:val="133"/>
          <w:sz w:val="24"/>
          <w:szCs w:val="24"/>
        </w:rPr>
        <w:t>s</w:t>
      </w:r>
      <w:r>
        <w:rPr>
          <w:spacing w:val="-2"/>
          <w:w w:val="113"/>
          <w:sz w:val="24"/>
          <w:szCs w:val="24"/>
        </w:rPr>
        <w:t>w</w:t>
      </w:r>
      <w:r>
        <w:rPr>
          <w:w w:val="138"/>
          <w:sz w:val="24"/>
          <w:szCs w:val="24"/>
        </w:rPr>
        <w:t>a</w:t>
      </w:r>
      <w:r>
        <w:rPr>
          <w:spacing w:val="19"/>
          <w:sz w:val="24"/>
          <w:szCs w:val="24"/>
        </w:rPr>
        <w:t xml:space="preserve"> </w:t>
      </w:r>
      <w:r>
        <w:rPr>
          <w:spacing w:val="-2"/>
          <w:w w:val="125"/>
          <w:sz w:val="24"/>
          <w:szCs w:val="24"/>
        </w:rPr>
        <w:t>m</w:t>
      </w:r>
      <w:r>
        <w:rPr>
          <w:w w:val="138"/>
          <w:sz w:val="24"/>
          <w:szCs w:val="24"/>
        </w:rPr>
        <w:t>e</w:t>
      </w:r>
      <w:r>
        <w:rPr>
          <w:w w:val="126"/>
          <w:sz w:val="24"/>
          <w:szCs w:val="24"/>
        </w:rPr>
        <w:t>n</w:t>
      </w:r>
      <w:r>
        <w:rPr>
          <w:spacing w:val="-1"/>
          <w:w w:val="126"/>
          <w:sz w:val="24"/>
          <w:szCs w:val="24"/>
        </w:rPr>
        <w:t>g</w:t>
      </w:r>
      <w:r>
        <w:rPr>
          <w:w w:val="138"/>
          <w:sz w:val="24"/>
          <w:szCs w:val="24"/>
        </w:rPr>
        <w:t>e</w:t>
      </w:r>
      <w:r>
        <w:rPr>
          <w:w w:val="139"/>
          <w:sz w:val="24"/>
          <w:szCs w:val="24"/>
        </w:rPr>
        <w:t>t</w:t>
      </w:r>
      <w:r>
        <w:rPr>
          <w:spacing w:val="1"/>
          <w:w w:val="139"/>
          <w:sz w:val="24"/>
          <w:szCs w:val="24"/>
        </w:rPr>
        <w:t>a</w:t>
      </w:r>
      <w:r>
        <w:rPr>
          <w:w w:val="121"/>
          <w:sz w:val="24"/>
          <w:szCs w:val="24"/>
        </w:rPr>
        <w:t xml:space="preserve">hui </w:t>
      </w:r>
      <w:r>
        <w:rPr>
          <w:w w:val="139"/>
          <w:sz w:val="24"/>
          <w:szCs w:val="24"/>
        </w:rPr>
        <w:t>te</w:t>
      </w:r>
      <w:r>
        <w:rPr>
          <w:spacing w:val="-1"/>
          <w:w w:val="123"/>
          <w:sz w:val="24"/>
          <w:szCs w:val="24"/>
        </w:rPr>
        <w:t>r</w:t>
      </w:r>
      <w:r>
        <w:rPr>
          <w:spacing w:val="-1"/>
          <w:sz w:val="24"/>
          <w:szCs w:val="24"/>
        </w:rPr>
        <w:t>j</w:t>
      </w:r>
      <w:r>
        <w:rPr>
          <w:spacing w:val="1"/>
          <w:w w:val="138"/>
          <w:sz w:val="24"/>
          <w:szCs w:val="24"/>
        </w:rPr>
        <w:t>a</w:t>
      </w:r>
      <w:r>
        <w:rPr>
          <w:w w:val="126"/>
          <w:sz w:val="24"/>
          <w:szCs w:val="24"/>
        </w:rPr>
        <w:t>d</w:t>
      </w:r>
      <w:r>
        <w:rPr>
          <w:spacing w:val="-1"/>
          <w:sz w:val="24"/>
          <w:szCs w:val="24"/>
        </w:rPr>
        <w:t>i</w:t>
      </w:r>
      <w:r>
        <w:rPr>
          <w:w w:val="127"/>
          <w:sz w:val="24"/>
          <w:szCs w:val="24"/>
        </w:rPr>
        <w:t>nya</w:t>
      </w:r>
      <w:r>
        <w:rPr>
          <w:spacing w:val="16"/>
          <w:sz w:val="24"/>
          <w:szCs w:val="24"/>
        </w:rPr>
        <w:t xml:space="preserve"> </w:t>
      </w:r>
      <w:r>
        <w:rPr>
          <w:w w:val="138"/>
          <w:sz w:val="24"/>
          <w:szCs w:val="24"/>
        </w:rPr>
        <w:t>e</w:t>
      </w:r>
      <w:r>
        <w:rPr>
          <w:w w:val="120"/>
          <w:sz w:val="24"/>
          <w:szCs w:val="24"/>
        </w:rPr>
        <w:t>v</w:t>
      </w:r>
      <w:r>
        <w:rPr>
          <w:spacing w:val="-1"/>
          <w:w w:val="120"/>
          <w:sz w:val="24"/>
          <w:szCs w:val="24"/>
        </w:rPr>
        <w:t>o</w:t>
      </w:r>
      <w:r>
        <w:rPr>
          <w:spacing w:val="-1"/>
          <w:sz w:val="24"/>
          <w:szCs w:val="24"/>
        </w:rPr>
        <w:t>l</w:t>
      </w:r>
      <w:r>
        <w:rPr>
          <w:w w:val="129"/>
          <w:sz w:val="24"/>
          <w:szCs w:val="24"/>
        </w:rPr>
        <w:t>u</w:t>
      </w:r>
      <w:r>
        <w:rPr>
          <w:spacing w:val="1"/>
          <w:w w:val="129"/>
          <w:sz w:val="24"/>
          <w:szCs w:val="24"/>
        </w:rPr>
        <w:t>s</w:t>
      </w:r>
      <w:r>
        <w:rPr>
          <w:sz w:val="24"/>
          <w:szCs w:val="24"/>
        </w:rPr>
        <w:t>i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M</w:t>
      </w:r>
      <w:r>
        <w:rPr>
          <w:spacing w:val="36"/>
          <w:sz w:val="24"/>
          <w:szCs w:val="24"/>
        </w:rPr>
        <w:t xml:space="preserve"> </w:t>
      </w:r>
      <w:r>
        <w:rPr>
          <w:spacing w:val="1"/>
          <w:w w:val="138"/>
          <w:sz w:val="24"/>
          <w:szCs w:val="24"/>
        </w:rPr>
        <w:t>a</w:t>
      </w:r>
      <w:r>
        <w:rPr>
          <w:spacing w:val="1"/>
          <w:w w:val="115"/>
          <w:sz w:val="24"/>
          <w:szCs w:val="24"/>
        </w:rPr>
        <w:t>k</w:t>
      </w:r>
      <w:r>
        <w:rPr>
          <w:spacing w:val="-1"/>
          <w:sz w:val="24"/>
          <w:szCs w:val="24"/>
        </w:rPr>
        <w:t>i</w:t>
      </w:r>
      <w:r>
        <w:rPr>
          <w:spacing w:val="-2"/>
          <w:w w:val="126"/>
          <w:sz w:val="24"/>
          <w:szCs w:val="24"/>
        </w:rPr>
        <w:t>b</w:t>
      </w:r>
      <w:r>
        <w:rPr>
          <w:spacing w:val="1"/>
          <w:w w:val="138"/>
          <w:sz w:val="24"/>
          <w:szCs w:val="24"/>
        </w:rPr>
        <w:t>a</w:t>
      </w:r>
      <w:r>
        <w:rPr>
          <w:w w:val="141"/>
          <w:sz w:val="24"/>
          <w:szCs w:val="24"/>
        </w:rPr>
        <w:t xml:space="preserve">t </w:t>
      </w:r>
      <w:r>
        <w:rPr>
          <w:spacing w:val="-9"/>
          <w:w w:val="115"/>
          <w:sz w:val="24"/>
          <w:szCs w:val="24"/>
        </w:rPr>
        <w:t>k</w:t>
      </w:r>
      <w:r>
        <w:rPr>
          <w:w w:val="138"/>
          <w:sz w:val="24"/>
          <w:szCs w:val="24"/>
        </w:rPr>
        <w:t>e</w:t>
      </w:r>
      <w:r>
        <w:rPr>
          <w:spacing w:val="-2"/>
          <w:w w:val="125"/>
          <w:sz w:val="24"/>
          <w:szCs w:val="24"/>
        </w:rPr>
        <w:t>m</w:t>
      </w:r>
      <w:r>
        <w:rPr>
          <w:spacing w:val="1"/>
          <w:w w:val="138"/>
          <w:sz w:val="24"/>
          <w:szCs w:val="24"/>
        </w:rPr>
        <w:t>a</w:t>
      </w:r>
      <w:r>
        <w:rPr>
          <w:spacing w:val="-1"/>
          <w:sz w:val="24"/>
          <w:szCs w:val="24"/>
        </w:rPr>
        <w:t>j</w:t>
      </w:r>
      <w:r>
        <w:rPr>
          <w:w w:val="132"/>
          <w:sz w:val="24"/>
          <w:szCs w:val="24"/>
        </w:rPr>
        <w:t>u</w:t>
      </w:r>
      <w:r>
        <w:rPr>
          <w:spacing w:val="1"/>
          <w:w w:val="132"/>
          <w:sz w:val="24"/>
          <w:szCs w:val="24"/>
        </w:rPr>
        <w:t>a</w:t>
      </w:r>
      <w:r>
        <w:rPr>
          <w:w w:val="126"/>
          <w:sz w:val="24"/>
          <w:szCs w:val="24"/>
        </w:rPr>
        <w:t>n</w:t>
      </w:r>
      <w:r>
        <w:rPr>
          <w:spacing w:val="16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I</w:t>
      </w:r>
    </w:p>
    <w:p w:rsidR="00944A07" w:rsidRDefault="000E52F1">
      <w:pPr>
        <w:spacing w:before="9" w:line="100" w:lineRule="exact"/>
        <w:rPr>
          <w:sz w:val="10"/>
          <w:szCs w:val="10"/>
        </w:rPr>
      </w:pPr>
      <w:r>
        <w:br w:type="column"/>
      </w:r>
    </w:p>
    <w:p w:rsidR="00944A07" w:rsidRDefault="00944A07">
      <w:pPr>
        <w:spacing w:line="200" w:lineRule="exact"/>
      </w:pPr>
    </w:p>
    <w:p w:rsidR="00944A07" w:rsidRDefault="00944A07">
      <w:pPr>
        <w:spacing w:line="200" w:lineRule="exact"/>
      </w:pPr>
    </w:p>
    <w:p w:rsidR="00944A07" w:rsidRDefault="000E52F1">
      <w:pPr>
        <w:ind w:left="352"/>
        <w:rPr>
          <w:sz w:val="24"/>
          <w:szCs w:val="24"/>
        </w:rPr>
      </w:pPr>
      <w:r>
        <w:rPr>
          <w:b/>
          <w:spacing w:val="1"/>
          <w:w w:val="126"/>
          <w:sz w:val="24"/>
          <w:szCs w:val="24"/>
        </w:rPr>
        <w:t>B</w:t>
      </w:r>
      <w:r>
        <w:rPr>
          <w:b/>
          <w:w w:val="126"/>
          <w:sz w:val="24"/>
          <w:szCs w:val="24"/>
        </w:rPr>
        <w:t>a</w:t>
      </w:r>
      <w:r>
        <w:rPr>
          <w:b/>
          <w:spacing w:val="-4"/>
          <w:w w:val="126"/>
          <w:sz w:val="24"/>
          <w:szCs w:val="24"/>
        </w:rPr>
        <w:t>h</w:t>
      </w:r>
      <w:r>
        <w:rPr>
          <w:b/>
          <w:spacing w:val="3"/>
          <w:w w:val="126"/>
          <w:sz w:val="24"/>
          <w:szCs w:val="24"/>
        </w:rPr>
        <w:t>a</w:t>
      </w:r>
      <w:r>
        <w:rPr>
          <w:b/>
          <w:w w:val="126"/>
          <w:sz w:val="24"/>
          <w:szCs w:val="24"/>
        </w:rPr>
        <w:t>n</w:t>
      </w:r>
      <w:r>
        <w:rPr>
          <w:b/>
          <w:spacing w:val="13"/>
          <w:w w:val="126"/>
          <w:sz w:val="24"/>
          <w:szCs w:val="24"/>
        </w:rPr>
        <w:t xml:space="preserve"> </w:t>
      </w:r>
      <w:r>
        <w:rPr>
          <w:b/>
          <w:w w:val="99"/>
          <w:sz w:val="24"/>
          <w:szCs w:val="24"/>
        </w:rPr>
        <w:t>K</w:t>
      </w:r>
      <w:r>
        <w:rPr>
          <w:b/>
          <w:w w:val="134"/>
          <w:sz w:val="24"/>
          <w:szCs w:val="24"/>
        </w:rPr>
        <w:t>a</w:t>
      </w:r>
      <w:r>
        <w:rPr>
          <w:b/>
          <w:spacing w:val="1"/>
          <w:w w:val="102"/>
          <w:sz w:val="24"/>
          <w:szCs w:val="24"/>
        </w:rPr>
        <w:t>j</w:t>
      </w:r>
      <w:r>
        <w:rPr>
          <w:b/>
          <w:spacing w:val="2"/>
          <w:w w:val="123"/>
          <w:sz w:val="24"/>
          <w:szCs w:val="24"/>
        </w:rPr>
        <w:t>i</w:t>
      </w:r>
      <w:r>
        <w:rPr>
          <w:b/>
          <w:w w:val="134"/>
          <w:sz w:val="24"/>
          <w:szCs w:val="24"/>
        </w:rPr>
        <w:t>a</w:t>
      </w:r>
      <w:r>
        <w:rPr>
          <w:b/>
          <w:w w:val="128"/>
          <w:sz w:val="24"/>
          <w:szCs w:val="24"/>
        </w:rPr>
        <w:t>n</w:t>
      </w:r>
    </w:p>
    <w:p w:rsidR="00944A07" w:rsidRDefault="000E52F1">
      <w:pPr>
        <w:spacing w:before="4"/>
        <w:ind w:left="352"/>
        <w:rPr>
          <w:sz w:val="24"/>
          <w:szCs w:val="24"/>
        </w:rPr>
      </w:pPr>
      <w:r>
        <w:rPr>
          <w:b/>
          <w:spacing w:val="2"/>
          <w:w w:val="125"/>
          <w:sz w:val="24"/>
          <w:szCs w:val="24"/>
        </w:rPr>
        <w:t>(</w:t>
      </w:r>
      <w:r>
        <w:rPr>
          <w:b/>
          <w:spacing w:val="-4"/>
          <w:w w:val="125"/>
          <w:sz w:val="24"/>
          <w:szCs w:val="24"/>
        </w:rPr>
        <w:t>M</w:t>
      </w:r>
      <w:r>
        <w:rPr>
          <w:b/>
          <w:spacing w:val="2"/>
          <w:w w:val="125"/>
          <w:sz w:val="24"/>
          <w:szCs w:val="24"/>
        </w:rPr>
        <w:t>a</w:t>
      </w:r>
      <w:r>
        <w:rPr>
          <w:b/>
          <w:spacing w:val="-1"/>
          <w:w w:val="125"/>
          <w:sz w:val="24"/>
          <w:szCs w:val="24"/>
        </w:rPr>
        <w:t>t</w:t>
      </w:r>
      <w:r>
        <w:rPr>
          <w:b/>
          <w:spacing w:val="1"/>
          <w:w w:val="125"/>
          <w:sz w:val="24"/>
          <w:szCs w:val="24"/>
        </w:rPr>
        <w:t>e</w:t>
      </w:r>
      <w:r>
        <w:rPr>
          <w:b/>
          <w:w w:val="125"/>
          <w:sz w:val="24"/>
          <w:szCs w:val="24"/>
        </w:rPr>
        <w:t>ri</w:t>
      </w:r>
      <w:r>
        <w:rPr>
          <w:b/>
          <w:spacing w:val="12"/>
          <w:w w:val="125"/>
          <w:sz w:val="24"/>
          <w:szCs w:val="24"/>
        </w:rPr>
        <w:t xml:space="preserve"> </w:t>
      </w:r>
      <w:r>
        <w:rPr>
          <w:b/>
          <w:w w:val="107"/>
          <w:sz w:val="24"/>
          <w:szCs w:val="24"/>
        </w:rPr>
        <w:t>A</w:t>
      </w:r>
      <w:r>
        <w:rPr>
          <w:b/>
          <w:spacing w:val="2"/>
          <w:w w:val="102"/>
          <w:sz w:val="24"/>
          <w:szCs w:val="24"/>
        </w:rPr>
        <w:t>j</w:t>
      </w:r>
      <w:r>
        <w:rPr>
          <w:b/>
          <w:w w:val="134"/>
          <w:sz w:val="24"/>
          <w:szCs w:val="24"/>
        </w:rPr>
        <w:t>a</w:t>
      </w:r>
      <w:r>
        <w:rPr>
          <w:b/>
          <w:w w:val="111"/>
          <w:sz w:val="24"/>
          <w:szCs w:val="24"/>
        </w:rPr>
        <w:t>r</w:t>
      </w:r>
      <w:r>
        <w:rPr>
          <w:b/>
          <w:w w:val="137"/>
          <w:sz w:val="24"/>
          <w:szCs w:val="24"/>
        </w:rPr>
        <w:t>)</w:t>
      </w:r>
    </w:p>
    <w:p w:rsidR="00944A07" w:rsidRDefault="00944A07">
      <w:pPr>
        <w:spacing w:before="11" w:line="220" w:lineRule="exact"/>
        <w:rPr>
          <w:sz w:val="22"/>
          <w:szCs w:val="22"/>
        </w:rPr>
      </w:pPr>
    </w:p>
    <w:p w:rsidR="00944A07" w:rsidRDefault="000E52F1">
      <w:pPr>
        <w:ind w:left="-39" w:right="568"/>
        <w:jc w:val="center"/>
        <w:rPr>
          <w:sz w:val="22"/>
          <w:szCs w:val="22"/>
        </w:rPr>
      </w:pPr>
      <w:r>
        <w:rPr>
          <w:spacing w:val="-1"/>
          <w:w w:val="88"/>
          <w:sz w:val="22"/>
          <w:szCs w:val="22"/>
        </w:rPr>
        <w:t>I</w:t>
      </w:r>
      <w:r>
        <w:rPr>
          <w:w w:val="126"/>
          <w:sz w:val="22"/>
          <w:szCs w:val="22"/>
        </w:rPr>
        <w:t>n</w:t>
      </w:r>
      <w:r>
        <w:rPr>
          <w:w w:val="141"/>
          <w:sz w:val="22"/>
          <w:szCs w:val="22"/>
        </w:rPr>
        <w:t>t</w:t>
      </w:r>
      <w:r>
        <w:rPr>
          <w:w w:val="138"/>
          <w:sz w:val="22"/>
          <w:szCs w:val="22"/>
        </w:rPr>
        <w:t>e</w:t>
      </w:r>
      <w:r>
        <w:rPr>
          <w:spacing w:val="-17"/>
          <w:w w:val="123"/>
          <w:sz w:val="22"/>
          <w:szCs w:val="22"/>
        </w:rPr>
        <w:t>r</w:t>
      </w:r>
      <w:r>
        <w:rPr>
          <w:spacing w:val="8"/>
          <w:w w:val="108"/>
          <w:sz w:val="22"/>
          <w:szCs w:val="22"/>
        </w:rPr>
        <w:t>-</w:t>
      </w:r>
      <w:r>
        <w:rPr>
          <w:spacing w:val="1"/>
          <w:w w:val="109"/>
          <w:sz w:val="22"/>
          <w:szCs w:val="22"/>
        </w:rPr>
        <w:t>O</w:t>
      </w:r>
      <w:r>
        <w:rPr>
          <w:spacing w:val="-4"/>
          <w:w w:val="123"/>
          <w:sz w:val="22"/>
          <w:szCs w:val="22"/>
        </w:rPr>
        <w:t>r</w:t>
      </w:r>
      <w:r>
        <w:rPr>
          <w:w w:val="126"/>
          <w:sz w:val="22"/>
          <w:szCs w:val="22"/>
        </w:rPr>
        <w:t>g</w:t>
      </w:r>
      <w:r>
        <w:rPr>
          <w:spacing w:val="-1"/>
          <w:w w:val="138"/>
          <w:sz w:val="22"/>
          <w:szCs w:val="22"/>
        </w:rPr>
        <w:t>a</w:t>
      </w:r>
      <w:r>
        <w:rPr>
          <w:w w:val="126"/>
          <w:sz w:val="22"/>
          <w:szCs w:val="22"/>
        </w:rPr>
        <w:t>n</w:t>
      </w:r>
      <w:r>
        <w:rPr>
          <w:spacing w:val="-1"/>
          <w:sz w:val="22"/>
          <w:szCs w:val="22"/>
        </w:rPr>
        <w:t>i</w:t>
      </w:r>
      <w:r>
        <w:rPr>
          <w:w w:val="118"/>
          <w:sz w:val="22"/>
          <w:szCs w:val="22"/>
        </w:rPr>
        <w:t>z</w:t>
      </w:r>
      <w:r>
        <w:rPr>
          <w:spacing w:val="-1"/>
          <w:w w:val="138"/>
          <w:sz w:val="22"/>
          <w:szCs w:val="22"/>
        </w:rPr>
        <w:t>a</w:t>
      </w:r>
      <w:r>
        <w:rPr>
          <w:w w:val="141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spacing w:val="-1"/>
          <w:w w:val="122"/>
          <w:sz w:val="22"/>
          <w:szCs w:val="22"/>
        </w:rPr>
        <w:t>o</w:t>
      </w:r>
      <w:r>
        <w:rPr>
          <w:w w:val="126"/>
          <w:sz w:val="22"/>
          <w:szCs w:val="22"/>
        </w:rPr>
        <w:t>n</w:t>
      </w:r>
      <w:r>
        <w:rPr>
          <w:spacing w:val="-1"/>
          <w:w w:val="138"/>
          <w:sz w:val="22"/>
          <w:szCs w:val="22"/>
        </w:rPr>
        <w:t>a</w:t>
      </w:r>
      <w:r>
        <w:rPr>
          <w:sz w:val="22"/>
          <w:szCs w:val="22"/>
        </w:rPr>
        <w:t>l</w:t>
      </w:r>
    </w:p>
    <w:p w:rsidR="00944A07" w:rsidRDefault="000E52F1">
      <w:pPr>
        <w:spacing w:before="41"/>
        <w:rPr>
          <w:sz w:val="22"/>
          <w:szCs w:val="22"/>
        </w:rPr>
      </w:pPr>
      <w:r>
        <w:rPr>
          <w:w w:val="126"/>
          <w:sz w:val="22"/>
          <w:szCs w:val="22"/>
        </w:rPr>
        <w:t>Sy</w:t>
      </w:r>
      <w:r>
        <w:rPr>
          <w:spacing w:val="-1"/>
          <w:w w:val="126"/>
          <w:sz w:val="22"/>
          <w:szCs w:val="22"/>
        </w:rPr>
        <w:t>s</w:t>
      </w:r>
      <w:r>
        <w:rPr>
          <w:w w:val="126"/>
          <w:sz w:val="22"/>
          <w:szCs w:val="22"/>
        </w:rPr>
        <w:t>tem</w:t>
      </w:r>
      <w:r>
        <w:rPr>
          <w:spacing w:val="4"/>
          <w:w w:val="126"/>
          <w:sz w:val="22"/>
          <w:szCs w:val="22"/>
        </w:rPr>
        <w:t xml:space="preserve"> </w:t>
      </w:r>
      <w:r>
        <w:rPr>
          <w:spacing w:val="-2"/>
          <w:w w:val="117"/>
          <w:sz w:val="22"/>
          <w:szCs w:val="22"/>
        </w:rPr>
        <w:t>(</w:t>
      </w:r>
      <w:r>
        <w:rPr>
          <w:w w:val="126"/>
          <w:sz w:val="22"/>
          <w:szCs w:val="22"/>
        </w:rPr>
        <w:t>b</w:t>
      </w:r>
      <w:r>
        <w:rPr>
          <w:spacing w:val="-1"/>
          <w:w w:val="138"/>
          <w:sz w:val="22"/>
          <w:szCs w:val="22"/>
        </w:rPr>
        <w:t>a</w:t>
      </w:r>
      <w:r>
        <w:rPr>
          <w:w w:val="126"/>
          <w:sz w:val="22"/>
          <w:szCs w:val="22"/>
        </w:rPr>
        <w:t>g</w:t>
      </w:r>
      <w:r>
        <w:rPr>
          <w:spacing w:val="1"/>
          <w:sz w:val="22"/>
          <w:szCs w:val="22"/>
        </w:rPr>
        <w:t>i</w:t>
      </w:r>
      <w:r>
        <w:rPr>
          <w:spacing w:val="-1"/>
          <w:w w:val="138"/>
          <w:sz w:val="22"/>
          <w:szCs w:val="22"/>
        </w:rPr>
        <w:t>a</w:t>
      </w:r>
      <w:r>
        <w:rPr>
          <w:w w:val="126"/>
          <w:sz w:val="22"/>
          <w:szCs w:val="22"/>
        </w:rPr>
        <w:t>n</w:t>
      </w:r>
      <w:r>
        <w:rPr>
          <w:spacing w:val="15"/>
          <w:sz w:val="22"/>
          <w:szCs w:val="22"/>
        </w:rPr>
        <w:t xml:space="preserve"> </w:t>
      </w:r>
      <w:r>
        <w:rPr>
          <w:w w:val="123"/>
          <w:sz w:val="22"/>
          <w:szCs w:val="22"/>
        </w:rPr>
        <w:t>1)</w:t>
      </w:r>
    </w:p>
    <w:p w:rsidR="00944A07" w:rsidRDefault="00944A07">
      <w:pPr>
        <w:spacing w:before="5" w:line="220" w:lineRule="exact"/>
        <w:rPr>
          <w:sz w:val="22"/>
          <w:szCs w:val="22"/>
        </w:rPr>
      </w:pPr>
    </w:p>
    <w:p w:rsidR="00944A07" w:rsidRDefault="000E52F1">
      <w:pPr>
        <w:ind w:left="360"/>
        <w:rPr>
          <w:sz w:val="22"/>
          <w:szCs w:val="22"/>
        </w:rPr>
      </w:pPr>
      <w:r>
        <w:rPr>
          <w:rFonts w:ascii="Symbol" w:eastAsia="Symbol" w:hAnsi="Symbol" w:cs="Symbol"/>
          <w:w w:val="167"/>
          <w:sz w:val="22"/>
          <w:szCs w:val="22"/>
        </w:rPr>
        <w:t></w:t>
      </w:r>
      <w:r>
        <w:rPr>
          <w:spacing w:val="86"/>
          <w:w w:val="167"/>
          <w:sz w:val="22"/>
          <w:szCs w:val="22"/>
        </w:rPr>
        <w:t xml:space="preserve"> </w:t>
      </w:r>
      <w:r>
        <w:rPr>
          <w:spacing w:val="1"/>
          <w:w w:val="115"/>
          <w:sz w:val="22"/>
          <w:szCs w:val="22"/>
        </w:rPr>
        <w:t>E</w:t>
      </w:r>
      <w:r>
        <w:rPr>
          <w:w w:val="115"/>
          <w:sz w:val="22"/>
          <w:szCs w:val="22"/>
        </w:rPr>
        <w:t>v</w:t>
      </w:r>
      <w:r>
        <w:rPr>
          <w:spacing w:val="-1"/>
          <w:w w:val="115"/>
          <w:sz w:val="22"/>
          <w:szCs w:val="22"/>
        </w:rPr>
        <w:t>o</w:t>
      </w:r>
      <w:r>
        <w:rPr>
          <w:spacing w:val="1"/>
          <w:w w:val="115"/>
          <w:sz w:val="22"/>
          <w:szCs w:val="22"/>
        </w:rPr>
        <w:t>l</w:t>
      </w:r>
      <w:r>
        <w:rPr>
          <w:w w:val="115"/>
          <w:sz w:val="22"/>
          <w:szCs w:val="22"/>
        </w:rPr>
        <w:t>u</w:t>
      </w:r>
      <w:r>
        <w:rPr>
          <w:spacing w:val="-3"/>
          <w:w w:val="115"/>
          <w:sz w:val="22"/>
          <w:szCs w:val="22"/>
        </w:rPr>
        <w:t>s</w:t>
      </w:r>
      <w:r>
        <w:rPr>
          <w:w w:val="115"/>
          <w:sz w:val="22"/>
          <w:szCs w:val="22"/>
        </w:rPr>
        <w:t>i</w:t>
      </w:r>
      <w:r>
        <w:rPr>
          <w:spacing w:val="11"/>
          <w:w w:val="115"/>
          <w:sz w:val="22"/>
          <w:szCs w:val="22"/>
        </w:rPr>
        <w:t xml:space="preserve"> </w:t>
      </w:r>
      <w:r>
        <w:rPr>
          <w:spacing w:val="-1"/>
          <w:w w:val="88"/>
          <w:sz w:val="22"/>
          <w:szCs w:val="22"/>
        </w:rPr>
        <w:t>I</w:t>
      </w:r>
      <w:r>
        <w:rPr>
          <w:spacing w:val="1"/>
          <w:w w:val="109"/>
          <w:sz w:val="22"/>
          <w:szCs w:val="22"/>
        </w:rPr>
        <w:t>O</w:t>
      </w:r>
      <w:r>
        <w:rPr>
          <w:w w:val="114"/>
          <w:sz w:val="22"/>
          <w:szCs w:val="22"/>
        </w:rPr>
        <w:t>S</w:t>
      </w:r>
    </w:p>
    <w:p w:rsidR="00944A07" w:rsidRDefault="000E52F1">
      <w:pPr>
        <w:spacing w:before="4" w:line="256" w:lineRule="auto"/>
        <w:ind w:left="720" w:right="-38" w:hanging="360"/>
        <w:rPr>
          <w:sz w:val="22"/>
          <w:szCs w:val="22"/>
        </w:rPr>
      </w:pPr>
      <w:r>
        <w:rPr>
          <w:rFonts w:ascii="Symbol" w:eastAsia="Symbol" w:hAnsi="Symbol" w:cs="Symbol"/>
          <w:w w:val="167"/>
          <w:sz w:val="22"/>
          <w:szCs w:val="22"/>
        </w:rPr>
        <w:t></w:t>
      </w:r>
      <w:r>
        <w:rPr>
          <w:spacing w:val="86"/>
          <w:w w:val="167"/>
          <w:sz w:val="22"/>
          <w:szCs w:val="22"/>
        </w:rPr>
        <w:t xml:space="preserve"> </w:t>
      </w:r>
      <w:r>
        <w:rPr>
          <w:spacing w:val="-11"/>
          <w:w w:val="118"/>
          <w:sz w:val="22"/>
          <w:szCs w:val="22"/>
        </w:rPr>
        <w:t>P</w:t>
      </w:r>
      <w:r>
        <w:rPr>
          <w:spacing w:val="-1"/>
          <w:w w:val="118"/>
          <w:sz w:val="22"/>
          <w:szCs w:val="22"/>
        </w:rPr>
        <w:t>o</w:t>
      </w:r>
      <w:r>
        <w:rPr>
          <w:spacing w:val="1"/>
          <w:w w:val="118"/>
          <w:sz w:val="22"/>
          <w:szCs w:val="22"/>
        </w:rPr>
        <w:t>l</w:t>
      </w:r>
      <w:r>
        <w:rPr>
          <w:w w:val="118"/>
          <w:sz w:val="22"/>
          <w:szCs w:val="22"/>
        </w:rPr>
        <w:t>a</w:t>
      </w:r>
      <w:r>
        <w:rPr>
          <w:spacing w:val="8"/>
          <w:w w:val="118"/>
          <w:sz w:val="22"/>
          <w:szCs w:val="22"/>
        </w:rPr>
        <w:t xml:space="preserve"> </w:t>
      </w:r>
      <w:r>
        <w:rPr>
          <w:spacing w:val="-1"/>
          <w:w w:val="118"/>
          <w:sz w:val="22"/>
          <w:szCs w:val="22"/>
        </w:rPr>
        <w:t>i</w:t>
      </w:r>
      <w:r>
        <w:rPr>
          <w:w w:val="126"/>
          <w:sz w:val="22"/>
          <w:szCs w:val="22"/>
        </w:rPr>
        <w:t>n</w:t>
      </w:r>
      <w:r>
        <w:rPr>
          <w:w w:val="141"/>
          <w:sz w:val="22"/>
          <w:szCs w:val="22"/>
        </w:rPr>
        <w:t>t</w:t>
      </w:r>
      <w:r>
        <w:rPr>
          <w:w w:val="138"/>
          <w:sz w:val="22"/>
          <w:szCs w:val="22"/>
        </w:rPr>
        <w:t>e</w:t>
      </w:r>
      <w:r>
        <w:rPr>
          <w:w w:val="123"/>
          <w:sz w:val="22"/>
          <w:szCs w:val="22"/>
        </w:rPr>
        <w:t>r</w:t>
      </w:r>
      <w:r>
        <w:rPr>
          <w:spacing w:val="-1"/>
          <w:w w:val="138"/>
          <w:sz w:val="22"/>
          <w:szCs w:val="22"/>
        </w:rPr>
        <w:t>a</w:t>
      </w:r>
      <w:r>
        <w:rPr>
          <w:w w:val="115"/>
          <w:sz w:val="22"/>
          <w:szCs w:val="22"/>
        </w:rPr>
        <w:t>k</w:t>
      </w:r>
      <w:r>
        <w:rPr>
          <w:spacing w:val="-1"/>
          <w:w w:val="133"/>
          <w:sz w:val="22"/>
          <w:szCs w:val="22"/>
        </w:rPr>
        <w:t>s</w:t>
      </w:r>
      <w:r>
        <w:rPr>
          <w:sz w:val="22"/>
          <w:szCs w:val="22"/>
        </w:rPr>
        <w:t xml:space="preserve">i </w:t>
      </w:r>
      <w:r>
        <w:rPr>
          <w:spacing w:val="-1"/>
          <w:w w:val="133"/>
          <w:sz w:val="22"/>
          <w:szCs w:val="22"/>
        </w:rPr>
        <w:t>a</w:t>
      </w:r>
      <w:r>
        <w:rPr>
          <w:w w:val="133"/>
          <w:sz w:val="22"/>
          <w:szCs w:val="22"/>
        </w:rPr>
        <w:t>nt</w:t>
      </w:r>
      <w:r>
        <w:rPr>
          <w:spacing w:val="-1"/>
          <w:w w:val="133"/>
          <w:sz w:val="22"/>
          <w:szCs w:val="22"/>
        </w:rPr>
        <w:t>a</w:t>
      </w:r>
      <w:r>
        <w:rPr>
          <w:w w:val="133"/>
          <w:sz w:val="22"/>
          <w:szCs w:val="22"/>
        </w:rPr>
        <w:t>ra</w:t>
      </w:r>
      <w:r>
        <w:rPr>
          <w:spacing w:val="5"/>
          <w:w w:val="133"/>
          <w:sz w:val="22"/>
          <w:szCs w:val="22"/>
        </w:rPr>
        <w:t xml:space="preserve"> </w:t>
      </w:r>
      <w:r>
        <w:rPr>
          <w:spacing w:val="-3"/>
          <w:w w:val="133"/>
          <w:sz w:val="22"/>
          <w:szCs w:val="22"/>
        </w:rPr>
        <w:t>p</w:t>
      </w:r>
      <w:r>
        <w:rPr>
          <w:w w:val="133"/>
          <w:sz w:val="22"/>
          <w:szCs w:val="22"/>
        </w:rPr>
        <w:t>e</w:t>
      </w:r>
      <w:r>
        <w:rPr>
          <w:spacing w:val="-1"/>
          <w:w w:val="133"/>
          <w:sz w:val="22"/>
          <w:szCs w:val="22"/>
        </w:rPr>
        <w:t>s</w:t>
      </w:r>
      <w:r>
        <w:rPr>
          <w:w w:val="133"/>
          <w:sz w:val="22"/>
          <w:szCs w:val="22"/>
        </w:rPr>
        <w:t>erta</w:t>
      </w:r>
      <w:r>
        <w:rPr>
          <w:spacing w:val="3"/>
          <w:w w:val="133"/>
          <w:sz w:val="22"/>
          <w:szCs w:val="22"/>
        </w:rPr>
        <w:t xml:space="preserve"> </w:t>
      </w:r>
      <w:r>
        <w:rPr>
          <w:spacing w:val="-1"/>
          <w:w w:val="88"/>
          <w:sz w:val="22"/>
          <w:szCs w:val="22"/>
        </w:rPr>
        <w:t>I</w:t>
      </w:r>
      <w:r>
        <w:rPr>
          <w:spacing w:val="1"/>
          <w:w w:val="109"/>
          <w:sz w:val="22"/>
          <w:szCs w:val="22"/>
        </w:rPr>
        <w:t>O</w:t>
      </w:r>
      <w:r>
        <w:rPr>
          <w:w w:val="114"/>
          <w:sz w:val="22"/>
          <w:szCs w:val="22"/>
        </w:rPr>
        <w:t>S</w:t>
      </w:r>
    </w:p>
    <w:p w:rsidR="00944A07" w:rsidRDefault="000E52F1">
      <w:pPr>
        <w:spacing w:line="240" w:lineRule="exact"/>
        <w:ind w:left="360"/>
        <w:rPr>
          <w:sz w:val="22"/>
          <w:szCs w:val="22"/>
        </w:rPr>
      </w:pPr>
      <w:r>
        <w:rPr>
          <w:rFonts w:ascii="Symbol" w:eastAsia="Symbol" w:hAnsi="Symbol" w:cs="Symbol"/>
          <w:w w:val="167"/>
          <w:sz w:val="22"/>
          <w:szCs w:val="22"/>
        </w:rPr>
        <w:t></w:t>
      </w:r>
      <w:r>
        <w:rPr>
          <w:spacing w:val="86"/>
          <w:w w:val="167"/>
          <w:sz w:val="22"/>
          <w:szCs w:val="22"/>
        </w:rPr>
        <w:t xml:space="preserve"> </w:t>
      </w:r>
      <w:r>
        <w:rPr>
          <w:spacing w:val="-10"/>
          <w:w w:val="120"/>
          <w:sz w:val="22"/>
          <w:szCs w:val="22"/>
        </w:rPr>
        <w:t>T</w:t>
      </w:r>
      <w:r>
        <w:rPr>
          <w:spacing w:val="1"/>
          <w:w w:val="120"/>
          <w:sz w:val="22"/>
          <w:szCs w:val="22"/>
        </w:rPr>
        <w:t>i</w:t>
      </w:r>
      <w:r>
        <w:rPr>
          <w:w w:val="120"/>
          <w:sz w:val="22"/>
          <w:szCs w:val="22"/>
        </w:rPr>
        <w:t>ng</w:t>
      </w:r>
      <w:r>
        <w:rPr>
          <w:spacing w:val="-4"/>
          <w:w w:val="120"/>
          <w:sz w:val="22"/>
          <w:szCs w:val="22"/>
        </w:rPr>
        <w:t>k</w:t>
      </w:r>
      <w:r>
        <w:rPr>
          <w:spacing w:val="-1"/>
          <w:w w:val="120"/>
          <w:sz w:val="22"/>
          <w:szCs w:val="22"/>
        </w:rPr>
        <w:t>a</w:t>
      </w:r>
      <w:r>
        <w:rPr>
          <w:w w:val="120"/>
          <w:sz w:val="22"/>
          <w:szCs w:val="22"/>
        </w:rPr>
        <w:t>t</w:t>
      </w:r>
      <w:r>
        <w:rPr>
          <w:spacing w:val="5"/>
          <w:w w:val="120"/>
          <w:sz w:val="22"/>
          <w:szCs w:val="22"/>
        </w:rPr>
        <w:t xml:space="preserve"> </w:t>
      </w:r>
      <w:r>
        <w:rPr>
          <w:spacing w:val="-12"/>
          <w:w w:val="90"/>
          <w:sz w:val="22"/>
          <w:szCs w:val="22"/>
        </w:rPr>
        <w:t>K</w:t>
      </w:r>
      <w:r>
        <w:rPr>
          <w:spacing w:val="-1"/>
          <w:w w:val="122"/>
          <w:sz w:val="22"/>
          <w:szCs w:val="22"/>
        </w:rPr>
        <w:t>o</w:t>
      </w:r>
      <w:r>
        <w:rPr>
          <w:w w:val="126"/>
          <w:sz w:val="22"/>
          <w:szCs w:val="22"/>
        </w:rPr>
        <w:t>n</w:t>
      </w:r>
      <w:r>
        <w:rPr>
          <w:spacing w:val="2"/>
          <w:w w:val="141"/>
          <w:sz w:val="22"/>
          <w:szCs w:val="22"/>
        </w:rPr>
        <w:t>t</w:t>
      </w:r>
      <w:r>
        <w:rPr>
          <w:spacing w:val="-6"/>
          <w:w w:val="123"/>
          <w:sz w:val="22"/>
          <w:szCs w:val="22"/>
        </w:rPr>
        <w:t>r</w:t>
      </w:r>
      <w:r>
        <w:rPr>
          <w:spacing w:val="-1"/>
          <w:w w:val="122"/>
          <w:sz w:val="22"/>
          <w:szCs w:val="22"/>
        </w:rPr>
        <w:t>o</w:t>
      </w:r>
      <w:r>
        <w:rPr>
          <w:sz w:val="22"/>
          <w:szCs w:val="22"/>
        </w:rPr>
        <w:t>l</w:t>
      </w:r>
    </w:p>
    <w:p w:rsidR="00944A07" w:rsidRDefault="000E52F1">
      <w:pPr>
        <w:spacing w:before="40" w:line="260" w:lineRule="exact"/>
        <w:ind w:left="127" w:right="130"/>
        <w:jc w:val="center"/>
        <w:rPr>
          <w:sz w:val="24"/>
          <w:szCs w:val="24"/>
        </w:rPr>
      </w:pPr>
      <w:r>
        <w:br w:type="column"/>
      </w:r>
      <w:r>
        <w:rPr>
          <w:b/>
          <w:spacing w:val="1"/>
          <w:w w:val="114"/>
          <w:sz w:val="24"/>
          <w:szCs w:val="24"/>
        </w:rPr>
        <w:lastRenderedPageBreak/>
        <w:t>B</w:t>
      </w:r>
      <w:r>
        <w:rPr>
          <w:b/>
          <w:spacing w:val="-1"/>
          <w:w w:val="153"/>
          <w:sz w:val="24"/>
          <w:szCs w:val="24"/>
        </w:rPr>
        <w:t>e</w:t>
      </w:r>
      <w:r>
        <w:rPr>
          <w:b/>
          <w:spacing w:val="1"/>
          <w:w w:val="128"/>
          <w:sz w:val="24"/>
          <w:szCs w:val="24"/>
        </w:rPr>
        <w:t>n</w:t>
      </w:r>
      <w:r>
        <w:rPr>
          <w:b/>
          <w:spacing w:val="-1"/>
          <w:w w:val="143"/>
          <w:sz w:val="24"/>
          <w:szCs w:val="24"/>
        </w:rPr>
        <w:t>t</w:t>
      </w:r>
      <w:r>
        <w:rPr>
          <w:b/>
          <w:w w:val="128"/>
          <w:sz w:val="24"/>
          <w:szCs w:val="24"/>
        </w:rPr>
        <w:t xml:space="preserve">u </w:t>
      </w:r>
      <w:r>
        <w:rPr>
          <w:b/>
          <w:spacing w:val="-2"/>
          <w:w w:val="119"/>
          <w:sz w:val="24"/>
          <w:szCs w:val="24"/>
        </w:rPr>
        <w:t>k</w:t>
      </w:r>
      <w:r>
        <w:rPr>
          <w:b/>
          <w:w w:val="131"/>
          <w:sz w:val="24"/>
          <w:szCs w:val="24"/>
        </w:rPr>
        <w:t>/</w:t>
      </w:r>
    </w:p>
    <w:p w:rsidR="00944A07" w:rsidRDefault="000E52F1">
      <w:pPr>
        <w:spacing w:before="51" w:line="278" w:lineRule="auto"/>
        <w:ind w:left="-21" w:right="-21"/>
        <w:jc w:val="center"/>
        <w:rPr>
          <w:sz w:val="24"/>
          <w:szCs w:val="24"/>
        </w:rPr>
      </w:pPr>
      <w:r>
        <w:rPr>
          <w:b/>
          <w:spacing w:val="-3"/>
          <w:w w:val="105"/>
          <w:sz w:val="24"/>
          <w:szCs w:val="24"/>
        </w:rPr>
        <w:t>M</w:t>
      </w:r>
      <w:r>
        <w:rPr>
          <w:b/>
          <w:spacing w:val="1"/>
          <w:w w:val="153"/>
          <w:sz w:val="24"/>
          <w:szCs w:val="24"/>
        </w:rPr>
        <w:t>e</w:t>
      </w:r>
      <w:r>
        <w:rPr>
          <w:b/>
          <w:spacing w:val="1"/>
          <w:w w:val="143"/>
          <w:sz w:val="24"/>
          <w:szCs w:val="24"/>
        </w:rPr>
        <w:t>t</w:t>
      </w:r>
      <w:r>
        <w:rPr>
          <w:b/>
          <w:spacing w:val="-3"/>
          <w:w w:val="137"/>
          <w:sz w:val="24"/>
          <w:szCs w:val="24"/>
        </w:rPr>
        <w:t>o</w:t>
      </w:r>
      <w:r>
        <w:rPr>
          <w:b/>
          <w:w w:val="128"/>
          <w:sz w:val="24"/>
          <w:szCs w:val="24"/>
        </w:rPr>
        <w:t>d</w:t>
      </w:r>
      <w:r>
        <w:rPr>
          <w:b/>
          <w:spacing w:val="1"/>
          <w:w w:val="153"/>
          <w:sz w:val="24"/>
          <w:szCs w:val="24"/>
        </w:rPr>
        <w:t>e</w:t>
      </w:r>
      <w:r>
        <w:rPr>
          <w:b/>
          <w:w w:val="131"/>
          <w:sz w:val="24"/>
          <w:szCs w:val="24"/>
        </w:rPr>
        <w:t xml:space="preserve">/ </w:t>
      </w:r>
      <w:r>
        <w:rPr>
          <w:b/>
          <w:spacing w:val="-1"/>
          <w:w w:val="129"/>
          <w:sz w:val="24"/>
          <w:szCs w:val="24"/>
        </w:rPr>
        <w:t>S</w:t>
      </w:r>
      <w:r>
        <w:rPr>
          <w:b/>
          <w:spacing w:val="1"/>
          <w:w w:val="143"/>
          <w:sz w:val="24"/>
          <w:szCs w:val="24"/>
        </w:rPr>
        <w:t>t</w:t>
      </w:r>
      <w:r>
        <w:rPr>
          <w:b/>
          <w:w w:val="111"/>
          <w:sz w:val="24"/>
          <w:szCs w:val="24"/>
        </w:rPr>
        <w:t>r</w:t>
      </w:r>
      <w:r>
        <w:rPr>
          <w:b/>
          <w:w w:val="134"/>
          <w:sz w:val="24"/>
          <w:szCs w:val="24"/>
        </w:rPr>
        <w:t>a</w:t>
      </w:r>
      <w:r>
        <w:rPr>
          <w:b/>
          <w:spacing w:val="-1"/>
          <w:w w:val="143"/>
          <w:sz w:val="24"/>
          <w:szCs w:val="24"/>
        </w:rPr>
        <w:t>t</w:t>
      </w:r>
      <w:r>
        <w:rPr>
          <w:b/>
          <w:spacing w:val="-1"/>
          <w:w w:val="153"/>
          <w:sz w:val="24"/>
          <w:szCs w:val="24"/>
        </w:rPr>
        <w:t>e</w:t>
      </w:r>
      <w:r>
        <w:rPr>
          <w:b/>
          <w:w w:val="143"/>
          <w:sz w:val="24"/>
          <w:szCs w:val="24"/>
        </w:rPr>
        <w:t>g</w:t>
      </w:r>
      <w:r>
        <w:rPr>
          <w:b/>
          <w:w w:val="123"/>
          <w:sz w:val="24"/>
          <w:szCs w:val="24"/>
        </w:rPr>
        <w:t>i</w:t>
      </w:r>
    </w:p>
    <w:p w:rsidR="00944A07" w:rsidRDefault="000E52F1">
      <w:pPr>
        <w:spacing w:before="7" w:line="140" w:lineRule="exact"/>
        <w:rPr>
          <w:sz w:val="15"/>
          <w:szCs w:val="15"/>
        </w:rPr>
      </w:pPr>
      <w:r>
        <w:br w:type="column"/>
      </w:r>
    </w:p>
    <w:p w:rsidR="00944A07" w:rsidRDefault="00944A07">
      <w:pPr>
        <w:spacing w:line="200" w:lineRule="exact"/>
      </w:pPr>
    </w:p>
    <w:p w:rsidR="00944A07" w:rsidRDefault="000E52F1">
      <w:pPr>
        <w:spacing w:line="260" w:lineRule="auto"/>
        <w:ind w:left="-21" w:right="-21" w:firstLine="1"/>
        <w:jc w:val="center"/>
        <w:rPr>
          <w:sz w:val="24"/>
          <w:szCs w:val="24"/>
        </w:rPr>
      </w:pPr>
      <w:r>
        <w:rPr>
          <w:b/>
          <w:w w:val="99"/>
          <w:sz w:val="24"/>
          <w:szCs w:val="24"/>
        </w:rPr>
        <w:t>K</w:t>
      </w:r>
      <w:r>
        <w:rPr>
          <w:b/>
          <w:w w:val="111"/>
          <w:sz w:val="24"/>
          <w:szCs w:val="24"/>
        </w:rPr>
        <w:t>r</w:t>
      </w:r>
      <w:r>
        <w:rPr>
          <w:b/>
          <w:spacing w:val="2"/>
          <w:w w:val="123"/>
          <w:sz w:val="24"/>
          <w:szCs w:val="24"/>
        </w:rPr>
        <w:t>i</w:t>
      </w:r>
      <w:r>
        <w:rPr>
          <w:b/>
          <w:spacing w:val="-1"/>
          <w:w w:val="143"/>
          <w:sz w:val="24"/>
          <w:szCs w:val="24"/>
        </w:rPr>
        <w:t>t</w:t>
      </w:r>
      <w:r>
        <w:rPr>
          <w:b/>
          <w:spacing w:val="1"/>
          <w:w w:val="153"/>
          <w:sz w:val="24"/>
          <w:szCs w:val="24"/>
        </w:rPr>
        <w:t>e</w:t>
      </w:r>
      <w:r>
        <w:rPr>
          <w:b/>
          <w:w w:val="111"/>
          <w:sz w:val="24"/>
          <w:szCs w:val="24"/>
        </w:rPr>
        <w:t>r</w:t>
      </w:r>
      <w:r>
        <w:rPr>
          <w:b/>
          <w:spacing w:val="2"/>
          <w:w w:val="123"/>
          <w:sz w:val="24"/>
          <w:szCs w:val="24"/>
        </w:rPr>
        <w:t>i</w:t>
      </w:r>
      <w:r>
        <w:rPr>
          <w:b/>
          <w:w w:val="134"/>
          <w:sz w:val="24"/>
          <w:szCs w:val="24"/>
        </w:rPr>
        <w:t>a P</w:t>
      </w:r>
      <w:r>
        <w:rPr>
          <w:b/>
          <w:spacing w:val="1"/>
          <w:w w:val="134"/>
          <w:sz w:val="24"/>
          <w:szCs w:val="24"/>
        </w:rPr>
        <w:t>e</w:t>
      </w:r>
      <w:r>
        <w:rPr>
          <w:b/>
          <w:spacing w:val="-3"/>
          <w:w w:val="128"/>
          <w:sz w:val="24"/>
          <w:szCs w:val="24"/>
        </w:rPr>
        <w:t>n</w:t>
      </w:r>
      <w:r>
        <w:rPr>
          <w:b/>
          <w:spacing w:val="2"/>
          <w:w w:val="123"/>
          <w:sz w:val="24"/>
          <w:szCs w:val="24"/>
        </w:rPr>
        <w:t>i</w:t>
      </w:r>
      <w:r>
        <w:rPr>
          <w:b/>
          <w:w w:val="123"/>
          <w:sz w:val="24"/>
          <w:szCs w:val="24"/>
        </w:rPr>
        <w:t>l</w:t>
      </w:r>
      <w:r>
        <w:rPr>
          <w:b/>
          <w:w w:val="134"/>
          <w:sz w:val="24"/>
          <w:szCs w:val="24"/>
        </w:rPr>
        <w:t>a</w:t>
      </w:r>
      <w:r>
        <w:rPr>
          <w:b/>
          <w:spacing w:val="2"/>
          <w:w w:val="123"/>
          <w:sz w:val="24"/>
          <w:szCs w:val="24"/>
        </w:rPr>
        <w:t>i</w:t>
      </w:r>
      <w:r>
        <w:rPr>
          <w:b/>
          <w:w w:val="134"/>
          <w:sz w:val="24"/>
          <w:szCs w:val="24"/>
        </w:rPr>
        <w:t>a</w:t>
      </w:r>
      <w:r>
        <w:rPr>
          <w:b/>
          <w:w w:val="128"/>
          <w:sz w:val="24"/>
          <w:szCs w:val="24"/>
        </w:rPr>
        <w:t xml:space="preserve">n </w:t>
      </w:r>
      <w:r>
        <w:rPr>
          <w:b/>
          <w:w w:val="114"/>
          <w:sz w:val="24"/>
          <w:szCs w:val="24"/>
        </w:rPr>
        <w:t>(</w:t>
      </w:r>
      <w:r>
        <w:rPr>
          <w:b/>
          <w:spacing w:val="1"/>
          <w:w w:val="114"/>
          <w:sz w:val="24"/>
          <w:szCs w:val="24"/>
        </w:rPr>
        <w:t>I</w:t>
      </w:r>
      <w:r>
        <w:rPr>
          <w:b/>
          <w:spacing w:val="-1"/>
          <w:w w:val="128"/>
          <w:sz w:val="24"/>
          <w:szCs w:val="24"/>
        </w:rPr>
        <w:t>n</w:t>
      </w:r>
      <w:r>
        <w:rPr>
          <w:b/>
          <w:w w:val="128"/>
          <w:sz w:val="24"/>
          <w:szCs w:val="24"/>
        </w:rPr>
        <w:t>d</w:t>
      </w:r>
      <w:r>
        <w:rPr>
          <w:b/>
          <w:spacing w:val="2"/>
          <w:w w:val="123"/>
          <w:sz w:val="24"/>
          <w:szCs w:val="24"/>
        </w:rPr>
        <w:t>i</w:t>
      </w:r>
      <w:r>
        <w:rPr>
          <w:b/>
          <w:w w:val="119"/>
          <w:sz w:val="24"/>
          <w:szCs w:val="24"/>
        </w:rPr>
        <w:t>k</w:t>
      </w:r>
      <w:r>
        <w:rPr>
          <w:b/>
          <w:w w:val="134"/>
          <w:sz w:val="24"/>
          <w:szCs w:val="24"/>
        </w:rPr>
        <w:t>a</w:t>
      </w:r>
    </w:p>
    <w:p w:rsidR="00944A07" w:rsidRDefault="000E52F1">
      <w:pPr>
        <w:spacing w:before="7" w:line="140" w:lineRule="exact"/>
        <w:rPr>
          <w:sz w:val="15"/>
          <w:szCs w:val="15"/>
        </w:rPr>
      </w:pPr>
      <w:r>
        <w:br w:type="column"/>
      </w:r>
    </w:p>
    <w:p w:rsidR="00944A07" w:rsidRDefault="00944A07">
      <w:pPr>
        <w:spacing w:line="200" w:lineRule="exact"/>
      </w:pPr>
    </w:p>
    <w:p w:rsidR="00944A07" w:rsidRDefault="000E52F1">
      <w:pPr>
        <w:rPr>
          <w:sz w:val="24"/>
          <w:szCs w:val="24"/>
        </w:rPr>
      </w:pPr>
      <w:r>
        <w:rPr>
          <w:b/>
          <w:spacing w:val="1"/>
          <w:w w:val="114"/>
          <w:sz w:val="24"/>
          <w:szCs w:val="24"/>
        </w:rPr>
        <w:t>B</w:t>
      </w:r>
      <w:r>
        <w:rPr>
          <w:b/>
          <w:spacing w:val="-1"/>
          <w:w w:val="137"/>
          <w:sz w:val="24"/>
          <w:szCs w:val="24"/>
        </w:rPr>
        <w:t>o</w:t>
      </w:r>
      <w:r>
        <w:rPr>
          <w:b/>
          <w:spacing w:val="-2"/>
          <w:w w:val="128"/>
          <w:sz w:val="24"/>
          <w:szCs w:val="24"/>
        </w:rPr>
        <w:t>b</w:t>
      </w:r>
      <w:r>
        <w:rPr>
          <w:b/>
          <w:spacing w:val="1"/>
          <w:w w:val="137"/>
          <w:sz w:val="24"/>
          <w:szCs w:val="24"/>
        </w:rPr>
        <w:t>o</w:t>
      </w:r>
      <w:r>
        <w:rPr>
          <w:b/>
          <w:w w:val="143"/>
          <w:sz w:val="24"/>
          <w:szCs w:val="24"/>
        </w:rPr>
        <w:t>t</w:t>
      </w:r>
    </w:p>
    <w:p w:rsidR="00944A07" w:rsidRDefault="000E52F1">
      <w:pPr>
        <w:spacing w:before="44"/>
        <w:ind w:left="70"/>
        <w:rPr>
          <w:sz w:val="24"/>
          <w:szCs w:val="24"/>
        </w:rPr>
        <w:sectPr w:rsidR="00944A07">
          <w:type w:val="continuous"/>
          <w:pgSz w:w="16840" w:h="11920" w:orient="landscape"/>
          <w:pgMar w:top="1380" w:right="1580" w:bottom="280" w:left="1500" w:header="720" w:footer="720" w:gutter="0"/>
          <w:cols w:num="6" w:space="720" w:equalWidth="0">
            <w:col w:w="1296" w:space="180"/>
            <w:col w:w="3560" w:space="348"/>
            <w:col w:w="2794" w:space="382"/>
            <w:col w:w="1102" w:space="908"/>
            <w:col w:w="1253" w:space="1021"/>
            <w:col w:w="916"/>
          </w:cols>
        </w:sectPr>
      </w:pPr>
      <w:r>
        <w:rPr>
          <w:b/>
          <w:spacing w:val="1"/>
          <w:w w:val="115"/>
          <w:sz w:val="24"/>
          <w:szCs w:val="24"/>
        </w:rPr>
        <w:t>N</w:t>
      </w:r>
      <w:r>
        <w:rPr>
          <w:b/>
          <w:w w:val="123"/>
          <w:sz w:val="24"/>
          <w:szCs w:val="24"/>
        </w:rPr>
        <w:t>il</w:t>
      </w:r>
      <w:r>
        <w:rPr>
          <w:b/>
          <w:w w:val="134"/>
          <w:sz w:val="24"/>
          <w:szCs w:val="24"/>
        </w:rPr>
        <w:t>a</w:t>
      </w:r>
      <w:r>
        <w:rPr>
          <w:b/>
          <w:w w:val="123"/>
          <w:sz w:val="24"/>
          <w:szCs w:val="24"/>
        </w:rPr>
        <w:t>i</w:t>
      </w:r>
    </w:p>
    <w:p w:rsidR="00944A07" w:rsidRDefault="00944A07">
      <w:pPr>
        <w:spacing w:line="200" w:lineRule="exact"/>
      </w:pPr>
    </w:p>
    <w:p w:rsidR="00944A07" w:rsidRDefault="00944A07">
      <w:pPr>
        <w:spacing w:line="200" w:lineRule="exact"/>
      </w:pPr>
    </w:p>
    <w:p w:rsidR="00944A07" w:rsidRDefault="00944A07">
      <w:pPr>
        <w:spacing w:before="10" w:line="220" w:lineRule="exact"/>
        <w:rPr>
          <w:sz w:val="22"/>
          <w:szCs w:val="22"/>
        </w:rPr>
        <w:sectPr w:rsidR="00944A07">
          <w:type w:val="continuous"/>
          <w:pgSz w:w="16840" w:h="11920" w:orient="landscape"/>
          <w:pgMar w:top="1380" w:right="1580" w:bottom="280" w:left="1500" w:header="720" w:footer="720" w:gutter="0"/>
          <w:cols w:space="720"/>
        </w:sectPr>
      </w:pPr>
    </w:p>
    <w:p w:rsidR="00944A07" w:rsidRDefault="000E52F1">
      <w:pPr>
        <w:spacing w:before="45"/>
        <w:ind w:left="106"/>
        <w:rPr>
          <w:sz w:val="22"/>
          <w:szCs w:val="22"/>
        </w:rPr>
      </w:pPr>
      <w:r>
        <w:rPr>
          <w:spacing w:val="3"/>
          <w:w w:val="126"/>
          <w:position w:val="14"/>
          <w:sz w:val="22"/>
          <w:szCs w:val="22"/>
        </w:rPr>
        <w:lastRenderedPageBreak/>
        <w:t>1</w:t>
      </w:r>
      <w:r>
        <w:rPr>
          <w:w w:val="126"/>
          <w:position w:val="14"/>
          <w:sz w:val="22"/>
          <w:szCs w:val="22"/>
        </w:rPr>
        <w:t xml:space="preserve">5              </w:t>
      </w:r>
      <w:r>
        <w:rPr>
          <w:spacing w:val="50"/>
          <w:w w:val="126"/>
          <w:position w:val="14"/>
          <w:sz w:val="22"/>
          <w:szCs w:val="22"/>
        </w:rPr>
        <w:t xml:space="preserve"> </w:t>
      </w:r>
      <w:r>
        <w:rPr>
          <w:spacing w:val="-1"/>
          <w:w w:val="88"/>
          <w:position w:val="13"/>
          <w:sz w:val="24"/>
          <w:szCs w:val="24"/>
        </w:rPr>
        <w:t>I</w:t>
      </w:r>
      <w:r>
        <w:rPr>
          <w:w w:val="126"/>
          <w:position w:val="13"/>
          <w:sz w:val="24"/>
          <w:szCs w:val="24"/>
        </w:rPr>
        <w:t>d</w:t>
      </w:r>
      <w:r>
        <w:rPr>
          <w:w w:val="138"/>
          <w:position w:val="13"/>
          <w:sz w:val="24"/>
          <w:szCs w:val="24"/>
        </w:rPr>
        <w:t>e</w:t>
      </w:r>
      <w:r>
        <w:rPr>
          <w:w w:val="125"/>
          <w:position w:val="13"/>
          <w:sz w:val="24"/>
          <w:szCs w:val="24"/>
        </w:rPr>
        <w:t>m</w:t>
      </w:r>
      <w:r>
        <w:rPr>
          <w:position w:val="13"/>
          <w:sz w:val="24"/>
          <w:szCs w:val="24"/>
        </w:rPr>
        <w:t xml:space="preserve">                                                      </w:t>
      </w:r>
      <w:r>
        <w:rPr>
          <w:spacing w:val="4"/>
          <w:position w:val="13"/>
          <w:sz w:val="24"/>
          <w:szCs w:val="24"/>
        </w:rPr>
        <w:t xml:space="preserve"> </w:t>
      </w:r>
      <w:r>
        <w:rPr>
          <w:spacing w:val="-1"/>
          <w:w w:val="88"/>
          <w:sz w:val="22"/>
          <w:szCs w:val="22"/>
        </w:rPr>
        <w:t>I</w:t>
      </w:r>
      <w:r>
        <w:rPr>
          <w:w w:val="126"/>
          <w:sz w:val="22"/>
          <w:szCs w:val="22"/>
        </w:rPr>
        <w:t>n</w:t>
      </w:r>
      <w:r>
        <w:rPr>
          <w:w w:val="141"/>
          <w:sz w:val="22"/>
          <w:szCs w:val="22"/>
        </w:rPr>
        <w:t>t</w:t>
      </w:r>
      <w:r>
        <w:rPr>
          <w:w w:val="138"/>
          <w:sz w:val="22"/>
          <w:szCs w:val="22"/>
        </w:rPr>
        <w:t>e</w:t>
      </w:r>
      <w:r>
        <w:rPr>
          <w:spacing w:val="-17"/>
          <w:w w:val="123"/>
          <w:sz w:val="22"/>
          <w:szCs w:val="22"/>
        </w:rPr>
        <w:t>r</w:t>
      </w:r>
      <w:r>
        <w:rPr>
          <w:spacing w:val="8"/>
          <w:w w:val="108"/>
          <w:sz w:val="22"/>
          <w:szCs w:val="22"/>
        </w:rPr>
        <w:t>-</w:t>
      </w:r>
      <w:r>
        <w:rPr>
          <w:spacing w:val="1"/>
          <w:w w:val="109"/>
          <w:sz w:val="22"/>
          <w:szCs w:val="22"/>
        </w:rPr>
        <w:t>O</w:t>
      </w:r>
      <w:r>
        <w:rPr>
          <w:spacing w:val="-4"/>
          <w:w w:val="123"/>
          <w:sz w:val="22"/>
          <w:szCs w:val="22"/>
        </w:rPr>
        <w:t>r</w:t>
      </w:r>
      <w:r>
        <w:rPr>
          <w:w w:val="126"/>
          <w:sz w:val="22"/>
          <w:szCs w:val="22"/>
        </w:rPr>
        <w:t>g</w:t>
      </w:r>
      <w:r>
        <w:rPr>
          <w:spacing w:val="-1"/>
          <w:w w:val="138"/>
          <w:sz w:val="22"/>
          <w:szCs w:val="22"/>
        </w:rPr>
        <w:t>a</w:t>
      </w:r>
      <w:r>
        <w:rPr>
          <w:w w:val="126"/>
          <w:sz w:val="22"/>
          <w:szCs w:val="22"/>
        </w:rPr>
        <w:t>n</w:t>
      </w:r>
      <w:r>
        <w:rPr>
          <w:spacing w:val="-1"/>
          <w:sz w:val="22"/>
          <w:szCs w:val="22"/>
        </w:rPr>
        <w:t>i</w:t>
      </w:r>
      <w:r>
        <w:rPr>
          <w:w w:val="118"/>
          <w:sz w:val="22"/>
          <w:szCs w:val="22"/>
        </w:rPr>
        <w:t>z</w:t>
      </w:r>
      <w:r>
        <w:rPr>
          <w:spacing w:val="-1"/>
          <w:w w:val="138"/>
          <w:sz w:val="22"/>
          <w:szCs w:val="22"/>
        </w:rPr>
        <w:t>a</w:t>
      </w:r>
      <w:r>
        <w:rPr>
          <w:w w:val="141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spacing w:val="-1"/>
          <w:w w:val="122"/>
          <w:sz w:val="22"/>
          <w:szCs w:val="22"/>
        </w:rPr>
        <w:t>o</w:t>
      </w:r>
      <w:r>
        <w:rPr>
          <w:w w:val="126"/>
          <w:sz w:val="22"/>
          <w:szCs w:val="22"/>
        </w:rPr>
        <w:t>n</w:t>
      </w:r>
      <w:r>
        <w:rPr>
          <w:spacing w:val="-1"/>
          <w:w w:val="138"/>
          <w:sz w:val="22"/>
          <w:szCs w:val="22"/>
        </w:rPr>
        <w:t>a</w:t>
      </w:r>
      <w:r>
        <w:rPr>
          <w:sz w:val="22"/>
          <w:szCs w:val="22"/>
        </w:rPr>
        <w:t>l</w:t>
      </w:r>
    </w:p>
    <w:p w:rsidR="00944A07" w:rsidRDefault="000E52F1">
      <w:pPr>
        <w:spacing w:before="41"/>
        <w:ind w:right="1177"/>
        <w:jc w:val="right"/>
        <w:rPr>
          <w:sz w:val="22"/>
          <w:szCs w:val="22"/>
        </w:rPr>
      </w:pPr>
      <w:r>
        <w:rPr>
          <w:w w:val="126"/>
          <w:sz w:val="22"/>
          <w:szCs w:val="22"/>
        </w:rPr>
        <w:t>Sy</w:t>
      </w:r>
      <w:r>
        <w:rPr>
          <w:spacing w:val="-1"/>
          <w:w w:val="126"/>
          <w:sz w:val="22"/>
          <w:szCs w:val="22"/>
        </w:rPr>
        <w:t>s</w:t>
      </w:r>
      <w:r>
        <w:rPr>
          <w:w w:val="126"/>
          <w:sz w:val="22"/>
          <w:szCs w:val="22"/>
        </w:rPr>
        <w:t>tem</w:t>
      </w:r>
      <w:r>
        <w:rPr>
          <w:spacing w:val="4"/>
          <w:w w:val="126"/>
          <w:sz w:val="22"/>
          <w:szCs w:val="22"/>
        </w:rPr>
        <w:t xml:space="preserve"> </w:t>
      </w:r>
      <w:r>
        <w:rPr>
          <w:spacing w:val="-2"/>
          <w:w w:val="117"/>
          <w:sz w:val="22"/>
          <w:szCs w:val="22"/>
        </w:rPr>
        <w:t>(</w:t>
      </w:r>
      <w:r>
        <w:rPr>
          <w:w w:val="126"/>
          <w:sz w:val="22"/>
          <w:szCs w:val="22"/>
        </w:rPr>
        <w:t>b</w:t>
      </w:r>
      <w:r>
        <w:rPr>
          <w:spacing w:val="-1"/>
          <w:w w:val="138"/>
          <w:sz w:val="22"/>
          <w:szCs w:val="22"/>
        </w:rPr>
        <w:t>a</w:t>
      </w:r>
      <w:r>
        <w:rPr>
          <w:w w:val="126"/>
          <w:sz w:val="22"/>
          <w:szCs w:val="22"/>
        </w:rPr>
        <w:t>g</w:t>
      </w:r>
      <w:r>
        <w:rPr>
          <w:spacing w:val="1"/>
          <w:sz w:val="22"/>
          <w:szCs w:val="22"/>
        </w:rPr>
        <w:t>i</w:t>
      </w:r>
      <w:r>
        <w:rPr>
          <w:spacing w:val="-1"/>
          <w:w w:val="138"/>
          <w:sz w:val="22"/>
          <w:szCs w:val="22"/>
        </w:rPr>
        <w:t>a</w:t>
      </w:r>
      <w:r>
        <w:rPr>
          <w:w w:val="126"/>
          <w:sz w:val="22"/>
          <w:szCs w:val="22"/>
        </w:rPr>
        <w:t>n</w:t>
      </w:r>
      <w:r>
        <w:rPr>
          <w:spacing w:val="15"/>
          <w:sz w:val="22"/>
          <w:szCs w:val="22"/>
        </w:rPr>
        <w:t xml:space="preserve"> </w:t>
      </w:r>
      <w:r>
        <w:rPr>
          <w:w w:val="123"/>
          <w:sz w:val="22"/>
          <w:szCs w:val="22"/>
        </w:rPr>
        <w:t>2)</w:t>
      </w:r>
    </w:p>
    <w:p w:rsidR="00944A07" w:rsidRDefault="00944A07">
      <w:pPr>
        <w:spacing w:before="5" w:line="220" w:lineRule="exact"/>
        <w:rPr>
          <w:sz w:val="22"/>
          <w:szCs w:val="22"/>
        </w:rPr>
      </w:pPr>
    </w:p>
    <w:p w:rsidR="00944A07" w:rsidRDefault="000E52F1">
      <w:pPr>
        <w:spacing w:line="258" w:lineRule="auto"/>
        <w:ind w:left="5725" w:right="946"/>
        <w:jc w:val="center"/>
        <w:rPr>
          <w:sz w:val="22"/>
          <w:szCs w:val="22"/>
        </w:rPr>
      </w:pPr>
      <w:r>
        <w:rPr>
          <w:rFonts w:ascii="Symbol" w:eastAsia="Symbol" w:hAnsi="Symbol" w:cs="Symbol"/>
          <w:w w:val="167"/>
          <w:sz w:val="22"/>
          <w:szCs w:val="22"/>
        </w:rPr>
        <w:t></w:t>
      </w:r>
      <w:r>
        <w:rPr>
          <w:spacing w:val="86"/>
          <w:w w:val="167"/>
          <w:sz w:val="22"/>
          <w:szCs w:val="22"/>
        </w:rPr>
        <w:t xml:space="preserve"> </w:t>
      </w:r>
      <w:r>
        <w:rPr>
          <w:w w:val="116"/>
          <w:sz w:val="22"/>
          <w:szCs w:val="22"/>
        </w:rPr>
        <w:t>D</w:t>
      </w:r>
      <w:r>
        <w:rPr>
          <w:spacing w:val="-1"/>
          <w:w w:val="116"/>
          <w:sz w:val="22"/>
          <w:szCs w:val="22"/>
        </w:rPr>
        <w:t>a</w:t>
      </w:r>
      <w:r>
        <w:rPr>
          <w:w w:val="116"/>
          <w:sz w:val="22"/>
          <w:szCs w:val="22"/>
        </w:rPr>
        <w:t>ri</w:t>
      </w:r>
      <w:r>
        <w:rPr>
          <w:spacing w:val="7"/>
          <w:w w:val="116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I</w:t>
      </w:r>
      <w:r>
        <w:rPr>
          <w:spacing w:val="1"/>
          <w:sz w:val="22"/>
          <w:szCs w:val="22"/>
        </w:rPr>
        <w:t>O</w:t>
      </w:r>
      <w:r>
        <w:rPr>
          <w:sz w:val="22"/>
          <w:szCs w:val="22"/>
        </w:rPr>
        <w:t>S</w:t>
      </w:r>
      <w:r>
        <w:rPr>
          <w:spacing w:val="38"/>
          <w:sz w:val="22"/>
          <w:szCs w:val="22"/>
        </w:rPr>
        <w:t xml:space="preserve"> </w:t>
      </w:r>
      <w:r>
        <w:rPr>
          <w:spacing w:val="-10"/>
          <w:w w:val="126"/>
          <w:sz w:val="22"/>
          <w:szCs w:val="22"/>
        </w:rPr>
        <w:t>k</w:t>
      </w:r>
      <w:r>
        <w:rPr>
          <w:w w:val="126"/>
          <w:sz w:val="22"/>
          <w:szCs w:val="22"/>
        </w:rPr>
        <w:t xml:space="preserve">e </w:t>
      </w:r>
      <w:r>
        <w:rPr>
          <w:w w:val="138"/>
          <w:sz w:val="22"/>
          <w:szCs w:val="22"/>
        </w:rPr>
        <w:t>e</w:t>
      </w:r>
      <w:r>
        <w:rPr>
          <w:w w:val="108"/>
          <w:sz w:val="22"/>
          <w:szCs w:val="22"/>
        </w:rPr>
        <w:t xml:space="preserve">- </w:t>
      </w:r>
      <w:r>
        <w:rPr>
          <w:spacing w:val="-1"/>
          <w:w w:val="124"/>
          <w:sz w:val="22"/>
          <w:szCs w:val="22"/>
        </w:rPr>
        <w:t>c</w:t>
      </w:r>
      <w:r>
        <w:rPr>
          <w:spacing w:val="-1"/>
          <w:w w:val="122"/>
          <w:sz w:val="22"/>
          <w:szCs w:val="22"/>
        </w:rPr>
        <w:t>o</w:t>
      </w:r>
      <w:r>
        <w:rPr>
          <w:w w:val="125"/>
          <w:sz w:val="22"/>
          <w:szCs w:val="22"/>
        </w:rPr>
        <w:t>mm</w:t>
      </w:r>
      <w:r>
        <w:rPr>
          <w:w w:val="138"/>
          <w:sz w:val="22"/>
          <w:szCs w:val="22"/>
        </w:rPr>
        <w:t>e</w:t>
      </w:r>
      <w:r>
        <w:rPr>
          <w:spacing w:val="-4"/>
          <w:w w:val="123"/>
          <w:sz w:val="22"/>
          <w:szCs w:val="22"/>
        </w:rPr>
        <w:t>r</w:t>
      </w:r>
      <w:r>
        <w:rPr>
          <w:spacing w:val="-1"/>
          <w:w w:val="124"/>
          <w:sz w:val="22"/>
          <w:szCs w:val="22"/>
        </w:rPr>
        <w:t>c</w:t>
      </w:r>
      <w:r>
        <w:rPr>
          <w:w w:val="138"/>
          <w:sz w:val="22"/>
          <w:szCs w:val="22"/>
        </w:rPr>
        <w:t>e</w:t>
      </w:r>
    </w:p>
    <w:p w:rsidR="00944A07" w:rsidRDefault="000E52F1">
      <w:pPr>
        <w:spacing w:line="220" w:lineRule="exact"/>
        <w:ind w:right="410"/>
        <w:jc w:val="right"/>
        <w:rPr>
          <w:sz w:val="22"/>
          <w:szCs w:val="22"/>
        </w:rPr>
      </w:pPr>
      <w:r>
        <w:rPr>
          <w:rFonts w:ascii="Symbol" w:eastAsia="Symbol" w:hAnsi="Symbol" w:cs="Symbol"/>
          <w:w w:val="167"/>
          <w:sz w:val="22"/>
          <w:szCs w:val="22"/>
        </w:rPr>
        <w:t></w:t>
      </w:r>
      <w:r>
        <w:rPr>
          <w:spacing w:val="86"/>
          <w:w w:val="167"/>
          <w:sz w:val="22"/>
          <w:szCs w:val="22"/>
        </w:rPr>
        <w:t xml:space="preserve"> </w:t>
      </w:r>
      <w:r>
        <w:rPr>
          <w:w w:val="123"/>
          <w:sz w:val="22"/>
          <w:szCs w:val="22"/>
        </w:rPr>
        <w:t>Hu</w:t>
      </w:r>
      <w:r>
        <w:rPr>
          <w:spacing w:val="-2"/>
          <w:w w:val="123"/>
          <w:sz w:val="22"/>
          <w:szCs w:val="22"/>
        </w:rPr>
        <w:t>b</w:t>
      </w:r>
      <w:r>
        <w:rPr>
          <w:w w:val="123"/>
          <w:sz w:val="22"/>
          <w:szCs w:val="22"/>
        </w:rPr>
        <w:t>ung</w:t>
      </w:r>
      <w:r>
        <w:rPr>
          <w:spacing w:val="-1"/>
          <w:w w:val="123"/>
          <w:sz w:val="22"/>
          <w:szCs w:val="22"/>
        </w:rPr>
        <w:t>a</w:t>
      </w:r>
      <w:r>
        <w:rPr>
          <w:w w:val="123"/>
          <w:sz w:val="22"/>
          <w:szCs w:val="22"/>
        </w:rPr>
        <w:t>n</w:t>
      </w:r>
      <w:r>
        <w:rPr>
          <w:spacing w:val="7"/>
          <w:w w:val="123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I</w:t>
      </w:r>
      <w:r>
        <w:rPr>
          <w:spacing w:val="1"/>
          <w:sz w:val="22"/>
          <w:szCs w:val="22"/>
        </w:rPr>
        <w:t>O</w:t>
      </w:r>
      <w:r>
        <w:rPr>
          <w:sz w:val="22"/>
          <w:szCs w:val="22"/>
        </w:rPr>
        <w:t>S</w:t>
      </w:r>
      <w:r>
        <w:rPr>
          <w:spacing w:val="38"/>
          <w:sz w:val="22"/>
          <w:szCs w:val="22"/>
        </w:rPr>
        <w:t xml:space="preserve"> </w:t>
      </w:r>
      <w:r>
        <w:rPr>
          <w:w w:val="126"/>
          <w:sz w:val="22"/>
          <w:szCs w:val="22"/>
        </w:rPr>
        <w:t>d</w:t>
      </w:r>
      <w:r>
        <w:rPr>
          <w:spacing w:val="-1"/>
          <w:w w:val="138"/>
          <w:sz w:val="22"/>
          <w:szCs w:val="22"/>
        </w:rPr>
        <w:t>a</w:t>
      </w:r>
      <w:r>
        <w:rPr>
          <w:w w:val="126"/>
          <w:sz w:val="22"/>
          <w:szCs w:val="22"/>
        </w:rPr>
        <w:t>n</w:t>
      </w:r>
    </w:p>
    <w:p w:rsidR="00944A07" w:rsidRDefault="000E52F1">
      <w:pPr>
        <w:spacing w:before="18"/>
        <w:ind w:right="1462"/>
        <w:jc w:val="right"/>
        <w:rPr>
          <w:sz w:val="22"/>
          <w:szCs w:val="22"/>
        </w:rPr>
      </w:pPr>
      <w:r>
        <w:rPr>
          <w:spacing w:val="-5"/>
          <w:w w:val="108"/>
          <w:sz w:val="22"/>
          <w:szCs w:val="22"/>
        </w:rPr>
        <w:t>P</w:t>
      </w:r>
      <w:r>
        <w:rPr>
          <w:spacing w:val="-6"/>
          <w:w w:val="123"/>
          <w:sz w:val="22"/>
          <w:szCs w:val="22"/>
        </w:rPr>
        <w:t>r</w:t>
      </w:r>
      <w:r>
        <w:rPr>
          <w:spacing w:val="-1"/>
          <w:w w:val="122"/>
          <w:sz w:val="22"/>
          <w:szCs w:val="22"/>
        </w:rPr>
        <w:t>o</w:t>
      </w:r>
      <w:r>
        <w:rPr>
          <w:w w:val="126"/>
          <w:sz w:val="22"/>
          <w:szCs w:val="22"/>
        </w:rPr>
        <w:t>du</w:t>
      </w:r>
      <w:r>
        <w:rPr>
          <w:spacing w:val="-1"/>
          <w:w w:val="133"/>
          <w:sz w:val="22"/>
          <w:szCs w:val="22"/>
        </w:rPr>
        <w:t>s</w:t>
      </w:r>
      <w:r>
        <w:rPr>
          <w:w w:val="138"/>
          <w:sz w:val="22"/>
          <w:szCs w:val="22"/>
        </w:rPr>
        <w:t>e</w:t>
      </w:r>
      <w:r>
        <w:rPr>
          <w:w w:val="126"/>
          <w:sz w:val="22"/>
          <w:szCs w:val="22"/>
        </w:rPr>
        <w:t>n</w:t>
      </w:r>
    </w:p>
    <w:p w:rsidR="00944A07" w:rsidRDefault="000E52F1">
      <w:pPr>
        <w:spacing w:line="240" w:lineRule="exact"/>
        <w:ind w:right="410"/>
        <w:jc w:val="right"/>
        <w:rPr>
          <w:sz w:val="22"/>
          <w:szCs w:val="22"/>
        </w:rPr>
      </w:pPr>
      <w:r>
        <w:rPr>
          <w:rFonts w:ascii="Symbol" w:eastAsia="Symbol" w:hAnsi="Symbol" w:cs="Symbol"/>
          <w:w w:val="167"/>
          <w:sz w:val="22"/>
          <w:szCs w:val="22"/>
        </w:rPr>
        <w:t></w:t>
      </w:r>
      <w:r>
        <w:rPr>
          <w:spacing w:val="86"/>
          <w:w w:val="167"/>
          <w:sz w:val="22"/>
          <w:szCs w:val="22"/>
        </w:rPr>
        <w:t xml:space="preserve"> </w:t>
      </w:r>
      <w:r>
        <w:rPr>
          <w:w w:val="123"/>
          <w:sz w:val="22"/>
          <w:szCs w:val="22"/>
        </w:rPr>
        <w:t>Hu</w:t>
      </w:r>
      <w:r>
        <w:rPr>
          <w:spacing w:val="-2"/>
          <w:w w:val="123"/>
          <w:sz w:val="22"/>
          <w:szCs w:val="22"/>
        </w:rPr>
        <w:t>b</w:t>
      </w:r>
      <w:r>
        <w:rPr>
          <w:w w:val="123"/>
          <w:sz w:val="22"/>
          <w:szCs w:val="22"/>
        </w:rPr>
        <w:t>ung</w:t>
      </w:r>
      <w:r>
        <w:rPr>
          <w:spacing w:val="-1"/>
          <w:w w:val="123"/>
          <w:sz w:val="22"/>
          <w:szCs w:val="22"/>
        </w:rPr>
        <w:t>a</w:t>
      </w:r>
      <w:r>
        <w:rPr>
          <w:w w:val="123"/>
          <w:sz w:val="22"/>
          <w:szCs w:val="22"/>
        </w:rPr>
        <w:t>n</w:t>
      </w:r>
      <w:r>
        <w:rPr>
          <w:spacing w:val="7"/>
          <w:w w:val="123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I</w:t>
      </w:r>
      <w:r>
        <w:rPr>
          <w:spacing w:val="1"/>
          <w:sz w:val="22"/>
          <w:szCs w:val="22"/>
        </w:rPr>
        <w:t>O</w:t>
      </w:r>
      <w:r>
        <w:rPr>
          <w:sz w:val="22"/>
          <w:szCs w:val="22"/>
        </w:rPr>
        <w:t>S</w:t>
      </w:r>
      <w:r>
        <w:rPr>
          <w:spacing w:val="38"/>
          <w:sz w:val="22"/>
          <w:szCs w:val="22"/>
        </w:rPr>
        <w:t xml:space="preserve"> </w:t>
      </w:r>
      <w:r>
        <w:rPr>
          <w:w w:val="126"/>
          <w:sz w:val="22"/>
          <w:szCs w:val="22"/>
        </w:rPr>
        <w:t>d</w:t>
      </w:r>
      <w:r>
        <w:rPr>
          <w:spacing w:val="-1"/>
          <w:w w:val="138"/>
          <w:sz w:val="22"/>
          <w:szCs w:val="22"/>
        </w:rPr>
        <w:t>a</w:t>
      </w:r>
      <w:r>
        <w:rPr>
          <w:w w:val="126"/>
          <w:sz w:val="22"/>
          <w:szCs w:val="22"/>
        </w:rPr>
        <w:t>n</w:t>
      </w:r>
    </w:p>
    <w:p w:rsidR="00944A07" w:rsidRDefault="000E52F1">
      <w:pPr>
        <w:spacing w:before="20"/>
        <w:ind w:right="731"/>
        <w:jc w:val="right"/>
        <w:rPr>
          <w:sz w:val="22"/>
          <w:szCs w:val="22"/>
        </w:rPr>
      </w:pPr>
      <w:r>
        <w:rPr>
          <w:spacing w:val="-9"/>
          <w:w w:val="108"/>
          <w:sz w:val="22"/>
          <w:szCs w:val="22"/>
        </w:rPr>
        <w:t>P</w:t>
      </w:r>
      <w:r>
        <w:rPr>
          <w:w w:val="138"/>
          <w:sz w:val="22"/>
          <w:szCs w:val="22"/>
        </w:rPr>
        <w:t>e</w:t>
      </w:r>
      <w:r>
        <w:rPr>
          <w:w w:val="125"/>
          <w:sz w:val="22"/>
          <w:szCs w:val="22"/>
        </w:rPr>
        <w:t>m</w:t>
      </w:r>
      <w:r>
        <w:rPr>
          <w:w w:val="126"/>
          <w:sz w:val="22"/>
          <w:szCs w:val="22"/>
        </w:rPr>
        <w:t>b</w:t>
      </w:r>
      <w:r>
        <w:rPr>
          <w:w w:val="138"/>
          <w:sz w:val="22"/>
          <w:szCs w:val="22"/>
        </w:rPr>
        <w:t>e</w:t>
      </w:r>
      <w:r>
        <w:rPr>
          <w:spacing w:val="-1"/>
          <w:sz w:val="22"/>
          <w:szCs w:val="22"/>
        </w:rPr>
        <w:t>l</w:t>
      </w:r>
      <w:r>
        <w:rPr>
          <w:spacing w:val="1"/>
          <w:sz w:val="22"/>
          <w:szCs w:val="22"/>
        </w:rPr>
        <w:t>i</w:t>
      </w:r>
      <w:r>
        <w:rPr>
          <w:w w:val="108"/>
          <w:sz w:val="22"/>
          <w:szCs w:val="22"/>
        </w:rPr>
        <w:t>-</w:t>
      </w:r>
      <w:r>
        <w:rPr>
          <w:spacing w:val="-9"/>
          <w:w w:val="108"/>
          <w:sz w:val="22"/>
          <w:szCs w:val="22"/>
        </w:rPr>
        <w:t>P</w:t>
      </w:r>
      <w:r>
        <w:rPr>
          <w:w w:val="138"/>
          <w:sz w:val="22"/>
          <w:szCs w:val="22"/>
        </w:rPr>
        <w:t>e</w:t>
      </w:r>
      <w:r>
        <w:rPr>
          <w:spacing w:val="-1"/>
          <w:w w:val="126"/>
          <w:sz w:val="22"/>
          <w:szCs w:val="22"/>
        </w:rPr>
        <w:t>n</w:t>
      </w:r>
      <w:r>
        <w:rPr>
          <w:spacing w:val="1"/>
          <w:sz w:val="22"/>
          <w:szCs w:val="22"/>
        </w:rPr>
        <w:t>j</w:t>
      </w:r>
      <w:r>
        <w:rPr>
          <w:w w:val="126"/>
          <w:sz w:val="22"/>
          <w:szCs w:val="22"/>
        </w:rPr>
        <w:t>u</w:t>
      </w:r>
      <w:r>
        <w:rPr>
          <w:spacing w:val="-1"/>
          <w:w w:val="138"/>
          <w:sz w:val="22"/>
          <w:szCs w:val="22"/>
        </w:rPr>
        <w:t>a</w:t>
      </w:r>
      <w:r>
        <w:rPr>
          <w:sz w:val="22"/>
          <w:szCs w:val="22"/>
        </w:rPr>
        <w:t>l</w:t>
      </w:r>
    </w:p>
    <w:p w:rsidR="00944A07" w:rsidRDefault="000E52F1">
      <w:pPr>
        <w:spacing w:line="240" w:lineRule="exact"/>
        <w:ind w:right="621"/>
        <w:jc w:val="right"/>
        <w:rPr>
          <w:sz w:val="22"/>
          <w:szCs w:val="22"/>
        </w:rPr>
      </w:pPr>
      <w:r>
        <w:rPr>
          <w:rFonts w:ascii="Symbol" w:eastAsia="Symbol" w:hAnsi="Symbol" w:cs="Symbol"/>
          <w:w w:val="167"/>
          <w:sz w:val="22"/>
          <w:szCs w:val="22"/>
        </w:rPr>
        <w:t></w:t>
      </w:r>
      <w:r>
        <w:rPr>
          <w:spacing w:val="86"/>
          <w:w w:val="167"/>
          <w:sz w:val="22"/>
          <w:szCs w:val="22"/>
        </w:rPr>
        <w:t xml:space="preserve"> </w:t>
      </w:r>
      <w:r>
        <w:rPr>
          <w:spacing w:val="-1"/>
          <w:w w:val="75"/>
          <w:sz w:val="22"/>
          <w:szCs w:val="22"/>
        </w:rPr>
        <w:t>J</w:t>
      </w:r>
      <w:r>
        <w:rPr>
          <w:w w:val="138"/>
          <w:sz w:val="22"/>
          <w:szCs w:val="22"/>
        </w:rPr>
        <w:t>e</w:t>
      </w:r>
      <w:r>
        <w:rPr>
          <w:w w:val="126"/>
          <w:sz w:val="22"/>
          <w:szCs w:val="22"/>
        </w:rPr>
        <w:t>n</w:t>
      </w:r>
      <w:r>
        <w:rPr>
          <w:spacing w:val="1"/>
          <w:sz w:val="22"/>
          <w:szCs w:val="22"/>
        </w:rPr>
        <w:t>i</w:t>
      </w:r>
      <w:r>
        <w:rPr>
          <w:w w:val="133"/>
          <w:sz w:val="22"/>
          <w:szCs w:val="22"/>
        </w:rPr>
        <w:t>s</w:t>
      </w:r>
      <w:r>
        <w:rPr>
          <w:spacing w:val="14"/>
          <w:sz w:val="22"/>
          <w:szCs w:val="22"/>
        </w:rPr>
        <w:t xml:space="preserve"> </w:t>
      </w:r>
      <w:r>
        <w:rPr>
          <w:spacing w:val="-1"/>
          <w:w w:val="88"/>
          <w:sz w:val="22"/>
          <w:szCs w:val="22"/>
        </w:rPr>
        <w:t>I</w:t>
      </w:r>
      <w:r>
        <w:rPr>
          <w:w w:val="126"/>
          <w:sz w:val="22"/>
          <w:szCs w:val="22"/>
        </w:rPr>
        <w:t>n</w:t>
      </w:r>
      <w:r>
        <w:rPr>
          <w:w w:val="105"/>
          <w:sz w:val="22"/>
          <w:szCs w:val="22"/>
        </w:rPr>
        <w:t>f</w:t>
      </w:r>
      <w:r>
        <w:rPr>
          <w:spacing w:val="-1"/>
          <w:w w:val="122"/>
          <w:sz w:val="22"/>
          <w:szCs w:val="22"/>
        </w:rPr>
        <w:t>o</w:t>
      </w:r>
      <w:r>
        <w:rPr>
          <w:spacing w:val="-4"/>
          <w:w w:val="123"/>
          <w:sz w:val="22"/>
          <w:szCs w:val="22"/>
        </w:rPr>
        <w:t>r</w:t>
      </w:r>
      <w:r>
        <w:rPr>
          <w:w w:val="125"/>
          <w:sz w:val="22"/>
          <w:szCs w:val="22"/>
        </w:rPr>
        <w:t>m</w:t>
      </w:r>
      <w:r>
        <w:rPr>
          <w:spacing w:val="-1"/>
          <w:w w:val="138"/>
          <w:sz w:val="22"/>
          <w:szCs w:val="22"/>
        </w:rPr>
        <w:t>a</w:t>
      </w:r>
      <w:r>
        <w:rPr>
          <w:w w:val="141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spacing w:val="-1"/>
          <w:w w:val="122"/>
          <w:sz w:val="22"/>
          <w:szCs w:val="22"/>
        </w:rPr>
        <w:t>o</w:t>
      </w:r>
      <w:r>
        <w:rPr>
          <w:w w:val="126"/>
          <w:sz w:val="22"/>
          <w:szCs w:val="22"/>
        </w:rPr>
        <w:t>n</w:t>
      </w:r>
    </w:p>
    <w:p w:rsidR="00944A07" w:rsidRDefault="000E52F1">
      <w:pPr>
        <w:spacing w:before="18"/>
        <w:ind w:right="1224"/>
        <w:jc w:val="right"/>
        <w:rPr>
          <w:sz w:val="22"/>
          <w:szCs w:val="22"/>
        </w:rPr>
      </w:pPr>
      <w:r>
        <w:rPr>
          <w:spacing w:val="-11"/>
          <w:w w:val="108"/>
          <w:sz w:val="22"/>
          <w:szCs w:val="22"/>
        </w:rPr>
        <w:t>P</w:t>
      </w:r>
      <w:r>
        <w:rPr>
          <w:spacing w:val="-1"/>
          <w:w w:val="138"/>
          <w:sz w:val="22"/>
          <w:szCs w:val="22"/>
        </w:rPr>
        <w:t>a</w:t>
      </w:r>
      <w:r>
        <w:rPr>
          <w:w w:val="123"/>
          <w:sz w:val="22"/>
          <w:szCs w:val="22"/>
        </w:rPr>
        <w:t>r</w:t>
      </w:r>
      <w:r>
        <w:rPr>
          <w:w w:val="141"/>
          <w:sz w:val="22"/>
          <w:szCs w:val="22"/>
        </w:rPr>
        <w:t>t</w:t>
      </w:r>
      <w:r>
        <w:rPr>
          <w:w w:val="126"/>
          <w:sz w:val="22"/>
          <w:szCs w:val="22"/>
        </w:rPr>
        <w:t>n</w:t>
      </w:r>
      <w:r>
        <w:rPr>
          <w:w w:val="138"/>
          <w:sz w:val="22"/>
          <w:szCs w:val="22"/>
        </w:rPr>
        <w:t>e</w:t>
      </w:r>
      <w:r>
        <w:rPr>
          <w:w w:val="123"/>
          <w:sz w:val="22"/>
          <w:szCs w:val="22"/>
        </w:rPr>
        <w:t>r</w:t>
      </w:r>
      <w:r>
        <w:rPr>
          <w:spacing w:val="-1"/>
          <w:w w:val="133"/>
          <w:sz w:val="22"/>
          <w:szCs w:val="22"/>
        </w:rPr>
        <w:t>s</w:t>
      </w:r>
      <w:r>
        <w:rPr>
          <w:w w:val="126"/>
          <w:sz w:val="22"/>
          <w:szCs w:val="22"/>
        </w:rPr>
        <w:t>h</w:t>
      </w:r>
      <w:r>
        <w:rPr>
          <w:spacing w:val="1"/>
          <w:sz w:val="22"/>
          <w:szCs w:val="22"/>
        </w:rPr>
        <w:t>i</w:t>
      </w:r>
      <w:r>
        <w:rPr>
          <w:w w:val="126"/>
          <w:sz w:val="22"/>
          <w:szCs w:val="22"/>
        </w:rPr>
        <w:t>p</w:t>
      </w:r>
    </w:p>
    <w:p w:rsidR="00944A07" w:rsidRDefault="000E52F1">
      <w:pPr>
        <w:spacing w:before="32" w:line="160" w:lineRule="exact"/>
        <w:ind w:left="1578" w:right="-66"/>
        <w:rPr>
          <w:rFonts w:ascii="Segoe MDL2 Assets" w:eastAsia="Segoe MDL2 Assets" w:hAnsi="Segoe MDL2 Assets" w:cs="Segoe MDL2 Assets"/>
          <w:sz w:val="24"/>
          <w:szCs w:val="24"/>
        </w:rPr>
      </w:pPr>
      <w:r>
        <w:rPr>
          <w:spacing w:val="-1"/>
          <w:w w:val="97"/>
          <w:position w:val="-9"/>
          <w:sz w:val="24"/>
          <w:szCs w:val="24"/>
        </w:rPr>
        <w:t>M</w:t>
      </w:r>
      <w:r>
        <w:rPr>
          <w:spacing w:val="1"/>
          <w:w w:val="138"/>
          <w:position w:val="-9"/>
          <w:sz w:val="24"/>
          <w:szCs w:val="24"/>
        </w:rPr>
        <w:t>a</w:t>
      </w:r>
      <w:r>
        <w:rPr>
          <w:spacing w:val="-2"/>
          <w:w w:val="126"/>
          <w:position w:val="-9"/>
          <w:sz w:val="24"/>
          <w:szCs w:val="24"/>
        </w:rPr>
        <w:t>h</w:t>
      </w:r>
      <w:r>
        <w:rPr>
          <w:spacing w:val="1"/>
          <w:w w:val="138"/>
          <w:position w:val="-9"/>
          <w:sz w:val="24"/>
          <w:szCs w:val="24"/>
        </w:rPr>
        <w:t>a</w:t>
      </w:r>
      <w:r>
        <w:rPr>
          <w:spacing w:val="1"/>
          <w:w w:val="133"/>
          <w:position w:val="-9"/>
          <w:sz w:val="24"/>
          <w:szCs w:val="24"/>
        </w:rPr>
        <w:t>s</w:t>
      </w:r>
      <w:r>
        <w:rPr>
          <w:spacing w:val="-1"/>
          <w:position w:val="-9"/>
          <w:sz w:val="24"/>
          <w:szCs w:val="24"/>
        </w:rPr>
        <w:t>i</w:t>
      </w:r>
      <w:r>
        <w:rPr>
          <w:spacing w:val="1"/>
          <w:w w:val="133"/>
          <w:position w:val="-9"/>
          <w:sz w:val="24"/>
          <w:szCs w:val="24"/>
        </w:rPr>
        <w:t>s</w:t>
      </w:r>
      <w:r>
        <w:rPr>
          <w:spacing w:val="-2"/>
          <w:w w:val="113"/>
          <w:position w:val="-9"/>
          <w:sz w:val="24"/>
          <w:szCs w:val="24"/>
        </w:rPr>
        <w:t>w</w:t>
      </w:r>
      <w:r>
        <w:rPr>
          <w:w w:val="138"/>
          <w:position w:val="-9"/>
          <w:sz w:val="24"/>
          <w:szCs w:val="24"/>
        </w:rPr>
        <w:t>a</w:t>
      </w:r>
      <w:r>
        <w:rPr>
          <w:spacing w:val="19"/>
          <w:position w:val="-9"/>
          <w:sz w:val="24"/>
          <w:szCs w:val="24"/>
        </w:rPr>
        <w:t xml:space="preserve"> </w:t>
      </w:r>
      <w:r>
        <w:rPr>
          <w:spacing w:val="-3"/>
          <w:w w:val="129"/>
          <w:position w:val="-9"/>
          <w:sz w:val="24"/>
          <w:szCs w:val="24"/>
        </w:rPr>
        <w:t>m</w:t>
      </w:r>
      <w:r>
        <w:rPr>
          <w:w w:val="129"/>
          <w:position w:val="-9"/>
          <w:sz w:val="24"/>
          <w:szCs w:val="24"/>
        </w:rPr>
        <w:t>ene</w:t>
      </w:r>
      <w:r>
        <w:rPr>
          <w:spacing w:val="-1"/>
          <w:w w:val="129"/>
          <w:position w:val="-9"/>
          <w:sz w:val="24"/>
          <w:szCs w:val="24"/>
        </w:rPr>
        <w:t>r</w:t>
      </w:r>
      <w:r>
        <w:rPr>
          <w:spacing w:val="1"/>
          <w:w w:val="129"/>
          <w:position w:val="-9"/>
          <w:sz w:val="24"/>
          <w:szCs w:val="24"/>
        </w:rPr>
        <w:t>a</w:t>
      </w:r>
      <w:r>
        <w:rPr>
          <w:w w:val="129"/>
          <w:position w:val="-9"/>
          <w:sz w:val="24"/>
          <w:szCs w:val="24"/>
        </w:rPr>
        <w:t>p</w:t>
      </w:r>
      <w:r>
        <w:rPr>
          <w:spacing w:val="-6"/>
          <w:w w:val="129"/>
          <w:position w:val="-9"/>
          <w:sz w:val="24"/>
          <w:szCs w:val="24"/>
        </w:rPr>
        <w:t>k</w:t>
      </w:r>
      <w:r>
        <w:rPr>
          <w:spacing w:val="1"/>
          <w:w w:val="129"/>
          <w:position w:val="-9"/>
          <w:sz w:val="24"/>
          <w:szCs w:val="24"/>
        </w:rPr>
        <w:t>a</w:t>
      </w:r>
      <w:r>
        <w:rPr>
          <w:w w:val="129"/>
          <w:position w:val="-9"/>
          <w:sz w:val="24"/>
          <w:szCs w:val="24"/>
        </w:rPr>
        <w:t>n</w:t>
      </w:r>
      <w:r>
        <w:rPr>
          <w:w w:val="129"/>
          <w:position w:val="-9"/>
          <w:sz w:val="24"/>
          <w:szCs w:val="24"/>
        </w:rPr>
        <w:t xml:space="preserve">                                                  </w:t>
      </w:r>
      <w:r>
        <w:rPr>
          <w:spacing w:val="46"/>
          <w:w w:val="129"/>
          <w:position w:val="-9"/>
          <w:sz w:val="24"/>
          <w:szCs w:val="24"/>
        </w:rPr>
        <w:t xml:space="preserve"> </w:t>
      </w:r>
      <w:r>
        <w:rPr>
          <w:rFonts w:ascii="Segoe MDL2 Assets" w:eastAsia="Segoe MDL2 Assets" w:hAnsi="Segoe MDL2 Assets" w:cs="Segoe MDL2 Assets"/>
          <w:w w:val="46"/>
          <w:position w:val="-15"/>
          <w:sz w:val="24"/>
          <w:szCs w:val="24"/>
        </w:rPr>
        <w:t></w:t>
      </w:r>
    </w:p>
    <w:p w:rsidR="00944A07" w:rsidRDefault="000E52F1">
      <w:pPr>
        <w:spacing w:before="5" w:line="140" w:lineRule="exact"/>
        <w:rPr>
          <w:sz w:val="15"/>
          <w:szCs w:val="15"/>
        </w:rPr>
      </w:pPr>
      <w:r>
        <w:br w:type="column"/>
      </w:r>
    </w:p>
    <w:p w:rsidR="00944A07" w:rsidRDefault="00944A07">
      <w:pPr>
        <w:spacing w:line="200" w:lineRule="exact"/>
      </w:pPr>
    </w:p>
    <w:p w:rsidR="00944A07" w:rsidRDefault="000E52F1">
      <w:pPr>
        <w:ind w:right="-56"/>
        <w:rPr>
          <w:sz w:val="24"/>
          <w:szCs w:val="24"/>
        </w:rPr>
      </w:pPr>
      <w:r>
        <w:rPr>
          <w:spacing w:val="-42"/>
          <w:sz w:val="24"/>
          <w:szCs w:val="24"/>
        </w:rPr>
        <w:t>T</w:t>
      </w:r>
      <w:r>
        <w:rPr>
          <w:w w:val="138"/>
          <w:sz w:val="24"/>
          <w:szCs w:val="24"/>
        </w:rPr>
        <w:t>e</w:t>
      </w:r>
      <w:r>
        <w:rPr>
          <w:w w:val="133"/>
          <w:sz w:val="24"/>
          <w:szCs w:val="24"/>
        </w:rPr>
        <w:t>s</w:t>
      </w:r>
    </w:p>
    <w:p w:rsidR="00944A07" w:rsidRDefault="000E52F1">
      <w:pPr>
        <w:spacing w:before="40" w:line="260" w:lineRule="exact"/>
        <w:ind w:right="259"/>
        <w:rPr>
          <w:sz w:val="24"/>
          <w:szCs w:val="24"/>
        </w:rPr>
      </w:pPr>
      <w:r>
        <w:br w:type="column"/>
      </w:r>
      <w:r>
        <w:rPr>
          <w:spacing w:val="1"/>
          <w:w w:val="90"/>
          <w:sz w:val="24"/>
          <w:szCs w:val="24"/>
        </w:rPr>
        <w:lastRenderedPageBreak/>
        <w:t>K</w:t>
      </w:r>
      <w:r>
        <w:rPr>
          <w:w w:val="138"/>
          <w:sz w:val="24"/>
          <w:szCs w:val="24"/>
        </w:rPr>
        <w:t>e</w:t>
      </w:r>
      <w:r>
        <w:rPr>
          <w:w w:val="141"/>
          <w:sz w:val="24"/>
          <w:szCs w:val="24"/>
        </w:rPr>
        <w:t>t</w:t>
      </w:r>
      <w:r>
        <w:rPr>
          <w:spacing w:val="2"/>
          <w:w w:val="138"/>
          <w:sz w:val="24"/>
          <w:szCs w:val="24"/>
        </w:rPr>
        <w:t>e</w:t>
      </w:r>
      <w:r>
        <w:rPr>
          <w:w w:val="126"/>
          <w:sz w:val="24"/>
          <w:szCs w:val="24"/>
        </w:rPr>
        <w:t>p</w:t>
      </w:r>
      <w:r>
        <w:rPr>
          <w:spacing w:val="-1"/>
          <w:w w:val="138"/>
          <w:sz w:val="24"/>
          <w:szCs w:val="24"/>
        </w:rPr>
        <w:t>a</w:t>
      </w:r>
      <w:r>
        <w:rPr>
          <w:w w:val="139"/>
          <w:sz w:val="24"/>
          <w:szCs w:val="24"/>
        </w:rPr>
        <w:t>t</w:t>
      </w:r>
      <w:r>
        <w:rPr>
          <w:spacing w:val="1"/>
          <w:w w:val="139"/>
          <w:sz w:val="24"/>
          <w:szCs w:val="24"/>
        </w:rPr>
        <w:t>a</w:t>
      </w:r>
      <w:r>
        <w:rPr>
          <w:w w:val="126"/>
          <w:sz w:val="24"/>
          <w:szCs w:val="24"/>
        </w:rPr>
        <w:t>n</w:t>
      </w:r>
      <w:r>
        <w:rPr>
          <w:spacing w:val="28"/>
          <w:sz w:val="24"/>
          <w:szCs w:val="24"/>
        </w:rPr>
        <w:t xml:space="preserve"> </w:t>
      </w:r>
      <w:r>
        <w:rPr>
          <w:w w:val="126"/>
          <w:sz w:val="24"/>
          <w:szCs w:val="24"/>
        </w:rPr>
        <w:t>d</w:t>
      </w:r>
      <w:r>
        <w:rPr>
          <w:spacing w:val="1"/>
          <w:w w:val="138"/>
          <w:sz w:val="24"/>
          <w:szCs w:val="24"/>
        </w:rPr>
        <w:t>a</w:t>
      </w:r>
      <w:r>
        <w:rPr>
          <w:spacing w:val="-1"/>
          <w:sz w:val="24"/>
          <w:szCs w:val="24"/>
        </w:rPr>
        <w:t>l</w:t>
      </w:r>
      <w:r>
        <w:rPr>
          <w:spacing w:val="-1"/>
          <w:w w:val="138"/>
          <w:sz w:val="24"/>
          <w:szCs w:val="24"/>
        </w:rPr>
        <w:t>a</w:t>
      </w:r>
      <w:r>
        <w:rPr>
          <w:w w:val="125"/>
          <w:sz w:val="24"/>
          <w:szCs w:val="24"/>
        </w:rPr>
        <w:t xml:space="preserve">m </w:t>
      </w:r>
      <w:r>
        <w:rPr>
          <w:spacing w:val="2"/>
          <w:w w:val="125"/>
          <w:sz w:val="24"/>
          <w:szCs w:val="24"/>
        </w:rPr>
        <w:t>m</w:t>
      </w:r>
      <w:r>
        <w:rPr>
          <w:w w:val="138"/>
          <w:sz w:val="24"/>
          <w:szCs w:val="24"/>
        </w:rPr>
        <w:t>e</w:t>
      </w:r>
      <w:r>
        <w:rPr>
          <w:w w:val="125"/>
          <w:sz w:val="24"/>
          <w:szCs w:val="24"/>
        </w:rPr>
        <w:t>m</w:t>
      </w:r>
      <w:r>
        <w:rPr>
          <w:w w:val="126"/>
          <w:sz w:val="24"/>
          <w:szCs w:val="24"/>
        </w:rPr>
        <w:t>bu</w:t>
      </w:r>
      <w:r>
        <w:rPr>
          <w:spacing w:val="1"/>
          <w:w w:val="138"/>
          <w:sz w:val="24"/>
          <w:szCs w:val="24"/>
        </w:rPr>
        <w:t>a</w:t>
      </w:r>
      <w:r>
        <w:rPr>
          <w:w w:val="141"/>
          <w:sz w:val="24"/>
          <w:szCs w:val="24"/>
        </w:rPr>
        <w:t>t</w:t>
      </w:r>
    </w:p>
    <w:p w:rsidR="00944A07" w:rsidRDefault="000E52F1">
      <w:pPr>
        <w:spacing w:before="51" w:line="280" w:lineRule="auto"/>
        <w:ind w:right="-41"/>
        <w:rPr>
          <w:sz w:val="24"/>
          <w:szCs w:val="24"/>
        </w:rPr>
      </w:pPr>
      <w:r>
        <w:rPr>
          <w:spacing w:val="-6"/>
          <w:w w:val="128"/>
          <w:sz w:val="24"/>
          <w:szCs w:val="24"/>
        </w:rPr>
        <w:t>k</w:t>
      </w:r>
      <w:r>
        <w:rPr>
          <w:spacing w:val="1"/>
          <w:w w:val="128"/>
          <w:sz w:val="24"/>
          <w:szCs w:val="24"/>
        </w:rPr>
        <w:t>as</w:t>
      </w:r>
      <w:r>
        <w:rPr>
          <w:spacing w:val="-3"/>
          <w:w w:val="128"/>
          <w:sz w:val="24"/>
          <w:szCs w:val="24"/>
        </w:rPr>
        <w:t>u</w:t>
      </w:r>
      <w:r>
        <w:rPr>
          <w:w w:val="128"/>
          <w:sz w:val="24"/>
          <w:szCs w:val="24"/>
        </w:rPr>
        <w:t>s</w:t>
      </w:r>
      <w:r>
        <w:rPr>
          <w:spacing w:val="4"/>
          <w:w w:val="128"/>
          <w:sz w:val="24"/>
          <w:szCs w:val="24"/>
        </w:rPr>
        <w:t xml:space="preserve"> </w:t>
      </w:r>
      <w:r>
        <w:rPr>
          <w:w w:val="126"/>
          <w:sz w:val="24"/>
          <w:szCs w:val="24"/>
        </w:rPr>
        <w:t>un</w:t>
      </w:r>
      <w:r>
        <w:rPr>
          <w:w w:val="141"/>
          <w:sz w:val="24"/>
          <w:szCs w:val="24"/>
        </w:rPr>
        <w:t>t</w:t>
      </w:r>
      <w:r>
        <w:rPr>
          <w:w w:val="126"/>
          <w:sz w:val="24"/>
          <w:szCs w:val="24"/>
        </w:rPr>
        <w:t>u</w:t>
      </w:r>
      <w:r>
        <w:rPr>
          <w:w w:val="115"/>
          <w:sz w:val="24"/>
          <w:szCs w:val="24"/>
        </w:rPr>
        <w:t xml:space="preserve">k </w:t>
      </w:r>
      <w:r>
        <w:rPr>
          <w:spacing w:val="2"/>
          <w:w w:val="125"/>
          <w:sz w:val="24"/>
          <w:szCs w:val="24"/>
        </w:rPr>
        <w:t>m</w:t>
      </w:r>
      <w:r>
        <w:rPr>
          <w:w w:val="138"/>
          <w:sz w:val="24"/>
          <w:szCs w:val="24"/>
        </w:rPr>
        <w:t>e</w:t>
      </w:r>
      <w:r>
        <w:rPr>
          <w:w w:val="126"/>
          <w:sz w:val="24"/>
          <w:szCs w:val="24"/>
        </w:rPr>
        <w:t>n</w:t>
      </w:r>
      <w:r>
        <w:rPr>
          <w:w w:val="118"/>
          <w:sz w:val="24"/>
          <w:szCs w:val="24"/>
        </w:rPr>
        <w:t>y</w:t>
      </w:r>
      <w:r>
        <w:rPr>
          <w:w w:val="138"/>
          <w:sz w:val="24"/>
          <w:szCs w:val="24"/>
        </w:rPr>
        <w:t>e</w:t>
      </w:r>
      <w:r>
        <w:rPr>
          <w:spacing w:val="-1"/>
          <w:sz w:val="24"/>
          <w:szCs w:val="24"/>
        </w:rPr>
        <w:t>l</w:t>
      </w:r>
      <w:r>
        <w:rPr>
          <w:spacing w:val="-2"/>
          <w:w w:val="138"/>
          <w:sz w:val="24"/>
          <w:szCs w:val="24"/>
        </w:rPr>
        <w:t>e</w:t>
      </w:r>
      <w:r>
        <w:rPr>
          <w:spacing w:val="1"/>
          <w:w w:val="133"/>
          <w:sz w:val="24"/>
          <w:szCs w:val="24"/>
        </w:rPr>
        <w:t>s</w:t>
      </w:r>
      <w:r>
        <w:rPr>
          <w:spacing w:val="1"/>
          <w:w w:val="138"/>
          <w:sz w:val="24"/>
          <w:szCs w:val="24"/>
        </w:rPr>
        <w:t>a</w:t>
      </w:r>
      <w:r>
        <w:rPr>
          <w:spacing w:val="-1"/>
          <w:sz w:val="24"/>
          <w:szCs w:val="24"/>
        </w:rPr>
        <w:t>i</w:t>
      </w:r>
      <w:r>
        <w:rPr>
          <w:spacing w:val="-5"/>
          <w:w w:val="115"/>
          <w:sz w:val="24"/>
          <w:szCs w:val="24"/>
        </w:rPr>
        <w:t>k</w:t>
      </w:r>
      <w:r>
        <w:rPr>
          <w:spacing w:val="1"/>
          <w:w w:val="138"/>
          <w:sz w:val="24"/>
          <w:szCs w:val="24"/>
        </w:rPr>
        <w:t>a</w:t>
      </w:r>
      <w:r>
        <w:rPr>
          <w:w w:val="126"/>
          <w:sz w:val="24"/>
          <w:szCs w:val="24"/>
        </w:rPr>
        <w:t>n</w:t>
      </w:r>
      <w:r>
        <w:rPr>
          <w:spacing w:val="18"/>
          <w:sz w:val="24"/>
          <w:szCs w:val="24"/>
        </w:rPr>
        <w:t xml:space="preserve"> </w:t>
      </w:r>
      <w:r>
        <w:rPr>
          <w:spacing w:val="-1"/>
          <w:w w:val="133"/>
          <w:sz w:val="24"/>
          <w:szCs w:val="24"/>
        </w:rPr>
        <w:t>s</w:t>
      </w:r>
      <w:r>
        <w:rPr>
          <w:spacing w:val="1"/>
          <w:w w:val="122"/>
          <w:sz w:val="24"/>
          <w:szCs w:val="24"/>
        </w:rPr>
        <w:t>o</w:t>
      </w:r>
      <w:r>
        <w:rPr>
          <w:spacing w:val="1"/>
          <w:w w:val="138"/>
          <w:sz w:val="24"/>
          <w:szCs w:val="24"/>
        </w:rPr>
        <w:t>a</w:t>
      </w:r>
      <w:r>
        <w:rPr>
          <w:sz w:val="24"/>
          <w:szCs w:val="24"/>
        </w:rPr>
        <w:t xml:space="preserve">l </w:t>
      </w:r>
      <w:r>
        <w:rPr>
          <w:w w:val="126"/>
          <w:sz w:val="24"/>
          <w:szCs w:val="24"/>
        </w:rPr>
        <w:t>qu</w:t>
      </w:r>
      <w:r>
        <w:rPr>
          <w:spacing w:val="-1"/>
          <w:sz w:val="24"/>
          <w:szCs w:val="24"/>
        </w:rPr>
        <w:t>i</w:t>
      </w:r>
      <w:r>
        <w:rPr>
          <w:w w:val="118"/>
          <w:sz w:val="24"/>
          <w:szCs w:val="24"/>
        </w:rPr>
        <w:t>z</w:t>
      </w:r>
    </w:p>
    <w:p w:rsidR="00944A07" w:rsidRDefault="00944A07">
      <w:pPr>
        <w:spacing w:line="200" w:lineRule="exact"/>
      </w:pPr>
    </w:p>
    <w:p w:rsidR="00944A07" w:rsidRDefault="00944A07">
      <w:pPr>
        <w:spacing w:line="200" w:lineRule="exact"/>
      </w:pPr>
    </w:p>
    <w:p w:rsidR="00944A07" w:rsidRDefault="00944A07">
      <w:pPr>
        <w:spacing w:line="200" w:lineRule="exact"/>
      </w:pPr>
    </w:p>
    <w:p w:rsidR="00944A07" w:rsidRDefault="00944A07">
      <w:pPr>
        <w:spacing w:line="200" w:lineRule="exact"/>
      </w:pPr>
    </w:p>
    <w:p w:rsidR="00944A07" w:rsidRDefault="00944A07">
      <w:pPr>
        <w:spacing w:line="200" w:lineRule="exact"/>
      </w:pPr>
    </w:p>
    <w:p w:rsidR="00944A07" w:rsidRDefault="00944A07">
      <w:pPr>
        <w:spacing w:line="200" w:lineRule="exact"/>
      </w:pPr>
    </w:p>
    <w:p w:rsidR="00944A07" w:rsidRDefault="00944A07">
      <w:pPr>
        <w:spacing w:before="14" w:line="200" w:lineRule="exact"/>
      </w:pPr>
    </w:p>
    <w:p w:rsidR="00944A07" w:rsidRDefault="000E52F1">
      <w:pPr>
        <w:ind w:left="54"/>
        <w:rPr>
          <w:sz w:val="24"/>
          <w:szCs w:val="24"/>
        </w:rPr>
      </w:pPr>
      <w:r>
        <w:rPr>
          <w:spacing w:val="-1"/>
          <w:w w:val="90"/>
          <w:sz w:val="24"/>
          <w:szCs w:val="24"/>
        </w:rPr>
        <w:t>K</w:t>
      </w:r>
      <w:r>
        <w:rPr>
          <w:spacing w:val="2"/>
          <w:w w:val="138"/>
          <w:sz w:val="24"/>
          <w:szCs w:val="24"/>
        </w:rPr>
        <w:t>e</w:t>
      </w:r>
      <w:r>
        <w:rPr>
          <w:w w:val="141"/>
          <w:sz w:val="24"/>
          <w:szCs w:val="24"/>
        </w:rPr>
        <w:t>t</w:t>
      </w:r>
      <w:r>
        <w:rPr>
          <w:w w:val="138"/>
          <w:sz w:val="24"/>
          <w:szCs w:val="24"/>
        </w:rPr>
        <w:t>e</w:t>
      </w:r>
      <w:r>
        <w:rPr>
          <w:w w:val="126"/>
          <w:sz w:val="24"/>
          <w:szCs w:val="24"/>
        </w:rPr>
        <w:t>p</w:t>
      </w:r>
      <w:r>
        <w:rPr>
          <w:spacing w:val="1"/>
          <w:w w:val="138"/>
          <w:sz w:val="24"/>
          <w:szCs w:val="24"/>
        </w:rPr>
        <w:t>a</w:t>
      </w:r>
      <w:r>
        <w:rPr>
          <w:spacing w:val="-2"/>
          <w:w w:val="141"/>
          <w:sz w:val="24"/>
          <w:szCs w:val="24"/>
        </w:rPr>
        <w:t>t</w:t>
      </w:r>
      <w:r>
        <w:rPr>
          <w:spacing w:val="1"/>
          <w:w w:val="138"/>
          <w:sz w:val="24"/>
          <w:szCs w:val="24"/>
        </w:rPr>
        <w:t>a</w:t>
      </w:r>
      <w:r>
        <w:rPr>
          <w:w w:val="126"/>
          <w:sz w:val="24"/>
          <w:szCs w:val="24"/>
        </w:rPr>
        <w:t>n</w:t>
      </w:r>
    </w:p>
    <w:p w:rsidR="00944A07" w:rsidRDefault="000E52F1">
      <w:pPr>
        <w:spacing w:before="9" w:line="100" w:lineRule="exact"/>
        <w:rPr>
          <w:sz w:val="10"/>
          <w:szCs w:val="10"/>
        </w:rPr>
      </w:pPr>
      <w:r>
        <w:br w:type="column"/>
      </w:r>
    </w:p>
    <w:p w:rsidR="00944A07" w:rsidRDefault="00944A07">
      <w:pPr>
        <w:spacing w:line="200" w:lineRule="exact"/>
      </w:pPr>
    </w:p>
    <w:p w:rsidR="00944A07" w:rsidRDefault="00944A07">
      <w:pPr>
        <w:spacing w:line="200" w:lineRule="exact"/>
      </w:pPr>
    </w:p>
    <w:p w:rsidR="00944A07" w:rsidRDefault="000E52F1">
      <w:pPr>
        <w:rPr>
          <w:sz w:val="24"/>
          <w:szCs w:val="24"/>
        </w:rPr>
        <w:sectPr w:rsidR="00944A07">
          <w:type w:val="continuous"/>
          <w:pgSz w:w="16840" w:h="11920" w:orient="landscape"/>
          <w:pgMar w:top="1380" w:right="1580" w:bottom="280" w:left="1500" w:header="720" w:footer="720" w:gutter="0"/>
          <w:cols w:num="4" w:space="720" w:equalWidth="0">
            <w:col w:w="8581" w:space="343"/>
            <w:col w:w="377" w:space="653"/>
            <w:col w:w="2377" w:space="573"/>
            <w:col w:w="856"/>
          </w:cols>
        </w:sectPr>
      </w:pPr>
      <w:r>
        <w:rPr>
          <w:spacing w:val="1"/>
          <w:w w:val="127"/>
          <w:sz w:val="24"/>
          <w:szCs w:val="24"/>
        </w:rPr>
        <w:t>7</w:t>
      </w:r>
      <w:r>
        <w:rPr>
          <w:w w:val="127"/>
          <w:sz w:val="24"/>
          <w:szCs w:val="24"/>
        </w:rPr>
        <w:t>.</w:t>
      </w:r>
      <w:r>
        <w:rPr>
          <w:spacing w:val="-1"/>
          <w:w w:val="127"/>
          <w:sz w:val="24"/>
          <w:szCs w:val="24"/>
        </w:rPr>
        <w:t>5</w:t>
      </w:r>
      <w:r>
        <w:rPr>
          <w:w w:val="114"/>
          <w:sz w:val="24"/>
          <w:szCs w:val="24"/>
        </w:rPr>
        <w:t>%</w:t>
      </w:r>
    </w:p>
    <w:p w:rsidR="00944A07" w:rsidRDefault="000E52F1">
      <w:pPr>
        <w:spacing w:before="5" w:line="140" w:lineRule="exact"/>
        <w:rPr>
          <w:sz w:val="15"/>
          <w:szCs w:val="15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503314889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7569200</wp:posOffset>
                </wp:positionV>
                <wp:extent cx="0" cy="0"/>
                <wp:effectExtent l="9525" t="6350" r="9525" b="12700"/>
                <wp:wrapNone/>
                <wp:docPr id="430" name="Group 4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0" cy="0"/>
                          <a:chOff x="0" y="11920"/>
                          <a:chExt cx="0" cy="0"/>
                        </a:xfrm>
                      </wpg:grpSpPr>
                      <wps:wsp>
                        <wps:cNvPr id="431" name="Freeform 432"/>
                        <wps:cNvSpPr>
                          <a:spLocks/>
                        </wps:cNvSpPr>
                        <wps:spPr bwMode="auto">
                          <a:xfrm>
                            <a:off x="0" y="1192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A29B599" id="Group 431" o:spid="_x0000_s1026" style="position:absolute;margin-left:0;margin-top:596pt;width:0;height:0;z-index:-1591;mso-position-horizontal-relative:page;mso-position-vertical-relative:page" coordorigin=",11920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">
                <v:shape id="Freeform 432" o:spid="_x0000_s1027" style="position:absolute;top:11920;width:0;height:0;visibility:visible;mso-wrap-style:square;v-text-anchor:top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d9n8QA&#10;AADcAAAADwAAAGRycy9kb3ducmV2LnhtbESPS4vCQBCE74L/YegFbzqJyiJZJ2FRBPXm4+CxzXQe&#10;bKYnZEaN++t3BGGPRVV9RS2z3jTiTp2rLSuIJxEI4tzqmksF59NmvADhPLLGxjIpeJKDLB0Olpho&#10;++AD3Y++FAHCLkEFlfdtIqXLKzLoJrYlDl5hO4M+yK6UusNHgJtGTqPoUxqsOSxU2NKqovzneDMK&#10;uLhgND33N7mPZ7vrZb4ufPmr1Oij//4C4an3/+F3e6sVzGcxvM6EIyDT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r3fZ/EAAAA3AAAAA8AAAAAAAAAAAAAAAAAmAIAAGRycy9k&#10;b3ducmV2LnhtbFBLBQYAAAAABAAEAPUAAACJAwAAAAA=&#10;" path="m,l,e" filled="f" strokeweight=".1pt">
                  <v:path arrowok="t" o:connecttype="custom" o:connectlocs="0,0;0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14888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7569200</wp:posOffset>
                </wp:positionV>
                <wp:extent cx="0" cy="0"/>
                <wp:effectExtent l="9525" t="6350" r="9525" b="12700"/>
                <wp:wrapNone/>
                <wp:docPr id="428" name="Group 4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0" cy="0"/>
                          <a:chOff x="0" y="11920"/>
                          <a:chExt cx="0" cy="0"/>
                        </a:xfrm>
                      </wpg:grpSpPr>
                      <wps:wsp>
                        <wps:cNvPr id="429" name="Freeform 430"/>
                        <wps:cNvSpPr>
                          <a:spLocks/>
                        </wps:cNvSpPr>
                        <wps:spPr bwMode="auto">
                          <a:xfrm>
                            <a:off x="0" y="1192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7259091" id="Group 429" o:spid="_x0000_s1026" style="position:absolute;margin-left:0;margin-top:596pt;width:0;height:0;z-index:-1592;mso-position-horizontal-relative:page;mso-position-vertical-relative:page" coordorigin=",11920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">
                <v:shape id="Freeform 430" o:spid="_x0000_s1027" style="position:absolute;top:11920;width:0;height:0;visibility:visible;mso-wrap-style:square;v-text-anchor:top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VjnRMUA&#10;AADcAAAADwAAAGRycy9kb3ducmV2LnhtbESPT2vCQBTE74V+h+UVvDUbYyg1uopYCq23Wg85PrMv&#10;fzD7NmRXk/bTu4LgcZiZ3zDL9WhacaHeNZYVTKMYBHFhdcOVgsPv5+s7COeRNbaWScEfOVivnp+W&#10;mGk78A9d9r4SAcIuQwW1910mpStqMugi2xEHr7S9QR9kX0nd4xDgppVJHL9Jgw2HhRo72tZUnPZn&#10;o4DLHOPkMJ7lbjr7PubpR+mrf6UmL+NmAcLT6B/he/tLK0iTOdzOhCMgV1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WOdExQAAANwAAAAPAAAAAAAAAAAAAAAAAJgCAABkcnMv&#10;ZG93bnJldi54bWxQSwUGAAAAAAQABAD1AAAAigMAAAAA&#10;" path="m,l,e" filled="f" strokeweight=".1pt">
                  <v:path arrowok="t" o:connecttype="custom" o:connectlocs="0,0;0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14887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7569200</wp:posOffset>
                </wp:positionV>
                <wp:extent cx="0" cy="0"/>
                <wp:effectExtent l="9525" t="6350" r="9525" b="12700"/>
                <wp:wrapNone/>
                <wp:docPr id="426" name="Group 4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0" cy="0"/>
                          <a:chOff x="0" y="11920"/>
                          <a:chExt cx="0" cy="0"/>
                        </a:xfrm>
                      </wpg:grpSpPr>
                      <wps:wsp>
                        <wps:cNvPr id="427" name="Freeform 428"/>
                        <wps:cNvSpPr>
                          <a:spLocks/>
                        </wps:cNvSpPr>
                        <wps:spPr bwMode="auto">
                          <a:xfrm>
                            <a:off x="0" y="1192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64E0514" id="Group 427" o:spid="_x0000_s1026" style="position:absolute;margin-left:0;margin-top:596pt;width:0;height:0;z-index:-1593;mso-position-horizontal-relative:page;mso-position-vertical-relative:page" coordorigin=",11920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">
                <v:shape id="Freeform 428" o:spid="_x0000_s1027" style="position:absolute;top:11920;width:0;height:0;visibility:visible;mso-wrap-style:square;v-text-anchor:top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4vWrcUA&#10;AADcAAAADwAAAGRycy9kb3ducmV2LnhtbESPT2vCQBTE74V+h+UVvDUbY2gluopYCq23Wg85PrMv&#10;fzD7NmRXk/bTu4LgcZiZ3zDL9WhacaHeNZYVTKMYBHFhdcOVgsPv5+schPPIGlvLpOCPHKxXz09L&#10;zLQd+Icue1+JAGGXoYLa+y6T0hU1GXSR7YiDV9reoA+yr6TucQhw08okjt+kwYbDQo0dbWsqTvuz&#10;UcBljnFyGM9yN519H/P0o/TVv1KTl3GzAOFp9I/wvf2lFaTJO9zOhCMgV1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/i9atxQAAANwAAAAPAAAAAAAAAAAAAAAAAJgCAABkcnMv&#10;ZG93bnJldi54bWxQSwUGAAAAAAQABAD1AAAAigMAAAAA&#10;" path="m,l,e" filled="f" strokeweight=".1pt">
                  <v:path arrowok="t" o:connecttype="custom" o:connectlocs="0,0;0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14886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7569200</wp:posOffset>
                </wp:positionV>
                <wp:extent cx="0" cy="0"/>
                <wp:effectExtent l="9525" t="6350" r="9525" b="12700"/>
                <wp:wrapNone/>
                <wp:docPr id="424" name="Group 4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0" cy="0"/>
                          <a:chOff x="0" y="11920"/>
                          <a:chExt cx="0" cy="0"/>
                        </a:xfrm>
                      </wpg:grpSpPr>
                      <wps:wsp>
                        <wps:cNvPr id="425" name="Freeform 426"/>
                        <wps:cNvSpPr>
                          <a:spLocks/>
                        </wps:cNvSpPr>
                        <wps:spPr bwMode="auto">
                          <a:xfrm>
                            <a:off x="0" y="1192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475213C" id="Group 425" o:spid="_x0000_s1026" style="position:absolute;margin-left:0;margin-top:596pt;width:0;height:0;z-index:-1594;mso-position-horizontal-relative:page;mso-position-vertical-relative:page" coordorigin=",11920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">
                <v:shape id="Freeform 426" o:spid="_x0000_s1027" style="position:absolute;top:11920;width:0;height:0;visibility:visible;mso-wrap-style:square;v-text-anchor:top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BXtQcUA&#10;AADcAAAADwAAAGRycy9kb3ducmV2LnhtbESPT2vCQBTE74V+h+UVvDUbY1okuopYCq23Wg85PrMv&#10;fzD7NmRXk/bTu4LgcZiZ3zDL9WhacaHeNZYVTKMYBHFhdcOVgsPv5+schPPIGlvLpOCPHKxXz09L&#10;zLQd+Icue1+JAGGXoYLa+y6T0hU1GXSR7YiDV9reoA+yr6TucQhw08okjt+lwYbDQo0dbWsqTvuz&#10;UcBljnFyGM9yN519H/P0o/TVv1KTl3GzAOFp9I/wvf2lFaTJG9zOhCMgV1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Fe1BxQAAANwAAAAPAAAAAAAAAAAAAAAAAJgCAABkcnMv&#10;ZG93bnJldi54bWxQSwUGAAAAAAQABAD1AAAAigMAAAAA&#10;" path="m,l,e" filled="f" strokeweight=".1pt">
                  <v:path arrowok="t" o:connecttype="custom" o:connectlocs="0,0;0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14884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7569200</wp:posOffset>
                </wp:positionV>
                <wp:extent cx="0" cy="0"/>
                <wp:effectExtent l="9525" t="6350" r="9525" b="12700"/>
                <wp:wrapNone/>
                <wp:docPr id="422" name="Group 4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0" cy="0"/>
                          <a:chOff x="0" y="11920"/>
                          <a:chExt cx="0" cy="0"/>
                        </a:xfrm>
                      </wpg:grpSpPr>
                      <wps:wsp>
                        <wps:cNvPr id="423" name="Freeform 424"/>
                        <wps:cNvSpPr>
                          <a:spLocks/>
                        </wps:cNvSpPr>
                        <wps:spPr bwMode="auto">
                          <a:xfrm>
                            <a:off x="0" y="1192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E6C048C" id="Group 423" o:spid="_x0000_s1026" style="position:absolute;margin-left:0;margin-top:596pt;width:0;height:0;z-index:-1596;mso-position-horizontal-relative:page;mso-position-vertical-relative:page" coordorigin=",11920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">
                <v:shape id="Freeform 424" o:spid="_x0000_s1027" style="position:absolute;top:11920;width:0;height:0;visibility:visible;mso-wrap-style:square;v-text-anchor:top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DQrsUA&#10;AADcAAAADwAAAGRycy9kb3ducmV2LnhtbESPzWrDMBCE74G8g9hCb4kc25TiRjYlIdD01iSHHLfW&#10;+odaK2MpttOnrwqFHoeZ+YbZFrPpxEiDay0r2KwjEMSl1S3XCi7nw+oZhPPIGjvLpOBODop8udhi&#10;pu3EHzSefC0ChF2GChrv+0xKVzZk0K1tTxy8yg4GfZBDLfWAU4CbTsZR9CQNthwWGuxp11D5dboZ&#10;BVxdMYov802+b5Lj5zXdV77+VurxYX59AeFp9v/hv/abVpDGCfyeCUdA5j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sNCuxQAAANwAAAAPAAAAAAAAAAAAAAAAAJgCAABkcnMv&#10;ZG93bnJldi54bWxQSwUGAAAAAAQABAD1AAAAigMAAAAA&#10;" path="m,l,e" filled="f" strokeweight=".1pt">
                  <v:path arrowok="t" o:connecttype="custom" o:connectlocs="0,0;0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14883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7569200</wp:posOffset>
                </wp:positionV>
                <wp:extent cx="0" cy="0"/>
                <wp:effectExtent l="9525" t="6350" r="9525" b="12700"/>
                <wp:wrapNone/>
                <wp:docPr id="420" name="Group 4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0" cy="0"/>
                          <a:chOff x="0" y="11920"/>
                          <a:chExt cx="0" cy="0"/>
                        </a:xfrm>
                      </wpg:grpSpPr>
                      <wps:wsp>
                        <wps:cNvPr id="421" name="Freeform 422"/>
                        <wps:cNvSpPr>
                          <a:spLocks/>
                        </wps:cNvSpPr>
                        <wps:spPr bwMode="auto">
                          <a:xfrm>
                            <a:off x="0" y="1192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835838E" id="Group 421" o:spid="_x0000_s1026" style="position:absolute;margin-left:0;margin-top:596pt;width:0;height:0;z-index:-1597;mso-position-horizontal-relative:page;mso-position-vertical-relative:page" coordorigin=",11920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">
                <v:shape id="Freeform 422" o:spid="_x0000_s1027" style="position:absolute;top:11920;width:0;height:0;visibility:visible;mso-wrap-style:square;v-text-anchor:top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y7rQsQA&#10;AADcAAAADwAAAGRycy9kb3ducmV2LnhtbESPT2vCQBTE74LfYXmCN90khlJSV5GWQu3NNIccX7Mv&#10;fzD7NmRXjf303YLQ4zAzv2G2+8n04kqj6ywriNcRCOLK6o4bBcXX++oZhPPIGnvLpOBODva7+WyL&#10;mbY3PtE1940IEHYZKmi9HzIpXdWSQbe2A3Hwajsa9EGOjdQj3gLc9DKJoidpsOOw0OJAry1V5/xi&#10;FHBdYpQU00V+xpvjd5m+1b75UWq5mA4vIDxN/j/8aH9oBWkSw9+ZcATk7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8u60LEAAAA3AAAAA8AAAAAAAAAAAAAAAAAmAIAAGRycy9k&#10;b3ducmV2LnhtbFBLBQYAAAAABAAEAPUAAACJAwAAAAA=&#10;" path="m,l,e" filled="f" strokeweight=".1pt">
                  <v:path arrowok="t" o:connecttype="custom" o:connectlocs="0,0;0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14882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7569200</wp:posOffset>
                </wp:positionV>
                <wp:extent cx="0" cy="0"/>
                <wp:effectExtent l="9525" t="6350" r="9525" b="12700"/>
                <wp:wrapNone/>
                <wp:docPr id="418" name="Group 4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0" cy="0"/>
                          <a:chOff x="0" y="11920"/>
                          <a:chExt cx="0" cy="0"/>
                        </a:xfrm>
                      </wpg:grpSpPr>
                      <wps:wsp>
                        <wps:cNvPr id="419" name="Freeform 420"/>
                        <wps:cNvSpPr>
                          <a:spLocks/>
                        </wps:cNvSpPr>
                        <wps:spPr bwMode="auto">
                          <a:xfrm>
                            <a:off x="0" y="1192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5831B4D" id="Group 419" o:spid="_x0000_s1026" style="position:absolute;margin-left:0;margin-top:596pt;width:0;height:0;z-index:-1598;mso-position-horizontal-relative:page;mso-position-vertical-relative:page" coordorigin=",11920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">
                <v:shape id="Freeform 420" o:spid="_x0000_s1027" style="position:absolute;top:11920;width:0;height:0;visibility:visible;mso-wrap-style:square;v-text-anchor:top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Qt+cMA&#10;AADcAAAADwAAAGRycy9kb3ducmV2LnhtbESPS4sCMRCE74L/IbTgTTOjIu6sUUQRXG8+Dh57Jz0P&#10;dtIZJlHH/fVGEDwWVfUVNV+2phI3alxpWUE8jEAQp1aXnCs4n7aDGQjnkTVWlknBgxwsF93OHBNt&#10;73yg29HnIkDYJaig8L5OpHRpQQbd0NbEwctsY9AH2eRSN3gPcFPJURRNpcGSw0KBNa0LSv+OV6OA&#10;swtGo3N7lft4/PN7mWwyn/8r1e+1q28Qnlr/Cb/bO61gEn/B60w4AnLx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zQt+cMAAADcAAAADwAAAAAAAAAAAAAAAACYAgAAZHJzL2Rv&#10;d25yZXYueG1sUEsFBgAAAAAEAAQA9QAAAIgDAAAAAA==&#10;" path="m,l,e" filled="f" strokeweight=".1pt">
                  <v:path arrowok="t" o:connecttype="custom" o:connectlocs="0,0;0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14881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7569200</wp:posOffset>
                </wp:positionV>
                <wp:extent cx="0" cy="0"/>
                <wp:effectExtent l="9525" t="6350" r="9525" b="12700"/>
                <wp:wrapNone/>
                <wp:docPr id="416" name="Group 4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0" cy="0"/>
                          <a:chOff x="0" y="11920"/>
                          <a:chExt cx="0" cy="0"/>
                        </a:xfrm>
                      </wpg:grpSpPr>
                      <wps:wsp>
                        <wps:cNvPr id="417" name="Freeform 418"/>
                        <wps:cNvSpPr>
                          <a:spLocks/>
                        </wps:cNvSpPr>
                        <wps:spPr bwMode="auto">
                          <a:xfrm>
                            <a:off x="0" y="1192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42F1E48" id="Group 417" o:spid="_x0000_s1026" style="position:absolute;margin-left:0;margin-top:596pt;width:0;height:0;z-index:-1599;mso-position-horizontal-relative:page;mso-position-vertical-relative:page" coordorigin=",11920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">
                <v:shape id="Freeform 418" o:spid="_x0000_s1027" style="position:absolute;top:11920;width:0;height:0;visibility:visible;mso-wrap-style:square;v-text-anchor:top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ccEMMA&#10;AADcAAAADwAAAGRycy9kb3ducmV2LnhtbESPS4sCMRCE74L/IbTgTTOjosusUUQRXG8+Dh57Jz0P&#10;dtIZJlHH/fVGEDwWVfUVNV+2phI3alxpWUE8jEAQp1aXnCs4n7aDLxDOI2usLJOCBzlYLrqdOSba&#10;3vlAt6PPRYCwS1BB4X2dSOnSggy6oa2Jg5fZxqAPssmlbvAe4KaSoyiaSoMlh4UCa1oXlP4dr0YB&#10;ZxeMRuf2Kvfx+Of3MtlkPv9Xqt9rV98gPLX+E363d1rBJJ7B60w4AnLx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eccEMMAAADcAAAADwAAAAAAAAAAAAAAAACYAgAAZHJzL2Rv&#10;d25yZXYueG1sUEsFBgAAAAAEAAQA9QAAAIgDAAAAAA==&#10;" path="m,l,e" filled="f" strokeweight=".1pt">
                  <v:path arrowok="t" o:connecttype="custom" o:connectlocs="0,0;0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14880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7569200</wp:posOffset>
                </wp:positionV>
                <wp:extent cx="0" cy="0"/>
                <wp:effectExtent l="9525" t="6350" r="9525" b="12700"/>
                <wp:wrapNone/>
                <wp:docPr id="414" name="Group 4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0" cy="0"/>
                          <a:chOff x="0" y="11920"/>
                          <a:chExt cx="0" cy="0"/>
                        </a:xfrm>
                      </wpg:grpSpPr>
                      <wps:wsp>
                        <wps:cNvPr id="415" name="Freeform 416"/>
                        <wps:cNvSpPr>
                          <a:spLocks/>
                        </wps:cNvSpPr>
                        <wps:spPr bwMode="auto">
                          <a:xfrm>
                            <a:off x="0" y="1192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63882AC" id="Group 415" o:spid="_x0000_s1026" style="position:absolute;margin-left:0;margin-top:596pt;width:0;height:0;z-index:-1600;mso-position-horizontal-relative:page;mso-position-vertical-relative:page" coordorigin=",11920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">
                <v:shape id="Freeform 416" o:spid="_x0000_s1027" style="position:absolute;top:11920;width:0;height:0;visibility:visible;mso-wrap-style:square;v-text-anchor:top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nkn/MMA&#10;AADcAAAADwAAAGRycy9kb3ducmV2LnhtbESPS4vCQBCE74L/YWjBm07iiyXrKKIIrjcfB4+9mc6D&#10;zfSEzKhxf70jCB6LqvqKmi9bU4kbNa60rCAeRiCIU6tLzhWcT9vBFwjnkTVWlknBgxwsF93OHBNt&#10;73yg29HnIkDYJaig8L5OpHRpQQbd0NbEwctsY9AH2eRSN3gPcFPJURTNpMGSw0KBNa0LSv+OV6OA&#10;swtGo3N7lft4/PN7mWwyn/8r1e+1q28Qnlr/Cb/bO61gEk/hdSYcAbl4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nkn/MMAAADcAAAADwAAAAAAAAAAAAAAAACYAgAAZHJzL2Rv&#10;d25yZXYueG1sUEsFBgAAAAAEAAQA9QAAAIgDAAAAAA==&#10;" path="m,l,e" filled="f" strokeweight=".1pt">
                  <v:path arrowok="t" o:connecttype="custom" o:connectlocs="0,0;0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14879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7569200</wp:posOffset>
                </wp:positionV>
                <wp:extent cx="0" cy="0"/>
                <wp:effectExtent l="9525" t="6350" r="9525" b="12700"/>
                <wp:wrapNone/>
                <wp:docPr id="412" name="Group 4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0" cy="0"/>
                          <a:chOff x="0" y="11920"/>
                          <a:chExt cx="0" cy="0"/>
                        </a:xfrm>
                      </wpg:grpSpPr>
                      <wps:wsp>
                        <wps:cNvPr id="413" name="Freeform 414"/>
                        <wps:cNvSpPr>
                          <a:spLocks/>
                        </wps:cNvSpPr>
                        <wps:spPr bwMode="auto">
                          <a:xfrm>
                            <a:off x="0" y="1192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A251C02" id="Group 413" o:spid="_x0000_s1026" style="position:absolute;margin-left:0;margin-top:596pt;width:0;height:0;z-index:-1601;mso-position-horizontal-relative:page;mso-position-vertical-relative:page" coordorigin=",11920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">
                <v:shape id="Freeform 414" o:spid="_x0000_s1027" style="position:absolute;top:11920;width:0;height:0;visibility:visible;mso-wrap-style:square;v-text-anchor:top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waE8QA&#10;AADcAAAADwAAAGRycy9kb3ducmV2LnhtbESPS4vCQBCE74L/YegFbzqJyiJZJ2FRBPXm4+CxzXQe&#10;bKYnZEaN++t3BGGPRVV9RS2z3jTiTp2rLSuIJxEI4tzqmksF59NmvADhPLLGxjIpeJKDLB0Olpho&#10;++AD3Y++FAHCLkEFlfdtIqXLKzLoJrYlDl5hO4M+yK6UusNHgJtGTqPoUxqsOSxU2NKqovzneDMK&#10;uLhgND33N7mPZ7vrZb4ufPmr1Oij//4C4an3/+F3e6sVzOMZvM6EIyDT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7cGhPEAAAA3AAAAA8AAAAAAAAAAAAAAAAAmAIAAGRycy9k&#10;b3ducmV2LnhtbFBLBQYAAAAABAAEAPUAAACJAwAAAAA=&#10;" path="m,l,e" filled="f" strokeweight=".1pt">
                  <v:path arrowok="t" o:connecttype="custom" o:connectlocs="0,0;0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14878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7569200</wp:posOffset>
                </wp:positionV>
                <wp:extent cx="0" cy="0"/>
                <wp:effectExtent l="9525" t="6350" r="9525" b="12700"/>
                <wp:wrapNone/>
                <wp:docPr id="410" name="Group 4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0" cy="0"/>
                          <a:chOff x="0" y="11920"/>
                          <a:chExt cx="0" cy="0"/>
                        </a:xfrm>
                      </wpg:grpSpPr>
                      <wps:wsp>
                        <wps:cNvPr id="411" name="Freeform 412"/>
                        <wps:cNvSpPr>
                          <a:spLocks/>
                        </wps:cNvSpPr>
                        <wps:spPr bwMode="auto">
                          <a:xfrm>
                            <a:off x="0" y="1192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FE237E9" id="Group 411" o:spid="_x0000_s1026" style="position:absolute;margin-left:0;margin-top:596pt;width:0;height:0;z-index:-1602;mso-position-horizontal-relative:page;mso-position-vertical-relative:page" coordorigin=",11920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">
                <v:shape id="Freeform 412" o:spid="_x0000_s1027" style="position:absolute;top:11920;width:0;height:0;visibility:visible;mso-wrap-style:square;v-text-anchor:top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UIh/8QA&#10;AADcAAAADwAAAGRycy9kb3ducmV2LnhtbESPT2vCQBTE7wW/w/KE3uomNhRJXUWUQuvN6MHja/bl&#10;D2bfhuyapH56VxB6HGbmN8xyPZpG9NS52rKCeBaBIM6trrlUcDp+vS1AOI+ssbFMCv7IwXo1eVli&#10;qu3AB+ozX4oAYZeigsr7NpXS5RUZdDPbEgevsJ1BH2RXSt3hEOCmkfMo+pAGaw4LFba0rSi/ZFej&#10;gIszRvPTeJX7+P3n95zsCl/elHqdjptPEJ5G/x9+tr+1giSO4XEmHAG5u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FCIf/EAAAA3AAAAA8AAAAAAAAAAAAAAAAAmAIAAGRycy9k&#10;b3ducmV2LnhtbFBLBQYAAAAABAAEAPUAAACJAwAAAAA=&#10;" path="m,l,e" filled="f" strokeweight=".1pt">
                  <v:path arrowok="t" o:connecttype="custom" o:connectlocs="0,0;0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14877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7569200</wp:posOffset>
                </wp:positionV>
                <wp:extent cx="0" cy="0"/>
                <wp:effectExtent l="9525" t="6350" r="9525" b="12700"/>
                <wp:wrapNone/>
                <wp:docPr id="408" name="Group 4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0" cy="0"/>
                          <a:chOff x="0" y="11920"/>
                          <a:chExt cx="0" cy="0"/>
                        </a:xfrm>
                      </wpg:grpSpPr>
                      <wps:wsp>
                        <wps:cNvPr id="409" name="Freeform 410"/>
                        <wps:cNvSpPr>
                          <a:spLocks/>
                        </wps:cNvSpPr>
                        <wps:spPr bwMode="auto">
                          <a:xfrm>
                            <a:off x="0" y="1192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6C56CB5" id="Group 409" o:spid="_x0000_s1026" style="position:absolute;margin-left:0;margin-top:596pt;width:0;height:0;z-index:-1603;mso-position-horizontal-relative:page;mso-position-vertical-relative:page" coordorigin=",11920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">
                <v:shape id="Freeform 410" o:spid="_x0000_s1027" style="position:absolute;top:11920;width:0;height:0;visibility:visible;mso-wrap-style:square;v-text-anchor:top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u27JMUA&#10;AADcAAAADwAAAGRycy9kb3ducmV2LnhtbESPT2vCQBTE74V+h+UVvNVdYyg2ugaxFGxvVQ8eX7Mv&#10;fzD7NmRXE/vpu4WCx2FmfsOs8tG24kq9bxxrmE0VCOLCmYYrDcfD+/MChA/IBlvHpOFGHvL148MK&#10;M+MG/qLrPlQiQthnqKEOocuk9EVNFv3UdcTRK11vMUTZV9L0OES4bWWi1Iu02HBcqLGjbU3FeX+x&#10;Grg8oUqO40V+zuYf36f0rQzVj9aTp3GzBBFoDPfwf3tnNKTqFf7OxCMg1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7bskxQAAANwAAAAPAAAAAAAAAAAAAAAAAJgCAABkcnMv&#10;ZG93bnJldi54bWxQSwUGAAAAAAQABAD1AAAAigMAAAAA&#10;" path="m,l,e" filled="f" strokeweight=".1pt">
                  <v:path arrowok="t" o:connecttype="custom" o:connectlocs="0,0;0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14876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7569200</wp:posOffset>
                </wp:positionV>
                <wp:extent cx="0" cy="0"/>
                <wp:effectExtent l="9525" t="6350" r="9525" b="12700"/>
                <wp:wrapNone/>
                <wp:docPr id="406" name="Group 4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0" cy="0"/>
                          <a:chOff x="0" y="11920"/>
                          <a:chExt cx="0" cy="0"/>
                        </a:xfrm>
                      </wpg:grpSpPr>
                      <wps:wsp>
                        <wps:cNvPr id="407" name="Freeform 408"/>
                        <wps:cNvSpPr>
                          <a:spLocks/>
                        </wps:cNvSpPr>
                        <wps:spPr bwMode="auto">
                          <a:xfrm>
                            <a:off x="0" y="1192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B76F2ED" id="Group 407" o:spid="_x0000_s1026" style="position:absolute;margin-left:0;margin-top:596pt;width:0;height:0;z-index:-1604;mso-position-horizontal-relative:page;mso-position-vertical-relative:page" coordorigin=",11920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">
                <v:shape id="Freeform 408" o:spid="_x0000_s1027" style="position:absolute;top:11920;width:0;height:0;visibility:visible;mso-wrap-style:square;v-text-anchor:top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6KzcUA&#10;AADcAAAADwAAAGRycy9kb3ducmV2LnhtbESPT2vCQBTE74V+h+UVvNVdY6glugaxFGxvVQ8eX7Mv&#10;fzD7NmRXE/vpu4WCx2FmfsOs8tG24kq9bxxrmE0VCOLCmYYrDcfD+/MrCB+QDbaOScONPOTrx4cV&#10;ZsYN/EXXfahEhLDPUEMdQpdJ6YuaLPqp64ijV7reYoiyr6TpcYhw28pEqRdpseG4UGNH25qK8/5i&#10;NXB5QpUcx4v8nM0/vk/pWxmqH60nT+NmCSLQGO7h//bOaEjVAv7OxCMg1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PorNxQAAANwAAAAPAAAAAAAAAAAAAAAAAJgCAABkcnMv&#10;ZG93bnJldi54bWxQSwUGAAAAAAQABAD1AAAAigMAAAAA&#10;" path="m,l,e" filled="f" strokeweight=".1pt">
                  <v:path arrowok="t" o:connecttype="custom" o:connectlocs="0,0;0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14875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7569200</wp:posOffset>
                </wp:positionV>
                <wp:extent cx="0" cy="0"/>
                <wp:effectExtent l="9525" t="6350" r="9525" b="12700"/>
                <wp:wrapNone/>
                <wp:docPr id="404" name="Group 4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0" cy="0"/>
                          <a:chOff x="0" y="11920"/>
                          <a:chExt cx="0" cy="0"/>
                        </a:xfrm>
                      </wpg:grpSpPr>
                      <wps:wsp>
                        <wps:cNvPr id="405" name="Freeform 406"/>
                        <wps:cNvSpPr>
                          <a:spLocks/>
                        </wps:cNvSpPr>
                        <wps:spPr bwMode="auto">
                          <a:xfrm>
                            <a:off x="0" y="1192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CFD66F8" id="Group 405" o:spid="_x0000_s1026" style="position:absolute;margin-left:0;margin-top:596pt;width:0;height:0;z-index:-1605;mso-position-horizontal-relative:page;mso-position-vertical-relative:page" coordorigin=",11920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">
                <v:shape id="Freeform 406" o:spid="_x0000_s1027" style="position:absolute;top:11920;width:0;height:0;visibility:visible;mso-wrap-style:square;v-text-anchor:top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6CxIcUA&#10;AADcAAAADwAAAGRycy9kb3ducmV2LnhtbESPT2vCQBTE74V+h+UVvNVdYyolugaxFGxvVQ8eX7Mv&#10;fzD7NmRXE/vpu4WCx2FmfsOs8tG24kq9bxxrmE0VCOLCmYYrDcfD+/MrCB+QDbaOScONPOTrx4cV&#10;ZsYN/EXXfahEhLDPUEMdQpdJ6YuaLPqp64ijV7reYoiyr6TpcYhw28pEqYW02HBcqLGjbU3FeX+x&#10;Grg8oUqO40V+zuYf36f0rQzVj9aTp3GzBBFoDPfwf3tnNKTqBf7OxCMg1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oLEhxQAAANwAAAAPAAAAAAAAAAAAAAAAAJgCAABkcnMv&#10;ZG93bnJldi54bWxQSwUGAAAAAAQABAD1AAAAigMAAAAA&#10;" path="m,l,e" filled="f" strokeweight=".1pt">
                  <v:path arrowok="t" o:connecttype="custom" o:connectlocs="0,0;0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14874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7569200</wp:posOffset>
                </wp:positionV>
                <wp:extent cx="0" cy="0"/>
                <wp:effectExtent l="9525" t="6350" r="9525" b="12700"/>
                <wp:wrapNone/>
                <wp:docPr id="402" name="Group 4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0" cy="0"/>
                          <a:chOff x="0" y="11920"/>
                          <a:chExt cx="0" cy="0"/>
                        </a:xfrm>
                      </wpg:grpSpPr>
                      <wps:wsp>
                        <wps:cNvPr id="403" name="Freeform 404"/>
                        <wps:cNvSpPr>
                          <a:spLocks/>
                        </wps:cNvSpPr>
                        <wps:spPr bwMode="auto">
                          <a:xfrm>
                            <a:off x="0" y="1192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1C0F55D" id="Group 403" o:spid="_x0000_s1026" style="position:absolute;margin-left:0;margin-top:596pt;width:0;height:0;z-index:-1606;mso-position-horizontal-relative:page;mso-position-vertical-relative:page" coordorigin=",11920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">
                <v:shape id="Freeform 404" o:spid="_x0000_s1027" style="position:absolute;top:11920;width:0;height:0;visibility:visible;mso-wrap-style:square;v-text-anchor:top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WMzsUA&#10;AADcAAAADwAAAGRycy9kb3ducmV2LnhtbESPzWrDMBCE74G+g9hCb7GU2ITiRAmlpdD21iSHHLfW&#10;+odYK2MptpunjwqFHIeZ+YbZ7CbbioF63zjWsEgUCOLCmYYrDcfD+/wZhA/IBlvHpOGXPOy2D7MN&#10;5saN/E3DPlQiQtjnqKEOocul9EVNFn3iOuLola63GKLsK2l6HCPctnKp1EpabDgu1NjRa03FeX+x&#10;Grg8oVoep4v8WqSfP6fsrQzVVeunx+llDSLQFO7h//aH0ZCpFP7OxCMgt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BYzOxQAAANwAAAAPAAAAAAAAAAAAAAAAAJgCAABkcnMv&#10;ZG93bnJldi54bWxQSwUGAAAAAAQABAD1AAAAigMAAAAA&#10;" path="m,l,e" filled="f" strokeweight=".1pt">
                  <v:path arrowok="t" o:connecttype="custom" o:connectlocs="0,0;0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14873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7569200</wp:posOffset>
                </wp:positionV>
                <wp:extent cx="0" cy="0"/>
                <wp:effectExtent l="9525" t="6350" r="9525" b="12700"/>
                <wp:wrapNone/>
                <wp:docPr id="400" name="Group 4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0" cy="0"/>
                          <a:chOff x="0" y="11920"/>
                          <a:chExt cx="0" cy="0"/>
                        </a:xfrm>
                      </wpg:grpSpPr>
                      <wps:wsp>
                        <wps:cNvPr id="401" name="Freeform 402"/>
                        <wps:cNvSpPr>
                          <a:spLocks/>
                        </wps:cNvSpPr>
                        <wps:spPr bwMode="auto">
                          <a:xfrm>
                            <a:off x="0" y="1192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AB3C611" id="Group 401" o:spid="_x0000_s1026" style="position:absolute;margin-left:0;margin-top:596pt;width:0;height:0;z-index:-1607;mso-position-horizontal-relative:page;mso-position-vertical-relative:page" coordorigin=",11920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">
                <v:shape id="Freeform 402" o:spid="_x0000_s1027" style="position:absolute;top:11920;width:0;height:0;visibility:visible;mso-wrap-style:square;v-text-anchor:top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Ju3IsQA&#10;AADcAAAADwAAAGRycy9kb3ducmV2LnhtbESPS2vDMBCE74X8B7GB3BrJTijFjRJCQiDtrWkOOW6t&#10;9YNYK2PJj/bXV4VCj8PMfMNsdpNtxECdrx1rSJYKBHHuTM2lhuvH6fEZhA/IBhvHpOGLPOy2s4cN&#10;ZsaN/E7DJZQiQthnqKEKoc2k9HlFFv3StcTRK1xnMUTZldJ0OEa4bWSq1JO0WHNcqLClQ0X5/dJb&#10;DVzcUKXXqZdvyer187Y+FqH81noxn/YvIAJN4T/81z4bDWuVwO+ZeATk9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SbtyLEAAAA3AAAAA8AAAAAAAAAAAAAAAAAmAIAAGRycy9k&#10;b3ducmV2LnhtbFBLBQYAAAAABAAEAPUAAACJAwAAAAA=&#10;" path="m,l,e" filled="f" strokeweight=".1pt">
                  <v:path arrowok="t" o:connecttype="custom" o:connectlocs="0,0;0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14872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7569200</wp:posOffset>
                </wp:positionV>
                <wp:extent cx="0" cy="0"/>
                <wp:effectExtent l="9525" t="6350" r="9525" b="12700"/>
                <wp:wrapNone/>
                <wp:docPr id="398" name="Group 3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0" cy="0"/>
                          <a:chOff x="0" y="11920"/>
                          <a:chExt cx="0" cy="0"/>
                        </a:xfrm>
                      </wpg:grpSpPr>
                      <wps:wsp>
                        <wps:cNvPr id="399" name="Freeform 400"/>
                        <wps:cNvSpPr>
                          <a:spLocks/>
                        </wps:cNvSpPr>
                        <wps:spPr bwMode="auto">
                          <a:xfrm>
                            <a:off x="0" y="1192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8E03487" id="Group 399" o:spid="_x0000_s1026" style="position:absolute;margin-left:0;margin-top:596pt;width:0;height:0;z-index:-1608;mso-position-horizontal-relative:page;mso-position-vertical-relative:page" coordorigin=",11920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">
                <v:shape id="Freeform 400" o:spid="_x0000_s1027" style="position:absolute;top:11920;width:0;height:0;visibility:visible;mso-wrap-style:square;v-text-anchor:top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3jxsQA&#10;AADcAAAADwAAAGRycy9kb3ducmV2LnhtbESPS4vCQBCE74L/YWhhbzrxgWjMREQRVm+6Hjy2mc4D&#10;Mz0hM2p2f72zsLDHoqq+opJ1Z2rxpNZVlhWMRxEI4szqigsFl6/9cAHCeWSNtWVS8E0O1mm/l2Cs&#10;7YtP9Dz7QgQIuxgVlN43sZQuK8mgG9mGOHi5bQ36INtC6hZfAW5qOYmiuTRYcVgosaFtSdn9/DAK&#10;OL9iNLl0D3kcTw+362yX++JHqY9Bt1mB8NT5//Bf+1MrmC6X8HsmHAGZv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JN48bEAAAA3AAAAA8AAAAAAAAAAAAAAAAAmAIAAGRycy9k&#10;b3ducmV2LnhtbFBLBQYAAAAABAAEAPUAAACJAwAAAAA=&#10;" path="m,l,e" filled="f" strokeweight=".1pt">
                  <v:path arrowok="t" o:connecttype="custom" o:connectlocs="0,0;0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14871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7569200</wp:posOffset>
                </wp:positionV>
                <wp:extent cx="0" cy="0"/>
                <wp:effectExtent l="9525" t="6350" r="9525" b="12700"/>
                <wp:wrapNone/>
                <wp:docPr id="396" name="Group 3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0" cy="0"/>
                          <a:chOff x="0" y="11920"/>
                          <a:chExt cx="0" cy="0"/>
                        </a:xfrm>
                      </wpg:grpSpPr>
                      <wps:wsp>
                        <wps:cNvPr id="397" name="Freeform 398"/>
                        <wps:cNvSpPr>
                          <a:spLocks/>
                        </wps:cNvSpPr>
                        <wps:spPr bwMode="auto">
                          <a:xfrm>
                            <a:off x="0" y="1192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D6266FA" id="Group 397" o:spid="_x0000_s1026" style="position:absolute;margin-left:0;margin-top:596pt;width:0;height:0;z-index:-1609;mso-position-horizontal-relative:page;mso-position-vertical-relative:page" coordorigin=",11920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">
                <v:shape id="Freeform 398" o:spid="_x0000_s1027" style="position:absolute;top:11920;width:0;height:0;visibility:visible;mso-wrap-style:square;v-text-anchor:top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7SL8UA&#10;AADcAAAADwAAAGRycy9kb3ducmV2LnhtbESPT2vCQBTE7wW/w/KE3sxGLa2mriKWQu2tmoPHZ/bl&#10;D82+Ddk1Sf30riD0OMzMb5jVZjC16Kh1lWUF0ygGQZxZXXGhID1+ThYgnEfWWFsmBX/kYLMePa0w&#10;0bbnH+oOvhABwi5BBaX3TSKly0oy6CLbEAcvt61BH2RbSN1iH+CmlrM4fpUGKw4LJTa0Kyn7PVyM&#10;As5PGM/S4SK/p/P9+fTykfviqtTzeNi+g/A0+P/wo/2lFcyXb3A/E46AX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ntIvxQAAANwAAAAPAAAAAAAAAAAAAAAAAJgCAABkcnMv&#10;ZG93bnJldi54bWxQSwUGAAAAAAQABAD1AAAAigMAAAAA&#10;" path="m,l,e" filled="f" strokeweight=".1pt">
                  <v:path arrowok="t" o:connecttype="custom" o:connectlocs="0,0;0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14870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7569200</wp:posOffset>
                </wp:positionV>
                <wp:extent cx="0" cy="0"/>
                <wp:effectExtent l="9525" t="6350" r="9525" b="12700"/>
                <wp:wrapNone/>
                <wp:docPr id="394" name="Group 3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0" cy="0"/>
                          <a:chOff x="0" y="11920"/>
                          <a:chExt cx="0" cy="0"/>
                        </a:xfrm>
                      </wpg:grpSpPr>
                      <wps:wsp>
                        <wps:cNvPr id="395" name="Freeform 396"/>
                        <wps:cNvSpPr>
                          <a:spLocks/>
                        </wps:cNvSpPr>
                        <wps:spPr bwMode="auto">
                          <a:xfrm>
                            <a:off x="0" y="1192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B3FA066" id="Group 395" o:spid="_x0000_s1026" style="position:absolute;margin-left:0;margin-top:596pt;width:0;height:0;z-index:-1610;mso-position-horizontal-relative:page;mso-position-vertical-relative:page" coordorigin=",11920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">
                <v:shape id="Freeform 396" o:spid="_x0000_s1027" style="position:absolute;top:11920;width:0;height:0;visibility:visible;mso-wrap-style:square;v-text-anchor:top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Dpw8UA&#10;AADcAAAADwAAAGRycy9kb3ducmV2LnhtbESPT2vCQBTE7wW/w/KE3sxGbYumriKWQu2tmoPHZ/bl&#10;D82+Ddk1Sf30riD0OMzMb5jVZjC16Kh1lWUF0ygGQZxZXXGhID1+ThYgnEfWWFsmBX/kYLMePa0w&#10;0bbnH+oOvhABwi5BBaX3TSKly0oy6CLbEAcvt61BH2RbSN1iH+CmlrM4fpMGKw4LJTa0Kyn7PVyM&#10;As5PGM/S4SK/p/P9+fTykfviqtTzeNi+g/A0+P/wo/2lFcyXr3A/E46AX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AOnDxQAAANwAAAAPAAAAAAAAAAAAAAAAAJgCAABkcnMv&#10;ZG93bnJldi54bWxQSwUGAAAAAAQABAD1AAAAigMAAAAA&#10;" path="m,l,e" filled="f" strokeweight=".1pt">
                  <v:path arrowok="t" o:connecttype="custom" o:connectlocs="0,0;0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14869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7569200</wp:posOffset>
                </wp:positionV>
                <wp:extent cx="0" cy="0"/>
                <wp:effectExtent l="9525" t="6350" r="9525" b="12700"/>
                <wp:wrapNone/>
                <wp:docPr id="392" name="Group 3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0" cy="0"/>
                          <a:chOff x="0" y="11920"/>
                          <a:chExt cx="0" cy="0"/>
                        </a:xfrm>
                      </wpg:grpSpPr>
                      <wps:wsp>
                        <wps:cNvPr id="393" name="Freeform 394"/>
                        <wps:cNvSpPr>
                          <a:spLocks/>
                        </wps:cNvSpPr>
                        <wps:spPr bwMode="auto">
                          <a:xfrm>
                            <a:off x="0" y="1192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67F8831" id="Group 393" o:spid="_x0000_s1026" style="position:absolute;margin-left:0;margin-top:596pt;width:0;height:0;z-index:-1611;mso-position-horizontal-relative:page;mso-position-vertical-relative:page" coordorigin=",11920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">
                <v:shape id="Freeform 394" o:spid="_x0000_s1027" style="position:absolute;top:11920;width:0;height:0;visibility:visible;mso-wrap-style:square;v-text-anchor:top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6XULMUA&#10;AADcAAAADwAAAGRycy9kb3ducmV2LnhtbESPT2vCQBTE74V+h+UVvNXdmFJqdA1iKdjeanPw+My+&#10;/MHs25BdNe2n7wqCx2FmfsMs89F24kyDbx1rSKYKBHHpTMu1huLn4/kNhA/IBjvHpOGXPOSrx4cl&#10;ZsZd+JvOu1CLCGGfoYYmhD6T0pcNWfRT1xNHr3KDxRDlUEsz4CXCbSdnSr1Kiy3HhQZ72jRUHncn&#10;q4GrPapZMZ7kV5J+HvYv71Wo/7SePI3rBYhAY7iHb+2t0ZDOU7ieiUdArv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pdQsxQAAANwAAAAPAAAAAAAAAAAAAAAAAJgCAABkcnMv&#10;ZG93bnJldi54bWxQSwUGAAAAAAQABAD1AAAAigMAAAAA&#10;" path="m,l,e" filled="f" strokeweight=".1pt">
                  <v:path arrowok="t" o:connecttype="custom" o:connectlocs="0,0;0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14868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7569200</wp:posOffset>
                </wp:positionV>
                <wp:extent cx="0" cy="0"/>
                <wp:effectExtent l="9525" t="6350" r="9525" b="12700"/>
                <wp:wrapNone/>
                <wp:docPr id="390" name="Group 3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0" cy="0"/>
                          <a:chOff x="0" y="11920"/>
                          <a:chExt cx="0" cy="0"/>
                        </a:xfrm>
                      </wpg:grpSpPr>
                      <wps:wsp>
                        <wps:cNvPr id="391" name="Freeform 392"/>
                        <wps:cNvSpPr>
                          <a:spLocks/>
                        </wps:cNvSpPr>
                        <wps:spPr bwMode="auto">
                          <a:xfrm>
                            <a:off x="0" y="1192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1B3717F" id="Group 391" o:spid="_x0000_s1026" style="position:absolute;margin-left:0;margin-top:596pt;width:0;height:0;z-index:-1612;mso-position-horizontal-relative:page;mso-position-vertical-relative:page" coordorigin=",11920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">
                <v:shape id="Freeform 392" o:spid="_x0000_s1027" style="position:absolute;top:11920;width:0;height:0;visibility:visible;mso-wrap-style:square;v-text-anchor:top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DvvwMMA&#10;AADcAAAADwAAAGRycy9kb3ducmV2LnhtbESPT4vCMBTE7wt+h/AEb2talUWrUUQR1NuqB4/P5vUP&#10;Ni+liVr99GZhweMwM79hZovWVOJOjSstK4j7EQji1OqScwWn4+Z7DMJ5ZI2VZVLwJAeLeedrhom2&#10;D/6l+8HnIkDYJaig8L5OpHRpQQZd39bEwctsY9AH2eRSN/gIcFPJQRT9SIMlh4UCa1oVlF4PN6OA&#10;szNGg1N7k/t4uLucR+vM5y+let12OQXhqfWf8H97qxUMJzH8nQlHQM7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DvvwMMAAADcAAAADwAAAAAAAAAAAAAAAACYAgAAZHJzL2Rv&#10;d25yZXYueG1sUEsFBgAAAAAEAAQA9QAAAIgDAAAAAA==&#10;" path="m,l,e" filled="f" strokeweight=".1pt">
                  <v:path arrowok="t" o:connecttype="custom" o:connectlocs="0,0;0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14867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7569200</wp:posOffset>
                </wp:positionV>
                <wp:extent cx="0" cy="0"/>
                <wp:effectExtent l="9525" t="6350" r="9525" b="12700"/>
                <wp:wrapNone/>
                <wp:docPr id="388" name="Group 3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0" cy="0"/>
                          <a:chOff x="0" y="11920"/>
                          <a:chExt cx="0" cy="0"/>
                        </a:xfrm>
                      </wpg:grpSpPr>
                      <wps:wsp>
                        <wps:cNvPr id="389" name="Freeform 390"/>
                        <wps:cNvSpPr>
                          <a:spLocks/>
                        </wps:cNvSpPr>
                        <wps:spPr bwMode="auto">
                          <a:xfrm>
                            <a:off x="0" y="1192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7445C45" id="Group 389" o:spid="_x0000_s1026" style="position:absolute;margin-left:0;margin-top:596pt;width:0;height:0;z-index:-1613;mso-position-horizontal-relative:page;mso-position-vertical-relative:page" coordorigin=",11920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">
                <v:shape id="Freeform 390" o:spid="_x0000_s1027" style="position:absolute;top:11920;width:0;height:0;visibility:visible;mso-wrap-style:square;v-text-anchor:top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5R1G8QA&#10;AADcAAAADwAAAGRycy9kb3ducmV2LnhtbESPS4vCQBCE74L/YWhhbzrxgWjMREQRVm+6Hjy2mc4D&#10;Mz0hM2p2f72zsLDHoqq+opJ1Z2rxpNZVlhWMRxEI4szqigsFl6/9cAHCeWSNtWVS8E0O1mm/l2Cs&#10;7YtP9Dz7QgQIuxgVlN43sZQuK8mgG9mGOHi5bQ36INtC6hZfAW5qOYmiuTRYcVgosaFtSdn9/DAK&#10;OL9iNLl0D3kcTw+362yX++JHqY9Bt1mB8NT5//Bf+1MrmC6W8HsmHAGZv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eUdRvEAAAA3AAAAA8AAAAAAAAAAAAAAAAAmAIAAGRycy9k&#10;b3ducmV2LnhtbFBLBQYAAAAABAAEAPUAAACJAwAAAAA=&#10;" path="m,l,e" filled="f" strokeweight=".1pt">
                  <v:path arrowok="t" o:connecttype="custom" o:connectlocs="0,0;0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14866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7569200</wp:posOffset>
                </wp:positionV>
                <wp:extent cx="0" cy="0"/>
                <wp:effectExtent l="9525" t="6350" r="9525" b="12700"/>
                <wp:wrapNone/>
                <wp:docPr id="386" name="Group 3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0" cy="0"/>
                          <a:chOff x="0" y="11920"/>
                          <a:chExt cx="0" cy="0"/>
                        </a:xfrm>
                      </wpg:grpSpPr>
                      <wps:wsp>
                        <wps:cNvPr id="387" name="Freeform 388"/>
                        <wps:cNvSpPr>
                          <a:spLocks/>
                        </wps:cNvSpPr>
                        <wps:spPr bwMode="auto">
                          <a:xfrm>
                            <a:off x="0" y="1192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9176D7D" id="Group 387" o:spid="_x0000_s1026" style="position:absolute;margin-left:0;margin-top:596pt;width:0;height:0;z-index:-1614;mso-position-horizontal-relative:page;mso-position-vertical-relative:page" coordorigin=",11920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">
                <v:shape id="Freeform 388" o:spid="_x0000_s1027" style="position:absolute;top:11920;width:0;height:0;visibility:visible;mso-wrap-style:square;v-text-anchor:top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dE8sQA&#10;AADcAAAADwAAAGRycy9kb3ducmV2LnhtbESPS4vCQBCE74L/YWhhbzrxgUrMREQRVm+6Hjy2mc4D&#10;Mz0hM2p2f72zsLDHoqq+opJ1Z2rxpNZVlhWMRxEI4szqigsFl6/9cAnCeWSNtWVS8E0O1mm/l2Cs&#10;7YtP9Dz7QgQIuxgVlN43sZQuK8mgG9mGOHi5bQ36INtC6hZfAW5qOYmiuTRYcVgosaFtSdn9/DAK&#10;OL9iNLl0D3kcTw+362yX++JHqY9Bt1mB8NT5//Bf+1MrmC4X8HsmHAGZv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lHRPLEAAAA3AAAAA8AAAAAAAAAAAAAAAAAmAIAAGRycy9k&#10;b3ducmV2LnhtbFBLBQYAAAAABAAEAPUAAACJAwAAAAA=&#10;" path="m,l,e" filled="f" strokeweight=".1pt">
                  <v:path arrowok="t" o:connecttype="custom" o:connectlocs="0,0;0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14865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7569200</wp:posOffset>
                </wp:positionV>
                <wp:extent cx="0" cy="0"/>
                <wp:effectExtent l="9525" t="6350" r="9525" b="12700"/>
                <wp:wrapNone/>
                <wp:docPr id="384" name="Group 3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0" cy="0"/>
                          <a:chOff x="0" y="11920"/>
                          <a:chExt cx="0" cy="0"/>
                        </a:xfrm>
                      </wpg:grpSpPr>
                      <wps:wsp>
                        <wps:cNvPr id="385" name="Freeform 386"/>
                        <wps:cNvSpPr>
                          <a:spLocks/>
                        </wps:cNvSpPr>
                        <wps:spPr bwMode="auto">
                          <a:xfrm>
                            <a:off x="0" y="1192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31A015E" id="Group 385" o:spid="_x0000_s1026" style="position:absolute;margin-left:0;margin-top:596pt;width:0;height:0;z-index:-1615;mso-position-horizontal-relative:page;mso-position-vertical-relative:page" coordorigin=",11920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">
                <v:shape id="Freeform 386" o:spid="_x0000_s1027" style="position:absolute;top:11920;width:0;height:0;visibility:visible;mso-wrap-style:square;v-text-anchor:top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l/HsMA&#10;AADcAAAADwAAAGRycy9kb3ducmV2LnhtbESPS4vCQBCE74L/YWhhbzrxicRMRBRh9abrwWOb6Tww&#10;0xMyo2b31zsLC3ssquorKll3phZPal1lWcF4FIEgzqyuuFBw+doPlyCcR9ZYWyYF3+RgnfZ7Ccba&#10;vvhEz7MvRICwi1FB6X0TS+mykgy6kW2Ig5fb1qAPsi2kbvEV4KaWkyhaSIMVh4USG9qWlN3PD6OA&#10;8ytGk0v3kMfx9HC7zna5L36U+hh0mxUIT53/D/+1P7WC6XIOv2fCEZDpG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tl/HsMAAADcAAAADwAAAAAAAAAAAAAAAACYAgAAZHJzL2Rv&#10;d25yZXYueG1sUEsFBgAAAAAEAAQA9QAAAIgDAAAAAA==&#10;" path="m,l,e" filled="f" strokeweight=".1pt">
                  <v:path arrowok="t" o:connecttype="custom" o:connectlocs="0,0;0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14863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7569200</wp:posOffset>
                </wp:positionV>
                <wp:extent cx="0" cy="0"/>
                <wp:effectExtent l="9525" t="6350" r="9525" b="12700"/>
                <wp:wrapNone/>
                <wp:docPr id="382" name="Group 3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0" cy="0"/>
                          <a:chOff x="0" y="11920"/>
                          <a:chExt cx="0" cy="0"/>
                        </a:xfrm>
                      </wpg:grpSpPr>
                      <wps:wsp>
                        <wps:cNvPr id="383" name="Freeform 384"/>
                        <wps:cNvSpPr>
                          <a:spLocks/>
                        </wps:cNvSpPr>
                        <wps:spPr bwMode="auto">
                          <a:xfrm>
                            <a:off x="0" y="1192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459E34E" id="Group 383" o:spid="_x0000_s1026" style="position:absolute;margin-left:0;margin-top:596pt;width:0;height:0;z-index:-1617;mso-position-horizontal-relative:page;mso-position-vertical-relative:page" coordorigin=",11920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">
                <v:shape id="Freeform 384" o:spid="_x0000_s1027" style="position:absolute;top:11920;width:0;height:0;visibility:visible;mso-wrap-style:square;v-text-anchor:top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xC8cQA&#10;AADcAAAADwAAAGRycy9kb3ducmV2LnhtbESPT2sCMRTE74LfITyhN03cLSJbo4hSqL1VPXh83bz9&#10;g5uXZZPVrZ++KRQ8DjPzG2a1GWwjbtT52rGG+UyBIM6dqbnUcD69T5cgfEA22DgmDT/kYbMej1aY&#10;GXfnL7odQykihH2GGqoQ2kxKn1dk0c9cSxy9wnUWQ5RdKU2H9wi3jUyUWkiLNceFClvaVZRfj73V&#10;wMUFVXIeevk5Tw/fl9d9EcqH1i+TYfsGItAQnuH/9ofRkC5T+DsTj4B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Z8QvHEAAAA3AAAAA8AAAAAAAAAAAAAAAAAmAIAAGRycy9k&#10;b3ducmV2LnhtbFBLBQYAAAAABAAEAPUAAACJAwAAAAA=&#10;" path="m,l,e" filled="f" strokeweight=".1pt">
                  <v:path arrowok="t" o:connecttype="custom" o:connectlocs="0,0;0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14862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7569200</wp:posOffset>
                </wp:positionV>
                <wp:extent cx="0" cy="0"/>
                <wp:effectExtent l="9525" t="6350" r="9525" b="12700"/>
                <wp:wrapNone/>
                <wp:docPr id="380" name="Group 3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0" cy="0"/>
                          <a:chOff x="0" y="11920"/>
                          <a:chExt cx="0" cy="0"/>
                        </a:xfrm>
                      </wpg:grpSpPr>
                      <wps:wsp>
                        <wps:cNvPr id="381" name="Freeform 382"/>
                        <wps:cNvSpPr>
                          <a:spLocks/>
                        </wps:cNvSpPr>
                        <wps:spPr bwMode="auto">
                          <a:xfrm>
                            <a:off x="0" y="1192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E10B70B" id="Group 381" o:spid="_x0000_s1026" style="position:absolute;margin-left:0;margin-top:596pt;width:0;height:0;z-index:-1618;mso-position-horizontal-relative:page;mso-position-vertical-relative:page" coordorigin=",11920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">
                <v:shape id="Freeform 382" o:spid="_x0000_s1027" style="position:absolute;top:11920;width:0;height:0;visibility:visible;mso-wrap-style:square;v-text-anchor:top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eJ5HcUA&#10;AADcAAAADwAAAGRycy9kb3ducmV2LnhtbESPS2vDMBCE74H+B7GF3hL5UYJxopiSUGh7a+JDjhtr&#10;/aDWylhK7PbXV4VCjsPMfMNsi9n04kaj6ywriFcRCOLK6o4bBeXpdZmBcB5ZY2+ZFHyTg2L3sNhi&#10;ru3En3Q7+kYECLscFbTeD7mUrmrJoFvZgTh4tR0N+iDHRuoRpwA3vUyiaC0NdhwWWhxo31L1dbwa&#10;BVyfMUrK+So/4vT9cn4+1L75UerpcX7ZgPA0+3v4v/2mFaRZDH9nwhGQu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54nkdxQAAANwAAAAPAAAAAAAAAAAAAAAAAJgCAABkcnMv&#10;ZG93bnJldi54bWxQSwUGAAAAAAQABAD1AAAAigMAAAAA&#10;" path="m,l,e" filled="f" strokeweight=".1pt">
                  <v:path arrowok="t" o:connecttype="custom" o:connectlocs="0,0;0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14861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7569200</wp:posOffset>
                </wp:positionV>
                <wp:extent cx="0" cy="0"/>
                <wp:effectExtent l="9525" t="6350" r="9525" b="12700"/>
                <wp:wrapNone/>
                <wp:docPr id="378" name="Group 3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0" cy="0"/>
                          <a:chOff x="0" y="11920"/>
                          <a:chExt cx="0" cy="0"/>
                        </a:xfrm>
                      </wpg:grpSpPr>
                      <wps:wsp>
                        <wps:cNvPr id="379" name="Freeform 380"/>
                        <wps:cNvSpPr>
                          <a:spLocks/>
                        </wps:cNvSpPr>
                        <wps:spPr bwMode="auto">
                          <a:xfrm>
                            <a:off x="0" y="1192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6177440" id="Group 379" o:spid="_x0000_s1026" style="position:absolute;margin-left:0;margin-top:596pt;width:0;height:0;z-index:-1619;mso-position-horizontal-relative:page;mso-position-vertical-relative:page" coordorigin=",11920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">
                <v:shape id="Freeform 380" o:spid="_x0000_s1027" style="position:absolute;top:11920;width:0;height:0;visibility:visible;mso-wrap-style:square;v-text-anchor:top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EFPMUA&#10;AADcAAAADwAAAGRycy9kb3ducmV2LnhtbESPT2vCQBTE7wW/w/KE3sxGLa2mriKWQu2tmoPHZ/bl&#10;D82+Ddk1Sf30riD0OMzMb5jVZjC16Kh1lWUF0ygGQZxZXXGhID1+ThYgnEfWWFsmBX/kYLMePa0w&#10;0bbnH+oOvhABwi5BBaX3TSKly0oy6CLbEAcvt61BH2RbSN1iH+CmlrM4fpUGKw4LJTa0Kyn7PVyM&#10;As5PGM/S4SK/p/P9+fTykfviqtTzeNi+g/A0+P/wo/2lFczflnA/E46AX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QQU8xQAAANwAAAAPAAAAAAAAAAAAAAAAAJgCAABkcnMv&#10;ZG93bnJldi54bWxQSwUGAAAAAAQABAD1AAAAigMAAAAA&#10;" path="m,l,e" filled="f" strokeweight=".1pt">
                  <v:path arrowok="t" o:connecttype="custom" o:connectlocs="0,0;0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14860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7569200</wp:posOffset>
                </wp:positionV>
                <wp:extent cx="0" cy="0"/>
                <wp:effectExtent l="9525" t="6350" r="9525" b="12700"/>
                <wp:wrapNone/>
                <wp:docPr id="376" name="Group 3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0" cy="0"/>
                          <a:chOff x="0" y="11920"/>
                          <a:chExt cx="0" cy="0"/>
                        </a:xfrm>
                      </wpg:grpSpPr>
                      <wps:wsp>
                        <wps:cNvPr id="377" name="Freeform 378"/>
                        <wps:cNvSpPr>
                          <a:spLocks/>
                        </wps:cNvSpPr>
                        <wps:spPr bwMode="auto">
                          <a:xfrm>
                            <a:off x="0" y="1192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0F2C902" id="Group 377" o:spid="_x0000_s1026" style="position:absolute;margin-left:0;margin-top:596pt;width:0;height:0;z-index:-1620;mso-position-horizontal-relative:page;mso-position-vertical-relative:page" coordorigin=",11920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">
                <v:shape id="Freeform 378" o:spid="_x0000_s1027" style="position:absolute;top:11920;width:0;height:0;visibility:visible;mso-wrap-style:square;v-text-anchor:top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JI01cQA&#10;AADcAAAADwAAAGRycy9kb3ducmV2LnhtbESPS4vCQBCE74L/YWhhbzrxgUrMREQRVm+6Hjy2mc4D&#10;Mz0hM2p2f72zsLDHoqq+opJ1Z2rxpNZVlhWMRxEI4szqigsFl6/9cAnCeWSNtWVS8E0O1mm/l2Cs&#10;7YtP9Dz7QgQIuxgVlN43sZQuK8mgG9mGOHi5bQ36INtC6hZfAW5qOYmiuTRYcVgosaFtSdn9/DAK&#10;OL9iNLl0D3kcTw+362yX++JHqY9Bt1mB8NT5//Bf+1MrmC4W8HsmHAGZv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ySNNXEAAAA3AAAAA8AAAAAAAAAAAAAAAAAmAIAAGRycy9k&#10;b3ducmV2LnhtbFBLBQYAAAAABAAEAPUAAACJAwAAAAA=&#10;" path="m,l,e" filled="f" strokeweight=".1pt">
                  <v:path arrowok="t" o:connecttype="custom" o:connectlocs="0,0;0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14859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7569200</wp:posOffset>
                </wp:positionV>
                <wp:extent cx="0" cy="0"/>
                <wp:effectExtent l="9525" t="6350" r="9525" b="12700"/>
                <wp:wrapNone/>
                <wp:docPr id="374" name="Group 3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0" cy="0"/>
                          <a:chOff x="0" y="11920"/>
                          <a:chExt cx="0" cy="0"/>
                        </a:xfrm>
                      </wpg:grpSpPr>
                      <wps:wsp>
                        <wps:cNvPr id="375" name="Freeform 376"/>
                        <wps:cNvSpPr>
                          <a:spLocks/>
                        </wps:cNvSpPr>
                        <wps:spPr bwMode="auto">
                          <a:xfrm>
                            <a:off x="0" y="1192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87FC419" id="Group 375" o:spid="_x0000_s1026" style="position:absolute;margin-left:0;margin-top:596pt;width:0;height:0;z-index:-1621;mso-position-horizontal-relative:page;mso-position-vertical-relative:page" coordorigin=",11920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">
                <v:shape id="Freeform 376" o:spid="_x0000_s1027" style="position:absolute;top:11920;width:0;height:0;visibility:visible;mso-wrap-style:square;v-text-anchor:top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wPOcUA&#10;AADcAAAADwAAAGRycy9kb3ducmV2LnhtbESPT2vCQBTE7wW/w/KE3sxGbaukriKWQu2tmoPHZ/bl&#10;D82+Ddk1Sf30riD0OMzMb5jVZjC16Kh1lWUF0ygGQZxZXXGhID1+TpYgnEfWWFsmBX/kYLMePa0w&#10;0bbnH+oOvhABwi5BBaX3TSKly0oy6CLbEAcvt61BH2RbSN1iH+CmlrM4fpMGKw4LJTa0Kyn7PVyM&#10;As5PGM/S4SK/p/P9+fTykfviqtTzeNi+g/A0+P/wo/2lFcwXr3A/E46AX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DA85xQAAANwAAAAPAAAAAAAAAAAAAAAAAJgCAABkcnMv&#10;ZG93bnJldi54bWxQSwUGAAAAAAQABAD1AAAAigMAAAAA&#10;" path="m,l,e" filled="f" strokeweight=".1pt">
                  <v:path arrowok="t" o:connecttype="custom" o:connectlocs="0,0;0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14858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7569200</wp:posOffset>
                </wp:positionV>
                <wp:extent cx="0" cy="0"/>
                <wp:effectExtent l="9525" t="6350" r="9525" b="12700"/>
                <wp:wrapNone/>
                <wp:docPr id="372" name="Group 3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0" cy="0"/>
                          <a:chOff x="0" y="11920"/>
                          <a:chExt cx="0" cy="0"/>
                        </a:xfrm>
                      </wpg:grpSpPr>
                      <wps:wsp>
                        <wps:cNvPr id="373" name="Freeform 374"/>
                        <wps:cNvSpPr>
                          <a:spLocks/>
                        </wps:cNvSpPr>
                        <wps:spPr bwMode="auto">
                          <a:xfrm>
                            <a:off x="0" y="1192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85CC199" id="Group 373" o:spid="_x0000_s1026" style="position:absolute;margin-left:0;margin-top:596pt;width:0;height:0;z-index:-1622;mso-position-horizontal-relative:page;mso-position-vertical-relative:page" coordorigin=",11920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">
                <v:shape id="Freeform 374" o:spid="_x0000_s1027" style="position:absolute;top:11920;width:0;height:0;visibility:visible;mso-wrap-style:square;v-text-anchor:top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6ky1sUA&#10;AADcAAAADwAAAGRycy9kb3ducmV2LnhtbESPT2vCQBTE74V+h+UVvNXdmNJKdA1iKdjeanPw+My+&#10;/MHs25BdNe2n7wqCx2FmfsMs89F24kyDbx1rSKYKBHHpTMu1huLn43kOwgdkg51j0vBLHvLV48MS&#10;M+Mu/E3nXahFhLDPUEMTQp9J6cuGLPqp64mjV7nBYohyqKUZ8BLhtpMzpV6lxZbjQoM9bRoqj7uT&#10;1cDVHtWsGE/yK0k/D/uX9yrUf1pPnsb1AkSgMdzDt/bWaEjfUrieiUdArv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qTLWxQAAANwAAAAPAAAAAAAAAAAAAAAAAJgCAABkcnMv&#10;ZG93bnJldi54bWxQSwUGAAAAAAQABAD1AAAAigMAAAAA&#10;" path="m,l,e" filled="f" strokeweight=".1pt">
                  <v:path arrowok="t" o:connecttype="custom" o:connectlocs="0,0;0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14857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7569200</wp:posOffset>
                </wp:positionV>
                <wp:extent cx="0" cy="0"/>
                <wp:effectExtent l="9525" t="6350" r="9525" b="12700"/>
                <wp:wrapNone/>
                <wp:docPr id="370" name="Group 3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0" cy="0"/>
                          <a:chOff x="0" y="11920"/>
                          <a:chExt cx="0" cy="0"/>
                        </a:xfrm>
                      </wpg:grpSpPr>
                      <wps:wsp>
                        <wps:cNvPr id="371" name="Freeform 372"/>
                        <wps:cNvSpPr>
                          <a:spLocks/>
                        </wps:cNvSpPr>
                        <wps:spPr bwMode="auto">
                          <a:xfrm>
                            <a:off x="0" y="1192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570E553" id="Group 371" o:spid="_x0000_s1026" style="position:absolute;margin-left:0;margin-top:596pt;width:0;height:0;z-index:-1623;mso-position-horizontal-relative:page;mso-position-vertical-relative:page" coordorigin=",11920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">
                <v:shape id="Freeform 372" o:spid="_x0000_s1027" style="position:absolute;top:11920;width:0;height:0;visibility:visible;mso-wrap-style:square;v-text-anchor:top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cJOsMA&#10;AADcAAAADwAAAGRycy9kb3ducmV2LnhtbESPT4vCMBTE7wt+h/AEb2talVWqUUQR1NuqB4/P5vUP&#10;Ni+liVr99GZhweMwM79hZovWVOJOjSstK4j7EQji1OqScwWn4+Z7AsJ5ZI2VZVLwJAeLeedrhom2&#10;D/6l+8HnIkDYJaig8L5OpHRpQQZd39bEwctsY9AH2eRSN/gIcFPJQRT9SIMlh4UCa1oVlF4PN6OA&#10;szNGg1N7k/t4uLucR+vM5y+let12OQXhqfWf8H97qxUMxzH8nQlHQM7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DcJOsMAAADcAAAADwAAAAAAAAAAAAAAAACYAgAAZHJzL2Rv&#10;d25yZXYueG1sUEsFBgAAAAAEAAQA9QAAAIgDAAAAAA==&#10;" path="m,l,e" filled="f" strokeweight=".1pt">
                  <v:path arrowok="t" o:connecttype="custom" o:connectlocs="0,0;0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14856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7569200</wp:posOffset>
                </wp:positionV>
                <wp:extent cx="0" cy="0"/>
                <wp:effectExtent l="9525" t="6350" r="9525" b="12700"/>
                <wp:wrapNone/>
                <wp:docPr id="368" name="Group 3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0" cy="0"/>
                          <a:chOff x="0" y="11920"/>
                          <a:chExt cx="0" cy="0"/>
                        </a:xfrm>
                      </wpg:grpSpPr>
                      <wps:wsp>
                        <wps:cNvPr id="369" name="Freeform 370"/>
                        <wps:cNvSpPr>
                          <a:spLocks/>
                        </wps:cNvSpPr>
                        <wps:spPr bwMode="auto">
                          <a:xfrm>
                            <a:off x="0" y="1192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148006A" id="Group 369" o:spid="_x0000_s1026" style="position:absolute;margin-left:0;margin-top:596pt;width:0;height:0;z-index:-1624;mso-position-horizontal-relative:page;mso-position-vertical-relative:page" coordorigin=",11920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">
                <v:shape id="Freeform 370" o:spid="_x0000_s1027" style="position:absolute;top:11920;width:0;height:0;visibility:visible;mso-wrap-style:square;v-text-anchor:top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5iT4cUA&#10;AADcAAAADwAAAGRycy9kb3ducmV2LnhtbESPT2vCQBTE7wW/w/KE3uompoQ2dSPSUtDeGj14fM2+&#10;/MHs25BdTfTTdwsFj8PM/IZZrSfTiQsNrrWsIF5EIIhLq1uuFRz2n08vIJxH1thZJgVXcrDOZw8r&#10;zLQd+Zsuha9FgLDLUEHjfZ9J6cqGDLqF7YmDV9nBoA9yqKUecAxw08llFKXSYMthocGe3hsqT8XZ&#10;KODqiNHyMJ3lV5zsfo7PH5Wvb0o9zqfNGwhPk7+H/9tbrSBJX+HvTDgCMv8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3mJPhxQAAANwAAAAPAAAAAAAAAAAAAAAAAJgCAABkcnMv&#10;ZG93bnJldi54bWxQSwUGAAAAAAQABAD1AAAAigMAAAAA&#10;" path="m,l,e" filled="f" strokeweight=".1pt">
                  <v:path arrowok="t" o:connecttype="custom" o:connectlocs="0,0;0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14855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7569200</wp:posOffset>
                </wp:positionV>
                <wp:extent cx="0" cy="0"/>
                <wp:effectExtent l="9525" t="6350" r="9525" b="12700"/>
                <wp:wrapNone/>
                <wp:docPr id="366" name="Group 3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0" cy="0"/>
                          <a:chOff x="0" y="11920"/>
                          <a:chExt cx="0" cy="0"/>
                        </a:xfrm>
                      </wpg:grpSpPr>
                      <wps:wsp>
                        <wps:cNvPr id="367" name="Freeform 368"/>
                        <wps:cNvSpPr>
                          <a:spLocks/>
                        </wps:cNvSpPr>
                        <wps:spPr bwMode="auto">
                          <a:xfrm>
                            <a:off x="0" y="1192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CE8A1F7" id="Group 367" o:spid="_x0000_s1026" style="position:absolute;margin-left:0;margin-top:596pt;width:0;height:0;z-index:-1625;mso-position-horizontal-relative:page;mso-position-vertical-relative:page" coordorigin=",11920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">
                <v:shape id="Freeform 368" o:spid="_x0000_s1027" style="position:absolute;top:11920;width:0;height:0;visibility:visible;mso-wrap-style:square;v-text-anchor:top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UuiCMUA&#10;AADcAAAADwAAAGRycy9kb3ducmV2LnhtbESPT2vCQBTE7wW/w/KE3uompqQldSPSUtDeGj14fM2+&#10;/MHs25BdTfTTdwsFj8PM/IZZrSfTiQsNrrWsIF5EIIhLq1uuFRz2n0+vIJxH1thZJgVXcrDOZw8r&#10;zLQd+Zsuha9FgLDLUEHjfZ9J6cqGDLqF7YmDV9nBoA9yqKUecAxw08llFKXSYMthocGe3hsqT8XZ&#10;KODqiNHyMJ3lV5zsfo7PH5Wvb0o9zqfNGwhPk7+H/9tbrSBJX+DvTDgCMv8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S6IIxQAAANwAAAAPAAAAAAAAAAAAAAAAAJgCAABkcnMv&#10;ZG93bnJldi54bWxQSwUGAAAAAAQABAD1AAAAigMAAAAA&#10;" path="m,l,e" filled="f" strokeweight=".1pt">
                  <v:path arrowok="t" o:connecttype="custom" o:connectlocs="0,0;0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14854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7569200</wp:posOffset>
                </wp:positionV>
                <wp:extent cx="0" cy="0"/>
                <wp:effectExtent l="9525" t="6350" r="9525" b="12700"/>
                <wp:wrapNone/>
                <wp:docPr id="364" name="Group 3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0" cy="0"/>
                          <a:chOff x="0" y="11920"/>
                          <a:chExt cx="0" cy="0"/>
                        </a:xfrm>
                      </wpg:grpSpPr>
                      <wps:wsp>
                        <wps:cNvPr id="365" name="Freeform 366"/>
                        <wps:cNvSpPr>
                          <a:spLocks/>
                        </wps:cNvSpPr>
                        <wps:spPr bwMode="auto">
                          <a:xfrm>
                            <a:off x="0" y="1192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38EF121" id="Group 365" o:spid="_x0000_s1026" style="position:absolute;margin-left:0;margin-top:596pt;width:0;height:0;z-index:-1626;mso-position-horizontal-relative:page;mso-position-vertical-relative:page" coordorigin=",11920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">
                <v:shape id="Freeform 366" o:spid="_x0000_s1027" style="position:absolute;top:11920;width:0;height:0;visibility:visible;mso-wrap-style:square;v-text-anchor:top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WZ5MMA&#10;AADcAAAADwAAAGRycy9kb3ducmV2LnhtbESPS4vCQBCE74L/YWhhbzrxicRMRBRh9abrwWOb6Tww&#10;0xMyo2b31zsLC3ssquorKll3phZPal1lWcF4FIEgzqyuuFBw+doPlyCcR9ZYWyYF3+RgnfZ7Ccba&#10;vvhEz7MvRICwi1FB6X0TS+mykgy6kW2Ig5fb1qAPsi2kbvEV4KaWkyhaSIMVh4USG9qWlN3PD6OA&#10;8ytGk0v3kMfx9HC7zna5L36U+hh0mxUIT53/D/+1P7WC6WIOv2fCEZDpG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tWZ5MMAAADcAAAADwAAAAAAAAAAAAAAAACYAgAAZHJzL2Rv&#10;d25yZXYueG1sUEsFBgAAAAAEAAQA9QAAAIgDAAAAAA==&#10;" path="m,l,e" filled="f" strokeweight=".1pt">
                  <v:path arrowok="t" o:connecttype="custom" o:connectlocs="0,0;0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14853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7569200</wp:posOffset>
                </wp:positionV>
                <wp:extent cx="0" cy="0"/>
                <wp:effectExtent l="9525" t="6350" r="9525" b="12700"/>
                <wp:wrapNone/>
                <wp:docPr id="362" name="Group 3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0" cy="0"/>
                          <a:chOff x="0" y="11920"/>
                          <a:chExt cx="0" cy="0"/>
                        </a:xfrm>
                      </wpg:grpSpPr>
                      <wps:wsp>
                        <wps:cNvPr id="363" name="Freeform 364"/>
                        <wps:cNvSpPr>
                          <a:spLocks/>
                        </wps:cNvSpPr>
                        <wps:spPr bwMode="auto">
                          <a:xfrm>
                            <a:off x="0" y="1192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67184F4" id="Group 363" o:spid="_x0000_s1026" style="position:absolute;margin-left:0;margin-top:596pt;width:0;height:0;z-index:-1627;mso-position-horizontal-relative:page;mso-position-vertical-relative:page" coordorigin=",11920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">
                <v:shape id="Freeform 364" o:spid="_x0000_s1027" style="position:absolute;top:11920;width:0;height:0;visibility:visible;mso-wrap-style:square;v-text-anchor:top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nCkC8IA&#10;AADcAAAADwAAAGRycy9kb3ducmV2LnhtbESPS6vCMBSE9xf8D+EI7q6pVkSqUUQR1J2Phctjc/rA&#10;5qQ0Uau/3ggX7nKYmW+Y2aI1lXhQ40rLCgb9CARxanXJuYLzafM7AeE8ssbKMil4kYPFvPMzw0Tb&#10;Jx/ocfS5CBB2CSoovK8TKV1akEHXtzVx8DLbGPRBNrnUDT4D3FRyGEVjabDksFBgTauC0tvxbhRw&#10;dsFoeG7vcj+Id9fLaJ35/K1Ur9supyA8tf4//NfeagXxOIbvmXAE5P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cKQLwgAAANwAAAAPAAAAAAAAAAAAAAAAAJgCAABkcnMvZG93&#10;bnJldi54bWxQSwUGAAAAAAQABAD1AAAAhwMAAAAA&#10;" path="m,l,e" filled="f" strokeweight=".1pt">
                  <v:path arrowok="t" o:connecttype="custom" o:connectlocs="0,0;0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14852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7569200</wp:posOffset>
                </wp:positionV>
                <wp:extent cx="0" cy="0"/>
                <wp:effectExtent l="9525" t="6350" r="9525" b="12700"/>
                <wp:wrapNone/>
                <wp:docPr id="360" name="Group 3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0" cy="0"/>
                          <a:chOff x="0" y="11920"/>
                          <a:chExt cx="0" cy="0"/>
                        </a:xfrm>
                      </wpg:grpSpPr>
                      <wps:wsp>
                        <wps:cNvPr id="361" name="Freeform 362"/>
                        <wps:cNvSpPr>
                          <a:spLocks/>
                        </wps:cNvSpPr>
                        <wps:spPr bwMode="auto">
                          <a:xfrm>
                            <a:off x="0" y="1192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B6FD8B3" id="Group 361" o:spid="_x0000_s1026" style="position:absolute;margin-left:0;margin-top:596pt;width:0;height:0;z-index:-1628;mso-position-horizontal-relative:page;mso-position-vertical-relative:page" coordorigin=",11920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">
                <v:shape id="Freeform 362" o:spid="_x0000_s1027" style="position:absolute;top:11920;width:0;height:0;visibility:visible;mso-wrap-style:square;v-text-anchor:top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6f58QA&#10;AADcAAAADwAAAGRycy9kb3ducmV2LnhtbESPS4vCQBCE74L/YegFbzqJikjWSVhcFtSbj4PHNtN5&#10;sJmekBk17q/fEQSPRVV9Ra2y3jTiRp2rLSuIJxEI4tzqmksFp+PPeAnCeWSNjWVS8CAHWTocrDDR&#10;9s57uh18KQKEXYIKKu/bREqXV2TQTWxLHLzCdgZ9kF0pdYf3ADeNnEbRQhqsOSxU2NK6ovz3cDUK&#10;uDhjND31V7mLZ9vLef5d+PJPqdFH//UJwlPv3+FXe6MVzBYxPM+EIyDT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nun+fEAAAA3AAAAA8AAAAAAAAAAAAAAAAAmAIAAGRycy9k&#10;b3ducmV2LnhtbFBLBQYAAAAABAAEAPUAAACJAwAAAAA=&#10;" path="m,l,e" filled="f" strokeweight=".1pt">
                  <v:path arrowok="t" o:connecttype="custom" o:connectlocs="0,0;0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14851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7569200</wp:posOffset>
                </wp:positionV>
                <wp:extent cx="0" cy="0"/>
                <wp:effectExtent l="9525" t="6350" r="9525" b="12700"/>
                <wp:wrapNone/>
                <wp:docPr id="358" name="Group 3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0" cy="0"/>
                          <a:chOff x="0" y="11920"/>
                          <a:chExt cx="0" cy="0"/>
                        </a:xfrm>
                      </wpg:grpSpPr>
                      <wps:wsp>
                        <wps:cNvPr id="359" name="Freeform 360"/>
                        <wps:cNvSpPr>
                          <a:spLocks/>
                        </wps:cNvSpPr>
                        <wps:spPr bwMode="auto">
                          <a:xfrm>
                            <a:off x="0" y="1192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5663DD8" id="Group 359" o:spid="_x0000_s1026" style="position:absolute;margin-left:0;margin-top:596pt;width:0;height:0;z-index:-1629;mso-position-horizontal-relative:page;mso-position-vertical-relative:page" coordorigin=",11920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">
                <v:shape id="Freeform 360" o:spid="_x0000_s1027" style="position:absolute;top:11920;width:0;height:0;visibility:visible;mso-wrap-style:square;v-text-anchor:top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RZXMUA&#10;AADcAAAADwAAAGRycy9kb3ducmV2LnhtbESPT2vCQBTE7wW/w/KE3sxGbYumriKWQu2tmoPHZ/bl&#10;D82+Ddk1Sf30riD0OMzMb5jVZjC16Kh1lWUF0ygGQZxZXXGhID1+ThYgnEfWWFsmBX/kYLMePa0w&#10;0bbnH+oOvhABwi5BBaX3TSKly0oy6CLbEAcvt61BH2RbSN1iH+CmlrM4fpMGKw4LJTa0Kyn7PVyM&#10;As5PGM/S4SK/p/P9+fTykfviqtTzeNi+g/A0+P/wo/2lFcxfl3A/E46AX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59FlcxQAAANwAAAAPAAAAAAAAAAAAAAAAAJgCAABkcnMv&#10;ZG93bnJldi54bWxQSwUGAAAAAAQABAD1AAAAigMAAAAA&#10;" path="m,l,e" filled="f" strokeweight=".1pt">
                  <v:path arrowok="t" o:connecttype="custom" o:connectlocs="0,0;0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14850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7569200</wp:posOffset>
                </wp:positionV>
                <wp:extent cx="0" cy="0"/>
                <wp:effectExtent l="9525" t="6350" r="9525" b="12700"/>
                <wp:wrapNone/>
                <wp:docPr id="356" name="Group 3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0" cy="0"/>
                          <a:chOff x="0" y="11920"/>
                          <a:chExt cx="0" cy="0"/>
                        </a:xfrm>
                      </wpg:grpSpPr>
                      <wps:wsp>
                        <wps:cNvPr id="357" name="Freeform 358"/>
                        <wps:cNvSpPr>
                          <a:spLocks/>
                        </wps:cNvSpPr>
                        <wps:spPr bwMode="auto">
                          <a:xfrm>
                            <a:off x="0" y="1192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41491F9" id="Group 357" o:spid="_x0000_s1026" style="position:absolute;margin-left:0;margin-top:596pt;width:0;height:0;z-index:-1630;mso-position-horizontal-relative:page;mso-position-vertical-relative:page" coordorigin=",11920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">
                <v:shape id="Freeform 358" o:spid="_x0000_s1027" style="position:absolute;top:11920;width:0;height:0;visibility:visible;mso-wrap-style:square;v-text-anchor:top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dotcUA&#10;AADcAAAADwAAAGRycy9kb3ducmV2LnhtbESPT2vCQBTE7wW/w/KE3sxGbaukriKWQu2tmoPHZ/bl&#10;D82+Ddk1Sf30riD0OMzMb5jVZjC16Kh1lWUF0ygGQZxZXXGhID1+TpYgnEfWWFsmBX/kYLMePa0w&#10;0bbnH+oOvhABwi5BBaX3TSKly0oy6CLbEAcvt61BH2RbSN1iH+CmlrM4fpMGKw4LJTa0Kyn7PVyM&#10;As5PGM/S4SK/p/P9+fTykfviqtTzeNi+g/A0+P/wo/2lFcxfF3A/E46AX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J2i1xQAAANwAAAAPAAAAAAAAAAAAAAAAAJgCAABkcnMv&#10;ZG93bnJldi54bWxQSwUGAAAAAAQABAD1AAAAigMAAAAA&#10;" path="m,l,e" filled="f" strokeweight=".1pt">
                  <v:path arrowok="t" o:connecttype="custom" o:connectlocs="0,0;0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14849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7569200</wp:posOffset>
                </wp:positionV>
                <wp:extent cx="0" cy="0"/>
                <wp:effectExtent l="9525" t="6350" r="9525" b="12700"/>
                <wp:wrapNone/>
                <wp:docPr id="354" name="Group 3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0" cy="0"/>
                          <a:chOff x="0" y="11920"/>
                          <a:chExt cx="0" cy="0"/>
                        </a:xfrm>
                      </wpg:grpSpPr>
                      <wps:wsp>
                        <wps:cNvPr id="355" name="Freeform 356"/>
                        <wps:cNvSpPr>
                          <a:spLocks/>
                        </wps:cNvSpPr>
                        <wps:spPr bwMode="auto">
                          <a:xfrm>
                            <a:off x="0" y="1192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E542300" id="Group 355" o:spid="_x0000_s1026" style="position:absolute;margin-left:0;margin-top:596pt;width:0;height:0;z-index:-1631;mso-position-horizontal-relative:page;mso-position-vertical-relative:page" coordorigin=",11920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">
                <v:shape id="Freeform 356" o:spid="_x0000_s1027" style="position:absolute;top:11920;width:0;height:0;visibility:visible;mso-wrap-style:square;v-text-anchor:top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LlTWcUA&#10;AADcAAAADwAAAGRycy9kb3ducmV2LnhtbESPT2vCQBTE7wW/w/KE3uompikldSPSUtDeGj14fM2+&#10;/MHs25BdTfTTdwsFj8PM/IZZrSfTiQsNrrWsIF5EIIhLq1uuFRz2n0+vIJxH1thZJgVXcrDOZw8r&#10;zLQd+Zsuha9FgLDLUEHjfZ9J6cqGDLqF7YmDV9nBoA9yqKUecAxw08llFL1Igy2HhQZ7em+oPBVn&#10;o4CrI0bLw3SWX3Gy+zk+f1S+vin1OJ82byA8Tf4e/m9vtYIkTeHvTDgCMv8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4uVNZxQAAANwAAAAPAAAAAAAAAAAAAAAAAJgCAABkcnMv&#10;ZG93bnJldi54bWxQSwUGAAAAAAQABAD1AAAAigMAAAAA&#10;" path="m,l,e" filled="f" strokeweight=".1pt">
                  <v:path arrowok="t" o:connecttype="custom" o:connectlocs="0,0;0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14848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7569200</wp:posOffset>
                </wp:positionV>
                <wp:extent cx="0" cy="0"/>
                <wp:effectExtent l="9525" t="6350" r="9525" b="12700"/>
                <wp:wrapNone/>
                <wp:docPr id="352" name="Group 3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0" cy="0"/>
                          <a:chOff x="0" y="11920"/>
                          <a:chExt cx="0" cy="0"/>
                        </a:xfrm>
                      </wpg:grpSpPr>
                      <wps:wsp>
                        <wps:cNvPr id="353" name="Freeform 354"/>
                        <wps:cNvSpPr>
                          <a:spLocks/>
                        </wps:cNvSpPr>
                        <wps:spPr bwMode="auto">
                          <a:xfrm>
                            <a:off x="0" y="1192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082D796" id="Group 353" o:spid="_x0000_s1026" style="position:absolute;margin-left:0;margin-top:596pt;width:0;height:0;z-index:-1632;mso-position-horizontal-relative:page;mso-position-vertical-relative:page" coordorigin=",11920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">
                <v:shape id="Freeform 354" o:spid="_x0000_s1027" style="position:absolute;top:11920;width:0;height:0;visibility:visible;mso-wrap-style:square;v-text-anchor:top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xutsUA&#10;AADcAAAADwAAAGRycy9kb3ducmV2LnhtbESPT2vCQBTE74V+h+UVvNXdmLZIdA1iKdjeanPw+My+&#10;/MHs25BdNe2n7wqCx2FmfsMs89F24kyDbx1rSKYKBHHpTMu1huLn43kOwgdkg51j0vBLHvLV48MS&#10;M+Mu/E3nXahFhLDPUEMTQp9J6cuGLPqp64mjV7nBYohyqKUZ8BLhtpMzpd6kxZbjQoM9bRoqj7uT&#10;1cDVHtWsGE/yK0k/D/uX9yrUf1pPnsb1AkSgMdzDt/bWaEhfU7ieiUdArv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HG62xQAAANwAAAAPAAAAAAAAAAAAAAAAAJgCAABkcnMv&#10;ZG93bnJldi54bWxQSwUGAAAAAAQABAD1AAAAigMAAAAA&#10;" path="m,l,e" filled="f" strokeweight=".1pt">
                  <v:path arrowok="t" o:connecttype="custom" o:connectlocs="0,0;0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14847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7569200</wp:posOffset>
                </wp:positionV>
                <wp:extent cx="0" cy="0"/>
                <wp:effectExtent l="9525" t="6350" r="9525" b="12700"/>
                <wp:wrapNone/>
                <wp:docPr id="350" name="Group 3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0" cy="0"/>
                          <a:chOff x="0" y="11920"/>
                          <a:chExt cx="0" cy="0"/>
                        </a:xfrm>
                      </wpg:grpSpPr>
                      <wps:wsp>
                        <wps:cNvPr id="351" name="Freeform 352"/>
                        <wps:cNvSpPr>
                          <a:spLocks/>
                        </wps:cNvSpPr>
                        <wps:spPr bwMode="auto">
                          <a:xfrm>
                            <a:off x="0" y="1192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A32D758" id="Group 351" o:spid="_x0000_s1026" style="position:absolute;margin-left:0;margin-top:596pt;width:0;height:0;z-index:-1633;mso-position-horizontal-relative:page;mso-position-vertical-relative:page" coordorigin=",11920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">
                <v:shape id="Freeform 352" o:spid="_x0000_s1027" style="position:absolute;top:11920;width:0;height:0;visibility:visible;mso-wrap-style:square;v-text-anchor:top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4JVWsMA&#10;AADcAAAADwAAAGRycy9kb3ducmV2LnhtbESPT4vCMBTE7wt+h/AEb2tadUWqUUQR1NuqB4/P5vUP&#10;Ni+liVr99GZhweMwM79hZovWVOJOjSstK4j7EQji1OqScwWn4+Z7AsJ5ZI2VZVLwJAeLeedrhom2&#10;D/6l+8HnIkDYJaig8L5OpHRpQQZd39bEwctsY9AH2eRSN/gIcFPJQRSNpcGSw0KBNa0KSq+Hm1HA&#10;2Rmjwam9yX083F3Oo3Xm85dSvW67nILw1PpP+L+91QqGPzH8nQlHQM7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4JVWsMAAADcAAAADwAAAAAAAAAAAAAAAACYAgAAZHJzL2Rv&#10;d25yZXYueG1sUEsFBgAAAAAEAAQA9QAAAIgDAAAAAA==&#10;" path="m,l,e" filled="f" strokeweight=".1pt">
                  <v:path arrowok="t" o:connecttype="custom" o:connectlocs="0,0;0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14846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7569200</wp:posOffset>
                </wp:positionV>
                <wp:extent cx="0" cy="0"/>
                <wp:effectExtent l="9525" t="6350" r="9525" b="12700"/>
                <wp:wrapNone/>
                <wp:docPr id="348" name="Group 3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0" cy="0"/>
                          <a:chOff x="0" y="11920"/>
                          <a:chExt cx="0" cy="0"/>
                        </a:xfrm>
                      </wpg:grpSpPr>
                      <wps:wsp>
                        <wps:cNvPr id="349" name="Freeform 350"/>
                        <wps:cNvSpPr>
                          <a:spLocks/>
                        </wps:cNvSpPr>
                        <wps:spPr bwMode="auto">
                          <a:xfrm>
                            <a:off x="0" y="1192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8470B7C" id="Group 349" o:spid="_x0000_s1026" style="position:absolute;margin-left:0;margin-top:596pt;width:0;height:0;z-index:-1634;mso-position-horizontal-relative:page;mso-position-vertical-relative:page" coordorigin=",11920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">
                <v:shape id="Freeform 350" o:spid="_x0000_s1027" style="position:absolute;top:11920;width:0;height:0;visibility:visible;mso-wrap-style:square;v-text-anchor:top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C3PgcQA&#10;AADcAAAADwAAAGRycy9kb3ducmV2LnhtbESPT2vCQBTE74LfYXlCb7rRhNKmriJKQXtr6sHja/bl&#10;D2bfhuxqop++Kwg9DjPzG2a5HkwjrtS52rKC+SwCQZxbXXOp4PjzOX0D4TyyxsYyKbiRg/VqPFpi&#10;qm3P33TNfCkChF2KCirv21RKl1dk0M1sSxy8wnYGfZBdKXWHfYCbRi6i6FUarDksVNjStqL8nF2M&#10;Ai5OGC2Ow0V+zePD7ynZFb68K/UyGTYfIDwN/j/8bO+1gjh5h8eZcATk6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wtz4HEAAAA3AAAAA8AAAAAAAAAAAAAAAAAmAIAAGRycy9k&#10;b3ducmV2LnhtbFBLBQYAAAAABAAEAPUAAACJAwAAAAA=&#10;" path="m,l,e" filled="f" strokeweight=".1pt">
                  <v:path arrowok="t" o:connecttype="custom" o:connectlocs="0,0;0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14845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7569200</wp:posOffset>
                </wp:positionV>
                <wp:extent cx="0" cy="0"/>
                <wp:effectExtent l="9525" t="6350" r="9525" b="12700"/>
                <wp:wrapNone/>
                <wp:docPr id="346" name="Group 3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0" cy="0"/>
                          <a:chOff x="0" y="11920"/>
                          <a:chExt cx="0" cy="0"/>
                        </a:xfrm>
                      </wpg:grpSpPr>
                      <wps:wsp>
                        <wps:cNvPr id="347" name="Freeform 348"/>
                        <wps:cNvSpPr>
                          <a:spLocks/>
                        </wps:cNvSpPr>
                        <wps:spPr bwMode="auto">
                          <a:xfrm>
                            <a:off x="0" y="1192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6D0EC04" id="Group 347" o:spid="_x0000_s1026" style="position:absolute;margin-left:0;margin-top:596pt;width:0;height:0;z-index:-1635;mso-position-horizontal-relative:page;mso-position-vertical-relative:page" coordorigin=",11920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">
                <v:shape id="Freeform 348" o:spid="_x0000_s1027" style="position:absolute;top:11920;width:0;height:0;visibility:visible;mso-wrap-style:square;v-text-anchor:top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v7+aMQA&#10;AADcAAAADwAAAGRycy9kb3ducmV2LnhtbESPT2vCQBTE74LfYXlCb7rRhLakriJKQXtr6sHja/bl&#10;D2bfhuxqop++Kwg9DjPzG2a5HkwjrtS52rKC+SwCQZxbXXOp4PjzOX0H4TyyxsYyKbiRg/VqPFpi&#10;qm3P33TNfCkChF2KCirv21RKl1dk0M1sSxy8wnYGfZBdKXWHfYCbRi6i6FUarDksVNjStqL8nF2M&#10;Ai5OGC2Ow0V+zePD7ynZFb68K/UyGTYfIDwN/j/8bO+1gjh5g8eZcATk6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L+/mjEAAAA3AAAAA8AAAAAAAAAAAAAAAAAmAIAAGRycy9k&#10;b3ducmV2LnhtbFBLBQYAAAAABAAEAPUAAACJAwAAAAA=&#10;" path="m,l,e" filled="f" strokeweight=".1pt">
                  <v:path arrowok="t" o:connecttype="custom" o:connectlocs="0,0;0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14844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7569200</wp:posOffset>
                </wp:positionV>
                <wp:extent cx="0" cy="0"/>
                <wp:effectExtent l="9525" t="6350" r="9525" b="12700"/>
                <wp:wrapNone/>
                <wp:docPr id="344" name="Group 3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0" cy="0"/>
                          <a:chOff x="0" y="11920"/>
                          <a:chExt cx="0" cy="0"/>
                        </a:xfrm>
                      </wpg:grpSpPr>
                      <wps:wsp>
                        <wps:cNvPr id="345" name="Freeform 346"/>
                        <wps:cNvSpPr>
                          <a:spLocks/>
                        </wps:cNvSpPr>
                        <wps:spPr bwMode="auto">
                          <a:xfrm>
                            <a:off x="0" y="1192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56E817" id="Group 345" o:spid="_x0000_s1026" style="position:absolute;margin-left:0;margin-top:596pt;width:0;height:0;z-index:-1636;mso-position-horizontal-relative:page;mso-position-vertical-relative:page" coordorigin=",11920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">
                <v:shape id="Freeform 346" o:spid="_x0000_s1027" style="position:absolute;top:11920;width:0;height:0;visibility:visible;mso-wrap-style:square;v-text-anchor:top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DFhMQA&#10;AADcAAAADwAAAGRycy9kb3ducmV2LnhtbESPT2vCQBTE74LfYXlCb7rRpKWkriJKQXtr6sHja/bl&#10;D2bfhuxqop++Kwg9DjPzG2a5HkwjrtS52rKC+SwCQZxbXXOp4PjzOX0H4TyyxsYyKbiRg/VqPFpi&#10;qm3P33TNfCkChF2KCirv21RKl1dk0M1sSxy8wnYGfZBdKXWHfYCbRi6i6E0arDksVNjStqL8nF2M&#10;Ai5OGC2Ow0V+zePD7ynZFb68K/UyGTYfIDwN/j/8bO+1gjh5hceZcATk6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1gxYTEAAAA3AAAAA8AAAAAAAAAAAAAAAAAmAIAAGRycy9k&#10;b3ducmV2LnhtbFBLBQYAAAAABAAEAPUAAACJAwAAAAA=&#10;" path="m,l,e" filled="f" strokeweight=".1pt">
                  <v:path arrowok="t" o:connecttype="custom" o:connectlocs="0,0;0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14843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7569200</wp:posOffset>
                </wp:positionV>
                <wp:extent cx="0" cy="0"/>
                <wp:effectExtent l="9525" t="6350" r="9525" b="12700"/>
                <wp:wrapNone/>
                <wp:docPr id="342" name="Group 3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0" cy="0"/>
                          <a:chOff x="0" y="11920"/>
                          <a:chExt cx="0" cy="0"/>
                        </a:xfrm>
                      </wpg:grpSpPr>
                      <wps:wsp>
                        <wps:cNvPr id="343" name="Freeform 344"/>
                        <wps:cNvSpPr>
                          <a:spLocks/>
                        </wps:cNvSpPr>
                        <wps:spPr bwMode="auto">
                          <a:xfrm>
                            <a:off x="0" y="1192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A8534E3" id="Group 343" o:spid="_x0000_s1026" style="position:absolute;margin-left:0;margin-top:596pt;width:0;height:0;z-index:-1637;mso-position-horizontal-relative:page;mso-position-vertical-relative:page" coordorigin=",11920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">
                <v:shape id="Freeform 344" o:spid="_x0000_s1027" style="position:absolute;top:11920;width:0;height:0;visibility:visible;mso-wrap-style:square;v-text-anchor:top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cX4a8IA&#10;AADcAAAADwAAAGRycy9kb3ducmV2LnhtbESPS6vCMBSE9xf8D+EI7q6pVkSqUcTLBXXnY+Hy2Jw+&#10;sDkpTdTqrzeC4HKYmW+Y2aI1lbhR40rLCgb9CARxanXJuYLj4f93AsJ5ZI2VZVLwIAeLeednhom2&#10;d97Rbe9zESDsElRQeF8nUrq0IIOub2vi4GW2MeiDbHKpG7wHuKnkMIrG0mDJYaHAmlYFpZf91Sjg&#10;7ITR8Nhe5XYQb86n0V/m86dSvW67nILw1Ppv+NNeawXxKIb3mXAE5P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dxfhrwgAAANwAAAAPAAAAAAAAAAAAAAAAAJgCAABkcnMvZG93&#10;bnJldi54bWxQSwUGAAAAAAQABAD1AAAAhwMAAAAA&#10;" path="m,l,e" filled="f" strokeweight=".1pt">
                  <v:path arrowok="t" o:connecttype="custom" o:connectlocs="0,0;0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14842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7569200</wp:posOffset>
                </wp:positionV>
                <wp:extent cx="0" cy="0"/>
                <wp:effectExtent l="9525" t="6350" r="9525" b="12700"/>
                <wp:wrapNone/>
                <wp:docPr id="340" name="Group 3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0" cy="0"/>
                          <a:chOff x="0" y="11920"/>
                          <a:chExt cx="0" cy="0"/>
                        </a:xfrm>
                      </wpg:grpSpPr>
                      <wps:wsp>
                        <wps:cNvPr id="341" name="Freeform 342"/>
                        <wps:cNvSpPr>
                          <a:spLocks/>
                        </wps:cNvSpPr>
                        <wps:spPr bwMode="auto">
                          <a:xfrm>
                            <a:off x="0" y="1192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EDAF949" id="Group 341" o:spid="_x0000_s1026" style="position:absolute;margin-left:0;margin-top:596pt;width:0;height:0;z-index:-1638;mso-position-horizontal-relative:page;mso-position-vertical-relative:page" coordorigin=",11920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">
                <v:shape id="Freeform 342" o:spid="_x0000_s1027" style="position:absolute;top:11920;width:0;height:0;visibility:visible;mso-wrap-style:square;v-text-anchor:top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vDh8QA&#10;AADcAAAADwAAAGRycy9kb3ducmV2LnhtbESPS4vCQBCE74L/YegFbzqJyiJZJ2FRBPXm4+CxzXQe&#10;bKYnZEaN++t3BGGPRVV9RS2z3jTiTp2rLSuIJxEI4tzqmksF59NmvADhPLLGxjIpeJKDLB0Olpho&#10;++AD3Y++FAHCLkEFlfdtIqXLKzLoJrYlDl5hO4M+yK6UusNHgJtGTqPoUxqsOSxU2NKqovzneDMK&#10;uLhgND33N7mPZ7vrZb4ufPmr1Oij//4C4an3/+F3e6sVzOYxvM6EIyDT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Jbw4fEAAAA3AAAAA8AAAAAAAAAAAAAAAAAmAIAAGRycy9k&#10;b3ducmV2LnhtbFBLBQYAAAAABAAEAPUAAACJAwAAAAA=&#10;" path="m,l,e" filled="f" strokeweight=".1pt">
                  <v:path arrowok="t" o:connecttype="custom" o:connectlocs="0,0;0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14841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7569200</wp:posOffset>
                </wp:positionV>
                <wp:extent cx="0" cy="0"/>
                <wp:effectExtent l="9525" t="6350" r="9525" b="12700"/>
                <wp:wrapNone/>
                <wp:docPr id="338" name="Group 3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0" cy="0"/>
                          <a:chOff x="0" y="11920"/>
                          <a:chExt cx="0" cy="0"/>
                        </a:xfrm>
                      </wpg:grpSpPr>
                      <wps:wsp>
                        <wps:cNvPr id="339" name="Freeform 340"/>
                        <wps:cNvSpPr>
                          <a:spLocks/>
                        </wps:cNvSpPr>
                        <wps:spPr bwMode="auto">
                          <a:xfrm>
                            <a:off x="0" y="1192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72320EB" id="Group 339" o:spid="_x0000_s1026" style="position:absolute;margin-left:0;margin-top:596pt;width:0;height:0;z-index:-1639;mso-position-horizontal-relative:page;mso-position-vertical-relative:page" coordorigin=",11920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">
                <v:shape id="Freeform 340" o:spid="_x0000_s1027" style="position:absolute;top:11920;width:0;height:0;visibility:visible;mso-wrap-style:square;v-text-anchor:top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u8/MUA&#10;AADcAAAADwAAAGRycy9kb3ducmV2LnhtbESPT2vCQBTE74V+h+UVvNXdmFJqdA1iKdjeanPw+My+&#10;/MHs25BdNe2n7wqCx2FmfsMs89F24kyDbx1rSKYKBHHpTMu1huLn4/kNhA/IBjvHpOGXPOSrx4cl&#10;ZsZd+JvOu1CLCGGfoYYmhD6T0pcNWfRT1xNHr3KDxRDlUEsz4CXCbSdnSr1Kiy3HhQZ72jRUHncn&#10;q4GrPapZMZ7kV5J+HvYv71Wo/7SePI3rBYhAY7iHb+2t0ZCmc7ieiUdArv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K7z8xQAAANwAAAAPAAAAAAAAAAAAAAAAAJgCAABkcnMv&#10;ZG93bnJldi54bWxQSwUGAAAAAAQABAD1AAAAigMAAAAA&#10;" path="m,l,e" filled="f" strokeweight=".1pt">
                  <v:path arrowok="t" o:connecttype="custom" o:connectlocs="0,0;0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14840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7569200</wp:posOffset>
                </wp:positionV>
                <wp:extent cx="0" cy="0"/>
                <wp:effectExtent l="9525" t="6350" r="9525" b="12700"/>
                <wp:wrapNone/>
                <wp:docPr id="336" name="Group 3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0" cy="0"/>
                          <a:chOff x="0" y="11920"/>
                          <a:chExt cx="0" cy="0"/>
                        </a:xfrm>
                      </wpg:grpSpPr>
                      <wps:wsp>
                        <wps:cNvPr id="337" name="Freeform 338"/>
                        <wps:cNvSpPr>
                          <a:spLocks/>
                        </wps:cNvSpPr>
                        <wps:spPr bwMode="auto">
                          <a:xfrm>
                            <a:off x="0" y="1192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2F21B46" id="Group 337" o:spid="_x0000_s1026" style="position:absolute;margin-left:0;margin-top:596pt;width:0;height:0;z-index:-1640;mso-position-horizontal-relative:page;mso-position-vertical-relative:page" coordorigin=",11920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">
                <v:shape id="Freeform 338" o:spid="_x0000_s1027" style="position:absolute;top:11920;width:0;height:0;visibility:visible;mso-wrap-style:square;v-text-anchor:top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viNFcUA&#10;AADcAAAADwAAAGRycy9kb3ducmV2LnhtbESPT2vCQBTE74V+h+UVvNXdmNJKdA1iKdjeanPw+My+&#10;/MHs25BdNe2n7wqCx2FmfsMs89F24kyDbx1rSKYKBHHpTMu1huLn43kOwgdkg51j0vBLHvLV48MS&#10;M+Mu/E3nXahFhLDPUEMTQp9J6cuGLPqp64mjV7nBYohyqKUZ8BLhtpMzpV6lxZbjQoM9bRoqj7uT&#10;1cDVHtWsGE/yK0k/D/uX9yrUf1pPnsb1AkSgMdzDt/bWaEjTN7ieiUdArv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6+I0VxQAAANwAAAAPAAAAAAAAAAAAAAAAAJgCAABkcnMv&#10;ZG93bnJldi54bWxQSwUGAAAAAAQABAD1AAAAigMAAAAA&#10;" path="m,l,e" filled="f" strokeweight=".1pt">
                  <v:path arrowok="t" o:connecttype="custom" o:connectlocs="0,0;0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14839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7569200</wp:posOffset>
                </wp:positionV>
                <wp:extent cx="0" cy="0"/>
                <wp:effectExtent l="9525" t="6350" r="9525" b="12700"/>
                <wp:wrapNone/>
                <wp:docPr id="334" name="Group 3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0" cy="0"/>
                          <a:chOff x="0" y="11920"/>
                          <a:chExt cx="0" cy="0"/>
                        </a:xfrm>
                      </wpg:grpSpPr>
                      <wps:wsp>
                        <wps:cNvPr id="335" name="Freeform 336"/>
                        <wps:cNvSpPr>
                          <a:spLocks/>
                        </wps:cNvSpPr>
                        <wps:spPr bwMode="auto">
                          <a:xfrm>
                            <a:off x="0" y="1192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69709A1" id="Group 335" o:spid="_x0000_s1026" style="position:absolute;margin-left:0;margin-top:596pt;width:0;height:0;z-index:-1641;mso-position-horizontal-relative:page;mso-position-vertical-relative:page" coordorigin=",11920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">
                <v:shape id="Freeform 336" o:spid="_x0000_s1027" style="position:absolute;top:11920;width:0;height:0;visibility:visible;mso-wrap-style:square;v-text-anchor:top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a2+cUA&#10;AADcAAAADwAAAGRycy9kb3ducmV2LnhtbESPT2vCQBTE74V+h+UVvNXdmLZIdA1iKdjeanPw+My+&#10;/MHs25BdNe2n7wqCx2FmfsMs89F24kyDbx1rSKYKBHHpTMu1huLn43kOwgdkg51j0vBLHvLV48MS&#10;M+Mu/E3nXahFhLDPUEMTQp9J6cuGLPqp64mjV7nBYohyqKUZ8BLhtpMzpd6kxZbjQoM9bRoqj7uT&#10;1cDVHtWsGE/yK0k/D/uX9yrUf1pPnsb1AkSgMdzDt/bWaEjTV7ieiUdArv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Zrb5xQAAANwAAAAPAAAAAAAAAAAAAAAAAJgCAABkcnMv&#10;ZG93bnJldi54bWxQSwUGAAAAAAQABAD1AAAAigMAAAAA&#10;" path="m,l,e" filled="f" strokeweight=".1pt">
                  <v:path arrowok="t" o:connecttype="custom" o:connectlocs="0,0;0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14838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7569200</wp:posOffset>
                </wp:positionV>
                <wp:extent cx="0" cy="0"/>
                <wp:effectExtent l="9525" t="6350" r="9525" b="12700"/>
                <wp:wrapNone/>
                <wp:docPr id="332" name="Group 3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0" cy="0"/>
                          <a:chOff x="0" y="11920"/>
                          <a:chExt cx="0" cy="0"/>
                        </a:xfrm>
                      </wpg:grpSpPr>
                      <wps:wsp>
                        <wps:cNvPr id="333" name="Freeform 334"/>
                        <wps:cNvSpPr>
                          <a:spLocks/>
                        </wps:cNvSpPr>
                        <wps:spPr bwMode="auto">
                          <a:xfrm>
                            <a:off x="0" y="1192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F30F187" id="Group 333" o:spid="_x0000_s1026" style="position:absolute;margin-left:0;margin-top:596pt;width:0;height:0;z-index:-1642;mso-position-horizontal-relative:page;mso-position-vertical-relative:page" coordorigin=",11920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">
                <v:shape id="Freeform 334" o:spid="_x0000_s1027" style="position:absolute;top:11920;width:0;height:0;visibility:visible;mso-wrap-style:square;v-text-anchor:top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OLFsIA&#10;AADcAAAADwAAAGRycy9kb3ducmV2LnhtbESPS6vCMBSE9xf8D+EI7q6pVi5SjSKKoO58LFwem9MH&#10;NieliVr99UYQ7nKYmW+Y6bw1lbhT40rLCgb9CARxanXJuYLTcf07BuE8ssbKMil4koP5rPMzxUTb&#10;B+/pfvC5CBB2CSoovK8TKV1akEHXtzVx8DLbGPRBNrnUDT4C3FRyGEV/0mDJYaHAmpYFpdfDzSjg&#10;7IzR8NTe5G4Qby/n0Srz+UupXrddTEB4av1/+NveaAVxHMPnTDgCcvY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w4sWwgAAANwAAAAPAAAAAAAAAAAAAAAAAJgCAABkcnMvZG93&#10;bnJldi54bWxQSwUGAAAAAAQABAD1AAAAhwMAAAAA&#10;" path="m,l,e" filled="f" strokeweight=".1pt">
                  <v:path arrowok="t" o:connecttype="custom" o:connectlocs="0,0;0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14837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7569200</wp:posOffset>
                </wp:positionV>
                <wp:extent cx="0" cy="0"/>
                <wp:effectExtent l="9525" t="6350" r="9525" b="12700"/>
                <wp:wrapNone/>
                <wp:docPr id="330" name="Group 3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0" cy="0"/>
                          <a:chOff x="0" y="11920"/>
                          <a:chExt cx="0" cy="0"/>
                        </a:xfrm>
                      </wpg:grpSpPr>
                      <wps:wsp>
                        <wps:cNvPr id="331" name="Freeform 332"/>
                        <wps:cNvSpPr>
                          <a:spLocks/>
                        </wps:cNvSpPr>
                        <wps:spPr bwMode="auto">
                          <a:xfrm>
                            <a:off x="0" y="1192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9857F5B" id="Group 331" o:spid="_x0000_s1026" style="position:absolute;margin-left:0;margin-top:596pt;width:0;height:0;z-index:-1643;mso-position-horizontal-relative:page;mso-position-vertical-relative:page" coordorigin=",11920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">
                <v:shape id="Freeform 332" o:spid="_x0000_s1027" style="position:absolute;top:11920;width:0;height:0;visibility:visible;mso-wrap-style:square;v-text-anchor:top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2w+sMA&#10;AADcAAAADwAAAGRycy9kb3ducmV2LnhtbESPS4vCQBCE74L/YWjBm05iZJHoKIsiuN58HDy2mc6D&#10;zfSEzKhxf70jCHssquorarHqTC3u1LrKsoJ4HIEgzqyuuFBwPm1HMxDOI2usLZOCJzlYLfu9Baba&#10;PvhA96MvRICwS1FB6X2TSumykgy6sW2Ig5fb1qAPsi2kbvER4KaWkyj6kgYrDgslNrQuKfs93owC&#10;zi8YTc7dTe7j5Od6mW5yX/wpNRx033MQnjr/H/60d1pBksTwPhOOgFy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l2w+sMAAADcAAAADwAAAAAAAAAAAAAAAACYAgAAZHJzL2Rv&#10;d25yZXYueG1sUEsFBgAAAAAEAAQA9QAAAIgDAAAAAA==&#10;" path="m,l,e" filled="f" strokeweight=".1pt">
                  <v:path arrowok="t" o:connecttype="custom" o:connectlocs="0,0;0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14836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7569200</wp:posOffset>
                </wp:positionV>
                <wp:extent cx="0" cy="0"/>
                <wp:effectExtent l="9525" t="6350" r="9525" b="12700"/>
                <wp:wrapNone/>
                <wp:docPr id="328" name="Group 3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0" cy="0"/>
                          <a:chOff x="0" y="11920"/>
                          <a:chExt cx="0" cy="0"/>
                        </a:xfrm>
                      </wpg:grpSpPr>
                      <wps:wsp>
                        <wps:cNvPr id="329" name="Freeform 330"/>
                        <wps:cNvSpPr>
                          <a:spLocks/>
                        </wps:cNvSpPr>
                        <wps:spPr bwMode="auto">
                          <a:xfrm>
                            <a:off x="0" y="1192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9D987F1" id="Group 329" o:spid="_x0000_s1026" style="position:absolute;margin-left:0;margin-top:596pt;width:0;height:0;z-index:-1644;mso-position-horizontal-relative:page;mso-position-vertical-relative:page" coordorigin=",11920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">
                <v:shape id="Freeform 330" o:spid="_x0000_s1027" style="position:absolute;top:11920;width:0;height:0;visibility:visible;mso-wrap-style:square;v-text-anchor:top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IqIcMA&#10;AADcAAAADwAAAGRycy9kb3ducmV2LnhtbESPT4vCMBTE78J+h/AW9qapVcStRhFFWL2pPXh827z+&#10;wealNFG7++mNIHgcZuY3zHzZmVrcqHWVZQXDQQSCOLO64kJBetr2pyCcR9ZYWyYFf+RgufjozTHR&#10;9s4Huh19IQKEXYIKSu+bREqXlWTQDWxDHLzctgZ9kG0hdYv3ADe1jKNoIg1WHBZKbGhdUnY5Xo0C&#10;zs8YxWl3lfvhaPd7Hm9yX/wr9fXZrWYgPHX+HX61f7SCUfwNzzPhCM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fIqIcMAAADcAAAADwAAAAAAAAAAAAAAAACYAgAAZHJzL2Rv&#10;d25yZXYueG1sUEsFBgAAAAAEAAQA9QAAAIgDAAAAAA==&#10;" path="m,l,e" filled="f" strokeweight=".1pt">
                  <v:path arrowok="t" o:connecttype="custom" o:connectlocs="0,0;0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14835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7569200</wp:posOffset>
                </wp:positionV>
                <wp:extent cx="0" cy="0"/>
                <wp:effectExtent l="9525" t="6350" r="9525" b="12700"/>
                <wp:wrapNone/>
                <wp:docPr id="326" name="Group 3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0" cy="0"/>
                          <a:chOff x="0" y="11920"/>
                          <a:chExt cx="0" cy="0"/>
                        </a:xfrm>
                      </wpg:grpSpPr>
                      <wps:wsp>
                        <wps:cNvPr id="327" name="Freeform 328"/>
                        <wps:cNvSpPr>
                          <a:spLocks/>
                        </wps:cNvSpPr>
                        <wps:spPr bwMode="auto">
                          <a:xfrm>
                            <a:off x="0" y="1192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A8F60E3" id="Group 327" o:spid="_x0000_s1026" style="position:absolute;margin-left:0;margin-top:596pt;width:0;height:0;z-index:-1645;mso-position-horizontal-relative:page;mso-position-vertical-relative:page" coordorigin=",11920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">
                <v:shape id="Freeform 328" o:spid="_x0000_s1027" style="position:absolute;top:11920;width:0;height:0;visibility:visible;mso-wrap-style:square;v-text-anchor:top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EbyMMA&#10;AADcAAAADwAAAGRycy9kb3ducmV2LnhtbESPT4vCMBTE78J+h/AW9qapVXSpRhFFWL2pPXh827z+&#10;wealNFG7++mNIHgcZuY3zHzZmVrcqHWVZQXDQQSCOLO64kJBetr2v0E4j6yxtkwK/sjBcvHRm2Oi&#10;7Z0PdDv6QgQIuwQVlN43iZQuK8mgG9iGOHi5bQ36INtC6hbvAW5qGUfRRBqsOCyU2NC6pOxyvBoF&#10;nJ8xitPuKvfD0e73PN7kvvhX6uuzW81AeOr8O/xq/2gFo3gKzzPhCM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yEbyMMAAADcAAAADwAAAAAAAAAAAAAAAACYAgAAZHJzL2Rv&#10;d25yZXYueG1sUEsFBgAAAAAEAAQA9QAAAIgDAAAAAA==&#10;" path="m,l,e" filled="f" strokeweight=".1pt">
                  <v:path arrowok="t" o:connecttype="custom" o:connectlocs="0,0;0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14834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7569200</wp:posOffset>
                </wp:positionV>
                <wp:extent cx="0" cy="0"/>
                <wp:effectExtent l="9525" t="6350" r="9525" b="12700"/>
                <wp:wrapNone/>
                <wp:docPr id="324" name="Group 3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0" cy="0"/>
                          <a:chOff x="0" y="11920"/>
                          <a:chExt cx="0" cy="0"/>
                        </a:xfrm>
                      </wpg:grpSpPr>
                      <wps:wsp>
                        <wps:cNvPr id="325" name="Freeform 326"/>
                        <wps:cNvSpPr>
                          <a:spLocks/>
                        </wps:cNvSpPr>
                        <wps:spPr bwMode="auto">
                          <a:xfrm>
                            <a:off x="0" y="1192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60AD8E3" id="Group 325" o:spid="_x0000_s1026" style="position:absolute;margin-left:0;margin-top:596pt;width:0;height:0;z-index:-1646;mso-position-horizontal-relative:page;mso-position-vertical-relative:page" coordorigin=",11920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">
                <v:shape id="Freeform 326" o:spid="_x0000_s1027" style="position:absolute;top:11920;width:0;height:0;visibility:visible;mso-wrap-style:square;v-text-anchor:top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8gJMQA&#10;AADcAAAADwAAAGRycy9kb3ducmV2LnhtbESPS4vCQBCE78L+h6EX9qYT44MlOooowupNzcFjb6bz&#10;wExPyIya3V/vCILHoqq+oubLztTiRq2rLCsYDiIQxJnVFRcK0tO2/w3CeWSNtWVS8EcOlouP3hwT&#10;be98oNvRFyJA2CWooPS+SaR0WUkG3cA2xMHLbWvQB9kWUrd4D3BTyziKptJgxWGhxIbWJWWX49Uo&#10;4PyMUZx2V7kfjna/5/Em98W/Ul+f3WoGwlPn3+FX+0crGMUTeJ4JR0Au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C/ICTEAAAA3AAAAA8AAAAAAAAAAAAAAAAAmAIAAGRycy9k&#10;b3ducmV2LnhtbFBLBQYAAAAABAAEAPUAAACJAwAAAAA=&#10;" path="m,l,e" filled="f" strokeweight=".1pt">
                  <v:path arrowok="t" o:connecttype="custom" o:connectlocs="0,0;0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14833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7569200</wp:posOffset>
                </wp:positionV>
                <wp:extent cx="0" cy="0"/>
                <wp:effectExtent l="9525" t="6350" r="9525" b="12700"/>
                <wp:wrapNone/>
                <wp:docPr id="322" name="Group 3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0" cy="0"/>
                          <a:chOff x="0" y="11920"/>
                          <a:chExt cx="0" cy="0"/>
                        </a:xfrm>
                      </wpg:grpSpPr>
                      <wps:wsp>
                        <wps:cNvPr id="323" name="Freeform 324"/>
                        <wps:cNvSpPr>
                          <a:spLocks/>
                        </wps:cNvSpPr>
                        <wps:spPr bwMode="auto">
                          <a:xfrm>
                            <a:off x="0" y="1192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D6C86D9" id="Group 323" o:spid="_x0000_s1026" style="position:absolute;margin-left:0;margin-top:596pt;width:0;height:0;z-index:-1647;mso-position-horizontal-relative:page;mso-position-vertical-relative:page" coordorigin=",11920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">
                <v:shape id="Freeform 324" o:spid="_x0000_s1027" style="position:absolute;top:11920;width:0;height:0;visibility:visible;mso-wrap-style:square;v-text-anchor:top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ody8MA&#10;AADcAAAADwAAAGRycy9kb3ducmV2LnhtbESPT4vCMBTE7wt+h/AEb9vUVmSpRhFlYd2brgePz+b1&#10;DzYvpYla/fQbQfA4zMxvmPmyN424UudqywrGUQyCOLe65lLB4e/78wuE88gaG8uk4E4OlovBxxwz&#10;bW+8o+velyJA2GWooPK+zaR0eUUGXWRb4uAVtjPog+xKqTu8BbhpZBLHU2mw5rBQYUvrivLz/mIU&#10;cHHEODn0F/k7Tren42RT+PKh1GjYr2YgPPX+HX61f7SCNEnheSYcAbn4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Body8MAAADcAAAADwAAAAAAAAAAAAAAAACYAgAAZHJzL2Rv&#10;d25yZXYueG1sUEsFBgAAAAAEAAQA9QAAAIgDAAAAAA==&#10;" path="m,l,e" filled="f" strokeweight=".1pt">
                  <v:path arrowok="t" o:connecttype="custom" o:connectlocs="0,0;0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14832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7569200</wp:posOffset>
                </wp:positionV>
                <wp:extent cx="0" cy="0"/>
                <wp:effectExtent l="9525" t="6350" r="9525" b="12700"/>
                <wp:wrapNone/>
                <wp:docPr id="320" name="Group 3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0" cy="0"/>
                          <a:chOff x="0" y="11920"/>
                          <a:chExt cx="0" cy="0"/>
                        </a:xfrm>
                      </wpg:grpSpPr>
                      <wps:wsp>
                        <wps:cNvPr id="321" name="Freeform 322"/>
                        <wps:cNvSpPr>
                          <a:spLocks/>
                        </wps:cNvSpPr>
                        <wps:spPr bwMode="auto">
                          <a:xfrm>
                            <a:off x="0" y="1192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88AA7C7" id="Group 321" o:spid="_x0000_s1026" style="position:absolute;margin-left:0;margin-top:596pt;width:0;height:0;z-index:-1648;mso-position-horizontal-relative:page;mso-position-vertical-relative:page" coordorigin=",11920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">
                <v:shape id="Freeform 322" o:spid="_x0000_s1027" style="position:absolute;top:11920;width:0;height:0;visibility:visible;mso-wrap-style:square;v-text-anchor:top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4QmJ8UA&#10;AADcAAAADwAAAGRycy9kb3ducmV2LnhtbESPS2vDMBCE74H8B7GB3mL5UUJxo4TSEkhzq+uDj1tr&#10;/aDWylhK4vbXR4VCjsPMfMNs97MZxIUm11tWkEQxCOLa6p5bBeXnYf0EwnlkjYNlUvBDDva75WKL&#10;ubZX/qBL4VsRIOxyVNB5P+ZSurojgy6yI3HwGjsZ9EFOrdQTXgPcDDKN44002HNY6HCk147q7+Js&#10;FHBTYZyW81mekuz9q3p8a3z7q9TDan55BuFp9vfwf/uoFWRpAn9nwhGQu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hCYnxQAAANwAAAAPAAAAAAAAAAAAAAAAAJgCAABkcnMv&#10;ZG93bnJldi54bWxQSwUGAAAAAAQABAD1AAAAigMAAAAA&#10;" path="m,l,e" filled="f" strokeweight=".1pt">
                  <v:path arrowok="t" o:connecttype="custom" o:connectlocs="0,0;0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14831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7569200</wp:posOffset>
                </wp:positionV>
                <wp:extent cx="0" cy="0"/>
                <wp:effectExtent l="9525" t="6350" r="9525" b="12700"/>
                <wp:wrapNone/>
                <wp:docPr id="318" name="Group 3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0" cy="0"/>
                          <a:chOff x="0" y="11920"/>
                          <a:chExt cx="0" cy="0"/>
                        </a:xfrm>
                      </wpg:grpSpPr>
                      <wps:wsp>
                        <wps:cNvPr id="319" name="Freeform 320"/>
                        <wps:cNvSpPr>
                          <a:spLocks/>
                        </wps:cNvSpPr>
                        <wps:spPr bwMode="auto">
                          <a:xfrm>
                            <a:off x="0" y="1192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15CEA9B" id="Group 319" o:spid="_x0000_s1026" style="position:absolute;margin-left:0;margin-top:596pt;width:0;height:0;z-index:-1649;mso-position-horizontal-relative:page;mso-position-vertical-relative:page" coordorigin=",11920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">
                <v:shape id="Freeform 320" o:spid="_x0000_s1027" style="position:absolute;top:11920;width:0;height:0;visibility:visible;mso-wrap-style:square;v-text-anchor:top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57gnMMA&#10;AADcAAAADwAAAGRycy9kb3ducmV2LnhtbESPT4vCMBTE7wt+h/AEb2talUWrUUQR1NuqB4/P5vUP&#10;Ni+liVr99GZhweMwM79hZovWVOJOjSstK4j7EQji1OqScwWn4+Z7DMJ5ZI2VZVLwJAeLeedrhom2&#10;D/6l+8HnIkDYJaig8L5OpHRpQQZd39bEwctsY9AH2eRSN/gIcFPJQRT9SIMlh4UCa1oVlF4PN6OA&#10;szNGg1N7k/t4uLucR+vM5y+let12OQXhqfWf8H97qxUM4wn8nQlHQM7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57gnMMAAADcAAAADwAAAAAAAAAAAAAAAACYAgAAZHJzL2Rv&#10;d25yZXYueG1sUEsFBgAAAAAEAAQA9QAAAIgDAAAAAA==&#10;" path="m,l,e" filled="f" strokeweight=".1pt">
                  <v:path arrowok="t" o:connecttype="custom" o:connectlocs="0,0;0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14830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7569200</wp:posOffset>
                </wp:positionV>
                <wp:extent cx="0" cy="0"/>
                <wp:effectExtent l="9525" t="6350" r="9525" b="12700"/>
                <wp:wrapNone/>
                <wp:docPr id="316" name="Group 3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0" cy="0"/>
                          <a:chOff x="0" y="11920"/>
                          <a:chExt cx="0" cy="0"/>
                        </a:xfrm>
                      </wpg:grpSpPr>
                      <wps:wsp>
                        <wps:cNvPr id="317" name="Freeform 318"/>
                        <wps:cNvSpPr>
                          <a:spLocks/>
                        </wps:cNvSpPr>
                        <wps:spPr bwMode="auto">
                          <a:xfrm>
                            <a:off x="0" y="1192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2DFC736" id="Group 317" o:spid="_x0000_s1026" style="position:absolute;margin-left:0;margin-top:596pt;width:0;height:0;z-index:-1650;mso-position-horizontal-relative:page;mso-position-vertical-relative:page" coordorigin=",11920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">
                <v:shape id="Freeform 318" o:spid="_x0000_s1027" style="position:absolute;top:11920;width:0;height:0;visibility:visible;mso-wrap-style:square;v-text-anchor:top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U3RdcMA&#10;AADcAAAADwAAAGRycy9kb3ducmV2LnhtbESPT4vCMBTE7wt+h/AEb2talVWqUUQR1NuqB4/P5vUP&#10;Ni+liVr99GZhweMwM79hZovWVOJOjSstK4j7EQji1OqScwWn4+Z7AsJ5ZI2VZVLwJAeLeedrhom2&#10;D/6l+8HnIkDYJaig8L5OpHRpQQZd39bEwctsY9AH2eRSN/gIcFPJQRT9SIMlh4UCa1oVlF4PN6OA&#10;szNGg1N7k/t4uLucR+vM5y+let12OQXhqfWf8H97qxUM4zH8nQlHQM7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U3RdcMAAADcAAAADwAAAAAAAAAAAAAAAACYAgAAZHJzL2Rv&#10;d25yZXYueG1sUEsFBgAAAAAEAAQA9QAAAIgDAAAAAA==&#10;" path="m,l,e" filled="f" strokeweight=".1pt">
                  <v:path arrowok="t" o:connecttype="custom" o:connectlocs="0,0;0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14829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7569200</wp:posOffset>
                </wp:positionV>
                <wp:extent cx="0" cy="0"/>
                <wp:effectExtent l="9525" t="6350" r="9525" b="12700"/>
                <wp:wrapNone/>
                <wp:docPr id="314" name="Group 3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0" cy="0"/>
                          <a:chOff x="0" y="11920"/>
                          <a:chExt cx="0" cy="0"/>
                        </a:xfrm>
                      </wpg:grpSpPr>
                      <wps:wsp>
                        <wps:cNvPr id="315" name="Freeform 316"/>
                        <wps:cNvSpPr>
                          <a:spLocks/>
                        </wps:cNvSpPr>
                        <wps:spPr bwMode="auto">
                          <a:xfrm>
                            <a:off x="0" y="1192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9E047FF" id="Group 315" o:spid="_x0000_s1026" style="position:absolute;margin-left:0;margin-top:596pt;width:0;height:0;z-index:-1651;mso-position-horizontal-relative:page;mso-position-vertical-relative:page" coordorigin=",11920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">
                <v:shape id="Freeform 316" o:spid="_x0000_s1027" style="position:absolute;top:11920;width:0;height:0;visibility:visible;mso-wrap-style:square;v-text-anchor:top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PqmcMA&#10;AADcAAAADwAAAGRycy9kb3ducmV2LnhtbESPT4vCMBTE7wt+h/AEb2tadUWqUUQR1NuqB4/P5vUP&#10;Ni+liVr99GZhweMwM79hZovWVOJOjSstK4j7EQji1OqScwWn4+Z7AsJ5ZI2VZVLwJAeLeedrhom2&#10;D/6l+8HnIkDYJaig8L5OpHRpQQZd39bEwctsY9AH2eRSN/gIcFPJQRSNpcGSw0KBNa0KSq+Hm1HA&#10;2Rmjwam9yX083F3Oo3Xm85dSvW67nILw1PpP+L+91QqG8Q/8nQlHQM7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tPqmcMAAADcAAAADwAAAAAAAAAAAAAAAACYAgAAZHJzL2Rv&#10;d25yZXYueG1sUEsFBgAAAAAEAAQA9QAAAIgDAAAAAA==&#10;" path="m,l,e" filled="f" strokeweight=".1pt">
                  <v:path arrowok="t" o:connecttype="custom" o:connectlocs="0,0;0,0" o:connectangles="0,0"/>
                </v:shape>
                <w10:wrap anchorx="page" anchory="page"/>
              </v:group>
            </w:pict>
          </mc:Fallback>
        </mc:AlternateContent>
      </w:r>
    </w:p>
    <w:p w:rsidR="00944A07" w:rsidRDefault="000E52F1">
      <w:pPr>
        <w:spacing w:line="280" w:lineRule="auto"/>
        <w:ind w:left="1578" w:right="-41"/>
        <w:rPr>
          <w:sz w:val="24"/>
          <w:szCs w:val="24"/>
        </w:rPr>
      </w:pPr>
      <w:r>
        <w:rPr>
          <w:w w:val="128"/>
          <w:sz w:val="24"/>
          <w:szCs w:val="24"/>
        </w:rPr>
        <w:t>pen</w:t>
      </w:r>
      <w:r>
        <w:rPr>
          <w:spacing w:val="-1"/>
          <w:w w:val="128"/>
          <w:sz w:val="24"/>
          <w:szCs w:val="24"/>
        </w:rPr>
        <w:t>g</w:t>
      </w:r>
      <w:r>
        <w:rPr>
          <w:w w:val="128"/>
          <w:sz w:val="24"/>
          <w:szCs w:val="24"/>
        </w:rPr>
        <w:t>e</w:t>
      </w:r>
      <w:r>
        <w:rPr>
          <w:spacing w:val="-3"/>
          <w:w w:val="128"/>
          <w:sz w:val="24"/>
          <w:szCs w:val="24"/>
        </w:rPr>
        <w:t>t</w:t>
      </w:r>
      <w:r>
        <w:rPr>
          <w:spacing w:val="1"/>
          <w:w w:val="128"/>
          <w:sz w:val="24"/>
          <w:szCs w:val="24"/>
        </w:rPr>
        <w:t>a</w:t>
      </w:r>
      <w:r>
        <w:rPr>
          <w:w w:val="128"/>
          <w:sz w:val="24"/>
          <w:szCs w:val="24"/>
        </w:rPr>
        <w:t>huan</w:t>
      </w:r>
      <w:r>
        <w:rPr>
          <w:spacing w:val="38"/>
          <w:w w:val="128"/>
          <w:sz w:val="24"/>
          <w:szCs w:val="24"/>
        </w:rPr>
        <w:t xml:space="preserve"> </w:t>
      </w:r>
      <w:r>
        <w:rPr>
          <w:spacing w:val="-11"/>
          <w:w w:val="128"/>
          <w:sz w:val="24"/>
          <w:szCs w:val="24"/>
        </w:rPr>
        <w:t>k</w:t>
      </w:r>
      <w:r>
        <w:rPr>
          <w:spacing w:val="-1"/>
          <w:w w:val="128"/>
          <w:sz w:val="24"/>
          <w:szCs w:val="24"/>
        </w:rPr>
        <w:t>o</w:t>
      </w:r>
      <w:r>
        <w:rPr>
          <w:w w:val="128"/>
          <w:sz w:val="24"/>
          <w:szCs w:val="24"/>
        </w:rPr>
        <w:t>n</w:t>
      </w:r>
      <w:r>
        <w:rPr>
          <w:spacing w:val="1"/>
          <w:w w:val="128"/>
          <w:sz w:val="24"/>
          <w:szCs w:val="24"/>
        </w:rPr>
        <w:t>s</w:t>
      </w:r>
      <w:r>
        <w:rPr>
          <w:w w:val="128"/>
          <w:sz w:val="24"/>
          <w:szCs w:val="24"/>
        </w:rPr>
        <w:t>ep</w:t>
      </w:r>
      <w:r>
        <w:rPr>
          <w:spacing w:val="-9"/>
          <w:w w:val="128"/>
          <w:sz w:val="24"/>
          <w:szCs w:val="24"/>
        </w:rPr>
        <w:t xml:space="preserve"> </w:t>
      </w:r>
      <w:r>
        <w:rPr>
          <w:spacing w:val="-2"/>
          <w:w w:val="126"/>
          <w:sz w:val="24"/>
          <w:szCs w:val="24"/>
        </w:rPr>
        <w:t>d</w:t>
      </w:r>
      <w:r>
        <w:rPr>
          <w:spacing w:val="1"/>
          <w:w w:val="138"/>
          <w:sz w:val="24"/>
          <w:szCs w:val="24"/>
        </w:rPr>
        <w:t>a</w:t>
      </w:r>
      <w:r>
        <w:rPr>
          <w:w w:val="126"/>
          <w:sz w:val="24"/>
          <w:szCs w:val="24"/>
        </w:rPr>
        <w:t xml:space="preserve">n </w:t>
      </w:r>
      <w:r>
        <w:rPr>
          <w:spacing w:val="-1"/>
          <w:w w:val="138"/>
          <w:sz w:val="24"/>
          <w:szCs w:val="24"/>
        </w:rPr>
        <w:t>a</w:t>
      </w:r>
      <w:r>
        <w:rPr>
          <w:w w:val="132"/>
          <w:sz w:val="24"/>
          <w:szCs w:val="24"/>
        </w:rPr>
        <w:t>n</w:t>
      </w:r>
      <w:r>
        <w:rPr>
          <w:spacing w:val="1"/>
          <w:w w:val="132"/>
          <w:sz w:val="24"/>
          <w:szCs w:val="24"/>
        </w:rPr>
        <w:t>a</w:t>
      </w:r>
      <w:r>
        <w:rPr>
          <w:spacing w:val="-1"/>
          <w:sz w:val="24"/>
          <w:szCs w:val="24"/>
        </w:rPr>
        <w:t>li</w:t>
      </w:r>
      <w:r>
        <w:rPr>
          <w:spacing w:val="1"/>
          <w:w w:val="133"/>
          <w:sz w:val="24"/>
          <w:szCs w:val="24"/>
        </w:rPr>
        <w:t>s</w:t>
      </w:r>
      <w:r>
        <w:rPr>
          <w:w w:val="138"/>
          <w:sz w:val="24"/>
          <w:szCs w:val="24"/>
        </w:rPr>
        <w:t>a</w:t>
      </w:r>
      <w:r>
        <w:rPr>
          <w:spacing w:val="17"/>
          <w:sz w:val="24"/>
          <w:szCs w:val="24"/>
        </w:rPr>
        <w:t xml:space="preserve"> </w:t>
      </w:r>
      <w:r>
        <w:rPr>
          <w:spacing w:val="-2"/>
          <w:w w:val="117"/>
          <w:sz w:val="24"/>
          <w:szCs w:val="24"/>
        </w:rPr>
        <w:t>y</w:t>
      </w:r>
      <w:r>
        <w:rPr>
          <w:spacing w:val="1"/>
          <w:w w:val="117"/>
          <w:sz w:val="24"/>
          <w:szCs w:val="24"/>
        </w:rPr>
        <w:t>a</w:t>
      </w:r>
      <w:r>
        <w:rPr>
          <w:w w:val="117"/>
          <w:sz w:val="24"/>
          <w:szCs w:val="24"/>
        </w:rPr>
        <w:t>ng</w:t>
      </w:r>
      <w:r>
        <w:rPr>
          <w:spacing w:val="52"/>
          <w:w w:val="117"/>
          <w:sz w:val="24"/>
          <w:szCs w:val="24"/>
        </w:rPr>
        <w:t xml:space="preserve"> </w:t>
      </w:r>
      <w:r>
        <w:rPr>
          <w:w w:val="117"/>
          <w:sz w:val="24"/>
          <w:szCs w:val="24"/>
        </w:rPr>
        <w:t>d</w:t>
      </w:r>
      <w:r>
        <w:rPr>
          <w:spacing w:val="-1"/>
          <w:w w:val="117"/>
          <w:sz w:val="24"/>
          <w:szCs w:val="24"/>
        </w:rPr>
        <w:t>i</w:t>
      </w:r>
      <w:r>
        <w:rPr>
          <w:w w:val="117"/>
          <w:sz w:val="24"/>
          <w:szCs w:val="24"/>
        </w:rPr>
        <w:t>m</w:t>
      </w:r>
      <w:r>
        <w:rPr>
          <w:spacing w:val="-1"/>
          <w:w w:val="117"/>
          <w:sz w:val="24"/>
          <w:szCs w:val="24"/>
        </w:rPr>
        <w:t>ili</w:t>
      </w:r>
      <w:r>
        <w:rPr>
          <w:spacing w:val="1"/>
          <w:w w:val="117"/>
          <w:sz w:val="24"/>
          <w:szCs w:val="24"/>
        </w:rPr>
        <w:t>k</w:t>
      </w:r>
      <w:r>
        <w:rPr>
          <w:w w:val="117"/>
          <w:sz w:val="24"/>
          <w:szCs w:val="24"/>
        </w:rPr>
        <w:t>i</w:t>
      </w:r>
      <w:r>
        <w:rPr>
          <w:spacing w:val="-27"/>
          <w:w w:val="117"/>
          <w:sz w:val="24"/>
          <w:szCs w:val="24"/>
        </w:rPr>
        <w:t xml:space="preserve"> </w:t>
      </w:r>
      <w:r>
        <w:rPr>
          <w:w w:val="126"/>
          <w:sz w:val="24"/>
          <w:szCs w:val="24"/>
        </w:rPr>
        <w:t>untuk</w:t>
      </w:r>
    </w:p>
    <w:p w:rsidR="00944A07" w:rsidRDefault="000E52F1">
      <w:pPr>
        <w:spacing w:line="260" w:lineRule="exact"/>
        <w:ind w:left="650"/>
        <w:rPr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314864" behindDoc="1" locked="0" layoutInCell="1" allowOverlap="1">
                <wp:simplePos x="0" y="0"/>
                <wp:positionH relativeFrom="page">
                  <wp:posOffset>1016000</wp:posOffset>
                </wp:positionH>
                <wp:positionV relativeFrom="page">
                  <wp:posOffset>6713220</wp:posOffset>
                </wp:positionV>
                <wp:extent cx="6350" cy="203200"/>
                <wp:effectExtent l="6350" t="7620" r="6350" b="8255"/>
                <wp:wrapNone/>
                <wp:docPr id="312" name="Group 3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50" cy="203200"/>
                          <a:chOff x="1600" y="10572"/>
                          <a:chExt cx="10" cy="320"/>
                        </a:xfrm>
                      </wpg:grpSpPr>
                      <wps:wsp>
                        <wps:cNvPr id="313" name="Freeform 314"/>
                        <wps:cNvSpPr>
                          <a:spLocks/>
                        </wps:cNvSpPr>
                        <wps:spPr bwMode="auto">
                          <a:xfrm>
                            <a:off x="1600" y="10572"/>
                            <a:ext cx="10" cy="320"/>
                          </a:xfrm>
                          <a:custGeom>
                            <a:avLst/>
                            <a:gdLst>
                              <a:gd name="T0" fmla="+- 0 1600 1600"/>
                              <a:gd name="T1" fmla="*/ T0 w 10"/>
                              <a:gd name="T2" fmla="+- 0 10892 10572"/>
                              <a:gd name="T3" fmla="*/ 10892 h 320"/>
                              <a:gd name="T4" fmla="+- 0 1610 1600"/>
                              <a:gd name="T5" fmla="*/ T4 w 10"/>
                              <a:gd name="T6" fmla="+- 0 10892 10572"/>
                              <a:gd name="T7" fmla="*/ 10892 h 320"/>
                              <a:gd name="T8" fmla="+- 0 1610 1600"/>
                              <a:gd name="T9" fmla="*/ T8 w 10"/>
                              <a:gd name="T10" fmla="+- 0 10584 10572"/>
                              <a:gd name="T11" fmla="*/ 10584 h 320"/>
                              <a:gd name="T12" fmla="+- 0 1604 1600"/>
                              <a:gd name="T13" fmla="*/ T12 w 10"/>
                              <a:gd name="T14" fmla="+- 0 10578 10572"/>
                              <a:gd name="T15" fmla="*/ 10578 h 320"/>
                              <a:gd name="T16" fmla="+- 0 1600 1600"/>
                              <a:gd name="T17" fmla="*/ T16 w 10"/>
                              <a:gd name="T18" fmla="+- 0 10572 10572"/>
                              <a:gd name="T19" fmla="*/ 10572 h 320"/>
                              <a:gd name="T20" fmla="+- 0 1600 1600"/>
                              <a:gd name="T21" fmla="*/ T20 w 10"/>
                              <a:gd name="T22" fmla="+- 0 10892 10572"/>
                              <a:gd name="T23" fmla="*/ 10892 h 3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10" h="320">
                                <a:moveTo>
                                  <a:pt x="0" y="320"/>
                                </a:moveTo>
                                <a:lnTo>
                                  <a:pt x="10" y="320"/>
                                </a:lnTo>
                                <a:lnTo>
                                  <a:pt x="10" y="12"/>
                                </a:lnTo>
                                <a:lnTo>
                                  <a:pt x="4" y="6"/>
                                </a:lnTo>
                                <a:lnTo>
                                  <a:pt x="0" y="0"/>
                                </a:lnTo>
                                <a:lnTo>
                                  <a:pt x="0" y="3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BEAB85B" id="Group 313" o:spid="_x0000_s1026" style="position:absolute;margin-left:80pt;margin-top:528.6pt;width:.5pt;height:16pt;z-index:-1616;mso-position-horizontal-relative:page;mso-position-vertical-relative:page" coordorigin="1600,10572" coordsize="10,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">
                <v:shape id="Freeform 314" o:spid="_x0000_s1027" style="position:absolute;left:1600;top:10572;width:10;height:320;visibility:visible;mso-wrap-style:square;v-text-anchor:top" coordsize="10,3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1sQ+sUA&#10;AADcAAAADwAAAGRycy9kb3ducmV2LnhtbESPT2vCQBTE7wW/w/IK3nQThaqpq0iLqPTkn94f2WcS&#10;mn0bdjea+Om7QqHHYWZ+wyzXnanFjZyvLCtIxwkI4tzqigsFl/N2NAfhA7LG2jIp6MnDejV4WWKm&#10;7Z2PdDuFQkQI+wwVlCE0mZQ+L8mgH9uGOHpX6wyGKF0htcN7hJtaTpLkTRqsOC6U2NBHSfnPqTUK&#10;2mK3+Nz6Pm0fk9l153r79X3YKzV87TbvIAJ14T/8195rBdN0Cs8z8QjI1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WxD6xQAAANwAAAAPAAAAAAAAAAAAAAAAAJgCAABkcnMv&#10;ZG93bnJldi54bWxQSwUGAAAAAAQABAD1AAAAigMAAAAA&#10;" path="m,320r10,l10,12,4,6,,,,320xe" fillcolor="black" stroked="f">
                  <v:path arrowok="t" o:connecttype="custom" o:connectlocs="0,10892;10,10892;10,10584;4,10578;0,10572;0,10892" o:connectangles="0,0,0,0,0,0"/>
                </v:shape>
                <w10:wrap anchorx="page" anchory="page"/>
              </v:group>
            </w:pict>
          </mc:Fallback>
        </mc:AlternateContent>
      </w:r>
      <w:r>
        <w:rPr>
          <w:spacing w:val="3"/>
          <w:w w:val="129"/>
          <w:position w:val="8"/>
          <w:sz w:val="22"/>
          <w:szCs w:val="22"/>
        </w:rPr>
        <w:t>1</w:t>
      </w:r>
      <w:r>
        <w:rPr>
          <w:w w:val="129"/>
          <w:position w:val="8"/>
          <w:sz w:val="22"/>
          <w:szCs w:val="22"/>
        </w:rPr>
        <w:t xml:space="preserve">5        </w:t>
      </w:r>
      <w:r>
        <w:rPr>
          <w:spacing w:val="2"/>
          <w:w w:val="129"/>
          <w:position w:val="8"/>
          <w:sz w:val="22"/>
          <w:szCs w:val="22"/>
        </w:rPr>
        <w:t xml:space="preserve"> </w:t>
      </w:r>
      <w:r>
        <w:rPr>
          <w:spacing w:val="-1"/>
          <w:w w:val="129"/>
          <w:sz w:val="24"/>
          <w:szCs w:val="24"/>
        </w:rPr>
        <w:t>s</w:t>
      </w:r>
      <w:r>
        <w:rPr>
          <w:spacing w:val="1"/>
          <w:w w:val="129"/>
          <w:sz w:val="24"/>
          <w:szCs w:val="24"/>
        </w:rPr>
        <w:t>a</w:t>
      </w:r>
      <w:r>
        <w:rPr>
          <w:w w:val="129"/>
          <w:sz w:val="24"/>
          <w:szCs w:val="24"/>
        </w:rPr>
        <w:t>tu</w:t>
      </w:r>
      <w:r>
        <w:rPr>
          <w:spacing w:val="17"/>
          <w:w w:val="129"/>
          <w:sz w:val="24"/>
          <w:szCs w:val="24"/>
        </w:rPr>
        <w:t xml:space="preserve"> </w:t>
      </w:r>
      <w:r>
        <w:rPr>
          <w:spacing w:val="-6"/>
          <w:w w:val="129"/>
          <w:sz w:val="24"/>
          <w:szCs w:val="24"/>
        </w:rPr>
        <w:t>k</w:t>
      </w:r>
      <w:r>
        <w:rPr>
          <w:spacing w:val="-1"/>
          <w:w w:val="129"/>
          <w:sz w:val="24"/>
          <w:szCs w:val="24"/>
        </w:rPr>
        <w:t>a</w:t>
      </w:r>
      <w:r>
        <w:rPr>
          <w:spacing w:val="1"/>
          <w:w w:val="129"/>
          <w:sz w:val="24"/>
          <w:szCs w:val="24"/>
        </w:rPr>
        <w:t>s</w:t>
      </w:r>
      <w:r>
        <w:rPr>
          <w:w w:val="129"/>
          <w:sz w:val="24"/>
          <w:szCs w:val="24"/>
        </w:rPr>
        <w:t>us</w:t>
      </w:r>
      <w:r>
        <w:rPr>
          <w:spacing w:val="-2"/>
          <w:w w:val="129"/>
          <w:sz w:val="24"/>
          <w:szCs w:val="24"/>
        </w:rPr>
        <w:t xml:space="preserve"> </w:t>
      </w:r>
      <w:r>
        <w:rPr>
          <w:w w:val="139"/>
          <w:sz w:val="24"/>
          <w:szCs w:val="24"/>
        </w:rPr>
        <w:t>te</w:t>
      </w:r>
      <w:r>
        <w:rPr>
          <w:spacing w:val="-1"/>
          <w:w w:val="123"/>
          <w:sz w:val="24"/>
          <w:szCs w:val="24"/>
        </w:rPr>
        <w:t>r</w:t>
      </w:r>
      <w:r>
        <w:rPr>
          <w:w w:val="139"/>
          <w:sz w:val="24"/>
          <w:szCs w:val="24"/>
        </w:rPr>
        <w:t>te</w:t>
      </w:r>
      <w:r>
        <w:rPr>
          <w:w w:val="129"/>
          <w:sz w:val="24"/>
          <w:szCs w:val="24"/>
        </w:rPr>
        <w:t>ntu</w:t>
      </w:r>
    </w:p>
    <w:p w:rsidR="00944A07" w:rsidRDefault="000E52F1">
      <w:pPr>
        <w:spacing w:before="28"/>
        <w:ind w:right="-58"/>
        <w:rPr>
          <w:sz w:val="22"/>
          <w:szCs w:val="22"/>
        </w:rPr>
      </w:pPr>
      <w:r>
        <w:br w:type="column"/>
      </w:r>
      <w:r>
        <w:rPr>
          <w:spacing w:val="-5"/>
          <w:w w:val="108"/>
          <w:sz w:val="22"/>
          <w:szCs w:val="22"/>
        </w:rPr>
        <w:lastRenderedPageBreak/>
        <w:t>P</w:t>
      </w:r>
      <w:r>
        <w:rPr>
          <w:spacing w:val="-6"/>
          <w:w w:val="123"/>
          <w:sz w:val="22"/>
          <w:szCs w:val="22"/>
        </w:rPr>
        <w:t>r</w:t>
      </w:r>
      <w:r>
        <w:rPr>
          <w:w w:val="138"/>
          <w:sz w:val="22"/>
          <w:szCs w:val="22"/>
        </w:rPr>
        <w:t>e</w:t>
      </w:r>
      <w:r>
        <w:rPr>
          <w:spacing w:val="-1"/>
          <w:w w:val="133"/>
          <w:sz w:val="22"/>
          <w:szCs w:val="22"/>
        </w:rPr>
        <w:t>s</w:t>
      </w:r>
      <w:r>
        <w:rPr>
          <w:w w:val="138"/>
          <w:sz w:val="22"/>
          <w:szCs w:val="22"/>
        </w:rPr>
        <w:t>e</w:t>
      </w:r>
      <w:r>
        <w:rPr>
          <w:w w:val="126"/>
          <w:sz w:val="22"/>
          <w:szCs w:val="22"/>
        </w:rPr>
        <w:t>n</w:t>
      </w:r>
      <w:r>
        <w:rPr>
          <w:w w:val="141"/>
          <w:sz w:val="22"/>
          <w:szCs w:val="22"/>
        </w:rPr>
        <w:t>t</w:t>
      </w:r>
      <w:r>
        <w:rPr>
          <w:spacing w:val="-1"/>
          <w:w w:val="138"/>
          <w:sz w:val="22"/>
          <w:szCs w:val="22"/>
        </w:rPr>
        <w:t>a</w:t>
      </w:r>
      <w:r>
        <w:rPr>
          <w:spacing w:val="-1"/>
          <w:w w:val="133"/>
          <w:sz w:val="22"/>
          <w:szCs w:val="22"/>
        </w:rPr>
        <w:t>s</w:t>
      </w:r>
      <w:r>
        <w:rPr>
          <w:sz w:val="22"/>
          <w:szCs w:val="22"/>
        </w:rPr>
        <w:t>i</w:t>
      </w:r>
      <w:r>
        <w:rPr>
          <w:spacing w:val="17"/>
          <w:sz w:val="22"/>
          <w:szCs w:val="22"/>
        </w:rPr>
        <w:t xml:space="preserve"> </w:t>
      </w:r>
      <w:r>
        <w:rPr>
          <w:w w:val="129"/>
          <w:sz w:val="22"/>
          <w:szCs w:val="22"/>
        </w:rPr>
        <w:t>d</w:t>
      </w:r>
      <w:r>
        <w:rPr>
          <w:spacing w:val="-1"/>
          <w:w w:val="129"/>
          <w:sz w:val="22"/>
          <w:szCs w:val="22"/>
        </w:rPr>
        <w:t>a</w:t>
      </w:r>
      <w:r>
        <w:rPr>
          <w:w w:val="129"/>
          <w:sz w:val="22"/>
          <w:szCs w:val="22"/>
        </w:rPr>
        <w:t>n</w:t>
      </w:r>
      <w:r>
        <w:rPr>
          <w:spacing w:val="2"/>
          <w:w w:val="129"/>
          <w:sz w:val="22"/>
          <w:szCs w:val="22"/>
        </w:rPr>
        <w:t xml:space="preserve"> </w:t>
      </w:r>
      <w:r>
        <w:rPr>
          <w:w w:val="106"/>
          <w:sz w:val="22"/>
          <w:szCs w:val="22"/>
        </w:rPr>
        <w:t>D</w:t>
      </w:r>
      <w:r>
        <w:rPr>
          <w:spacing w:val="1"/>
          <w:sz w:val="22"/>
          <w:szCs w:val="22"/>
        </w:rPr>
        <w:t>i</w:t>
      </w:r>
      <w:r>
        <w:rPr>
          <w:spacing w:val="-1"/>
          <w:w w:val="133"/>
          <w:sz w:val="22"/>
          <w:szCs w:val="22"/>
        </w:rPr>
        <w:t>s</w:t>
      </w:r>
      <w:r>
        <w:rPr>
          <w:spacing w:val="-8"/>
          <w:w w:val="115"/>
          <w:sz w:val="22"/>
          <w:szCs w:val="22"/>
        </w:rPr>
        <w:t>k</w:t>
      </w:r>
      <w:r>
        <w:rPr>
          <w:w w:val="126"/>
          <w:sz w:val="22"/>
          <w:szCs w:val="22"/>
        </w:rPr>
        <w:t>u</w:t>
      </w:r>
      <w:r>
        <w:rPr>
          <w:spacing w:val="-1"/>
          <w:w w:val="133"/>
          <w:sz w:val="22"/>
          <w:szCs w:val="22"/>
        </w:rPr>
        <w:t>s</w:t>
      </w:r>
      <w:r>
        <w:rPr>
          <w:sz w:val="22"/>
          <w:szCs w:val="22"/>
        </w:rPr>
        <w:t>i</w:t>
      </w:r>
    </w:p>
    <w:p w:rsidR="00944A07" w:rsidRDefault="000E52F1">
      <w:pPr>
        <w:spacing w:before="41"/>
        <w:rPr>
          <w:sz w:val="22"/>
          <w:szCs w:val="22"/>
        </w:rPr>
      </w:pPr>
      <w:r>
        <w:rPr>
          <w:spacing w:val="-4"/>
          <w:w w:val="90"/>
          <w:sz w:val="22"/>
          <w:szCs w:val="22"/>
        </w:rPr>
        <w:t>K</w:t>
      </w:r>
      <w:r>
        <w:rPr>
          <w:spacing w:val="-1"/>
          <w:w w:val="138"/>
          <w:sz w:val="22"/>
          <w:szCs w:val="22"/>
        </w:rPr>
        <w:t>a</w:t>
      </w:r>
      <w:r>
        <w:rPr>
          <w:spacing w:val="-1"/>
          <w:w w:val="133"/>
          <w:sz w:val="22"/>
          <w:szCs w:val="22"/>
        </w:rPr>
        <w:t>s</w:t>
      </w:r>
      <w:r>
        <w:rPr>
          <w:w w:val="126"/>
          <w:sz w:val="22"/>
          <w:szCs w:val="22"/>
        </w:rPr>
        <w:t>u</w:t>
      </w:r>
      <w:r>
        <w:rPr>
          <w:w w:val="133"/>
          <w:sz w:val="22"/>
          <w:szCs w:val="22"/>
        </w:rPr>
        <w:t>s</w:t>
      </w:r>
    </w:p>
    <w:p w:rsidR="00944A07" w:rsidRDefault="00944A07">
      <w:pPr>
        <w:spacing w:before="5" w:line="220" w:lineRule="exact"/>
        <w:rPr>
          <w:sz w:val="22"/>
          <w:szCs w:val="22"/>
        </w:rPr>
      </w:pPr>
    </w:p>
    <w:p w:rsidR="00944A07" w:rsidRDefault="000E52F1">
      <w:pPr>
        <w:spacing w:line="291" w:lineRule="auto"/>
        <w:ind w:left="98" w:right="120" w:firstLine="262"/>
        <w:rPr>
          <w:sz w:val="22"/>
          <w:szCs w:val="22"/>
        </w:rPr>
      </w:pPr>
      <w:r>
        <w:rPr>
          <w:rFonts w:ascii="Symbol" w:eastAsia="Symbol" w:hAnsi="Symbol" w:cs="Symbol"/>
          <w:w w:val="167"/>
          <w:sz w:val="22"/>
          <w:szCs w:val="22"/>
        </w:rPr>
        <w:t></w:t>
      </w:r>
      <w:r>
        <w:rPr>
          <w:spacing w:val="86"/>
          <w:w w:val="167"/>
          <w:sz w:val="22"/>
          <w:szCs w:val="22"/>
        </w:rPr>
        <w:t xml:space="preserve"> </w:t>
      </w:r>
      <w:r>
        <w:rPr>
          <w:w w:val="112"/>
          <w:sz w:val="22"/>
          <w:szCs w:val="22"/>
        </w:rPr>
        <w:t>D</w:t>
      </w:r>
      <w:r>
        <w:rPr>
          <w:spacing w:val="-1"/>
          <w:w w:val="112"/>
          <w:sz w:val="22"/>
          <w:szCs w:val="22"/>
        </w:rPr>
        <w:t>e</w:t>
      </w:r>
      <w:r>
        <w:rPr>
          <w:spacing w:val="1"/>
          <w:w w:val="112"/>
          <w:sz w:val="22"/>
          <w:szCs w:val="22"/>
        </w:rPr>
        <w:t>l</w:t>
      </w:r>
      <w:r>
        <w:rPr>
          <w:w w:val="112"/>
          <w:sz w:val="22"/>
          <w:szCs w:val="22"/>
        </w:rPr>
        <w:t>l</w:t>
      </w:r>
      <w:r>
        <w:rPr>
          <w:spacing w:val="10"/>
          <w:w w:val="112"/>
          <w:sz w:val="22"/>
          <w:szCs w:val="22"/>
        </w:rPr>
        <w:t xml:space="preserve"> </w:t>
      </w:r>
      <w:r>
        <w:rPr>
          <w:w w:val="104"/>
          <w:sz w:val="22"/>
          <w:szCs w:val="22"/>
        </w:rPr>
        <w:t>C</w:t>
      </w:r>
      <w:r>
        <w:rPr>
          <w:spacing w:val="-1"/>
          <w:w w:val="122"/>
          <w:sz w:val="22"/>
          <w:szCs w:val="22"/>
        </w:rPr>
        <w:t>o</w:t>
      </w:r>
      <w:r>
        <w:rPr>
          <w:w w:val="125"/>
          <w:sz w:val="22"/>
          <w:szCs w:val="22"/>
        </w:rPr>
        <w:t>m</w:t>
      </w:r>
      <w:r>
        <w:rPr>
          <w:w w:val="126"/>
          <w:sz w:val="22"/>
          <w:szCs w:val="22"/>
        </w:rPr>
        <w:t>pu</w:t>
      </w:r>
      <w:r>
        <w:rPr>
          <w:w w:val="141"/>
          <w:sz w:val="22"/>
          <w:szCs w:val="22"/>
        </w:rPr>
        <w:t>t</w:t>
      </w:r>
      <w:r>
        <w:rPr>
          <w:w w:val="138"/>
          <w:sz w:val="22"/>
          <w:szCs w:val="22"/>
        </w:rPr>
        <w:t>e</w:t>
      </w:r>
      <w:r>
        <w:rPr>
          <w:w w:val="123"/>
          <w:sz w:val="22"/>
          <w:szCs w:val="22"/>
        </w:rPr>
        <w:t xml:space="preserve">r </w:t>
      </w:r>
      <w:r>
        <w:rPr>
          <w:w w:val="131"/>
          <w:sz w:val="22"/>
          <w:szCs w:val="22"/>
        </w:rPr>
        <w:t>tug</w:t>
      </w:r>
      <w:r>
        <w:rPr>
          <w:spacing w:val="-1"/>
          <w:w w:val="131"/>
          <w:sz w:val="22"/>
          <w:szCs w:val="22"/>
        </w:rPr>
        <w:t>a</w:t>
      </w:r>
      <w:r>
        <w:rPr>
          <w:w w:val="131"/>
          <w:sz w:val="22"/>
          <w:szCs w:val="22"/>
        </w:rPr>
        <w:t>s</w:t>
      </w:r>
      <w:r>
        <w:rPr>
          <w:spacing w:val="1"/>
          <w:w w:val="131"/>
          <w:sz w:val="22"/>
          <w:szCs w:val="22"/>
        </w:rPr>
        <w:t xml:space="preserve"> </w:t>
      </w:r>
      <w:r>
        <w:rPr>
          <w:spacing w:val="-8"/>
          <w:w w:val="115"/>
          <w:sz w:val="22"/>
          <w:szCs w:val="22"/>
        </w:rPr>
        <w:t>k</w:t>
      </w:r>
      <w:r>
        <w:rPr>
          <w:spacing w:val="-1"/>
          <w:w w:val="138"/>
          <w:sz w:val="22"/>
          <w:szCs w:val="22"/>
        </w:rPr>
        <w:t>e</w:t>
      </w:r>
      <w:r>
        <w:rPr>
          <w:spacing w:val="1"/>
          <w:sz w:val="22"/>
          <w:szCs w:val="22"/>
        </w:rPr>
        <w:t>l</w:t>
      </w:r>
      <w:r>
        <w:rPr>
          <w:spacing w:val="-1"/>
          <w:w w:val="122"/>
          <w:sz w:val="22"/>
          <w:szCs w:val="22"/>
        </w:rPr>
        <w:t>o</w:t>
      </w:r>
      <w:r>
        <w:rPr>
          <w:w w:val="125"/>
          <w:sz w:val="22"/>
          <w:szCs w:val="22"/>
        </w:rPr>
        <w:t>m</w:t>
      </w:r>
      <w:r>
        <w:rPr>
          <w:w w:val="126"/>
          <w:sz w:val="22"/>
          <w:szCs w:val="22"/>
        </w:rPr>
        <w:t>p</w:t>
      </w:r>
      <w:r>
        <w:rPr>
          <w:spacing w:val="-1"/>
          <w:w w:val="122"/>
          <w:sz w:val="22"/>
          <w:szCs w:val="22"/>
        </w:rPr>
        <w:t>o</w:t>
      </w:r>
      <w:r>
        <w:rPr>
          <w:w w:val="115"/>
          <w:sz w:val="22"/>
          <w:szCs w:val="22"/>
        </w:rPr>
        <w:t>k</w:t>
      </w:r>
    </w:p>
    <w:p w:rsidR="00944A07" w:rsidRDefault="000E52F1">
      <w:pPr>
        <w:spacing w:line="200" w:lineRule="exact"/>
        <w:ind w:left="98"/>
        <w:rPr>
          <w:sz w:val="22"/>
          <w:szCs w:val="22"/>
        </w:rPr>
      </w:pPr>
      <w:r>
        <w:rPr>
          <w:w w:val="123"/>
          <w:position w:val="1"/>
          <w:sz w:val="22"/>
          <w:szCs w:val="22"/>
        </w:rPr>
        <w:t>(</w:t>
      </w:r>
      <w:r>
        <w:rPr>
          <w:spacing w:val="-2"/>
          <w:w w:val="123"/>
          <w:position w:val="1"/>
          <w:sz w:val="22"/>
          <w:szCs w:val="22"/>
        </w:rPr>
        <w:t>d</w:t>
      </w:r>
      <w:r>
        <w:rPr>
          <w:spacing w:val="1"/>
          <w:position w:val="1"/>
          <w:sz w:val="22"/>
          <w:szCs w:val="22"/>
        </w:rPr>
        <w:t>i</w:t>
      </w:r>
      <w:r>
        <w:rPr>
          <w:w w:val="126"/>
          <w:position w:val="1"/>
          <w:sz w:val="22"/>
          <w:szCs w:val="22"/>
        </w:rPr>
        <w:t>b</w:t>
      </w:r>
      <w:r>
        <w:rPr>
          <w:spacing w:val="-1"/>
          <w:w w:val="138"/>
          <w:position w:val="1"/>
          <w:sz w:val="22"/>
          <w:szCs w:val="22"/>
        </w:rPr>
        <w:t>a</w:t>
      </w:r>
      <w:r>
        <w:rPr>
          <w:w w:val="126"/>
          <w:position w:val="1"/>
          <w:sz w:val="22"/>
          <w:szCs w:val="22"/>
        </w:rPr>
        <w:t>g</w:t>
      </w:r>
      <w:r>
        <w:rPr>
          <w:spacing w:val="-1"/>
          <w:position w:val="1"/>
          <w:sz w:val="22"/>
          <w:szCs w:val="22"/>
        </w:rPr>
        <w:t>i</w:t>
      </w:r>
      <w:r>
        <w:rPr>
          <w:spacing w:val="-3"/>
          <w:w w:val="115"/>
          <w:position w:val="1"/>
          <w:sz w:val="22"/>
          <w:szCs w:val="22"/>
        </w:rPr>
        <w:t>k</w:t>
      </w:r>
      <w:r>
        <w:rPr>
          <w:spacing w:val="-1"/>
          <w:w w:val="138"/>
          <w:position w:val="1"/>
          <w:sz w:val="22"/>
          <w:szCs w:val="22"/>
        </w:rPr>
        <w:t>a</w:t>
      </w:r>
      <w:r>
        <w:rPr>
          <w:w w:val="126"/>
          <w:position w:val="1"/>
          <w:sz w:val="22"/>
          <w:szCs w:val="22"/>
        </w:rPr>
        <w:t>n</w:t>
      </w:r>
      <w:r>
        <w:rPr>
          <w:spacing w:val="17"/>
          <w:position w:val="1"/>
          <w:sz w:val="22"/>
          <w:szCs w:val="22"/>
        </w:rPr>
        <w:t xml:space="preserve"> </w:t>
      </w:r>
      <w:r>
        <w:rPr>
          <w:spacing w:val="-2"/>
          <w:w w:val="116"/>
          <w:position w:val="1"/>
          <w:sz w:val="22"/>
          <w:szCs w:val="22"/>
        </w:rPr>
        <w:t>d</w:t>
      </w:r>
      <w:r>
        <w:rPr>
          <w:w w:val="116"/>
          <w:position w:val="1"/>
          <w:sz w:val="22"/>
          <w:szCs w:val="22"/>
        </w:rPr>
        <w:t>i</w:t>
      </w:r>
      <w:r>
        <w:rPr>
          <w:spacing w:val="8"/>
          <w:w w:val="116"/>
          <w:position w:val="1"/>
          <w:sz w:val="22"/>
          <w:szCs w:val="22"/>
        </w:rPr>
        <w:t xml:space="preserve"> </w:t>
      </w:r>
      <w:r>
        <w:rPr>
          <w:spacing w:val="-1"/>
          <w:w w:val="108"/>
          <w:position w:val="1"/>
          <w:sz w:val="22"/>
          <w:szCs w:val="22"/>
        </w:rPr>
        <w:t>P</w:t>
      </w:r>
      <w:r>
        <w:rPr>
          <w:w w:val="127"/>
          <w:position w:val="1"/>
          <w:sz w:val="22"/>
          <w:szCs w:val="22"/>
        </w:rPr>
        <w:t>2,</w:t>
      </w:r>
    </w:p>
    <w:p w:rsidR="00944A07" w:rsidRDefault="000E52F1">
      <w:pPr>
        <w:spacing w:before="3"/>
        <w:ind w:left="98"/>
        <w:rPr>
          <w:sz w:val="22"/>
          <w:szCs w:val="22"/>
        </w:rPr>
      </w:pPr>
      <w:r>
        <w:rPr>
          <w:spacing w:val="-2"/>
          <w:w w:val="126"/>
          <w:sz w:val="22"/>
          <w:szCs w:val="22"/>
        </w:rPr>
        <w:t>d</w:t>
      </w:r>
      <w:r>
        <w:rPr>
          <w:spacing w:val="1"/>
          <w:sz w:val="22"/>
          <w:szCs w:val="22"/>
        </w:rPr>
        <w:t>i</w:t>
      </w:r>
      <w:r>
        <w:rPr>
          <w:spacing w:val="-8"/>
          <w:w w:val="115"/>
          <w:sz w:val="22"/>
          <w:szCs w:val="22"/>
        </w:rPr>
        <w:t>k</w:t>
      </w:r>
      <w:r>
        <w:rPr>
          <w:w w:val="126"/>
          <w:sz w:val="22"/>
          <w:szCs w:val="22"/>
        </w:rPr>
        <w:t>u</w:t>
      </w:r>
      <w:r>
        <w:rPr>
          <w:w w:val="125"/>
          <w:sz w:val="22"/>
          <w:szCs w:val="22"/>
        </w:rPr>
        <w:t>m</w:t>
      </w:r>
      <w:r>
        <w:rPr>
          <w:w w:val="126"/>
          <w:sz w:val="22"/>
          <w:szCs w:val="22"/>
        </w:rPr>
        <w:t>pu</w:t>
      </w:r>
      <w:r>
        <w:rPr>
          <w:spacing w:val="-1"/>
          <w:sz w:val="22"/>
          <w:szCs w:val="22"/>
        </w:rPr>
        <w:t>l</w:t>
      </w:r>
      <w:r>
        <w:rPr>
          <w:spacing w:val="-3"/>
          <w:w w:val="115"/>
          <w:sz w:val="22"/>
          <w:szCs w:val="22"/>
        </w:rPr>
        <w:t>k</w:t>
      </w:r>
      <w:r>
        <w:rPr>
          <w:spacing w:val="-1"/>
          <w:w w:val="138"/>
          <w:sz w:val="22"/>
          <w:szCs w:val="22"/>
        </w:rPr>
        <w:t>a</w:t>
      </w:r>
      <w:r>
        <w:rPr>
          <w:w w:val="126"/>
          <w:sz w:val="22"/>
          <w:szCs w:val="22"/>
        </w:rPr>
        <w:t>n</w:t>
      </w:r>
      <w:r>
        <w:rPr>
          <w:spacing w:val="15"/>
          <w:sz w:val="22"/>
          <w:szCs w:val="22"/>
        </w:rPr>
        <w:t xml:space="preserve"> </w:t>
      </w:r>
      <w:r>
        <w:rPr>
          <w:w w:val="116"/>
          <w:sz w:val="22"/>
          <w:szCs w:val="22"/>
        </w:rPr>
        <w:t>di</w:t>
      </w:r>
      <w:r>
        <w:rPr>
          <w:spacing w:val="7"/>
          <w:w w:val="116"/>
          <w:sz w:val="22"/>
          <w:szCs w:val="22"/>
        </w:rPr>
        <w:t xml:space="preserve"> </w:t>
      </w:r>
      <w:r>
        <w:rPr>
          <w:spacing w:val="-1"/>
          <w:w w:val="108"/>
          <w:sz w:val="22"/>
          <w:szCs w:val="22"/>
        </w:rPr>
        <w:t>P</w:t>
      </w:r>
      <w:r>
        <w:rPr>
          <w:w w:val="124"/>
          <w:sz w:val="22"/>
          <w:szCs w:val="22"/>
        </w:rPr>
        <w:t>12)</w:t>
      </w:r>
    </w:p>
    <w:p w:rsidR="00944A07" w:rsidRDefault="000E52F1">
      <w:pPr>
        <w:spacing w:line="200" w:lineRule="exact"/>
      </w:pPr>
      <w:r>
        <w:br w:type="column"/>
      </w:r>
    </w:p>
    <w:p w:rsidR="00944A07" w:rsidRDefault="00944A07">
      <w:pPr>
        <w:spacing w:before="3" w:line="280" w:lineRule="exact"/>
        <w:rPr>
          <w:sz w:val="28"/>
          <w:szCs w:val="28"/>
        </w:rPr>
      </w:pPr>
    </w:p>
    <w:p w:rsidR="00944A07" w:rsidRDefault="000E52F1">
      <w:pPr>
        <w:spacing w:line="280" w:lineRule="auto"/>
        <w:ind w:right="-41"/>
        <w:rPr>
          <w:sz w:val="24"/>
          <w:szCs w:val="24"/>
        </w:rPr>
      </w:pPr>
      <w:r>
        <w:rPr>
          <w:spacing w:val="1"/>
          <w:w w:val="108"/>
          <w:sz w:val="24"/>
          <w:szCs w:val="24"/>
        </w:rPr>
        <w:t>P</w:t>
      </w:r>
      <w:r>
        <w:rPr>
          <w:spacing w:val="-1"/>
          <w:w w:val="123"/>
          <w:sz w:val="24"/>
          <w:szCs w:val="24"/>
        </w:rPr>
        <w:t>r</w:t>
      </w:r>
      <w:r>
        <w:rPr>
          <w:spacing w:val="1"/>
          <w:w w:val="122"/>
          <w:sz w:val="24"/>
          <w:szCs w:val="24"/>
        </w:rPr>
        <w:t>o</w:t>
      </w:r>
      <w:r>
        <w:rPr>
          <w:w w:val="126"/>
          <w:sz w:val="24"/>
          <w:szCs w:val="24"/>
        </w:rPr>
        <w:t>b</w:t>
      </w:r>
      <w:r>
        <w:rPr>
          <w:spacing w:val="1"/>
          <w:sz w:val="24"/>
          <w:szCs w:val="24"/>
        </w:rPr>
        <w:t>l</w:t>
      </w:r>
      <w:r>
        <w:rPr>
          <w:w w:val="138"/>
          <w:sz w:val="24"/>
          <w:szCs w:val="24"/>
        </w:rPr>
        <w:t xml:space="preserve">e </w:t>
      </w:r>
      <w:r>
        <w:rPr>
          <w:spacing w:val="2"/>
          <w:w w:val="125"/>
          <w:sz w:val="24"/>
          <w:szCs w:val="24"/>
        </w:rPr>
        <w:t>m</w:t>
      </w:r>
      <w:r>
        <w:rPr>
          <w:w w:val="108"/>
          <w:sz w:val="24"/>
          <w:szCs w:val="24"/>
        </w:rPr>
        <w:t xml:space="preserve">- </w:t>
      </w:r>
      <w:r>
        <w:rPr>
          <w:w w:val="126"/>
          <w:sz w:val="24"/>
          <w:szCs w:val="24"/>
        </w:rPr>
        <w:t>b</w:t>
      </w:r>
      <w:r>
        <w:rPr>
          <w:spacing w:val="-1"/>
          <w:w w:val="138"/>
          <w:sz w:val="24"/>
          <w:szCs w:val="24"/>
        </w:rPr>
        <w:t>a</w:t>
      </w:r>
      <w:r>
        <w:rPr>
          <w:spacing w:val="1"/>
          <w:w w:val="133"/>
          <w:sz w:val="24"/>
          <w:szCs w:val="24"/>
        </w:rPr>
        <w:t>s</w:t>
      </w:r>
      <w:r>
        <w:rPr>
          <w:w w:val="138"/>
          <w:sz w:val="24"/>
          <w:szCs w:val="24"/>
        </w:rPr>
        <w:t>e</w:t>
      </w:r>
      <w:r>
        <w:rPr>
          <w:w w:val="126"/>
          <w:sz w:val="24"/>
          <w:szCs w:val="24"/>
        </w:rPr>
        <w:t xml:space="preserve">d </w:t>
      </w:r>
      <w:r>
        <w:rPr>
          <w:spacing w:val="-1"/>
          <w:sz w:val="24"/>
          <w:szCs w:val="24"/>
        </w:rPr>
        <w:t>l</w:t>
      </w:r>
      <w:r>
        <w:rPr>
          <w:spacing w:val="-2"/>
          <w:w w:val="138"/>
          <w:sz w:val="24"/>
          <w:szCs w:val="24"/>
        </w:rPr>
        <w:t>e</w:t>
      </w:r>
      <w:r>
        <w:rPr>
          <w:spacing w:val="1"/>
          <w:w w:val="138"/>
          <w:sz w:val="24"/>
          <w:szCs w:val="24"/>
        </w:rPr>
        <w:t>a</w:t>
      </w:r>
      <w:r>
        <w:rPr>
          <w:spacing w:val="2"/>
          <w:w w:val="123"/>
          <w:sz w:val="24"/>
          <w:szCs w:val="24"/>
        </w:rPr>
        <w:t>r</w:t>
      </w:r>
      <w:r>
        <w:rPr>
          <w:w w:val="126"/>
          <w:sz w:val="24"/>
          <w:szCs w:val="24"/>
        </w:rPr>
        <w:t>n</w:t>
      </w:r>
      <w:r>
        <w:rPr>
          <w:spacing w:val="-1"/>
          <w:sz w:val="24"/>
          <w:szCs w:val="24"/>
        </w:rPr>
        <w:t>i</w:t>
      </w:r>
      <w:r>
        <w:rPr>
          <w:w w:val="126"/>
          <w:sz w:val="24"/>
          <w:szCs w:val="24"/>
        </w:rPr>
        <w:t>n g</w:t>
      </w:r>
    </w:p>
    <w:p w:rsidR="00944A07" w:rsidRDefault="000E52F1">
      <w:pPr>
        <w:spacing w:line="240" w:lineRule="exact"/>
        <w:rPr>
          <w:sz w:val="24"/>
          <w:szCs w:val="24"/>
        </w:rPr>
      </w:pPr>
      <w:r>
        <w:br w:type="column"/>
      </w:r>
      <w:r>
        <w:rPr>
          <w:w w:val="126"/>
          <w:sz w:val="24"/>
          <w:szCs w:val="24"/>
        </w:rPr>
        <w:lastRenderedPageBreak/>
        <w:t>d</w:t>
      </w:r>
      <w:r>
        <w:rPr>
          <w:spacing w:val="1"/>
          <w:w w:val="138"/>
          <w:sz w:val="24"/>
          <w:szCs w:val="24"/>
        </w:rPr>
        <w:t>a</w:t>
      </w:r>
      <w:r>
        <w:rPr>
          <w:spacing w:val="-1"/>
          <w:sz w:val="24"/>
          <w:szCs w:val="24"/>
        </w:rPr>
        <w:t>l</w:t>
      </w:r>
      <w:r>
        <w:rPr>
          <w:spacing w:val="-1"/>
          <w:w w:val="138"/>
          <w:sz w:val="24"/>
          <w:szCs w:val="24"/>
        </w:rPr>
        <w:t>a</w:t>
      </w:r>
      <w:r>
        <w:rPr>
          <w:w w:val="125"/>
          <w:sz w:val="24"/>
          <w:szCs w:val="24"/>
        </w:rPr>
        <w:t>m</w:t>
      </w:r>
    </w:p>
    <w:p w:rsidR="00944A07" w:rsidRDefault="000E52F1">
      <w:pPr>
        <w:spacing w:before="52" w:line="278" w:lineRule="auto"/>
        <w:ind w:right="1238"/>
        <w:rPr>
          <w:sz w:val="24"/>
          <w:szCs w:val="24"/>
        </w:rPr>
      </w:pPr>
      <w:r>
        <w:rPr>
          <w:w w:val="129"/>
          <w:sz w:val="24"/>
          <w:szCs w:val="24"/>
        </w:rPr>
        <w:t>me</w:t>
      </w:r>
      <w:r>
        <w:rPr>
          <w:spacing w:val="3"/>
          <w:w w:val="129"/>
          <w:sz w:val="24"/>
          <w:szCs w:val="24"/>
        </w:rPr>
        <w:t>m</w:t>
      </w:r>
      <w:r>
        <w:rPr>
          <w:spacing w:val="-3"/>
          <w:w w:val="129"/>
          <w:sz w:val="24"/>
          <w:szCs w:val="24"/>
        </w:rPr>
        <w:t>b</w:t>
      </w:r>
      <w:r>
        <w:rPr>
          <w:spacing w:val="3"/>
          <w:w w:val="129"/>
          <w:sz w:val="24"/>
          <w:szCs w:val="24"/>
        </w:rPr>
        <w:t>u</w:t>
      </w:r>
      <w:r>
        <w:rPr>
          <w:spacing w:val="-1"/>
          <w:w w:val="129"/>
          <w:sz w:val="24"/>
          <w:szCs w:val="24"/>
        </w:rPr>
        <w:t>a</w:t>
      </w:r>
      <w:r>
        <w:rPr>
          <w:w w:val="129"/>
          <w:sz w:val="24"/>
          <w:szCs w:val="24"/>
        </w:rPr>
        <w:t xml:space="preserve">t       </w:t>
      </w:r>
      <w:r>
        <w:rPr>
          <w:spacing w:val="13"/>
          <w:w w:val="129"/>
          <w:sz w:val="24"/>
          <w:szCs w:val="24"/>
        </w:rPr>
        <w:t xml:space="preserve"> </w:t>
      </w:r>
      <w:r>
        <w:rPr>
          <w:spacing w:val="-5"/>
          <w:w w:val="115"/>
          <w:sz w:val="24"/>
          <w:szCs w:val="24"/>
        </w:rPr>
        <w:t>k</w:t>
      </w:r>
      <w:r>
        <w:rPr>
          <w:spacing w:val="1"/>
          <w:w w:val="138"/>
          <w:sz w:val="24"/>
          <w:szCs w:val="24"/>
        </w:rPr>
        <w:t>a</w:t>
      </w:r>
      <w:r>
        <w:rPr>
          <w:spacing w:val="1"/>
          <w:w w:val="133"/>
          <w:sz w:val="24"/>
          <w:szCs w:val="24"/>
        </w:rPr>
        <w:t>s</w:t>
      </w:r>
      <w:r>
        <w:rPr>
          <w:spacing w:val="-2"/>
          <w:w w:val="126"/>
          <w:sz w:val="24"/>
          <w:szCs w:val="24"/>
        </w:rPr>
        <w:t>u</w:t>
      </w:r>
      <w:r>
        <w:rPr>
          <w:w w:val="133"/>
          <w:sz w:val="24"/>
          <w:szCs w:val="24"/>
        </w:rPr>
        <w:t xml:space="preserve">s </w:t>
      </w:r>
      <w:r>
        <w:rPr>
          <w:spacing w:val="-2"/>
          <w:w w:val="126"/>
          <w:sz w:val="24"/>
          <w:szCs w:val="24"/>
        </w:rPr>
        <w:t>u</w:t>
      </w:r>
      <w:r>
        <w:rPr>
          <w:w w:val="126"/>
          <w:sz w:val="24"/>
          <w:szCs w:val="24"/>
        </w:rPr>
        <w:t>n</w:t>
      </w:r>
      <w:r>
        <w:rPr>
          <w:w w:val="141"/>
          <w:sz w:val="24"/>
          <w:szCs w:val="24"/>
        </w:rPr>
        <w:t>t</w:t>
      </w:r>
      <w:r>
        <w:rPr>
          <w:w w:val="126"/>
          <w:sz w:val="24"/>
          <w:szCs w:val="24"/>
        </w:rPr>
        <w:t>u</w:t>
      </w:r>
      <w:r>
        <w:rPr>
          <w:w w:val="115"/>
          <w:sz w:val="24"/>
          <w:szCs w:val="24"/>
        </w:rPr>
        <w:t>k</w:t>
      </w:r>
    </w:p>
    <w:p w:rsidR="00944A07" w:rsidRDefault="000E52F1">
      <w:pPr>
        <w:spacing w:line="260" w:lineRule="exact"/>
        <w:rPr>
          <w:sz w:val="24"/>
          <w:szCs w:val="24"/>
        </w:rPr>
      </w:pPr>
      <w:r>
        <w:rPr>
          <w:w w:val="125"/>
          <w:sz w:val="24"/>
          <w:szCs w:val="24"/>
        </w:rPr>
        <w:t>m</w:t>
      </w:r>
      <w:r>
        <w:rPr>
          <w:w w:val="138"/>
          <w:sz w:val="24"/>
          <w:szCs w:val="24"/>
        </w:rPr>
        <w:t>e</w:t>
      </w:r>
      <w:r>
        <w:rPr>
          <w:w w:val="126"/>
          <w:sz w:val="24"/>
          <w:szCs w:val="24"/>
        </w:rPr>
        <w:t>n</w:t>
      </w:r>
      <w:r>
        <w:rPr>
          <w:w w:val="118"/>
          <w:sz w:val="24"/>
          <w:szCs w:val="24"/>
        </w:rPr>
        <w:t>y</w:t>
      </w:r>
      <w:r>
        <w:rPr>
          <w:w w:val="138"/>
          <w:sz w:val="24"/>
          <w:szCs w:val="24"/>
        </w:rPr>
        <w:t>e</w:t>
      </w:r>
      <w:r>
        <w:rPr>
          <w:spacing w:val="-1"/>
          <w:sz w:val="24"/>
          <w:szCs w:val="24"/>
        </w:rPr>
        <w:t>l</w:t>
      </w:r>
      <w:r>
        <w:rPr>
          <w:w w:val="138"/>
          <w:sz w:val="24"/>
          <w:szCs w:val="24"/>
        </w:rPr>
        <w:t>e</w:t>
      </w:r>
      <w:r>
        <w:rPr>
          <w:spacing w:val="-1"/>
          <w:w w:val="133"/>
          <w:sz w:val="24"/>
          <w:szCs w:val="24"/>
        </w:rPr>
        <w:t>s</w:t>
      </w:r>
      <w:r>
        <w:rPr>
          <w:spacing w:val="1"/>
          <w:w w:val="138"/>
          <w:sz w:val="24"/>
          <w:szCs w:val="24"/>
        </w:rPr>
        <w:t>a</w:t>
      </w:r>
      <w:r>
        <w:rPr>
          <w:spacing w:val="1"/>
          <w:sz w:val="24"/>
          <w:szCs w:val="24"/>
        </w:rPr>
        <w:t>i</w:t>
      </w:r>
      <w:r>
        <w:rPr>
          <w:spacing w:val="-5"/>
          <w:w w:val="115"/>
          <w:sz w:val="24"/>
          <w:szCs w:val="24"/>
        </w:rPr>
        <w:t>k</w:t>
      </w:r>
      <w:r>
        <w:rPr>
          <w:spacing w:val="1"/>
          <w:w w:val="138"/>
          <w:sz w:val="24"/>
          <w:szCs w:val="24"/>
        </w:rPr>
        <w:t>a</w:t>
      </w:r>
      <w:r>
        <w:rPr>
          <w:w w:val="126"/>
          <w:sz w:val="24"/>
          <w:szCs w:val="24"/>
        </w:rPr>
        <w:t>n</w:t>
      </w:r>
      <w:r>
        <w:rPr>
          <w:sz w:val="24"/>
          <w:szCs w:val="24"/>
        </w:rPr>
        <w:t xml:space="preserve">  </w:t>
      </w:r>
      <w:r>
        <w:rPr>
          <w:spacing w:val="-4"/>
          <w:sz w:val="24"/>
          <w:szCs w:val="24"/>
        </w:rPr>
        <w:t xml:space="preserve"> </w:t>
      </w:r>
      <w:r>
        <w:rPr>
          <w:spacing w:val="-1"/>
          <w:w w:val="133"/>
          <w:sz w:val="24"/>
          <w:szCs w:val="24"/>
        </w:rPr>
        <w:t>s</w:t>
      </w:r>
      <w:r>
        <w:rPr>
          <w:spacing w:val="1"/>
          <w:w w:val="122"/>
          <w:sz w:val="24"/>
          <w:szCs w:val="24"/>
        </w:rPr>
        <w:t>o</w:t>
      </w:r>
      <w:r>
        <w:rPr>
          <w:spacing w:val="1"/>
          <w:w w:val="138"/>
          <w:sz w:val="24"/>
          <w:szCs w:val="24"/>
        </w:rPr>
        <w:t>a</w:t>
      </w:r>
      <w:r>
        <w:rPr>
          <w:sz w:val="24"/>
          <w:szCs w:val="24"/>
        </w:rPr>
        <w:t>l</w:t>
      </w:r>
    </w:p>
    <w:p w:rsidR="00944A07" w:rsidRDefault="000E52F1">
      <w:pPr>
        <w:spacing w:before="44" w:line="276" w:lineRule="auto"/>
        <w:ind w:right="1236"/>
        <w:rPr>
          <w:sz w:val="24"/>
          <w:szCs w:val="24"/>
        </w:rPr>
        <w:sectPr w:rsidR="00944A07">
          <w:type w:val="continuous"/>
          <w:pgSz w:w="16840" w:h="11920" w:orient="landscape"/>
          <w:pgMar w:top="1380" w:right="1580" w:bottom="280" w:left="1500" w:header="720" w:footer="720" w:gutter="0"/>
          <w:cols w:num="4" w:space="720" w:equalWidth="0">
            <w:col w:w="4798" w:space="586"/>
            <w:col w:w="2469" w:space="977"/>
            <w:col w:w="831" w:space="347"/>
            <w:col w:w="3752"/>
          </w:cols>
        </w:sect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314885" behindDoc="1" locked="0" layoutInCell="1" allowOverlap="1">
                <wp:simplePos x="0" y="0"/>
                <wp:positionH relativeFrom="page">
                  <wp:posOffset>8911590</wp:posOffset>
                </wp:positionH>
                <wp:positionV relativeFrom="paragraph">
                  <wp:posOffset>582930</wp:posOffset>
                </wp:positionV>
                <wp:extent cx="6350" cy="207010"/>
                <wp:effectExtent l="5715" t="7620" r="6985" b="4445"/>
                <wp:wrapNone/>
                <wp:docPr id="310" name="Group 3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50" cy="207010"/>
                          <a:chOff x="14034" y="918"/>
                          <a:chExt cx="10" cy="326"/>
                        </a:xfrm>
                      </wpg:grpSpPr>
                      <wps:wsp>
                        <wps:cNvPr id="311" name="Freeform 312"/>
                        <wps:cNvSpPr>
                          <a:spLocks/>
                        </wps:cNvSpPr>
                        <wps:spPr bwMode="auto">
                          <a:xfrm>
                            <a:off x="14034" y="918"/>
                            <a:ext cx="10" cy="326"/>
                          </a:xfrm>
                          <a:custGeom>
                            <a:avLst/>
                            <a:gdLst>
                              <a:gd name="T0" fmla="+- 0 14038 14034"/>
                              <a:gd name="T1" fmla="*/ T0 w 10"/>
                              <a:gd name="T2" fmla="+- 0 918 918"/>
                              <a:gd name="T3" fmla="*/ 918 h 326"/>
                              <a:gd name="T4" fmla="+- 0 14034 14034"/>
                              <a:gd name="T5" fmla="*/ T4 w 10"/>
                              <a:gd name="T6" fmla="+- 0 924 918"/>
                              <a:gd name="T7" fmla="*/ 924 h 326"/>
                              <a:gd name="T8" fmla="+- 0 14034 14034"/>
                              <a:gd name="T9" fmla="*/ T8 w 10"/>
                              <a:gd name="T10" fmla="+- 0 1244 918"/>
                              <a:gd name="T11" fmla="*/ 1244 h 326"/>
                              <a:gd name="T12" fmla="+- 0 14038 14034"/>
                              <a:gd name="T13" fmla="*/ T12 w 10"/>
                              <a:gd name="T14" fmla="+- 0 1238 918"/>
                              <a:gd name="T15" fmla="*/ 1238 h 326"/>
                              <a:gd name="T16" fmla="+- 0 14044 14034"/>
                              <a:gd name="T17" fmla="*/ T16 w 10"/>
                              <a:gd name="T18" fmla="+- 0 1232 918"/>
                              <a:gd name="T19" fmla="*/ 1232 h 326"/>
                              <a:gd name="T20" fmla="+- 0 14044 14034"/>
                              <a:gd name="T21" fmla="*/ T20 w 10"/>
                              <a:gd name="T22" fmla="+- 0 924 918"/>
                              <a:gd name="T23" fmla="*/ 924 h 326"/>
                              <a:gd name="T24" fmla="+- 0 14038 14034"/>
                              <a:gd name="T25" fmla="*/ T24 w 10"/>
                              <a:gd name="T26" fmla="+- 0 918 918"/>
                              <a:gd name="T27" fmla="*/ 918 h 32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0" h="326">
                                <a:moveTo>
                                  <a:pt x="4" y="0"/>
                                </a:moveTo>
                                <a:lnTo>
                                  <a:pt x="0" y="6"/>
                                </a:lnTo>
                                <a:lnTo>
                                  <a:pt x="0" y="326"/>
                                </a:lnTo>
                                <a:lnTo>
                                  <a:pt x="4" y="320"/>
                                </a:lnTo>
                                <a:lnTo>
                                  <a:pt x="10" y="314"/>
                                </a:lnTo>
                                <a:lnTo>
                                  <a:pt x="10" y="6"/>
                                </a:lnTo>
                                <a:lnTo>
                                  <a:pt x="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F224250" id="Group 311" o:spid="_x0000_s1026" style="position:absolute;margin-left:701.7pt;margin-top:45.9pt;width:.5pt;height:16.3pt;z-index:-1595;mso-position-horizontal-relative:page" coordorigin="14034,918" coordsize="10,3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">
                <v:shape id="Freeform 312" o:spid="_x0000_s1027" style="position:absolute;left:14034;top:918;width:10;height:326;visibility:visible;mso-wrap-style:square;v-text-anchor:top" coordsize="10,3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IVbsYA&#10;AADcAAAADwAAAGRycy9kb3ducmV2LnhtbESPUUvDMBSF3wX/Q7jC3lzaTdyoy4YOBmrZwKn4em2u&#10;TbG5KUnW1f16MxB8PJxzvsNZrAbbip58aBwryMcZCOLK6YZrBW+vm+s5iBCRNbaOScEPBVgtLy8W&#10;WGh35Bfq97EWCcKhQAUmxq6QMlSGLIax64iT9+W8xZikr6X2eExw28pJlt1Kiw2nBYMdrQ1V3/uD&#10;VbD105t3nPdl+fRxei53ZvZgD59Kja6G+zsQkYb4H/5rP2oF0zyH85l0BOTy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fIVbsYAAADcAAAADwAAAAAAAAAAAAAAAACYAgAAZHJz&#10;L2Rvd25yZXYueG1sUEsFBgAAAAAEAAQA9QAAAIsDAAAAAA==&#10;" path="m4,l,6,,326r4,-6l10,314,10,6,4,xe" fillcolor="black" stroked="f">
                  <v:path arrowok="t" o:connecttype="custom" o:connectlocs="4,918;0,924;0,1244;4,1238;10,1232;10,924;4,918" o:connectangles="0,0,0,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14890" behindDoc="1" locked="0" layoutInCell="1" allowOverlap="1">
                <wp:simplePos x="0" y="0"/>
                <wp:positionH relativeFrom="page">
                  <wp:posOffset>9664700</wp:posOffset>
                </wp:positionH>
                <wp:positionV relativeFrom="page">
                  <wp:posOffset>6713220</wp:posOffset>
                </wp:positionV>
                <wp:extent cx="6350" cy="210820"/>
                <wp:effectExtent l="6350" t="7620" r="6350" b="635"/>
                <wp:wrapNone/>
                <wp:docPr id="308" name="Group 3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50" cy="210820"/>
                          <a:chOff x="15220" y="10572"/>
                          <a:chExt cx="10" cy="332"/>
                        </a:xfrm>
                      </wpg:grpSpPr>
                      <wps:wsp>
                        <wps:cNvPr id="309" name="Freeform 310"/>
                        <wps:cNvSpPr>
                          <a:spLocks/>
                        </wps:cNvSpPr>
                        <wps:spPr bwMode="auto">
                          <a:xfrm>
                            <a:off x="15220" y="10572"/>
                            <a:ext cx="10" cy="332"/>
                          </a:xfrm>
                          <a:custGeom>
                            <a:avLst/>
                            <a:gdLst>
                              <a:gd name="T0" fmla="+- 0 15220 15220"/>
                              <a:gd name="T1" fmla="*/ T0 w 10"/>
                              <a:gd name="T2" fmla="+- 0 10892 10572"/>
                              <a:gd name="T3" fmla="*/ 10892 h 332"/>
                              <a:gd name="T4" fmla="+- 0 15224 15220"/>
                              <a:gd name="T5" fmla="*/ T4 w 10"/>
                              <a:gd name="T6" fmla="+- 0 10898 10572"/>
                              <a:gd name="T7" fmla="*/ 10898 h 332"/>
                              <a:gd name="T8" fmla="+- 0 15230 15220"/>
                              <a:gd name="T9" fmla="*/ T8 w 10"/>
                              <a:gd name="T10" fmla="+- 0 10904 10572"/>
                              <a:gd name="T11" fmla="*/ 10904 h 332"/>
                              <a:gd name="T12" fmla="+- 0 15230 15220"/>
                              <a:gd name="T13" fmla="*/ T12 w 10"/>
                              <a:gd name="T14" fmla="+- 0 10572 10572"/>
                              <a:gd name="T15" fmla="*/ 10572 h 332"/>
                              <a:gd name="T16" fmla="+- 0 15224 15220"/>
                              <a:gd name="T17" fmla="*/ T16 w 10"/>
                              <a:gd name="T18" fmla="+- 0 10578 10572"/>
                              <a:gd name="T19" fmla="*/ 10578 h 332"/>
                              <a:gd name="T20" fmla="+- 0 15220 15220"/>
                              <a:gd name="T21" fmla="*/ T20 w 10"/>
                              <a:gd name="T22" fmla="+- 0 10584 10572"/>
                              <a:gd name="T23" fmla="*/ 10584 h 332"/>
                              <a:gd name="T24" fmla="+- 0 15220 15220"/>
                              <a:gd name="T25" fmla="*/ T24 w 10"/>
                              <a:gd name="T26" fmla="+- 0 10892 10572"/>
                              <a:gd name="T27" fmla="*/ 10892 h 3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0" h="332">
                                <a:moveTo>
                                  <a:pt x="0" y="320"/>
                                </a:moveTo>
                                <a:lnTo>
                                  <a:pt x="4" y="326"/>
                                </a:lnTo>
                                <a:lnTo>
                                  <a:pt x="10" y="332"/>
                                </a:lnTo>
                                <a:lnTo>
                                  <a:pt x="10" y="0"/>
                                </a:lnTo>
                                <a:lnTo>
                                  <a:pt x="4" y="6"/>
                                </a:lnTo>
                                <a:lnTo>
                                  <a:pt x="0" y="12"/>
                                </a:lnTo>
                                <a:lnTo>
                                  <a:pt x="0" y="3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9C621AF" id="Group 309" o:spid="_x0000_s1026" style="position:absolute;margin-left:761pt;margin-top:528.6pt;width:.5pt;height:16.6pt;z-index:-1590;mso-position-horizontal-relative:page;mso-position-vertical-relative:page" coordorigin="15220,10572" coordsize="10,3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">
                <v:shape id="Freeform 310" o:spid="_x0000_s1027" style="position:absolute;left:15220;top:10572;width:10;height:332;visibility:visible;mso-wrap-style:square;v-text-anchor:top" coordsize="10,3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OWFMYA&#10;AADcAAAADwAAAGRycy9kb3ducmV2LnhtbESPW2vCQBSE3wv+h+UIvtWNFUoTXaUolT5VvND6eMwe&#10;k9Ds2ZDd3Prru0Khj8PMfMMs170pRUu1KywrmE0jEMSp1QVnCs6nt8cXEM4jaywtk4KBHKxXo4cl&#10;Jtp2fKD26DMRIOwSVJB7XyVSujQng25qK+Lg3Wxt0AdZZ1LX2AW4KeVTFD1LgwWHhRwr2uSUfh8b&#10;o+Ar3vY/pmqxOcyv5mO3Lz4vm0Gpybh/XYDw1Pv/8F/7XSuYRzHcz4QjIF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NOWFMYAAADcAAAADwAAAAAAAAAAAAAAAACYAgAAZHJz&#10;L2Rvd25yZXYueG1sUEsFBgAAAAAEAAQA9QAAAIsDAAAAAA==&#10;" path="m,320r4,6l10,332,10,,4,6,,12,,320xe" fillcolor="black" stroked="f">
                  <v:path arrowok="t" o:connecttype="custom" o:connectlocs="0,10892;4,10898;10,10904;10,10572;4,10578;0,10584;0,10892" o:connectangles="0,0,0,0,0,0,0"/>
                </v:shape>
                <w10:wrap anchorx="page" anchory="page"/>
              </v:group>
            </w:pict>
          </mc:Fallback>
        </mc:AlternateContent>
      </w:r>
      <w:r>
        <w:rPr>
          <w:spacing w:val="-1"/>
          <w:sz w:val="24"/>
          <w:szCs w:val="24"/>
        </w:rPr>
        <w:t>l</w:t>
      </w:r>
      <w:r>
        <w:rPr>
          <w:spacing w:val="1"/>
          <w:w w:val="138"/>
          <w:sz w:val="24"/>
          <w:szCs w:val="24"/>
        </w:rPr>
        <w:t>a</w:t>
      </w:r>
      <w:r>
        <w:rPr>
          <w:w w:val="120"/>
          <w:sz w:val="24"/>
          <w:szCs w:val="24"/>
        </w:rPr>
        <w:t>t</w:t>
      </w:r>
      <w:r>
        <w:rPr>
          <w:spacing w:val="-1"/>
          <w:w w:val="120"/>
          <w:sz w:val="24"/>
          <w:szCs w:val="24"/>
        </w:rPr>
        <w:t>i</w:t>
      </w:r>
      <w:r>
        <w:rPr>
          <w:w w:val="126"/>
          <w:sz w:val="24"/>
          <w:szCs w:val="24"/>
        </w:rPr>
        <w:t>h</w:t>
      </w:r>
      <w:r>
        <w:rPr>
          <w:spacing w:val="1"/>
          <w:w w:val="138"/>
          <w:sz w:val="24"/>
          <w:szCs w:val="24"/>
        </w:rPr>
        <w:t>a</w:t>
      </w:r>
      <w:r>
        <w:rPr>
          <w:w w:val="126"/>
          <w:sz w:val="24"/>
          <w:szCs w:val="24"/>
        </w:rPr>
        <w:t>n</w:t>
      </w:r>
      <w:r>
        <w:rPr>
          <w:sz w:val="24"/>
          <w:szCs w:val="24"/>
        </w:rPr>
        <w:t xml:space="preserve">           </w:t>
      </w:r>
      <w:r>
        <w:rPr>
          <w:spacing w:val="-12"/>
          <w:sz w:val="24"/>
          <w:szCs w:val="24"/>
        </w:rPr>
        <w:t xml:space="preserve"> </w:t>
      </w:r>
      <w:r>
        <w:rPr>
          <w:w w:val="141"/>
          <w:sz w:val="24"/>
          <w:szCs w:val="24"/>
        </w:rPr>
        <w:t>t</w:t>
      </w:r>
      <w:r>
        <w:rPr>
          <w:w w:val="138"/>
          <w:sz w:val="24"/>
          <w:szCs w:val="24"/>
        </w:rPr>
        <w:t>e</w:t>
      </w:r>
      <w:r>
        <w:rPr>
          <w:w w:val="126"/>
          <w:sz w:val="24"/>
          <w:szCs w:val="24"/>
        </w:rPr>
        <w:t>n</w:t>
      </w:r>
      <w:r>
        <w:rPr>
          <w:w w:val="139"/>
          <w:sz w:val="24"/>
          <w:szCs w:val="24"/>
        </w:rPr>
        <w:t>t</w:t>
      </w:r>
      <w:r>
        <w:rPr>
          <w:spacing w:val="1"/>
          <w:w w:val="139"/>
          <w:sz w:val="24"/>
          <w:szCs w:val="24"/>
        </w:rPr>
        <w:t>a</w:t>
      </w:r>
      <w:r>
        <w:rPr>
          <w:w w:val="126"/>
          <w:sz w:val="24"/>
          <w:szCs w:val="24"/>
        </w:rPr>
        <w:t xml:space="preserve">ng </w:t>
      </w:r>
      <w:r>
        <w:rPr>
          <w:w w:val="125"/>
          <w:sz w:val="24"/>
          <w:szCs w:val="24"/>
        </w:rPr>
        <w:t>m</w:t>
      </w:r>
      <w:r>
        <w:rPr>
          <w:spacing w:val="1"/>
          <w:w w:val="138"/>
          <w:sz w:val="24"/>
          <w:szCs w:val="24"/>
        </w:rPr>
        <w:t>a</w:t>
      </w:r>
      <w:r>
        <w:rPr>
          <w:w w:val="141"/>
          <w:sz w:val="24"/>
          <w:szCs w:val="24"/>
        </w:rPr>
        <w:t>t</w:t>
      </w:r>
      <w:r>
        <w:rPr>
          <w:w w:val="138"/>
          <w:sz w:val="24"/>
          <w:szCs w:val="24"/>
        </w:rPr>
        <w:t>e</w:t>
      </w:r>
      <w:r>
        <w:rPr>
          <w:spacing w:val="-1"/>
          <w:w w:val="123"/>
          <w:sz w:val="24"/>
          <w:szCs w:val="24"/>
        </w:rPr>
        <w:t>r</w:t>
      </w:r>
      <w:r>
        <w:rPr>
          <w:sz w:val="24"/>
          <w:szCs w:val="24"/>
        </w:rPr>
        <w:t>i</w:t>
      </w:r>
      <w:r>
        <w:rPr>
          <w:spacing w:val="17"/>
          <w:sz w:val="24"/>
          <w:szCs w:val="24"/>
        </w:rPr>
        <w:t xml:space="preserve"> </w:t>
      </w:r>
      <w:r>
        <w:rPr>
          <w:w w:val="126"/>
          <w:sz w:val="24"/>
          <w:szCs w:val="24"/>
        </w:rPr>
        <w:t>p</w:t>
      </w:r>
      <w:r>
        <w:rPr>
          <w:spacing w:val="-1"/>
          <w:w w:val="123"/>
          <w:sz w:val="24"/>
          <w:szCs w:val="24"/>
        </w:rPr>
        <w:t>r</w:t>
      </w:r>
      <w:r>
        <w:rPr>
          <w:spacing w:val="1"/>
          <w:w w:val="138"/>
          <w:sz w:val="24"/>
          <w:szCs w:val="24"/>
        </w:rPr>
        <w:t>a</w:t>
      </w:r>
      <w:r>
        <w:rPr>
          <w:spacing w:val="-1"/>
          <w:w w:val="108"/>
          <w:sz w:val="24"/>
          <w:szCs w:val="24"/>
        </w:rPr>
        <w:t>-</w:t>
      </w:r>
      <w:r>
        <w:rPr>
          <w:w w:val="101"/>
          <w:sz w:val="24"/>
          <w:szCs w:val="24"/>
        </w:rPr>
        <w:t>U</w:t>
      </w:r>
      <w:r>
        <w:rPr>
          <w:spacing w:val="-1"/>
          <w:sz w:val="24"/>
          <w:szCs w:val="24"/>
        </w:rPr>
        <w:t>T</w:t>
      </w:r>
      <w:r>
        <w:rPr>
          <w:w w:val="114"/>
          <w:sz w:val="24"/>
          <w:szCs w:val="24"/>
        </w:rPr>
        <w:t>S</w:t>
      </w:r>
    </w:p>
    <w:p w:rsidR="00944A07" w:rsidRDefault="000E52F1">
      <w:pPr>
        <w:spacing w:before="70" w:line="340" w:lineRule="exact"/>
        <w:ind w:left="6004"/>
        <w:rPr>
          <w:sz w:val="22"/>
          <w:szCs w:val="22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503314909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7569200</wp:posOffset>
                </wp:positionV>
                <wp:extent cx="0" cy="0"/>
                <wp:effectExtent l="9525" t="6350" r="9525" b="12700"/>
                <wp:wrapNone/>
                <wp:docPr id="306" name="Group 3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0" cy="0"/>
                          <a:chOff x="0" y="11920"/>
                          <a:chExt cx="0" cy="0"/>
                        </a:xfrm>
                      </wpg:grpSpPr>
                      <wps:wsp>
                        <wps:cNvPr id="307" name="Freeform 308"/>
                        <wps:cNvSpPr>
                          <a:spLocks/>
                        </wps:cNvSpPr>
                        <wps:spPr bwMode="auto">
                          <a:xfrm>
                            <a:off x="0" y="1192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2A2B31D" id="Group 307" o:spid="_x0000_s1026" style="position:absolute;margin-left:0;margin-top:596pt;width:0;height:0;z-index:-1571;mso-position-horizontal-relative:page;mso-position-vertical-relative:page" coordorigin=",11920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">
                <v:shape id="Freeform 308" o:spid="_x0000_s1027" style="position:absolute;top:11920;width:0;height:0;visibility:visible;mso-wrap-style:square;v-text-anchor:top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RHqMUA&#10;AADcAAAADwAAAGRycy9kb3ducmV2LnhtbESPT2vCQBTE7wW/w/IEb3XXpNQSXYNYCra3qgePr9mX&#10;P5h9G7KrSfvpu4WCx2FmfsOs89G24ka9bxxrWMwVCOLCmYYrDafj2+MLCB+QDbaOScM3ecg3k4c1&#10;ZsYN/Em3Q6hEhLDPUEMdQpdJ6YuaLPq564ijV7reYoiyr6TpcYhw28pEqWdpseG4UGNHu5qKy+Fq&#10;NXB5RpWcxqv8WKTvX+en1zJUP1rPpuN2BSLQGO7h//beaEjVEv7OxCMgN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0lEeoxQAAANwAAAAPAAAAAAAAAAAAAAAAAJgCAABkcnMv&#10;ZG93bnJldi54bWxQSwUGAAAAAAQABAD1AAAAigMAAAAA&#10;" path="m,l,e" filled="f" strokeweight=".1pt">
                  <v:path arrowok="t" o:connecttype="custom" o:connectlocs="0,0;0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14908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7569200</wp:posOffset>
                </wp:positionV>
                <wp:extent cx="0" cy="0"/>
                <wp:effectExtent l="9525" t="6350" r="9525" b="12700"/>
                <wp:wrapNone/>
                <wp:docPr id="304" name="Group 3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0" cy="0"/>
                          <a:chOff x="0" y="11920"/>
                          <a:chExt cx="0" cy="0"/>
                        </a:xfrm>
                      </wpg:grpSpPr>
                      <wps:wsp>
                        <wps:cNvPr id="305" name="Freeform 306"/>
                        <wps:cNvSpPr>
                          <a:spLocks/>
                        </wps:cNvSpPr>
                        <wps:spPr bwMode="auto">
                          <a:xfrm>
                            <a:off x="0" y="1192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8AE1825" id="Group 305" o:spid="_x0000_s1026" style="position:absolute;margin-left:0;margin-top:596pt;width:0;height:0;z-index:-1572;mso-position-horizontal-relative:page;mso-position-vertical-relative:page" coordorigin=",11920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">
                <v:shape id="Freeform 306" o:spid="_x0000_s1027" style="position:absolute;top:11920;width:0;height:0;visibility:visible;mso-wrap-style:square;v-text-anchor:top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wp8RMUA&#10;AADcAAAADwAAAGRycy9kb3ducmV2LnhtbESPT2vCQBTE7wW/w/IEb3XXpJUSXYNYCra3qgePr9mX&#10;P5h9G7KrSfvpu4WCx2FmfsOs89G24ka9bxxrWMwVCOLCmYYrDafj2+MLCB+QDbaOScM3ecg3k4c1&#10;ZsYN/Em3Q6hEhLDPUEMdQpdJ6YuaLPq564ijV7reYoiyr6TpcYhw28pEqaW02HBcqLGjXU3F5XC1&#10;Grg8o0pO41V+LNL3r/PTaxmqH61n03G7AhFoDPfwf3tvNKTqGf7OxCMgN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CnxExQAAANwAAAAPAAAAAAAAAAAAAAAAAJgCAABkcnMv&#10;ZG93bnJldi54bWxQSwUGAAAAAAQABAD1AAAAigMAAAAA&#10;" path="m,l,e" filled="f" strokeweight=".1pt">
                  <v:path arrowok="t" o:connecttype="custom" o:connectlocs="0,0;0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14907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7569200</wp:posOffset>
                </wp:positionV>
                <wp:extent cx="0" cy="0"/>
                <wp:effectExtent l="9525" t="6350" r="9525" b="12700"/>
                <wp:wrapNone/>
                <wp:docPr id="302" name="Group 3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0" cy="0"/>
                          <a:chOff x="0" y="11920"/>
                          <a:chExt cx="0" cy="0"/>
                        </a:xfrm>
                      </wpg:grpSpPr>
                      <wps:wsp>
                        <wps:cNvPr id="303" name="Freeform 304"/>
                        <wps:cNvSpPr>
                          <a:spLocks/>
                        </wps:cNvSpPr>
                        <wps:spPr bwMode="auto">
                          <a:xfrm>
                            <a:off x="0" y="1192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642E59D" id="Group 303" o:spid="_x0000_s1026" style="position:absolute;margin-left:0;margin-top:596pt;width:0;height:0;z-index:-1573;mso-position-horizontal-relative:page;mso-position-vertical-relative:page" coordorigin=",11920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">
                <v:shape id="Freeform 304" o:spid="_x0000_s1027" style="position:absolute;top:11920;width:0;height:0;visibility:visible;mso-wrap-style:square;v-text-anchor:top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69Bq8UA&#10;AADcAAAADwAAAGRycy9kb3ducmV2LnhtbESPzWrDMBCE74G+g9hCb4lku4TiRgmhpdDmFjeHHLfW&#10;+odYK2MpsdunjwqBHIeZ+YZZbSbbiQsNvnWsIVkoEMSlMy3XGg7fH/MXED4gG+wck4Zf8rBZP8xW&#10;mBs38p4uRahFhLDPUUMTQp9L6cuGLPqF64mjV7nBYohyqKUZcIxw28lUqaW02HJcaLCnt4bKU3G2&#10;Grg6okoP01nukuzr5/j8XoX6T+unx2n7CiLQFO7hW/vTaMhUBv9n4hGQ6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r0GrxQAAANwAAAAPAAAAAAAAAAAAAAAAAJgCAABkcnMv&#10;ZG93bnJldi54bWxQSwUGAAAAAAQABAD1AAAAigMAAAAA&#10;" path="m,l,e" filled="f" strokeweight=".1pt">
                  <v:path arrowok="t" o:connecttype="custom" o:connectlocs="0,0;0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14906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7569200</wp:posOffset>
                </wp:positionV>
                <wp:extent cx="0" cy="0"/>
                <wp:effectExtent l="9525" t="6350" r="9525" b="12700"/>
                <wp:wrapNone/>
                <wp:docPr id="300" name="Group 3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0" cy="0"/>
                          <a:chOff x="0" y="11920"/>
                          <a:chExt cx="0" cy="0"/>
                        </a:xfrm>
                      </wpg:grpSpPr>
                      <wps:wsp>
                        <wps:cNvPr id="301" name="Freeform 302"/>
                        <wps:cNvSpPr>
                          <a:spLocks/>
                        </wps:cNvSpPr>
                        <wps:spPr bwMode="auto">
                          <a:xfrm>
                            <a:off x="0" y="1192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7704B45" id="Group 301" o:spid="_x0000_s1026" style="position:absolute;margin-left:0;margin-top:596pt;width:0;height:0;z-index:-1574;mso-position-horizontal-relative:page;mso-position-vertical-relative:page" coordorigin=",11920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">
                <v:shape id="Freeform 302" o:spid="_x0000_s1027" style="position:absolute;top:11920;width:0;height:0;visibility:visible;mso-wrap-style:square;v-text-anchor:top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F6R8UA&#10;AADcAAAADwAAAGRycy9kb3ducmV2LnhtbESPzWrDMBCE74W8g9hAbo3kuJTiRgkhIZD2VjeHHLfW&#10;+odYK2MpttOnrwqFHoeZ+YZZbyfbioF63zjWkCwVCOLCmYYrDefP4+MLCB+QDbaOScOdPGw3s4c1&#10;ZsaN/EFDHioRIewz1FCH0GVS+qImi37pOuLola63GKLsK2l6HCPctnKl1LO02HBcqLGjfU3FNb9Z&#10;DVxeUK3O002+J+nb1+XpUIbqW+vFfNq9ggg0hf/wX/tkNKQqgd8z8QjIz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MXpHxQAAANwAAAAPAAAAAAAAAAAAAAAAAJgCAABkcnMv&#10;ZG93bnJldi54bWxQSwUGAAAAAAQABAD1AAAAigMAAAAA&#10;" path="m,l,e" filled="f" strokeweight=".1pt">
                  <v:path arrowok="t" o:connecttype="custom" o:connectlocs="0,0;0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14905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7569200</wp:posOffset>
                </wp:positionV>
                <wp:extent cx="0" cy="0"/>
                <wp:effectExtent l="9525" t="6350" r="9525" b="12700"/>
                <wp:wrapNone/>
                <wp:docPr id="298" name="Group 2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0" cy="0"/>
                          <a:chOff x="0" y="11920"/>
                          <a:chExt cx="0" cy="0"/>
                        </a:xfrm>
                      </wpg:grpSpPr>
                      <wps:wsp>
                        <wps:cNvPr id="299" name="Freeform 300"/>
                        <wps:cNvSpPr>
                          <a:spLocks/>
                        </wps:cNvSpPr>
                        <wps:spPr bwMode="auto">
                          <a:xfrm>
                            <a:off x="0" y="1192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60783B9" id="Group 299" o:spid="_x0000_s1026" style="position:absolute;margin-left:0;margin-top:596pt;width:0;height:0;z-index:-1575;mso-position-horizontal-relative:page;mso-position-vertical-relative:page" coordorigin=",11920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">
                <v:shape id="Freeform 300" o:spid="_x0000_s1027" style="position:absolute;top:11920;width:0;height:0;visibility:visible;mso-wrap-style:square;v-text-anchor:top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KzsW8MA&#10;AADcAAAADwAAAGRycy9kb3ducmV2LnhtbESPT4vCMBTE7wt+h/AEb2tqlUWrUUQR1NuqB4/P5vUP&#10;Ni+liVr99GZhweMwM79hZovWVOJOjSstKxj0IxDEqdUl5wpOx833GITzyBory6TgSQ4W887XDBNt&#10;H/xL94PPRYCwS1BB4X2dSOnSggy6vq2Jg5fZxqAPssmlbvAR4KaScRT9SIMlh4UCa1oVlF4PN6OA&#10;szNG8am9yf1guLucR+vM5y+let12OQXhqfWf8H97qxXEkwn8nQlHQM7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KzsW8MAAADcAAAADwAAAAAAAAAAAAAAAACYAgAAZHJzL2Rv&#10;d25yZXYueG1sUEsFBgAAAAAEAAQA9QAAAIgDAAAAAA==&#10;" path="m,l,e" filled="f" strokeweight=".1pt">
                  <v:path arrowok="t" o:connecttype="custom" o:connectlocs="0,0;0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14904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7569200</wp:posOffset>
                </wp:positionV>
                <wp:extent cx="0" cy="0"/>
                <wp:effectExtent l="9525" t="6350" r="9525" b="12700"/>
                <wp:wrapNone/>
                <wp:docPr id="296" name="Group 2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0" cy="0"/>
                          <a:chOff x="0" y="11920"/>
                          <a:chExt cx="0" cy="0"/>
                        </a:xfrm>
                      </wpg:grpSpPr>
                      <wps:wsp>
                        <wps:cNvPr id="297" name="Freeform 298"/>
                        <wps:cNvSpPr>
                          <a:spLocks/>
                        </wps:cNvSpPr>
                        <wps:spPr bwMode="auto">
                          <a:xfrm>
                            <a:off x="0" y="1192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C78C7C8" id="Group 297" o:spid="_x0000_s1026" style="position:absolute;margin-left:0;margin-top:596pt;width:0;height:0;z-index:-1576;mso-position-horizontal-relative:page;mso-position-vertical-relative:page" coordorigin=",11920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">
                <v:shape id="Freeform 298" o:spid="_x0000_s1027" style="position:absolute;top:11920;width:0;height:0;visibility:visible;mso-wrap-style:square;v-text-anchor:top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n/dssUA&#10;AADcAAAADwAAAGRycy9kb3ducmV2LnhtbESPT2vCQBTE7wW/w/IEb2ZjLLVNXUWUQtubMYccX7Mv&#10;fzD7NmRXTfvpuwWhx2FmfsOst6PpxJUG11pWsIhiEMSl1S3XCvLT2/wZhPPIGjvLpOCbHGw3k4c1&#10;ptre+EjXzNciQNilqKDxvk+ldGVDBl1ke+LgVXYw6IMcaqkHvAW46WQSx0/SYMthocGe9g2V5+xi&#10;FHBVYJzk40V+LpYfX8XjofL1j1Kz6bh7BeFp9P/he/tdK0heVvB3JhwBuf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f92yxQAAANwAAAAPAAAAAAAAAAAAAAAAAJgCAABkcnMv&#10;ZG93bnJldi54bWxQSwUGAAAAAAQABAD1AAAAigMAAAAA&#10;" path="m,l,e" filled="f" strokeweight=".1pt">
                  <v:path arrowok="t" o:connecttype="custom" o:connectlocs="0,0;0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14903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7569200</wp:posOffset>
                </wp:positionV>
                <wp:extent cx="0" cy="0"/>
                <wp:effectExtent l="9525" t="6350" r="9525" b="12700"/>
                <wp:wrapNone/>
                <wp:docPr id="294" name="Group 2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0" cy="0"/>
                          <a:chOff x="0" y="11920"/>
                          <a:chExt cx="0" cy="0"/>
                        </a:xfrm>
                      </wpg:grpSpPr>
                      <wps:wsp>
                        <wps:cNvPr id="295" name="Freeform 296"/>
                        <wps:cNvSpPr>
                          <a:spLocks/>
                        </wps:cNvSpPr>
                        <wps:spPr bwMode="auto">
                          <a:xfrm>
                            <a:off x="0" y="1192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4223A9E" id="Group 295" o:spid="_x0000_s1026" style="position:absolute;margin-left:0;margin-top:596pt;width:0;height:0;z-index:-1577;mso-position-horizontal-relative:page;mso-position-vertical-relative:page" coordorigin=",11920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">
                <v:shape id="Freeform 296" o:spid="_x0000_s1027" style="position:absolute;top:11920;width:0;height:0;visibility:visible;mso-wrap-style:square;v-text-anchor:top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HmXsUA&#10;AADcAAAADwAAAGRycy9kb3ducmV2LnhtbESPT2vCQBTE7wW/w/IEb2ZjbKVNXUWUQtubMYccX7Mv&#10;fzD7NmRXTfvpuwWhx2FmfsOst6PpxJUG11pWsIhiEMSl1S3XCvLT2/wZhPPIGjvLpOCbHGw3k4c1&#10;ptre+EjXzNciQNilqKDxvk+ldGVDBl1ke+LgVXYw6IMcaqkHvAW46WQSxytpsOWw0GBP+4bKc3Yx&#10;CrgqME7y8SI/F8uPr+LxUPn6R6nZdNy9gvA0+v/wvf2uFSQvT/B3JhwBuf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14eZexQAAANwAAAAPAAAAAAAAAAAAAAAAAJgCAABkcnMv&#10;ZG93bnJldi54bWxQSwUGAAAAAAQABAD1AAAAigMAAAAA&#10;" path="m,l,e" filled="f" strokeweight=".1pt">
                  <v:path arrowok="t" o:connecttype="custom" o:connectlocs="0,0;0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14902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7569200</wp:posOffset>
                </wp:positionV>
                <wp:extent cx="0" cy="0"/>
                <wp:effectExtent l="9525" t="6350" r="9525" b="12700"/>
                <wp:wrapNone/>
                <wp:docPr id="292" name="Group 2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0" cy="0"/>
                          <a:chOff x="0" y="11920"/>
                          <a:chExt cx="0" cy="0"/>
                        </a:xfrm>
                      </wpg:grpSpPr>
                      <wps:wsp>
                        <wps:cNvPr id="293" name="Freeform 294"/>
                        <wps:cNvSpPr>
                          <a:spLocks/>
                        </wps:cNvSpPr>
                        <wps:spPr bwMode="auto">
                          <a:xfrm>
                            <a:off x="0" y="1192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89BB86A" id="Group 293" o:spid="_x0000_s1026" style="position:absolute;margin-left:0;margin-top:596pt;width:0;height:0;z-index:-1578;mso-position-horizontal-relative:page;mso-position-vertical-relative:page" coordorigin=",11920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">
                <v:shape id="Freeform 294" o:spid="_x0000_s1027" style="position:absolute;top:11920;width:0;height:0;visibility:visible;mso-wrap-style:square;v-text-anchor:top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TbscMA&#10;AADcAAAADwAAAGRycy9kb3ducmV2LnhtbESPT4vCMBTE78J+h/AW9qapVcStRhFFWL2pPXh827z+&#10;wealNFG7++mNIHgcZuY3zHzZmVrcqHWVZQXDQQSCOLO64kJBetr2pyCcR9ZYWyYFf+RgufjozTHR&#10;9s4Huh19IQKEXYIKSu+bREqXlWTQDWxDHLzctgZ9kG0hdYv3ADe1jKNoIg1WHBZKbGhdUnY5Xo0C&#10;zs8YxWl3lfvhaPd7Hm9yX/wr9fXZrWYgPHX+HX61f7SC+HsEzzPhCM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UTbscMAAADcAAAADwAAAAAAAAAAAAAAAACYAgAAZHJzL2Rv&#10;d25yZXYueG1sUEsFBgAAAAAEAAQA9QAAAIgDAAAAAA==&#10;" path="m,l,e" filled="f" strokeweight=".1pt">
                  <v:path arrowok="t" o:connecttype="custom" o:connectlocs="0,0;0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14901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7569200</wp:posOffset>
                </wp:positionV>
                <wp:extent cx="0" cy="0"/>
                <wp:effectExtent l="9525" t="6350" r="9525" b="12700"/>
                <wp:wrapNone/>
                <wp:docPr id="290" name="Group 2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0" cy="0"/>
                          <a:chOff x="0" y="11920"/>
                          <a:chExt cx="0" cy="0"/>
                        </a:xfrm>
                      </wpg:grpSpPr>
                      <wps:wsp>
                        <wps:cNvPr id="291" name="Freeform 292"/>
                        <wps:cNvSpPr>
                          <a:spLocks/>
                        </wps:cNvSpPr>
                        <wps:spPr bwMode="auto">
                          <a:xfrm>
                            <a:off x="0" y="1192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CD1BBD1" id="Group 291" o:spid="_x0000_s1026" style="position:absolute;margin-left:0;margin-top:596pt;width:0;height:0;z-index:-1579;mso-position-horizontal-relative:page;mso-position-vertical-relative:page" coordorigin=",11920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">
                <v:shape id="Freeform 292" o:spid="_x0000_s1027" style="position:absolute;top:11920;width:0;height:0;visibility:visible;mso-wrap-style:square;v-text-anchor:top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rgXcQA&#10;AADcAAAADwAAAGRycy9kb3ducmV2LnhtbESPS4vCQBCE78L+h6EFbzpJdhGNjrIoC643HwePbabz&#10;wExPyIya3V/vCILHoqq+oubLztTiRq2rLCuIRxEI4szqigsFx8PPcALCeWSNtWVS8EcOlouP3hxT&#10;be+8o9veFyJA2KWooPS+SaV0WUkG3cg2xMHLbWvQB9kWUrd4D3BTyySKxtJgxWGhxIZWJWWX/dUo&#10;4PyEUXLsrnIbf/6eT1/r3Bf/Sg363fcMhKfOv8Ov9kYrSKYxPM+EIyA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ra4F3EAAAA3AAAAA8AAAAAAAAAAAAAAAAAmAIAAGRycy9k&#10;b3ducmV2LnhtbFBLBQYAAAAABAAEAPUAAACJAwAAAAA=&#10;" path="m,l,e" filled="f" strokeweight=".1pt">
                  <v:path arrowok="t" o:connecttype="custom" o:connectlocs="0,0;0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14900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7569200</wp:posOffset>
                </wp:positionV>
                <wp:extent cx="0" cy="0"/>
                <wp:effectExtent l="9525" t="6350" r="9525" b="12700"/>
                <wp:wrapNone/>
                <wp:docPr id="288" name="Group 2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0" cy="0"/>
                          <a:chOff x="0" y="11920"/>
                          <a:chExt cx="0" cy="0"/>
                        </a:xfrm>
                      </wpg:grpSpPr>
                      <wps:wsp>
                        <wps:cNvPr id="289" name="Freeform 290"/>
                        <wps:cNvSpPr>
                          <a:spLocks/>
                        </wps:cNvSpPr>
                        <wps:spPr bwMode="auto">
                          <a:xfrm>
                            <a:off x="0" y="1192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4649FA7" id="Group 289" o:spid="_x0000_s1026" style="position:absolute;margin-left:0;margin-top:596pt;width:0;height:0;z-index:-1580;mso-position-horizontal-relative:page;mso-position-vertical-relative:page" coordorigin=",11920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">
                <v:shape id="Freeform 290" o:spid="_x0000_s1027" style="position:absolute;top:11920;width:0;height:0;visibility:visible;mso-wrap-style:square;v-text-anchor:top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V6hsMA&#10;AADcAAAADwAAAGRycy9kb3ducmV2LnhtbESPT4vCMBTE7wt+h/AEb2tqlUWrUUQR1NuqB4/P5vUP&#10;Ni+liVr99GZhweMwM79hZovWVOJOjSstKxj0IxDEqdUl5wpOx833GITzyBory6TgSQ4W887XDBNt&#10;H/xL94PPRYCwS1BB4X2dSOnSggy6vq2Jg5fZxqAPssmlbvAR4KaScRT9SIMlh4UCa1oVlF4PN6OA&#10;szNG8am9yf1guLucR+vM5y+let12OQXhqfWf8H97qxXE4wn8nQlHQM7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XV6hsMAAADcAAAADwAAAAAAAAAAAAAAAACYAgAAZHJzL2Rv&#10;d25yZXYueG1sUEsFBgAAAAAEAAQA9QAAAIgDAAAAAA==&#10;" path="m,l,e" filled="f" strokeweight=".1pt">
                  <v:path arrowok="t" o:connecttype="custom" o:connectlocs="0,0;0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14899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7569200</wp:posOffset>
                </wp:positionV>
                <wp:extent cx="0" cy="0"/>
                <wp:effectExtent l="9525" t="6350" r="9525" b="12700"/>
                <wp:wrapNone/>
                <wp:docPr id="286" name="Group 2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0" cy="0"/>
                          <a:chOff x="0" y="11920"/>
                          <a:chExt cx="0" cy="0"/>
                        </a:xfrm>
                      </wpg:grpSpPr>
                      <wps:wsp>
                        <wps:cNvPr id="287" name="Freeform 288"/>
                        <wps:cNvSpPr>
                          <a:spLocks/>
                        </wps:cNvSpPr>
                        <wps:spPr bwMode="auto">
                          <a:xfrm>
                            <a:off x="0" y="1192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11BCF37" id="Group 287" o:spid="_x0000_s1026" style="position:absolute;margin-left:0;margin-top:596pt;width:0;height:0;z-index:-1581;mso-position-horizontal-relative:page;mso-position-vertical-relative:page" coordorigin=",11920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">
                <v:shape id="Freeform 288" o:spid="_x0000_s1027" style="position:absolute;top:11920;width:0;height:0;visibility:visible;mso-wrap-style:square;v-text-anchor:top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6ZLb8MA&#10;AADcAAAADwAAAGRycy9kb3ducmV2LnhtbESPT4vCMBTE7wt+h/AEb2tqlVWqUUQR1NuqB4/P5vUP&#10;Ni+liVr99GZhweMwM79hZovWVOJOjSstKxj0IxDEqdUl5wpOx833BITzyBory6TgSQ4W887XDBNt&#10;H/xL94PPRYCwS1BB4X2dSOnSggy6vq2Jg5fZxqAPssmlbvAR4KaScRT9SIMlh4UCa1oVlF4PN6OA&#10;szNG8am9yf1guLucR+vM5y+let12OQXhqfWf8H97qxXEkzH8nQlHQM7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6ZLb8MAAADcAAAADwAAAAAAAAAAAAAAAACYAgAAZHJzL2Rv&#10;d25yZXYueG1sUEsFBgAAAAAEAAQA9QAAAIgDAAAAAA==&#10;" path="m,l,e" filled="f" strokeweight=".1pt">
                  <v:path arrowok="t" o:connecttype="custom" o:connectlocs="0,0;0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14898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7569200</wp:posOffset>
                </wp:positionV>
                <wp:extent cx="0" cy="0"/>
                <wp:effectExtent l="9525" t="6350" r="9525" b="12700"/>
                <wp:wrapNone/>
                <wp:docPr id="284" name="Group 2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0" cy="0"/>
                          <a:chOff x="0" y="11920"/>
                          <a:chExt cx="0" cy="0"/>
                        </a:xfrm>
                      </wpg:grpSpPr>
                      <wps:wsp>
                        <wps:cNvPr id="285" name="Freeform 286"/>
                        <wps:cNvSpPr>
                          <a:spLocks/>
                        </wps:cNvSpPr>
                        <wps:spPr bwMode="auto">
                          <a:xfrm>
                            <a:off x="0" y="1192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9812F4A" id="Group 285" o:spid="_x0000_s1026" style="position:absolute;margin-left:0;margin-top:596pt;width:0;height:0;z-index:-1582;mso-position-horizontal-relative:page;mso-position-vertical-relative:page" coordorigin=",11920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">
                <v:shape id="Freeform 286" o:spid="_x0000_s1027" style="position:absolute;top:11920;width:0;height:0;visibility:visible;mso-wrap-style:square;v-text-anchor:top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Dhwg8MA&#10;AADcAAAADwAAAGRycy9kb3ducmV2LnhtbESPT4vCMBTE7wt+h/AEb2tqdUWqUUQR1NuqB4/P5vUP&#10;Ni+liVr99GZhweMwM79hZovWVOJOjSstKxj0IxDEqdUl5wpOx833BITzyBory6TgSQ4W887XDBNt&#10;H/xL94PPRYCwS1BB4X2dSOnSggy6vq2Jg5fZxqAPssmlbvAR4KaScRSNpcGSw0KBNa0KSq+Hm1HA&#10;2Rmj+NTe5H4w3F3Oo3Xm85dSvW67nILw1PpP+L+91QriyQ/8nQlHQM7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Dhwg8MAAADcAAAADwAAAAAAAAAAAAAAAACYAgAAZHJzL2Rv&#10;d25yZXYueG1sUEsFBgAAAAAEAAQA9QAAAIgDAAAAAA==&#10;" path="m,l,e" filled="f" strokeweight=".1pt">
                  <v:path arrowok="t" o:connecttype="custom" o:connectlocs="0,0;0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14897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7569200</wp:posOffset>
                </wp:positionV>
                <wp:extent cx="0" cy="0"/>
                <wp:effectExtent l="9525" t="6350" r="9525" b="12700"/>
                <wp:wrapNone/>
                <wp:docPr id="282" name="Group 2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0" cy="0"/>
                          <a:chOff x="0" y="11920"/>
                          <a:chExt cx="0" cy="0"/>
                        </a:xfrm>
                      </wpg:grpSpPr>
                      <wps:wsp>
                        <wps:cNvPr id="283" name="Freeform 284"/>
                        <wps:cNvSpPr>
                          <a:spLocks/>
                        </wps:cNvSpPr>
                        <wps:spPr bwMode="auto">
                          <a:xfrm>
                            <a:off x="0" y="1192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41ED1D5" id="Group 283" o:spid="_x0000_s1026" style="position:absolute;margin-left:0;margin-top:596pt;width:0;height:0;z-index:-1583;mso-position-horizontal-relative:page;mso-position-vertical-relative:page" coordorigin=",11920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">
                <v:shape id="Freeform 284" o:spid="_x0000_s1027" style="position:absolute;top:11920;width:0;height:0;visibility:visible;mso-wrap-style:square;v-text-anchor:top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1NbMQA&#10;AADcAAAADwAAAGRycy9kb3ducmV2LnhtbESPT2vCQBTE7wW/w/KE3urGpJSQuooohepNzcHja/bl&#10;D2bfhuxqUj+9WxB6HGbmN8xiNZpW3Kh3jWUF81kEgriwuuFKQX76ektBOI+ssbVMCn7JwWo5eVlg&#10;pu3AB7odfSUChF2GCmrvu0xKV9Rk0M1sRxy80vYGfZB9JXWPQ4CbVsZR9CENNhwWauxoU1NxOV6N&#10;Ai7PGMX5eJX7ebL7Ob9vS1/dlXqdjutPEJ5G/x9+tr+1gjhN4O9MOAJy+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CdTWzEAAAA3AAAAA8AAAAAAAAAAAAAAAAAmAIAAGRycy9k&#10;b3ducmV2LnhtbFBLBQYAAAAABAAEAPUAAACJAwAAAAA=&#10;" path="m,l,e" filled="f" strokeweight=".1pt">
                  <v:path arrowok="t" o:connecttype="custom" o:connectlocs="0,0;0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14896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7569200</wp:posOffset>
                </wp:positionV>
                <wp:extent cx="0" cy="0"/>
                <wp:effectExtent l="9525" t="6350" r="9525" b="12700"/>
                <wp:wrapNone/>
                <wp:docPr id="280" name="Group 2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0" cy="0"/>
                          <a:chOff x="0" y="11920"/>
                          <a:chExt cx="0" cy="0"/>
                        </a:xfrm>
                      </wpg:grpSpPr>
                      <wps:wsp>
                        <wps:cNvPr id="281" name="Freeform 282"/>
                        <wps:cNvSpPr>
                          <a:spLocks/>
                        </wps:cNvSpPr>
                        <wps:spPr bwMode="auto">
                          <a:xfrm>
                            <a:off x="0" y="1192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D50F905" id="Group 281" o:spid="_x0000_s1026" style="position:absolute;margin-left:0;margin-top:596pt;width:0;height:0;z-index:-1584;mso-position-horizontal-relative:page;mso-position-vertical-relative:page" coordorigin=",11920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">
                <v:shape id="Freeform 282" o:spid="_x0000_s1027" style="position:absolute;top:11920;width:0;height:0;visibility:visible;mso-wrap-style:square;v-text-anchor:top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N2gMMA&#10;AADcAAAADwAAAGRycy9kb3ducmV2LnhtbESPS4vCQBCE7wv+h6EFb+skURaJjiIuC+rNx8Fjm+k8&#10;MNMTMqNGf70jCHssquorarboTC1u1LrKsoJ4GIEgzqyuuFBwPPx9T0A4j6yxtkwKHuRgMe99zTDV&#10;9s47uu19IQKEXYoKSu+bVEqXlWTQDW1DHLzctgZ9kG0hdYv3ADe1TKLoRxqsOCyU2NCqpOyyvxoF&#10;nJ8wSo7dVW7j0eZ8Gv/mvngqNeh3yykIT53/D3/aa60gmcTwPhOOgJ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wN2gMMAAADcAAAADwAAAAAAAAAAAAAAAACYAgAAZHJzL2Rv&#10;d25yZXYueG1sUEsFBgAAAAAEAAQA9QAAAIgDAAAAAA==&#10;" path="m,l,e" filled="f" strokeweight=".1pt">
                  <v:path arrowok="t" o:connecttype="custom" o:connectlocs="0,0;0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14895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7569200</wp:posOffset>
                </wp:positionV>
                <wp:extent cx="0" cy="0"/>
                <wp:effectExtent l="9525" t="6350" r="9525" b="12700"/>
                <wp:wrapNone/>
                <wp:docPr id="278" name="Group 2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0" cy="0"/>
                          <a:chOff x="0" y="11920"/>
                          <a:chExt cx="0" cy="0"/>
                        </a:xfrm>
                      </wpg:grpSpPr>
                      <wps:wsp>
                        <wps:cNvPr id="279" name="Freeform 280"/>
                        <wps:cNvSpPr>
                          <a:spLocks/>
                        </wps:cNvSpPr>
                        <wps:spPr bwMode="auto">
                          <a:xfrm>
                            <a:off x="0" y="1192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ABB199B" id="Group 279" o:spid="_x0000_s1026" style="position:absolute;margin-left:0;margin-top:596pt;width:0;height:0;z-index:-1585;mso-position-horizontal-relative:page;mso-position-vertical-relative:page" coordorigin=",11920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">
                <v:shape id="Freeform 280" o:spid="_x0000_s1027" style="position:absolute;top:11920;width:0;height:0;visibility:visible;mso-wrap-style:square;v-text-anchor:top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AKocUA&#10;AADcAAAADwAAAGRycy9kb3ducmV2LnhtbESPT2vCQBTE7wW/w/IEb2ZjLLVNXUWUQtubMYccX7Mv&#10;fzD7NmRXTfvpuwWhx2FmfsOst6PpxJUG11pWsIhiEMSl1S3XCvLT2/wZhPPIGjvLpOCbHGw3k4c1&#10;ptre+EjXzNciQNilqKDxvk+ldGVDBl1ke+LgVXYw6IMcaqkHvAW46WQSx0/SYMthocGe9g2V5+xi&#10;FHBVYJzk40V+LpYfX8XjofL1j1Kz6bh7BeFp9P/he/tdK0hWL/B3JhwBuf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oAqhxQAAANwAAAAPAAAAAAAAAAAAAAAAAJgCAABkcnMv&#10;ZG93bnJldi54bWxQSwUGAAAAAAQABAD1AAAAigMAAAAA&#10;" path="m,l,e" filled="f" strokeweight=".1pt">
                  <v:path arrowok="t" o:connecttype="custom" o:connectlocs="0,0;0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14894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7569200</wp:posOffset>
                </wp:positionV>
                <wp:extent cx="0" cy="0"/>
                <wp:effectExtent l="9525" t="6350" r="9525" b="12700"/>
                <wp:wrapNone/>
                <wp:docPr id="276" name="Group 2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0" cy="0"/>
                          <a:chOff x="0" y="11920"/>
                          <a:chExt cx="0" cy="0"/>
                        </a:xfrm>
                      </wpg:grpSpPr>
                      <wps:wsp>
                        <wps:cNvPr id="277" name="Freeform 278"/>
                        <wps:cNvSpPr>
                          <a:spLocks/>
                        </wps:cNvSpPr>
                        <wps:spPr bwMode="auto">
                          <a:xfrm>
                            <a:off x="0" y="1192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A14A8C1" id="Group 277" o:spid="_x0000_s1026" style="position:absolute;margin-left:0;margin-top:596pt;width:0;height:0;z-index:-1586;mso-position-horizontal-relative:page;mso-position-vertical-relative:page" coordorigin=",11920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">
                <v:shape id="Freeform 278" o:spid="_x0000_s1027" style="position:absolute;top:11920;width:0;height:0;visibility:visible;mso-wrap-style:square;v-text-anchor:top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M7SMMA&#10;AADcAAAADwAAAGRycy9kb3ducmV2LnhtbESPT4vCMBTE7wt+h/AEb2tqlVWqUUQR1NuqB4/P5vUP&#10;Ni+liVr99GZhweMwM79hZovWVOJOjSstKxj0IxDEqdUl5wpOx833BITzyBory6TgSQ4W887XDBNt&#10;H/xL94PPRYCwS1BB4X2dSOnSggy6vq2Jg5fZxqAPssmlbvAR4KaScRT9SIMlh4UCa1oVlF4PN6OA&#10;szNG8am9yf1guLucR+vM5y+let12OQXhqfWf8H97qxXE4zH8nQlHQM7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nM7SMMAAADcAAAADwAAAAAAAAAAAAAAAACYAgAAZHJzL2Rv&#10;d25yZXYueG1sUEsFBgAAAAAEAAQA9QAAAIgDAAAAAA==&#10;" path="m,l,e" filled="f" strokeweight=".1pt">
                  <v:path arrowok="t" o:connecttype="custom" o:connectlocs="0,0;0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14893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7569200</wp:posOffset>
                </wp:positionV>
                <wp:extent cx="0" cy="0"/>
                <wp:effectExtent l="9525" t="6350" r="9525" b="12700"/>
                <wp:wrapNone/>
                <wp:docPr id="274" name="Group 2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0" cy="0"/>
                          <a:chOff x="0" y="11920"/>
                          <a:chExt cx="0" cy="0"/>
                        </a:xfrm>
                      </wpg:grpSpPr>
                      <wps:wsp>
                        <wps:cNvPr id="275" name="Freeform 276"/>
                        <wps:cNvSpPr>
                          <a:spLocks/>
                        </wps:cNvSpPr>
                        <wps:spPr bwMode="auto">
                          <a:xfrm>
                            <a:off x="0" y="1192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4E5CEF2" id="Group 275" o:spid="_x0000_s1026" style="position:absolute;margin-left:0;margin-top:596pt;width:0;height:0;z-index:-1587;mso-position-horizontal-relative:page;mso-position-vertical-relative:page" coordorigin=",11920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">
                <v:shape id="Freeform 276" o:spid="_x0000_s1027" style="position:absolute;top:11920;width:0;height:0;visibility:visible;mso-wrap-style:square;v-text-anchor:top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0ApMUA&#10;AADcAAAADwAAAGRycy9kb3ducmV2LnhtbESPT2vCQBTE7wW/w/IEb2ZjbG1JXUWUQtubMYccX7Mv&#10;fzD7NmRXTfvpuwWhx2FmfsOst6PpxJUG11pWsIhiEMSl1S3XCvLT2/wFhPPIGjvLpOCbHGw3k4c1&#10;ptre+EjXzNciQNilqKDxvk+ldGVDBl1ke+LgVXYw6IMcaqkHvAW46WQSxytpsOWw0GBP+4bKc3Yx&#10;CrgqME7y8SI/F8uPr+LxUPn6R6nZdNy9gvA0+v/wvf2uFSTPT/B3JhwBuf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7QCkxQAAANwAAAAPAAAAAAAAAAAAAAAAAJgCAABkcnMv&#10;ZG93bnJldi54bWxQSwUGAAAAAAQABAD1AAAAigMAAAAA&#10;" path="m,l,e" filled="f" strokeweight=".1pt">
                  <v:path arrowok="t" o:connecttype="custom" o:connectlocs="0,0;0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14892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7569200</wp:posOffset>
                </wp:positionV>
                <wp:extent cx="0" cy="0"/>
                <wp:effectExtent l="9525" t="6350" r="9525" b="12700"/>
                <wp:wrapNone/>
                <wp:docPr id="272" name="Group 2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0" cy="0"/>
                          <a:chOff x="0" y="11920"/>
                          <a:chExt cx="0" cy="0"/>
                        </a:xfrm>
                      </wpg:grpSpPr>
                      <wps:wsp>
                        <wps:cNvPr id="273" name="Freeform 274"/>
                        <wps:cNvSpPr>
                          <a:spLocks/>
                        </wps:cNvSpPr>
                        <wps:spPr bwMode="auto">
                          <a:xfrm>
                            <a:off x="0" y="1192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BE7175D" id="Group 273" o:spid="_x0000_s1026" style="position:absolute;margin-left:0;margin-top:596pt;width:0;height:0;z-index:-1588;mso-position-horizontal-relative:page;mso-position-vertical-relative:page" coordorigin=",11920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">
                <v:shape id="Freeform 274" o:spid="_x0000_s1027" style="position:absolute;top:11920;width:0;height:0;visibility:visible;mso-wrap-style:square;v-text-anchor:top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g9S8MA&#10;AADcAAAADwAAAGRycy9kb3ducmV2LnhtbESPT4vCMBTE78J+h/AW9qapVXSpRhFFWL2pPXh827z+&#10;wealNFG7++mNIHgcZuY3zHzZmVrcqHWVZQXDQQSCOLO64kJBetr2v0E4j6yxtkwK/sjBcvHRm2Oi&#10;7Z0PdDv6QgQIuwQVlN43iZQuK8mgG9iGOHi5bQ36INtC6hbvAW5qGUfRRBqsOCyU2NC6pOxyvBoF&#10;nJ8xitPuKvfD0e73PN7kvvhX6uuzW81AeOr8O/xq/2gF8XQEzzPhCM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Ug9S8MAAADcAAAADwAAAAAAAAAAAAAAAACYAgAAZHJzL2Rv&#10;d25yZXYueG1sUEsFBgAAAAAEAAQA9QAAAIgDAAAAAA==&#10;" path="m,l,e" filled="f" strokeweight=".1pt">
                  <v:path arrowok="t" o:connecttype="custom" o:connectlocs="0,0;0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14891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7569200</wp:posOffset>
                </wp:positionV>
                <wp:extent cx="0" cy="0"/>
                <wp:effectExtent l="9525" t="6350" r="9525" b="12700"/>
                <wp:wrapNone/>
                <wp:docPr id="270" name="Group 2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0" cy="0"/>
                          <a:chOff x="0" y="11920"/>
                          <a:chExt cx="0" cy="0"/>
                        </a:xfrm>
                      </wpg:grpSpPr>
                      <wps:wsp>
                        <wps:cNvPr id="271" name="Freeform 272"/>
                        <wps:cNvSpPr>
                          <a:spLocks/>
                        </wps:cNvSpPr>
                        <wps:spPr bwMode="auto">
                          <a:xfrm>
                            <a:off x="0" y="1192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59887ED" id="Group 271" o:spid="_x0000_s1026" style="position:absolute;margin-left:0;margin-top:596pt;width:0;height:0;z-index:-1589;mso-position-horizontal-relative:page;mso-position-vertical-relative:page" coordorigin=",11920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">
                <v:shape id="Freeform 272" o:spid="_x0000_s1027" style="position:absolute;top:11920;width:0;height:0;visibility:visible;mso-wrap-style:square;v-text-anchor:top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tYGp8QA&#10;AADcAAAADwAAAGRycy9kb3ducmV2LnhtbESPS4vCQBCE78L+h6EFbzpJdlGJjrIoC643HwePbabz&#10;wExPyIya3V/vCILHoqq+oubLztTiRq2rLCuIRxEI4szqigsFx8PPcArCeWSNtWVS8EcOlouP3hxT&#10;be+8o9veFyJA2KWooPS+SaV0WUkG3cg2xMHLbWvQB9kWUrd4D3BTyySKxtJgxWGhxIZWJWWX/dUo&#10;4PyEUXLsrnIbf/6eT1/r3Bf/Sg363fcMhKfOv8Ov9kYrSCYxPM+EIyA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rWBqfEAAAA3AAAAA8AAAAAAAAAAAAAAAAAmAIAAGRycy9k&#10;b3ducmV2LnhtbFBLBQYAAAAABAAEAPUAAACJAwAAAAA=&#10;" path="m,l,e" filled="f" strokeweight=".1pt">
                  <v:path arrowok="t" o:connecttype="custom" o:connectlocs="0,0;0,0" o:connectangles="0,0"/>
                </v:shape>
                <w10:wrap anchorx="page" anchory="page"/>
              </v:group>
            </w:pict>
          </mc:Fallback>
        </mc:AlternateContent>
      </w:r>
      <w:r>
        <w:rPr>
          <w:spacing w:val="1"/>
          <w:position w:val="6"/>
          <w:sz w:val="24"/>
          <w:szCs w:val="24"/>
        </w:rPr>
        <w:t>U</w:t>
      </w:r>
      <w:r>
        <w:rPr>
          <w:spacing w:val="-1"/>
          <w:position w:val="6"/>
          <w:sz w:val="24"/>
          <w:szCs w:val="24"/>
        </w:rPr>
        <w:t>A</w:t>
      </w:r>
      <w:r>
        <w:rPr>
          <w:position w:val="6"/>
          <w:sz w:val="24"/>
          <w:szCs w:val="24"/>
        </w:rPr>
        <w:t>S</w:t>
      </w:r>
      <w:r>
        <w:rPr>
          <w:position w:val="6"/>
          <w:sz w:val="24"/>
          <w:szCs w:val="24"/>
        </w:rPr>
        <w:t xml:space="preserve">                                                                                                </w:t>
      </w:r>
      <w:r>
        <w:rPr>
          <w:spacing w:val="20"/>
          <w:position w:val="6"/>
          <w:sz w:val="24"/>
          <w:szCs w:val="24"/>
        </w:rPr>
        <w:t xml:space="preserve"> </w:t>
      </w:r>
      <w:r>
        <w:rPr>
          <w:position w:val="-7"/>
          <w:sz w:val="22"/>
          <w:szCs w:val="22"/>
        </w:rPr>
        <w:t>40</w:t>
      </w:r>
      <w:r>
        <w:rPr>
          <w:spacing w:val="1"/>
          <w:position w:val="-7"/>
          <w:sz w:val="22"/>
          <w:szCs w:val="22"/>
        </w:rPr>
        <w:t xml:space="preserve"> </w:t>
      </w:r>
      <w:r>
        <w:rPr>
          <w:position w:val="-7"/>
          <w:sz w:val="22"/>
          <w:szCs w:val="22"/>
        </w:rPr>
        <w:t>%</w:t>
      </w:r>
    </w:p>
    <w:p w:rsidR="00944A07" w:rsidRDefault="000E52F1">
      <w:pPr>
        <w:spacing w:line="160" w:lineRule="exact"/>
        <w:ind w:left="102"/>
        <w:rPr>
          <w:sz w:val="22"/>
          <w:szCs w:val="22"/>
        </w:rPr>
        <w:sectPr w:rsidR="00944A07">
          <w:pgSz w:w="16840" w:h="11920" w:orient="landscape"/>
          <w:pgMar w:top="1020" w:right="1860" w:bottom="280" w:left="2080" w:header="720" w:footer="720" w:gutter="0"/>
          <w:cols w:space="720"/>
        </w:sectPr>
      </w:pPr>
      <w:r>
        <w:rPr>
          <w:position w:val="1"/>
          <w:sz w:val="22"/>
          <w:szCs w:val="22"/>
        </w:rPr>
        <w:t>16</w:t>
      </w:r>
    </w:p>
    <w:p w:rsidR="00944A07" w:rsidRDefault="00944A07">
      <w:pPr>
        <w:spacing w:line="200" w:lineRule="exact"/>
        <w:sectPr w:rsidR="00944A07">
          <w:pgSz w:w="16840" w:h="11920" w:orient="landscape"/>
          <w:pgMar w:top="0" w:right="0" w:bottom="0" w:left="0" w:header="720" w:footer="720" w:gutter="0"/>
          <w:cols w:space="720"/>
        </w:sectPr>
      </w:pPr>
    </w:p>
    <w:p w:rsidR="00944A07" w:rsidRDefault="00944A07">
      <w:pPr>
        <w:spacing w:before="6" w:line="120" w:lineRule="exact"/>
        <w:rPr>
          <w:sz w:val="12"/>
          <w:szCs w:val="12"/>
        </w:rPr>
      </w:pPr>
    </w:p>
    <w:p w:rsidR="00944A07" w:rsidRDefault="000E52F1">
      <w:pPr>
        <w:spacing w:line="260" w:lineRule="exact"/>
        <w:ind w:left="110"/>
        <w:rPr>
          <w:sz w:val="24"/>
          <w:szCs w:val="24"/>
        </w:rPr>
        <w:sectPr w:rsidR="00944A07">
          <w:pgSz w:w="11920" w:h="16840"/>
          <w:pgMar w:top="1580" w:right="1580" w:bottom="280" w:left="1400" w:header="720" w:footer="720" w:gutter="0"/>
          <w:cols w:space="720"/>
        </w:sectPr>
      </w:pPr>
      <w:r>
        <w:rPr>
          <w:b/>
          <w:w w:val="101"/>
          <w:position w:val="-1"/>
          <w:sz w:val="24"/>
          <w:szCs w:val="24"/>
        </w:rPr>
        <w:t>C</w:t>
      </w:r>
      <w:r>
        <w:rPr>
          <w:b/>
          <w:w w:val="151"/>
          <w:position w:val="-1"/>
          <w:sz w:val="24"/>
          <w:szCs w:val="24"/>
        </w:rPr>
        <w:t>.</w:t>
      </w:r>
      <w:r>
        <w:rPr>
          <w:b/>
          <w:position w:val="-1"/>
          <w:sz w:val="24"/>
          <w:szCs w:val="24"/>
        </w:rPr>
        <w:t xml:space="preserve">   </w:t>
      </w:r>
      <w:r>
        <w:rPr>
          <w:b/>
          <w:spacing w:val="19"/>
          <w:position w:val="-1"/>
          <w:sz w:val="24"/>
          <w:szCs w:val="24"/>
        </w:rPr>
        <w:t xml:space="preserve"> </w:t>
      </w:r>
      <w:r>
        <w:rPr>
          <w:b/>
          <w:spacing w:val="-1"/>
          <w:w w:val="107"/>
          <w:position w:val="-1"/>
          <w:sz w:val="24"/>
          <w:szCs w:val="24"/>
        </w:rPr>
        <w:t>R</w:t>
      </w:r>
      <w:r>
        <w:rPr>
          <w:b/>
          <w:w w:val="107"/>
          <w:position w:val="-1"/>
          <w:sz w:val="24"/>
          <w:szCs w:val="24"/>
        </w:rPr>
        <w:t>A</w:t>
      </w:r>
      <w:r>
        <w:rPr>
          <w:b/>
          <w:spacing w:val="-1"/>
          <w:w w:val="107"/>
          <w:position w:val="-1"/>
          <w:sz w:val="24"/>
          <w:szCs w:val="24"/>
        </w:rPr>
        <w:t>N</w:t>
      </w:r>
      <w:r>
        <w:rPr>
          <w:b/>
          <w:spacing w:val="2"/>
          <w:w w:val="107"/>
          <w:position w:val="-1"/>
          <w:sz w:val="24"/>
          <w:szCs w:val="24"/>
        </w:rPr>
        <w:t>C</w:t>
      </w:r>
      <w:r>
        <w:rPr>
          <w:b/>
          <w:w w:val="107"/>
          <w:position w:val="-1"/>
          <w:sz w:val="24"/>
          <w:szCs w:val="24"/>
        </w:rPr>
        <w:t>A</w:t>
      </w:r>
      <w:r>
        <w:rPr>
          <w:b/>
          <w:spacing w:val="-1"/>
          <w:w w:val="107"/>
          <w:position w:val="-1"/>
          <w:sz w:val="24"/>
          <w:szCs w:val="24"/>
        </w:rPr>
        <w:t>N</w:t>
      </w:r>
      <w:r>
        <w:rPr>
          <w:b/>
          <w:spacing w:val="1"/>
          <w:w w:val="107"/>
          <w:position w:val="-1"/>
          <w:sz w:val="24"/>
          <w:szCs w:val="24"/>
        </w:rPr>
        <w:t>G</w:t>
      </w:r>
      <w:r>
        <w:rPr>
          <w:b/>
          <w:w w:val="107"/>
          <w:position w:val="-1"/>
          <w:sz w:val="24"/>
          <w:szCs w:val="24"/>
        </w:rPr>
        <w:t>AN</w:t>
      </w:r>
      <w:r>
        <w:rPr>
          <w:b/>
          <w:spacing w:val="45"/>
          <w:w w:val="107"/>
          <w:position w:val="-1"/>
          <w:sz w:val="24"/>
          <w:szCs w:val="24"/>
        </w:rPr>
        <w:t xml:space="preserve"> </w:t>
      </w:r>
      <w:r>
        <w:rPr>
          <w:b/>
          <w:w w:val="107"/>
          <w:position w:val="-1"/>
          <w:sz w:val="24"/>
          <w:szCs w:val="24"/>
        </w:rPr>
        <w:t>I</w:t>
      </w:r>
      <w:r>
        <w:rPr>
          <w:b/>
          <w:spacing w:val="-1"/>
          <w:w w:val="107"/>
          <w:position w:val="-1"/>
          <w:sz w:val="24"/>
          <w:szCs w:val="24"/>
        </w:rPr>
        <w:t>N</w:t>
      </w:r>
      <w:r>
        <w:rPr>
          <w:b/>
          <w:spacing w:val="1"/>
          <w:w w:val="107"/>
          <w:position w:val="-1"/>
          <w:sz w:val="24"/>
          <w:szCs w:val="24"/>
        </w:rPr>
        <w:t>T</w:t>
      </w:r>
      <w:r>
        <w:rPr>
          <w:b/>
          <w:spacing w:val="2"/>
          <w:w w:val="107"/>
          <w:position w:val="-1"/>
          <w:sz w:val="24"/>
          <w:szCs w:val="24"/>
        </w:rPr>
        <w:t>E</w:t>
      </w:r>
      <w:r>
        <w:rPr>
          <w:b/>
          <w:spacing w:val="-1"/>
          <w:w w:val="107"/>
          <w:position w:val="-1"/>
          <w:sz w:val="24"/>
          <w:szCs w:val="24"/>
        </w:rPr>
        <w:t>R</w:t>
      </w:r>
      <w:r>
        <w:rPr>
          <w:b/>
          <w:w w:val="107"/>
          <w:position w:val="-1"/>
          <w:sz w:val="24"/>
          <w:szCs w:val="24"/>
        </w:rPr>
        <w:t>AK</w:t>
      </w:r>
      <w:r>
        <w:rPr>
          <w:b/>
          <w:spacing w:val="1"/>
          <w:w w:val="107"/>
          <w:position w:val="-1"/>
          <w:sz w:val="24"/>
          <w:szCs w:val="24"/>
        </w:rPr>
        <w:t>S</w:t>
      </w:r>
      <w:r>
        <w:rPr>
          <w:b/>
          <w:w w:val="107"/>
          <w:position w:val="-1"/>
          <w:sz w:val="24"/>
          <w:szCs w:val="24"/>
        </w:rPr>
        <w:t>I</w:t>
      </w:r>
      <w:r>
        <w:rPr>
          <w:b/>
          <w:spacing w:val="7"/>
          <w:w w:val="107"/>
          <w:position w:val="-1"/>
          <w:sz w:val="24"/>
          <w:szCs w:val="24"/>
        </w:rPr>
        <w:t xml:space="preserve"> </w:t>
      </w:r>
      <w:r>
        <w:rPr>
          <w:b/>
          <w:spacing w:val="1"/>
          <w:w w:val="114"/>
          <w:position w:val="-1"/>
          <w:sz w:val="24"/>
          <w:szCs w:val="24"/>
        </w:rPr>
        <w:t>D</w:t>
      </w:r>
      <w:r>
        <w:rPr>
          <w:b/>
          <w:w w:val="109"/>
          <w:position w:val="-1"/>
          <w:sz w:val="24"/>
          <w:szCs w:val="24"/>
        </w:rPr>
        <w:t>O</w:t>
      </w:r>
      <w:r>
        <w:rPr>
          <w:b/>
          <w:spacing w:val="1"/>
          <w:w w:val="129"/>
          <w:position w:val="-1"/>
          <w:sz w:val="24"/>
          <w:szCs w:val="24"/>
        </w:rPr>
        <w:t>S</w:t>
      </w:r>
      <w:r>
        <w:rPr>
          <w:b/>
          <w:w w:val="102"/>
          <w:position w:val="-1"/>
          <w:sz w:val="24"/>
          <w:szCs w:val="24"/>
        </w:rPr>
        <w:t>E</w:t>
      </w:r>
      <w:r>
        <w:rPr>
          <w:b/>
          <w:spacing w:val="1"/>
          <w:w w:val="115"/>
          <w:position w:val="-1"/>
          <w:sz w:val="24"/>
          <w:szCs w:val="24"/>
        </w:rPr>
        <w:t>N</w:t>
      </w:r>
      <w:r>
        <w:rPr>
          <w:b/>
          <w:position w:val="-1"/>
          <w:sz w:val="24"/>
          <w:szCs w:val="24"/>
        </w:rPr>
        <w:t>–</w:t>
      </w:r>
      <w:r>
        <w:rPr>
          <w:b/>
          <w:spacing w:val="1"/>
          <w:w w:val="105"/>
          <w:position w:val="-1"/>
          <w:sz w:val="24"/>
          <w:szCs w:val="24"/>
        </w:rPr>
        <w:t>M</w:t>
      </w:r>
      <w:r>
        <w:rPr>
          <w:b/>
          <w:w w:val="107"/>
          <w:position w:val="-1"/>
          <w:sz w:val="24"/>
          <w:szCs w:val="24"/>
        </w:rPr>
        <w:t>A</w:t>
      </w:r>
      <w:r>
        <w:rPr>
          <w:b/>
          <w:spacing w:val="1"/>
          <w:w w:val="107"/>
          <w:position w:val="-1"/>
          <w:sz w:val="24"/>
          <w:szCs w:val="24"/>
        </w:rPr>
        <w:t>H</w:t>
      </w:r>
      <w:r>
        <w:rPr>
          <w:b/>
          <w:w w:val="107"/>
          <w:position w:val="-1"/>
          <w:sz w:val="24"/>
          <w:szCs w:val="24"/>
        </w:rPr>
        <w:t>A</w:t>
      </w:r>
      <w:r>
        <w:rPr>
          <w:b/>
          <w:spacing w:val="-1"/>
          <w:w w:val="129"/>
          <w:position w:val="-1"/>
          <w:sz w:val="24"/>
          <w:szCs w:val="24"/>
        </w:rPr>
        <w:t>S</w:t>
      </w:r>
      <w:r>
        <w:rPr>
          <w:b/>
          <w:spacing w:val="1"/>
          <w:w w:val="95"/>
          <w:position w:val="-1"/>
          <w:sz w:val="24"/>
          <w:szCs w:val="24"/>
        </w:rPr>
        <w:t>I</w:t>
      </w:r>
      <w:r>
        <w:rPr>
          <w:b/>
          <w:spacing w:val="1"/>
          <w:w w:val="129"/>
          <w:position w:val="-1"/>
          <w:sz w:val="24"/>
          <w:szCs w:val="24"/>
        </w:rPr>
        <w:t>S</w:t>
      </w:r>
      <w:r>
        <w:rPr>
          <w:b/>
          <w:spacing w:val="-13"/>
          <w:w w:val="110"/>
          <w:position w:val="-1"/>
          <w:sz w:val="24"/>
          <w:szCs w:val="24"/>
        </w:rPr>
        <w:t>W</w:t>
      </w:r>
      <w:r>
        <w:rPr>
          <w:b/>
          <w:w w:val="107"/>
          <w:position w:val="-1"/>
          <w:sz w:val="24"/>
          <w:szCs w:val="24"/>
        </w:rPr>
        <w:t>A</w:t>
      </w:r>
    </w:p>
    <w:p w:rsidR="00944A07" w:rsidRDefault="00944A07">
      <w:pPr>
        <w:spacing w:before="4" w:line="160" w:lineRule="exact"/>
        <w:rPr>
          <w:sz w:val="16"/>
          <w:szCs w:val="16"/>
        </w:rPr>
      </w:pPr>
    </w:p>
    <w:p w:rsidR="00944A07" w:rsidRDefault="000E52F1">
      <w:pPr>
        <w:ind w:left="584" w:right="-58"/>
        <w:rPr>
          <w:sz w:val="22"/>
          <w:szCs w:val="22"/>
        </w:rPr>
      </w:pPr>
      <w:r>
        <w:rPr>
          <w:b/>
          <w:spacing w:val="-7"/>
          <w:w w:val="99"/>
          <w:sz w:val="22"/>
          <w:szCs w:val="22"/>
        </w:rPr>
        <w:t>K</w:t>
      </w:r>
      <w:r>
        <w:rPr>
          <w:b/>
          <w:spacing w:val="1"/>
          <w:w w:val="153"/>
          <w:sz w:val="22"/>
          <w:szCs w:val="22"/>
        </w:rPr>
        <w:t>e</w:t>
      </w:r>
      <w:r>
        <w:rPr>
          <w:b/>
          <w:w w:val="125"/>
          <w:sz w:val="22"/>
          <w:szCs w:val="22"/>
        </w:rPr>
        <w:t>m</w:t>
      </w:r>
      <w:r>
        <w:rPr>
          <w:b/>
          <w:w w:val="134"/>
          <w:sz w:val="22"/>
          <w:szCs w:val="22"/>
        </w:rPr>
        <w:t>a</w:t>
      </w:r>
      <w:r>
        <w:rPr>
          <w:b/>
          <w:spacing w:val="1"/>
          <w:w w:val="125"/>
          <w:sz w:val="22"/>
          <w:szCs w:val="22"/>
        </w:rPr>
        <w:t>m</w:t>
      </w:r>
      <w:r>
        <w:rPr>
          <w:b/>
          <w:spacing w:val="-2"/>
          <w:w w:val="128"/>
          <w:sz w:val="22"/>
          <w:szCs w:val="22"/>
        </w:rPr>
        <w:t>p</w:t>
      </w:r>
      <w:r>
        <w:rPr>
          <w:b/>
          <w:spacing w:val="-1"/>
          <w:w w:val="128"/>
          <w:sz w:val="22"/>
          <w:szCs w:val="22"/>
        </w:rPr>
        <w:t>u</w:t>
      </w:r>
      <w:r>
        <w:rPr>
          <w:b/>
          <w:w w:val="134"/>
          <w:sz w:val="22"/>
          <w:szCs w:val="22"/>
        </w:rPr>
        <w:t>a</w:t>
      </w:r>
      <w:r>
        <w:rPr>
          <w:b/>
          <w:w w:val="128"/>
          <w:sz w:val="22"/>
          <w:szCs w:val="22"/>
        </w:rPr>
        <w:t>n</w:t>
      </w:r>
      <w:r>
        <w:rPr>
          <w:b/>
          <w:spacing w:val="22"/>
          <w:sz w:val="22"/>
          <w:szCs w:val="22"/>
        </w:rPr>
        <w:t xml:space="preserve"> </w:t>
      </w:r>
      <w:r>
        <w:rPr>
          <w:b/>
          <w:spacing w:val="2"/>
          <w:w w:val="116"/>
          <w:sz w:val="22"/>
          <w:szCs w:val="22"/>
        </w:rPr>
        <w:t>A</w:t>
      </w:r>
      <w:r>
        <w:rPr>
          <w:b/>
          <w:w w:val="116"/>
          <w:sz w:val="22"/>
          <w:szCs w:val="22"/>
        </w:rPr>
        <w:t>k</w:t>
      </w:r>
      <w:r>
        <w:rPr>
          <w:b/>
          <w:spacing w:val="-1"/>
          <w:w w:val="116"/>
          <w:sz w:val="22"/>
          <w:szCs w:val="22"/>
        </w:rPr>
        <w:t>h</w:t>
      </w:r>
      <w:r>
        <w:rPr>
          <w:b/>
          <w:spacing w:val="1"/>
          <w:w w:val="116"/>
          <w:sz w:val="22"/>
          <w:szCs w:val="22"/>
        </w:rPr>
        <w:t>i</w:t>
      </w:r>
      <w:r>
        <w:rPr>
          <w:b/>
          <w:w w:val="116"/>
          <w:sz w:val="22"/>
          <w:szCs w:val="22"/>
        </w:rPr>
        <w:t>r</w:t>
      </w:r>
      <w:r>
        <w:rPr>
          <w:b/>
          <w:spacing w:val="17"/>
          <w:w w:val="116"/>
          <w:sz w:val="22"/>
          <w:szCs w:val="22"/>
        </w:rPr>
        <w:t xml:space="preserve"> </w:t>
      </w:r>
      <w:r>
        <w:rPr>
          <w:b/>
          <w:spacing w:val="1"/>
          <w:w w:val="130"/>
          <w:sz w:val="22"/>
          <w:szCs w:val="22"/>
        </w:rPr>
        <w:t>y</w:t>
      </w:r>
      <w:r>
        <w:rPr>
          <w:b/>
          <w:w w:val="134"/>
          <w:sz w:val="22"/>
          <w:szCs w:val="22"/>
        </w:rPr>
        <w:t>a</w:t>
      </w:r>
      <w:r>
        <w:rPr>
          <w:b/>
          <w:spacing w:val="-1"/>
          <w:w w:val="128"/>
          <w:sz w:val="22"/>
          <w:szCs w:val="22"/>
        </w:rPr>
        <w:t>n</w:t>
      </w:r>
      <w:r>
        <w:rPr>
          <w:b/>
          <w:w w:val="143"/>
          <w:sz w:val="22"/>
          <w:szCs w:val="22"/>
        </w:rPr>
        <w:t>g</w:t>
      </w:r>
    </w:p>
    <w:p w:rsidR="00944A07" w:rsidRDefault="000E52F1">
      <w:pPr>
        <w:spacing w:before="3"/>
        <w:ind w:left="584"/>
        <w:rPr>
          <w:sz w:val="22"/>
          <w:szCs w:val="22"/>
        </w:rPr>
      </w:pPr>
      <w:r>
        <w:rPr>
          <w:b/>
          <w:spacing w:val="-1"/>
          <w:w w:val="114"/>
          <w:sz w:val="22"/>
          <w:szCs w:val="22"/>
        </w:rPr>
        <w:t>D</w:t>
      </w:r>
      <w:r>
        <w:rPr>
          <w:b/>
          <w:w w:val="123"/>
          <w:sz w:val="22"/>
          <w:szCs w:val="22"/>
        </w:rPr>
        <w:t>i</w:t>
      </w:r>
      <w:r>
        <w:rPr>
          <w:b/>
          <w:spacing w:val="-3"/>
          <w:w w:val="128"/>
          <w:sz w:val="22"/>
          <w:szCs w:val="22"/>
        </w:rPr>
        <w:t>h</w:t>
      </w:r>
      <w:r>
        <w:rPr>
          <w:b/>
          <w:spacing w:val="2"/>
          <w:w w:val="134"/>
          <w:sz w:val="22"/>
          <w:szCs w:val="22"/>
        </w:rPr>
        <w:t>a</w:t>
      </w:r>
      <w:r>
        <w:rPr>
          <w:b/>
          <w:spacing w:val="2"/>
          <w:w w:val="111"/>
          <w:sz w:val="22"/>
          <w:szCs w:val="22"/>
        </w:rPr>
        <w:t>r</w:t>
      </w:r>
      <w:r>
        <w:rPr>
          <w:b/>
          <w:spacing w:val="-2"/>
          <w:w w:val="134"/>
          <w:sz w:val="22"/>
          <w:szCs w:val="22"/>
        </w:rPr>
        <w:t>a</w:t>
      </w:r>
      <w:r>
        <w:rPr>
          <w:b/>
          <w:w w:val="128"/>
          <w:sz w:val="22"/>
          <w:szCs w:val="22"/>
        </w:rPr>
        <w:t>p</w:t>
      </w:r>
      <w:r>
        <w:rPr>
          <w:b/>
          <w:w w:val="119"/>
          <w:sz w:val="22"/>
          <w:szCs w:val="22"/>
        </w:rPr>
        <w:t>k</w:t>
      </w:r>
      <w:r>
        <w:rPr>
          <w:b/>
          <w:spacing w:val="2"/>
          <w:w w:val="134"/>
          <w:sz w:val="22"/>
          <w:szCs w:val="22"/>
        </w:rPr>
        <w:t>a</w:t>
      </w:r>
      <w:r>
        <w:rPr>
          <w:b/>
          <w:w w:val="128"/>
          <w:sz w:val="22"/>
          <w:szCs w:val="22"/>
        </w:rPr>
        <w:t>n</w:t>
      </w:r>
    </w:p>
    <w:p w:rsidR="00944A07" w:rsidRDefault="000E52F1">
      <w:pPr>
        <w:spacing w:before="7" w:line="120" w:lineRule="exact"/>
        <w:rPr>
          <w:sz w:val="12"/>
          <w:szCs w:val="12"/>
        </w:rPr>
      </w:pPr>
      <w:r>
        <w:br w:type="column"/>
      </w:r>
    </w:p>
    <w:p w:rsidR="00944A07" w:rsidRDefault="000E52F1">
      <w:pPr>
        <w:spacing w:line="280" w:lineRule="atLeast"/>
        <w:ind w:right="825"/>
        <w:rPr>
          <w:sz w:val="22"/>
          <w:szCs w:val="22"/>
        </w:rPr>
        <w:sectPr w:rsidR="00944A07">
          <w:type w:val="continuous"/>
          <w:pgSz w:w="11920" w:h="16840"/>
          <w:pgMar w:top="1380" w:right="1580" w:bottom="280" w:left="1400" w:header="720" w:footer="720" w:gutter="0"/>
          <w:cols w:num="2" w:space="720" w:equalWidth="0">
            <w:col w:w="3542" w:space="1094"/>
            <w:col w:w="4304"/>
          </w:cols>
        </w:sectPr>
      </w:pPr>
      <w:r>
        <w:rPr>
          <w:w w:val="97"/>
          <w:sz w:val="22"/>
          <w:szCs w:val="22"/>
        </w:rPr>
        <w:t>M</w:t>
      </w:r>
      <w:r>
        <w:rPr>
          <w:spacing w:val="1"/>
          <w:w w:val="138"/>
          <w:sz w:val="22"/>
          <w:szCs w:val="22"/>
        </w:rPr>
        <w:t>a</w:t>
      </w:r>
      <w:r>
        <w:rPr>
          <w:spacing w:val="1"/>
          <w:w w:val="126"/>
          <w:sz w:val="22"/>
          <w:szCs w:val="22"/>
        </w:rPr>
        <w:t>h</w:t>
      </w:r>
      <w:r>
        <w:rPr>
          <w:spacing w:val="-1"/>
          <w:w w:val="138"/>
          <w:sz w:val="22"/>
          <w:szCs w:val="22"/>
        </w:rPr>
        <w:t>a</w:t>
      </w:r>
      <w:r>
        <w:rPr>
          <w:spacing w:val="-1"/>
          <w:w w:val="133"/>
          <w:sz w:val="22"/>
          <w:szCs w:val="22"/>
        </w:rPr>
        <w:t>s</w:t>
      </w:r>
      <w:r>
        <w:rPr>
          <w:spacing w:val="1"/>
          <w:sz w:val="22"/>
          <w:szCs w:val="22"/>
        </w:rPr>
        <w:t>i</w:t>
      </w:r>
      <w:r>
        <w:rPr>
          <w:spacing w:val="-1"/>
          <w:w w:val="133"/>
          <w:sz w:val="22"/>
          <w:szCs w:val="22"/>
        </w:rPr>
        <w:t>s</w:t>
      </w:r>
      <w:r>
        <w:rPr>
          <w:w w:val="122"/>
          <w:sz w:val="22"/>
          <w:szCs w:val="22"/>
        </w:rPr>
        <w:t>wa</w:t>
      </w:r>
      <w:r>
        <w:rPr>
          <w:spacing w:val="17"/>
          <w:sz w:val="22"/>
          <w:szCs w:val="22"/>
        </w:rPr>
        <w:t xml:space="preserve"> </w:t>
      </w:r>
      <w:r>
        <w:rPr>
          <w:w w:val="127"/>
          <w:sz w:val="22"/>
          <w:szCs w:val="22"/>
        </w:rPr>
        <w:t>m</w:t>
      </w:r>
      <w:r>
        <w:rPr>
          <w:spacing w:val="-1"/>
          <w:w w:val="127"/>
          <w:sz w:val="22"/>
          <w:szCs w:val="22"/>
        </w:rPr>
        <w:t>a</w:t>
      </w:r>
      <w:r>
        <w:rPr>
          <w:spacing w:val="3"/>
          <w:w w:val="127"/>
          <w:sz w:val="22"/>
          <w:szCs w:val="22"/>
        </w:rPr>
        <w:t>m</w:t>
      </w:r>
      <w:r>
        <w:rPr>
          <w:w w:val="127"/>
          <w:sz w:val="22"/>
          <w:szCs w:val="22"/>
        </w:rPr>
        <w:t>pu</w:t>
      </w:r>
      <w:r>
        <w:rPr>
          <w:spacing w:val="3"/>
          <w:w w:val="127"/>
          <w:sz w:val="22"/>
          <w:szCs w:val="22"/>
        </w:rPr>
        <w:t xml:space="preserve"> </w:t>
      </w:r>
      <w:r>
        <w:rPr>
          <w:w w:val="125"/>
          <w:sz w:val="22"/>
          <w:szCs w:val="22"/>
        </w:rPr>
        <w:t>m</w:t>
      </w:r>
      <w:r>
        <w:rPr>
          <w:spacing w:val="1"/>
          <w:w w:val="138"/>
          <w:sz w:val="22"/>
          <w:szCs w:val="22"/>
        </w:rPr>
        <w:t>e</w:t>
      </w:r>
      <w:r>
        <w:rPr>
          <w:w w:val="125"/>
          <w:sz w:val="22"/>
          <w:szCs w:val="22"/>
        </w:rPr>
        <w:t>m</w:t>
      </w:r>
      <w:r>
        <w:rPr>
          <w:spacing w:val="1"/>
          <w:w w:val="138"/>
          <w:sz w:val="22"/>
          <w:szCs w:val="22"/>
        </w:rPr>
        <w:t>a</w:t>
      </w:r>
      <w:r>
        <w:rPr>
          <w:spacing w:val="1"/>
          <w:w w:val="126"/>
          <w:sz w:val="22"/>
          <w:szCs w:val="22"/>
        </w:rPr>
        <w:t>h</w:t>
      </w:r>
      <w:r>
        <w:rPr>
          <w:spacing w:val="-1"/>
          <w:w w:val="138"/>
          <w:sz w:val="22"/>
          <w:szCs w:val="22"/>
        </w:rPr>
        <w:t>a</w:t>
      </w:r>
      <w:r>
        <w:rPr>
          <w:spacing w:val="2"/>
          <w:w w:val="125"/>
          <w:sz w:val="22"/>
          <w:szCs w:val="22"/>
        </w:rPr>
        <w:t>m</w:t>
      </w:r>
      <w:r>
        <w:rPr>
          <w:sz w:val="22"/>
          <w:szCs w:val="22"/>
        </w:rPr>
        <w:t xml:space="preserve">i </w:t>
      </w:r>
      <w:r>
        <w:rPr>
          <w:spacing w:val="-1"/>
          <w:w w:val="126"/>
          <w:sz w:val="22"/>
          <w:szCs w:val="22"/>
        </w:rPr>
        <w:t>k</w:t>
      </w:r>
      <w:r>
        <w:rPr>
          <w:spacing w:val="1"/>
          <w:w w:val="126"/>
          <w:sz w:val="22"/>
          <w:szCs w:val="22"/>
        </w:rPr>
        <w:t>on</w:t>
      </w:r>
      <w:r>
        <w:rPr>
          <w:spacing w:val="-1"/>
          <w:w w:val="126"/>
          <w:sz w:val="22"/>
          <w:szCs w:val="22"/>
        </w:rPr>
        <w:t>s</w:t>
      </w:r>
      <w:r>
        <w:rPr>
          <w:w w:val="126"/>
          <w:sz w:val="22"/>
          <w:szCs w:val="22"/>
        </w:rPr>
        <w:t>ep</w:t>
      </w:r>
      <w:r>
        <w:rPr>
          <w:spacing w:val="3"/>
          <w:w w:val="126"/>
          <w:sz w:val="22"/>
          <w:szCs w:val="22"/>
        </w:rPr>
        <w:t xml:space="preserve"> </w:t>
      </w:r>
      <w:r>
        <w:rPr>
          <w:spacing w:val="2"/>
          <w:w w:val="125"/>
          <w:sz w:val="22"/>
          <w:szCs w:val="22"/>
        </w:rPr>
        <w:t>m</w:t>
      </w:r>
      <w:r>
        <w:rPr>
          <w:spacing w:val="-1"/>
          <w:w w:val="138"/>
          <w:sz w:val="22"/>
          <w:szCs w:val="22"/>
        </w:rPr>
        <w:t>a</w:t>
      </w:r>
      <w:r>
        <w:rPr>
          <w:w w:val="141"/>
          <w:sz w:val="22"/>
          <w:szCs w:val="22"/>
        </w:rPr>
        <w:t>t</w:t>
      </w:r>
      <w:r>
        <w:rPr>
          <w:spacing w:val="1"/>
          <w:w w:val="138"/>
          <w:sz w:val="22"/>
          <w:szCs w:val="22"/>
        </w:rPr>
        <w:t>e</w:t>
      </w:r>
      <w:r>
        <w:rPr>
          <w:w w:val="123"/>
          <w:sz w:val="22"/>
          <w:szCs w:val="22"/>
        </w:rPr>
        <w:t>r</w:t>
      </w:r>
      <w:r>
        <w:rPr>
          <w:sz w:val="22"/>
          <w:szCs w:val="22"/>
        </w:rPr>
        <w:t>i</w:t>
      </w:r>
      <w:r>
        <w:rPr>
          <w:spacing w:val="16"/>
          <w:sz w:val="22"/>
          <w:szCs w:val="22"/>
        </w:rPr>
        <w:t xml:space="preserve"> </w:t>
      </w:r>
      <w:r>
        <w:rPr>
          <w:spacing w:val="3"/>
          <w:w w:val="126"/>
          <w:sz w:val="22"/>
          <w:szCs w:val="22"/>
        </w:rPr>
        <w:t>y</w:t>
      </w:r>
      <w:r>
        <w:rPr>
          <w:spacing w:val="-1"/>
          <w:w w:val="126"/>
          <w:sz w:val="22"/>
          <w:szCs w:val="22"/>
        </w:rPr>
        <w:t>a</w:t>
      </w:r>
      <w:r>
        <w:rPr>
          <w:spacing w:val="1"/>
          <w:w w:val="126"/>
          <w:sz w:val="22"/>
          <w:szCs w:val="22"/>
        </w:rPr>
        <w:t>n</w:t>
      </w:r>
      <w:r>
        <w:rPr>
          <w:w w:val="126"/>
          <w:sz w:val="22"/>
          <w:szCs w:val="22"/>
        </w:rPr>
        <w:t>g</w:t>
      </w:r>
      <w:r>
        <w:rPr>
          <w:spacing w:val="3"/>
          <w:w w:val="126"/>
          <w:sz w:val="22"/>
          <w:szCs w:val="22"/>
        </w:rPr>
        <w:t xml:space="preserve"> </w:t>
      </w:r>
      <w:r>
        <w:rPr>
          <w:w w:val="126"/>
          <w:sz w:val="22"/>
          <w:szCs w:val="22"/>
        </w:rPr>
        <w:t>d</w:t>
      </w:r>
      <w:r>
        <w:rPr>
          <w:spacing w:val="1"/>
          <w:sz w:val="22"/>
          <w:szCs w:val="22"/>
        </w:rPr>
        <w:t>i</w:t>
      </w:r>
      <w:r>
        <w:rPr>
          <w:w w:val="126"/>
          <w:sz w:val="22"/>
          <w:szCs w:val="22"/>
        </w:rPr>
        <w:t>b</w:t>
      </w:r>
      <w:r>
        <w:rPr>
          <w:w w:val="138"/>
          <w:sz w:val="22"/>
          <w:szCs w:val="22"/>
        </w:rPr>
        <w:t>e</w:t>
      </w:r>
      <w:r>
        <w:rPr>
          <w:spacing w:val="-2"/>
          <w:w w:val="123"/>
          <w:sz w:val="22"/>
          <w:szCs w:val="22"/>
        </w:rPr>
        <w:t>r</w:t>
      </w:r>
      <w:r>
        <w:rPr>
          <w:spacing w:val="1"/>
          <w:sz w:val="22"/>
          <w:szCs w:val="22"/>
        </w:rPr>
        <w:t>i</w:t>
      </w:r>
      <w:r>
        <w:rPr>
          <w:spacing w:val="-3"/>
          <w:w w:val="115"/>
          <w:sz w:val="22"/>
          <w:szCs w:val="22"/>
        </w:rPr>
        <w:t>k</w:t>
      </w:r>
      <w:r>
        <w:rPr>
          <w:spacing w:val="-1"/>
          <w:w w:val="138"/>
          <w:sz w:val="22"/>
          <w:szCs w:val="22"/>
        </w:rPr>
        <w:t>a</w:t>
      </w:r>
      <w:r>
        <w:rPr>
          <w:w w:val="126"/>
          <w:sz w:val="22"/>
          <w:szCs w:val="22"/>
        </w:rPr>
        <w:t>n</w:t>
      </w:r>
      <w:r>
        <w:rPr>
          <w:w w:val="127"/>
          <w:sz w:val="22"/>
          <w:szCs w:val="22"/>
        </w:rPr>
        <w:t>.</w:t>
      </w:r>
    </w:p>
    <w:p w:rsidR="00944A07" w:rsidRDefault="00944A07">
      <w:pPr>
        <w:spacing w:before="5" w:line="160" w:lineRule="exact"/>
        <w:rPr>
          <w:sz w:val="17"/>
          <w:szCs w:val="17"/>
        </w:rPr>
      </w:pPr>
    </w:p>
    <w:p w:rsidR="00944A07" w:rsidRDefault="000E52F1">
      <w:pPr>
        <w:spacing w:before="32" w:line="278" w:lineRule="auto"/>
        <w:ind w:left="5130" w:right="1044" w:hanging="4546"/>
        <w:rPr>
          <w:sz w:val="22"/>
          <w:szCs w:val="22"/>
        </w:rPr>
      </w:pPr>
      <w:r>
        <w:rPr>
          <w:b/>
          <w:w w:val="118"/>
          <w:position w:val="1"/>
          <w:sz w:val="22"/>
          <w:szCs w:val="22"/>
        </w:rPr>
        <w:t>N</w:t>
      </w:r>
      <w:r>
        <w:rPr>
          <w:b/>
          <w:spacing w:val="2"/>
          <w:w w:val="118"/>
          <w:position w:val="1"/>
          <w:sz w:val="22"/>
          <w:szCs w:val="22"/>
        </w:rPr>
        <w:t>a</w:t>
      </w:r>
      <w:r>
        <w:rPr>
          <w:b/>
          <w:w w:val="118"/>
          <w:position w:val="1"/>
          <w:sz w:val="22"/>
          <w:szCs w:val="22"/>
        </w:rPr>
        <w:t>ma</w:t>
      </w:r>
      <w:r>
        <w:rPr>
          <w:b/>
          <w:spacing w:val="54"/>
          <w:w w:val="118"/>
          <w:position w:val="1"/>
          <w:sz w:val="22"/>
          <w:szCs w:val="22"/>
        </w:rPr>
        <w:t xml:space="preserve"> </w:t>
      </w:r>
      <w:r>
        <w:rPr>
          <w:b/>
          <w:spacing w:val="-2"/>
          <w:w w:val="118"/>
          <w:position w:val="1"/>
          <w:sz w:val="22"/>
          <w:szCs w:val="22"/>
        </w:rPr>
        <w:t>K</w:t>
      </w:r>
      <w:r>
        <w:rPr>
          <w:b/>
          <w:spacing w:val="1"/>
          <w:w w:val="118"/>
          <w:position w:val="1"/>
          <w:sz w:val="22"/>
          <w:szCs w:val="22"/>
        </w:rPr>
        <w:t>a</w:t>
      </w:r>
      <w:r>
        <w:rPr>
          <w:b/>
          <w:w w:val="118"/>
          <w:position w:val="1"/>
          <w:sz w:val="22"/>
          <w:szCs w:val="22"/>
        </w:rPr>
        <w:t>j</w:t>
      </w:r>
      <w:r>
        <w:rPr>
          <w:b/>
          <w:spacing w:val="1"/>
          <w:w w:val="118"/>
          <w:position w:val="1"/>
          <w:sz w:val="22"/>
          <w:szCs w:val="22"/>
        </w:rPr>
        <w:t>i</w:t>
      </w:r>
      <w:r>
        <w:rPr>
          <w:b/>
          <w:spacing w:val="2"/>
          <w:w w:val="118"/>
          <w:position w:val="1"/>
          <w:sz w:val="22"/>
          <w:szCs w:val="22"/>
        </w:rPr>
        <w:t>a</w:t>
      </w:r>
      <w:r>
        <w:rPr>
          <w:b/>
          <w:w w:val="118"/>
          <w:position w:val="1"/>
          <w:sz w:val="22"/>
          <w:szCs w:val="22"/>
        </w:rPr>
        <w:t xml:space="preserve">n                                       </w:t>
      </w:r>
      <w:r>
        <w:rPr>
          <w:b/>
          <w:spacing w:val="31"/>
          <w:w w:val="118"/>
          <w:position w:val="1"/>
          <w:sz w:val="22"/>
          <w:szCs w:val="22"/>
        </w:rPr>
        <w:t xml:space="preserve"> </w:t>
      </w:r>
      <w:r>
        <w:rPr>
          <w:spacing w:val="2"/>
          <w:w w:val="118"/>
          <w:position w:val="1"/>
          <w:sz w:val="22"/>
          <w:szCs w:val="22"/>
        </w:rPr>
        <w:t>1</w:t>
      </w:r>
      <w:r>
        <w:rPr>
          <w:w w:val="118"/>
          <w:position w:val="1"/>
          <w:sz w:val="22"/>
          <w:szCs w:val="22"/>
        </w:rPr>
        <w:t xml:space="preserve">.   </w:t>
      </w:r>
      <w:r>
        <w:rPr>
          <w:spacing w:val="7"/>
          <w:w w:val="118"/>
          <w:position w:val="1"/>
          <w:sz w:val="22"/>
          <w:szCs w:val="22"/>
        </w:rPr>
        <w:t xml:space="preserve"> </w:t>
      </w:r>
      <w:r>
        <w:rPr>
          <w:w w:val="97"/>
          <w:sz w:val="22"/>
          <w:szCs w:val="22"/>
        </w:rPr>
        <w:t>M</w:t>
      </w:r>
      <w:r>
        <w:rPr>
          <w:spacing w:val="-1"/>
          <w:w w:val="138"/>
          <w:sz w:val="22"/>
          <w:szCs w:val="22"/>
        </w:rPr>
        <w:t>a</w:t>
      </w:r>
      <w:r>
        <w:rPr>
          <w:w w:val="126"/>
          <w:sz w:val="22"/>
          <w:szCs w:val="22"/>
        </w:rPr>
        <w:t>h</w:t>
      </w:r>
      <w:r>
        <w:rPr>
          <w:spacing w:val="-1"/>
          <w:w w:val="138"/>
          <w:sz w:val="22"/>
          <w:szCs w:val="22"/>
        </w:rPr>
        <w:t>a</w:t>
      </w:r>
      <w:r>
        <w:rPr>
          <w:spacing w:val="-1"/>
          <w:w w:val="133"/>
          <w:sz w:val="22"/>
          <w:szCs w:val="22"/>
        </w:rPr>
        <w:t>s</w:t>
      </w:r>
      <w:r>
        <w:rPr>
          <w:spacing w:val="1"/>
          <w:sz w:val="22"/>
          <w:szCs w:val="22"/>
        </w:rPr>
        <w:t>i</w:t>
      </w:r>
      <w:r>
        <w:rPr>
          <w:spacing w:val="-1"/>
          <w:w w:val="133"/>
          <w:sz w:val="22"/>
          <w:szCs w:val="22"/>
        </w:rPr>
        <w:t>s</w:t>
      </w:r>
      <w:r>
        <w:rPr>
          <w:w w:val="122"/>
          <w:sz w:val="22"/>
          <w:szCs w:val="22"/>
        </w:rPr>
        <w:t>wa</w:t>
      </w:r>
      <w:r>
        <w:rPr>
          <w:spacing w:val="15"/>
          <w:sz w:val="22"/>
          <w:szCs w:val="22"/>
        </w:rPr>
        <w:t xml:space="preserve"> </w:t>
      </w:r>
      <w:r>
        <w:rPr>
          <w:w w:val="125"/>
          <w:sz w:val="22"/>
          <w:szCs w:val="22"/>
        </w:rPr>
        <w:t>m</w:t>
      </w:r>
      <w:r>
        <w:rPr>
          <w:w w:val="138"/>
          <w:sz w:val="22"/>
          <w:szCs w:val="22"/>
        </w:rPr>
        <w:t>e</w:t>
      </w:r>
      <w:r>
        <w:rPr>
          <w:w w:val="126"/>
          <w:sz w:val="22"/>
          <w:szCs w:val="22"/>
        </w:rPr>
        <w:t>ng</w:t>
      </w:r>
      <w:r>
        <w:rPr>
          <w:w w:val="138"/>
          <w:sz w:val="22"/>
          <w:szCs w:val="22"/>
        </w:rPr>
        <w:t>e</w:t>
      </w:r>
      <w:r>
        <w:rPr>
          <w:w w:val="123"/>
          <w:sz w:val="22"/>
          <w:szCs w:val="22"/>
        </w:rPr>
        <w:t>r</w:t>
      </w:r>
      <w:r>
        <w:rPr>
          <w:w w:val="141"/>
          <w:sz w:val="22"/>
          <w:szCs w:val="22"/>
        </w:rPr>
        <w:t>t</w:t>
      </w:r>
      <w:r>
        <w:rPr>
          <w:sz w:val="22"/>
          <w:szCs w:val="22"/>
        </w:rPr>
        <w:t xml:space="preserve">i </w:t>
      </w:r>
      <w:r>
        <w:rPr>
          <w:spacing w:val="-10"/>
          <w:w w:val="127"/>
          <w:sz w:val="22"/>
          <w:szCs w:val="22"/>
        </w:rPr>
        <w:t>k</w:t>
      </w:r>
      <w:r>
        <w:rPr>
          <w:spacing w:val="-1"/>
          <w:w w:val="127"/>
          <w:sz w:val="22"/>
          <w:szCs w:val="22"/>
        </w:rPr>
        <w:t>o</w:t>
      </w:r>
      <w:r>
        <w:rPr>
          <w:w w:val="127"/>
          <w:sz w:val="22"/>
          <w:szCs w:val="22"/>
        </w:rPr>
        <w:t>n</w:t>
      </w:r>
      <w:r>
        <w:rPr>
          <w:spacing w:val="-1"/>
          <w:w w:val="127"/>
          <w:sz w:val="22"/>
          <w:szCs w:val="22"/>
        </w:rPr>
        <w:t>s</w:t>
      </w:r>
      <w:r>
        <w:rPr>
          <w:w w:val="127"/>
          <w:sz w:val="22"/>
          <w:szCs w:val="22"/>
        </w:rPr>
        <w:t>ep</w:t>
      </w:r>
      <w:r>
        <w:rPr>
          <w:spacing w:val="-2"/>
          <w:w w:val="127"/>
          <w:sz w:val="22"/>
          <w:szCs w:val="22"/>
        </w:rPr>
        <w:t xml:space="preserve"> </w:t>
      </w:r>
      <w:r>
        <w:rPr>
          <w:w w:val="127"/>
          <w:sz w:val="22"/>
          <w:szCs w:val="22"/>
        </w:rPr>
        <w:t>d</w:t>
      </w:r>
      <w:r>
        <w:rPr>
          <w:spacing w:val="-1"/>
          <w:w w:val="127"/>
          <w:sz w:val="22"/>
          <w:szCs w:val="22"/>
        </w:rPr>
        <w:t>a</w:t>
      </w:r>
      <w:r>
        <w:rPr>
          <w:w w:val="127"/>
          <w:sz w:val="22"/>
          <w:szCs w:val="22"/>
        </w:rPr>
        <w:t>n</w:t>
      </w:r>
      <w:r>
        <w:rPr>
          <w:spacing w:val="9"/>
          <w:w w:val="127"/>
          <w:sz w:val="22"/>
          <w:szCs w:val="22"/>
        </w:rPr>
        <w:t xml:space="preserve"> </w:t>
      </w:r>
      <w:r>
        <w:rPr>
          <w:w w:val="127"/>
          <w:sz w:val="22"/>
          <w:szCs w:val="22"/>
        </w:rPr>
        <w:t>pr</w:t>
      </w:r>
      <w:r>
        <w:rPr>
          <w:spacing w:val="-1"/>
          <w:w w:val="127"/>
          <w:sz w:val="22"/>
          <w:szCs w:val="22"/>
        </w:rPr>
        <w:t>a</w:t>
      </w:r>
      <w:r>
        <w:rPr>
          <w:w w:val="127"/>
          <w:sz w:val="22"/>
          <w:szCs w:val="22"/>
        </w:rPr>
        <w:t xml:space="preserve">ktek </w:t>
      </w:r>
      <w:r>
        <w:rPr>
          <w:spacing w:val="-2"/>
          <w:w w:val="114"/>
          <w:sz w:val="22"/>
          <w:szCs w:val="22"/>
        </w:rPr>
        <w:t>S</w:t>
      </w:r>
      <w:r>
        <w:rPr>
          <w:w w:val="104"/>
          <w:sz w:val="22"/>
          <w:szCs w:val="22"/>
        </w:rPr>
        <w:t>C</w:t>
      </w:r>
      <w:r>
        <w:rPr>
          <w:w w:val="97"/>
          <w:sz w:val="22"/>
          <w:szCs w:val="22"/>
        </w:rPr>
        <w:t xml:space="preserve">M </w:t>
      </w:r>
      <w:r>
        <w:rPr>
          <w:w w:val="126"/>
          <w:sz w:val="22"/>
          <w:szCs w:val="22"/>
        </w:rPr>
        <w:t>d</w:t>
      </w:r>
      <w:r>
        <w:rPr>
          <w:spacing w:val="-1"/>
          <w:w w:val="138"/>
          <w:sz w:val="22"/>
          <w:szCs w:val="22"/>
        </w:rPr>
        <w:t>a</w:t>
      </w:r>
      <w:r>
        <w:rPr>
          <w:spacing w:val="1"/>
          <w:sz w:val="22"/>
          <w:szCs w:val="22"/>
        </w:rPr>
        <w:t>l</w:t>
      </w:r>
      <w:r>
        <w:rPr>
          <w:spacing w:val="-1"/>
          <w:w w:val="138"/>
          <w:sz w:val="22"/>
          <w:szCs w:val="22"/>
        </w:rPr>
        <w:t>a</w:t>
      </w:r>
      <w:r>
        <w:rPr>
          <w:w w:val="125"/>
          <w:sz w:val="22"/>
          <w:szCs w:val="22"/>
        </w:rPr>
        <w:t>m</w:t>
      </w:r>
      <w:r>
        <w:rPr>
          <w:spacing w:val="16"/>
          <w:sz w:val="22"/>
          <w:szCs w:val="22"/>
        </w:rPr>
        <w:t xml:space="preserve"> </w:t>
      </w:r>
      <w:r>
        <w:rPr>
          <w:spacing w:val="-2"/>
          <w:w w:val="126"/>
          <w:sz w:val="22"/>
          <w:szCs w:val="22"/>
        </w:rPr>
        <w:t>b</w:t>
      </w:r>
      <w:r>
        <w:rPr>
          <w:spacing w:val="1"/>
          <w:sz w:val="22"/>
          <w:szCs w:val="22"/>
        </w:rPr>
        <w:t>i</w:t>
      </w:r>
      <w:r>
        <w:rPr>
          <w:spacing w:val="-1"/>
          <w:w w:val="133"/>
          <w:sz w:val="22"/>
          <w:szCs w:val="22"/>
        </w:rPr>
        <w:t>s</w:t>
      </w:r>
      <w:r>
        <w:rPr>
          <w:w w:val="126"/>
          <w:sz w:val="22"/>
          <w:szCs w:val="22"/>
        </w:rPr>
        <w:t>n</w:t>
      </w:r>
      <w:r>
        <w:rPr>
          <w:spacing w:val="1"/>
          <w:sz w:val="22"/>
          <w:szCs w:val="22"/>
        </w:rPr>
        <w:t>i</w:t>
      </w:r>
      <w:r>
        <w:rPr>
          <w:w w:val="133"/>
          <w:sz w:val="22"/>
          <w:szCs w:val="22"/>
        </w:rPr>
        <w:t>s</w:t>
      </w:r>
    </w:p>
    <w:p w:rsidR="00944A07" w:rsidRDefault="000E52F1">
      <w:pPr>
        <w:spacing w:before="42" w:line="278" w:lineRule="auto"/>
        <w:ind w:left="5130" w:right="818" w:hanging="360"/>
        <w:rPr>
          <w:sz w:val="22"/>
          <w:szCs w:val="22"/>
        </w:rPr>
      </w:pPr>
      <w:r>
        <w:rPr>
          <w:spacing w:val="3"/>
          <w:w w:val="126"/>
          <w:sz w:val="22"/>
          <w:szCs w:val="22"/>
        </w:rPr>
        <w:t>2</w:t>
      </w:r>
      <w:r>
        <w:rPr>
          <w:w w:val="126"/>
          <w:sz w:val="22"/>
          <w:szCs w:val="22"/>
        </w:rPr>
        <w:t xml:space="preserve">.  </w:t>
      </w:r>
      <w:r>
        <w:rPr>
          <w:spacing w:val="45"/>
          <w:w w:val="126"/>
          <w:sz w:val="22"/>
          <w:szCs w:val="22"/>
        </w:rPr>
        <w:t xml:space="preserve"> </w:t>
      </w:r>
      <w:r>
        <w:rPr>
          <w:w w:val="97"/>
          <w:sz w:val="22"/>
          <w:szCs w:val="22"/>
        </w:rPr>
        <w:t>M</w:t>
      </w:r>
      <w:r>
        <w:rPr>
          <w:spacing w:val="-1"/>
          <w:w w:val="138"/>
          <w:sz w:val="22"/>
          <w:szCs w:val="22"/>
        </w:rPr>
        <w:t>a</w:t>
      </w:r>
      <w:r>
        <w:rPr>
          <w:w w:val="126"/>
          <w:sz w:val="22"/>
          <w:szCs w:val="22"/>
        </w:rPr>
        <w:t>h</w:t>
      </w:r>
      <w:r>
        <w:rPr>
          <w:spacing w:val="-1"/>
          <w:w w:val="138"/>
          <w:sz w:val="22"/>
          <w:szCs w:val="22"/>
        </w:rPr>
        <w:t>a</w:t>
      </w:r>
      <w:r>
        <w:rPr>
          <w:spacing w:val="-1"/>
          <w:w w:val="133"/>
          <w:sz w:val="22"/>
          <w:szCs w:val="22"/>
        </w:rPr>
        <w:t>s</w:t>
      </w:r>
      <w:r>
        <w:rPr>
          <w:spacing w:val="1"/>
          <w:sz w:val="22"/>
          <w:szCs w:val="22"/>
        </w:rPr>
        <w:t>i</w:t>
      </w:r>
      <w:r>
        <w:rPr>
          <w:spacing w:val="-1"/>
          <w:w w:val="133"/>
          <w:sz w:val="22"/>
          <w:szCs w:val="22"/>
        </w:rPr>
        <w:t>s</w:t>
      </w:r>
      <w:r>
        <w:rPr>
          <w:w w:val="122"/>
          <w:sz w:val="22"/>
          <w:szCs w:val="22"/>
        </w:rPr>
        <w:t>wa</w:t>
      </w:r>
      <w:r>
        <w:rPr>
          <w:spacing w:val="15"/>
          <w:sz w:val="22"/>
          <w:szCs w:val="22"/>
        </w:rPr>
        <w:t xml:space="preserve"> </w:t>
      </w:r>
      <w:r>
        <w:rPr>
          <w:w w:val="125"/>
          <w:sz w:val="22"/>
          <w:szCs w:val="22"/>
        </w:rPr>
        <w:t>m</w:t>
      </w:r>
      <w:r>
        <w:rPr>
          <w:w w:val="138"/>
          <w:sz w:val="22"/>
          <w:szCs w:val="22"/>
        </w:rPr>
        <w:t>e</w:t>
      </w:r>
      <w:r>
        <w:rPr>
          <w:w w:val="126"/>
          <w:sz w:val="22"/>
          <w:szCs w:val="22"/>
        </w:rPr>
        <w:t>ng</w:t>
      </w:r>
      <w:r>
        <w:rPr>
          <w:w w:val="138"/>
          <w:sz w:val="22"/>
          <w:szCs w:val="22"/>
        </w:rPr>
        <w:t>e</w:t>
      </w:r>
      <w:r>
        <w:rPr>
          <w:w w:val="123"/>
          <w:sz w:val="22"/>
          <w:szCs w:val="22"/>
        </w:rPr>
        <w:t>r</w:t>
      </w:r>
      <w:r>
        <w:rPr>
          <w:w w:val="141"/>
          <w:sz w:val="22"/>
          <w:szCs w:val="22"/>
        </w:rPr>
        <w:t>t</w:t>
      </w:r>
      <w:r>
        <w:rPr>
          <w:sz w:val="22"/>
          <w:szCs w:val="22"/>
        </w:rPr>
        <w:t>i</w:t>
      </w:r>
      <w:r>
        <w:rPr>
          <w:spacing w:val="15"/>
          <w:sz w:val="22"/>
          <w:szCs w:val="22"/>
        </w:rPr>
        <w:t xml:space="preserve"> </w:t>
      </w:r>
      <w:r>
        <w:rPr>
          <w:spacing w:val="-2"/>
          <w:w w:val="141"/>
          <w:sz w:val="22"/>
          <w:szCs w:val="22"/>
        </w:rPr>
        <w:t>t</w:t>
      </w:r>
      <w:r>
        <w:rPr>
          <w:w w:val="138"/>
          <w:sz w:val="22"/>
          <w:szCs w:val="22"/>
        </w:rPr>
        <w:t>e</w:t>
      </w:r>
      <w:r>
        <w:rPr>
          <w:spacing w:val="-1"/>
          <w:w w:val="122"/>
          <w:sz w:val="22"/>
          <w:szCs w:val="22"/>
        </w:rPr>
        <w:t>o</w:t>
      </w:r>
      <w:r>
        <w:rPr>
          <w:w w:val="123"/>
          <w:sz w:val="22"/>
          <w:szCs w:val="22"/>
        </w:rPr>
        <w:t>r</w:t>
      </w:r>
      <w:r>
        <w:rPr>
          <w:sz w:val="22"/>
          <w:szCs w:val="22"/>
        </w:rPr>
        <w:t xml:space="preserve">i </w:t>
      </w:r>
      <w:r>
        <w:rPr>
          <w:w w:val="127"/>
          <w:sz w:val="22"/>
          <w:szCs w:val="22"/>
        </w:rPr>
        <w:t>d</w:t>
      </w:r>
      <w:r>
        <w:rPr>
          <w:spacing w:val="-1"/>
          <w:w w:val="127"/>
          <w:sz w:val="22"/>
          <w:szCs w:val="22"/>
        </w:rPr>
        <w:t>a</w:t>
      </w:r>
      <w:r>
        <w:rPr>
          <w:w w:val="127"/>
          <w:sz w:val="22"/>
          <w:szCs w:val="22"/>
        </w:rPr>
        <w:t>n</w:t>
      </w:r>
      <w:r>
        <w:rPr>
          <w:spacing w:val="9"/>
          <w:w w:val="127"/>
          <w:sz w:val="22"/>
          <w:szCs w:val="22"/>
        </w:rPr>
        <w:t xml:space="preserve"> </w:t>
      </w:r>
      <w:r>
        <w:rPr>
          <w:w w:val="127"/>
          <w:sz w:val="22"/>
          <w:szCs w:val="22"/>
        </w:rPr>
        <w:t>pr</w:t>
      </w:r>
      <w:r>
        <w:rPr>
          <w:spacing w:val="-1"/>
          <w:w w:val="127"/>
          <w:sz w:val="22"/>
          <w:szCs w:val="22"/>
        </w:rPr>
        <w:t>a</w:t>
      </w:r>
      <w:r>
        <w:rPr>
          <w:w w:val="127"/>
          <w:sz w:val="22"/>
          <w:szCs w:val="22"/>
        </w:rPr>
        <w:t xml:space="preserve">ktek </w:t>
      </w:r>
      <w:r>
        <w:rPr>
          <w:w w:val="126"/>
          <w:sz w:val="22"/>
          <w:szCs w:val="22"/>
        </w:rPr>
        <w:t>d</w:t>
      </w:r>
      <w:r>
        <w:rPr>
          <w:spacing w:val="-1"/>
          <w:w w:val="138"/>
          <w:sz w:val="22"/>
          <w:szCs w:val="22"/>
        </w:rPr>
        <w:t>a</w:t>
      </w:r>
      <w:r>
        <w:rPr>
          <w:spacing w:val="1"/>
          <w:sz w:val="22"/>
          <w:szCs w:val="22"/>
        </w:rPr>
        <w:t>l</w:t>
      </w:r>
      <w:r>
        <w:rPr>
          <w:spacing w:val="-1"/>
          <w:w w:val="138"/>
          <w:sz w:val="22"/>
          <w:szCs w:val="22"/>
        </w:rPr>
        <w:t>a</w:t>
      </w:r>
      <w:r>
        <w:rPr>
          <w:w w:val="125"/>
          <w:sz w:val="22"/>
          <w:szCs w:val="22"/>
        </w:rPr>
        <w:t xml:space="preserve">m </w:t>
      </w:r>
      <w:r>
        <w:rPr>
          <w:spacing w:val="-10"/>
          <w:w w:val="125"/>
          <w:sz w:val="22"/>
          <w:szCs w:val="22"/>
        </w:rPr>
        <w:t>k</w:t>
      </w:r>
      <w:r>
        <w:rPr>
          <w:spacing w:val="-1"/>
          <w:w w:val="125"/>
          <w:sz w:val="22"/>
          <w:szCs w:val="22"/>
        </w:rPr>
        <w:t>o</w:t>
      </w:r>
      <w:r>
        <w:rPr>
          <w:w w:val="125"/>
          <w:sz w:val="22"/>
          <w:szCs w:val="22"/>
        </w:rPr>
        <w:t>mp</w:t>
      </w:r>
      <w:r>
        <w:rPr>
          <w:spacing w:val="-1"/>
          <w:w w:val="125"/>
          <w:sz w:val="22"/>
          <w:szCs w:val="22"/>
        </w:rPr>
        <w:t>o</w:t>
      </w:r>
      <w:r>
        <w:rPr>
          <w:w w:val="125"/>
          <w:sz w:val="22"/>
          <w:szCs w:val="22"/>
        </w:rPr>
        <w:t>nen</w:t>
      </w:r>
      <w:r>
        <w:rPr>
          <w:spacing w:val="2"/>
          <w:w w:val="125"/>
          <w:sz w:val="22"/>
          <w:szCs w:val="22"/>
        </w:rPr>
        <w:t xml:space="preserve"> </w:t>
      </w:r>
      <w:r>
        <w:rPr>
          <w:spacing w:val="-5"/>
          <w:w w:val="108"/>
          <w:sz w:val="22"/>
          <w:szCs w:val="22"/>
        </w:rPr>
        <w:t>P</w:t>
      </w:r>
      <w:r>
        <w:rPr>
          <w:w w:val="126"/>
          <w:sz w:val="22"/>
          <w:szCs w:val="22"/>
        </w:rPr>
        <w:t>u</w:t>
      </w:r>
      <w:r>
        <w:rPr>
          <w:spacing w:val="-6"/>
          <w:w w:val="123"/>
          <w:sz w:val="22"/>
          <w:szCs w:val="22"/>
        </w:rPr>
        <w:t>r</w:t>
      </w:r>
      <w:r>
        <w:rPr>
          <w:spacing w:val="-1"/>
          <w:w w:val="124"/>
          <w:sz w:val="22"/>
          <w:szCs w:val="22"/>
        </w:rPr>
        <w:t>c</w:t>
      </w:r>
      <w:r>
        <w:rPr>
          <w:w w:val="126"/>
          <w:sz w:val="22"/>
          <w:szCs w:val="22"/>
        </w:rPr>
        <w:t>h</w:t>
      </w:r>
      <w:r>
        <w:rPr>
          <w:spacing w:val="-1"/>
          <w:w w:val="138"/>
          <w:sz w:val="22"/>
          <w:szCs w:val="22"/>
        </w:rPr>
        <w:t>a</w:t>
      </w:r>
      <w:r>
        <w:rPr>
          <w:spacing w:val="-1"/>
          <w:w w:val="133"/>
          <w:sz w:val="22"/>
          <w:szCs w:val="22"/>
        </w:rPr>
        <w:t>s</w:t>
      </w:r>
      <w:r>
        <w:rPr>
          <w:spacing w:val="1"/>
          <w:sz w:val="22"/>
          <w:szCs w:val="22"/>
        </w:rPr>
        <w:t>i</w:t>
      </w:r>
      <w:r>
        <w:rPr>
          <w:w w:val="126"/>
          <w:sz w:val="22"/>
          <w:szCs w:val="22"/>
        </w:rPr>
        <w:t>ng</w:t>
      </w:r>
    </w:p>
    <w:p w:rsidR="00944A07" w:rsidRDefault="000E52F1">
      <w:pPr>
        <w:spacing w:line="260" w:lineRule="exact"/>
        <w:ind w:left="4770"/>
        <w:rPr>
          <w:sz w:val="22"/>
          <w:szCs w:val="22"/>
        </w:rPr>
      </w:pPr>
      <w:r>
        <w:rPr>
          <w:spacing w:val="3"/>
          <w:w w:val="126"/>
          <w:sz w:val="22"/>
          <w:szCs w:val="22"/>
        </w:rPr>
        <w:t>3</w:t>
      </w:r>
      <w:r>
        <w:rPr>
          <w:w w:val="126"/>
          <w:sz w:val="22"/>
          <w:szCs w:val="22"/>
        </w:rPr>
        <w:t xml:space="preserve">.  </w:t>
      </w:r>
      <w:r>
        <w:rPr>
          <w:spacing w:val="45"/>
          <w:w w:val="126"/>
          <w:sz w:val="22"/>
          <w:szCs w:val="22"/>
        </w:rPr>
        <w:t xml:space="preserve"> </w:t>
      </w:r>
      <w:r>
        <w:rPr>
          <w:w w:val="97"/>
          <w:position w:val="-1"/>
          <w:sz w:val="22"/>
          <w:szCs w:val="22"/>
        </w:rPr>
        <w:t>M</w:t>
      </w:r>
      <w:r>
        <w:rPr>
          <w:spacing w:val="-1"/>
          <w:w w:val="138"/>
          <w:position w:val="-1"/>
          <w:sz w:val="22"/>
          <w:szCs w:val="22"/>
        </w:rPr>
        <w:t>a</w:t>
      </w:r>
      <w:r>
        <w:rPr>
          <w:w w:val="141"/>
          <w:position w:val="-1"/>
          <w:sz w:val="22"/>
          <w:szCs w:val="22"/>
        </w:rPr>
        <w:t>t</w:t>
      </w:r>
      <w:r>
        <w:rPr>
          <w:w w:val="138"/>
          <w:position w:val="-1"/>
          <w:sz w:val="22"/>
          <w:szCs w:val="22"/>
        </w:rPr>
        <w:t>e</w:t>
      </w:r>
      <w:r>
        <w:rPr>
          <w:w w:val="123"/>
          <w:position w:val="-1"/>
          <w:sz w:val="22"/>
          <w:szCs w:val="22"/>
        </w:rPr>
        <w:t>r</w:t>
      </w:r>
      <w:r>
        <w:rPr>
          <w:spacing w:val="1"/>
          <w:position w:val="-1"/>
          <w:sz w:val="22"/>
          <w:szCs w:val="22"/>
        </w:rPr>
        <w:t>i</w:t>
      </w:r>
      <w:r>
        <w:rPr>
          <w:spacing w:val="-1"/>
          <w:w w:val="138"/>
          <w:position w:val="-1"/>
          <w:sz w:val="22"/>
          <w:szCs w:val="22"/>
        </w:rPr>
        <w:t>a</w:t>
      </w:r>
      <w:r>
        <w:rPr>
          <w:position w:val="-1"/>
          <w:sz w:val="22"/>
          <w:szCs w:val="22"/>
        </w:rPr>
        <w:t>l</w:t>
      </w:r>
      <w:r>
        <w:rPr>
          <w:spacing w:val="15"/>
          <w:position w:val="-1"/>
          <w:sz w:val="22"/>
          <w:szCs w:val="22"/>
        </w:rPr>
        <w:t xml:space="preserve"> </w:t>
      </w:r>
      <w:r>
        <w:rPr>
          <w:w w:val="120"/>
          <w:position w:val="-1"/>
          <w:sz w:val="22"/>
          <w:szCs w:val="22"/>
        </w:rPr>
        <w:t>H</w:t>
      </w:r>
      <w:r>
        <w:rPr>
          <w:spacing w:val="-1"/>
          <w:w w:val="120"/>
          <w:position w:val="-1"/>
          <w:sz w:val="22"/>
          <w:szCs w:val="22"/>
        </w:rPr>
        <w:t>a</w:t>
      </w:r>
      <w:r>
        <w:rPr>
          <w:w w:val="120"/>
          <w:position w:val="-1"/>
          <w:sz w:val="22"/>
          <w:szCs w:val="22"/>
        </w:rPr>
        <w:t>nd</w:t>
      </w:r>
      <w:r>
        <w:rPr>
          <w:spacing w:val="-1"/>
          <w:w w:val="120"/>
          <w:position w:val="-1"/>
          <w:sz w:val="22"/>
          <w:szCs w:val="22"/>
        </w:rPr>
        <w:t>l</w:t>
      </w:r>
      <w:r>
        <w:rPr>
          <w:spacing w:val="1"/>
          <w:w w:val="120"/>
          <w:position w:val="-1"/>
          <w:sz w:val="22"/>
          <w:szCs w:val="22"/>
        </w:rPr>
        <w:t>i</w:t>
      </w:r>
      <w:r>
        <w:rPr>
          <w:w w:val="120"/>
          <w:position w:val="-1"/>
          <w:sz w:val="22"/>
          <w:szCs w:val="22"/>
        </w:rPr>
        <w:t>ng</w:t>
      </w:r>
      <w:r>
        <w:rPr>
          <w:spacing w:val="-2"/>
          <w:w w:val="120"/>
          <w:position w:val="-1"/>
          <w:sz w:val="22"/>
          <w:szCs w:val="22"/>
        </w:rPr>
        <w:t xml:space="preserve"> </w:t>
      </w:r>
      <w:r>
        <w:rPr>
          <w:w w:val="120"/>
          <w:position w:val="-1"/>
          <w:sz w:val="22"/>
          <w:szCs w:val="22"/>
        </w:rPr>
        <w:t>d</w:t>
      </w:r>
      <w:r>
        <w:rPr>
          <w:spacing w:val="-1"/>
          <w:w w:val="120"/>
          <w:position w:val="-1"/>
          <w:sz w:val="22"/>
          <w:szCs w:val="22"/>
        </w:rPr>
        <w:t>a</w:t>
      </w:r>
      <w:r>
        <w:rPr>
          <w:w w:val="120"/>
          <w:position w:val="-1"/>
          <w:sz w:val="22"/>
          <w:szCs w:val="22"/>
        </w:rPr>
        <w:t>n</w:t>
      </w:r>
      <w:r>
        <w:rPr>
          <w:spacing w:val="35"/>
          <w:w w:val="120"/>
          <w:position w:val="-1"/>
          <w:sz w:val="22"/>
          <w:szCs w:val="22"/>
        </w:rPr>
        <w:t xml:space="preserve"> </w:t>
      </w:r>
      <w:r>
        <w:rPr>
          <w:w w:val="114"/>
          <w:position w:val="-1"/>
          <w:sz w:val="22"/>
          <w:szCs w:val="22"/>
        </w:rPr>
        <w:t>S</w:t>
      </w:r>
      <w:r>
        <w:rPr>
          <w:spacing w:val="-1"/>
          <w:w w:val="138"/>
          <w:position w:val="-1"/>
          <w:sz w:val="22"/>
          <w:szCs w:val="22"/>
        </w:rPr>
        <w:t>a</w:t>
      </w:r>
      <w:r>
        <w:rPr>
          <w:spacing w:val="-1"/>
          <w:position w:val="-1"/>
          <w:sz w:val="22"/>
          <w:szCs w:val="22"/>
        </w:rPr>
        <w:t>l</w:t>
      </w:r>
      <w:r>
        <w:rPr>
          <w:w w:val="138"/>
          <w:position w:val="-1"/>
          <w:sz w:val="22"/>
          <w:szCs w:val="22"/>
        </w:rPr>
        <w:t>e</w:t>
      </w:r>
      <w:r>
        <w:rPr>
          <w:w w:val="133"/>
          <w:position w:val="-1"/>
          <w:sz w:val="22"/>
          <w:szCs w:val="22"/>
        </w:rPr>
        <w:t>s</w:t>
      </w:r>
    </w:p>
    <w:p w:rsidR="00944A07" w:rsidRDefault="000E52F1">
      <w:pPr>
        <w:spacing w:before="13"/>
        <w:ind w:left="4770"/>
        <w:rPr>
          <w:sz w:val="22"/>
          <w:szCs w:val="22"/>
        </w:rPr>
      </w:pPr>
      <w:r>
        <w:rPr>
          <w:spacing w:val="-9"/>
          <w:w w:val="103"/>
          <w:sz w:val="22"/>
          <w:szCs w:val="22"/>
        </w:rPr>
        <w:t>F</w:t>
      </w:r>
      <w:r>
        <w:rPr>
          <w:spacing w:val="-1"/>
          <w:w w:val="122"/>
          <w:sz w:val="22"/>
          <w:szCs w:val="22"/>
        </w:rPr>
        <w:t>o</w:t>
      </w:r>
      <w:r>
        <w:rPr>
          <w:spacing w:val="-6"/>
          <w:w w:val="123"/>
          <w:sz w:val="22"/>
          <w:szCs w:val="22"/>
        </w:rPr>
        <w:t>r</w:t>
      </w:r>
      <w:r>
        <w:rPr>
          <w:w w:val="138"/>
          <w:sz w:val="22"/>
          <w:szCs w:val="22"/>
        </w:rPr>
        <w:t>e</w:t>
      </w:r>
      <w:r>
        <w:rPr>
          <w:spacing w:val="1"/>
          <w:w w:val="124"/>
          <w:sz w:val="22"/>
          <w:szCs w:val="22"/>
        </w:rPr>
        <w:t>c</w:t>
      </w:r>
      <w:r>
        <w:rPr>
          <w:spacing w:val="-1"/>
          <w:w w:val="138"/>
          <w:sz w:val="22"/>
          <w:szCs w:val="22"/>
        </w:rPr>
        <w:t>a</w:t>
      </w:r>
      <w:r>
        <w:rPr>
          <w:spacing w:val="-1"/>
          <w:w w:val="133"/>
          <w:sz w:val="22"/>
          <w:szCs w:val="22"/>
        </w:rPr>
        <w:t>s</w:t>
      </w:r>
      <w:r>
        <w:rPr>
          <w:w w:val="141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w w:val="126"/>
          <w:sz w:val="22"/>
          <w:szCs w:val="22"/>
        </w:rPr>
        <w:t>ng</w:t>
      </w:r>
    </w:p>
    <w:p w:rsidR="00944A07" w:rsidRDefault="000E52F1">
      <w:pPr>
        <w:spacing w:before="47"/>
        <w:ind w:left="4770"/>
        <w:rPr>
          <w:sz w:val="22"/>
          <w:szCs w:val="22"/>
        </w:rPr>
      </w:pPr>
      <w:r>
        <w:rPr>
          <w:spacing w:val="3"/>
          <w:w w:val="126"/>
          <w:sz w:val="22"/>
          <w:szCs w:val="22"/>
        </w:rPr>
        <w:t>4</w:t>
      </w:r>
      <w:r>
        <w:rPr>
          <w:w w:val="126"/>
          <w:sz w:val="22"/>
          <w:szCs w:val="22"/>
        </w:rPr>
        <w:t xml:space="preserve">.  </w:t>
      </w:r>
      <w:r>
        <w:rPr>
          <w:spacing w:val="45"/>
          <w:w w:val="126"/>
          <w:sz w:val="22"/>
          <w:szCs w:val="22"/>
        </w:rPr>
        <w:t xml:space="preserve"> </w:t>
      </w:r>
      <w:r>
        <w:rPr>
          <w:spacing w:val="-5"/>
          <w:w w:val="108"/>
          <w:sz w:val="22"/>
          <w:szCs w:val="22"/>
        </w:rPr>
        <w:t>P</w:t>
      </w:r>
      <w:r>
        <w:rPr>
          <w:spacing w:val="-6"/>
          <w:w w:val="123"/>
          <w:sz w:val="22"/>
          <w:szCs w:val="22"/>
        </w:rPr>
        <w:t>r</w:t>
      </w:r>
      <w:r>
        <w:rPr>
          <w:spacing w:val="-1"/>
          <w:w w:val="122"/>
          <w:sz w:val="22"/>
          <w:szCs w:val="22"/>
        </w:rPr>
        <w:t>o</w:t>
      </w:r>
      <w:r>
        <w:rPr>
          <w:w w:val="126"/>
          <w:sz w:val="22"/>
          <w:szCs w:val="22"/>
        </w:rPr>
        <w:t>du</w:t>
      </w:r>
      <w:r>
        <w:rPr>
          <w:spacing w:val="1"/>
          <w:w w:val="124"/>
          <w:sz w:val="22"/>
          <w:szCs w:val="22"/>
        </w:rPr>
        <w:t>c</w:t>
      </w:r>
      <w:r>
        <w:rPr>
          <w:w w:val="141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spacing w:val="-1"/>
          <w:w w:val="122"/>
          <w:sz w:val="22"/>
          <w:szCs w:val="22"/>
        </w:rPr>
        <w:t>o</w:t>
      </w:r>
      <w:r>
        <w:rPr>
          <w:w w:val="126"/>
          <w:sz w:val="22"/>
          <w:szCs w:val="22"/>
        </w:rPr>
        <w:t>n</w:t>
      </w:r>
      <w:r>
        <w:rPr>
          <w:spacing w:val="17"/>
          <w:sz w:val="22"/>
          <w:szCs w:val="22"/>
        </w:rPr>
        <w:t xml:space="preserve"> </w:t>
      </w:r>
      <w:r>
        <w:rPr>
          <w:spacing w:val="-1"/>
          <w:w w:val="120"/>
          <w:sz w:val="22"/>
          <w:szCs w:val="22"/>
        </w:rPr>
        <w:t>P</w:t>
      </w:r>
      <w:r>
        <w:rPr>
          <w:spacing w:val="1"/>
          <w:w w:val="120"/>
          <w:sz w:val="22"/>
          <w:szCs w:val="22"/>
        </w:rPr>
        <w:t>l</w:t>
      </w:r>
      <w:r>
        <w:rPr>
          <w:spacing w:val="-1"/>
          <w:w w:val="120"/>
          <w:sz w:val="22"/>
          <w:szCs w:val="22"/>
        </w:rPr>
        <w:t>a</w:t>
      </w:r>
      <w:r>
        <w:rPr>
          <w:w w:val="120"/>
          <w:sz w:val="22"/>
          <w:szCs w:val="22"/>
        </w:rPr>
        <w:t>n</w:t>
      </w:r>
      <w:r>
        <w:rPr>
          <w:spacing w:val="-1"/>
          <w:w w:val="120"/>
          <w:sz w:val="22"/>
          <w:szCs w:val="22"/>
        </w:rPr>
        <w:t>n</w:t>
      </w:r>
      <w:r>
        <w:rPr>
          <w:spacing w:val="1"/>
          <w:w w:val="120"/>
          <w:sz w:val="22"/>
          <w:szCs w:val="22"/>
        </w:rPr>
        <w:t>i</w:t>
      </w:r>
      <w:r>
        <w:rPr>
          <w:w w:val="120"/>
          <w:sz w:val="22"/>
          <w:szCs w:val="22"/>
        </w:rPr>
        <w:t>ng</w:t>
      </w:r>
      <w:r>
        <w:rPr>
          <w:spacing w:val="9"/>
          <w:w w:val="120"/>
          <w:sz w:val="22"/>
          <w:szCs w:val="22"/>
        </w:rPr>
        <w:t xml:space="preserve"> </w:t>
      </w:r>
      <w:r>
        <w:rPr>
          <w:sz w:val="22"/>
          <w:szCs w:val="22"/>
        </w:rPr>
        <w:t>&amp;</w:t>
      </w:r>
      <w:r>
        <w:rPr>
          <w:spacing w:val="13"/>
          <w:sz w:val="22"/>
          <w:szCs w:val="22"/>
        </w:rPr>
        <w:t xml:space="preserve"> </w:t>
      </w:r>
      <w:r>
        <w:rPr>
          <w:w w:val="104"/>
          <w:sz w:val="22"/>
          <w:szCs w:val="22"/>
        </w:rPr>
        <w:t>C</w:t>
      </w:r>
      <w:r>
        <w:rPr>
          <w:spacing w:val="-1"/>
          <w:w w:val="122"/>
          <w:sz w:val="22"/>
          <w:szCs w:val="22"/>
        </w:rPr>
        <w:t>o</w:t>
      </w:r>
      <w:r>
        <w:rPr>
          <w:w w:val="126"/>
          <w:sz w:val="22"/>
          <w:szCs w:val="22"/>
        </w:rPr>
        <w:t>n</w:t>
      </w:r>
      <w:r>
        <w:rPr>
          <w:w w:val="141"/>
          <w:sz w:val="22"/>
          <w:szCs w:val="22"/>
        </w:rPr>
        <w:t>t</w:t>
      </w:r>
      <w:r>
        <w:rPr>
          <w:spacing w:val="-6"/>
          <w:w w:val="123"/>
          <w:sz w:val="22"/>
          <w:szCs w:val="22"/>
        </w:rPr>
        <w:t>r</w:t>
      </w:r>
      <w:r>
        <w:rPr>
          <w:spacing w:val="-1"/>
          <w:w w:val="122"/>
          <w:sz w:val="22"/>
          <w:szCs w:val="22"/>
        </w:rPr>
        <w:t>o</w:t>
      </w:r>
      <w:r>
        <w:rPr>
          <w:sz w:val="22"/>
          <w:szCs w:val="22"/>
        </w:rPr>
        <w:t>l</w:t>
      </w:r>
    </w:p>
    <w:p w:rsidR="00944A07" w:rsidRDefault="000E52F1">
      <w:pPr>
        <w:spacing w:before="43"/>
        <w:ind w:left="4770"/>
        <w:rPr>
          <w:sz w:val="22"/>
          <w:szCs w:val="22"/>
        </w:rPr>
      </w:pPr>
      <w:r>
        <w:rPr>
          <w:spacing w:val="3"/>
          <w:w w:val="126"/>
          <w:sz w:val="22"/>
          <w:szCs w:val="22"/>
        </w:rPr>
        <w:t>5</w:t>
      </w:r>
      <w:r>
        <w:rPr>
          <w:w w:val="126"/>
          <w:sz w:val="22"/>
          <w:szCs w:val="22"/>
        </w:rPr>
        <w:t xml:space="preserve">.  </w:t>
      </w:r>
      <w:r>
        <w:rPr>
          <w:spacing w:val="45"/>
          <w:w w:val="126"/>
          <w:sz w:val="22"/>
          <w:szCs w:val="22"/>
        </w:rPr>
        <w:t xml:space="preserve"> </w:t>
      </w:r>
      <w:r>
        <w:rPr>
          <w:spacing w:val="-1"/>
          <w:w w:val="88"/>
          <w:sz w:val="22"/>
          <w:szCs w:val="22"/>
        </w:rPr>
        <w:t>I</w:t>
      </w:r>
      <w:r>
        <w:rPr>
          <w:w w:val="126"/>
          <w:sz w:val="22"/>
          <w:szCs w:val="22"/>
        </w:rPr>
        <w:t>n</w:t>
      </w:r>
      <w:r>
        <w:rPr>
          <w:w w:val="127"/>
          <w:sz w:val="22"/>
          <w:szCs w:val="22"/>
        </w:rPr>
        <w:t>ve</w:t>
      </w:r>
      <w:r>
        <w:rPr>
          <w:w w:val="126"/>
          <w:sz w:val="22"/>
          <w:szCs w:val="22"/>
        </w:rPr>
        <w:t>n</w:t>
      </w:r>
      <w:r>
        <w:rPr>
          <w:w w:val="141"/>
          <w:sz w:val="22"/>
          <w:szCs w:val="22"/>
        </w:rPr>
        <w:t>t</w:t>
      </w:r>
      <w:r>
        <w:rPr>
          <w:spacing w:val="-1"/>
          <w:w w:val="122"/>
          <w:sz w:val="22"/>
          <w:szCs w:val="22"/>
        </w:rPr>
        <w:t>o</w:t>
      </w:r>
      <w:r>
        <w:rPr>
          <w:w w:val="123"/>
          <w:sz w:val="22"/>
          <w:szCs w:val="22"/>
        </w:rPr>
        <w:t>r</w:t>
      </w:r>
      <w:r>
        <w:rPr>
          <w:w w:val="118"/>
          <w:sz w:val="22"/>
          <w:szCs w:val="22"/>
        </w:rPr>
        <w:t>y</w:t>
      </w:r>
      <w:r>
        <w:rPr>
          <w:spacing w:val="16"/>
          <w:sz w:val="22"/>
          <w:szCs w:val="22"/>
        </w:rPr>
        <w:t xml:space="preserve"> </w:t>
      </w:r>
      <w:r>
        <w:rPr>
          <w:w w:val="97"/>
          <w:sz w:val="22"/>
          <w:szCs w:val="22"/>
        </w:rPr>
        <w:t>M</w:t>
      </w:r>
      <w:r>
        <w:rPr>
          <w:spacing w:val="-1"/>
          <w:w w:val="138"/>
          <w:sz w:val="22"/>
          <w:szCs w:val="22"/>
        </w:rPr>
        <w:t>a</w:t>
      </w:r>
      <w:r>
        <w:rPr>
          <w:w w:val="126"/>
          <w:sz w:val="22"/>
          <w:szCs w:val="22"/>
        </w:rPr>
        <w:t>n</w:t>
      </w:r>
      <w:r>
        <w:rPr>
          <w:spacing w:val="-1"/>
          <w:w w:val="138"/>
          <w:sz w:val="22"/>
          <w:szCs w:val="22"/>
        </w:rPr>
        <w:t>a</w:t>
      </w:r>
      <w:r>
        <w:rPr>
          <w:w w:val="126"/>
          <w:sz w:val="22"/>
          <w:szCs w:val="22"/>
        </w:rPr>
        <w:t>g</w:t>
      </w:r>
      <w:r>
        <w:rPr>
          <w:w w:val="138"/>
          <w:sz w:val="22"/>
          <w:szCs w:val="22"/>
        </w:rPr>
        <w:t>e</w:t>
      </w:r>
      <w:r>
        <w:rPr>
          <w:w w:val="125"/>
          <w:sz w:val="22"/>
          <w:szCs w:val="22"/>
        </w:rPr>
        <w:t>m</w:t>
      </w:r>
      <w:r>
        <w:rPr>
          <w:spacing w:val="-1"/>
          <w:w w:val="138"/>
          <w:sz w:val="22"/>
          <w:szCs w:val="22"/>
        </w:rPr>
        <w:t>e</w:t>
      </w:r>
      <w:r>
        <w:rPr>
          <w:w w:val="126"/>
          <w:sz w:val="22"/>
          <w:szCs w:val="22"/>
        </w:rPr>
        <w:t>n</w:t>
      </w:r>
      <w:r>
        <w:rPr>
          <w:w w:val="141"/>
          <w:sz w:val="22"/>
          <w:szCs w:val="22"/>
        </w:rPr>
        <w:t>t</w:t>
      </w:r>
    </w:p>
    <w:p w:rsidR="00944A07" w:rsidRDefault="000E52F1">
      <w:pPr>
        <w:spacing w:before="41"/>
        <w:ind w:left="4770"/>
        <w:rPr>
          <w:sz w:val="22"/>
          <w:szCs w:val="22"/>
        </w:rPr>
      </w:pPr>
      <w:r>
        <w:rPr>
          <w:spacing w:val="3"/>
          <w:w w:val="126"/>
          <w:sz w:val="22"/>
          <w:szCs w:val="22"/>
        </w:rPr>
        <w:t>6</w:t>
      </w:r>
      <w:r>
        <w:rPr>
          <w:w w:val="126"/>
          <w:sz w:val="22"/>
          <w:szCs w:val="22"/>
        </w:rPr>
        <w:t xml:space="preserve">.  </w:t>
      </w:r>
      <w:r>
        <w:rPr>
          <w:spacing w:val="45"/>
          <w:w w:val="126"/>
          <w:sz w:val="22"/>
          <w:szCs w:val="22"/>
        </w:rPr>
        <w:t xml:space="preserve"> </w:t>
      </w:r>
      <w:r>
        <w:rPr>
          <w:w w:val="106"/>
          <w:sz w:val="22"/>
          <w:szCs w:val="22"/>
        </w:rPr>
        <w:t>D</w:t>
      </w:r>
      <w:r>
        <w:rPr>
          <w:spacing w:val="1"/>
          <w:sz w:val="22"/>
          <w:szCs w:val="22"/>
        </w:rPr>
        <w:t>i</w:t>
      </w:r>
      <w:r>
        <w:rPr>
          <w:spacing w:val="-1"/>
          <w:w w:val="133"/>
          <w:sz w:val="22"/>
          <w:szCs w:val="22"/>
        </w:rPr>
        <w:t>s</w:t>
      </w:r>
      <w:r>
        <w:rPr>
          <w:w w:val="141"/>
          <w:sz w:val="22"/>
          <w:szCs w:val="22"/>
        </w:rPr>
        <w:t>t</w:t>
      </w:r>
      <w:r>
        <w:rPr>
          <w:w w:val="123"/>
          <w:sz w:val="22"/>
          <w:szCs w:val="22"/>
        </w:rPr>
        <w:t>r</w:t>
      </w:r>
      <w:r>
        <w:rPr>
          <w:spacing w:val="1"/>
          <w:sz w:val="22"/>
          <w:szCs w:val="22"/>
        </w:rPr>
        <w:t>i</w:t>
      </w:r>
      <w:r>
        <w:rPr>
          <w:spacing w:val="-2"/>
          <w:w w:val="126"/>
          <w:sz w:val="22"/>
          <w:szCs w:val="22"/>
        </w:rPr>
        <w:t>b</w:t>
      </w:r>
      <w:r>
        <w:rPr>
          <w:w w:val="126"/>
          <w:sz w:val="22"/>
          <w:szCs w:val="22"/>
        </w:rPr>
        <w:t>u</w:t>
      </w:r>
      <w:r>
        <w:rPr>
          <w:w w:val="141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spacing w:val="-1"/>
          <w:w w:val="122"/>
          <w:sz w:val="22"/>
          <w:szCs w:val="22"/>
        </w:rPr>
        <w:t>o</w:t>
      </w:r>
      <w:r>
        <w:rPr>
          <w:w w:val="126"/>
          <w:sz w:val="22"/>
          <w:szCs w:val="22"/>
        </w:rPr>
        <w:t>n</w:t>
      </w:r>
    </w:p>
    <w:p w:rsidR="00944A07" w:rsidRDefault="000E52F1">
      <w:pPr>
        <w:spacing w:before="45"/>
        <w:ind w:left="4770"/>
        <w:rPr>
          <w:sz w:val="22"/>
          <w:szCs w:val="22"/>
        </w:rPr>
      </w:pPr>
      <w:r>
        <w:rPr>
          <w:spacing w:val="2"/>
          <w:w w:val="124"/>
          <w:sz w:val="22"/>
          <w:szCs w:val="22"/>
        </w:rPr>
        <w:t>7</w:t>
      </w:r>
      <w:r>
        <w:rPr>
          <w:w w:val="124"/>
          <w:sz w:val="22"/>
          <w:szCs w:val="22"/>
        </w:rPr>
        <w:t xml:space="preserve">.  </w:t>
      </w:r>
      <w:r>
        <w:rPr>
          <w:spacing w:val="52"/>
          <w:w w:val="124"/>
          <w:sz w:val="22"/>
          <w:szCs w:val="22"/>
        </w:rPr>
        <w:t xml:space="preserve"> </w:t>
      </w:r>
      <w:r>
        <w:rPr>
          <w:w w:val="124"/>
          <w:sz w:val="22"/>
          <w:szCs w:val="22"/>
        </w:rPr>
        <w:t>Cu</w:t>
      </w:r>
      <w:r>
        <w:rPr>
          <w:spacing w:val="-1"/>
          <w:w w:val="124"/>
          <w:sz w:val="22"/>
          <w:szCs w:val="22"/>
        </w:rPr>
        <w:t>s</w:t>
      </w:r>
      <w:r>
        <w:rPr>
          <w:w w:val="124"/>
          <w:sz w:val="22"/>
          <w:szCs w:val="22"/>
        </w:rPr>
        <w:t>t</w:t>
      </w:r>
      <w:r>
        <w:rPr>
          <w:spacing w:val="-1"/>
          <w:w w:val="124"/>
          <w:sz w:val="22"/>
          <w:szCs w:val="22"/>
        </w:rPr>
        <w:t>o</w:t>
      </w:r>
      <w:r>
        <w:rPr>
          <w:w w:val="124"/>
          <w:sz w:val="22"/>
          <w:szCs w:val="22"/>
        </w:rPr>
        <w:t>mer</w:t>
      </w:r>
      <w:r>
        <w:rPr>
          <w:spacing w:val="7"/>
          <w:w w:val="124"/>
          <w:sz w:val="22"/>
          <w:szCs w:val="22"/>
        </w:rPr>
        <w:t xml:space="preserve"> </w:t>
      </w:r>
      <w:r>
        <w:rPr>
          <w:spacing w:val="-2"/>
          <w:w w:val="114"/>
          <w:sz w:val="22"/>
          <w:szCs w:val="22"/>
        </w:rPr>
        <w:t>S</w:t>
      </w:r>
      <w:r>
        <w:rPr>
          <w:w w:val="138"/>
          <w:sz w:val="22"/>
          <w:szCs w:val="22"/>
        </w:rPr>
        <w:t>e</w:t>
      </w:r>
      <w:r>
        <w:rPr>
          <w:w w:val="123"/>
          <w:sz w:val="22"/>
          <w:szCs w:val="22"/>
        </w:rPr>
        <w:t>r</w:t>
      </w:r>
      <w:r>
        <w:rPr>
          <w:w w:val="111"/>
          <w:sz w:val="22"/>
          <w:szCs w:val="22"/>
        </w:rPr>
        <w:t>v</w:t>
      </w:r>
      <w:r>
        <w:rPr>
          <w:spacing w:val="1"/>
          <w:w w:val="111"/>
          <w:sz w:val="22"/>
          <w:szCs w:val="22"/>
        </w:rPr>
        <w:t>i</w:t>
      </w:r>
      <w:r>
        <w:rPr>
          <w:spacing w:val="-1"/>
          <w:w w:val="124"/>
          <w:sz w:val="22"/>
          <w:szCs w:val="22"/>
        </w:rPr>
        <w:t>c</w:t>
      </w:r>
      <w:r>
        <w:rPr>
          <w:w w:val="138"/>
          <w:sz w:val="22"/>
          <w:szCs w:val="22"/>
        </w:rPr>
        <w:t>e</w:t>
      </w:r>
    </w:p>
    <w:p w:rsidR="00944A07" w:rsidRDefault="000E52F1">
      <w:pPr>
        <w:spacing w:before="43"/>
        <w:ind w:left="4770"/>
        <w:rPr>
          <w:sz w:val="22"/>
          <w:szCs w:val="22"/>
        </w:rPr>
      </w:pPr>
      <w:r>
        <w:rPr>
          <w:spacing w:val="3"/>
          <w:w w:val="126"/>
          <w:sz w:val="22"/>
          <w:szCs w:val="22"/>
        </w:rPr>
        <w:t>8</w:t>
      </w:r>
      <w:r>
        <w:rPr>
          <w:w w:val="126"/>
          <w:sz w:val="22"/>
          <w:szCs w:val="22"/>
        </w:rPr>
        <w:t xml:space="preserve">.  </w:t>
      </w:r>
      <w:r>
        <w:rPr>
          <w:spacing w:val="45"/>
          <w:w w:val="126"/>
          <w:sz w:val="22"/>
          <w:szCs w:val="22"/>
        </w:rPr>
        <w:t xml:space="preserve"> </w:t>
      </w:r>
      <w:r>
        <w:rPr>
          <w:spacing w:val="-11"/>
          <w:w w:val="126"/>
          <w:sz w:val="22"/>
          <w:szCs w:val="22"/>
        </w:rPr>
        <w:t>P</w:t>
      </w:r>
      <w:r>
        <w:rPr>
          <w:w w:val="126"/>
          <w:sz w:val="22"/>
          <w:szCs w:val="22"/>
        </w:rPr>
        <w:t>er</w:t>
      </w:r>
      <w:r>
        <w:rPr>
          <w:spacing w:val="-1"/>
          <w:w w:val="126"/>
          <w:sz w:val="22"/>
          <w:szCs w:val="22"/>
        </w:rPr>
        <w:t>a</w:t>
      </w:r>
      <w:r>
        <w:rPr>
          <w:w w:val="126"/>
          <w:sz w:val="22"/>
          <w:szCs w:val="22"/>
        </w:rPr>
        <w:t>n</w:t>
      </w:r>
      <w:r>
        <w:rPr>
          <w:spacing w:val="4"/>
          <w:w w:val="126"/>
          <w:sz w:val="22"/>
          <w:szCs w:val="22"/>
        </w:rPr>
        <w:t xml:space="preserve"> </w:t>
      </w:r>
      <w:r>
        <w:rPr>
          <w:sz w:val="22"/>
          <w:szCs w:val="22"/>
        </w:rPr>
        <w:t>TI</w:t>
      </w:r>
      <w:r>
        <w:rPr>
          <w:spacing w:val="5"/>
          <w:sz w:val="22"/>
          <w:szCs w:val="22"/>
        </w:rPr>
        <w:t xml:space="preserve"> </w:t>
      </w:r>
      <w:r>
        <w:rPr>
          <w:w w:val="126"/>
          <w:sz w:val="22"/>
          <w:szCs w:val="22"/>
        </w:rPr>
        <w:t>d</w:t>
      </w:r>
      <w:r>
        <w:rPr>
          <w:spacing w:val="-1"/>
          <w:w w:val="138"/>
          <w:sz w:val="22"/>
          <w:szCs w:val="22"/>
        </w:rPr>
        <w:t>a</w:t>
      </w:r>
      <w:r>
        <w:rPr>
          <w:spacing w:val="1"/>
          <w:sz w:val="22"/>
          <w:szCs w:val="22"/>
        </w:rPr>
        <w:t>l</w:t>
      </w:r>
      <w:r>
        <w:rPr>
          <w:spacing w:val="-1"/>
          <w:w w:val="138"/>
          <w:sz w:val="22"/>
          <w:szCs w:val="22"/>
        </w:rPr>
        <w:t>a</w:t>
      </w:r>
      <w:r>
        <w:rPr>
          <w:w w:val="125"/>
          <w:sz w:val="22"/>
          <w:szCs w:val="22"/>
        </w:rPr>
        <w:t>m</w:t>
      </w:r>
      <w:r>
        <w:rPr>
          <w:spacing w:val="16"/>
          <w:sz w:val="22"/>
          <w:szCs w:val="22"/>
        </w:rPr>
        <w:t xml:space="preserve"> </w:t>
      </w:r>
      <w:r>
        <w:rPr>
          <w:spacing w:val="-2"/>
          <w:w w:val="114"/>
          <w:sz w:val="22"/>
          <w:szCs w:val="22"/>
        </w:rPr>
        <w:t>S</w:t>
      </w:r>
      <w:r>
        <w:rPr>
          <w:w w:val="104"/>
          <w:sz w:val="22"/>
          <w:szCs w:val="22"/>
        </w:rPr>
        <w:t>C</w:t>
      </w:r>
      <w:r>
        <w:rPr>
          <w:w w:val="97"/>
          <w:sz w:val="22"/>
          <w:szCs w:val="22"/>
        </w:rPr>
        <w:t>M</w:t>
      </w:r>
    </w:p>
    <w:p w:rsidR="00944A07" w:rsidRDefault="000E52F1">
      <w:pPr>
        <w:spacing w:before="41" w:line="242" w:lineRule="auto"/>
        <w:ind w:left="4770" w:right="468"/>
        <w:rPr>
          <w:sz w:val="22"/>
          <w:szCs w:val="22"/>
        </w:rPr>
      </w:pPr>
      <w:r>
        <w:rPr>
          <w:spacing w:val="3"/>
          <w:w w:val="126"/>
          <w:sz w:val="22"/>
          <w:szCs w:val="22"/>
        </w:rPr>
        <w:t>9</w:t>
      </w:r>
      <w:r>
        <w:rPr>
          <w:w w:val="126"/>
          <w:sz w:val="22"/>
          <w:szCs w:val="22"/>
        </w:rPr>
        <w:t xml:space="preserve">.  </w:t>
      </w:r>
      <w:r>
        <w:rPr>
          <w:spacing w:val="45"/>
          <w:w w:val="126"/>
          <w:sz w:val="22"/>
          <w:szCs w:val="22"/>
        </w:rPr>
        <w:t xml:space="preserve"> </w:t>
      </w:r>
      <w:r>
        <w:rPr>
          <w:w w:val="94"/>
          <w:sz w:val="22"/>
          <w:szCs w:val="22"/>
        </w:rPr>
        <w:t>A</w:t>
      </w:r>
      <w:r>
        <w:rPr>
          <w:w w:val="126"/>
          <w:sz w:val="22"/>
          <w:szCs w:val="22"/>
        </w:rPr>
        <w:t>n</w:t>
      </w:r>
      <w:r>
        <w:rPr>
          <w:spacing w:val="-1"/>
          <w:w w:val="138"/>
          <w:sz w:val="22"/>
          <w:szCs w:val="22"/>
        </w:rPr>
        <w:t>a</w:t>
      </w:r>
      <w:r>
        <w:rPr>
          <w:spacing w:val="1"/>
          <w:sz w:val="22"/>
          <w:szCs w:val="22"/>
        </w:rPr>
        <w:t>li</w:t>
      </w:r>
      <w:r>
        <w:rPr>
          <w:spacing w:val="-1"/>
          <w:w w:val="133"/>
          <w:sz w:val="22"/>
          <w:szCs w:val="22"/>
        </w:rPr>
        <w:t>s</w:t>
      </w:r>
      <w:r>
        <w:rPr>
          <w:w w:val="138"/>
          <w:sz w:val="22"/>
          <w:szCs w:val="22"/>
        </w:rPr>
        <w:t>a</w:t>
      </w:r>
      <w:r>
        <w:rPr>
          <w:spacing w:val="16"/>
          <w:sz w:val="22"/>
          <w:szCs w:val="22"/>
        </w:rPr>
        <w:t xml:space="preserve"> </w:t>
      </w:r>
      <w:r>
        <w:rPr>
          <w:spacing w:val="-11"/>
          <w:w w:val="128"/>
          <w:sz w:val="22"/>
          <w:szCs w:val="22"/>
        </w:rPr>
        <w:t>k</w:t>
      </w:r>
      <w:r>
        <w:rPr>
          <w:w w:val="128"/>
          <w:sz w:val="22"/>
          <w:szCs w:val="22"/>
        </w:rPr>
        <w:t>e</w:t>
      </w:r>
      <w:r>
        <w:rPr>
          <w:spacing w:val="-1"/>
          <w:w w:val="128"/>
          <w:sz w:val="22"/>
          <w:szCs w:val="22"/>
        </w:rPr>
        <w:t>u</w:t>
      </w:r>
      <w:r>
        <w:rPr>
          <w:w w:val="128"/>
          <w:sz w:val="22"/>
          <w:szCs w:val="22"/>
        </w:rPr>
        <w:t>ntung</w:t>
      </w:r>
      <w:r>
        <w:rPr>
          <w:spacing w:val="-1"/>
          <w:w w:val="128"/>
          <w:sz w:val="22"/>
          <w:szCs w:val="22"/>
        </w:rPr>
        <w:t>a</w:t>
      </w:r>
      <w:r>
        <w:rPr>
          <w:w w:val="128"/>
          <w:sz w:val="22"/>
          <w:szCs w:val="22"/>
        </w:rPr>
        <w:t>n</w:t>
      </w:r>
      <w:r>
        <w:rPr>
          <w:spacing w:val="3"/>
          <w:w w:val="128"/>
          <w:sz w:val="22"/>
          <w:szCs w:val="22"/>
        </w:rPr>
        <w:t xml:space="preserve"> </w:t>
      </w:r>
      <w:r>
        <w:rPr>
          <w:sz w:val="22"/>
          <w:szCs w:val="22"/>
        </w:rPr>
        <w:t>TI</w:t>
      </w:r>
      <w:r>
        <w:rPr>
          <w:spacing w:val="7"/>
          <w:sz w:val="22"/>
          <w:szCs w:val="22"/>
        </w:rPr>
        <w:t xml:space="preserve"> </w:t>
      </w:r>
      <w:r>
        <w:rPr>
          <w:w w:val="126"/>
          <w:sz w:val="22"/>
          <w:szCs w:val="22"/>
        </w:rPr>
        <w:t>d</w:t>
      </w:r>
      <w:r>
        <w:rPr>
          <w:spacing w:val="-1"/>
          <w:w w:val="138"/>
          <w:sz w:val="22"/>
          <w:szCs w:val="22"/>
        </w:rPr>
        <w:t>a</w:t>
      </w:r>
      <w:r>
        <w:rPr>
          <w:spacing w:val="1"/>
          <w:sz w:val="22"/>
          <w:szCs w:val="22"/>
        </w:rPr>
        <w:t>l</w:t>
      </w:r>
      <w:r>
        <w:rPr>
          <w:spacing w:val="-1"/>
          <w:w w:val="138"/>
          <w:sz w:val="22"/>
          <w:szCs w:val="22"/>
        </w:rPr>
        <w:t>a</w:t>
      </w:r>
      <w:r>
        <w:rPr>
          <w:w w:val="125"/>
          <w:sz w:val="22"/>
          <w:szCs w:val="22"/>
        </w:rPr>
        <w:t xml:space="preserve">m </w:t>
      </w:r>
      <w:r>
        <w:rPr>
          <w:w w:val="126"/>
          <w:sz w:val="22"/>
          <w:szCs w:val="22"/>
        </w:rPr>
        <w:t>b</w:t>
      </w:r>
      <w:r>
        <w:rPr>
          <w:spacing w:val="1"/>
          <w:sz w:val="22"/>
          <w:szCs w:val="22"/>
        </w:rPr>
        <w:t>i</w:t>
      </w:r>
      <w:r>
        <w:rPr>
          <w:spacing w:val="-1"/>
          <w:w w:val="133"/>
          <w:sz w:val="22"/>
          <w:szCs w:val="22"/>
        </w:rPr>
        <w:t>s</w:t>
      </w:r>
      <w:r>
        <w:rPr>
          <w:spacing w:val="-1"/>
          <w:w w:val="126"/>
          <w:sz w:val="22"/>
          <w:szCs w:val="22"/>
        </w:rPr>
        <w:t>n</w:t>
      </w:r>
      <w:r>
        <w:rPr>
          <w:spacing w:val="1"/>
          <w:sz w:val="22"/>
          <w:szCs w:val="22"/>
        </w:rPr>
        <w:t>i</w:t>
      </w:r>
      <w:r>
        <w:rPr>
          <w:spacing w:val="-1"/>
          <w:w w:val="133"/>
          <w:sz w:val="22"/>
          <w:szCs w:val="22"/>
        </w:rPr>
        <w:t>s</w:t>
      </w:r>
      <w:r>
        <w:rPr>
          <w:w w:val="116"/>
          <w:sz w:val="22"/>
          <w:szCs w:val="22"/>
        </w:rPr>
        <w:t>/S</w:t>
      </w:r>
      <w:r>
        <w:rPr>
          <w:w w:val="104"/>
          <w:sz w:val="22"/>
          <w:szCs w:val="22"/>
        </w:rPr>
        <w:t>C</w:t>
      </w:r>
      <w:r>
        <w:rPr>
          <w:w w:val="97"/>
          <w:sz w:val="22"/>
          <w:szCs w:val="22"/>
        </w:rPr>
        <w:t>M</w:t>
      </w:r>
    </w:p>
    <w:p w:rsidR="00944A07" w:rsidRDefault="000E52F1">
      <w:pPr>
        <w:spacing w:before="42"/>
        <w:ind w:left="4770"/>
        <w:rPr>
          <w:sz w:val="22"/>
          <w:szCs w:val="22"/>
        </w:rPr>
      </w:pPr>
      <w:r>
        <w:rPr>
          <w:spacing w:val="3"/>
          <w:w w:val="126"/>
          <w:sz w:val="22"/>
          <w:szCs w:val="22"/>
        </w:rPr>
        <w:t>1</w:t>
      </w:r>
      <w:r>
        <w:rPr>
          <w:w w:val="126"/>
          <w:sz w:val="22"/>
          <w:szCs w:val="22"/>
        </w:rPr>
        <w:t>0.</w:t>
      </w:r>
      <w:r>
        <w:rPr>
          <w:spacing w:val="33"/>
          <w:w w:val="126"/>
          <w:sz w:val="22"/>
          <w:szCs w:val="22"/>
        </w:rPr>
        <w:t xml:space="preserve"> </w:t>
      </w:r>
      <w:r>
        <w:rPr>
          <w:w w:val="114"/>
          <w:sz w:val="22"/>
          <w:szCs w:val="22"/>
        </w:rPr>
        <w:t>S</w:t>
      </w:r>
      <w:r>
        <w:rPr>
          <w:w w:val="141"/>
          <w:sz w:val="22"/>
          <w:szCs w:val="22"/>
        </w:rPr>
        <w:t>t</w:t>
      </w:r>
      <w:r>
        <w:rPr>
          <w:w w:val="123"/>
          <w:sz w:val="22"/>
          <w:szCs w:val="22"/>
        </w:rPr>
        <w:t>r</w:t>
      </w:r>
      <w:r>
        <w:rPr>
          <w:spacing w:val="-1"/>
          <w:w w:val="138"/>
          <w:sz w:val="22"/>
          <w:szCs w:val="22"/>
        </w:rPr>
        <w:t>a</w:t>
      </w:r>
      <w:r>
        <w:rPr>
          <w:w w:val="141"/>
          <w:sz w:val="22"/>
          <w:szCs w:val="22"/>
        </w:rPr>
        <w:t>t</w:t>
      </w:r>
      <w:r>
        <w:rPr>
          <w:w w:val="138"/>
          <w:sz w:val="22"/>
          <w:szCs w:val="22"/>
        </w:rPr>
        <w:t>e</w:t>
      </w:r>
      <w:r>
        <w:rPr>
          <w:w w:val="126"/>
          <w:sz w:val="22"/>
          <w:szCs w:val="22"/>
        </w:rPr>
        <w:t>g</w:t>
      </w:r>
      <w:r>
        <w:rPr>
          <w:sz w:val="22"/>
          <w:szCs w:val="22"/>
        </w:rPr>
        <w:t>i</w:t>
      </w:r>
      <w:r>
        <w:rPr>
          <w:spacing w:val="15"/>
          <w:sz w:val="22"/>
          <w:szCs w:val="22"/>
        </w:rPr>
        <w:t xml:space="preserve"> </w:t>
      </w:r>
      <w:r>
        <w:rPr>
          <w:spacing w:val="-1"/>
          <w:w w:val="88"/>
          <w:sz w:val="22"/>
          <w:szCs w:val="22"/>
        </w:rPr>
        <w:t>I</w:t>
      </w:r>
      <w:r>
        <w:rPr>
          <w:w w:val="125"/>
          <w:sz w:val="22"/>
          <w:szCs w:val="22"/>
        </w:rPr>
        <w:t>m</w:t>
      </w:r>
      <w:r>
        <w:rPr>
          <w:w w:val="126"/>
          <w:sz w:val="22"/>
          <w:szCs w:val="22"/>
        </w:rPr>
        <w:t>p</w:t>
      </w:r>
      <w:r>
        <w:rPr>
          <w:spacing w:val="-1"/>
          <w:sz w:val="22"/>
          <w:szCs w:val="22"/>
        </w:rPr>
        <w:t>l</w:t>
      </w:r>
      <w:r>
        <w:rPr>
          <w:w w:val="138"/>
          <w:sz w:val="22"/>
          <w:szCs w:val="22"/>
        </w:rPr>
        <w:t>e</w:t>
      </w:r>
      <w:r>
        <w:rPr>
          <w:w w:val="125"/>
          <w:sz w:val="22"/>
          <w:szCs w:val="22"/>
        </w:rPr>
        <w:t>m</w:t>
      </w:r>
      <w:r>
        <w:rPr>
          <w:w w:val="138"/>
          <w:sz w:val="22"/>
          <w:szCs w:val="22"/>
        </w:rPr>
        <w:t>e</w:t>
      </w:r>
      <w:r>
        <w:rPr>
          <w:w w:val="126"/>
          <w:sz w:val="22"/>
          <w:szCs w:val="22"/>
        </w:rPr>
        <w:t>n</w:t>
      </w:r>
      <w:r>
        <w:rPr>
          <w:w w:val="141"/>
          <w:sz w:val="22"/>
          <w:szCs w:val="22"/>
        </w:rPr>
        <w:t>t</w:t>
      </w:r>
      <w:r>
        <w:rPr>
          <w:spacing w:val="-1"/>
          <w:w w:val="138"/>
          <w:sz w:val="22"/>
          <w:szCs w:val="22"/>
        </w:rPr>
        <w:t>a</w:t>
      </w:r>
      <w:r>
        <w:rPr>
          <w:spacing w:val="-1"/>
          <w:w w:val="133"/>
          <w:sz w:val="22"/>
          <w:szCs w:val="22"/>
        </w:rPr>
        <w:t>s</w:t>
      </w:r>
      <w:r>
        <w:rPr>
          <w:sz w:val="22"/>
          <w:szCs w:val="22"/>
        </w:rPr>
        <w:t>i</w:t>
      </w:r>
      <w:r>
        <w:rPr>
          <w:spacing w:val="15"/>
          <w:sz w:val="22"/>
          <w:szCs w:val="22"/>
        </w:rPr>
        <w:t xml:space="preserve"> </w:t>
      </w:r>
      <w:r>
        <w:rPr>
          <w:w w:val="114"/>
          <w:sz w:val="22"/>
          <w:szCs w:val="22"/>
        </w:rPr>
        <w:t>S</w:t>
      </w:r>
      <w:r>
        <w:rPr>
          <w:w w:val="104"/>
          <w:sz w:val="22"/>
          <w:szCs w:val="22"/>
        </w:rPr>
        <w:t>C</w:t>
      </w:r>
      <w:r>
        <w:rPr>
          <w:w w:val="97"/>
          <w:sz w:val="22"/>
          <w:szCs w:val="22"/>
        </w:rPr>
        <w:t>M</w:t>
      </w:r>
    </w:p>
    <w:p w:rsidR="00944A07" w:rsidRDefault="000E52F1">
      <w:pPr>
        <w:spacing w:before="43"/>
        <w:ind w:left="4770"/>
        <w:rPr>
          <w:sz w:val="22"/>
          <w:szCs w:val="22"/>
        </w:rPr>
      </w:pPr>
      <w:r>
        <w:rPr>
          <w:spacing w:val="2"/>
          <w:w w:val="124"/>
          <w:sz w:val="22"/>
          <w:szCs w:val="22"/>
        </w:rPr>
        <w:t>1</w:t>
      </w:r>
      <w:r>
        <w:rPr>
          <w:w w:val="124"/>
          <w:sz w:val="22"/>
          <w:szCs w:val="22"/>
        </w:rPr>
        <w:t>1.</w:t>
      </w:r>
      <w:r>
        <w:rPr>
          <w:spacing w:val="40"/>
          <w:w w:val="124"/>
          <w:sz w:val="22"/>
          <w:szCs w:val="22"/>
        </w:rPr>
        <w:t xml:space="preserve"> </w:t>
      </w:r>
      <w:r>
        <w:rPr>
          <w:w w:val="124"/>
          <w:sz w:val="22"/>
          <w:szCs w:val="22"/>
        </w:rPr>
        <w:t>S</w:t>
      </w:r>
      <w:r>
        <w:rPr>
          <w:spacing w:val="-1"/>
          <w:w w:val="124"/>
          <w:sz w:val="22"/>
          <w:szCs w:val="22"/>
        </w:rPr>
        <w:t>o</w:t>
      </w:r>
      <w:r>
        <w:rPr>
          <w:spacing w:val="-5"/>
          <w:w w:val="124"/>
          <w:sz w:val="22"/>
          <w:szCs w:val="22"/>
        </w:rPr>
        <w:t>f</w:t>
      </w:r>
      <w:r>
        <w:rPr>
          <w:w w:val="124"/>
          <w:sz w:val="22"/>
          <w:szCs w:val="22"/>
        </w:rPr>
        <w:t>tw</w:t>
      </w:r>
      <w:r>
        <w:rPr>
          <w:spacing w:val="-1"/>
          <w:w w:val="124"/>
          <w:sz w:val="22"/>
          <w:szCs w:val="22"/>
        </w:rPr>
        <w:t>a</w:t>
      </w:r>
      <w:r>
        <w:rPr>
          <w:spacing w:val="-7"/>
          <w:w w:val="124"/>
          <w:sz w:val="22"/>
          <w:szCs w:val="22"/>
        </w:rPr>
        <w:t>r</w:t>
      </w:r>
      <w:r>
        <w:rPr>
          <w:w w:val="124"/>
          <w:sz w:val="22"/>
          <w:szCs w:val="22"/>
        </w:rPr>
        <w:t>e</w:t>
      </w:r>
      <w:r>
        <w:rPr>
          <w:spacing w:val="-4"/>
          <w:w w:val="124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CM</w:t>
      </w:r>
      <w:r>
        <w:rPr>
          <w:spacing w:val="32"/>
          <w:sz w:val="22"/>
          <w:szCs w:val="22"/>
        </w:rPr>
        <w:t xml:space="preserve"> </w:t>
      </w:r>
      <w:r>
        <w:rPr>
          <w:w w:val="129"/>
          <w:sz w:val="22"/>
          <w:szCs w:val="22"/>
        </w:rPr>
        <w:t>d</w:t>
      </w:r>
      <w:r>
        <w:rPr>
          <w:spacing w:val="-1"/>
          <w:w w:val="129"/>
          <w:sz w:val="22"/>
          <w:szCs w:val="22"/>
        </w:rPr>
        <w:t>a</w:t>
      </w:r>
      <w:r>
        <w:rPr>
          <w:w w:val="129"/>
          <w:sz w:val="22"/>
          <w:szCs w:val="22"/>
        </w:rPr>
        <w:t>n</w:t>
      </w:r>
      <w:r>
        <w:rPr>
          <w:spacing w:val="2"/>
          <w:w w:val="129"/>
          <w:sz w:val="22"/>
          <w:szCs w:val="22"/>
        </w:rPr>
        <w:t xml:space="preserve"> </w:t>
      </w:r>
      <w:r>
        <w:rPr>
          <w:w w:val="141"/>
          <w:sz w:val="22"/>
          <w:szCs w:val="22"/>
        </w:rPr>
        <w:t>t</w:t>
      </w:r>
      <w:r>
        <w:rPr>
          <w:spacing w:val="-1"/>
          <w:w w:val="138"/>
          <w:sz w:val="22"/>
          <w:szCs w:val="22"/>
        </w:rPr>
        <w:t>a</w:t>
      </w:r>
      <w:r>
        <w:rPr>
          <w:w w:val="126"/>
          <w:sz w:val="22"/>
          <w:szCs w:val="22"/>
        </w:rPr>
        <w:t>n</w:t>
      </w:r>
      <w:r>
        <w:rPr>
          <w:w w:val="141"/>
          <w:sz w:val="22"/>
          <w:szCs w:val="22"/>
        </w:rPr>
        <w:t>t</w:t>
      </w:r>
      <w:r>
        <w:rPr>
          <w:spacing w:val="-1"/>
          <w:w w:val="138"/>
          <w:sz w:val="22"/>
          <w:szCs w:val="22"/>
        </w:rPr>
        <w:t>a</w:t>
      </w:r>
      <w:r>
        <w:rPr>
          <w:w w:val="126"/>
          <w:sz w:val="22"/>
          <w:szCs w:val="22"/>
        </w:rPr>
        <w:t>ng</w:t>
      </w:r>
      <w:r>
        <w:rPr>
          <w:spacing w:val="-1"/>
          <w:w w:val="138"/>
          <w:sz w:val="22"/>
          <w:szCs w:val="22"/>
        </w:rPr>
        <w:t>a</w:t>
      </w:r>
      <w:r>
        <w:rPr>
          <w:w w:val="126"/>
          <w:sz w:val="22"/>
          <w:szCs w:val="22"/>
        </w:rPr>
        <w:t>nn</w:t>
      </w:r>
      <w:r>
        <w:rPr>
          <w:w w:val="127"/>
          <w:sz w:val="22"/>
          <w:szCs w:val="22"/>
        </w:rPr>
        <w:t>ya</w:t>
      </w:r>
    </w:p>
    <w:p w:rsidR="00944A07" w:rsidRDefault="00944A07">
      <w:pPr>
        <w:spacing w:before="5" w:line="120" w:lineRule="exact"/>
        <w:rPr>
          <w:sz w:val="13"/>
          <w:szCs w:val="13"/>
        </w:rPr>
      </w:pPr>
    </w:p>
    <w:p w:rsidR="00944A07" w:rsidRDefault="000E52F1">
      <w:pPr>
        <w:ind w:left="584"/>
        <w:rPr>
          <w:sz w:val="22"/>
          <w:szCs w:val="2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314910" behindDoc="1" locked="0" layoutInCell="1" allowOverlap="1">
                <wp:simplePos x="0" y="0"/>
                <wp:positionH relativeFrom="page">
                  <wp:posOffset>1191895</wp:posOffset>
                </wp:positionH>
                <wp:positionV relativeFrom="paragraph">
                  <wp:posOffset>-29210</wp:posOffset>
                </wp:positionV>
                <wp:extent cx="7620" cy="514350"/>
                <wp:effectExtent l="1270" t="635" r="635" b="0"/>
                <wp:wrapNone/>
                <wp:docPr id="265" name="Group 2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620" cy="514350"/>
                          <a:chOff x="1877" y="-46"/>
                          <a:chExt cx="12" cy="810"/>
                        </a:xfrm>
                      </wpg:grpSpPr>
                      <wpg:grpSp>
                        <wpg:cNvPr id="266" name="Group 267"/>
                        <wpg:cNvGrpSpPr>
                          <a:grpSpLocks/>
                        </wpg:cNvGrpSpPr>
                        <wpg:grpSpPr bwMode="auto">
                          <a:xfrm>
                            <a:off x="1878" y="-45"/>
                            <a:ext cx="10" cy="410"/>
                            <a:chOff x="1878" y="-45"/>
                            <a:chExt cx="10" cy="410"/>
                          </a:xfrm>
                        </wpg:grpSpPr>
                        <wps:wsp>
                          <wps:cNvPr id="267" name="Freeform 270"/>
                          <wps:cNvSpPr>
                            <a:spLocks/>
                          </wps:cNvSpPr>
                          <wps:spPr bwMode="auto">
                            <a:xfrm>
                              <a:off x="1878" y="-45"/>
                              <a:ext cx="10" cy="410"/>
                            </a:xfrm>
                            <a:custGeom>
                              <a:avLst/>
                              <a:gdLst>
                                <a:gd name="T0" fmla="+- 0 1882 1878"/>
                                <a:gd name="T1" fmla="*/ T0 w 10"/>
                                <a:gd name="T2" fmla="+- 0 -39 -45"/>
                                <a:gd name="T3" fmla="*/ -39 h 410"/>
                                <a:gd name="T4" fmla="+- 0 1878 1878"/>
                                <a:gd name="T5" fmla="*/ T4 w 10"/>
                                <a:gd name="T6" fmla="+- 0 -45 -45"/>
                                <a:gd name="T7" fmla="*/ -45 h 410"/>
                                <a:gd name="T8" fmla="+- 0 1878 1878"/>
                                <a:gd name="T9" fmla="*/ T8 w 10"/>
                                <a:gd name="T10" fmla="+- 0 365 -45"/>
                                <a:gd name="T11" fmla="*/ 365 h 410"/>
                                <a:gd name="T12" fmla="+- 0 1882 1878"/>
                                <a:gd name="T13" fmla="*/ T12 w 10"/>
                                <a:gd name="T14" fmla="+- 0 359 -45"/>
                                <a:gd name="T15" fmla="*/ 359 h 410"/>
                                <a:gd name="T16" fmla="+- 0 1888 1878"/>
                                <a:gd name="T17" fmla="*/ T16 w 10"/>
                                <a:gd name="T18" fmla="+- 0 353 -45"/>
                                <a:gd name="T19" fmla="*/ 353 h 410"/>
                                <a:gd name="T20" fmla="+- 0 1888 1878"/>
                                <a:gd name="T21" fmla="*/ T20 w 10"/>
                                <a:gd name="T22" fmla="+- 0 -33 -45"/>
                                <a:gd name="T23" fmla="*/ -33 h 410"/>
                                <a:gd name="T24" fmla="+- 0 1882 1878"/>
                                <a:gd name="T25" fmla="*/ T24 w 10"/>
                                <a:gd name="T26" fmla="+- 0 -39 -45"/>
                                <a:gd name="T27" fmla="*/ -39 h 41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0" h="410">
                                  <a:moveTo>
                                    <a:pt x="4" y="6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410"/>
                                  </a:lnTo>
                                  <a:lnTo>
                                    <a:pt x="4" y="404"/>
                                  </a:lnTo>
                                  <a:lnTo>
                                    <a:pt x="10" y="398"/>
                                  </a:lnTo>
                                  <a:lnTo>
                                    <a:pt x="10" y="12"/>
                                  </a:lnTo>
                                  <a:lnTo>
                                    <a:pt x="4" y="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268" name="Group 268"/>
                          <wpg:cNvGrpSpPr>
                            <a:grpSpLocks/>
                          </wpg:cNvGrpSpPr>
                          <wpg:grpSpPr bwMode="auto">
                            <a:xfrm>
                              <a:off x="1878" y="353"/>
                              <a:ext cx="10" cy="410"/>
                              <a:chOff x="1878" y="353"/>
                              <a:chExt cx="10" cy="410"/>
                            </a:xfrm>
                          </wpg:grpSpPr>
                          <wps:wsp>
                            <wps:cNvPr id="269" name="Freeform 269"/>
                            <wps:cNvSpPr>
                              <a:spLocks/>
                            </wps:cNvSpPr>
                            <wps:spPr bwMode="auto">
                              <a:xfrm>
                                <a:off x="1878" y="353"/>
                                <a:ext cx="10" cy="410"/>
                              </a:xfrm>
                              <a:custGeom>
                                <a:avLst/>
                                <a:gdLst>
                                  <a:gd name="T0" fmla="+- 0 1882 1878"/>
                                  <a:gd name="T1" fmla="*/ T0 w 10"/>
                                  <a:gd name="T2" fmla="+- 0 359 353"/>
                                  <a:gd name="T3" fmla="*/ 359 h 410"/>
                                  <a:gd name="T4" fmla="+- 0 1878 1878"/>
                                  <a:gd name="T5" fmla="*/ T4 w 10"/>
                                  <a:gd name="T6" fmla="+- 0 353 353"/>
                                  <a:gd name="T7" fmla="*/ 353 h 410"/>
                                  <a:gd name="T8" fmla="+- 0 1878 1878"/>
                                  <a:gd name="T9" fmla="*/ T8 w 10"/>
                                  <a:gd name="T10" fmla="+- 0 763 353"/>
                                  <a:gd name="T11" fmla="*/ 763 h 410"/>
                                  <a:gd name="T12" fmla="+- 0 1882 1878"/>
                                  <a:gd name="T13" fmla="*/ T12 w 10"/>
                                  <a:gd name="T14" fmla="+- 0 757 353"/>
                                  <a:gd name="T15" fmla="*/ 757 h 410"/>
                                  <a:gd name="T16" fmla="+- 0 1888 1878"/>
                                  <a:gd name="T17" fmla="*/ T16 w 10"/>
                                  <a:gd name="T18" fmla="+- 0 751 353"/>
                                  <a:gd name="T19" fmla="*/ 751 h 410"/>
                                  <a:gd name="T20" fmla="+- 0 1888 1878"/>
                                  <a:gd name="T21" fmla="*/ T20 w 10"/>
                                  <a:gd name="T22" fmla="+- 0 365 353"/>
                                  <a:gd name="T23" fmla="*/ 365 h 410"/>
                                  <a:gd name="T24" fmla="+- 0 1882 1878"/>
                                  <a:gd name="T25" fmla="*/ T24 w 10"/>
                                  <a:gd name="T26" fmla="+- 0 359 353"/>
                                  <a:gd name="T27" fmla="*/ 359 h 410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</a:cxnLst>
                                <a:rect l="0" t="0" r="r" b="b"/>
                                <a:pathLst>
                                  <a:path w="10" h="410">
                                    <a:moveTo>
                                      <a:pt x="4" y="6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0" y="410"/>
                                    </a:lnTo>
                                    <a:lnTo>
                                      <a:pt x="4" y="404"/>
                                    </a:lnTo>
                                    <a:lnTo>
                                      <a:pt x="10" y="398"/>
                                    </a:lnTo>
                                    <a:lnTo>
                                      <a:pt x="10" y="12"/>
                                    </a:lnTo>
                                    <a:lnTo>
                                      <a:pt x="4" y="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A502B42" id="Group 266" o:spid="_x0000_s1026" style="position:absolute;margin-left:93.85pt;margin-top:-2.3pt;width:.6pt;height:40.5pt;z-index:-1570;mso-position-horizontal-relative:page" coordorigin="1877,-46" coordsize="12,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">
                <v:group id="Group 267" o:spid="_x0000_s1027" style="position:absolute;left:1878;top:-45;width:10;height:410" coordorigin="1878,-45" coordsize="10,4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Zsjb8QAAADcAAAA&#10;DwAAAAAAAAAAAAAAAACqAgAAZHJzL2Rvd25yZXYueG1sUEsFBgAAAAAEAAQA+gAAAJsDAAAAAA==&#10;">
                  <v:shape id="Freeform 270" o:spid="_x0000_s1028" style="position:absolute;left:1878;top:-45;width:10;height:410;visibility:visible;mso-wrap-style:square;v-text-anchor:top" coordsize="10,4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WShHMYA&#10;AADcAAAADwAAAGRycy9kb3ducmV2LnhtbESPT2sCMRTE74LfIbxCL1KziljZGkWUgl7Wfz14fG5e&#10;s1s3L8sm6vrtm4LQ4zAzv2Gm89ZW4kaNLx0rGPQTEMS50yUbBV/Hz7cJCB+QNVaOScGDPMxn3c4U&#10;U+3uvKfbIRgRIexTVFCEUKdS+rwgi77vauLofbvGYoiyMVI3eI9wW8lhkoylxZLjQoE1LQvKL4er&#10;VbBZ1HKy25+2y+vRjHo/Jltl50yp15d28QEiUBv+w8/2WisYjt/h70w8AnL2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WShHMYAAADcAAAADwAAAAAAAAAAAAAAAACYAgAAZHJz&#10;L2Rvd25yZXYueG1sUEsFBgAAAAAEAAQA9QAAAIsDAAAAAA==&#10;" path="m4,6l,,,410r4,-6l10,398,10,12,4,6xe" fillcolor="black" stroked="f">
                    <v:path arrowok="t" o:connecttype="custom" o:connectlocs="4,-39;0,-45;0,365;4,359;10,353;10,-33;4,-39" o:connectangles="0,0,0,0,0,0,0"/>
                  </v:shape>
                  <v:group id="Group 268" o:spid="_x0000_s1029" style="position:absolute;left:1878;top:353;width:10;height:410" coordorigin="1878,353" coordsize="10,4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zSBKGwwAAANwAAAAP&#10;AAAAAAAAAAAAAAAAAKoCAABkcnMvZG93bnJldi54bWxQSwUGAAAAAAQABAD6AAAAmgMAAAAA&#10;">
                    <v:shape id="Freeform 269" o:spid="_x0000_s1030" style="position:absolute;left:1878;top:353;width:10;height:410;visibility:visible;mso-wrap-style:square;v-text-anchor:top" coordsize="10,4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7eQ9ccA&#10;AADcAAAADwAAAGRycy9kb3ducmV2LnhtbESPT2sCMRTE70K/Q3gFL1KzShFdjSKK0F62/unB43Pz&#10;zG67eVk2Ubff3ggFj8PM/IaZLVpbiSs1vnSsYNBPQBDnTpdsFHwfNm9jED4ga6wck4I/8rCYv3Rm&#10;mGp34x1d98GICGGfooIihDqV0ucFWfR9VxNH7+waiyHKxkjd4C3CbSWHSTKSFkuOCwXWtCoo/91f&#10;rILPZS3H293xa3U5mPfej8nW2SlTqvvaLqcgArXhGf5vf2gFw9EEHmfiEZDzO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+3kPXHAAAA3AAAAA8AAAAAAAAAAAAAAAAAmAIAAGRy&#10;cy9kb3ducmV2LnhtbFBLBQYAAAAABAAEAPUAAACMAwAAAAA=&#10;" path="m4,6l,,,410r4,-6l10,398,10,12,4,6xe" fillcolor="black" stroked="f">
                      <v:path arrowok="t" o:connecttype="custom" o:connectlocs="4,359;0,353;0,763;4,757;10,751;10,365;4,359" o:connectangles="0,0,0,0,0,0,0"/>
                    </v:shape>
                  </v:group>
                </v:group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14912" behindDoc="1" locked="0" layoutInCell="1" allowOverlap="1">
                <wp:simplePos x="0" y="0"/>
                <wp:positionH relativeFrom="page">
                  <wp:posOffset>3763645</wp:posOffset>
                </wp:positionH>
                <wp:positionV relativeFrom="paragraph">
                  <wp:posOffset>-25400</wp:posOffset>
                </wp:positionV>
                <wp:extent cx="7620" cy="506730"/>
                <wp:effectExtent l="1270" t="4445" r="635" b="3175"/>
                <wp:wrapNone/>
                <wp:docPr id="260" name="Group 2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620" cy="506730"/>
                          <a:chOff x="5927" y="-40"/>
                          <a:chExt cx="12" cy="798"/>
                        </a:xfrm>
                      </wpg:grpSpPr>
                      <wpg:grpSp>
                        <wpg:cNvPr id="261" name="Group 262"/>
                        <wpg:cNvGrpSpPr>
                          <a:grpSpLocks/>
                        </wpg:cNvGrpSpPr>
                        <wpg:grpSpPr bwMode="auto">
                          <a:xfrm>
                            <a:off x="5928" y="-39"/>
                            <a:ext cx="10" cy="398"/>
                            <a:chOff x="5928" y="-39"/>
                            <a:chExt cx="10" cy="398"/>
                          </a:xfrm>
                        </wpg:grpSpPr>
                        <wps:wsp>
                          <wps:cNvPr id="262" name="Freeform 265"/>
                          <wps:cNvSpPr>
                            <a:spLocks/>
                          </wps:cNvSpPr>
                          <wps:spPr bwMode="auto">
                            <a:xfrm>
                              <a:off x="5928" y="-39"/>
                              <a:ext cx="10" cy="398"/>
                            </a:xfrm>
                            <a:custGeom>
                              <a:avLst/>
                              <a:gdLst>
                                <a:gd name="T0" fmla="+- 0 5928 5928"/>
                                <a:gd name="T1" fmla="*/ T0 w 10"/>
                                <a:gd name="T2" fmla="+- 0 353 -39"/>
                                <a:gd name="T3" fmla="*/ 353 h 398"/>
                                <a:gd name="T4" fmla="+- 0 5932 5928"/>
                                <a:gd name="T5" fmla="*/ T4 w 10"/>
                                <a:gd name="T6" fmla="+- 0 359 -39"/>
                                <a:gd name="T7" fmla="*/ 359 h 398"/>
                                <a:gd name="T8" fmla="+- 0 5938 5928"/>
                                <a:gd name="T9" fmla="*/ T8 w 10"/>
                                <a:gd name="T10" fmla="+- 0 353 -39"/>
                                <a:gd name="T11" fmla="*/ 353 h 398"/>
                                <a:gd name="T12" fmla="+- 0 5938 5928"/>
                                <a:gd name="T13" fmla="*/ T12 w 10"/>
                                <a:gd name="T14" fmla="+- 0 -33 -39"/>
                                <a:gd name="T15" fmla="*/ -33 h 398"/>
                                <a:gd name="T16" fmla="+- 0 5932 5928"/>
                                <a:gd name="T17" fmla="*/ T16 w 10"/>
                                <a:gd name="T18" fmla="+- 0 -39 -39"/>
                                <a:gd name="T19" fmla="*/ -39 h 398"/>
                                <a:gd name="T20" fmla="+- 0 5928 5928"/>
                                <a:gd name="T21" fmla="*/ T20 w 10"/>
                                <a:gd name="T22" fmla="+- 0 -33 -39"/>
                                <a:gd name="T23" fmla="*/ -33 h 398"/>
                                <a:gd name="T24" fmla="+- 0 5928 5928"/>
                                <a:gd name="T25" fmla="*/ T24 w 10"/>
                                <a:gd name="T26" fmla="+- 0 353 -39"/>
                                <a:gd name="T27" fmla="*/ 353 h 39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0" h="398">
                                  <a:moveTo>
                                    <a:pt x="0" y="392"/>
                                  </a:moveTo>
                                  <a:lnTo>
                                    <a:pt x="4" y="398"/>
                                  </a:lnTo>
                                  <a:lnTo>
                                    <a:pt x="10" y="392"/>
                                  </a:lnTo>
                                  <a:lnTo>
                                    <a:pt x="10" y="6"/>
                                  </a:lnTo>
                                  <a:lnTo>
                                    <a:pt x="4" y="0"/>
                                  </a:lnTo>
                                  <a:lnTo>
                                    <a:pt x="0" y="6"/>
                                  </a:lnTo>
                                  <a:lnTo>
                                    <a:pt x="0" y="39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263" name="Group 263"/>
                          <wpg:cNvGrpSpPr>
                            <a:grpSpLocks/>
                          </wpg:cNvGrpSpPr>
                          <wpg:grpSpPr bwMode="auto">
                            <a:xfrm>
                              <a:off x="5928" y="359"/>
                              <a:ext cx="10" cy="398"/>
                              <a:chOff x="5928" y="359"/>
                              <a:chExt cx="10" cy="398"/>
                            </a:xfrm>
                          </wpg:grpSpPr>
                          <wps:wsp>
                            <wps:cNvPr id="264" name="Freeform 264"/>
                            <wps:cNvSpPr>
                              <a:spLocks/>
                            </wps:cNvSpPr>
                            <wps:spPr bwMode="auto">
                              <a:xfrm>
                                <a:off x="5928" y="359"/>
                                <a:ext cx="10" cy="398"/>
                              </a:xfrm>
                              <a:custGeom>
                                <a:avLst/>
                                <a:gdLst>
                                  <a:gd name="T0" fmla="+- 0 5928 5928"/>
                                  <a:gd name="T1" fmla="*/ T0 w 10"/>
                                  <a:gd name="T2" fmla="+- 0 751 359"/>
                                  <a:gd name="T3" fmla="*/ 751 h 398"/>
                                  <a:gd name="T4" fmla="+- 0 5932 5928"/>
                                  <a:gd name="T5" fmla="*/ T4 w 10"/>
                                  <a:gd name="T6" fmla="+- 0 757 359"/>
                                  <a:gd name="T7" fmla="*/ 757 h 398"/>
                                  <a:gd name="T8" fmla="+- 0 5938 5928"/>
                                  <a:gd name="T9" fmla="*/ T8 w 10"/>
                                  <a:gd name="T10" fmla="+- 0 751 359"/>
                                  <a:gd name="T11" fmla="*/ 751 h 398"/>
                                  <a:gd name="T12" fmla="+- 0 5938 5928"/>
                                  <a:gd name="T13" fmla="*/ T12 w 10"/>
                                  <a:gd name="T14" fmla="+- 0 365 359"/>
                                  <a:gd name="T15" fmla="*/ 365 h 398"/>
                                  <a:gd name="T16" fmla="+- 0 5932 5928"/>
                                  <a:gd name="T17" fmla="*/ T16 w 10"/>
                                  <a:gd name="T18" fmla="+- 0 359 359"/>
                                  <a:gd name="T19" fmla="*/ 359 h 398"/>
                                  <a:gd name="T20" fmla="+- 0 5928 5928"/>
                                  <a:gd name="T21" fmla="*/ T20 w 10"/>
                                  <a:gd name="T22" fmla="+- 0 365 359"/>
                                  <a:gd name="T23" fmla="*/ 365 h 398"/>
                                  <a:gd name="T24" fmla="+- 0 5928 5928"/>
                                  <a:gd name="T25" fmla="*/ T24 w 10"/>
                                  <a:gd name="T26" fmla="+- 0 751 359"/>
                                  <a:gd name="T27" fmla="*/ 751 h 398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</a:cxnLst>
                                <a:rect l="0" t="0" r="r" b="b"/>
                                <a:pathLst>
                                  <a:path w="10" h="398">
                                    <a:moveTo>
                                      <a:pt x="0" y="392"/>
                                    </a:moveTo>
                                    <a:lnTo>
                                      <a:pt x="4" y="398"/>
                                    </a:lnTo>
                                    <a:lnTo>
                                      <a:pt x="10" y="392"/>
                                    </a:lnTo>
                                    <a:lnTo>
                                      <a:pt x="10" y="6"/>
                                    </a:lnTo>
                                    <a:lnTo>
                                      <a:pt x="4" y="0"/>
                                    </a:lnTo>
                                    <a:lnTo>
                                      <a:pt x="0" y="6"/>
                                    </a:lnTo>
                                    <a:lnTo>
                                      <a:pt x="0" y="3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466EFBE" id="Group 261" o:spid="_x0000_s1026" style="position:absolute;margin-left:296.35pt;margin-top:-2pt;width:.6pt;height:39.9pt;z-index:-1568;mso-position-horizontal-relative:page" coordorigin="5927,-40" coordsize="12,7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">
                <v:group id="Group 262" o:spid="_x0000_s1027" style="position:absolute;left:5928;top:-39;width:10;height:398" coordorigin="5928,-39" coordsize="10,39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nK7G8QAAADc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Zw/NM&#10;OAJy+w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InK7G8QAAADcAAAA&#10;DwAAAAAAAAAAAAAAAACqAgAAZHJzL2Rvd25yZXYueG1sUEsFBgAAAAAEAAQA+gAAAJsDAAAAAA==&#10;">
                  <v:shape id="Freeform 265" o:spid="_x0000_s1028" style="position:absolute;left:5928;top:-39;width:10;height:398;visibility:visible;mso-wrap-style:square;v-text-anchor:top" coordsize="10,3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GRnsIA&#10;AADcAAAADwAAAGRycy9kb3ducmV2LnhtbESPS4vCMBSF98L8h3AH3Gk6RWWoRhFlwEVBfDDrS3Nt&#10;qs1NaWLt/PuJILg8nMfHWax6W4uOWl85VvA1TkAQF05XXCo4n35G3yB8QNZYOyYFf+RhtfwYLDDT&#10;7sEH6o6hFHGEfYYKTAhNJqUvDFn0Y9cQR+/iWoshyraUusVHHLe1TJNkJi1WHAkGG9oYKm7Hu43c&#10;9f63q+55Xk54k2+NvSbT3Vap4We/noMI1Id3+NXeaQXpLIXnmXgE5P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+AZGewgAAANwAAAAPAAAAAAAAAAAAAAAAAJgCAABkcnMvZG93&#10;bnJldi54bWxQSwUGAAAAAAQABAD1AAAAhwMAAAAA&#10;" path="m,392r4,6l10,392,10,6,4,,,6,,392xe" fillcolor="black" stroked="f">
                    <v:path arrowok="t" o:connecttype="custom" o:connectlocs="0,353;4,359;10,353;10,-33;4,-39;0,-33;0,353" o:connectangles="0,0,0,0,0,0,0"/>
                  </v:shape>
                  <v:group id="Group 263" o:spid="_x0000_s1029" style="position:absolute;left:5928;top:359;width:10;height:398" coordorigin="5928,359" coordsize="10,39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veyA98QAAADcAAAA&#10;DwAAAAAAAAAAAAAAAACqAgAAZHJzL2Rvd25yZXYueG1sUEsFBgAAAAAEAAQA+gAAAJsDAAAAAA==&#10;">
                    <v:shape id="Freeform 264" o:spid="_x0000_s1030" style="position:absolute;left:5928;top:359;width:10;height:398;visibility:visible;mso-wrap-style:square;v-text-anchor:top" coordsize="10,3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qSsccIA&#10;AADcAAAADwAAAGRycy9kb3ducmV2LnhtbESPS4vCMBSF94L/IVzBnaaKI9IxiiiCi8Lgg1lfmjtN&#10;x+amNLHWf28EweXhPD7Oct3ZSrTU+NKxgsk4AUGcO11yoeBy3o8WIHxA1lg5JgUP8rBe9XtLTLW7&#10;85HaUyhEHGGfogITQp1K6XNDFv3Y1cTR+3ONxRBlU0jd4D2O20pOk2QuLZYcCQZr2hrKr6ebjdzN&#10;z29b3rKsmPE22xn7n3wddkoNB93mG0SgLnzC7/ZBK5jOZ/A6E4+AXD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pKxxwgAAANwAAAAPAAAAAAAAAAAAAAAAAJgCAABkcnMvZG93&#10;bnJldi54bWxQSwUGAAAAAAQABAD1AAAAhwMAAAAA&#10;" path="m,392r4,6l10,392,10,6,4,,,6,,392xe" fillcolor="black" stroked="f">
                      <v:path arrowok="t" o:connecttype="custom" o:connectlocs="0,751;4,757;10,751;10,365;4,359;0,365;0,751" o:connectangles="0,0,0,0,0,0,0"/>
                    </v:shape>
                  </v:group>
                </v:group>
                <w10:wrap anchorx="page"/>
              </v:group>
            </w:pict>
          </mc:Fallback>
        </mc:AlternateContent>
      </w:r>
      <w:r>
        <w:rPr>
          <w:b/>
          <w:w w:val="125"/>
          <w:sz w:val="22"/>
          <w:szCs w:val="22"/>
        </w:rPr>
        <w:t>N</w:t>
      </w:r>
      <w:r>
        <w:rPr>
          <w:b/>
          <w:spacing w:val="2"/>
          <w:w w:val="125"/>
          <w:sz w:val="22"/>
          <w:szCs w:val="22"/>
        </w:rPr>
        <w:t>a</w:t>
      </w:r>
      <w:r>
        <w:rPr>
          <w:b/>
          <w:w w:val="125"/>
          <w:sz w:val="22"/>
          <w:szCs w:val="22"/>
        </w:rPr>
        <w:t>ma</w:t>
      </w:r>
      <w:r>
        <w:rPr>
          <w:b/>
          <w:spacing w:val="11"/>
          <w:w w:val="125"/>
          <w:sz w:val="22"/>
          <w:szCs w:val="22"/>
        </w:rPr>
        <w:t xml:space="preserve"> </w:t>
      </w:r>
      <w:r>
        <w:rPr>
          <w:b/>
          <w:w w:val="129"/>
          <w:sz w:val="22"/>
          <w:szCs w:val="22"/>
        </w:rPr>
        <w:t>S</w:t>
      </w:r>
      <w:r>
        <w:rPr>
          <w:b/>
          <w:spacing w:val="1"/>
          <w:w w:val="143"/>
          <w:sz w:val="22"/>
          <w:szCs w:val="22"/>
        </w:rPr>
        <w:t>t</w:t>
      </w:r>
      <w:r>
        <w:rPr>
          <w:b/>
          <w:spacing w:val="2"/>
          <w:w w:val="111"/>
          <w:sz w:val="22"/>
          <w:szCs w:val="22"/>
        </w:rPr>
        <w:t>r</w:t>
      </w:r>
      <w:r>
        <w:rPr>
          <w:b/>
          <w:w w:val="134"/>
          <w:sz w:val="22"/>
          <w:szCs w:val="22"/>
        </w:rPr>
        <w:t>a</w:t>
      </w:r>
      <w:r>
        <w:rPr>
          <w:b/>
          <w:spacing w:val="1"/>
          <w:w w:val="143"/>
          <w:sz w:val="22"/>
          <w:szCs w:val="22"/>
        </w:rPr>
        <w:t>t</w:t>
      </w:r>
      <w:r>
        <w:rPr>
          <w:b/>
          <w:spacing w:val="-1"/>
          <w:w w:val="153"/>
          <w:sz w:val="22"/>
          <w:szCs w:val="22"/>
        </w:rPr>
        <w:t>e</w:t>
      </w:r>
      <w:r>
        <w:rPr>
          <w:b/>
          <w:spacing w:val="1"/>
          <w:w w:val="143"/>
          <w:sz w:val="22"/>
          <w:szCs w:val="22"/>
        </w:rPr>
        <w:t>g</w:t>
      </w:r>
      <w:r>
        <w:rPr>
          <w:b/>
          <w:w w:val="123"/>
          <w:sz w:val="22"/>
          <w:szCs w:val="22"/>
        </w:rPr>
        <w:t>i</w:t>
      </w:r>
      <w:r>
        <w:rPr>
          <w:b/>
          <w:sz w:val="22"/>
          <w:szCs w:val="22"/>
        </w:rPr>
        <w:t xml:space="preserve">                                         </w:t>
      </w:r>
      <w:r>
        <w:rPr>
          <w:spacing w:val="-2"/>
          <w:w w:val="104"/>
          <w:sz w:val="22"/>
          <w:szCs w:val="22"/>
        </w:rPr>
        <w:t>C</w:t>
      </w:r>
      <w:r>
        <w:rPr>
          <w:w w:val="138"/>
          <w:sz w:val="22"/>
          <w:szCs w:val="22"/>
        </w:rPr>
        <w:t>e</w:t>
      </w:r>
      <w:r>
        <w:rPr>
          <w:w w:val="123"/>
          <w:sz w:val="22"/>
          <w:szCs w:val="22"/>
        </w:rPr>
        <w:t>r</w:t>
      </w:r>
      <w:r>
        <w:rPr>
          <w:spacing w:val="1"/>
          <w:w w:val="138"/>
          <w:sz w:val="22"/>
          <w:szCs w:val="22"/>
        </w:rPr>
        <w:t>a</w:t>
      </w:r>
      <w:r>
        <w:rPr>
          <w:w w:val="125"/>
          <w:sz w:val="22"/>
          <w:szCs w:val="22"/>
        </w:rPr>
        <w:t>m</w:t>
      </w:r>
      <w:r>
        <w:rPr>
          <w:spacing w:val="-1"/>
          <w:w w:val="138"/>
          <w:sz w:val="22"/>
          <w:szCs w:val="22"/>
        </w:rPr>
        <w:t>a</w:t>
      </w:r>
      <w:r>
        <w:rPr>
          <w:w w:val="126"/>
          <w:sz w:val="22"/>
          <w:szCs w:val="22"/>
        </w:rPr>
        <w:t>h</w:t>
      </w:r>
    </w:p>
    <w:p w:rsidR="00944A07" w:rsidRDefault="00944A07">
      <w:pPr>
        <w:spacing w:before="5" w:line="140" w:lineRule="exact"/>
        <w:rPr>
          <w:sz w:val="14"/>
          <w:szCs w:val="14"/>
        </w:rPr>
      </w:pPr>
    </w:p>
    <w:p w:rsidR="00944A07" w:rsidRDefault="000E52F1">
      <w:pPr>
        <w:spacing w:line="240" w:lineRule="exact"/>
        <w:ind w:left="584"/>
        <w:rPr>
          <w:sz w:val="22"/>
          <w:szCs w:val="22"/>
        </w:rPr>
        <w:sectPr w:rsidR="00944A07">
          <w:type w:val="continuous"/>
          <w:pgSz w:w="11920" w:h="16840"/>
          <w:pgMar w:top="1380" w:right="1580" w:bottom="280" w:left="1400" w:header="720" w:footer="720" w:gutter="0"/>
          <w:cols w:space="720"/>
        </w:sectPr>
      </w:pPr>
      <w:r>
        <w:rPr>
          <w:b/>
          <w:spacing w:val="-1"/>
          <w:w w:val="125"/>
          <w:position w:val="-1"/>
          <w:sz w:val="22"/>
          <w:szCs w:val="22"/>
        </w:rPr>
        <w:t>M</w:t>
      </w:r>
      <w:r>
        <w:rPr>
          <w:b/>
          <w:spacing w:val="1"/>
          <w:w w:val="125"/>
          <w:position w:val="-1"/>
          <w:sz w:val="22"/>
          <w:szCs w:val="22"/>
        </w:rPr>
        <w:t>in</w:t>
      </w:r>
      <w:r>
        <w:rPr>
          <w:b/>
          <w:w w:val="125"/>
          <w:position w:val="-1"/>
          <w:sz w:val="22"/>
          <w:szCs w:val="22"/>
        </w:rPr>
        <w:t>g</w:t>
      </w:r>
      <w:r>
        <w:rPr>
          <w:b/>
          <w:spacing w:val="1"/>
          <w:w w:val="125"/>
          <w:position w:val="-1"/>
          <w:sz w:val="22"/>
          <w:szCs w:val="22"/>
        </w:rPr>
        <w:t>g</w:t>
      </w:r>
      <w:r>
        <w:rPr>
          <w:b/>
          <w:w w:val="125"/>
          <w:position w:val="-1"/>
          <w:sz w:val="22"/>
          <w:szCs w:val="22"/>
        </w:rPr>
        <w:t>u</w:t>
      </w:r>
      <w:r>
        <w:rPr>
          <w:b/>
          <w:spacing w:val="12"/>
          <w:w w:val="125"/>
          <w:position w:val="-1"/>
          <w:sz w:val="22"/>
          <w:szCs w:val="22"/>
        </w:rPr>
        <w:t xml:space="preserve"> </w:t>
      </w:r>
      <w:r>
        <w:rPr>
          <w:b/>
          <w:w w:val="133"/>
          <w:position w:val="-1"/>
          <w:sz w:val="22"/>
          <w:szCs w:val="22"/>
        </w:rPr>
        <w:t>P</w:t>
      </w:r>
      <w:r>
        <w:rPr>
          <w:b/>
          <w:spacing w:val="-1"/>
          <w:w w:val="133"/>
          <w:position w:val="-1"/>
          <w:sz w:val="22"/>
          <w:szCs w:val="22"/>
        </w:rPr>
        <w:t>e</w:t>
      </w:r>
      <w:r>
        <w:rPr>
          <w:b/>
          <w:spacing w:val="1"/>
          <w:w w:val="133"/>
          <w:position w:val="-1"/>
          <w:sz w:val="22"/>
          <w:szCs w:val="22"/>
        </w:rPr>
        <w:t>n</w:t>
      </w:r>
      <w:r>
        <w:rPr>
          <w:b/>
          <w:w w:val="133"/>
          <w:position w:val="-1"/>
          <w:sz w:val="22"/>
          <w:szCs w:val="22"/>
        </w:rPr>
        <w:t>g</w:t>
      </w:r>
      <w:r>
        <w:rPr>
          <w:b/>
          <w:spacing w:val="1"/>
          <w:w w:val="133"/>
          <w:position w:val="-1"/>
          <w:sz w:val="22"/>
          <w:szCs w:val="22"/>
        </w:rPr>
        <w:t>g</w:t>
      </w:r>
      <w:r>
        <w:rPr>
          <w:b/>
          <w:spacing w:val="-1"/>
          <w:w w:val="133"/>
          <w:position w:val="-1"/>
          <w:sz w:val="22"/>
          <w:szCs w:val="22"/>
        </w:rPr>
        <w:t>u</w:t>
      </w:r>
      <w:r>
        <w:rPr>
          <w:b/>
          <w:spacing w:val="-4"/>
          <w:w w:val="133"/>
          <w:position w:val="-1"/>
          <w:sz w:val="22"/>
          <w:szCs w:val="22"/>
        </w:rPr>
        <w:t>n</w:t>
      </w:r>
      <w:r>
        <w:rPr>
          <w:b/>
          <w:w w:val="133"/>
          <w:position w:val="-1"/>
          <w:sz w:val="22"/>
          <w:szCs w:val="22"/>
        </w:rPr>
        <w:t>a</w:t>
      </w:r>
      <w:r>
        <w:rPr>
          <w:b/>
          <w:spacing w:val="3"/>
          <w:w w:val="133"/>
          <w:position w:val="-1"/>
          <w:sz w:val="22"/>
          <w:szCs w:val="22"/>
        </w:rPr>
        <w:t>a</w:t>
      </w:r>
      <w:r>
        <w:rPr>
          <w:b/>
          <w:w w:val="133"/>
          <w:position w:val="-1"/>
          <w:sz w:val="22"/>
          <w:szCs w:val="22"/>
        </w:rPr>
        <w:t>n</w:t>
      </w:r>
      <w:r>
        <w:rPr>
          <w:b/>
          <w:spacing w:val="6"/>
          <w:w w:val="133"/>
          <w:position w:val="-1"/>
          <w:sz w:val="22"/>
          <w:szCs w:val="22"/>
        </w:rPr>
        <w:t xml:space="preserve"> </w:t>
      </w:r>
      <w:r>
        <w:rPr>
          <w:b/>
          <w:spacing w:val="2"/>
          <w:w w:val="129"/>
          <w:position w:val="-1"/>
          <w:sz w:val="22"/>
          <w:szCs w:val="22"/>
        </w:rPr>
        <w:t>S</w:t>
      </w:r>
      <w:r>
        <w:rPr>
          <w:b/>
          <w:spacing w:val="-1"/>
          <w:w w:val="143"/>
          <w:position w:val="-1"/>
          <w:sz w:val="22"/>
          <w:szCs w:val="22"/>
        </w:rPr>
        <w:t>t</w:t>
      </w:r>
      <w:r>
        <w:rPr>
          <w:b/>
          <w:spacing w:val="2"/>
          <w:w w:val="111"/>
          <w:position w:val="-1"/>
          <w:sz w:val="22"/>
          <w:szCs w:val="22"/>
        </w:rPr>
        <w:t>r</w:t>
      </w:r>
      <w:r>
        <w:rPr>
          <w:b/>
          <w:spacing w:val="2"/>
          <w:w w:val="134"/>
          <w:position w:val="-1"/>
          <w:sz w:val="22"/>
          <w:szCs w:val="22"/>
        </w:rPr>
        <w:t>a</w:t>
      </w:r>
      <w:r>
        <w:rPr>
          <w:b/>
          <w:spacing w:val="-1"/>
          <w:w w:val="143"/>
          <w:position w:val="-1"/>
          <w:sz w:val="22"/>
          <w:szCs w:val="22"/>
        </w:rPr>
        <w:t>t</w:t>
      </w:r>
      <w:r>
        <w:rPr>
          <w:b/>
          <w:spacing w:val="1"/>
          <w:w w:val="153"/>
          <w:position w:val="-1"/>
          <w:sz w:val="22"/>
          <w:szCs w:val="22"/>
        </w:rPr>
        <w:t>e</w:t>
      </w:r>
      <w:r>
        <w:rPr>
          <w:b/>
          <w:spacing w:val="1"/>
          <w:w w:val="143"/>
          <w:position w:val="-1"/>
          <w:sz w:val="22"/>
          <w:szCs w:val="22"/>
        </w:rPr>
        <w:t>g</w:t>
      </w:r>
      <w:r>
        <w:rPr>
          <w:b/>
          <w:w w:val="123"/>
          <w:position w:val="-1"/>
          <w:sz w:val="22"/>
          <w:szCs w:val="22"/>
        </w:rPr>
        <w:t>i</w:t>
      </w:r>
      <w:r>
        <w:rPr>
          <w:b/>
          <w:position w:val="-1"/>
          <w:sz w:val="22"/>
          <w:szCs w:val="22"/>
        </w:rPr>
        <w:t xml:space="preserve">       </w:t>
      </w:r>
      <w:r>
        <w:rPr>
          <w:b/>
          <w:spacing w:val="-27"/>
          <w:position w:val="-1"/>
          <w:sz w:val="22"/>
          <w:szCs w:val="22"/>
        </w:rPr>
        <w:t xml:space="preserve"> </w:t>
      </w:r>
      <w:r>
        <w:rPr>
          <w:w w:val="127"/>
          <w:position w:val="-1"/>
          <w:sz w:val="22"/>
          <w:szCs w:val="22"/>
        </w:rPr>
        <w:t>1</w:t>
      </w:r>
      <w:r>
        <w:rPr>
          <w:spacing w:val="2"/>
          <w:w w:val="127"/>
          <w:position w:val="-1"/>
          <w:sz w:val="22"/>
          <w:szCs w:val="22"/>
        </w:rPr>
        <w:t xml:space="preserve"> </w:t>
      </w:r>
      <w:r>
        <w:rPr>
          <w:position w:val="-1"/>
          <w:sz w:val="22"/>
          <w:szCs w:val="22"/>
        </w:rPr>
        <w:t>–</w:t>
      </w:r>
      <w:r>
        <w:rPr>
          <w:spacing w:val="15"/>
          <w:position w:val="-1"/>
          <w:sz w:val="22"/>
          <w:szCs w:val="22"/>
        </w:rPr>
        <w:t xml:space="preserve"> </w:t>
      </w:r>
      <w:r>
        <w:rPr>
          <w:spacing w:val="-2"/>
          <w:w w:val="127"/>
          <w:position w:val="-1"/>
          <w:sz w:val="22"/>
          <w:szCs w:val="22"/>
        </w:rPr>
        <w:t>1</w:t>
      </w:r>
      <w:r>
        <w:rPr>
          <w:w w:val="127"/>
          <w:position w:val="-1"/>
          <w:sz w:val="22"/>
          <w:szCs w:val="22"/>
        </w:rPr>
        <w:t>3</w:t>
      </w:r>
    </w:p>
    <w:p w:rsidR="00944A07" w:rsidRDefault="00944A07">
      <w:pPr>
        <w:spacing w:before="8" w:line="140" w:lineRule="exact"/>
        <w:rPr>
          <w:sz w:val="14"/>
          <w:szCs w:val="14"/>
        </w:rPr>
      </w:pPr>
    </w:p>
    <w:p w:rsidR="00944A07" w:rsidRDefault="000E52F1">
      <w:pPr>
        <w:ind w:left="584" w:right="-58"/>
        <w:rPr>
          <w:sz w:val="22"/>
          <w:szCs w:val="22"/>
        </w:rPr>
      </w:pPr>
      <w:r>
        <w:rPr>
          <w:b/>
          <w:spacing w:val="-1"/>
          <w:w w:val="129"/>
          <w:sz w:val="22"/>
          <w:szCs w:val="22"/>
        </w:rPr>
        <w:t>D</w:t>
      </w:r>
      <w:r>
        <w:rPr>
          <w:b/>
          <w:spacing w:val="1"/>
          <w:w w:val="129"/>
          <w:sz w:val="22"/>
          <w:szCs w:val="22"/>
        </w:rPr>
        <w:t>e</w:t>
      </w:r>
      <w:r>
        <w:rPr>
          <w:b/>
          <w:spacing w:val="-1"/>
          <w:w w:val="129"/>
          <w:sz w:val="22"/>
          <w:szCs w:val="22"/>
        </w:rPr>
        <w:t>s</w:t>
      </w:r>
      <w:r>
        <w:rPr>
          <w:b/>
          <w:w w:val="129"/>
          <w:sz w:val="22"/>
          <w:szCs w:val="22"/>
        </w:rPr>
        <w:t>k</w:t>
      </w:r>
      <w:r>
        <w:rPr>
          <w:b/>
          <w:spacing w:val="3"/>
          <w:w w:val="129"/>
          <w:sz w:val="22"/>
          <w:szCs w:val="22"/>
        </w:rPr>
        <w:t>r</w:t>
      </w:r>
      <w:r>
        <w:rPr>
          <w:b/>
          <w:spacing w:val="1"/>
          <w:w w:val="129"/>
          <w:sz w:val="22"/>
          <w:szCs w:val="22"/>
        </w:rPr>
        <w:t>ip</w:t>
      </w:r>
      <w:r>
        <w:rPr>
          <w:b/>
          <w:spacing w:val="-1"/>
          <w:w w:val="129"/>
          <w:sz w:val="22"/>
          <w:szCs w:val="22"/>
        </w:rPr>
        <w:t>s</w:t>
      </w:r>
      <w:r>
        <w:rPr>
          <w:b/>
          <w:w w:val="129"/>
          <w:sz w:val="22"/>
          <w:szCs w:val="22"/>
        </w:rPr>
        <w:t>i</w:t>
      </w:r>
      <w:r>
        <w:rPr>
          <w:b/>
          <w:spacing w:val="10"/>
          <w:w w:val="129"/>
          <w:sz w:val="22"/>
          <w:szCs w:val="22"/>
        </w:rPr>
        <w:t xml:space="preserve"> </w:t>
      </w:r>
      <w:r>
        <w:rPr>
          <w:b/>
          <w:w w:val="129"/>
          <w:sz w:val="22"/>
          <w:szCs w:val="22"/>
        </w:rPr>
        <w:t>S</w:t>
      </w:r>
      <w:r>
        <w:rPr>
          <w:b/>
          <w:spacing w:val="1"/>
          <w:w w:val="129"/>
          <w:sz w:val="22"/>
          <w:szCs w:val="22"/>
        </w:rPr>
        <w:t>ing</w:t>
      </w:r>
      <w:r>
        <w:rPr>
          <w:b/>
          <w:w w:val="129"/>
          <w:sz w:val="22"/>
          <w:szCs w:val="22"/>
        </w:rPr>
        <w:t>k</w:t>
      </w:r>
      <w:r>
        <w:rPr>
          <w:b/>
          <w:spacing w:val="3"/>
          <w:w w:val="129"/>
          <w:sz w:val="22"/>
          <w:szCs w:val="22"/>
        </w:rPr>
        <w:t>a</w:t>
      </w:r>
      <w:r>
        <w:rPr>
          <w:b/>
          <w:w w:val="129"/>
          <w:sz w:val="22"/>
          <w:szCs w:val="22"/>
        </w:rPr>
        <w:t>t</w:t>
      </w:r>
      <w:r>
        <w:rPr>
          <w:b/>
          <w:spacing w:val="19"/>
          <w:w w:val="129"/>
          <w:sz w:val="22"/>
          <w:szCs w:val="22"/>
        </w:rPr>
        <w:t xml:space="preserve"> </w:t>
      </w:r>
      <w:r>
        <w:rPr>
          <w:b/>
          <w:spacing w:val="2"/>
          <w:w w:val="129"/>
          <w:sz w:val="22"/>
          <w:szCs w:val="22"/>
        </w:rPr>
        <w:t>S</w:t>
      </w:r>
      <w:r>
        <w:rPr>
          <w:b/>
          <w:spacing w:val="-1"/>
          <w:w w:val="143"/>
          <w:sz w:val="22"/>
          <w:szCs w:val="22"/>
        </w:rPr>
        <w:t>t</w:t>
      </w:r>
      <w:r>
        <w:rPr>
          <w:b/>
          <w:spacing w:val="2"/>
          <w:w w:val="111"/>
          <w:sz w:val="22"/>
          <w:szCs w:val="22"/>
        </w:rPr>
        <w:t>r</w:t>
      </w:r>
      <w:r>
        <w:rPr>
          <w:b/>
          <w:spacing w:val="2"/>
          <w:w w:val="134"/>
          <w:sz w:val="22"/>
          <w:szCs w:val="22"/>
        </w:rPr>
        <w:t>a</w:t>
      </w:r>
      <w:r>
        <w:rPr>
          <w:b/>
          <w:spacing w:val="-1"/>
          <w:w w:val="143"/>
          <w:sz w:val="22"/>
          <w:szCs w:val="22"/>
        </w:rPr>
        <w:t>t</w:t>
      </w:r>
      <w:r>
        <w:rPr>
          <w:b/>
          <w:spacing w:val="1"/>
          <w:w w:val="153"/>
          <w:sz w:val="22"/>
          <w:szCs w:val="22"/>
        </w:rPr>
        <w:t>e</w:t>
      </w:r>
      <w:r>
        <w:rPr>
          <w:b/>
          <w:spacing w:val="1"/>
          <w:w w:val="143"/>
          <w:sz w:val="22"/>
          <w:szCs w:val="22"/>
        </w:rPr>
        <w:t>g</w:t>
      </w:r>
      <w:r>
        <w:rPr>
          <w:b/>
          <w:w w:val="123"/>
          <w:sz w:val="22"/>
          <w:szCs w:val="22"/>
        </w:rPr>
        <w:t>i</w:t>
      </w:r>
    </w:p>
    <w:p w:rsidR="00944A07" w:rsidRDefault="000E52F1">
      <w:pPr>
        <w:spacing w:before="3"/>
        <w:ind w:left="584"/>
        <w:rPr>
          <w:sz w:val="22"/>
          <w:szCs w:val="22"/>
        </w:rPr>
      </w:pPr>
      <w:r>
        <w:rPr>
          <w:b/>
          <w:spacing w:val="-3"/>
          <w:w w:val="137"/>
          <w:sz w:val="22"/>
          <w:szCs w:val="22"/>
        </w:rPr>
        <w:t>(</w:t>
      </w:r>
      <w:r>
        <w:rPr>
          <w:b/>
          <w:spacing w:val="-1"/>
          <w:w w:val="105"/>
          <w:sz w:val="22"/>
          <w:szCs w:val="22"/>
        </w:rPr>
        <w:t>M</w:t>
      </w:r>
      <w:r>
        <w:rPr>
          <w:b/>
          <w:spacing w:val="1"/>
          <w:w w:val="153"/>
          <w:sz w:val="22"/>
          <w:szCs w:val="22"/>
        </w:rPr>
        <w:t>e</w:t>
      </w:r>
      <w:r>
        <w:rPr>
          <w:b/>
          <w:spacing w:val="1"/>
          <w:w w:val="143"/>
          <w:sz w:val="22"/>
          <w:szCs w:val="22"/>
        </w:rPr>
        <w:t>t</w:t>
      </w:r>
      <w:r>
        <w:rPr>
          <w:b/>
          <w:spacing w:val="-1"/>
          <w:w w:val="137"/>
          <w:sz w:val="22"/>
          <w:szCs w:val="22"/>
        </w:rPr>
        <w:t>o</w:t>
      </w:r>
      <w:r>
        <w:rPr>
          <w:b/>
          <w:spacing w:val="-2"/>
          <w:w w:val="128"/>
          <w:sz w:val="22"/>
          <w:szCs w:val="22"/>
        </w:rPr>
        <w:t>d</w:t>
      </w:r>
      <w:r>
        <w:rPr>
          <w:b/>
          <w:spacing w:val="1"/>
          <w:w w:val="153"/>
          <w:sz w:val="22"/>
          <w:szCs w:val="22"/>
        </w:rPr>
        <w:t>e</w:t>
      </w:r>
      <w:r>
        <w:rPr>
          <w:b/>
          <w:w w:val="137"/>
          <w:sz w:val="22"/>
          <w:szCs w:val="22"/>
        </w:rPr>
        <w:t>)</w:t>
      </w:r>
    </w:p>
    <w:p w:rsidR="00944A07" w:rsidRDefault="000E52F1">
      <w:pPr>
        <w:spacing w:before="43"/>
        <w:ind w:left="584"/>
        <w:rPr>
          <w:sz w:val="22"/>
          <w:szCs w:val="22"/>
        </w:rPr>
      </w:pPr>
      <w:r>
        <w:rPr>
          <w:b/>
          <w:spacing w:val="-2"/>
          <w:w w:val="128"/>
          <w:sz w:val="22"/>
          <w:szCs w:val="22"/>
        </w:rPr>
        <w:t>p</w:t>
      </w:r>
      <w:r>
        <w:rPr>
          <w:b/>
          <w:spacing w:val="1"/>
          <w:w w:val="153"/>
          <w:sz w:val="22"/>
          <w:szCs w:val="22"/>
        </w:rPr>
        <w:t>e</w:t>
      </w:r>
      <w:r>
        <w:rPr>
          <w:b/>
          <w:spacing w:val="-1"/>
          <w:w w:val="125"/>
          <w:sz w:val="22"/>
          <w:szCs w:val="22"/>
        </w:rPr>
        <w:t>m</w:t>
      </w:r>
      <w:r>
        <w:rPr>
          <w:b/>
          <w:spacing w:val="1"/>
          <w:w w:val="128"/>
          <w:sz w:val="22"/>
          <w:szCs w:val="22"/>
        </w:rPr>
        <w:t>b</w:t>
      </w:r>
      <w:r>
        <w:rPr>
          <w:b/>
          <w:spacing w:val="1"/>
          <w:w w:val="153"/>
          <w:sz w:val="22"/>
          <w:szCs w:val="22"/>
        </w:rPr>
        <w:t>e</w:t>
      </w:r>
      <w:r>
        <w:rPr>
          <w:b/>
          <w:spacing w:val="1"/>
          <w:w w:val="123"/>
          <w:sz w:val="22"/>
          <w:szCs w:val="22"/>
        </w:rPr>
        <w:t>l</w:t>
      </w:r>
      <w:r>
        <w:rPr>
          <w:b/>
          <w:w w:val="134"/>
          <w:sz w:val="22"/>
          <w:szCs w:val="22"/>
        </w:rPr>
        <w:t>a</w:t>
      </w:r>
      <w:r>
        <w:rPr>
          <w:b/>
          <w:spacing w:val="1"/>
          <w:w w:val="102"/>
          <w:sz w:val="22"/>
          <w:szCs w:val="22"/>
        </w:rPr>
        <w:t>j</w:t>
      </w:r>
      <w:r>
        <w:rPr>
          <w:b/>
          <w:spacing w:val="2"/>
          <w:w w:val="134"/>
          <w:sz w:val="22"/>
          <w:szCs w:val="22"/>
        </w:rPr>
        <w:t>a</w:t>
      </w:r>
      <w:r>
        <w:rPr>
          <w:b/>
          <w:spacing w:val="2"/>
          <w:w w:val="111"/>
          <w:sz w:val="22"/>
          <w:szCs w:val="22"/>
        </w:rPr>
        <w:t>r</w:t>
      </w:r>
      <w:r>
        <w:rPr>
          <w:b/>
          <w:w w:val="134"/>
          <w:sz w:val="22"/>
          <w:szCs w:val="22"/>
        </w:rPr>
        <w:t>a</w:t>
      </w:r>
      <w:r>
        <w:rPr>
          <w:b/>
          <w:w w:val="128"/>
          <w:sz w:val="22"/>
          <w:szCs w:val="22"/>
        </w:rPr>
        <w:t>n</w:t>
      </w:r>
    </w:p>
    <w:p w:rsidR="00944A07" w:rsidRDefault="000E52F1">
      <w:pPr>
        <w:spacing w:before="8" w:line="100" w:lineRule="exact"/>
        <w:rPr>
          <w:sz w:val="11"/>
          <w:szCs w:val="11"/>
        </w:rPr>
      </w:pPr>
      <w:r>
        <w:br w:type="column"/>
      </w:r>
    </w:p>
    <w:p w:rsidR="00944A07" w:rsidRDefault="000E52F1">
      <w:pPr>
        <w:spacing w:line="280" w:lineRule="exact"/>
        <w:ind w:right="142"/>
        <w:rPr>
          <w:sz w:val="22"/>
          <w:szCs w:val="22"/>
        </w:rPr>
        <w:sectPr w:rsidR="00944A07">
          <w:type w:val="continuous"/>
          <w:pgSz w:w="11920" w:h="16840"/>
          <w:pgMar w:top="1380" w:right="1580" w:bottom="280" w:left="1400" w:header="720" w:footer="720" w:gutter="0"/>
          <w:cols w:num="2" w:space="720" w:equalWidth="0">
            <w:col w:w="3860" w:space="776"/>
            <w:col w:w="4304"/>
          </w:cols>
        </w:sectPr>
      </w:pPr>
      <w:r>
        <w:rPr>
          <w:w w:val="122"/>
          <w:sz w:val="22"/>
          <w:szCs w:val="22"/>
        </w:rPr>
        <w:t>D</w:t>
      </w:r>
      <w:r>
        <w:rPr>
          <w:spacing w:val="2"/>
          <w:w w:val="122"/>
          <w:sz w:val="22"/>
          <w:szCs w:val="22"/>
        </w:rPr>
        <w:t>o</w:t>
      </w:r>
      <w:r>
        <w:rPr>
          <w:spacing w:val="-1"/>
          <w:w w:val="122"/>
          <w:sz w:val="22"/>
          <w:szCs w:val="22"/>
        </w:rPr>
        <w:t>s</w:t>
      </w:r>
      <w:r>
        <w:rPr>
          <w:w w:val="122"/>
          <w:sz w:val="22"/>
          <w:szCs w:val="22"/>
        </w:rPr>
        <w:t>en</w:t>
      </w:r>
      <w:r>
        <w:rPr>
          <w:spacing w:val="8"/>
          <w:w w:val="122"/>
          <w:sz w:val="22"/>
          <w:szCs w:val="22"/>
        </w:rPr>
        <w:t xml:space="preserve"> </w:t>
      </w:r>
      <w:r>
        <w:rPr>
          <w:w w:val="125"/>
          <w:sz w:val="22"/>
          <w:szCs w:val="22"/>
        </w:rPr>
        <w:t>m</w:t>
      </w:r>
      <w:r>
        <w:rPr>
          <w:w w:val="138"/>
          <w:sz w:val="22"/>
          <w:szCs w:val="22"/>
        </w:rPr>
        <w:t>e</w:t>
      </w:r>
      <w:r>
        <w:rPr>
          <w:spacing w:val="1"/>
          <w:w w:val="126"/>
          <w:sz w:val="22"/>
          <w:szCs w:val="22"/>
        </w:rPr>
        <w:t>n</w:t>
      </w:r>
      <w:r>
        <w:rPr>
          <w:spacing w:val="-2"/>
          <w:w w:val="126"/>
          <w:sz w:val="22"/>
          <w:szCs w:val="22"/>
        </w:rPr>
        <w:t>g</w:t>
      </w:r>
      <w:r>
        <w:rPr>
          <w:spacing w:val="1"/>
          <w:w w:val="126"/>
          <w:sz w:val="22"/>
          <w:szCs w:val="22"/>
        </w:rPr>
        <w:t>u</w:t>
      </w:r>
      <w:r>
        <w:rPr>
          <w:spacing w:val="1"/>
          <w:sz w:val="22"/>
          <w:szCs w:val="22"/>
        </w:rPr>
        <w:t>l</w:t>
      </w:r>
      <w:r>
        <w:rPr>
          <w:spacing w:val="-1"/>
          <w:w w:val="138"/>
          <w:sz w:val="22"/>
          <w:szCs w:val="22"/>
        </w:rPr>
        <w:t>a</w:t>
      </w:r>
      <w:r>
        <w:rPr>
          <w:w w:val="133"/>
          <w:sz w:val="22"/>
          <w:szCs w:val="22"/>
        </w:rPr>
        <w:t>s</w:t>
      </w:r>
      <w:r>
        <w:rPr>
          <w:spacing w:val="15"/>
          <w:sz w:val="22"/>
          <w:szCs w:val="22"/>
        </w:rPr>
        <w:t xml:space="preserve"> </w:t>
      </w:r>
      <w:r>
        <w:rPr>
          <w:spacing w:val="2"/>
          <w:w w:val="125"/>
          <w:sz w:val="22"/>
          <w:szCs w:val="22"/>
        </w:rPr>
        <w:t>m</w:t>
      </w:r>
      <w:r>
        <w:rPr>
          <w:spacing w:val="-1"/>
          <w:w w:val="138"/>
          <w:sz w:val="22"/>
          <w:szCs w:val="22"/>
        </w:rPr>
        <w:t>a</w:t>
      </w:r>
      <w:r>
        <w:rPr>
          <w:w w:val="141"/>
          <w:sz w:val="22"/>
          <w:szCs w:val="22"/>
        </w:rPr>
        <w:t>t</w:t>
      </w:r>
      <w:r>
        <w:rPr>
          <w:w w:val="138"/>
          <w:sz w:val="22"/>
          <w:szCs w:val="22"/>
        </w:rPr>
        <w:t>e</w:t>
      </w:r>
      <w:r>
        <w:rPr>
          <w:w w:val="123"/>
          <w:sz w:val="22"/>
          <w:szCs w:val="22"/>
        </w:rPr>
        <w:t>r</w:t>
      </w:r>
      <w:r>
        <w:rPr>
          <w:sz w:val="22"/>
          <w:szCs w:val="22"/>
        </w:rPr>
        <w:t>i</w:t>
      </w:r>
      <w:r>
        <w:rPr>
          <w:spacing w:val="15"/>
          <w:sz w:val="22"/>
          <w:szCs w:val="22"/>
        </w:rPr>
        <w:t xml:space="preserve"> </w:t>
      </w:r>
      <w:r>
        <w:rPr>
          <w:w w:val="133"/>
          <w:sz w:val="22"/>
          <w:szCs w:val="22"/>
        </w:rPr>
        <w:t>s</w:t>
      </w:r>
      <w:r>
        <w:rPr>
          <w:spacing w:val="-1"/>
          <w:w w:val="138"/>
          <w:sz w:val="22"/>
          <w:szCs w:val="22"/>
        </w:rPr>
        <w:t>e</w:t>
      </w:r>
      <w:r>
        <w:rPr>
          <w:w w:val="126"/>
          <w:sz w:val="22"/>
          <w:szCs w:val="22"/>
        </w:rPr>
        <w:t>b</w:t>
      </w:r>
      <w:r>
        <w:rPr>
          <w:w w:val="138"/>
          <w:sz w:val="22"/>
          <w:szCs w:val="22"/>
        </w:rPr>
        <w:t>e</w:t>
      </w:r>
      <w:r>
        <w:rPr>
          <w:spacing w:val="1"/>
          <w:sz w:val="22"/>
          <w:szCs w:val="22"/>
        </w:rPr>
        <w:t>l</w:t>
      </w:r>
      <w:r>
        <w:rPr>
          <w:spacing w:val="1"/>
          <w:w w:val="126"/>
          <w:sz w:val="22"/>
          <w:szCs w:val="22"/>
        </w:rPr>
        <w:t>u</w:t>
      </w:r>
      <w:r>
        <w:rPr>
          <w:w w:val="125"/>
          <w:sz w:val="22"/>
          <w:szCs w:val="22"/>
        </w:rPr>
        <w:t>m</w:t>
      </w:r>
      <w:r>
        <w:rPr>
          <w:spacing w:val="1"/>
          <w:w w:val="126"/>
          <w:sz w:val="22"/>
          <w:szCs w:val="22"/>
        </w:rPr>
        <w:t>n</w:t>
      </w:r>
      <w:r>
        <w:rPr>
          <w:spacing w:val="2"/>
          <w:w w:val="118"/>
          <w:sz w:val="22"/>
          <w:szCs w:val="22"/>
        </w:rPr>
        <w:t>y</w:t>
      </w:r>
      <w:r>
        <w:rPr>
          <w:spacing w:val="-1"/>
          <w:w w:val="138"/>
          <w:sz w:val="22"/>
          <w:szCs w:val="22"/>
        </w:rPr>
        <w:t>a</w:t>
      </w:r>
      <w:r>
        <w:rPr>
          <w:w w:val="127"/>
          <w:sz w:val="22"/>
          <w:szCs w:val="22"/>
        </w:rPr>
        <w:t xml:space="preserve">, </w:t>
      </w:r>
      <w:r>
        <w:rPr>
          <w:w w:val="125"/>
          <w:sz w:val="22"/>
          <w:szCs w:val="22"/>
        </w:rPr>
        <w:t>m</w:t>
      </w:r>
      <w:r>
        <w:rPr>
          <w:w w:val="138"/>
          <w:sz w:val="22"/>
          <w:szCs w:val="22"/>
        </w:rPr>
        <w:t>e</w:t>
      </w:r>
      <w:r>
        <w:rPr>
          <w:spacing w:val="-1"/>
          <w:w w:val="126"/>
          <w:sz w:val="22"/>
          <w:szCs w:val="22"/>
        </w:rPr>
        <w:t>n</w:t>
      </w:r>
      <w:r>
        <w:rPr>
          <w:spacing w:val="1"/>
          <w:sz w:val="22"/>
          <w:szCs w:val="22"/>
        </w:rPr>
        <w:t>j</w:t>
      </w:r>
      <w:r>
        <w:rPr>
          <w:w w:val="138"/>
          <w:sz w:val="22"/>
          <w:szCs w:val="22"/>
        </w:rPr>
        <w:t>e</w:t>
      </w:r>
      <w:r>
        <w:rPr>
          <w:spacing w:val="2"/>
          <w:sz w:val="22"/>
          <w:szCs w:val="22"/>
        </w:rPr>
        <w:t>l</w:t>
      </w:r>
      <w:r>
        <w:rPr>
          <w:spacing w:val="-1"/>
          <w:w w:val="138"/>
          <w:sz w:val="22"/>
          <w:szCs w:val="22"/>
        </w:rPr>
        <w:t>a</w:t>
      </w:r>
      <w:r>
        <w:rPr>
          <w:spacing w:val="-1"/>
          <w:w w:val="133"/>
          <w:sz w:val="22"/>
          <w:szCs w:val="22"/>
        </w:rPr>
        <w:t>s</w:t>
      </w:r>
      <w:r>
        <w:rPr>
          <w:spacing w:val="-3"/>
          <w:w w:val="115"/>
          <w:sz w:val="22"/>
          <w:szCs w:val="22"/>
        </w:rPr>
        <w:t>k</w:t>
      </w:r>
      <w:r>
        <w:rPr>
          <w:spacing w:val="-1"/>
          <w:w w:val="138"/>
          <w:sz w:val="22"/>
          <w:szCs w:val="22"/>
        </w:rPr>
        <w:t>a</w:t>
      </w:r>
      <w:r>
        <w:rPr>
          <w:w w:val="126"/>
          <w:sz w:val="22"/>
          <w:szCs w:val="22"/>
        </w:rPr>
        <w:t>n</w:t>
      </w:r>
      <w:r>
        <w:rPr>
          <w:spacing w:val="15"/>
          <w:sz w:val="22"/>
          <w:szCs w:val="22"/>
        </w:rPr>
        <w:t xml:space="preserve"> </w:t>
      </w:r>
      <w:r>
        <w:rPr>
          <w:w w:val="141"/>
          <w:sz w:val="22"/>
          <w:szCs w:val="22"/>
        </w:rPr>
        <w:t>t</w:t>
      </w:r>
      <w:r>
        <w:rPr>
          <w:w w:val="126"/>
          <w:sz w:val="22"/>
          <w:szCs w:val="22"/>
        </w:rPr>
        <w:t>u</w:t>
      </w:r>
      <w:r>
        <w:rPr>
          <w:spacing w:val="2"/>
          <w:sz w:val="22"/>
          <w:szCs w:val="22"/>
        </w:rPr>
        <w:t>j</w:t>
      </w:r>
      <w:r>
        <w:rPr>
          <w:spacing w:val="1"/>
          <w:w w:val="126"/>
          <w:sz w:val="22"/>
          <w:szCs w:val="22"/>
        </w:rPr>
        <w:t>u</w:t>
      </w:r>
      <w:r>
        <w:rPr>
          <w:spacing w:val="-1"/>
          <w:w w:val="138"/>
          <w:sz w:val="22"/>
          <w:szCs w:val="22"/>
        </w:rPr>
        <w:t>a</w:t>
      </w:r>
      <w:r>
        <w:rPr>
          <w:spacing w:val="1"/>
          <w:w w:val="126"/>
          <w:sz w:val="22"/>
          <w:szCs w:val="22"/>
        </w:rPr>
        <w:t>n</w:t>
      </w:r>
      <w:r>
        <w:rPr>
          <w:w w:val="127"/>
          <w:sz w:val="22"/>
          <w:szCs w:val="22"/>
        </w:rPr>
        <w:t>,</w:t>
      </w:r>
      <w:r>
        <w:rPr>
          <w:spacing w:val="15"/>
          <w:sz w:val="22"/>
          <w:szCs w:val="22"/>
        </w:rPr>
        <w:t xml:space="preserve"> </w:t>
      </w:r>
      <w:r>
        <w:rPr>
          <w:w w:val="126"/>
          <w:sz w:val="22"/>
          <w:szCs w:val="22"/>
        </w:rPr>
        <w:t>h</w:t>
      </w:r>
      <w:r>
        <w:rPr>
          <w:spacing w:val="-1"/>
          <w:w w:val="138"/>
          <w:sz w:val="22"/>
          <w:szCs w:val="22"/>
        </w:rPr>
        <w:t>a</w:t>
      </w:r>
      <w:r>
        <w:rPr>
          <w:spacing w:val="2"/>
          <w:w w:val="133"/>
          <w:sz w:val="22"/>
          <w:szCs w:val="22"/>
        </w:rPr>
        <w:t>s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 xml:space="preserve">l </w:t>
      </w:r>
      <w:r>
        <w:rPr>
          <w:w w:val="126"/>
          <w:sz w:val="22"/>
          <w:szCs w:val="22"/>
        </w:rPr>
        <w:t>p</w:t>
      </w:r>
      <w:r>
        <w:rPr>
          <w:spacing w:val="-1"/>
          <w:w w:val="138"/>
          <w:sz w:val="22"/>
          <w:szCs w:val="22"/>
        </w:rPr>
        <w:t>e</w:t>
      </w:r>
      <w:r>
        <w:rPr>
          <w:spacing w:val="2"/>
          <w:w w:val="125"/>
          <w:sz w:val="22"/>
          <w:szCs w:val="22"/>
        </w:rPr>
        <w:t>m</w:t>
      </w:r>
      <w:r>
        <w:rPr>
          <w:w w:val="126"/>
          <w:sz w:val="22"/>
          <w:szCs w:val="22"/>
        </w:rPr>
        <w:t>b</w:t>
      </w:r>
      <w:r>
        <w:rPr>
          <w:spacing w:val="-1"/>
          <w:w w:val="138"/>
          <w:sz w:val="22"/>
          <w:szCs w:val="22"/>
        </w:rPr>
        <w:t>e</w:t>
      </w:r>
      <w:r>
        <w:rPr>
          <w:spacing w:val="1"/>
          <w:sz w:val="22"/>
          <w:szCs w:val="22"/>
        </w:rPr>
        <w:t>l</w:t>
      </w:r>
      <w:r>
        <w:rPr>
          <w:spacing w:val="-1"/>
          <w:w w:val="138"/>
          <w:sz w:val="22"/>
          <w:szCs w:val="22"/>
        </w:rPr>
        <w:t>a</w:t>
      </w:r>
      <w:r>
        <w:rPr>
          <w:spacing w:val="1"/>
          <w:sz w:val="22"/>
          <w:szCs w:val="22"/>
        </w:rPr>
        <w:t>j</w:t>
      </w:r>
      <w:r>
        <w:rPr>
          <w:spacing w:val="-1"/>
          <w:w w:val="138"/>
          <w:sz w:val="22"/>
          <w:szCs w:val="22"/>
        </w:rPr>
        <w:t>a</w:t>
      </w:r>
      <w:r>
        <w:rPr>
          <w:w w:val="123"/>
          <w:sz w:val="22"/>
          <w:szCs w:val="22"/>
        </w:rPr>
        <w:t>r</w:t>
      </w:r>
      <w:r>
        <w:rPr>
          <w:spacing w:val="1"/>
          <w:w w:val="138"/>
          <w:sz w:val="22"/>
          <w:szCs w:val="22"/>
        </w:rPr>
        <w:t>a</w:t>
      </w:r>
      <w:r>
        <w:rPr>
          <w:spacing w:val="1"/>
          <w:w w:val="126"/>
          <w:sz w:val="22"/>
          <w:szCs w:val="22"/>
        </w:rPr>
        <w:t>n</w:t>
      </w:r>
      <w:r>
        <w:rPr>
          <w:w w:val="127"/>
          <w:sz w:val="22"/>
          <w:szCs w:val="22"/>
        </w:rPr>
        <w:t>,</w:t>
      </w:r>
      <w:r>
        <w:rPr>
          <w:spacing w:val="15"/>
          <w:sz w:val="22"/>
          <w:szCs w:val="22"/>
        </w:rPr>
        <w:t xml:space="preserve"> </w:t>
      </w:r>
      <w:r>
        <w:rPr>
          <w:w w:val="125"/>
          <w:sz w:val="22"/>
          <w:szCs w:val="22"/>
        </w:rPr>
        <w:t>m</w:t>
      </w:r>
      <w:r>
        <w:rPr>
          <w:spacing w:val="1"/>
          <w:w w:val="138"/>
          <w:sz w:val="22"/>
          <w:szCs w:val="22"/>
        </w:rPr>
        <w:t>a</w:t>
      </w:r>
      <w:r>
        <w:rPr>
          <w:w w:val="141"/>
          <w:sz w:val="22"/>
          <w:szCs w:val="22"/>
        </w:rPr>
        <w:t>t</w:t>
      </w:r>
      <w:r>
        <w:rPr>
          <w:w w:val="138"/>
          <w:sz w:val="22"/>
          <w:szCs w:val="22"/>
        </w:rPr>
        <w:t>e</w:t>
      </w:r>
      <w:r>
        <w:rPr>
          <w:spacing w:val="-2"/>
          <w:w w:val="123"/>
          <w:sz w:val="22"/>
          <w:szCs w:val="22"/>
        </w:rPr>
        <w:t>r</w:t>
      </w:r>
      <w:r>
        <w:rPr>
          <w:spacing w:val="1"/>
          <w:sz w:val="22"/>
          <w:szCs w:val="22"/>
        </w:rPr>
        <w:t>i</w:t>
      </w:r>
      <w:r>
        <w:rPr>
          <w:w w:val="127"/>
          <w:sz w:val="22"/>
          <w:szCs w:val="22"/>
        </w:rPr>
        <w:t>,</w:t>
      </w:r>
      <w:r>
        <w:rPr>
          <w:spacing w:val="18"/>
          <w:sz w:val="22"/>
          <w:szCs w:val="22"/>
        </w:rPr>
        <w:t xml:space="preserve"> </w:t>
      </w:r>
      <w:r>
        <w:rPr>
          <w:w w:val="126"/>
          <w:sz w:val="22"/>
          <w:szCs w:val="22"/>
        </w:rPr>
        <w:t>d</w:t>
      </w:r>
      <w:r>
        <w:rPr>
          <w:spacing w:val="-1"/>
          <w:w w:val="138"/>
          <w:sz w:val="22"/>
          <w:szCs w:val="22"/>
        </w:rPr>
        <w:t>a</w:t>
      </w:r>
      <w:r>
        <w:rPr>
          <w:w w:val="126"/>
          <w:sz w:val="22"/>
          <w:szCs w:val="22"/>
        </w:rPr>
        <w:t xml:space="preserve">n </w:t>
      </w:r>
      <w:r>
        <w:rPr>
          <w:spacing w:val="-1"/>
          <w:w w:val="115"/>
          <w:sz w:val="22"/>
          <w:szCs w:val="22"/>
        </w:rPr>
        <w:t>k</w:t>
      </w:r>
      <w:r>
        <w:rPr>
          <w:w w:val="138"/>
          <w:sz w:val="22"/>
          <w:szCs w:val="22"/>
        </w:rPr>
        <w:t>e</w:t>
      </w:r>
      <w:r>
        <w:rPr>
          <w:w w:val="133"/>
          <w:sz w:val="22"/>
          <w:szCs w:val="22"/>
        </w:rPr>
        <w:t>s</w:t>
      </w:r>
      <w:r>
        <w:rPr>
          <w:spacing w:val="1"/>
          <w:sz w:val="22"/>
          <w:szCs w:val="22"/>
        </w:rPr>
        <w:t>i</w:t>
      </w:r>
      <w:r>
        <w:rPr>
          <w:w w:val="125"/>
          <w:sz w:val="22"/>
          <w:szCs w:val="22"/>
        </w:rPr>
        <w:t>m</w:t>
      </w:r>
      <w:r>
        <w:rPr>
          <w:spacing w:val="-2"/>
          <w:w w:val="126"/>
          <w:sz w:val="22"/>
          <w:szCs w:val="22"/>
        </w:rPr>
        <w:t>p</w:t>
      </w:r>
      <w:r>
        <w:rPr>
          <w:spacing w:val="1"/>
          <w:w w:val="126"/>
          <w:sz w:val="22"/>
          <w:szCs w:val="22"/>
        </w:rPr>
        <w:t>u</w:t>
      </w:r>
      <w:r>
        <w:rPr>
          <w:spacing w:val="1"/>
          <w:sz w:val="22"/>
          <w:szCs w:val="22"/>
        </w:rPr>
        <w:t>l</w:t>
      </w:r>
      <w:r>
        <w:rPr>
          <w:spacing w:val="-1"/>
          <w:w w:val="138"/>
          <w:sz w:val="22"/>
          <w:szCs w:val="22"/>
        </w:rPr>
        <w:t>a</w:t>
      </w:r>
      <w:r>
        <w:rPr>
          <w:spacing w:val="1"/>
          <w:w w:val="126"/>
          <w:sz w:val="22"/>
          <w:szCs w:val="22"/>
        </w:rPr>
        <w:t>n</w:t>
      </w:r>
      <w:r>
        <w:rPr>
          <w:w w:val="127"/>
          <w:sz w:val="22"/>
          <w:szCs w:val="22"/>
        </w:rPr>
        <w:t>,</w:t>
      </w:r>
      <w:r>
        <w:rPr>
          <w:spacing w:val="15"/>
          <w:sz w:val="22"/>
          <w:szCs w:val="22"/>
        </w:rPr>
        <w:t xml:space="preserve"> </w:t>
      </w:r>
      <w:r>
        <w:rPr>
          <w:spacing w:val="3"/>
          <w:w w:val="134"/>
          <w:sz w:val="22"/>
          <w:szCs w:val="22"/>
        </w:rPr>
        <w:t>s</w:t>
      </w:r>
      <w:r>
        <w:rPr>
          <w:spacing w:val="-1"/>
          <w:w w:val="134"/>
          <w:sz w:val="22"/>
          <w:szCs w:val="22"/>
        </w:rPr>
        <w:t>e</w:t>
      </w:r>
      <w:r>
        <w:rPr>
          <w:w w:val="134"/>
          <w:sz w:val="22"/>
          <w:szCs w:val="22"/>
        </w:rPr>
        <w:t xml:space="preserve">rta </w:t>
      </w:r>
      <w:r>
        <w:rPr>
          <w:w w:val="125"/>
          <w:sz w:val="22"/>
          <w:szCs w:val="22"/>
        </w:rPr>
        <w:t>m</w:t>
      </w:r>
      <w:r>
        <w:rPr>
          <w:w w:val="138"/>
          <w:sz w:val="22"/>
          <w:szCs w:val="22"/>
        </w:rPr>
        <w:t>e</w:t>
      </w:r>
      <w:r>
        <w:rPr>
          <w:spacing w:val="1"/>
          <w:w w:val="126"/>
          <w:sz w:val="22"/>
          <w:szCs w:val="22"/>
        </w:rPr>
        <w:t>n</w:t>
      </w:r>
      <w:r>
        <w:rPr>
          <w:w w:val="126"/>
          <w:sz w:val="22"/>
          <w:szCs w:val="22"/>
        </w:rPr>
        <w:t>d</w:t>
      </w:r>
      <w:r>
        <w:rPr>
          <w:spacing w:val="1"/>
          <w:w w:val="122"/>
          <w:sz w:val="22"/>
          <w:szCs w:val="22"/>
        </w:rPr>
        <w:t>o</w:t>
      </w:r>
      <w:r>
        <w:rPr>
          <w:w w:val="123"/>
          <w:sz w:val="22"/>
          <w:szCs w:val="22"/>
        </w:rPr>
        <w:t>r</w:t>
      </w:r>
      <w:r>
        <w:rPr>
          <w:spacing w:val="1"/>
          <w:w w:val="122"/>
          <w:sz w:val="22"/>
          <w:szCs w:val="22"/>
        </w:rPr>
        <w:t>o</w:t>
      </w:r>
      <w:r>
        <w:rPr>
          <w:spacing w:val="1"/>
          <w:w w:val="126"/>
          <w:sz w:val="22"/>
          <w:szCs w:val="22"/>
        </w:rPr>
        <w:t>n</w:t>
      </w:r>
      <w:r>
        <w:rPr>
          <w:w w:val="126"/>
          <w:sz w:val="22"/>
          <w:szCs w:val="22"/>
        </w:rPr>
        <w:t xml:space="preserve">g </w:t>
      </w:r>
      <w:r>
        <w:rPr>
          <w:w w:val="125"/>
          <w:sz w:val="22"/>
          <w:szCs w:val="22"/>
        </w:rPr>
        <w:t>m</w:t>
      </w:r>
      <w:r>
        <w:rPr>
          <w:spacing w:val="1"/>
          <w:w w:val="138"/>
          <w:sz w:val="22"/>
          <w:szCs w:val="22"/>
        </w:rPr>
        <w:t>a</w:t>
      </w:r>
      <w:r>
        <w:rPr>
          <w:spacing w:val="1"/>
          <w:w w:val="126"/>
          <w:sz w:val="22"/>
          <w:szCs w:val="22"/>
        </w:rPr>
        <w:t>h</w:t>
      </w:r>
      <w:r>
        <w:rPr>
          <w:spacing w:val="-1"/>
          <w:w w:val="138"/>
          <w:sz w:val="22"/>
          <w:szCs w:val="22"/>
        </w:rPr>
        <w:t>a</w:t>
      </w:r>
      <w:r>
        <w:rPr>
          <w:spacing w:val="-1"/>
          <w:w w:val="133"/>
          <w:sz w:val="22"/>
          <w:szCs w:val="22"/>
        </w:rPr>
        <w:t>s</w:t>
      </w:r>
      <w:r>
        <w:rPr>
          <w:spacing w:val="1"/>
          <w:sz w:val="22"/>
          <w:szCs w:val="22"/>
        </w:rPr>
        <w:t>i</w:t>
      </w:r>
      <w:r>
        <w:rPr>
          <w:w w:val="133"/>
          <w:sz w:val="22"/>
          <w:szCs w:val="22"/>
        </w:rPr>
        <w:t>s</w:t>
      </w:r>
      <w:r>
        <w:rPr>
          <w:w w:val="113"/>
          <w:sz w:val="22"/>
          <w:szCs w:val="22"/>
        </w:rPr>
        <w:t>w</w:t>
      </w:r>
      <w:r>
        <w:rPr>
          <w:w w:val="138"/>
          <w:sz w:val="22"/>
          <w:szCs w:val="22"/>
        </w:rPr>
        <w:t>a</w:t>
      </w:r>
      <w:r>
        <w:rPr>
          <w:spacing w:val="16"/>
          <w:sz w:val="22"/>
          <w:szCs w:val="22"/>
        </w:rPr>
        <w:t xml:space="preserve"> </w:t>
      </w:r>
      <w:r>
        <w:rPr>
          <w:spacing w:val="-1"/>
          <w:w w:val="120"/>
          <w:sz w:val="22"/>
          <w:szCs w:val="22"/>
        </w:rPr>
        <w:t>u</w:t>
      </w:r>
      <w:r>
        <w:rPr>
          <w:spacing w:val="1"/>
          <w:w w:val="120"/>
          <w:sz w:val="22"/>
          <w:szCs w:val="22"/>
        </w:rPr>
        <w:t>n</w:t>
      </w:r>
      <w:r>
        <w:rPr>
          <w:w w:val="120"/>
          <w:sz w:val="22"/>
          <w:szCs w:val="22"/>
        </w:rPr>
        <w:t>tuk</w:t>
      </w:r>
      <w:r>
        <w:rPr>
          <w:spacing w:val="32"/>
          <w:w w:val="120"/>
          <w:sz w:val="22"/>
          <w:szCs w:val="22"/>
        </w:rPr>
        <w:t xml:space="preserve"> </w:t>
      </w:r>
      <w:r>
        <w:rPr>
          <w:spacing w:val="-1"/>
          <w:w w:val="120"/>
          <w:sz w:val="22"/>
          <w:szCs w:val="22"/>
        </w:rPr>
        <w:t>a</w:t>
      </w:r>
      <w:r>
        <w:rPr>
          <w:spacing w:val="1"/>
          <w:w w:val="120"/>
          <w:sz w:val="22"/>
          <w:szCs w:val="22"/>
        </w:rPr>
        <w:t>k</w:t>
      </w:r>
      <w:r>
        <w:rPr>
          <w:w w:val="120"/>
          <w:sz w:val="22"/>
          <w:szCs w:val="22"/>
        </w:rPr>
        <w:t>t</w:t>
      </w:r>
      <w:r>
        <w:rPr>
          <w:spacing w:val="1"/>
          <w:w w:val="120"/>
          <w:sz w:val="22"/>
          <w:szCs w:val="22"/>
        </w:rPr>
        <w:t>i</w:t>
      </w:r>
      <w:r>
        <w:rPr>
          <w:w w:val="120"/>
          <w:sz w:val="22"/>
          <w:szCs w:val="22"/>
        </w:rPr>
        <w:t>f</w:t>
      </w:r>
      <w:r>
        <w:rPr>
          <w:spacing w:val="6"/>
          <w:w w:val="120"/>
          <w:sz w:val="22"/>
          <w:szCs w:val="22"/>
        </w:rPr>
        <w:t xml:space="preserve"> </w:t>
      </w:r>
      <w:r>
        <w:rPr>
          <w:w w:val="130"/>
          <w:sz w:val="22"/>
          <w:szCs w:val="22"/>
        </w:rPr>
        <w:t>b</w:t>
      </w:r>
      <w:r>
        <w:rPr>
          <w:spacing w:val="-1"/>
          <w:w w:val="130"/>
          <w:sz w:val="22"/>
          <w:szCs w:val="22"/>
        </w:rPr>
        <w:t>e</w:t>
      </w:r>
      <w:r>
        <w:rPr>
          <w:spacing w:val="-3"/>
          <w:w w:val="130"/>
          <w:sz w:val="22"/>
          <w:szCs w:val="22"/>
        </w:rPr>
        <w:t>r</w:t>
      </w:r>
      <w:r>
        <w:rPr>
          <w:spacing w:val="3"/>
          <w:w w:val="130"/>
          <w:sz w:val="22"/>
          <w:szCs w:val="22"/>
        </w:rPr>
        <w:t>t</w:t>
      </w:r>
      <w:r>
        <w:rPr>
          <w:spacing w:val="-1"/>
          <w:w w:val="130"/>
          <w:sz w:val="22"/>
          <w:szCs w:val="22"/>
        </w:rPr>
        <w:t>a</w:t>
      </w:r>
      <w:r>
        <w:rPr>
          <w:spacing w:val="1"/>
          <w:w w:val="130"/>
          <w:sz w:val="22"/>
          <w:szCs w:val="22"/>
        </w:rPr>
        <w:t>n</w:t>
      </w:r>
      <w:r>
        <w:rPr>
          <w:spacing w:val="3"/>
          <w:w w:val="130"/>
          <w:sz w:val="22"/>
          <w:szCs w:val="22"/>
        </w:rPr>
        <w:t>y</w:t>
      </w:r>
      <w:r>
        <w:rPr>
          <w:w w:val="130"/>
          <w:sz w:val="22"/>
          <w:szCs w:val="22"/>
        </w:rPr>
        <w:t xml:space="preserve">a </w:t>
      </w:r>
      <w:r>
        <w:rPr>
          <w:w w:val="126"/>
          <w:sz w:val="22"/>
          <w:szCs w:val="22"/>
        </w:rPr>
        <w:t>d</w:t>
      </w:r>
      <w:r>
        <w:rPr>
          <w:spacing w:val="-1"/>
          <w:w w:val="138"/>
          <w:sz w:val="22"/>
          <w:szCs w:val="22"/>
        </w:rPr>
        <w:t>a</w:t>
      </w:r>
      <w:r>
        <w:rPr>
          <w:w w:val="126"/>
          <w:sz w:val="22"/>
          <w:szCs w:val="22"/>
        </w:rPr>
        <w:t xml:space="preserve">n </w:t>
      </w:r>
      <w:r>
        <w:rPr>
          <w:w w:val="129"/>
          <w:sz w:val="22"/>
          <w:szCs w:val="22"/>
        </w:rPr>
        <w:t>me</w:t>
      </w:r>
      <w:r>
        <w:rPr>
          <w:spacing w:val="1"/>
          <w:w w:val="129"/>
          <w:sz w:val="22"/>
          <w:szCs w:val="22"/>
        </w:rPr>
        <w:t>n</w:t>
      </w:r>
      <w:r>
        <w:rPr>
          <w:w w:val="129"/>
          <w:sz w:val="22"/>
          <w:szCs w:val="22"/>
        </w:rPr>
        <w:t>g</w:t>
      </w:r>
      <w:r>
        <w:rPr>
          <w:spacing w:val="-1"/>
          <w:w w:val="129"/>
          <w:sz w:val="22"/>
          <w:szCs w:val="22"/>
        </w:rPr>
        <w:t>e</w:t>
      </w:r>
      <w:r>
        <w:rPr>
          <w:spacing w:val="3"/>
          <w:w w:val="129"/>
          <w:sz w:val="22"/>
          <w:szCs w:val="22"/>
        </w:rPr>
        <w:t>m</w:t>
      </w:r>
      <w:r>
        <w:rPr>
          <w:spacing w:val="1"/>
          <w:w w:val="129"/>
          <w:sz w:val="22"/>
          <w:szCs w:val="22"/>
        </w:rPr>
        <w:t>u</w:t>
      </w:r>
      <w:r>
        <w:rPr>
          <w:spacing w:val="-1"/>
          <w:w w:val="129"/>
          <w:sz w:val="22"/>
          <w:szCs w:val="22"/>
        </w:rPr>
        <w:t>k</w:t>
      </w:r>
      <w:r>
        <w:rPr>
          <w:spacing w:val="1"/>
          <w:w w:val="129"/>
          <w:sz w:val="22"/>
          <w:szCs w:val="22"/>
        </w:rPr>
        <w:t>a</w:t>
      </w:r>
      <w:r>
        <w:rPr>
          <w:spacing w:val="-4"/>
          <w:w w:val="129"/>
          <w:sz w:val="22"/>
          <w:szCs w:val="22"/>
        </w:rPr>
        <w:t>k</w:t>
      </w:r>
      <w:r>
        <w:rPr>
          <w:spacing w:val="-1"/>
          <w:w w:val="129"/>
          <w:sz w:val="22"/>
          <w:szCs w:val="22"/>
        </w:rPr>
        <w:t>a</w:t>
      </w:r>
      <w:r>
        <w:rPr>
          <w:w w:val="129"/>
          <w:sz w:val="22"/>
          <w:szCs w:val="22"/>
        </w:rPr>
        <w:t>n</w:t>
      </w:r>
      <w:r>
        <w:rPr>
          <w:spacing w:val="-22"/>
          <w:w w:val="129"/>
          <w:sz w:val="22"/>
          <w:szCs w:val="22"/>
        </w:rPr>
        <w:t xml:space="preserve"> </w:t>
      </w:r>
      <w:r>
        <w:rPr>
          <w:w w:val="129"/>
          <w:sz w:val="22"/>
          <w:szCs w:val="22"/>
        </w:rPr>
        <w:t>p</w:t>
      </w:r>
      <w:r>
        <w:rPr>
          <w:spacing w:val="-1"/>
          <w:w w:val="129"/>
          <w:sz w:val="22"/>
          <w:szCs w:val="22"/>
        </w:rPr>
        <w:t>e</w:t>
      </w:r>
      <w:r>
        <w:rPr>
          <w:spacing w:val="1"/>
          <w:w w:val="129"/>
          <w:sz w:val="22"/>
          <w:szCs w:val="22"/>
        </w:rPr>
        <w:t>n</w:t>
      </w:r>
      <w:r>
        <w:rPr>
          <w:w w:val="129"/>
          <w:sz w:val="22"/>
          <w:szCs w:val="22"/>
        </w:rPr>
        <w:t>d</w:t>
      </w:r>
      <w:r>
        <w:rPr>
          <w:spacing w:val="1"/>
          <w:w w:val="129"/>
          <w:sz w:val="22"/>
          <w:szCs w:val="22"/>
        </w:rPr>
        <w:t>a</w:t>
      </w:r>
      <w:r>
        <w:rPr>
          <w:w w:val="129"/>
          <w:sz w:val="22"/>
          <w:szCs w:val="22"/>
        </w:rPr>
        <w:t>p</w:t>
      </w:r>
      <w:r>
        <w:rPr>
          <w:spacing w:val="-1"/>
          <w:w w:val="129"/>
          <w:sz w:val="22"/>
          <w:szCs w:val="22"/>
        </w:rPr>
        <w:t>a</w:t>
      </w:r>
      <w:r>
        <w:rPr>
          <w:w w:val="129"/>
          <w:sz w:val="22"/>
          <w:szCs w:val="22"/>
        </w:rPr>
        <w:t>t</w:t>
      </w:r>
      <w:r>
        <w:rPr>
          <w:spacing w:val="19"/>
          <w:w w:val="129"/>
          <w:sz w:val="22"/>
          <w:szCs w:val="22"/>
        </w:rPr>
        <w:t xml:space="preserve"> </w:t>
      </w:r>
      <w:r>
        <w:rPr>
          <w:w w:val="141"/>
          <w:sz w:val="22"/>
          <w:szCs w:val="22"/>
        </w:rPr>
        <w:t>t</w:t>
      </w:r>
      <w:r>
        <w:rPr>
          <w:spacing w:val="1"/>
          <w:w w:val="138"/>
          <w:sz w:val="22"/>
          <w:szCs w:val="22"/>
        </w:rPr>
        <w:t>e</w:t>
      </w:r>
      <w:r>
        <w:rPr>
          <w:w w:val="123"/>
          <w:sz w:val="22"/>
          <w:szCs w:val="22"/>
        </w:rPr>
        <w:t>r</w:t>
      </w:r>
      <w:r>
        <w:rPr>
          <w:spacing w:val="-3"/>
          <w:w w:val="115"/>
          <w:sz w:val="22"/>
          <w:szCs w:val="22"/>
        </w:rPr>
        <w:t>k</w:t>
      </w:r>
      <w:r>
        <w:rPr>
          <w:spacing w:val="-1"/>
          <w:w w:val="138"/>
          <w:sz w:val="22"/>
          <w:szCs w:val="22"/>
        </w:rPr>
        <w:t>a</w:t>
      </w:r>
      <w:r>
        <w:rPr>
          <w:spacing w:val="1"/>
          <w:sz w:val="22"/>
          <w:szCs w:val="22"/>
        </w:rPr>
        <w:t>i</w:t>
      </w:r>
      <w:r>
        <w:rPr>
          <w:w w:val="141"/>
          <w:sz w:val="22"/>
          <w:szCs w:val="22"/>
        </w:rPr>
        <w:t>t</w:t>
      </w:r>
    </w:p>
    <w:p w:rsidR="00944A07" w:rsidRDefault="00944A07">
      <w:pPr>
        <w:spacing w:before="6" w:line="180" w:lineRule="exact"/>
        <w:rPr>
          <w:sz w:val="18"/>
          <w:szCs w:val="18"/>
        </w:rPr>
      </w:pPr>
    </w:p>
    <w:p w:rsidR="00944A07" w:rsidRDefault="000E52F1">
      <w:pPr>
        <w:spacing w:before="30"/>
        <w:ind w:left="2636"/>
        <w:rPr>
          <w:sz w:val="22"/>
          <w:szCs w:val="22"/>
        </w:rPr>
      </w:pPr>
      <w:r>
        <w:rPr>
          <w:b/>
          <w:spacing w:val="-1"/>
          <w:w w:val="107"/>
          <w:sz w:val="22"/>
          <w:szCs w:val="22"/>
        </w:rPr>
        <w:t>R</w:t>
      </w:r>
      <w:r>
        <w:rPr>
          <w:b/>
          <w:spacing w:val="2"/>
          <w:w w:val="107"/>
          <w:sz w:val="22"/>
          <w:szCs w:val="22"/>
        </w:rPr>
        <w:t>A</w:t>
      </w:r>
      <w:r>
        <w:rPr>
          <w:b/>
          <w:w w:val="107"/>
          <w:sz w:val="22"/>
          <w:szCs w:val="22"/>
        </w:rPr>
        <w:t>N</w:t>
      </w:r>
      <w:r>
        <w:rPr>
          <w:b/>
          <w:spacing w:val="1"/>
          <w:w w:val="107"/>
          <w:sz w:val="22"/>
          <w:szCs w:val="22"/>
        </w:rPr>
        <w:t>C</w:t>
      </w:r>
      <w:r>
        <w:rPr>
          <w:b/>
          <w:w w:val="107"/>
          <w:sz w:val="22"/>
          <w:szCs w:val="22"/>
        </w:rPr>
        <w:t>AN</w:t>
      </w:r>
      <w:r>
        <w:rPr>
          <w:b/>
          <w:spacing w:val="1"/>
          <w:w w:val="107"/>
          <w:sz w:val="22"/>
          <w:szCs w:val="22"/>
        </w:rPr>
        <w:t>G</w:t>
      </w:r>
      <w:r>
        <w:rPr>
          <w:b/>
          <w:w w:val="107"/>
          <w:sz w:val="22"/>
          <w:szCs w:val="22"/>
        </w:rPr>
        <w:t>AN</w:t>
      </w:r>
      <w:r>
        <w:rPr>
          <w:b/>
          <w:spacing w:val="43"/>
          <w:w w:val="107"/>
          <w:sz w:val="22"/>
          <w:szCs w:val="22"/>
        </w:rPr>
        <w:t xml:space="preserve"> </w:t>
      </w:r>
      <w:r>
        <w:rPr>
          <w:b/>
          <w:w w:val="107"/>
          <w:sz w:val="22"/>
          <w:szCs w:val="22"/>
        </w:rPr>
        <w:t>INTE</w:t>
      </w:r>
      <w:r>
        <w:rPr>
          <w:b/>
          <w:spacing w:val="1"/>
          <w:w w:val="107"/>
          <w:sz w:val="22"/>
          <w:szCs w:val="22"/>
        </w:rPr>
        <w:t>R</w:t>
      </w:r>
      <w:r>
        <w:rPr>
          <w:b/>
          <w:w w:val="107"/>
          <w:sz w:val="22"/>
          <w:szCs w:val="22"/>
        </w:rPr>
        <w:t>A</w:t>
      </w:r>
      <w:r>
        <w:rPr>
          <w:b/>
          <w:spacing w:val="-1"/>
          <w:w w:val="107"/>
          <w:sz w:val="22"/>
          <w:szCs w:val="22"/>
        </w:rPr>
        <w:t>K</w:t>
      </w:r>
      <w:r>
        <w:rPr>
          <w:b/>
          <w:spacing w:val="2"/>
          <w:w w:val="107"/>
          <w:sz w:val="22"/>
          <w:szCs w:val="22"/>
        </w:rPr>
        <w:t>S</w:t>
      </w:r>
      <w:r>
        <w:rPr>
          <w:b/>
          <w:w w:val="107"/>
          <w:sz w:val="22"/>
          <w:szCs w:val="22"/>
        </w:rPr>
        <w:t>I</w:t>
      </w:r>
      <w:r>
        <w:rPr>
          <w:b/>
          <w:spacing w:val="9"/>
          <w:w w:val="107"/>
          <w:sz w:val="22"/>
          <w:szCs w:val="22"/>
        </w:rPr>
        <w:t xml:space="preserve"> </w:t>
      </w:r>
      <w:r>
        <w:rPr>
          <w:b/>
          <w:spacing w:val="-1"/>
          <w:w w:val="114"/>
          <w:sz w:val="22"/>
          <w:szCs w:val="22"/>
        </w:rPr>
        <w:t>D</w:t>
      </w:r>
      <w:r>
        <w:rPr>
          <w:b/>
          <w:spacing w:val="1"/>
          <w:w w:val="109"/>
          <w:sz w:val="22"/>
          <w:szCs w:val="22"/>
        </w:rPr>
        <w:t>O</w:t>
      </w:r>
      <w:r>
        <w:rPr>
          <w:b/>
          <w:w w:val="129"/>
          <w:sz w:val="22"/>
          <w:szCs w:val="22"/>
        </w:rPr>
        <w:t>S</w:t>
      </w:r>
      <w:r>
        <w:rPr>
          <w:b/>
          <w:w w:val="102"/>
          <w:sz w:val="22"/>
          <w:szCs w:val="22"/>
        </w:rPr>
        <w:t>E</w:t>
      </w:r>
      <w:r>
        <w:rPr>
          <w:b/>
          <w:spacing w:val="4"/>
          <w:w w:val="115"/>
          <w:sz w:val="22"/>
          <w:szCs w:val="22"/>
        </w:rPr>
        <w:t>N</w:t>
      </w:r>
      <w:r>
        <w:rPr>
          <w:b/>
          <w:sz w:val="22"/>
          <w:szCs w:val="22"/>
        </w:rPr>
        <w:t>–</w:t>
      </w:r>
      <w:r>
        <w:rPr>
          <w:b/>
          <w:spacing w:val="-1"/>
          <w:w w:val="105"/>
          <w:sz w:val="22"/>
          <w:szCs w:val="22"/>
        </w:rPr>
        <w:t>M</w:t>
      </w:r>
      <w:r>
        <w:rPr>
          <w:b/>
          <w:w w:val="107"/>
          <w:sz w:val="22"/>
          <w:szCs w:val="22"/>
        </w:rPr>
        <w:t>AH</w:t>
      </w:r>
      <w:r>
        <w:rPr>
          <w:b/>
          <w:w w:val="116"/>
          <w:sz w:val="22"/>
          <w:szCs w:val="22"/>
        </w:rPr>
        <w:t>A</w:t>
      </w:r>
      <w:r>
        <w:rPr>
          <w:b/>
          <w:spacing w:val="-1"/>
          <w:w w:val="116"/>
          <w:sz w:val="22"/>
          <w:szCs w:val="22"/>
        </w:rPr>
        <w:t>S</w:t>
      </w:r>
      <w:r>
        <w:rPr>
          <w:b/>
          <w:spacing w:val="2"/>
          <w:w w:val="95"/>
          <w:sz w:val="22"/>
          <w:szCs w:val="22"/>
        </w:rPr>
        <w:t>I</w:t>
      </w:r>
      <w:r>
        <w:rPr>
          <w:b/>
          <w:spacing w:val="-2"/>
          <w:w w:val="129"/>
          <w:sz w:val="22"/>
          <w:szCs w:val="22"/>
        </w:rPr>
        <w:t>S</w:t>
      </w:r>
      <w:r>
        <w:rPr>
          <w:b/>
          <w:spacing w:val="1"/>
          <w:w w:val="110"/>
          <w:sz w:val="22"/>
          <w:szCs w:val="22"/>
        </w:rPr>
        <w:t>W</w:t>
      </w:r>
      <w:r>
        <w:rPr>
          <w:b/>
          <w:w w:val="107"/>
          <w:sz w:val="22"/>
          <w:szCs w:val="22"/>
        </w:rPr>
        <w:t>A</w:t>
      </w:r>
    </w:p>
    <w:p w:rsidR="00944A07" w:rsidRDefault="00944A07">
      <w:pPr>
        <w:spacing w:before="9" w:line="120" w:lineRule="exact"/>
        <w:rPr>
          <w:sz w:val="13"/>
          <w:szCs w:val="13"/>
        </w:rPr>
      </w:pPr>
    </w:p>
    <w:p w:rsidR="00944A07" w:rsidRDefault="000E52F1">
      <w:pPr>
        <w:spacing w:line="240" w:lineRule="exact"/>
        <w:ind w:left="1788"/>
        <w:rPr>
          <w:sz w:val="22"/>
          <w:szCs w:val="22"/>
        </w:rPr>
        <w:sectPr w:rsidR="00944A07">
          <w:type w:val="continuous"/>
          <w:pgSz w:w="11920" w:h="16840"/>
          <w:pgMar w:top="1380" w:right="1580" w:bottom="280" w:left="1400" w:header="720" w:footer="720" w:gutter="0"/>
          <w:cols w:space="720"/>
        </w:sect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314911" behindDoc="1" locked="0" layoutInCell="1" allowOverlap="1">
                <wp:simplePos x="0" y="0"/>
                <wp:positionH relativeFrom="page">
                  <wp:posOffset>1191895</wp:posOffset>
                </wp:positionH>
                <wp:positionV relativeFrom="paragraph">
                  <wp:posOffset>-281940</wp:posOffset>
                </wp:positionV>
                <wp:extent cx="7620" cy="514350"/>
                <wp:effectExtent l="1270" t="1270" r="635" b="8255"/>
                <wp:wrapNone/>
                <wp:docPr id="255" name="Group 2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620" cy="514350"/>
                          <a:chOff x="1877" y="-444"/>
                          <a:chExt cx="12" cy="810"/>
                        </a:xfrm>
                      </wpg:grpSpPr>
                      <wpg:grpSp>
                        <wpg:cNvPr id="256" name="Group 257"/>
                        <wpg:cNvGrpSpPr>
                          <a:grpSpLocks/>
                        </wpg:cNvGrpSpPr>
                        <wpg:grpSpPr bwMode="auto">
                          <a:xfrm>
                            <a:off x="1878" y="-443"/>
                            <a:ext cx="10" cy="410"/>
                            <a:chOff x="1878" y="-443"/>
                            <a:chExt cx="10" cy="410"/>
                          </a:xfrm>
                        </wpg:grpSpPr>
                        <wps:wsp>
                          <wps:cNvPr id="257" name="Freeform 260"/>
                          <wps:cNvSpPr>
                            <a:spLocks/>
                          </wps:cNvSpPr>
                          <wps:spPr bwMode="auto">
                            <a:xfrm>
                              <a:off x="1878" y="-443"/>
                              <a:ext cx="10" cy="410"/>
                            </a:xfrm>
                            <a:custGeom>
                              <a:avLst/>
                              <a:gdLst>
                                <a:gd name="T0" fmla="+- 0 1882 1878"/>
                                <a:gd name="T1" fmla="*/ T0 w 10"/>
                                <a:gd name="T2" fmla="+- 0 -437 -443"/>
                                <a:gd name="T3" fmla="*/ -437 h 410"/>
                                <a:gd name="T4" fmla="+- 0 1878 1878"/>
                                <a:gd name="T5" fmla="*/ T4 w 10"/>
                                <a:gd name="T6" fmla="+- 0 -443 -443"/>
                                <a:gd name="T7" fmla="*/ -443 h 410"/>
                                <a:gd name="T8" fmla="+- 0 1878 1878"/>
                                <a:gd name="T9" fmla="*/ T8 w 10"/>
                                <a:gd name="T10" fmla="+- 0 -33 -443"/>
                                <a:gd name="T11" fmla="*/ -33 h 410"/>
                                <a:gd name="T12" fmla="+- 0 1882 1878"/>
                                <a:gd name="T13" fmla="*/ T12 w 10"/>
                                <a:gd name="T14" fmla="+- 0 -39 -443"/>
                                <a:gd name="T15" fmla="*/ -39 h 410"/>
                                <a:gd name="T16" fmla="+- 0 1888 1878"/>
                                <a:gd name="T17" fmla="*/ T16 w 10"/>
                                <a:gd name="T18" fmla="+- 0 -45 -443"/>
                                <a:gd name="T19" fmla="*/ -45 h 410"/>
                                <a:gd name="T20" fmla="+- 0 1888 1878"/>
                                <a:gd name="T21" fmla="*/ T20 w 10"/>
                                <a:gd name="T22" fmla="+- 0 -431 -443"/>
                                <a:gd name="T23" fmla="*/ -431 h 410"/>
                                <a:gd name="T24" fmla="+- 0 1882 1878"/>
                                <a:gd name="T25" fmla="*/ T24 w 10"/>
                                <a:gd name="T26" fmla="+- 0 -437 -443"/>
                                <a:gd name="T27" fmla="*/ -437 h 41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0" h="410">
                                  <a:moveTo>
                                    <a:pt x="4" y="6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410"/>
                                  </a:lnTo>
                                  <a:lnTo>
                                    <a:pt x="4" y="404"/>
                                  </a:lnTo>
                                  <a:lnTo>
                                    <a:pt x="10" y="398"/>
                                  </a:lnTo>
                                  <a:lnTo>
                                    <a:pt x="10" y="12"/>
                                  </a:lnTo>
                                  <a:lnTo>
                                    <a:pt x="4" y="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258" name="Group 258"/>
                          <wpg:cNvGrpSpPr>
                            <a:grpSpLocks/>
                          </wpg:cNvGrpSpPr>
                          <wpg:grpSpPr bwMode="auto">
                            <a:xfrm>
                              <a:off x="1878" y="-45"/>
                              <a:ext cx="10" cy="410"/>
                              <a:chOff x="1878" y="-45"/>
                              <a:chExt cx="10" cy="410"/>
                            </a:xfrm>
                          </wpg:grpSpPr>
                          <wps:wsp>
                            <wps:cNvPr id="259" name="Freeform 259"/>
                            <wps:cNvSpPr>
                              <a:spLocks/>
                            </wps:cNvSpPr>
                            <wps:spPr bwMode="auto">
                              <a:xfrm>
                                <a:off x="1878" y="-45"/>
                                <a:ext cx="10" cy="410"/>
                              </a:xfrm>
                              <a:custGeom>
                                <a:avLst/>
                                <a:gdLst>
                                  <a:gd name="T0" fmla="+- 0 1882 1878"/>
                                  <a:gd name="T1" fmla="*/ T0 w 10"/>
                                  <a:gd name="T2" fmla="+- 0 -39 -45"/>
                                  <a:gd name="T3" fmla="*/ -39 h 410"/>
                                  <a:gd name="T4" fmla="+- 0 1878 1878"/>
                                  <a:gd name="T5" fmla="*/ T4 w 10"/>
                                  <a:gd name="T6" fmla="+- 0 -45 -45"/>
                                  <a:gd name="T7" fmla="*/ -45 h 410"/>
                                  <a:gd name="T8" fmla="+- 0 1878 1878"/>
                                  <a:gd name="T9" fmla="*/ T8 w 10"/>
                                  <a:gd name="T10" fmla="+- 0 365 -45"/>
                                  <a:gd name="T11" fmla="*/ 365 h 410"/>
                                  <a:gd name="T12" fmla="+- 0 1882 1878"/>
                                  <a:gd name="T13" fmla="*/ T12 w 10"/>
                                  <a:gd name="T14" fmla="+- 0 359 -45"/>
                                  <a:gd name="T15" fmla="*/ 359 h 410"/>
                                  <a:gd name="T16" fmla="+- 0 1888 1878"/>
                                  <a:gd name="T17" fmla="*/ T16 w 10"/>
                                  <a:gd name="T18" fmla="+- 0 353 -45"/>
                                  <a:gd name="T19" fmla="*/ 353 h 410"/>
                                  <a:gd name="T20" fmla="+- 0 1888 1878"/>
                                  <a:gd name="T21" fmla="*/ T20 w 10"/>
                                  <a:gd name="T22" fmla="+- 0 -33 -45"/>
                                  <a:gd name="T23" fmla="*/ -33 h 410"/>
                                  <a:gd name="T24" fmla="+- 0 1882 1878"/>
                                  <a:gd name="T25" fmla="*/ T24 w 10"/>
                                  <a:gd name="T26" fmla="+- 0 -39 -45"/>
                                  <a:gd name="T27" fmla="*/ -39 h 410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</a:cxnLst>
                                <a:rect l="0" t="0" r="r" b="b"/>
                                <a:pathLst>
                                  <a:path w="10" h="410">
                                    <a:moveTo>
                                      <a:pt x="4" y="6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0" y="410"/>
                                    </a:lnTo>
                                    <a:lnTo>
                                      <a:pt x="4" y="404"/>
                                    </a:lnTo>
                                    <a:lnTo>
                                      <a:pt x="10" y="398"/>
                                    </a:lnTo>
                                    <a:lnTo>
                                      <a:pt x="10" y="12"/>
                                    </a:lnTo>
                                    <a:lnTo>
                                      <a:pt x="4" y="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06142B2" id="Group 256" o:spid="_x0000_s1026" style="position:absolute;margin-left:93.85pt;margin-top:-22.2pt;width:.6pt;height:40.5pt;z-index:-1569;mso-position-horizontal-relative:page" coordorigin="1877,-444" coordsize="12,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">
                <v:group id="Group 257" o:spid="_x0000_s1027" style="position:absolute;left:1878;top:-443;width:10;height:410" coordorigin="1878,-443" coordsize="10,4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j9+nSxgAAANwA&#10;AAAPAAAAAAAAAAAAAAAAAKoCAABkcnMvZG93bnJldi54bWxQSwUGAAAAAAQABAD6AAAAnQMAAAAA&#10;">
                  <v:shape id="Freeform 260" o:spid="_x0000_s1028" style="position:absolute;left:1878;top:-443;width:10;height:410;visibility:visible;mso-wrap-style:square;v-text-anchor:top" coordsize="10,4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hroccA&#10;AADcAAAADwAAAGRycy9kb3ducmV2LnhtbESPT2sCMRTE7wW/Q3gFL1KzSmtlaxRRCu1l/Xvw+Lp5&#10;za5uXpZN1PXbm4LQ4zAzv2Ems9ZW4kKNLx0rGPQTEMS50yUbBfvd58sYhA/IGivHpOBGHmbTztME&#10;U+2uvKHLNhgRIexTVFCEUKdS+rwgi77vauLo/brGYoiyMVI3eI1wW8lhkoykxZLjQoE1LQrKT9uz&#10;VfA9r+V4vTmsFuedee0dTbbMfjKlus/t/ANEoDb8hx/tL61g+PYOf2fiEZDTO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8Ia6HHAAAA3AAAAA8AAAAAAAAAAAAAAAAAmAIAAGRy&#10;cy9kb3ducmV2LnhtbFBLBQYAAAAABAAEAPUAAACMAwAAAAA=&#10;" path="m4,6l,,,410r4,-6l10,398,10,12,4,6xe" fillcolor="black" stroked="f">
                    <v:path arrowok="t" o:connecttype="custom" o:connectlocs="4,-437;0,-443;0,-33;4,-39;10,-45;10,-431;4,-437" o:connectangles="0,0,0,0,0,0,0"/>
                  </v:shape>
                  <v:group id="Group 258" o:spid="_x0000_s1029" style="position:absolute;left:1878;top:-45;width:10;height:410" coordorigin="1878,-45" coordsize="10,4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9JNg7wwAAANwAAAAP&#10;AAAAAAAAAAAAAAAAAKoCAABkcnMvZG93bnJldi54bWxQSwUGAAAAAAQABAD6AAAAmgMAAAAA&#10;">
                    <v:shape id="Freeform 259" o:spid="_x0000_s1030" style="position:absolute;left:1878;top:-45;width:10;height:410;visibility:visible;mso-wrap-style:square;v-text-anchor:top" coordsize="10,4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taSMcA&#10;AADcAAAADwAAAGRycy9kb3ducmV2LnhtbESPT2sCMRTE74V+h/CEXopmlbboahSxCPay1j8Hj8/N&#10;M7t187Jsoq7f3hQKPQ4z8xtmMmttJa7U+NKxgn4vAUGcO12yUbDfLbtDED4ga6wck4I7eZhNn58m&#10;mGp34w1dt8GICGGfooIihDqV0ucFWfQ9VxNH7+QaiyHKxkjd4C3CbSUHSfIhLZYcFwqsaVFQft5e&#10;rIKveS2H35vDenHZmbfXH5N9ZsdMqZdOOx+DCNSG//Bfe6UVDN5H8HsmHgE5fQ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HbWkjHAAAA3AAAAA8AAAAAAAAAAAAAAAAAmAIAAGRy&#10;cy9kb3ducmV2LnhtbFBLBQYAAAAABAAEAPUAAACMAwAAAAA=&#10;" path="m4,6l,,,410r4,-6l10,398,10,12,4,6xe" fillcolor="black" stroked="f">
                      <v:path arrowok="t" o:connecttype="custom" o:connectlocs="4,-39;0,-45;0,365;4,359;10,353;10,-33;4,-39" o:connectangles="0,0,0,0,0,0,0"/>
                    </v:shape>
                  </v:group>
                </v:group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14913" behindDoc="1" locked="0" layoutInCell="1" allowOverlap="1">
                <wp:simplePos x="0" y="0"/>
                <wp:positionH relativeFrom="page">
                  <wp:posOffset>3764280</wp:posOffset>
                </wp:positionH>
                <wp:positionV relativeFrom="paragraph">
                  <wp:posOffset>-24765</wp:posOffset>
                </wp:positionV>
                <wp:extent cx="6350" cy="252730"/>
                <wp:effectExtent l="1905" t="1270" r="1270" b="3175"/>
                <wp:wrapNone/>
                <wp:docPr id="253" name="Group 2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50" cy="252730"/>
                          <a:chOff x="5928" y="-39"/>
                          <a:chExt cx="10" cy="398"/>
                        </a:xfrm>
                      </wpg:grpSpPr>
                      <wps:wsp>
                        <wps:cNvPr id="254" name="Freeform 255"/>
                        <wps:cNvSpPr>
                          <a:spLocks/>
                        </wps:cNvSpPr>
                        <wps:spPr bwMode="auto">
                          <a:xfrm>
                            <a:off x="5928" y="-39"/>
                            <a:ext cx="10" cy="398"/>
                          </a:xfrm>
                          <a:custGeom>
                            <a:avLst/>
                            <a:gdLst>
                              <a:gd name="T0" fmla="+- 0 5928 5928"/>
                              <a:gd name="T1" fmla="*/ T0 w 10"/>
                              <a:gd name="T2" fmla="+- 0 353 -39"/>
                              <a:gd name="T3" fmla="*/ 353 h 398"/>
                              <a:gd name="T4" fmla="+- 0 5932 5928"/>
                              <a:gd name="T5" fmla="*/ T4 w 10"/>
                              <a:gd name="T6" fmla="+- 0 359 -39"/>
                              <a:gd name="T7" fmla="*/ 359 h 398"/>
                              <a:gd name="T8" fmla="+- 0 5938 5928"/>
                              <a:gd name="T9" fmla="*/ T8 w 10"/>
                              <a:gd name="T10" fmla="+- 0 353 -39"/>
                              <a:gd name="T11" fmla="*/ 353 h 398"/>
                              <a:gd name="T12" fmla="+- 0 5938 5928"/>
                              <a:gd name="T13" fmla="*/ T12 w 10"/>
                              <a:gd name="T14" fmla="+- 0 -33 -39"/>
                              <a:gd name="T15" fmla="*/ -33 h 398"/>
                              <a:gd name="T16" fmla="+- 0 5932 5928"/>
                              <a:gd name="T17" fmla="*/ T16 w 10"/>
                              <a:gd name="T18" fmla="+- 0 -39 -39"/>
                              <a:gd name="T19" fmla="*/ -39 h 398"/>
                              <a:gd name="T20" fmla="+- 0 5928 5928"/>
                              <a:gd name="T21" fmla="*/ T20 w 10"/>
                              <a:gd name="T22" fmla="+- 0 -33 -39"/>
                              <a:gd name="T23" fmla="*/ -33 h 398"/>
                              <a:gd name="T24" fmla="+- 0 5928 5928"/>
                              <a:gd name="T25" fmla="*/ T24 w 10"/>
                              <a:gd name="T26" fmla="+- 0 353 -39"/>
                              <a:gd name="T27" fmla="*/ 353 h 3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0" h="398">
                                <a:moveTo>
                                  <a:pt x="0" y="392"/>
                                </a:moveTo>
                                <a:lnTo>
                                  <a:pt x="4" y="398"/>
                                </a:lnTo>
                                <a:lnTo>
                                  <a:pt x="10" y="392"/>
                                </a:lnTo>
                                <a:lnTo>
                                  <a:pt x="10" y="6"/>
                                </a:lnTo>
                                <a:lnTo>
                                  <a:pt x="4" y="0"/>
                                </a:lnTo>
                                <a:lnTo>
                                  <a:pt x="0" y="6"/>
                                </a:lnTo>
                                <a:lnTo>
                                  <a:pt x="0" y="3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8E1D29F" id="Group 254" o:spid="_x0000_s1026" style="position:absolute;margin-left:296.4pt;margin-top:-1.95pt;width:.5pt;height:19.9pt;z-index:-1567;mso-position-horizontal-relative:page" coordorigin="5928,-39" coordsize="10,3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">
                <v:shape id="Freeform 255" o:spid="_x0000_s1027" style="position:absolute;left:5928;top:-39;width:10;height:398;visibility:visible;mso-wrap-style:square;v-text-anchor:top" coordsize="10,3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hmzMIA&#10;AADcAAAADwAAAGRycy9kb3ducmV2LnhtbESPS4vCMBSF94L/IVzBnaaKinSMIorgojD4YNaX5k7T&#10;sbkpTaz135sBweXhPD7OatPZSrTU+NKxgsk4AUGcO11yoeB6OYyWIHxA1lg5JgVP8rBZ93srTLV7&#10;8InacyhEHGGfogITQp1K6XNDFv3Y1cTR+3WNxRBlU0jd4COO20pOk2QhLZYcCQZr2hnKb+e7jdzt&#10;909b3rOsmPEu2xv7l8yPe6WGg277BSJQFz7hd/uoFUznM/g/E4+AX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yGbMwgAAANwAAAAPAAAAAAAAAAAAAAAAAJgCAABkcnMvZG93&#10;bnJldi54bWxQSwUGAAAAAAQABAD1AAAAhwMAAAAA&#10;" path="m,392r4,6l10,392,10,6,4,,,6,,392xe" fillcolor="black" stroked="f">
                  <v:path arrowok="t" o:connecttype="custom" o:connectlocs="0,353;4,359;10,353;10,-33;4,-39;0,-33;0,353" o:connectangles="0,0,0,0,0,0,0"/>
                </v:shape>
                <w10:wrap anchorx="page"/>
              </v:group>
            </w:pict>
          </mc:Fallback>
        </mc:AlternateContent>
      </w:r>
      <w:r>
        <w:rPr>
          <w:b/>
          <w:w w:val="129"/>
          <w:position w:val="-1"/>
          <w:sz w:val="22"/>
          <w:szCs w:val="22"/>
        </w:rPr>
        <w:t>Ak</w:t>
      </w:r>
      <w:r>
        <w:rPr>
          <w:b/>
          <w:spacing w:val="1"/>
          <w:w w:val="129"/>
          <w:position w:val="-1"/>
          <w:sz w:val="22"/>
          <w:szCs w:val="22"/>
        </w:rPr>
        <w:t>ti</w:t>
      </w:r>
      <w:r>
        <w:rPr>
          <w:b/>
          <w:w w:val="129"/>
          <w:position w:val="-1"/>
          <w:sz w:val="22"/>
          <w:szCs w:val="22"/>
        </w:rPr>
        <w:t>v</w:t>
      </w:r>
      <w:r>
        <w:rPr>
          <w:b/>
          <w:spacing w:val="1"/>
          <w:w w:val="129"/>
          <w:position w:val="-1"/>
          <w:sz w:val="22"/>
          <w:szCs w:val="22"/>
        </w:rPr>
        <w:t>it</w:t>
      </w:r>
      <w:r>
        <w:rPr>
          <w:b/>
          <w:w w:val="129"/>
          <w:position w:val="-1"/>
          <w:sz w:val="22"/>
          <w:szCs w:val="22"/>
        </w:rPr>
        <w:t>as</w:t>
      </w:r>
      <w:r>
        <w:rPr>
          <w:b/>
          <w:spacing w:val="-1"/>
          <w:w w:val="129"/>
          <w:position w:val="-1"/>
          <w:sz w:val="22"/>
          <w:szCs w:val="22"/>
        </w:rPr>
        <w:t xml:space="preserve"> D</w:t>
      </w:r>
      <w:r>
        <w:rPr>
          <w:b/>
          <w:spacing w:val="1"/>
          <w:w w:val="129"/>
          <w:position w:val="-1"/>
          <w:sz w:val="22"/>
          <w:szCs w:val="22"/>
        </w:rPr>
        <w:t>o</w:t>
      </w:r>
      <w:r>
        <w:rPr>
          <w:b/>
          <w:spacing w:val="-1"/>
          <w:w w:val="129"/>
          <w:position w:val="-1"/>
          <w:sz w:val="22"/>
          <w:szCs w:val="22"/>
        </w:rPr>
        <w:t>s</w:t>
      </w:r>
      <w:r>
        <w:rPr>
          <w:b/>
          <w:spacing w:val="1"/>
          <w:w w:val="129"/>
          <w:position w:val="-1"/>
          <w:sz w:val="22"/>
          <w:szCs w:val="22"/>
        </w:rPr>
        <w:t>e</w:t>
      </w:r>
      <w:r>
        <w:rPr>
          <w:b/>
          <w:w w:val="129"/>
          <w:position w:val="-1"/>
          <w:sz w:val="22"/>
          <w:szCs w:val="22"/>
        </w:rPr>
        <w:t xml:space="preserve">n                            </w:t>
      </w:r>
      <w:r>
        <w:rPr>
          <w:b/>
          <w:spacing w:val="68"/>
          <w:w w:val="129"/>
          <w:position w:val="-1"/>
          <w:sz w:val="22"/>
          <w:szCs w:val="22"/>
        </w:rPr>
        <w:t xml:space="preserve"> </w:t>
      </w:r>
      <w:r>
        <w:rPr>
          <w:b/>
          <w:w w:val="129"/>
          <w:position w:val="-1"/>
          <w:sz w:val="22"/>
          <w:szCs w:val="22"/>
        </w:rPr>
        <w:t>Ak</w:t>
      </w:r>
      <w:r>
        <w:rPr>
          <w:b/>
          <w:spacing w:val="1"/>
          <w:w w:val="129"/>
          <w:position w:val="-1"/>
          <w:sz w:val="22"/>
          <w:szCs w:val="22"/>
        </w:rPr>
        <w:t>ti</w:t>
      </w:r>
      <w:r>
        <w:rPr>
          <w:b/>
          <w:w w:val="129"/>
          <w:position w:val="-1"/>
          <w:sz w:val="22"/>
          <w:szCs w:val="22"/>
        </w:rPr>
        <w:t>v</w:t>
      </w:r>
      <w:r>
        <w:rPr>
          <w:b/>
          <w:spacing w:val="1"/>
          <w:w w:val="129"/>
          <w:position w:val="-1"/>
          <w:sz w:val="22"/>
          <w:szCs w:val="22"/>
        </w:rPr>
        <w:t>it</w:t>
      </w:r>
      <w:r>
        <w:rPr>
          <w:b/>
          <w:w w:val="129"/>
          <w:position w:val="-1"/>
          <w:sz w:val="22"/>
          <w:szCs w:val="22"/>
        </w:rPr>
        <w:t>as</w:t>
      </w:r>
      <w:r>
        <w:rPr>
          <w:b/>
          <w:spacing w:val="-1"/>
          <w:w w:val="129"/>
          <w:position w:val="-1"/>
          <w:sz w:val="22"/>
          <w:szCs w:val="22"/>
        </w:rPr>
        <w:t xml:space="preserve"> </w:t>
      </w:r>
      <w:r>
        <w:rPr>
          <w:b/>
          <w:spacing w:val="-1"/>
          <w:w w:val="105"/>
          <w:position w:val="-1"/>
          <w:sz w:val="22"/>
          <w:szCs w:val="22"/>
        </w:rPr>
        <w:t>M</w:t>
      </w:r>
      <w:r>
        <w:rPr>
          <w:b/>
          <w:w w:val="134"/>
          <w:position w:val="-1"/>
          <w:sz w:val="22"/>
          <w:szCs w:val="22"/>
        </w:rPr>
        <w:t>a</w:t>
      </w:r>
      <w:r>
        <w:rPr>
          <w:b/>
          <w:spacing w:val="-3"/>
          <w:w w:val="128"/>
          <w:position w:val="-1"/>
          <w:sz w:val="22"/>
          <w:szCs w:val="22"/>
        </w:rPr>
        <w:t>h</w:t>
      </w:r>
      <w:r>
        <w:rPr>
          <w:b/>
          <w:spacing w:val="1"/>
          <w:w w:val="134"/>
          <w:position w:val="-1"/>
          <w:sz w:val="22"/>
          <w:szCs w:val="22"/>
        </w:rPr>
        <w:t>a</w:t>
      </w:r>
      <w:r>
        <w:rPr>
          <w:b/>
          <w:spacing w:val="1"/>
          <w:w w:val="153"/>
          <w:position w:val="-1"/>
          <w:sz w:val="22"/>
          <w:szCs w:val="22"/>
        </w:rPr>
        <w:t>s</w:t>
      </w:r>
      <w:r>
        <w:rPr>
          <w:b/>
          <w:spacing w:val="1"/>
          <w:w w:val="123"/>
          <w:position w:val="-1"/>
          <w:sz w:val="22"/>
          <w:szCs w:val="22"/>
        </w:rPr>
        <w:t>i</w:t>
      </w:r>
      <w:r>
        <w:rPr>
          <w:b/>
          <w:spacing w:val="-1"/>
          <w:w w:val="153"/>
          <w:position w:val="-1"/>
          <w:sz w:val="22"/>
          <w:szCs w:val="22"/>
        </w:rPr>
        <w:t>s</w:t>
      </w:r>
      <w:r>
        <w:rPr>
          <w:b/>
          <w:spacing w:val="1"/>
          <w:w w:val="127"/>
          <w:position w:val="-1"/>
          <w:sz w:val="22"/>
          <w:szCs w:val="22"/>
        </w:rPr>
        <w:t>w</w:t>
      </w:r>
      <w:r>
        <w:rPr>
          <w:b/>
          <w:w w:val="134"/>
          <w:position w:val="-1"/>
          <w:sz w:val="22"/>
          <w:szCs w:val="22"/>
        </w:rPr>
        <w:t>a</w:t>
      </w:r>
    </w:p>
    <w:p w:rsidR="00944A07" w:rsidRDefault="00944A07">
      <w:pPr>
        <w:spacing w:before="8" w:line="140" w:lineRule="exact"/>
        <w:rPr>
          <w:sz w:val="14"/>
          <w:szCs w:val="14"/>
        </w:rPr>
      </w:pPr>
    </w:p>
    <w:p w:rsidR="00944A07" w:rsidRDefault="000E52F1">
      <w:pPr>
        <w:spacing w:line="275" w:lineRule="auto"/>
        <w:ind w:left="656" w:right="292"/>
        <w:rPr>
          <w:sz w:val="22"/>
          <w:szCs w:val="22"/>
        </w:rPr>
      </w:pPr>
      <w:r>
        <w:rPr>
          <w:w w:val="97"/>
          <w:sz w:val="22"/>
          <w:szCs w:val="22"/>
        </w:rPr>
        <w:t>M</w:t>
      </w:r>
      <w:r>
        <w:rPr>
          <w:w w:val="138"/>
          <w:sz w:val="22"/>
          <w:szCs w:val="22"/>
        </w:rPr>
        <w:t>e</w:t>
      </w:r>
      <w:r>
        <w:rPr>
          <w:spacing w:val="1"/>
          <w:w w:val="126"/>
          <w:sz w:val="22"/>
          <w:szCs w:val="22"/>
        </w:rPr>
        <w:t>n</w:t>
      </w:r>
      <w:r>
        <w:rPr>
          <w:spacing w:val="-2"/>
          <w:w w:val="126"/>
          <w:sz w:val="22"/>
          <w:szCs w:val="22"/>
        </w:rPr>
        <w:t>g</w:t>
      </w:r>
      <w:r>
        <w:rPr>
          <w:spacing w:val="1"/>
          <w:w w:val="126"/>
          <w:sz w:val="22"/>
          <w:szCs w:val="22"/>
        </w:rPr>
        <w:t>u</w:t>
      </w:r>
      <w:r>
        <w:rPr>
          <w:spacing w:val="1"/>
          <w:sz w:val="22"/>
          <w:szCs w:val="22"/>
        </w:rPr>
        <w:t>l</w:t>
      </w:r>
      <w:r>
        <w:rPr>
          <w:spacing w:val="-1"/>
          <w:w w:val="138"/>
          <w:sz w:val="22"/>
          <w:szCs w:val="22"/>
        </w:rPr>
        <w:t>a</w:t>
      </w:r>
      <w:r>
        <w:rPr>
          <w:w w:val="133"/>
          <w:sz w:val="22"/>
          <w:szCs w:val="22"/>
        </w:rPr>
        <w:t>s</w:t>
      </w:r>
      <w:r>
        <w:rPr>
          <w:spacing w:val="15"/>
          <w:sz w:val="22"/>
          <w:szCs w:val="22"/>
        </w:rPr>
        <w:t xml:space="preserve"> </w:t>
      </w:r>
      <w:r>
        <w:rPr>
          <w:spacing w:val="2"/>
          <w:w w:val="125"/>
          <w:sz w:val="22"/>
          <w:szCs w:val="22"/>
        </w:rPr>
        <w:t>m</w:t>
      </w:r>
      <w:r>
        <w:rPr>
          <w:spacing w:val="-1"/>
          <w:w w:val="138"/>
          <w:sz w:val="22"/>
          <w:szCs w:val="22"/>
        </w:rPr>
        <w:t>a</w:t>
      </w:r>
      <w:r>
        <w:rPr>
          <w:w w:val="141"/>
          <w:sz w:val="22"/>
          <w:szCs w:val="22"/>
        </w:rPr>
        <w:t>t</w:t>
      </w:r>
      <w:r>
        <w:rPr>
          <w:w w:val="138"/>
          <w:sz w:val="22"/>
          <w:szCs w:val="22"/>
        </w:rPr>
        <w:t>e</w:t>
      </w:r>
      <w:r>
        <w:rPr>
          <w:w w:val="123"/>
          <w:sz w:val="22"/>
          <w:szCs w:val="22"/>
        </w:rPr>
        <w:t>r</w:t>
      </w:r>
      <w:r>
        <w:rPr>
          <w:sz w:val="22"/>
          <w:szCs w:val="22"/>
        </w:rPr>
        <w:t>i</w:t>
      </w:r>
      <w:r>
        <w:rPr>
          <w:spacing w:val="16"/>
          <w:sz w:val="22"/>
          <w:szCs w:val="22"/>
        </w:rPr>
        <w:t xml:space="preserve"> </w:t>
      </w:r>
      <w:r>
        <w:rPr>
          <w:w w:val="126"/>
          <w:sz w:val="22"/>
          <w:szCs w:val="22"/>
        </w:rPr>
        <w:t>y</w:t>
      </w:r>
      <w:r>
        <w:rPr>
          <w:spacing w:val="1"/>
          <w:w w:val="126"/>
          <w:sz w:val="22"/>
          <w:szCs w:val="22"/>
        </w:rPr>
        <w:t>an</w:t>
      </w:r>
      <w:r>
        <w:rPr>
          <w:w w:val="126"/>
          <w:sz w:val="22"/>
          <w:szCs w:val="22"/>
        </w:rPr>
        <w:t>g</w:t>
      </w:r>
      <w:r>
        <w:rPr>
          <w:spacing w:val="3"/>
          <w:w w:val="126"/>
          <w:sz w:val="22"/>
          <w:szCs w:val="22"/>
        </w:rPr>
        <w:t xml:space="preserve"> </w:t>
      </w:r>
      <w:r>
        <w:rPr>
          <w:w w:val="141"/>
          <w:sz w:val="22"/>
          <w:szCs w:val="22"/>
        </w:rPr>
        <w:t>t</w:t>
      </w:r>
      <w:r>
        <w:rPr>
          <w:spacing w:val="1"/>
          <w:w w:val="138"/>
          <w:sz w:val="22"/>
          <w:szCs w:val="22"/>
        </w:rPr>
        <w:t>e</w:t>
      </w:r>
      <w:r>
        <w:rPr>
          <w:spacing w:val="-1"/>
          <w:sz w:val="22"/>
          <w:szCs w:val="22"/>
        </w:rPr>
        <w:t>l</w:t>
      </w:r>
      <w:r>
        <w:rPr>
          <w:spacing w:val="1"/>
          <w:w w:val="138"/>
          <w:sz w:val="22"/>
          <w:szCs w:val="22"/>
        </w:rPr>
        <w:t>a</w:t>
      </w:r>
      <w:r>
        <w:rPr>
          <w:w w:val="126"/>
          <w:sz w:val="22"/>
          <w:szCs w:val="22"/>
        </w:rPr>
        <w:t xml:space="preserve">h </w:t>
      </w:r>
      <w:r>
        <w:rPr>
          <w:spacing w:val="-2"/>
          <w:w w:val="126"/>
          <w:sz w:val="22"/>
          <w:szCs w:val="22"/>
        </w:rPr>
        <w:t>d</w:t>
      </w:r>
      <w:r>
        <w:rPr>
          <w:spacing w:val="1"/>
          <w:sz w:val="22"/>
          <w:szCs w:val="22"/>
        </w:rPr>
        <w:t>i</w:t>
      </w:r>
      <w:r>
        <w:rPr>
          <w:w w:val="126"/>
          <w:sz w:val="22"/>
          <w:szCs w:val="22"/>
        </w:rPr>
        <w:t>b</w:t>
      </w:r>
      <w:r>
        <w:rPr>
          <w:w w:val="138"/>
          <w:sz w:val="22"/>
          <w:szCs w:val="22"/>
        </w:rPr>
        <w:t>e</w:t>
      </w:r>
      <w:r>
        <w:rPr>
          <w:w w:val="123"/>
          <w:sz w:val="22"/>
          <w:szCs w:val="22"/>
        </w:rPr>
        <w:t>r</w:t>
      </w:r>
      <w:r>
        <w:rPr>
          <w:spacing w:val="-1"/>
          <w:sz w:val="22"/>
          <w:szCs w:val="22"/>
        </w:rPr>
        <w:t>i</w:t>
      </w:r>
      <w:r>
        <w:rPr>
          <w:spacing w:val="-3"/>
          <w:w w:val="115"/>
          <w:sz w:val="22"/>
          <w:szCs w:val="22"/>
        </w:rPr>
        <w:t>k</w:t>
      </w:r>
      <w:r>
        <w:rPr>
          <w:spacing w:val="-1"/>
          <w:w w:val="138"/>
          <w:sz w:val="22"/>
          <w:szCs w:val="22"/>
        </w:rPr>
        <w:t>a</w:t>
      </w:r>
      <w:r>
        <w:rPr>
          <w:w w:val="126"/>
          <w:sz w:val="22"/>
          <w:szCs w:val="22"/>
        </w:rPr>
        <w:t>n</w:t>
      </w:r>
      <w:r>
        <w:rPr>
          <w:spacing w:val="18"/>
          <w:sz w:val="22"/>
          <w:szCs w:val="22"/>
        </w:rPr>
        <w:t xml:space="preserve"> </w:t>
      </w:r>
      <w:r>
        <w:rPr>
          <w:w w:val="131"/>
          <w:sz w:val="22"/>
          <w:szCs w:val="22"/>
        </w:rPr>
        <w:t>p</w:t>
      </w:r>
      <w:r>
        <w:rPr>
          <w:spacing w:val="-1"/>
          <w:w w:val="131"/>
          <w:sz w:val="22"/>
          <w:szCs w:val="22"/>
        </w:rPr>
        <w:t>a</w:t>
      </w:r>
      <w:r>
        <w:rPr>
          <w:w w:val="131"/>
          <w:sz w:val="22"/>
          <w:szCs w:val="22"/>
        </w:rPr>
        <w:t>da</w:t>
      </w:r>
      <w:r>
        <w:rPr>
          <w:spacing w:val="2"/>
          <w:w w:val="131"/>
          <w:sz w:val="22"/>
          <w:szCs w:val="22"/>
        </w:rPr>
        <w:t xml:space="preserve"> </w:t>
      </w:r>
      <w:r>
        <w:rPr>
          <w:spacing w:val="-2"/>
          <w:w w:val="126"/>
          <w:sz w:val="22"/>
          <w:szCs w:val="22"/>
        </w:rPr>
        <w:t>p</w:t>
      </w:r>
      <w:r>
        <w:rPr>
          <w:w w:val="138"/>
          <w:sz w:val="22"/>
          <w:szCs w:val="22"/>
        </w:rPr>
        <w:t>e</w:t>
      </w:r>
      <w:r>
        <w:rPr>
          <w:w w:val="123"/>
          <w:sz w:val="22"/>
          <w:szCs w:val="22"/>
        </w:rPr>
        <w:t>r</w:t>
      </w:r>
      <w:r>
        <w:rPr>
          <w:spacing w:val="3"/>
          <w:w w:val="141"/>
          <w:sz w:val="22"/>
          <w:szCs w:val="22"/>
        </w:rPr>
        <w:t>t</w:t>
      </w:r>
      <w:r>
        <w:rPr>
          <w:spacing w:val="-1"/>
          <w:w w:val="138"/>
          <w:sz w:val="22"/>
          <w:szCs w:val="22"/>
        </w:rPr>
        <w:t>e</w:t>
      </w:r>
      <w:r>
        <w:rPr>
          <w:spacing w:val="2"/>
          <w:w w:val="125"/>
          <w:sz w:val="22"/>
          <w:szCs w:val="22"/>
        </w:rPr>
        <w:t>m</w:t>
      </w:r>
      <w:r>
        <w:rPr>
          <w:spacing w:val="1"/>
          <w:w w:val="126"/>
          <w:sz w:val="22"/>
          <w:szCs w:val="22"/>
        </w:rPr>
        <w:t>u</w:t>
      </w:r>
      <w:r>
        <w:rPr>
          <w:spacing w:val="-1"/>
          <w:w w:val="138"/>
          <w:sz w:val="22"/>
          <w:szCs w:val="22"/>
        </w:rPr>
        <w:t>a</w:t>
      </w:r>
      <w:r>
        <w:rPr>
          <w:w w:val="126"/>
          <w:sz w:val="22"/>
          <w:szCs w:val="22"/>
        </w:rPr>
        <w:t>n</w:t>
      </w:r>
    </w:p>
    <w:p w:rsidR="00944A07" w:rsidRDefault="000E52F1">
      <w:pPr>
        <w:spacing w:before="3" w:line="240" w:lineRule="exact"/>
        <w:ind w:left="656" w:right="-53"/>
        <w:rPr>
          <w:sz w:val="22"/>
          <w:szCs w:val="22"/>
        </w:rPr>
      </w:pPr>
      <w:r>
        <w:rPr>
          <w:spacing w:val="-1"/>
          <w:w w:val="133"/>
          <w:position w:val="-1"/>
          <w:sz w:val="22"/>
          <w:szCs w:val="22"/>
        </w:rPr>
        <w:t>s</w:t>
      </w:r>
      <w:r>
        <w:rPr>
          <w:spacing w:val="1"/>
          <w:w w:val="138"/>
          <w:position w:val="-1"/>
          <w:sz w:val="22"/>
          <w:szCs w:val="22"/>
        </w:rPr>
        <w:t>e</w:t>
      </w:r>
      <w:r>
        <w:rPr>
          <w:w w:val="126"/>
          <w:position w:val="-1"/>
          <w:sz w:val="22"/>
          <w:szCs w:val="22"/>
        </w:rPr>
        <w:t>b</w:t>
      </w:r>
      <w:r>
        <w:rPr>
          <w:w w:val="138"/>
          <w:position w:val="-1"/>
          <w:sz w:val="22"/>
          <w:szCs w:val="22"/>
        </w:rPr>
        <w:t>e</w:t>
      </w:r>
      <w:r>
        <w:rPr>
          <w:spacing w:val="1"/>
          <w:position w:val="-1"/>
          <w:sz w:val="22"/>
          <w:szCs w:val="22"/>
        </w:rPr>
        <w:t>l</w:t>
      </w:r>
      <w:r>
        <w:rPr>
          <w:spacing w:val="1"/>
          <w:w w:val="126"/>
          <w:position w:val="-1"/>
          <w:sz w:val="22"/>
          <w:szCs w:val="22"/>
        </w:rPr>
        <w:t>u</w:t>
      </w:r>
      <w:r>
        <w:rPr>
          <w:w w:val="125"/>
          <w:position w:val="-1"/>
          <w:sz w:val="22"/>
          <w:szCs w:val="22"/>
        </w:rPr>
        <w:t>m</w:t>
      </w:r>
      <w:r>
        <w:rPr>
          <w:spacing w:val="1"/>
          <w:w w:val="126"/>
          <w:position w:val="-1"/>
          <w:sz w:val="22"/>
          <w:szCs w:val="22"/>
        </w:rPr>
        <w:t>n</w:t>
      </w:r>
      <w:r>
        <w:rPr>
          <w:spacing w:val="2"/>
          <w:w w:val="118"/>
          <w:position w:val="-1"/>
          <w:sz w:val="22"/>
          <w:szCs w:val="22"/>
        </w:rPr>
        <w:t>y</w:t>
      </w:r>
      <w:r>
        <w:rPr>
          <w:w w:val="138"/>
          <w:position w:val="-1"/>
          <w:sz w:val="22"/>
          <w:szCs w:val="22"/>
        </w:rPr>
        <w:t>a</w:t>
      </w:r>
      <w:r>
        <w:rPr>
          <w:spacing w:val="14"/>
          <w:position w:val="-1"/>
          <w:sz w:val="22"/>
          <w:szCs w:val="22"/>
        </w:rPr>
        <w:t xml:space="preserve"> </w:t>
      </w:r>
      <w:r>
        <w:rPr>
          <w:w w:val="124"/>
          <w:position w:val="-1"/>
          <w:sz w:val="22"/>
          <w:szCs w:val="22"/>
        </w:rPr>
        <w:t>(</w:t>
      </w:r>
      <w:r>
        <w:rPr>
          <w:spacing w:val="1"/>
          <w:w w:val="124"/>
          <w:position w:val="-1"/>
          <w:sz w:val="22"/>
          <w:szCs w:val="22"/>
        </w:rPr>
        <w:t>un</w:t>
      </w:r>
      <w:r>
        <w:rPr>
          <w:w w:val="124"/>
          <w:position w:val="-1"/>
          <w:sz w:val="22"/>
          <w:szCs w:val="22"/>
        </w:rPr>
        <w:t>t</w:t>
      </w:r>
      <w:r>
        <w:rPr>
          <w:spacing w:val="-1"/>
          <w:w w:val="124"/>
          <w:position w:val="-1"/>
          <w:sz w:val="22"/>
          <w:szCs w:val="22"/>
        </w:rPr>
        <w:t>u</w:t>
      </w:r>
      <w:r>
        <w:rPr>
          <w:w w:val="124"/>
          <w:position w:val="-1"/>
          <w:sz w:val="22"/>
          <w:szCs w:val="22"/>
        </w:rPr>
        <w:t>k</w:t>
      </w:r>
      <w:r>
        <w:rPr>
          <w:spacing w:val="4"/>
          <w:w w:val="124"/>
          <w:position w:val="-1"/>
          <w:sz w:val="22"/>
          <w:szCs w:val="22"/>
        </w:rPr>
        <w:t xml:space="preserve"> </w:t>
      </w:r>
      <w:r>
        <w:rPr>
          <w:w w:val="126"/>
          <w:position w:val="-1"/>
          <w:sz w:val="22"/>
          <w:szCs w:val="22"/>
        </w:rPr>
        <w:t>p</w:t>
      </w:r>
      <w:r>
        <w:rPr>
          <w:w w:val="138"/>
          <w:position w:val="-1"/>
          <w:sz w:val="22"/>
          <w:szCs w:val="22"/>
        </w:rPr>
        <w:t>e</w:t>
      </w:r>
      <w:r>
        <w:rPr>
          <w:w w:val="123"/>
          <w:position w:val="-1"/>
          <w:sz w:val="22"/>
          <w:szCs w:val="22"/>
        </w:rPr>
        <w:t>r</w:t>
      </w:r>
      <w:r>
        <w:rPr>
          <w:w w:val="141"/>
          <w:position w:val="-1"/>
          <w:sz w:val="22"/>
          <w:szCs w:val="22"/>
        </w:rPr>
        <w:t>t</w:t>
      </w:r>
      <w:r>
        <w:rPr>
          <w:spacing w:val="1"/>
          <w:w w:val="138"/>
          <w:position w:val="-1"/>
          <w:sz w:val="22"/>
          <w:szCs w:val="22"/>
        </w:rPr>
        <w:t>e</w:t>
      </w:r>
      <w:r>
        <w:rPr>
          <w:w w:val="125"/>
          <w:position w:val="-1"/>
          <w:sz w:val="22"/>
          <w:szCs w:val="22"/>
        </w:rPr>
        <w:t>m</w:t>
      </w:r>
      <w:r>
        <w:rPr>
          <w:spacing w:val="1"/>
          <w:w w:val="126"/>
          <w:position w:val="-1"/>
          <w:sz w:val="22"/>
          <w:szCs w:val="22"/>
        </w:rPr>
        <w:t>u</w:t>
      </w:r>
      <w:r>
        <w:rPr>
          <w:spacing w:val="-1"/>
          <w:w w:val="138"/>
          <w:position w:val="-1"/>
          <w:sz w:val="22"/>
          <w:szCs w:val="22"/>
        </w:rPr>
        <w:t>a</w:t>
      </w:r>
      <w:r>
        <w:rPr>
          <w:w w:val="126"/>
          <w:position w:val="-1"/>
          <w:sz w:val="22"/>
          <w:szCs w:val="22"/>
        </w:rPr>
        <w:t>n</w:t>
      </w:r>
    </w:p>
    <w:p w:rsidR="00944A07" w:rsidRDefault="000E52F1">
      <w:pPr>
        <w:spacing w:before="8" w:line="140" w:lineRule="exact"/>
        <w:rPr>
          <w:sz w:val="14"/>
          <w:szCs w:val="14"/>
        </w:rPr>
      </w:pPr>
      <w:r>
        <w:br w:type="column"/>
      </w:r>
    </w:p>
    <w:p w:rsidR="00944A07" w:rsidRDefault="000E52F1">
      <w:pPr>
        <w:spacing w:line="275" w:lineRule="auto"/>
        <w:ind w:right="635"/>
        <w:rPr>
          <w:sz w:val="22"/>
          <w:szCs w:val="22"/>
        </w:rPr>
      </w:pPr>
      <w:r>
        <w:rPr>
          <w:w w:val="97"/>
          <w:sz w:val="22"/>
          <w:szCs w:val="22"/>
        </w:rPr>
        <w:t>M</w:t>
      </w:r>
      <w:r>
        <w:rPr>
          <w:w w:val="138"/>
          <w:sz w:val="22"/>
          <w:szCs w:val="22"/>
        </w:rPr>
        <w:t>e</w:t>
      </w:r>
      <w:r>
        <w:rPr>
          <w:spacing w:val="1"/>
          <w:w w:val="126"/>
          <w:sz w:val="22"/>
          <w:szCs w:val="22"/>
        </w:rPr>
        <w:t>n</w:t>
      </w:r>
      <w:r>
        <w:rPr>
          <w:spacing w:val="-2"/>
          <w:w w:val="126"/>
          <w:sz w:val="22"/>
          <w:szCs w:val="22"/>
        </w:rPr>
        <w:t>g</w:t>
      </w:r>
      <w:r>
        <w:rPr>
          <w:spacing w:val="-1"/>
          <w:w w:val="126"/>
          <w:sz w:val="22"/>
          <w:szCs w:val="22"/>
        </w:rPr>
        <w:t>un</w:t>
      </w:r>
      <w:r>
        <w:rPr>
          <w:spacing w:val="1"/>
          <w:w w:val="126"/>
          <w:sz w:val="22"/>
          <w:szCs w:val="22"/>
        </w:rPr>
        <w:t>g</w:t>
      </w:r>
      <w:r>
        <w:rPr>
          <w:spacing w:val="-3"/>
          <w:w w:val="115"/>
          <w:sz w:val="22"/>
          <w:szCs w:val="22"/>
        </w:rPr>
        <w:t>k</w:t>
      </w:r>
      <w:r>
        <w:rPr>
          <w:spacing w:val="-1"/>
          <w:w w:val="138"/>
          <w:sz w:val="22"/>
          <w:szCs w:val="22"/>
        </w:rPr>
        <w:t>a</w:t>
      </w:r>
      <w:r>
        <w:rPr>
          <w:w w:val="126"/>
          <w:sz w:val="22"/>
          <w:szCs w:val="22"/>
        </w:rPr>
        <w:t>p</w:t>
      </w:r>
      <w:r>
        <w:rPr>
          <w:spacing w:val="-3"/>
          <w:w w:val="115"/>
          <w:sz w:val="22"/>
          <w:szCs w:val="22"/>
        </w:rPr>
        <w:t>k</w:t>
      </w:r>
      <w:r>
        <w:rPr>
          <w:spacing w:val="-1"/>
          <w:w w:val="138"/>
          <w:sz w:val="22"/>
          <w:szCs w:val="22"/>
        </w:rPr>
        <w:t>a</w:t>
      </w:r>
      <w:r>
        <w:rPr>
          <w:w w:val="126"/>
          <w:sz w:val="22"/>
          <w:szCs w:val="22"/>
        </w:rPr>
        <w:t>n</w:t>
      </w:r>
      <w:r>
        <w:rPr>
          <w:spacing w:val="16"/>
          <w:sz w:val="22"/>
          <w:szCs w:val="22"/>
        </w:rPr>
        <w:t xml:space="preserve"> </w:t>
      </w:r>
      <w:r>
        <w:rPr>
          <w:spacing w:val="-1"/>
          <w:w w:val="129"/>
          <w:sz w:val="22"/>
          <w:szCs w:val="22"/>
        </w:rPr>
        <w:t>a</w:t>
      </w:r>
      <w:r>
        <w:rPr>
          <w:w w:val="129"/>
          <w:sz w:val="22"/>
          <w:szCs w:val="22"/>
        </w:rPr>
        <w:t>pa</w:t>
      </w:r>
      <w:r>
        <w:rPr>
          <w:spacing w:val="16"/>
          <w:w w:val="129"/>
          <w:sz w:val="22"/>
          <w:szCs w:val="22"/>
        </w:rPr>
        <w:t xml:space="preserve"> </w:t>
      </w:r>
      <w:r>
        <w:rPr>
          <w:w w:val="129"/>
          <w:sz w:val="22"/>
          <w:szCs w:val="22"/>
        </w:rPr>
        <w:t>y</w:t>
      </w:r>
      <w:r>
        <w:rPr>
          <w:spacing w:val="1"/>
          <w:w w:val="129"/>
          <w:sz w:val="22"/>
          <w:szCs w:val="22"/>
        </w:rPr>
        <w:t>an</w:t>
      </w:r>
      <w:r>
        <w:rPr>
          <w:w w:val="129"/>
          <w:sz w:val="22"/>
          <w:szCs w:val="22"/>
        </w:rPr>
        <w:t>g</w:t>
      </w:r>
      <w:r>
        <w:rPr>
          <w:spacing w:val="-11"/>
          <w:w w:val="129"/>
          <w:sz w:val="22"/>
          <w:szCs w:val="22"/>
        </w:rPr>
        <w:t xml:space="preserve"> </w:t>
      </w:r>
      <w:r>
        <w:rPr>
          <w:w w:val="141"/>
          <w:sz w:val="22"/>
          <w:szCs w:val="22"/>
        </w:rPr>
        <w:t>t</w:t>
      </w:r>
      <w:r>
        <w:rPr>
          <w:spacing w:val="1"/>
          <w:w w:val="138"/>
          <w:sz w:val="22"/>
          <w:szCs w:val="22"/>
        </w:rPr>
        <w:t>e</w:t>
      </w:r>
      <w:r>
        <w:rPr>
          <w:spacing w:val="1"/>
          <w:sz w:val="22"/>
          <w:szCs w:val="22"/>
        </w:rPr>
        <w:t>l</w:t>
      </w:r>
      <w:r>
        <w:rPr>
          <w:spacing w:val="-1"/>
          <w:w w:val="138"/>
          <w:sz w:val="22"/>
          <w:szCs w:val="22"/>
        </w:rPr>
        <w:t>a</w:t>
      </w:r>
      <w:r>
        <w:rPr>
          <w:w w:val="126"/>
          <w:sz w:val="22"/>
          <w:szCs w:val="22"/>
        </w:rPr>
        <w:t xml:space="preserve">h </w:t>
      </w:r>
      <w:r>
        <w:rPr>
          <w:spacing w:val="-2"/>
          <w:w w:val="126"/>
          <w:sz w:val="22"/>
          <w:szCs w:val="22"/>
        </w:rPr>
        <w:t>d</w:t>
      </w:r>
      <w:r>
        <w:rPr>
          <w:spacing w:val="1"/>
          <w:sz w:val="22"/>
          <w:szCs w:val="22"/>
        </w:rPr>
        <w:t>i</w:t>
      </w:r>
      <w:r>
        <w:rPr>
          <w:w w:val="126"/>
          <w:sz w:val="22"/>
          <w:szCs w:val="22"/>
        </w:rPr>
        <w:t>p</w:t>
      </w:r>
      <w:r>
        <w:rPr>
          <w:spacing w:val="1"/>
          <w:w w:val="138"/>
          <w:sz w:val="22"/>
          <w:szCs w:val="22"/>
        </w:rPr>
        <w:t>a</w:t>
      </w:r>
      <w:r>
        <w:rPr>
          <w:spacing w:val="1"/>
          <w:w w:val="126"/>
          <w:sz w:val="22"/>
          <w:szCs w:val="22"/>
        </w:rPr>
        <w:t>h</w:t>
      </w:r>
      <w:r>
        <w:rPr>
          <w:spacing w:val="-1"/>
          <w:w w:val="138"/>
          <w:sz w:val="22"/>
          <w:szCs w:val="22"/>
        </w:rPr>
        <w:t>a</w:t>
      </w:r>
      <w:r>
        <w:rPr>
          <w:spacing w:val="2"/>
          <w:w w:val="125"/>
          <w:sz w:val="22"/>
          <w:szCs w:val="22"/>
        </w:rPr>
        <w:t>m</w:t>
      </w:r>
      <w:r>
        <w:rPr>
          <w:sz w:val="22"/>
          <w:szCs w:val="22"/>
        </w:rPr>
        <w:t>i</w:t>
      </w:r>
      <w:r>
        <w:rPr>
          <w:spacing w:val="14"/>
          <w:sz w:val="22"/>
          <w:szCs w:val="22"/>
        </w:rPr>
        <w:t xml:space="preserve"> </w:t>
      </w:r>
      <w:r>
        <w:rPr>
          <w:spacing w:val="1"/>
          <w:w w:val="126"/>
          <w:sz w:val="22"/>
          <w:szCs w:val="22"/>
        </w:rPr>
        <w:t>d</w:t>
      </w:r>
      <w:r>
        <w:rPr>
          <w:spacing w:val="1"/>
          <w:w w:val="138"/>
          <w:sz w:val="22"/>
          <w:szCs w:val="22"/>
        </w:rPr>
        <w:t>a</w:t>
      </w:r>
      <w:r>
        <w:rPr>
          <w:w w:val="123"/>
          <w:sz w:val="22"/>
          <w:szCs w:val="22"/>
        </w:rPr>
        <w:t>r</w:t>
      </w:r>
      <w:r>
        <w:rPr>
          <w:sz w:val="22"/>
          <w:szCs w:val="22"/>
        </w:rPr>
        <w:t>i</w:t>
      </w:r>
      <w:r>
        <w:rPr>
          <w:spacing w:val="16"/>
          <w:sz w:val="22"/>
          <w:szCs w:val="22"/>
        </w:rPr>
        <w:t xml:space="preserve"> </w:t>
      </w:r>
      <w:r>
        <w:rPr>
          <w:w w:val="125"/>
          <w:sz w:val="22"/>
          <w:szCs w:val="22"/>
        </w:rPr>
        <w:t>m</w:t>
      </w:r>
      <w:r>
        <w:rPr>
          <w:spacing w:val="1"/>
          <w:w w:val="138"/>
          <w:sz w:val="22"/>
          <w:szCs w:val="22"/>
        </w:rPr>
        <w:t>a</w:t>
      </w:r>
      <w:r>
        <w:rPr>
          <w:w w:val="141"/>
          <w:sz w:val="22"/>
          <w:szCs w:val="22"/>
        </w:rPr>
        <w:t>t</w:t>
      </w:r>
      <w:r>
        <w:rPr>
          <w:w w:val="138"/>
          <w:sz w:val="22"/>
          <w:szCs w:val="22"/>
        </w:rPr>
        <w:t>e</w:t>
      </w:r>
      <w:r>
        <w:rPr>
          <w:spacing w:val="-2"/>
          <w:w w:val="123"/>
          <w:sz w:val="22"/>
          <w:szCs w:val="22"/>
        </w:rPr>
        <w:t>r</w:t>
      </w:r>
      <w:r>
        <w:rPr>
          <w:sz w:val="22"/>
          <w:szCs w:val="22"/>
        </w:rPr>
        <w:t>i</w:t>
      </w:r>
      <w:r>
        <w:rPr>
          <w:spacing w:val="16"/>
          <w:sz w:val="22"/>
          <w:szCs w:val="22"/>
        </w:rPr>
        <w:t xml:space="preserve"> </w:t>
      </w:r>
      <w:r>
        <w:rPr>
          <w:spacing w:val="3"/>
          <w:w w:val="126"/>
          <w:sz w:val="22"/>
          <w:szCs w:val="22"/>
        </w:rPr>
        <w:t>y</w:t>
      </w:r>
      <w:r>
        <w:rPr>
          <w:spacing w:val="-1"/>
          <w:w w:val="126"/>
          <w:sz w:val="22"/>
          <w:szCs w:val="22"/>
        </w:rPr>
        <w:t>a</w:t>
      </w:r>
      <w:r>
        <w:rPr>
          <w:spacing w:val="1"/>
          <w:w w:val="126"/>
          <w:sz w:val="22"/>
          <w:szCs w:val="22"/>
        </w:rPr>
        <w:t>n</w:t>
      </w:r>
      <w:r>
        <w:rPr>
          <w:w w:val="126"/>
          <w:sz w:val="22"/>
          <w:szCs w:val="22"/>
        </w:rPr>
        <w:t>g</w:t>
      </w:r>
      <w:r>
        <w:rPr>
          <w:spacing w:val="3"/>
          <w:w w:val="126"/>
          <w:sz w:val="22"/>
          <w:szCs w:val="22"/>
        </w:rPr>
        <w:t xml:space="preserve"> </w:t>
      </w:r>
      <w:r>
        <w:rPr>
          <w:w w:val="141"/>
          <w:sz w:val="22"/>
          <w:szCs w:val="22"/>
        </w:rPr>
        <w:t>t</w:t>
      </w:r>
      <w:r>
        <w:rPr>
          <w:spacing w:val="1"/>
          <w:w w:val="138"/>
          <w:sz w:val="22"/>
          <w:szCs w:val="22"/>
        </w:rPr>
        <w:t>e</w:t>
      </w:r>
      <w:r>
        <w:rPr>
          <w:spacing w:val="1"/>
          <w:sz w:val="22"/>
          <w:szCs w:val="22"/>
        </w:rPr>
        <w:t>l</w:t>
      </w:r>
      <w:r>
        <w:rPr>
          <w:spacing w:val="-1"/>
          <w:w w:val="138"/>
          <w:sz w:val="22"/>
          <w:szCs w:val="22"/>
        </w:rPr>
        <w:t>a</w:t>
      </w:r>
      <w:r>
        <w:rPr>
          <w:w w:val="126"/>
          <w:sz w:val="22"/>
          <w:szCs w:val="22"/>
        </w:rPr>
        <w:t>h</w:t>
      </w:r>
    </w:p>
    <w:p w:rsidR="00944A07" w:rsidRDefault="000E52F1">
      <w:pPr>
        <w:spacing w:before="3" w:line="240" w:lineRule="exact"/>
        <w:rPr>
          <w:sz w:val="22"/>
          <w:szCs w:val="22"/>
        </w:rPr>
        <w:sectPr w:rsidR="00944A07">
          <w:type w:val="continuous"/>
          <w:pgSz w:w="11920" w:h="16840"/>
          <w:pgMar w:top="1380" w:right="1580" w:bottom="280" w:left="1400" w:header="720" w:footer="720" w:gutter="0"/>
          <w:cols w:num="2" w:space="720" w:equalWidth="0">
            <w:col w:w="4078" w:space="630"/>
            <w:col w:w="4232"/>
          </w:cols>
        </w:sectPr>
      </w:pPr>
      <w:r>
        <w:rPr>
          <w:w w:val="126"/>
          <w:position w:val="-1"/>
          <w:sz w:val="22"/>
          <w:szCs w:val="22"/>
        </w:rPr>
        <w:t>d</w:t>
      </w:r>
      <w:r>
        <w:rPr>
          <w:spacing w:val="1"/>
          <w:position w:val="-1"/>
          <w:sz w:val="22"/>
          <w:szCs w:val="22"/>
        </w:rPr>
        <w:t>i</w:t>
      </w:r>
      <w:r>
        <w:rPr>
          <w:w w:val="133"/>
          <w:position w:val="-1"/>
          <w:sz w:val="22"/>
          <w:szCs w:val="22"/>
        </w:rPr>
        <w:t>s</w:t>
      </w:r>
      <w:r>
        <w:rPr>
          <w:spacing w:val="-1"/>
          <w:w w:val="138"/>
          <w:position w:val="-1"/>
          <w:sz w:val="22"/>
          <w:szCs w:val="22"/>
        </w:rPr>
        <w:t>a</w:t>
      </w:r>
      <w:r>
        <w:rPr>
          <w:spacing w:val="2"/>
          <w:w w:val="125"/>
          <w:position w:val="-1"/>
          <w:sz w:val="22"/>
          <w:szCs w:val="22"/>
        </w:rPr>
        <w:t>m</w:t>
      </w:r>
      <w:r>
        <w:rPr>
          <w:w w:val="126"/>
          <w:position w:val="-1"/>
          <w:sz w:val="22"/>
          <w:szCs w:val="22"/>
        </w:rPr>
        <w:t>p</w:t>
      </w:r>
      <w:r>
        <w:rPr>
          <w:spacing w:val="-1"/>
          <w:w w:val="138"/>
          <w:position w:val="-1"/>
          <w:sz w:val="22"/>
          <w:szCs w:val="22"/>
        </w:rPr>
        <w:t>a</w:t>
      </w:r>
      <w:r>
        <w:rPr>
          <w:spacing w:val="1"/>
          <w:position w:val="-1"/>
          <w:sz w:val="22"/>
          <w:szCs w:val="22"/>
        </w:rPr>
        <w:t>i</w:t>
      </w:r>
      <w:r>
        <w:rPr>
          <w:spacing w:val="-3"/>
          <w:w w:val="115"/>
          <w:position w:val="-1"/>
          <w:sz w:val="22"/>
          <w:szCs w:val="22"/>
        </w:rPr>
        <w:t>k</w:t>
      </w:r>
      <w:r>
        <w:rPr>
          <w:spacing w:val="-1"/>
          <w:w w:val="138"/>
          <w:position w:val="-1"/>
          <w:sz w:val="22"/>
          <w:szCs w:val="22"/>
        </w:rPr>
        <w:t>a</w:t>
      </w:r>
      <w:r>
        <w:rPr>
          <w:w w:val="126"/>
          <w:position w:val="-1"/>
          <w:sz w:val="22"/>
          <w:szCs w:val="22"/>
        </w:rPr>
        <w:t>n</w:t>
      </w:r>
      <w:r>
        <w:rPr>
          <w:spacing w:val="16"/>
          <w:position w:val="-1"/>
          <w:sz w:val="22"/>
          <w:szCs w:val="22"/>
        </w:rPr>
        <w:t xml:space="preserve"> </w:t>
      </w:r>
      <w:r>
        <w:rPr>
          <w:w w:val="131"/>
          <w:position w:val="-1"/>
          <w:sz w:val="22"/>
          <w:szCs w:val="22"/>
        </w:rPr>
        <w:t>p</w:t>
      </w:r>
      <w:r>
        <w:rPr>
          <w:spacing w:val="-1"/>
          <w:w w:val="131"/>
          <w:position w:val="-1"/>
          <w:sz w:val="22"/>
          <w:szCs w:val="22"/>
        </w:rPr>
        <w:t>a</w:t>
      </w:r>
      <w:r>
        <w:rPr>
          <w:w w:val="131"/>
          <w:position w:val="-1"/>
          <w:sz w:val="22"/>
          <w:szCs w:val="22"/>
        </w:rPr>
        <w:t>da</w:t>
      </w:r>
      <w:r>
        <w:rPr>
          <w:spacing w:val="2"/>
          <w:w w:val="131"/>
          <w:position w:val="-1"/>
          <w:sz w:val="22"/>
          <w:szCs w:val="22"/>
        </w:rPr>
        <w:t xml:space="preserve"> </w:t>
      </w:r>
      <w:r>
        <w:rPr>
          <w:w w:val="126"/>
          <w:position w:val="-1"/>
          <w:sz w:val="22"/>
          <w:szCs w:val="22"/>
        </w:rPr>
        <w:t>p</w:t>
      </w:r>
      <w:r>
        <w:rPr>
          <w:w w:val="138"/>
          <w:position w:val="-1"/>
          <w:sz w:val="22"/>
          <w:szCs w:val="22"/>
        </w:rPr>
        <w:t>e</w:t>
      </w:r>
      <w:r>
        <w:rPr>
          <w:w w:val="123"/>
          <w:position w:val="-1"/>
          <w:sz w:val="22"/>
          <w:szCs w:val="22"/>
        </w:rPr>
        <w:t>r</w:t>
      </w:r>
      <w:r>
        <w:rPr>
          <w:w w:val="141"/>
          <w:position w:val="-1"/>
          <w:sz w:val="22"/>
          <w:szCs w:val="22"/>
        </w:rPr>
        <w:t>t</w:t>
      </w:r>
      <w:r>
        <w:rPr>
          <w:spacing w:val="-1"/>
          <w:w w:val="138"/>
          <w:position w:val="-1"/>
          <w:sz w:val="22"/>
          <w:szCs w:val="22"/>
        </w:rPr>
        <w:t>e</w:t>
      </w:r>
      <w:r>
        <w:rPr>
          <w:spacing w:val="2"/>
          <w:w w:val="125"/>
          <w:position w:val="-1"/>
          <w:sz w:val="22"/>
          <w:szCs w:val="22"/>
        </w:rPr>
        <w:t>m</w:t>
      </w:r>
      <w:r>
        <w:rPr>
          <w:spacing w:val="1"/>
          <w:w w:val="126"/>
          <w:position w:val="-1"/>
          <w:sz w:val="22"/>
          <w:szCs w:val="22"/>
        </w:rPr>
        <w:t>u</w:t>
      </w:r>
      <w:r>
        <w:rPr>
          <w:spacing w:val="-1"/>
          <w:w w:val="138"/>
          <w:position w:val="-1"/>
          <w:sz w:val="22"/>
          <w:szCs w:val="22"/>
        </w:rPr>
        <w:t>a</w:t>
      </w:r>
      <w:r>
        <w:rPr>
          <w:w w:val="126"/>
          <w:position w:val="-1"/>
          <w:sz w:val="22"/>
          <w:szCs w:val="22"/>
        </w:rPr>
        <w:t>n</w:t>
      </w:r>
    </w:p>
    <w:p w:rsidR="00944A07" w:rsidRDefault="00944A07">
      <w:pPr>
        <w:spacing w:before="4" w:line="160" w:lineRule="exact"/>
        <w:rPr>
          <w:sz w:val="17"/>
          <w:szCs w:val="17"/>
        </w:rPr>
        <w:sectPr w:rsidR="00944A07">
          <w:type w:val="continuous"/>
          <w:pgSz w:w="11920" w:h="16840"/>
          <w:pgMar w:top="1380" w:right="1580" w:bottom="280" w:left="1400" w:header="720" w:footer="720" w:gutter="0"/>
          <w:cols w:space="720"/>
        </w:sectPr>
      </w:pPr>
    </w:p>
    <w:p w:rsidR="00944A07" w:rsidRDefault="000E52F1">
      <w:pPr>
        <w:spacing w:before="30" w:line="276" w:lineRule="auto"/>
        <w:ind w:left="656" w:right="904"/>
        <w:jc w:val="both"/>
        <w:rPr>
          <w:sz w:val="22"/>
          <w:szCs w:val="22"/>
        </w:rPr>
      </w:pPr>
      <w:r>
        <w:rPr>
          <w:w w:val="97"/>
          <w:sz w:val="22"/>
          <w:szCs w:val="22"/>
        </w:rPr>
        <w:lastRenderedPageBreak/>
        <w:t>M</w:t>
      </w:r>
      <w:r>
        <w:rPr>
          <w:w w:val="138"/>
          <w:sz w:val="22"/>
          <w:szCs w:val="22"/>
        </w:rPr>
        <w:t>e</w:t>
      </w:r>
      <w:r>
        <w:rPr>
          <w:spacing w:val="-1"/>
          <w:w w:val="126"/>
          <w:sz w:val="22"/>
          <w:szCs w:val="22"/>
        </w:rPr>
        <w:t>n</w:t>
      </w:r>
      <w:r>
        <w:rPr>
          <w:spacing w:val="1"/>
          <w:sz w:val="22"/>
          <w:szCs w:val="22"/>
        </w:rPr>
        <w:t>j</w:t>
      </w:r>
      <w:r>
        <w:rPr>
          <w:w w:val="138"/>
          <w:sz w:val="22"/>
          <w:szCs w:val="22"/>
        </w:rPr>
        <w:t>e</w:t>
      </w:r>
      <w:r>
        <w:rPr>
          <w:spacing w:val="1"/>
          <w:sz w:val="22"/>
          <w:szCs w:val="22"/>
        </w:rPr>
        <w:t>l</w:t>
      </w:r>
      <w:r>
        <w:rPr>
          <w:w w:val="138"/>
          <w:sz w:val="22"/>
          <w:szCs w:val="22"/>
        </w:rPr>
        <w:t>a</w:t>
      </w:r>
      <w:r>
        <w:rPr>
          <w:spacing w:val="-1"/>
          <w:w w:val="133"/>
          <w:sz w:val="22"/>
          <w:szCs w:val="22"/>
        </w:rPr>
        <w:t>s</w:t>
      </w:r>
      <w:r>
        <w:rPr>
          <w:spacing w:val="-3"/>
          <w:w w:val="115"/>
          <w:sz w:val="22"/>
          <w:szCs w:val="22"/>
        </w:rPr>
        <w:t>k</w:t>
      </w:r>
      <w:r>
        <w:rPr>
          <w:spacing w:val="-1"/>
          <w:w w:val="138"/>
          <w:sz w:val="22"/>
          <w:szCs w:val="22"/>
        </w:rPr>
        <w:t>a</w:t>
      </w:r>
      <w:r>
        <w:rPr>
          <w:w w:val="126"/>
          <w:sz w:val="22"/>
          <w:szCs w:val="22"/>
        </w:rPr>
        <w:t xml:space="preserve">n </w:t>
      </w:r>
      <w:r>
        <w:rPr>
          <w:w w:val="141"/>
          <w:sz w:val="22"/>
          <w:szCs w:val="22"/>
        </w:rPr>
        <w:t>t</w:t>
      </w:r>
      <w:r>
        <w:rPr>
          <w:spacing w:val="-1"/>
          <w:w w:val="138"/>
          <w:sz w:val="22"/>
          <w:szCs w:val="22"/>
        </w:rPr>
        <w:t>e</w:t>
      </w:r>
      <w:r>
        <w:rPr>
          <w:w w:val="126"/>
          <w:sz w:val="22"/>
          <w:szCs w:val="22"/>
        </w:rPr>
        <w:t>n</w:t>
      </w:r>
      <w:r>
        <w:rPr>
          <w:w w:val="141"/>
          <w:sz w:val="22"/>
          <w:szCs w:val="22"/>
        </w:rPr>
        <w:t>t</w:t>
      </w:r>
      <w:r>
        <w:rPr>
          <w:spacing w:val="1"/>
          <w:w w:val="138"/>
          <w:sz w:val="22"/>
          <w:szCs w:val="22"/>
        </w:rPr>
        <w:t>a</w:t>
      </w:r>
      <w:r>
        <w:rPr>
          <w:spacing w:val="1"/>
          <w:w w:val="126"/>
          <w:sz w:val="22"/>
          <w:szCs w:val="22"/>
        </w:rPr>
        <w:t>n</w:t>
      </w:r>
      <w:r>
        <w:rPr>
          <w:w w:val="126"/>
          <w:sz w:val="22"/>
          <w:szCs w:val="22"/>
        </w:rPr>
        <w:t xml:space="preserve">g </w:t>
      </w:r>
      <w:r>
        <w:rPr>
          <w:w w:val="141"/>
          <w:sz w:val="22"/>
          <w:szCs w:val="22"/>
        </w:rPr>
        <w:t>t</w:t>
      </w:r>
      <w:r>
        <w:rPr>
          <w:spacing w:val="1"/>
          <w:w w:val="126"/>
          <w:sz w:val="22"/>
          <w:szCs w:val="22"/>
        </w:rPr>
        <w:t>u</w:t>
      </w:r>
      <w:r>
        <w:rPr>
          <w:spacing w:val="1"/>
          <w:sz w:val="22"/>
          <w:szCs w:val="22"/>
        </w:rPr>
        <w:t>j</w:t>
      </w:r>
      <w:r>
        <w:rPr>
          <w:spacing w:val="1"/>
          <w:w w:val="126"/>
          <w:sz w:val="22"/>
          <w:szCs w:val="22"/>
        </w:rPr>
        <w:t>u</w:t>
      </w:r>
      <w:r>
        <w:rPr>
          <w:spacing w:val="-1"/>
          <w:w w:val="138"/>
          <w:sz w:val="22"/>
          <w:szCs w:val="22"/>
        </w:rPr>
        <w:t>a</w:t>
      </w:r>
      <w:r>
        <w:rPr>
          <w:w w:val="126"/>
          <w:sz w:val="22"/>
          <w:szCs w:val="22"/>
        </w:rPr>
        <w:t>n p</w:t>
      </w:r>
      <w:r>
        <w:rPr>
          <w:spacing w:val="-1"/>
          <w:w w:val="138"/>
          <w:sz w:val="22"/>
          <w:szCs w:val="22"/>
        </w:rPr>
        <w:t>e</w:t>
      </w:r>
      <w:r>
        <w:rPr>
          <w:spacing w:val="2"/>
          <w:w w:val="125"/>
          <w:sz w:val="22"/>
          <w:szCs w:val="22"/>
        </w:rPr>
        <w:t>m</w:t>
      </w:r>
      <w:r>
        <w:rPr>
          <w:w w:val="126"/>
          <w:sz w:val="22"/>
          <w:szCs w:val="22"/>
        </w:rPr>
        <w:t>b</w:t>
      </w:r>
      <w:r>
        <w:rPr>
          <w:spacing w:val="-1"/>
          <w:w w:val="138"/>
          <w:sz w:val="22"/>
          <w:szCs w:val="22"/>
        </w:rPr>
        <w:t>e</w:t>
      </w:r>
      <w:r>
        <w:rPr>
          <w:spacing w:val="1"/>
          <w:sz w:val="22"/>
          <w:szCs w:val="22"/>
        </w:rPr>
        <w:t>l</w:t>
      </w:r>
      <w:r>
        <w:rPr>
          <w:spacing w:val="-1"/>
          <w:w w:val="138"/>
          <w:sz w:val="22"/>
          <w:szCs w:val="22"/>
        </w:rPr>
        <w:t>a</w:t>
      </w:r>
      <w:r>
        <w:rPr>
          <w:spacing w:val="1"/>
          <w:sz w:val="22"/>
          <w:szCs w:val="22"/>
        </w:rPr>
        <w:t>j</w:t>
      </w:r>
      <w:r>
        <w:rPr>
          <w:w w:val="138"/>
          <w:sz w:val="22"/>
          <w:szCs w:val="22"/>
        </w:rPr>
        <w:t>a</w:t>
      </w:r>
      <w:r>
        <w:rPr>
          <w:spacing w:val="2"/>
          <w:w w:val="123"/>
          <w:sz w:val="22"/>
          <w:szCs w:val="22"/>
        </w:rPr>
        <w:t>r</w:t>
      </w:r>
      <w:r>
        <w:rPr>
          <w:spacing w:val="-1"/>
          <w:w w:val="138"/>
          <w:sz w:val="22"/>
          <w:szCs w:val="22"/>
        </w:rPr>
        <w:t>a</w:t>
      </w:r>
      <w:r>
        <w:rPr>
          <w:w w:val="126"/>
          <w:sz w:val="22"/>
          <w:szCs w:val="22"/>
        </w:rPr>
        <w:t>n d</w:t>
      </w:r>
      <w:r>
        <w:rPr>
          <w:spacing w:val="-1"/>
          <w:w w:val="138"/>
          <w:sz w:val="22"/>
          <w:szCs w:val="22"/>
        </w:rPr>
        <w:t>a</w:t>
      </w:r>
      <w:r>
        <w:rPr>
          <w:w w:val="123"/>
          <w:sz w:val="22"/>
          <w:szCs w:val="22"/>
        </w:rPr>
        <w:t>r</w:t>
      </w:r>
      <w:r>
        <w:rPr>
          <w:sz w:val="22"/>
          <w:szCs w:val="22"/>
        </w:rPr>
        <w:t>i</w:t>
      </w:r>
      <w:r>
        <w:rPr>
          <w:sz w:val="22"/>
          <w:szCs w:val="22"/>
        </w:rPr>
        <w:t xml:space="preserve">                    </w:t>
      </w:r>
      <w:r>
        <w:rPr>
          <w:spacing w:val="26"/>
          <w:sz w:val="22"/>
          <w:szCs w:val="22"/>
        </w:rPr>
        <w:t xml:space="preserve"> </w:t>
      </w:r>
      <w:r>
        <w:rPr>
          <w:spacing w:val="1"/>
          <w:w w:val="115"/>
          <w:sz w:val="22"/>
          <w:szCs w:val="22"/>
        </w:rPr>
        <w:t>k</w:t>
      </w:r>
      <w:r>
        <w:rPr>
          <w:spacing w:val="-1"/>
          <w:w w:val="138"/>
          <w:sz w:val="22"/>
          <w:szCs w:val="22"/>
        </w:rPr>
        <w:t>e</w:t>
      </w:r>
      <w:r>
        <w:rPr>
          <w:w w:val="126"/>
          <w:sz w:val="22"/>
          <w:szCs w:val="22"/>
        </w:rPr>
        <w:t>g</w:t>
      </w:r>
      <w:r>
        <w:rPr>
          <w:spacing w:val="1"/>
          <w:sz w:val="22"/>
          <w:szCs w:val="22"/>
        </w:rPr>
        <w:t>i</w:t>
      </w:r>
      <w:r>
        <w:rPr>
          <w:spacing w:val="-1"/>
          <w:w w:val="138"/>
          <w:sz w:val="22"/>
          <w:szCs w:val="22"/>
        </w:rPr>
        <w:t>a</w:t>
      </w:r>
      <w:r>
        <w:rPr>
          <w:w w:val="141"/>
          <w:sz w:val="22"/>
          <w:szCs w:val="22"/>
        </w:rPr>
        <w:t>t</w:t>
      </w:r>
      <w:r>
        <w:rPr>
          <w:spacing w:val="-1"/>
          <w:w w:val="138"/>
          <w:sz w:val="22"/>
          <w:szCs w:val="22"/>
        </w:rPr>
        <w:t>a</w:t>
      </w:r>
      <w:r>
        <w:rPr>
          <w:w w:val="126"/>
          <w:sz w:val="22"/>
          <w:szCs w:val="22"/>
        </w:rPr>
        <w:t>n</w:t>
      </w:r>
    </w:p>
    <w:p w:rsidR="00944A07" w:rsidRDefault="00944A07">
      <w:pPr>
        <w:spacing w:before="4" w:line="140" w:lineRule="exact"/>
        <w:rPr>
          <w:sz w:val="14"/>
          <w:szCs w:val="14"/>
        </w:rPr>
      </w:pPr>
    </w:p>
    <w:p w:rsidR="00944A07" w:rsidRDefault="000E52F1">
      <w:pPr>
        <w:spacing w:line="275" w:lineRule="auto"/>
        <w:ind w:left="656" w:right="-38"/>
        <w:rPr>
          <w:sz w:val="22"/>
          <w:szCs w:val="22"/>
        </w:rPr>
      </w:pPr>
      <w:r>
        <w:rPr>
          <w:w w:val="97"/>
          <w:sz w:val="22"/>
          <w:szCs w:val="22"/>
        </w:rPr>
        <w:t>M</w:t>
      </w:r>
      <w:r>
        <w:rPr>
          <w:w w:val="138"/>
          <w:sz w:val="22"/>
          <w:szCs w:val="22"/>
        </w:rPr>
        <w:t>e</w:t>
      </w:r>
      <w:r>
        <w:rPr>
          <w:spacing w:val="1"/>
          <w:w w:val="126"/>
          <w:sz w:val="22"/>
          <w:szCs w:val="22"/>
        </w:rPr>
        <w:t>n</w:t>
      </w:r>
      <w:r>
        <w:rPr>
          <w:w w:val="126"/>
          <w:sz w:val="22"/>
          <w:szCs w:val="22"/>
        </w:rPr>
        <w:t>g</w:t>
      </w:r>
      <w:r>
        <w:rPr>
          <w:spacing w:val="-1"/>
          <w:w w:val="138"/>
          <w:sz w:val="22"/>
          <w:szCs w:val="22"/>
        </w:rPr>
        <w:t>a</w:t>
      </w:r>
      <w:r>
        <w:rPr>
          <w:w w:val="123"/>
          <w:sz w:val="22"/>
          <w:szCs w:val="22"/>
        </w:rPr>
        <w:t>r</w:t>
      </w:r>
      <w:r>
        <w:rPr>
          <w:spacing w:val="1"/>
          <w:w w:val="138"/>
          <w:sz w:val="22"/>
          <w:szCs w:val="22"/>
        </w:rPr>
        <w:t>a</w:t>
      </w:r>
      <w:r>
        <w:rPr>
          <w:spacing w:val="1"/>
          <w:w w:val="126"/>
          <w:sz w:val="22"/>
          <w:szCs w:val="22"/>
        </w:rPr>
        <w:t>h</w:t>
      </w:r>
      <w:r>
        <w:rPr>
          <w:spacing w:val="-3"/>
          <w:w w:val="115"/>
          <w:sz w:val="22"/>
          <w:szCs w:val="22"/>
        </w:rPr>
        <w:t>k</w:t>
      </w:r>
      <w:r>
        <w:rPr>
          <w:spacing w:val="-1"/>
          <w:w w:val="138"/>
          <w:sz w:val="22"/>
          <w:szCs w:val="22"/>
        </w:rPr>
        <w:t>a</w:t>
      </w:r>
      <w:r>
        <w:rPr>
          <w:w w:val="126"/>
          <w:sz w:val="22"/>
          <w:szCs w:val="22"/>
        </w:rPr>
        <w:t>n</w:t>
      </w:r>
      <w:r>
        <w:rPr>
          <w:spacing w:val="16"/>
          <w:sz w:val="22"/>
          <w:szCs w:val="22"/>
        </w:rPr>
        <w:t xml:space="preserve"> </w:t>
      </w:r>
      <w:r>
        <w:rPr>
          <w:w w:val="125"/>
          <w:sz w:val="22"/>
          <w:szCs w:val="22"/>
        </w:rPr>
        <w:t>m</w:t>
      </w:r>
      <w:r>
        <w:rPr>
          <w:spacing w:val="1"/>
          <w:w w:val="138"/>
          <w:sz w:val="22"/>
          <w:szCs w:val="22"/>
        </w:rPr>
        <w:t>a</w:t>
      </w:r>
      <w:r>
        <w:rPr>
          <w:spacing w:val="1"/>
          <w:w w:val="126"/>
          <w:sz w:val="22"/>
          <w:szCs w:val="22"/>
        </w:rPr>
        <w:t>h</w:t>
      </w:r>
      <w:r>
        <w:rPr>
          <w:spacing w:val="-1"/>
          <w:w w:val="138"/>
          <w:sz w:val="22"/>
          <w:szCs w:val="22"/>
        </w:rPr>
        <w:t>a</w:t>
      </w:r>
      <w:r>
        <w:rPr>
          <w:spacing w:val="-1"/>
          <w:w w:val="133"/>
          <w:sz w:val="22"/>
          <w:szCs w:val="22"/>
        </w:rPr>
        <w:t>s</w:t>
      </w:r>
      <w:r>
        <w:rPr>
          <w:spacing w:val="1"/>
          <w:sz w:val="22"/>
          <w:szCs w:val="22"/>
        </w:rPr>
        <w:t>i</w:t>
      </w:r>
      <w:r>
        <w:rPr>
          <w:spacing w:val="1"/>
          <w:w w:val="133"/>
          <w:sz w:val="22"/>
          <w:szCs w:val="22"/>
        </w:rPr>
        <w:t>s</w:t>
      </w:r>
      <w:r>
        <w:rPr>
          <w:w w:val="122"/>
          <w:sz w:val="22"/>
          <w:szCs w:val="22"/>
        </w:rPr>
        <w:t>wa</w:t>
      </w:r>
      <w:r>
        <w:rPr>
          <w:spacing w:val="16"/>
          <w:sz w:val="22"/>
          <w:szCs w:val="22"/>
        </w:rPr>
        <w:t xml:space="preserve"> </w:t>
      </w:r>
      <w:r>
        <w:rPr>
          <w:spacing w:val="1"/>
          <w:w w:val="126"/>
          <w:sz w:val="22"/>
          <w:szCs w:val="22"/>
        </w:rPr>
        <w:t>un</w:t>
      </w:r>
      <w:r>
        <w:rPr>
          <w:w w:val="141"/>
          <w:sz w:val="22"/>
          <w:szCs w:val="22"/>
        </w:rPr>
        <w:t>t</w:t>
      </w:r>
      <w:r>
        <w:rPr>
          <w:spacing w:val="-1"/>
          <w:w w:val="126"/>
          <w:sz w:val="22"/>
          <w:szCs w:val="22"/>
        </w:rPr>
        <w:t>u</w:t>
      </w:r>
      <w:r>
        <w:rPr>
          <w:w w:val="115"/>
          <w:sz w:val="22"/>
          <w:szCs w:val="22"/>
        </w:rPr>
        <w:t xml:space="preserve">k </w:t>
      </w:r>
      <w:r>
        <w:rPr>
          <w:w w:val="125"/>
          <w:sz w:val="22"/>
          <w:szCs w:val="22"/>
        </w:rPr>
        <w:t>m</w:t>
      </w:r>
      <w:r>
        <w:rPr>
          <w:w w:val="138"/>
          <w:sz w:val="22"/>
          <w:szCs w:val="22"/>
        </w:rPr>
        <w:t>e</w:t>
      </w:r>
      <w:r>
        <w:rPr>
          <w:spacing w:val="-1"/>
          <w:sz w:val="22"/>
          <w:szCs w:val="22"/>
        </w:rPr>
        <w:t>l</w:t>
      </w:r>
      <w:r>
        <w:rPr>
          <w:spacing w:val="1"/>
          <w:sz w:val="22"/>
          <w:szCs w:val="22"/>
        </w:rPr>
        <w:t>i</w:t>
      </w:r>
      <w:r>
        <w:rPr>
          <w:w w:val="126"/>
          <w:sz w:val="22"/>
          <w:szCs w:val="22"/>
        </w:rPr>
        <w:t>b</w:t>
      </w:r>
      <w:r>
        <w:rPr>
          <w:spacing w:val="1"/>
          <w:w w:val="138"/>
          <w:sz w:val="22"/>
          <w:szCs w:val="22"/>
        </w:rPr>
        <w:t>a</w:t>
      </w:r>
      <w:r>
        <w:rPr>
          <w:w w:val="141"/>
          <w:sz w:val="22"/>
          <w:szCs w:val="22"/>
        </w:rPr>
        <w:t>t</w:t>
      </w:r>
      <w:r>
        <w:rPr>
          <w:spacing w:val="-3"/>
          <w:w w:val="115"/>
          <w:sz w:val="22"/>
          <w:szCs w:val="22"/>
        </w:rPr>
        <w:t>k</w:t>
      </w:r>
      <w:r>
        <w:rPr>
          <w:spacing w:val="-1"/>
          <w:w w:val="138"/>
          <w:sz w:val="22"/>
          <w:szCs w:val="22"/>
        </w:rPr>
        <w:t>a</w:t>
      </w:r>
      <w:r>
        <w:rPr>
          <w:w w:val="126"/>
          <w:sz w:val="22"/>
          <w:szCs w:val="22"/>
        </w:rPr>
        <w:t>n</w:t>
      </w:r>
      <w:r>
        <w:rPr>
          <w:spacing w:val="16"/>
          <w:sz w:val="22"/>
          <w:szCs w:val="22"/>
        </w:rPr>
        <w:t xml:space="preserve"> </w:t>
      </w:r>
      <w:r>
        <w:rPr>
          <w:w w:val="120"/>
          <w:sz w:val="22"/>
          <w:szCs w:val="22"/>
        </w:rPr>
        <w:t>d</w:t>
      </w:r>
      <w:r>
        <w:rPr>
          <w:spacing w:val="1"/>
          <w:w w:val="120"/>
          <w:sz w:val="22"/>
          <w:szCs w:val="22"/>
        </w:rPr>
        <w:t>i</w:t>
      </w:r>
      <w:r>
        <w:rPr>
          <w:spacing w:val="-2"/>
          <w:w w:val="120"/>
          <w:sz w:val="22"/>
          <w:szCs w:val="22"/>
        </w:rPr>
        <w:t>r</w:t>
      </w:r>
      <w:r>
        <w:rPr>
          <w:w w:val="120"/>
          <w:sz w:val="22"/>
          <w:szCs w:val="22"/>
        </w:rPr>
        <w:t>i</w:t>
      </w:r>
      <w:r>
        <w:rPr>
          <w:spacing w:val="-10"/>
          <w:w w:val="120"/>
          <w:sz w:val="22"/>
          <w:szCs w:val="22"/>
        </w:rPr>
        <w:t xml:space="preserve"> </w:t>
      </w:r>
      <w:r>
        <w:rPr>
          <w:w w:val="120"/>
          <w:sz w:val="22"/>
          <w:szCs w:val="22"/>
        </w:rPr>
        <w:t>d</w:t>
      </w:r>
      <w:r>
        <w:rPr>
          <w:spacing w:val="-1"/>
          <w:w w:val="120"/>
          <w:sz w:val="22"/>
          <w:szCs w:val="22"/>
        </w:rPr>
        <w:t>a</w:t>
      </w:r>
      <w:r>
        <w:rPr>
          <w:w w:val="120"/>
          <w:sz w:val="22"/>
          <w:szCs w:val="22"/>
        </w:rPr>
        <w:t>n</w:t>
      </w:r>
      <w:r>
        <w:rPr>
          <w:spacing w:val="36"/>
          <w:w w:val="120"/>
          <w:sz w:val="22"/>
          <w:szCs w:val="22"/>
        </w:rPr>
        <w:t xml:space="preserve"> </w:t>
      </w:r>
      <w:r>
        <w:rPr>
          <w:spacing w:val="1"/>
          <w:w w:val="120"/>
          <w:sz w:val="22"/>
          <w:szCs w:val="22"/>
        </w:rPr>
        <w:t>a</w:t>
      </w:r>
      <w:r>
        <w:rPr>
          <w:spacing w:val="-1"/>
          <w:w w:val="120"/>
          <w:sz w:val="22"/>
          <w:szCs w:val="22"/>
        </w:rPr>
        <w:t>k</w:t>
      </w:r>
      <w:r>
        <w:rPr>
          <w:w w:val="120"/>
          <w:sz w:val="22"/>
          <w:szCs w:val="22"/>
        </w:rPr>
        <w:t>t</w:t>
      </w:r>
      <w:r>
        <w:rPr>
          <w:spacing w:val="1"/>
          <w:w w:val="120"/>
          <w:sz w:val="22"/>
          <w:szCs w:val="22"/>
        </w:rPr>
        <w:t>i</w:t>
      </w:r>
      <w:r>
        <w:rPr>
          <w:w w:val="120"/>
          <w:sz w:val="22"/>
          <w:szCs w:val="22"/>
        </w:rPr>
        <w:t>f</w:t>
      </w:r>
      <w:r>
        <w:rPr>
          <w:spacing w:val="5"/>
          <w:w w:val="120"/>
          <w:sz w:val="22"/>
          <w:szCs w:val="22"/>
        </w:rPr>
        <w:t xml:space="preserve"> </w:t>
      </w:r>
      <w:r>
        <w:rPr>
          <w:spacing w:val="1"/>
          <w:w w:val="126"/>
          <w:sz w:val="22"/>
          <w:szCs w:val="22"/>
        </w:rPr>
        <w:t>d</w:t>
      </w:r>
      <w:r>
        <w:rPr>
          <w:spacing w:val="-1"/>
          <w:w w:val="138"/>
          <w:sz w:val="22"/>
          <w:szCs w:val="22"/>
        </w:rPr>
        <w:t>a</w:t>
      </w:r>
      <w:r>
        <w:rPr>
          <w:spacing w:val="1"/>
          <w:sz w:val="22"/>
          <w:szCs w:val="22"/>
        </w:rPr>
        <w:t>l</w:t>
      </w:r>
      <w:r>
        <w:rPr>
          <w:spacing w:val="-1"/>
          <w:w w:val="138"/>
          <w:sz w:val="22"/>
          <w:szCs w:val="22"/>
        </w:rPr>
        <w:t>a</w:t>
      </w:r>
      <w:r>
        <w:rPr>
          <w:w w:val="125"/>
          <w:sz w:val="22"/>
          <w:szCs w:val="22"/>
        </w:rPr>
        <w:t>m</w:t>
      </w:r>
    </w:p>
    <w:p w:rsidR="00944A07" w:rsidRDefault="000E52F1">
      <w:pPr>
        <w:spacing w:before="3" w:line="240" w:lineRule="exact"/>
        <w:ind w:left="656" w:right="852"/>
        <w:jc w:val="both"/>
        <w:rPr>
          <w:sz w:val="22"/>
          <w:szCs w:val="22"/>
        </w:rPr>
      </w:pPr>
      <w:r>
        <w:rPr>
          <w:spacing w:val="-1"/>
          <w:w w:val="115"/>
          <w:position w:val="-1"/>
          <w:sz w:val="22"/>
          <w:szCs w:val="22"/>
        </w:rPr>
        <w:t>k</w:t>
      </w:r>
      <w:r>
        <w:rPr>
          <w:w w:val="138"/>
          <w:position w:val="-1"/>
          <w:sz w:val="22"/>
          <w:szCs w:val="22"/>
        </w:rPr>
        <w:t>e</w:t>
      </w:r>
      <w:r>
        <w:rPr>
          <w:spacing w:val="-2"/>
          <w:w w:val="126"/>
          <w:position w:val="-1"/>
          <w:sz w:val="22"/>
          <w:szCs w:val="22"/>
        </w:rPr>
        <w:t>g</w:t>
      </w:r>
      <w:r>
        <w:rPr>
          <w:spacing w:val="1"/>
          <w:position w:val="-1"/>
          <w:sz w:val="22"/>
          <w:szCs w:val="22"/>
        </w:rPr>
        <w:t>i</w:t>
      </w:r>
      <w:r>
        <w:rPr>
          <w:spacing w:val="-1"/>
          <w:w w:val="138"/>
          <w:position w:val="-1"/>
          <w:sz w:val="22"/>
          <w:szCs w:val="22"/>
        </w:rPr>
        <w:t>a</w:t>
      </w:r>
      <w:r>
        <w:rPr>
          <w:w w:val="141"/>
          <w:position w:val="-1"/>
          <w:sz w:val="22"/>
          <w:szCs w:val="22"/>
        </w:rPr>
        <w:t>t</w:t>
      </w:r>
      <w:r>
        <w:rPr>
          <w:spacing w:val="-1"/>
          <w:w w:val="138"/>
          <w:position w:val="-1"/>
          <w:sz w:val="22"/>
          <w:szCs w:val="22"/>
        </w:rPr>
        <w:t>a</w:t>
      </w:r>
      <w:r>
        <w:rPr>
          <w:w w:val="126"/>
          <w:position w:val="-1"/>
          <w:sz w:val="22"/>
          <w:szCs w:val="22"/>
        </w:rPr>
        <w:t>n</w:t>
      </w:r>
      <w:r>
        <w:rPr>
          <w:spacing w:val="18"/>
          <w:position w:val="-1"/>
          <w:sz w:val="22"/>
          <w:szCs w:val="22"/>
        </w:rPr>
        <w:t xml:space="preserve"> </w:t>
      </w:r>
      <w:r>
        <w:rPr>
          <w:w w:val="126"/>
          <w:position w:val="-1"/>
          <w:sz w:val="22"/>
          <w:szCs w:val="22"/>
        </w:rPr>
        <w:t>p</w:t>
      </w:r>
      <w:r>
        <w:rPr>
          <w:spacing w:val="1"/>
          <w:w w:val="138"/>
          <w:position w:val="-1"/>
          <w:sz w:val="22"/>
          <w:szCs w:val="22"/>
        </w:rPr>
        <w:t>e</w:t>
      </w:r>
      <w:r>
        <w:rPr>
          <w:w w:val="125"/>
          <w:position w:val="-1"/>
          <w:sz w:val="22"/>
          <w:szCs w:val="22"/>
        </w:rPr>
        <w:t>m</w:t>
      </w:r>
      <w:r>
        <w:rPr>
          <w:w w:val="126"/>
          <w:position w:val="-1"/>
          <w:sz w:val="22"/>
          <w:szCs w:val="22"/>
        </w:rPr>
        <w:t>b</w:t>
      </w:r>
      <w:r>
        <w:rPr>
          <w:w w:val="138"/>
          <w:position w:val="-1"/>
          <w:sz w:val="22"/>
          <w:szCs w:val="22"/>
        </w:rPr>
        <w:t>e</w:t>
      </w:r>
      <w:r>
        <w:rPr>
          <w:spacing w:val="1"/>
          <w:position w:val="-1"/>
          <w:sz w:val="22"/>
          <w:szCs w:val="22"/>
        </w:rPr>
        <w:t>l</w:t>
      </w:r>
      <w:r>
        <w:rPr>
          <w:spacing w:val="-1"/>
          <w:w w:val="138"/>
          <w:position w:val="-1"/>
          <w:sz w:val="22"/>
          <w:szCs w:val="22"/>
        </w:rPr>
        <w:t>a</w:t>
      </w:r>
      <w:r>
        <w:rPr>
          <w:spacing w:val="1"/>
          <w:position w:val="-1"/>
          <w:sz w:val="22"/>
          <w:szCs w:val="22"/>
        </w:rPr>
        <w:t>j</w:t>
      </w:r>
      <w:r>
        <w:rPr>
          <w:w w:val="138"/>
          <w:position w:val="-1"/>
          <w:sz w:val="22"/>
          <w:szCs w:val="22"/>
        </w:rPr>
        <w:t>a</w:t>
      </w:r>
      <w:r>
        <w:rPr>
          <w:w w:val="123"/>
          <w:position w:val="-1"/>
          <w:sz w:val="22"/>
          <w:szCs w:val="22"/>
        </w:rPr>
        <w:t>r</w:t>
      </w:r>
      <w:r>
        <w:rPr>
          <w:spacing w:val="1"/>
          <w:w w:val="138"/>
          <w:position w:val="-1"/>
          <w:sz w:val="22"/>
          <w:szCs w:val="22"/>
        </w:rPr>
        <w:t>a</w:t>
      </w:r>
      <w:r>
        <w:rPr>
          <w:spacing w:val="1"/>
          <w:w w:val="126"/>
          <w:position w:val="-1"/>
          <w:sz w:val="22"/>
          <w:szCs w:val="22"/>
        </w:rPr>
        <w:t>n</w:t>
      </w:r>
      <w:r>
        <w:rPr>
          <w:w w:val="127"/>
          <w:position w:val="-1"/>
          <w:sz w:val="22"/>
          <w:szCs w:val="22"/>
        </w:rPr>
        <w:t>.</w:t>
      </w:r>
    </w:p>
    <w:p w:rsidR="00944A07" w:rsidRDefault="000E52F1">
      <w:pPr>
        <w:spacing w:before="30"/>
        <w:rPr>
          <w:sz w:val="22"/>
          <w:szCs w:val="22"/>
        </w:rPr>
      </w:pPr>
      <w:r>
        <w:br w:type="column"/>
      </w:r>
      <w:r>
        <w:rPr>
          <w:w w:val="97"/>
          <w:sz w:val="22"/>
          <w:szCs w:val="22"/>
        </w:rPr>
        <w:lastRenderedPageBreak/>
        <w:t>M</w:t>
      </w:r>
      <w:r>
        <w:rPr>
          <w:w w:val="138"/>
          <w:sz w:val="22"/>
          <w:szCs w:val="22"/>
        </w:rPr>
        <w:t>e</w:t>
      </w:r>
      <w:r>
        <w:rPr>
          <w:w w:val="126"/>
          <w:sz w:val="22"/>
          <w:szCs w:val="22"/>
        </w:rPr>
        <w:t>n</w:t>
      </w:r>
      <w:r>
        <w:rPr>
          <w:w w:val="118"/>
          <w:sz w:val="22"/>
          <w:szCs w:val="22"/>
        </w:rPr>
        <w:t>y</w:t>
      </w:r>
      <w:r>
        <w:rPr>
          <w:spacing w:val="-1"/>
          <w:sz w:val="22"/>
          <w:szCs w:val="22"/>
        </w:rPr>
        <w:t>i</w:t>
      </w:r>
      <w:r>
        <w:rPr>
          <w:spacing w:val="2"/>
          <w:w w:val="125"/>
          <w:sz w:val="22"/>
          <w:szCs w:val="22"/>
        </w:rPr>
        <w:t>m</w:t>
      </w:r>
      <w:r>
        <w:rPr>
          <w:spacing w:val="-1"/>
          <w:w w:val="138"/>
          <w:sz w:val="22"/>
          <w:szCs w:val="22"/>
        </w:rPr>
        <w:t>a</w:t>
      </w:r>
      <w:r>
        <w:rPr>
          <w:w w:val="115"/>
          <w:sz w:val="22"/>
          <w:szCs w:val="22"/>
        </w:rPr>
        <w:t>k</w:t>
      </w:r>
      <w:r>
        <w:rPr>
          <w:spacing w:val="16"/>
          <w:sz w:val="22"/>
          <w:szCs w:val="22"/>
        </w:rPr>
        <w:t xml:space="preserve"> </w:t>
      </w:r>
      <w:r>
        <w:rPr>
          <w:spacing w:val="-2"/>
          <w:w w:val="126"/>
          <w:sz w:val="22"/>
          <w:szCs w:val="22"/>
        </w:rPr>
        <w:t>p</w:t>
      </w:r>
      <w:r>
        <w:rPr>
          <w:w w:val="138"/>
          <w:sz w:val="22"/>
          <w:szCs w:val="22"/>
        </w:rPr>
        <w:t>e</w:t>
      </w:r>
      <w:r>
        <w:rPr>
          <w:w w:val="126"/>
          <w:sz w:val="22"/>
          <w:szCs w:val="22"/>
        </w:rPr>
        <w:t>n</w:t>
      </w:r>
      <w:r>
        <w:rPr>
          <w:spacing w:val="-1"/>
          <w:sz w:val="22"/>
          <w:szCs w:val="22"/>
        </w:rPr>
        <w:t>j</w:t>
      </w:r>
      <w:r>
        <w:rPr>
          <w:w w:val="138"/>
          <w:sz w:val="22"/>
          <w:szCs w:val="22"/>
        </w:rPr>
        <w:t>e</w:t>
      </w:r>
      <w:r>
        <w:rPr>
          <w:spacing w:val="1"/>
          <w:sz w:val="22"/>
          <w:szCs w:val="22"/>
        </w:rPr>
        <w:t>l</w:t>
      </w:r>
      <w:r>
        <w:rPr>
          <w:w w:val="138"/>
          <w:sz w:val="22"/>
          <w:szCs w:val="22"/>
        </w:rPr>
        <w:t>a</w:t>
      </w:r>
      <w:r>
        <w:rPr>
          <w:spacing w:val="1"/>
          <w:w w:val="133"/>
          <w:sz w:val="22"/>
          <w:szCs w:val="22"/>
        </w:rPr>
        <w:t>s</w:t>
      </w:r>
      <w:r>
        <w:rPr>
          <w:spacing w:val="-1"/>
          <w:w w:val="138"/>
          <w:sz w:val="22"/>
          <w:szCs w:val="22"/>
        </w:rPr>
        <w:t>a</w:t>
      </w:r>
      <w:r>
        <w:rPr>
          <w:w w:val="126"/>
          <w:sz w:val="22"/>
          <w:szCs w:val="22"/>
        </w:rPr>
        <w:t>n</w:t>
      </w:r>
      <w:r>
        <w:rPr>
          <w:spacing w:val="16"/>
          <w:sz w:val="22"/>
          <w:szCs w:val="22"/>
        </w:rPr>
        <w:t xml:space="preserve"> </w:t>
      </w:r>
      <w:r>
        <w:rPr>
          <w:w w:val="126"/>
          <w:sz w:val="22"/>
          <w:szCs w:val="22"/>
        </w:rPr>
        <w:t>d</w:t>
      </w:r>
      <w:r>
        <w:rPr>
          <w:spacing w:val="1"/>
          <w:w w:val="122"/>
          <w:sz w:val="22"/>
          <w:szCs w:val="22"/>
        </w:rPr>
        <w:t>o</w:t>
      </w:r>
      <w:r>
        <w:rPr>
          <w:spacing w:val="-3"/>
          <w:w w:val="133"/>
          <w:sz w:val="22"/>
          <w:szCs w:val="22"/>
        </w:rPr>
        <w:t>s</w:t>
      </w:r>
      <w:r>
        <w:rPr>
          <w:spacing w:val="1"/>
          <w:w w:val="138"/>
          <w:sz w:val="22"/>
          <w:szCs w:val="22"/>
        </w:rPr>
        <w:t>e</w:t>
      </w:r>
      <w:r>
        <w:rPr>
          <w:spacing w:val="1"/>
          <w:w w:val="126"/>
          <w:sz w:val="22"/>
          <w:szCs w:val="22"/>
        </w:rPr>
        <w:t>n</w:t>
      </w:r>
      <w:r>
        <w:rPr>
          <w:w w:val="127"/>
          <w:sz w:val="22"/>
          <w:szCs w:val="22"/>
        </w:rPr>
        <w:t>.</w:t>
      </w:r>
    </w:p>
    <w:p w:rsidR="00944A07" w:rsidRDefault="00944A07">
      <w:pPr>
        <w:spacing w:before="3" w:line="160" w:lineRule="exact"/>
        <w:rPr>
          <w:sz w:val="16"/>
          <w:szCs w:val="16"/>
        </w:rPr>
      </w:pPr>
    </w:p>
    <w:p w:rsidR="00944A07" w:rsidRDefault="00944A07">
      <w:pPr>
        <w:spacing w:line="200" w:lineRule="exact"/>
      </w:pPr>
    </w:p>
    <w:p w:rsidR="00944A07" w:rsidRDefault="00944A07">
      <w:pPr>
        <w:spacing w:line="200" w:lineRule="exact"/>
      </w:pPr>
    </w:p>
    <w:p w:rsidR="00944A07" w:rsidRDefault="00944A07">
      <w:pPr>
        <w:spacing w:line="200" w:lineRule="exact"/>
      </w:pPr>
    </w:p>
    <w:p w:rsidR="00944A07" w:rsidRDefault="000E52F1">
      <w:pPr>
        <w:spacing w:line="275" w:lineRule="auto"/>
        <w:ind w:right="451"/>
        <w:rPr>
          <w:sz w:val="22"/>
          <w:szCs w:val="22"/>
        </w:rPr>
        <w:sectPr w:rsidR="00944A07">
          <w:type w:val="continuous"/>
          <w:pgSz w:w="11920" w:h="16840"/>
          <w:pgMar w:top="1380" w:right="1580" w:bottom="280" w:left="1400" w:header="720" w:footer="720" w:gutter="0"/>
          <w:cols w:num="2" w:space="720" w:equalWidth="0">
            <w:col w:w="4164" w:space="544"/>
            <w:col w:w="4232"/>
          </w:cols>
        </w:sectPr>
      </w:pPr>
      <w:r>
        <w:rPr>
          <w:w w:val="97"/>
          <w:sz w:val="22"/>
          <w:szCs w:val="22"/>
        </w:rPr>
        <w:t>M</w:t>
      </w:r>
      <w:r>
        <w:rPr>
          <w:w w:val="138"/>
          <w:sz w:val="22"/>
          <w:szCs w:val="22"/>
        </w:rPr>
        <w:t>e</w:t>
      </w:r>
      <w:r>
        <w:rPr>
          <w:w w:val="126"/>
          <w:sz w:val="22"/>
          <w:szCs w:val="22"/>
        </w:rPr>
        <w:t>n</w:t>
      </w:r>
      <w:r>
        <w:rPr>
          <w:spacing w:val="-2"/>
          <w:w w:val="118"/>
          <w:sz w:val="22"/>
          <w:szCs w:val="22"/>
        </w:rPr>
        <w:t>y</w:t>
      </w:r>
      <w:r>
        <w:rPr>
          <w:spacing w:val="1"/>
          <w:sz w:val="22"/>
          <w:szCs w:val="22"/>
        </w:rPr>
        <w:t>i</w:t>
      </w:r>
      <w:r>
        <w:rPr>
          <w:spacing w:val="2"/>
          <w:w w:val="138"/>
          <w:sz w:val="22"/>
          <w:szCs w:val="22"/>
        </w:rPr>
        <w:t>a</w:t>
      </w:r>
      <w:r>
        <w:rPr>
          <w:w w:val="126"/>
          <w:sz w:val="22"/>
          <w:szCs w:val="22"/>
        </w:rPr>
        <w:t>p</w:t>
      </w:r>
      <w:r>
        <w:rPr>
          <w:spacing w:val="-3"/>
          <w:w w:val="115"/>
          <w:sz w:val="22"/>
          <w:szCs w:val="22"/>
        </w:rPr>
        <w:t>k</w:t>
      </w:r>
      <w:r>
        <w:rPr>
          <w:spacing w:val="-1"/>
          <w:w w:val="138"/>
          <w:sz w:val="22"/>
          <w:szCs w:val="22"/>
        </w:rPr>
        <w:t>a</w:t>
      </w:r>
      <w:r>
        <w:rPr>
          <w:w w:val="126"/>
          <w:sz w:val="22"/>
          <w:szCs w:val="22"/>
        </w:rPr>
        <w:t>n</w:t>
      </w:r>
      <w:r>
        <w:rPr>
          <w:spacing w:val="16"/>
          <w:sz w:val="22"/>
          <w:szCs w:val="22"/>
        </w:rPr>
        <w:t xml:space="preserve"> </w:t>
      </w:r>
      <w:r>
        <w:rPr>
          <w:w w:val="114"/>
          <w:sz w:val="22"/>
          <w:szCs w:val="22"/>
        </w:rPr>
        <w:t>d</w:t>
      </w:r>
      <w:r>
        <w:rPr>
          <w:spacing w:val="1"/>
          <w:w w:val="114"/>
          <w:sz w:val="22"/>
          <w:szCs w:val="22"/>
        </w:rPr>
        <w:t>i</w:t>
      </w:r>
      <w:r>
        <w:rPr>
          <w:spacing w:val="-2"/>
          <w:w w:val="114"/>
          <w:sz w:val="22"/>
          <w:szCs w:val="22"/>
        </w:rPr>
        <w:t>r</w:t>
      </w:r>
      <w:r>
        <w:rPr>
          <w:w w:val="114"/>
          <w:sz w:val="22"/>
          <w:szCs w:val="22"/>
        </w:rPr>
        <w:t>i</w:t>
      </w:r>
      <w:r>
        <w:rPr>
          <w:spacing w:val="11"/>
          <w:w w:val="114"/>
          <w:sz w:val="22"/>
          <w:szCs w:val="22"/>
        </w:rPr>
        <w:t xml:space="preserve"> </w:t>
      </w:r>
      <w:r>
        <w:rPr>
          <w:spacing w:val="2"/>
          <w:w w:val="125"/>
          <w:sz w:val="22"/>
          <w:szCs w:val="22"/>
        </w:rPr>
        <w:t>m</w:t>
      </w:r>
      <w:r>
        <w:rPr>
          <w:spacing w:val="-1"/>
          <w:w w:val="138"/>
          <w:sz w:val="22"/>
          <w:szCs w:val="22"/>
        </w:rPr>
        <w:t>e</w:t>
      </w:r>
      <w:r>
        <w:rPr>
          <w:w w:val="126"/>
          <w:sz w:val="22"/>
          <w:szCs w:val="22"/>
        </w:rPr>
        <w:t>n</w:t>
      </w:r>
      <w:r>
        <w:rPr>
          <w:w w:val="138"/>
          <w:sz w:val="22"/>
          <w:szCs w:val="22"/>
        </w:rPr>
        <w:t>e</w:t>
      </w:r>
      <w:r>
        <w:rPr>
          <w:w w:val="123"/>
          <w:sz w:val="22"/>
          <w:szCs w:val="22"/>
        </w:rPr>
        <w:t>r</w:t>
      </w:r>
      <w:r>
        <w:rPr>
          <w:spacing w:val="1"/>
          <w:sz w:val="22"/>
          <w:szCs w:val="22"/>
        </w:rPr>
        <w:t>i</w:t>
      </w:r>
      <w:r>
        <w:rPr>
          <w:w w:val="125"/>
          <w:sz w:val="22"/>
          <w:szCs w:val="22"/>
        </w:rPr>
        <w:t>m</w:t>
      </w:r>
      <w:r>
        <w:rPr>
          <w:w w:val="138"/>
          <w:sz w:val="22"/>
          <w:szCs w:val="22"/>
        </w:rPr>
        <w:t>a</w:t>
      </w:r>
      <w:r>
        <w:rPr>
          <w:spacing w:val="16"/>
          <w:sz w:val="22"/>
          <w:szCs w:val="22"/>
        </w:rPr>
        <w:t xml:space="preserve"> </w:t>
      </w:r>
      <w:r>
        <w:rPr>
          <w:spacing w:val="2"/>
          <w:w w:val="125"/>
          <w:sz w:val="22"/>
          <w:szCs w:val="22"/>
        </w:rPr>
        <w:t>m</w:t>
      </w:r>
      <w:r>
        <w:rPr>
          <w:spacing w:val="-1"/>
          <w:w w:val="138"/>
          <w:sz w:val="22"/>
          <w:szCs w:val="22"/>
        </w:rPr>
        <w:t>a</w:t>
      </w:r>
      <w:r>
        <w:rPr>
          <w:w w:val="141"/>
          <w:sz w:val="22"/>
          <w:szCs w:val="22"/>
        </w:rPr>
        <w:t>t</w:t>
      </w:r>
      <w:r>
        <w:rPr>
          <w:w w:val="138"/>
          <w:sz w:val="22"/>
          <w:szCs w:val="22"/>
        </w:rPr>
        <w:t>e</w:t>
      </w:r>
      <w:r>
        <w:rPr>
          <w:w w:val="123"/>
          <w:sz w:val="22"/>
          <w:szCs w:val="22"/>
        </w:rPr>
        <w:t>r</w:t>
      </w:r>
      <w:r>
        <w:rPr>
          <w:sz w:val="22"/>
          <w:szCs w:val="22"/>
        </w:rPr>
        <w:t xml:space="preserve">i </w:t>
      </w:r>
      <w:r>
        <w:rPr>
          <w:w w:val="127"/>
          <w:sz w:val="22"/>
          <w:szCs w:val="22"/>
        </w:rPr>
        <w:t>y</w:t>
      </w:r>
      <w:r>
        <w:rPr>
          <w:spacing w:val="1"/>
          <w:w w:val="127"/>
          <w:sz w:val="22"/>
          <w:szCs w:val="22"/>
        </w:rPr>
        <w:t>an</w:t>
      </w:r>
      <w:r>
        <w:rPr>
          <w:w w:val="127"/>
          <w:sz w:val="22"/>
          <w:szCs w:val="22"/>
        </w:rPr>
        <w:t xml:space="preserve">g </w:t>
      </w:r>
      <w:r>
        <w:rPr>
          <w:spacing w:val="-1"/>
          <w:w w:val="127"/>
          <w:sz w:val="22"/>
          <w:szCs w:val="22"/>
        </w:rPr>
        <w:t>a</w:t>
      </w:r>
      <w:r>
        <w:rPr>
          <w:spacing w:val="-4"/>
          <w:w w:val="127"/>
          <w:sz w:val="22"/>
          <w:szCs w:val="22"/>
        </w:rPr>
        <w:t>k</w:t>
      </w:r>
      <w:r>
        <w:rPr>
          <w:spacing w:val="-1"/>
          <w:w w:val="127"/>
          <w:sz w:val="22"/>
          <w:szCs w:val="22"/>
        </w:rPr>
        <w:t>a</w:t>
      </w:r>
      <w:r>
        <w:rPr>
          <w:w w:val="127"/>
          <w:sz w:val="22"/>
          <w:szCs w:val="22"/>
        </w:rPr>
        <w:t>n</w:t>
      </w:r>
      <w:r>
        <w:rPr>
          <w:spacing w:val="10"/>
          <w:w w:val="127"/>
          <w:sz w:val="22"/>
          <w:szCs w:val="22"/>
        </w:rPr>
        <w:t xml:space="preserve"> </w:t>
      </w:r>
      <w:r>
        <w:rPr>
          <w:w w:val="126"/>
          <w:sz w:val="22"/>
          <w:szCs w:val="22"/>
        </w:rPr>
        <w:t>d</w:t>
      </w:r>
      <w:r>
        <w:rPr>
          <w:spacing w:val="1"/>
          <w:sz w:val="22"/>
          <w:szCs w:val="22"/>
        </w:rPr>
        <w:t>i</w:t>
      </w:r>
      <w:r>
        <w:rPr>
          <w:spacing w:val="-1"/>
          <w:w w:val="133"/>
          <w:sz w:val="22"/>
          <w:szCs w:val="22"/>
        </w:rPr>
        <w:t>s</w:t>
      </w:r>
      <w:r>
        <w:rPr>
          <w:spacing w:val="1"/>
          <w:w w:val="138"/>
          <w:sz w:val="22"/>
          <w:szCs w:val="22"/>
        </w:rPr>
        <w:t>a</w:t>
      </w:r>
      <w:r>
        <w:rPr>
          <w:w w:val="125"/>
          <w:sz w:val="22"/>
          <w:szCs w:val="22"/>
        </w:rPr>
        <w:t>m</w:t>
      </w:r>
      <w:r>
        <w:rPr>
          <w:w w:val="126"/>
          <w:sz w:val="22"/>
          <w:szCs w:val="22"/>
        </w:rPr>
        <w:t>p</w:t>
      </w:r>
      <w:r>
        <w:rPr>
          <w:spacing w:val="-1"/>
          <w:w w:val="138"/>
          <w:sz w:val="22"/>
          <w:szCs w:val="22"/>
        </w:rPr>
        <w:t>a</w:t>
      </w:r>
      <w:r>
        <w:rPr>
          <w:spacing w:val="1"/>
          <w:sz w:val="22"/>
          <w:szCs w:val="22"/>
        </w:rPr>
        <w:t>i</w:t>
      </w:r>
      <w:r>
        <w:rPr>
          <w:spacing w:val="-3"/>
          <w:w w:val="115"/>
          <w:sz w:val="22"/>
          <w:szCs w:val="22"/>
        </w:rPr>
        <w:t>k</w:t>
      </w:r>
      <w:r>
        <w:rPr>
          <w:spacing w:val="-1"/>
          <w:w w:val="138"/>
          <w:sz w:val="22"/>
          <w:szCs w:val="22"/>
        </w:rPr>
        <w:t>a</w:t>
      </w:r>
      <w:r>
        <w:rPr>
          <w:spacing w:val="1"/>
          <w:w w:val="126"/>
          <w:sz w:val="22"/>
          <w:szCs w:val="22"/>
        </w:rPr>
        <w:t>n</w:t>
      </w:r>
      <w:r>
        <w:rPr>
          <w:w w:val="127"/>
          <w:sz w:val="22"/>
          <w:szCs w:val="22"/>
        </w:rPr>
        <w:t>.</w:t>
      </w:r>
    </w:p>
    <w:p w:rsidR="00944A07" w:rsidRDefault="000E52F1">
      <w:pPr>
        <w:spacing w:before="6" w:line="140" w:lineRule="exact"/>
        <w:rPr>
          <w:sz w:val="15"/>
          <w:szCs w:val="15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503314915" behindDoc="1" locked="0" layoutInCell="1" allowOverlap="1">
                <wp:simplePos x="0" y="0"/>
                <wp:positionH relativeFrom="page">
                  <wp:posOffset>6627495</wp:posOffset>
                </wp:positionH>
                <wp:positionV relativeFrom="page">
                  <wp:posOffset>6790055</wp:posOffset>
                </wp:positionV>
                <wp:extent cx="7620" cy="514350"/>
                <wp:effectExtent l="7620" t="8255" r="3810" b="1270"/>
                <wp:wrapNone/>
                <wp:docPr id="248" name="Group 2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620" cy="514350"/>
                          <a:chOff x="10437" y="10693"/>
                          <a:chExt cx="12" cy="810"/>
                        </a:xfrm>
                      </wpg:grpSpPr>
                      <wpg:grpSp>
                        <wpg:cNvPr id="249" name="Group 250"/>
                        <wpg:cNvGrpSpPr>
                          <a:grpSpLocks/>
                        </wpg:cNvGrpSpPr>
                        <wpg:grpSpPr bwMode="auto">
                          <a:xfrm>
                            <a:off x="10438" y="10694"/>
                            <a:ext cx="10" cy="410"/>
                            <a:chOff x="10438" y="10694"/>
                            <a:chExt cx="10" cy="410"/>
                          </a:xfrm>
                        </wpg:grpSpPr>
                        <wps:wsp>
                          <wps:cNvPr id="250" name="Freeform 253"/>
                          <wps:cNvSpPr>
                            <a:spLocks/>
                          </wps:cNvSpPr>
                          <wps:spPr bwMode="auto">
                            <a:xfrm>
                              <a:off x="10438" y="10694"/>
                              <a:ext cx="10" cy="410"/>
                            </a:xfrm>
                            <a:custGeom>
                              <a:avLst/>
                              <a:gdLst>
                                <a:gd name="T0" fmla="+- 0 10438 10438"/>
                                <a:gd name="T1" fmla="*/ T0 w 10"/>
                                <a:gd name="T2" fmla="+- 0 11092 10694"/>
                                <a:gd name="T3" fmla="*/ 11092 h 410"/>
                                <a:gd name="T4" fmla="+- 0 10442 10438"/>
                                <a:gd name="T5" fmla="*/ T4 w 10"/>
                                <a:gd name="T6" fmla="+- 0 11098 10694"/>
                                <a:gd name="T7" fmla="*/ 11098 h 410"/>
                                <a:gd name="T8" fmla="+- 0 10448 10438"/>
                                <a:gd name="T9" fmla="*/ T8 w 10"/>
                                <a:gd name="T10" fmla="+- 0 11104 10694"/>
                                <a:gd name="T11" fmla="*/ 11104 h 410"/>
                                <a:gd name="T12" fmla="+- 0 10448 10438"/>
                                <a:gd name="T13" fmla="*/ T12 w 10"/>
                                <a:gd name="T14" fmla="+- 0 10694 10694"/>
                                <a:gd name="T15" fmla="*/ 10694 h 410"/>
                                <a:gd name="T16" fmla="+- 0 10442 10438"/>
                                <a:gd name="T17" fmla="*/ T16 w 10"/>
                                <a:gd name="T18" fmla="+- 0 10700 10694"/>
                                <a:gd name="T19" fmla="*/ 10700 h 410"/>
                                <a:gd name="T20" fmla="+- 0 10438 10438"/>
                                <a:gd name="T21" fmla="*/ T20 w 10"/>
                                <a:gd name="T22" fmla="+- 0 10706 10694"/>
                                <a:gd name="T23" fmla="*/ 10706 h 410"/>
                                <a:gd name="T24" fmla="+- 0 10438 10438"/>
                                <a:gd name="T25" fmla="*/ T24 w 10"/>
                                <a:gd name="T26" fmla="+- 0 11092 10694"/>
                                <a:gd name="T27" fmla="*/ 11092 h 41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0" h="410">
                                  <a:moveTo>
                                    <a:pt x="0" y="398"/>
                                  </a:moveTo>
                                  <a:lnTo>
                                    <a:pt x="4" y="404"/>
                                  </a:lnTo>
                                  <a:lnTo>
                                    <a:pt x="10" y="410"/>
                                  </a:lnTo>
                                  <a:lnTo>
                                    <a:pt x="10" y="0"/>
                                  </a:lnTo>
                                  <a:lnTo>
                                    <a:pt x="4" y="6"/>
                                  </a:lnTo>
                                  <a:lnTo>
                                    <a:pt x="0" y="12"/>
                                  </a:lnTo>
                                  <a:lnTo>
                                    <a:pt x="0" y="39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251" name="Group 251"/>
                          <wpg:cNvGrpSpPr>
                            <a:grpSpLocks/>
                          </wpg:cNvGrpSpPr>
                          <wpg:grpSpPr bwMode="auto">
                            <a:xfrm>
                              <a:off x="10438" y="11092"/>
                              <a:ext cx="10" cy="410"/>
                              <a:chOff x="10438" y="11092"/>
                              <a:chExt cx="10" cy="410"/>
                            </a:xfrm>
                          </wpg:grpSpPr>
                          <wps:wsp>
                            <wps:cNvPr id="252" name="Freeform 252"/>
                            <wps:cNvSpPr>
                              <a:spLocks/>
                            </wps:cNvSpPr>
                            <wps:spPr bwMode="auto">
                              <a:xfrm>
                                <a:off x="10438" y="11092"/>
                                <a:ext cx="10" cy="410"/>
                              </a:xfrm>
                              <a:custGeom>
                                <a:avLst/>
                                <a:gdLst>
                                  <a:gd name="T0" fmla="+- 0 10438 10438"/>
                                  <a:gd name="T1" fmla="*/ T0 w 10"/>
                                  <a:gd name="T2" fmla="+- 0 11490 11092"/>
                                  <a:gd name="T3" fmla="*/ 11490 h 410"/>
                                  <a:gd name="T4" fmla="+- 0 10442 10438"/>
                                  <a:gd name="T5" fmla="*/ T4 w 10"/>
                                  <a:gd name="T6" fmla="+- 0 11496 11092"/>
                                  <a:gd name="T7" fmla="*/ 11496 h 410"/>
                                  <a:gd name="T8" fmla="+- 0 10448 10438"/>
                                  <a:gd name="T9" fmla="*/ T8 w 10"/>
                                  <a:gd name="T10" fmla="+- 0 11502 11092"/>
                                  <a:gd name="T11" fmla="*/ 11502 h 410"/>
                                  <a:gd name="T12" fmla="+- 0 10448 10438"/>
                                  <a:gd name="T13" fmla="*/ T12 w 10"/>
                                  <a:gd name="T14" fmla="+- 0 11092 11092"/>
                                  <a:gd name="T15" fmla="*/ 11092 h 410"/>
                                  <a:gd name="T16" fmla="+- 0 10442 10438"/>
                                  <a:gd name="T17" fmla="*/ T16 w 10"/>
                                  <a:gd name="T18" fmla="+- 0 11098 11092"/>
                                  <a:gd name="T19" fmla="*/ 11098 h 410"/>
                                  <a:gd name="T20" fmla="+- 0 10438 10438"/>
                                  <a:gd name="T21" fmla="*/ T20 w 10"/>
                                  <a:gd name="T22" fmla="+- 0 11104 11092"/>
                                  <a:gd name="T23" fmla="*/ 11104 h 410"/>
                                  <a:gd name="T24" fmla="+- 0 10438 10438"/>
                                  <a:gd name="T25" fmla="*/ T24 w 10"/>
                                  <a:gd name="T26" fmla="+- 0 11490 11092"/>
                                  <a:gd name="T27" fmla="*/ 11490 h 410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</a:cxnLst>
                                <a:rect l="0" t="0" r="r" b="b"/>
                                <a:pathLst>
                                  <a:path w="10" h="410">
                                    <a:moveTo>
                                      <a:pt x="0" y="398"/>
                                    </a:moveTo>
                                    <a:lnTo>
                                      <a:pt x="4" y="404"/>
                                    </a:lnTo>
                                    <a:lnTo>
                                      <a:pt x="10" y="410"/>
                                    </a:lnTo>
                                    <a:lnTo>
                                      <a:pt x="10" y="0"/>
                                    </a:lnTo>
                                    <a:lnTo>
                                      <a:pt x="4" y="6"/>
                                    </a:lnTo>
                                    <a:lnTo>
                                      <a:pt x="0" y="12"/>
                                    </a:lnTo>
                                    <a:lnTo>
                                      <a:pt x="0" y="39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AE1A6E2" id="Group 249" o:spid="_x0000_s1026" style="position:absolute;margin-left:521.85pt;margin-top:534.65pt;width:.6pt;height:40.5pt;z-index:-1565;mso-position-horizontal-relative:page;mso-position-vertical-relative:page" coordorigin="10437,10693" coordsize="12,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">
                <v:group id="Group 250" o:spid="_x0000_s1027" style="position:absolute;left:10438;top:10694;width:10;height:410" coordorigin="10438,10694" coordsize="10,4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ex633FAAAA3AAA&#10;AA8AAAAAAAAAAAAAAAAAqgIAAGRycy9kb3ducmV2LnhtbFBLBQYAAAAABAAEAPoAAACcAwAAAAA=&#10;">
                  <v:shape id="Freeform 253" o:spid="_x0000_s1028" style="position:absolute;left:10438;top:10694;width:10;height:410;visibility:visible;mso-wrap-style:square;v-text-anchor:top" coordsize="10,4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OHz1cQA&#10;AADcAAAADwAAAGRycy9kb3ducmV2LnhtbERPz2vCMBS+C/4P4Qm7jJlOtiHVWIpjsF06qx48Pptn&#10;Wte8lCZq998vh4HHj+/3MhtsK67U+8axgudpAoK4crpho2C/+3iag/ABWWPrmBT8kodsNR4tMdXu&#10;xiVdt8GIGMI+RQV1CF0qpa9qsuinriOO3Mn1FkOEvZG6x1sMt62cJcmbtNhwbKixo3VN1c/2YhV8&#10;5Z2cb8rD9/qyMy+PZ1O8F8dCqYfJkC9ABBrCXfzv/tQKZq9xfjwTj4Bc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Dh89XEAAAA3AAAAA8AAAAAAAAAAAAAAAAAmAIAAGRycy9k&#10;b3ducmV2LnhtbFBLBQYAAAAABAAEAPUAAACJAwAAAAA=&#10;" path="m,398r4,6l10,410,10,,4,6,,12,,398xe" fillcolor="black" stroked="f">
                    <v:path arrowok="t" o:connecttype="custom" o:connectlocs="0,11092;4,11098;10,11104;10,10694;4,10700;0,10706;0,11092" o:connectangles="0,0,0,0,0,0,0"/>
                  </v:shape>
                  <v:group id="Group 251" o:spid="_x0000_s1029" style="position:absolute;left:10438;top:11092;width:10;height:410" coordorigin="10438,11092" coordsize="10,4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B5xpsYAAADc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8wQe&#10;Z8IRkKt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sHnGmxgAAANwA&#10;AAAPAAAAAAAAAAAAAAAAAKoCAABkcnMvZG93bnJldi54bWxQSwUGAAAAAAQABAD6AAAAnQMAAAAA&#10;">
                    <v:shape id="Freeform 252" o:spid="_x0000_s1030" style="position:absolute;left:10438;top:11092;width:10;height:410;visibility:visible;mso-wrap-style:square;v-text-anchor:top" coordsize="10,4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3/IOccA&#10;AADcAAAADwAAAGRycy9kb3ducmV2LnhtbESPT2vCQBTE70K/w/IKvYhuGlqR6CpiKbSXWP8cPD6z&#10;z01s9m3Irhq/vSsUehxm5jfMdN7ZWlyo9ZVjBa/DBARx4XTFRsFu+zkYg/ABWWPtmBTcyMN89tSb&#10;Yqbdldd02QQjIoR9hgrKEJpMSl+UZNEPXUMcvaNrLYYoWyN1i9cIt7VMk2QkLVYcF0psaFlS8bs5&#10;WwXfi0aOf9b71fK8NW/9k8k/8kOu1Mtzt5iACNSF//Bf+0srSN9TeJyJR0DO7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9/yDnHAAAA3AAAAA8AAAAAAAAAAAAAAAAAmAIAAGRy&#10;cy9kb3ducmV2LnhtbFBLBQYAAAAABAAEAPUAAACMAwAAAAA=&#10;" path="m,398r4,6l10,410,10,,4,6,,12,,398xe" fillcolor="black" stroked="f">
                      <v:path arrowok="t" o:connecttype="custom" o:connectlocs="0,11490;4,11496;10,11502;10,11092;4,11098;0,11104;0,11490" o:connectangles="0,0,0,0,0,0,0"/>
                    </v:shape>
                  </v:group>
                </v:group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14914" behindDoc="1" locked="0" layoutInCell="1" allowOverlap="1">
                <wp:simplePos x="0" y="0"/>
                <wp:positionH relativeFrom="page">
                  <wp:posOffset>6627495</wp:posOffset>
                </wp:positionH>
                <wp:positionV relativeFrom="page">
                  <wp:posOffset>5050155</wp:posOffset>
                </wp:positionV>
                <wp:extent cx="7620" cy="514350"/>
                <wp:effectExtent l="7620" t="1905" r="3810" b="7620"/>
                <wp:wrapNone/>
                <wp:docPr id="243" name="Group 2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620" cy="514350"/>
                          <a:chOff x="10437" y="7953"/>
                          <a:chExt cx="12" cy="810"/>
                        </a:xfrm>
                      </wpg:grpSpPr>
                      <wpg:grpSp>
                        <wpg:cNvPr id="244" name="Group 245"/>
                        <wpg:cNvGrpSpPr>
                          <a:grpSpLocks/>
                        </wpg:cNvGrpSpPr>
                        <wpg:grpSpPr bwMode="auto">
                          <a:xfrm>
                            <a:off x="10438" y="7954"/>
                            <a:ext cx="10" cy="410"/>
                            <a:chOff x="10438" y="7954"/>
                            <a:chExt cx="10" cy="410"/>
                          </a:xfrm>
                        </wpg:grpSpPr>
                        <wps:wsp>
                          <wps:cNvPr id="245" name="Freeform 248"/>
                          <wps:cNvSpPr>
                            <a:spLocks/>
                          </wps:cNvSpPr>
                          <wps:spPr bwMode="auto">
                            <a:xfrm>
                              <a:off x="10438" y="7954"/>
                              <a:ext cx="10" cy="410"/>
                            </a:xfrm>
                            <a:custGeom>
                              <a:avLst/>
                              <a:gdLst>
                                <a:gd name="T0" fmla="+- 0 10438 10438"/>
                                <a:gd name="T1" fmla="*/ T0 w 10"/>
                                <a:gd name="T2" fmla="+- 0 8352 7954"/>
                                <a:gd name="T3" fmla="*/ 8352 h 410"/>
                                <a:gd name="T4" fmla="+- 0 10442 10438"/>
                                <a:gd name="T5" fmla="*/ T4 w 10"/>
                                <a:gd name="T6" fmla="+- 0 8358 7954"/>
                                <a:gd name="T7" fmla="*/ 8358 h 410"/>
                                <a:gd name="T8" fmla="+- 0 10448 10438"/>
                                <a:gd name="T9" fmla="*/ T8 w 10"/>
                                <a:gd name="T10" fmla="+- 0 8364 7954"/>
                                <a:gd name="T11" fmla="*/ 8364 h 410"/>
                                <a:gd name="T12" fmla="+- 0 10448 10438"/>
                                <a:gd name="T13" fmla="*/ T12 w 10"/>
                                <a:gd name="T14" fmla="+- 0 7954 7954"/>
                                <a:gd name="T15" fmla="*/ 7954 h 410"/>
                                <a:gd name="T16" fmla="+- 0 10442 10438"/>
                                <a:gd name="T17" fmla="*/ T16 w 10"/>
                                <a:gd name="T18" fmla="+- 0 7960 7954"/>
                                <a:gd name="T19" fmla="*/ 7960 h 410"/>
                                <a:gd name="T20" fmla="+- 0 10438 10438"/>
                                <a:gd name="T21" fmla="*/ T20 w 10"/>
                                <a:gd name="T22" fmla="+- 0 7966 7954"/>
                                <a:gd name="T23" fmla="*/ 7966 h 410"/>
                                <a:gd name="T24" fmla="+- 0 10438 10438"/>
                                <a:gd name="T25" fmla="*/ T24 w 10"/>
                                <a:gd name="T26" fmla="+- 0 8352 7954"/>
                                <a:gd name="T27" fmla="*/ 8352 h 41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0" h="410">
                                  <a:moveTo>
                                    <a:pt x="0" y="398"/>
                                  </a:moveTo>
                                  <a:lnTo>
                                    <a:pt x="4" y="404"/>
                                  </a:lnTo>
                                  <a:lnTo>
                                    <a:pt x="10" y="410"/>
                                  </a:lnTo>
                                  <a:lnTo>
                                    <a:pt x="10" y="0"/>
                                  </a:lnTo>
                                  <a:lnTo>
                                    <a:pt x="4" y="6"/>
                                  </a:lnTo>
                                  <a:lnTo>
                                    <a:pt x="0" y="12"/>
                                  </a:lnTo>
                                  <a:lnTo>
                                    <a:pt x="0" y="39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246" name="Group 246"/>
                          <wpg:cNvGrpSpPr>
                            <a:grpSpLocks/>
                          </wpg:cNvGrpSpPr>
                          <wpg:grpSpPr bwMode="auto">
                            <a:xfrm>
                              <a:off x="10438" y="8352"/>
                              <a:ext cx="10" cy="410"/>
                              <a:chOff x="10438" y="8352"/>
                              <a:chExt cx="10" cy="410"/>
                            </a:xfrm>
                          </wpg:grpSpPr>
                          <wps:wsp>
                            <wps:cNvPr id="247" name="Freeform 247"/>
                            <wps:cNvSpPr>
                              <a:spLocks/>
                            </wps:cNvSpPr>
                            <wps:spPr bwMode="auto">
                              <a:xfrm>
                                <a:off x="10438" y="8352"/>
                                <a:ext cx="10" cy="410"/>
                              </a:xfrm>
                              <a:custGeom>
                                <a:avLst/>
                                <a:gdLst>
                                  <a:gd name="T0" fmla="+- 0 10438 10438"/>
                                  <a:gd name="T1" fmla="*/ T0 w 10"/>
                                  <a:gd name="T2" fmla="+- 0 8750 8352"/>
                                  <a:gd name="T3" fmla="*/ 8750 h 410"/>
                                  <a:gd name="T4" fmla="+- 0 10442 10438"/>
                                  <a:gd name="T5" fmla="*/ T4 w 10"/>
                                  <a:gd name="T6" fmla="+- 0 8756 8352"/>
                                  <a:gd name="T7" fmla="*/ 8756 h 410"/>
                                  <a:gd name="T8" fmla="+- 0 10448 10438"/>
                                  <a:gd name="T9" fmla="*/ T8 w 10"/>
                                  <a:gd name="T10" fmla="+- 0 8762 8352"/>
                                  <a:gd name="T11" fmla="*/ 8762 h 410"/>
                                  <a:gd name="T12" fmla="+- 0 10448 10438"/>
                                  <a:gd name="T13" fmla="*/ T12 w 10"/>
                                  <a:gd name="T14" fmla="+- 0 8352 8352"/>
                                  <a:gd name="T15" fmla="*/ 8352 h 410"/>
                                  <a:gd name="T16" fmla="+- 0 10442 10438"/>
                                  <a:gd name="T17" fmla="*/ T16 w 10"/>
                                  <a:gd name="T18" fmla="+- 0 8358 8352"/>
                                  <a:gd name="T19" fmla="*/ 8358 h 410"/>
                                  <a:gd name="T20" fmla="+- 0 10438 10438"/>
                                  <a:gd name="T21" fmla="*/ T20 w 10"/>
                                  <a:gd name="T22" fmla="+- 0 8364 8352"/>
                                  <a:gd name="T23" fmla="*/ 8364 h 410"/>
                                  <a:gd name="T24" fmla="+- 0 10438 10438"/>
                                  <a:gd name="T25" fmla="*/ T24 w 10"/>
                                  <a:gd name="T26" fmla="+- 0 8750 8352"/>
                                  <a:gd name="T27" fmla="*/ 8750 h 410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</a:cxnLst>
                                <a:rect l="0" t="0" r="r" b="b"/>
                                <a:pathLst>
                                  <a:path w="10" h="410">
                                    <a:moveTo>
                                      <a:pt x="0" y="398"/>
                                    </a:moveTo>
                                    <a:lnTo>
                                      <a:pt x="4" y="404"/>
                                    </a:lnTo>
                                    <a:lnTo>
                                      <a:pt x="10" y="410"/>
                                    </a:lnTo>
                                    <a:lnTo>
                                      <a:pt x="10" y="0"/>
                                    </a:lnTo>
                                    <a:lnTo>
                                      <a:pt x="4" y="6"/>
                                    </a:lnTo>
                                    <a:lnTo>
                                      <a:pt x="0" y="12"/>
                                    </a:lnTo>
                                    <a:lnTo>
                                      <a:pt x="0" y="39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51B6EC8" id="Group 244" o:spid="_x0000_s1026" style="position:absolute;margin-left:521.85pt;margin-top:397.65pt;width:.6pt;height:40.5pt;z-index:-1566;mso-position-horizontal-relative:page;mso-position-vertical-relative:page" coordorigin="10437,7953" coordsize="12,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">
                <v:group id="Group 245" o:spid="_x0000_s1027" style="position:absolute;left:10438;top:7954;width:10;height:410" coordorigin="10438,7954" coordsize="10,4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bBE48UAAADcAAAADwAAAGRycy9kb3ducmV2LnhtbESPQYvCMBSE78L+h/CE&#10;vWlaV2WpRhFZlz2IoC6It0fzbIvNS2liW/+9EQSPw8x8w8yXnSlFQ7UrLCuIhxEI4tTqgjMF/8fN&#10;4BuE88gaS8uk4E4OlouP3hwTbVveU3PwmQgQdgkqyL2vEildmpNBN7QVcfAutjbog6wzqWtsA9yU&#10;chRFU2mw4LCQY0XrnNLr4WYU/LbYrr7in2Z7vazv5+Nkd9rGpNRnv1vNQHjq/Dv8av9pBaPxG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mwROPFAAAA3AAA&#10;AA8AAAAAAAAAAAAAAAAAqgIAAGRycy9kb3ducmV2LnhtbFBLBQYAAAAABAAEAPoAAACcAwAAAAA=&#10;">
                  <v:shape id="Freeform 248" o:spid="_x0000_s1028" style="position:absolute;left:10438;top:7954;width:10;height:410;visibility:visible;mso-wrap-style:square;v-text-anchor:top" coordsize="10,4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/GkMYA&#10;AADcAAAADwAAAGRycy9kb3ducmV2LnhtbESPT2sCMRTE74V+h/AKXkrNVlRkNYpYhPay/uvB43Pz&#10;zG67eVk2UddvbwTB4zAzv2Ems9ZW4kyNLx0r+OwmIIhzp0s2Cn53y48RCB+QNVaOScGVPMymry8T&#10;TLW78IbO22BEhLBPUUERQp1K6fOCLPquq4mjd3SNxRBlY6Ru8BLhtpK9JBlKiyXHhQJrWhSU/29P&#10;VsHPvJaj9Wa/Wpx2pv/+Z7Kv7JAp1Xlr52MQgdrwDD/a31pBrz+A+5l4BOT0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U/GkMYAAADcAAAADwAAAAAAAAAAAAAAAACYAgAAZHJz&#10;L2Rvd25yZXYueG1sUEsFBgAAAAAEAAQA9QAAAIsDAAAAAA==&#10;" path="m,398r4,6l10,410,10,,4,6,,12,,398xe" fillcolor="black" stroked="f">
                    <v:path arrowok="t" o:connecttype="custom" o:connectlocs="0,8352;4,8358;10,8364;10,7954;4,7960;0,7966;0,8352" o:connectangles="0,0,0,0,0,0,0"/>
                  </v:shape>
                  <v:group id="Group 246" o:spid="_x0000_s1029" style="position:absolute;left:10438;top:8352;width:10;height:410" coordorigin="10438,8352" coordsize="10,4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i5/D8UAAADcAAAADwAAAGRycy9kb3ducmV2LnhtbESPQYvCMBSE78L+h/CE&#10;vWlaV2WpRhFZlz2IoC6It0fzbIvNS2liW/+9EQSPw8x8w8yXnSlFQ7UrLCuIhxEI4tTqgjMF/8fN&#10;4BuE88gaS8uk4E4OlouP3hwTbVveU3PwmQgQdgkqyL2vEildmpNBN7QVcfAutjbog6wzqWtsA9yU&#10;chRFU2mw4LCQY0XrnNLr4WYU/LbYrr7in2Z7vazv5+Nkd9rGpNRnv1vNQHjq/Dv8av9pBaPxF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Yufw/FAAAA3AAA&#10;AA8AAAAAAAAAAAAAAAAAqgIAAGRycy9kb3ducmV2LnhtbFBLBQYAAAAABAAEAPoAAACcAwAAAAA=&#10;">
                    <v:shape id="Freeform 247" o:spid="_x0000_s1030" style="position:absolute;left:10438;top:8352;width:10;height:410;visibility:visible;mso-wrap-style:square;v-text-anchor:top" coordsize="10,4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H9fMYA&#10;AADcAAAADwAAAGRycy9kb3ducmV2LnhtbESPT2sCMRTE74V+h/AKXkrNVkRlNYpYhPay/uvB43Pz&#10;zG67eVk2UddvbwTB4zAzv2Ems9ZW4kyNLx0r+OwmIIhzp0s2Cn53y48RCB+QNVaOScGVPMymry8T&#10;TLW78IbO22BEhLBPUUERQp1K6fOCLPquq4mjd3SNxRBlY6Ru8BLhtpK9JBlIiyXHhQJrWhSU/29P&#10;VsHPvJaj9Wa/Wpx2pv/+Z7Kv7JAp1Xlr52MQgdrwDD/a31pBrz+E+5l4BOT0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tH9fMYAAADcAAAADwAAAAAAAAAAAAAAAACYAgAAZHJz&#10;L2Rvd25yZXYueG1sUEsFBgAAAAAEAAQA9QAAAIsDAAAAAA==&#10;" path="m,398r4,6l10,410,10,,4,6,,12,,398xe" fillcolor="black" stroked="f">
                      <v:path arrowok="t" o:connecttype="custom" o:connectlocs="0,8750;4,8756;10,8762;10,8352;4,8358;0,8364;0,8750" o:connectangles="0,0,0,0,0,0,0"/>
                    </v:shape>
                  </v:group>
                </v:group>
                <w10:wrap anchorx="page" anchory="page"/>
              </v:group>
            </w:pict>
          </mc:Fallback>
        </mc:AlternateContent>
      </w:r>
    </w:p>
    <w:p w:rsidR="00944A07" w:rsidRDefault="000E52F1">
      <w:pPr>
        <w:spacing w:before="30" w:line="276" w:lineRule="auto"/>
        <w:ind w:left="4708" w:right="631" w:hanging="4052"/>
        <w:rPr>
          <w:sz w:val="22"/>
          <w:szCs w:val="22"/>
        </w:rPr>
      </w:pPr>
      <w:r>
        <w:rPr>
          <w:w w:val="97"/>
          <w:sz w:val="22"/>
          <w:szCs w:val="22"/>
        </w:rPr>
        <w:t>M</w:t>
      </w:r>
      <w:r>
        <w:rPr>
          <w:spacing w:val="1"/>
          <w:w w:val="138"/>
          <w:sz w:val="22"/>
          <w:szCs w:val="22"/>
        </w:rPr>
        <w:t>e</w:t>
      </w:r>
      <w:r>
        <w:rPr>
          <w:w w:val="125"/>
          <w:sz w:val="22"/>
          <w:szCs w:val="22"/>
        </w:rPr>
        <w:t>m</w:t>
      </w:r>
      <w:r>
        <w:rPr>
          <w:w w:val="126"/>
          <w:sz w:val="22"/>
          <w:szCs w:val="22"/>
        </w:rPr>
        <w:t>b</w:t>
      </w:r>
      <w:r>
        <w:rPr>
          <w:spacing w:val="1"/>
          <w:w w:val="138"/>
          <w:sz w:val="22"/>
          <w:szCs w:val="22"/>
        </w:rPr>
        <w:t>a</w:t>
      </w:r>
      <w:r>
        <w:rPr>
          <w:spacing w:val="1"/>
          <w:w w:val="126"/>
          <w:sz w:val="22"/>
          <w:szCs w:val="22"/>
        </w:rPr>
        <w:t>h</w:t>
      </w:r>
      <w:r>
        <w:rPr>
          <w:spacing w:val="-1"/>
          <w:w w:val="138"/>
          <w:sz w:val="22"/>
          <w:szCs w:val="22"/>
        </w:rPr>
        <w:t>a</w:t>
      </w:r>
      <w:r>
        <w:rPr>
          <w:w w:val="133"/>
          <w:sz w:val="22"/>
          <w:szCs w:val="22"/>
        </w:rPr>
        <w:t>s</w:t>
      </w:r>
      <w:r>
        <w:rPr>
          <w:spacing w:val="16"/>
          <w:sz w:val="22"/>
          <w:szCs w:val="22"/>
        </w:rPr>
        <w:t xml:space="preserve"> </w:t>
      </w:r>
      <w:r>
        <w:rPr>
          <w:w w:val="125"/>
          <w:sz w:val="22"/>
          <w:szCs w:val="22"/>
        </w:rPr>
        <w:t>m</w:t>
      </w:r>
      <w:r>
        <w:rPr>
          <w:spacing w:val="1"/>
          <w:w w:val="138"/>
          <w:sz w:val="22"/>
          <w:szCs w:val="22"/>
        </w:rPr>
        <w:t>a</w:t>
      </w:r>
      <w:r>
        <w:rPr>
          <w:w w:val="141"/>
          <w:sz w:val="22"/>
          <w:szCs w:val="22"/>
        </w:rPr>
        <w:t>t</w:t>
      </w:r>
      <w:r>
        <w:rPr>
          <w:w w:val="138"/>
          <w:sz w:val="22"/>
          <w:szCs w:val="22"/>
        </w:rPr>
        <w:t>e</w:t>
      </w:r>
      <w:r>
        <w:rPr>
          <w:w w:val="123"/>
          <w:sz w:val="22"/>
          <w:szCs w:val="22"/>
        </w:rPr>
        <w:t>r</w:t>
      </w:r>
      <w:r>
        <w:rPr>
          <w:spacing w:val="1"/>
          <w:sz w:val="22"/>
          <w:szCs w:val="22"/>
        </w:rPr>
        <w:t>i</w:t>
      </w:r>
      <w:r>
        <w:rPr>
          <w:w w:val="127"/>
          <w:sz w:val="22"/>
          <w:szCs w:val="22"/>
        </w:rPr>
        <w:t>.</w:t>
      </w:r>
      <w:r>
        <w:rPr>
          <w:sz w:val="22"/>
          <w:szCs w:val="22"/>
        </w:rPr>
        <w:t xml:space="preserve">                                   </w:t>
      </w:r>
      <w:r>
        <w:rPr>
          <w:spacing w:val="2"/>
          <w:sz w:val="22"/>
          <w:szCs w:val="22"/>
        </w:rPr>
        <w:t xml:space="preserve"> </w:t>
      </w:r>
      <w:r>
        <w:rPr>
          <w:w w:val="97"/>
          <w:sz w:val="22"/>
          <w:szCs w:val="22"/>
        </w:rPr>
        <w:t>M</w:t>
      </w:r>
      <w:r>
        <w:rPr>
          <w:w w:val="138"/>
          <w:sz w:val="22"/>
          <w:szCs w:val="22"/>
        </w:rPr>
        <w:t>e</w:t>
      </w:r>
      <w:r>
        <w:rPr>
          <w:w w:val="126"/>
          <w:sz w:val="22"/>
          <w:szCs w:val="22"/>
        </w:rPr>
        <w:t>n</w:t>
      </w:r>
      <w:r>
        <w:rPr>
          <w:w w:val="118"/>
          <w:sz w:val="22"/>
          <w:szCs w:val="22"/>
        </w:rPr>
        <w:t>y</w:t>
      </w:r>
      <w:r>
        <w:rPr>
          <w:spacing w:val="-1"/>
          <w:sz w:val="22"/>
          <w:szCs w:val="22"/>
        </w:rPr>
        <w:t>i</w:t>
      </w:r>
      <w:r>
        <w:rPr>
          <w:spacing w:val="2"/>
          <w:w w:val="125"/>
          <w:sz w:val="22"/>
          <w:szCs w:val="22"/>
        </w:rPr>
        <w:t>m</w:t>
      </w:r>
      <w:r>
        <w:rPr>
          <w:spacing w:val="-1"/>
          <w:w w:val="138"/>
          <w:sz w:val="22"/>
          <w:szCs w:val="22"/>
        </w:rPr>
        <w:t>a</w:t>
      </w:r>
      <w:r>
        <w:rPr>
          <w:w w:val="115"/>
          <w:sz w:val="22"/>
          <w:szCs w:val="22"/>
        </w:rPr>
        <w:t>k</w:t>
      </w:r>
      <w:r>
        <w:rPr>
          <w:spacing w:val="16"/>
          <w:sz w:val="22"/>
          <w:szCs w:val="22"/>
        </w:rPr>
        <w:t xml:space="preserve"> </w:t>
      </w:r>
      <w:r>
        <w:rPr>
          <w:w w:val="130"/>
          <w:sz w:val="22"/>
          <w:szCs w:val="22"/>
        </w:rPr>
        <w:t>d</w:t>
      </w:r>
      <w:r>
        <w:rPr>
          <w:spacing w:val="-1"/>
          <w:w w:val="130"/>
          <w:sz w:val="22"/>
          <w:szCs w:val="22"/>
        </w:rPr>
        <w:t>a</w:t>
      </w:r>
      <w:r>
        <w:rPr>
          <w:w w:val="130"/>
          <w:sz w:val="22"/>
          <w:szCs w:val="22"/>
        </w:rPr>
        <w:t>n</w:t>
      </w:r>
      <w:r>
        <w:rPr>
          <w:spacing w:val="-1"/>
          <w:w w:val="130"/>
          <w:sz w:val="22"/>
          <w:szCs w:val="22"/>
        </w:rPr>
        <w:t xml:space="preserve"> </w:t>
      </w:r>
      <w:r>
        <w:rPr>
          <w:w w:val="130"/>
          <w:sz w:val="22"/>
          <w:szCs w:val="22"/>
        </w:rPr>
        <w:t>men</w:t>
      </w:r>
      <w:r>
        <w:rPr>
          <w:spacing w:val="-1"/>
          <w:w w:val="130"/>
          <w:sz w:val="22"/>
          <w:szCs w:val="22"/>
        </w:rPr>
        <w:t>ca</w:t>
      </w:r>
      <w:r>
        <w:rPr>
          <w:spacing w:val="3"/>
          <w:w w:val="130"/>
          <w:sz w:val="22"/>
          <w:szCs w:val="22"/>
        </w:rPr>
        <w:t>t</w:t>
      </w:r>
      <w:r>
        <w:rPr>
          <w:spacing w:val="-1"/>
          <w:w w:val="130"/>
          <w:sz w:val="22"/>
          <w:szCs w:val="22"/>
        </w:rPr>
        <w:t>a</w:t>
      </w:r>
      <w:r>
        <w:rPr>
          <w:w w:val="130"/>
          <w:sz w:val="22"/>
          <w:szCs w:val="22"/>
        </w:rPr>
        <w:t>t</w:t>
      </w:r>
      <w:r>
        <w:rPr>
          <w:spacing w:val="19"/>
          <w:w w:val="130"/>
          <w:sz w:val="22"/>
          <w:szCs w:val="22"/>
        </w:rPr>
        <w:t xml:space="preserve"> </w:t>
      </w:r>
      <w:r>
        <w:rPr>
          <w:spacing w:val="1"/>
          <w:w w:val="126"/>
          <w:sz w:val="22"/>
          <w:szCs w:val="22"/>
        </w:rPr>
        <w:t>h</w:t>
      </w:r>
      <w:r>
        <w:rPr>
          <w:spacing w:val="-1"/>
          <w:w w:val="138"/>
          <w:sz w:val="22"/>
          <w:szCs w:val="22"/>
        </w:rPr>
        <w:t>a</w:t>
      </w:r>
      <w:r>
        <w:rPr>
          <w:spacing w:val="1"/>
          <w:sz w:val="22"/>
          <w:szCs w:val="22"/>
        </w:rPr>
        <w:t>l</w:t>
      </w:r>
      <w:r>
        <w:rPr>
          <w:spacing w:val="1"/>
          <w:w w:val="108"/>
          <w:sz w:val="22"/>
          <w:szCs w:val="22"/>
        </w:rPr>
        <w:t>-</w:t>
      </w:r>
      <w:r>
        <w:rPr>
          <w:spacing w:val="1"/>
          <w:w w:val="126"/>
          <w:sz w:val="22"/>
          <w:szCs w:val="22"/>
        </w:rPr>
        <w:t>h</w:t>
      </w:r>
      <w:r>
        <w:rPr>
          <w:spacing w:val="-1"/>
          <w:w w:val="138"/>
          <w:sz w:val="22"/>
          <w:szCs w:val="22"/>
        </w:rPr>
        <w:t>a</w:t>
      </w:r>
      <w:r>
        <w:rPr>
          <w:sz w:val="22"/>
          <w:szCs w:val="22"/>
        </w:rPr>
        <w:t xml:space="preserve">l </w:t>
      </w:r>
      <w:r>
        <w:rPr>
          <w:w w:val="126"/>
          <w:sz w:val="22"/>
          <w:szCs w:val="22"/>
        </w:rPr>
        <w:t>p</w:t>
      </w:r>
      <w:r>
        <w:rPr>
          <w:spacing w:val="-1"/>
          <w:w w:val="138"/>
          <w:sz w:val="22"/>
          <w:szCs w:val="22"/>
        </w:rPr>
        <w:t>e</w:t>
      </w:r>
      <w:r>
        <w:rPr>
          <w:w w:val="126"/>
          <w:sz w:val="22"/>
          <w:szCs w:val="22"/>
        </w:rPr>
        <w:t>n</w:t>
      </w:r>
      <w:r>
        <w:rPr>
          <w:w w:val="141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spacing w:val="1"/>
          <w:w w:val="126"/>
          <w:sz w:val="22"/>
          <w:szCs w:val="22"/>
        </w:rPr>
        <w:t>n</w:t>
      </w:r>
      <w:r>
        <w:rPr>
          <w:w w:val="126"/>
          <w:sz w:val="22"/>
          <w:szCs w:val="22"/>
        </w:rPr>
        <w:t>g</w:t>
      </w:r>
      <w:r>
        <w:rPr>
          <w:spacing w:val="15"/>
          <w:sz w:val="22"/>
          <w:szCs w:val="22"/>
        </w:rPr>
        <w:t xml:space="preserve"> </w:t>
      </w:r>
      <w:r>
        <w:rPr>
          <w:w w:val="126"/>
          <w:sz w:val="22"/>
          <w:szCs w:val="22"/>
        </w:rPr>
        <w:t>d</w:t>
      </w:r>
      <w:r>
        <w:rPr>
          <w:spacing w:val="-1"/>
          <w:w w:val="138"/>
          <w:sz w:val="22"/>
          <w:szCs w:val="22"/>
        </w:rPr>
        <w:t>a</w:t>
      </w:r>
      <w:r>
        <w:rPr>
          <w:w w:val="123"/>
          <w:sz w:val="22"/>
          <w:szCs w:val="22"/>
        </w:rPr>
        <w:t>r</w:t>
      </w:r>
      <w:r>
        <w:rPr>
          <w:sz w:val="22"/>
          <w:szCs w:val="22"/>
        </w:rPr>
        <w:t>i</w:t>
      </w:r>
      <w:r>
        <w:rPr>
          <w:spacing w:val="16"/>
          <w:sz w:val="22"/>
          <w:szCs w:val="22"/>
        </w:rPr>
        <w:t xml:space="preserve"> </w:t>
      </w:r>
      <w:r>
        <w:rPr>
          <w:w w:val="125"/>
          <w:sz w:val="22"/>
          <w:szCs w:val="22"/>
        </w:rPr>
        <w:t>m</w:t>
      </w:r>
      <w:r>
        <w:rPr>
          <w:spacing w:val="1"/>
          <w:w w:val="138"/>
          <w:sz w:val="22"/>
          <w:szCs w:val="22"/>
        </w:rPr>
        <w:t>a</w:t>
      </w:r>
      <w:r>
        <w:rPr>
          <w:w w:val="141"/>
          <w:sz w:val="22"/>
          <w:szCs w:val="22"/>
        </w:rPr>
        <w:t>t</w:t>
      </w:r>
      <w:r>
        <w:rPr>
          <w:w w:val="138"/>
          <w:sz w:val="22"/>
          <w:szCs w:val="22"/>
        </w:rPr>
        <w:t>e</w:t>
      </w:r>
      <w:r>
        <w:rPr>
          <w:spacing w:val="-2"/>
          <w:w w:val="123"/>
          <w:sz w:val="22"/>
          <w:szCs w:val="22"/>
        </w:rPr>
        <w:t>r</w:t>
      </w:r>
      <w:r>
        <w:rPr>
          <w:sz w:val="22"/>
          <w:szCs w:val="22"/>
        </w:rPr>
        <w:t>i</w:t>
      </w:r>
      <w:r>
        <w:rPr>
          <w:spacing w:val="16"/>
          <w:sz w:val="22"/>
          <w:szCs w:val="22"/>
        </w:rPr>
        <w:t xml:space="preserve"> </w:t>
      </w:r>
      <w:r>
        <w:rPr>
          <w:spacing w:val="2"/>
          <w:w w:val="118"/>
          <w:sz w:val="22"/>
          <w:szCs w:val="22"/>
        </w:rPr>
        <w:t>y</w:t>
      </w:r>
      <w:r>
        <w:rPr>
          <w:spacing w:val="-1"/>
          <w:w w:val="138"/>
          <w:sz w:val="22"/>
          <w:szCs w:val="22"/>
        </w:rPr>
        <w:t>a</w:t>
      </w:r>
      <w:r>
        <w:rPr>
          <w:spacing w:val="1"/>
          <w:w w:val="126"/>
          <w:sz w:val="22"/>
          <w:szCs w:val="22"/>
        </w:rPr>
        <w:t>n</w:t>
      </w:r>
      <w:r>
        <w:rPr>
          <w:w w:val="126"/>
          <w:sz w:val="22"/>
          <w:szCs w:val="22"/>
        </w:rPr>
        <w:t xml:space="preserve">g </w:t>
      </w:r>
      <w:r>
        <w:rPr>
          <w:spacing w:val="-2"/>
          <w:w w:val="126"/>
          <w:sz w:val="22"/>
          <w:szCs w:val="22"/>
        </w:rPr>
        <w:t>d</w:t>
      </w:r>
      <w:r>
        <w:rPr>
          <w:spacing w:val="1"/>
          <w:sz w:val="22"/>
          <w:szCs w:val="22"/>
        </w:rPr>
        <w:t>i</w:t>
      </w:r>
      <w:r>
        <w:rPr>
          <w:spacing w:val="2"/>
          <w:w w:val="133"/>
          <w:sz w:val="22"/>
          <w:szCs w:val="22"/>
        </w:rPr>
        <w:t>s</w:t>
      </w:r>
      <w:r>
        <w:rPr>
          <w:spacing w:val="-1"/>
          <w:w w:val="138"/>
          <w:sz w:val="22"/>
          <w:szCs w:val="22"/>
        </w:rPr>
        <w:t>a</w:t>
      </w:r>
      <w:r>
        <w:rPr>
          <w:spacing w:val="2"/>
          <w:w w:val="125"/>
          <w:sz w:val="22"/>
          <w:szCs w:val="22"/>
        </w:rPr>
        <w:t>m</w:t>
      </w:r>
      <w:r>
        <w:rPr>
          <w:w w:val="126"/>
          <w:sz w:val="22"/>
          <w:szCs w:val="22"/>
        </w:rPr>
        <w:t>p</w:t>
      </w:r>
      <w:r>
        <w:rPr>
          <w:spacing w:val="-1"/>
          <w:w w:val="138"/>
          <w:sz w:val="22"/>
          <w:szCs w:val="22"/>
        </w:rPr>
        <w:t>a</w:t>
      </w:r>
      <w:r>
        <w:rPr>
          <w:spacing w:val="-1"/>
          <w:sz w:val="22"/>
          <w:szCs w:val="22"/>
        </w:rPr>
        <w:t>i</w:t>
      </w:r>
      <w:r>
        <w:rPr>
          <w:spacing w:val="-3"/>
          <w:w w:val="115"/>
          <w:sz w:val="22"/>
          <w:szCs w:val="22"/>
        </w:rPr>
        <w:t>k</w:t>
      </w:r>
      <w:r>
        <w:rPr>
          <w:spacing w:val="-1"/>
          <w:w w:val="138"/>
          <w:sz w:val="22"/>
          <w:szCs w:val="22"/>
        </w:rPr>
        <w:t>a</w:t>
      </w:r>
      <w:r>
        <w:rPr>
          <w:w w:val="126"/>
          <w:sz w:val="22"/>
          <w:szCs w:val="22"/>
        </w:rPr>
        <w:t>n</w:t>
      </w:r>
      <w:r>
        <w:rPr>
          <w:spacing w:val="17"/>
          <w:sz w:val="22"/>
          <w:szCs w:val="22"/>
        </w:rPr>
        <w:t xml:space="preserve"> </w:t>
      </w:r>
      <w:r>
        <w:rPr>
          <w:spacing w:val="-1"/>
          <w:w w:val="122"/>
          <w:sz w:val="22"/>
          <w:szCs w:val="22"/>
        </w:rPr>
        <w:t>o</w:t>
      </w:r>
      <w:r>
        <w:rPr>
          <w:spacing w:val="1"/>
          <w:sz w:val="22"/>
          <w:szCs w:val="22"/>
        </w:rPr>
        <w:t>l</w:t>
      </w:r>
      <w:r>
        <w:rPr>
          <w:spacing w:val="-1"/>
          <w:w w:val="138"/>
          <w:sz w:val="22"/>
          <w:szCs w:val="22"/>
        </w:rPr>
        <w:t>e</w:t>
      </w:r>
      <w:r>
        <w:rPr>
          <w:w w:val="126"/>
          <w:sz w:val="22"/>
          <w:szCs w:val="22"/>
        </w:rPr>
        <w:t>h</w:t>
      </w:r>
      <w:r>
        <w:rPr>
          <w:spacing w:val="15"/>
          <w:sz w:val="22"/>
          <w:szCs w:val="22"/>
        </w:rPr>
        <w:t xml:space="preserve"> </w:t>
      </w:r>
      <w:r>
        <w:rPr>
          <w:spacing w:val="1"/>
          <w:w w:val="126"/>
          <w:sz w:val="22"/>
          <w:szCs w:val="22"/>
        </w:rPr>
        <w:t>d</w:t>
      </w:r>
      <w:r>
        <w:rPr>
          <w:spacing w:val="1"/>
          <w:w w:val="122"/>
          <w:sz w:val="22"/>
          <w:szCs w:val="22"/>
        </w:rPr>
        <w:t>o</w:t>
      </w:r>
      <w:r>
        <w:rPr>
          <w:spacing w:val="-1"/>
          <w:w w:val="133"/>
          <w:sz w:val="22"/>
          <w:szCs w:val="22"/>
        </w:rPr>
        <w:t>s</w:t>
      </w:r>
      <w:r>
        <w:rPr>
          <w:w w:val="138"/>
          <w:sz w:val="22"/>
          <w:szCs w:val="22"/>
        </w:rPr>
        <w:t>e</w:t>
      </w:r>
      <w:r>
        <w:rPr>
          <w:w w:val="126"/>
          <w:sz w:val="22"/>
          <w:szCs w:val="22"/>
        </w:rPr>
        <w:t>n</w:t>
      </w:r>
      <w:r>
        <w:rPr>
          <w:w w:val="127"/>
          <w:sz w:val="22"/>
          <w:szCs w:val="22"/>
        </w:rPr>
        <w:t>.</w:t>
      </w:r>
    </w:p>
    <w:p w:rsidR="00944A07" w:rsidRDefault="00944A07">
      <w:pPr>
        <w:spacing w:line="200" w:lineRule="exact"/>
      </w:pPr>
    </w:p>
    <w:p w:rsidR="00944A07" w:rsidRDefault="00944A07">
      <w:pPr>
        <w:spacing w:before="8" w:line="280" w:lineRule="exact"/>
        <w:rPr>
          <w:sz w:val="28"/>
          <w:szCs w:val="28"/>
        </w:rPr>
      </w:pPr>
    </w:p>
    <w:p w:rsidR="00944A07" w:rsidRDefault="000E52F1">
      <w:pPr>
        <w:ind w:left="4458" w:right="4270"/>
        <w:jc w:val="center"/>
        <w:rPr>
          <w:sz w:val="22"/>
          <w:szCs w:val="22"/>
        </w:rPr>
        <w:sectPr w:rsidR="00944A07">
          <w:type w:val="continuous"/>
          <w:pgSz w:w="11920" w:h="16840"/>
          <w:pgMar w:top="1380" w:right="1580" w:bottom="280" w:left="1400" w:header="720" w:footer="720" w:gutter="0"/>
          <w:cols w:space="720"/>
        </w:sectPr>
      </w:pPr>
      <w:r>
        <w:rPr>
          <w:w w:val="127"/>
          <w:sz w:val="22"/>
          <w:szCs w:val="22"/>
        </w:rPr>
        <w:t>9</w:t>
      </w:r>
    </w:p>
    <w:p w:rsidR="00944A07" w:rsidRDefault="000E52F1">
      <w:pPr>
        <w:spacing w:before="30" w:line="280" w:lineRule="exact"/>
        <w:ind w:left="376" w:right="-38"/>
        <w:rPr>
          <w:sz w:val="22"/>
          <w:szCs w:val="22"/>
        </w:rPr>
      </w:pPr>
      <w:r>
        <w:rPr>
          <w:w w:val="97"/>
          <w:sz w:val="22"/>
          <w:szCs w:val="22"/>
        </w:rPr>
        <w:lastRenderedPageBreak/>
        <w:t>M</w:t>
      </w:r>
      <w:r>
        <w:rPr>
          <w:w w:val="138"/>
          <w:sz w:val="22"/>
          <w:szCs w:val="22"/>
        </w:rPr>
        <w:t>e</w:t>
      </w:r>
      <w:r>
        <w:rPr>
          <w:spacing w:val="1"/>
          <w:w w:val="126"/>
          <w:sz w:val="22"/>
          <w:szCs w:val="22"/>
        </w:rPr>
        <w:t>n</w:t>
      </w:r>
      <w:r>
        <w:rPr>
          <w:w w:val="126"/>
          <w:sz w:val="22"/>
          <w:szCs w:val="22"/>
        </w:rPr>
        <w:t>g</w:t>
      </w:r>
      <w:r>
        <w:rPr>
          <w:spacing w:val="-1"/>
          <w:w w:val="138"/>
          <w:sz w:val="22"/>
          <w:szCs w:val="22"/>
        </w:rPr>
        <w:t>a</w:t>
      </w:r>
      <w:r>
        <w:rPr>
          <w:spacing w:val="1"/>
          <w:sz w:val="22"/>
          <w:szCs w:val="22"/>
        </w:rPr>
        <w:t>j</w:t>
      </w:r>
      <w:r>
        <w:rPr>
          <w:spacing w:val="1"/>
          <w:w w:val="126"/>
          <w:sz w:val="22"/>
          <w:szCs w:val="22"/>
        </w:rPr>
        <w:t>u</w:t>
      </w:r>
      <w:r>
        <w:rPr>
          <w:spacing w:val="-3"/>
          <w:w w:val="115"/>
          <w:sz w:val="22"/>
          <w:szCs w:val="22"/>
        </w:rPr>
        <w:t>k</w:t>
      </w:r>
      <w:r>
        <w:rPr>
          <w:spacing w:val="-1"/>
          <w:w w:val="138"/>
          <w:sz w:val="22"/>
          <w:szCs w:val="22"/>
        </w:rPr>
        <w:t>a</w:t>
      </w:r>
      <w:r>
        <w:rPr>
          <w:w w:val="126"/>
          <w:sz w:val="22"/>
          <w:szCs w:val="22"/>
        </w:rPr>
        <w:t>n</w:t>
      </w:r>
      <w:r>
        <w:rPr>
          <w:spacing w:val="16"/>
          <w:sz w:val="22"/>
          <w:szCs w:val="22"/>
        </w:rPr>
        <w:t xml:space="preserve"> </w:t>
      </w:r>
      <w:r>
        <w:rPr>
          <w:spacing w:val="-1"/>
          <w:w w:val="133"/>
          <w:sz w:val="22"/>
          <w:szCs w:val="22"/>
        </w:rPr>
        <w:t>s</w:t>
      </w:r>
      <w:r>
        <w:rPr>
          <w:w w:val="138"/>
          <w:sz w:val="22"/>
          <w:szCs w:val="22"/>
        </w:rPr>
        <w:t>e</w:t>
      </w:r>
      <w:r>
        <w:rPr>
          <w:spacing w:val="-1"/>
          <w:sz w:val="22"/>
          <w:szCs w:val="22"/>
        </w:rPr>
        <w:t>j</w:t>
      </w:r>
      <w:r>
        <w:rPr>
          <w:spacing w:val="1"/>
          <w:w w:val="126"/>
          <w:sz w:val="22"/>
          <w:szCs w:val="22"/>
        </w:rPr>
        <w:t>u</w:t>
      </w:r>
      <w:r>
        <w:rPr>
          <w:spacing w:val="2"/>
          <w:w w:val="125"/>
          <w:sz w:val="22"/>
          <w:szCs w:val="22"/>
        </w:rPr>
        <w:t>m</w:t>
      </w:r>
      <w:r>
        <w:rPr>
          <w:spacing w:val="1"/>
          <w:sz w:val="22"/>
          <w:szCs w:val="22"/>
        </w:rPr>
        <w:t>l</w:t>
      </w:r>
      <w:r>
        <w:rPr>
          <w:spacing w:val="-1"/>
          <w:w w:val="138"/>
          <w:sz w:val="22"/>
          <w:szCs w:val="22"/>
        </w:rPr>
        <w:t>a</w:t>
      </w:r>
      <w:r>
        <w:rPr>
          <w:w w:val="126"/>
          <w:sz w:val="22"/>
          <w:szCs w:val="22"/>
        </w:rPr>
        <w:t xml:space="preserve">h </w:t>
      </w:r>
      <w:r>
        <w:rPr>
          <w:spacing w:val="-3"/>
          <w:w w:val="130"/>
          <w:sz w:val="22"/>
          <w:szCs w:val="22"/>
        </w:rPr>
        <w:t>p</w:t>
      </w:r>
      <w:r>
        <w:rPr>
          <w:w w:val="130"/>
          <w:sz w:val="22"/>
          <w:szCs w:val="22"/>
        </w:rPr>
        <w:t>e</w:t>
      </w:r>
      <w:r>
        <w:rPr>
          <w:spacing w:val="3"/>
          <w:w w:val="130"/>
          <w:sz w:val="22"/>
          <w:szCs w:val="22"/>
        </w:rPr>
        <w:t>r</w:t>
      </w:r>
      <w:r>
        <w:rPr>
          <w:w w:val="130"/>
          <w:sz w:val="22"/>
          <w:szCs w:val="22"/>
        </w:rPr>
        <w:t>t</w:t>
      </w:r>
      <w:r>
        <w:rPr>
          <w:spacing w:val="-1"/>
          <w:w w:val="130"/>
          <w:sz w:val="22"/>
          <w:szCs w:val="22"/>
        </w:rPr>
        <w:t>a</w:t>
      </w:r>
      <w:r>
        <w:rPr>
          <w:spacing w:val="1"/>
          <w:w w:val="130"/>
          <w:sz w:val="22"/>
          <w:szCs w:val="22"/>
        </w:rPr>
        <w:t>n</w:t>
      </w:r>
      <w:r>
        <w:rPr>
          <w:spacing w:val="3"/>
          <w:w w:val="130"/>
          <w:sz w:val="22"/>
          <w:szCs w:val="22"/>
        </w:rPr>
        <w:t>y</w:t>
      </w:r>
      <w:r>
        <w:rPr>
          <w:spacing w:val="-1"/>
          <w:w w:val="130"/>
          <w:sz w:val="22"/>
          <w:szCs w:val="22"/>
        </w:rPr>
        <w:t>aa</w:t>
      </w:r>
      <w:r>
        <w:rPr>
          <w:w w:val="130"/>
          <w:sz w:val="22"/>
          <w:szCs w:val="22"/>
        </w:rPr>
        <w:t>n</w:t>
      </w:r>
      <w:r>
        <w:rPr>
          <w:spacing w:val="6"/>
          <w:w w:val="130"/>
          <w:sz w:val="22"/>
          <w:szCs w:val="22"/>
        </w:rPr>
        <w:t xml:space="preserve"> </w:t>
      </w:r>
      <w:r>
        <w:rPr>
          <w:spacing w:val="2"/>
          <w:w w:val="141"/>
          <w:sz w:val="22"/>
          <w:szCs w:val="22"/>
        </w:rPr>
        <w:t>t</w:t>
      </w:r>
      <w:r>
        <w:rPr>
          <w:spacing w:val="-1"/>
          <w:w w:val="138"/>
          <w:sz w:val="22"/>
          <w:szCs w:val="22"/>
        </w:rPr>
        <w:t>e</w:t>
      </w:r>
      <w:r>
        <w:rPr>
          <w:spacing w:val="2"/>
          <w:w w:val="123"/>
          <w:sz w:val="22"/>
          <w:szCs w:val="22"/>
        </w:rPr>
        <w:t>r</w:t>
      </w:r>
      <w:r>
        <w:rPr>
          <w:spacing w:val="-3"/>
          <w:w w:val="115"/>
          <w:sz w:val="22"/>
          <w:szCs w:val="22"/>
        </w:rPr>
        <w:t>k</w:t>
      </w:r>
      <w:r>
        <w:rPr>
          <w:spacing w:val="-3"/>
          <w:w w:val="138"/>
          <w:sz w:val="22"/>
          <w:szCs w:val="22"/>
        </w:rPr>
        <w:t>a</w:t>
      </w:r>
      <w:r>
        <w:rPr>
          <w:spacing w:val="1"/>
          <w:sz w:val="22"/>
          <w:szCs w:val="22"/>
        </w:rPr>
        <w:t>i</w:t>
      </w:r>
      <w:r>
        <w:rPr>
          <w:w w:val="141"/>
          <w:sz w:val="22"/>
          <w:szCs w:val="22"/>
        </w:rPr>
        <w:t>t</w:t>
      </w:r>
      <w:r>
        <w:rPr>
          <w:spacing w:val="17"/>
          <w:sz w:val="22"/>
          <w:szCs w:val="22"/>
        </w:rPr>
        <w:t xml:space="preserve"> </w:t>
      </w:r>
      <w:r>
        <w:rPr>
          <w:w w:val="125"/>
          <w:sz w:val="22"/>
          <w:szCs w:val="22"/>
        </w:rPr>
        <w:t>m</w:t>
      </w:r>
      <w:r>
        <w:rPr>
          <w:spacing w:val="1"/>
          <w:w w:val="138"/>
          <w:sz w:val="22"/>
          <w:szCs w:val="22"/>
        </w:rPr>
        <w:t>a</w:t>
      </w:r>
      <w:r>
        <w:rPr>
          <w:w w:val="141"/>
          <w:sz w:val="22"/>
          <w:szCs w:val="22"/>
        </w:rPr>
        <w:t>t</w:t>
      </w:r>
      <w:r>
        <w:rPr>
          <w:w w:val="138"/>
          <w:sz w:val="22"/>
          <w:szCs w:val="22"/>
        </w:rPr>
        <w:t>e</w:t>
      </w:r>
      <w:r>
        <w:rPr>
          <w:spacing w:val="-2"/>
          <w:w w:val="123"/>
          <w:sz w:val="22"/>
          <w:szCs w:val="22"/>
        </w:rPr>
        <w:t>r</w:t>
      </w:r>
      <w:r>
        <w:rPr>
          <w:sz w:val="22"/>
          <w:szCs w:val="22"/>
        </w:rPr>
        <w:t>i</w:t>
      </w:r>
      <w:r>
        <w:rPr>
          <w:spacing w:val="16"/>
          <w:sz w:val="22"/>
          <w:szCs w:val="22"/>
        </w:rPr>
        <w:t xml:space="preserve"> </w:t>
      </w:r>
      <w:r>
        <w:rPr>
          <w:spacing w:val="2"/>
          <w:w w:val="118"/>
          <w:sz w:val="22"/>
          <w:szCs w:val="22"/>
        </w:rPr>
        <w:t>y</w:t>
      </w:r>
      <w:r>
        <w:rPr>
          <w:spacing w:val="-1"/>
          <w:w w:val="138"/>
          <w:sz w:val="22"/>
          <w:szCs w:val="22"/>
        </w:rPr>
        <w:t>a</w:t>
      </w:r>
      <w:r>
        <w:rPr>
          <w:spacing w:val="1"/>
          <w:w w:val="126"/>
          <w:sz w:val="22"/>
          <w:szCs w:val="22"/>
        </w:rPr>
        <w:t>n</w:t>
      </w:r>
      <w:r>
        <w:rPr>
          <w:w w:val="126"/>
          <w:sz w:val="22"/>
          <w:szCs w:val="22"/>
        </w:rPr>
        <w:t xml:space="preserve">g </w:t>
      </w:r>
      <w:r>
        <w:rPr>
          <w:w w:val="141"/>
          <w:sz w:val="22"/>
          <w:szCs w:val="22"/>
        </w:rPr>
        <w:t>t</w:t>
      </w:r>
      <w:r>
        <w:rPr>
          <w:spacing w:val="1"/>
          <w:w w:val="138"/>
          <w:sz w:val="22"/>
          <w:szCs w:val="22"/>
        </w:rPr>
        <w:t>e</w:t>
      </w:r>
      <w:r>
        <w:rPr>
          <w:spacing w:val="1"/>
          <w:sz w:val="22"/>
          <w:szCs w:val="22"/>
        </w:rPr>
        <w:t>l</w:t>
      </w:r>
      <w:r>
        <w:rPr>
          <w:spacing w:val="-1"/>
          <w:w w:val="138"/>
          <w:sz w:val="22"/>
          <w:szCs w:val="22"/>
        </w:rPr>
        <w:t>a</w:t>
      </w:r>
      <w:r>
        <w:rPr>
          <w:w w:val="126"/>
          <w:sz w:val="22"/>
          <w:szCs w:val="22"/>
        </w:rPr>
        <w:t>h</w:t>
      </w:r>
      <w:r>
        <w:rPr>
          <w:spacing w:val="16"/>
          <w:sz w:val="22"/>
          <w:szCs w:val="22"/>
        </w:rPr>
        <w:t xml:space="preserve"> </w:t>
      </w:r>
      <w:r>
        <w:rPr>
          <w:spacing w:val="-2"/>
          <w:w w:val="126"/>
          <w:sz w:val="22"/>
          <w:szCs w:val="22"/>
        </w:rPr>
        <w:t>d</w:t>
      </w:r>
      <w:r>
        <w:rPr>
          <w:spacing w:val="1"/>
          <w:sz w:val="22"/>
          <w:szCs w:val="22"/>
        </w:rPr>
        <w:t>i</w:t>
      </w:r>
      <w:r>
        <w:rPr>
          <w:w w:val="126"/>
          <w:sz w:val="22"/>
          <w:szCs w:val="22"/>
        </w:rPr>
        <w:t>b</w:t>
      </w:r>
      <w:r>
        <w:rPr>
          <w:w w:val="138"/>
          <w:sz w:val="22"/>
          <w:szCs w:val="22"/>
        </w:rPr>
        <w:t>e</w:t>
      </w:r>
      <w:r>
        <w:rPr>
          <w:w w:val="123"/>
          <w:sz w:val="22"/>
          <w:szCs w:val="22"/>
        </w:rPr>
        <w:t>r</w:t>
      </w:r>
      <w:r>
        <w:rPr>
          <w:spacing w:val="1"/>
          <w:sz w:val="22"/>
          <w:szCs w:val="22"/>
        </w:rPr>
        <w:t>i</w:t>
      </w:r>
      <w:r>
        <w:rPr>
          <w:spacing w:val="-1"/>
          <w:w w:val="115"/>
          <w:sz w:val="22"/>
          <w:szCs w:val="22"/>
        </w:rPr>
        <w:t>k</w:t>
      </w:r>
      <w:r>
        <w:rPr>
          <w:spacing w:val="1"/>
          <w:w w:val="138"/>
          <w:sz w:val="22"/>
          <w:szCs w:val="22"/>
        </w:rPr>
        <w:t>a</w:t>
      </w:r>
      <w:r>
        <w:rPr>
          <w:spacing w:val="1"/>
          <w:w w:val="126"/>
          <w:sz w:val="22"/>
          <w:szCs w:val="22"/>
        </w:rPr>
        <w:t>n</w:t>
      </w:r>
      <w:r>
        <w:rPr>
          <w:w w:val="127"/>
          <w:sz w:val="22"/>
          <w:szCs w:val="22"/>
        </w:rPr>
        <w:t>.</w:t>
      </w:r>
    </w:p>
    <w:p w:rsidR="00944A07" w:rsidRDefault="000E52F1">
      <w:pPr>
        <w:spacing w:before="60"/>
        <w:rPr>
          <w:sz w:val="22"/>
          <w:szCs w:val="22"/>
        </w:rPr>
        <w:sectPr w:rsidR="00944A07">
          <w:pgSz w:w="11920" w:h="16840"/>
          <w:pgMar w:top="1400" w:right="1420" w:bottom="280" w:left="1680" w:header="720" w:footer="720" w:gutter="0"/>
          <w:cols w:num="2" w:space="720" w:equalWidth="0">
            <w:col w:w="3840" w:space="588"/>
            <w:col w:w="4392"/>
          </w:cols>
        </w:sectPr>
      </w:pPr>
      <w:r>
        <w:br w:type="column"/>
      </w:r>
      <w:r>
        <w:rPr>
          <w:w w:val="97"/>
          <w:sz w:val="22"/>
          <w:szCs w:val="22"/>
        </w:rPr>
        <w:lastRenderedPageBreak/>
        <w:t>M</w:t>
      </w:r>
      <w:r>
        <w:rPr>
          <w:w w:val="138"/>
          <w:sz w:val="22"/>
          <w:szCs w:val="22"/>
        </w:rPr>
        <w:t>e</w:t>
      </w:r>
      <w:r>
        <w:rPr>
          <w:spacing w:val="-1"/>
          <w:w w:val="126"/>
          <w:sz w:val="22"/>
          <w:szCs w:val="22"/>
        </w:rPr>
        <w:t>n</w:t>
      </w:r>
      <w:r>
        <w:rPr>
          <w:spacing w:val="1"/>
          <w:sz w:val="22"/>
          <w:szCs w:val="22"/>
        </w:rPr>
        <w:t>j</w:t>
      </w:r>
      <w:r>
        <w:rPr>
          <w:spacing w:val="2"/>
          <w:w w:val="138"/>
          <w:sz w:val="22"/>
          <w:szCs w:val="22"/>
        </w:rPr>
        <w:t>a</w:t>
      </w:r>
      <w:r>
        <w:rPr>
          <w:w w:val="113"/>
          <w:sz w:val="22"/>
          <w:szCs w:val="22"/>
        </w:rPr>
        <w:t>w</w:t>
      </w:r>
      <w:r>
        <w:rPr>
          <w:spacing w:val="-1"/>
          <w:w w:val="138"/>
          <w:sz w:val="22"/>
          <w:szCs w:val="22"/>
        </w:rPr>
        <w:t>a</w:t>
      </w:r>
      <w:r>
        <w:rPr>
          <w:w w:val="126"/>
          <w:sz w:val="22"/>
          <w:szCs w:val="22"/>
        </w:rPr>
        <w:t>b</w:t>
      </w:r>
      <w:r>
        <w:rPr>
          <w:spacing w:val="15"/>
          <w:sz w:val="22"/>
          <w:szCs w:val="22"/>
        </w:rPr>
        <w:t xml:space="preserve"> </w:t>
      </w:r>
      <w:r>
        <w:rPr>
          <w:w w:val="128"/>
          <w:sz w:val="22"/>
          <w:szCs w:val="22"/>
        </w:rPr>
        <w:t>pert</w:t>
      </w:r>
      <w:r>
        <w:rPr>
          <w:spacing w:val="3"/>
          <w:w w:val="128"/>
          <w:sz w:val="22"/>
          <w:szCs w:val="22"/>
        </w:rPr>
        <w:t>a</w:t>
      </w:r>
      <w:r>
        <w:rPr>
          <w:spacing w:val="1"/>
          <w:w w:val="128"/>
          <w:sz w:val="22"/>
          <w:szCs w:val="22"/>
        </w:rPr>
        <w:t>n</w:t>
      </w:r>
      <w:r>
        <w:rPr>
          <w:w w:val="128"/>
          <w:sz w:val="22"/>
          <w:szCs w:val="22"/>
        </w:rPr>
        <w:t>y</w:t>
      </w:r>
      <w:r>
        <w:rPr>
          <w:spacing w:val="-1"/>
          <w:w w:val="128"/>
          <w:sz w:val="22"/>
          <w:szCs w:val="22"/>
        </w:rPr>
        <w:t>aa</w:t>
      </w:r>
      <w:r>
        <w:rPr>
          <w:w w:val="128"/>
          <w:sz w:val="22"/>
          <w:szCs w:val="22"/>
        </w:rPr>
        <w:t>n</w:t>
      </w:r>
      <w:r>
        <w:rPr>
          <w:spacing w:val="26"/>
          <w:w w:val="128"/>
          <w:sz w:val="22"/>
          <w:szCs w:val="22"/>
        </w:rPr>
        <w:t xml:space="preserve"> </w:t>
      </w:r>
      <w:r>
        <w:rPr>
          <w:w w:val="128"/>
          <w:sz w:val="22"/>
          <w:szCs w:val="22"/>
        </w:rPr>
        <w:t>y</w:t>
      </w:r>
      <w:r>
        <w:rPr>
          <w:spacing w:val="1"/>
          <w:w w:val="128"/>
          <w:sz w:val="22"/>
          <w:szCs w:val="22"/>
        </w:rPr>
        <w:t>an</w:t>
      </w:r>
      <w:r>
        <w:rPr>
          <w:w w:val="128"/>
          <w:sz w:val="22"/>
          <w:szCs w:val="22"/>
        </w:rPr>
        <w:t>g</w:t>
      </w:r>
      <w:r>
        <w:rPr>
          <w:spacing w:val="-7"/>
          <w:w w:val="128"/>
          <w:sz w:val="22"/>
          <w:szCs w:val="22"/>
        </w:rPr>
        <w:t xml:space="preserve"> </w:t>
      </w:r>
      <w:r>
        <w:rPr>
          <w:w w:val="126"/>
          <w:sz w:val="22"/>
          <w:szCs w:val="22"/>
        </w:rPr>
        <w:t>d</w:t>
      </w:r>
      <w:r>
        <w:rPr>
          <w:spacing w:val="1"/>
          <w:sz w:val="22"/>
          <w:szCs w:val="22"/>
        </w:rPr>
        <w:t>i</w:t>
      </w:r>
      <w:r>
        <w:rPr>
          <w:w w:val="126"/>
          <w:sz w:val="22"/>
          <w:szCs w:val="22"/>
        </w:rPr>
        <w:t>b</w:t>
      </w:r>
      <w:r>
        <w:rPr>
          <w:w w:val="138"/>
          <w:sz w:val="22"/>
          <w:szCs w:val="22"/>
        </w:rPr>
        <w:t>e</w:t>
      </w:r>
      <w:r>
        <w:rPr>
          <w:spacing w:val="-2"/>
          <w:w w:val="123"/>
          <w:sz w:val="22"/>
          <w:szCs w:val="22"/>
        </w:rPr>
        <w:t>r</w:t>
      </w:r>
      <w:r>
        <w:rPr>
          <w:spacing w:val="1"/>
          <w:sz w:val="22"/>
          <w:szCs w:val="22"/>
        </w:rPr>
        <w:t>i</w:t>
      </w:r>
      <w:r>
        <w:rPr>
          <w:spacing w:val="-3"/>
          <w:w w:val="115"/>
          <w:sz w:val="22"/>
          <w:szCs w:val="22"/>
        </w:rPr>
        <w:t>k</w:t>
      </w:r>
      <w:r>
        <w:rPr>
          <w:spacing w:val="-1"/>
          <w:w w:val="138"/>
          <w:sz w:val="22"/>
          <w:szCs w:val="22"/>
        </w:rPr>
        <w:t>a</w:t>
      </w:r>
      <w:r>
        <w:rPr>
          <w:w w:val="126"/>
          <w:sz w:val="22"/>
          <w:szCs w:val="22"/>
        </w:rPr>
        <w:t>n</w:t>
      </w:r>
      <w:r>
        <w:rPr>
          <w:w w:val="127"/>
          <w:sz w:val="22"/>
          <w:szCs w:val="22"/>
        </w:rPr>
        <w:t>.</w:t>
      </w:r>
    </w:p>
    <w:p w:rsidR="00944A07" w:rsidRDefault="000E52F1">
      <w:pPr>
        <w:spacing w:line="200" w:lineRule="exact"/>
        <w:ind w:left="376"/>
        <w:rPr>
          <w:sz w:val="22"/>
          <w:szCs w:val="22"/>
        </w:rPr>
      </w:pPr>
      <w:r>
        <w:rPr>
          <w:w w:val="97"/>
          <w:sz w:val="22"/>
          <w:szCs w:val="22"/>
        </w:rPr>
        <w:lastRenderedPageBreak/>
        <w:t>M</w:t>
      </w:r>
      <w:r>
        <w:rPr>
          <w:w w:val="138"/>
          <w:sz w:val="22"/>
          <w:szCs w:val="22"/>
        </w:rPr>
        <w:t>e</w:t>
      </w:r>
      <w:r>
        <w:rPr>
          <w:w w:val="126"/>
          <w:sz w:val="22"/>
          <w:szCs w:val="22"/>
        </w:rPr>
        <w:t>n</w:t>
      </w:r>
      <w:r>
        <w:rPr>
          <w:w w:val="118"/>
          <w:sz w:val="22"/>
          <w:szCs w:val="22"/>
        </w:rPr>
        <w:t>y</w:t>
      </w:r>
      <w:r>
        <w:rPr>
          <w:spacing w:val="-1"/>
          <w:sz w:val="22"/>
          <w:szCs w:val="22"/>
        </w:rPr>
        <w:t>i</w:t>
      </w:r>
      <w:r>
        <w:rPr>
          <w:spacing w:val="2"/>
          <w:w w:val="125"/>
          <w:sz w:val="22"/>
          <w:szCs w:val="22"/>
        </w:rPr>
        <w:t>m</w:t>
      </w:r>
      <w:r>
        <w:rPr>
          <w:spacing w:val="-2"/>
          <w:w w:val="126"/>
          <w:sz w:val="22"/>
          <w:szCs w:val="22"/>
        </w:rPr>
        <w:t>p</w:t>
      </w:r>
      <w:r>
        <w:rPr>
          <w:spacing w:val="1"/>
          <w:w w:val="126"/>
          <w:sz w:val="22"/>
          <w:szCs w:val="22"/>
        </w:rPr>
        <w:t>u</w:t>
      </w:r>
      <w:r>
        <w:rPr>
          <w:spacing w:val="-1"/>
          <w:sz w:val="22"/>
          <w:szCs w:val="22"/>
        </w:rPr>
        <w:t>l</w:t>
      </w:r>
      <w:r>
        <w:rPr>
          <w:spacing w:val="-3"/>
          <w:w w:val="115"/>
          <w:sz w:val="22"/>
          <w:szCs w:val="22"/>
        </w:rPr>
        <w:t>k</w:t>
      </w:r>
      <w:r>
        <w:rPr>
          <w:spacing w:val="-1"/>
          <w:w w:val="138"/>
          <w:sz w:val="22"/>
          <w:szCs w:val="22"/>
        </w:rPr>
        <w:t>a</w:t>
      </w:r>
      <w:r>
        <w:rPr>
          <w:w w:val="126"/>
          <w:sz w:val="22"/>
          <w:szCs w:val="22"/>
        </w:rPr>
        <w:t>n</w:t>
      </w:r>
      <w:r>
        <w:rPr>
          <w:spacing w:val="15"/>
          <w:sz w:val="22"/>
          <w:szCs w:val="22"/>
        </w:rPr>
        <w:t xml:space="preserve"> </w:t>
      </w:r>
      <w:r>
        <w:rPr>
          <w:spacing w:val="2"/>
          <w:w w:val="125"/>
          <w:sz w:val="22"/>
          <w:szCs w:val="22"/>
        </w:rPr>
        <w:t>m</w:t>
      </w:r>
      <w:r>
        <w:rPr>
          <w:spacing w:val="-1"/>
          <w:w w:val="138"/>
          <w:sz w:val="22"/>
          <w:szCs w:val="22"/>
        </w:rPr>
        <w:t>a</w:t>
      </w:r>
      <w:r>
        <w:rPr>
          <w:w w:val="141"/>
          <w:sz w:val="22"/>
          <w:szCs w:val="22"/>
        </w:rPr>
        <w:t>t</w:t>
      </w:r>
      <w:r>
        <w:rPr>
          <w:w w:val="138"/>
          <w:sz w:val="22"/>
          <w:szCs w:val="22"/>
        </w:rPr>
        <w:t>e</w:t>
      </w:r>
      <w:r>
        <w:rPr>
          <w:w w:val="123"/>
          <w:sz w:val="22"/>
          <w:szCs w:val="22"/>
        </w:rPr>
        <w:t>r</w:t>
      </w:r>
      <w:r>
        <w:rPr>
          <w:spacing w:val="1"/>
          <w:sz w:val="22"/>
          <w:szCs w:val="22"/>
        </w:rPr>
        <w:t>i</w:t>
      </w:r>
      <w:r>
        <w:rPr>
          <w:w w:val="127"/>
          <w:sz w:val="22"/>
          <w:szCs w:val="22"/>
        </w:rPr>
        <w:t>.</w:t>
      </w:r>
      <w:r>
        <w:rPr>
          <w:sz w:val="22"/>
          <w:szCs w:val="22"/>
        </w:rPr>
        <w:t xml:space="preserve">                            </w:t>
      </w:r>
      <w:r>
        <w:rPr>
          <w:spacing w:val="-15"/>
          <w:sz w:val="22"/>
          <w:szCs w:val="22"/>
        </w:rPr>
        <w:t xml:space="preserve"> </w:t>
      </w:r>
      <w:r>
        <w:rPr>
          <w:w w:val="97"/>
          <w:sz w:val="22"/>
          <w:szCs w:val="22"/>
        </w:rPr>
        <w:t>M</w:t>
      </w:r>
      <w:r>
        <w:rPr>
          <w:w w:val="138"/>
          <w:sz w:val="22"/>
          <w:szCs w:val="22"/>
        </w:rPr>
        <w:t>e</w:t>
      </w:r>
      <w:r>
        <w:rPr>
          <w:w w:val="126"/>
          <w:sz w:val="22"/>
          <w:szCs w:val="22"/>
        </w:rPr>
        <w:t>n</w:t>
      </w:r>
      <w:r>
        <w:rPr>
          <w:w w:val="118"/>
          <w:sz w:val="22"/>
          <w:szCs w:val="22"/>
        </w:rPr>
        <w:t>y</w:t>
      </w:r>
      <w:r>
        <w:rPr>
          <w:spacing w:val="-1"/>
          <w:sz w:val="22"/>
          <w:szCs w:val="22"/>
        </w:rPr>
        <w:t>i</w:t>
      </w:r>
      <w:r>
        <w:rPr>
          <w:spacing w:val="2"/>
          <w:w w:val="125"/>
          <w:sz w:val="22"/>
          <w:szCs w:val="22"/>
        </w:rPr>
        <w:t>m</w:t>
      </w:r>
      <w:r>
        <w:rPr>
          <w:spacing w:val="-1"/>
          <w:w w:val="138"/>
          <w:sz w:val="22"/>
          <w:szCs w:val="22"/>
        </w:rPr>
        <w:t>a</w:t>
      </w:r>
      <w:r>
        <w:rPr>
          <w:w w:val="115"/>
          <w:sz w:val="22"/>
          <w:szCs w:val="22"/>
        </w:rPr>
        <w:t>k</w:t>
      </w:r>
      <w:r>
        <w:rPr>
          <w:spacing w:val="16"/>
          <w:sz w:val="22"/>
          <w:szCs w:val="22"/>
        </w:rPr>
        <w:t xml:space="preserve"> </w:t>
      </w:r>
      <w:r>
        <w:rPr>
          <w:spacing w:val="1"/>
          <w:w w:val="115"/>
          <w:sz w:val="22"/>
          <w:szCs w:val="22"/>
        </w:rPr>
        <w:t>k</w:t>
      </w:r>
      <w:r>
        <w:rPr>
          <w:spacing w:val="-1"/>
          <w:w w:val="138"/>
          <w:sz w:val="22"/>
          <w:szCs w:val="22"/>
        </w:rPr>
        <w:t>e</w:t>
      </w:r>
      <w:r>
        <w:rPr>
          <w:spacing w:val="-1"/>
          <w:w w:val="133"/>
          <w:sz w:val="22"/>
          <w:szCs w:val="22"/>
        </w:rPr>
        <w:t>s</w:t>
      </w:r>
      <w:r>
        <w:rPr>
          <w:spacing w:val="1"/>
          <w:sz w:val="22"/>
          <w:szCs w:val="22"/>
        </w:rPr>
        <w:t>i</w:t>
      </w:r>
      <w:r>
        <w:rPr>
          <w:spacing w:val="2"/>
          <w:w w:val="125"/>
          <w:sz w:val="22"/>
          <w:szCs w:val="22"/>
        </w:rPr>
        <w:t>m</w:t>
      </w:r>
      <w:r>
        <w:rPr>
          <w:spacing w:val="-2"/>
          <w:w w:val="126"/>
          <w:sz w:val="22"/>
          <w:szCs w:val="22"/>
        </w:rPr>
        <w:t>p</w:t>
      </w:r>
      <w:r>
        <w:rPr>
          <w:spacing w:val="1"/>
          <w:w w:val="126"/>
          <w:sz w:val="22"/>
          <w:szCs w:val="22"/>
        </w:rPr>
        <w:t>u</w:t>
      </w:r>
      <w:r>
        <w:rPr>
          <w:spacing w:val="1"/>
          <w:sz w:val="22"/>
          <w:szCs w:val="22"/>
        </w:rPr>
        <w:t>l</w:t>
      </w:r>
      <w:r>
        <w:rPr>
          <w:spacing w:val="-1"/>
          <w:w w:val="138"/>
          <w:sz w:val="22"/>
          <w:szCs w:val="22"/>
        </w:rPr>
        <w:t>a</w:t>
      </w:r>
      <w:r>
        <w:rPr>
          <w:spacing w:val="1"/>
          <w:w w:val="126"/>
          <w:sz w:val="22"/>
          <w:szCs w:val="22"/>
        </w:rPr>
        <w:t>n</w:t>
      </w:r>
      <w:r>
        <w:rPr>
          <w:w w:val="127"/>
          <w:sz w:val="22"/>
          <w:szCs w:val="22"/>
        </w:rPr>
        <w:t>.</w:t>
      </w:r>
    </w:p>
    <w:p w:rsidR="00944A07" w:rsidRDefault="00944A07">
      <w:pPr>
        <w:spacing w:line="200" w:lineRule="exact"/>
      </w:pPr>
    </w:p>
    <w:p w:rsidR="00944A07" w:rsidRDefault="00944A07">
      <w:pPr>
        <w:spacing w:line="200" w:lineRule="exact"/>
      </w:pPr>
    </w:p>
    <w:p w:rsidR="00944A07" w:rsidRDefault="00944A07">
      <w:pPr>
        <w:spacing w:before="18" w:line="200" w:lineRule="exact"/>
        <w:sectPr w:rsidR="00944A07">
          <w:type w:val="continuous"/>
          <w:pgSz w:w="11920" w:h="16840"/>
          <w:pgMar w:top="1380" w:right="1420" w:bottom="280" w:left="1680" w:header="720" w:footer="720" w:gutter="0"/>
          <w:cols w:space="720"/>
        </w:sectPr>
      </w:pPr>
    </w:p>
    <w:p w:rsidR="00944A07" w:rsidRDefault="000E52F1">
      <w:pPr>
        <w:spacing w:before="30"/>
        <w:ind w:left="304" w:right="-58"/>
        <w:rPr>
          <w:sz w:val="22"/>
          <w:szCs w:val="22"/>
        </w:rPr>
      </w:pPr>
      <w:r>
        <w:rPr>
          <w:b/>
          <w:spacing w:val="-7"/>
          <w:w w:val="99"/>
          <w:sz w:val="22"/>
          <w:szCs w:val="22"/>
        </w:rPr>
        <w:lastRenderedPageBreak/>
        <w:t>K</w:t>
      </w:r>
      <w:r>
        <w:rPr>
          <w:b/>
          <w:spacing w:val="1"/>
          <w:w w:val="153"/>
          <w:sz w:val="22"/>
          <w:szCs w:val="22"/>
        </w:rPr>
        <w:t>e</w:t>
      </w:r>
      <w:r>
        <w:rPr>
          <w:b/>
          <w:w w:val="125"/>
          <w:sz w:val="22"/>
          <w:szCs w:val="22"/>
        </w:rPr>
        <w:t>m</w:t>
      </w:r>
      <w:r>
        <w:rPr>
          <w:b/>
          <w:w w:val="134"/>
          <w:sz w:val="22"/>
          <w:szCs w:val="22"/>
        </w:rPr>
        <w:t>a</w:t>
      </w:r>
      <w:r>
        <w:rPr>
          <w:b/>
          <w:spacing w:val="1"/>
          <w:w w:val="125"/>
          <w:sz w:val="22"/>
          <w:szCs w:val="22"/>
        </w:rPr>
        <w:t>m</w:t>
      </w:r>
      <w:r>
        <w:rPr>
          <w:b/>
          <w:spacing w:val="-2"/>
          <w:w w:val="128"/>
          <w:sz w:val="22"/>
          <w:szCs w:val="22"/>
        </w:rPr>
        <w:t>p</w:t>
      </w:r>
      <w:r>
        <w:rPr>
          <w:b/>
          <w:spacing w:val="-1"/>
          <w:w w:val="128"/>
          <w:sz w:val="22"/>
          <w:szCs w:val="22"/>
        </w:rPr>
        <w:t>u</w:t>
      </w:r>
      <w:r>
        <w:rPr>
          <w:b/>
          <w:w w:val="134"/>
          <w:sz w:val="22"/>
          <w:szCs w:val="22"/>
        </w:rPr>
        <w:t>a</w:t>
      </w:r>
      <w:r>
        <w:rPr>
          <w:b/>
          <w:w w:val="128"/>
          <w:sz w:val="22"/>
          <w:szCs w:val="22"/>
        </w:rPr>
        <w:t>n</w:t>
      </w:r>
      <w:r>
        <w:rPr>
          <w:b/>
          <w:spacing w:val="22"/>
          <w:sz w:val="22"/>
          <w:szCs w:val="22"/>
        </w:rPr>
        <w:t xml:space="preserve"> </w:t>
      </w:r>
      <w:r>
        <w:rPr>
          <w:b/>
          <w:spacing w:val="2"/>
          <w:w w:val="116"/>
          <w:sz w:val="22"/>
          <w:szCs w:val="22"/>
        </w:rPr>
        <w:t>A</w:t>
      </w:r>
      <w:r>
        <w:rPr>
          <w:b/>
          <w:w w:val="116"/>
          <w:sz w:val="22"/>
          <w:szCs w:val="22"/>
        </w:rPr>
        <w:t>k</w:t>
      </w:r>
      <w:r>
        <w:rPr>
          <w:b/>
          <w:spacing w:val="-1"/>
          <w:w w:val="116"/>
          <w:sz w:val="22"/>
          <w:szCs w:val="22"/>
        </w:rPr>
        <w:t>h</w:t>
      </w:r>
      <w:r>
        <w:rPr>
          <w:b/>
          <w:spacing w:val="1"/>
          <w:w w:val="116"/>
          <w:sz w:val="22"/>
          <w:szCs w:val="22"/>
        </w:rPr>
        <w:t>i</w:t>
      </w:r>
      <w:r>
        <w:rPr>
          <w:b/>
          <w:w w:val="116"/>
          <w:sz w:val="22"/>
          <w:szCs w:val="22"/>
        </w:rPr>
        <w:t>r</w:t>
      </w:r>
      <w:r>
        <w:rPr>
          <w:b/>
          <w:spacing w:val="17"/>
          <w:w w:val="116"/>
          <w:sz w:val="22"/>
          <w:szCs w:val="22"/>
        </w:rPr>
        <w:t xml:space="preserve"> </w:t>
      </w:r>
      <w:r>
        <w:rPr>
          <w:b/>
          <w:spacing w:val="1"/>
          <w:w w:val="130"/>
          <w:sz w:val="22"/>
          <w:szCs w:val="22"/>
        </w:rPr>
        <w:t>y</w:t>
      </w:r>
      <w:r>
        <w:rPr>
          <w:b/>
          <w:w w:val="134"/>
          <w:sz w:val="22"/>
          <w:szCs w:val="22"/>
        </w:rPr>
        <w:t>a</w:t>
      </w:r>
      <w:r>
        <w:rPr>
          <w:b/>
          <w:spacing w:val="-1"/>
          <w:w w:val="128"/>
          <w:sz w:val="22"/>
          <w:szCs w:val="22"/>
        </w:rPr>
        <w:t>n</w:t>
      </w:r>
      <w:r>
        <w:rPr>
          <w:b/>
          <w:w w:val="143"/>
          <w:sz w:val="22"/>
          <w:szCs w:val="22"/>
        </w:rPr>
        <w:t>g</w:t>
      </w:r>
    </w:p>
    <w:p w:rsidR="00944A07" w:rsidRDefault="000E52F1">
      <w:pPr>
        <w:spacing w:before="3"/>
        <w:ind w:left="304"/>
        <w:rPr>
          <w:sz w:val="22"/>
          <w:szCs w:val="22"/>
        </w:rPr>
      </w:pPr>
      <w:r>
        <w:rPr>
          <w:b/>
          <w:spacing w:val="-1"/>
          <w:w w:val="114"/>
          <w:sz w:val="22"/>
          <w:szCs w:val="22"/>
        </w:rPr>
        <w:t>D</w:t>
      </w:r>
      <w:r>
        <w:rPr>
          <w:b/>
          <w:w w:val="123"/>
          <w:sz w:val="22"/>
          <w:szCs w:val="22"/>
        </w:rPr>
        <w:t>i</w:t>
      </w:r>
      <w:r>
        <w:rPr>
          <w:b/>
          <w:spacing w:val="-3"/>
          <w:w w:val="128"/>
          <w:sz w:val="22"/>
          <w:szCs w:val="22"/>
        </w:rPr>
        <w:t>h</w:t>
      </w:r>
      <w:r>
        <w:rPr>
          <w:b/>
          <w:spacing w:val="2"/>
          <w:w w:val="134"/>
          <w:sz w:val="22"/>
          <w:szCs w:val="22"/>
        </w:rPr>
        <w:t>a</w:t>
      </w:r>
      <w:r>
        <w:rPr>
          <w:b/>
          <w:spacing w:val="2"/>
          <w:w w:val="111"/>
          <w:sz w:val="22"/>
          <w:szCs w:val="22"/>
        </w:rPr>
        <w:t>r</w:t>
      </w:r>
      <w:r>
        <w:rPr>
          <w:b/>
          <w:spacing w:val="-2"/>
          <w:w w:val="134"/>
          <w:sz w:val="22"/>
          <w:szCs w:val="22"/>
        </w:rPr>
        <w:t>a</w:t>
      </w:r>
      <w:r>
        <w:rPr>
          <w:b/>
          <w:w w:val="128"/>
          <w:sz w:val="22"/>
          <w:szCs w:val="22"/>
        </w:rPr>
        <w:t>p</w:t>
      </w:r>
      <w:r>
        <w:rPr>
          <w:b/>
          <w:w w:val="119"/>
          <w:sz w:val="22"/>
          <w:szCs w:val="22"/>
        </w:rPr>
        <w:t>k</w:t>
      </w:r>
      <w:r>
        <w:rPr>
          <w:b/>
          <w:spacing w:val="2"/>
          <w:w w:val="134"/>
          <w:sz w:val="22"/>
          <w:szCs w:val="22"/>
        </w:rPr>
        <w:t>a</w:t>
      </w:r>
      <w:r>
        <w:rPr>
          <w:b/>
          <w:w w:val="128"/>
          <w:sz w:val="22"/>
          <w:szCs w:val="22"/>
        </w:rPr>
        <w:t>n</w:t>
      </w:r>
    </w:p>
    <w:p w:rsidR="00944A07" w:rsidRDefault="000E52F1">
      <w:pPr>
        <w:spacing w:line="280" w:lineRule="exact"/>
        <w:ind w:right="77"/>
        <w:jc w:val="both"/>
        <w:rPr>
          <w:sz w:val="22"/>
          <w:szCs w:val="22"/>
        </w:rPr>
        <w:sectPr w:rsidR="00944A07">
          <w:type w:val="continuous"/>
          <w:pgSz w:w="11920" w:h="16840"/>
          <w:pgMar w:top="1380" w:right="1420" w:bottom="280" w:left="1680" w:header="720" w:footer="720" w:gutter="0"/>
          <w:cols w:num="2" w:space="720" w:equalWidth="0">
            <w:col w:w="3262" w:space="1094"/>
            <w:col w:w="4464"/>
          </w:cols>
        </w:sectPr>
      </w:pPr>
      <w:r>
        <w:br w:type="column"/>
      </w:r>
      <w:r>
        <w:rPr>
          <w:w w:val="97"/>
          <w:sz w:val="22"/>
          <w:szCs w:val="22"/>
        </w:rPr>
        <w:lastRenderedPageBreak/>
        <w:t>M</w:t>
      </w:r>
      <w:r>
        <w:rPr>
          <w:spacing w:val="1"/>
          <w:w w:val="138"/>
          <w:sz w:val="22"/>
          <w:szCs w:val="22"/>
        </w:rPr>
        <w:t>a</w:t>
      </w:r>
      <w:r>
        <w:rPr>
          <w:spacing w:val="1"/>
          <w:w w:val="126"/>
          <w:sz w:val="22"/>
          <w:szCs w:val="22"/>
        </w:rPr>
        <w:t>h</w:t>
      </w:r>
      <w:r>
        <w:rPr>
          <w:spacing w:val="-1"/>
          <w:w w:val="138"/>
          <w:sz w:val="22"/>
          <w:szCs w:val="22"/>
        </w:rPr>
        <w:t>a</w:t>
      </w:r>
      <w:r>
        <w:rPr>
          <w:spacing w:val="-1"/>
          <w:w w:val="133"/>
          <w:sz w:val="22"/>
          <w:szCs w:val="22"/>
        </w:rPr>
        <w:t>s</w:t>
      </w:r>
      <w:r>
        <w:rPr>
          <w:spacing w:val="1"/>
          <w:sz w:val="22"/>
          <w:szCs w:val="22"/>
        </w:rPr>
        <w:t>i</w:t>
      </w:r>
      <w:r>
        <w:rPr>
          <w:spacing w:val="-1"/>
          <w:w w:val="133"/>
          <w:sz w:val="22"/>
          <w:szCs w:val="22"/>
        </w:rPr>
        <w:t>s</w:t>
      </w:r>
      <w:r>
        <w:rPr>
          <w:w w:val="122"/>
          <w:sz w:val="22"/>
          <w:szCs w:val="22"/>
        </w:rPr>
        <w:t xml:space="preserve">wa  </w:t>
      </w:r>
      <w:r>
        <w:rPr>
          <w:spacing w:val="50"/>
          <w:w w:val="122"/>
          <w:sz w:val="22"/>
          <w:szCs w:val="22"/>
        </w:rPr>
        <w:t xml:space="preserve"> </w:t>
      </w:r>
      <w:r>
        <w:rPr>
          <w:w w:val="128"/>
          <w:sz w:val="22"/>
          <w:szCs w:val="22"/>
        </w:rPr>
        <w:t>m</w:t>
      </w:r>
      <w:r>
        <w:rPr>
          <w:spacing w:val="1"/>
          <w:w w:val="128"/>
          <w:sz w:val="22"/>
          <w:szCs w:val="22"/>
        </w:rPr>
        <w:t>a</w:t>
      </w:r>
      <w:r>
        <w:rPr>
          <w:w w:val="128"/>
          <w:sz w:val="22"/>
          <w:szCs w:val="22"/>
        </w:rPr>
        <w:t>mpu   me</w:t>
      </w:r>
      <w:r>
        <w:rPr>
          <w:spacing w:val="1"/>
          <w:w w:val="128"/>
          <w:sz w:val="22"/>
          <w:szCs w:val="22"/>
        </w:rPr>
        <w:t>nu</w:t>
      </w:r>
      <w:r>
        <w:rPr>
          <w:spacing w:val="-1"/>
          <w:w w:val="128"/>
          <w:sz w:val="22"/>
          <w:szCs w:val="22"/>
        </w:rPr>
        <w:t>an</w:t>
      </w:r>
      <w:r>
        <w:rPr>
          <w:w w:val="128"/>
          <w:sz w:val="22"/>
          <w:szCs w:val="22"/>
        </w:rPr>
        <w:t>g</w:t>
      </w:r>
      <w:r>
        <w:rPr>
          <w:spacing w:val="-4"/>
          <w:w w:val="128"/>
          <w:sz w:val="22"/>
          <w:szCs w:val="22"/>
        </w:rPr>
        <w:t>k</w:t>
      </w:r>
      <w:r>
        <w:rPr>
          <w:spacing w:val="-1"/>
          <w:w w:val="128"/>
          <w:sz w:val="22"/>
          <w:szCs w:val="22"/>
        </w:rPr>
        <w:t>a</w:t>
      </w:r>
      <w:r>
        <w:rPr>
          <w:w w:val="128"/>
          <w:sz w:val="22"/>
          <w:szCs w:val="22"/>
        </w:rPr>
        <w:t xml:space="preserve">n </w:t>
      </w:r>
      <w:r>
        <w:rPr>
          <w:spacing w:val="-1"/>
          <w:w w:val="126"/>
          <w:sz w:val="22"/>
          <w:szCs w:val="22"/>
        </w:rPr>
        <w:t>k</w:t>
      </w:r>
      <w:r>
        <w:rPr>
          <w:spacing w:val="1"/>
          <w:w w:val="126"/>
          <w:sz w:val="22"/>
          <w:szCs w:val="22"/>
        </w:rPr>
        <w:t>ons</w:t>
      </w:r>
      <w:r>
        <w:rPr>
          <w:spacing w:val="-1"/>
          <w:w w:val="126"/>
          <w:sz w:val="22"/>
          <w:szCs w:val="22"/>
        </w:rPr>
        <w:t>e</w:t>
      </w:r>
      <w:r>
        <w:rPr>
          <w:w w:val="126"/>
          <w:sz w:val="22"/>
          <w:szCs w:val="22"/>
        </w:rPr>
        <w:t>p</w:t>
      </w:r>
      <w:r>
        <w:rPr>
          <w:spacing w:val="1"/>
          <w:w w:val="126"/>
          <w:sz w:val="22"/>
          <w:szCs w:val="22"/>
        </w:rPr>
        <w:t xml:space="preserve"> </w:t>
      </w:r>
      <w:r>
        <w:rPr>
          <w:w w:val="125"/>
          <w:sz w:val="22"/>
          <w:szCs w:val="22"/>
        </w:rPr>
        <w:t>m</w:t>
      </w:r>
      <w:r>
        <w:rPr>
          <w:spacing w:val="-1"/>
          <w:w w:val="138"/>
          <w:sz w:val="22"/>
          <w:szCs w:val="22"/>
        </w:rPr>
        <w:t>a</w:t>
      </w:r>
      <w:r>
        <w:rPr>
          <w:w w:val="141"/>
          <w:sz w:val="22"/>
          <w:szCs w:val="22"/>
        </w:rPr>
        <w:t>t</w:t>
      </w:r>
      <w:r>
        <w:rPr>
          <w:spacing w:val="1"/>
          <w:w w:val="138"/>
          <w:sz w:val="22"/>
          <w:szCs w:val="22"/>
        </w:rPr>
        <w:t>e</w:t>
      </w:r>
      <w:r>
        <w:rPr>
          <w:w w:val="123"/>
          <w:sz w:val="22"/>
          <w:szCs w:val="22"/>
        </w:rPr>
        <w:t>r</w:t>
      </w:r>
      <w:r>
        <w:rPr>
          <w:sz w:val="22"/>
          <w:szCs w:val="22"/>
        </w:rPr>
        <w:t>i</w:t>
      </w:r>
      <w:r>
        <w:rPr>
          <w:spacing w:val="15"/>
          <w:sz w:val="22"/>
          <w:szCs w:val="22"/>
        </w:rPr>
        <w:t xml:space="preserve"> </w:t>
      </w:r>
      <w:r>
        <w:rPr>
          <w:w w:val="126"/>
          <w:sz w:val="22"/>
          <w:szCs w:val="22"/>
        </w:rPr>
        <w:t>y</w:t>
      </w:r>
      <w:r>
        <w:rPr>
          <w:spacing w:val="1"/>
          <w:w w:val="126"/>
          <w:sz w:val="22"/>
          <w:szCs w:val="22"/>
        </w:rPr>
        <w:t>an</w:t>
      </w:r>
      <w:r>
        <w:rPr>
          <w:w w:val="126"/>
          <w:sz w:val="22"/>
          <w:szCs w:val="22"/>
        </w:rPr>
        <w:t>g d</w:t>
      </w:r>
      <w:r>
        <w:rPr>
          <w:spacing w:val="1"/>
          <w:sz w:val="22"/>
          <w:szCs w:val="22"/>
        </w:rPr>
        <w:t>i</w:t>
      </w:r>
      <w:r>
        <w:rPr>
          <w:w w:val="126"/>
          <w:sz w:val="22"/>
          <w:szCs w:val="22"/>
        </w:rPr>
        <w:t>p</w:t>
      </w:r>
      <w:r>
        <w:rPr>
          <w:spacing w:val="-1"/>
          <w:w w:val="138"/>
          <w:sz w:val="22"/>
          <w:szCs w:val="22"/>
        </w:rPr>
        <w:t>e</w:t>
      </w:r>
      <w:r>
        <w:rPr>
          <w:spacing w:val="1"/>
          <w:sz w:val="22"/>
          <w:szCs w:val="22"/>
        </w:rPr>
        <w:t>l</w:t>
      </w:r>
      <w:r>
        <w:rPr>
          <w:spacing w:val="-1"/>
          <w:w w:val="138"/>
          <w:sz w:val="22"/>
          <w:szCs w:val="22"/>
        </w:rPr>
        <w:t>a</w:t>
      </w:r>
      <w:r>
        <w:rPr>
          <w:spacing w:val="1"/>
          <w:sz w:val="22"/>
          <w:szCs w:val="22"/>
        </w:rPr>
        <w:t>j</w:t>
      </w:r>
      <w:r>
        <w:rPr>
          <w:spacing w:val="-1"/>
          <w:w w:val="138"/>
          <w:sz w:val="22"/>
          <w:szCs w:val="22"/>
        </w:rPr>
        <w:t>a</w:t>
      </w:r>
      <w:r>
        <w:rPr>
          <w:w w:val="123"/>
          <w:sz w:val="22"/>
          <w:szCs w:val="22"/>
        </w:rPr>
        <w:t>r</w:t>
      </w:r>
      <w:r>
        <w:rPr>
          <w:sz w:val="22"/>
          <w:szCs w:val="22"/>
        </w:rPr>
        <w:t>i</w:t>
      </w:r>
      <w:r>
        <w:rPr>
          <w:spacing w:val="15"/>
          <w:sz w:val="22"/>
          <w:szCs w:val="22"/>
        </w:rPr>
        <w:t xml:space="preserve"> </w:t>
      </w:r>
      <w:r>
        <w:rPr>
          <w:w w:val="125"/>
          <w:sz w:val="22"/>
          <w:szCs w:val="22"/>
        </w:rPr>
        <w:t>m</w:t>
      </w:r>
      <w:r>
        <w:rPr>
          <w:w w:val="138"/>
          <w:sz w:val="22"/>
          <w:szCs w:val="22"/>
        </w:rPr>
        <w:t>e</w:t>
      </w:r>
      <w:r>
        <w:rPr>
          <w:spacing w:val="-1"/>
          <w:w w:val="126"/>
          <w:sz w:val="22"/>
          <w:szCs w:val="22"/>
        </w:rPr>
        <w:t>n</w:t>
      </w:r>
      <w:r>
        <w:rPr>
          <w:spacing w:val="1"/>
          <w:sz w:val="22"/>
          <w:szCs w:val="22"/>
        </w:rPr>
        <w:t>j</w:t>
      </w:r>
      <w:r>
        <w:rPr>
          <w:spacing w:val="2"/>
          <w:w w:val="138"/>
          <w:sz w:val="22"/>
          <w:szCs w:val="22"/>
        </w:rPr>
        <w:t>a</w:t>
      </w:r>
      <w:r>
        <w:rPr>
          <w:w w:val="126"/>
          <w:sz w:val="22"/>
          <w:szCs w:val="22"/>
        </w:rPr>
        <w:t>d</w:t>
      </w:r>
      <w:r>
        <w:rPr>
          <w:sz w:val="22"/>
          <w:szCs w:val="22"/>
        </w:rPr>
        <w:t xml:space="preserve">i </w:t>
      </w:r>
      <w:r>
        <w:rPr>
          <w:w w:val="128"/>
          <w:sz w:val="22"/>
          <w:szCs w:val="22"/>
        </w:rPr>
        <w:t>b</w:t>
      </w:r>
      <w:r>
        <w:rPr>
          <w:spacing w:val="-1"/>
          <w:w w:val="128"/>
          <w:sz w:val="22"/>
          <w:szCs w:val="22"/>
        </w:rPr>
        <w:t>e</w:t>
      </w:r>
      <w:r>
        <w:rPr>
          <w:spacing w:val="1"/>
          <w:w w:val="128"/>
          <w:sz w:val="22"/>
          <w:szCs w:val="22"/>
        </w:rPr>
        <w:t>n</w:t>
      </w:r>
      <w:r>
        <w:rPr>
          <w:w w:val="128"/>
          <w:sz w:val="22"/>
          <w:szCs w:val="22"/>
        </w:rPr>
        <w:t>tuk</w:t>
      </w:r>
      <w:r>
        <w:rPr>
          <w:spacing w:val="18"/>
          <w:w w:val="128"/>
          <w:sz w:val="22"/>
          <w:szCs w:val="22"/>
        </w:rPr>
        <w:t xml:space="preserve"> </w:t>
      </w:r>
      <w:r>
        <w:rPr>
          <w:w w:val="128"/>
          <w:sz w:val="22"/>
          <w:szCs w:val="22"/>
        </w:rPr>
        <w:t>s</w:t>
      </w:r>
      <w:r>
        <w:rPr>
          <w:spacing w:val="1"/>
          <w:w w:val="128"/>
          <w:sz w:val="22"/>
          <w:szCs w:val="22"/>
        </w:rPr>
        <w:t>u</w:t>
      </w:r>
      <w:r>
        <w:rPr>
          <w:spacing w:val="-1"/>
          <w:w w:val="128"/>
          <w:sz w:val="22"/>
          <w:szCs w:val="22"/>
        </w:rPr>
        <w:t>a</w:t>
      </w:r>
      <w:r>
        <w:rPr>
          <w:w w:val="128"/>
          <w:sz w:val="22"/>
          <w:szCs w:val="22"/>
        </w:rPr>
        <w:t>tu</w:t>
      </w:r>
      <w:r>
        <w:rPr>
          <w:spacing w:val="42"/>
          <w:w w:val="128"/>
          <w:sz w:val="22"/>
          <w:szCs w:val="22"/>
        </w:rPr>
        <w:t xml:space="preserve"> </w:t>
      </w:r>
      <w:r>
        <w:rPr>
          <w:spacing w:val="-4"/>
          <w:w w:val="128"/>
          <w:sz w:val="22"/>
          <w:szCs w:val="22"/>
        </w:rPr>
        <w:t>k</w:t>
      </w:r>
      <w:r>
        <w:rPr>
          <w:spacing w:val="-1"/>
          <w:w w:val="128"/>
          <w:sz w:val="22"/>
          <w:szCs w:val="22"/>
        </w:rPr>
        <w:t>as</w:t>
      </w:r>
      <w:r>
        <w:rPr>
          <w:spacing w:val="1"/>
          <w:w w:val="128"/>
          <w:sz w:val="22"/>
          <w:szCs w:val="22"/>
        </w:rPr>
        <w:t>u</w:t>
      </w:r>
      <w:r>
        <w:rPr>
          <w:w w:val="128"/>
          <w:sz w:val="22"/>
          <w:szCs w:val="22"/>
        </w:rPr>
        <w:t>s</w:t>
      </w:r>
      <w:r>
        <w:rPr>
          <w:spacing w:val="22"/>
          <w:w w:val="128"/>
          <w:sz w:val="22"/>
          <w:szCs w:val="22"/>
        </w:rPr>
        <w:t xml:space="preserve"> </w:t>
      </w:r>
      <w:r>
        <w:rPr>
          <w:spacing w:val="-5"/>
          <w:w w:val="128"/>
          <w:sz w:val="22"/>
          <w:szCs w:val="22"/>
        </w:rPr>
        <w:t>y</w:t>
      </w:r>
      <w:r>
        <w:rPr>
          <w:spacing w:val="-4"/>
          <w:w w:val="128"/>
          <w:sz w:val="22"/>
          <w:szCs w:val="22"/>
        </w:rPr>
        <w:t>an</w:t>
      </w:r>
      <w:r>
        <w:rPr>
          <w:w w:val="128"/>
          <w:sz w:val="22"/>
          <w:szCs w:val="22"/>
        </w:rPr>
        <w:t>g</w:t>
      </w:r>
      <w:r>
        <w:rPr>
          <w:spacing w:val="13"/>
          <w:w w:val="128"/>
          <w:sz w:val="22"/>
          <w:szCs w:val="22"/>
        </w:rPr>
        <w:t xml:space="preserve"> </w:t>
      </w:r>
      <w:r>
        <w:rPr>
          <w:spacing w:val="-4"/>
          <w:w w:val="126"/>
          <w:sz w:val="22"/>
          <w:szCs w:val="22"/>
        </w:rPr>
        <w:t>d</w:t>
      </w:r>
      <w:r>
        <w:rPr>
          <w:spacing w:val="-1"/>
          <w:sz w:val="22"/>
          <w:szCs w:val="22"/>
        </w:rPr>
        <w:t>i</w:t>
      </w:r>
      <w:r>
        <w:rPr>
          <w:spacing w:val="-4"/>
          <w:w w:val="141"/>
          <w:sz w:val="22"/>
          <w:szCs w:val="22"/>
        </w:rPr>
        <w:t>t</w:t>
      </w:r>
      <w:r>
        <w:rPr>
          <w:spacing w:val="-1"/>
          <w:w w:val="138"/>
          <w:sz w:val="22"/>
          <w:szCs w:val="22"/>
        </w:rPr>
        <w:t>e</w:t>
      </w:r>
      <w:r>
        <w:rPr>
          <w:spacing w:val="-4"/>
          <w:w w:val="123"/>
          <w:sz w:val="22"/>
          <w:szCs w:val="22"/>
        </w:rPr>
        <w:t>r</w:t>
      </w:r>
      <w:r>
        <w:rPr>
          <w:spacing w:val="-3"/>
          <w:w w:val="138"/>
          <w:sz w:val="22"/>
          <w:szCs w:val="22"/>
        </w:rPr>
        <w:t>a</w:t>
      </w:r>
      <w:r>
        <w:rPr>
          <w:spacing w:val="-4"/>
          <w:w w:val="126"/>
          <w:sz w:val="22"/>
          <w:szCs w:val="22"/>
        </w:rPr>
        <w:t>p</w:t>
      </w:r>
      <w:r>
        <w:rPr>
          <w:spacing w:val="-5"/>
          <w:w w:val="115"/>
          <w:sz w:val="22"/>
          <w:szCs w:val="22"/>
        </w:rPr>
        <w:t>k</w:t>
      </w:r>
      <w:r>
        <w:rPr>
          <w:spacing w:val="-5"/>
          <w:w w:val="138"/>
          <w:sz w:val="22"/>
          <w:szCs w:val="22"/>
        </w:rPr>
        <w:t>a</w:t>
      </w:r>
      <w:r>
        <w:rPr>
          <w:w w:val="126"/>
          <w:sz w:val="22"/>
          <w:szCs w:val="22"/>
        </w:rPr>
        <w:t>n</w:t>
      </w:r>
      <w:r>
        <w:rPr>
          <w:sz w:val="22"/>
          <w:szCs w:val="22"/>
        </w:rPr>
        <w:t xml:space="preserve"> </w:t>
      </w:r>
      <w:r>
        <w:rPr>
          <w:spacing w:val="-24"/>
          <w:sz w:val="22"/>
          <w:szCs w:val="22"/>
        </w:rPr>
        <w:t xml:space="preserve"> </w:t>
      </w:r>
      <w:r>
        <w:rPr>
          <w:spacing w:val="-4"/>
          <w:w w:val="126"/>
          <w:sz w:val="22"/>
          <w:szCs w:val="22"/>
        </w:rPr>
        <w:t>d</w:t>
      </w:r>
      <w:r>
        <w:rPr>
          <w:sz w:val="22"/>
          <w:szCs w:val="22"/>
        </w:rPr>
        <w:t>i</w:t>
      </w:r>
    </w:p>
    <w:p w:rsidR="00944A07" w:rsidRDefault="00944A07">
      <w:pPr>
        <w:spacing w:before="2" w:line="160" w:lineRule="exact"/>
        <w:rPr>
          <w:sz w:val="16"/>
          <w:szCs w:val="16"/>
        </w:rPr>
      </w:pPr>
    </w:p>
    <w:p w:rsidR="00944A07" w:rsidRDefault="000E52F1">
      <w:pPr>
        <w:spacing w:line="277" w:lineRule="auto"/>
        <w:ind w:left="4850" w:right="842" w:hanging="4546"/>
        <w:rPr>
          <w:sz w:val="22"/>
          <w:szCs w:val="22"/>
        </w:rPr>
      </w:pPr>
      <w:r>
        <w:rPr>
          <w:b/>
          <w:w w:val="118"/>
          <w:position w:val="2"/>
          <w:sz w:val="22"/>
          <w:szCs w:val="22"/>
        </w:rPr>
        <w:t>N</w:t>
      </w:r>
      <w:r>
        <w:rPr>
          <w:b/>
          <w:spacing w:val="2"/>
          <w:w w:val="118"/>
          <w:position w:val="2"/>
          <w:sz w:val="22"/>
          <w:szCs w:val="22"/>
        </w:rPr>
        <w:t>a</w:t>
      </w:r>
      <w:r>
        <w:rPr>
          <w:b/>
          <w:w w:val="118"/>
          <w:position w:val="2"/>
          <w:sz w:val="22"/>
          <w:szCs w:val="22"/>
        </w:rPr>
        <w:t>ma</w:t>
      </w:r>
      <w:r>
        <w:rPr>
          <w:b/>
          <w:spacing w:val="54"/>
          <w:w w:val="118"/>
          <w:position w:val="2"/>
          <w:sz w:val="22"/>
          <w:szCs w:val="22"/>
        </w:rPr>
        <w:t xml:space="preserve"> </w:t>
      </w:r>
      <w:r>
        <w:rPr>
          <w:b/>
          <w:spacing w:val="-2"/>
          <w:w w:val="118"/>
          <w:position w:val="2"/>
          <w:sz w:val="22"/>
          <w:szCs w:val="22"/>
        </w:rPr>
        <w:t>K</w:t>
      </w:r>
      <w:r>
        <w:rPr>
          <w:b/>
          <w:spacing w:val="1"/>
          <w:w w:val="118"/>
          <w:position w:val="2"/>
          <w:sz w:val="22"/>
          <w:szCs w:val="22"/>
        </w:rPr>
        <w:t>a</w:t>
      </w:r>
      <w:r>
        <w:rPr>
          <w:b/>
          <w:w w:val="118"/>
          <w:position w:val="2"/>
          <w:sz w:val="22"/>
          <w:szCs w:val="22"/>
        </w:rPr>
        <w:t>j</w:t>
      </w:r>
      <w:r>
        <w:rPr>
          <w:b/>
          <w:spacing w:val="1"/>
          <w:w w:val="118"/>
          <w:position w:val="2"/>
          <w:sz w:val="22"/>
          <w:szCs w:val="22"/>
        </w:rPr>
        <w:t>i</w:t>
      </w:r>
      <w:r>
        <w:rPr>
          <w:b/>
          <w:spacing w:val="2"/>
          <w:w w:val="118"/>
          <w:position w:val="2"/>
          <w:sz w:val="22"/>
          <w:szCs w:val="22"/>
        </w:rPr>
        <w:t>a</w:t>
      </w:r>
      <w:r>
        <w:rPr>
          <w:b/>
          <w:w w:val="118"/>
          <w:position w:val="2"/>
          <w:sz w:val="22"/>
          <w:szCs w:val="22"/>
        </w:rPr>
        <w:t xml:space="preserve">n                                       </w:t>
      </w:r>
      <w:r>
        <w:rPr>
          <w:b/>
          <w:spacing w:val="31"/>
          <w:w w:val="118"/>
          <w:position w:val="2"/>
          <w:sz w:val="22"/>
          <w:szCs w:val="22"/>
        </w:rPr>
        <w:t xml:space="preserve"> </w:t>
      </w:r>
      <w:r>
        <w:rPr>
          <w:w w:val="118"/>
          <w:position w:val="1"/>
          <w:sz w:val="22"/>
          <w:szCs w:val="22"/>
        </w:rPr>
        <w:t xml:space="preserve">.  </w:t>
      </w:r>
      <w:r>
        <w:rPr>
          <w:spacing w:val="64"/>
          <w:w w:val="118"/>
          <w:position w:val="1"/>
          <w:sz w:val="22"/>
          <w:szCs w:val="22"/>
        </w:rPr>
        <w:t xml:space="preserve"> </w:t>
      </w:r>
      <w:r>
        <w:rPr>
          <w:w w:val="97"/>
          <w:sz w:val="22"/>
          <w:szCs w:val="22"/>
        </w:rPr>
        <w:t>M</w:t>
      </w:r>
      <w:r>
        <w:rPr>
          <w:spacing w:val="-1"/>
          <w:w w:val="138"/>
          <w:sz w:val="22"/>
          <w:szCs w:val="22"/>
        </w:rPr>
        <w:t>a</w:t>
      </w:r>
      <w:r>
        <w:rPr>
          <w:w w:val="126"/>
          <w:sz w:val="22"/>
          <w:szCs w:val="22"/>
        </w:rPr>
        <w:t>h</w:t>
      </w:r>
      <w:r>
        <w:rPr>
          <w:spacing w:val="-1"/>
          <w:w w:val="138"/>
          <w:sz w:val="22"/>
          <w:szCs w:val="22"/>
        </w:rPr>
        <w:t>a</w:t>
      </w:r>
      <w:r>
        <w:rPr>
          <w:spacing w:val="-1"/>
          <w:w w:val="133"/>
          <w:sz w:val="22"/>
          <w:szCs w:val="22"/>
        </w:rPr>
        <w:t>s</w:t>
      </w:r>
      <w:r>
        <w:rPr>
          <w:spacing w:val="1"/>
          <w:sz w:val="22"/>
          <w:szCs w:val="22"/>
        </w:rPr>
        <w:t>i</w:t>
      </w:r>
      <w:r>
        <w:rPr>
          <w:spacing w:val="-1"/>
          <w:w w:val="133"/>
          <w:sz w:val="22"/>
          <w:szCs w:val="22"/>
        </w:rPr>
        <w:t>s</w:t>
      </w:r>
      <w:r>
        <w:rPr>
          <w:w w:val="122"/>
          <w:sz w:val="22"/>
          <w:szCs w:val="22"/>
        </w:rPr>
        <w:t>wa</w:t>
      </w:r>
      <w:r>
        <w:rPr>
          <w:spacing w:val="15"/>
          <w:sz w:val="22"/>
          <w:szCs w:val="22"/>
        </w:rPr>
        <w:t xml:space="preserve"> </w:t>
      </w:r>
      <w:r>
        <w:rPr>
          <w:w w:val="125"/>
          <w:sz w:val="22"/>
          <w:szCs w:val="22"/>
        </w:rPr>
        <w:t>m</w:t>
      </w:r>
      <w:r>
        <w:rPr>
          <w:w w:val="138"/>
          <w:sz w:val="22"/>
          <w:szCs w:val="22"/>
        </w:rPr>
        <w:t>e</w:t>
      </w:r>
      <w:r>
        <w:rPr>
          <w:spacing w:val="-1"/>
          <w:w w:val="126"/>
          <w:sz w:val="22"/>
          <w:szCs w:val="22"/>
        </w:rPr>
        <w:t>n</w:t>
      </w:r>
      <w:r>
        <w:rPr>
          <w:w w:val="126"/>
          <w:sz w:val="22"/>
          <w:szCs w:val="22"/>
        </w:rPr>
        <w:t>g</w:t>
      </w:r>
      <w:r>
        <w:rPr>
          <w:w w:val="138"/>
          <w:sz w:val="22"/>
          <w:szCs w:val="22"/>
        </w:rPr>
        <w:t>e</w:t>
      </w:r>
      <w:r>
        <w:rPr>
          <w:w w:val="123"/>
          <w:sz w:val="22"/>
          <w:szCs w:val="22"/>
        </w:rPr>
        <w:t>r</w:t>
      </w:r>
      <w:r>
        <w:rPr>
          <w:w w:val="141"/>
          <w:sz w:val="22"/>
          <w:szCs w:val="22"/>
        </w:rPr>
        <w:t>t</w:t>
      </w:r>
      <w:r>
        <w:rPr>
          <w:sz w:val="22"/>
          <w:szCs w:val="22"/>
        </w:rPr>
        <w:t>i</w:t>
      </w:r>
      <w:r>
        <w:rPr>
          <w:spacing w:val="15"/>
          <w:sz w:val="22"/>
          <w:szCs w:val="22"/>
        </w:rPr>
        <w:t xml:space="preserve"> </w:t>
      </w:r>
      <w:r>
        <w:rPr>
          <w:spacing w:val="-8"/>
          <w:w w:val="115"/>
          <w:sz w:val="22"/>
          <w:szCs w:val="22"/>
        </w:rPr>
        <w:t>k</w:t>
      </w:r>
      <w:r>
        <w:rPr>
          <w:spacing w:val="-1"/>
          <w:w w:val="122"/>
          <w:sz w:val="22"/>
          <w:szCs w:val="22"/>
        </w:rPr>
        <w:t>o</w:t>
      </w:r>
      <w:r>
        <w:rPr>
          <w:w w:val="126"/>
          <w:sz w:val="22"/>
          <w:szCs w:val="22"/>
        </w:rPr>
        <w:t>n</w:t>
      </w:r>
      <w:r>
        <w:rPr>
          <w:spacing w:val="-1"/>
          <w:w w:val="133"/>
          <w:sz w:val="22"/>
          <w:szCs w:val="22"/>
        </w:rPr>
        <w:t>s</w:t>
      </w:r>
      <w:r>
        <w:rPr>
          <w:w w:val="138"/>
          <w:sz w:val="22"/>
          <w:szCs w:val="22"/>
        </w:rPr>
        <w:t>e</w:t>
      </w:r>
      <w:r>
        <w:rPr>
          <w:w w:val="126"/>
          <w:sz w:val="22"/>
          <w:szCs w:val="22"/>
        </w:rPr>
        <w:t xml:space="preserve">p </w:t>
      </w:r>
      <w:r>
        <w:rPr>
          <w:w w:val="127"/>
          <w:sz w:val="22"/>
          <w:szCs w:val="22"/>
        </w:rPr>
        <w:t>d</w:t>
      </w:r>
      <w:r>
        <w:rPr>
          <w:spacing w:val="-1"/>
          <w:w w:val="127"/>
          <w:sz w:val="22"/>
          <w:szCs w:val="22"/>
        </w:rPr>
        <w:t>a</w:t>
      </w:r>
      <w:r>
        <w:rPr>
          <w:w w:val="127"/>
          <w:sz w:val="22"/>
          <w:szCs w:val="22"/>
        </w:rPr>
        <w:t>n</w:t>
      </w:r>
      <w:r>
        <w:rPr>
          <w:spacing w:val="9"/>
          <w:w w:val="127"/>
          <w:sz w:val="22"/>
          <w:szCs w:val="22"/>
        </w:rPr>
        <w:t xml:space="preserve"> </w:t>
      </w:r>
      <w:r>
        <w:rPr>
          <w:w w:val="127"/>
          <w:sz w:val="22"/>
          <w:szCs w:val="22"/>
        </w:rPr>
        <w:t>pr</w:t>
      </w:r>
      <w:r>
        <w:rPr>
          <w:spacing w:val="-1"/>
          <w:w w:val="127"/>
          <w:sz w:val="22"/>
          <w:szCs w:val="22"/>
        </w:rPr>
        <w:t>a</w:t>
      </w:r>
      <w:r>
        <w:rPr>
          <w:w w:val="127"/>
          <w:sz w:val="22"/>
          <w:szCs w:val="22"/>
        </w:rPr>
        <w:t xml:space="preserve">ktek </w:t>
      </w:r>
      <w:r>
        <w:rPr>
          <w:sz w:val="22"/>
          <w:szCs w:val="22"/>
        </w:rPr>
        <w:t>SCM</w:t>
      </w:r>
      <w:r>
        <w:rPr>
          <w:spacing w:val="32"/>
          <w:sz w:val="22"/>
          <w:szCs w:val="22"/>
        </w:rPr>
        <w:t xml:space="preserve"> </w:t>
      </w:r>
      <w:r>
        <w:rPr>
          <w:w w:val="126"/>
          <w:sz w:val="22"/>
          <w:szCs w:val="22"/>
        </w:rPr>
        <w:t>d</w:t>
      </w:r>
      <w:r>
        <w:rPr>
          <w:spacing w:val="-3"/>
          <w:w w:val="138"/>
          <w:sz w:val="22"/>
          <w:szCs w:val="22"/>
        </w:rPr>
        <w:t>a</w:t>
      </w:r>
      <w:r>
        <w:rPr>
          <w:spacing w:val="1"/>
          <w:sz w:val="22"/>
          <w:szCs w:val="22"/>
        </w:rPr>
        <w:t>l</w:t>
      </w:r>
      <w:r>
        <w:rPr>
          <w:spacing w:val="-1"/>
          <w:w w:val="138"/>
          <w:sz w:val="22"/>
          <w:szCs w:val="22"/>
        </w:rPr>
        <w:t>a</w:t>
      </w:r>
      <w:r>
        <w:rPr>
          <w:w w:val="125"/>
          <w:sz w:val="22"/>
          <w:szCs w:val="22"/>
        </w:rPr>
        <w:t xml:space="preserve">m </w:t>
      </w:r>
      <w:r>
        <w:rPr>
          <w:w w:val="126"/>
          <w:sz w:val="22"/>
          <w:szCs w:val="22"/>
        </w:rPr>
        <w:t>b</w:t>
      </w:r>
      <w:r>
        <w:rPr>
          <w:spacing w:val="1"/>
          <w:sz w:val="22"/>
          <w:szCs w:val="22"/>
        </w:rPr>
        <w:t>i</w:t>
      </w:r>
      <w:r>
        <w:rPr>
          <w:spacing w:val="-1"/>
          <w:w w:val="133"/>
          <w:sz w:val="22"/>
          <w:szCs w:val="22"/>
        </w:rPr>
        <w:t>s</w:t>
      </w:r>
      <w:r>
        <w:rPr>
          <w:spacing w:val="-1"/>
          <w:w w:val="126"/>
          <w:sz w:val="22"/>
          <w:szCs w:val="22"/>
        </w:rPr>
        <w:t>n</w:t>
      </w:r>
      <w:r>
        <w:rPr>
          <w:spacing w:val="1"/>
          <w:sz w:val="22"/>
          <w:szCs w:val="22"/>
        </w:rPr>
        <w:t>i</w:t>
      </w:r>
      <w:r>
        <w:rPr>
          <w:w w:val="133"/>
          <w:sz w:val="22"/>
          <w:szCs w:val="22"/>
        </w:rPr>
        <w:t>s</w:t>
      </w:r>
    </w:p>
    <w:p w:rsidR="00944A07" w:rsidRDefault="000E52F1">
      <w:pPr>
        <w:spacing w:before="43" w:line="278" w:lineRule="auto"/>
        <w:ind w:left="4850" w:right="978" w:hanging="360"/>
        <w:rPr>
          <w:sz w:val="22"/>
          <w:szCs w:val="22"/>
        </w:rPr>
      </w:pPr>
      <w:r>
        <w:rPr>
          <w:spacing w:val="3"/>
          <w:w w:val="126"/>
          <w:sz w:val="22"/>
          <w:szCs w:val="22"/>
        </w:rPr>
        <w:t>2</w:t>
      </w:r>
      <w:r>
        <w:rPr>
          <w:w w:val="126"/>
          <w:sz w:val="22"/>
          <w:szCs w:val="22"/>
        </w:rPr>
        <w:t xml:space="preserve">.  </w:t>
      </w:r>
      <w:r>
        <w:rPr>
          <w:spacing w:val="45"/>
          <w:w w:val="126"/>
          <w:sz w:val="22"/>
          <w:szCs w:val="22"/>
        </w:rPr>
        <w:t xml:space="preserve"> </w:t>
      </w:r>
      <w:r>
        <w:rPr>
          <w:w w:val="97"/>
          <w:sz w:val="22"/>
          <w:szCs w:val="22"/>
        </w:rPr>
        <w:t>M</w:t>
      </w:r>
      <w:r>
        <w:rPr>
          <w:spacing w:val="-1"/>
          <w:w w:val="138"/>
          <w:sz w:val="22"/>
          <w:szCs w:val="22"/>
        </w:rPr>
        <w:t>a</w:t>
      </w:r>
      <w:r>
        <w:rPr>
          <w:w w:val="126"/>
          <w:sz w:val="22"/>
          <w:szCs w:val="22"/>
        </w:rPr>
        <w:t>h</w:t>
      </w:r>
      <w:r>
        <w:rPr>
          <w:spacing w:val="-1"/>
          <w:w w:val="138"/>
          <w:sz w:val="22"/>
          <w:szCs w:val="22"/>
        </w:rPr>
        <w:t>a</w:t>
      </w:r>
      <w:r>
        <w:rPr>
          <w:spacing w:val="-1"/>
          <w:w w:val="133"/>
          <w:sz w:val="22"/>
          <w:szCs w:val="22"/>
        </w:rPr>
        <w:t>s</w:t>
      </w:r>
      <w:r>
        <w:rPr>
          <w:spacing w:val="1"/>
          <w:sz w:val="22"/>
          <w:szCs w:val="22"/>
        </w:rPr>
        <w:t>i</w:t>
      </w:r>
      <w:r>
        <w:rPr>
          <w:spacing w:val="-1"/>
          <w:w w:val="133"/>
          <w:sz w:val="22"/>
          <w:szCs w:val="22"/>
        </w:rPr>
        <w:t>s</w:t>
      </w:r>
      <w:r>
        <w:rPr>
          <w:w w:val="122"/>
          <w:sz w:val="22"/>
          <w:szCs w:val="22"/>
        </w:rPr>
        <w:t>wa</w:t>
      </w:r>
      <w:r>
        <w:rPr>
          <w:spacing w:val="15"/>
          <w:sz w:val="22"/>
          <w:szCs w:val="22"/>
        </w:rPr>
        <w:t xml:space="preserve"> </w:t>
      </w:r>
      <w:r>
        <w:rPr>
          <w:w w:val="125"/>
          <w:sz w:val="22"/>
          <w:szCs w:val="22"/>
        </w:rPr>
        <w:t>m</w:t>
      </w:r>
      <w:r>
        <w:rPr>
          <w:w w:val="138"/>
          <w:sz w:val="22"/>
          <w:szCs w:val="22"/>
        </w:rPr>
        <w:t>e</w:t>
      </w:r>
      <w:r>
        <w:rPr>
          <w:w w:val="126"/>
          <w:sz w:val="22"/>
          <w:szCs w:val="22"/>
        </w:rPr>
        <w:t>ng</w:t>
      </w:r>
      <w:r>
        <w:rPr>
          <w:w w:val="138"/>
          <w:sz w:val="22"/>
          <w:szCs w:val="22"/>
        </w:rPr>
        <w:t>e</w:t>
      </w:r>
      <w:r>
        <w:rPr>
          <w:w w:val="123"/>
          <w:sz w:val="22"/>
          <w:szCs w:val="22"/>
        </w:rPr>
        <w:t>r</w:t>
      </w:r>
      <w:r>
        <w:rPr>
          <w:w w:val="141"/>
          <w:sz w:val="22"/>
          <w:szCs w:val="22"/>
        </w:rPr>
        <w:t>t</w:t>
      </w:r>
      <w:r>
        <w:rPr>
          <w:sz w:val="22"/>
          <w:szCs w:val="22"/>
        </w:rPr>
        <w:t>i</w:t>
      </w:r>
      <w:r>
        <w:rPr>
          <w:spacing w:val="15"/>
          <w:sz w:val="22"/>
          <w:szCs w:val="22"/>
        </w:rPr>
        <w:t xml:space="preserve"> </w:t>
      </w:r>
      <w:r>
        <w:rPr>
          <w:spacing w:val="-2"/>
          <w:w w:val="141"/>
          <w:sz w:val="22"/>
          <w:szCs w:val="22"/>
        </w:rPr>
        <w:t>t</w:t>
      </w:r>
      <w:r>
        <w:rPr>
          <w:w w:val="138"/>
          <w:sz w:val="22"/>
          <w:szCs w:val="22"/>
        </w:rPr>
        <w:t>e</w:t>
      </w:r>
      <w:r>
        <w:rPr>
          <w:spacing w:val="-1"/>
          <w:w w:val="122"/>
          <w:sz w:val="22"/>
          <w:szCs w:val="22"/>
        </w:rPr>
        <w:t>o</w:t>
      </w:r>
      <w:r>
        <w:rPr>
          <w:w w:val="123"/>
          <w:sz w:val="22"/>
          <w:szCs w:val="22"/>
        </w:rPr>
        <w:t>r</w:t>
      </w:r>
      <w:r>
        <w:rPr>
          <w:sz w:val="22"/>
          <w:szCs w:val="22"/>
        </w:rPr>
        <w:t xml:space="preserve">i </w:t>
      </w:r>
      <w:r>
        <w:rPr>
          <w:w w:val="127"/>
          <w:sz w:val="22"/>
          <w:szCs w:val="22"/>
        </w:rPr>
        <w:t>d</w:t>
      </w:r>
      <w:r>
        <w:rPr>
          <w:spacing w:val="-1"/>
          <w:w w:val="127"/>
          <w:sz w:val="22"/>
          <w:szCs w:val="22"/>
        </w:rPr>
        <w:t>a</w:t>
      </w:r>
      <w:r>
        <w:rPr>
          <w:w w:val="127"/>
          <w:sz w:val="22"/>
          <w:szCs w:val="22"/>
        </w:rPr>
        <w:t>n</w:t>
      </w:r>
      <w:r>
        <w:rPr>
          <w:spacing w:val="9"/>
          <w:w w:val="127"/>
          <w:sz w:val="22"/>
          <w:szCs w:val="22"/>
        </w:rPr>
        <w:t xml:space="preserve"> </w:t>
      </w:r>
      <w:r>
        <w:rPr>
          <w:w w:val="127"/>
          <w:sz w:val="22"/>
          <w:szCs w:val="22"/>
        </w:rPr>
        <w:t>pr</w:t>
      </w:r>
      <w:r>
        <w:rPr>
          <w:spacing w:val="-1"/>
          <w:w w:val="127"/>
          <w:sz w:val="22"/>
          <w:szCs w:val="22"/>
        </w:rPr>
        <w:t>a</w:t>
      </w:r>
      <w:r>
        <w:rPr>
          <w:w w:val="127"/>
          <w:sz w:val="22"/>
          <w:szCs w:val="22"/>
        </w:rPr>
        <w:t xml:space="preserve">ktek </w:t>
      </w:r>
      <w:r>
        <w:rPr>
          <w:w w:val="126"/>
          <w:sz w:val="22"/>
          <w:szCs w:val="22"/>
        </w:rPr>
        <w:t>d</w:t>
      </w:r>
      <w:r>
        <w:rPr>
          <w:spacing w:val="-1"/>
          <w:w w:val="138"/>
          <w:sz w:val="22"/>
          <w:szCs w:val="22"/>
        </w:rPr>
        <w:t>a</w:t>
      </w:r>
      <w:r>
        <w:rPr>
          <w:spacing w:val="1"/>
          <w:sz w:val="22"/>
          <w:szCs w:val="22"/>
        </w:rPr>
        <w:t>l</w:t>
      </w:r>
      <w:r>
        <w:rPr>
          <w:spacing w:val="-1"/>
          <w:w w:val="138"/>
          <w:sz w:val="22"/>
          <w:szCs w:val="22"/>
        </w:rPr>
        <w:t>a</w:t>
      </w:r>
      <w:r>
        <w:rPr>
          <w:w w:val="125"/>
          <w:sz w:val="22"/>
          <w:szCs w:val="22"/>
        </w:rPr>
        <w:t xml:space="preserve">m </w:t>
      </w:r>
      <w:r>
        <w:rPr>
          <w:spacing w:val="-10"/>
          <w:w w:val="125"/>
          <w:sz w:val="22"/>
          <w:szCs w:val="22"/>
        </w:rPr>
        <w:t>k</w:t>
      </w:r>
      <w:r>
        <w:rPr>
          <w:spacing w:val="-1"/>
          <w:w w:val="125"/>
          <w:sz w:val="22"/>
          <w:szCs w:val="22"/>
        </w:rPr>
        <w:t>o</w:t>
      </w:r>
      <w:r>
        <w:rPr>
          <w:w w:val="125"/>
          <w:sz w:val="22"/>
          <w:szCs w:val="22"/>
        </w:rPr>
        <w:t>mp</w:t>
      </w:r>
      <w:r>
        <w:rPr>
          <w:spacing w:val="-1"/>
          <w:w w:val="125"/>
          <w:sz w:val="22"/>
          <w:szCs w:val="22"/>
        </w:rPr>
        <w:t>o</w:t>
      </w:r>
      <w:r>
        <w:rPr>
          <w:w w:val="125"/>
          <w:sz w:val="22"/>
          <w:szCs w:val="22"/>
        </w:rPr>
        <w:t>nen</w:t>
      </w:r>
      <w:r>
        <w:rPr>
          <w:spacing w:val="2"/>
          <w:w w:val="125"/>
          <w:sz w:val="22"/>
          <w:szCs w:val="22"/>
        </w:rPr>
        <w:t xml:space="preserve"> </w:t>
      </w:r>
      <w:r>
        <w:rPr>
          <w:spacing w:val="-5"/>
          <w:w w:val="108"/>
          <w:sz w:val="22"/>
          <w:szCs w:val="22"/>
        </w:rPr>
        <w:t>P</w:t>
      </w:r>
      <w:r>
        <w:rPr>
          <w:w w:val="126"/>
          <w:sz w:val="22"/>
          <w:szCs w:val="22"/>
        </w:rPr>
        <w:t>u</w:t>
      </w:r>
      <w:r>
        <w:rPr>
          <w:spacing w:val="-6"/>
          <w:w w:val="123"/>
          <w:sz w:val="22"/>
          <w:szCs w:val="22"/>
        </w:rPr>
        <w:t>r</w:t>
      </w:r>
      <w:r>
        <w:rPr>
          <w:spacing w:val="-1"/>
          <w:w w:val="124"/>
          <w:sz w:val="22"/>
          <w:szCs w:val="22"/>
        </w:rPr>
        <w:t>c</w:t>
      </w:r>
      <w:r>
        <w:rPr>
          <w:w w:val="126"/>
          <w:sz w:val="22"/>
          <w:szCs w:val="22"/>
        </w:rPr>
        <w:t>h</w:t>
      </w:r>
      <w:r>
        <w:rPr>
          <w:spacing w:val="-1"/>
          <w:w w:val="138"/>
          <w:sz w:val="22"/>
          <w:szCs w:val="22"/>
        </w:rPr>
        <w:t>a</w:t>
      </w:r>
      <w:r>
        <w:rPr>
          <w:spacing w:val="-1"/>
          <w:w w:val="133"/>
          <w:sz w:val="22"/>
          <w:szCs w:val="22"/>
        </w:rPr>
        <w:t>s</w:t>
      </w:r>
      <w:r>
        <w:rPr>
          <w:spacing w:val="1"/>
          <w:sz w:val="22"/>
          <w:szCs w:val="22"/>
        </w:rPr>
        <w:t>i</w:t>
      </w:r>
      <w:r>
        <w:rPr>
          <w:w w:val="126"/>
          <w:sz w:val="22"/>
          <w:szCs w:val="22"/>
        </w:rPr>
        <w:t>ng</w:t>
      </w:r>
    </w:p>
    <w:p w:rsidR="00944A07" w:rsidRDefault="000E52F1">
      <w:pPr>
        <w:spacing w:line="260" w:lineRule="exact"/>
        <w:ind w:left="4490"/>
        <w:rPr>
          <w:sz w:val="22"/>
          <w:szCs w:val="22"/>
        </w:rPr>
      </w:pPr>
      <w:r>
        <w:rPr>
          <w:spacing w:val="3"/>
          <w:w w:val="126"/>
          <w:sz w:val="22"/>
          <w:szCs w:val="22"/>
        </w:rPr>
        <w:t>3</w:t>
      </w:r>
      <w:r>
        <w:rPr>
          <w:w w:val="126"/>
          <w:sz w:val="22"/>
          <w:szCs w:val="22"/>
        </w:rPr>
        <w:t xml:space="preserve">.  </w:t>
      </w:r>
      <w:r>
        <w:rPr>
          <w:spacing w:val="45"/>
          <w:w w:val="126"/>
          <w:sz w:val="22"/>
          <w:szCs w:val="22"/>
        </w:rPr>
        <w:t xml:space="preserve"> </w:t>
      </w:r>
      <w:r>
        <w:rPr>
          <w:w w:val="97"/>
          <w:position w:val="-1"/>
          <w:sz w:val="22"/>
          <w:szCs w:val="22"/>
        </w:rPr>
        <w:t>M</w:t>
      </w:r>
      <w:r>
        <w:rPr>
          <w:spacing w:val="-1"/>
          <w:w w:val="138"/>
          <w:position w:val="-1"/>
          <w:sz w:val="22"/>
          <w:szCs w:val="22"/>
        </w:rPr>
        <w:t>a</w:t>
      </w:r>
      <w:r>
        <w:rPr>
          <w:w w:val="141"/>
          <w:position w:val="-1"/>
          <w:sz w:val="22"/>
          <w:szCs w:val="22"/>
        </w:rPr>
        <w:t>t</w:t>
      </w:r>
      <w:r>
        <w:rPr>
          <w:w w:val="138"/>
          <w:position w:val="-1"/>
          <w:sz w:val="22"/>
          <w:szCs w:val="22"/>
        </w:rPr>
        <w:t>e</w:t>
      </w:r>
      <w:r>
        <w:rPr>
          <w:w w:val="123"/>
          <w:position w:val="-1"/>
          <w:sz w:val="22"/>
          <w:szCs w:val="22"/>
        </w:rPr>
        <w:t>r</w:t>
      </w:r>
      <w:r>
        <w:rPr>
          <w:spacing w:val="1"/>
          <w:position w:val="-1"/>
          <w:sz w:val="22"/>
          <w:szCs w:val="22"/>
        </w:rPr>
        <w:t>i</w:t>
      </w:r>
      <w:r>
        <w:rPr>
          <w:spacing w:val="-1"/>
          <w:w w:val="138"/>
          <w:position w:val="-1"/>
          <w:sz w:val="22"/>
          <w:szCs w:val="22"/>
        </w:rPr>
        <w:t>a</w:t>
      </w:r>
      <w:r>
        <w:rPr>
          <w:position w:val="-1"/>
          <w:sz w:val="22"/>
          <w:szCs w:val="22"/>
        </w:rPr>
        <w:t>l</w:t>
      </w:r>
      <w:r>
        <w:rPr>
          <w:spacing w:val="15"/>
          <w:position w:val="-1"/>
          <w:sz w:val="22"/>
          <w:szCs w:val="22"/>
        </w:rPr>
        <w:t xml:space="preserve"> </w:t>
      </w:r>
      <w:r>
        <w:rPr>
          <w:w w:val="120"/>
          <w:position w:val="-1"/>
          <w:sz w:val="22"/>
          <w:szCs w:val="22"/>
        </w:rPr>
        <w:t>H</w:t>
      </w:r>
      <w:r>
        <w:rPr>
          <w:spacing w:val="-1"/>
          <w:w w:val="120"/>
          <w:position w:val="-1"/>
          <w:sz w:val="22"/>
          <w:szCs w:val="22"/>
        </w:rPr>
        <w:t>a</w:t>
      </w:r>
      <w:r>
        <w:rPr>
          <w:w w:val="120"/>
          <w:position w:val="-1"/>
          <w:sz w:val="22"/>
          <w:szCs w:val="22"/>
        </w:rPr>
        <w:t>nd</w:t>
      </w:r>
      <w:r>
        <w:rPr>
          <w:spacing w:val="-1"/>
          <w:w w:val="120"/>
          <w:position w:val="-1"/>
          <w:sz w:val="22"/>
          <w:szCs w:val="22"/>
        </w:rPr>
        <w:t>l</w:t>
      </w:r>
      <w:r>
        <w:rPr>
          <w:spacing w:val="1"/>
          <w:w w:val="120"/>
          <w:position w:val="-1"/>
          <w:sz w:val="22"/>
          <w:szCs w:val="22"/>
        </w:rPr>
        <w:t>i</w:t>
      </w:r>
      <w:r>
        <w:rPr>
          <w:w w:val="120"/>
          <w:position w:val="-1"/>
          <w:sz w:val="22"/>
          <w:szCs w:val="22"/>
        </w:rPr>
        <w:t>ng</w:t>
      </w:r>
      <w:r>
        <w:rPr>
          <w:spacing w:val="-2"/>
          <w:w w:val="120"/>
          <w:position w:val="-1"/>
          <w:sz w:val="22"/>
          <w:szCs w:val="22"/>
        </w:rPr>
        <w:t xml:space="preserve"> </w:t>
      </w:r>
      <w:r>
        <w:rPr>
          <w:w w:val="120"/>
          <w:position w:val="-1"/>
          <w:sz w:val="22"/>
          <w:szCs w:val="22"/>
        </w:rPr>
        <w:t>d</w:t>
      </w:r>
      <w:r>
        <w:rPr>
          <w:spacing w:val="-1"/>
          <w:w w:val="120"/>
          <w:position w:val="-1"/>
          <w:sz w:val="22"/>
          <w:szCs w:val="22"/>
        </w:rPr>
        <w:t>a</w:t>
      </w:r>
      <w:r>
        <w:rPr>
          <w:w w:val="120"/>
          <w:position w:val="-1"/>
          <w:sz w:val="22"/>
          <w:szCs w:val="22"/>
        </w:rPr>
        <w:t>n</w:t>
      </w:r>
      <w:r>
        <w:rPr>
          <w:spacing w:val="35"/>
          <w:w w:val="120"/>
          <w:position w:val="-1"/>
          <w:sz w:val="22"/>
          <w:szCs w:val="22"/>
        </w:rPr>
        <w:t xml:space="preserve"> </w:t>
      </w:r>
      <w:r>
        <w:rPr>
          <w:w w:val="114"/>
          <w:position w:val="-1"/>
          <w:sz w:val="22"/>
          <w:szCs w:val="22"/>
        </w:rPr>
        <w:t>S</w:t>
      </w:r>
      <w:r>
        <w:rPr>
          <w:spacing w:val="-1"/>
          <w:w w:val="138"/>
          <w:position w:val="-1"/>
          <w:sz w:val="22"/>
          <w:szCs w:val="22"/>
        </w:rPr>
        <w:t>a</w:t>
      </w:r>
      <w:r>
        <w:rPr>
          <w:spacing w:val="-1"/>
          <w:position w:val="-1"/>
          <w:sz w:val="22"/>
          <w:szCs w:val="22"/>
        </w:rPr>
        <w:t>l</w:t>
      </w:r>
      <w:r>
        <w:rPr>
          <w:w w:val="138"/>
          <w:position w:val="-1"/>
          <w:sz w:val="22"/>
          <w:szCs w:val="22"/>
        </w:rPr>
        <w:t>e</w:t>
      </w:r>
      <w:r>
        <w:rPr>
          <w:w w:val="133"/>
          <w:position w:val="-1"/>
          <w:sz w:val="22"/>
          <w:szCs w:val="22"/>
        </w:rPr>
        <w:t>s</w:t>
      </w:r>
    </w:p>
    <w:p w:rsidR="00944A07" w:rsidRDefault="000E52F1">
      <w:pPr>
        <w:spacing w:before="13"/>
        <w:ind w:left="4453" w:right="3025"/>
        <w:jc w:val="center"/>
        <w:rPr>
          <w:sz w:val="22"/>
          <w:szCs w:val="22"/>
        </w:rPr>
      </w:pPr>
      <w:r>
        <w:rPr>
          <w:spacing w:val="-9"/>
          <w:w w:val="103"/>
          <w:sz w:val="22"/>
          <w:szCs w:val="22"/>
        </w:rPr>
        <w:t>F</w:t>
      </w:r>
      <w:r>
        <w:rPr>
          <w:spacing w:val="-1"/>
          <w:w w:val="122"/>
          <w:sz w:val="22"/>
          <w:szCs w:val="22"/>
        </w:rPr>
        <w:t>o</w:t>
      </w:r>
      <w:r>
        <w:rPr>
          <w:spacing w:val="-6"/>
          <w:w w:val="123"/>
          <w:sz w:val="22"/>
          <w:szCs w:val="22"/>
        </w:rPr>
        <w:t>r</w:t>
      </w:r>
      <w:r>
        <w:rPr>
          <w:w w:val="138"/>
          <w:sz w:val="22"/>
          <w:szCs w:val="22"/>
        </w:rPr>
        <w:t>e</w:t>
      </w:r>
      <w:r>
        <w:rPr>
          <w:spacing w:val="1"/>
          <w:w w:val="124"/>
          <w:sz w:val="22"/>
          <w:szCs w:val="22"/>
        </w:rPr>
        <w:t>c</w:t>
      </w:r>
      <w:r>
        <w:rPr>
          <w:spacing w:val="-1"/>
          <w:w w:val="138"/>
          <w:sz w:val="22"/>
          <w:szCs w:val="22"/>
        </w:rPr>
        <w:t>a</w:t>
      </w:r>
      <w:r>
        <w:rPr>
          <w:spacing w:val="-1"/>
          <w:w w:val="133"/>
          <w:sz w:val="22"/>
          <w:szCs w:val="22"/>
        </w:rPr>
        <w:t>s</w:t>
      </w:r>
      <w:r>
        <w:rPr>
          <w:w w:val="141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w w:val="126"/>
          <w:sz w:val="22"/>
          <w:szCs w:val="22"/>
        </w:rPr>
        <w:t>ng</w:t>
      </w:r>
    </w:p>
    <w:p w:rsidR="00944A07" w:rsidRDefault="000E52F1">
      <w:pPr>
        <w:spacing w:before="47"/>
        <w:ind w:left="4490"/>
        <w:rPr>
          <w:sz w:val="22"/>
          <w:szCs w:val="22"/>
        </w:rPr>
      </w:pPr>
      <w:r>
        <w:rPr>
          <w:spacing w:val="3"/>
          <w:w w:val="126"/>
          <w:sz w:val="22"/>
          <w:szCs w:val="22"/>
        </w:rPr>
        <w:t>4</w:t>
      </w:r>
      <w:r>
        <w:rPr>
          <w:w w:val="126"/>
          <w:sz w:val="22"/>
          <w:szCs w:val="22"/>
        </w:rPr>
        <w:t xml:space="preserve">.  </w:t>
      </w:r>
      <w:r>
        <w:rPr>
          <w:spacing w:val="45"/>
          <w:w w:val="126"/>
          <w:sz w:val="22"/>
          <w:szCs w:val="22"/>
        </w:rPr>
        <w:t xml:space="preserve"> </w:t>
      </w:r>
      <w:r>
        <w:rPr>
          <w:spacing w:val="-5"/>
          <w:w w:val="108"/>
          <w:sz w:val="22"/>
          <w:szCs w:val="22"/>
        </w:rPr>
        <w:t>P</w:t>
      </w:r>
      <w:r>
        <w:rPr>
          <w:spacing w:val="-6"/>
          <w:w w:val="123"/>
          <w:sz w:val="22"/>
          <w:szCs w:val="22"/>
        </w:rPr>
        <w:t>r</w:t>
      </w:r>
      <w:r>
        <w:rPr>
          <w:spacing w:val="-1"/>
          <w:w w:val="122"/>
          <w:sz w:val="22"/>
          <w:szCs w:val="22"/>
        </w:rPr>
        <w:t>o</w:t>
      </w:r>
      <w:r>
        <w:rPr>
          <w:w w:val="126"/>
          <w:sz w:val="22"/>
          <w:szCs w:val="22"/>
        </w:rPr>
        <w:t>du</w:t>
      </w:r>
      <w:r>
        <w:rPr>
          <w:spacing w:val="1"/>
          <w:w w:val="124"/>
          <w:sz w:val="22"/>
          <w:szCs w:val="22"/>
        </w:rPr>
        <w:t>c</w:t>
      </w:r>
      <w:r>
        <w:rPr>
          <w:w w:val="141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spacing w:val="-1"/>
          <w:w w:val="122"/>
          <w:sz w:val="22"/>
          <w:szCs w:val="22"/>
        </w:rPr>
        <w:t>o</w:t>
      </w:r>
      <w:r>
        <w:rPr>
          <w:w w:val="126"/>
          <w:sz w:val="22"/>
          <w:szCs w:val="22"/>
        </w:rPr>
        <w:t>n</w:t>
      </w:r>
      <w:r>
        <w:rPr>
          <w:spacing w:val="17"/>
          <w:sz w:val="22"/>
          <w:szCs w:val="22"/>
        </w:rPr>
        <w:t xml:space="preserve"> </w:t>
      </w:r>
      <w:r>
        <w:rPr>
          <w:spacing w:val="-1"/>
          <w:w w:val="120"/>
          <w:sz w:val="22"/>
          <w:szCs w:val="22"/>
        </w:rPr>
        <w:t>P</w:t>
      </w:r>
      <w:r>
        <w:rPr>
          <w:spacing w:val="1"/>
          <w:w w:val="120"/>
          <w:sz w:val="22"/>
          <w:szCs w:val="22"/>
        </w:rPr>
        <w:t>l</w:t>
      </w:r>
      <w:r>
        <w:rPr>
          <w:spacing w:val="-1"/>
          <w:w w:val="120"/>
          <w:sz w:val="22"/>
          <w:szCs w:val="22"/>
        </w:rPr>
        <w:t>a</w:t>
      </w:r>
      <w:r>
        <w:rPr>
          <w:w w:val="120"/>
          <w:sz w:val="22"/>
          <w:szCs w:val="22"/>
        </w:rPr>
        <w:t>n</w:t>
      </w:r>
      <w:r>
        <w:rPr>
          <w:spacing w:val="-1"/>
          <w:w w:val="120"/>
          <w:sz w:val="22"/>
          <w:szCs w:val="22"/>
        </w:rPr>
        <w:t>n</w:t>
      </w:r>
      <w:r>
        <w:rPr>
          <w:spacing w:val="1"/>
          <w:w w:val="120"/>
          <w:sz w:val="22"/>
          <w:szCs w:val="22"/>
        </w:rPr>
        <w:t>i</w:t>
      </w:r>
      <w:r>
        <w:rPr>
          <w:w w:val="120"/>
          <w:sz w:val="22"/>
          <w:szCs w:val="22"/>
        </w:rPr>
        <w:t>ng</w:t>
      </w:r>
      <w:r>
        <w:rPr>
          <w:spacing w:val="9"/>
          <w:w w:val="120"/>
          <w:sz w:val="22"/>
          <w:szCs w:val="22"/>
        </w:rPr>
        <w:t xml:space="preserve"> </w:t>
      </w:r>
      <w:r>
        <w:rPr>
          <w:sz w:val="22"/>
          <w:szCs w:val="22"/>
        </w:rPr>
        <w:t>&amp;</w:t>
      </w:r>
      <w:r>
        <w:rPr>
          <w:spacing w:val="13"/>
          <w:sz w:val="22"/>
          <w:szCs w:val="22"/>
        </w:rPr>
        <w:t xml:space="preserve"> </w:t>
      </w:r>
      <w:r>
        <w:rPr>
          <w:w w:val="104"/>
          <w:sz w:val="22"/>
          <w:szCs w:val="22"/>
        </w:rPr>
        <w:t>C</w:t>
      </w:r>
      <w:r>
        <w:rPr>
          <w:spacing w:val="-1"/>
          <w:w w:val="122"/>
          <w:sz w:val="22"/>
          <w:szCs w:val="22"/>
        </w:rPr>
        <w:t>o</w:t>
      </w:r>
      <w:r>
        <w:rPr>
          <w:w w:val="126"/>
          <w:sz w:val="22"/>
          <w:szCs w:val="22"/>
        </w:rPr>
        <w:t>n</w:t>
      </w:r>
      <w:r>
        <w:rPr>
          <w:w w:val="141"/>
          <w:sz w:val="22"/>
          <w:szCs w:val="22"/>
        </w:rPr>
        <w:t>t</w:t>
      </w:r>
      <w:r>
        <w:rPr>
          <w:spacing w:val="-6"/>
          <w:w w:val="123"/>
          <w:sz w:val="22"/>
          <w:szCs w:val="22"/>
        </w:rPr>
        <w:t>r</w:t>
      </w:r>
      <w:r>
        <w:rPr>
          <w:spacing w:val="-1"/>
          <w:w w:val="122"/>
          <w:sz w:val="22"/>
          <w:szCs w:val="22"/>
        </w:rPr>
        <w:t>o</w:t>
      </w:r>
      <w:r>
        <w:rPr>
          <w:sz w:val="22"/>
          <w:szCs w:val="22"/>
        </w:rPr>
        <w:t>l</w:t>
      </w:r>
    </w:p>
    <w:p w:rsidR="00944A07" w:rsidRDefault="000E52F1">
      <w:pPr>
        <w:spacing w:before="43"/>
        <w:ind w:left="4490"/>
        <w:rPr>
          <w:sz w:val="22"/>
          <w:szCs w:val="22"/>
        </w:rPr>
      </w:pPr>
      <w:r>
        <w:rPr>
          <w:spacing w:val="3"/>
          <w:w w:val="126"/>
          <w:sz w:val="22"/>
          <w:szCs w:val="22"/>
        </w:rPr>
        <w:t>5</w:t>
      </w:r>
      <w:r>
        <w:rPr>
          <w:w w:val="126"/>
          <w:sz w:val="22"/>
          <w:szCs w:val="22"/>
        </w:rPr>
        <w:t xml:space="preserve">.  </w:t>
      </w:r>
      <w:r>
        <w:rPr>
          <w:spacing w:val="45"/>
          <w:w w:val="126"/>
          <w:sz w:val="22"/>
          <w:szCs w:val="22"/>
        </w:rPr>
        <w:t xml:space="preserve"> </w:t>
      </w:r>
      <w:r>
        <w:rPr>
          <w:spacing w:val="-1"/>
          <w:w w:val="88"/>
          <w:sz w:val="22"/>
          <w:szCs w:val="22"/>
        </w:rPr>
        <w:t>I</w:t>
      </w:r>
      <w:r>
        <w:rPr>
          <w:w w:val="126"/>
          <w:sz w:val="22"/>
          <w:szCs w:val="22"/>
        </w:rPr>
        <w:t>n</w:t>
      </w:r>
      <w:r>
        <w:rPr>
          <w:w w:val="127"/>
          <w:sz w:val="22"/>
          <w:szCs w:val="22"/>
        </w:rPr>
        <w:t>ve</w:t>
      </w:r>
      <w:r>
        <w:rPr>
          <w:w w:val="126"/>
          <w:sz w:val="22"/>
          <w:szCs w:val="22"/>
        </w:rPr>
        <w:t>n</w:t>
      </w:r>
      <w:r>
        <w:rPr>
          <w:w w:val="141"/>
          <w:sz w:val="22"/>
          <w:szCs w:val="22"/>
        </w:rPr>
        <w:t>t</w:t>
      </w:r>
      <w:r>
        <w:rPr>
          <w:spacing w:val="-1"/>
          <w:w w:val="122"/>
          <w:sz w:val="22"/>
          <w:szCs w:val="22"/>
        </w:rPr>
        <w:t>o</w:t>
      </w:r>
      <w:r>
        <w:rPr>
          <w:w w:val="123"/>
          <w:sz w:val="22"/>
          <w:szCs w:val="22"/>
        </w:rPr>
        <w:t>r</w:t>
      </w:r>
      <w:r>
        <w:rPr>
          <w:w w:val="118"/>
          <w:sz w:val="22"/>
          <w:szCs w:val="22"/>
        </w:rPr>
        <w:t>y</w:t>
      </w:r>
      <w:r>
        <w:rPr>
          <w:spacing w:val="16"/>
          <w:sz w:val="22"/>
          <w:szCs w:val="22"/>
        </w:rPr>
        <w:t xml:space="preserve"> </w:t>
      </w:r>
      <w:r>
        <w:rPr>
          <w:w w:val="97"/>
          <w:sz w:val="22"/>
          <w:szCs w:val="22"/>
        </w:rPr>
        <w:t>M</w:t>
      </w:r>
      <w:r>
        <w:rPr>
          <w:spacing w:val="-1"/>
          <w:w w:val="138"/>
          <w:sz w:val="22"/>
          <w:szCs w:val="22"/>
        </w:rPr>
        <w:t>a</w:t>
      </w:r>
      <w:r>
        <w:rPr>
          <w:w w:val="126"/>
          <w:sz w:val="22"/>
          <w:szCs w:val="22"/>
        </w:rPr>
        <w:t>n</w:t>
      </w:r>
      <w:r>
        <w:rPr>
          <w:spacing w:val="-1"/>
          <w:w w:val="138"/>
          <w:sz w:val="22"/>
          <w:szCs w:val="22"/>
        </w:rPr>
        <w:t>a</w:t>
      </w:r>
      <w:r>
        <w:rPr>
          <w:w w:val="126"/>
          <w:sz w:val="22"/>
          <w:szCs w:val="22"/>
        </w:rPr>
        <w:t>g</w:t>
      </w:r>
      <w:r>
        <w:rPr>
          <w:w w:val="138"/>
          <w:sz w:val="22"/>
          <w:szCs w:val="22"/>
        </w:rPr>
        <w:t>e</w:t>
      </w:r>
      <w:r>
        <w:rPr>
          <w:w w:val="125"/>
          <w:sz w:val="22"/>
          <w:szCs w:val="22"/>
        </w:rPr>
        <w:t>m</w:t>
      </w:r>
      <w:r>
        <w:rPr>
          <w:spacing w:val="-1"/>
          <w:w w:val="138"/>
          <w:sz w:val="22"/>
          <w:szCs w:val="22"/>
        </w:rPr>
        <w:t>e</w:t>
      </w:r>
      <w:r>
        <w:rPr>
          <w:w w:val="126"/>
          <w:sz w:val="22"/>
          <w:szCs w:val="22"/>
        </w:rPr>
        <w:t>n</w:t>
      </w:r>
      <w:r>
        <w:rPr>
          <w:w w:val="141"/>
          <w:sz w:val="22"/>
          <w:szCs w:val="22"/>
        </w:rPr>
        <w:t>t</w:t>
      </w:r>
    </w:p>
    <w:p w:rsidR="00944A07" w:rsidRDefault="000E52F1">
      <w:pPr>
        <w:spacing w:before="41"/>
        <w:ind w:left="4490"/>
        <w:rPr>
          <w:sz w:val="22"/>
          <w:szCs w:val="22"/>
        </w:rPr>
      </w:pPr>
      <w:r>
        <w:rPr>
          <w:spacing w:val="3"/>
          <w:w w:val="126"/>
          <w:sz w:val="22"/>
          <w:szCs w:val="22"/>
        </w:rPr>
        <w:t>6</w:t>
      </w:r>
      <w:r>
        <w:rPr>
          <w:w w:val="126"/>
          <w:sz w:val="22"/>
          <w:szCs w:val="22"/>
        </w:rPr>
        <w:t xml:space="preserve">.  </w:t>
      </w:r>
      <w:r>
        <w:rPr>
          <w:spacing w:val="45"/>
          <w:w w:val="126"/>
          <w:sz w:val="22"/>
          <w:szCs w:val="22"/>
        </w:rPr>
        <w:t xml:space="preserve"> </w:t>
      </w:r>
      <w:r>
        <w:rPr>
          <w:w w:val="106"/>
          <w:sz w:val="22"/>
          <w:szCs w:val="22"/>
        </w:rPr>
        <w:t>D</w:t>
      </w:r>
      <w:r>
        <w:rPr>
          <w:spacing w:val="1"/>
          <w:sz w:val="22"/>
          <w:szCs w:val="22"/>
        </w:rPr>
        <w:t>i</w:t>
      </w:r>
      <w:r>
        <w:rPr>
          <w:spacing w:val="-1"/>
          <w:w w:val="133"/>
          <w:sz w:val="22"/>
          <w:szCs w:val="22"/>
        </w:rPr>
        <w:t>s</w:t>
      </w:r>
      <w:r>
        <w:rPr>
          <w:w w:val="141"/>
          <w:sz w:val="22"/>
          <w:szCs w:val="22"/>
        </w:rPr>
        <w:t>t</w:t>
      </w:r>
      <w:r>
        <w:rPr>
          <w:w w:val="123"/>
          <w:sz w:val="22"/>
          <w:szCs w:val="22"/>
        </w:rPr>
        <w:t>r</w:t>
      </w:r>
      <w:r>
        <w:rPr>
          <w:spacing w:val="1"/>
          <w:sz w:val="22"/>
          <w:szCs w:val="22"/>
        </w:rPr>
        <w:t>i</w:t>
      </w:r>
      <w:r>
        <w:rPr>
          <w:spacing w:val="-2"/>
          <w:w w:val="126"/>
          <w:sz w:val="22"/>
          <w:szCs w:val="22"/>
        </w:rPr>
        <w:t>b</w:t>
      </w:r>
      <w:r>
        <w:rPr>
          <w:w w:val="126"/>
          <w:sz w:val="22"/>
          <w:szCs w:val="22"/>
        </w:rPr>
        <w:t>u</w:t>
      </w:r>
      <w:r>
        <w:rPr>
          <w:w w:val="141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spacing w:val="-1"/>
          <w:w w:val="122"/>
          <w:sz w:val="22"/>
          <w:szCs w:val="22"/>
        </w:rPr>
        <w:t>o</w:t>
      </w:r>
      <w:r>
        <w:rPr>
          <w:w w:val="126"/>
          <w:sz w:val="22"/>
          <w:szCs w:val="22"/>
        </w:rPr>
        <w:t>n</w:t>
      </w:r>
    </w:p>
    <w:p w:rsidR="00944A07" w:rsidRDefault="000E52F1">
      <w:pPr>
        <w:spacing w:before="45"/>
        <w:ind w:left="4490"/>
        <w:rPr>
          <w:sz w:val="22"/>
          <w:szCs w:val="22"/>
        </w:rPr>
      </w:pPr>
      <w:r>
        <w:rPr>
          <w:spacing w:val="2"/>
          <w:w w:val="124"/>
          <w:sz w:val="22"/>
          <w:szCs w:val="22"/>
        </w:rPr>
        <w:t>7</w:t>
      </w:r>
      <w:r>
        <w:rPr>
          <w:w w:val="124"/>
          <w:sz w:val="22"/>
          <w:szCs w:val="22"/>
        </w:rPr>
        <w:t xml:space="preserve">.  </w:t>
      </w:r>
      <w:r>
        <w:rPr>
          <w:spacing w:val="52"/>
          <w:w w:val="124"/>
          <w:sz w:val="22"/>
          <w:szCs w:val="22"/>
        </w:rPr>
        <w:t xml:space="preserve"> </w:t>
      </w:r>
      <w:r>
        <w:rPr>
          <w:w w:val="124"/>
          <w:sz w:val="22"/>
          <w:szCs w:val="22"/>
        </w:rPr>
        <w:t>Cu</w:t>
      </w:r>
      <w:r>
        <w:rPr>
          <w:spacing w:val="-1"/>
          <w:w w:val="124"/>
          <w:sz w:val="22"/>
          <w:szCs w:val="22"/>
        </w:rPr>
        <w:t>s</w:t>
      </w:r>
      <w:r>
        <w:rPr>
          <w:w w:val="124"/>
          <w:sz w:val="22"/>
          <w:szCs w:val="22"/>
        </w:rPr>
        <w:t>t</w:t>
      </w:r>
      <w:r>
        <w:rPr>
          <w:spacing w:val="-1"/>
          <w:w w:val="124"/>
          <w:sz w:val="22"/>
          <w:szCs w:val="22"/>
        </w:rPr>
        <w:t>o</w:t>
      </w:r>
      <w:r>
        <w:rPr>
          <w:w w:val="124"/>
          <w:sz w:val="22"/>
          <w:szCs w:val="22"/>
        </w:rPr>
        <w:t>mer</w:t>
      </w:r>
      <w:r>
        <w:rPr>
          <w:spacing w:val="7"/>
          <w:w w:val="124"/>
          <w:sz w:val="22"/>
          <w:szCs w:val="22"/>
        </w:rPr>
        <w:t xml:space="preserve"> </w:t>
      </w:r>
      <w:r>
        <w:rPr>
          <w:spacing w:val="-2"/>
          <w:w w:val="114"/>
          <w:sz w:val="22"/>
          <w:szCs w:val="22"/>
        </w:rPr>
        <w:t>S</w:t>
      </w:r>
      <w:r>
        <w:rPr>
          <w:w w:val="138"/>
          <w:sz w:val="22"/>
          <w:szCs w:val="22"/>
        </w:rPr>
        <w:t>e</w:t>
      </w:r>
      <w:r>
        <w:rPr>
          <w:w w:val="123"/>
          <w:sz w:val="22"/>
          <w:szCs w:val="22"/>
        </w:rPr>
        <w:t>r</w:t>
      </w:r>
      <w:r>
        <w:rPr>
          <w:w w:val="111"/>
          <w:sz w:val="22"/>
          <w:szCs w:val="22"/>
        </w:rPr>
        <w:t>v</w:t>
      </w:r>
      <w:r>
        <w:rPr>
          <w:spacing w:val="1"/>
          <w:w w:val="111"/>
          <w:sz w:val="22"/>
          <w:szCs w:val="22"/>
        </w:rPr>
        <w:t>i</w:t>
      </w:r>
      <w:r>
        <w:rPr>
          <w:spacing w:val="-1"/>
          <w:w w:val="124"/>
          <w:sz w:val="22"/>
          <w:szCs w:val="22"/>
        </w:rPr>
        <w:t>c</w:t>
      </w:r>
      <w:r>
        <w:rPr>
          <w:w w:val="138"/>
          <w:sz w:val="22"/>
          <w:szCs w:val="22"/>
        </w:rPr>
        <w:t>e</w:t>
      </w:r>
    </w:p>
    <w:p w:rsidR="00944A07" w:rsidRDefault="000E52F1">
      <w:pPr>
        <w:spacing w:before="43"/>
        <w:ind w:left="4490"/>
        <w:rPr>
          <w:sz w:val="22"/>
          <w:szCs w:val="22"/>
        </w:rPr>
      </w:pPr>
      <w:r>
        <w:rPr>
          <w:spacing w:val="3"/>
          <w:w w:val="126"/>
          <w:sz w:val="22"/>
          <w:szCs w:val="22"/>
        </w:rPr>
        <w:t>8</w:t>
      </w:r>
      <w:r>
        <w:rPr>
          <w:w w:val="126"/>
          <w:sz w:val="22"/>
          <w:szCs w:val="22"/>
        </w:rPr>
        <w:t xml:space="preserve">.  </w:t>
      </w:r>
      <w:r>
        <w:rPr>
          <w:spacing w:val="45"/>
          <w:w w:val="126"/>
          <w:sz w:val="22"/>
          <w:szCs w:val="22"/>
        </w:rPr>
        <w:t xml:space="preserve"> </w:t>
      </w:r>
      <w:r>
        <w:rPr>
          <w:spacing w:val="-11"/>
          <w:w w:val="126"/>
          <w:sz w:val="22"/>
          <w:szCs w:val="22"/>
        </w:rPr>
        <w:t>P</w:t>
      </w:r>
      <w:r>
        <w:rPr>
          <w:w w:val="126"/>
          <w:sz w:val="22"/>
          <w:szCs w:val="22"/>
        </w:rPr>
        <w:t>er</w:t>
      </w:r>
      <w:r>
        <w:rPr>
          <w:spacing w:val="-1"/>
          <w:w w:val="126"/>
          <w:sz w:val="22"/>
          <w:szCs w:val="22"/>
        </w:rPr>
        <w:t>a</w:t>
      </w:r>
      <w:r>
        <w:rPr>
          <w:w w:val="126"/>
          <w:sz w:val="22"/>
          <w:szCs w:val="22"/>
        </w:rPr>
        <w:t>n</w:t>
      </w:r>
      <w:r>
        <w:rPr>
          <w:spacing w:val="4"/>
          <w:w w:val="126"/>
          <w:sz w:val="22"/>
          <w:szCs w:val="22"/>
        </w:rPr>
        <w:t xml:space="preserve"> </w:t>
      </w:r>
      <w:r>
        <w:rPr>
          <w:sz w:val="22"/>
          <w:szCs w:val="22"/>
        </w:rPr>
        <w:t>TI</w:t>
      </w:r>
      <w:r>
        <w:rPr>
          <w:spacing w:val="5"/>
          <w:sz w:val="22"/>
          <w:szCs w:val="22"/>
        </w:rPr>
        <w:t xml:space="preserve"> </w:t>
      </w:r>
      <w:r>
        <w:rPr>
          <w:w w:val="126"/>
          <w:sz w:val="22"/>
          <w:szCs w:val="22"/>
        </w:rPr>
        <w:t>d</w:t>
      </w:r>
      <w:r>
        <w:rPr>
          <w:spacing w:val="-1"/>
          <w:w w:val="138"/>
          <w:sz w:val="22"/>
          <w:szCs w:val="22"/>
        </w:rPr>
        <w:t>a</w:t>
      </w:r>
      <w:r>
        <w:rPr>
          <w:spacing w:val="1"/>
          <w:sz w:val="22"/>
          <w:szCs w:val="22"/>
        </w:rPr>
        <w:t>l</w:t>
      </w:r>
      <w:r>
        <w:rPr>
          <w:spacing w:val="-1"/>
          <w:w w:val="138"/>
          <w:sz w:val="22"/>
          <w:szCs w:val="22"/>
        </w:rPr>
        <w:t>a</w:t>
      </w:r>
      <w:r>
        <w:rPr>
          <w:w w:val="125"/>
          <w:sz w:val="22"/>
          <w:szCs w:val="22"/>
        </w:rPr>
        <w:t>m</w:t>
      </w:r>
      <w:r>
        <w:rPr>
          <w:spacing w:val="16"/>
          <w:sz w:val="22"/>
          <w:szCs w:val="22"/>
        </w:rPr>
        <w:t xml:space="preserve"> </w:t>
      </w:r>
      <w:r>
        <w:rPr>
          <w:spacing w:val="-2"/>
          <w:w w:val="114"/>
          <w:sz w:val="22"/>
          <w:szCs w:val="22"/>
        </w:rPr>
        <w:t>S</w:t>
      </w:r>
      <w:r>
        <w:rPr>
          <w:w w:val="104"/>
          <w:sz w:val="22"/>
          <w:szCs w:val="22"/>
        </w:rPr>
        <w:t>C</w:t>
      </w:r>
      <w:r>
        <w:rPr>
          <w:w w:val="97"/>
          <w:sz w:val="22"/>
          <w:szCs w:val="22"/>
        </w:rPr>
        <w:t>M</w:t>
      </w:r>
    </w:p>
    <w:p w:rsidR="00944A07" w:rsidRDefault="000E52F1">
      <w:pPr>
        <w:spacing w:before="41" w:line="242" w:lineRule="auto"/>
        <w:ind w:left="4490" w:right="628"/>
        <w:rPr>
          <w:sz w:val="22"/>
          <w:szCs w:val="22"/>
        </w:rPr>
      </w:pPr>
      <w:r>
        <w:rPr>
          <w:spacing w:val="3"/>
          <w:w w:val="126"/>
          <w:sz w:val="22"/>
          <w:szCs w:val="22"/>
        </w:rPr>
        <w:t>9</w:t>
      </w:r>
      <w:r>
        <w:rPr>
          <w:w w:val="126"/>
          <w:sz w:val="22"/>
          <w:szCs w:val="22"/>
        </w:rPr>
        <w:t xml:space="preserve">.  </w:t>
      </w:r>
      <w:r>
        <w:rPr>
          <w:spacing w:val="45"/>
          <w:w w:val="126"/>
          <w:sz w:val="22"/>
          <w:szCs w:val="22"/>
        </w:rPr>
        <w:t xml:space="preserve"> </w:t>
      </w:r>
      <w:r>
        <w:rPr>
          <w:w w:val="94"/>
          <w:sz w:val="22"/>
          <w:szCs w:val="22"/>
        </w:rPr>
        <w:t>A</w:t>
      </w:r>
      <w:r>
        <w:rPr>
          <w:w w:val="126"/>
          <w:sz w:val="22"/>
          <w:szCs w:val="22"/>
        </w:rPr>
        <w:t>n</w:t>
      </w:r>
      <w:r>
        <w:rPr>
          <w:spacing w:val="-1"/>
          <w:w w:val="138"/>
          <w:sz w:val="22"/>
          <w:szCs w:val="22"/>
        </w:rPr>
        <w:t>a</w:t>
      </w:r>
      <w:r>
        <w:rPr>
          <w:spacing w:val="1"/>
          <w:sz w:val="22"/>
          <w:szCs w:val="22"/>
        </w:rPr>
        <w:t>li</w:t>
      </w:r>
      <w:r>
        <w:rPr>
          <w:spacing w:val="-1"/>
          <w:w w:val="133"/>
          <w:sz w:val="22"/>
          <w:szCs w:val="22"/>
        </w:rPr>
        <w:t>s</w:t>
      </w:r>
      <w:r>
        <w:rPr>
          <w:w w:val="138"/>
          <w:sz w:val="22"/>
          <w:szCs w:val="22"/>
        </w:rPr>
        <w:t>a</w:t>
      </w:r>
      <w:r>
        <w:rPr>
          <w:spacing w:val="16"/>
          <w:sz w:val="22"/>
          <w:szCs w:val="22"/>
        </w:rPr>
        <w:t xml:space="preserve"> </w:t>
      </w:r>
      <w:r>
        <w:rPr>
          <w:spacing w:val="-11"/>
          <w:w w:val="128"/>
          <w:sz w:val="22"/>
          <w:szCs w:val="22"/>
        </w:rPr>
        <w:t>k</w:t>
      </w:r>
      <w:r>
        <w:rPr>
          <w:w w:val="128"/>
          <w:sz w:val="22"/>
          <w:szCs w:val="22"/>
        </w:rPr>
        <w:t>e</w:t>
      </w:r>
      <w:r>
        <w:rPr>
          <w:spacing w:val="-1"/>
          <w:w w:val="128"/>
          <w:sz w:val="22"/>
          <w:szCs w:val="22"/>
        </w:rPr>
        <w:t>u</w:t>
      </w:r>
      <w:r>
        <w:rPr>
          <w:w w:val="128"/>
          <w:sz w:val="22"/>
          <w:szCs w:val="22"/>
        </w:rPr>
        <w:t>ntung</w:t>
      </w:r>
      <w:r>
        <w:rPr>
          <w:spacing w:val="-1"/>
          <w:w w:val="128"/>
          <w:sz w:val="22"/>
          <w:szCs w:val="22"/>
        </w:rPr>
        <w:t>a</w:t>
      </w:r>
      <w:r>
        <w:rPr>
          <w:w w:val="128"/>
          <w:sz w:val="22"/>
          <w:szCs w:val="22"/>
        </w:rPr>
        <w:t>n</w:t>
      </w:r>
      <w:r>
        <w:rPr>
          <w:spacing w:val="3"/>
          <w:w w:val="128"/>
          <w:sz w:val="22"/>
          <w:szCs w:val="22"/>
        </w:rPr>
        <w:t xml:space="preserve"> </w:t>
      </w:r>
      <w:r>
        <w:rPr>
          <w:sz w:val="22"/>
          <w:szCs w:val="22"/>
        </w:rPr>
        <w:t>TI</w:t>
      </w:r>
      <w:r>
        <w:rPr>
          <w:spacing w:val="7"/>
          <w:sz w:val="22"/>
          <w:szCs w:val="22"/>
        </w:rPr>
        <w:t xml:space="preserve"> </w:t>
      </w:r>
      <w:r>
        <w:rPr>
          <w:w w:val="126"/>
          <w:sz w:val="22"/>
          <w:szCs w:val="22"/>
        </w:rPr>
        <w:t>d</w:t>
      </w:r>
      <w:r>
        <w:rPr>
          <w:spacing w:val="-1"/>
          <w:w w:val="138"/>
          <w:sz w:val="22"/>
          <w:szCs w:val="22"/>
        </w:rPr>
        <w:t>a</w:t>
      </w:r>
      <w:r>
        <w:rPr>
          <w:spacing w:val="1"/>
          <w:sz w:val="22"/>
          <w:szCs w:val="22"/>
        </w:rPr>
        <w:t>l</w:t>
      </w:r>
      <w:r>
        <w:rPr>
          <w:spacing w:val="-1"/>
          <w:w w:val="138"/>
          <w:sz w:val="22"/>
          <w:szCs w:val="22"/>
        </w:rPr>
        <w:t>a</w:t>
      </w:r>
      <w:r>
        <w:rPr>
          <w:w w:val="125"/>
          <w:sz w:val="22"/>
          <w:szCs w:val="22"/>
        </w:rPr>
        <w:t xml:space="preserve">m </w:t>
      </w:r>
      <w:r>
        <w:rPr>
          <w:w w:val="126"/>
          <w:sz w:val="22"/>
          <w:szCs w:val="22"/>
        </w:rPr>
        <w:t>b</w:t>
      </w:r>
      <w:r>
        <w:rPr>
          <w:spacing w:val="1"/>
          <w:sz w:val="22"/>
          <w:szCs w:val="22"/>
        </w:rPr>
        <w:t>i</w:t>
      </w:r>
      <w:r>
        <w:rPr>
          <w:spacing w:val="-1"/>
          <w:w w:val="133"/>
          <w:sz w:val="22"/>
          <w:szCs w:val="22"/>
        </w:rPr>
        <w:t>s</w:t>
      </w:r>
      <w:r>
        <w:rPr>
          <w:spacing w:val="-1"/>
          <w:w w:val="126"/>
          <w:sz w:val="22"/>
          <w:szCs w:val="22"/>
        </w:rPr>
        <w:t>n</w:t>
      </w:r>
      <w:r>
        <w:rPr>
          <w:spacing w:val="1"/>
          <w:sz w:val="22"/>
          <w:szCs w:val="22"/>
        </w:rPr>
        <w:t>i</w:t>
      </w:r>
      <w:r>
        <w:rPr>
          <w:spacing w:val="-1"/>
          <w:w w:val="133"/>
          <w:sz w:val="22"/>
          <w:szCs w:val="22"/>
        </w:rPr>
        <w:t>s</w:t>
      </w:r>
      <w:r>
        <w:rPr>
          <w:w w:val="116"/>
          <w:sz w:val="22"/>
          <w:szCs w:val="22"/>
        </w:rPr>
        <w:t>/S</w:t>
      </w:r>
      <w:r>
        <w:rPr>
          <w:w w:val="104"/>
          <w:sz w:val="22"/>
          <w:szCs w:val="22"/>
        </w:rPr>
        <w:t>C</w:t>
      </w:r>
      <w:r>
        <w:rPr>
          <w:w w:val="97"/>
          <w:sz w:val="22"/>
          <w:szCs w:val="22"/>
        </w:rPr>
        <w:t>M</w:t>
      </w:r>
    </w:p>
    <w:p w:rsidR="00944A07" w:rsidRDefault="000E52F1">
      <w:pPr>
        <w:spacing w:before="42"/>
        <w:ind w:left="4490"/>
        <w:rPr>
          <w:sz w:val="22"/>
          <w:szCs w:val="22"/>
        </w:rPr>
      </w:pPr>
      <w:r>
        <w:rPr>
          <w:spacing w:val="3"/>
          <w:w w:val="126"/>
          <w:sz w:val="22"/>
          <w:szCs w:val="22"/>
        </w:rPr>
        <w:t>1</w:t>
      </w:r>
      <w:r>
        <w:rPr>
          <w:w w:val="126"/>
          <w:sz w:val="22"/>
          <w:szCs w:val="22"/>
        </w:rPr>
        <w:t>0.</w:t>
      </w:r>
      <w:r>
        <w:rPr>
          <w:spacing w:val="33"/>
          <w:w w:val="126"/>
          <w:sz w:val="22"/>
          <w:szCs w:val="22"/>
        </w:rPr>
        <w:t xml:space="preserve"> </w:t>
      </w:r>
      <w:r>
        <w:rPr>
          <w:w w:val="114"/>
          <w:sz w:val="22"/>
          <w:szCs w:val="22"/>
        </w:rPr>
        <w:t>S</w:t>
      </w:r>
      <w:r>
        <w:rPr>
          <w:w w:val="141"/>
          <w:sz w:val="22"/>
          <w:szCs w:val="22"/>
        </w:rPr>
        <w:t>t</w:t>
      </w:r>
      <w:r>
        <w:rPr>
          <w:w w:val="123"/>
          <w:sz w:val="22"/>
          <w:szCs w:val="22"/>
        </w:rPr>
        <w:t>r</w:t>
      </w:r>
      <w:r>
        <w:rPr>
          <w:spacing w:val="-1"/>
          <w:w w:val="138"/>
          <w:sz w:val="22"/>
          <w:szCs w:val="22"/>
        </w:rPr>
        <w:t>a</w:t>
      </w:r>
      <w:r>
        <w:rPr>
          <w:w w:val="141"/>
          <w:sz w:val="22"/>
          <w:szCs w:val="22"/>
        </w:rPr>
        <w:t>t</w:t>
      </w:r>
      <w:r>
        <w:rPr>
          <w:w w:val="138"/>
          <w:sz w:val="22"/>
          <w:szCs w:val="22"/>
        </w:rPr>
        <w:t>e</w:t>
      </w:r>
      <w:r>
        <w:rPr>
          <w:w w:val="126"/>
          <w:sz w:val="22"/>
          <w:szCs w:val="22"/>
        </w:rPr>
        <w:t>g</w:t>
      </w:r>
      <w:r>
        <w:rPr>
          <w:sz w:val="22"/>
          <w:szCs w:val="22"/>
        </w:rPr>
        <w:t>i</w:t>
      </w:r>
      <w:r>
        <w:rPr>
          <w:spacing w:val="15"/>
          <w:sz w:val="22"/>
          <w:szCs w:val="22"/>
        </w:rPr>
        <w:t xml:space="preserve"> </w:t>
      </w:r>
      <w:r>
        <w:rPr>
          <w:spacing w:val="-1"/>
          <w:w w:val="88"/>
          <w:sz w:val="22"/>
          <w:szCs w:val="22"/>
        </w:rPr>
        <w:t>I</w:t>
      </w:r>
      <w:r>
        <w:rPr>
          <w:w w:val="125"/>
          <w:sz w:val="22"/>
          <w:szCs w:val="22"/>
        </w:rPr>
        <w:t>m</w:t>
      </w:r>
      <w:r>
        <w:rPr>
          <w:w w:val="126"/>
          <w:sz w:val="22"/>
          <w:szCs w:val="22"/>
        </w:rPr>
        <w:t>p</w:t>
      </w:r>
      <w:r>
        <w:rPr>
          <w:spacing w:val="-1"/>
          <w:sz w:val="22"/>
          <w:szCs w:val="22"/>
        </w:rPr>
        <w:t>l</w:t>
      </w:r>
      <w:r>
        <w:rPr>
          <w:w w:val="138"/>
          <w:sz w:val="22"/>
          <w:szCs w:val="22"/>
        </w:rPr>
        <w:t>e</w:t>
      </w:r>
      <w:r>
        <w:rPr>
          <w:w w:val="125"/>
          <w:sz w:val="22"/>
          <w:szCs w:val="22"/>
        </w:rPr>
        <w:t>m</w:t>
      </w:r>
      <w:r>
        <w:rPr>
          <w:w w:val="138"/>
          <w:sz w:val="22"/>
          <w:szCs w:val="22"/>
        </w:rPr>
        <w:t>e</w:t>
      </w:r>
      <w:r>
        <w:rPr>
          <w:w w:val="126"/>
          <w:sz w:val="22"/>
          <w:szCs w:val="22"/>
        </w:rPr>
        <w:t>n</w:t>
      </w:r>
      <w:r>
        <w:rPr>
          <w:w w:val="141"/>
          <w:sz w:val="22"/>
          <w:szCs w:val="22"/>
        </w:rPr>
        <w:t>t</w:t>
      </w:r>
      <w:r>
        <w:rPr>
          <w:spacing w:val="-1"/>
          <w:w w:val="138"/>
          <w:sz w:val="22"/>
          <w:szCs w:val="22"/>
        </w:rPr>
        <w:t>a</w:t>
      </w:r>
      <w:r>
        <w:rPr>
          <w:spacing w:val="-1"/>
          <w:w w:val="133"/>
          <w:sz w:val="22"/>
          <w:szCs w:val="22"/>
        </w:rPr>
        <w:t>s</w:t>
      </w:r>
      <w:r>
        <w:rPr>
          <w:sz w:val="22"/>
          <w:szCs w:val="22"/>
        </w:rPr>
        <w:t>i</w:t>
      </w:r>
      <w:r>
        <w:rPr>
          <w:spacing w:val="15"/>
          <w:sz w:val="22"/>
          <w:szCs w:val="22"/>
        </w:rPr>
        <w:t xml:space="preserve"> </w:t>
      </w:r>
      <w:r>
        <w:rPr>
          <w:w w:val="114"/>
          <w:sz w:val="22"/>
          <w:szCs w:val="22"/>
        </w:rPr>
        <w:t>S</w:t>
      </w:r>
      <w:r>
        <w:rPr>
          <w:w w:val="104"/>
          <w:sz w:val="22"/>
          <w:szCs w:val="22"/>
        </w:rPr>
        <w:t>C</w:t>
      </w:r>
      <w:r>
        <w:rPr>
          <w:w w:val="97"/>
          <w:sz w:val="22"/>
          <w:szCs w:val="22"/>
        </w:rPr>
        <w:t>M</w:t>
      </w:r>
    </w:p>
    <w:p w:rsidR="00944A07" w:rsidRDefault="000E52F1">
      <w:pPr>
        <w:spacing w:before="43"/>
        <w:ind w:left="4490"/>
        <w:rPr>
          <w:sz w:val="22"/>
          <w:szCs w:val="2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314916" behindDoc="1" locked="0" layoutInCell="1" allowOverlap="1">
                <wp:simplePos x="0" y="0"/>
                <wp:positionH relativeFrom="page">
                  <wp:posOffset>1191895</wp:posOffset>
                </wp:positionH>
                <wp:positionV relativeFrom="paragraph">
                  <wp:posOffset>169545</wp:posOffset>
                </wp:positionV>
                <wp:extent cx="7620" cy="514350"/>
                <wp:effectExtent l="1270" t="5080" r="635" b="4445"/>
                <wp:wrapNone/>
                <wp:docPr id="238" name="Group 2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620" cy="514350"/>
                          <a:chOff x="1877" y="267"/>
                          <a:chExt cx="12" cy="810"/>
                        </a:xfrm>
                      </wpg:grpSpPr>
                      <wpg:grpSp>
                        <wpg:cNvPr id="239" name="Group 240"/>
                        <wpg:cNvGrpSpPr>
                          <a:grpSpLocks/>
                        </wpg:cNvGrpSpPr>
                        <wpg:grpSpPr bwMode="auto">
                          <a:xfrm>
                            <a:off x="1878" y="268"/>
                            <a:ext cx="10" cy="410"/>
                            <a:chOff x="1878" y="268"/>
                            <a:chExt cx="10" cy="410"/>
                          </a:xfrm>
                        </wpg:grpSpPr>
                        <wps:wsp>
                          <wps:cNvPr id="240" name="Freeform 243"/>
                          <wps:cNvSpPr>
                            <a:spLocks/>
                          </wps:cNvSpPr>
                          <wps:spPr bwMode="auto">
                            <a:xfrm>
                              <a:off x="1878" y="268"/>
                              <a:ext cx="10" cy="410"/>
                            </a:xfrm>
                            <a:custGeom>
                              <a:avLst/>
                              <a:gdLst>
                                <a:gd name="T0" fmla="+- 0 1882 1878"/>
                                <a:gd name="T1" fmla="*/ T0 w 10"/>
                                <a:gd name="T2" fmla="+- 0 274 268"/>
                                <a:gd name="T3" fmla="*/ 274 h 410"/>
                                <a:gd name="T4" fmla="+- 0 1878 1878"/>
                                <a:gd name="T5" fmla="*/ T4 w 10"/>
                                <a:gd name="T6" fmla="+- 0 268 268"/>
                                <a:gd name="T7" fmla="*/ 268 h 410"/>
                                <a:gd name="T8" fmla="+- 0 1878 1878"/>
                                <a:gd name="T9" fmla="*/ T8 w 10"/>
                                <a:gd name="T10" fmla="+- 0 678 268"/>
                                <a:gd name="T11" fmla="*/ 678 h 410"/>
                                <a:gd name="T12" fmla="+- 0 1882 1878"/>
                                <a:gd name="T13" fmla="*/ T12 w 10"/>
                                <a:gd name="T14" fmla="+- 0 672 268"/>
                                <a:gd name="T15" fmla="*/ 672 h 410"/>
                                <a:gd name="T16" fmla="+- 0 1888 1878"/>
                                <a:gd name="T17" fmla="*/ T16 w 10"/>
                                <a:gd name="T18" fmla="+- 0 666 268"/>
                                <a:gd name="T19" fmla="*/ 666 h 410"/>
                                <a:gd name="T20" fmla="+- 0 1888 1878"/>
                                <a:gd name="T21" fmla="*/ T20 w 10"/>
                                <a:gd name="T22" fmla="+- 0 280 268"/>
                                <a:gd name="T23" fmla="*/ 280 h 410"/>
                                <a:gd name="T24" fmla="+- 0 1882 1878"/>
                                <a:gd name="T25" fmla="*/ T24 w 10"/>
                                <a:gd name="T26" fmla="+- 0 274 268"/>
                                <a:gd name="T27" fmla="*/ 274 h 41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0" h="410">
                                  <a:moveTo>
                                    <a:pt x="4" y="6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410"/>
                                  </a:lnTo>
                                  <a:lnTo>
                                    <a:pt x="4" y="404"/>
                                  </a:lnTo>
                                  <a:lnTo>
                                    <a:pt x="10" y="398"/>
                                  </a:lnTo>
                                  <a:lnTo>
                                    <a:pt x="10" y="12"/>
                                  </a:lnTo>
                                  <a:lnTo>
                                    <a:pt x="4" y="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241" name="Group 241"/>
                          <wpg:cNvGrpSpPr>
                            <a:grpSpLocks/>
                          </wpg:cNvGrpSpPr>
                          <wpg:grpSpPr bwMode="auto">
                            <a:xfrm>
                              <a:off x="1878" y="666"/>
                              <a:ext cx="10" cy="410"/>
                              <a:chOff x="1878" y="666"/>
                              <a:chExt cx="10" cy="410"/>
                            </a:xfrm>
                          </wpg:grpSpPr>
                          <wps:wsp>
                            <wps:cNvPr id="242" name="Freeform 242"/>
                            <wps:cNvSpPr>
                              <a:spLocks/>
                            </wps:cNvSpPr>
                            <wps:spPr bwMode="auto">
                              <a:xfrm>
                                <a:off x="1878" y="666"/>
                                <a:ext cx="10" cy="410"/>
                              </a:xfrm>
                              <a:custGeom>
                                <a:avLst/>
                                <a:gdLst>
                                  <a:gd name="T0" fmla="+- 0 1882 1878"/>
                                  <a:gd name="T1" fmla="*/ T0 w 10"/>
                                  <a:gd name="T2" fmla="+- 0 672 666"/>
                                  <a:gd name="T3" fmla="*/ 672 h 410"/>
                                  <a:gd name="T4" fmla="+- 0 1878 1878"/>
                                  <a:gd name="T5" fmla="*/ T4 w 10"/>
                                  <a:gd name="T6" fmla="+- 0 666 666"/>
                                  <a:gd name="T7" fmla="*/ 666 h 410"/>
                                  <a:gd name="T8" fmla="+- 0 1878 1878"/>
                                  <a:gd name="T9" fmla="*/ T8 w 10"/>
                                  <a:gd name="T10" fmla="+- 0 1076 666"/>
                                  <a:gd name="T11" fmla="*/ 1076 h 410"/>
                                  <a:gd name="T12" fmla="+- 0 1882 1878"/>
                                  <a:gd name="T13" fmla="*/ T12 w 10"/>
                                  <a:gd name="T14" fmla="+- 0 1070 666"/>
                                  <a:gd name="T15" fmla="*/ 1070 h 410"/>
                                  <a:gd name="T16" fmla="+- 0 1888 1878"/>
                                  <a:gd name="T17" fmla="*/ T16 w 10"/>
                                  <a:gd name="T18" fmla="+- 0 1064 666"/>
                                  <a:gd name="T19" fmla="*/ 1064 h 410"/>
                                  <a:gd name="T20" fmla="+- 0 1888 1878"/>
                                  <a:gd name="T21" fmla="*/ T20 w 10"/>
                                  <a:gd name="T22" fmla="+- 0 678 666"/>
                                  <a:gd name="T23" fmla="*/ 678 h 410"/>
                                  <a:gd name="T24" fmla="+- 0 1882 1878"/>
                                  <a:gd name="T25" fmla="*/ T24 w 10"/>
                                  <a:gd name="T26" fmla="+- 0 672 666"/>
                                  <a:gd name="T27" fmla="*/ 672 h 410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</a:cxnLst>
                                <a:rect l="0" t="0" r="r" b="b"/>
                                <a:pathLst>
                                  <a:path w="10" h="410">
                                    <a:moveTo>
                                      <a:pt x="4" y="6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0" y="410"/>
                                    </a:lnTo>
                                    <a:lnTo>
                                      <a:pt x="4" y="404"/>
                                    </a:lnTo>
                                    <a:lnTo>
                                      <a:pt x="10" y="398"/>
                                    </a:lnTo>
                                    <a:lnTo>
                                      <a:pt x="10" y="12"/>
                                    </a:lnTo>
                                    <a:lnTo>
                                      <a:pt x="4" y="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C463C13" id="Group 239" o:spid="_x0000_s1026" style="position:absolute;margin-left:93.85pt;margin-top:13.35pt;width:.6pt;height:40.5pt;z-index:-1564;mso-position-horizontal-relative:page" coordorigin="1877,267" coordsize="12,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">
                <v:group id="Group 240" o:spid="_x0000_s1027" style="position:absolute;left:1878;top:268;width:10;height:410" coordorigin="1878,268" coordsize="10,4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7eYAMYAAADcAAAADwAAAGRycy9kb3ducmV2LnhtbESPT2vCQBTE7wW/w/IK&#10;vdXNHyw1dQ0itngQoSqU3h7ZZxKSfRuy2yR++25B6HGYmd8wq3wyrRiod7VlBfE8AkFcWF1zqeBy&#10;fn9+BeE8ssbWMim4kYN8PXtYYabtyJ80nHwpAoRdhgoq77tMSldUZNDNbUccvKvtDfog+1LqHscA&#10;N61MouhFGqw5LFTY0baiojn9GAUfI46bNN4Nh+a6vX2fF8evQ0xKPT1OmzcQnib/H76391pBki7h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Pt5gAxgAAANwA&#10;AAAPAAAAAAAAAAAAAAAAAKoCAABkcnMvZG93bnJldi54bWxQSwUGAAAAAAQABAD6AAAAnQMAAAAA&#10;">
                  <v:shape id="Freeform 243" o:spid="_x0000_s1028" style="position:absolute;left:1878;top:268;width:10;height:410;visibility:visible;mso-wrap-style:square;v-text-anchor:top" coordsize="10,4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hlCMQA&#10;AADcAAAADwAAAGRycy9kb3ducmV2LnhtbERPz2vCMBS+C/sfwhvsIjOdiEhtFOkYbJdO7Q4en80z&#10;7da8lCbV7r9fDgOPH9/vbDvaVlyp941jBS+zBARx5XTDRsFX+fa8AuEDssbWMSn4JQ/bzcMkw1S7&#10;Gx/oegxGxBD2KSqoQ+hSKX1Vk0U/cx1x5C6utxgi7I3UPd5iuG3lPEmW0mLDsaHGjvKaqp/jYBV8&#10;7Dq52h9On/lQmsX02xSvxblQ6ulx3K1BBBrDXfzvftcK5os4P56JR0B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U4ZQjEAAAA3AAAAA8AAAAAAAAAAAAAAAAAmAIAAGRycy9k&#10;b3ducmV2LnhtbFBLBQYAAAAABAAEAPUAAACJAwAAAAA=&#10;" path="m4,6l,,,410r4,-6l10,398,10,12,4,6xe" fillcolor="black" stroked="f">
                    <v:path arrowok="t" o:connecttype="custom" o:connectlocs="4,274;0,268;0,678;4,672;10,666;10,280;4,274" o:connectangles="0,0,0,0,0,0,0"/>
                  </v:shape>
                  <v:group id="Group 241" o:spid="_x0000_s1029" style="position:absolute;left:1878;top:666;width:10;height:410" coordorigin="1878,666" coordsize="10,4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cfne8QAAADc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Nx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cfne8QAAADcAAAA&#10;DwAAAAAAAAAAAAAAAACqAgAAZHJzL2Rvd25yZXYueG1sUEsFBgAAAAAEAAQA+gAAAJsDAAAAAA==&#10;">
                    <v:shape id="Freeform 242" o:spid="_x0000_s1030" style="position:absolute;left:1878;top:666;width:10;height:410;visibility:visible;mso-wrap-style:square;v-text-anchor:top" coordsize="10,4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qZe5MYA&#10;AADcAAAADwAAAGRycy9kb3ducmV2LnhtbESPT2vCQBTE7wW/w/KEXopuGqRIdBWxFNpLWv8cPD6z&#10;z000+zZkV43f3i0IHoeZ+Q0znXe2FhdqfeVYwfswAUFcOF2xUbDdfA3GIHxA1lg7JgU38jCf9V6m&#10;mGl35RVd1sGICGGfoYIyhCaT0hclWfRD1xBH7+BaiyHK1kjd4jXCbS3TJPmQFiuOCyU2tCypOK3P&#10;VsHPopHjv9Xud3nemNHb0eSf+T5X6rXfLSYgAnXhGX60v7WCdJTC/5l4BOTsD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qZe5MYAAADcAAAADwAAAAAAAAAAAAAAAACYAgAAZHJz&#10;L2Rvd25yZXYueG1sUEsFBgAAAAAEAAQA9QAAAIsDAAAAAA==&#10;" path="m4,6l,,,410r4,-6l10,398,10,12,4,6xe" fillcolor="black" stroked="f">
                      <v:path arrowok="t" o:connecttype="custom" o:connectlocs="4,672;0,666;0,1076;4,1070;10,1064;10,678;4,672" o:connectangles="0,0,0,0,0,0,0"/>
                    </v:shape>
                  </v:group>
                </v:group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14919" behindDoc="1" locked="0" layoutInCell="1" allowOverlap="1">
                <wp:simplePos x="0" y="0"/>
                <wp:positionH relativeFrom="page">
                  <wp:posOffset>3763645</wp:posOffset>
                </wp:positionH>
                <wp:positionV relativeFrom="paragraph">
                  <wp:posOffset>173355</wp:posOffset>
                </wp:positionV>
                <wp:extent cx="7620" cy="506730"/>
                <wp:effectExtent l="1270" t="0" r="635" b="8255"/>
                <wp:wrapNone/>
                <wp:docPr id="233" name="Group 2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620" cy="506730"/>
                          <a:chOff x="5927" y="273"/>
                          <a:chExt cx="12" cy="798"/>
                        </a:xfrm>
                      </wpg:grpSpPr>
                      <wpg:grpSp>
                        <wpg:cNvPr id="234" name="Group 235"/>
                        <wpg:cNvGrpSpPr>
                          <a:grpSpLocks/>
                        </wpg:cNvGrpSpPr>
                        <wpg:grpSpPr bwMode="auto">
                          <a:xfrm>
                            <a:off x="5928" y="274"/>
                            <a:ext cx="10" cy="398"/>
                            <a:chOff x="5928" y="274"/>
                            <a:chExt cx="10" cy="398"/>
                          </a:xfrm>
                        </wpg:grpSpPr>
                        <wps:wsp>
                          <wps:cNvPr id="235" name="Freeform 238"/>
                          <wps:cNvSpPr>
                            <a:spLocks/>
                          </wps:cNvSpPr>
                          <wps:spPr bwMode="auto">
                            <a:xfrm>
                              <a:off x="5928" y="274"/>
                              <a:ext cx="10" cy="398"/>
                            </a:xfrm>
                            <a:custGeom>
                              <a:avLst/>
                              <a:gdLst>
                                <a:gd name="T0" fmla="+- 0 5928 5928"/>
                                <a:gd name="T1" fmla="*/ T0 w 10"/>
                                <a:gd name="T2" fmla="+- 0 666 274"/>
                                <a:gd name="T3" fmla="*/ 666 h 398"/>
                                <a:gd name="T4" fmla="+- 0 5932 5928"/>
                                <a:gd name="T5" fmla="*/ T4 w 10"/>
                                <a:gd name="T6" fmla="+- 0 672 274"/>
                                <a:gd name="T7" fmla="*/ 672 h 398"/>
                                <a:gd name="T8" fmla="+- 0 5938 5928"/>
                                <a:gd name="T9" fmla="*/ T8 w 10"/>
                                <a:gd name="T10" fmla="+- 0 666 274"/>
                                <a:gd name="T11" fmla="*/ 666 h 398"/>
                                <a:gd name="T12" fmla="+- 0 5938 5928"/>
                                <a:gd name="T13" fmla="*/ T12 w 10"/>
                                <a:gd name="T14" fmla="+- 0 280 274"/>
                                <a:gd name="T15" fmla="*/ 280 h 398"/>
                                <a:gd name="T16" fmla="+- 0 5932 5928"/>
                                <a:gd name="T17" fmla="*/ T16 w 10"/>
                                <a:gd name="T18" fmla="+- 0 274 274"/>
                                <a:gd name="T19" fmla="*/ 274 h 398"/>
                                <a:gd name="T20" fmla="+- 0 5928 5928"/>
                                <a:gd name="T21" fmla="*/ T20 w 10"/>
                                <a:gd name="T22" fmla="+- 0 280 274"/>
                                <a:gd name="T23" fmla="*/ 280 h 398"/>
                                <a:gd name="T24" fmla="+- 0 5928 5928"/>
                                <a:gd name="T25" fmla="*/ T24 w 10"/>
                                <a:gd name="T26" fmla="+- 0 666 274"/>
                                <a:gd name="T27" fmla="*/ 666 h 39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0" h="398">
                                  <a:moveTo>
                                    <a:pt x="0" y="392"/>
                                  </a:moveTo>
                                  <a:lnTo>
                                    <a:pt x="4" y="398"/>
                                  </a:lnTo>
                                  <a:lnTo>
                                    <a:pt x="10" y="392"/>
                                  </a:lnTo>
                                  <a:lnTo>
                                    <a:pt x="10" y="6"/>
                                  </a:lnTo>
                                  <a:lnTo>
                                    <a:pt x="4" y="0"/>
                                  </a:lnTo>
                                  <a:lnTo>
                                    <a:pt x="0" y="6"/>
                                  </a:lnTo>
                                  <a:lnTo>
                                    <a:pt x="0" y="39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236" name="Group 236"/>
                          <wpg:cNvGrpSpPr>
                            <a:grpSpLocks/>
                          </wpg:cNvGrpSpPr>
                          <wpg:grpSpPr bwMode="auto">
                            <a:xfrm>
                              <a:off x="5928" y="672"/>
                              <a:ext cx="10" cy="398"/>
                              <a:chOff x="5928" y="672"/>
                              <a:chExt cx="10" cy="398"/>
                            </a:xfrm>
                          </wpg:grpSpPr>
                          <wps:wsp>
                            <wps:cNvPr id="237" name="Freeform 237"/>
                            <wps:cNvSpPr>
                              <a:spLocks/>
                            </wps:cNvSpPr>
                            <wps:spPr bwMode="auto">
                              <a:xfrm>
                                <a:off x="5928" y="672"/>
                                <a:ext cx="10" cy="398"/>
                              </a:xfrm>
                              <a:custGeom>
                                <a:avLst/>
                                <a:gdLst>
                                  <a:gd name="T0" fmla="+- 0 5928 5928"/>
                                  <a:gd name="T1" fmla="*/ T0 w 10"/>
                                  <a:gd name="T2" fmla="+- 0 1064 672"/>
                                  <a:gd name="T3" fmla="*/ 1064 h 398"/>
                                  <a:gd name="T4" fmla="+- 0 5932 5928"/>
                                  <a:gd name="T5" fmla="*/ T4 w 10"/>
                                  <a:gd name="T6" fmla="+- 0 1070 672"/>
                                  <a:gd name="T7" fmla="*/ 1070 h 398"/>
                                  <a:gd name="T8" fmla="+- 0 5938 5928"/>
                                  <a:gd name="T9" fmla="*/ T8 w 10"/>
                                  <a:gd name="T10" fmla="+- 0 1064 672"/>
                                  <a:gd name="T11" fmla="*/ 1064 h 398"/>
                                  <a:gd name="T12" fmla="+- 0 5938 5928"/>
                                  <a:gd name="T13" fmla="*/ T12 w 10"/>
                                  <a:gd name="T14" fmla="+- 0 678 672"/>
                                  <a:gd name="T15" fmla="*/ 678 h 398"/>
                                  <a:gd name="T16" fmla="+- 0 5932 5928"/>
                                  <a:gd name="T17" fmla="*/ T16 w 10"/>
                                  <a:gd name="T18" fmla="+- 0 672 672"/>
                                  <a:gd name="T19" fmla="*/ 672 h 398"/>
                                  <a:gd name="T20" fmla="+- 0 5928 5928"/>
                                  <a:gd name="T21" fmla="*/ T20 w 10"/>
                                  <a:gd name="T22" fmla="+- 0 678 672"/>
                                  <a:gd name="T23" fmla="*/ 678 h 398"/>
                                  <a:gd name="T24" fmla="+- 0 5928 5928"/>
                                  <a:gd name="T25" fmla="*/ T24 w 10"/>
                                  <a:gd name="T26" fmla="+- 0 1064 672"/>
                                  <a:gd name="T27" fmla="*/ 1064 h 398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</a:cxnLst>
                                <a:rect l="0" t="0" r="r" b="b"/>
                                <a:pathLst>
                                  <a:path w="10" h="398">
                                    <a:moveTo>
                                      <a:pt x="0" y="392"/>
                                    </a:moveTo>
                                    <a:lnTo>
                                      <a:pt x="4" y="398"/>
                                    </a:lnTo>
                                    <a:lnTo>
                                      <a:pt x="10" y="392"/>
                                    </a:lnTo>
                                    <a:lnTo>
                                      <a:pt x="10" y="6"/>
                                    </a:lnTo>
                                    <a:lnTo>
                                      <a:pt x="4" y="0"/>
                                    </a:lnTo>
                                    <a:lnTo>
                                      <a:pt x="0" y="6"/>
                                    </a:lnTo>
                                    <a:lnTo>
                                      <a:pt x="0" y="3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286FED3" id="Group 234" o:spid="_x0000_s1026" style="position:absolute;margin-left:296.35pt;margin-top:13.65pt;width:.6pt;height:39.9pt;z-index:-1561;mso-position-horizontal-relative:page" coordorigin="5927,273" coordsize="12,7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">
                <v:group id="Group 235" o:spid="_x0000_s1027" style="position:absolute;left:5928;top:274;width:10;height:398" coordorigin="5928,274" coordsize="10,39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bY3nsYAAADcAAAADwAAAGRycy9kb3ducmV2LnhtbESPT2vCQBTE7wW/w/IK&#10;vdXNH1skdQ0itngQoSqU3h7ZZxKSfRuy2yR++25B6HGYmd8wq3wyrRiod7VlBfE8AkFcWF1zqeBy&#10;fn9egnAeWWNrmRTcyEG+nj2sMNN25E8aTr4UAcIuQwWV910mpSsqMujmtiMO3tX2Bn2QfSl1j2OA&#10;m1YmUfQqDdYcFirsaFtR0Zx+jIKPEcdNGu+GQ3Pd3r7PL8evQ0xKPT1OmzcQnib/H76391pBki7g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htjeexgAAANwA&#10;AAAPAAAAAAAAAAAAAAAAAKoCAABkcnMvZG93bnJldi54bWxQSwUGAAAAAAQABAD6AAAAnQMAAAAA&#10;">
                  <v:shape id="Freeform 238" o:spid="_x0000_s1028" style="position:absolute;left:5928;top:274;width:10;height:398;visibility:visible;mso-wrap-style:square;v-text-anchor:top" coordsize="10,3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sm98MA&#10;AADcAAAADwAAAGRycy9kb3ducmV2LnhtbESPS4vCMBSF98L8h3AH3Gk6PoahGkWUARcFUYdZX5pr&#10;U21uShNr/fdGEFwezuPjzJedrURLjS8dK/gaJiCIc6dLLhT8HX8HPyB8QNZYOSYFd/KwXHz05phq&#10;d+M9tYdQiDjCPkUFJoQ6ldLnhiz6oauJo3dyjcUQZVNI3eAtjttKjpLkW1osORIM1rQ2lF8OVxu5&#10;q91/W16zrJjwOtsYe06m241S/c9uNQMRqAvv8Ku91QpG4yk8z8QjIB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lsm98MAAADcAAAADwAAAAAAAAAAAAAAAACYAgAAZHJzL2Rv&#10;d25yZXYueG1sUEsFBgAAAAAEAAQA9QAAAIgDAAAAAA==&#10;" path="m,392r4,6l10,392,10,6,4,,,6,,392xe" fillcolor="black" stroked="f">
                    <v:path arrowok="t" o:connecttype="custom" o:connectlocs="0,666;4,672;10,666;10,280;4,274;0,280;0,666" o:connectangles="0,0,0,0,0,0,0"/>
                  </v:shape>
                  <v:group id="Group 236" o:spid="_x0000_s1029" style="position:absolute;left:5928;top:672;width:10;height:398" coordorigin="5928,672" coordsize="10,39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vigMcsQAAADcAAAA&#10;DwAAAAAAAAAAAAAAAACqAgAAZHJzL2Rvd25yZXYueG1sUEsFBgAAAAAEAAQA+gAAAJsDAAAAAA==&#10;">
                    <v:shape id="Freeform 237" o:spid="_x0000_s1030" style="position:absolute;left:5928;top:672;width:10;height:398;visibility:visible;mso-wrap-style:square;v-text-anchor:top" coordsize="10,3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UdG8QA&#10;AADcAAAADwAAAGRycy9kb3ducmV2LnhtbESPX2vCMBTF3wf7DuEKe5upbnNSTYsoAx8Kog6fL821&#10;6dbclCbW7tsbQdjj4fz5cZb5YBvRU+drxwom4wQEcel0zZWC7+PX6xyED8gaG8ek4I885Nnz0xJT&#10;7a68p/4QKhFH2KeowITQplL60pBFP3YtcfTOrrMYouwqqTu8xnHbyGmSzKTFmiPBYEtrQ+Xv4WIj&#10;d7U79fWlKKp3XhcbY3+Sj+1GqZfRsFqACDSE//CjvdUKpm+fcD8Tj4DM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3FHRvEAAAA3AAAAA8AAAAAAAAAAAAAAAAAmAIAAGRycy9k&#10;b3ducmV2LnhtbFBLBQYAAAAABAAEAPUAAACJAwAAAAA=&#10;" path="m,392r4,6l10,392,10,6,4,,,6,,392xe" fillcolor="black" stroked="f">
                      <v:path arrowok="t" o:connecttype="custom" o:connectlocs="0,1064;4,1070;10,1064;10,678;4,672;0,678;0,1064" o:connectangles="0,0,0,0,0,0,0"/>
                    </v:shape>
                  </v:group>
                </v:group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14922" behindDoc="1" locked="0" layoutInCell="1" allowOverlap="1">
                <wp:simplePos x="0" y="0"/>
                <wp:positionH relativeFrom="page">
                  <wp:posOffset>6627495</wp:posOffset>
                </wp:positionH>
                <wp:positionV relativeFrom="paragraph">
                  <wp:posOffset>169545</wp:posOffset>
                </wp:positionV>
                <wp:extent cx="7620" cy="514350"/>
                <wp:effectExtent l="7620" t="5080" r="3810" b="4445"/>
                <wp:wrapNone/>
                <wp:docPr id="228" name="Group 2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620" cy="514350"/>
                          <a:chOff x="10437" y="267"/>
                          <a:chExt cx="12" cy="810"/>
                        </a:xfrm>
                      </wpg:grpSpPr>
                      <wpg:grpSp>
                        <wpg:cNvPr id="229" name="Group 230"/>
                        <wpg:cNvGrpSpPr>
                          <a:grpSpLocks/>
                        </wpg:cNvGrpSpPr>
                        <wpg:grpSpPr bwMode="auto">
                          <a:xfrm>
                            <a:off x="10438" y="268"/>
                            <a:ext cx="10" cy="410"/>
                            <a:chOff x="10438" y="268"/>
                            <a:chExt cx="10" cy="410"/>
                          </a:xfrm>
                        </wpg:grpSpPr>
                        <wps:wsp>
                          <wps:cNvPr id="230" name="Freeform 233"/>
                          <wps:cNvSpPr>
                            <a:spLocks/>
                          </wps:cNvSpPr>
                          <wps:spPr bwMode="auto">
                            <a:xfrm>
                              <a:off x="10438" y="268"/>
                              <a:ext cx="10" cy="410"/>
                            </a:xfrm>
                            <a:custGeom>
                              <a:avLst/>
                              <a:gdLst>
                                <a:gd name="T0" fmla="+- 0 10438 10438"/>
                                <a:gd name="T1" fmla="*/ T0 w 10"/>
                                <a:gd name="T2" fmla="+- 0 666 268"/>
                                <a:gd name="T3" fmla="*/ 666 h 410"/>
                                <a:gd name="T4" fmla="+- 0 10442 10438"/>
                                <a:gd name="T5" fmla="*/ T4 w 10"/>
                                <a:gd name="T6" fmla="+- 0 672 268"/>
                                <a:gd name="T7" fmla="*/ 672 h 410"/>
                                <a:gd name="T8" fmla="+- 0 10448 10438"/>
                                <a:gd name="T9" fmla="*/ T8 w 10"/>
                                <a:gd name="T10" fmla="+- 0 678 268"/>
                                <a:gd name="T11" fmla="*/ 678 h 410"/>
                                <a:gd name="T12" fmla="+- 0 10448 10438"/>
                                <a:gd name="T13" fmla="*/ T12 w 10"/>
                                <a:gd name="T14" fmla="+- 0 268 268"/>
                                <a:gd name="T15" fmla="*/ 268 h 410"/>
                                <a:gd name="T16" fmla="+- 0 10442 10438"/>
                                <a:gd name="T17" fmla="*/ T16 w 10"/>
                                <a:gd name="T18" fmla="+- 0 274 268"/>
                                <a:gd name="T19" fmla="*/ 274 h 410"/>
                                <a:gd name="T20" fmla="+- 0 10438 10438"/>
                                <a:gd name="T21" fmla="*/ T20 w 10"/>
                                <a:gd name="T22" fmla="+- 0 280 268"/>
                                <a:gd name="T23" fmla="*/ 280 h 410"/>
                                <a:gd name="T24" fmla="+- 0 10438 10438"/>
                                <a:gd name="T25" fmla="*/ T24 w 10"/>
                                <a:gd name="T26" fmla="+- 0 666 268"/>
                                <a:gd name="T27" fmla="*/ 666 h 41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0" h="410">
                                  <a:moveTo>
                                    <a:pt x="0" y="398"/>
                                  </a:moveTo>
                                  <a:lnTo>
                                    <a:pt x="4" y="404"/>
                                  </a:lnTo>
                                  <a:lnTo>
                                    <a:pt x="10" y="410"/>
                                  </a:lnTo>
                                  <a:lnTo>
                                    <a:pt x="10" y="0"/>
                                  </a:lnTo>
                                  <a:lnTo>
                                    <a:pt x="4" y="6"/>
                                  </a:lnTo>
                                  <a:lnTo>
                                    <a:pt x="0" y="12"/>
                                  </a:lnTo>
                                  <a:lnTo>
                                    <a:pt x="0" y="39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231" name="Group 231"/>
                          <wpg:cNvGrpSpPr>
                            <a:grpSpLocks/>
                          </wpg:cNvGrpSpPr>
                          <wpg:grpSpPr bwMode="auto">
                            <a:xfrm>
                              <a:off x="10438" y="666"/>
                              <a:ext cx="10" cy="410"/>
                              <a:chOff x="10438" y="666"/>
                              <a:chExt cx="10" cy="410"/>
                            </a:xfrm>
                          </wpg:grpSpPr>
                          <wps:wsp>
                            <wps:cNvPr id="232" name="Freeform 232"/>
                            <wps:cNvSpPr>
                              <a:spLocks/>
                            </wps:cNvSpPr>
                            <wps:spPr bwMode="auto">
                              <a:xfrm>
                                <a:off x="10438" y="666"/>
                                <a:ext cx="10" cy="410"/>
                              </a:xfrm>
                              <a:custGeom>
                                <a:avLst/>
                                <a:gdLst>
                                  <a:gd name="T0" fmla="+- 0 10438 10438"/>
                                  <a:gd name="T1" fmla="*/ T0 w 10"/>
                                  <a:gd name="T2" fmla="+- 0 1064 666"/>
                                  <a:gd name="T3" fmla="*/ 1064 h 410"/>
                                  <a:gd name="T4" fmla="+- 0 10442 10438"/>
                                  <a:gd name="T5" fmla="*/ T4 w 10"/>
                                  <a:gd name="T6" fmla="+- 0 1070 666"/>
                                  <a:gd name="T7" fmla="*/ 1070 h 410"/>
                                  <a:gd name="T8" fmla="+- 0 10448 10438"/>
                                  <a:gd name="T9" fmla="*/ T8 w 10"/>
                                  <a:gd name="T10" fmla="+- 0 1076 666"/>
                                  <a:gd name="T11" fmla="*/ 1076 h 410"/>
                                  <a:gd name="T12" fmla="+- 0 10448 10438"/>
                                  <a:gd name="T13" fmla="*/ T12 w 10"/>
                                  <a:gd name="T14" fmla="+- 0 666 666"/>
                                  <a:gd name="T15" fmla="*/ 666 h 410"/>
                                  <a:gd name="T16" fmla="+- 0 10442 10438"/>
                                  <a:gd name="T17" fmla="*/ T16 w 10"/>
                                  <a:gd name="T18" fmla="+- 0 672 666"/>
                                  <a:gd name="T19" fmla="*/ 672 h 410"/>
                                  <a:gd name="T20" fmla="+- 0 10438 10438"/>
                                  <a:gd name="T21" fmla="*/ T20 w 10"/>
                                  <a:gd name="T22" fmla="+- 0 678 666"/>
                                  <a:gd name="T23" fmla="*/ 678 h 410"/>
                                  <a:gd name="T24" fmla="+- 0 10438 10438"/>
                                  <a:gd name="T25" fmla="*/ T24 w 10"/>
                                  <a:gd name="T26" fmla="+- 0 1064 666"/>
                                  <a:gd name="T27" fmla="*/ 1064 h 410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</a:cxnLst>
                                <a:rect l="0" t="0" r="r" b="b"/>
                                <a:pathLst>
                                  <a:path w="10" h="410">
                                    <a:moveTo>
                                      <a:pt x="0" y="398"/>
                                    </a:moveTo>
                                    <a:lnTo>
                                      <a:pt x="4" y="404"/>
                                    </a:lnTo>
                                    <a:lnTo>
                                      <a:pt x="10" y="410"/>
                                    </a:lnTo>
                                    <a:lnTo>
                                      <a:pt x="10" y="0"/>
                                    </a:lnTo>
                                    <a:lnTo>
                                      <a:pt x="4" y="6"/>
                                    </a:lnTo>
                                    <a:lnTo>
                                      <a:pt x="0" y="12"/>
                                    </a:lnTo>
                                    <a:lnTo>
                                      <a:pt x="0" y="39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7AFD2CA" id="Group 229" o:spid="_x0000_s1026" style="position:absolute;margin-left:521.85pt;margin-top:13.35pt;width:.6pt;height:40.5pt;z-index:-1558;mso-position-horizontal-relative:page" coordorigin="10437,267" coordsize="12,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">
                <v:group id="Group 230" o:spid="_x0000_s1027" style="position:absolute;left:10438;top:268;width:10;height:410" coordorigin="10438,268" coordsize="10,4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EpuDt3FAAAA3AAA&#10;AA8AAAAAAAAAAAAAAAAAqgIAAGRycy9kb3ducmV2LnhtbFBLBQYAAAAABAAEAPoAAACcAwAAAAA=&#10;">
                  <v:shape id="Freeform 233" o:spid="_x0000_s1028" style="position:absolute;left:10438;top:268;width:10;height:410;visibility:visible;mso-wrap-style:square;v-text-anchor:top" coordsize="10,4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4WdcQA&#10;AADcAAAADwAAAGRycy9kb3ducmV2LnhtbERPz2vCMBS+C/4P4Qm7jJnOjSHVWIpjsF06qx48Pptn&#10;Wte8lCZq998vh4HHj+/3MhtsK67U+8axgudpAoK4crpho2C/+3iag/ABWWPrmBT8kodsNR4tMdXu&#10;xiVdt8GIGMI+RQV1CF0qpa9qsuinriOO3Mn1FkOEvZG6x1sMt62cJcmbtNhwbKixo3VN1c/2YhV8&#10;5Z2cb8rD9/qyM6+PZ1O8F8dCqYfJkC9ABBrCXfzv/tQKZi9xfjwTj4Bc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0+FnXEAAAA3AAAAA8AAAAAAAAAAAAAAAAAmAIAAGRycy9k&#10;b3ducmV2LnhtbFBLBQYAAAAABAAEAPUAAACJAwAAAAA=&#10;" path="m,398r4,6l10,410,10,,4,6,,12,,398xe" fillcolor="black" stroked="f">
                    <v:path arrowok="t" o:connecttype="custom" o:connectlocs="0,666;4,672;10,678;10,268;4,274;0,280;0,666" o:connectangles="0,0,0,0,0,0,0"/>
                  </v:shape>
                  <v:group id="Group 231" o:spid="_x0000_s1029" style="position:absolute;left:10438;top:666;width:10;height:410" coordorigin="10438,666" coordsize="10,4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McGUBsQAAADcAAAA&#10;DwAAAAAAAAAAAAAAAACqAgAAZHJzL2Rvd25yZXYueG1sUEsFBgAAAAAEAAQA+gAAAJsDAAAAAA==&#10;">
                    <v:shape id="Freeform 232" o:spid="_x0000_s1030" style="position:absolute;left:10438;top:666;width:10;height:410;visibility:visible;mso-wrap-style:square;v-text-anchor:top" coordsize="10,4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qAtmccA&#10;AADcAAAADwAAAGRycy9kb3ducmV2LnhtbESPT2vCQBTE70K/w/IKvYhumhaR6CpiKbSXWP8cPD6z&#10;z01s9m3Irhq/vSsUehxm5jfMdN7ZWlyo9ZVjBa/DBARx4XTFRsFu+zkYg/ABWWPtmBTcyMN89tSb&#10;Yqbdldd02QQjIoR9hgrKEJpMSl+UZNEPXUMcvaNrLYYoWyN1i9cIt7VMk2QkLVYcF0psaFlS8bs5&#10;WwXfi0aOf9b71fK8Ne/9k8k/8kOu1Mtzt5iACNSF//Bf+0srSN9SeJyJR0DO7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KgLZnHAAAA3AAAAA8AAAAAAAAAAAAAAAAAmAIAAGRy&#10;cy9kb3ducmV2LnhtbFBLBQYAAAAABAAEAPUAAACMAwAAAAA=&#10;" path="m,398r4,6l10,410,10,,4,6,,12,,398xe" fillcolor="black" stroked="f">
                      <v:path arrowok="t" o:connecttype="custom" o:connectlocs="0,1064;4,1070;10,1076;10,666;4,672;0,678;0,1064" o:connectangles="0,0,0,0,0,0,0"/>
                    </v:shape>
                  </v:group>
                </v:group>
                <w10:wrap anchorx="page"/>
              </v:group>
            </w:pict>
          </mc:Fallback>
        </mc:AlternateContent>
      </w:r>
      <w:r>
        <w:rPr>
          <w:spacing w:val="2"/>
          <w:w w:val="124"/>
          <w:sz w:val="22"/>
          <w:szCs w:val="22"/>
        </w:rPr>
        <w:t>1</w:t>
      </w:r>
      <w:r>
        <w:rPr>
          <w:w w:val="124"/>
          <w:sz w:val="22"/>
          <w:szCs w:val="22"/>
        </w:rPr>
        <w:t>1.</w:t>
      </w:r>
      <w:r>
        <w:rPr>
          <w:spacing w:val="40"/>
          <w:w w:val="124"/>
          <w:sz w:val="22"/>
          <w:szCs w:val="22"/>
        </w:rPr>
        <w:t xml:space="preserve"> </w:t>
      </w:r>
      <w:r>
        <w:rPr>
          <w:w w:val="124"/>
          <w:sz w:val="22"/>
          <w:szCs w:val="22"/>
        </w:rPr>
        <w:t>S</w:t>
      </w:r>
      <w:r>
        <w:rPr>
          <w:spacing w:val="-1"/>
          <w:w w:val="124"/>
          <w:sz w:val="22"/>
          <w:szCs w:val="22"/>
        </w:rPr>
        <w:t>o</w:t>
      </w:r>
      <w:r>
        <w:rPr>
          <w:spacing w:val="-5"/>
          <w:w w:val="124"/>
          <w:sz w:val="22"/>
          <w:szCs w:val="22"/>
        </w:rPr>
        <w:t>f</w:t>
      </w:r>
      <w:r>
        <w:rPr>
          <w:w w:val="124"/>
          <w:sz w:val="22"/>
          <w:szCs w:val="22"/>
        </w:rPr>
        <w:t>tw</w:t>
      </w:r>
      <w:r>
        <w:rPr>
          <w:spacing w:val="-1"/>
          <w:w w:val="124"/>
          <w:sz w:val="22"/>
          <w:szCs w:val="22"/>
        </w:rPr>
        <w:t>a</w:t>
      </w:r>
      <w:r>
        <w:rPr>
          <w:spacing w:val="-7"/>
          <w:w w:val="124"/>
          <w:sz w:val="22"/>
          <w:szCs w:val="22"/>
        </w:rPr>
        <w:t>r</w:t>
      </w:r>
      <w:r>
        <w:rPr>
          <w:w w:val="124"/>
          <w:sz w:val="22"/>
          <w:szCs w:val="22"/>
        </w:rPr>
        <w:t>e</w:t>
      </w:r>
      <w:r>
        <w:rPr>
          <w:spacing w:val="-4"/>
          <w:w w:val="124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CM</w:t>
      </w:r>
      <w:r>
        <w:rPr>
          <w:spacing w:val="32"/>
          <w:sz w:val="22"/>
          <w:szCs w:val="22"/>
        </w:rPr>
        <w:t xml:space="preserve"> </w:t>
      </w:r>
      <w:r>
        <w:rPr>
          <w:w w:val="129"/>
          <w:sz w:val="22"/>
          <w:szCs w:val="22"/>
        </w:rPr>
        <w:t>d</w:t>
      </w:r>
      <w:r>
        <w:rPr>
          <w:spacing w:val="-1"/>
          <w:w w:val="129"/>
          <w:sz w:val="22"/>
          <w:szCs w:val="22"/>
        </w:rPr>
        <w:t>a</w:t>
      </w:r>
      <w:r>
        <w:rPr>
          <w:w w:val="129"/>
          <w:sz w:val="22"/>
          <w:szCs w:val="22"/>
        </w:rPr>
        <w:t>n</w:t>
      </w:r>
      <w:r>
        <w:rPr>
          <w:spacing w:val="2"/>
          <w:w w:val="129"/>
          <w:sz w:val="22"/>
          <w:szCs w:val="22"/>
        </w:rPr>
        <w:t xml:space="preserve"> </w:t>
      </w:r>
      <w:r>
        <w:rPr>
          <w:w w:val="141"/>
          <w:sz w:val="22"/>
          <w:szCs w:val="22"/>
        </w:rPr>
        <w:t>t</w:t>
      </w:r>
      <w:r>
        <w:rPr>
          <w:spacing w:val="-1"/>
          <w:w w:val="138"/>
          <w:sz w:val="22"/>
          <w:szCs w:val="22"/>
        </w:rPr>
        <w:t>a</w:t>
      </w:r>
      <w:r>
        <w:rPr>
          <w:w w:val="126"/>
          <w:sz w:val="22"/>
          <w:szCs w:val="22"/>
        </w:rPr>
        <w:t>n</w:t>
      </w:r>
      <w:r>
        <w:rPr>
          <w:w w:val="141"/>
          <w:sz w:val="22"/>
          <w:szCs w:val="22"/>
        </w:rPr>
        <w:t>t</w:t>
      </w:r>
      <w:r>
        <w:rPr>
          <w:spacing w:val="-1"/>
          <w:w w:val="138"/>
          <w:sz w:val="22"/>
          <w:szCs w:val="22"/>
        </w:rPr>
        <w:t>a</w:t>
      </w:r>
      <w:r>
        <w:rPr>
          <w:w w:val="126"/>
          <w:sz w:val="22"/>
          <w:szCs w:val="22"/>
        </w:rPr>
        <w:t>ng</w:t>
      </w:r>
      <w:r>
        <w:rPr>
          <w:spacing w:val="-1"/>
          <w:w w:val="138"/>
          <w:sz w:val="22"/>
          <w:szCs w:val="22"/>
        </w:rPr>
        <w:t>a</w:t>
      </w:r>
      <w:r>
        <w:rPr>
          <w:w w:val="126"/>
          <w:sz w:val="22"/>
          <w:szCs w:val="22"/>
        </w:rPr>
        <w:t>nn</w:t>
      </w:r>
      <w:r>
        <w:rPr>
          <w:w w:val="127"/>
          <w:sz w:val="22"/>
          <w:szCs w:val="22"/>
        </w:rPr>
        <w:t>ya</w:t>
      </w:r>
    </w:p>
    <w:p w:rsidR="00944A07" w:rsidRDefault="000E52F1">
      <w:pPr>
        <w:spacing w:before="17"/>
        <w:ind w:left="304"/>
        <w:rPr>
          <w:sz w:val="22"/>
          <w:szCs w:val="22"/>
        </w:rPr>
      </w:pPr>
      <w:r>
        <w:rPr>
          <w:b/>
          <w:w w:val="125"/>
          <w:sz w:val="22"/>
          <w:szCs w:val="22"/>
        </w:rPr>
        <w:t>N</w:t>
      </w:r>
      <w:r>
        <w:rPr>
          <w:b/>
          <w:spacing w:val="2"/>
          <w:w w:val="125"/>
          <w:sz w:val="22"/>
          <w:szCs w:val="22"/>
        </w:rPr>
        <w:t>a</w:t>
      </w:r>
      <w:r>
        <w:rPr>
          <w:b/>
          <w:w w:val="125"/>
          <w:sz w:val="22"/>
          <w:szCs w:val="22"/>
        </w:rPr>
        <w:t>ma</w:t>
      </w:r>
      <w:r>
        <w:rPr>
          <w:b/>
          <w:spacing w:val="11"/>
          <w:w w:val="125"/>
          <w:sz w:val="22"/>
          <w:szCs w:val="22"/>
        </w:rPr>
        <w:t xml:space="preserve"> </w:t>
      </w:r>
      <w:r>
        <w:rPr>
          <w:b/>
          <w:w w:val="129"/>
          <w:sz w:val="22"/>
          <w:szCs w:val="22"/>
        </w:rPr>
        <w:t>S</w:t>
      </w:r>
      <w:r>
        <w:rPr>
          <w:b/>
          <w:spacing w:val="1"/>
          <w:w w:val="143"/>
          <w:sz w:val="22"/>
          <w:szCs w:val="22"/>
        </w:rPr>
        <w:t>t</w:t>
      </w:r>
      <w:r>
        <w:rPr>
          <w:b/>
          <w:spacing w:val="2"/>
          <w:w w:val="111"/>
          <w:sz w:val="22"/>
          <w:szCs w:val="22"/>
        </w:rPr>
        <w:t>r</w:t>
      </w:r>
      <w:r>
        <w:rPr>
          <w:b/>
          <w:w w:val="134"/>
          <w:sz w:val="22"/>
          <w:szCs w:val="22"/>
        </w:rPr>
        <w:t>a</w:t>
      </w:r>
      <w:r>
        <w:rPr>
          <w:b/>
          <w:spacing w:val="1"/>
          <w:w w:val="143"/>
          <w:sz w:val="22"/>
          <w:szCs w:val="22"/>
        </w:rPr>
        <w:t>t</w:t>
      </w:r>
      <w:r>
        <w:rPr>
          <w:b/>
          <w:spacing w:val="-1"/>
          <w:w w:val="153"/>
          <w:sz w:val="22"/>
          <w:szCs w:val="22"/>
        </w:rPr>
        <w:t>e</w:t>
      </w:r>
      <w:r>
        <w:rPr>
          <w:b/>
          <w:spacing w:val="1"/>
          <w:w w:val="143"/>
          <w:sz w:val="22"/>
          <w:szCs w:val="22"/>
        </w:rPr>
        <w:t>g</w:t>
      </w:r>
      <w:r>
        <w:rPr>
          <w:b/>
          <w:w w:val="123"/>
          <w:sz w:val="22"/>
          <w:szCs w:val="22"/>
        </w:rPr>
        <w:t>i</w:t>
      </w:r>
      <w:r>
        <w:rPr>
          <w:b/>
          <w:sz w:val="22"/>
          <w:szCs w:val="22"/>
        </w:rPr>
        <w:t xml:space="preserve">                                         </w:t>
      </w:r>
      <w:r>
        <w:rPr>
          <w:spacing w:val="-5"/>
          <w:w w:val="108"/>
          <w:sz w:val="22"/>
          <w:szCs w:val="22"/>
        </w:rPr>
        <w:t>P</w:t>
      </w:r>
      <w:r>
        <w:rPr>
          <w:spacing w:val="2"/>
          <w:w w:val="123"/>
          <w:sz w:val="22"/>
          <w:szCs w:val="22"/>
        </w:rPr>
        <w:t>r</w:t>
      </w:r>
      <w:r>
        <w:rPr>
          <w:spacing w:val="1"/>
          <w:w w:val="122"/>
          <w:sz w:val="22"/>
          <w:szCs w:val="22"/>
        </w:rPr>
        <w:t>o</w:t>
      </w:r>
      <w:r>
        <w:rPr>
          <w:w w:val="126"/>
          <w:sz w:val="22"/>
          <w:szCs w:val="22"/>
        </w:rPr>
        <w:t>b</w:t>
      </w:r>
      <w:r>
        <w:rPr>
          <w:spacing w:val="-1"/>
          <w:sz w:val="22"/>
          <w:szCs w:val="22"/>
        </w:rPr>
        <w:t>l</w:t>
      </w:r>
      <w:r>
        <w:rPr>
          <w:spacing w:val="1"/>
          <w:w w:val="138"/>
          <w:sz w:val="22"/>
          <w:szCs w:val="22"/>
        </w:rPr>
        <w:t>e</w:t>
      </w:r>
      <w:r>
        <w:rPr>
          <w:w w:val="125"/>
          <w:sz w:val="22"/>
          <w:szCs w:val="22"/>
        </w:rPr>
        <w:t>m</w:t>
      </w:r>
      <w:r>
        <w:rPr>
          <w:spacing w:val="15"/>
          <w:sz w:val="22"/>
          <w:szCs w:val="22"/>
        </w:rPr>
        <w:t xml:space="preserve"> </w:t>
      </w:r>
      <w:r>
        <w:rPr>
          <w:spacing w:val="1"/>
          <w:w w:val="103"/>
          <w:sz w:val="22"/>
          <w:szCs w:val="22"/>
        </w:rPr>
        <w:t>B</w:t>
      </w:r>
      <w:r>
        <w:rPr>
          <w:spacing w:val="-1"/>
          <w:w w:val="138"/>
          <w:sz w:val="22"/>
          <w:szCs w:val="22"/>
        </w:rPr>
        <w:t>a</w:t>
      </w:r>
      <w:r>
        <w:rPr>
          <w:spacing w:val="1"/>
          <w:w w:val="133"/>
          <w:sz w:val="22"/>
          <w:szCs w:val="22"/>
        </w:rPr>
        <w:t>s</w:t>
      </w:r>
      <w:r>
        <w:rPr>
          <w:spacing w:val="-1"/>
          <w:w w:val="138"/>
          <w:sz w:val="22"/>
          <w:szCs w:val="22"/>
        </w:rPr>
        <w:t>e</w:t>
      </w:r>
      <w:r>
        <w:rPr>
          <w:w w:val="126"/>
          <w:sz w:val="22"/>
          <w:szCs w:val="22"/>
        </w:rPr>
        <w:t>d</w:t>
      </w:r>
      <w:r>
        <w:rPr>
          <w:spacing w:val="15"/>
          <w:sz w:val="22"/>
          <w:szCs w:val="22"/>
        </w:rPr>
        <w:t xml:space="preserve"> </w:t>
      </w:r>
      <w:r>
        <w:rPr>
          <w:spacing w:val="-5"/>
          <w:w w:val="91"/>
          <w:sz w:val="22"/>
          <w:szCs w:val="22"/>
        </w:rPr>
        <w:t>L</w:t>
      </w:r>
      <w:r>
        <w:rPr>
          <w:spacing w:val="1"/>
          <w:w w:val="138"/>
          <w:sz w:val="22"/>
          <w:szCs w:val="22"/>
        </w:rPr>
        <w:t>ea</w:t>
      </w:r>
      <w:r>
        <w:rPr>
          <w:spacing w:val="2"/>
          <w:w w:val="123"/>
          <w:sz w:val="22"/>
          <w:szCs w:val="22"/>
        </w:rPr>
        <w:t>r</w:t>
      </w:r>
      <w:r>
        <w:rPr>
          <w:spacing w:val="1"/>
          <w:w w:val="126"/>
          <w:sz w:val="22"/>
          <w:szCs w:val="22"/>
        </w:rPr>
        <w:t>n</w:t>
      </w:r>
      <w:r>
        <w:rPr>
          <w:spacing w:val="-1"/>
          <w:sz w:val="22"/>
          <w:szCs w:val="22"/>
        </w:rPr>
        <w:t>i</w:t>
      </w:r>
      <w:r>
        <w:rPr>
          <w:spacing w:val="1"/>
          <w:w w:val="126"/>
          <w:sz w:val="22"/>
          <w:szCs w:val="22"/>
        </w:rPr>
        <w:t>n</w:t>
      </w:r>
      <w:r>
        <w:rPr>
          <w:w w:val="126"/>
          <w:sz w:val="22"/>
          <w:szCs w:val="22"/>
        </w:rPr>
        <w:t>g</w:t>
      </w:r>
      <w:r>
        <w:rPr>
          <w:spacing w:val="17"/>
          <w:sz w:val="22"/>
          <w:szCs w:val="22"/>
        </w:rPr>
        <w:t xml:space="preserve"> </w:t>
      </w:r>
      <w:r>
        <w:rPr>
          <w:w w:val="117"/>
          <w:sz w:val="22"/>
          <w:szCs w:val="22"/>
        </w:rPr>
        <w:t>(</w:t>
      </w:r>
      <w:r>
        <w:rPr>
          <w:spacing w:val="1"/>
          <w:w w:val="108"/>
          <w:sz w:val="22"/>
          <w:szCs w:val="22"/>
        </w:rPr>
        <w:t>P</w:t>
      </w:r>
      <w:r>
        <w:rPr>
          <w:spacing w:val="-1"/>
          <w:w w:val="103"/>
          <w:sz w:val="22"/>
          <w:szCs w:val="22"/>
        </w:rPr>
        <w:t>B</w:t>
      </w:r>
      <w:r>
        <w:rPr>
          <w:w w:val="91"/>
          <w:sz w:val="22"/>
          <w:szCs w:val="22"/>
        </w:rPr>
        <w:t>L</w:t>
      </w:r>
      <w:r>
        <w:rPr>
          <w:w w:val="117"/>
          <w:sz w:val="22"/>
          <w:szCs w:val="22"/>
        </w:rPr>
        <w:t>)</w:t>
      </w:r>
    </w:p>
    <w:p w:rsidR="00944A07" w:rsidRDefault="00944A07">
      <w:pPr>
        <w:spacing w:before="5" w:line="140" w:lineRule="exact"/>
        <w:rPr>
          <w:sz w:val="14"/>
          <w:szCs w:val="14"/>
        </w:rPr>
      </w:pPr>
    </w:p>
    <w:p w:rsidR="00944A07" w:rsidRDefault="000E52F1">
      <w:pPr>
        <w:spacing w:line="240" w:lineRule="exact"/>
        <w:ind w:left="304"/>
        <w:rPr>
          <w:sz w:val="22"/>
          <w:szCs w:val="22"/>
        </w:rPr>
        <w:sectPr w:rsidR="00944A07">
          <w:type w:val="continuous"/>
          <w:pgSz w:w="11920" w:h="16840"/>
          <w:pgMar w:top="1380" w:right="1420" w:bottom="280" w:left="1680" w:header="720" w:footer="720" w:gutter="0"/>
          <w:cols w:space="720"/>
        </w:sectPr>
      </w:pPr>
      <w:r>
        <w:rPr>
          <w:b/>
          <w:spacing w:val="-1"/>
          <w:w w:val="125"/>
          <w:position w:val="-1"/>
          <w:sz w:val="22"/>
          <w:szCs w:val="22"/>
        </w:rPr>
        <w:t>M</w:t>
      </w:r>
      <w:r>
        <w:rPr>
          <w:b/>
          <w:spacing w:val="1"/>
          <w:w w:val="125"/>
          <w:position w:val="-1"/>
          <w:sz w:val="22"/>
          <w:szCs w:val="22"/>
        </w:rPr>
        <w:t>in</w:t>
      </w:r>
      <w:r>
        <w:rPr>
          <w:b/>
          <w:w w:val="125"/>
          <w:position w:val="-1"/>
          <w:sz w:val="22"/>
          <w:szCs w:val="22"/>
        </w:rPr>
        <w:t>g</w:t>
      </w:r>
      <w:r>
        <w:rPr>
          <w:b/>
          <w:spacing w:val="1"/>
          <w:w w:val="125"/>
          <w:position w:val="-1"/>
          <w:sz w:val="22"/>
          <w:szCs w:val="22"/>
        </w:rPr>
        <w:t>g</w:t>
      </w:r>
      <w:r>
        <w:rPr>
          <w:b/>
          <w:w w:val="125"/>
          <w:position w:val="-1"/>
          <w:sz w:val="22"/>
          <w:szCs w:val="22"/>
        </w:rPr>
        <w:t>u</w:t>
      </w:r>
      <w:r>
        <w:rPr>
          <w:b/>
          <w:spacing w:val="12"/>
          <w:w w:val="125"/>
          <w:position w:val="-1"/>
          <w:sz w:val="22"/>
          <w:szCs w:val="22"/>
        </w:rPr>
        <w:t xml:space="preserve"> </w:t>
      </w:r>
      <w:r>
        <w:rPr>
          <w:b/>
          <w:w w:val="133"/>
          <w:position w:val="-1"/>
          <w:sz w:val="22"/>
          <w:szCs w:val="22"/>
        </w:rPr>
        <w:t>P</w:t>
      </w:r>
      <w:r>
        <w:rPr>
          <w:b/>
          <w:spacing w:val="-1"/>
          <w:w w:val="133"/>
          <w:position w:val="-1"/>
          <w:sz w:val="22"/>
          <w:szCs w:val="22"/>
        </w:rPr>
        <w:t>e</w:t>
      </w:r>
      <w:r>
        <w:rPr>
          <w:b/>
          <w:spacing w:val="1"/>
          <w:w w:val="133"/>
          <w:position w:val="-1"/>
          <w:sz w:val="22"/>
          <w:szCs w:val="22"/>
        </w:rPr>
        <w:t>n</w:t>
      </w:r>
      <w:r>
        <w:rPr>
          <w:b/>
          <w:w w:val="133"/>
          <w:position w:val="-1"/>
          <w:sz w:val="22"/>
          <w:szCs w:val="22"/>
        </w:rPr>
        <w:t>g</w:t>
      </w:r>
      <w:r>
        <w:rPr>
          <w:b/>
          <w:spacing w:val="1"/>
          <w:w w:val="133"/>
          <w:position w:val="-1"/>
          <w:sz w:val="22"/>
          <w:szCs w:val="22"/>
        </w:rPr>
        <w:t>g</w:t>
      </w:r>
      <w:r>
        <w:rPr>
          <w:b/>
          <w:spacing w:val="-1"/>
          <w:w w:val="133"/>
          <w:position w:val="-1"/>
          <w:sz w:val="22"/>
          <w:szCs w:val="22"/>
        </w:rPr>
        <w:t>u</w:t>
      </w:r>
      <w:r>
        <w:rPr>
          <w:b/>
          <w:spacing w:val="-4"/>
          <w:w w:val="133"/>
          <w:position w:val="-1"/>
          <w:sz w:val="22"/>
          <w:szCs w:val="22"/>
        </w:rPr>
        <w:t>n</w:t>
      </w:r>
      <w:r>
        <w:rPr>
          <w:b/>
          <w:w w:val="133"/>
          <w:position w:val="-1"/>
          <w:sz w:val="22"/>
          <w:szCs w:val="22"/>
        </w:rPr>
        <w:t>a</w:t>
      </w:r>
      <w:r>
        <w:rPr>
          <w:b/>
          <w:spacing w:val="3"/>
          <w:w w:val="133"/>
          <w:position w:val="-1"/>
          <w:sz w:val="22"/>
          <w:szCs w:val="22"/>
        </w:rPr>
        <w:t>a</w:t>
      </w:r>
      <w:r>
        <w:rPr>
          <w:b/>
          <w:w w:val="133"/>
          <w:position w:val="-1"/>
          <w:sz w:val="22"/>
          <w:szCs w:val="22"/>
        </w:rPr>
        <w:t>n</w:t>
      </w:r>
      <w:r>
        <w:rPr>
          <w:b/>
          <w:spacing w:val="4"/>
          <w:w w:val="133"/>
          <w:position w:val="-1"/>
          <w:sz w:val="22"/>
          <w:szCs w:val="22"/>
        </w:rPr>
        <w:t xml:space="preserve"> </w:t>
      </w:r>
      <w:r>
        <w:rPr>
          <w:b/>
          <w:w w:val="129"/>
          <w:position w:val="-1"/>
          <w:sz w:val="22"/>
          <w:szCs w:val="22"/>
        </w:rPr>
        <w:t>S</w:t>
      </w:r>
      <w:r>
        <w:rPr>
          <w:b/>
          <w:spacing w:val="1"/>
          <w:w w:val="143"/>
          <w:position w:val="-1"/>
          <w:sz w:val="22"/>
          <w:szCs w:val="22"/>
        </w:rPr>
        <w:t>t</w:t>
      </w:r>
      <w:r>
        <w:rPr>
          <w:b/>
          <w:spacing w:val="2"/>
          <w:w w:val="111"/>
          <w:position w:val="-1"/>
          <w:sz w:val="22"/>
          <w:szCs w:val="22"/>
        </w:rPr>
        <w:t>r</w:t>
      </w:r>
      <w:r>
        <w:rPr>
          <w:b/>
          <w:w w:val="134"/>
          <w:position w:val="-1"/>
          <w:sz w:val="22"/>
          <w:szCs w:val="22"/>
        </w:rPr>
        <w:t>a</w:t>
      </w:r>
      <w:r>
        <w:rPr>
          <w:b/>
          <w:spacing w:val="1"/>
          <w:w w:val="143"/>
          <w:position w:val="-1"/>
          <w:sz w:val="22"/>
          <w:szCs w:val="22"/>
        </w:rPr>
        <w:t>t</w:t>
      </w:r>
      <w:r>
        <w:rPr>
          <w:b/>
          <w:spacing w:val="-1"/>
          <w:w w:val="153"/>
          <w:position w:val="-1"/>
          <w:sz w:val="22"/>
          <w:szCs w:val="22"/>
        </w:rPr>
        <w:t>e</w:t>
      </w:r>
      <w:r>
        <w:rPr>
          <w:b/>
          <w:spacing w:val="3"/>
          <w:w w:val="143"/>
          <w:position w:val="-1"/>
          <w:sz w:val="22"/>
          <w:szCs w:val="22"/>
        </w:rPr>
        <w:t>g</w:t>
      </w:r>
      <w:r>
        <w:rPr>
          <w:b/>
          <w:w w:val="123"/>
          <w:position w:val="-1"/>
          <w:sz w:val="22"/>
          <w:szCs w:val="22"/>
        </w:rPr>
        <w:t>i</w:t>
      </w:r>
      <w:r>
        <w:rPr>
          <w:b/>
          <w:position w:val="-1"/>
          <w:sz w:val="22"/>
          <w:szCs w:val="22"/>
        </w:rPr>
        <w:t xml:space="preserve">       </w:t>
      </w:r>
      <w:r>
        <w:rPr>
          <w:b/>
          <w:spacing w:val="-25"/>
          <w:position w:val="-1"/>
          <w:sz w:val="22"/>
          <w:szCs w:val="22"/>
        </w:rPr>
        <w:t xml:space="preserve"> </w:t>
      </w:r>
      <w:r>
        <w:rPr>
          <w:w w:val="127"/>
          <w:position w:val="-1"/>
          <w:sz w:val="22"/>
          <w:szCs w:val="22"/>
        </w:rPr>
        <w:t>1</w:t>
      </w:r>
      <w:r>
        <w:rPr>
          <w:spacing w:val="2"/>
          <w:w w:val="127"/>
          <w:position w:val="-1"/>
          <w:sz w:val="22"/>
          <w:szCs w:val="22"/>
        </w:rPr>
        <w:t xml:space="preserve"> </w:t>
      </w:r>
      <w:r>
        <w:rPr>
          <w:position w:val="-1"/>
          <w:sz w:val="22"/>
          <w:szCs w:val="22"/>
        </w:rPr>
        <w:t>–</w:t>
      </w:r>
      <w:r>
        <w:rPr>
          <w:spacing w:val="15"/>
          <w:position w:val="-1"/>
          <w:sz w:val="22"/>
          <w:szCs w:val="22"/>
        </w:rPr>
        <w:t xml:space="preserve"> </w:t>
      </w:r>
      <w:r>
        <w:rPr>
          <w:w w:val="127"/>
          <w:position w:val="-1"/>
          <w:sz w:val="22"/>
          <w:szCs w:val="22"/>
        </w:rPr>
        <w:t>13</w:t>
      </w:r>
    </w:p>
    <w:p w:rsidR="00944A07" w:rsidRDefault="00944A07">
      <w:pPr>
        <w:spacing w:before="8" w:line="140" w:lineRule="exact"/>
        <w:rPr>
          <w:sz w:val="14"/>
          <w:szCs w:val="14"/>
        </w:rPr>
      </w:pPr>
    </w:p>
    <w:p w:rsidR="00944A07" w:rsidRDefault="000E52F1">
      <w:pPr>
        <w:ind w:left="304" w:right="-58"/>
        <w:rPr>
          <w:sz w:val="22"/>
          <w:szCs w:val="22"/>
        </w:rPr>
      </w:pPr>
      <w:r>
        <w:rPr>
          <w:b/>
          <w:spacing w:val="-1"/>
          <w:w w:val="129"/>
          <w:sz w:val="22"/>
          <w:szCs w:val="22"/>
        </w:rPr>
        <w:t>D</w:t>
      </w:r>
      <w:r>
        <w:rPr>
          <w:b/>
          <w:spacing w:val="1"/>
          <w:w w:val="129"/>
          <w:sz w:val="22"/>
          <w:szCs w:val="22"/>
        </w:rPr>
        <w:t>e</w:t>
      </w:r>
      <w:r>
        <w:rPr>
          <w:b/>
          <w:spacing w:val="-1"/>
          <w:w w:val="129"/>
          <w:sz w:val="22"/>
          <w:szCs w:val="22"/>
        </w:rPr>
        <w:t>s</w:t>
      </w:r>
      <w:r>
        <w:rPr>
          <w:b/>
          <w:w w:val="129"/>
          <w:sz w:val="22"/>
          <w:szCs w:val="22"/>
        </w:rPr>
        <w:t>k</w:t>
      </w:r>
      <w:r>
        <w:rPr>
          <w:b/>
          <w:spacing w:val="3"/>
          <w:w w:val="129"/>
          <w:sz w:val="22"/>
          <w:szCs w:val="22"/>
        </w:rPr>
        <w:t>r</w:t>
      </w:r>
      <w:r>
        <w:rPr>
          <w:b/>
          <w:spacing w:val="1"/>
          <w:w w:val="129"/>
          <w:sz w:val="22"/>
          <w:szCs w:val="22"/>
        </w:rPr>
        <w:t>ip</w:t>
      </w:r>
      <w:r>
        <w:rPr>
          <w:b/>
          <w:spacing w:val="-1"/>
          <w:w w:val="129"/>
          <w:sz w:val="22"/>
          <w:szCs w:val="22"/>
        </w:rPr>
        <w:t>s</w:t>
      </w:r>
      <w:r>
        <w:rPr>
          <w:b/>
          <w:w w:val="129"/>
          <w:sz w:val="22"/>
          <w:szCs w:val="22"/>
        </w:rPr>
        <w:t>i</w:t>
      </w:r>
      <w:r>
        <w:rPr>
          <w:b/>
          <w:spacing w:val="10"/>
          <w:w w:val="129"/>
          <w:sz w:val="22"/>
          <w:szCs w:val="22"/>
        </w:rPr>
        <w:t xml:space="preserve"> </w:t>
      </w:r>
      <w:r>
        <w:rPr>
          <w:b/>
          <w:w w:val="129"/>
          <w:sz w:val="22"/>
          <w:szCs w:val="22"/>
        </w:rPr>
        <w:t>S</w:t>
      </w:r>
      <w:r>
        <w:rPr>
          <w:b/>
          <w:spacing w:val="1"/>
          <w:w w:val="129"/>
          <w:sz w:val="22"/>
          <w:szCs w:val="22"/>
        </w:rPr>
        <w:t>ing</w:t>
      </w:r>
      <w:r>
        <w:rPr>
          <w:b/>
          <w:w w:val="129"/>
          <w:sz w:val="22"/>
          <w:szCs w:val="22"/>
        </w:rPr>
        <w:t>k</w:t>
      </w:r>
      <w:r>
        <w:rPr>
          <w:b/>
          <w:spacing w:val="3"/>
          <w:w w:val="129"/>
          <w:sz w:val="22"/>
          <w:szCs w:val="22"/>
        </w:rPr>
        <w:t>a</w:t>
      </w:r>
      <w:r>
        <w:rPr>
          <w:b/>
          <w:w w:val="129"/>
          <w:sz w:val="22"/>
          <w:szCs w:val="22"/>
        </w:rPr>
        <w:t>t</w:t>
      </w:r>
      <w:r>
        <w:rPr>
          <w:b/>
          <w:spacing w:val="19"/>
          <w:w w:val="129"/>
          <w:sz w:val="22"/>
          <w:szCs w:val="22"/>
        </w:rPr>
        <w:t xml:space="preserve"> </w:t>
      </w:r>
      <w:r>
        <w:rPr>
          <w:b/>
          <w:spacing w:val="2"/>
          <w:w w:val="129"/>
          <w:sz w:val="22"/>
          <w:szCs w:val="22"/>
        </w:rPr>
        <w:t>S</w:t>
      </w:r>
      <w:r>
        <w:rPr>
          <w:b/>
          <w:spacing w:val="-1"/>
          <w:w w:val="143"/>
          <w:sz w:val="22"/>
          <w:szCs w:val="22"/>
        </w:rPr>
        <w:t>t</w:t>
      </w:r>
      <w:r>
        <w:rPr>
          <w:b/>
          <w:spacing w:val="2"/>
          <w:w w:val="111"/>
          <w:sz w:val="22"/>
          <w:szCs w:val="22"/>
        </w:rPr>
        <w:t>r</w:t>
      </w:r>
      <w:r>
        <w:rPr>
          <w:b/>
          <w:spacing w:val="2"/>
          <w:w w:val="134"/>
          <w:sz w:val="22"/>
          <w:szCs w:val="22"/>
        </w:rPr>
        <w:t>a</w:t>
      </w:r>
      <w:r>
        <w:rPr>
          <w:b/>
          <w:spacing w:val="-1"/>
          <w:w w:val="143"/>
          <w:sz w:val="22"/>
          <w:szCs w:val="22"/>
        </w:rPr>
        <w:t>t</w:t>
      </w:r>
      <w:r>
        <w:rPr>
          <w:b/>
          <w:spacing w:val="1"/>
          <w:w w:val="153"/>
          <w:sz w:val="22"/>
          <w:szCs w:val="22"/>
        </w:rPr>
        <w:t>e</w:t>
      </w:r>
      <w:r>
        <w:rPr>
          <w:b/>
          <w:spacing w:val="1"/>
          <w:w w:val="143"/>
          <w:sz w:val="22"/>
          <w:szCs w:val="22"/>
        </w:rPr>
        <w:t>g</w:t>
      </w:r>
      <w:r>
        <w:rPr>
          <w:b/>
          <w:w w:val="123"/>
          <w:sz w:val="22"/>
          <w:szCs w:val="22"/>
        </w:rPr>
        <w:t>i</w:t>
      </w:r>
    </w:p>
    <w:p w:rsidR="00944A07" w:rsidRDefault="000E52F1">
      <w:pPr>
        <w:spacing w:before="3"/>
        <w:ind w:left="304"/>
        <w:rPr>
          <w:sz w:val="22"/>
          <w:szCs w:val="22"/>
        </w:rPr>
      </w:pPr>
      <w:r>
        <w:rPr>
          <w:b/>
          <w:spacing w:val="-3"/>
          <w:w w:val="137"/>
          <w:sz w:val="22"/>
          <w:szCs w:val="22"/>
        </w:rPr>
        <w:t>(</w:t>
      </w:r>
      <w:r>
        <w:rPr>
          <w:b/>
          <w:spacing w:val="-1"/>
          <w:w w:val="105"/>
          <w:sz w:val="22"/>
          <w:szCs w:val="22"/>
        </w:rPr>
        <w:t>M</w:t>
      </w:r>
      <w:r>
        <w:rPr>
          <w:b/>
          <w:spacing w:val="1"/>
          <w:w w:val="153"/>
          <w:sz w:val="22"/>
          <w:szCs w:val="22"/>
        </w:rPr>
        <w:t>e</w:t>
      </w:r>
      <w:r>
        <w:rPr>
          <w:b/>
          <w:spacing w:val="1"/>
          <w:w w:val="143"/>
          <w:sz w:val="22"/>
          <w:szCs w:val="22"/>
        </w:rPr>
        <w:t>t</w:t>
      </w:r>
      <w:r>
        <w:rPr>
          <w:b/>
          <w:spacing w:val="-1"/>
          <w:w w:val="137"/>
          <w:sz w:val="22"/>
          <w:szCs w:val="22"/>
        </w:rPr>
        <w:t>o</w:t>
      </w:r>
      <w:r>
        <w:rPr>
          <w:b/>
          <w:spacing w:val="-2"/>
          <w:w w:val="128"/>
          <w:sz w:val="22"/>
          <w:szCs w:val="22"/>
        </w:rPr>
        <w:t>d</w:t>
      </w:r>
      <w:r>
        <w:rPr>
          <w:b/>
          <w:spacing w:val="1"/>
          <w:w w:val="153"/>
          <w:sz w:val="22"/>
          <w:szCs w:val="22"/>
        </w:rPr>
        <w:t>e</w:t>
      </w:r>
      <w:r>
        <w:rPr>
          <w:b/>
          <w:w w:val="137"/>
          <w:sz w:val="22"/>
          <w:szCs w:val="22"/>
        </w:rPr>
        <w:t>)</w:t>
      </w:r>
    </w:p>
    <w:p w:rsidR="00944A07" w:rsidRDefault="000E52F1">
      <w:pPr>
        <w:spacing w:before="41"/>
        <w:ind w:left="304"/>
        <w:rPr>
          <w:sz w:val="22"/>
          <w:szCs w:val="22"/>
        </w:rPr>
      </w:pPr>
      <w:r>
        <w:rPr>
          <w:b/>
          <w:spacing w:val="-2"/>
          <w:w w:val="128"/>
          <w:sz w:val="22"/>
          <w:szCs w:val="22"/>
        </w:rPr>
        <w:t>p</w:t>
      </w:r>
      <w:r>
        <w:rPr>
          <w:b/>
          <w:spacing w:val="1"/>
          <w:w w:val="153"/>
          <w:sz w:val="22"/>
          <w:szCs w:val="22"/>
        </w:rPr>
        <w:t>e</w:t>
      </w:r>
      <w:r>
        <w:rPr>
          <w:b/>
          <w:spacing w:val="-1"/>
          <w:w w:val="125"/>
          <w:sz w:val="22"/>
          <w:szCs w:val="22"/>
        </w:rPr>
        <w:t>m</w:t>
      </w:r>
      <w:r>
        <w:rPr>
          <w:b/>
          <w:spacing w:val="1"/>
          <w:w w:val="128"/>
          <w:sz w:val="22"/>
          <w:szCs w:val="22"/>
        </w:rPr>
        <w:t>b</w:t>
      </w:r>
      <w:r>
        <w:rPr>
          <w:b/>
          <w:spacing w:val="1"/>
          <w:w w:val="153"/>
          <w:sz w:val="22"/>
          <w:szCs w:val="22"/>
        </w:rPr>
        <w:t>e</w:t>
      </w:r>
      <w:r>
        <w:rPr>
          <w:b/>
          <w:spacing w:val="1"/>
          <w:w w:val="123"/>
          <w:sz w:val="22"/>
          <w:szCs w:val="22"/>
        </w:rPr>
        <w:t>l</w:t>
      </w:r>
      <w:r>
        <w:rPr>
          <w:b/>
          <w:w w:val="134"/>
          <w:sz w:val="22"/>
          <w:szCs w:val="22"/>
        </w:rPr>
        <w:t>a</w:t>
      </w:r>
      <w:r>
        <w:rPr>
          <w:b/>
          <w:spacing w:val="1"/>
          <w:w w:val="102"/>
          <w:sz w:val="22"/>
          <w:szCs w:val="22"/>
        </w:rPr>
        <w:t>j</w:t>
      </w:r>
      <w:r>
        <w:rPr>
          <w:b/>
          <w:spacing w:val="2"/>
          <w:w w:val="134"/>
          <w:sz w:val="22"/>
          <w:szCs w:val="22"/>
        </w:rPr>
        <w:t>a</w:t>
      </w:r>
      <w:r>
        <w:rPr>
          <w:b/>
          <w:spacing w:val="2"/>
          <w:w w:val="111"/>
          <w:sz w:val="22"/>
          <w:szCs w:val="22"/>
        </w:rPr>
        <w:t>r</w:t>
      </w:r>
      <w:r>
        <w:rPr>
          <w:b/>
          <w:w w:val="134"/>
          <w:sz w:val="22"/>
          <w:szCs w:val="22"/>
        </w:rPr>
        <w:t>a</w:t>
      </w:r>
      <w:r>
        <w:rPr>
          <w:b/>
          <w:w w:val="128"/>
          <w:sz w:val="22"/>
          <w:szCs w:val="22"/>
        </w:rPr>
        <w:t>n</w:t>
      </w:r>
    </w:p>
    <w:p w:rsidR="00944A07" w:rsidRDefault="000E52F1">
      <w:pPr>
        <w:spacing w:before="8" w:line="140" w:lineRule="exact"/>
        <w:rPr>
          <w:sz w:val="14"/>
          <w:szCs w:val="14"/>
        </w:rPr>
      </w:pPr>
      <w:r>
        <w:br w:type="column"/>
      </w:r>
    </w:p>
    <w:p w:rsidR="00944A07" w:rsidRDefault="000E52F1">
      <w:pPr>
        <w:spacing w:line="276" w:lineRule="auto"/>
        <w:ind w:right="355"/>
        <w:rPr>
          <w:sz w:val="22"/>
          <w:szCs w:val="22"/>
        </w:rPr>
      </w:pPr>
      <w:r>
        <w:rPr>
          <w:w w:val="97"/>
          <w:sz w:val="22"/>
          <w:szCs w:val="22"/>
        </w:rPr>
        <w:t>M</w:t>
      </w:r>
      <w:r>
        <w:rPr>
          <w:spacing w:val="1"/>
          <w:w w:val="138"/>
          <w:sz w:val="22"/>
          <w:szCs w:val="22"/>
        </w:rPr>
        <w:t>a</w:t>
      </w:r>
      <w:r>
        <w:rPr>
          <w:spacing w:val="1"/>
          <w:w w:val="126"/>
          <w:sz w:val="22"/>
          <w:szCs w:val="22"/>
        </w:rPr>
        <w:t>h</w:t>
      </w:r>
      <w:r>
        <w:rPr>
          <w:spacing w:val="-1"/>
          <w:w w:val="138"/>
          <w:sz w:val="22"/>
          <w:szCs w:val="22"/>
        </w:rPr>
        <w:t>a</w:t>
      </w:r>
      <w:r>
        <w:rPr>
          <w:spacing w:val="-1"/>
          <w:w w:val="133"/>
          <w:sz w:val="22"/>
          <w:szCs w:val="22"/>
        </w:rPr>
        <w:t>s</w:t>
      </w:r>
      <w:r>
        <w:rPr>
          <w:spacing w:val="1"/>
          <w:sz w:val="22"/>
          <w:szCs w:val="22"/>
        </w:rPr>
        <w:t>i</w:t>
      </w:r>
      <w:r>
        <w:rPr>
          <w:spacing w:val="-1"/>
          <w:w w:val="133"/>
          <w:sz w:val="22"/>
          <w:szCs w:val="22"/>
        </w:rPr>
        <w:t>s</w:t>
      </w:r>
      <w:r>
        <w:rPr>
          <w:w w:val="122"/>
          <w:sz w:val="22"/>
          <w:szCs w:val="22"/>
        </w:rPr>
        <w:t>wa</w:t>
      </w:r>
      <w:r>
        <w:rPr>
          <w:spacing w:val="17"/>
          <w:sz w:val="22"/>
          <w:szCs w:val="22"/>
        </w:rPr>
        <w:t xml:space="preserve"> </w:t>
      </w:r>
      <w:r>
        <w:rPr>
          <w:spacing w:val="-2"/>
          <w:w w:val="126"/>
          <w:sz w:val="22"/>
          <w:szCs w:val="22"/>
        </w:rPr>
        <w:t>d</w:t>
      </w:r>
      <w:r>
        <w:rPr>
          <w:spacing w:val="1"/>
          <w:sz w:val="22"/>
          <w:szCs w:val="22"/>
        </w:rPr>
        <w:t>i</w:t>
      </w:r>
      <w:r>
        <w:rPr>
          <w:w w:val="125"/>
          <w:sz w:val="22"/>
          <w:szCs w:val="22"/>
        </w:rPr>
        <w:t>m</w:t>
      </w:r>
      <w:r>
        <w:rPr>
          <w:spacing w:val="1"/>
          <w:sz w:val="22"/>
          <w:szCs w:val="22"/>
        </w:rPr>
        <w:t>i</w:t>
      </w:r>
      <w:r>
        <w:rPr>
          <w:w w:val="126"/>
          <w:sz w:val="22"/>
          <w:szCs w:val="22"/>
        </w:rPr>
        <w:t>n</w:t>
      </w:r>
      <w:r>
        <w:rPr>
          <w:w w:val="141"/>
          <w:sz w:val="22"/>
          <w:szCs w:val="22"/>
        </w:rPr>
        <w:t>t</w:t>
      </w:r>
      <w:r>
        <w:rPr>
          <w:w w:val="138"/>
          <w:sz w:val="22"/>
          <w:szCs w:val="22"/>
        </w:rPr>
        <w:t>a</w:t>
      </w:r>
      <w:r>
        <w:rPr>
          <w:spacing w:val="15"/>
          <w:sz w:val="22"/>
          <w:szCs w:val="22"/>
        </w:rPr>
        <w:t xml:space="preserve"> </w:t>
      </w:r>
      <w:r>
        <w:rPr>
          <w:spacing w:val="3"/>
          <w:w w:val="129"/>
          <w:sz w:val="22"/>
          <w:szCs w:val="22"/>
        </w:rPr>
        <w:t>m</w:t>
      </w:r>
      <w:r>
        <w:rPr>
          <w:spacing w:val="-1"/>
          <w:w w:val="129"/>
          <w:sz w:val="22"/>
          <w:szCs w:val="22"/>
        </w:rPr>
        <w:t>e</w:t>
      </w:r>
      <w:r>
        <w:rPr>
          <w:spacing w:val="3"/>
          <w:w w:val="129"/>
          <w:sz w:val="22"/>
          <w:szCs w:val="22"/>
        </w:rPr>
        <w:t>m</w:t>
      </w:r>
      <w:r>
        <w:rPr>
          <w:spacing w:val="-3"/>
          <w:w w:val="129"/>
          <w:sz w:val="22"/>
          <w:szCs w:val="22"/>
        </w:rPr>
        <w:t>b</w:t>
      </w:r>
      <w:r>
        <w:rPr>
          <w:spacing w:val="1"/>
          <w:w w:val="129"/>
          <w:sz w:val="22"/>
          <w:szCs w:val="22"/>
        </w:rPr>
        <w:t>u</w:t>
      </w:r>
      <w:r>
        <w:rPr>
          <w:spacing w:val="-1"/>
          <w:w w:val="129"/>
          <w:sz w:val="22"/>
          <w:szCs w:val="22"/>
        </w:rPr>
        <w:t>a</w:t>
      </w:r>
      <w:r>
        <w:rPr>
          <w:w w:val="129"/>
          <w:sz w:val="22"/>
          <w:szCs w:val="22"/>
        </w:rPr>
        <w:t>t</w:t>
      </w:r>
      <w:r>
        <w:rPr>
          <w:spacing w:val="5"/>
          <w:w w:val="129"/>
          <w:sz w:val="22"/>
          <w:szCs w:val="22"/>
        </w:rPr>
        <w:t xml:space="preserve"> </w:t>
      </w:r>
      <w:r>
        <w:rPr>
          <w:spacing w:val="-1"/>
          <w:w w:val="124"/>
          <w:sz w:val="22"/>
          <w:szCs w:val="22"/>
        </w:rPr>
        <w:t>c</w:t>
      </w:r>
      <w:r>
        <w:rPr>
          <w:spacing w:val="-1"/>
          <w:w w:val="122"/>
          <w:sz w:val="22"/>
          <w:szCs w:val="22"/>
        </w:rPr>
        <w:t>o</w:t>
      </w:r>
      <w:r>
        <w:rPr>
          <w:w w:val="126"/>
          <w:sz w:val="22"/>
          <w:szCs w:val="22"/>
        </w:rPr>
        <w:t>n</w:t>
      </w:r>
      <w:r>
        <w:rPr>
          <w:w w:val="141"/>
          <w:sz w:val="22"/>
          <w:szCs w:val="22"/>
        </w:rPr>
        <w:t>t</w:t>
      </w:r>
      <w:r>
        <w:rPr>
          <w:spacing w:val="-1"/>
          <w:w w:val="122"/>
          <w:sz w:val="22"/>
          <w:szCs w:val="22"/>
        </w:rPr>
        <w:t>o</w:t>
      </w:r>
      <w:r>
        <w:rPr>
          <w:w w:val="126"/>
          <w:sz w:val="22"/>
          <w:szCs w:val="22"/>
        </w:rPr>
        <w:t xml:space="preserve">h </w:t>
      </w:r>
      <w:r>
        <w:rPr>
          <w:spacing w:val="-4"/>
          <w:w w:val="126"/>
          <w:sz w:val="22"/>
          <w:szCs w:val="22"/>
        </w:rPr>
        <w:t>k</w:t>
      </w:r>
      <w:r>
        <w:rPr>
          <w:spacing w:val="-1"/>
          <w:w w:val="126"/>
          <w:sz w:val="22"/>
          <w:szCs w:val="22"/>
        </w:rPr>
        <w:t>as</w:t>
      </w:r>
      <w:r>
        <w:rPr>
          <w:w w:val="126"/>
          <w:sz w:val="22"/>
          <w:szCs w:val="22"/>
        </w:rPr>
        <w:t>us</w:t>
      </w:r>
      <w:r>
        <w:rPr>
          <w:spacing w:val="13"/>
          <w:w w:val="126"/>
          <w:sz w:val="22"/>
          <w:szCs w:val="22"/>
        </w:rPr>
        <w:t xml:space="preserve"> </w:t>
      </w:r>
      <w:r>
        <w:rPr>
          <w:spacing w:val="1"/>
          <w:w w:val="126"/>
          <w:sz w:val="22"/>
          <w:szCs w:val="22"/>
        </w:rPr>
        <w:t>un</w:t>
      </w:r>
      <w:r>
        <w:rPr>
          <w:w w:val="126"/>
          <w:sz w:val="22"/>
          <w:szCs w:val="22"/>
        </w:rPr>
        <w:t>t</w:t>
      </w:r>
      <w:r>
        <w:rPr>
          <w:spacing w:val="1"/>
          <w:w w:val="126"/>
          <w:sz w:val="22"/>
          <w:szCs w:val="22"/>
        </w:rPr>
        <w:t>u</w:t>
      </w:r>
      <w:r>
        <w:rPr>
          <w:w w:val="126"/>
          <w:sz w:val="22"/>
          <w:szCs w:val="22"/>
        </w:rPr>
        <w:t>k</w:t>
      </w:r>
      <w:r>
        <w:rPr>
          <w:spacing w:val="-2"/>
          <w:w w:val="126"/>
          <w:sz w:val="22"/>
          <w:szCs w:val="22"/>
        </w:rPr>
        <w:t xml:space="preserve"> </w:t>
      </w:r>
      <w:r>
        <w:rPr>
          <w:w w:val="125"/>
          <w:sz w:val="22"/>
          <w:szCs w:val="22"/>
        </w:rPr>
        <w:t>m</w:t>
      </w:r>
      <w:r>
        <w:rPr>
          <w:w w:val="138"/>
          <w:sz w:val="22"/>
          <w:szCs w:val="22"/>
        </w:rPr>
        <w:t>e</w:t>
      </w:r>
      <w:r>
        <w:rPr>
          <w:spacing w:val="1"/>
          <w:w w:val="126"/>
          <w:sz w:val="22"/>
          <w:szCs w:val="22"/>
        </w:rPr>
        <w:t>n</w:t>
      </w:r>
      <w:r>
        <w:rPr>
          <w:w w:val="118"/>
          <w:sz w:val="22"/>
          <w:szCs w:val="22"/>
        </w:rPr>
        <w:t>y</w:t>
      </w:r>
      <w:r>
        <w:rPr>
          <w:spacing w:val="-1"/>
          <w:w w:val="138"/>
          <w:sz w:val="22"/>
          <w:szCs w:val="22"/>
        </w:rPr>
        <w:t>e</w:t>
      </w:r>
      <w:r>
        <w:rPr>
          <w:spacing w:val="1"/>
          <w:sz w:val="22"/>
          <w:szCs w:val="22"/>
        </w:rPr>
        <w:t>l</w:t>
      </w:r>
      <w:r>
        <w:rPr>
          <w:w w:val="138"/>
          <w:sz w:val="22"/>
          <w:szCs w:val="22"/>
        </w:rPr>
        <w:t>e</w:t>
      </w:r>
      <w:r>
        <w:rPr>
          <w:spacing w:val="-1"/>
          <w:w w:val="133"/>
          <w:sz w:val="22"/>
          <w:szCs w:val="22"/>
        </w:rPr>
        <w:t>s</w:t>
      </w:r>
      <w:r>
        <w:rPr>
          <w:w w:val="138"/>
          <w:sz w:val="22"/>
          <w:szCs w:val="22"/>
        </w:rPr>
        <w:t>a</w:t>
      </w:r>
      <w:r>
        <w:rPr>
          <w:spacing w:val="1"/>
          <w:sz w:val="22"/>
          <w:szCs w:val="22"/>
        </w:rPr>
        <w:t>i</w:t>
      </w:r>
      <w:r>
        <w:rPr>
          <w:spacing w:val="-3"/>
          <w:w w:val="115"/>
          <w:sz w:val="22"/>
          <w:szCs w:val="22"/>
        </w:rPr>
        <w:t>k</w:t>
      </w:r>
      <w:r>
        <w:rPr>
          <w:spacing w:val="-1"/>
          <w:w w:val="138"/>
          <w:sz w:val="22"/>
          <w:szCs w:val="22"/>
        </w:rPr>
        <w:t>a</w:t>
      </w:r>
      <w:r>
        <w:rPr>
          <w:w w:val="126"/>
          <w:sz w:val="22"/>
          <w:szCs w:val="22"/>
        </w:rPr>
        <w:t>n</w:t>
      </w:r>
      <w:r>
        <w:rPr>
          <w:spacing w:val="16"/>
          <w:sz w:val="22"/>
          <w:szCs w:val="22"/>
        </w:rPr>
        <w:t xml:space="preserve"> </w:t>
      </w:r>
      <w:r>
        <w:rPr>
          <w:spacing w:val="-1"/>
          <w:w w:val="133"/>
          <w:sz w:val="22"/>
          <w:szCs w:val="22"/>
        </w:rPr>
        <w:t>s</w:t>
      </w:r>
      <w:r>
        <w:rPr>
          <w:spacing w:val="1"/>
          <w:w w:val="126"/>
          <w:sz w:val="22"/>
          <w:szCs w:val="22"/>
        </w:rPr>
        <w:t>u</w:t>
      </w:r>
      <w:r>
        <w:rPr>
          <w:spacing w:val="1"/>
          <w:w w:val="138"/>
          <w:sz w:val="22"/>
          <w:szCs w:val="22"/>
        </w:rPr>
        <w:t>a</w:t>
      </w:r>
      <w:r>
        <w:rPr>
          <w:w w:val="141"/>
          <w:sz w:val="22"/>
          <w:szCs w:val="22"/>
        </w:rPr>
        <w:t>t</w:t>
      </w:r>
      <w:r>
        <w:rPr>
          <w:w w:val="126"/>
          <w:sz w:val="22"/>
          <w:szCs w:val="22"/>
        </w:rPr>
        <w:t>u</w:t>
      </w:r>
    </w:p>
    <w:p w:rsidR="00944A07" w:rsidRDefault="000E52F1">
      <w:pPr>
        <w:spacing w:line="240" w:lineRule="exact"/>
        <w:rPr>
          <w:sz w:val="22"/>
          <w:szCs w:val="22"/>
        </w:rPr>
        <w:sectPr w:rsidR="00944A07">
          <w:type w:val="continuous"/>
          <w:pgSz w:w="11920" w:h="16840"/>
          <w:pgMar w:top="1380" w:right="1420" w:bottom="280" w:left="1680" w:header="720" w:footer="720" w:gutter="0"/>
          <w:cols w:num="2" w:space="720" w:equalWidth="0">
            <w:col w:w="3580" w:space="776"/>
            <w:col w:w="4464"/>
          </w:cols>
        </w:sectPr>
      </w:pPr>
      <w:r>
        <w:rPr>
          <w:spacing w:val="-4"/>
          <w:w w:val="128"/>
          <w:position w:val="-1"/>
          <w:sz w:val="22"/>
          <w:szCs w:val="22"/>
        </w:rPr>
        <w:t>k</w:t>
      </w:r>
      <w:r>
        <w:rPr>
          <w:spacing w:val="-1"/>
          <w:w w:val="128"/>
          <w:position w:val="-1"/>
          <w:sz w:val="22"/>
          <w:szCs w:val="22"/>
        </w:rPr>
        <w:t>as</w:t>
      </w:r>
      <w:r>
        <w:rPr>
          <w:w w:val="128"/>
          <w:position w:val="-1"/>
          <w:sz w:val="22"/>
          <w:szCs w:val="22"/>
        </w:rPr>
        <w:t>us</w:t>
      </w:r>
      <w:r>
        <w:rPr>
          <w:spacing w:val="3"/>
          <w:w w:val="128"/>
          <w:position w:val="-1"/>
          <w:sz w:val="22"/>
          <w:szCs w:val="22"/>
        </w:rPr>
        <w:t xml:space="preserve"> </w:t>
      </w:r>
      <w:r>
        <w:rPr>
          <w:spacing w:val="1"/>
          <w:w w:val="133"/>
          <w:position w:val="-1"/>
          <w:sz w:val="22"/>
          <w:szCs w:val="22"/>
        </w:rPr>
        <w:t>s</w:t>
      </w:r>
      <w:r>
        <w:rPr>
          <w:spacing w:val="1"/>
          <w:w w:val="138"/>
          <w:position w:val="-1"/>
          <w:sz w:val="22"/>
          <w:szCs w:val="22"/>
        </w:rPr>
        <w:t>e</w:t>
      </w:r>
      <w:r>
        <w:rPr>
          <w:spacing w:val="-1"/>
          <w:w w:val="133"/>
          <w:position w:val="-1"/>
          <w:sz w:val="22"/>
          <w:szCs w:val="22"/>
        </w:rPr>
        <w:t>s</w:t>
      </w:r>
      <w:r>
        <w:rPr>
          <w:spacing w:val="1"/>
          <w:w w:val="126"/>
          <w:position w:val="-1"/>
          <w:sz w:val="22"/>
          <w:szCs w:val="22"/>
        </w:rPr>
        <w:t>u</w:t>
      </w:r>
      <w:r>
        <w:rPr>
          <w:spacing w:val="-1"/>
          <w:w w:val="138"/>
          <w:position w:val="-1"/>
          <w:sz w:val="22"/>
          <w:szCs w:val="22"/>
        </w:rPr>
        <w:t>a</w:t>
      </w:r>
      <w:r>
        <w:rPr>
          <w:position w:val="-1"/>
          <w:sz w:val="22"/>
          <w:szCs w:val="22"/>
        </w:rPr>
        <w:t>i</w:t>
      </w:r>
      <w:r>
        <w:rPr>
          <w:spacing w:val="15"/>
          <w:position w:val="-1"/>
          <w:sz w:val="22"/>
          <w:szCs w:val="22"/>
        </w:rPr>
        <w:t xml:space="preserve"> </w:t>
      </w:r>
      <w:r>
        <w:rPr>
          <w:spacing w:val="-3"/>
          <w:w w:val="129"/>
          <w:position w:val="-1"/>
          <w:sz w:val="22"/>
          <w:szCs w:val="22"/>
        </w:rPr>
        <w:t>d</w:t>
      </w:r>
      <w:r>
        <w:rPr>
          <w:spacing w:val="1"/>
          <w:w w:val="129"/>
          <w:position w:val="-1"/>
          <w:sz w:val="22"/>
          <w:szCs w:val="22"/>
        </w:rPr>
        <w:t>e</w:t>
      </w:r>
      <w:r>
        <w:rPr>
          <w:spacing w:val="-1"/>
          <w:w w:val="129"/>
          <w:position w:val="-1"/>
          <w:sz w:val="22"/>
          <w:szCs w:val="22"/>
        </w:rPr>
        <w:t>n</w:t>
      </w:r>
      <w:r>
        <w:rPr>
          <w:w w:val="129"/>
          <w:position w:val="-1"/>
          <w:sz w:val="22"/>
          <w:szCs w:val="22"/>
        </w:rPr>
        <w:t>g</w:t>
      </w:r>
      <w:r>
        <w:rPr>
          <w:spacing w:val="-1"/>
          <w:w w:val="129"/>
          <w:position w:val="-1"/>
          <w:sz w:val="22"/>
          <w:szCs w:val="22"/>
        </w:rPr>
        <w:t>a</w:t>
      </w:r>
      <w:r>
        <w:rPr>
          <w:w w:val="129"/>
          <w:position w:val="-1"/>
          <w:sz w:val="22"/>
          <w:szCs w:val="22"/>
        </w:rPr>
        <w:t>n</w:t>
      </w:r>
      <w:r>
        <w:rPr>
          <w:spacing w:val="5"/>
          <w:w w:val="129"/>
          <w:position w:val="-1"/>
          <w:sz w:val="22"/>
          <w:szCs w:val="22"/>
        </w:rPr>
        <w:t xml:space="preserve"> </w:t>
      </w:r>
      <w:r>
        <w:rPr>
          <w:spacing w:val="2"/>
          <w:w w:val="125"/>
          <w:position w:val="-1"/>
          <w:sz w:val="22"/>
          <w:szCs w:val="22"/>
        </w:rPr>
        <w:t>m</w:t>
      </w:r>
      <w:r>
        <w:rPr>
          <w:spacing w:val="-1"/>
          <w:w w:val="138"/>
          <w:position w:val="-1"/>
          <w:sz w:val="22"/>
          <w:szCs w:val="22"/>
        </w:rPr>
        <w:t>a</w:t>
      </w:r>
      <w:r>
        <w:rPr>
          <w:w w:val="141"/>
          <w:position w:val="-1"/>
          <w:sz w:val="22"/>
          <w:szCs w:val="22"/>
        </w:rPr>
        <w:t>t</w:t>
      </w:r>
      <w:r>
        <w:rPr>
          <w:w w:val="138"/>
          <w:position w:val="-1"/>
          <w:sz w:val="22"/>
          <w:szCs w:val="22"/>
        </w:rPr>
        <w:t>e</w:t>
      </w:r>
      <w:r>
        <w:rPr>
          <w:w w:val="123"/>
          <w:position w:val="-1"/>
          <w:sz w:val="22"/>
          <w:szCs w:val="22"/>
        </w:rPr>
        <w:t>r</w:t>
      </w:r>
      <w:r>
        <w:rPr>
          <w:position w:val="-1"/>
          <w:sz w:val="22"/>
          <w:szCs w:val="22"/>
        </w:rPr>
        <w:t>i</w:t>
      </w:r>
      <w:r>
        <w:rPr>
          <w:spacing w:val="16"/>
          <w:position w:val="-1"/>
          <w:sz w:val="22"/>
          <w:szCs w:val="22"/>
        </w:rPr>
        <w:t xml:space="preserve"> </w:t>
      </w:r>
      <w:r>
        <w:rPr>
          <w:w w:val="118"/>
          <w:position w:val="-1"/>
          <w:sz w:val="22"/>
          <w:szCs w:val="22"/>
        </w:rPr>
        <w:t>y</w:t>
      </w:r>
      <w:r>
        <w:rPr>
          <w:spacing w:val="1"/>
          <w:w w:val="138"/>
          <w:position w:val="-1"/>
          <w:sz w:val="22"/>
          <w:szCs w:val="22"/>
        </w:rPr>
        <w:t>a</w:t>
      </w:r>
      <w:r>
        <w:rPr>
          <w:spacing w:val="1"/>
          <w:w w:val="126"/>
          <w:position w:val="-1"/>
          <w:sz w:val="22"/>
          <w:szCs w:val="22"/>
        </w:rPr>
        <w:t>n</w:t>
      </w:r>
      <w:r>
        <w:rPr>
          <w:w w:val="126"/>
          <w:position w:val="-1"/>
          <w:sz w:val="22"/>
          <w:szCs w:val="22"/>
        </w:rPr>
        <w:t>g</w:t>
      </w:r>
    </w:p>
    <w:p w:rsidR="00944A07" w:rsidRDefault="00944A07">
      <w:pPr>
        <w:spacing w:line="200" w:lineRule="exact"/>
      </w:pPr>
    </w:p>
    <w:p w:rsidR="00944A07" w:rsidRDefault="000E52F1">
      <w:pPr>
        <w:spacing w:before="30"/>
        <w:ind w:left="2356"/>
        <w:rPr>
          <w:sz w:val="22"/>
          <w:szCs w:val="22"/>
        </w:rPr>
      </w:pPr>
      <w:r>
        <w:rPr>
          <w:b/>
          <w:spacing w:val="-1"/>
          <w:w w:val="107"/>
          <w:sz w:val="22"/>
          <w:szCs w:val="22"/>
        </w:rPr>
        <w:t>R</w:t>
      </w:r>
      <w:r>
        <w:rPr>
          <w:b/>
          <w:spacing w:val="2"/>
          <w:w w:val="107"/>
          <w:sz w:val="22"/>
          <w:szCs w:val="22"/>
        </w:rPr>
        <w:t>A</w:t>
      </w:r>
      <w:r>
        <w:rPr>
          <w:b/>
          <w:w w:val="107"/>
          <w:sz w:val="22"/>
          <w:szCs w:val="22"/>
        </w:rPr>
        <w:t>N</w:t>
      </w:r>
      <w:r>
        <w:rPr>
          <w:b/>
          <w:spacing w:val="1"/>
          <w:w w:val="107"/>
          <w:sz w:val="22"/>
          <w:szCs w:val="22"/>
        </w:rPr>
        <w:t>C</w:t>
      </w:r>
      <w:r>
        <w:rPr>
          <w:b/>
          <w:w w:val="107"/>
          <w:sz w:val="22"/>
          <w:szCs w:val="22"/>
        </w:rPr>
        <w:t>AN</w:t>
      </w:r>
      <w:r>
        <w:rPr>
          <w:b/>
          <w:spacing w:val="1"/>
          <w:w w:val="107"/>
          <w:sz w:val="22"/>
          <w:szCs w:val="22"/>
        </w:rPr>
        <w:t>G</w:t>
      </w:r>
      <w:r>
        <w:rPr>
          <w:b/>
          <w:w w:val="107"/>
          <w:sz w:val="22"/>
          <w:szCs w:val="22"/>
        </w:rPr>
        <w:t>AN</w:t>
      </w:r>
      <w:r>
        <w:rPr>
          <w:b/>
          <w:spacing w:val="45"/>
          <w:w w:val="107"/>
          <w:sz w:val="22"/>
          <w:szCs w:val="22"/>
        </w:rPr>
        <w:t xml:space="preserve"> </w:t>
      </w:r>
      <w:r>
        <w:rPr>
          <w:b/>
          <w:spacing w:val="-2"/>
          <w:w w:val="107"/>
          <w:sz w:val="22"/>
          <w:szCs w:val="22"/>
        </w:rPr>
        <w:t>I</w:t>
      </w:r>
      <w:r>
        <w:rPr>
          <w:b/>
          <w:w w:val="107"/>
          <w:sz w:val="22"/>
          <w:szCs w:val="22"/>
        </w:rPr>
        <w:t>N</w:t>
      </w:r>
      <w:r>
        <w:rPr>
          <w:b/>
          <w:spacing w:val="2"/>
          <w:w w:val="107"/>
          <w:sz w:val="22"/>
          <w:szCs w:val="22"/>
        </w:rPr>
        <w:t>T</w:t>
      </w:r>
      <w:r>
        <w:rPr>
          <w:b/>
          <w:w w:val="107"/>
          <w:sz w:val="22"/>
          <w:szCs w:val="22"/>
        </w:rPr>
        <w:t>E</w:t>
      </w:r>
      <w:r>
        <w:rPr>
          <w:b/>
          <w:spacing w:val="-1"/>
          <w:w w:val="107"/>
          <w:sz w:val="22"/>
          <w:szCs w:val="22"/>
        </w:rPr>
        <w:t>R</w:t>
      </w:r>
      <w:r>
        <w:rPr>
          <w:b/>
          <w:w w:val="107"/>
          <w:sz w:val="22"/>
          <w:szCs w:val="22"/>
        </w:rPr>
        <w:t>A</w:t>
      </w:r>
      <w:r>
        <w:rPr>
          <w:b/>
          <w:spacing w:val="1"/>
          <w:w w:val="107"/>
          <w:sz w:val="22"/>
          <w:szCs w:val="22"/>
        </w:rPr>
        <w:t>K</w:t>
      </w:r>
      <w:r>
        <w:rPr>
          <w:b/>
          <w:w w:val="107"/>
          <w:sz w:val="22"/>
          <w:szCs w:val="22"/>
        </w:rPr>
        <w:t>SI</w:t>
      </w:r>
      <w:r>
        <w:rPr>
          <w:b/>
          <w:spacing w:val="9"/>
          <w:w w:val="107"/>
          <w:sz w:val="22"/>
          <w:szCs w:val="22"/>
        </w:rPr>
        <w:t xml:space="preserve"> </w:t>
      </w:r>
      <w:r>
        <w:rPr>
          <w:b/>
          <w:spacing w:val="1"/>
          <w:w w:val="114"/>
          <w:sz w:val="22"/>
          <w:szCs w:val="22"/>
        </w:rPr>
        <w:t>D</w:t>
      </w:r>
      <w:r>
        <w:rPr>
          <w:b/>
          <w:spacing w:val="-1"/>
          <w:w w:val="109"/>
          <w:sz w:val="22"/>
          <w:szCs w:val="22"/>
        </w:rPr>
        <w:t>O</w:t>
      </w:r>
      <w:r>
        <w:rPr>
          <w:b/>
          <w:spacing w:val="2"/>
          <w:w w:val="129"/>
          <w:sz w:val="22"/>
          <w:szCs w:val="22"/>
        </w:rPr>
        <w:t>S</w:t>
      </w:r>
      <w:r>
        <w:rPr>
          <w:b/>
          <w:w w:val="102"/>
          <w:sz w:val="22"/>
          <w:szCs w:val="22"/>
        </w:rPr>
        <w:t>E</w:t>
      </w:r>
      <w:r>
        <w:rPr>
          <w:b/>
          <w:spacing w:val="2"/>
          <w:w w:val="115"/>
          <w:sz w:val="22"/>
          <w:szCs w:val="22"/>
        </w:rPr>
        <w:t>N</w:t>
      </w:r>
      <w:r>
        <w:rPr>
          <w:b/>
          <w:sz w:val="22"/>
          <w:szCs w:val="22"/>
        </w:rPr>
        <w:t>–</w:t>
      </w:r>
      <w:r>
        <w:rPr>
          <w:b/>
          <w:spacing w:val="-1"/>
          <w:w w:val="105"/>
          <w:sz w:val="22"/>
          <w:szCs w:val="22"/>
        </w:rPr>
        <w:t>M</w:t>
      </w:r>
      <w:r>
        <w:rPr>
          <w:b/>
          <w:w w:val="107"/>
          <w:sz w:val="22"/>
          <w:szCs w:val="22"/>
        </w:rPr>
        <w:t>AH</w:t>
      </w:r>
      <w:r>
        <w:rPr>
          <w:b/>
          <w:w w:val="116"/>
          <w:sz w:val="22"/>
          <w:szCs w:val="22"/>
        </w:rPr>
        <w:t>A</w:t>
      </w:r>
      <w:r>
        <w:rPr>
          <w:b/>
          <w:spacing w:val="-1"/>
          <w:w w:val="116"/>
          <w:sz w:val="22"/>
          <w:szCs w:val="22"/>
        </w:rPr>
        <w:t>S</w:t>
      </w:r>
      <w:r>
        <w:rPr>
          <w:b/>
          <w:spacing w:val="2"/>
          <w:w w:val="95"/>
          <w:sz w:val="22"/>
          <w:szCs w:val="22"/>
        </w:rPr>
        <w:t>I</w:t>
      </w:r>
      <w:r>
        <w:rPr>
          <w:b/>
          <w:spacing w:val="-2"/>
          <w:w w:val="129"/>
          <w:sz w:val="22"/>
          <w:szCs w:val="22"/>
        </w:rPr>
        <w:t>S</w:t>
      </w:r>
      <w:r>
        <w:rPr>
          <w:b/>
          <w:spacing w:val="1"/>
          <w:w w:val="110"/>
          <w:sz w:val="22"/>
          <w:szCs w:val="22"/>
        </w:rPr>
        <w:t>W</w:t>
      </w:r>
      <w:r>
        <w:rPr>
          <w:b/>
          <w:w w:val="107"/>
          <w:sz w:val="22"/>
          <w:szCs w:val="22"/>
        </w:rPr>
        <w:t>A</w:t>
      </w:r>
    </w:p>
    <w:p w:rsidR="00944A07" w:rsidRDefault="00944A07">
      <w:pPr>
        <w:spacing w:before="3" w:line="140" w:lineRule="exact"/>
        <w:rPr>
          <w:sz w:val="14"/>
          <w:szCs w:val="14"/>
        </w:rPr>
      </w:pPr>
    </w:p>
    <w:p w:rsidR="00944A07" w:rsidRDefault="000E52F1">
      <w:pPr>
        <w:spacing w:line="240" w:lineRule="exact"/>
        <w:ind w:left="1508"/>
        <w:rPr>
          <w:sz w:val="22"/>
          <w:szCs w:val="22"/>
        </w:rPr>
        <w:sectPr w:rsidR="00944A07">
          <w:type w:val="continuous"/>
          <w:pgSz w:w="11920" w:h="16840"/>
          <w:pgMar w:top="1380" w:right="1420" w:bottom="280" w:left="1680" w:header="720" w:footer="720" w:gutter="0"/>
          <w:cols w:space="720"/>
        </w:sect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314920" behindDoc="1" locked="0" layoutInCell="1" allowOverlap="1">
                <wp:simplePos x="0" y="0"/>
                <wp:positionH relativeFrom="page">
                  <wp:posOffset>3764280</wp:posOffset>
                </wp:positionH>
                <wp:positionV relativeFrom="paragraph">
                  <wp:posOffset>-27305</wp:posOffset>
                </wp:positionV>
                <wp:extent cx="6350" cy="255270"/>
                <wp:effectExtent l="1905" t="6350" r="1270" b="5080"/>
                <wp:wrapNone/>
                <wp:docPr id="226" name="Group 2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50" cy="255270"/>
                          <a:chOff x="5928" y="-43"/>
                          <a:chExt cx="10" cy="402"/>
                        </a:xfrm>
                      </wpg:grpSpPr>
                      <wps:wsp>
                        <wps:cNvPr id="227" name="Freeform 228"/>
                        <wps:cNvSpPr>
                          <a:spLocks/>
                        </wps:cNvSpPr>
                        <wps:spPr bwMode="auto">
                          <a:xfrm>
                            <a:off x="5928" y="-43"/>
                            <a:ext cx="10" cy="402"/>
                          </a:xfrm>
                          <a:custGeom>
                            <a:avLst/>
                            <a:gdLst>
                              <a:gd name="T0" fmla="+- 0 5928 5928"/>
                              <a:gd name="T1" fmla="*/ T0 w 10"/>
                              <a:gd name="T2" fmla="+- 0 353 -43"/>
                              <a:gd name="T3" fmla="*/ 353 h 402"/>
                              <a:gd name="T4" fmla="+- 0 5932 5928"/>
                              <a:gd name="T5" fmla="*/ T4 w 10"/>
                              <a:gd name="T6" fmla="+- 0 359 -43"/>
                              <a:gd name="T7" fmla="*/ 359 h 402"/>
                              <a:gd name="T8" fmla="+- 0 5938 5928"/>
                              <a:gd name="T9" fmla="*/ T8 w 10"/>
                              <a:gd name="T10" fmla="+- 0 353 -43"/>
                              <a:gd name="T11" fmla="*/ 353 h 402"/>
                              <a:gd name="T12" fmla="+- 0 5938 5928"/>
                              <a:gd name="T13" fmla="*/ T12 w 10"/>
                              <a:gd name="T14" fmla="+- 0 -37 -43"/>
                              <a:gd name="T15" fmla="*/ -37 h 402"/>
                              <a:gd name="T16" fmla="+- 0 5932 5928"/>
                              <a:gd name="T17" fmla="*/ T16 w 10"/>
                              <a:gd name="T18" fmla="+- 0 -43 -43"/>
                              <a:gd name="T19" fmla="*/ -43 h 402"/>
                              <a:gd name="T20" fmla="+- 0 5928 5928"/>
                              <a:gd name="T21" fmla="*/ T20 w 10"/>
                              <a:gd name="T22" fmla="+- 0 -37 -43"/>
                              <a:gd name="T23" fmla="*/ -37 h 402"/>
                              <a:gd name="T24" fmla="+- 0 5928 5928"/>
                              <a:gd name="T25" fmla="*/ T24 w 10"/>
                              <a:gd name="T26" fmla="+- 0 353 -43"/>
                              <a:gd name="T27" fmla="*/ 353 h 40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0" h="402">
                                <a:moveTo>
                                  <a:pt x="0" y="396"/>
                                </a:moveTo>
                                <a:lnTo>
                                  <a:pt x="4" y="402"/>
                                </a:lnTo>
                                <a:lnTo>
                                  <a:pt x="10" y="396"/>
                                </a:lnTo>
                                <a:lnTo>
                                  <a:pt x="10" y="6"/>
                                </a:lnTo>
                                <a:lnTo>
                                  <a:pt x="4" y="0"/>
                                </a:lnTo>
                                <a:lnTo>
                                  <a:pt x="0" y="6"/>
                                </a:lnTo>
                                <a:lnTo>
                                  <a:pt x="0" y="3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94B5A5B" id="Group 227" o:spid="_x0000_s1026" style="position:absolute;margin-left:296.4pt;margin-top:-2.15pt;width:.5pt;height:20.1pt;z-index:-1560;mso-position-horizontal-relative:page" coordorigin="5928,-43" coordsize="10,4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">
                <v:shape id="Freeform 228" o:spid="_x0000_s1027" style="position:absolute;left:5928;top:-43;width:10;height:402;visibility:visible;mso-wrap-style:square;v-text-anchor:top" coordsize="10,4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BJ98UA&#10;AADcAAAADwAAAGRycy9kb3ducmV2LnhtbESPQWvCQBSE74L/YXmFXqRuDGLb6CpBKHoL1dL0+Jp9&#10;JqHZt2F31fTfdwuCx2FmvmFWm8F04kLOt5YVzKYJCOLK6pZrBR/Ht6cXED4ga+wsk4Jf8rBZj0cr&#10;zLS98jtdDqEWEcI+QwVNCH0mpa8aMuintieO3sk6gyFKV0vt8BrhppNpkiykwZbjQoM9bRuqfg5n&#10;o6AsOhe+8uRzJ+fFdsiL8vt1wko9Pgz5EkSgIdzDt/ZeK0jTZ/g/E4+AXP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MEn3xQAAANwAAAAPAAAAAAAAAAAAAAAAAJgCAABkcnMv&#10;ZG93bnJldi54bWxQSwUGAAAAAAQABAD1AAAAigMAAAAA&#10;" path="m,396r4,6l10,396,10,6,4,,,6,,396xe" fillcolor="black" stroked="f">
                  <v:path arrowok="t" o:connecttype="custom" o:connectlocs="0,353;4,359;10,353;10,-37;4,-43;0,-37;0,353" o:connectangles="0,0,0,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14923" behindDoc="1" locked="0" layoutInCell="1" allowOverlap="1">
                <wp:simplePos x="0" y="0"/>
                <wp:positionH relativeFrom="page">
                  <wp:posOffset>6627495</wp:posOffset>
                </wp:positionH>
                <wp:positionV relativeFrom="paragraph">
                  <wp:posOffset>-284480</wp:posOffset>
                </wp:positionV>
                <wp:extent cx="7620" cy="516890"/>
                <wp:effectExtent l="7620" t="6350" r="3810" b="635"/>
                <wp:wrapNone/>
                <wp:docPr id="221" name="Group 2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620" cy="516890"/>
                          <a:chOff x="10437" y="-448"/>
                          <a:chExt cx="12" cy="814"/>
                        </a:xfrm>
                      </wpg:grpSpPr>
                      <wpg:grpSp>
                        <wpg:cNvPr id="222" name="Group 223"/>
                        <wpg:cNvGrpSpPr>
                          <a:grpSpLocks/>
                        </wpg:cNvGrpSpPr>
                        <wpg:grpSpPr bwMode="auto">
                          <a:xfrm>
                            <a:off x="10438" y="-447"/>
                            <a:ext cx="10" cy="410"/>
                            <a:chOff x="10438" y="-447"/>
                            <a:chExt cx="10" cy="410"/>
                          </a:xfrm>
                        </wpg:grpSpPr>
                        <wps:wsp>
                          <wps:cNvPr id="223" name="Freeform 226"/>
                          <wps:cNvSpPr>
                            <a:spLocks/>
                          </wps:cNvSpPr>
                          <wps:spPr bwMode="auto">
                            <a:xfrm>
                              <a:off x="10438" y="-447"/>
                              <a:ext cx="10" cy="410"/>
                            </a:xfrm>
                            <a:custGeom>
                              <a:avLst/>
                              <a:gdLst>
                                <a:gd name="T0" fmla="+- 0 10438 10438"/>
                                <a:gd name="T1" fmla="*/ T0 w 10"/>
                                <a:gd name="T2" fmla="+- 0 -49 -447"/>
                                <a:gd name="T3" fmla="*/ -49 h 410"/>
                                <a:gd name="T4" fmla="+- 0 10442 10438"/>
                                <a:gd name="T5" fmla="*/ T4 w 10"/>
                                <a:gd name="T6" fmla="+- 0 -43 -447"/>
                                <a:gd name="T7" fmla="*/ -43 h 410"/>
                                <a:gd name="T8" fmla="+- 0 10448 10438"/>
                                <a:gd name="T9" fmla="*/ T8 w 10"/>
                                <a:gd name="T10" fmla="+- 0 -37 -447"/>
                                <a:gd name="T11" fmla="*/ -37 h 410"/>
                                <a:gd name="T12" fmla="+- 0 10448 10438"/>
                                <a:gd name="T13" fmla="*/ T12 w 10"/>
                                <a:gd name="T14" fmla="+- 0 -447 -447"/>
                                <a:gd name="T15" fmla="*/ -447 h 410"/>
                                <a:gd name="T16" fmla="+- 0 10442 10438"/>
                                <a:gd name="T17" fmla="*/ T16 w 10"/>
                                <a:gd name="T18" fmla="+- 0 -441 -447"/>
                                <a:gd name="T19" fmla="*/ -441 h 410"/>
                                <a:gd name="T20" fmla="+- 0 10438 10438"/>
                                <a:gd name="T21" fmla="*/ T20 w 10"/>
                                <a:gd name="T22" fmla="+- 0 -435 -447"/>
                                <a:gd name="T23" fmla="*/ -435 h 410"/>
                                <a:gd name="T24" fmla="+- 0 10438 10438"/>
                                <a:gd name="T25" fmla="*/ T24 w 10"/>
                                <a:gd name="T26" fmla="+- 0 -49 -447"/>
                                <a:gd name="T27" fmla="*/ -49 h 41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0" h="410">
                                  <a:moveTo>
                                    <a:pt x="0" y="398"/>
                                  </a:moveTo>
                                  <a:lnTo>
                                    <a:pt x="4" y="404"/>
                                  </a:lnTo>
                                  <a:lnTo>
                                    <a:pt x="10" y="410"/>
                                  </a:lnTo>
                                  <a:lnTo>
                                    <a:pt x="10" y="0"/>
                                  </a:lnTo>
                                  <a:lnTo>
                                    <a:pt x="4" y="6"/>
                                  </a:lnTo>
                                  <a:lnTo>
                                    <a:pt x="0" y="12"/>
                                  </a:lnTo>
                                  <a:lnTo>
                                    <a:pt x="0" y="39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224" name="Group 224"/>
                          <wpg:cNvGrpSpPr>
                            <a:grpSpLocks/>
                          </wpg:cNvGrpSpPr>
                          <wpg:grpSpPr bwMode="auto">
                            <a:xfrm>
                              <a:off x="10438" y="-49"/>
                              <a:ext cx="10" cy="414"/>
                              <a:chOff x="10438" y="-49"/>
                              <a:chExt cx="10" cy="414"/>
                            </a:xfrm>
                          </wpg:grpSpPr>
                          <wps:wsp>
                            <wps:cNvPr id="225" name="Freeform 225"/>
                            <wps:cNvSpPr>
                              <a:spLocks/>
                            </wps:cNvSpPr>
                            <wps:spPr bwMode="auto">
                              <a:xfrm>
                                <a:off x="10438" y="-49"/>
                                <a:ext cx="10" cy="414"/>
                              </a:xfrm>
                              <a:custGeom>
                                <a:avLst/>
                                <a:gdLst>
                                  <a:gd name="T0" fmla="+- 0 10438 10438"/>
                                  <a:gd name="T1" fmla="*/ T0 w 10"/>
                                  <a:gd name="T2" fmla="+- 0 353 -49"/>
                                  <a:gd name="T3" fmla="*/ 353 h 414"/>
                                  <a:gd name="T4" fmla="+- 0 10442 10438"/>
                                  <a:gd name="T5" fmla="*/ T4 w 10"/>
                                  <a:gd name="T6" fmla="+- 0 359 -49"/>
                                  <a:gd name="T7" fmla="*/ 359 h 414"/>
                                  <a:gd name="T8" fmla="+- 0 10448 10438"/>
                                  <a:gd name="T9" fmla="*/ T8 w 10"/>
                                  <a:gd name="T10" fmla="+- 0 365 -49"/>
                                  <a:gd name="T11" fmla="*/ 365 h 414"/>
                                  <a:gd name="T12" fmla="+- 0 10448 10438"/>
                                  <a:gd name="T13" fmla="*/ T12 w 10"/>
                                  <a:gd name="T14" fmla="+- 0 -49 -49"/>
                                  <a:gd name="T15" fmla="*/ -49 h 414"/>
                                  <a:gd name="T16" fmla="+- 0 10442 10438"/>
                                  <a:gd name="T17" fmla="*/ T16 w 10"/>
                                  <a:gd name="T18" fmla="+- 0 -43 -49"/>
                                  <a:gd name="T19" fmla="*/ -43 h 414"/>
                                  <a:gd name="T20" fmla="+- 0 10438 10438"/>
                                  <a:gd name="T21" fmla="*/ T20 w 10"/>
                                  <a:gd name="T22" fmla="+- 0 -37 -49"/>
                                  <a:gd name="T23" fmla="*/ -37 h 414"/>
                                  <a:gd name="T24" fmla="+- 0 10438 10438"/>
                                  <a:gd name="T25" fmla="*/ T24 w 10"/>
                                  <a:gd name="T26" fmla="+- 0 353 -49"/>
                                  <a:gd name="T27" fmla="*/ 353 h 414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</a:cxnLst>
                                <a:rect l="0" t="0" r="r" b="b"/>
                                <a:pathLst>
                                  <a:path w="10" h="414">
                                    <a:moveTo>
                                      <a:pt x="0" y="402"/>
                                    </a:moveTo>
                                    <a:lnTo>
                                      <a:pt x="4" y="408"/>
                                    </a:lnTo>
                                    <a:lnTo>
                                      <a:pt x="10" y="414"/>
                                    </a:lnTo>
                                    <a:lnTo>
                                      <a:pt x="10" y="0"/>
                                    </a:lnTo>
                                    <a:lnTo>
                                      <a:pt x="4" y="6"/>
                                    </a:lnTo>
                                    <a:lnTo>
                                      <a:pt x="0" y="12"/>
                                    </a:lnTo>
                                    <a:lnTo>
                                      <a:pt x="0" y="40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DD6C525" id="Group 222" o:spid="_x0000_s1026" style="position:absolute;margin-left:521.85pt;margin-top:-22.4pt;width:.6pt;height:40.7pt;z-index:-1557;mso-position-horizontal-relative:page" coordorigin="10437,-448" coordsize="12,8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">
                <v:group id="Group 223" o:spid="_x0000_s1027" style="position:absolute;left:10438;top:-447;width:10;height:410" coordorigin="10438,-447" coordsize="10,4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EypysxgAAANwA&#10;AAAPAAAAAAAAAAAAAAAAAKoCAABkcnMvZG93bnJldi54bWxQSwUGAAAAAAQABAD6AAAAnQMAAAAA&#10;">
                  <v:shape id="Freeform 226" o:spid="_x0000_s1028" style="position:absolute;left:10438;top:-447;width:10;height:410;visibility:visible;mso-wrap-style:square;v-text-anchor:top" coordsize="10,4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Ue38cA&#10;AADcAAAADwAAAGRycy9kb3ducmV2LnhtbESPT2vCQBTE70K/w/IKvYhumhaR6CpiKbSXWP8cPD6z&#10;z01s9m3Irhq/vSsUehxm5jfMdN7ZWlyo9ZVjBa/DBARx4XTFRsFu+zkYg/ABWWPtmBTcyMN89tSb&#10;Yqbdldd02QQjIoR9hgrKEJpMSl+UZNEPXUMcvaNrLYYoWyN1i9cIt7VMk2QkLVYcF0psaFlS8bs5&#10;WwXfi0aOf9b71fK8Ne/9k8k/8kOu1Mtzt5iACNSF//Bf+0srSNM3eJyJR0DO7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g1Ht/HAAAA3AAAAA8AAAAAAAAAAAAAAAAAmAIAAGRy&#10;cy9kb3ducmV2LnhtbFBLBQYAAAAABAAEAPUAAACMAwAAAAA=&#10;" path="m,398r4,6l10,410,10,,4,6,,12,,398xe" fillcolor="black" stroked="f">
                    <v:path arrowok="t" o:connecttype="custom" o:connectlocs="0,-49;4,-43;10,-37;10,-447;4,-441;0,-435;0,-49" o:connectangles="0,0,0,0,0,0,0"/>
                  </v:shape>
                  <v:group id="Group 224" o:spid="_x0000_s1029" style="position:absolute;left:10438;top:-49;width:10;height:414" coordorigin="10438,-49" coordsize="10,4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RvoUPFAAAA3AAA&#10;AA8AAAAAAAAAAAAAAAAAqgIAAGRycy9kb3ducmV2LnhtbFBLBQYAAAAABAAEAPoAAACcAwAAAAA=&#10;">
                    <v:shape id="Freeform 225" o:spid="_x0000_s1030" style="position:absolute;left:10438;top:-49;width:10;height:414;visibility:visible;mso-wrap-style:square;v-text-anchor:top" coordsize="10,4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mNQJ8IA&#10;AADcAAAADwAAAGRycy9kb3ducmV2LnhtbESPW2vCQBCF3wv9D8sUfKubBioaXaUUWgSfvKCvQ3ZM&#10;YrKz6e5U03/fFQp9PJzLx1msBtepK4XYeDbwMs5AEZfeNlwZOOw/nqegoiBb7DyTgR+KsFo+Piyw&#10;sP7GW7rupFJphGOBBmqRvtA6ljU5jGPfEyfv7INDSTJU2ga8pXHX6TzLJtphw4lQY0/vNZXt7tsl&#10;iGOJ7vQ5E2m/unhch3Zy2Rgzehre5qCEBvkP/7XX1kCev8L9TDoCevk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Y1AnwgAAANwAAAAPAAAAAAAAAAAAAAAAAJgCAABkcnMvZG93&#10;bnJldi54bWxQSwUGAAAAAAQABAD1AAAAhwMAAAAA&#10;" path="m,402r4,6l10,414,10,,4,6,,12,,402xe" fillcolor="black" stroked="f">
                      <v:path arrowok="t" o:connecttype="custom" o:connectlocs="0,353;4,359;10,365;10,-49;4,-43;0,-37;0,353" o:connectangles="0,0,0,0,0,0,0"/>
                    </v:shape>
                  </v:group>
                </v:group>
                <w10:wrap anchorx="page"/>
              </v:group>
            </w:pict>
          </mc:Fallback>
        </mc:AlternateContent>
      </w:r>
      <w:r>
        <w:rPr>
          <w:b/>
          <w:w w:val="129"/>
          <w:position w:val="-1"/>
          <w:sz w:val="22"/>
          <w:szCs w:val="22"/>
        </w:rPr>
        <w:t>Ak</w:t>
      </w:r>
      <w:r>
        <w:rPr>
          <w:b/>
          <w:spacing w:val="1"/>
          <w:w w:val="129"/>
          <w:position w:val="-1"/>
          <w:sz w:val="22"/>
          <w:szCs w:val="22"/>
        </w:rPr>
        <w:t>ti</w:t>
      </w:r>
      <w:r>
        <w:rPr>
          <w:b/>
          <w:w w:val="129"/>
          <w:position w:val="-1"/>
          <w:sz w:val="22"/>
          <w:szCs w:val="22"/>
        </w:rPr>
        <w:t>v</w:t>
      </w:r>
      <w:r>
        <w:rPr>
          <w:b/>
          <w:spacing w:val="1"/>
          <w:w w:val="129"/>
          <w:position w:val="-1"/>
          <w:sz w:val="22"/>
          <w:szCs w:val="22"/>
        </w:rPr>
        <w:t>it</w:t>
      </w:r>
      <w:r>
        <w:rPr>
          <w:b/>
          <w:w w:val="129"/>
          <w:position w:val="-1"/>
          <w:sz w:val="22"/>
          <w:szCs w:val="22"/>
        </w:rPr>
        <w:t>as</w:t>
      </w:r>
      <w:r>
        <w:rPr>
          <w:b/>
          <w:spacing w:val="-1"/>
          <w:w w:val="129"/>
          <w:position w:val="-1"/>
          <w:sz w:val="22"/>
          <w:szCs w:val="22"/>
        </w:rPr>
        <w:t xml:space="preserve"> D</w:t>
      </w:r>
      <w:r>
        <w:rPr>
          <w:b/>
          <w:spacing w:val="1"/>
          <w:w w:val="129"/>
          <w:position w:val="-1"/>
          <w:sz w:val="22"/>
          <w:szCs w:val="22"/>
        </w:rPr>
        <w:t>o</w:t>
      </w:r>
      <w:r>
        <w:rPr>
          <w:b/>
          <w:spacing w:val="-1"/>
          <w:w w:val="129"/>
          <w:position w:val="-1"/>
          <w:sz w:val="22"/>
          <w:szCs w:val="22"/>
        </w:rPr>
        <w:t>s</w:t>
      </w:r>
      <w:r>
        <w:rPr>
          <w:b/>
          <w:spacing w:val="1"/>
          <w:w w:val="129"/>
          <w:position w:val="-1"/>
          <w:sz w:val="22"/>
          <w:szCs w:val="22"/>
        </w:rPr>
        <w:t>e</w:t>
      </w:r>
      <w:r>
        <w:rPr>
          <w:b/>
          <w:w w:val="129"/>
          <w:position w:val="-1"/>
          <w:sz w:val="22"/>
          <w:szCs w:val="22"/>
        </w:rPr>
        <w:t xml:space="preserve">n                            </w:t>
      </w:r>
      <w:r>
        <w:rPr>
          <w:b/>
          <w:spacing w:val="68"/>
          <w:w w:val="129"/>
          <w:position w:val="-1"/>
          <w:sz w:val="22"/>
          <w:szCs w:val="22"/>
        </w:rPr>
        <w:t xml:space="preserve"> </w:t>
      </w:r>
      <w:r>
        <w:rPr>
          <w:b/>
          <w:w w:val="129"/>
          <w:position w:val="-1"/>
          <w:sz w:val="22"/>
          <w:szCs w:val="22"/>
        </w:rPr>
        <w:t>Ak</w:t>
      </w:r>
      <w:r>
        <w:rPr>
          <w:b/>
          <w:spacing w:val="1"/>
          <w:w w:val="129"/>
          <w:position w:val="-1"/>
          <w:sz w:val="22"/>
          <w:szCs w:val="22"/>
        </w:rPr>
        <w:t>ti</w:t>
      </w:r>
      <w:r>
        <w:rPr>
          <w:b/>
          <w:w w:val="129"/>
          <w:position w:val="-1"/>
          <w:sz w:val="22"/>
          <w:szCs w:val="22"/>
        </w:rPr>
        <w:t>v</w:t>
      </w:r>
      <w:r>
        <w:rPr>
          <w:b/>
          <w:spacing w:val="1"/>
          <w:w w:val="129"/>
          <w:position w:val="-1"/>
          <w:sz w:val="22"/>
          <w:szCs w:val="22"/>
        </w:rPr>
        <w:t>it</w:t>
      </w:r>
      <w:r>
        <w:rPr>
          <w:b/>
          <w:w w:val="129"/>
          <w:position w:val="-1"/>
          <w:sz w:val="22"/>
          <w:szCs w:val="22"/>
        </w:rPr>
        <w:t>as</w:t>
      </w:r>
      <w:r>
        <w:rPr>
          <w:b/>
          <w:spacing w:val="-1"/>
          <w:w w:val="129"/>
          <w:position w:val="-1"/>
          <w:sz w:val="22"/>
          <w:szCs w:val="22"/>
        </w:rPr>
        <w:t xml:space="preserve"> </w:t>
      </w:r>
      <w:r>
        <w:rPr>
          <w:b/>
          <w:spacing w:val="-1"/>
          <w:w w:val="105"/>
          <w:position w:val="-1"/>
          <w:sz w:val="22"/>
          <w:szCs w:val="22"/>
        </w:rPr>
        <w:t>M</w:t>
      </w:r>
      <w:r>
        <w:rPr>
          <w:b/>
          <w:w w:val="134"/>
          <w:position w:val="-1"/>
          <w:sz w:val="22"/>
          <w:szCs w:val="22"/>
        </w:rPr>
        <w:t>a</w:t>
      </w:r>
      <w:r>
        <w:rPr>
          <w:b/>
          <w:spacing w:val="-3"/>
          <w:w w:val="128"/>
          <w:position w:val="-1"/>
          <w:sz w:val="22"/>
          <w:szCs w:val="22"/>
        </w:rPr>
        <w:t>h</w:t>
      </w:r>
      <w:r>
        <w:rPr>
          <w:b/>
          <w:spacing w:val="1"/>
          <w:w w:val="134"/>
          <w:position w:val="-1"/>
          <w:sz w:val="22"/>
          <w:szCs w:val="22"/>
        </w:rPr>
        <w:t>a</w:t>
      </w:r>
      <w:r>
        <w:rPr>
          <w:b/>
          <w:spacing w:val="1"/>
          <w:w w:val="153"/>
          <w:position w:val="-1"/>
          <w:sz w:val="22"/>
          <w:szCs w:val="22"/>
        </w:rPr>
        <w:t>s</w:t>
      </w:r>
      <w:r>
        <w:rPr>
          <w:b/>
          <w:spacing w:val="1"/>
          <w:w w:val="123"/>
          <w:position w:val="-1"/>
          <w:sz w:val="22"/>
          <w:szCs w:val="22"/>
        </w:rPr>
        <w:t>i</w:t>
      </w:r>
      <w:r>
        <w:rPr>
          <w:b/>
          <w:spacing w:val="-1"/>
          <w:w w:val="153"/>
          <w:position w:val="-1"/>
          <w:sz w:val="22"/>
          <w:szCs w:val="22"/>
        </w:rPr>
        <w:t>s</w:t>
      </w:r>
      <w:r>
        <w:rPr>
          <w:b/>
          <w:spacing w:val="1"/>
          <w:w w:val="127"/>
          <w:position w:val="-1"/>
          <w:sz w:val="22"/>
          <w:szCs w:val="22"/>
        </w:rPr>
        <w:t>w</w:t>
      </w:r>
      <w:r>
        <w:rPr>
          <w:b/>
          <w:w w:val="134"/>
          <w:position w:val="-1"/>
          <w:sz w:val="22"/>
          <w:szCs w:val="22"/>
        </w:rPr>
        <w:t>a</w:t>
      </w:r>
    </w:p>
    <w:p w:rsidR="00944A07" w:rsidRDefault="00944A07">
      <w:pPr>
        <w:spacing w:before="1" w:line="100" w:lineRule="exact"/>
        <w:rPr>
          <w:sz w:val="11"/>
          <w:szCs w:val="11"/>
        </w:rPr>
      </w:pPr>
    </w:p>
    <w:p w:rsidR="00944A07" w:rsidRDefault="000E52F1">
      <w:pPr>
        <w:spacing w:line="280" w:lineRule="atLeast"/>
        <w:ind w:left="304" w:right="-38"/>
        <w:rPr>
          <w:sz w:val="22"/>
          <w:szCs w:val="2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314917" behindDoc="1" locked="0" layoutInCell="1" allowOverlap="1">
                <wp:simplePos x="0" y="0"/>
                <wp:positionH relativeFrom="page">
                  <wp:posOffset>1191895</wp:posOffset>
                </wp:positionH>
                <wp:positionV relativeFrom="paragraph">
                  <wp:posOffset>-513715</wp:posOffset>
                </wp:positionV>
                <wp:extent cx="7620" cy="516890"/>
                <wp:effectExtent l="1270" t="3175" r="635" b="3810"/>
                <wp:wrapNone/>
                <wp:docPr id="216" name="Group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620" cy="516890"/>
                          <a:chOff x="1877" y="-809"/>
                          <a:chExt cx="12" cy="814"/>
                        </a:xfrm>
                      </wpg:grpSpPr>
                      <wpg:grpSp>
                        <wpg:cNvPr id="217" name="Group 218"/>
                        <wpg:cNvGrpSpPr>
                          <a:grpSpLocks/>
                        </wpg:cNvGrpSpPr>
                        <wpg:grpSpPr bwMode="auto">
                          <a:xfrm>
                            <a:off x="1878" y="-808"/>
                            <a:ext cx="10" cy="410"/>
                            <a:chOff x="1878" y="-808"/>
                            <a:chExt cx="10" cy="410"/>
                          </a:xfrm>
                        </wpg:grpSpPr>
                        <wps:wsp>
                          <wps:cNvPr id="218" name="Freeform 221"/>
                          <wps:cNvSpPr>
                            <a:spLocks/>
                          </wps:cNvSpPr>
                          <wps:spPr bwMode="auto">
                            <a:xfrm>
                              <a:off x="1878" y="-808"/>
                              <a:ext cx="10" cy="410"/>
                            </a:xfrm>
                            <a:custGeom>
                              <a:avLst/>
                              <a:gdLst>
                                <a:gd name="T0" fmla="+- 0 1882 1878"/>
                                <a:gd name="T1" fmla="*/ T0 w 10"/>
                                <a:gd name="T2" fmla="+- 0 -802 -808"/>
                                <a:gd name="T3" fmla="*/ -802 h 410"/>
                                <a:gd name="T4" fmla="+- 0 1878 1878"/>
                                <a:gd name="T5" fmla="*/ T4 w 10"/>
                                <a:gd name="T6" fmla="+- 0 -808 -808"/>
                                <a:gd name="T7" fmla="*/ -808 h 410"/>
                                <a:gd name="T8" fmla="+- 0 1878 1878"/>
                                <a:gd name="T9" fmla="*/ T8 w 10"/>
                                <a:gd name="T10" fmla="+- 0 -398 -808"/>
                                <a:gd name="T11" fmla="*/ -398 h 410"/>
                                <a:gd name="T12" fmla="+- 0 1882 1878"/>
                                <a:gd name="T13" fmla="*/ T12 w 10"/>
                                <a:gd name="T14" fmla="+- 0 -404 -808"/>
                                <a:gd name="T15" fmla="*/ -404 h 410"/>
                                <a:gd name="T16" fmla="+- 0 1888 1878"/>
                                <a:gd name="T17" fmla="*/ T16 w 10"/>
                                <a:gd name="T18" fmla="+- 0 -410 -808"/>
                                <a:gd name="T19" fmla="*/ -410 h 410"/>
                                <a:gd name="T20" fmla="+- 0 1888 1878"/>
                                <a:gd name="T21" fmla="*/ T20 w 10"/>
                                <a:gd name="T22" fmla="+- 0 -796 -808"/>
                                <a:gd name="T23" fmla="*/ -796 h 410"/>
                                <a:gd name="T24" fmla="+- 0 1882 1878"/>
                                <a:gd name="T25" fmla="*/ T24 w 10"/>
                                <a:gd name="T26" fmla="+- 0 -802 -808"/>
                                <a:gd name="T27" fmla="*/ -802 h 41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0" h="410">
                                  <a:moveTo>
                                    <a:pt x="4" y="6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410"/>
                                  </a:lnTo>
                                  <a:lnTo>
                                    <a:pt x="4" y="404"/>
                                  </a:lnTo>
                                  <a:lnTo>
                                    <a:pt x="10" y="398"/>
                                  </a:lnTo>
                                  <a:lnTo>
                                    <a:pt x="10" y="12"/>
                                  </a:lnTo>
                                  <a:lnTo>
                                    <a:pt x="4" y="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219" name="Group 219"/>
                          <wpg:cNvGrpSpPr>
                            <a:grpSpLocks/>
                          </wpg:cNvGrpSpPr>
                          <wpg:grpSpPr bwMode="auto">
                            <a:xfrm>
                              <a:off x="1878" y="-410"/>
                              <a:ext cx="10" cy="414"/>
                              <a:chOff x="1878" y="-410"/>
                              <a:chExt cx="10" cy="414"/>
                            </a:xfrm>
                          </wpg:grpSpPr>
                          <wps:wsp>
                            <wps:cNvPr id="220" name="Freeform 220"/>
                            <wps:cNvSpPr>
                              <a:spLocks/>
                            </wps:cNvSpPr>
                            <wps:spPr bwMode="auto">
                              <a:xfrm>
                                <a:off x="1878" y="-410"/>
                                <a:ext cx="10" cy="414"/>
                              </a:xfrm>
                              <a:custGeom>
                                <a:avLst/>
                                <a:gdLst>
                                  <a:gd name="T0" fmla="+- 0 1882 1878"/>
                                  <a:gd name="T1" fmla="*/ T0 w 10"/>
                                  <a:gd name="T2" fmla="+- 0 -404 -410"/>
                                  <a:gd name="T3" fmla="*/ -404 h 414"/>
                                  <a:gd name="T4" fmla="+- 0 1878 1878"/>
                                  <a:gd name="T5" fmla="*/ T4 w 10"/>
                                  <a:gd name="T6" fmla="+- 0 -410 -410"/>
                                  <a:gd name="T7" fmla="*/ -410 h 414"/>
                                  <a:gd name="T8" fmla="+- 0 1878 1878"/>
                                  <a:gd name="T9" fmla="*/ T8 w 10"/>
                                  <a:gd name="T10" fmla="+- 0 4 -410"/>
                                  <a:gd name="T11" fmla="*/ 4 h 414"/>
                                  <a:gd name="T12" fmla="+- 0 1882 1878"/>
                                  <a:gd name="T13" fmla="*/ T12 w 10"/>
                                  <a:gd name="T14" fmla="+- 0 -2 -410"/>
                                  <a:gd name="T15" fmla="*/ -2 h 414"/>
                                  <a:gd name="T16" fmla="+- 0 1888 1878"/>
                                  <a:gd name="T17" fmla="*/ T16 w 10"/>
                                  <a:gd name="T18" fmla="+- 0 -8 -410"/>
                                  <a:gd name="T19" fmla="*/ -8 h 414"/>
                                  <a:gd name="T20" fmla="+- 0 1888 1878"/>
                                  <a:gd name="T21" fmla="*/ T20 w 10"/>
                                  <a:gd name="T22" fmla="+- 0 -398 -410"/>
                                  <a:gd name="T23" fmla="*/ -398 h 414"/>
                                  <a:gd name="T24" fmla="+- 0 1882 1878"/>
                                  <a:gd name="T25" fmla="*/ T24 w 10"/>
                                  <a:gd name="T26" fmla="+- 0 -404 -410"/>
                                  <a:gd name="T27" fmla="*/ -404 h 414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</a:cxnLst>
                                <a:rect l="0" t="0" r="r" b="b"/>
                                <a:pathLst>
                                  <a:path w="10" h="414">
                                    <a:moveTo>
                                      <a:pt x="4" y="6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0" y="414"/>
                                    </a:lnTo>
                                    <a:lnTo>
                                      <a:pt x="4" y="408"/>
                                    </a:lnTo>
                                    <a:lnTo>
                                      <a:pt x="10" y="402"/>
                                    </a:lnTo>
                                    <a:lnTo>
                                      <a:pt x="10" y="12"/>
                                    </a:lnTo>
                                    <a:lnTo>
                                      <a:pt x="4" y="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08DAF01" id="Group 217" o:spid="_x0000_s1026" style="position:absolute;margin-left:93.85pt;margin-top:-40.45pt;width:.6pt;height:40.7pt;z-index:-1563;mso-position-horizontal-relative:page" coordorigin="1877,-809" coordsize="12,8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">
                <v:group id="Group 218" o:spid="_x0000_s1027" style="position:absolute;left:1878;top:-808;width:10;height:410" coordorigin="1878,-808" coordsize="10,4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tH1icQAAADc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lH8Dc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mtH1icQAAADcAAAA&#10;DwAAAAAAAAAAAAAAAACqAgAAZHJzL2Rvd25yZXYueG1sUEsFBgAAAAAEAAQA+gAAAJsDAAAAAA==&#10;">
                  <v:shape id="Freeform 221" o:spid="_x0000_s1028" style="position:absolute;left:1878;top:-808;width:10;height:410;visibility:visible;mso-wrap-style:square;v-text-anchor:top" coordsize="10,4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1GE8QA&#10;AADcAAAADwAAAGRycy9kb3ducmV2LnhtbERPu2rDMBTdA/0HcQtZQiLbhBLcKCG4FJLFbR5Dx1vr&#10;VnZrXRlLTty/r4ZCxsN5r7ejbcWVet84VpAuEhDEldMNGwWX8+t8BcIHZI2tY1LwSx62m4fJGnPt&#10;bnyk6ykYEUPY56igDqHLpfRVTRb9wnXEkftyvcUQYW+k7vEWw20rsyR5khYbjg01dlTUVP2cBqvg&#10;sOvk6v348VYMZ7OcfZvypfwslZo+jrtnEIHGcBf/u/daQZbGtfFMPAJy8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j9RhPEAAAA3AAAAA8AAAAAAAAAAAAAAAAAmAIAAGRycy9k&#10;b3ducmV2LnhtbFBLBQYAAAAABAAEAPUAAACJAwAAAAA=&#10;" path="m4,6l,,,410r4,-6l10,398,10,12,4,6xe" fillcolor="black" stroked="f">
                    <v:path arrowok="t" o:connecttype="custom" o:connectlocs="4,-802;0,-808;0,-398;4,-404;10,-410;10,-796;4,-802" o:connectangles="0,0,0,0,0,0,0"/>
                  </v:shape>
                  <v:group id="Group 219" o:spid="_x0000_s1029" style="position:absolute;left:1878;top:-410;width:10;height:414" coordorigin="1878,-410" coordsize="10,4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ALEYMQAAADc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N4Cs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ALEYMQAAADcAAAA&#10;DwAAAAAAAAAAAAAAAACqAgAAZHJzL2Rvd25yZXYueG1sUEsFBgAAAAAEAAQA+gAAAJsDAAAAAA==&#10;">
                    <v:shape id="Freeform 220" o:spid="_x0000_s1030" style="position:absolute;left:1878;top:-410;width:10;height:414;visibility:visible;mso-wrap-style:square;v-text-anchor:top" coordsize="10,4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hTzv78A&#10;AADcAAAADwAAAGRycy9kb3ducmV2LnhtbERPTUvDQBC9C/0Pywje7MYciqbdllJQCp6s0l6H7JjE&#10;ZGfT3bGN/945CB4f73u1mcJgLpRyF9nBw7wAQ1xH33Hj4OP9+f4RTBZkj0NkcvBDGTbr2c0KKx+v&#10;/EaXgzRGQzhX6KAVGStrc91SwDyPI7FynzEFFIWpsT7hVcPDYMuiWNiAHWtDiyPtWqr7w3fQksCS&#10;w+nlSaQ/D/m4T/3i69W5u9tpuwQjNMm/+M+99w7KUufrGT0Cdv0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6FPO/vwAAANwAAAAPAAAAAAAAAAAAAAAAAJgCAABkcnMvZG93bnJl&#10;di54bWxQSwUGAAAAAAQABAD1AAAAhAMAAAAA&#10;" path="m4,6l,,,414r4,-6l10,402,10,12,4,6xe" fillcolor="black" stroked="f">
                      <v:path arrowok="t" o:connecttype="custom" o:connectlocs="4,-404;0,-410;0,4;4,-2;10,-8;10,-398;4,-404" o:connectangles="0,0,0,0,0,0,0"/>
                    </v:shape>
                  </v:group>
                </v:group>
                <w10:wrap anchorx="page"/>
              </v:group>
            </w:pict>
          </mc:Fallback>
        </mc:AlternateContent>
      </w:r>
      <w:r>
        <w:rPr>
          <w:w w:val="97"/>
          <w:sz w:val="22"/>
          <w:szCs w:val="22"/>
        </w:rPr>
        <w:t>M</w:t>
      </w:r>
      <w:r>
        <w:rPr>
          <w:spacing w:val="1"/>
          <w:w w:val="138"/>
          <w:sz w:val="22"/>
          <w:szCs w:val="22"/>
        </w:rPr>
        <w:t>e</w:t>
      </w:r>
      <w:r>
        <w:rPr>
          <w:w w:val="125"/>
          <w:sz w:val="22"/>
          <w:szCs w:val="22"/>
        </w:rPr>
        <w:t>m</w:t>
      </w:r>
      <w:r>
        <w:rPr>
          <w:w w:val="126"/>
          <w:sz w:val="22"/>
          <w:szCs w:val="22"/>
        </w:rPr>
        <w:t>b</w:t>
      </w:r>
      <w:r>
        <w:rPr>
          <w:w w:val="138"/>
          <w:sz w:val="22"/>
          <w:szCs w:val="22"/>
        </w:rPr>
        <w:t>e</w:t>
      </w:r>
      <w:r>
        <w:rPr>
          <w:w w:val="123"/>
          <w:sz w:val="22"/>
          <w:szCs w:val="22"/>
        </w:rPr>
        <w:t>r</w:t>
      </w:r>
      <w:r>
        <w:rPr>
          <w:spacing w:val="-1"/>
          <w:sz w:val="22"/>
          <w:szCs w:val="22"/>
        </w:rPr>
        <w:t>i</w:t>
      </w:r>
      <w:r>
        <w:rPr>
          <w:spacing w:val="-3"/>
          <w:w w:val="115"/>
          <w:sz w:val="22"/>
          <w:szCs w:val="22"/>
        </w:rPr>
        <w:t>k</w:t>
      </w:r>
      <w:r>
        <w:rPr>
          <w:spacing w:val="-1"/>
          <w:w w:val="138"/>
          <w:sz w:val="22"/>
          <w:szCs w:val="22"/>
        </w:rPr>
        <w:t>a</w:t>
      </w:r>
      <w:r>
        <w:rPr>
          <w:w w:val="126"/>
          <w:sz w:val="22"/>
          <w:szCs w:val="22"/>
        </w:rPr>
        <w:t>n</w:t>
      </w:r>
      <w:r>
        <w:rPr>
          <w:spacing w:val="18"/>
          <w:sz w:val="22"/>
          <w:szCs w:val="22"/>
        </w:rPr>
        <w:t xml:space="preserve"> </w:t>
      </w:r>
      <w:r>
        <w:rPr>
          <w:spacing w:val="1"/>
          <w:w w:val="127"/>
          <w:sz w:val="22"/>
          <w:szCs w:val="22"/>
        </w:rPr>
        <w:t>k</w:t>
      </w:r>
      <w:r>
        <w:rPr>
          <w:spacing w:val="-1"/>
          <w:w w:val="127"/>
          <w:sz w:val="22"/>
          <w:szCs w:val="22"/>
        </w:rPr>
        <w:t>a</w:t>
      </w:r>
      <w:r>
        <w:rPr>
          <w:spacing w:val="1"/>
          <w:w w:val="127"/>
          <w:sz w:val="22"/>
          <w:szCs w:val="22"/>
        </w:rPr>
        <w:t>su</w:t>
      </w:r>
      <w:r>
        <w:rPr>
          <w:w w:val="127"/>
          <w:sz w:val="22"/>
          <w:szCs w:val="22"/>
        </w:rPr>
        <w:t>s</w:t>
      </w:r>
      <w:r>
        <w:rPr>
          <w:spacing w:val="5"/>
          <w:w w:val="127"/>
          <w:sz w:val="22"/>
          <w:szCs w:val="22"/>
        </w:rPr>
        <w:t xml:space="preserve"> </w:t>
      </w:r>
      <w:r>
        <w:rPr>
          <w:spacing w:val="3"/>
          <w:w w:val="127"/>
          <w:sz w:val="22"/>
          <w:szCs w:val="22"/>
        </w:rPr>
        <w:t>y</w:t>
      </w:r>
      <w:r>
        <w:rPr>
          <w:spacing w:val="-1"/>
          <w:w w:val="127"/>
          <w:sz w:val="22"/>
          <w:szCs w:val="22"/>
        </w:rPr>
        <w:t>a</w:t>
      </w:r>
      <w:r>
        <w:rPr>
          <w:spacing w:val="1"/>
          <w:w w:val="127"/>
          <w:sz w:val="22"/>
          <w:szCs w:val="22"/>
        </w:rPr>
        <w:t>n</w:t>
      </w:r>
      <w:r>
        <w:rPr>
          <w:w w:val="127"/>
          <w:sz w:val="22"/>
          <w:szCs w:val="22"/>
        </w:rPr>
        <w:t>g</w:t>
      </w:r>
      <w:r>
        <w:rPr>
          <w:spacing w:val="-2"/>
          <w:w w:val="127"/>
          <w:sz w:val="22"/>
          <w:szCs w:val="22"/>
        </w:rPr>
        <w:t xml:space="preserve"> </w:t>
      </w:r>
      <w:r>
        <w:rPr>
          <w:spacing w:val="1"/>
          <w:w w:val="126"/>
          <w:sz w:val="22"/>
          <w:szCs w:val="22"/>
        </w:rPr>
        <w:t>h</w:t>
      </w:r>
      <w:r>
        <w:rPr>
          <w:spacing w:val="1"/>
          <w:w w:val="138"/>
          <w:sz w:val="22"/>
          <w:szCs w:val="22"/>
        </w:rPr>
        <w:t>a</w:t>
      </w:r>
      <w:r>
        <w:rPr>
          <w:w w:val="123"/>
          <w:sz w:val="22"/>
          <w:szCs w:val="22"/>
        </w:rPr>
        <w:t>r</w:t>
      </w:r>
      <w:r>
        <w:rPr>
          <w:spacing w:val="1"/>
          <w:w w:val="126"/>
          <w:sz w:val="22"/>
          <w:szCs w:val="22"/>
        </w:rPr>
        <w:t>u</w:t>
      </w:r>
      <w:r>
        <w:rPr>
          <w:w w:val="133"/>
          <w:sz w:val="22"/>
          <w:szCs w:val="22"/>
        </w:rPr>
        <w:t xml:space="preserve">s </w:t>
      </w:r>
      <w:r>
        <w:rPr>
          <w:w w:val="126"/>
          <w:sz w:val="22"/>
          <w:szCs w:val="22"/>
        </w:rPr>
        <w:t>d</w:t>
      </w:r>
      <w:r>
        <w:rPr>
          <w:spacing w:val="1"/>
          <w:sz w:val="22"/>
          <w:szCs w:val="22"/>
        </w:rPr>
        <w:t>i</w:t>
      </w:r>
      <w:r>
        <w:rPr>
          <w:spacing w:val="-3"/>
          <w:w w:val="133"/>
          <w:sz w:val="22"/>
          <w:szCs w:val="22"/>
        </w:rPr>
        <w:t>s</w:t>
      </w:r>
      <w:r>
        <w:rPr>
          <w:w w:val="138"/>
          <w:sz w:val="22"/>
          <w:szCs w:val="22"/>
        </w:rPr>
        <w:t>e</w:t>
      </w:r>
      <w:r>
        <w:rPr>
          <w:spacing w:val="1"/>
          <w:sz w:val="22"/>
          <w:szCs w:val="22"/>
        </w:rPr>
        <w:t>l</w:t>
      </w:r>
      <w:r>
        <w:rPr>
          <w:w w:val="138"/>
          <w:sz w:val="22"/>
          <w:szCs w:val="22"/>
        </w:rPr>
        <w:t>e</w:t>
      </w:r>
      <w:r>
        <w:rPr>
          <w:spacing w:val="-1"/>
          <w:w w:val="133"/>
          <w:sz w:val="22"/>
          <w:szCs w:val="22"/>
        </w:rPr>
        <w:t>s</w:t>
      </w:r>
      <w:r>
        <w:rPr>
          <w:spacing w:val="-1"/>
          <w:w w:val="138"/>
          <w:sz w:val="22"/>
          <w:szCs w:val="22"/>
        </w:rPr>
        <w:t>a</w:t>
      </w:r>
      <w:r>
        <w:rPr>
          <w:spacing w:val="1"/>
          <w:sz w:val="22"/>
          <w:szCs w:val="22"/>
        </w:rPr>
        <w:t>i</w:t>
      </w:r>
      <w:r>
        <w:rPr>
          <w:spacing w:val="-3"/>
          <w:w w:val="115"/>
          <w:sz w:val="22"/>
          <w:szCs w:val="22"/>
        </w:rPr>
        <w:t>k</w:t>
      </w:r>
      <w:r>
        <w:rPr>
          <w:spacing w:val="-1"/>
          <w:w w:val="138"/>
          <w:sz w:val="22"/>
          <w:szCs w:val="22"/>
        </w:rPr>
        <w:t>a</w:t>
      </w:r>
      <w:r>
        <w:rPr>
          <w:w w:val="126"/>
          <w:sz w:val="22"/>
          <w:szCs w:val="22"/>
        </w:rPr>
        <w:t>n</w:t>
      </w:r>
      <w:r>
        <w:rPr>
          <w:spacing w:val="15"/>
          <w:sz w:val="22"/>
          <w:szCs w:val="22"/>
        </w:rPr>
        <w:t xml:space="preserve"> </w:t>
      </w:r>
      <w:r>
        <w:rPr>
          <w:w w:val="126"/>
          <w:sz w:val="22"/>
          <w:szCs w:val="22"/>
        </w:rPr>
        <w:t>d</w:t>
      </w:r>
      <w:r>
        <w:rPr>
          <w:spacing w:val="1"/>
          <w:w w:val="138"/>
          <w:sz w:val="22"/>
          <w:szCs w:val="22"/>
        </w:rPr>
        <w:t>a</w:t>
      </w:r>
      <w:r>
        <w:rPr>
          <w:spacing w:val="1"/>
          <w:sz w:val="22"/>
          <w:szCs w:val="22"/>
        </w:rPr>
        <w:t>l</w:t>
      </w:r>
      <w:r>
        <w:rPr>
          <w:spacing w:val="-1"/>
          <w:w w:val="138"/>
          <w:sz w:val="22"/>
          <w:szCs w:val="22"/>
        </w:rPr>
        <w:t>a</w:t>
      </w:r>
      <w:r>
        <w:rPr>
          <w:w w:val="125"/>
          <w:sz w:val="22"/>
          <w:szCs w:val="22"/>
        </w:rPr>
        <w:t>m</w:t>
      </w:r>
      <w:r>
        <w:rPr>
          <w:spacing w:val="17"/>
          <w:sz w:val="22"/>
          <w:szCs w:val="22"/>
        </w:rPr>
        <w:t xml:space="preserve"> </w:t>
      </w:r>
      <w:r>
        <w:rPr>
          <w:w w:val="127"/>
          <w:sz w:val="22"/>
          <w:szCs w:val="22"/>
        </w:rPr>
        <w:t>b</w:t>
      </w:r>
      <w:r>
        <w:rPr>
          <w:spacing w:val="-1"/>
          <w:w w:val="127"/>
          <w:sz w:val="22"/>
          <w:szCs w:val="22"/>
        </w:rPr>
        <w:t>e</w:t>
      </w:r>
      <w:r>
        <w:rPr>
          <w:w w:val="127"/>
          <w:sz w:val="22"/>
          <w:szCs w:val="22"/>
        </w:rPr>
        <w:t>ntuk</w:t>
      </w:r>
      <w:r>
        <w:rPr>
          <w:spacing w:val="4"/>
          <w:w w:val="127"/>
          <w:sz w:val="22"/>
          <w:szCs w:val="22"/>
        </w:rPr>
        <w:t xml:space="preserve"> </w:t>
      </w:r>
      <w:r>
        <w:rPr>
          <w:spacing w:val="-1"/>
          <w:w w:val="133"/>
          <w:sz w:val="22"/>
          <w:szCs w:val="22"/>
        </w:rPr>
        <w:t>s</w:t>
      </w:r>
      <w:r>
        <w:rPr>
          <w:spacing w:val="1"/>
          <w:w w:val="122"/>
          <w:sz w:val="22"/>
          <w:szCs w:val="22"/>
        </w:rPr>
        <w:t>o</w:t>
      </w:r>
      <w:r>
        <w:rPr>
          <w:spacing w:val="-1"/>
          <w:w w:val="138"/>
          <w:sz w:val="22"/>
          <w:szCs w:val="22"/>
        </w:rPr>
        <w:t>a</w:t>
      </w:r>
      <w:r>
        <w:rPr>
          <w:sz w:val="22"/>
          <w:szCs w:val="22"/>
        </w:rPr>
        <w:t>l</w:t>
      </w:r>
    </w:p>
    <w:p w:rsidR="00944A07" w:rsidRDefault="000E52F1">
      <w:pPr>
        <w:spacing w:before="8" w:line="140" w:lineRule="exact"/>
        <w:rPr>
          <w:sz w:val="14"/>
          <w:szCs w:val="14"/>
        </w:rPr>
      </w:pPr>
      <w:r>
        <w:br w:type="column"/>
      </w:r>
    </w:p>
    <w:p w:rsidR="00944A07" w:rsidRDefault="000E52F1">
      <w:pPr>
        <w:rPr>
          <w:sz w:val="22"/>
          <w:szCs w:val="22"/>
        </w:rPr>
        <w:sectPr w:rsidR="00944A07">
          <w:type w:val="continuous"/>
          <w:pgSz w:w="11920" w:h="16840"/>
          <w:pgMar w:top="1380" w:right="1420" w:bottom="280" w:left="1680" w:header="720" w:footer="720" w:gutter="0"/>
          <w:cols w:num="2" w:space="720" w:equalWidth="0">
            <w:col w:w="3770" w:space="586"/>
            <w:col w:w="4464"/>
          </w:cols>
        </w:sectPr>
      </w:pPr>
      <w:r>
        <w:rPr>
          <w:w w:val="97"/>
          <w:sz w:val="22"/>
          <w:szCs w:val="22"/>
        </w:rPr>
        <w:t>M</w:t>
      </w:r>
      <w:r>
        <w:rPr>
          <w:w w:val="138"/>
          <w:sz w:val="22"/>
          <w:szCs w:val="22"/>
        </w:rPr>
        <w:t>e</w:t>
      </w:r>
      <w:r>
        <w:rPr>
          <w:spacing w:val="1"/>
          <w:w w:val="126"/>
          <w:sz w:val="22"/>
          <w:szCs w:val="22"/>
        </w:rPr>
        <w:t>n</w:t>
      </w:r>
      <w:r>
        <w:rPr>
          <w:w w:val="118"/>
          <w:sz w:val="22"/>
          <w:szCs w:val="22"/>
        </w:rPr>
        <w:t>y</w:t>
      </w:r>
      <w:r>
        <w:rPr>
          <w:spacing w:val="-1"/>
          <w:w w:val="138"/>
          <w:sz w:val="22"/>
          <w:szCs w:val="22"/>
        </w:rPr>
        <w:t>e</w:t>
      </w:r>
      <w:r>
        <w:rPr>
          <w:spacing w:val="1"/>
          <w:sz w:val="22"/>
          <w:szCs w:val="22"/>
        </w:rPr>
        <w:t>l</w:t>
      </w:r>
      <w:r>
        <w:rPr>
          <w:w w:val="138"/>
          <w:sz w:val="22"/>
          <w:szCs w:val="22"/>
        </w:rPr>
        <w:t>e</w:t>
      </w:r>
      <w:r>
        <w:rPr>
          <w:spacing w:val="-1"/>
          <w:w w:val="133"/>
          <w:sz w:val="22"/>
          <w:szCs w:val="22"/>
        </w:rPr>
        <w:t>s</w:t>
      </w:r>
      <w:r>
        <w:rPr>
          <w:w w:val="138"/>
          <w:sz w:val="22"/>
          <w:szCs w:val="22"/>
        </w:rPr>
        <w:t>a</w:t>
      </w:r>
      <w:r>
        <w:rPr>
          <w:spacing w:val="1"/>
          <w:sz w:val="22"/>
          <w:szCs w:val="22"/>
        </w:rPr>
        <w:t>i</w:t>
      </w:r>
      <w:r>
        <w:rPr>
          <w:spacing w:val="-3"/>
          <w:w w:val="115"/>
          <w:sz w:val="22"/>
          <w:szCs w:val="22"/>
        </w:rPr>
        <w:t>k</w:t>
      </w:r>
      <w:r>
        <w:rPr>
          <w:spacing w:val="-1"/>
          <w:w w:val="138"/>
          <w:sz w:val="22"/>
          <w:szCs w:val="22"/>
        </w:rPr>
        <w:t>a</w:t>
      </w:r>
      <w:r>
        <w:rPr>
          <w:w w:val="126"/>
          <w:sz w:val="22"/>
          <w:szCs w:val="22"/>
        </w:rPr>
        <w:t>n</w:t>
      </w:r>
      <w:r>
        <w:rPr>
          <w:spacing w:val="16"/>
          <w:sz w:val="22"/>
          <w:szCs w:val="22"/>
        </w:rPr>
        <w:t xml:space="preserve"> </w:t>
      </w:r>
      <w:r>
        <w:rPr>
          <w:spacing w:val="-1"/>
          <w:w w:val="133"/>
          <w:sz w:val="22"/>
          <w:szCs w:val="22"/>
        </w:rPr>
        <w:t>s</w:t>
      </w:r>
      <w:r>
        <w:rPr>
          <w:spacing w:val="1"/>
          <w:w w:val="122"/>
          <w:sz w:val="22"/>
          <w:szCs w:val="22"/>
        </w:rPr>
        <w:t>o</w:t>
      </w:r>
      <w:r>
        <w:rPr>
          <w:spacing w:val="-1"/>
          <w:w w:val="138"/>
          <w:sz w:val="22"/>
          <w:szCs w:val="22"/>
        </w:rPr>
        <w:t>a</w:t>
      </w:r>
      <w:r>
        <w:rPr>
          <w:sz w:val="22"/>
          <w:szCs w:val="22"/>
        </w:rPr>
        <w:t>l</w:t>
      </w:r>
      <w:r>
        <w:rPr>
          <w:spacing w:val="18"/>
          <w:sz w:val="22"/>
          <w:szCs w:val="22"/>
        </w:rPr>
        <w:t xml:space="preserve"> </w:t>
      </w:r>
      <w:r>
        <w:rPr>
          <w:w w:val="126"/>
          <w:sz w:val="22"/>
          <w:szCs w:val="22"/>
        </w:rPr>
        <w:t>y</w:t>
      </w:r>
      <w:r>
        <w:rPr>
          <w:spacing w:val="-1"/>
          <w:w w:val="126"/>
          <w:sz w:val="22"/>
          <w:szCs w:val="22"/>
        </w:rPr>
        <w:t>a</w:t>
      </w:r>
      <w:r>
        <w:rPr>
          <w:spacing w:val="1"/>
          <w:w w:val="126"/>
          <w:sz w:val="22"/>
          <w:szCs w:val="22"/>
        </w:rPr>
        <w:t>n</w:t>
      </w:r>
      <w:r>
        <w:rPr>
          <w:w w:val="126"/>
          <w:sz w:val="22"/>
          <w:szCs w:val="22"/>
        </w:rPr>
        <w:t>g</w:t>
      </w:r>
      <w:r>
        <w:rPr>
          <w:spacing w:val="4"/>
          <w:w w:val="126"/>
          <w:sz w:val="22"/>
          <w:szCs w:val="22"/>
        </w:rPr>
        <w:t xml:space="preserve"> </w:t>
      </w:r>
      <w:r>
        <w:rPr>
          <w:w w:val="126"/>
          <w:sz w:val="22"/>
          <w:szCs w:val="22"/>
        </w:rPr>
        <w:t>d</w:t>
      </w:r>
      <w:r>
        <w:rPr>
          <w:spacing w:val="1"/>
          <w:sz w:val="22"/>
          <w:szCs w:val="22"/>
        </w:rPr>
        <w:t>i</w:t>
      </w:r>
      <w:r>
        <w:rPr>
          <w:w w:val="126"/>
          <w:sz w:val="22"/>
          <w:szCs w:val="22"/>
        </w:rPr>
        <w:t>b</w:t>
      </w:r>
      <w:r>
        <w:rPr>
          <w:w w:val="138"/>
          <w:sz w:val="22"/>
          <w:szCs w:val="22"/>
        </w:rPr>
        <w:t>e</w:t>
      </w:r>
      <w:r>
        <w:rPr>
          <w:spacing w:val="-2"/>
          <w:w w:val="123"/>
          <w:sz w:val="22"/>
          <w:szCs w:val="22"/>
        </w:rPr>
        <w:t>r</w:t>
      </w:r>
      <w:r>
        <w:rPr>
          <w:spacing w:val="1"/>
          <w:sz w:val="22"/>
          <w:szCs w:val="22"/>
        </w:rPr>
        <w:t>i</w:t>
      </w:r>
      <w:r>
        <w:rPr>
          <w:spacing w:val="-3"/>
          <w:w w:val="115"/>
          <w:sz w:val="22"/>
          <w:szCs w:val="22"/>
        </w:rPr>
        <w:t>k</w:t>
      </w:r>
      <w:r>
        <w:rPr>
          <w:spacing w:val="-1"/>
          <w:w w:val="138"/>
          <w:sz w:val="22"/>
          <w:szCs w:val="22"/>
        </w:rPr>
        <w:t>a</w:t>
      </w:r>
      <w:r>
        <w:rPr>
          <w:w w:val="126"/>
          <w:sz w:val="22"/>
          <w:szCs w:val="22"/>
        </w:rPr>
        <w:t>n</w:t>
      </w:r>
      <w:r>
        <w:rPr>
          <w:w w:val="127"/>
          <w:sz w:val="22"/>
          <w:szCs w:val="22"/>
        </w:rPr>
        <w:t>.</w:t>
      </w:r>
    </w:p>
    <w:p w:rsidR="00944A07" w:rsidRDefault="00944A07">
      <w:pPr>
        <w:spacing w:before="5" w:line="160" w:lineRule="exact"/>
        <w:rPr>
          <w:sz w:val="16"/>
          <w:szCs w:val="16"/>
        </w:rPr>
      </w:pPr>
    </w:p>
    <w:p w:rsidR="00944A07" w:rsidRDefault="000E52F1">
      <w:pPr>
        <w:spacing w:line="240" w:lineRule="exact"/>
        <w:ind w:left="304"/>
        <w:rPr>
          <w:sz w:val="22"/>
          <w:szCs w:val="2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314918" behindDoc="1" locked="0" layoutInCell="1" allowOverlap="1">
                <wp:simplePos x="0" y="0"/>
                <wp:positionH relativeFrom="page">
                  <wp:posOffset>1192530</wp:posOffset>
                </wp:positionH>
                <wp:positionV relativeFrom="paragraph">
                  <wp:posOffset>-29845</wp:posOffset>
                </wp:positionV>
                <wp:extent cx="6350" cy="261620"/>
                <wp:effectExtent l="1905" t="4445" r="1270" b="635"/>
                <wp:wrapNone/>
                <wp:docPr id="214" name="Group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50" cy="261620"/>
                          <a:chOff x="1878" y="-47"/>
                          <a:chExt cx="10" cy="412"/>
                        </a:xfrm>
                      </wpg:grpSpPr>
                      <wps:wsp>
                        <wps:cNvPr id="215" name="Freeform 216"/>
                        <wps:cNvSpPr>
                          <a:spLocks/>
                        </wps:cNvSpPr>
                        <wps:spPr bwMode="auto">
                          <a:xfrm>
                            <a:off x="1878" y="-47"/>
                            <a:ext cx="10" cy="412"/>
                          </a:xfrm>
                          <a:custGeom>
                            <a:avLst/>
                            <a:gdLst>
                              <a:gd name="T0" fmla="+- 0 1882 1878"/>
                              <a:gd name="T1" fmla="*/ T0 w 10"/>
                              <a:gd name="T2" fmla="+- 0 -41 -47"/>
                              <a:gd name="T3" fmla="*/ -41 h 412"/>
                              <a:gd name="T4" fmla="+- 0 1878 1878"/>
                              <a:gd name="T5" fmla="*/ T4 w 10"/>
                              <a:gd name="T6" fmla="+- 0 -47 -47"/>
                              <a:gd name="T7" fmla="*/ -47 h 412"/>
                              <a:gd name="T8" fmla="+- 0 1878 1878"/>
                              <a:gd name="T9" fmla="*/ T8 w 10"/>
                              <a:gd name="T10" fmla="+- 0 365 -47"/>
                              <a:gd name="T11" fmla="*/ 365 h 412"/>
                              <a:gd name="T12" fmla="+- 0 1882 1878"/>
                              <a:gd name="T13" fmla="*/ T12 w 10"/>
                              <a:gd name="T14" fmla="+- 0 359 -47"/>
                              <a:gd name="T15" fmla="*/ 359 h 412"/>
                              <a:gd name="T16" fmla="+- 0 1888 1878"/>
                              <a:gd name="T17" fmla="*/ T16 w 10"/>
                              <a:gd name="T18" fmla="+- 0 353 -47"/>
                              <a:gd name="T19" fmla="*/ 353 h 412"/>
                              <a:gd name="T20" fmla="+- 0 1888 1878"/>
                              <a:gd name="T21" fmla="*/ T20 w 10"/>
                              <a:gd name="T22" fmla="+- 0 -35 -47"/>
                              <a:gd name="T23" fmla="*/ -35 h 412"/>
                              <a:gd name="T24" fmla="+- 0 1882 1878"/>
                              <a:gd name="T25" fmla="*/ T24 w 10"/>
                              <a:gd name="T26" fmla="+- 0 -41 -47"/>
                              <a:gd name="T27" fmla="*/ -41 h 41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0" h="412">
                                <a:moveTo>
                                  <a:pt x="4" y="6"/>
                                </a:moveTo>
                                <a:lnTo>
                                  <a:pt x="0" y="0"/>
                                </a:lnTo>
                                <a:lnTo>
                                  <a:pt x="0" y="412"/>
                                </a:lnTo>
                                <a:lnTo>
                                  <a:pt x="4" y="406"/>
                                </a:lnTo>
                                <a:lnTo>
                                  <a:pt x="10" y="400"/>
                                </a:lnTo>
                                <a:lnTo>
                                  <a:pt x="10" y="12"/>
                                </a:lnTo>
                                <a:lnTo>
                                  <a:pt x="4" y="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3650635" id="Group 215" o:spid="_x0000_s1026" style="position:absolute;margin-left:93.9pt;margin-top:-2.35pt;width:.5pt;height:20.6pt;z-index:-1562;mso-position-horizontal-relative:page" coordorigin="1878,-47" coordsize="10,4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">
                <v:shape id="Freeform 216" o:spid="_x0000_s1027" style="position:absolute;left:1878;top:-47;width:10;height:412;visibility:visible;mso-wrap-style:square;v-text-anchor:top" coordsize="10,4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bcVMMA&#10;AADcAAAADwAAAGRycy9kb3ducmV2LnhtbESPT4vCMBTE74LfITzBm6YKylKNIoLgQcR/iMdH80yr&#10;zUtpYq376TcLC3scZuY3zHzZ2lI0VPvCsYLRMAFBnDldsFFwOW8GXyB8QNZYOiYFH/KwXHQ7c0y1&#10;e/ORmlMwIkLYp6ggD6FKpfRZThb90FXE0bu72mKIsjZS1/iOcFvKcZJMpcWC40KOFa1zyp6nl1Ug&#10;TaHPr53ZP276Wh3a76ZcX6RS/V67moEI1Ib/8F97qxWMRxP4PROPgFz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VbcVMMAAADcAAAADwAAAAAAAAAAAAAAAACYAgAAZHJzL2Rv&#10;d25yZXYueG1sUEsFBgAAAAAEAAQA9QAAAIgDAAAAAA==&#10;" path="m4,6l,,,412r4,-6l10,400,10,12,4,6xe" fillcolor="black" stroked="f">
                  <v:path arrowok="t" o:connecttype="custom" o:connectlocs="4,-41;0,-47;0,365;4,359;10,353;10,-35;4,-41" o:connectangles="0,0,0,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14921" behindDoc="1" locked="0" layoutInCell="1" allowOverlap="1">
                <wp:simplePos x="0" y="0"/>
                <wp:positionH relativeFrom="page">
                  <wp:posOffset>3764280</wp:posOffset>
                </wp:positionH>
                <wp:positionV relativeFrom="paragraph">
                  <wp:posOffset>-26035</wp:posOffset>
                </wp:positionV>
                <wp:extent cx="6350" cy="254000"/>
                <wp:effectExtent l="1905" t="8255" r="1270" b="4445"/>
                <wp:wrapNone/>
                <wp:docPr id="212" name="Group 2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50" cy="254000"/>
                          <a:chOff x="5928" y="-41"/>
                          <a:chExt cx="10" cy="400"/>
                        </a:xfrm>
                      </wpg:grpSpPr>
                      <wps:wsp>
                        <wps:cNvPr id="213" name="Freeform 214"/>
                        <wps:cNvSpPr>
                          <a:spLocks/>
                        </wps:cNvSpPr>
                        <wps:spPr bwMode="auto">
                          <a:xfrm>
                            <a:off x="5928" y="-41"/>
                            <a:ext cx="10" cy="400"/>
                          </a:xfrm>
                          <a:custGeom>
                            <a:avLst/>
                            <a:gdLst>
                              <a:gd name="T0" fmla="+- 0 5928 5928"/>
                              <a:gd name="T1" fmla="*/ T0 w 10"/>
                              <a:gd name="T2" fmla="+- 0 353 -41"/>
                              <a:gd name="T3" fmla="*/ 353 h 400"/>
                              <a:gd name="T4" fmla="+- 0 5932 5928"/>
                              <a:gd name="T5" fmla="*/ T4 w 10"/>
                              <a:gd name="T6" fmla="+- 0 359 -41"/>
                              <a:gd name="T7" fmla="*/ 359 h 400"/>
                              <a:gd name="T8" fmla="+- 0 5938 5928"/>
                              <a:gd name="T9" fmla="*/ T8 w 10"/>
                              <a:gd name="T10" fmla="+- 0 353 -41"/>
                              <a:gd name="T11" fmla="*/ 353 h 400"/>
                              <a:gd name="T12" fmla="+- 0 5938 5928"/>
                              <a:gd name="T13" fmla="*/ T12 w 10"/>
                              <a:gd name="T14" fmla="+- 0 -35 -41"/>
                              <a:gd name="T15" fmla="*/ -35 h 400"/>
                              <a:gd name="T16" fmla="+- 0 5932 5928"/>
                              <a:gd name="T17" fmla="*/ T16 w 10"/>
                              <a:gd name="T18" fmla="+- 0 -41 -41"/>
                              <a:gd name="T19" fmla="*/ -41 h 400"/>
                              <a:gd name="T20" fmla="+- 0 5928 5928"/>
                              <a:gd name="T21" fmla="*/ T20 w 10"/>
                              <a:gd name="T22" fmla="+- 0 -35 -41"/>
                              <a:gd name="T23" fmla="*/ -35 h 400"/>
                              <a:gd name="T24" fmla="+- 0 5928 5928"/>
                              <a:gd name="T25" fmla="*/ T24 w 10"/>
                              <a:gd name="T26" fmla="+- 0 353 -41"/>
                              <a:gd name="T27" fmla="*/ 353 h 4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0" h="400">
                                <a:moveTo>
                                  <a:pt x="0" y="394"/>
                                </a:moveTo>
                                <a:lnTo>
                                  <a:pt x="4" y="400"/>
                                </a:lnTo>
                                <a:lnTo>
                                  <a:pt x="10" y="394"/>
                                </a:lnTo>
                                <a:lnTo>
                                  <a:pt x="10" y="6"/>
                                </a:lnTo>
                                <a:lnTo>
                                  <a:pt x="4" y="0"/>
                                </a:lnTo>
                                <a:lnTo>
                                  <a:pt x="0" y="6"/>
                                </a:lnTo>
                                <a:lnTo>
                                  <a:pt x="0" y="3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7344571" id="Group 213" o:spid="_x0000_s1026" style="position:absolute;margin-left:296.4pt;margin-top:-2.05pt;width:.5pt;height:20pt;z-index:-1559;mso-position-horizontal-relative:page" coordorigin="5928,-41" coordsize="10,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">
                <v:shape id="Freeform 214" o:spid="_x0000_s1027" style="position:absolute;left:5928;top:-41;width:10;height:400;visibility:visible;mso-wrap-style:square;v-text-anchor:top" coordsize="10,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zezcUA&#10;AADcAAAADwAAAGRycy9kb3ducmV2LnhtbESPQWvCQBSE74X+h+UJ3upGDVKjqxRJQXrTVqq3R/aZ&#10;BLNv091tkv77rlDocZiZb5j1djCN6Mj52rKC6SQBQVxYXXOp4OP99ekZhA/IGhvLpOCHPGw3jw9r&#10;zLTt+UDdMZQiQthnqKAKoc2k9EVFBv3EtsTRu1pnMETpSqkd9hFuGjlLkoU0WHNcqLClXUXF7fht&#10;FHy6lP1+SPP84k5+edh9LU/nN6XGo+FlBSLQEP7Df+29VjCbzuF+Jh4Buf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bN7NxQAAANwAAAAPAAAAAAAAAAAAAAAAAJgCAABkcnMv&#10;ZG93bnJldi54bWxQSwUGAAAAAAQABAD1AAAAigMAAAAA&#10;" path="m,394r4,6l10,394,10,6,4,,,6,,394xe" fillcolor="black" stroked="f">
                  <v:path arrowok="t" o:connecttype="custom" o:connectlocs="0,353;4,359;10,353;10,-35;4,-41;0,-35;0,353" o:connectangles="0,0,0,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14924" behindDoc="1" locked="0" layoutInCell="1" allowOverlap="1">
                <wp:simplePos x="0" y="0"/>
                <wp:positionH relativeFrom="page">
                  <wp:posOffset>6628130</wp:posOffset>
                </wp:positionH>
                <wp:positionV relativeFrom="paragraph">
                  <wp:posOffset>-29845</wp:posOffset>
                </wp:positionV>
                <wp:extent cx="6350" cy="261620"/>
                <wp:effectExtent l="8255" t="4445" r="4445" b="635"/>
                <wp:wrapNone/>
                <wp:docPr id="210" name="Group 2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50" cy="261620"/>
                          <a:chOff x="10438" y="-47"/>
                          <a:chExt cx="10" cy="412"/>
                        </a:xfrm>
                      </wpg:grpSpPr>
                      <wps:wsp>
                        <wps:cNvPr id="211" name="Freeform 212"/>
                        <wps:cNvSpPr>
                          <a:spLocks/>
                        </wps:cNvSpPr>
                        <wps:spPr bwMode="auto">
                          <a:xfrm>
                            <a:off x="10438" y="-47"/>
                            <a:ext cx="10" cy="412"/>
                          </a:xfrm>
                          <a:custGeom>
                            <a:avLst/>
                            <a:gdLst>
                              <a:gd name="T0" fmla="+- 0 10438 10438"/>
                              <a:gd name="T1" fmla="*/ T0 w 10"/>
                              <a:gd name="T2" fmla="+- 0 353 -47"/>
                              <a:gd name="T3" fmla="*/ 353 h 412"/>
                              <a:gd name="T4" fmla="+- 0 10442 10438"/>
                              <a:gd name="T5" fmla="*/ T4 w 10"/>
                              <a:gd name="T6" fmla="+- 0 359 -47"/>
                              <a:gd name="T7" fmla="*/ 359 h 412"/>
                              <a:gd name="T8" fmla="+- 0 10448 10438"/>
                              <a:gd name="T9" fmla="*/ T8 w 10"/>
                              <a:gd name="T10" fmla="+- 0 365 -47"/>
                              <a:gd name="T11" fmla="*/ 365 h 412"/>
                              <a:gd name="T12" fmla="+- 0 10448 10438"/>
                              <a:gd name="T13" fmla="*/ T12 w 10"/>
                              <a:gd name="T14" fmla="+- 0 -47 -47"/>
                              <a:gd name="T15" fmla="*/ -47 h 412"/>
                              <a:gd name="T16" fmla="+- 0 10442 10438"/>
                              <a:gd name="T17" fmla="*/ T16 w 10"/>
                              <a:gd name="T18" fmla="+- 0 -41 -47"/>
                              <a:gd name="T19" fmla="*/ -41 h 412"/>
                              <a:gd name="T20" fmla="+- 0 10438 10438"/>
                              <a:gd name="T21" fmla="*/ T20 w 10"/>
                              <a:gd name="T22" fmla="+- 0 -35 -47"/>
                              <a:gd name="T23" fmla="*/ -35 h 412"/>
                              <a:gd name="T24" fmla="+- 0 10438 10438"/>
                              <a:gd name="T25" fmla="*/ T24 w 10"/>
                              <a:gd name="T26" fmla="+- 0 353 -47"/>
                              <a:gd name="T27" fmla="*/ 353 h 41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0" h="412">
                                <a:moveTo>
                                  <a:pt x="0" y="400"/>
                                </a:moveTo>
                                <a:lnTo>
                                  <a:pt x="4" y="406"/>
                                </a:lnTo>
                                <a:lnTo>
                                  <a:pt x="10" y="412"/>
                                </a:lnTo>
                                <a:lnTo>
                                  <a:pt x="10" y="0"/>
                                </a:lnTo>
                                <a:lnTo>
                                  <a:pt x="4" y="6"/>
                                </a:lnTo>
                                <a:lnTo>
                                  <a:pt x="0" y="12"/>
                                </a:lnTo>
                                <a:lnTo>
                                  <a:pt x="0" y="4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D676B06" id="Group 211" o:spid="_x0000_s1026" style="position:absolute;margin-left:521.9pt;margin-top:-2.35pt;width:.5pt;height:20.6pt;z-index:-1556;mso-position-horizontal-relative:page" coordorigin="10438,-47" coordsize="10,4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">
                <v:shape id="Freeform 212" o:spid="_x0000_s1027" style="position:absolute;left:10438;top:-47;width:10;height:412;visibility:visible;mso-wrap-style:square;v-text-anchor:top" coordsize="10,4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3aV8MA&#10;AADcAAAADwAAAGRycy9kb3ducmV2LnhtbESPT4vCMBTE7wt+h/AEb2taDyLVKCIIHkT8h3h8NM+0&#10;u81LaWLt7qc3guBxmJnfMLNFZyvRUuNLxwrSYQKCOHe6ZKPgfFp/T0D4gKyxckwK/sjDYt77mmGm&#10;3YMP1B6DERHCPkMFRQh1JqXPC7Loh64mjt7NNRZDlI2RusFHhNtKjpJkLC2WHBcKrGlVUP57vFsF&#10;0pT6dN+a3c9VX+p9999Wq7NUatDvllMQgbrwCb/bG61glKbwOhOPgJw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m3aV8MAAADcAAAADwAAAAAAAAAAAAAAAACYAgAAZHJzL2Rv&#10;d25yZXYueG1sUEsFBgAAAAAEAAQA9QAAAIgDAAAAAA==&#10;" path="m,400r4,6l10,412,10,,4,6,,12,,400xe" fillcolor="black" stroked="f">
                  <v:path arrowok="t" o:connecttype="custom" o:connectlocs="0,353;4,359;10,365;10,-47;4,-41;0,-35;0,353" o:connectangles="0,0,0,0,0,0,0"/>
                </v:shape>
                <w10:wrap anchorx="page"/>
              </v:group>
            </w:pict>
          </mc:Fallback>
        </mc:AlternateContent>
      </w:r>
      <w:r>
        <w:rPr>
          <w:w w:val="97"/>
          <w:position w:val="-1"/>
          <w:sz w:val="22"/>
          <w:szCs w:val="22"/>
        </w:rPr>
        <w:t>M</w:t>
      </w:r>
      <w:r>
        <w:rPr>
          <w:spacing w:val="1"/>
          <w:w w:val="138"/>
          <w:position w:val="-1"/>
          <w:sz w:val="22"/>
          <w:szCs w:val="22"/>
        </w:rPr>
        <w:t>e</w:t>
      </w:r>
      <w:r>
        <w:rPr>
          <w:w w:val="125"/>
          <w:position w:val="-1"/>
          <w:sz w:val="22"/>
          <w:szCs w:val="22"/>
        </w:rPr>
        <w:t>m</w:t>
      </w:r>
      <w:r>
        <w:rPr>
          <w:w w:val="126"/>
          <w:position w:val="-1"/>
          <w:sz w:val="22"/>
          <w:szCs w:val="22"/>
        </w:rPr>
        <w:t>b</w:t>
      </w:r>
      <w:r>
        <w:rPr>
          <w:spacing w:val="1"/>
          <w:w w:val="138"/>
          <w:position w:val="-1"/>
          <w:sz w:val="22"/>
          <w:szCs w:val="22"/>
        </w:rPr>
        <w:t>a</w:t>
      </w:r>
      <w:r>
        <w:rPr>
          <w:spacing w:val="1"/>
          <w:w w:val="126"/>
          <w:position w:val="-1"/>
          <w:sz w:val="22"/>
          <w:szCs w:val="22"/>
        </w:rPr>
        <w:t>h</w:t>
      </w:r>
      <w:r>
        <w:rPr>
          <w:spacing w:val="-1"/>
          <w:w w:val="138"/>
          <w:position w:val="-1"/>
          <w:sz w:val="22"/>
          <w:szCs w:val="22"/>
        </w:rPr>
        <w:t>a</w:t>
      </w:r>
      <w:r>
        <w:rPr>
          <w:w w:val="133"/>
          <w:position w:val="-1"/>
          <w:sz w:val="22"/>
          <w:szCs w:val="22"/>
        </w:rPr>
        <w:t>s</w:t>
      </w:r>
      <w:r>
        <w:rPr>
          <w:spacing w:val="16"/>
          <w:position w:val="-1"/>
          <w:sz w:val="22"/>
          <w:szCs w:val="22"/>
        </w:rPr>
        <w:t xml:space="preserve"> </w:t>
      </w:r>
      <w:r>
        <w:rPr>
          <w:w w:val="126"/>
          <w:position w:val="-1"/>
          <w:sz w:val="22"/>
          <w:szCs w:val="22"/>
        </w:rPr>
        <w:t>h</w:t>
      </w:r>
      <w:r>
        <w:rPr>
          <w:spacing w:val="-1"/>
          <w:w w:val="138"/>
          <w:position w:val="-1"/>
          <w:sz w:val="22"/>
          <w:szCs w:val="22"/>
        </w:rPr>
        <w:t>a</w:t>
      </w:r>
      <w:r>
        <w:rPr>
          <w:w w:val="133"/>
          <w:position w:val="-1"/>
          <w:sz w:val="22"/>
          <w:szCs w:val="22"/>
        </w:rPr>
        <w:t>s</w:t>
      </w:r>
      <w:r>
        <w:rPr>
          <w:spacing w:val="1"/>
          <w:position w:val="-1"/>
          <w:sz w:val="22"/>
          <w:szCs w:val="22"/>
        </w:rPr>
        <w:t>i</w:t>
      </w:r>
      <w:r>
        <w:rPr>
          <w:position w:val="-1"/>
          <w:sz w:val="22"/>
          <w:szCs w:val="22"/>
        </w:rPr>
        <w:t>l</w:t>
      </w:r>
      <w:r>
        <w:rPr>
          <w:spacing w:val="16"/>
          <w:position w:val="-1"/>
          <w:sz w:val="22"/>
          <w:szCs w:val="22"/>
        </w:rPr>
        <w:t xml:space="preserve"> </w:t>
      </w:r>
      <w:r>
        <w:rPr>
          <w:spacing w:val="-1"/>
          <w:position w:val="-1"/>
          <w:sz w:val="22"/>
          <w:szCs w:val="22"/>
        </w:rPr>
        <w:t>j</w:t>
      </w:r>
      <w:r>
        <w:rPr>
          <w:spacing w:val="1"/>
          <w:w w:val="138"/>
          <w:position w:val="-1"/>
          <w:sz w:val="22"/>
          <w:szCs w:val="22"/>
        </w:rPr>
        <w:t>a</w:t>
      </w:r>
      <w:r>
        <w:rPr>
          <w:w w:val="122"/>
          <w:position w:val="-1"/>
          <w:sz w:val="22"/>
          <w:szCs w:val="22"/>
        </w:rPr>
        <w:t>w</w:t>
      </w:r>
      <w:r>
        <w:rPr>
          <w:spacing w:val="-1"/>
          <w:w w:val="122"/>
          <w:position w:val="-1"/>
          <w:sz w:val="22"/>
          <w:szCs w:val="22"/>
        </w:rPr>
        <w:t>a</w:t>
      </w:r>
      <w:r>
        <w:rPr>
          <w:w w:val="126"/>
          <w:position w:val="-1"/>
          <w:sz w:val="22"/>
          <w:szCs w:val="22"/>
        </w:rPr>
        <w:t>b</w:t>
      </w:r>
      <w:r>
        <w:rPr>
          <w:spacing w:val="-1"/>
          <w:w w:val="138"/>
          <w:position w:val="-1"/>
          <w:sz w:val="22"/>
          <w:szCs w:val="22"/>
        </w:rPr>
        <w:t>a</w:t>
      </w:r>
      <w:r>
        <w:rPr>
          <w:w w:val="126"/>
          <w:position w:val="-1"/>
          <w:sz w:val="22"/>
          <w:szCs w:val="22"/>
        </w:rPr>
        <w:t>n</w:t>
      </w:r>
      <w:r>
        <w:rPr>
          <w:position w:val="-1"/>
          <w:sz w:val="22"/>
          <w:szCs w:val="22"/>
        </w:rPr>
        <w:t xml:space="preserve">                      </w:t>
      </w:r>
      <w:r>
        <w:rPr>
          <w:spacing w:val="6"/>
          <w:position w:val="-1"/>
          <w:sz w:val="22"/>
          <w:szCs w:val="22"/>
        </w:rPr>
        <w:t xml:space="preserve"> </w:t>
      </w:r>
      <w:r>
        <w:rPr>
          <w:w w:val="97"/>
          <w:position w:val="-1"/>
          <w:sz w:val="22"/>
          <w:szCs w:val="22"/>
        </w:rPr>
        <w:t>M</w:t>
      </w:r>
      <w:r>
        <w:rPr>
          <w:spacing w:val="1"/>
          <w:w w:val="138"/>
          <w:position w:val="-1"/>
          <w:sz w:val="22"/>
          <w:szCs w:val="22"/>
        </w:rPr>
        <w:t>e</w:t>
      </w:r>
      <w:r>
        <w:rPr>
          <w:w w:val="125"/>
          <w:position w:val="-1"/>
          <w:sz w:val="22"/>
          <w:szCs w:val="22"/>
        </w:rPr>
        <w:t>m</w:t>
      </w:r>
      <w:r>
        <w:rPr>
          <w:w w:val="126"/>
          <w:position w:val="-1"/>
          <w:sz w:val="22"/>
          <w:szCs w:val="22"/>
        </w:rPr>
        <w:t>p</w:t>
      </w:r>
      <w:r>
        <w:rPr>
          <w:spacing w:val="-6"/>
          <w:w w:val="123"/>
          <w:position w:val="-1"/>
          <w:sz w:val="22"/>
          <w:szCs w:val="22"/>
        </w:rPr>
        <w:t>r</w:t>
      </w:r>
      <w:r>
        <w:rPr>
          <w:spacing w:val="3"/>
          <w:w w:val="138"/>
          <w:position w:val="-1"/>
          <w:sz w:val="22"/>
          <w:szCs w:val="22"/>
        </w:rPr>
        <w:t>e</w:t>
      </w:r>
      <w:r>
        <w:rPr>
          <w:spacing w:val="-1"/>
          <w:w w:val="133"/>
          <w:position w:val="-1"/>
          <w:sz w:val="22"/>
          <w:szCs w:val="22"/>
        </w:rPr>
        <w:t>s</w:t>
      </w:r>
      <w:r>
        <w:rPr>
          <w:w w:val="138"/>
          <w:position w:val="-1"/>
          <w:sz w:val="22"/>
          <w:szCs w:val="22"/>
        </w:rPr>
        <w:t>e</w:t>
      </w:r>
      <w:r>
        <w:rPr>
          <w:w w:val="126"/>
          <w:position w:val="-1"/>
          <w:sz w:val="22"/>
          <w:szCs w:val="22"/>
        </w:rPr>
        <w:t>n</w:t>
      </w:r>
      <w:r>
        <w:rPr>
          <w:w w:val="141"/>
          <w:position w:val="-1"/>
          <w:sz w:val="22"/>
          <w:szCs w:val="22"/>
        </w:rPr>
        <w:t>t</w:t>
      </w:r>
      <w:r>
        <w:rPr>
          <w:spacing w:val="-1"/>
          <w:w w:val="138"/>
          <w:position w:val="-1"/>
          <w:sz w:val="22"/>
          <w:szCs w:val="22"/>
        </w:rPr>
        <w:t>a</w:t>
      </w:r>
      <w:r>
        <w:rPr>
          <w:spacing w:val="-1"/>
          <w:w w:val="133"/>
          <w:position w:val="-1"/>
          <w:sz w:val="22"/>
          <w:szCs w:val="22"/>
        </w:rPr>
        <w:t>s</w:t>
      </w:r>
      <w:r>
        <w:rPr>
          <w:spacing w:val="1"/>
          <w:position w:val="-1"/>
          <w:sz w:val="22"/>
          <w:szCs w:val="22"/>
        </w:rPr>
        <w:t>i</w:t>
      </w:r>
      <w:r>
        <w:rPr>
          <w:spacing w:val="-3"/>
          <w:w w:val="115"/>
          <w:position w:val="-1"/>
          <w:sz w:val="22"/>
          <w:szCs w:val="22"/>
        </w:rPr>
        <w:t>k</w:t>
      </w:r>
      <w:r>
        <w:rPr>
          <w:spacing w:val="-1"/>
          <w:w w:val="138"/>
          <w:position w:val="-1"/>
          <w:sz w:val="22"/>
          <w:szCs w:val="22"/>
        </w:rPr>
        <w:t>a</w:t>
      </w:r>
      <w:r>
        <w:rPr>
          <w:w w:val="126"/>
          <w:position w:val="-1"/>
          <w:sz w:val="22"/>
          <w:szCs w:val="22"/>
        </w:rPr>
        <w:t>n</w:t>
      </w:r>
      <w:r>
        <w:rPr>
          <w:spacing w:val="16"/>
          <w:position w:val="-1"/>
          <w:sz w:val="22"/>
          <w:szCs w:val="22"/>
        </w:rPr>
        <w:t xml:space="preserve"> </w:t>
      </w:r>
      <w:r>
        <w:rPr>
          <w:spacing w:val="1"/>
          <w:position w:val="-1"/>
          <w:sz w:val="22"/>
          <w:szCs w:val="22"/>
        </w:rPr>
        <w:t>j</w:t>
      </w:r>
      <w:r>
        <w:rPr>
          <w:spacing w:val="-1"/>
          <w:w w:val="138"/>
          <w:position w:val="-1"/>
          <w:sz w:val="22"/>
          <w:szCs w:val="22"/>
        </w:rPr>
        <w:t>a</w:t>
      </w:r>
      <w:r>
        <w:rPr>
          <w:w w:val="122"/>
          <w:position w:val="-1"/>
          <w:sz w:val="22"/>
          <w:szCs w:val="22"/>
        </w:rPr>
        <w:t>w</w:t>
      </w:r>
      <w:r>
        <w:rPr>
          <w:spacing w:val="-1"/>
          <w:w w:val="122"/>
          <w:position w:val="-1"/>
          <w:sz w:val="22"/>
          <w:szCs w:val="22"/>
        </w:rPr>
        <w:t>a</w:t>
      </w:r>
      <w:r>
        <w:rPr>
          <w:spacing w:val="1"/>
          <w:w w:val="126"/>
          <w:position w:val="-1"/>
          <w:sz w:val="22"/>
          <w:szCs w:val="22"/>
        </w:rPr>
        <w:t>b</w:t>
      </w:r>
      <w:r>
        <w:rPr>
          <w:spacing w:val="1"/>
          <w:w w:val="138"/>
          <w:position w:val="-1"/>
          <w:sz w:val="22"/>
          <w:szCs w:val="22"/>
        </w:rPr>
        <w:t>a</w:t>
      </w:r>
      <w:r>
        <w:rPr>
          <w:w w:val="126"/>
          <w:position w:val="-1"/>
          <w:sz w:val="22"/>
          <w:szCs w:val="22"/>
        </w:rPr>
        <w:t>n</w:t>
      </w:r>
      <w:r>
        <w:rPr>
          <w:spacing w:val="16"/>
          <w:position w:val="-1"/>
          <w:sz w:val="22"/>
          <w:szCs w:val="22"/>
        </w:rPr>
        <w:t xml:space="preserve"> </w:t>
      </w:r>
      <w:r>
        <w:rPr>
          <w:w w:val="126"/>
          <w:position w:val="-1"/>
          <w:sz w:val="22"/>
          <w:szCs w:val="22"/>
        </w:rPr>
        <w:t>d</w:t>
      </w:r>
      <w:r>
        <w:rPr>
          <w:spacing w:val="-1"/>
          <w:w w:val="138"/>
          <w:position w:val="-1"/>
          <w:sz w:val="22"/>
          <w:szCs w:val="22"/>
        </w:rPr>
        <w:t>a</w:t>
      </w:r>
      <w:r>
        <w:rPr>
          <w:w w:val="123"/>
          <w:position w:val="-1"/>
          <w:sz w:val="22"/>
          <w:szCs w:val="22"/>
        </w:rPr>
        <w:t>r</w:t>
      </w:r>
      <w:r>
        <w:rPr>
          <w:position w:val="-1"/>
          <w:sz w:val="22"/>
          <w:szCs w:val="22"/>
        </w:rPr>
        <w:t>i</w:t>
      </w:r>
      <w:r>
        <w:rPr>
          <w:spacing w:val="16"/>
          <w:position w:val="-1"/>
          <w:sz w:val="22"/>
          <w:szCs w:val="22"/>
        </w:rPr>
        <w:t xml:space="preserve"> </w:t>
      </w:r>
      <w:r>
        <w:rPr>
          <w:spacing w:val="-1"/>
          <w:w w:val="133"/>
          <w:position w:val="-1"/>
          <w:sz w:val="22"/>
          <w:szCs w:val="22"/>
        </w:rPr>
        <w:t>s</w:t>
      </w:r>
      <w:r>
        <w:rPr>
          <w:spacing w:val="1"/>
          <w:w w:val="138"/>
          <w:position w:val="-1"/>
          <w:sz w:val="22"/>
          <w:szCs w:val="22"/>
        </w:rPr>
        <w:t>e</w:t>
      </w:r>
      <w:r>
        <w:rPr>
          <w:w w:val="141"/>
          <w:position w:val="-1"/>
          <w:sz w:val="22"/>
          <w:szCs w:val="22"/>
        </w:rPr>
        <w:t>t</w:t>
      </w:r>
      <w:r>
        <w:rPr>
          <w:spacing w:val="1"/>
          <w:position w:val="-1"/>
          <w:sz w:val="22"/>
          <w:szCs w:val="22"/>
        </w:rPr>
        <w:t>i</w:t>
      </w:r>
      <w:r>
        <w:rPr>
          <w:spacing w:val="-1"/>
          <w:w w:val="138"/>
          <w:position w:val="-1"/>
          <w:sz w:val="22"/>
          <w:szCs w:val="22"/>
        </w:rPr>
        <w:t>a</w:t>
      </w:r>
      <w:r>
        <w:rPr>
          <w:w w:val="126"/>
          <w:position w:val="-1"/>
          <w:sz w:val="22"/>
          <w:szCs w:val="22"/>
        </w:rPr>
        <w:t>p</w:t>
      </w:r>
    </w:p>
    <w:p w:rsidR="00944A07" w:rsidRDefault="00944A07">
      <w:pPr>
        <w:spacing w:line="200" w:lineRule="exact"/>
      </w:pPr>
    </w:p>
    <w:p w:rsidR="00944A07" w:rsidRDefault="00944A07">
      <w:pPr>
        <w:spacing w:line="200" w:lineRule="exact"/>
      </w:pPr>
    </w:p>
    <w:p w:rsidR="00944A07" w:rsidRDefault="00944A07">
      <w:pPr>
        <w:spacing w:before="6" w:line="220" w:lineRule="exact"/>
        <w:rPr>
          <w:sz w:val="22"/>
          <w:szCs w:val="22"/>
        </w:rPr>
        <w:sectPr w:rsidR="00944A07">
          <w:type w:val="continuous"/>
          <w:pgSz w:w="11920" w:h="16840"/>
          <w:pgMar w:top="1380" w:right="1420" w:bottom="280" w:left="1680" w:header="720" w:footer="720" w:gutter="0"/>
          <w:cols w:space="720"/>
        </w:sectPr>
      </w:pPr>
    </w:p>
    <w:p w:rsidR="00944A07" w:rsidRDefault="000E52F1">
      <w:pPr>
        <w:spacing w:before="30"/>
        <w:ind w:left="304" w:right="-58"/>
        <w:rPr>
          <w:sz w:val="22"/>
          <w:szCs w:val="22"/>
        </w:rPr>
      </w:pPr>
      <w:r>
        <w:rPr>
          <w:b/>
          <w:spacing w:val="-7"/>
          <w:w w:val="99"/>
          <w:sz w:val="22"/>
          <w:szCs w:val="22"/>
        </w:rPr>
        <w:lastRenderedPageBreak/>
        <w:t>K</w:t>
      </w:r>
      <w:r>
        <w:rPr>
          <w:b/>
          <w:spacing w:val="1"/>
          <w:w w:val="153"/>
          <w:sz w:val="22"/>
          <w:szCs w:val="22"/>
        </w:rPr>
        <w:t>e</w:t>
      </w:r>
      <w:r>
        <w:rPr>
          <w:b/>
          <w:w w:val="125"/>
          <w:sz w:val="22"/>
          <w:szCs w:val="22"/>
        </w:rPr>
        <w:t>m</w:t>
      </w:r>
      <w:r>
        <w:rPr>
          <w:b/>
          <w:w w:val="134"/>
          <w:sz w:val="22"/>
          <w:szCs w:val="22"/>
        </w:rPr>
        <w:t>a</w:t>
      </w:r>
      <w:r>
        <w:rPr>
          <w:b/>
          <w:spacing w:val="1"/>
          <w:w w:val="125"/>
          <w:sz w:val="22"/>
          <w:szCs w:val="22"/>
        </w:rPr>
        <w:t>m</w:t>
      </w:r>
      <w:r>
        <w:rPr>
          <w:b/>
          <w:spacing w:val="-2"/>
          <w:w w:val="128"/>
          <w:sz w:val="22"/>
          <w:szCs w:val="22"/>
        </w:rPr>
        <w:t>p</w:t>
      </w:r>
      <w:r>
        <w:rPr>
          <w:b/>
          <w:spacing w:val="-1"/>
          <w:w w:val="128"/>
          <w:sz w:val="22"/>
          <w:szCs w:val="22"/>
        </w:rPr>
        <w:t>u</w:t>
      </w:r>
      <w:r>
        <w:rPr>
          <w:b/>
          <w:w w:val="134"/>
          <w:sz w:val="22"/>
          <w:szCs w:val="22"/>
        </w:rPr>
        <w:t>a</w:t>
      </w:r>
      <w:r>
        <w:rPr>
          <w:b/>
          <w:w w:val="128"/>
          <w:sz w:val="22"/>
          <w:szCs w:val="22"/>
        </w:rPr>
        <w:t>n</w:t>
      </w:r>
      <w:r>
        <w:rPr>
          <w:b/>
          <w:spacing w:val="22"/>
          <w:sz w:val="22"/>
          <w:szCs w:val="22"/>
        </w:rPr>
        <w:t xml:space="preserve"> </w:t>
      </w:r>
      <w:r>
        <w:rPr>
          <w:b/>
          <w:spacing w:val="2"/>
          <w:w w:val="116"/>
          <w:sz w:val="22"/>
          <w:szCs w:val="22"/>
        </w:rPr>
        <w:t>A</w:t>
      </w:r>
      <w:r>
        <w:rPr>
          <w:b/>
          <w:w w:val="116"/>
          <w:sz w:val="22"/>
          <w:szCs w:val="22"/>
        </w:rPr>
        <w:t>k</w:t>
      </w:r>
      <w:r>
        <w:rPr>
          <w:b/>
          <w:spacing w:val="-1"/>
          <w:w w:val="116"/>
          <w:sz w:val="22"/>
          <w:szCs w:val="22"/>
        </w:rPr>
        <w:t>h</w:t>
      </w:r>
      <w:r>
        <w:rPr>
          <w:b/>
          <w:spacing w:val="1"/>
          <w:w w:val="116"/>
          <w:sz w:val="22"/>
          <w:szCs w:val="22"/>
        </w:rPr>
        <w:t>i</w:t>
      </w:r>
      <w:r>
        <w:rPr>
          <w:b/>
          <w:w w:val="116"/>
          <w:sz w:val="22"/>
          <w:szCs w:val="22"/>
        </w:rPr>
        <w:t>r</w:t>
      </w:r>
      <w:r>
        <w:rPr>
          <w:b/>
          <w:spacing w:val="17"/>
          <w:w w:val="116"/>
          <w:sz w:val="22"/>
          <w:szCs w:val="22"/>
        </w:rPr>
        <w:t xml:space="preserve"> </w:t>
      </w:r>
      <w:r>
        <w:rPr>
          <w:b/>
          <w:spacing w:val="1"/>
          <w:w w:val="130"/>
          <w:sz w:val="22"/>
          <w:szCs w:val="22"/>
        </w:rPr>
        <w:t>y</w:t>
      </w:r>
      <w:r>
        <w:rPr>
          <w:b/>
          <w:w w:val="134"/>
          <w:sz w:val="22"/>
          <w:szCs w:val="22"/>
        </w:rPr>
        <w:t>a</w:t>
      </w:r>
      <w:r>
        <w:rPr>
          <w:b/>
          <w:spacing w:val="-1"/>
          <w:w w:val="128"/>
          <w:sz w:val="22"/>
          <w:szCs w:val="22"/>
        </w:rPr>
        <w:t>n</w:t>
      </w:r>
      <w:r>
        <w:rPr>
          <w:b/>
          <w:w w:val="143"/>
          <w:sz w:val="22"/>
          <w:szCs w:val="22"/>
        </w:rPr>
        <w:t>g</w:t>
      </w:r>
    </w:p>
    <w:p w:rsidR="00944A07" w:rsidRDefault="000E52F1">
      <w:pPr>
        <w:spacing w:before="3"/>
        <w:ind w:left="304"/>
        <w:rPr>
          <w:sz w:val="22"/>
          <w:szCs w:val="22"/>
        </w:rPr>
      </w:pPr>
      <w:r>
        <w:rPr>
          <w:b/>
          <w:spacing w:val="-1"/>
          <w:w w:val="114"/>
          <w:sz w:val="22"/>
          <w:szCs w:val="22"/>
        </w:rPr>
        <w:t>D</w:t>
      </w:r>
      <w:r>
        <w:rPr>
          <w:b/>
          <w:w w:val="123"/>
          <w:sz w:val="22"/>
          <w:szCs w:val="22"/>
        </w:rPr>
        <w:t>i</w:t>
      </w:r>
      <w:r>
        <w:rPr>
          <w:b/>
          <w:spacing w:val="-3"/>
          <w:w w:val="128"/>
          <w:sz w:val="22"/>
          <w:szCs w:val="22"/>
        </w:rPr>
        <w:t>h</w:t>
      </w:r>
      <w:r>
        <w:rPr>
          <w:b/>
          <w:spacing w:val="2"/>
          <w:w w:val="134"/>
          <w:sz w:val="22"/>
          <w:szCs w:val="22"/>
        </w:rPr>
        <w:t>a</w:t>
      </w:r>
      <w:r>
        <w:rPr>
          <w:b/>
          <w:spacing w:val="2"/>
          <w:w w:val="111"/>
          <w:sz w:val="22"/>
          <w:szCs w:val="22"/>
        </w:rPr>
        <w:t>r</w:t>
      </w:r>
      <w:r>
        <w:rPr>
          <w:b/>
          <w:spacing w:val="-2"/>
          <w:w w:val="134"/>
          <w:sz w:val="22"/>
          <w:szCs w:val="22"/>
        </w:rPr>
        <w:t>a</w:t>
      </w:r>
      <w:r>
        <w:rPr>
          <w:b/>
          <w:w w:val="128"/>
          <w:sz w:val="22"/>
          <w:szCs w:val="22"/>
        </w:rPr>
        <w:t>p</w:t>
      </w:r>
      <w:r>
        <w:rPr>
          <w:b/>
          <w:w w:val="119"/>
          <w:sz w:val="22"/>
          <w:szCs w:val="22"/>
        </w:rPr>
        <w:t>k</w:t>
      </w:r>
      <w:r>
        <w:rPr>
          <w:b/>
          <w:spacing w:val="2"/>
          <w:w w:val="134"/>
          <w:sz w:val="22"/>
          <w:szCs w:val="22"/>
        </w:rPr>
        <w:t>a</w:t>
      </w:r>
      <w:r>
        <w:rPr>
          <w:b/>
          <w:w w:val="128"/>
          <w:sz w:val="22"/>
          <w:szCs w:val="22"/>
        </w:rPr>
        <w:t>n</w:t>
      </w:r>
    </w:p>
    <w:p w:rsidR="00944A07" w:rsidRDefault="000E52F1">
      <w:pPr>
        <w:spacing w:before="3" w:line="280" w:lineRule="exact"/>
        <w:ind w:right="917"/>
        <w:rPr>
          <w:sz w:val="22"/>
          <w:szCs w:val="22"/>
        </w:rPr>
        <w:sectPr w:rsidR="00944A07">
          <w:type w:val="continuous"/>
          <w:pgSz w:w="11920" w:h="16840"/>
          <w:pgMar w:top="1380" w:right="1420" w:bottom="280" w:left="1680" w:header="720" w:footer="720" w:gutter="0"/>
          <w:cols w:num="2" w:space="720" w:equalWidth="0">
            <w:col w:w="3262" w:space="1094"/>
            <w:col w:w="4464"/>
          </w:cols>
        </w:sectPr>
      </w:pPr>
      <w:r>
        <w:br w:type="column"/>
      </w:r>
      <w:r>
        <w:rPr>
          <w:w w:val="97"/>
          <w:sz w:val="22"/>
          <w:szCs w:val="22"/>
        </w:rPr>
        <w:lastRenderedPageBreak/>
        <w:t>M</w:t>
      </w:r>
      <w:r>
        <w:rPr>
          <w:spacing w:val="1"/>
          <w:w w:val="138"/>
          <w:sz w:val="22"/>
          <w:szCs w:val="22"/>
        </w:rPr>
        <w:t>a</w:t>
      </w:r>
      <w:r>
        <w:rPr>
          <w:spacing w:val="1"/>
          <w:w w:val="126"/>
          <w:sz w:val="22"/>
          <w:szCs w:val="22"/>
        </w:rPr>
        <w:t>h</w:t>
      </w:r>
      <w:r>
        <w:rPr>
          <w:spacing w:val="-1"/>
          <w:w w:val="138"/>
          <w:sz w:val="22"/>
          <w:szCs w:val="22"/>
        </w:rPr>
        <w:t>a</w:t>
      </w:r>
      <w:r>
        <w:rPr>
          <w:spacing w:val="-1"/>
          <w:w w:val="133"/>
          <w:sz w:val="22"/>
          <w:szCs w:val="22"/>
        </w:rPr>
        <w:t>s</w:t>
      </w:r>
      <w:r>
        <w:rPr>
          <w:spacing w:val="1"/>
          <w:sz w:val="22"/>
          <w:szCs w:val="22"/>
        </w:rPr>
        <w:t>i</w:t>
      </w:r>
      <w:r>
        <w:rPr>
          <w:spacing w:val="-1"/>
          <w:w w:val="133"/>
          <w:sz w:val="22"/>
          <w:szCs w:val="22"/>
        </w:rPr>
        <w:t>s</w:t>
      </w:r>
      <w:r>
        <w:rPr>
          <w:w w:val="122"/>
          <w:sz w:val="22"/>
          <w:szCs w:val="22"/>
        </w:rPr>
        <w:t>wa</w:t>
      </w:r>
      <w:r>
        <w:rPr>
          <w:spacing w:val="17"/>
          <w:sz w:val="22"/>
          <w:szCs w:val="22"/>
        </w:rPr>
        <w:t xml:space="preserve"> </w:t>
      </w:r>
      <w:r>
        <w:rPr>
          <w:w w:val="127"/>
          <w:sz w:val="22"/>
          <w:szCs w:val="22"/>
        </w:rPr>
        <w:t>m</w:t>
      </w:r>
      <w:r>
        <w:rPr>
          <w:spacing w:val="-1"/>
          <w:w w:val="127"/>
          <w:sz w:val="22"/>
          <w:szCs w:val="22"/>
        </w:rPr>
        <w:t>a</w:t>
      </w:r>
      <w:r>
        <w:rPr>
          <w:spacing w:val="3"/>
          <w:w w:val="127"/>
          <w:sz w:val="22"/>
          <w:szCs w:val="22"/>
        </w:rPr>
        <w:t>m</w:t>
      </w:r>
      <w:r>
        <w:rPr>
          <w:w w:val="127"/>
          <w:sz w:val="22"/>
          <w:szCs w:val="22"/>
        </w:rPr>
        <w:t>pu</w:t>
      </w:r>
      <w:r>
        <w:rPr>
          <w:spacing w:val="3"/>
          <w:w w:val="127"/>
          <w:sz w:val="22"/>
          <w:szCs w:val="22"/>
        </w:rPr>
        <w:t xml:space="preserve"> </w:t>
      </w:r>
      <w:r>
        <w:rPr>
          <w:w w:val="125"/>
          <w:sz w:val="22"/>
          <w:szCs w:val="22"/>
        </w:rPr>
        <w:t>m</w:t>
      </w:r>
      <w:r>
        <w:rPr>
          <w:spacing w:val="1"/>
          <w:w w:val="138"/>
          <w:sz w:val="22"/>
          <w:szCs w:val="22"/>
        </w:rPr>
        <w:t>e</w:t>
      </w:r>
      <w:r>
        <w:rPr>
          <w:w w:val="125"/>
          <w:sz w:val="22"/>
          <w:szCs w:val="22"/>
        </w:rPr>
        <w:t>m</w:t>
      </w:r>
      <w:r>
        <w:rPr>
          <w:spacing w:val="1"/>
          <w:w w:val="138"/>
          <w:sz w:val="22"/>
          <w:szCs w:val="22"/>
        </w:rPr>
        <w:t>a</w:t>
      </w:r>
      <w:r>
        <w:rPr>
          <w:spacing w:val="1"/>
          <w:w w:val="126"/>
          <w:sz w:val="22"/>
          <w:szCs w:val="22"/>
        </w:rPr>
        <w:t>h</w:t>
      </w:r>
      <w:r>
        <w:rPr>
          <w:spacing w:val="-1"/>
          <w:w w:val="138"/>
          <w:sz w:val="22"/>
          <w:szCs w:val="22"/>
        </w:rPr>
        <w:t>a</w:t>
      </w:r>
      <w:r>
        <w:rPr>
          <w:spacing w:val="2"/>
          <w:w w:val="125"/>
          <w:sz w:val="22"/>
          <w:szCs w:val="22"/>
        </w:rPr>
        <w:t>m</w:t>
      </w:r>
      <w:r>
        <w:rPr>
          <w:sz w:val="22"/>
          <w:szCs w:val="22"/>
        </w:rPr>
        <w:t xml:space="preserve">i </w:t>
      </w:r>
      <w:r>
        <w:rPr>
          <w:spacing w:val="-1"/>
          <w:w w:val="128"/>
          <w:sz w:val="22"/>
          <w:szCs w:val="22"/>
        </w:rPr>
        <w:t>k</w:t>
      </w:r>
      <w:r>
        <w:rPr>
          <w:spacing w:val="1"/>
          <w:w w:val="128"/>
          <w:sz w:val="22"/>
          <w:szCs w:val="22"/>
        </w:rPr>
        <w:t>on</w:t>
      </w:r>
      <w:r>
        <w:rPr>
          <w:spacing w:val="-1"/>
          <w:w w:val="128"/>
          <w:sz w:val="22"/>
          <w:szCs w:val="22"/>
        </w:rPr>
        <w:t>s</w:t>
      </w:r>
      <w:r>
        <w:rPr>
          <w:spacing w:val="1"/>
          <w:w w:val="128"/>
          <w:sz w:val="22"/>
          <w:szCs w:val="22"/>
        </w:rPr>
        <w:t>e</w:t>
      </w:r>
      <w:r>
        <w:rPr>
          <w:w w:val="128"/>
          <w:sz w:val="22"/>
          <w:szCs w:val="22"/>
        </w:rPr>
        <w:t>p/</w:t>
      </w:r>
      <w:r>
        <w:rPr>
          <w:spacing w:val="-14"/>
          <w:w w:val="128"/>
          <w:sz w:val="22"/>
          <w:szCs w:val="22"/>
        </w:rPr>
        <w:t xml:space="preserve"> </w:t>
      </w:r>
      <w:r>
        <w:rPr>
          <w:spacing w:val="-1"/>
          <w:w w:val="128"/>
          <w:sz w:val="22"/>
          <w:szCs w:val="22"/>
        </w:rPr>
        <w:t>ca</w:t>
      </w:r>
      <w:r>
        <w:rPr>
          <w:w w:val="128"/>
          <w:sz w:val="22"/>
          <w:szCs w:val="22"/>
        </w:rPr>
        <w:t>ra</w:t>
      </w:r>
      <w:r>
        <w:rPr>
          <w:spacing w:val="13"/>
          <w:w w:val="128"/>
          <w:sz w:val="22"/>
          <w:szCs w:val="22"/>
        </w:rPr>
        <w:t xml:space="preserve"> </w:t>
      </w:r>
      <w:r>
        <w:rPr>
          <w:spacing w:val="1"/>
          <w:w w:val="115"/>
          <w:sz w:val="22"/>
          <w:szCs w:val="22"/>
        </w:rPr>
        <w:t>k</w:t>
      </w:r>
      <w:r>
        <w:rPr>
          <w:spacing w:val="1"/>
          <w:w w:val="138"/>
          <w:sz w:val="22"/>
          <w:szCs w:val="22"/>
        </w:rPr>
        <w:t>e</w:t>
      </w:r>
      <w:r>
        <w:rPr>
          <w:w w:val="123"/>
          <w:sz w:val="22"/>
          <w:szCs w:val="22"/>
        </w:rPr>
        <w:t>r</w:t>
      </w:r>
      <w:r>
        <w:rPr>
          <w:spacing w:val="1"/>
          <w:sz w:val="22"/>
          <w:szCs w:val="22"/>
        </w:rPr>
        <w:t>j</w:t>
      </w:r>
      <w:r>
        <w:rPr>
          <w:w w:val="138"/>
          <w:sz w:val="22"/>
          <w:szCs w:val="22"/>
        </w:rPr>
        <w:t>a</w:t>
      </w:r>
      <w:r>
        <w:rPr>
          <w:spacing w:val="16"/>
          <w:sz w:val="22"/>
          <w:szCs w:val="22"/>
        </w:rPr>
        <w:t xml:space="preserve"> </w:t>
      </w:r>
      <w:r>
        <w:rPr>
          <w:w w:val="130"/>
          <w:sz w:val="22"/>
          <w:szCs w:val="22"/>
        </w:rPr>
        <w:t>m</w:t>
      </w:r>
      <w:r>
        <w:rPr>
          <w:spacing w:val="1"/>
          <w:w w:val="130"/>
          <w:sz w:val="22"/>
          <w:szCs w:val="22"/>
        </w:rPr>
        <w:t>e</w:t>
      </w:r>
      <w:r>
        <w:rPr>
          <w:w w:val="130"/>
          <w:sz w:val="22"/>
          <w:szCs w:val="22"/>
        </w:rPr>
        <w:t>t</w:t>
      </w:r>
      <w:r>
        <w:rPr>
          <w:spacing w:val="1"/>
          <w:w w:val="130"/>
          <w:sz w:val="22"/>
          <w:szCs w:val="22"/>
        </w:rPr>
        <w:t>o</w:t>
      </w:r>
      <w:r>
        <w:rPr>
          <w:w w:val="130"/>
          <w:sz w:val="22"/>
          <w:szCs w:val="22"/>
        </w:rPr>
        <w:t>de</w:t>
      </w:r>
      <w:r>
        <w:rPr>
          <w:spacing w:val="-1"/>
          <w:w w:val="130"/>
          <w:sz w:val="22"/>
          <w:szCs w:val="22"/>
        </w:rPr>
        <w:t xml:space="preserve"> </w:t>
      </w:r>
      <w:r>
        <w:rPr>
          <w:spacing w:val="-2"/>
          <w:w w:val="114"/>
          <w:sz w:val="22"/>
          <w:szCs w:val="22"/>
        </w:rPr>
        <w:t>S</w:t>
      </w:r>
      <w:r>
        <w:rPr>
          <w:w w:val="104"/>
          <w:sz w:val="22"/>
          <w:szCs w:val="22"/>
        </w:rPr>
        <w:t>C</w:t>
      </w:r>
      <w:r>
        <w:rPr>
          <w:w w:val="97"/>
          <w:sz w:val="22"/>
          <w:szCs w:val="22"/>
        </w:rPr>
        <w:t>M</w:t>
      </w:r>
    </w:p>
    <w:p w:rsidR="00944A07" w:rsidRDefault="00944A07">
      <w:pPr>
        <w:spacing w:before="9" w:line="140" w:lineRule="exact"/>
        <w:rPr>
          <w:sz w:val="15"/>
          <w:szCs w:val="15"/>
        </w:rPr>
      </w:pPr>
    </w:p>
    <w:p w:rsidR="00944A07" w:rsidRDefault="000E52F1">
      <w:pPr>
        <w:ind w:left="304"/>
        <w:rPr>
          <w:sz w:val="22"/>
          <w:szCs w:val="22"/>
        </w:rPr>
      </w:pPr>
      <w:r>
        <w:rPr>
          <w:b/>
          <w:w w:val="118"/>
          <w:sz w:val="22"/>
          <w:szCs w:val="22"/>
        </w:rPr>
        <w:t>N</w:t>
      </w:r>
      <w:r>
        <w:rPr>
          <w:b/>
          <w:spacing w:val="2"/>
          <w:w w:val="118"/>
          <w:sz w:val="22"/>
          <w:szCs w:val="22"/>
        </w:rPr>
        <w:t>a</w:t>
      </w:r>
      <w:r>
        <w:rPr>
          <w:b/>
          <w:w w:val="118"/>
          <w:sz w:val="22"/>
          <w:szCs w:val="22"/>
        </w:rPr>
        <w:t>ma</w:t>
      </w:r>
      <w:r>
        <w:rPr>
          <w:b/>
          <w:spacing w:val="54"/>
          <w:w w:val="118"/>
          <w:sz w:val="22"/>
          <w:szCs w:val="22"/>
        </w:rPr>
        <w:t xml:space="preserve"> </w:t>
      </w:r>
      <w:r>
        <w:rPr>
          <w:b/>
          <w:spacing w:val="-2"/>
          <w:w w:val="118"/>
          <w:sz w:val="22"/>
          <w:szCs w:val="22"/>
        </w:rPr>
        <w:t>K</w:t>
      </w:r>
      <w:r>
        <w:rPr>
          <w:b/>
          <w:spacing w:val="1"/>
          <w:w w:val="118"/>
          <w:sz w:val="22"/>
          <w:szCs w:val="22"/>
        </w:rPr>
        <w:t>a</w:t>
      </w:r>
      <w:r>
        <w:rPr>
          <w:b/>
          <w:w w:val="118"/>
          <w:sz w:val="22"/>
          <w:szCs w:val="22"/>
        </w:rPr>
        <w:t>j</w:t>
      </w:r>
      <w:r>
        <w:rPr>
          <w:b/>
          <w:spacing w:val="1"/>
          <w:w w:val="118"/>
          <w:sz w:val="22"/>
          <w:szCs w:val="22"/>
        </w:rPr>
        <w:t>i</w:t>
      </w:r>
      <w:r>
        <w:rPr>
          <w:b/>
          <w:spacing w:val="2"/>
          <w:w w:val="118"/>
          <w:sz w:val="22"/>
          <w:szCs w:val="22"/>
        </w:rPr>
        <w:t>a</w:t>
      </w:r>
      <w:r>
        <w:rPr>
          <w:b/>
          <w:w w:val="118"/>
          <w:sz w:val="22"/>
          <w:szCs w:val="22"/>
        </w:rPr>
        <w:t xml:space="preserve">n                                   </w:t>
      </w:r>
      <w:r>
        <w:rPr>
          <w:b/>
          <w:spacing w:val="55"/>
          <w:w w:val="118"/>
          <w:sz w:val="22"/>
          <w:szCs w:val="22"/>
        </w:rPr>
        <w:t xml:space="preserve"> </w:t>
      </w:r>
      <w:r>
        <w:rPr>
          <w:w w:val="118"/>
          <w:sz w:val="22"/>
          <w:szCs w:val="22"/>
        </w:rPr>
        <w:t xml:space="preserve">1. </w:t>
      </w:r>
      <w:r>
        <w:rPr>
          <w:spacing w:val="35"/>
          <w:w w:val="118"/>
          <w:sz w:val="22"/>
          <w:szCs w:val="22"/>
        </w:rPr>
        <w:t xml:space="preserve"> </w:t>
      </w:r>
      <w:r>
        <w:rPr>
          <w:spacing w:val="-11"/>
          <w:w w:val="118"/>
          <w:sz w:val="22"/>
          <w:szCs w:val="22"/>
        </w:rPr>
        <w:t>P</w:t>
      </w:r>
      <w:r>
        <w:rPr>
          <w:w w:val="118"/>
          <w:sz w:val="22"/>
          <w:szCs w:val="22"/>
        </w:rPr>
        <w:t>er</w:t>
      </w:r>
      <w:r>
        <w:rPr>
          <w:spacing w:val="-1"/>
          <w:w w:val="118"/>
          <w:sz w:val="22"/>
          <w:szCs w:val="22"/>
        </w:rPr>
        <w:t>a</w:t>
      </w:r>
      <w:r>
        <w:rPr>
          <w:w w:val="118"/>
          <w:sz w:val="22"/>
          <w:szCs w:val="22"/>
        </w:rPr>
        <w:t>n</w:t>
      </w:r>
      <w:r>
        <w:rPr>
          <w:spacing w:val="46"/>
          <w:w w:val="118"/>
          <w:sz w:val="22"/>
          <w:szCs w:val="22"/>
        </w:rPr>
        <w:t xml:space="preserve"> </w:t>
      </w:r>
      <w:r>
        <w:rPr>
          <w:sz w:val="22"/>
          <w:szCs w:val="22"/>
        </w:rPr>
        <w:t>TI</w:t>
      </w:r>
      <w:r>
        <w:rPr>
          <w:spacing w:val="7"/>
          <w:sz w:val="22"/>
          <w:szCs w:val="22"/>
        </w:rPr>
        <w:t xml:space="preserve"> </w:t>
      </w:r>
      <w:r>
        <w:rPr>
          <w:w w:val="126"/>
          <w:sz w:val="22"/>
          <w:szCs w:val="22"/>
        </w:rPr>
        <w:t>d</w:t>
      </w:r>
      <w:r>
        <w:rPr>
          <w:spacing w:val="-1"/>
          <w:w w:val="138"/>
          <w:sz w:val="22"/>
          <w:szCs w:val="22"/>
        </w:rPr>
        <w:t>a</w:t>
      </w:r>
      <w:r>
        <w:rPr>
          <w:spacing w:val="1"/>
          <w:sz w:val="22"/>
          <w:szCs w:val="22"/>
        </w:rPr>
        <w:t>l</w:t>
      </w:r>
      <w:r>
        <w:rPr>
          <w:spacing w:val="-1"/>
          <w:w w:val="138"/>
          <w:sz w:val="22"/>
          <w:szCs w:val="22"/>
        </w:rPr>
        <w:t>a</w:t>
      </w:r>
      <w:r>
        <w:rPr>
          <w:w w:val="125"/>
          <w:sz w:val="22"/>
          <w:szCs w:val="22"/>
        </w:rPr>
        <w:t>m</w:t>
      </w:r>
      <w:r>
        <w:rPr>
          <w:spacing w:val="14"/>
          <w:sz w:val="22"/>
          <w:szCs w:val="22"/>
        </w:rPr>
        <w:t xml:space="preserve"> </w:t>
      </w:r>
      <w:r>
        <w:rPr>
          <w:w w:val="114"/>
          <w:sz w:val="22"/>
          <w:szCs w:val="22"/>
        </w:rPr>
        <w:t>S</w:t>
      </w:r>
      <w:r>
        <w:rPr>
          <w:w w:val="104"/>
          <w:sz w:val="22"/>
          <w:szCs w:val="22"/>
        </w:rPr>
        <w:t>C</w:t>
      </w:r>
      <w:r>
        <w:rPr>
          <w:w w:val="97"/>
          <w:sz w:val="22"/>
          <w:szCs w:val="22"/>
        </w:rPr>
        <w:t>M</w:t>
      </w:r>
    </w:p>
    <w:p w:rsidR="00944A07" w:rsidRDefault="000E52F1">
      <w:pPr>
        <w:spacing w:before="41" w:line="242" w:lineRule="auto"/>
        <w:ind w:left="4614" w:right="969" w:hanging="360"/>
        <w:rPr>
          <w:sz w:val="22"/>
          <w:szCs w:val="22"/>
        </w:rPr>
      </w:pPr>
      <w:r>
        <w:rPr>
          <w:w w:val="127"/>
          <w:sz w:val="22"/>
          <w:szCs w:val="22"/>
        </w:rPr>
        <w:t xml:space="preserve">2. </w:t>
      </w:r>
      <w:r>
        <w:rPr>
          <w:spacing w:val="10"/>
          <w:w w:val="127"/>
          <w:sz w:val="22"/>
          <w:szCs w:val="22"/>
        </w:rPr>
        <w:t xml:space="preserve"> </w:t>
      </w:r>
      <w:r>
        <w:rPr>
          <w:w w:val="94"/>
          <w:sz w:val="22"/>
          <w:szCs w:val="22"/>
        </w:rPr>
        <w:t>A</w:t>
      </w:r>
      <w:r>
        <w:rPr>
          <w:w w:val="126"/>
          <w:sz w:val="22"/>
          <w:szCs w:val="22"/>
        </w:rPr>
        <w:t>n</w:t>
      </w:r>
      <w:r>
        <w:rPr>
          <w:spacing w:val="-1"/>
          <w:w w:val="138"/>
          <w:sz w:val="22"/>
          <w:szCs w:val="22"/>
        </w:rPr>
        <w:t>a</w:t>
      </w:r>
      <w:r>
        <w:rPr>
          <w:spacing w:val="-1"/>
          <w:sz w:val="22"/>
          <w:szCs w:val="22"/>
        </w:rPr>
        <w:t>l</w:t>
      </w:r>
      <w:r>
        <w:rPr>
          <w:spacing w:val="1"/>
          <w:sz w:val="22"/>
          <w:szCs w:val="22"/>
        </w:rPr>
        <w:t>i</w:t>
      </w:r>
      <w:r>
        <w:rPr>
          <w:spacing w:val="-1"/>
          <w:w w:val="133"/>
          <w:sz w:val="22"/>
          <w:szCs w:val="22"/>
        </w:rPr>
        <w:t>s</w:t>
      </w:r>
      <w:r>
        <w:rPr>
          <w:w w:val="138"/>
          <w:sz w:val="22"/>
          <w:szCs w:val="22"/>
        </w:rPr>
        <w:t>a</w:t>
      </w:r>
      <w:r>
        <w:rPr>
          <w:spacing w:val="16"/>
          <w:sz w:val="22"/>
          <w:szCs w:val="22"/>
        </w:rPr>
        <w:t xml:space="preserve"> </w:t>
      </w:r>
      <w:r>
        <w:rPr>
          <w:spacing w:val="-10"/>
          <w:w w:val="128"/>
          <w:sz w:val="22"/>
          <w:szCs w:val="22"/>
        </w:rPr>
        <w:t>k</w:t>
      </w:r>
      <w:r>
        <w:rPr>
          <w:spacing w:val="-1"/>
          <w:w w:val="128"/>
          <w:sz w:val="22"/>
          <w:szCs w:val="22"/>
        </w:rPr>
        <w:t>e</w:t>
      </w:r>
      <w:r>
        <w:rPr>
          <w:w w:val="128"/>
          <w:sz w:val="22"/>
          <w:szCs w:val="22"/>
        </w:rPr>
        <w:t>untu</w:t>
      </w:r>
      <w:r>
        <w:rPr>
          <w:spacing w:val="-1"/>
          <w:w w:val="128"/>
          <w:sz w:val="22"/>
          <w:szCs w:val="22"/>
        </w:rPr>
        <w:t>n</w:t>
      </w:r>
      <w:r>
        <w:rPr>
          <w:w w:val="128"/>
          <w:sz w:val="22"/>
          <w:szCs w:val="22"/>
        </w:rPr>
        <w:t>g</w:t>
      </w:r>
      <w:r>
        <w:rPr>
          <w:spacing w:val="-1"/>
          <w:w w:val="128"/>
          <w:sz w:val="22"/>
          <w:szCs w:val="22"/>
        </w:rPr>
        <w:t>a</w:t>
      </w:r>
      <w:r>
        <w:rPr>
          <w:w w:val="128"/>
          <w:sz w:val="22"/>
          <w:szCs w:val="22"/>
        </w:rPr>
        <w:t>n</w:t>
      </w:r>
      <w:r>
        <w:rPr>
          <w:spacing w:val="5"/>
          <w:w w:val="128"/>
          <w:sz w:val="22"/>
          <w:szCs w:val="22"/>
        </w:rPr>
        <w:t xml:space="preserve"> </w:t>
      </w:r>
      <w:r>
        <w:rPr>
          <w:sz w:val="22"/>
          <w:szCs w:val="22"/>
        </w:rPr>
        <w:t>TI</w:t>
      </w:r>
      <w:r>
        <w:rPr>
          <w:spacing w:val="5"/>
          <w:sz w:val="22"/>
          <w:szCs w:val="22"/>
        </w:rPr>
        <w:t xml:space="preserve"> </w:t>
      </w:r>
      <w:r>
        <w:rPr>
          <w:w w:val="126"/>
          <w:sz w:val="22"/>
          <w:szCs w:val="22"/>
        </w:rPr>
        <w:t>d</w:t>
      </w:r>
      <w:r>
        <w:rPr>
          <w:spacing w:val="-1"/>
          <w:w w:val="138"/>
          <w:sz w:val="22"/>
          <w:szCs w:val="22"/>
        </w:rPr>
        <w:t>a</w:t>
      </w:r>
      <w:r>
        <w:rPr>
          <w:spacing w:val="1"/>
          <w:sz w:val="22"/>
          <w:szCs w:val="22"/>
        </w:rPr>
        <w:t>l</w:t>
      </w:r>
      <w:r>
        <w:rPr>
          <w:spacing w:val="-1"/>
          <w:w w:val="138"/>
          <w:sz w:val="22"/>
          <w:szCs w:val="22"/>
        </w:rPr>
        <w:t>a</w:t>
      </w:r>
      <w:r>
        <w:rPr>
          <w:w w:val="125"/>
          <w:sz w:val="22"/>
          <w:szCs w:val="22"/>
        </w:rPr>
        <w:t xml:space="preserve">m </w:t>
      </w:r>
      <w:r>
        <w:rPr>
          <w:spacing w:val="-2"/>
          <w:w w:val="126"/>
          <w:sz w:val="22"/>
          <w:szCs w:val="22"/>
        </w:rPr>
        <w:t>b</w:t>
      </w:r>
      <w:r>
        <w:rPr>
          <w:spacing w:val="1"/>
          <w:sz w:val="22"/>
          <w:szCs w:val="22"/>
        </w:rPr>
        <w:t>i</w:t>
      </w:r>
      <w:r>
        <w:rPr>
          <w:spacing w:val="-1"/>
          <w:w w:val="133"/>
          <w:sz w:val="22"/>
          <w:szCs w:val="22"/>
        </w:rPr>
        <w:t>s</w:t>
      </w:r>
      <w:r>
        <w:rPr>
          <w:w w:val="126"/>
          <w:sz w:val="22"/>
          <w:szCs w:val="22"/>
        </w:rPr>
        <w:t>n</w:t>
      </w:r>
      <w:r>
        <w:rPr>
          <w:spacing w:val="1"/>
          <w:sz w:val="22"/>
          <w:szCs w:val="22"/>
        </w:rPr>
        <w:t>i</w:t>
      </w:r>
      <w:r>
        <w:rPr>
          <w:spacing w:val="-1"/>
          <w:w w:val="133"/>
          <w:sz w:val="22"/>
          <w:szCs w:val="22"/>
        </w:rPr>
        <w:t>s</w:t>
      </w:r>
      <w:r>
        <w:rPr>
          <w:w w:val="116"/>
          <w:sz w:val="22"/>
          <w:szCs w:val="22"/>
        </w:rPr>
        <w:t>/S</w:t>
      </w:r>
      <w:r>
        <w:rPr>
          <w:w w:val="104"/>
          <w:sz w:val="22"/>
          <w:szCs w:val="22"/>
        </w:rPr>
        <w:t>C</w:t>
      </w:r>
      <w:r>
        <w:rPr>
          <w:w w:val="97"/>
          <w:sz w:val="22"/>
          <w:szCs w:val="22"/>
        </w:rPr>
        <w:t>M</w:t>
      </w:r>
    </w:p>
    <w:p w:rsidR="00944A07" w:rsidRDefault="000E52F1">
      <w:pPr>
        <w:spacing w:before="42"/>
        <w:ind w:left="4254"/>
        <w:rPr>
          <w:sz w:val="22"/>
          <w:szCs w:val="22"/>
        </w:rPr>
      </w:pPr>
      <w:r>
        <w:rPr>
          <w:w w:val="127"/>
          <w:sz w:val="22"/>
          <w:szCs w:val="22"/>
        </w:rPr>
        <w:t xml:space="preserve">3. </w:t>
      </w:r>
      <w:r>
        <w:rPr>
          <w:spacing w:val="10"/>
          <w:w w:val="127"/>
          <w:sz w:val="22"/>
          <w:szCs w:val="22"/>
        </w:rPr>
        <w:t xml:space="preserve"> </w:t>
      </w:r>
      <w:r>
        <w:rPr>
          <w:w w:val="114"/>
          <w:sz w:val="22"/>
          <w:szCs w:val="22"/>
        </w:rPr>
        <w:t>S</w:t>
      </w:r>
      <w:r>
        <w:rPr>
          <w:w w:val="141"/>
          <w:sz w:val="22"/>
          <w:szCs w:val="22"/>
        </w:rPr>
        <w:t>t</w:t>
      </w:r>
      <w:r>
        <w:rPr>
          <w:w w:val="123"/>
          <w:sz w:val="22"/>
          <w:szCs w:val="22"/>
        </w:rPr>
        <w:t>r</w:t>
      </w:r>
      <w:r>
        <w:rPr>
          <w:spacing w:val="-1"/>
          <w:w w:val="138"/>
          <w:sz w:val="22"/>
          <w:szCs w:val="22"/>
        </w:rPr>
        <w:t>a</w:t>
      </w:r>
      <w:r>
        <w:rPr>
          <w:w w:val="141"/>
          <w:sz w:val="22"/>
          <w:szCs w:val="22"/>
        </w:rPr>
        <w:t>t</w:t>
      </w:r>
      <w:r>
        <w:rPr>
          <w:w w:val="138"/>
          <w:sz w:val="22"/>
          <w:szCs w:val="22"/>
        </w:rPr>
        <w:t>e</w:t>
      </w:r>
      <w:r>
        <w:rPr>
          <w:w w:val="126"/>
          <w:sz w:val="22"/>
          <w:szCs w:val="22"/>
        </w:rPr>
        <w:t>g</w:t>
      </w:r>
      <w:r>
        <w:rPr>
          <w:sz w:val="22"/>
          <w:szCs w:val="22"/>
        </w:rPr>
        <w:t>i</w:t>
      </w:r>
      <w:r>
        <w:rPr>
          <w:spacing w:val="15"/>
          <w:sz w:val="22"/>
          <w:szCs w:val="22"/>
        </w:rPr>
        <w:t xml:space="preserve"> </w:t>
      </w:r>
      <w:r>
        <w:rPr>
          <w:spacing w:val="-1"/>
          <w:w w:val="88"/>
          <w:sz w:val="22"/>
          <w:szCs w:val="22"/>
        </w:rPr>
        <w:t>I</w:t>
      </w:r>
      <w:r>
        <w:rPr>
          <w:w w:val="125"/>
          <w:sz w:val="22"/>
          <w:szCs w:val="22"/>
        </w:rPr>
        <w:t>m</w:t>
      </w:r>
      <w:r>
        <w:rPr>
          <w:w w:val="126"/>
          <w:sz w:val="22"/>
          <w:szCs w:val="22"/>
        </w:rPr>
        <w:t>p</w:t>
      </w:r>
      <w:r>
        <w:rPr>
          <w:spacing w:val="-1"/>
          <w:sz w:val="22"/>
          <w:szCs w:val="22"/>
        </w:rPr>
        <w:t>l</w:t>
      </w:r>
      <w:r>
        <w:rPr>
          <w:w w:val="138"/>
          <w:sz w:val="22"/>
          <w:szCs w:val="22"/>
        </w:rPr>
        <w:t>e</w:t>
      </w:r>
      <w:r>
        <w:rPr>
          <w:w w:val="125"/>
          <w:sz w:val="22"/>
          <w:szCs w:val="22"/>
        </w:rPr>
        <w:t>m</w:t>
      </w:r>
      <w:r>
        <w:rPr>
          <w:w w:val="138"/>
          <w:sz w:val="22"/>
          <w:szCs w:val="22"/>
        </w:rPr>
        <w:t>e</w:t>
      </w:r>
      <w:r>
        <w:rPr>
          <w:w w:val="126"/>
          <w:sz w:val="22"/>
          <w:szCs w:val="22"/>
        </w:rPr>
        <w:t>n</w:t>
      </w:r>
      <w:r>
        <w:rPr>
          <w:w w:val="141"/>
          <w:sz w:val="22"/>
          <w:szCs w:val="22"/>
        </w:rPr>
        <w:t>t</w:t>
      </w:r>
      <w:r>
        <w:rPr>
          <w:spacing w:val="-1"/>
          <w:w w:val="138"/>
          <w:sz w:val="22"/>
          <w:szCs w:val="22"/>
        </w:rPr>
        <w:t>a</w:t>
      </w:r>
      <w:r>
        <w:rPr>
          <w:spacing w:val="-1"/>
          <w:w w:val="133"/>
          <w:sz w:val="22"/>
          <w:szCs w:val="22"/>
        </w:rPr>
        <w:t>s</w:t>
      </w:r>
      <w:r>
        <w:rPr>
          <w:sz w:val="22"/>
          <w:szCs w:val="22"/>
        </w:rPr>
        <w:t>i</w:t>
      </w:r>
      <w:r>
        <w:rPr>
          <w:spacing w:val="15"/>
          <w:sz w:val="22"/>
          <w:szCs w:val="22"/>
        </w:rPr>
        <w:t xml:space="preserve"> </w:t>
      </w:r>
      <w:r>
        <w:rPr>
          <w:w w:val="114"/>
          <w:sz w:val="22"/>
          <w:szCs w:val="22"/>
        </w:rPr>
        <w:t>S</w:t>
      </w:r>
      <w:r>
        <w:rPr>
          <w:w w:val="104"/>
          <w:sz w:val="22"/>
          <w:szCs w:val="22"/>
        </w:rPr>
        <w:t>C</w:t>
      </w:r>
      <w:r>
        <w:rPr>
          <w:w w:val="97"/>
          <w:sz w:val="22"/>
          <w:szCs w:val="22"/>
        </w:rPr>
        <w:t>M</w:t>
      </w:r>
    </w:p>
    <w:p w:rsidR="00944A07" w:rsidRDefault="00944A07">
      <w:pPr>
        <w:spacing w:before="1" w:line="140" w:lineRule="exact"/>
        <w:rPr>
          <w:sz w:val="14"/>
          <w:szCs w:val="14"/>
        </w:rPr>
      </w:pPr>
    </w:p>
    <w:p w:rsidR="00944A07" w:rsidRDefault="000E52F1">
      <w:pPr>
        <w:ind w:left="304"/>
        <w:rPr>
          <w:sz w:val="22"/>
          <w:szCs w:val="2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314925" behindDoc="1" locked="0" layoutInCell="1" allowOverlap="1">
                <wp:simplePos x="0" y="0"/>
                <wp:positionH relativeFrom="page">
                  <wp:posOffset>1192530</wp:posOffset>
                </wp:positionH>
                <wp:positionV relativeFrom="paragraph">
                  <wp:posOffset>-28575</wp:posOffset>
                </wp:positionV>
                <wp:extent cx="6350" cy="260350"/>
                <wp:effectExtent l="1905" t="3810" r="1270" b="2540"/>
                <wp:wrapNone/>
                <wp:docPr id="208" name="Group 2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50" cy="260350"/>
                          <a:chOff x="1878" y="-45"/>
                          <a:chExt cx="10" cy="410"/>
                        </a:xfrm>
                      </wpg:grpSpPr>
                      <wps:wsp>
                        <wps:cNvPr id="209" name="Freeform 210"/>
                        <wps:cNvSpPr>
                          <a:spLocks/>
                        </wps:cNvSpPr>
                        <wps:spPr bwMode="auto">
                          <a:xfrm>
                            <a:off x="1878" y="-45"/>
                            <a:ext cx="10" cy="410"/>
                          </a:xfrm>
                          <a:custGeom>
                            <a:avLst/>
                            <a:gdLst>
                              <a:gd name="T0" fmla="+- 0 1882 1878"/>
                              <a:gd name="T1" fmla="*/ T0 w 10"/>
                              <a:gd name="T2" fmla="+- 0 -39 -45"/>
                              <a:gd name="T3" fmla="*/ -39 h 410"/>
                              <a:gd name="T4" fmla="+- 0 1878 1878"/>
                              <a:gd name="T5" fmla="*/ T4 w 10"/>
                              <a:gd name="T6" fmla="+- 0 -45 -45"/>
                              <a:gd name="T7" fmla="*/ -45 h 410"/>
                              <a:gd name="T8" fmla="+- 0 1878 1878"/>
                              <a:gd name="T9" fmla="*/ T8 w 10"/>
                              <a:gd name="T10" fmla="+- 0 365 -45"/>
                              <a:gd name="T11" fmla="*/ 365 h 410"/>
                              <a:gd name="T12" fmla="+- 0 1882 1878"/>
                              <a:gd name="T13" fmla="*/ T12 w 10"/>
                              <a:gd name="T14" fmla="+- 0 359 -45"/>
                              <a:gd name="T15" fmla="*/ 359 h 410"/>
                              <a:gd name="T16" fmla="+- 0 1888 1878"/>
                              <a:gd name="T17" fmla="*/ T16 w 10"/>
                              <a:gd name="T18" fmla="+- 0 353 -45"/>
                              <a:gd name="T19" fmla="*/ 353 h 410"/>
                              <a:gd name="T20" fmla="+- 0 1888 1878"/>
                              <a:gd name="T21" fmla="*/ T20 w 10"/>
                              <a:gd name="T22" fmla="+- 0 -33 -45"/>
                              <a:gd name="T23" fmla="*/ -33 h 410"/>
                              <a:gd name="T24" fmla="+- 0 1882 1878"/>
                              <a:gd name="T25" fmla="*/ T24 w 10"/>
                              <a:gd name="T26" fmla="+- 0 -39 -45"/>
                              <a:gd name="T27" fmla="*/ -39 h 4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0" h="410">
                                <a:moveTo>
                                  <a:pt x="4" y="6"/>
                                </a:moveTo>
                                <a:lnTo>
                                  <a:pt x="0" y="0"/>
                                </a:lnTo>
                                <a:lnTo>
                                  <a:pt x="0" y="410"/>
                                </a:lnTo>
                                <a:lnTo>
                                  <a:pt x="4" y="404"/>
                                </a:lnTo>
                                <a:lnTo>
                                  <a:pt x="10" y="398"/>
                                </a:lnTo>
                                <a:lnTo>
                                  <a:pt x="10" y="12"/>
                                </a:lnTo>
                                <a:lnTo>
                                  <a:pt x="4" y="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204E467" id="Group 209" o:spid="_x0000_s1026" style="position:absolute;margin-left:93.9pt;margin-top:-2.25pt;width:.5pt;height:20.5pt;z-index:-1555;mso-position-horizontal-relative:page" coordorigin="1878,-45" coordsize="10,4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">
                <v:shape id="Freeform 210" o:spid="_x0000_s1027" style="position:absolute;left:1878;top:-45;width:10;height:410;visibility:visible;mso-wrap-style:square;v-text-anchor:top" coordsize="10,4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h1VcYA&#10;AADcAAAADwAAAGRycy9kb3ducmV2LnhtbESPT2sCMRTE7wW/Q3hCL0WzlVJ0NYpYCu1l/Xvw+Nw8&#10;s2s3L8sm6vrtjVDwOMzMb5jJrLWVuFDjS8cK3vsJCOLc6ZKNgt32uzcE4QOyxsoxKbiRh9m08zLB&#10;VLsrr+myCUZECPsUFRQh1KmUPi/Iou+7mjh6R9dYDFE2RuoGrxFuKzlIkk9pseS4UGBNi4Lyv83Z&#10;Kvid13K4Wu+Xi/PWfLydTPaVHTKlXrvtfAwiUBue4f/2j1YwSEbwOBOPgJze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mh1VcYAAADcAAAADwAAAAAAAAAAAAAAAACYAgAAZHJz&#10;L2Rvd25yZXYueG1sUEsFBgAAAAAEAAQA9QAAAIsDAAAAAA==&#10;" path="m4,6l,,,410r4,-6l10,398,10,12,4,6xe" fillcolor="black" stroked="f">
                  <v:path arrowok="t" o:connecttype="custom" o:connectlocs="4,-39;0,-45;0,365;4,359;10,353;10,-33;4,-39" o:connectangles="0,0,0,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14926" behindDoc="1" locked="0" layoutInCell="1" allowOverlap="1">
                <wp:simplePos x="0" y="0"/>
                <wp:positionH relativeFrom="page">
                  <wp:posOffset>3764280</wp:posOffset>
                </wp:positionH>
                <wp:positionV relativeFrom="paragraph">
                  <wp:posOffset>-24765</wp:posOffset>
                </wp:positionV>
                <wp:extent cx="6350" cy="252730"/>
                <wp:effectExtent l="1905" t="7620" r="1270" b="6350"/>
                <wp:wrapNone/>
                <wp:docPr id="206" name="Group 2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50" cy="252730"/>
                          <a:chOff x="5928" y="-39"/>
                          <a:chExt cx="10" cy="398"/>
                        </a:xfrm>
                      </wpg:grpSpPr>
                      <wps:wsp>
                        <wps:cNvPr id="207" name="Freeform 208"/>
                        <wps:cNvSpPr>
                          <a:spLocks/>
                        </wps:cNvSpPr>
                        <wps:spPr bwMode="auto">
                          <a:xfrm>
                            <a:off x="5928" y="-39"/>
                            <a:ext cx="10" cy="398"/>
                          </a:xfrm>
                          <a:custGeom>
                            <a:avLst/>
                            <a:gdLst>
                              <a:gd name="T0" fmla="+- 0 5928 5928"/>
                              <a:gd name="T1" fmla="*/ T0 w 10"/>
                              <a:gd name="T2" fmla="+- 0 353 -39"/>
                              <a:gd name="T3" fmla="*/ 353 h 398"/>
                              <a:gd name="T4" fmla="+- 0 5932 5928"/>
                              <a:gd name="T5" fmla="*/ T4 w 10"/>
                              <a:gd name="T6" fmla="+- 0 359 -39"/>
                              <a:gd name="T7" fmla="*/ 359 h 398"/>
                              <a:gd name="T8" fmla="+- 0 5938 5928"/>
                              <a:gd name="T9" fmla="*/ T8 w 10"/>
                              <a:gd name="T10" fmla="+- 0 353 -39"/>
                              <a:gd name="T11" fmla="*/ 353 h 398"/>
                              <a:gd name="T12" fmla="+- 0 5938 5928"/>
                              <a:gd name="T13" fmla="*/ T12 w 10"/>
                              <a:gd name="T14" fmla="+- 0 -33 -39"/>
                              <a:gd name="T15" fmla="*/ -33 h 398"/>
                              <a:gd name="T16" fmla="+- 0 5932 5928"/>
                              <a:gd name="T17" fmla="*/ T16 w 10"/>
                              <a:gd name="T18" fmla="+- 0 -39 -39"/>
                              <a:gd name="T19" fmla="*/ -39 h 398"/>
                              <a:gd name="T20" fmla="+- 0 5928 5928"/>
                              <a:gd name="T21" fmla="*/ T20 w 10"/>
                              <a:gd name="T22" fmla="+- 0 -33 -39"/>
                              <a:gd name="T23" fmla="*/ -33 h 398"/>
                              <a:gd name="T24" fmla="+- 0 5928 5928"/>
                              <a:gd name="T25" fmla="*/ T24 w 10"/>
                              <a:gd name="T26" fmla="+- 0 353 -39"/>
                              <a:gd name="T27" fmla="*/ 353 h 3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0" h="398">
                                <a:moveTo>
                                  <a:pt x="0" y="392"/>
                                </a:moveTo>
                                <a:lnTo>
                                  <a:pt x="4" y="398"/>
                                </a:lnTo>
                                <a:lnTo>
                                  <a:pt x="10" y="392"/>
                                </a:lnTo>
                                <a:lnTo>
                                  <a:pt x="10" y="6"/>
                                </a:lnTo>
                                <a:lnTo>
                                  <a:pt x="4" y="0"/>
                                </a:lnTo>
                                <a:lnTo>
                                  <a:pt x="0" y="6"/>
                                </a:lnTo>
                                <a:lnTo>
                                  <a:pt x="0" y="3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A1FA4BB" id="Group 207" o:spid="_x0000_s1026" style="position:absolute;margin-left:296.4pt;margin-top:-1.95pt;width:.5pt;height:19.9pt;z-index:-1554;mso-position-horizontal-relative:page" coordorigin="5928,-39" coordsize="10,3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">
                <v:shape id="Freeform 208" o:spid="_x0000_s1027" style="position:absolute;left:5928;top:-39;width:10;height:398;visibility:visible;mso-wrap-style:square;v-text-anchor:top" coordsize="10,3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6nXpsMA&#10;AADcAAAADwAAAGRycy9kb3ducmV2LnhtbESPX2vCMBTF3wd+h3AF32aiuE2qUUQRfCiMOfH50lyb&#10;anNTmljrt18Ggz0ezp8fZ7nuXS06akPlWcNkrEAQF95UXGo4fe9f5yBCRDZYeyYNTwqwXg1elpgZ&#10;/+Av6o6xFGmEQ4YabIxNJmUoLDkMY98QJ+/iW4cxybaUpsVHGne1nCr1Lh1WnAgWG9paKm7Hu0vc&#10;zee5q+55Xs54m++su6q3w07r0bDfLEBE6uN/+K99MBqm6gN+z6QjIF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6nXpsMAAADcAAAADwAAAAAAAAAAAAAAAACYAgAAZHJzL2Rv&#10;d25yZXYueG1sUEsFBgAAAAAEAAQA9QAAAIgDAAAAAA==&#10;" path="m,392r4,6l10,392,10,6,4,,,6,,392xe" fillcolor="black" stroked="f">
                  <v:path arrowok="t" o:connecttype="custom" o:connectlocs="0,353;4,359;10,353;10,-33;4,-39;0,-33;0,353" o:connectangles="0,0,0,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14927" behindDoc="1" locked="0" layoutInCell="1" allowOverlap="1">
                <wp:simplePos x="0" y="0"/>
                <wp:positionH relativeFrom="page">
                  <wp:posOffset>6628130</wp:posOffset>
                </wp:positionH>
                <wp:positionV relativeFrom="page">
                  <wp:posOffset>9751060</wp:posOffset>
                </wp:positionV>
                <wp:extent cx="6350" cy="260350"/>
                <wp:effectExtent l="8255" t="6985" r="4445" b="8890"/>
                <wp:wrapNone/>
                <wp:docPr id="204" name="Group 2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50" cy="260350"/>
                          <a:chOff x="10438" y="15356"/>
                          <a:chExt cx="10" cy="410"/>
                        </a:xfrm>
                      </wpg:grpSpPr>
                      <wps:wsp>
                        <wps:cNvPr id="205" name="Freeform 206"/>
                        <wps:cNvSpPr>
                          <a:spLocks/>
                        </wps:cNvSpPr>
                        <wps:spPr bwMode="auto">
                          <a:xfrm>
                            <a:off x="10438" y="15356"/>
                            <a:ext cx="10" cy="410"/>
                          </a:xfrm>
                          <a:custGeom>
                            <a:avLst/>
                            <a:gdLst>
                              <a:gd name="T0" fmla="+- 0 10438 10438"/>
                              <a:gd name="T1" fmla="*/ T0 w 10"/>
                              <a:gd name="T2" fmla="+- 0 15754 15356"/>
                              <a:gd name="T3" fmla="*/ 15754 h 410"/>
                              <a:gd name="T4" fmla="+- 0 10442 10438"/>
                              <a:gd name="T5" fmla="*/ T4 w 10"/>
                              <a:gd name="T6" fmla="+- 0 15760 15356"/>
                              <a:gd name="T7" fmla="*/ 15760 h 410"/>
                              <a:gd name="T8" fmla="+- 0 10448 10438"/>
                              <a:gd name="T9" fmla="*/ T8 w 10"/>
                              <a:gd name="T10" fmla="+- 0 15766 15356"/>
                              <a:gd name="T11" fmla="*/ 15766 h 410"/>
                              <a:gd name="T12" fmla="+- 0 10448 10438"/>
                              <a:gd name="T13" fmla="*/ T12 w 10"/>
                              <a:gd name="T14" fmla="+- 0 15356 15356"/>
                              <a:gd name="T15" fmla="*/ 15356 h 410"/>
                              <a:gd name="T16" fmla="+- 0 10442 10438"/>
                              <a:gd name="T17" fmla="*/ T16 w 10"/>
                              <a:gd name="T18" fmla="+- 0 15362 15356"/>
                              <a:gd name="T19" fmla="*/ 15362 h 410"/>
                              <a:gd name="T20" fmla="+- 0 10438 10438"/>
                              <a:gd name="T21" fmla="*/ T20 w 10"/>
                              <a:gd name="T22" fmla="+- 0 15368 15356"/>
                              <a:gd name="T23" fmla="*/ 15368 h 410"/>
                              <a:gd name="T24" fmla="+- 0 10438 10438"/>
                              <a:gd name="T25" fmla="*/ T24 w 10"/>
                              <a:gd name="T26" fmla="+- 0 15754 15356"/>
                              <a:gd name="T27" fmla="*/ 15754 h 4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0" h="410">
                                <a:moveTo>
                                  <a:pt x="0" y="398"/>
                                </a:moveTo>
                                <a:lnTo>
                                  <a:pt x="4" y="404"/>
                                </a:lnTo>
                                <a:lnTo>
                                  <a:pt x="10" y="410"/>
                                </a:lnTo>
                                <a:lnTo>
                                  <a:pt x="10" y="0"/>
                                </a:lnTo>
                                <a:lnTo>
                                  <a:pt x="4" y="6"/>
                                </a:lnTo>
                                <a:lnTo>
                                  <a:pt x="0" y="12"/>
                                </a:lnTo>
                                <a:lnTo>
                                  <a:pt x="0" y="3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BAEBE1B" id="Group 205" o:spid="_x0000_s1026" style="position:absolute;margin-left:521.9pt;margin-top:767.8pt;width:.5pt;height:20.5pt;z-index:-1553;mso-position-horizontal-relative:page;mso-position-vertical-relative:page" coordorigin="10438,15356" coordsize="10,4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">
                <v:shape id="Freeform 206" o:spid="_x0000_s1027" style="position:absolute;left:10438;top:15356;width:10;height:410;visibility:visible;mso-wrap-style:square;v-text-anchor:top" coordsize="10,4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V/UMYA&#10;AADcAAAADwAAAGRycy9kb3ducmV2LnhtbESPT2sCMRTE7wW/Q3hCL0WzlVZkNYpYCu1l/Xvw+Nw8&#10;s2s3L8sm6vrtjVDwOMzMb5jJrLWVuFDjS8cK3vsJCOLc6ZKNgt32uzcC4QOyxsoxKbiRh9m08zLB&#10;VLsrr+myCUZECPsUFRQh1KmUPi/Iou+7mjh6R9dYDFE2RuoGrxFuKzlIkqG0WHJcKLCmRUH53+Zs&#10;FfzOazlarffLxXlrPt5OJvvKDplSr912PgYRqA3P8H/7RysYJJ/wOBOPgJze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yV/UMYAAADcAAAADwAAAAAAAAAAAAAAAACYAgAAZHJz&#10;L2Rvd25yZXYueG1sUEsFBgAAAAAEAAQA9QAAAIsDAAAAAA==&#10;" path="m,398r4,6l10,410,10,,4,6,,12,,398xe" fillcolor="black" stroked="f">
                  <v:path arrowok="t" o:connecttype="custom" o:connectlocs="0,15754;4,15760;10,15766;10,15356;4,15362;0,15368;0,15754" o:connectangles="0,0,0,0,0,0,0"/>
                </v:shape>
                <w10:wrap anchorx="page" anchory="page"/>
              </v:group>
            </w:pict>
          </mc:Fallback>
        </mc:AlternateContent>
      </w:r>
      <w:r>
        <w:rPr>
          <w:b/>
          <w:w w:val="125"/>
          <w:sz w:val="22"/>
          <w:szCs w:val="22"/>
        </w:rPr>
        <w:t>N</w:t>
      </w:r>
      <w:r>
        <w:rPr>
          <w:b/>
          <w:spacing w:val="2"/>
          <w:w w:val="125"/>
          <w:sz w:val="22"/>
          <w:szCs w:val="22"/>
        </w:rPr>
        <w:t>a</w:t>
      </w:r>
      <w:r>
        <w:rPr>
          <w:b/>
          <w:w w:val="125"/>
          <w:sz w:val="22"/>
          <w:szCs w:val="22"/>
        </w:rPr>
        <w:t>ma</w:t>
      </w:r>
      <w:r>
        <w:rPr>
          <w:b/>
          <w:spacing w:val="11"/>
          <w:w w:val="125"/>
          <w:sz w:val="22"/>
          <w:szCs w:val="22"/>
        </w:rPr>
        <w:t xml:space="preserve"> </w:t>
      </w:r>
      <w:r>
        <w:rPr>
          <w:b/>
          <w:w w:val="129"/>
          <w:sz w:val="22"/>
          <w:szCs w:val="22"/>
        </w:rPr>
        <w:t>S</w:t>
      </w:r>
      <w:r>
        <w:rPr>
          <w:b/>
          <w:spacing w:val="1"/>
          <w:w w:val="143"/>
          <w:sz w:val="22"/>
          <w:szCs w:val="22"/>
        </w:rPr>
        <w:t>t</w:t>
      </w:r>
      <w:r>
        <w:rPr>
          <w:b/>
          <w:spacing w:val="2"/>
          <w:w w:val="111"/>
          <w:sz w:val="22"/>
          <w:szCs w:val="22"/>
        </w:rPr>
        <w:t>r</w:t>
      </w:r>
      <w:r>
        <w:rPr>
          <w:b/>
          <w:w w:val="134"/>
          <w:sz w:val="22"/>
          <w:szCs w:val="22"/>
        </w:rPr>
        <w:t>a</w:t>
      </w:r>
      <w:r>
        <w:rPr>
          <w:b/>
          <w:spacing w:val="1"/>
          <w:w w:val="143"/>
          <w:sz w:val="22"/>
          <w:szCs w:val="22"/>
        </w:rPr>
        <w:t>t</w:t>
      </w:r>
      <w:r>
        <w:rPr>
          <w:b/>
          <w:spacing w:val="-1"/>
          <w:w w:val="153"/>
          <w:sz w:val="22"/>
          <w:szCs w:val="22"/>
        </w:rPr>
        <w:t>e</w:t>
      </w:r>
      <w:r>
        <w:rPr>
          <w:b/>
          <w:spacing w:val="1"/>
          <w:w w:val="143"/>
          <w:sz w:val="22"/>
          <w:szCs w:val="22"/>
        </w:rPr>
        <w:t>g</w:t>
      </w:r>
      <w:r>
        <w:rPr>
          <w:b/>
          <w:w w:val="123"/>
          <w:sz w:val="22"/>
          <w:szCs w:val="22"/>
        </w:rPr>
        <w:t>i</w:t>
      </w:r>
      <w:r>
        <w:rPr>
          <w:b/>
          <w:sz w:val="22"/>
          <w:szCs w:val="22"/>
        </w:rPr>
        <w:t xml:space="preserve">                                         </w:t>
      </w:r>
      <w:r>
        <w:rPr>
          <w:w w:val="120"/>
          <w:sz w:val="22"/>
          <w:szCs w:val="22"/>
        </w:rPr>
        <w:t>S</w:t>
      </w:r>
      <w:r>
        <w:rPr>
          <w:spacing w:val="-1"/>
          <w:w w:val="120"/>
          <w:sz w:val="22"/>
          <w:szCs w:val="22"/>
        </w:rPr>
        <w:t>i</w:t>
      </w:r>
      <w:r>
        <w:rPr>
          <w:spacing w:val="2"/>
          <w:w w:val="120"/>
          <w:sz w:val="22"/>
          <w:szCs w:val="22"/>
        </w:rPr>
        <w:t>m</w:t>
      </w:r>
      <w:r>
        <w:rPr>
          <w:spacing w:val="1"/>
          <w:w w:val="120"/>
          <w:sz w:val="22"/>
          <w:szCs w:val="22"/>
        </w:rPr>
        <w:t>ul</w:t>
      </w:r>
      <w:r>
        <w:rPr>
          <w:spacing w:val="-1"/>
          <w:w w:val="120"/>
          <w:sz w:val="22"/>
          <w:szCs w:val="22"/>
        </w:rPr>
        <w:t>a</w:t>
      </w:r>
      <w:r>
        <w:rPr>
          <w:w w:val="120"/>
          <w:sz w:val="22"/>
          <w:szCs w:val="22"/>
        </w:rPr>
        <w:t>s</w:t>
      </w:r>
      <w:r>
        <w:rPr>
          <w:spacing w:val="1"/>
          <w:w w:val="120"/>
          <w:sz w:val="22"/>
          <w:szCs w:val="22"/>
        </w:rPr>
        <w:t>i</w:t>
      </w:r>
      <w:r>
        <w:rPr>
          <w:w w:val="120"/>
          <w:sz w:val="22"/>
          <w:szCs w:val="22"/>
        </w:rPr>
        <w:t>/</w:t>
      </w:r>
      <w:r>
        <w:rPr>
          <w:spacing w:val="4"/>
          <w:w w:val="120"/>
          <w:sz w:val="22"/>
          <w:szCs w:val="22"/>
        </w:rPr>
        <w:t xml:space="preserve"> </w:t>
      </w:r>
      <w:r>
        <w:rPr>
          <w:spacing w:val="1"/>
          <w:w w:val="106"/>
          <w:sz w:val="22"/>
          <w:szCs w:val="22"/>
        </w:rPr>
        <w:t>D</w:t>
      </w:r>
      <w:r>
        <w:rPr>
          <w:spacing w:val="-1"/>
          <w:w w:val="138"/>
          <w:sz w:val="22"/>
          <w:szCs w:val="22"/>
        </w:rPr>
        <w:t>e</w:t>
      </w:r>
      <w:r>
        <w:rPr>
          <w:w w:val="125"/>
          <w:sz w:val="22"/>
          <w:szCs w:val="22"/>
        </w:rPr>
        <w:t>m</w:t>
      </w:r>
      <w:r>
        <w:rPr>
          <w:w w:val="122"/>
          <w:sz w:val="22"/>
          <w:szCs w:val="22"/>
        </w:rPr>
        <w:t>o</w:t>
      </w:r>
    </w:p>
    <w:p w:rsidR="00944A07" w:rsidRDefault="00944A07">
      <w:pPr>
        <w:spacing w:line="200" w:lineRule="exact"/>
      </w:pPr>
    </w:p>
    <w:p w:rsidR="00944A07" w:rsidRDefault="00944A07">
      <w:pPr>
        <w:spacing w:before="3" w:line="280" w:lineRule="exact"/>
        <w:rPr>
          <w:sz w:val="28"/>
          <w:szCs w:val="28"/>
        </w:rPr>
      </w:pPr>
    </w:p>
    <w:p w:rsidR="00944A07" w:rsidRDefault="000E52F1">
      <w:pPr>
        <w:ind w:left="4107" w:right="4358"/>
        <w:jc w:val="center"/>
        <w:rPr>
          <w:sz w:val="22"/>
          <w:szCs w:val="22"/>
        </w:rPr>
        <w:sectPr w:rsidR="00944A07">
          <w:type w:val="continuous"/>
          <w:pgSz w:w="11920" w:h="16840"/>
          <w:pgMar w:top="1380" w:right="1420" w:bottom="280" w:left="1680" w:header="720" w:footer="720" w:gutter="0"/>
          <w:cols w:space="720"/>
        </w:sectPr>
      </w:pPr>
      <w:r>
        <w:rPr>
          <w:spacing w:val="2"/>
          <w:w w:val="127"/>
          <w:sz w:val="22"/>
          <w:szCs w:val="22"/>
        </w:rPr>
        <w:t>1</w:t>
      </w:r>
      <w:r>
        <w:rPr>
          <w:w w:val="127"/>
          <w:sz w:val="22"/>
          <w:szCs w:val="22"/>
        </w:rPr>
        <w:t>0</w:t>
      </w:r>
    </w:p>
    <w:p w:rsidR="00944A07" w:rsidRDefault="000E52F1">
      <w:pPr>
        <w:spacing w:before="60" w:line="240" w:lineRule="exact"/>
        <w:ind w:left="304"/>
        <w:rPr>
          <w:sz w:val="22"/>
          <w:szCs w:val="22"/>
        </w:rPr>
        <w:sectPr w:rsidR="00944A07">
          <w:pgSz w:w="11920" w:h="16840"/>
          <w:pgMar w:top="1400" w:right="1540" w:bottom="280" w:left="1680" w:header="720" w:footer="720" w:gutter="0"/>
          <w:cols w:space="720"/>
        </w:sect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503314928" behindDoc="1" locked="0" layoutInCell="1" allowOverlap="1">
                <wp:simplePos x="0" y="0"/>
                <wp:positionH relativeFrom="page">
                  <wp:posOffset>1192530</wp:posOffset>
                </wp:positionH>
                <wp:positionV relativeFrom="paragraph">
                  <wp:posOffset>9525</wp:posOffset>
                </wp:positionV>
                <wp:extent cx="6350" cy="261620"/>
                <wp:effectExtent l="1905" t="3175" r="1270" b="1905"/>
                <wp:wrapNone/>
                <wp:docPr id="202" name="Group 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50" cy="261620"/>
                          <a:chOff x="1878" y="15"/>
                          <a:chExt cx="10" cy="412"/>
                        </a:xfrm>
                      </wpg:grpSpPr>
                      <wps:wsp>
                        <wps:cNvPr id="203" name="Freeform 204"/>
                        <wps:cNvSpPr>
                          <a:spLocks/>
                        </wps:cNvSpPr>
                        <wps:spPr bwMode="auto">
                          <a:xfrm>
                            <a:off x="1878" y="15"/>
                            <a:ext cx="10" cy="412"/>
                          </a:xfrm>
                          <a:custGeom>
                            <a:avLst/>
                            <a:gdLst>
                              <a:gd name="T0" fmla="+- 0 1882 1878"/>
                              <a:gd name="T1" fmla="*/ T0 w 10"/>
                              <a:gd name="T2" fmla="+- 0 21 15"/>
                              <a:gd name="T3" fmla="*/ 21 h 412"/>
                              <a:gd name="T4" fmla="+- 0 1878 1878"/>
                              <a:gd name="T5" fmla="*/ T4 w 10"/>
                              <a:gd name="T6" fmla="+- 0 15 15"/>
                              <a:gd name="T7" fmla="*/ 15 h 412"/>
                              <a:gd name="T8" fmla="+- 0 1878 1878"/>
                              <a:gd name="T9" fmla="*/ T8 w 10"/>
                              <a:gd name="T10" fmla="+- 0 427 15"/>
                              <a:gd name="T11" fmla="*/ 427 h 412"/>
                              <a:gd name="T12" fmla="+- 0 1882 1878"/>
                              <a:gd name="T13" fmla="*/ T12 w 10"/>
                              <a:gd name="T14" fmla="+- 0 421 15"/>
                              <a:gd name="T15" fmla="*/ 421 h 412"/>
                              <a:gd name="T16" fmla="+- 0 1888 1878"/>
                              <a:gd name="T17" fmla="*/ T16 w 10"/>
                              <a:gd name="T18" fmla="+- 0 415 15"/>
                              <a:gd name="T19" fmla="*/ 415 h 412"/>
                              <a:gd name="T20" fmla="+- 0 1888 1878"/>
                              <a:gd name="T21" fmla="*/ T20 w 10"/>
                              <a:gd name="T22" fmla="+- 0 27 15"/>
                              <a:gd name="T23" fmla="*/ 27 h 412"/>
                              <a:gd name="T24" fmla="+- 0 1882 1878"/>
                              <a:gd name="T25" fmla="*/ T24 w 10"/>
                              <a:gd name="T26" fmla="+- 0 21 15"/>
                              <a:gd name="T27" fmla="*/ 21 h 41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0" h="412">
                                <a:moveTo>
                                  <a:pt x="4" y="6"/>
                                </a:moveTo>
                                <a:lnTo>
                                  <a:pt x="0" y="0"/>
                                </a:lnTo>
                                <a:lnTo>
                                  <a:pt x="0" y="412"/>
                                </a:lnTo>
                                <a:lnTo>
                                  <a:pt x="4" y="406"/>
                                </a:lnTo>
                                <a:lnTo>
                                  <a:pt x="10" y="400"/>
                                </a:lnTo>
                                <a:lnTo>
                                  <a:pt x="10" y="12"/>
                                </a:lnTo>
                                <a:lnTo>
                                  <a:pt x="4" y="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296800D" id="Group 203" o:spid="_x0000_s1026" style="position:absolute;margin-left:93.9pt;margin-top:.75pt;width:.5pt;height:20.6pt;z-index:-1552;mso-position-horizontal-relative:page" coordorigin="1878,15" coordsize="10,4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">
                <v:shape id="Freeform 204" o:spid="_x0000_s1027" style="position:absolute;left:1878;top:15;width:10;height:412;visibility:visible;mso-wrap-style:square;v-text-anchor:top" coordsize="10,4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p3ZsUA&#10;AADcAAAADwAAAGRycy9kb3ducmV2LnhtbESPQWvCQBSE7wX/w/IEb81GhVJiVhFB8FCKTaT0+Mg+&#10;N9Hs25BdY+yv7xYKPQ4z8w2Tb0bbioF63zhWME9SEMSV0w0bBady//wKwgdkja1jUvAgD5v15CnH&#10;TLs7f9BQBCMihH2GCuoQukxKX9Vk0SeuI47e2fUWQ5S9kbrHe4TbVi7S9EVabDgu1NjRrqbqWtys&#10;AmkaXd7ezPvlS392x/F7aHcnqdRsOm5XIAKN4T/81z5oBYt0Cb9n4hGQ6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KndmxQAAANwAAAAPAAAAAAAAAAAAAAAAAJgCAABkcnMv&#10;ZG93bnJldi54bWxQSwUGAAAAAAQABAD1AAAAigMAAAAA&#10;" path="m4,6l,,,412r4,-6l10,400,10,12,4,6xe" fillcolor="black" stroked="f">
                  <v:path arrowok="t" o:connecttype="custom" o:connectlocs="4,21;0,15;0,427;4,421;10,415;10,27;4,21" o:connectangles="0,0,0,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14931" behindDoc="1" locked="0" layoutInCell="1" allowOverlap="1">
                <wp:simplePos x="0" y="0"/>
                <wp:positionH relativeFrom="page">
                  <wp:posOffset>3764280</wp:posOffset>
                </wp:positionH>
                <wp:positionV relativeFrom="paragraph">
                  <wp:posOffset>13335</wp:posOffset>
                </wp:positionV>
                <wp:extent cx="6350" cy="254000"/>
                <wp:effectExtent l="1905" t="6985" r="1270" b="5715"/>
                <wp:wrapNone/>
                <wp:docPr id="200" name="Group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50" cy="254000"/>
                          <a:chOff x="5928" y="21"/>
                          <a:chExt cx="10" cy="400"/>
                        </a:xfrm>
                      </wpg:grpSpPr>
                      <wps:wsp>
                        <wps:cNvPr id="201" name="Freeform 202"/>
                        <wps:cNvSpPr>
                          <a:spLocks/>
                        </wps:cNvSpPr>
                        <wps:spPr bwMode="auto">
                          <a:xfrm>
                            <a:off x="5928" y="21"/>
                            <a:ext cx="10" cy="400"/>
                          </a:xfrm>
                          <a:custGeom>
                            <a:avLst/>
                            <a:gdLst>
                              <a:gd name="T0" fmla="+- 0 5928 5928"/>
                              <a:gd name="T1" fmla="*/ T0 w 10"/>
                              <a:gd name="T2" fmla="+- 0 415 21"/>
                              <a:gd name="T3" fmla="*/ 415 h 400"/>
                              <a:gd name="T4" fmla="+- 0 5932 5928"/>
                              <a:gd name="T5" fmla="*/ T4 w 10"/>
                              <a:gd name="T6" fmla="+- 0 421 21"/>
                              <a:gd name="T7" fmla="*/ 421 h 400"/>
                              <a:gd name="T8" fmla="+- 0 5938 5928"/>
                              <a:gd name="T9" fmla="*/ T8 w 10"/>
                              <a:gd name="T10" fmla="+- 0 415 21"/>
                              <a:gd name="T11" fmla="*/ 415 h 400"/>
                              <a:gd name="T12" fmla="+- 0 5938 5928"/>
                              <a:gd name="T13" fmla="*/ T12 w 10"/>
                              <a:gd name="T14" fmla="+- 0 27 21"/>
                              <a:gd name="T15" fmla="*/ 27 h 400"/>
                              <a:gd name="T16" fmla="+- 0 5932 5928"/>
                              <a:gd name="T17" fmla="*/ T16 w 10"/>
                              <a:gd name="T18" fmla="+- 0 21 21"/>
                              <a:gd name="T19" fmla="*/ 21 h 400"/>
                              <a:gd name="T20" fmla="+- 0 5928 5928"/>
                              <a:gd name="T21" fmla="*/ T20 w 10"/>
                              <a:gd name="T22" fmla="+- 0 27 21"/>
                              <a:gd name="T23" fmla="*/ 27 h 400"/>
                              <a:gd name="T24" fmla="+- 0 5928 5928"/>
                              <a:gd name="T25" fmla="*/ T24 w 10"/>
                              <a:gd name="T26" fmla="+- 0 415 21"/>
                              <a:gd name="T27" fmla="*/ 415 h 4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0" h="400">
                                <a:moveTo>
                                  <a:pt x="0" y="394"/>
                                </a:moveTo>
                                <a:lnTo>
                                  <a:pt x="4" y="400"/>
                                </a:lnTo>
                                <a:lnTo>
                                  <a:pt x="10" y="394"/>
                                </a:lnTo>
                                <a:lnTo>
                                  <a:pt x="10" y="6"/>
                                </a:lnTo>
                                <a:lnTo>
                                  <a:pt x="4" y="0"/>
                                </a:lnTo>
                                <a:lnTo>
                                  <a:pt x="0" y="6"/>
                                </a:lnTo>
                                <a:lnTo>
                                  <a:pt x="0" y="3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100C1DF" id="Group 201" o:spid="_x0000_s1026" style="position:absolute;margin-left:296.4pt;margin-top:1.05pt;width:.5pt;height:20pt;z-index:-1549;mso-position-horizontal-relative:page" coordorigin="5928,21" coordsize="10,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">
                <v:shape id="Freeform 202" o:spid="_x0000_s1027" style="position:absolute;left:5928;top:21;width:10;height:400;visibility:visible;mso-wrap-style:square;v-text-anchor:top" coordsize="10,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Ctz/MMA&#10;AADcAAAADwAAAGRycy9kb3ducmV2LnhtbESPQYvCMBSE74L/ITxhb5oqIlqNIuKCeFO3rN4ezbMt&#10;Ni/dJKv135uFBY/DzHzDLFatqcWdnK8sKxgOEhDEudUVFwq+Tp/9KQgfkDXWlknBkzyslt3OAlNt&#10;H3yg+zEUIkLYp6igDKFJpfR5SQb9wDbE0btaZzBE6QqpHT4i3NRylCQTabDiuFBiQ5uS8tvx1yj4&#10;dmP2u3a83V5c5meHzc8sO++V+ui16zmIQG14h//bO61glAzh70w8AnL5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Ctz/MMAAADcAAAADwAAAAAAAAAAAAAAAACYAgAAZHJzL2Rv&#10;d25yZXYueG1sUEsFBgAAAAAEAAQA9QAAAIgDAAAAAA==&#10;" path="m,394r4,6l10,394,10,6,4,,,6,,394xe" fillcolor="black" stroked="f">
                  <v:path arrowok="t" o:connecttype="custom" o:connectlocs="0,415;4,421;10,415;10,27;4,21;0,27;0,415" o:connectangles="0,0,0,0,0,0,0"/>
                </v:shape>
                <w10:wrap anchorx="page"/>
              </v:group>
            </w:pict>
          </mc:Fallback>
        </mc:AlternateContent>
      </w:r>
      <w:r>
        <w:rPr>
          <w:b/>
          <w:spacing w:val="-1"/>
          <w:w w:val="125"/>
          <w:position w:val="-1"/>
          <w:sz w:val="22"/>
          <w:szCs w:val="22"/>
        </w:rPr>
        <w:t>M</w:t>
      </w:r>
      <w:r>
        <w:rPr>
          <w:b/>
          <w:spacing w:val="1"/>
          <w:w w:val="125"/>
          <w:position w:val="-1"/>
          <w:sz w:val="22"/>
          <w:szCs w:val="22"/>
        </w:rPr>
        <w:t>in</w:t>
      </w:r>
      <w:r>
        <w:rPr>
          <w:b/>
          <w:w w:val="125"/>
          <w:position w:val="-1"/>
          <w:sz w:val="22"/>
          <w:szCs w:val="22"/>
        </w:rPr>
        <w:t>g</w:t>
      </w:r>
      <w:r>
        <w:rPr>
          <w:b/>
          <w:spacing w:val="1"/>
          <w:w w:val="125"/>
          <w:position w:val="-1"/>
          <w:sz w:val="22"/>
          <w:szCs w:val="22"/>
        </w:rPr>
        <w:t>g</w:t>
      </w:r>
      <w:r>
        <w:rPr>
          <w:b/>
          <w:w w:val="125"/>
          <w:position w:val="-1"/>
          <w:sz w:val="22"/>
          <w:szCs w:val="22"/>
        </w:rPr>
        <w:t>u</w:t>
      </w:r>
      <w:r>
        <w:rPr>
          <w:b/>
          <w:spacing w:val="12"/>
          <w:w w:val="125"/>
          <w:position w:val="-1"/>
          <w:sz w:val="22"/>
          <w:szCs w:val="22"/>
        </w:rPr>
        <w:t xml:space="preserve"> </w:t>
      </w:r>
      <w:r>
        <w:rPr>
          <w:b/>
          <w:w w:val="133"/>
          <w:position w:val="-1"/>
          <w:sz w:val="22"/>
          <w:szCs w:val="22"/>
        </w:rPr>
        <w:t>P</w:t>
      </w:r>
      <w:r>
        <w:rPr>
          <w:b/>
          <w:spacing w:val="-1"/>
          <w:w w:val="133"/>
          <w:position w:val="-1"/>
          <w:sz w:val="22"/>
          <w:szCs w:val="22"/>
        </w:rPr>
        <w:t>e</w:t>
      </w:r>
      <w:r>
        <w:rPr>
          <w:b/>
          <w:spacing w:val="1"/>
          <w:w w:val="133"/>
          <w:position w:val="-1"/>
          <w:sz w:val="22"/>
          <w:szCs w:val="22"/>
        </w:rPr>
        <w:t>n</w:t>
      </w:r>
      <w:r>
        <w:rPr>
          <w:b/>
          <w:w w:val="133"/>
          <w:position w:val="-1"/>
          <w:sz w:val="22"/>
          <w:szCs w:val="22"/>
        </w:rPr>
        <w:t>g</w:t>
      </w:r>
      <w:r>
        <w:rPr>
          <w:b/>
          <w:spacing w:val="1"/>
          <w:w w:val="133"/>
          <w:position w:val="-1"/>
          <w:sz w:val="22"/>
          <w:szCs w:val="22"/>
        </w:rPr>
        <w:t>g</w:t>
      </w:r>
      <w:r>
        <w:rPr>
          <w:b/>
          <w:spacing w:val="-1"/>
          <w:w w:val="133"/>
          <w:position w:val="-1"/>
          <w:sz w:val="22"/>
          <w:szCs w:val="22"/>
        </w:rPr>
        <w:t>u</w:t>
      </w:r>
      <w:r>
        <w:rPr>
          <w:b/>
          <w:spacing w:val="-4"/>
          <w:w w:val="133"/>
          <w:position w:val="-1"/>
          <w:sz w:val="22"/>
          <w:szCs w:val="22"/>
        </w:rPr>
        <w:t>n</w:t>
      </w:r>
      <w:r>
        <w:rPr>
          <w:b/>
          <w:w w:val="133"/>
          <w:position w:val="-1"/>
          <w:sz w:val="22"/>
          <w:szCs w:val="22"/>
        </w:rPr>
        <w:t>a</w:t>
      </w:r>
      <w:r>
        <w:rPr>
          <w:b/>
          <w:spacing w:val="3"/>
          <w:w w:val="133"/>
          <w:position w:val="-1"/>
          <w:sz w:val="22"/>
          <w:szCs w:val="22"/>
        </w:rPr>
        <w:t>a</w:t>
      </w:r>
      <w:r>
        <w:rPr>
          <w:b/>
          <w:w w:val="133"/>
          <w:position w:val="-1"/>
          <w:sz w:val="22"/>
          <w:szCs w:val="22"/>
        </w:rPr>
        <w:t>n</w:t>
      </w:r>
      <w:r>
        <w:rPr>
          <w:b/>
          <w:spacing w:val="4"/>
          <w:w w:val="133"/>
          <w:position w:val="-1"/>
          <w:sz w:val="22"/>
          <w:szCs w:val="22"/>
        </w:rPr>
        <w:t xml:space="preserve"> </w:t>
      </w:r>
      <w:r>
        <w:rPr>
          <w:b/>
          <w:w w:val="129"/>
          <w:position w:val="-1"/>
          <w:sz w:val="22"/>
          <w:szCs w:val="22"/>
        </w:rPr>
        <w:t>S</w:t>
      </w:r>
      <w:r>
        <w:rPr>
          <w:b/>
          <w:spacing w:val="1"/>
          <w:w w:val="143"/>
          <w:position w:val="-1"/>
          <w:sz w:val="22"/>
          <w:szCs w:val="22"/>
        </w:rPr>
        <w:t>t</w:t>
      </w:r>
      <w:r>
        <w:rPr>
          <w:b/>
          <w:spacing w:val="2"/>
          <w:w w:val="111"/>
          <w:position w:val="-1"/>
          <w:sz w:val="22"/>
          <w:szCs w:val="22"/>
        </w:rPr>
        <w:t>r</w:t>
      </w:r>
      <w:r>
        <w:rPr>
          <w:b/>
          <w:w w:val="134"/>
          <w:position w:val="-1"/>
          <w:sz w:val="22"/>
          <w:szCs w:val="22"/>
        </w:rPr>
        <w:t>a</w:t>
      </w:r>
      <w:r>
        <w:rPr>
          <w:b/>
          <w:spacing w:val="1"/>
          <w:w w:val="143"/>
          <w:position w:val="-1"/>
          <w:sz w:val="22"/>
          <w:szCs w:val="22"/>
        </w:rPr>
        <w:t>t</w:t>
      </w:r>
      <w:r>
        <w:rPr>
          <w:b/>
          <w:spacing w:val="-1"/>
          <w:w w:val="153"/>
          <w:position w:val="-1"/>
          <w:sz w:val="22"/>
          <w:szCs w:val="22"/>
        </w:rPr>
        <w:t>e</w:t>
      </w:r>
      <w:r>
        <w:rPr>
          <w:b/>
          <w:spacing w:val="3"/>
          <w:w w:val="143"/>
          <w:position w:val="-1"/>
          <w:sz w:val="22"/>
          <w:szCs w:val="22"/>
        </w:rPr>
        <w:t>g</w:t>
      </w:r>
      <w:r>
        <w:rPr>
          <w:b/>
          <w:w w:val="123"/>
          <w:position w:val="-1"/>
          <w:sz w:val="22"/>
          <w:szCs w:val="22"/>
        </w:rPr>
        <w:t>i</w:t>
      </w:r>
      <w:r>
        <w:rPr>
          <w:b/>
          <w:position w:val="-1"/>
          <w:sz w:val="22"/>
          <w:szCs w:val="22"/>
        </w:rPr>
        <w:t xml:space="preserve">       </w:t>
      </w:r>
      <w:r>
        <w:rPr>
          <w:b/>
          <w:spacing w:val="-25"/>
          <w:position w:val="-1"/>
          <w:sz w:val="22"/>
          <w:szCs w:val="22"/>
        </w:rPr>
        <w:t xml:space="preserve"> </w:t>
      </w:r>
      <w:r>
        <w:rPr>
          <w:w w:val="127"/>
          <w:position w:val="-1"/>
          <w:sz w:val="22"/>
          <w:szCs w:val="22"/>
        </w:rPr>
        <w:t>8</w:t>
      </w:r>
      <w:r>
        <w:rPr>
          <w:spacing w:val="2"/>
          <w:w w:val="127"/>
          <w:position w:val="-1"/>
          <w:sz w:val="22"/>
          <w:szCs w:val="22"/>
        </w:rPr>
        <w:t xml:space="preserve"> </w:t>
      </w:r>
      <w:r>
        <w:rPr>
          <w:position w:val="-1"/>
          <w:sz w:val="22"/>
          <w:szCs w:val="22"/>
        </w:rPr>
        <w:t>–</w:t>
      </w:r>
      <w:r>
        <w:rPr>
          <w:spacing w:val="15"/>
          <w:position w:val="-1"/>
          <w:sz w:val="22"/>
          <w:szCs w:val="22"/>
        </w:rPr>
        <w:t xml:space="preserve"> </w:t>
      </w:r>
      <w:r>
        <w:rPr>
          <w:w w:val="127"/>
          <w:position w:val="-1"/>
          <w:sz w:val="22"/>
          <w:szCs w:val="22"/>
        </w:rPr>
        <w:t>12</w:t>
      </w:r>
    </w:p>
    <w:p w:rsidR="00944A07" w:rsidRDefault="00944A07">
      <w:pPr>
        <w:spacing w:line="140" w:lineRule="exact"/>
        <w:rPr>
          <w:sz w:val="15"/>
          <w:szCs w:val="15"/>
        </w:rPr>
      </w:pPr>
    </w:p>
    <w:p w:rsidR="00944A07" w:rsidRDefault="000E52F1">
      <w:pPr>
        <w:ind w:left="304" w:right="-58"/>
        <w:rPr>
          <w:sz w:val="22"/>
          <w:szCs w:val="22"/>
        </w:rPr>
      </w:pPr>
      <w:r>
        <w:rPr>
          <w:b/>
          <w:spacing w:val="-1"/>
          <w:w w:val="129"/>
          <w:sz w:val="22"/>
          <w:szCs w:val="22"/>
        </w:rPr>
        <w:t>D</w:t>
      </w:r>
      <w:r>
        <w:rPr>
          <w:b/>
          <w:spacing w:val="1"/>
          <w:w w:val="129"/>
          <w:sz w:val="22"/>
          <w:szCs w:val="22"/>
        </w:rPr>
        <w:t>e</w:t>
      </w:r>
      <w:r>
        <w:rPr>
          <w:b/>
          <w:spacing w:val="-1"/>
          <w:w w:val="129"/>
          <w:sz w:val="22"/>
          <w:szCs w:val="22"/>
        </w:rPr>
        <w:t>s</w:t>
      </w:r>
      <w:r>
        <w:rPr>
          <w:b/>
          <w:w w:val="129"/>
          <w:sz w:val="22"/>
          <w:szCs w:val="22"/>
        </w:rPr>
        <w:t>k</w:t>
      </w:r>
      <w:r>
        <w:rPr>
          <w:b/>
          <w:spacing w:val="3"/>
          <w:w w:val="129"/>
          <w:sz w:val="22"/>
          <w:szCs w:val="22"/>
        </w:rPr>
        <w:t>r</w:t>
      </w:r>
      <w:r>
        <w:rPr>
          <w:b/>
          <w:spacing w:val="1"/>
          <w:w w:val="129"/>
          <w:sz w:val="22"/>
          <w:szCs w:val="22"/>
        </w:rPr>
        <w:t>ip</w:t>
      </w:r>
      <w:r>
        <w:rPr>
          <w:b/>
          <w:spacing w:val="-1"/>
          <w:w w:val="129"/>
          <w:sz w:val="22"/>
          <w:szCs w:val="22"/>
        </w:rPr>
        <w:t>s</w:t>
      </w:r>
      <w:r>
        <w:rPr>
          <w:b/>
          <w:w w:val="129"/>
          <w:sz w:val="22"/>
          <w:szCs w:val="22"/>
        </w:rPr>
        <w:t>i</w:t>
      </w:r>
      <w:r>
        <w:rPr>
          <w:b/>
          <w:spacing w:val="10"/>
          <w:w w:val="129"/>
          <w:sz w:val="22"/>
          <w:szCs w:val="22"/>
        </w:rPr>
        <w:t xml:space="preserve"> </w:t>
      </w:r>
      <w:r>
        <w:rPr>
          <w:b/>
          <w:w w:val="129"/>
          <w:sz w:val="22"/>
          <w:szCs w:val="22"/>
        </w:rPr>
        <w:t>S</w:t>
      </w:r>
      <w:r>
        <w:rPr>
          <w:b/>
          <w:spacing w:val="1"/>
          <w:w w:val="129"/>
          <w:sz w:val="22"/>
          <w:szCs w:val="22"/>
        </w:rPr>
        <w:t>ing</w:t>
      </w:r>
      <w:r>
        <w:rPr>
          <w:b/>
          <w:w w:val="129"/>
          <w:sz w:val="22"/>
          <w:szCs w:val="22"/>
        </w:rPr>
        <w:t>k</w:t>
      </w:r>
      <w:r>
        <w:rPr>
          <w:b/>
          <w:spacing w:val="3"/>
          <w:w w:val="129"/>
          <w:sz w:val="22"/>
          <w:szCs w:val="22"/>
        </w:rPr>
        <w:t>a</w:t>
      </w:r>
      <w:r>
        <w:rPr>
          <w:b/>
          <w:w w:val="129"/>
          <w:sz w:val="22"/>
          <w:szCs w:val="22"/>
        </w:rPr>
        <w:t>t</w:t>
      </w:r>
      <w:r>
        <w:rPr>
          <w:b/>
          <w:spacing w:val="19"/>
          <w:w w:val="129"/>
          <w:sz w:val="22"/>
          <w:szCs w:val="22"/>
        </w:rPr>
        <w:t xml:space="preserve"> </w:t>
      </w:r>
      <w:r>
        <w:rPr>
          <w:b/>
          <w:spacing w:val="2"/>
          <w:w w:val="129"/>
          <w:sz w:val="22"/>
          <w:szCs w:val="22"/>
        </w:rPr>
        <w:t>S</w:t>
      </w:r>
      <w:r>
        <w:rPr>
          <w:b/>
          <w:spacing w:val="-1"/>
          <w:w w:val="143"/>
          <w:sz w:val="22"/>
          <w:szCs w:val="22"/>
        </w:rPr>
        <w:t>t</w:t>
      </w:r>
      <w:r>
        <w:rPr>
          <w:b/>
          <w:spacing w:val="2"/>
          <w:w w:val="111"/>
          <w:sz w:val="22"/>
          <w:szCs w:val="22"/>
        </w:rPr>
        <w:t>r</w:t>
      </w:r>
      <w:r>
        <w:rPr>
          <w:b/>
          <w:spacing w:val="2"/>
          <w:w w:val="134"/>
          <w:sz w:val="22"/>
          <w:szCs w:val="22"/>
        </w:rPr>
        <w:t>a</w:t>
      </w:r>
      <w:r>
        <w:rPr>
          <w:b/>
          <w:spacing w:val="-1"/>
          <w:w w:val="143"/>
          <w:sz w:val="22"/>
          <w:szCs w:val="22"/>
        </w:rPr>
        <w:t>t</w:t>
      </w:r>
      <w:r>
        <w:rPr>
          <w:b/>
          <w:spacing w:val="1"/>
          <w:w w:val="153"/>
          <w:sz w:val="22"/>
          <w:szCs w:val="22"/>
        </w:rPr>
        <w:t>e</w:t>
      </w:r>
      <w:r>
        <w:rPr>
          <w:b/>
          <w:spacing w:val="1"/>
          <w:w w:val="143"/>
          <w:sz w:val="22"/>
          <w:szCs w:val="22"/>
        </w:rPr>
        <w:t>g</w:t>
      </w:r>
      <w:r>
        <w:rPr>
          <w:b/>
          <w:w w:val="123"/>
          <w:sz w:val="22"/>
          <w:szCs w:val="22"/>
        </w:rPr>
        <w:t>i</w:t>
      </w:r>
    </w:p>
    <w:p w:rsidR="00944A07" w:rsidRDefault="000E52F1">
      <w:pPr>
        <w:spacing w:before="3"/>
        <w:ind w:left="304"/>
        <w:rPr>
          <w:sz w:val="22"/>
          <w:szCs w:val="22"/>
        </w:rPr>
      </w:pPr>
      <w:r>
        <w:rPr>
          <w:b/>
          <w:spacing w:val="-3"/>
          <w:w w:val="137"/>
          <w:sz w:val="22"/>
          <w:szCs w:val="22"/>
        </w:rPr>
        <w:t>(</w:t>
      </w:r>
      <w:r>
        <w:rPr>
          <w:b/>
          <w:spacing w:val="-1"/>
          <w:w w:val="105"/>
          <w:sz w:val="22"/>
          <w:szCs w:val="22"/>
        </w:rPr>
        <w:t>M</w:t>
      </w:r>
      <w:r>
        <w:rPr>
          <w:b/>
          <w:spacing w:val="1"/>
          <w:w w:val="153"/>
          <w:sz w:val="22"/>
          <w:szCs w:val="22"/>
        </w:rPr>
        <w:t>e</w:t>
      </w:r>
      <w:r>
        <w:rPr>
          <w:b/>
          <w:spacing w:val="1"/>
          <w:w w:val="143"/>
          <w:sz w:val="22"/>
          <w:szCs w:val="22"/>
        </w:rPr>
        <w:t>t</w:t>
      </w:r>
      <w:r>
        <w:rPr>
          <w:b/>
          <w:spacing w:val="-1"/>
          <w:w w:val="137"/>
          <w:sz w:val="22"/>
          <w:szCs w:val="22"/>
        </w:rPr>
        <w:t>o</w:t>
      </w:r>
      <w:r>
        <w:rPr>
          <w:b/>
          <w:spacing w:val="-2"/>
          <w:w w:val="128"/>
          <w:sz w:val="22"/>
          <w:szCs w:val="22"/>
        </w:rPr>
        <w:t>d</w:t>
      </w:r>
      <w:r>
        <w:rPr>
          <w:b/>
          <w:spacing w:val="1"/>
          <w:w w:val="153"/>
          <w:sz w:val="22"/>
          <w:szCs w:val="22"/>
        </w:rPr>
        <w:t>e</w:t>
      </w:r>
      <w:r>
        <w:rPr>
          <w:b/>
          <w:w w:val="137"/>
          <w:sz w:val="22"/>
          <w:szCs w:val="22"/>
        </w:rPr>
        <w:t>)</w:t>
      </w:r>
    </w:p>
    <w:p w:rsidR="00944A07" w:rsidRDefault="000E52F1">
      <w:pPr>
        <w:spacing w:before="43"/>
        <w:ind w:left="304"/>
        <w:rPr>
          <w:sz w:val="22"/>
          <w:szCs w:val="22"/>
        </w:rPr>
      </w:pPr>
      <w:r>
        <w:rPr>
          <w:b/>
          <w:spacing w:val="-2"/>
          <w:w w:val="128"/>
          <w:sz w:val="22"/>
          <w:szCs w:val="22"/>
        </w:rPr>
        <w:t>p</w:t>
      </w:r>
      <w:r>
        <w:rPr>
          <w:b/>
          <w:spacing w:val="1"/>
          <w:w w:val="153"/>
          <w:sz w:val="22"/>
          <w:szCs w:val="22"/>
        </w:rPr>
        <w:t>e</w:t>
      </w:r>
      <w:r>
        <w:rPr>
          <w:b/>
          <w:spacing w:val="-1"/>
          <w:w w:val="125"/>
          <w:sz w:val="22"/>
          <w:szCs w:val="22"/>
        </w:rPr>
        <w:t>m</w:t>
      </w:r>
      <w:r>
        <w:rPr>
          <w:b/>
          <w:spacing w:val="1"/>
          <w:w w:val="128"/>
          <w:sz w:val="22"/>
          <w:szCs w:val="22"/>
        </w:rPr>
        <w:t>b</w:t>
      </w:r>
      <w:r>
        <w:rPr>
          <w:b/>
          <w:spacing w:val="1"/>
          <w:w w:val="153"/>
          <w:sz w:val="22"/>
          <w:szCs w:val="22"/>
        </w:rPr>
        <w:t>e</w:t>
      </w:r>
      <w:r>
        <w:rPr>
          <w:b/>
          <w:spacing w:val="1"/>
          <w:w w:val="123"/>
          <w:sz w:val="22"/>
          <w:szCs w:val="22"/>
        </w:rPr>
        <w:t>l</w:t>
      </w:r>
      <w:r>
        <w:rPr>
          <w:b/>
          <w:w w:val="134"/>
          <w:sz w:val="22"/>
          <w:szCs w:val="22"/>
        </w:rPr>
        <w:t>a</w:t>
      </w:r>
      <w:r>
        <w:rPr>
          <w:b/>
          <w:spacing w:val="1"/>
          <w:w w:val="102"/>
          <w:sz w:val="22"/>
          <w:szCs w:val="22"/>
        </w:rPr>
        <w:t>j</w:t>
      </w:r>
      <w:r>
        <w:rPr>
          <w:b/>
          <w:spacing w:val="2"/>
          <w:w w:val="134"/>
          <w:sz w:val="22"/>
          <w:szCs w:val="22"/>
        </w:rPr>
        <w:t>a</w:t>
      </w:r>
      <w:r>
        <w:rPr>
          <w:b/>
          <w:spacing w:val="2"/>
          <w:w w:val="111"/>
          <w:sz w:val="22"/>
          <w:szCs w:val="22"/>
        </w:rPr>
        <w:t>r</w:t>
      </w:r>
      <w:r>
        <w:rPr>
          <w:b/>
          <w:w w:val="134"/>
          <w:sz w:val="22"/>
          <w:szCs w:val="22"/>
        </w:rPr>
        <w:t>a</w:t>
      </w:r>
      <w:r>
        <w:rPr>
          <w:b/>
          <w:w w:val="128"/>
          <w:sz w:val="22"/>
          <w:szCs w:val="22"/>
        </w:rPr>
        <w:t>n</w:t>
      </w:r>
    </w:p>
    <w:p w:rsidR="00944A07" w:rsidRDefault="000E52F1">
      <w:pPr>
        <w:spacing w:line="140" w:lineRule="exact"/>
        <w:rPr>
          <w:sz w:val="15"/>
          <w:szCs w:val="15"/>
        </w:rPr>
      </w:pPr>
      <w:r>
        <w:br w:type="column"/>
      </w:r>
    </w:p>
    <w:p w:rsidR="00944A07" w:rsidRDefault="000E52F1">
      <w:pPr>
        <w:spacing w:line="278" w:lineRule="auto"/>
        <w:ind w:right="145"/>
        <w:rPr>
          <w:sz w:val="22"/>
          <w:szCs w:val="22"/>
        </w:rPr>
      </w:pPr>
      <w:r>
        <w:rPr>
          <w:w w:val="97"/>
          <w:sz w:val="22"/>
          <w:szCs w:val="22"/>
        </w:rPr>
        <w:t>M</w:t>
      </w:r>
      <w:r>
        <w:rPr>
          <w:spacing w:val="1"/>
          <w:w w:val="138"/>
          <w:sz w:val="22"/>
          <w:szCs w:val="22"/>
        </w:rPr>
        <w:t>a</w:t>
      </w:r>
      <w:r>
        <w:rPr>
          <w:spacing w:val="1"/>
          <w:w w:val="126"/>
          <w:sz w:val="22"/>
          <w:szCs w:val="22"/>
        </w:rPr>
        <w:t>h</w:t>
      </w:r>
      <w:r>
        <w:rPr>
          <w:spacing w:val="-1"/>
          <w:w w:val="138"/>
          <w:sz w:val="22"/>
          <w:szCs w:val="22"/>
        </w:rPr>
        <w:t>a</w:t>
      </w:r>
      <w:r>
        <w:rPr>
          <w:spacing w:val="-1"/>
          <w:w w:val="133"/>
          <w:sz w:val="22"/>
          <w:szCs w:val="22"/>
        </w:rPr>
        <w:t>s</w:t>
      </w:r>
      <w:r>
        <w:rPr>
          <w:spacing w:val="1"/>
          <w:sz w:val="22"/>
          <w:szCs w:val="22"/>
        </w:rPr>
        <w:t>i</w:t>
      </w:r>
      <w:r>
        <w:rPr>
          <w:spacing w:val="-1"/>
          <w:w w:val="133"/>
          <w:sz w:val="22"/>
          <w:szCs w:val="22"/>
        </w:rPr>
        <w:t>s</w:t>
      </w:r>
      <w:r>
        <w:rPr>
          <w:w w:val="122"/>
          <w:sz w:val="22"/>
          <w:szCs w:val="22"/>
        </w:rPr>
        <w:t>wa</w:t>
      </w:r>
      <w:r>
        <w:rPr>
          <w:spacing w:val="17"/>
          <w:sz w:val="22"/>
          <w:szCs w:val="22"/>
        </w:rPr>
        <w:t xml:space="preserve"> </w:t>
      </w:r>
      <w:r>
        <w:rPr>
          <w:spacing w:val="-2"/>
          <w:w w:val="126"/>
          <w:sz w:val="22"/>
          <w:szCs w:val="22"/>
        </w:rPr>
        <w:t>d</w:t>
      </w:r>
      <w:r>
        <w:rPr>
          <w:spacing w:val="1"/>
          <w:sz w:val="22"/>
          <w:szCs w:val="22"/>
        </w:rPr>
        <w:t>i</w:t>
      </w:r>
      <w:r>
        <w:rPr>
          <w:w w:val="125"/>
          <w:sz w:val="22"/>
          <w:szCs w:val="22"/>
        </w:rPr>
        <w:t>m</w:t>
      </w:r>
      <w:r>
        <w:rPr>
          <w:spacing w:val="1"/>
          <w:sz w:val="22"/>
          <w:szCs w:val="22"/>
        </w:rPr>
        <w:t>i</w:t>
      </w:r>
      <w:r>
        <w:rPr>
          <w:w w:val="126"/>
          <w:sz w:val="22"/>
          <w:szCs w:val="22"/>
        </w:rPr>
        <w:t>n</w:t>
      </w:r>
      <w:r>
        <w:rPr>
          <w:w w:val="141"/>
          <w:sz w:val="22"/>
          <w:szCs w:val="22"/>
        </w:rPr>
        <w:t>t</w:t>
      </w:r>
      <w:r>
        <w:rPr>
          <w:w w:val="138"/>
          <w:sz w:val="22"/>
          <w:szCs w:val="22"/>
        </w:rPr>
        <w:t>a</w:t>
      </w:r>
      <w:r>
        <w:rPr>
          <w:spacing w:val="15"/>
          <w:sz w:val="22"/>
          <w:szCs w:val="22"/>
        </w:rPr>
        <w:t xml:space="preserve"> </w:t>
      </w:r>
      <w:r>
        <w:rPr>
          <w:spacing w:val="1"/>
          <w:w w:val="125"/>
          <w:sz w:val="22"/>
          <w:szCs w:val="22"/>
        </w:rPr>
        <w:t>un</w:t>
      </w:r>
      <w:r>
        <w:rPr>
          <w:w w:val="125"/>
          <w:sz w:val="22"/>
          <w:szCs w:val="22"/>
        </w:rPr>
        <w:t>tuk</w:t>
      </w:r>
      <w:r>
        <w:rPr>
          <w:spacing w:val="4"/>
          <w:w w:val="125"/>
          <w:sz w:val="22"/>
          <w:szCs w:val="22"/>
        </w:rPr>
        <w:t xml:space="preserve"> </w:t>
      </w:r>
      <w:r>
        <w:rPr>
          <w:w w:val="125"/>
          <w:sz w:val="22"/>
          <w:szCs w:val="22"/>
        </w:rPr>
        <w:t>m</w:t>
      </w:r>
      <w:r>
        <w:rPr>
          <w:w w:val="138"/>
          <w:sz w:val="22"/>
          <w:szCs w:val="22"/>
        </w:rPr>
        <w:t>e</w:t>
      </w:r>
      <w:r>
        <w:rPr>
          <w:w w:val="126"/>
          <w:sz w:val="22"/>
          <w:szCs w:val="22"/>
        </w:rPr>
        <w:t>n</w:t>
      </w:r>
      <w:r>
        <w:rPr>
          <w:w w:val="118"/>
          <w:sz w:val="22"/>
          <w:szCs w:val="22"/>
        </w:rPr>
        <w:t>y</w:t>
      </w:r>
      <w:r>
        <w:rPr>
          <w:spacing w:val="-1"/>
          <w:sz w:val="22"/>
          <w:szCs w:val="22"/>
        </w:rPr>
        <w:t>i</w:t>
      </w:r>
      <w:r>
        <w:rPr>
          <w:spacing w:val="2"/>
          <w:w w:val="125"/>
          <w:sz w:val="22"/>
          <w:szCs w:val="22"/>
        </w:rPr>
        <w:t>m</w:t>
      </w:r>
      <w:r>
        <w:rPr>
          <w:spacing w:val="-1"/>
          <w:w w:val="138"/>
          <w:sz w:val="22"/>
          <w:szCs w:val="22"/>
        </w:rPr>
        <w:t>a</w:t>
      </w:r>
      <w:r>
        <w:rPr>
          <w:w w:val="115"/>
          <w:sz w:val="22"/>
          <w:szCs w:val="22"/>
        </w:rPr>
        <w:t xml:space="preserve">k </w:t>
      </w:r>
      <w:r>
        <w:rPr>
          <w:w w:val="126"/>
          <w:sz w:val="22"/>
          <w:szCs w:val="22"/>
        </w:rPr>
        <w:t>d</w:t>
      </w:r>
      <w:r>
        <w:rPr>
          <w:spacing w:val="-1"/>
          <w:w w:val="138"/>
          <w:sz w:val="22"/>
          <w:szCs w:val="22"/>
        </w:rPr>
        <w:t>e</w:t>
      </w:r>
      <w:r>
        <w:rPr>
          <w:w w:val="125"/>
          <w:sz w:val="22"/>
          <w:szCs w:val="22"/>
        </w:rPr>
        <w:t>m</w:t>
      </w:r>
      <w:r>
        <w:rPr>
          <w:spacing w:val="1"/>
          <w:w w:val="122"/>
          <w:sz w:val="22"/>
          <w:szCs w:val="22"/>
        </w:rPr>
        <w:t>o</w:t>
      </w:r>
      <w:r>
        <w:rPr>
          <w:spacing w:val="1"/>
          <w:w w:val="126"/>
          <w:sz w:val="22"/>
          <w:szCs w:val="22"/>
        </w:rPr>
        <w:t>n</w:t>
      </w:r>
      <w:r>
        <w:rPr>
          <w:spacing w:val="-1"/>
          <w:w w:val="133"/>
          <w:sz w:val="22"/>
          <w:szCs w:val="22"/>
        </w:rPr>
        <w:t>s</w:t>
      </w:r>
      <w:r>
        <w:rPr>
          <w:w w:val="141"/>
          <w:sz w:val="22"/>
          <w:szCs w:val="22"/>
        </w:rPr>
        <w:t>t</w:t>
      </w:r>
      <w:r>
        <w:rPr>
          <w:w w:val="123"/>
          <w:sz w:val="22"/>
          <w:szCs w:val="22"/>
        </w:rPr>
        <w:t>r</w:t>
      </w:r>
      <w:r>
        <w:rPr>
          <w:spacing w:val="-1"/>
          <w:w w:val="138"/>
          <w:sz w:val="22"/>
          <w:szCs w:val="22"/>
        </w:rPr>
        <w:t>a</w:t>
      </w:r>
      <w:r>
        <w:rPr>
          <w:spacing w:val="-1"/>
          <w:w w:val="133"/>
          <w:sz w:val="22"/>
          <w:szCs w:val="22"/>
        </w:rPr>
        <w:t>s</w:t>
      </w:r>
      <w:r>
        <w:rPr>
          <w:sz w:val="22"/>
          <w:szCs w:val="22"/>
        </w:rPr>
        <w:t>i</w:t>
      </w:r>
      <w:r>
        <w:rPr>
          <w:spacing w:val="18"/>
          <w:sz w:val="22"/>
          <w:szCs w:val="22"/>
        </w:rPr>
        <w:t xml:space="preserve"> </w:t>
      </w:r>
      <w:r>
        <w:rPr>
          <w:spacing w:val="1"/>
          <w:w w:val="128"/>
          <w:sz w:val="22"/>
          <w:szCs w:val="22"/>
        </w:rPr>
        <w:t>kon</w:t>
      </w:r>
      <w:r>
        <w:rPr>
          <w:spacing w:val="-1"/>
          <w:w w:val="128"/>
          <w:sz w:val="22"/>
          <w:szCs w:val="22"/>
        </w:rPr>
        <w:t>s</w:t>
      </w:r>
      <w:r>
        <w:rPr>
          <w:spacing w:val="1"/>
          <w:w w:val="128"/>
          <w:sz w:val="22"/>
          <w:szCs w:val="22"/>
        </w:rPr>
        <w:t>e</w:t>
      </w:r>
      <w:r>
        <w:rPr>
          <w:w w:val="128"/>
          <w:sz w:val="22"/>
          <w:szCs w:val="22"/>
        </w:rPr>
        <w:t>p/</w:t>
      </w:r>
      <w:r>
        <w:rPr>
          <w:spacing w:val="-17"/>
          <w:w w:val="128"/>
          <w:sz w:val="22"/>
          <w:szCs w:val="22"/>
        </w:rPr>
        <w:t xml:space="preserve"> </w:t>
      </w:r>
      <w:r>
        <w:rPr>
          <w:spacing w:val="-1"/>
          <w:w w:val="128"/>
          <w:sz w:val="22"/>
          <w:szCs w:val="22"/>
        </w:rPr>
        <w:t>ca</w:t>
      </w:r>
      <w:r>
        <w:rPr>
          <w:w w:val="128"/>
          <w:sz w:val="22"/>
          <w:szCs w:val="22"/>
        </w:rPr>
        <w:t>ra</w:t>
      </w:r>
      <w:r>
        <w:rPr>
          <w:spacing w:val="15"/>
          <w:w w:val="128"/>
          <w:sz w:val="22"/>
          <w:szCs w:val="22"/>
        </w:rPr>
        <w:t xml:space="preserve"> </w:t>
      </w:r>
      <w:r>
        <w:rPr>
          <w:spacing w:val="-1"/>
          <w:w w:val="115"/>
          <w:sz w:val="22"/>
          <w:szCs w:val="22"/>
        </w:rPr>
        <w:t>k</w:t>
      </w:r>
      <w:r>
        <w:rPr>
          <w:spacing w:val="1"/>
          <w:w w:val="138"/>
          <w:sz w:val="22"/>
          <w:szCs w:val="22"/>
        </w:rPr>
        <w:t>e</w:t>
      </w:r>
      <w:r>
        <w:rPr>
          <w:w w:val="123"/>
          <w:sz w:val="22"/>
          <w:szCs w:val="22"/>
        </w:rPr>
        <w:t>r</w:t>
      </w:r>
      <w:r>
        <w:rPr>
          <w:spacing w:val="1"/>
          <w:sz w:val="22"/>
          <w:szCs w:val="22"/>
        </w:rPr>
        <w:t>j</w:t>
      </w:r>
      <w:r>
        <w:rPr>
          <w:w w:val="138"/>
          <w:sz w:val="22"/>
          <w:szCs w:val="22"/>
        </w:rPr>
        <w:t>a</w:t>
      </w:r>
      <w:r>
        <w:rPr>
          <w:spacing w:val="16"/>
          <w:sz w:val="22"/>
          <w:szCs w:val="22"/>
        </w:rPr>
        <w:t xml:space="preserve"> </w:t>
      </w:r>
      <w:r>
        <w:rPr>
          <w:spacing w:val="-1"/>
          <w:w w:val="133"/>
          <w:sz w:val="22"/>
          <w:szCs w:val="22"/>
        </w:rPr>
        <w:t>s</w:t>
      </w:r>
      <w:r>
        <w:rPr>
          <w:spacing w:val="1"/>
          <w:w w:val="126"/>
          <w:sz w:val="22"/>
          <w:szCs w:val="22"/>
        </w:rPr>
        <w:t>u</w:t>
      </w:r>
      <w:r>
        <w:rPr>
          <w:spacing w:val="1"/>
          <w:w w:val="138"/>
          <w:sz w:val="22"/>
          <w:szCs w:val="22"/>
        </w:rPr>
        <w:t>a</w:t>
      </w:r>
      <w:r>
        <w:rPr>
          <w:w w:val="141"/>
          <w:sz w:val="22"/>
          <w:szCs w:val="22"/>
        </w:rPr>
        <w:t>t</w:t>
      </w:r>
      <w:r>
        <w:rPr>
          <w:w w:val="126"/>
          <w:sz w:val="22"/>
          <w:szCs w:val="22"/>
        </w:rPr>
        <w:t xml:space="preserve">u </w:t>
      </w:r>
      <w:r>
        <w:rPr>
          <w:w w:val="130"/>
          <w:sz w:val="22"/>
          <w:szCs w:val="22"/>
        </w:rPr>
        <w:t>m</w:t>
      </w:r>
      <w:r>
        <w:rPr>
          <w:spacing w:val="-1"/>
          <w:w w:val="130"/>
          <w:sz w:val="22"/>
          <w:szCs w:val="22"/>
        </w:rPr>
        <w:t>e</w:t>
      </w:r>
      <w:r>
        <w:rPr>
          <w:w w:val="130"/>
          <w:sz w:val="22"/>
          <w:szCs w:val="22"/>
        </w:rPr>
        <w:t>t</w:t>
      </w:r>
      <w:r>
        <w:rPr>
          <w:spacing w:val="1"/>
          <w:w w:val="130"/>
          <w:sz w:val="22"/>
          <w:szCs w:val="22"/>
        </w:rPr>
        <w:t>o</w:t>
      </w:r>
      <w:r>
        <w:rPr>
          <w:w w:val="130"/>
          <w:sz w:val="22"/>
          <w:szCs w:val="22"/>
        </w:rPr>
        <w:t xml:space="preserve">de 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CM</w:t>
      </w:r>
      <w:r>
        <w:rPr>
          <w:spacing w:val="32"/>
          <w:sz w:val="22"/>
          <w:szCs w:val="22"/>
        </w:rPr>
        <w:t xml:space="preserve"> </w:t>
      </w:r>
      <w:r>
        <w:rPr>
          <w:w w:val="126"/>
          <w:sz w:val="22"/>
          <w:szCs w:val="22"/>
        </w:rPr>
        <w:t>y</w:t>
      </w:r>
      <w:r>
        <w:rPr>
          <w:spacing w:val="1"/>
          <w:w w:val="126"/>
          <w:sz w:val="22"/>
          <w:szCs w:val="22"/>
        </w:rPr>
        <w:t>an</w:t>
      </w:r>
      <w:r>
        <w:rPr>
          <w:w w:val="126"/>
          <w:sz w:val="22"/>
          <w:szCs w:val="22"/>
        </w:rPr>
        <w:t>g</w:t>
      </w:r>
      <w:r>
        <w:rPr>
          <w:spacing w:val="3"/>
          <w:w w:val="126"/>
          <w:sz w:val="22"/>
          <w:szCs w:val="22"/>
        </w:rPr>
        <w:t xml:space="preserve"> </w:t>
      </w:r>
      <w:r>
        <w:rPr>
          <w:w w:val="126"/>
          <w:sz w:val="22"/>
          <w:szCs w:val="22"/>
        </w:rPr>
        <w:t>d</w:t>
      </w:r>
      <w:r>
        <w:rPr>
          <w:spacing w:val="1"/>
          <w:sz w:val="22"/>
          <w:szCs w:val="22"/>
        </w:rPr>
        <w:t>i</w:t>
      </w:r>
      <w:r>
        <w:rPr>
          <w:w w:val="141"/>
          <w:sz w:val="22"/>
          <w:szCs w:val="22"/>
        </w:rPr>
        <w:t>t</w:t>
      </w:r>
      <w:r>
        <w:rPr>
          <w:spacing w:val="-1"/>
          <w:w w:val="138"/>
          <w:sz w:val="22"/>
          <w:szCs w:val="22"/>
        </w:rPr>
        <w:t>a</w:t>
      </w:r>
      <w:r>
        <w:rPr>
          <w:w w:val="118"/>
          <w:sz w:val="22"/>
          <w:szCs w:val="22"/>
        </w:rPr>
        <w:t>y</w:t>
      </w:r>
      <w:r>
        <w:rPr>
          <w:spacing w:val="1"/>
          <w:w w:val="138"/>
          <w:sz w:val="22"/>
          <w:szCs w:val="22"/>
        </w:rPr>
        <w:t>a</w:t>
      </w:r>
      <w:r>
        <w:rPr>
          <w:spacing w:val="-1"/>
          <w:w w:val="126"/>
          <w:sz w:val="22"/>
          <w:szCs w:val="22"/>
        </w:rPr>
        <w:t>n</w:t>
      </w:r>
      <w:r>
        <w:rPr>
          <w:w w:val="126"/>
          <w:sz w:val="22"/>
          <w:szCs w:val="22"/>
        </w:rPr>
        <w:t>g</w:t>
      </w:r>
      <w:r>
        <w:rPr>
          <w:spacing w:val="-1"/>
          <w:w w:val="115"/>
          <w:sz w:val="22"/>
          <w:szCs w:val="22"/>
        </w:rPr>
        <w:t>k</w:t>
      </w:r>
      <w:r>
        <w:rPr>
          <w:spacing w:val="1"/>
          <w:w w:val="138"/>
          <w:sz w:val="22"/>
          <w:szCs w:val="22"/>
        </w:rPr>
        <w:t>a</w:t>
      </w:r>
      <w:r>
        <w:rPr>
          <w:w w:val="126"/>
          <w:sz w:val="22"/>
          <w:szCs w:val="22"/>
        </w:rPr>
        <w:t>n</w:t>
      </w:r>
    </w:p>
    <w:p w:rsidR="00944A07" w:rsidRDefault="000E52F1">
      <w:pPr>
        <w:spacing w:before="1" w:line="240" w:lineRule="exact"/>
        <w:rPr>
          <w:sz w:val="22"/>
          <w:szCs w:val="22"/>
        </w:rPr>
        <w:sectPr w:rsidR="00944A07">
          <w:type w:val="continuous"/>
          <w:pgSz w:w="11920" w:h="16840"/>
          <w:pgMar w:top="1380" w:right="1540" w:bottom="280" w:left="1680" w:header="720" w:footer="720" w:gutter="0"/>
          <w:cols w:num="2" w:space="720" w:equalWidth="0">
            <w:col w:w="3580" w:space="776"/>
            <w:col w:w="4344"/>
          </w:cols>
        </w:sectPr>
      </w:pPr>
      <w:r>
        <w:rPr>
          <w:w w:val="126"/>
          <w:position w:val="-1"/>
          <w:sz w:val="22"/>
          <w:szCs w:val="22"/>
        </w:rPr>
        <w:t>d</w:t>
      </w:r>
      <w:r>
        <w:rPr>
          <w:spacing w:val="-1"/>
          <w:w w:val="138"/>
          <w:position w:val="-1"/>
          <w:sz w:val="22"/>
          <w:szCs w:val="22"/>
        </w:rPr>
        <w:t>a</w:t>
      </w:r>
      <w:r>
        <w:rPr>
          <w:spacing w:val="1"/>
          <w:position w:val="-1"/>
          <w:sz w:val="22"/>
          <w:szCs w:val="22"/>
        </w:rPr>
        <w:t>l</w:t>
      </w:r>
      <w:r>
        <w:rPr>
          <w:spacing w:val="-1"/>
          <w:w w:val="138"/>
          <w:position w:val="-1"/>
          <w:sz w:val="22"/>
          <w:szCs w:val="22"/>
        </w:rPr>
        <w:t>a</w:t>
      </w:r>
      <w:r>
        <w:rPr>
          <w:w w:val="125"/>
          <w:position w:val="-1"/>
          <w:sz w:val="22"/>
          <w:szCs w:val="22"/>
        </w:rPr>
        <w:t>m</w:t>
      </w:r>
      <w:r>
        <w:rPr>
          <w:spacing w:val="17"/>
          <w:position w:val="-1"/>
          <w:sz w:val="22"/>
          <w:szCs w:val="22"/>
        </w:rPr>
        <w:t xml:space="preserve"> </w:t>
      </w:r>
      <w:r>
        <w:rPr>
          <w:spacing w:val="-3"/>
          <w:w w:val="127"/>
          <w:position w:val="-1"/>
          <w:sz w:val="22"/>
          <w:szCs w:val="22"/>
        </w:rPr>
        <w:t>b</w:t>
      </w:r>
      <w:r>
        <w:rPr>
          <w:w w:val="127"/>
          <w:position w:val="-1"/>
          <w:sz w:val="22"/>
          <w:szCs w:val="22"/>
        </w:rPr>
        <w:t>ent</w:t>
      </w:r>
      <w:r>
        <w:rPr>
          <w:spacing w:val="1"/>
          <w:w w:val="127"/>
          <w:position w:val="-1"/>
          <w:sz w:val="22"/>
          <w:szCs w:val="22"/>
        </w:rPr>
        <w:t>u</w:t>
      </w:r>
      <w:r>
        <w:rPr>
          <w:w w:val="127"/>
          <w:position w:val="-1"/>
          <w:sz w:val="22"/>
          <w:szCs w:val="22"/>
        </w:rPr>
        <w:t>k</w:t>
      </w:r>
      <w:r>
        <w:rPr>
          <w:spacing w:val="3"/>
          <w:w w:val="127"/>
          <w:position w:val="-1"/>
          <w:sz w:val="22"/>
          <w:szCs w:val="22"/>
        </w:rPr>
        <w:t xml:space="preserve"> </w:t>
      </w:r>
      <w:r>
        <w:rPr>
          <w:w w:val="138"/>
          <w:position w:val="-1"/>
          <w:sz w:val="22"/>
          <w:szCs w:val="22"/>
        </w:rPr>
        <w:t>a</w:t>
      </w:r>
      <w:r>
        <w:rPr>
          <w:spacing w:val="1"/>
          <w:w w:val="126"/>
          <w:position w:val="-1"/>
          <w:sz w:val="22"/>
          <w:szCs w:val="22"/>
        </w:rPr>
        <w:t>n</w:t>
      </w:r>
      <w:r>
        <w:rPr>
          <w:spacing w:val="1"/>
          <w:position w:val="-1"/>
          <w:sz w:val="22"/>
          <w:szCs w:val="22"/>
        </w:rPr>
        <w:t>i</w:t>
      </w:r>
      <w:r>
        <w:rPr>
          <w:w w:val="125"/>
          <w:position w:val="-1"/>
          <w:sz w:val="22"/>
          <w:szCs w:val="22"/>
        </w:rPr>
        <w:t>m</w:t>
      </w:r>
      <w:r>
        <w:rPr>
          <w:spacing w:val="-1"/>
          <w:w w:val="138"/>
          <w:position w:val="-1"/>
          <w:sz w:val="22"/>
          <w:szCs w:val="22"/>
        </w:rPr>
        <w:t>a</w:t>
      </w:r>
      <w:r>
        <w:rPr>
          <w:spacing w:val="-1"/>
          <w:w w:val="133"/>
          <w:position w:val="-1"/>
          <w:sz w:val="22"/>
          <w:szCs w:val="22"/>
        </w:rPr>
        <w:t>s</w:t>
      </w:r>
      <w:r>
        <w:rPr>
          <w:spacing w:val="1"/>
          <w:position w:val="-1"/>
          <w:sz w:val="22"/>
          <w:szCs w:val="22"/>
        </w:rPr>
        <w:t>i</w:t>
      </w:r>
      <w:r>
        <w:rPr>
          <w:w w:val="127"/>
          <w:position w:val="-1"/>
          <w:sz w:val="22"/>
          <w:szCs w:val="22"/>
        </w:rPr>
        <w:t>.</w:t>
      </w:r>
    </w:p>
    <w:p w:rsidR="00944A07" w:rsidRDefault="00944A07">
      <w:pPr>
        <w:spacing w:before="2" w:line="160" w:lineRule="exact"/>
        <w:rPr>
          <w:sz w:val="17"/>
          <w:szCs w:val="17"/>
        </w:rPr>
      </w:pPr>
    </w:p>
    <w:p w:rsidR="00944A07" w:rsidRDefault="000E52F1">
      <w:pPr>
        <w:spacing w:before="30"/>
        <w:ind w:left="2356"/>
        <w:rPr>
          <w:sz w:val="22"/>
          <w:szCs w:val="22"/>
        </w:rPr>
      </w:pPr>
      <w:r>
        <w:rPr>
          <w:b/>
          <w:spacing w:val="-1"/>
          <w:w w:val="107"/>
          <w:sz w:val="22"/>
          <w:szCs w:val="22"/>
        </w:rPr>
        <w:t>R</w:t>
      </w:r>
      <w:r>
        <w:rPr>
          <w:b/>
          <w:spacing w:val="2"/>
          <w:w w:val="107"/>
          <w:sz w:val="22"/>
          <w:szCs w:val="22"/>
        </w:rPr>
        <w:t>A</w:t>
      </w:r>
      <w:r>
        <w:rPr>
          <w:b/>
          <w:w w:val="107"/>
          <w:sz w:val="22"/>
          <w:szCs w:val="22"/>
        </w:rPr>
        <w:t>N</w:t>
      </w:r>
      <w:r>
        <w:rPr>
          <w:b/>
          <w:spacing w:val="1"/>
          <w:w w:val="107"/>
          <w:sz w:val="22"/>
          <w:szCs w:val="22"/>
        </w:rPr>
        <w:t>C</w:t>
      </w:r>
      <w:r>
        <w:rPr>
          <w:b/>
          <w:w w:val="107"/>
          <w:sz w:val="22"/>
          <w:szCs w:val="22"/>
        </w:rPr>
        <w:t>AN</w:t>
      </w:r>
      <w:r>
        <w:rPr>
          <w:b/>
          <w:spacing w:val="1"/>
          <w:w w:val="107"/>
          <w:sz w:val="22"/>
          <w:szCs w:val="22"/>
        </w:rPr>
        <w:t>G</w:t>
      </w:r>
      <w:r>
        <w:rPr>
          <w:b/>
          <w:w w:val="107"/>
          <w:sz w:val="22"/>
          <w:szCs w:val="22"/>
        </w:rPr>
        <w:t>AN</w:t>
      </w:r>
      <w:r>
        <w:rPr>
          <w:b/>
          <w:spacing w:val="43"/>
          <w:w w:val="107"/>
          <w:sz w:val="22"/>
          <w:szCs w:val="22"/>
        </w:rPr>
        <w:t xml:space="preserve"> </w:t>
      </w:r>
      <w:r>
        <w:rPr>
          <w:b/>
          <w:w w:val="107"/>
          <w:sz w:val="22"/>
          <w:szCs w:val="22"/>
        </w:rPr>
        <w:t>INTE</w:t>
      </w:r>
      <w:r>
        <w:rPr>
          <w:b/>
          <w:spacing w:val="1"/>
          <w:w w:val="107"/>
          <w:sz w:val="22"/>
          <w:szCs w:val="22"/>
        </w:rPr>
        <w:t>R</w:t>
      </w:r>
      <w:r>
        <w:rPr>
          <w:b/>
          <w:w w:val="107"/>
          <w:sz w:val="22"/>
          <w:szCs w:val="22"/>
        </w:rPr>
        <w:t>A</w:t>
      </w:r>
      <w:r>
        <w:rPr>
          <w:b/>
          <w:spacing w:val="-1"/>
          <w:w w:val="107"/>
          <w:sz w:val="22"/>
          <w:szCs w:val="22"/>
        </w:rPr>
        <w:t>K</w:t>
      </w:r>
      <w:r>
        <w:rPr>
          <w:b/>
          <w:spacing w:val="2"/>
          <w:w w:val="107"/>
          <w:sz w:val="22"/>
          <w:szCs w:val="22"/>
        </w:rPr>
        <w:t>S</w:t>
      </w:r>
      <w:r>
        <w:rPr>
          <w:b/>
          <w:w w:val="107"/>
          <w:sz w:val="22"/>
          <w:szCs w:val="22"/>
        </w:rPr>
        <w:t>I</w:t>
      </w:r>
      <w:r>
        <w:rPr>
          <w:b/>
          <w:spacing w:val="9"/>
          <w:w w:val="107"/>
          <w:sz w:val="22"/>
          <w:szCs w:val="22"/>
        </w:rPr>
        <w:t xml:space="preserve"> </w:t>
      </w:r>
      <w:r>
        <w:rPr>
          <w:b/>
          <w:spacing w:val="-1"/>
          <w:w w:val="114"/>
          <w:sz w:val="22"/>
          <w:szCs w:val="22"/>
        </w:rPr>
        <w:t>D</w:t>
      </w:r>
      <w:r>
        <w:rPr>
          <w:b/>
          <w:spacing w:val="1"/>
          <w:w w:val="109"/>
          <w:sz w:val="22"/>
          <w:szCs w:val="22"/>
        </w:rPr>
        <w:t>O</w:t>
      </w:r>
      <w:r>
        <w:rPr>
          <w:b/>
          <w:w w:val="129"/>
          <w:sz w:val="22"/>
          <w:szCs w:val="22"/>
        </w:rPr>
        <w:t>S</w:t>
      </w:r>
      <w:r>
        <w:rPr>
          <w:b/>
          <w:w w:val="102"/>
          <w:sz w:val="22"/>
          <w:szCs w:val="22"/>
        </w:rPr>
        <w:t>E</w:t>
      </w:r>
      <w:r>
        <w:rPr>
          <w:b/>
          <w:spacing w:val="4"/>
          <w:w w:val="115"/>
          <w:sz w:val="22"/>
          <w:szCs w:val="22"/>
        </w:rPr>
        <w:t>N</w:t>
      </w:r>
      <w:r>
        <w:rPr>
          <w:b/>
          <w:sz w:val="22"/>
          <w:szCs w:val="22"/>
        </w:rPr>
        <w:t>–</w:t>
      </w:r>
      <w:r>
        <w:rPr>
          <w:b/>
          <w:spacing w:val="-1"/>
          <w:w w:val="105"/>
          <w:sz w:val="22"/>
          <w:szCs w:val="22"/>
        </w:rPr>
        <w:t>M</w:t>
      </w:r>
      <w:r>
        <w:rPr>
          <w:b/>
          <w:w w:val="107"/>
          <w:sz w:val="22"/>
          <w:szCs w:val="22"/>
        </w:rPr>
        <w:t>AH</w:t>
      </w:r>
      <w:r>
        <w:rPr>
          <w:b/>
          <w:w w:val="116"/>
          <w:sz w:val="22"/>
          <w:szCs w:val="22"/>
        </w:rPr>
        <w:t>A</w:t>
      </w:r>
      <w:r>
        <w:rPr>
          <w:b/>
          <w:spacing w:val="-1"/>
          <w:w w:val="116"/>
          <w:sz w:val="22"/>
          <w:szCs w:val="22"/>
        </w:rPr>
        <w:t>S</w:t>
      </w:r>
      <w:r>
        <w:rPr>
          <w:b/>
          <w:spacing w:val="2"/>
          <w:w w:val="95"/>
          <w:sz w:val="22"/>
          <w:szCs w:val="22"/>
        </w:rPr>
        <w:t>I</w:t>
      </w:r>
      <w:r>
        <w:rPr>
          <w:b/>
          <w:spacing w:val="-2"/>
          <w:w w:val="129"/>
          <w:sz w:val="22"/>
          <w:szCs w:val="22"/>
        </w:rPr>
        <w:t>S</w:t>
      </w:r>
      <w:r>
        <w:rPr>
          <w:b/>
          <w:spacing w:val="1"/>
          <w:w w:val="110"/>
          <w:sz w:val="22"/>
          <w:szCs w:val="22"/>
        </w:rPr>
        <w:t>W</w:t>
      </w:r>
      <w:r>
        <w:rPr>
          <w:b/>
          <w:w w:val="107"/>
          <w:sz w:val="22"/>
          <w:szCs w:val="22"/>
        </w:rPr>
        <w:t>A</w:t>
      </w:r>
    </w:p>
    <w:p w:rsidR="00944A07" w:rsidRDefault="00944A07">
      <w:pPr>
        <w:spacing w:before="9" w:line="120" w:lineRule="exact"/>
        <w:rPr>
          <w:sz w:val="13"/>
          <w:szCs w:val="13"/>
        </w:rPr>
      </w:pPr>
    </w:p>
    <w:p w:rsidR="00944A07" w:rsidRDefault="000E52F1">
      <w:pPr>
        <w:spacing w:line="240" w:lineRule="exact"/>
        <w:ind w:left="1508"/>
        <w:rPr>
          <w:sz w:val="22"/>
          <w:szCs w:val="22"/>
        </w:rPr>
        <w:sectPr w:rsidR="00944A07">
          <w:type w:val="continuous"/>
          <w:pgSz w:w="11920" w:h="16840"/>
          <w:pgMar w:top="1380" w:right="1540" w:bottom="280" w:left="1680" w:header="720" w:footer="720" w:gutter="0"/>
          <w:cols w:space="720"/>
        </w:sect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314929" behindDoc="1" locked="0" layoutInCell="1" allowOverlap="1">
                <wp:simplePos x="0" y="0"/>
                <wp:positionH relativeFrom="page">
                  <wp:posOffset>1191895</wp:posOffset>
                </wp:positionH>
                <wp:positionV relativeFrom="paragraph">
                  <wp:posOffset>-284480</wp:posOffset>
                </wp:positionV>
                <wp:extent cx="7620" cy="516890"/>
                <wp:effectExtent l="1270" t="6985" r="635" b="0"/>
                <wp:wrapNone/>
                <wp:docPr id="195" name="Group 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620" cy="516890"/>
                          <a:chOff x="1877" y="-448"/>
                          <a:chExt cx="12" cy="814"/>
                        </a:xfrm>
                      </wpg:grpSpPr>
                      <wpg:grpSp>
                        <wpg:cNvPr id="196" name="Group 197"/>
                        <wpg:cNvGrpSpPr>
                          <a:grpSpLocks/>
                        </wpg:cNvGrpSpPr>
                        <wpg:grpSpPr bwMode="auto">
                          <a:xfrm>
                            <a:off x="1878" y="-447"/>
                            <a:ext cx="10" cy="414"/>
                            <a:chOff x="1878" y="-447"/>
                            <a:chExt cx="10" cy="414"/>
                          </a:xfrm>
                        </wpg:grpSpPr>
                        <wps:wsp>
                          <wps:cNvPr id="197" name="Freeform 200"/>
                          <wps:cNvSpPr>
                            <a:spLocks/>
                          </wps:cNvSpPr>
                          <wps:spPr bwMode="auto">
                            <a:xfrm>
                              <a:off x="1878" y="-447"/>
                              <a:ext cx="10" cy="414"/>
                            </a:xfrm>
                            <a:custGeom>
                              <a:avLst/>
                              <a:gdLst>
                                <a:gd name="T0" fmla="+- 0 1882 1878"/>
                                <a:gd name="T1" fmla="*/ T0 w 10"/>
                                <a:gd name="T2" fmla="+- 0 -441 -447"/>
                                <a:gd name="T3" fmla="*/ -441 h 414"/>
                                <a:gd name="T4" fmla="+- 0 1878 1878"/>
                                <a:gd name="T5" fmla="*/ T4 w 10"/>
                                <a:gd name="T6" fmla="+- 0 -447 -447"/>
                                <a:gd name="T7" fmla="*/ -447 h 414"/>
                                <a:gd name="T8" fmla="+- 0 1878 1878"/>
                                <a:gd name="T9" fmla="*/ T8 w 10"/>
                                <a:gd name="T10" fmla="+- 0 -33 -447"/>
                                <a:gd name="T11" fmla="*/ -33 h 414"/>
                                <a:gd name="T12" fmla="+- 0 1882 1878"/>
                                <a:gd name="T13" fmla="*/ T12 w 10"/>
                                <a:gd name="T14" fmla="+- 0 -39 -447"/>
                                <a:gd name="T15" fmla="*/ -39 h 414"/>
                                <a:gd name="T16" fmla="+- 0 1888 1878"/>
                                <a:gd name="T17" fmla="*/ T16 w 10"/>
                                <a:gd name="T18" fmla="+- 0 -45 -447"/>
                                <a:gd name="T19" fmla="*/ -45 h 414"/>
                                <a:gd name="T20" fmla="+- 0 1888 1878"/>
                                <a:gd name="T21" fmla="*/ T20 w 10"/>
                                <a:gd name="T22" fmla="+- 0 -435 -447"/>
                                <a:gd name="T23" fmla="*/ -435 h 414"/>
                                <a:gd name="T24" fmla="+- 0 1882 1878"/>
                                <a:gd name="T25" fmla="*/ T24 w 10"/>
                                <a:gd name="T26" fmla="+- 0 -441 -447"/>
                                <a:gd name="T27" fmla="*/ -441 h 41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0" h="414">
                                  <a:moveTo>
                                    <a:pt x="4" y="6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414"/>
                                  </a:lnTo>
                                  <a:lnTo>
                                    <a:pt x="4" y="408"/>
                                  </a:lnTo>
                                  <a:lnTo>
                                    <a:pt x="10" y="402"/>
                                  </a:lnTo>
                                  <a:lnTo>
                                    <a:pt x="10" y="12"/>
                                  </a:lnTo>
                                  <a:lnTo>
                                    <a:pt x="4" y="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198" name="Group 198"/>
                          <wpg:cNvGrpSpPr>
                            <a:grpSpLocks/>
                          </wpg:cNvGrpSpPr>
                          <wpg:grpSpPr bwMode="auto">
                            <a:xfrm>
                              <a:off x="1878" y="-45"/>
                              <a:ext cx="10" cy="410"/>
                              <a:chOff x="1878" y="-45"/>
                              <a:chExt cx="10" cy="410"/>
                            </a:xfrm>
                          </wpg:grpSpPr>
                          <wps:wsp>
                            <wps:cNvPr id="199" name="Freeform 199"/>
                            <wps:cNvSpPr>
                              <a:spLocks/>
                            </wps:cNvSpPr>
                            <wps:spPr bwMode="auto">
                              <a:xfrm>
                                <a:off x="1878" y="-45"/>
                                <a:ext cx="10" cy="410"/>
                              </a:xfrm>
                              <a:custGeom>
                                <a:avLst/>
                                <a:gdLst>
                                  <a:gd name="T0" fmla="+- 0 1882 1878"/>
                                  <a:gd name="T1" fmla="*/ T0 w 10"/>
                                  <a:gd name="T2" fmla="+- 0 -39 -45"/>
                                  <a:gd name="T3" fmla="*/ -39 h 410"/>
                                  <a:gd name="T4" fmla="+- 0 1878 1878"/>
                                  <a:gd name="T5" fmla="*/ T4 w 10"/>
                                  <a:gd name="T6" fmla="+- 0 -45 -45"/>
                                  <a:gd name="T7" fmla="*/ -45 h 410"/>
                                  <a:gd name="T8" fmla="+- 0 1878 1878"/>
                                  <a:gd name="T9" fmla="*/ T8 w 10"/>
                                  <a:gd name="T10" fmla="+- 0 365 -45"/>
                                  <a:gd name="T11" fmla="*/ 365 h 410"/>
                                  <a:gd name="T12" fmla="+- 0 1882 1878"/>
                                  <a:gd name="T13" fmla="*/ T12 w 10"/>
                                  <a:gd name="T14" fmla="+- 0 359 -45"/>
                                  <a:gd name="T15" fmla="*/ 359 h 410"/>
                                  <a:gd name="T16" fmla="+- 0 1888 1878"/>
                                  <a:gd name="T17" fmla="*/ T16 w 10"/>
                                  <a:gd name="T18" fmla="+- 0 353 -45"/>
                                  <a:gd name="T19" fmla="*/ 353 h 410"/>
                                  <a:gd name="T20" fmla="+- 0 1888 1878"/>
                                  <a:gd name="T21" fmla="*/ T20 w 10"/>
                                  <a:gd name="T22" fmla="+- 0 -33 -45"/>
                                  <a:gd name="T23" fmla="*/ -33 h 410"/>
                                  <a:gd name="T24" fmla="+- 0 1882 1878"/>
                                  <a:gd name="T25" fmla="*/ T24 w 10"/>
                                  <a:gd name="T26" fmla="+- 0 -39 -45"/>
                                  <a:gd name="T27" fmla="*/ -39 h 410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</a:cxnLst>
                                <a:rect l="0" t="0" r="r" b="b"/>
                                <a:pathLst>
                                  <a:path w="10" h="410">
                                    <a:moveTo>
                                      <a:pt x="4" y="6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0" y="410"/>
                                    </a:lnTo>
                                    <a:lnTo>
                                      <a:pt x="4" y="404"/>
                                    </a:lnTo>
                                    <a:lnTo>
                                      <a:pt x="10" y="398"/>
                                    </a:lnTo>
                                    <a:lnTo>
                                      <a:pt x="10" y="12"/>
                                    </a:lnTo>
                                    <a:lnTo>
                                      <a:pt x="4" y="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6CA1287" id="Group 196" o:spid="_x0000_s1026" style="position:absolute;margin-left:93.85pt;margin-top:-22.4pt;width:.6pt;height:40.7pt;z-index:-1551;mso-position-horizontal-relative:page" coordorigin="1877,-448" coordsize="12,8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">
                <v:group id="Group 197" o:spid="_x0000_s1027" style="position:absolute;left:1878;top:-447;width:10;height:414" coordorigin="1878,-447" coordsize="10,4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2syNMMAAADcAAAADwAAAGRycy9kb3ducmV2LnhtbERPS4vCMBC+C/6HMIK3&#10;Na2y4naNIqLiQRZ8wLK3oRnbYjMpTWzrv98Igrf5+J4zX3amFA3VrrCsIB5FIIhTqwvOFFzO248Z&#10;COeRNZaWScGDHCwX/d4cE21bPlJz8pkIIewSVJB7XyVSujQng25kK+LAXW1t0AdYZ1LX2IZwU8px&#10;FE2lwYJDQ44VrXNKb6e7UbBrsV1N4k1zuF3Xj7/z58/vISalhoNu9Q3CU+ff4pd7r8P8ry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DazI0wwAAANwAAAAP&#10;AAAAAAAAAAAAAAAAAKoCAABkcnMvZG93bnJldi54bWxQSwUGAAAAAAQABAD6AAAAmgMAAAAA&#10;">
                  <v:shape id="Freeform 200" o:spid="_x0000_s1028" style="position:absolute;left:1878;top:-447;width:10;height:414;visibility:visible;mso-wrap-style:square;v-text-anchor:top" coordsize="10,4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fDUMMA&#10;AADcAAAADwAAAGRycy9kb3ducmV2LnhtbESPQWvCQBCF7wX/wzKCt7qxB1ujq4jQIniqFb0O2TGJ&#10;yc6mu6PGf98tFHqb4b1535vFqnetulGItWcDk3EGirjwtubSwOHr/fkNVBRki61nMvCgCKvl4GmB&#10;ufV3/qTbXkqVQjjmaKAS6XKtY1GRwzj2HXHSzj44lLSGUtuA9xTuWv2SZVPtsOZEqLCjTUVFs7+6&#10;BHEs0Z0+ZiLNdxuP29BMLztjRsN+PQcl1Mu/+e96a1P92Sv8PpMm0M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WfDUMMAAADcAAAADwAAAAAAAAAAAAAAAACYAgAAZHJzL2Rv&#10;d25yZXYueG1sUEsFBgAAAAAEAAQA9QAAAIgDAAAAAA==&#10;" path="m4,6l,,,414r4,-6l10,402,10,12,4,6xe" fillcolor="black" stroked="f">
                    <v:path arrowok="t" o:connecttype="custom" o:connectlocs="4,-441;0,-447;0,-33;4,-39;10,-45;10,-435;4,-441" o:connectangles="0,0,0,0,0,0,0"/>
                  </v:shape>
                  <v:group id="Group 198" o:spid="_x0000_s1029" style="position:absolute;left:1878;top:-45;width:10;height:410" coordorigin="1878,-45" coordsize="10,4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duAPdxgAAANwA&#10;AAAPAAAAAAAAAAAAAAAAAKoCAABkcnMvZG93bnJldi54bWxQSwUGAAAAAAQABAD6AAAAnQMAAAAA&#10;">
                    <v:shape id="Freeform 199" o:spid="_x0000_s1030" style="position:absolute;left:1878;top:-45;width:10;height:410;visibility:visible;mso-wrap-style:square;v-text-anchor:top" coordsize="10,4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eBrsQA&#10;AADcAAAADwAAAGRycy9kb3ducmV2LnhtbERPS2sCMRC+F/ofwgheSs0qUnRrFFEEvayvHjyOm2l2&#10;7WaybKJu/30jFLzNx/ecyay1lbhR40vHCvq9BARx7nTJRsHXcfU+AuEDssbKMSn4JQ+z6evLBFPt&#10;7ryn2yEYEUPYp6igCKFOpfR5QRZ9z9XEkft2jcUQYWOkbvAew20lB0nyIS2WHBsKrGlRUP5zuFoF&#10;m3ktR7v9abu4Hs3w7WKyZXbOlOp22vkniEBteIr/3Wsd54/H8HgmXiC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FHga7EAAAA3AAAAA8AAAAAAAAAAAAAAAAAmAIAAGRycy9k&#10;b3ducmV2LnhtbFBLBQYAAAAABAAEAPUAAACJAwAAAAA=&#10;" path="m4,6l,,,410r4,-6l10,398,10,12,4,6xe" fillcolor="black" stroked="f">
                      <v:path arrowok="t" o:connecttype="custom" o:connectlocs="4,-39;0,-45;0,365;4,359;10,353;10,-33;4,-39" o:connectangles="0,0,0,0,0,0,0"/>
                    </v:shape>
                  </v:group>
                </v:group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14932" behindDoc="1" locked="0" layoutInCell="1" allowOverlap="1">
                <wp:simplePos x="0" y="0"/>
                <wp:positionH relativeFrom="page">
                  <wp:posOffset>3764280</wp:posOffset>
                </wp:positionH>
                <wp:positionV relativeFrom="paragraph">
                  <wp:posOffset>-24765</wp:posOffset>
                </wp:positionV>
                <wp:extent cx="6350" cy="252730"/>
                <wp:effectExtent l="1905" t="0" r="1270" b="4445"/>
                <wp:wrapNone/>
                <wp:docPr id="193" name="Group 1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50" cy="252730"/>
                          <a:chOff x="5928" y="-39"/>
                          <a:chExt cx="10" cy="398"/>
                        </a:xfrm>
                      </wpg:grpSpPr>
                      <wps:wsp>
                        <wps:cNvPr id="194" name="Freeform 195"/>
                        <wps:cNvSpPr>
                          <a:spLocks/>
                        </wps:cNvSpPr>
                        <wps:spPr bwMode="auto">
                          <a:xfrm>
                            <a:off x="5928" y="-39"/>
                            <a:ext cx="10" cy="398"/>
                          </a:xfrm>
                          <a:custGeom>
                            <a:avLst/>
                            <a:gdLst>
                              <a:gd name="T0" fmla="+- 0 5928 5928"/>
                              <a:gd name="T1" fmla="*/ T0 w 10"/>
                              <a:gd name="T2" fmla="+- 0 353 -39"/>
                              <a:gd name="T3" fmla="*/ 353 h 398"/>
                              <a:gd name="T4" fmla="+- 0 5932 5928"/>
                              <a:gd name="T5" fmla="*/ T4 w 10"/>
                              <a:gd name="T6" fmla="+- 0 359 -39"/>
                              <a:gd name="T7" fmla="*/ 359 h 398"/>
                              <a:gd name="T8" fmla="+- 0 5938 5928"/>
                              <a:gd name="T9" fmla="*/ T8 w 10"/>
                              <a:gd name="T10" fmla="+- 0 353 -39"/>
                              <a:gd name="T11" fmla="*/ 353 h 398"/>
                              <a:gd name="T12" fmla="+- 0 5938 5928"/>
                              <a:gd name="T13" fmla="*/ T12 w 10"/>
                              <a:gd name="T14" fmla="+- 0 -33 -39"/>
                              <a:gd name="T15" fmla="*/ -33 h 398"/>
                              <a:gd name="T16" fmla="+- 0 5932 5928"/>
                              <a:gd name="T17" fmla="*/ T16 w 10"/>
                              <a:gd name="T18" fmla="+- 0 -39 -39"/>
                              <a:gd name="T19" fmla="*/ -39 h 398"/>
                              <a:gd name="T20" fmla="+- 0 5928 5928"/>
                              <a:gd name="T21" fmla="*/ T20 w 10"/>
                              <a:gd name="T22" fmla="+- 0 -33 -39"/>
                              <a:gd name="T23" fmla="*/ -33 h 398"/>
                              <a:gd name="T24" fmla="+- 0 5928 5928"/>
                              <a:gd name="T25" fmla="*/ T24 w 10"/>
                              <a:gd name="T26" fmla="+- 0 353 -39"/>
                              <a:gd name="T27" fmla="*/ 353 h 3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0" h="398">
                                <a:moveTo>
                                  <a:pt x="0" y="392"/>
                                </a:moveTo>
                                <a:lnTo>
                                  <a:pt x="4" y="398"/>
                                </a:lnTo>
                                <a:lnTo>
                                  <a:pt x="10" y="392"/>
                                </a:lnTo>
                                <a:lnTo>
                                  <a:pt x="10" y="6"/>
                                </a:lnTo>
                                <a:lnTo>
                                  <a:pt x="4" y="0"/>
                                </a:lnTo>
                                <a:lnTo>
                                  <a:pt x="0" y="6"/>
                                </a:lnTo>
                                <a:lnTo>
                                  <a:pt x="0" y="3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BFBB035" id="Group 194" o:spid="_x0000_s1026" style="position:absolute;margin-left:296.4pt;margin-top:-1.95pt;width:.5pt;height:19.9pt;z-index:-1548;mso-position-horizontal-relative:page" coordorigin="5928,-39" coordsize="10,3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">
                <v:shape id="Freeform 195" o:spid="_x0000_s1027" style="position:absolute;left:5928;top:-39;width:10;height:398;visibility:visible;mso-wrap-style:square;v-text-anchor:top" coordsize="10,3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FS9KsUA&#10;AADcAAAADwAAAGRycy9kb3ducmV2LnhtbESPQWvDMAyF74P+B6PCbqvT0o01rRtCSyGHwFg3dhax&#10;GqeN5RC7Sfbv58FgN4n39L6nXTbZVgzU+8axguUiAUFcOd1wreDz4/T0CsIHZI2tY1LwTR6y/exh&#10;h6l2I7/TcA61iCHsU1RgQuhSKX1lyKJfuI44ahfXWwxx7WupexxjuG3lKklepMWGI8FgRwdD1e18&#10;t5Gbv30Nzb0s6zUfyqOx1+S5OCr1OJ/yLYhAU/g3/10XOtbfrOH3mTiB3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VL0qxQAAANwAAAAPAAAAAAAAAAAAAAAAAJgCAABkcnMv&#10;ZG93bnJldi54bWxQSwUGAAAAAAQABAD1AAAAigMAAAAA&#10;" path="m,392r4,6l10,392,10,6,4,,,6,,392xe" fillcolor="black" stroked="f">
                  <v:path arrowok="t" o:connecttype="custom" o:connectlocs="0,353;4,359;10,353;10,-33;4,-39;0,-33;0,353" o:connectangles="0,0,0,0,0,0,0"/>
                </v:shape>
                <w10:wrap anchorx="page"/>
              </v:group>
            </w:pict>
          </mc:Fallback>
        </mc:AlternateContent>
      </w:r>
      <w:r>
        <w:rPr>
          <w:b/>
          <w:w w:val="129"/>
          <w:position w:val="-1"/>
          <w:sz w:val="22"/>
          <w:szCs w:val="22"/>
        </w:rPr>
        <w:t>Ak</w:t>
      </w:r>
      <w:r>
        <w:rPr>
          <w:b/>
          <w:spacing w:val="1"/>
          <w:w w:val="129"/>
          <w:position w:val="-1"/>
          <w:sz w:val="22"/>
          <w:szCs w:val="22"/>
        </w:rPr>
        <w:t>ti</w:t>
      </w:r>
      <w:r>
        <w:rPr>
          <w:b/>
          <w:w w:val="129"/>
          <w:position w:val="-1"/>
          <w:sz w:val="22"/>
          <w:szCs w:val="22"/>
        </w:rPr>
        <w:t>v</w:t>
      </w:r>
      <w:r>
        <w:rPr>
          <w:b/>
          <w:spacing w:val="1"/>
          <w:w w:val="129"/>
          <w:position w:val="-1"/>
          <w:sz w:val="22"/>
          <w:szCs w:val="22"/>
        </w:rPr>
        <w:t>it</w:t>
      </w:r>
      <w:r>
        <w:rPr>
          <w:b/>
          <w:w w:val="129"/>
          <w:position w:val="-1"/>
          <w:sz w:val="22"/>
          <w:szCs w:val="22"/>
        </w:rPr>
        <w:t>as</w:t>
      </w:r>
      <w:r>
        <w:rPr>
          <w:b/>
          <w:spacing w:val="-1"/>
          <w:w w:val="129"/>
          <w:position w:val="-1"/>
          <w:sz w:val="22"/>
          <w:szCs w:val="22"/>
        </w:rPr>
        <w:t xml:space="preserve"> D</w:t>
      </w:r>
      <w:r>
        <w:rPr>
          <w:b/>
          <w:spacing w:val="1"/>
          <w:w w:val="129"/>
          <w:position w:val="-1"/>
          <w:sz w:val="22"/>
          <w:szCs w:val="22"/>
        </w:rPr>
        <w:t>o</w:t>
      </w:r>
      <w:r>
        <w:rPr>
          <w:b/>
          <w:spacing w:val="-1"/>
          <w:w w:val="129"/>
          <w:position w:val="-1"/>
          <w:sz w:val="22"/>
          <w:szCs w:val="22"/>
        </w:rPr>
        <w:t>s</w:t>
      </w:r>
      <w:r>
        <w:rPr>
          <w:b/>
          <w:spacing w:val="1"/>
          <w:w w:val="129"/>
          <w:position w:val="-1"/>
          <w:sz w:val="22"/>
          <w:szCs w:val="22"/>
        </w:rPr>
        <w:t>e</w:t>
      </w:r>
      <w:r>
        <w:rPr>
          <w:b/>
          <w:w w:val="129"/>
          <w:position w:val="-1"/>
          <w:sz w:val="22"/>
          <w:szCs w:val="22"/>
        </w:rPr>
        <w:t xml:space="preserve">n                            </w:t>
      </w:r>
      <w:r>
        <w:rPr>
          <w:b/>
          <w:spacing w:val="68"/>
          <w:w w:val="129"/>
          <w:position w:val="-1"/>
          <w:sz w:val="22"/>
          <w:szCs w:val="22"/>
        </w:rPr>
        <w:t xml:space="preserve"> </w:t>
      </w:r>
      <w:r>
        <w:rPr>
          <w:b/>
          <w:w w:val="129"/>
          <w:position w:val="-1"/>
          <w:sz w:val="22"/>
          <w:szCs w:val="22"/>
        </w:rPr>
        <w:t>Ak</w:t>
      </w:r>
      <w:r>
        <w:rPr>
          <w:b/>
          <w:spacing w:val="1"/>
          <w:w w:val="129"/>
          <w:position w:val="-1"/>
          <w:sz w:val="22"/>
          <w:szCs w:val="22"/>
        </w:rPr>
        <w:t>ti</w:t>
      </w:r>
      <w:r>
        <w:rPr>
          <w:b/>
          <w:w w:val="129"/>
          <w:position w:val="-1"/>
          <w:sz w:val="22"/>
          <w:szCs w:val="22"/>
        </w:rPr>
        <w:t>v</w:t>
      </w:r>
      <w:r>
        <w:rPr>
          <w:b/>
          <w:spacing w:val="1"/>
          <w:w w:val="129"/>
          <w:position w:val="-1"/>
          <w:sz w:val="22"/>
          <w:szCs w:val="22"/>
        </w:rPr>
        <w:t>it</w:t>
      </w:r>
      <w:r>
        <w:rPr>
          <w:b/>
          <w:w w:val="129"/>
          <w:position w:val="-1"/>
          <w:sz w:val="22"/>
          <w:szCs w:val="22"/>
        </w:rPr>
        <w:t>as</w:t>
      </w:r>
      <w:r>
        <w:rPr>
          <w:b/>
          <w:spacing w:val="-1"/>
          <w:w w:val="129"/>
          <w:position w:val="-1"/>
          <w:sz w:val="22"/>
          <w:szCs w:val="22"/>
        </w:rPr>
        <w:t xml:space="preserve"> </w:t>
      </w:r>
      <w:r>
        <w:rPr>
          <w:b/>
          <w:spacing w:val="-1"/>
          <w:w w:val="105"/>
          <w:position w:val="-1"/>
          <w:sz w:val="22"/>
          <w:szCs w:val="22"/>
        </w:rPr>
        <w:t>M</w:t>
      </w:r>
      <w:r>
        <w:rPr>
          <w:b/>
          <w:w w:val="134"/>
          <w:position w:val="-1"/>
          <w:sz w:val="22"/>
          <w:szCs w:val="22"/>
        </w:rPr>
        <w:t>a</w:t>
      </w:r>
      <w:r>
        <w:rPr>
          <w:b/>
          <w:spacing w:val="-3"/>
          <w:w w:val="128"/>
          <w:position w:val="-1"/>
          <w:sz w:val="22"/>
          <w:szCs w:val="22"/>
        </w:rPr>
        <w:t>h</w:t>
      </w:r>
      <w:r>
        <w:rPr>
          <w:b/>
          <w:spacing w:val="1"/>
          <w:w w:val="134"/>
          <w:position w:val="-1"/>
          <w:sz w:val="22"/>
          <w:szCs w:val="22"/>
        </w:rPr>
        <w:t>a</w:t>
      </w:r>
      <w:r>
        <w:rPr>
          <w:b/>
          <w:spacing w:val="1"/>
          <w:w w:val="153"/>
          <w:position w:val="-1"/>
          <w:sz w:val="22"/>
          <w:szCs w:val="22"/>
        </w:rPr>
        <w:t>s</w:t>
      </w:r>
      <w:r>
        <w:rPr>
          <w:b/>
          <w:spacing w:val="1"/>
          <w:w w:val="123"/>
          <w:position w:val="-1"/>
          <w:sz w:val="22"/>
          <w:szCs w:val="22"/>
        </w:rPr>
        <w:t>i</w:t>
      </w:r>
      <w:r>
        <w:rPr>
          <w:b/>
          <w:spacing w:val="-1"/>
          <w:w w:val="153"/>
          <w:position w:val="-1"/>
          <w:sz w:val="22"/>
          <w:szCs w:val="22"/>
        </w:rPr>
        <w:t>s</w:t>
      </w:r>
      <w:r>
        <w:rPr>
          <w:b/>
          <w:spacing w:val="1"/>
          <w:w w:val="127"/>
          <w:position w:val="-1"/>
          <w:sz w:val="22"/>
          <w:szCs w:val="22"/>
        </w:rPr>
        <w:t>w</w:t>
      </w:r>
      <w:r>
        <w:rPr>
          <w:b/>
          <w:w w:val="134"/>
          <w:position w:val="-1"/>
          <w:sz w:val="22"/>
          <w:szCs w:val="22"/>
        </w:rPr>
        <w:t>a</w:t>
      </w:r>
    </w:p>
    <w:p w:rsidR="00944A07" w:rsidRDefault="00944A07">
      <w:pPr>
        <w:spacing w:before="8" w:line="140" w:lineRule="exact"/>
        <w:rPr>
          <w:sz w:val="14"/>
          <w:szCs w:val="14"/>
        </w:rPr>
      </w:pPr>
    </w:p>
    <w:p w:rsidR="00944A07" w:rsidRDefault="000E52F1">
      <w:pPr>
        <w:spacing w:line="276" w:lineRule="auto"/>
        <w:ind w:left="304" w:right="240"/>
        <w:rPr>
          <w:sz w:val="22"/>
          <w:szCs w:val="22"/>
        </w:rPr>
      </w:pPr>
      <w:r>
        <w:rPr>
          <w:w w:val="97"/>
          <w:sz w:val="22"/>
          <w:szCs w:val="22"/>
        </w:rPr>
        <w:t>M</w:t>
      </w:r>
      <w:r>
        <w:rPr>
          <w:w w:val="138"/>
          <w:sz w:val="22"/>
          <w:szCs w:val="22"/>
        </w:rPr>
        <w:t>e</w:t>
      </w:r>
      <w:r>
        <w:rPr>
          <w:w w:val="126"/>
          <w:sz w:val="22"/>
          <w:szCs w:val="22"/>
        </w:rPr>
        <w:t>n</w:t>
      </w:r>
      <w:r>
        <w:rPr>
          <w:w w:val="138"/>
          <w:sz w:val="22"/>
          <w:szCs w:val="22"/>
        </w:rPr>
        <w:t>a</w:t>
      </w:r>
      <w:r>
        <w:rPr>
          <w:w w:val="118"/>
          <w:sz w:val="22"/>
          <w:szCs w:val="22"/>
        </w:rPr>
        <w:t>y</w:t>
      </w:r>
      <w:r>
        <w:rPr>
          <w:spacing w:val="1"/>
          <w:w w:val="138"/>
          <w:sz w:val="22"/>
          <w:szCs w:val="22"/>
        </w:rPr>
        <w:t>a</w:t>
      </w:r>
      <w:r>
        <w:rPr>
          <w:spacing w:val="-1"/>
          <w:w w:val="126"/>
          <w:sz w:val="22"/>
          <w:szCs w:val="22"/>
        </w:rPr>
        <w:t>n</w:t>
      </w:r>
      <w:r>
        <w:rPr>
          <w:w w:val="126"/>
          <w:sz w:val="22"/>
          <w:szCs w:val="22"/>
        </w:rPr>
        <w:t>g</w:t>
      </w:r>
      <w:r>
        <w:rPr>
          <w:spacing w:val="-3"/>
          <w:w w:val="115"/>
          <w:sz w:val="22"/>
          <w:szCs w:val="22"/>
        </w:rPr>
        <w:t>k</w:t>
      </w:r>
      <w:r>
        <w:rPr>
          <w:spacing w:val="-1"/>
          <w:w w:val="138"/>
          <w:sz w:val="22"/>
          <w:szCs w:val="22"/>
        </w:rPr>
        <w:t>a</w:t>
      </w:r>
      <w:r>
        <w:rPr>
          <w:w w:val="126"/>
          <w:sz w:val="22"/>
          <w:szCs w:val="22"/>
        </w:rPr>
        <w:t>n</w:t>
      </w:r>
      <w:r>
        <w:rPr>
          <w:spacing w:val="16"/>
          <w:sz w:val="22"/>
          <w:szCs w:val="22"/>
        </w:rPr>
        <w:t xml:space="preserve"> </w:t>
      </w:r>
      <w:r>
        <w:rPr>
          <w:spacing w:val="-4"/>
          <w:w w:val="128"/>
          <w:sz w:val="22"/>
          <w:szCs w:val="22"/>
        </w:rPr>
        <w:t>k</w:t>
      </w:r>
      <w:r>
        <w:rPr>
          <w:spacing w:val="-1"/>
          <w:w w:val="128"/>
          <w:sz w:val="22"/>
          <w:szCs w:val="22"/>
        </w:rPr>
        <w:t>as</w:t>
      </w:r>
      <w:r>
        <w:rPr>
          <w:w w:val="128"/>
          <w:sz w:val="22"/>
          <w:szCs w:val="22"/>
        </w:rPr>
        <w:t>us</w:t>
      </w:r>
      <w:r>
        <w:rPr>
          <w:spacing w:val="3"/>
          <w:w w:val="128"/>
          <w:sz w:val="22"/>
          <w:szCs w:val="22"/>
        </w:rPr>
        <w:t xml:space="preserve"> </w:t>
      </w:r>
      <w:r>
        <w:rPr>
          <w:spacing w:val="2"/>
          <w:w w:val="118"/>
          <w:sz w:val="22"/>
          <w:szCs w:val="22"/>
        </w:rPr>
        <w:t>y</w:t>
      </w:r>
      <w:r>
        <w:rPr>
          <w:spacing w:val="-1"/>
          <w:w w:val="138"/>
          <w:sz w:val="22"/>
          <w:szCs w:val="22"/>
        </w:rPr>
        <w:t>a</w:t>
      </w:r>
      <w:r>
        <w:rPr>
          <w:spacing w:val="1"/>
          <w:w w:val="126"/>
          <w:sz w:val="22"/>
          <w:szCs w:val="22"/>
        </w:rPr>
        <w:t>n</w:t>
      </w:r>
      <w:r>
        <w:rPr>
          <w:w w:val="126"/>
          <w:sz w:val="22"/>
          <w:szCs w:val="22"/>
        </w:rPr>
        <w:t xml:space="preserve">g </w:t>
      </w:r>
      <w:r>
        <w:rPr>
          <w:w w:val="125"/>
          <w:sz w:val="22"/>
          <w:szCs w:val="22"/>
        </w:rPr>
        <w:t>m</w:t>
      </w:r>
      <w:r>
        <w:rPr>
          <w:w w:val="138"/>
          <w:sz w:val="22"/>
          <w:szCs w:val="22"/>
        </w:rPr>
        <w:t>e</w:t>
      </w:r>
      <w:r>
        <w:rPr>
          <w:spacing w:val="1"/>
          <w:w w:val="126"/>
          <w:sz w:val="22"/>
          <w:szCs w:val="22"/>
        </w:rPr>
        <w:t>n</w:t>
      </w:r>
      <w:r>
        <w:rPr>
          <w:w w:val="126"/>
          <w:sz w:val="22"/>
          <w:szCs w:val="22"/>
        </w:rPr>
        <w:t>d</w:t>
      </w:r>
      <w:r>
        <w:rPr>
          <w:spacing w:val="-1"/>
          <w:w w:val="138"/>
          <w:sz w:val="22"/>
          <w:szCs w:val="22"/>
        </w:rPr>
        <w:t>e</w:t>
      </w:r>
      <w:r>
        <w:rPr>
          <w:w w:val="125"/>
          <w:sz w:val="22"/>
          <w:szCs w:val="22"/>
        </w:rPr>
        <w:t>m</w:t>
      </w:r>
      <w:r>
        <w:rPr>
          <w:spacing w:val="1"/>
          <w:w w:val="122"/>
          <w:sz w:val="22"/>
          <w:szCs w:val="22"/>
        </w:rPr>
        <w:t>o</w:t>
      </w:r>
      <w:r>
        <w:rPr>
          <w:spacing w:val="1"/>
          <w:w w:val="126"/>
          <w:sz w:val="22"/>
          <w:szCs w:val="22"/>
        </w:rPr>
        <w:t>n</w:t>
      </w:r>
      <w:r>
        <w:rPr>
          <w:spacing w:val="-1"/>
          <w:w w:val="133"/>
          <w:sz w:val="22"/>
          <w:szCs w:val="22"/>
        </w:rPr>
        <w:t>s</w:t>
      </w:r>
      <w:r>
        <w:rPr>
          <w:w w:val="141"/>
          <w:sz w:val="22"/>
          <w:szCs w:val="22"/>
        </w:rPr>
        <w:t>t</w:t>
      </w:r>
      <w:r>
        <w:rPr>
          <w:spacing w:val="-1"/>
          <w:w w:val="138"/>
          <w:sz w:val="22"/>
          <w:szCs w:val="22"/>
        </w:rPr>
        <w:t>a</w:t>
      </w:r>
      <w:r>
        <w:rPr>
          <w:spacing w:val="-1"/>
          <w:w w:val="133"/>
          <w:sz w:val="22"/>
          <w:szCs w:val="22"/>
        </w:rPr>
        <w:t>s</w:t>
      </w:r>
      <w:r>
        <w:rPr>
          <w:spacing w:val="3"/>
          <w:sz w:val="22"/>
          <w:szCs w:val="22"/>
        </w:rPr>
        <w:t>i</w:t>
      </w:r>
      <w:r>
        <w:rPr>
          <w:spacing w:val="1"/>
          <w:w w:val="115"/>
          <w:sz w:val="22"/>
          <w:szCs w:val="22"/>
        </w:rPr>
        <w:t>k</w:t>
      </w:r>
      <w:r>
        <w:rPr>
          <w:spacing w:val="-1"/>
          <w:w w:val="138"/>
          <w:sz w:val="22"/>
          <w:szCs w:val="22"/>
        </w:rPr>
        <w:t>a</w:t>
      </w:r>
      <w:r>
        <w:rPr>
          <w:w w:val="126"/>
          <w:sz w:val="22"/>
          <w:szCs w:val="22"/>
        </w:rPr>
        <w:t>n</w:t>
      </w:r>
      <w:r>
        <w:rPr>
          <w:spacing w:val="16"/>
          <w:sz w:val="22"/>
          <w:szCs w:val="22"/>
        </w:rPr>
        <w:t xml:space="preserve"> </w:t>
      </w:r>
      <w:r>
        <w:rPr>
          <w:spacing w:val="1"/>
          <w:w w:val="115"/>
          <w:sz w:val="22"/>
          <w:szCs w:val="22"/>
        </w:rPr>
        <w:t>k</w:t>
      </w:r>
      <w:r>
        <w:rPr>
          <w:spacing w:val="1"/>
          <w:w w:val="122"/>
          <w:sz w:val="22"/>
          <w:szCs w:val="22"/>
        </w:rPr>
        <w:t>o</w:t>
      </w:r>
      <w:r>
        <w:rPr>
          <w:spacing w:val="1"/>
          <w:w w:val="126"/>
          <w:sz w:val="22"/>
          <w:szCs w:val="22"/>
        </w:rPr>
        <w:t>n</w:t>
      </w:r>
      <w:r>
        <w:rPr>
          <w:spacing w:val="-1"/>
          <w:w w:val="133"/>
          <w:sz w:val="22"/>
          <w:szCs w:val="22"/>
        </w:rPr>
        <w:t>s</w:t>
      </w:r>
      <w:r>
        <w:rPr>
          <w:spacing w:val="1"/>
          <w:w w:val="138"/>
          <w:sz w:val="22"/>
          <w:szCs w:val="22"/>
        </w:rPr>
        <w:t>e</w:t>
      </w:r>
      <w:r>
        <w:rPr>
          <w:w w:val="126"/>
          <w:sz w:val="22"/>
          <w:szCs w:val="22"/>
        </w:rPr>
        <w:t>p</w:t>
      </w:r>
      <w:r>
        <w:rPr>
          <w:w w:val="121"/>
          <w:sz w:val="22"/>
          <w:szCs w:val="22"/>
        </w:rPr>
        <w:t xml:space="preserve">/ </w:t>
      </w:r>
      <w:r>
        <w:rPr>
          <w:spacing w:val="-1"/>
          <w:w w:val="131"/>
          <w:sz w:val="22"/>
          <w:szCs w:val="22"/>
        </w:rPr>
        <w:t>ca</w:t>
      </w:r>
      <w:r>
        <w:rPr>
          <w:w w:val="131"/>
          <w:sz w:val="22"/>
          <w:szCs w:val="22"/>
        </w:rPr>
        <w:t>ra</w:t>
      </w:r>
      <w:r>
        <w:rPr>
          <w:spacing w:val="1"/>
          <w:w w:val="131"/>
          <w:sz w:val="22"/>
          <w:szCs w:val="22"/>
        </w:rPr>
        <w:t xml:space="preserve"> </w:t>
      </w:r>
      <w:r>
        <w:rPr>
          <w:spacing w:val="1"/>
          <w:w w:val="115"/>
          <w:sz w:val="22"/>
          <w:szCs w:val="22"/>
        </w:rPr>
        <w:t>k</w:t>
      </w:r>
      <w:r>
        <w:rPr>
          <w:w w:val="138"/>
          <w:sz w:val="22"/>
          <w:szCs w:val="22"/>
        </w:rPr>
        <w:t>e</w:t>
      </w:r>
      <w:r>
        <w:rPr>
          <w:w w:val="123"/>
          <w:sz w:val="22"/>
          <w:szCs w:val="22"/>
        </w:rPr>
        <w:t>r</w:t>
      </w:r>
      <w:r>
        <w:rPr>
          <w:spacing w:val="1"/>
          <w:sz w:val="22"/>
          <w:szCs w:val="22"/>
        </w:rPr>
        <w:t>j</w:t>
      </w:r>
      <w:r>
        <w:rPr>
          <w:w w:val="138"/>
          <w:sz w:val="22"/>
          <w:szCs w:val="22"/>
        </w:rPr>
        <w:t>a</w:t>
      </w:r>
      <w:r>
        <w:rPr>
          <w:spacing w:val="14"/>
          <w:sz w:val="22"/>
          <w:szCs w:val="22"/>
        </w:rPr>
        <w:t xml:space="preserve"> </w:t>
      </w:r>
      <w:r>
        <w:rPr>
          <w:spacing w:val="-1"/>
          <w:w w:val="130"/>
          <w:sz w:val="22"/>
          <w:szCs w:val="22"/>
        </w:rPr>
        <w:t>s</w:t>
      </w:r>
      <w:r>
        <w:rPr>
          <w:spacing w:val="1"/>
          <w:w w:val="130"/>
          <w:sz w:val="22"/>
          <w:szCs w:val="22"/>
        </w:rPr>
        <w:t>ua</w:t>
      </w:r>
      <w:r>
        <w:rPr>
          <w:w w:val="130"/>
          <w:sz w:val="22"/>
          <w:szCs w:val="22"/>
        </w:rPr>
        <w:t>tu</w:t>
      </w:r>
      <w:r>
        <w:rPr>
          <w:spacing w:val="7"/>
          <w:w w:val="130"/>
          <w:sz w:val="22"/>
          <w:szCs w:val="22"/>
        </w:rPr>
        <w:t xml:space="preserve"> </w:t>
      </w:r>
      <w:r>
        <w:rPr>
          <w:w w:val="130"/>
          <w:sz w:val="22"/>
          <w:szCs w:val="22"/>
        </w:rPr>
        <w:t>m</w:t>
      </w:r>
      <w:r>
        <w:rPr>
          <w:spacing w:val="-1"/>
          <w:w w:val="130"/>
          <w:sz w:val="22"/>
          <w:szCs w:val="22"/>
        </w:rPr>
        <w:t>e</w:t>
      </w:r>
      <w:r>
        <w:rPr>
          <w:w w:val="130"/>
          <w:sz w:val="22"/>
          <w:szCs w:val="22"/>
        </w:rPr>
        <w:t>t</w:t>
      </w:r>
      <w:r>
        <w:rPr>
          <w:spacing w:val="1"/>
          <w:w w:val="130"/>
          <w:sz w:val="22"/>
          <w:szCs w:val="22"/>
        </w:rPr>
        <w:t>o</w:t>
      </w:r>
      <w:r>
        <w:rPr>
          <w:w w:val="130"/>
          <w:sz w:val="22"/>
          <w:szCs w:val="22"/>
        </w:rPr>
        <w:t xml:space="preserve">de </w:t>
      </w:r>
      <w:r>
        <w:rPr>
          <w:w w:val="114"/>
          <w:sz w:val="22"/>
          <w:szCs w:val="22"/>
        </w:rPr>
        <w:t>S</w:t>
      </w:r>
      <w:r>
        <w:rPr>
          <w:w w:val="104"/>
          <w:sz w:val="22"/>
          <w:szCs w:val="22"/>
        </w:rPr>
        <w:t>C</w:t>
      </w:r>
      <w:r>
        <w:rPr>
          <w:spacing w:val="1"/>
          <w:w w:val="97"/>
          <w:sz w:val="22"/>
          <w:szCs w:val="22"/>
        </w:rPr>
        <w:t>M</w:t>
      </w:r>
      <w:r>
        <w:rPr>
          <w:w w:val="127"/>
          <w:sz w:val="22"/>
          <w:szCs w:val="22"/>
        </w:rPr>
        <w:t>.</w:t>
      </w:r>
    </w:p>
    <w:p w:rsidR="00944A07" w:rsidRDefault="00944A07">
      <w:pPr>
        <w:spacing w:before="2" w:line="140" w:lineRule="exact"/>
        <w:rPr>
          <w:sz w:val="14"/>
          <w:szCs w:val="14"/>
        </w:rPr>
      </w:pPr>
    </w:p>
    <w:p w:rsidR="00944A07" w:rsidRDefault="000E52F1">
      <w:pPr>
        <w:spacing w:line="278" w:lineRule="auto"/>
        <w:ind w:left="304" w:right="-38"/>
        <w:rPr>
          <w:sz w:val="22"/>
          <w:szCs w:val="22"/>
        </w:rPr>
      </w:pPr>
      <w:r>
        <w:rPr>
          <w:w w:val="97"/>
          <w:sz w:val="22"/>
          <w:szCs w:val="22"/>
        </w:rPr>
        <w:t>M</w:t>
      </w:r>
      <w:r>
        <w:rPr>
          <w:w w:val="138"/>
          <w:sz w:val="22"/>
          <w:szCs w:val="22"/>
        </w:rPr>
        <w:t>e</w:t>
      </w:r>
      <w:r>
        <w:rPr>
          <w:spacing w:val="1"/>
          <w:w w:val="126"/>
          <w:sz w:val="22"/>
          <w:szCs w:val="22"/>
        </w:rPr>
        <w:t>n</w:t>
      </w:r>
      <w:r>
        <w:rPr>
          <w:w w:val="126"/>
          <w:sz w:val="22"/>
          <w:szCs w:val="22"/>
        </w:rPr>
        <w:t>g</w:t>
      </w:r>
      <w:r>
        <w:rPr>
          <w:spacing w:val="-1"/>
          <w:w w:val="138"/>
          <w:sz w:val="22"/>
          <w:szCs w:val="22"/>
        </w:rPr>
        <w:t>a</w:t>
      </w:r>
      <w:r>
        <w:rPr>
          <w:spacing w:val="1"/>
          <w:sz w:val="22"/>
          <w:szCs w:val="22"/>
        </w:rPr>
        <w:t>j</w:t>
      </w:r>
      <w:r>
        <w:rPr>
          <w:spacing w:val="1"/>
          <w:w w:val="126"/>
          <w:sz w:val="22"/>
          <w:szCs w:val="22"/>
        </w:rPr>
        <w:t>u</w:t>
      </w:r>
      <w:r>
        <w:rPr>
          <w:spacing w:val="-3"/>
          <w:w w:val="115"/>
          <w:sz w:val="22"/>
          <w:szCs w:val="22"/>
        </w:rPr>
        <w:t>k</w:t>
      </w:r>
      <w:r>
        <w:rPr>
          <w:spacing w:val="-1"/>
          <w:w w:val="138"/>
          <w:sz w:val="22"/>
          <w:szCs w:val="22"/>
        </w:rPr>
        <w:t>a</w:t>
      </w:r>
      <w:r>
        <w:rPr>
          <w:w w:val="126"/>
          <w:sz w:val="22"/>
          <w:szCs w:val="22"/>
        </w:rPr>
        <w:t>n</w:t>
      </w:r>
      <w:r>
        <w:rPr>
          <w:spacing w:val="16"/>
          <w:sz w:val="22"/>
          <w:szCs w:val="22"/>
        </w:rPr>
        <w:t xml:space="preserve"> </w:t>
      </w:r>
      <w:r>
        <w:rPr>
          <w:spacing w:val="-1"/>
          <w:w w:val="133"/>
          <w:sz w:val="22"/>
          <w:szCs w:val="22"/>
        </w:rPr>
        <w:t>s</w:t>
      </w:r>
      <w:r>
        <w:rPr>
          <w:w w:val="138"/>
          <w:sz w:val="22"/>
          <w:szCs w:val="22"/>
        </w:rPr>
        <w:t>e</w:t>
      </w:r>
      <w:r>
        <w:rPr>
          <w:spacing w:val="-1"/>
          <w:sz w:val="22"/>
          <w:szCs w:val="22"/>
        </w:rPr>
        <w:t>j</w:t>
      </w:r>
      <w:r>
        <w:rPr>
          <w:spacing w:val="1"/>
          <w:w w:val="126"/>
          <w:sz w:val="22"/>
          <w:szCs w:val="22"/>
        </w:rPr>
        <w:t>u</w:t>
      </w:r>
      <w:r>
        <w:rPr>
          <w:spacing w:val="2"/>
          <w:w w:val="125"/>
          <w:sz w:val="22"/>
          <w:szCs w:val="22"/>
        </w:rPr>
        <w:t>m</w:t>
      </w:r>
      <w:r>
        <w:rPr>
          <w:spacing w:val="1"/>
          <w:sz w:val="22"/>
          <w:szCs w:val="22"/>
        </w:rPr>
        <w:t>l</w:t>
      </w:r>
      <w:r>
        <w:rPr>
          <w:spacing w:val="-1"/>
          <w:w w:val="138"/>
          <w:sz w:val="22"/>
          <w:szCs w:val="22"/>
        </w:rPr>
        <w:t>a</w:t>
      </w:r>
      <w:r>
        <w:rPr>
          <w:w w:val="126"/>
          <w:sz w:val="22"/>
          <w:szCs w:val="22"/>
        </w:rPr>
        <w:t xml:space="preserve">h </w:t>
      </w:r>
      <w:r>
        <w:rPr>
          <w:spacing w:val="-3"/>
          <w:w w:val="130"/>
          <w:sz w:val="22"/>
          <w:szCs w:val="22"/>
        </w:rPr>
        <w:t>p</w:t>
      </w:r>
      <w:r>
        <w:rPr>
          <w:w w:val="130"/>
          <w:sz w:val="22"/>
          <w:szCs w:val="22"/>
        </w:rPr>
        <w:t>e</w:t>
      </w:r>
      <w:r>
        <w:rPr>
          <w:spacing w:val="3"/>
          <w:w w:val="130"/>
          <w:sz w:val="22"/>
          <w:szCs w:val="22"/>
        </w:rPr>
        <w:t>r</w:t>
      </w:r>
      <w:r>
        <w:rPr>
          <w:w w:val="130"/>
          <w:sz w:val="22"/>
          <w:szCs w:val="22"/>
        </w:rPr>
        <w:t>t</w:t>
      </w:r>
      <w:r>
        <w:rPr>
          <w:spacing w:val="-1"/>
          <w:w w:val="130"/>
          <w:sz w:val="22"/>
          <w:szCs w:val="22"/>
        </w:rPr>
        <w:t>a</w:t>
      </w:r>
      <w:r>
        <w:rPr>
          <w:spacing w:val="1"/>
          <w:w w:val="130"/>
          <w:sz w:val="22"/>
          <w:szCs w:val="22"/>
        </w:rPr>
        <w:t>n</w:t>
      </w:r>
      <w:r>
        <w:rPr>
          <w:spacing w:val="3"/>
          <w:w w:val="130"/>
          <w:sz w:val="22"/>
          <w:szCs w:val="22"/>
        </w:rPr>
        <w:t>y</w:t>
      </w:r>
      <w:r>
        <w:rPr>
          <w:spacing w:val="-1"/>
          <w:w w:val="130"/>
          <w:sz w:val="22"/>
          <w:szCs w:val="22"/>
        </w:rPr>
        <w:t>aa</w:t>
      </w:r>
      <w:r>
        <w:rPr>
          <w:w w:val="130"/>
          <w:sz w:val="22"/>
          <w:szCs w:val="22"/>
        </w:rPr>
        <w:t>n</w:t>
      </w:r>
      <w:r>
        <w:rPr>
          <w:spacing w:val="6"/>
          <w:w w:val="130"/>
          <w:sz w:val="22"/>
          <w:szCs w:val="22"/>
        </w:rPr>
        <w:t xml:space="preserve"> </w:t>
      </w:r>
      <w:r>
        <w:rPr>
          <w:spacing w:val="2"/>
          <w:w w:val="141"/>
          <w:sz w:val="22"/>
          <w:szCs w:val="22"/>
        </w:rPr>
        <w:t>t</w:t>
      </w:r>
      <w:r>
        <w:rPr>
          <w:spacing w:val="-1"/>
          <w:w w:val="138"/>
          <w:sz w:val="22"/>
          <w:szCs w:val="22"/>
        </w:rPr>
        <w:t>e</w:t>
      </w:r>
      <w:r>
        <w:rPr>
          <w:spacing w:val="2"/>
          <w:w w:val="123"/>
          <w:sz w:val="22"/>
          <w:szCs w:val="22"/>
        </w:rPr>
        <w:t>r</w:t>
      </w:r>
      <w:r>
        <w:rPr>
          <w:spacing w:val="-3"/>
          <w:w w:val="115"/>
          <w:sz w:val="22"/>
          <w:szCs w:val="22"/>
        </w:rPr>
        <w:t>k</w:t>
      </w:r>
      <w:r>
        <w:rPr>
          <w:spacing w:val="-3"/>
          <w:w w:val="138"/>
          <w:sz w:val="22"/>
          <w:szCs w:val="22"/>
        </w:rPr>
        <w:t>a</w:t>
      </w:r>
      <w:r>
        <w:rPr>
          <w:spacing w:val="1"/>
          <w:sz w:val="22"/>
          <w:szCs w:val="22"/>
        </w:rPr>
        <w:t>i</w:t>
      </w:r>
      <w:r>
        <w:rPr>
          <w:w w:val="141"/>
          <w:sz w:val="22"/>
          <w:szCs w:val="22"/>
        </w:rPr>
        <w:t>t</w:t>
      </w:r>
      <w:r>
        <w:rPr>
          <w:spacing w:val="16"/>
          <w:sz w:val="22"/>
          <w:szCs w:val="22"/>
        </w:rPr>
        <w:t xml:space="preserve"> </w:t>
      </w:r>
      <w:r>
        <w:rPr>
          <w:w w:val="138"/>
          <w:sz w:val="22"/>
          <w:szCs w:val="22"/>
        </w:rPr>
        <w:t>a</w:t>
      </w:r>
      <w:r>
        <w:rPr>
          <w:spacing w:val="1"/>
          <w:w w:val="126"/>
          <w:sz w:val="22"/>
          <w:szCs w:val="22"/>
        </w:rPr>
        <w:t>n</w:t>
      </w:r>
      <w:r>
        <w:rPr>
          <w:spacing w:val="1"/>
          <w:sz w:val="22"/>
          <w:szCs w:val="22"/>
        </w:rPr>
        <w:t>i</w:t>
      </w:r>
      <w:r>
        <w:rPr>
          <w:w w:val="125"/>
          <w:sz w:val="22"/>
          <w:szCs w:val="22"/>
        </w:rPr>
        <w:t>m</w:t>
      </w:r>
      <w:r>
        <w:rPr>
          <w:spacing w:val="-1"/>
          <w:w w:val="138"/>
          <w:sz w:val="22"/>
          <w:szCs w:val="22"/>
        </w:rPr>
        <w:t>a</w:t>
      </w:r>
      <w:r>
        <w:rPr>
          <w:spacing w:val="-1"/>
          <w:w w:val="133"/>
          <w:sz w:val="22"/>
          <w:szCs w:val="22"/>
        </w:rPr>
        <w:t>s</w:t>
      </w:r>
      <w:r>
        <w:rPr>
          <w:sz w:val="22"/>
          <w:szCs w:val="22"/>
        </w:rPr>
        <w:t>i</w:t>
      </w:r>
      <w:r>
        <w:rPr>
          <w:spacing w:val="18"/>
          <w:sz w:val="22"/>
          <w:szCs w:val="22"/>
        </w:rPr>
        <w:t xml:space="preserve"> </w:t>
      </w:r>
      <w:r>
        <w:rPr>
          <w:w w:val="118"/>
          <w:sz w:val="22"/>
          <w:szCs w:val="22"/>
        </w:rPr>
        <w:t>y</w:t>
      </w:r>
      <w:r>
        <w:rPr>
          <w:spacing w:val="1"/>
          <w:w w:val="138"/>
          <w:sz w:val="22"/>
          <w:szCs w:val="22"/>
        </w:rPr>
        <w:t>a</w:t>
      </w:r>
      <w:r>
        <w:rPr>
          <w:spacing w:val="1"/>
          <w:w w:val="126"/>
          <w:sz w:val="22"/>
          <w:szCs w:val="22"/>
        </w:rPr>
        <w:t>n</w:t>
      </w:r>
      <w:r>
        <w:rPr>
          <w:w w:val="126"/>
          <w:sz w:val="22"/>
          <w:szCs w:val="22"/>
        </w:rPr>
        <w:t>g</w:t>
      </w:r>
    </w:p>
    <w:p w:rsidR="00944A07" w:rsidRDefault="000E52F1">
      <w:pPr>
        <w:spacing w:before="86" w:line="280" w:lineRule="atLeast"/>
        <w:ind w:left="304" w:right="32"/>
        <w:rPr>
          <w:sz w:val="22"/>
          <w:szCs w:val="22"/>
        </w:rPr>
      </w:pPr>
      <w:r>
        <w:rPr>
          <w:w w:val="97"/>
          <w:sz w:val="22"/>
          <w:szCs w:val="22"/>
        </w:rPr>
        <w:t>M</w:t>
      </w:r>
      <w:r>
        <w:rPr>
          <w:spacing w:val="1"/>
          <w:w w:val="138"/>
          <w:sz w:val="22"/>
          <w:szCs w:val="22"/>
        </w:rPr>
        <w:t>e</w:t>
      </w:r>
      <w:r>
        <w:rPr>
          <w:w w:val="125"/>
          <w:sz w:val="22"/>
          <w:szCs w:val="22"/>
        </w:rPr>
        <w:t>m</w:t>
      </w:r>
      <w:r>
        <w:rPr>
          <w:w w:val="126"/>
          <w:sz w:val="22"/>
          <w:szCs w:val="22"/>
        </w:rPr>
        <w:t>b</w:t>
      </w:r>
      <w:r>
        <w:rPr>
          <w:w w:val="138"/>
          <w:sz w:val="22"/>
          <w:szCs w:val="22"/>
        </w:rPr>
        <w:t>e</w:t>
      </w:r>
      <w:r>
        <w:rPr>
          <w:w w:val="123"/>
          <w:sz w:val="22"/>
          <w:szCs w:val="22"/>
        </w:rPr>
        <w:t>r</w:t>
      </w:r>
      <w:r>
        <w:rPr>
          <w:spacing w:val="-1"/>
          <w:sz w:val="22"/>
          <w:szCs w:val="22"/>
        </w:rPr>
        <w:t>i</w:t>
      </w:r>
      <w:r>
        <w:rPr>
          <w:spacing w:val="-3"/>
          <w:w w:val="115"/>
          <w:sz w:val="22"/>
          <w:szCs w:val="22"/>
        </w:rPr>
        <w:t>k</w:t>
      </w:r>
      <w:r>
        <w:rPr>
          <w:spacing w:val="-1"/>
          <w:w w:val="138"/>
          <w:sz w:val="22"/>
          <w:szCs w:val="22"/>
        </w:rPr>
        <w:t>a</w:t>
      </w:r>
      <w:r>
        <w:rPr>
          <w:w w:val="126"/>
          <w:sz w:val="22"/>
          <w:szCs w:val="22"/>
        </w:rPr>
        <w:t>n</w:t>
      </w:r>
      <w:r>
        <w:rPr>
          <w:spacing w:val="18"/>
          <w:sz w:val="22"/>
          <w:szCs w:val="22"/>
        </w:rPr>
        <w:t xml:space="preserve"> </w:t>
      </w:r>
      <w:r>
        <w:rPr>
          <w:w w:val="141"/>
          <w:sz w:val="22"/>
          <w:szCs w:val="22"/>
        </w:rPr>
        <w:t>t</w:t>
      </w:r>
      <w:r>
        <w:rPr>
          <w:spacing w:val="1"/>
          <w:w w:val="138"/>
          <w:sz w:val="22"/>
          <w:szCs w:val="22"/>
        </w:rPr>
        <w:t>a</w:t>
      </w:r>
      <w:r>
        <w:rPr>
          <w:w w:val="125"/>
          <w:sz w:val="22"/>
          <w:szCs w:val="22"/>
        </w:rPr>
        <w:t>m</w:t>
      </w:r>
      <w:r>
        <w:rPr>
          <w:w w:val="126"/>
          <w:sz w:val="22"/>
          <w:szCs w:val="22"/>
        </w:rPr>
        <w:t>b</w:t>
      </w:r>
      <w:r>
        <w:rPr>
          <w:spacing w:val="1"/>
          <w:w w:val="138"/>
          <w:sz w:val="22"/>
          <w:szCs w:val="22"/>
        </w:rPr>
        <w:t>a</w:t>
      </w:r>
      <w:r>
        <w:rPr>
          <w:spacing w:val="1"/>
          <w:w w:val="126"/>
          <w:sz w:val="22"/>
          <w:szCs w:val="22"/>
        </w:rPr>
        <w:t>h</w:t>
      </w:r>
      <w:r>
        <w:rPr>
          <w:spacing w:val="-1"/>
          <w:w w:val="138"/>
          <w:sz w:val="22"/>
          <w:szCs w:val="22"/>
        </w:rPr>
        <w:t>a</w:t>
      </w:r>
      <w:r>
        <w:rPr>
          <w:w w:val="126"/>
          <w:sz w:val="22"/>
          <w:szCs w:val="22"/>
        </w:rPr>
        <w:t>n p</w:t>
      </w:r>
      <w:r>
        <w:rPr>
          <w:spacing w:val="-1"/>
          <w:w w:val="138"/>
          <w:sz w:val="22"/>
          <w:szCs w:val="22"/>
        </w:rPr>
        <w:t>e</w:t>
      </w:r>
      <w:r>
        <w:rPr>
          <w:spacing w:val="1"/>
          <w:w w:val="126"/>
          <w:sz w:val="22"/>
          <w:szCs w:val="22"/>
        </w:rPr>
        <w:t>n</w:t>
      </w:r>
      <w:r>
        <w:rPr>
          <w:spacing w:val="1"/>
          <w:sz w:val="22"/>
          <w:szCs w:val="22"/>
        </w:rPr>
        <w:t>j</w:t>
      </w:r>
      <w:r>
        <w:rPr>
          <w:spacing w:val="-1"/>
          <w:w w:val="138"/>
          <w:sz w:val="22"/>
          <w:szCs w:val="22"/>
        </w:rPr>
        <w:t>e</w:t>
      </w:r>
      <w:r>
        <w:rPr>
          <w:spacing w:val="1"/>
          <w:sz w:val="22"/>
          <w:szCs w:val="22"/>
        </w:rPr>
        <w:t>l</w:t>
      </w:r>
      <w:r>
        <w:rPr>
          <w:spacing w:val="-1"/>
          <w:w w:val="138"/>
          <w:sz w:val="22"/>
          <w:szCs w:val="22"/>
        </w:rPr>
        <w:t>a</w:t>
      </w:r>
      <w:r>
        <w:rPr>
          <w:spacing w:val="-1"/>
          <w:w w:val="133"/>
          <w:sz w:val="22"/>
          <w:szCs w:val="22"/>
        </w:rPr>
        <w:t>s</w:t>
      </w:r>
      <w:r>
        <w:rPr>
          <w:spacing w:val="-1"/>
          <w:w w:val="138"/>
          <w:sz w:val="22"/>
          <w:szCs w:val="22"/>
        </w:rPr>
        <w:t>a</w:t>
      </w:r>
      <w:r>
        <w:rPr>
          <w:w w:val="126"/>
          <w:sz w:val="22"/>
          <w:szCs w:val="22"/>
        </w:rPr>
        <w:t>n</w:t>
      </w:r>
      <w:r>
        <w:rPr>
          <w:spacing w:val="18"/>
          <w:sz w:val="22"/>
          <w:szCs w:val="22"/>
        </w:rPr>
        <w:t xml:space="preserve"> </w:t>
      </w:r>
      <w:r>
        <w:rPr>
          <w:spacing w:val="2"/>
          <w:w w:val="141"/>
          <w:sz w:val="22"/>
          <w:szCs w:val="22"/>
        </w:rPr>
        <w:t>t</w:t>
      </w:r>
      <w:r>
        <w:rPr>
          <w:spacing w:val="-1"/>
          <w:w w:val="138"/>
          <w:sz w:val="22"/>
          <w:szCs w:val="22"/>
        </w:rPr>
        <w:t>e</w:t>
      </w:r>
      <w:r>
        <w:rPr>
          <w:spacing w:val="2"/>
          <w:w w:val="123"/>
          <w:sz w:val="22"/>
          <w:szCs w:val="22"/>
        </w:rPr>
        <w:t>r</w:t>
      </w:r>
      <w:r>
        <w:rPr>
          <w:spacing w:val="-3"/>
          <w:w w:val="115"/>
          <w:sz w:val="22"/>
          <w:szCs w:val="22"/>
        </w:rPr>
        <w:t>k</w:t>
      </w:r>
      <w:r>
        <w:rPr>
          <w:spacing w:val="-3"/>
          <w:w w:val="138"/>
          <w:sz w:val="22"/>
          <w:szCs w:val="22"/>
        </w:rPr>
        <w:t>a</w:t>
      </w:r>
      <w:r>
        <w:rPr>
          <w:spacing w:val="1"/>
          <w:sz w:val="22"/>
          <w:szCs w:val="22"/>
        </w:rPr>
        <w:t>i</w:t>
      </w:r>
      <w:r>
        <w:rPr>
          <w:w w:val="141"/>
          <w:sz w:val="22"/>
          <w:szCs w:val="22"/>
        </w:rPr>
        <w:t>t</w:t>
      </w:r>
      <w:r>
        <w:rPr>
          <w:spacing w:val="16"/>
          <w:sz w:val="22"/>
          <w:szCs w:val="22"/>
        </w:rPr>
        <w:t xml:space="preserve"> </w:t>
      </w:r>
      <w:r>
        <w:rPr>
          <w:w w:val="138"/>
          <w:sz w:val="22"/>
          <w:szCs w:val="22"/>
        </w:rPr>
        <w:t>a</w:t>
      </w:r>
      <w:r>
        <w:rPr>
          <w:spacing w:val="1"/>
          <w:w w:val="126"/>
          <w:sz w:val="22"/>
          <w:szCs w:val="22"/>
        </w:rPr>
        <w:t>n</w:t>
      </w:r>
      <w:r>
        <w:rPr>
          <w:spacing w:val="1"/>
          <w:sz w:val="22"/>
          <w:szCs w:val="22"/>
        </w:rPr>
        <w:t>i</w:t>
      </w:r>
      <w:r>
        <w:rPr>
          <w:w w:val="125"/>
          <w:sz w:val="22"/>
          <w:szCs w:val="22"/>
        </w:rPr>
        <w:t>m</w:t>
      </w:r>
      <w:r>
        <w:rPr>
          <w:spacing w:val="-1"/>
          <w:w w:val="138"/>
          <w:sz w:val="22"/>
          <w:szCs w:val="22"/>
        </w:rPr>
        <w:t>a</w:t>
      </w:r>
      <w:r>
        <w:rPr>
          <w:spacing w:val="-1"/>
          <w:w w:val="133"/>
          <w:sz w:val="22"/>
          <w:szCs w:val="22"/>
        </w:rPr>
        <w:t>s</w:t>
      </w:r>
      <w:r>
        <w:rPr>
          <w:sz w:val="22"/>
          <w:szCs w:val="22"/>
        </w:rPr>
        <w:t>i</w:t>
      </w:r>
      <w:r>
        <w:rPr>
          <w:spacing w:val="18"/>
          <w:sz w:val="22"/>
          <w:szCs w:val="22"/>
        </w:rPr>
        <w:t xml:space="preserve"> </w:t>
      </w:r>
      <w:r>
        <w:rPr>
          <w:w w:val="118"/>
          <w:sz w:val="22"/>
          <w:szCs w:val="22"/>
        </w:rPr>
        <w:t>y</w:t>
      </w:r>
      <w:r>
        <w:rPr>
          <w:spacing w:val="1"/>
          <w:w w:val="138"/>
          <w:sz w:val="22"/>
          <w:szCs w:val="22"/>
        </w:rPr>
        <w:t>a</w:t>
      </w:r>
      <w:r>
        <w:rPr>
          <w:spacing w:val="1"/>
          <w:w w:val="126"/>
          <w:sz w:val="22"/>
          <w:szCs w:val="22"/>
        </w:rPr>
        <w:t>n</w:t>
      </w:r>
      <w:r>
        <w:rPr>
          <w:w w:val="126"/>
          <w:sz w:val="22"/>
          <w:szCs w:val="22"/>
        </w:rPr>
        <w:t>g</w:t>
      </w:r>
    </w:p>
    <w:p w:rsidR="00944A07" w:rsidRDefault="000E52F1">
      <w:pPr>
        <w:spacing w:before="8" w:line="140" w:lineRule="exact"/>
        <w:rPr>
          <w:sz w:val="14"/>
          <w:szCs w:val="14"/>
        </w:rPr>
      </w:pPr>
      <w:r>
        <w:br w:type="column"/>
      </w:r>
    </w:p>
    <w:p w:rsidR="00944A07" w:rsidRDefault="000E52F1">
      <w:pPr>
        <w:rPr>
          <w:sz w:val="22"/>
          <w:szCs w:val="22"/>
        </w:rPr>
      </w:pPr>
      <w:r>
        <w:rPr>
          <w:w w:val="97"/>
          <w:sz w:val="22"/>
          <w:szCs w:val="22"/>
        </w:rPr>
        <w:t>M</w:t>
      </w:r>
      <w:r>
        <w:rPr>
          <w:w w:val="138"/>
          <w:sz w:val="22"/>
          <w:szCs w:val="22"/>
        </w:rPr>
        <w:t>e</w:t>
      </w:r>
      <w:r>
        <w:rPr>
          <w:w w:val="126"/>
          <w:sz w:val="22"/>
          <w:szCs w:val="22"/>
        </w:rPr>
        <w:t>n</w:t>
      </w:r>
      <w:r>
        <w:rPr>
          <w:w w:val="118"/>
          <w:sz w:val="22"/>
          <w:szCs w:val="22"/>
        </w:rPr>
        <w:t>y</w:t>
      </w:r>
      <w:r>
        <w:rPr>
          <w:spacing w:val="-1"/>
          <w:sz w:val="22"/>
          <w:szCs w:val="22"/>
        </w:rPr>
        <w:t>i</w:t>
      </w:r>
      <w:r>
        <w:rPr>
          <w:spacing w:val="2"/>
          <w:w w:val="125"/>
          <w:sz w:val="22"/>
          <w:szCs w:val="22"/>
        </w:rPr>
        <w:t>m</w:t>
      </w:r>
      <w:r>
        <w:rPr>
          <w:spacing w:val="-1"/>
          <w:w w:val="138"/>
          <w:sz w:val="22"/>
          <w:szCs w:val="22"/>
        </w:rPr>
        <w:t>a</w:t>
      </w:r>
      <w:r>
        <w:rPr>
          <w:w w:val="115"/>
          <w:sz w:val="22"/>
          <w:szCs w:val="22"/>
        </w:rPr>
        <w:t>k</w:t>
      </w:r>
      <w:r>
        <w:rPr>
          <w:spacing w:val="16"/>
          <w:sz w:val="22"/>
          <w:szCs w:val="22"/>
        </w:rPr>
        <w:t xml:space="preserve"> </w:t>
      </w:r>
      <w:r>
        <w:rPr>
          <w:spacing w:val="-1"/>
          <w:w w:val="138"/>
          <w:sz w:val="22"/>
          <w:szCs w:val="22"/>
        </w:rPr>
        <w:t>a</w:t>
      </w:r>
      <w:r>
        <w:rPr>
          <w:spacing w:val="1"/>
          <w:w w:val="126"/>
          <w:sz w:val="22"/>
          <w:szCs w:val="22"/>
        </w:rPr>
        <w:t>n</w:t>
      </w:r>
      <w:r>
        <w:rPr>
          <w:spacing w:val="1"/>
          <w:sz w:val="22"/>
          <w:szCs w:val="22"/>
        </w:rPr>
        <w:t>i</w:t>
      </w:r>
      <w:r>
        <w:rPr>
          <w:w w:val="125"/>
          <w:sz w:val="22"/>
          <w:szCs w:val="22"/>
        </w:rPr>
        <w:t>m</w:t>
      </w:r>
      <w:r>
        <w:rPr>
          <w:spacing w:val="-1"/>
          <w:w w:val="138"/>
          <w:sz w:val="22"/>
          <w:szCs w:val="22"/>
        </w:rPr>
        <w:t>a</w:t>
      </w:r>
      <w:r>
        <w:rPr>
          <w:spacing w:val="-1"/>
          <w:w w:val="133"/>
          <w:sz w:val="22"/>
          <w:szCs w:val="22"/>
        </w:rPr>
        <w:t>s</w:t>
      </w:r>
      <w:r>
        <w:rPr>
          <w:spacing w:val="1"/>
          <w:sz w:val="22"/>
          <w:szCs w:val="22"/>
        </w:rPr>
        <w:t>i</w:t>
      </w:r>
      <w:r>
        <w:rPr>
          <w:w w:val="127"/>
          <w:sz w:val="22"/>
          <w:szCs w:val="22"/>
        </w:rPr>
        <w:t>.</w:t>
      </w:r>
    </w:p>
    <w:p w:rsidR="00944A07" w:rsidRDefault="00944A07">
      <w:pPr>
        <w:spacing w:before="4" w:line="100" w:lineRule="exact"/>
        <w:rPr>
          <w:sz w:val="10"/>
          <w:szCs w:val="10"/>
        </w:rPr>
      </w:pPr>
    </w:p>
    <w:p w:rsidR="00944A07" w:rsidRDefault="00944A07">
      <w:pPr>
        <w:spacing w:line="200" w:lineRule="exact"/>
      </w:pPr>
    </w:p>
    <w:p w:rsidR="00944A07" w:rsidRDefault="000E52F1">
      <w:pPr>
        <w:spacing w:line="700" w:lineRule="atLeast"/>
        <w:ind w:right="162"/>
        <w:rPr>
          <w:sz w:val="22"/>
          <w:szCs w:val="22"/>
        </w:rPr>
        <w:sectPr w:rsidR="00944A07">
          <w:type w:val="continuous"/>
          <w:pgSz w:w="11920" w:h="16840"/>
          <w:pgMar w:top="1380" w:right="1540" w:bottom="280" w:left="1680" w:header="720" w:footer="720" w:gutter="0"/>
          <w:cols w:num="2" w:space="720" w:equalWidth="0">
            <w:col w:w="3908" w:space="448"/>
            <w:col w:w="4344"/>
          </w:cols>
        </w:sectPr>
      </w:pPr>
      <w:r>
        <w:rPr>
          <w:w w:val="97"/>
          <w:sz w:val="22"/>
          <w:szCs w:val="22"/>
        </w:rPr>
        <w:t>M</w:t>
      </w:r>
      <w:r>
        <w:rPr>
          <w:w w:val="138"/>
          <w:sz w:val="22"/>
          <w:szCs w:val="22"/>
        </w:rPr>
        <w:t>e</w:t>
      </w:r>
      <w:r>
        <w:rPr>
          <w:spacing w:val="-1"/>
          <w:w w:val="126"/>
          <w:sz w:val="22"/>
          <w:szCs w:val="22"/>
        </w:rPr>
        <w:t>n</w:t>
      </w:r>
      <w:r>
        <w:rPr>
          <w:spacing w:val="1"/>
          <w:sz w:val="22"/>
          <w:szCs w:val="22"/>
        </w:rPr>
        <w:t>j</w:t>
      </w:r>
      <w:r>
        <w:rPr>
          <w:spacing w:val="2"/>
          <w:w w:val="138"/>
          <w:sz w:val="22"/>
          <w:szCs w:val="22"/>
        </w:rPr>
        <w:t>a</w:t>
      </w:r>
      <w:r>
        <w:rPr>
          <w:w w:val="113"/>
          <w:sz w:val="22"/>
          <w:szCs w:val="22"/>
        </w:rPr>
        <w:t>w</w:t>
      </w:r>
      <w:r>
        <w:rPr>
          <w:spacing w:val="-1"/>
          <w:w w:val="138"/>
          <w:sz w:val="22"/>
          <w:szCs w:val="22"/>
        </w:rPr>
        <w:t>a</w:t>
      </w:r>
      <w:r>
        <w:rPr>
          <w:w w:val="126"/>
          <w:sz w:val="22"/>
          <w:szCs w:val="22"/>
        </w:rPr>
        <w:t>b</w:t>
      </w:r>
      <w:r>
        <w:rPr>
          <w:spacing w:val="15"/>
          <w:sz w:val="22"/>
          <w:szCs w:val="22"/>
        </w:rPr>
        <w:t xml:space="preserve"> </w:t>
      </w:r>
      <w:r>
        <w:rPr>
          <w:w w:val="128"/>
          <w:sz w:val="22"/>
          <w:szCs w:val="22"/>
        </w:rPr>
        <w:t>pert</w:t>
      </w:r>
      <w:r>
        <w:rPr>
          <w:spacing w:val="3"/>
          <w:w w:val="128"/>
          <w:sz w:val="22"/>
          <w:szCs w:val="22"/>
        </w:rPr>
        <w:t>a</w:t>
      </w:r>
      <w:r>
        <w:rPr>
          <w:spacing w:val="1"/>
          <w:w w:val="128"/>
          <w:sz w:val="22"/>
          <w:szCs w:val="22"/>
        </w:rPr>
        <w:t>n</w:t>
      </w:r>
      <w:r>
        <w:rPr>
          <w:w w:val="128"/>
          <w:sz w:val="22"/>
          <w:szCs w:val="22"/>
        </w:rPr>
        <w:t>y</w:t>
      </w:r>
      <w:r>
        <w:rPr>
          <w:spacing w:val="-1"/>
          <w:w w:val="128"/>
          <w:sz w:val="22"/>
          <w:szCs w:val="22"/>
        </w:rPr>
        <w:t>aa</w:t>
      </w:r>
      <w:r>
        <w:rPr>
          <w:w w:val="128"/>
          <w:sz w:val="22"/>
          <w:szCs w:val="22"/>
        </w:rPr>
        <w:t>n</w:t>
      </w:r>
      <w:r>
        <w:rPr>
          <w:spacing w:val="26"/>
          <w:w w:val="128"/>
          <w:sz w:val="22"/>
          <w:szCs w:val="22"/>
        </w:rPr>
        <w:t xml:space="preserve"> </w:t>
      </w:r>
      <w:r>
        <w:rPr>
          <w:w w:val="128"/>
          <w:sz w:val="22"/>
          <w:szCs w:val="22"/>
        </w:rPr>
        <w:t>y</w:t>
      </w:r>
      <w:r>
        <w:rPr>
          <w:spacing w:val="1"/>
          <w:w w:val="128"/>
          <w:sz w:val="22"/>
          <w:szCs w:val="22"/>
        </w:rPr>
        <w:t>an</w:t>
      </w:r>
      <w:r>
        <w:rPr>
          <w:w w:val="128"/>
          <w:sz w:val="22"/>
          <w:szCs w:val="22"/>
        </w:rPr>
        <w:t>g</w:t>
      </w:r>
      <w:r>
        <w:rPr>
          <w:spacing w:val="-7"/>
          <w:w w:val="128"/>
          <w:sz w:val="22"/>
          <w:szCs w:val="22"/>
        </w:rPr>
        <w:t xml:space="preserve"> </w:t>
      </w:r>
      <w:r>
        <w:rPr>
          <w:w w:val="126"/>
          <w:sz w:val="22"/>
          <w:szCs w:val="22"/>
        </w:rPr>
        <w:t>d</w:t>
      </w:r>
      <w:r>
        <w:rPr>
          <w:spacing w:val="1"/>
          <w:sz w:val="22"/>
          <w:szCs w:val="22"/>
        </w:rPr>
        <w:t>i</w:t>
      </w:r>
      <w:r>
        <w:rPr>
          <w:spacing w:val="-1"/>
          <w:w w:val="138"/>
          <w:sz w:val="22"/>
          <w:szCs w:val="22"/>
        </w:rPr>
        <w:t>a</w:t>
      </w:r>
      <w:r>
        <w:rPr>
          <w:spacing w:val="1"/>
          <w:sz w:val="22"/>
          <w:szCs w:val="22"/>
        </w:rPr>
        <w:t>j</w:t>
      </w:r>
      <w:r>
        <w:rPr>
          <w:spacing w:val="1"/>
          <w:w w:val="126"/>
          <w:sz w:val="22"/>
          <w:szCs w:val="22"/>
        </w:rPr>
        <w:t>u</w:t>
      </w:r>
      <w:r>
        <w:rPr>
          <w:spacing w:val="-3"/>
          <w:w w:val="115"/>
          <w:sz w:val="22"/>
          <w:szCs w:val="22"/>
        </w:rPr>
        <w:t>k</w:t>
      </w:r>
      <w:r>
        <w:rPr>
          <w:spacing w:val="-1"/>
          <w:w w:val="138"/>
          <w:sz w:val="22"/>
          <w:szCs w:val="22"/>
        </w:rPr>
        <w:t>a</w:t>
      </w:r>
      <w:r>
        <w:rPr>
          <w:spacing w:val="1"/>
          <w:w w:val="126"/>
          <w:sz w:val="22"/>
          <w:szCs w:val="22"/>
        </w:rPr>
        <w:t>n</w:t>
      </w:r>
      <w:r>
        <w:rPr>
          <w:w w:val="127"/>
          <w:sz w:val="22"/>
          <w:szCs w:val="22"/>
        </w:rPr>
        <w:t xml:space="preserve">. </w:t>
      </w:r>
      <w:r>
        <w:rPr>
          <w:w w:val="97"/>
          <w:sz w:val="22"/>
          <w:szCs w:val="22"/>
        </w:rPr>
        <w:t>M</w:t>
      </w:r>
      <w:r>
        <w:rPr>
          <w:w w:val="138"/>
          <w:sz w:val="22"/>
          <w:szCs w:val="22"/>
        </w:rPr>
        <w:t>e</w:t>
      </w:r>
      <w:r>
        <w:rPr>
          <w:w w:val="126"/>
          <w:sz w:val="22"/>
          <w:szCs w:val="22"/>
        </w:rPr>
        <w:t>n</w:t>
      </w:r>
      <w:r>
        <w:rPr>
          <w:w w:val="118"/>
          <w:sz w:val="22"/>
          <w:szCs w:val="22"/>
        </w:rPr>
        <w:t>y</w:t>
      </w:r>
      <w:r>
        <w:rPr>
          <w:spacing w:val="-1"/>
          <w:sz w:val="22"/>
          <w:szCs w:val="22"/>
        </w:rPr>
        <w:t>i</w:t>
      </w:r>
      <w:r>
        <w:rPr>
          <w:spacing w:val="2"/>
          <w:w w:val="125"/>
          <w:sz w:val="22"/>
          <w:szCs w:val="22"/>
        </w:rPr>
        <w:t>m</w:t>
      </w:r>
      <w:r>
        <w:rPr>
          <w:spacing w:val="-1"/>
          <w:w w:val="138"/>
          <w:sz w:val="22"/>
          <w:szCs w:val="22"/>
        </w:rPr>
        <w:t>a</w:t>
      </w:r>
      <w:r>
        <w:rPr>
          <w:w w:val="115"/>
          <w:sz w:val="22"/>
          <w:szCs w:val="22"/>
        </w:rPr>
        <w:t>k</w:t>
      </w:r>
      <w:r>
        <w:rPr>
          <w:spacing w:val="16"/>
          <w:sz w:val="22"/>
          <w:szCs w:val="22"/>
        </w:rPr>
        <w:t xml:space="preserve"> </w:t>
      </w:r>
      <w:r>
        <w:rPr>
          <w:spacing w:val="-2"/>
          <w:w w:val="126"/>
          <w:sz w:val="22"/>
          <w:szCs w:val="22"/>
        </w:rPr>
        <w:t>p</w:t>
      </w:r>
      <w:r>
        <w:rPr>
          <w:w w:val="138"/>
          <w:sz w:val="22"/>
          <w:szCs w:val="22"/>
        </w:rPr>
        <w:t>e</w:t>
      </w:r>
      <w:r>
        <w:rPr>
          <w:w w:val="126"/>
          <w:sz w:val="22"/>
          <w:szCs w:val="22"/>
        </w:rPr>
        <w:t>n</w:t>
      </w:r>
      <w:r>
        <w:rPr>
          <w:spacing w:val="-1"/>
          <w:sz w:val="22"/>
          <w:szCs w:val="22"/>
        </w:rPr>
        <w:t>j</w:t>
      </w:r>
      <w:r>
        <w:rPr>
          <w:w w:val="138"/>
          <w:sz w:val="22"/>
          <w:szCs w:val="22"/>
        </w:rPr>
        <w:t>e</w:t>
      </w:r>
      <w:r>
        <w:rPr>
          <w:spacing w:val="1"/>
          <w:sz w:val="22"/>
          <w:szCs w:val="22"/>
        </w:rPr>
        <w:t>l</w:t>
      </w:r>
      <w:r>
        <w:rPr>
          <w:w w:val="138"/>
          <w:sz w:val="22"/>
          <w:szCs w:val="22"/>
        </w:rPr>
        <w:t>a</w:t>
      </w:r>
      <w:r>
        <w:rPr>
          <w:spacing w:val="1"/>
          <w:w w:val="133"/>
          <w:sz w:val="22"/>
          <w:szCs w:val="22"/>
        </w:rPr>
        <w:t>s</w:t>
      </w:r>
      <w:r>
        <w:rPr>
          <w:spacing w:val="-1"/>
          <w:w w:val="138"/>
          <w:sz w:val="22"/>
          <w:szCs w:val="22"/>
        </w:rPr>
        <w:t>a</w:t>
      </w:r>
      <w:r>
        <w:rPr>
          <w:w w:val="126"/>
          <w:sz w:val="22"/>
          <w:szCs w:val="22"/>
        </w:rPr>
        <w:t>n</w:t>
      </w:r>
      <w:r>
        <w:rPr>
          <w:spacing w:val="16"/>
          <w:sz w:val="22"/>
          <w:szCs w:val="22"/>
        </w:rPr>
        <w:t xml:space="preserve"> </w:t>
      </w:r>
      <w:r>
        <w:rPr>
          <w:w w:val="126"/>
          <w:sz w:val="22"/>
          <w:szCs w:val="22"/>
        </w:rPr>
        <w:t>d</w:t>
      </w:r>
      <w:r>
        <w:rPr>
          <w:spacing w:val="1"/>
          <w:w w:val="122"/>
          <w:sz w:val="22"/>
          <w:szCs w:val="22"/>
        </w:rPr>
        <w:t>o</w:t>
      </w:r>
      <w:r>
        <w:rPr>
          <w:spacing w:val="-3"/>
          <w:w w:val="133"/>
          <w:sz w:val="22"/>
          <w:szCs w:val="22"/>
        </w:rPr>
        <w:t>s</w:t>
      </w:r>
      <w:r>
        <w:rPr>
          <w:spacing w:val="1"/>
          <w:w w:val="138"/>
          <w:sz w:val="22"/>
          <w:szCs w:val="22"/>
        </w:rPr>
        <w:t>e</w:t>
      </w:r>
      <w:r>
        <w:rPr>
          <w:spacing w:val="1"/>
          <w:w w:val="126"/>
          <w:sz w:val="22"/>
          <w:szCs w:val="22"/>
        </w:rPr>
        <w:t>n</w:t>
      </w:r>
      <w:r>
        <w:rPr>
          <w:w w:val="127"/>
          <w:sz w:val="22"/>
          <w:szCs w:val="22"/>
        </w:rPr>
        <w:t>.</w:t>
      </w:r>
    </w:p>
    <w:p w:rsidR="00944A07" w:rsidRDefault="00944A07">
      <w:pPr>
        <w:spacing w:before="1" w:line="160" w:lineRule="exact"/>
        <w:rPr>
          <w:sz w:val="16"/>
          <w:szCs w:val="16"/>
        </w:rPr>
      </w:pPr>
    </w:p>
    <w:p w:rsidR="00944A07" w:rsidRDefault="000E52F1">
      <w:pPr>
        <w:spacing w:line="240" w:lineRule="exact"/>
        <w:ind w:left="304"/>
        <w:rPr>
          <w:sz w:val="22"/>
          <w:szCs w:val="2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314930" behindDoc="1" locked="0" layoutInCell="1" allowOverlap="1">
                <wp:simplePos x="0" y="0"/>
                <wp:positionH relativeFrom="page">
                  <wp:posOffset>1192530</wp:posOffset>
                </wp:positionH>
                <wp:positionV relativeFrom="paragraph">
                  <wp:posOffset>-28575</wp:posOffset>
                </wp:positionV>
                <wp:extent cx="6350" cy="260350"/>
                <wp:effectExtent l="1905" t="0" r="1270" b="6350"/>
                <wp:wrapNone/>
                <wp:docPr id="191" name="Group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50" cy="260350"/>
                          <a:chOff x="1878" y="-45"/>
                          <a:chExt cx="10" cy="410"/>
                        </a:xfrm>
                      </wpg:grpSpPr>
                      <wps:wsp>
                        <wps:cNvPr id="192" name="Freeform 193"/>
                        <wps:cNvSpPr>
                          <a:spLocks/>
                        </wps:cNvSpPr>
                        <wps:spPr bwMode="auto">
                          <a:xfrm>
                            <a:off x="1878" y="-45"/>
                            <a:ext cx="10" cy="410"/>
                          </a:xfrm>
                          <a:custGeom>
                            <a:avLst/>
                            <a:gdLst>
                              <a:gd name="T0" fmla="+- 0 1882 1878"/>
                              <a:gd name="T1" fmla="*/ T0 w 10"/>
                              <a:gd name="T2" fmla="+- 0 -39 -45"/>
                              <a:gd name="T3" fmla="*/ -39 h 410"/>
                              <a:gd name="T4" fmla="+- 0 1878 1878"/>
                              <a:gd name="T5" fmla="*/ T4 w 10"/>
                              <a:gd name="T6" fmla="+- 0 -45 -45"/>
                              <a:gd name="T7" fmla="*/ -45 h 410"/>
                              <a:gd name="T8" fmla="+- 0 1878 1878"/>
                              <a:gd name="T9" fmla="*/ T8 w 10"/>
                              <a:gd name="T10" fmla="+- 0 365 -45"/>
                              <a:gd name="T11" fmla="*/ 365 h 410"/>
                              <a:gd name="T12" fmla="+- 0 1882 1878"/>
                              <a:gd name="T13" fmla="*/ T12 w 10"/>
                              <a:gd name="T14" fmla="+- 0 359 -45"/>
                              <a:gd name="T15" fmla="*/ 359 h 410"/>
                              <a:gd name="T16" fmla="+- 0 1888 1878"/>
                              <a:gd name="T17" fmla="*/ T16 w 10"/>
                              <a:gd name="T18" fmla="+- 0 353 -45"/>
                              <a:gd name="T19" fmla="*/ 353 h 410"/>
                              <a:gd name="T20" fmla="+- 0 1888 1878"/>
                              <a:gd name="T21" fmla="*/ T20 w 10"/>
                              <a:gd name="T22" fmla="+- 0 -33 -45"/>
                              <a:gd name="T23" fmla="*/ -33 h 410"/>
                              <a:gd name="T24" fmla="+- 0 1882 1878"/>
                              <a:gd name="T25" fmla="*/ T24 w 10"/>
                              <a:gd name="T26" fmla="+- 0 -39 -45"/>
                              <a:gd name="T27" fmla="*/ -39 h 4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0" h="410">
                                <a:moveTo>
                                  <a:pt x="4" y="6"/>
                                </a:moveTo>
                                <a:lnTo>
                                  <a:pt x="0" y="0"/>
                                </a:lnTo>
                                <a:lnTo>
                                  <a:pt x="0" y="410"/>
                                </a:lnTo>
                                <a:lnTo>
                                  <a:pt x="4" y="404"/>
                                </a:lnTo>
                                <a:lnTo>
                                  <a:pt x="10" y="398"/>
                                </a:lnTo>
                                <a:lnTo>
                                  <a:pt x="10" y="12"/>
                                </a:lnTo>
                                <a:lnTo>
                                  <a:pt x="4" y="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5FCE8AB" id="Group 192" o:spid="_x0000_s1026" style="position:absolute;margin-left:93.9pt;margin-top:-2.25pt;width:.5pt;height:20.5pt;z-index:-1550;mso-position-horizontal-relative:page" coordorigin="1878,-45" coordsize="10,4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">
                <v:shape id="Freeform 193" o:spid="_x0000_s1027" style="position:absolute;left:1878;top:-45;width:10;height:410;visibility:visible;mso-wrap-style:square;v-text-anchor:top" coordsize="10,4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+MT38QA&#10;AADcAAAADwAAAGRycy9kb3ducmV2LnhtbERPS2sCMRC+F/wPYYReimYrpehqFLEU2sv6PHgcN2N2&#10;7WaybKKu/94IBW/z8T1nMmttJS7U+NKxgvd+AoI4d7pko2C3/e4NQfiArLFyTApu5GE27bxMMNXu&#10;ymu6bIIRMYR9igqKEOpUSp8XZNH3XU0cuaNrLIYIGyN1g9cYbis5SJJPabHk2FBgTYuC8r/N2Sr4&#10;nddyuFrvl4vz1ny8nUz2lR0ypV677XwMIlAbnuJ/94+O80cDeDwTL5DT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/jE9/EAAAA3AAAAA8AAAAAAAAAAAAAAAAAmAIAAGRycy9k&#10;b3ducmV2LnhtbFBLBQYAAAAABAAEAPUAAACJAwAAAAA=&#10;" path="m4,6l,,,410r4,-6l10,398,10,12,4,6xe" fillcolor="black" stroked="f">
                  <v:path arrowok="t" o:connecttype="custom" o:connectlocs="4,-39;0,-45;0,365;4,359;10,353;10,-33;4,-39" o:connectangles="0,0,0,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14933" behindDoc="1" locked="0" layoutInCell="1" allowOverlap="1">
                <wp:simplePos x="0" y="0"/>
                <wp:positionH relativeFrom="page">
                  <wp:posOffset>3764280</wp:posOffset>
                </wp:positionH>
                <wp:positionV relativeFrom="paragraph">
                  <wp:posOffset>-24765</wp:posOffset>
                </wp:positionV>
                <wp:extent cx="6350" cy="252730"/>
                <wp:effectExtent l="1905" t="3810" r="1270" b="635"/>
                <wp:wrapNone/>
                <wp:docPr id="189" name="Group 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50" cy="252730"/>
                          <a:chOff x="5928" y="-39"/>
                          <a:chExt cx="10" cy="398"/>
                        </a:xfrm>
                      </wpg:grpSpPr>
                      <wps:wsp>
                        <wps:cNvPr id="190" name="Freeform 191"/>
                        <wps:cNvSpPr>
                          <a:spLocks/>
                        </wps:cNvSpPr>
                        <wps:spPr bwMode="auto">
                          <a:xfrm>
                            <a:off x="5928" y="-39"/>
                            <a:ext cx="10" cy="398"/>
                          </a:xfrm>
                          <a:custGeom>
                            <a:avLst/>
                            <a:gdLst>
                              <a:gd name="T0" fmla="+- 0 5928 5928"/>
                              <a:gd name="T1" fmla="*/ T0 w 10"/>
                              <a:gd name="T2" fmla="+- 0 353 -39"/>
                              <a:gd name="T3" fmla="*/ 353 h 398"/>
                              <a:gd name="T4" fmla="+- 0 5932 5928"/>
                              <a:gd name="T5" fmla="*/ T4 w 10"/>
                              <a:gd name="T6" fmla="+- 0 359 -39"/>
                              <a:gd name="T7" fmla="*/ 359 h 398"/>
                              <a:gd name="T8" fmla="+- 0 5938 5928"/>
                              <a:gd name="T9" fmla="*/ T8 w 10"/>
                              <a:gd name="T10" fmla="+- 0 353 -39"/>
                              <a:gd name="T11" fmla="*/ 353 h 398"/>
                              <a:gd name="T12" fmla="+- 0 5938 5928"/>
                              <a:gd name="T13" fmla="*/ T12 w 10"/>
                              <a:gd name="T14" fmla="+- 0 -33 -39"/>
                              <a:gd name="T15" fmla="*/ -33 h 398"/>
                              <a:gd name="T16" fmla="+- 0 5932 5928"/>
                              <a:gd name="T17" fmla="*/ T16 w 10"/>
                              <a:gd name="T18" fmla="+- 0 -39 -39"/>
                              <a:gd name="T19" fmla="*/ -39 h 398"/>
                              <a:gd name="T20" fmla="+- 0 5928 5928"/>
                              <a:gd name="T21" fmla="*/ T20 w 10"/>
                              <a:gd name="T22" fmla="+- 0 -33 -39"/>
                              <a:gd name="T23" fmla="*/ -33 h 398"/>
                              <a:gd name="T24" fmla="+- 0 5928 5928"/>
                              <a:gd name="T25" fmla="*/ T24 w 10"/>
                              <a:gd name="T26" fmla="+- 0 353 -39"/>
                              <a:gd name="T27" fmla="*/ 353 h 3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0" h="398">
                                <a:moveTo>
                                  <a:pt x="0" y="392"/>
                                </a:moveTo>
                                <a:lnTo>
                                  <a:pt x="4" y="398"/>
                                </a:lnTo>
                                <a:lnTo>
                                  <a:pt x="10" y="392"/>
                                </a:lnTo>
                                <a:lnTo>
                                  <a:pt x="10" y="6"/>
                                </a:lnTo>
                                <a:lnTo>
                                  <a:pt x="4" y="0"/>
                                </a:lnTo>
                                <a:lnTo>
                                  <a:pt x="0" y="6"/>
                                </a:lnTo>
                                <a:lnTo>
                                  <a:pt x="0" y="3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E81D5C7" id="Group 190" o:spid="_x0000_s1026" style="position:absolute;margin-left:296.4pt;margin-top:-1.95pt;width:.5pt;height:19.9pt;z-index:-1547;mso-position-horizontal-relative:page" coordorigin="5928,-39" coordsize="10,3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">
                <v:shape id="Freeform 191" o:spid="_x0000_s1027" style="position:absolute;left:5928;top:-39;width:10;height:398;visibility:visible;mso-wrap-style:square;v-text-anchor:top" coordsize="10,3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2+7KcMA&#10;AADcAAAADwAAAGRycy9kb3ducmV2LnhtbESPTWvCQBCG7wX/wzJCb3VjqaVGVxGl4CEgteJ5yE6z&#10;qdnZkF1j+u87B8HbDPN+PLNcD75RPXWxDmxgOslAEZfB1lwZOH1/vnyAignZYhOYDPxRhPVq9LTE&#10;3IYbf1F/TJWSEI45GnAptbnWsXTkMU5CSyy3n9B5TLJ2lbYd3iTcN/o1y961x5qlwWFLW0fl5Xj1&#10;0rs5nPv6WhTVG2+LnfO/2Wy/M+Z5PGwWoBIN6SG+u/dW8OeCL8/IBHr1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2+7KcMAAADcAAAADwAAAAAAAAAAAAAAAACYAgAAZHJzL2Rv&#10;d25yZXYueG1sUEsFBgAAAAAEAAQA9QAAAIgDAAAAAA==&#10;" path="m,392r4,6l10,392,10,6,4,,,6,,392xe" fillcolor="black" stroked="f">
                  <v:path arrowok="t" o:connecttype="custom" o:connectlocs="0,353;4,359;10,353;10,-33;4,-39;0,-33;0,353" o:connectangles="0,0,0,0,0,0,0"/>
                </v:shape>
                <w10:wrap anchorx="page"/>
              </v:group>
            </w:pict>
          </mc:Fallback>
        </mc:AlternateContent>
      </w:r>
      <w:r>
        <w:rPr>
          <w:w w:val="97"/>
          <w:position w:val="-1"/>
          <w:sz w:val="22"/>
          <w:szCs w:val="22"/>
        </w:rPr>
        <w:t>M</w:t>
      </w:r>
      <w:r>
        <w:rPr>
          <w:w w:val="138"/>
          <w:position w:val="-1"/>
          <w:sz w:val="22"/>
          <w:szCs w:val="22"/>
        </w:rPr>
        <w:t>e</w:t>
      </w:r>
      <w:r>
        <w:rPr>
          <w:w w:val="126"/>
          <w:position w:val="-1"/>
          <w:sz w:val="22"/>
          <w:szCs w:val="22"/>
        </w:rPr>
        <w:t>n</w:t>
      </w:r>
      <w:r>
        <w:rPr>
          <w:w w:val="118"/>
          <w:position w:val="-1"/>
          <w:sz w:val="22"/>
          <w:szCs w:val="22"/>
        </w:rPr>
        <w:t>y</w:t>
      </w:r>
      <w:r>
        <w:rPr>
          <w:spacing w:val="-1"/>
          <w:position w:val="-1"/>
          <w:sz w:val="22"/>
          <w:szCs w:val="22"/>
        </w:rPr>
        <w:t>i</w:t>
      </w:r>
      <w:r>
        <w:rPr>
          <w:spacing w:val="2"/>
          <w:w w:val="125"/>
          <w:position w:val="-1"/>
          <w:sz w:val="22"/>
          <w:szCs w:val="22"/>
        </w:rPr>
        <w:t>m</w:t>
      </w:r>
      <w:r>
        <w:rPr>
          <w:spacing w:val="-2"/>
          <w:w w:val="126"/>
          <w:position w:val="-1"/>
          <w:sz w:val="22"/>
          <w:szCs w:val="22"/>
        </w:rPr>
        <w:t>p</w:t>
      </w:r>
      <w:r>
        <w:rPr>
          <w:spacing w:val="1"/>
          <w:w w:val="126"/>
          <w:position w:val="-1"/>
          <w:sz w:val="22"/>
          <w:szCs w:val="22"/>
        </w:rPr>
        <w:t>u</w:t>
      </w:r>
      <w:r>
        <w:rPr>
          <w:spacing w:val="-1"/>
          <w:position w:val="-1"/>
          <w:sz w:val="22"/>
          <w:szCs w:val="22"/>
        </w:rPr>
        <w:t>l</w:t>
      </w:r>
      <w:r>
        <w:rPr>
          <w:spacing w:val="-3"/>
          <w:w w:val="115"/>
          <w:position w:val="-1"/>
          <w:sz w:val="22"/>
          <w:szCs w:val="22"/>
        </w:rPr>
        <w:t>k</w:t>
      </w:r>
      <w:r>
        <w:rPr>
          <w:spacing w:val="-1"/>
          <w:w w:val="138"/>
          <w:position w:val="-1"/>
          <w:sz w:val="22"/>
          <w:szCs w:val="22"/>
        </w:rPr>
        <w:t>a</w:t>
      </w:r>
      <w:r>
        <w:rPr>
          <w:w w:val="126"/>
          <w:position w:val="-1"/>
          <w:sz w:val="22"/>
          <w:szCs w:val="22"/>
        </w:rPr>
        <w:t>n</w:t>
      </w:r>
      <w:r>
        <w:rPr>
          <w:spacing w:val="15"/>
          <w:position w:val="-1"/>
          <w:sz w:val="22"/>
          <w:szCs w:val="22"/>
        </w:rPr>
        <w:t xml:space="preserve"> </w:t>
      </w:r>
      <w:r>
        <w:rPr>
          <w:spacing w:val="2"/>
          <w:w w:val="125"/>
          <w:position w:val="-1"/>
          <w:sz w:val="22"/>
          <w:szCs w:val="22"/>
        </w:rPr>
        <w:t>m</w:t>
      </w:r>
      <w:r>
        <w:rPr>
          <w:spacing w:val="-1"/>
          <w:w w:val="138"/>
          <w:position w:val="-1"/>
          <w:sz w:val="22"/>
          <w:szCs w:val="22"/>
        </w:rPr>
        <w:t>a</w:t>
      </w:r>
      <w:r>
        <w:rPr>
          <w:w w:val="141"/>
          <w:position w:val="-1"/>
          <w:sz w:val="22"/>
          <w:szCs w:val="22"/>
        </w:rPr>
        <w:t>t</w:t>
      </w:r>
      <w:r>
        <w:rPr>
          <w:w w:val="138"/>
          <w:position w:val="-1"/>
          <w:sz w:val="22"/>
          <w:szCs w:val="22"/>
        </w:rPr>
        <w:t>e</w:t>
      </w:r>
      <w:r>
        <w:rPr>
          <w:w w:val="123"/>
          <w:position w:val="-1"/>
          <w:sz w:val="22"/>
          <w:szCs w:val="22"/>
        </w:rPr>
        <w:t>r</w:t>
      </w:r>
      <w:r>
        <w:rPr>
          <w:spacing w:val="1"/>
          <w:position w:val="-1"/>
          <w:sz w:val="22"/>
          <w:szCs w:val="22"/>
        </w:rPr>
        <w:t>i</w:t>
      </w:r>
      <w:r>
        <w:rPr>
          <w:w w:val="127"/>
          <w:position w:val="-1"/>
          <w:sz w:val="22"/>
          <w:szCs w:val="22"/>
        </w:rPr>
        <w:t>.</w:t>
      </w:r>
      <w:r>
        <w:rPr>
          <w:position w:val="-1"/>
          <w:sz w:val="22"/>
          <w:szCs w:val="22"/>
        </w:rPr>
        <w:t xml:space="preserve">                            </w:t>
      </w:r>
      <w:r>
        <w:rPr>
          <w:spacing w:val="-15"/>
          <w:position w:val="-1"/>
          <w:sz w:val="22"/>
          <w:szCs w:val="22"/>
        </w:rPr>
        <w:t xml:space="preserve"> </w:t>
      </w:r>
      <w:r>
        <w:rPr>
          <w:w w:val="97"/>
          <w:position w:val="-1"/>
          <w:sz w:val="22"/>
          <w:szCs w:val="22"/>
        </w:rPr>
        <w:t>M</w:t>
      </w:r>
      <w:r>
        <w:rPr>
          <w:w w:val="138"/>
          <w:position w:val="-1"/>
          <w:sz w:val="22"/>
          <w:szCs w:val="22"/>
        </w:rPr>
        <w:t>e</w:t>
      </w:r>
      <w:r>
        <w:rPr>
          <w:w w:val="126"/>
          <w:position w:val="-1"/>
          <w:sz w:val="22"/>
          <w:szCs w:val="22"/>
        </w:rPr>
        <w:t>n</w:t>
      </w:r>
      <w:r>
        <w:rPr>
          <w:w w:val="118"/>
          <w:position w:val="-1"/>
          <w:sz w:val="22"/>
          <w:szCs w:val="22"/>
        </w:rPr>
        <w:t>y</w:t>
      </w:r>
      <w:r>
        <w:rPr>
          <w:spacing w:val="-1"/>
          <w:position w:val="-1"/>
          <w:sz w:val="22"/>
          <w:szCs w:val="22"/>
        </w:rPr>
        <w:t>i</w:t>
      </w:r>
      <w:r>
        <w:rPr>
          <w:spacing w:val="2"/>
          <w:w w:val="125"/>
          <w:position w:val="-1"/>
          <w:sz w:val="22"/>
          <w:szCs w:val="22"/>
        </w:rPr>
        <w:t>m</w:t>
      </w:r>
      <w:r>
        <w:rPr>
          <w:spacing w:val="-1"/>
          <w:w w:val="138"/>
          <w:position w:val="-1"/>
          <w:sz w:val="22"/>
          <w:szCs w:val="22"/>
        </w:rPr>
        <w:t>a</w:t>
      </w:r>
      <w:r>
        <w:rPr>
          <w:w w:val="115"/>
          <w:position w:val="-1"/>
          <w:sz w:val="22"/>
          <w:szCs w:val="22"/>
        </w:rPr>
        <w:t>k</w:t>
      </w:r>
      <w:r>
        <w:rPr>
          <w:spacing w:val="16"/>
          <w:position w:val="-1"/>
          <w:sz w:val="22"/>
          <w:szCs w:val="22"/>
        </w:rPr>
        <w:t xml:space="preserve"> </w:t>
      </w:r>
      <w:r>
        <w:rPr>
          <w:spacing w:val="1"/>
          <w:w w:val="115"/>
          <w:position w:val="-1"/>
          <w:sz w:val="22"/>
          <w:szCs w:val="22"/>
        </w:rPr>
        <w:t>k</w:t>
      </w:r>
      <w:r>
        <w:rPr>
          <w:spacing w:val="-1"/>
          <w:w w:val="138"/>
          <w:position w:val="-1"/>
          <w:sz w:val="22"/>
          <w:szCs w:val="22"/>
        </w:rPr>
        <w:t>e</w:t>
      </w:r>
      <w:r>
        <w:rPr>
          <w:spacing w:val="-1"/>
          <w:w w:val="133"/>
          <w:position w:val="-1"/>
          <w:sz w:val="22"/>
          <w:szCs w:val="22"/>
        </w:rPr>
        <w:t>s</w:t>
      </w:r>
      <w:r>
        <w:rPr>
          <w:spacing w:val="1"/>
          <w:position w:val="-1"/>
          <w:sz w:val="22"/>
          <w:szCs w:val="22"/>
        </w:rPr>
        <w:t>i</w:t>
      </w:r>
      <w:r>
        <w:rPr>
          <w:spacing w:val="2"/>
          <w:w w:val="125"/>
          <w:position w:val="-1"/>
          <w:sz w:val="22"/>
          <w:szCs w:val="22"/>
        </w:rPr>
        <w:t>m</w:t>
      </w:r>
      <w:r>
        <w:rPr>
          <w:spacing w:val="-2"/>
          <w:w w:val="126"/>
          <w:position w:val="-1"/>
          <w:sz w:val="22"/>
          <w:szCs w:val="22"/>
        </w:rPr>
        <w:t>p</w:t>
      </w:r>
      <w:r>
        <w:rPr>
          <w:spacing w:val="1"/>
          <w:w w:val="126"/>
          <w:position w:val="-1"/>
          <w:sz w:val="22"/>
          <w:szCs w:val="22"/>
        </w:rPr>
        <w:t>u</w:t>
      </w:r>
      <w:r>
        <w:rPr>
          <w:spacing w:val="1"/>
          <w:position w:val="-1"/>
          <w:sz w:val="22"/>
          <w:szCs w:val="22"/>
        </w:rPr>
        <w:t>l</w:t>
      </w:r>
      <w:r>
        <w:rPr>
          <w:spacing w:val="-1"/>
          <w:w w:val="138"/>
          <w:position w:val="-1"/>
          <w:sz w:val="22"/>
          <w:szCs w:val="22"/>
        </w:rPr>
        <w:t>a</w:t>
      </w:r>
      <w:r>
        <w:rPr>
          <w:spacing w:val="1"/>
          <w:w w:val="126"/>
          <w:position w:val="-1"/>
          <w:sz w:val="22"/>
          <w:szCs w:val="22"/>
        </w:rPr>
        <w:t>n</w:t>
      </w:r>
      <w:r>
        <w:rPr>
          <w:w w:val="127"/>
          <w:position w:val="-1"/>
          <w:sz w:val="22"/>
          <w:szCs w:val="22"/>
        </w:rPr>
        <w:t>.</w:t>
      </w:r>
    </w:p>
    <w:p w:rsidR="00944A07" w:rsidRDefault="00944A07">
      <w:pPr>
        <w:spacing w:line="200" w:lineRule="exact"/>
      </w:pPr>
    </w:p>
    <w:p w:rsidR="00944A07" w:rsidRDefault="00944A07">
      <w:pPr>
        <w:spacing w:line="200" w:lineRule="exact"/>
      </w:pPr>
    </w:p>
    <w:p w:rsidR="00944A07" w:rsidRDefault="00944A07">
      <w:pPr>
        <w:spacing w:before="8" w:line="220" w:lineRule="exact"/>
        <w:rPr>
          <w:sz w:val="22"/>
          <w:szCs w:val="22"/>
        </w:rPr>
        <w:sectPr w:rsidR="00944A07">
          <w:type w:val="continuous"/>
          <w:pgSz w:w="11920" w:h="16840"/>
          <w:pgMar w:top="1380" w:right="1540" w:bottom="280" w:left="1680" w:header="720" w:footer="720" w:gutter="0"/>
          <w:cols w:space="720"/>
        </w:sectPr>
      </w:pPr>
    </w:p>
    <w:p w:rsidR="00944A07" w:rsidRDefault="000E52F1">
      <w:pPr>
        <w:spacing w:before="30"/>
        <w:ind w:left="304" w:right="-58"/>
        <w:rPr>
          <w:sz w:val="22"/>
          <w:szCs w:val="22"/>
        </w:rPr>
      </w:pPr>
      <w:r>
        <w:rPr>
          <w:b/>
          <w:spacing w:val="-7"/>
          <w:w w:val="99"/>
          <w:sz w:val="22"/>
          <w:szCs w:val="22"/>
        </w:rPr>
        <w:lastRenderedPageBreak/>
        <w:t>K</w:t>
      </w:r>
      <w:r>
        <w:rPr>
          <w:b/>
          <w:spacing w:val="1"/>
          <w:w w:val="153"/>
          <w:sz w:val="22"/>
          <w:szCs w:val="22"/>
        </w:rPr>
        <w:t>e</w:t>
      </w:r>
      <w:r>
        <w:rPr>
          <w:b/>
          <w:w w:val="125"/>
          <w:sz w:val="22"/>
          <w:szCs w:val="22"/>
        </w:rPr>
        <w:t>m</w:t>
      </w:r>
      <w:r>
        <w:rPr>
          <w:b/>
          <w:w w:val="134"/>
          <w:sz w:val="22"/>
          <w:szCs w:val="22"/>
        </w:rPr>
        <w:t>a</w:t>
      </w:r>
      <w:r>
        <w:rPr>
          <w:b/>
          <w:spacing w:val="1"/>
          <w:w w:val="125"/>
          <w:sz w:val="22"/>
          <w:szCs w:val="22"/>
        </w:rPr>
        <w:t>m</w:t>
      </w:r>
      <w:r>
        <w:rPr>
          <w:b/>
          <w:spacing w:val="-2"/>
          <w:w w:val="128"/>
          <w:sz w:val="22"/>
          <w:szCs w:val="22"/>
        </w:rPr>
        <w:t>p</w:t>
      </w:r>
      <w:r>
        <w:rPr>
          <w:b/>
          <w:spacing w:val="-1"/>
          <w:w w:val="128"/>
          <w:sz w:val="22"/>
          <w:szCs w:val="22"/>
        </w:rPr>
        <w:t>u</w:t>
      </w:r>
      <w:r>
        <w:rPr>
          <w:b/>
          <w:w w:val="134"/>
          <w:sz w:val="22"/>
          <w:szCs w:val="22"/>
        </w:rPr>
        <w:t>a</w:t>
      </w:r>
      <w:r>
        <w:rPr>
          <w:b/>
          <w:w w:val="128"/>
          <w:sz w:val="22"/>
          <w:szCs w:val="22"/>
        </w:rPr>
        <w:t>n</w:t>
      </w:r>
      <w:r>
        <w:rPr>
          <w:b/>
          <w:spacing w:val="22"/>
          <w:sz w:val="22"/>
          <w:szCs w:val="22"/>
        </w:rPr>
        <w:t xml:space="preserve"> </w:t>
      </w:r>
      <w:r>
        <w:rPr>
          <w:b/>
          <w:spacing w:val="2"/>
          <w:w w:val="116"/>
          <w:sz w:val="22"/>
          <w:szCs w:val="22"/>
        </w:rPr>
        <w:t>A</w:t>
      </w:r>
      <w:r>
        <w:rPr>
          <w:b/>
          <w:w w:val="116"/>
          <w:sz w:val="22"/>
          <w:szCs w:val="22"/>
        </w:rPr>
        <w:t>k</w:t>
      </w:r>
      <w:r>
        <w:rPr>
          <w:b/>
          <w:spacing w:val="-1"/>
          <w:w w:val="116"/>
          <w:sz w:val="22"/>
          <w:szCs w:val="22"/>
        </w:rPr>
        <w:t>h</w:t>
      </w:r>
      <w:r>
        <w:rPr>
          <w:b/>
          <w:spacing w:val="1"/>
          <w:w w:val="116"/>
          <w:sz w:val="22"/>
          <w:szCs w:val="22"/>
        </w:rPr>
        <w:t>i</w:t>
      </w:r>
      <w:r>
        <w:rPr>
          <w:b/>
          <w:w w:val="116"/>
          <w:sz w:val="22"/>
          <w:szCs w:val="22"/>
        </w:rPr>
        <w:t>r</w:t>
      </w:r>
      <w:r>
        <w:rPr>
          <w:b/>
          <w:spacing w:val="17"/>
          <w:w w:val="116"/>
          <w:sz w:val="22"/>
          <w:szCs w:val="22"/>
        </w:rPr>
        <w:t xml:space="preserve"> </w:t>
      </w:r>
      <w:r>
        <w:rPr>
          <w:b/>
          <w:spacing w:val="1"/>
          <w:w w:val="130"/>
          <w:sz w:val="22"/>
          <w:szCs w:val="22"/>
        </w:rPr>
        <w:t>y</w:t>
      </w:r>
      <w:r>
        <w:rPr>
          <w:b/>
          <w:w w:val="134"/>
          <w:sz w:val="22"/>
          <w:szCs w:val="22"/>
        </w:rPr>
        <w:t>a</w:t>
      </w:r>
      <w:r>
        <w:rPr>
          <w:b/>
          <w:spacing w:val="-1"/>
          <w:w w:val="128"/>
          <w:sz w:val="22"/>
          <w:szCs w:val="22"/>
        </w:rPr>
        <w:t>n</w:t>
      </w:r>
      <w:r>
        <w:rPr>
          <w:b/>
          <w:w w:val="143"/>
          <w:sz w:val="22"/>
          <w:szCs w:val="22"/>
        </w:rPr>
        <w:t>g</w:t>
      </w:r>
    </w:p>
    <w:p w:rsidR="00944A07" w:rsidRDefault="000E52F1">
      <w:pPr>
        <w:spacing w:before="3"/>
        <w:ind w:left="304"/>
        <w:rPr>
          <w:sz w:val="22"/>
          <w:szCs w:val="22"/>
        </w:rPr>
      </w:pPr>
      <w:r>
        <w:rPr>
          <w:b/>
          <w:spacing w:val="-1"/>
          <w:w w:val="114"/>
          <w:sz w:val="22"/>
          <w:szCs w:val="22"/>
        </w:rPr>
        <w:t>D</w:t>
      </w:r>
      <w:r>
        <w:rPr>
          <w:b/>
          <w:w w:val="123"/>
          <w:sz w:val="22"/>
          <w:szCs w:val="22"/>
        </w:rPr>
        <w:t>i</w:t>
      </w:r>
      <w:r>
        <w:rPr>
          <w:b/>
          <w:spacing w:val="-3"/>
          <w:w w:val="128"/>
          <w:sz w:val="22"/>
          <w:szCs w:val="22"/>
        </w:rPr>
        <w:t>h</w:t>
      </w:r>
      <w:r>
        <w:rPr>
          <w:b/>
          <w:spacing w:val="2"/>
          <w:w w:val="134"/>
          <w:sz w:val="22"/>
          <w:szCs w:val="22"/>
        </w:rPr>
        <w:t>a</w:t>
      </w:r>
      <w:r>
        <w:rPr>
          <w:b/>
          <w:spacing w:val="2"/>
          <w:w w:val="111"/>
          <w:sz w:val="22"/>
          <w:szCs w:val="22"/>
        </w:rPr>
        <w:t>r</w:t>
      </w:r>
      <w:r>
        <w:rPr>
          <w:b/>
          <w:spacing w:val="-2"/>
          <w:w w:val="134"/>
          <w:sz w:val="22"/>
          <w:szCs w:val="22"/>
        </w:rPr>
        <w:t>a</w:t>
      </w:r>
      <w:r>
        <w:rPr>
          <w:b/>
          <w:w w:val="128"/>
          <w:sz w:val="22"/>
          <w:szCs w:val="22"/>
        </w:rPr>
        <w:t>p</w:t>
      </w:r>
      <w:r>
        <w:rPr>
          <w:b/>
          <w:w w:val="119"/>
          <w:sz w:val="22"/>
          <w:szCs w:val="22"/>
        </w:rPr>
        <w:t>k</w:t>
      </w:r>
      <w:r>
        <w:rPr>
          <w:b/>
          <w:spacing w:val="2"/>
          <w:w w:val="134"/>
          <w:sz w:val="22"/>
          <w:szCs w:val="22"/>
        </w:rPr>
        <w:t>a</w:t>
      </w:r>
      <w:r>
        <w:rPr>
          <w:b/>
          <w:w w:val="128"/>
          <w:sz w:val="22"/>
          <w:szCs w:val="22"/>
        </w:rPr>
        <w:t>n</w:t>
      </w:r>
    </w:p>
    <w:p w:rsidR="00944A07" w:rsidRDefault="000E52F1">
      <w:pPr>
        <w:spacing w:before="30" w:line="275" w:lineRule="auto"/>
        <w:ind w:right="323"/>
        <w:rPr>
          <w:sz w:val="22"/>
          <w:szCs w:val="22"/>
        </w:rPr>
      </w:pPr>
      <w:r>
        <w:br w:type="column"/>
      </w:r>
      <w:r>
        <w:rPr>
          <w:w w:val="97"/>
          <w:sz w:val="22"/>
          <w:szCs w:val="22"/>
        </w:rPr>
        <w:lastRenderedPageBreak/>
        <w:t>M</w:t>
      </w:r>
      <w:r>
        <w:rPr>
          <w:spacing w:val="1"/>
          <w:w w:val="138"/>
          <w:sz w:val="22"/>
          <w:szCs w:val="22"/>
        </w:rPr>
        <w:t>a</w:t>
      </w:r>
      <w:r>
        <w:rPr>
          <w:spacing w:val="1"/>
          <w:w w:val="126"/>
          <w:sz w:val="22"/>
          <w:szCs w:val="22"/>
        </w:rPr>
        <w:t>h</w:t>
      </w:r>
      <w:r>
        <w:rPr>
          <w:spacing w:val="-1"/>
          <w:w w:val="138"/>
          <w:sz w:val="22"/>
          <w:szCs w:val="22"/>
        </w:rPr>
        <w:t>a</w:t>
      </w:r>
      <w:r>
        <w:rPr>
          <w:spacing w:val="-1"/>
          <w:w w:val="133"/>
          <w:sz w:val="22"/>
          <w:szCs w:val="22"/>
        </w:rPr>
        <w:t>s</w:t>
      </w:r>
      <w:r>
        <w:rPr>
          <w:spacing w:val="1"/>
          <w:sz w:val="22"/>
          <w:szCs w:val="22"/>
        </w:rPr>
        <w:t>i</w:t>
      </w:r>
      <w:r>
        <w:rPr>
          <w:spacing w:val="-1"/>
          <w:w w:val="133"/>
          <w:sz w:val="22"/>
          <w:szCs w:val="22"/>
        </w:rPr>
        <w:t>s</w:t>
      </w:r>
      <w:r>
        <w:rPr>
          <w:w w:val="122"/>
          <w:sz w:val="22"/>
          <w:szCs w:val="22"/>
        </w:rPr>
        <w:t>wa</w:t>
      </w:r>
      <w:r>
        <w:rPr>
          <w:spacing w:val="17"/>
          <w:sz w:val="22"/>
          <w:szCs w:val="22"/>
        </w:rPr>
        <w:t xml:space="preserve"> </w:t>
      </w:r>
      <w:r>
        <w:rPr>
          <w:w w:val="127"/>
          <w:sz w:val="22"/>
          <w:szCs w:val="22"/>
        </w:rPr>
        <w:t>m</w:t>
      </w:r>
      <w:r>
        <w:rPr>
          <w:spacing w:val="-1"/>
          <w:w w:val="127"/>
          <w:sz w:val="22"/>
          <w:szCs w:val="22"/>
        </w:rPr>
        <w:t>a</w:t>
      </w:r>
      <w:r>
        <w:rPr>
          <w:spacing w:val="3"/>
          <w:w w:val="127"/>
          <w:sz w:val="22"/>
          <w:szCs w:val="22"/>
        </w:rPr>
        <w:t>m</w:t>
      </w:r>
      <w:r>
        <w:rPr>
          <w:w w:val="127"/>
          <w:sz w:val="22"/>
          <w:szCs w:val="22"/>
        </w:rPr>
        <w:t>pu</w:t>
      </w:r>
      <w:r>
        <w:rPr>
          <w:spacing w:val="3"/>
          <w:w w:val="127"/>
          <w:sz w:val="22"/>
          <w:szCs w:val="22"/>
        </w:rPr>
        <w:t xml:space="preserve"> </w:t>
      </w:r>
      <w:r>
        <w:rPr>
          <w:w w:val="125"/>
          <w:sz w:val="22"/>
          <w:szCs w:val="22"/>
        </w:rPr>
        <w:t>m</w:t>
      </w:r>
      <w:r>
        <w:rPr>
          <w:spacing w:val="1"/>
          <w:w w:val="138"/>
          <w:sz w:val="22"/>
          <w:szCs w:val="22"/>
        </w:rPr>
        <w:t>e</w:t>
      </w:r>
      <w:r>
        <w:rPr>
          <w:spacing w:val="1"/>
          <w:w w:val="126"/>
          <w:sz w:val="22"/>
          <w:szCs w:val="22"/>
        </w:rPr>
        <w:t>n</w:t>
      </w:r>
      <w:r>
        <w:rPr>
          <w:w w:val="118"/>
          <w:sz w:val="22"/>
          <w:szCs w:val="22"/>
        </w:rPr>
        <w:t>y</w:t>
      </w:r>
      <w:r>
        <w:rPr>
          <w:spacing w:val="1"/>
          <w:w w:val="138"/>
          <w:sz w:val="22"/>
          <w:szCs w:val="22"/>
        </w:rPr>
        <w:t>e</w:t>
      </w:r>
      <w:r>
        <w:rPr>
          <w:spacing w:val="-1"/>
          <w:sz w:val="22"/>
          <w:szCs w:val="22"/>
        </w:rPr>
        <w:t>l</w:t>
      </w:r>
      <w:r>
        <w:rPr>
          <w:w w:val="138"/>
          <w:sz w:val="22"/>
          <w:szCs w:val="22"/>
        </w:rPr>
        <w:t>e</w:t>
      </w:r>
      <w:r>
        <w:rPr>
          <w:spacing w:val="-1"/>
          <w:w w:val="133"/>
          <w:sz w:val="22"/>
          <w:szCs w:val="22"/>
        </w:rPr>
        <w:t>s</w:t>
      </w:r>
      <w:r>
        <w:rPr>
          <w:spacing w:val="-1"/>
          <w:w w:val="138"/>
          <w:sz w:val="22"/>
          <w:szCs w:val="22"/>
        </w:rPr>
        <w:t>a</w:t>
      </w:r>
      <w:r>
        <w:rPr>
          <w:spacing w:val="1"/>
          <w:sz w:val="22"/>
          <w:szCs w:val="22"/>
        </w:rPr>
        <w:t>i</w:t>
      </w:r>
      <w:r>
        <w:rPr>
          <w:spacing w:val="-3"/>
          <w:w w:val="115"/>
          <w:sz w:val="22"/>
          <w:szCs w:val="22"/>
        </w:rPr>
        <w:t>k</w:t>
      </w:r>
      <w:r>
        <w:rPr>
          <w:spacing w:val="-1"/>
          <w:w w:val="138"/>
          <w:sz w:val="22"/>
          <w:szCs w:val="22"/>
        </w:rPr>
        <w:t>a</w:t>
      </w:r>
      <w:r>
        <w:rPr>
          <w:w w:val="126"/>
          <w:sz w:val="22"/>
          <w:szCs w:val="22"/>
        </w:rPr>
        <w:t xml:space="preserve">n </w:t>
      </w:r>
      <w:r>
        <w:rPr>
          <w:spacing w:val="-1"/>
          <w:w w:val="133"/>
          <w:sz w:val="22"/>
          <w:szCs w:val="22"/>
        </w:rPr>
        <w:t>s</w:t>
      </w:r>
      <w:r>
        <w:rPr>
          <w:spacing w:val="1"/>
          <w:w w:val="122"/>
          <w:sz w:val="22"/>
          <w:szCs w:val="22"/>
        </w:rPr>
        <w:t>o</w:t>
      </w:r>
      <w:r>
        <w:rPr>
          <w:spacing w:val="1"/>
          <w:w w:val="138"/>
          <w:sz w:val="22"/>
          <w:szCs w:val="22"/>
        </w:rPr>
        <w:t>a</w:t>
      </w:r>
      <w:r>
        <w:rPr>
          <w:spacing w:val="-1"/>
          <w:sz w:val="22"/>
          <w:szCs w:val="22"/>
        </w:rPr>
        <w:t>l</w:t>
      </w:r>
      <w:r>
        <w:rPr>
          <w:w w:val="121"/>
          <w:sz w:val="22"/>
          <w:szCs w:val="22"/>
        </w:rPr>
        <w:t>/</w:t>
      </w:r>
      <w:r>
        <w:rPr>
          <w:spacing w:val="17"/>
          <w:sz w:val="22"/>
          <w:szCs w:val="22"/>
        </w:rPr>
        <w:t xml:space="preserve"> </w:t>
      </w:r>
      <w:r>
        <w:rPr>
          <w:spacing w:val="-1"/>
          <w:w w:val="133"/>
          <w:sz w:val="22"/>
          <w:szCs w:val="22"/>
        </w:rPr>
        <w:t>s</w:t>
      </w:r>
      <w:r>
        <w:rPr>
          <w:spacing w:val="2"/>
          <w:w w:val="141"/>
          <w:sz w:val="22"/>
          <w:szCs w:val="22"/>
        </w:rPr>
        <w:t>t</w:t>
      </w:r>
      <w:r>
        <w:rPr>
          <w:spacing w:val="-1"/>
          <w:w w:val="126"/>
          <w:sz w:val="22"/>
          <w:szCs w:val="22"/>
        </w:rPr>
        <w:t>u</w:t>
      </w:r>
      <w:r>
        <w:rPr>
          <w:w w:val="126"/>
          <w:sz w:val="22"/>
          <w:szCs w:val="22"/>
        </w:rPr>
        <w:t>d</w:t>
      </w:r>
      <w:r>
        <w:rPr>
          <w:sz w:val="22"/>
          <w:szCs w:val="22"/>
        </w:rPr>
        <w:t>i</w:t>
      </w:r>
      <w:r>
        <w:rPr>
          <w:spacing w:val="14"/>
          <w:sz w:val="22"/>
          <w:szCs w:val="22"/>
        </w:rPr>
        <w:t xml:space="preserve"> </w:t>
      </w:r>
      <w:r>
        <w:rPr>
          <w:spacing w:val="-4"/>
          <w:w w:val="127"/>
          <w:sz w:val="22"/>
          <w:szCs w:val="22"/>
        </w:rPr>
        <w:t>k</w:t>
      </w:r>
      <w:r>
        <w:rPr>
          <w:spacing w:val="-1"/>
          <w:w w:val="127"/>
          <w:sz w:val="22"/>
          <w:szCs w:val="22"/>
        </w:rPr>
        <w:t>as</w:t>
      </w:r>
      <w:r>
        <w:rPr>
          <w:w w:val="127"/>
          <w:sz w:val="22"/>
          <w:szCs w:val="22"/>
        </w:rPr>
        <w:t>us</w:t>
      </w:r>
      <w:r>
        <w:rPr>
          <w:spacing w:val="10"/>
          <w:w w:val="127"/>
          <w:sz w:val="22"/>
          <w:szCs w:val="22"/>
        </w:rPr>
        <w:t xml:space="preserve"> </w:t>
      </w:r>
      <w:r>
        <w:rPr>
          <w:w w:val="127"/>
          <w:sz w:val="22"/>
          <w:szCs w:val="22"/>
        </w:rPr>
        <w:t>y</w:t>
      </w:r>
      <w:r>
        <w:rPr>
          <w:spacing w:val="1"/>
          <w:w w:val="127"/>
          <w:sz w:val="22"/>
          <w:szCs w:val="22"/>
        </w:rPr>
        <w:t>an</w:t>
      </w:r>
      <w:r>
        <w:rPr>
          <w:w w:val="127"/>
          <w:sz w:val="22"/>
          <w:szCs w:val="22"/>
        </w:rPr>
        <w:t>g</w:t>
      </w:r>
      <w:r>
        <w:rPr>
          <w:spacing w:val="-2"/>
          <w:w w:val="127"/>
          <w:sz w:val="22"/>
          <w:szCs w:val="22"/>
        </w:rPr>
        <w:t xml:space="preserve"> </w:t>
      </w:r>
      <w:r>
        <w:rPr>
          <w:w w:val="126"/>
          <w:sz w:val="22"/>
          <w:szCs w:val="22"/>
        </w:rPr>
        <w:t>b</w:t>
      </w:r>
      <w:r>
        <w:rPr>
          <w:w w:val="138"/>
          <w:sz w:val="22"/>
          <w:szCs w:val="22"/>
        </w:rPr>
        <w:t>e</w:t>
      </w:r>
      <w:r>
        <w:rPr>
          <w:spacing w:val="-6"/>
          <w:w w:val="123"/>
          <w:sz w:val="22"/>
          <w:szCs w:val="22"/>
        </w:rPr>
        <w:t>r</w:t>
      </w:r>
      <w:r>
        <w:rPr>
          <w:spacing w:val="1"/>
          <w:w w:val="126"/>
          <w:sz w:val="22"/>
          <w:szCs w:val="22"/>
        </w:rPr>
        <w:t>h</w:t>
      </w:r>
      <w:r>
        <w:rPr>
          <w:spacing w:val="-1"/>
          <w:w w:val="126"/>
          <w:sz w:val="22"/>
          <w:szCs w:val="22"/>
        </w:rPr>
        <w:t>u</w:t>
      </w:r>
      <w:r>
        <w:rPr>
          <w:w w:val="126"/>
          <w:sz w:val="22"/>
          <w:szCs w:val="22"/>
        </w:rPr>
        <w:t>b</w:t>
      </w:r>
      <w:r>
        <w:rPr>
          <w:spacing w:val="-1"/>
          <w:w w:val="126"/>
          <w:sz w:val="22"/>
          <w:szCs w:val="22"/>
        </w:rPr>
        <w:t>un</w:t>
      </w:r>
      <w:r>
        <w:rPr>
          <w:spacing w:val="1"/>
          <w:w w:val="126"/>
          <w:sz w:val="22"/>
          <w:szCs w:val="22"/>
        </w:rPr>
        <w:t>g</w:t>
      </w:r>
      <w:r>
        <w:rPr>
          <w:spacing w:val="-1"/>
          <w:w w:val="138"/>
          <w:sz w:val="22"/>
          <w:szCs w:val="22"/>
        </w:rPr>
        <w:t>a</w:t>
      </w:r>
      <w:r>
        <w:rPr>
          <w:w w:val="126"/>
          <w:sz w:val="22"/>
          <w:szCs w:val="22"/>
        </w:rPr>
        <w:t>n</w:t>
      </w:r>
    </w:p>
    <w:p w:rsidR="00944A07" w:rsidRDefault="000E52F1">
      <w:pPr>
        <w:spacing w:before="3" w:line="240" w:lineRule="exact"/>
        <w:rPr>
          <w:sz w:val="22"/>
          <w:szCs w:val="22"/>
        </w:rPr>
        <w:sectPr w:rsidR="00944A07">
          <w:type w:val="continuous"/>
          <w:pgSz w:w="11920" w:h="16840"/>
          <w:pgMar w:top="1380" w:right="1540" w:bottom="280" w:left="1680" w:header="720" w:footer="720" w:gutter="0"/>
          <w:cols w:num="2" w:space="720" w:equalWidth="0">
            <w:col w:w="3262" w:space="1094"/>
            <w:col w:w="4344"/>
          </w:cols>
        </w:sectPr>
      </w:pPr>
      <w:r>
        <w:rPr>
          <w:spacing w:val="-3"/>
          <w:w w:val="129"/>
          <w:position w:val="-1"/>
          <w:sz w:val="22"/>
          <w:szCs w:val="22"/>
        </w:rPr>
        <w:t>d</w:t>
      </w:r>
      <w:r>
        <w:rPr>
          <w:w w:val="129"/>
          <w:position w:val="-1"/>
          <w:sz w:val="22"/>
          <w:szCs w:val="22"/>
        </w:rPr>
        <w:t>e</w:t>
      </w:r>
      <w:r>
        <w:rPr>
          <w:spacing w:val="1"/>
          <w:w w:val="129"/>
          <w:position w:val="-1"/>
          <w:sz w:val="22"/>
          <w:szCs w:val="22"/>
        </w:rPr>
        <w:t>n</w:t>
      </w:r>
      <w:r>
        <w:rPr>
          <w:w w:val="129"/>
          <w:position w:val="-1"/>
          <w:sz w:val="22"/>
          <w:szCs w:val="22"/>
        </w:rPr>
        <w:t>g</w:t>
      </w:r>
      <w:r>
        <w:rPr>
          <w:spacing w:val="-1"/>
          <w:w w:val="129"/>
          <w:position w:val="-1"/>
          <w:sz w:val="22"/>
          <w:szCs w:val="22"/>
        </w:rPr>
        <w:t>a</w:t>
      </w:r>
      <w:r>
        <w:rPr>
          <w:w w:val="129"/>
          <w:position w:val="-1"/>
          <w:sz w:val="22"/>
          <w:szCs w:val="22"/>
        </w:rPr>
        <w:t>n</w:t>
      </w:r>
      <w:r>
        <w:rPr>
          <w:spacing w:val="5"/>
          <w:w w:val="129"/>
          <w:position w:val="-1"/>
          <w:sz w:val="22"/>
          <w:szCs w:val="22"/>
        </w:rPr>
        <w:t xml:space="preserve"> </w:t>
      </w:r>
      <w:r>
        <w:rPr>
          <w:spacing w:val="2"/>
          <w:w w:val="125"/>
          <w:position w:val="-1"/>
          <w:sz w:val="22"/>
          <w:szCs w:val="22"/>
        </w:rPr>
        <w:t>m</w:t>
      </w:r>
      <w:r>
        <w:rPr>
          <w:spacing w:val="1"/>
          <w:w w:val="138"/>
          <w:position w:val="-1"/>
          <w:sz w:val="22"/>
          <w:szCs w:val="22"/>
        </w:rPr>
        <w:t>a</w:t>
      </w:r>
      <w:r>
        <w:rPr>
          <w:w w:val="141"/>
          <w:position w:val="-1"/>
          <w:sz w:val="22"/>
          <w:szCs w:val="22"/>
        </w:rPr>
        <w:t>t</w:t>
      </w:r>
      <w:r>
        <w:rPr>
          <w:w w:val="138"/>
          <w:position w:val="-1"/>
          <w:sz w:val="22"/>
          <w:szCs w:val="22"/>
        </w:rPr>
        <w:t>e</w:t>
      </w:r>
      <w:r>
        <w:rPr>
          <w:spacing w:val="-2"/>
          <w:w w:val="123"/>
          <w:position w:val="-1"/>
          <w:sz w:val="22"/>
          <w:szCs w:val="22"/>
        </w:rPr>
        <w:t>r</w:t>
      </w:r>
      <w:r>
        <w:rPr>
          <w:position w:val="-1"/>
          <w:sz w:val="22"/>
          <w:szCs w:val="22"/>
        </w:rPr>
        <w:t>i</w:t>
      </w:r>
      <w:r>
        <w:rPr>
          <w:spacing w:val="15"/>
          <w:position w:val="-1"/>
          <w:sz w:val="22"/>
          <w:szCs w:val="22"/>
        </w:rPr>
        <w:t xml:space="preserve"> </w:t>
      </w:r>
      <w:r>
        <w:rPr>
          <w:spacing w:val="1"/>
          <w:w w:val="124"/>
          <w:position w:val="-1"/>
          <w:sz w:val="22"/>
          <w:szCs w:val="22"/>
        </w:rPr>
        <w:t>p</w:t>
      </w:r>
      <w:r>
        <w:rPr>
          <w:spacing w:val="2"/>
          <w:w w:val="124"/>
          <w:position w:val="-1"/>
          <w:sz w:val="22"/>
          <w:szCs w:val="22"/>
        </w:rPr>
        <w:t>r</w:t>
      </w:r>
      <w:r>
        <w:rPr>
          <w:spacing w:val="1"/>
          <w:w w:val="124"/>
          <w:position w:val="-1"/>
          <w:sz w:val="22"/>
          <w:szCs w:val="22"/>
        </w:rPr>
        <w:t>a</w:t>
      </w:r>
      <w:r>
        <w:rPr>
          <w:w w:val="124"/>
          <w:position w:val="-1"/>
          <w:sz w:val="22"/>
          <w:szCs w:val="22"/>
        </w:rPr>
        <w:t>-</w:t>
      </w:r>
      <w:r>
        <w:rPr>
          <w:spacing w:val="2"/>
          <w:w w:val="124"/>
          <w:position w:val="-1"/>
          <w:sz w:val="22"/>
          <w:szCs w:val="22"/>
        </w:rPr>
        <w:t xml:space="preserve"> </w:t>
      </w:r>
      <w:r>
        <w:rPr>
          <w:spacing w:val="1"/>
          <w:position w:val="-1"/>
          <w:sz w:val="22"/>
          <w:szCs w:val="22"/>
        </w:rPr>
        <w:t>U</w:t>
      </w:r>
      <w:r>
        <w:rPr>
          <w:position w:val="-1"/>
          <w:sz w:val="22"/>
          <w:szCs w:val="22"/>
        </w:rPr>
        <w:t>TS</w:t>
      </w:r>
      <w:r>
        <w:rPr>
          <w:spacing w:val="35"/>
          <w:position w:val="-1"/>
          <w:sz w:val="22"/>
          <w:szCs w:val="22"/>
        </w:rPr>
        <w:t xml:space="preserve"> </w:t>
      </w:r>
      <w:r>
        <w:rPr>
          <w:w w:val="129"/>
          <w:position w:val="-1"/>
          <w:sz w:val="22"/>
          <w:szCs w:val="22"/>
        </w:rPr>
        <w:t>d</w:t>
      </w:r>
      <w:r>
        <w:rPr>
          <w:spacing w:val="-1"/>
          <w:w w:val="129"/>
          <w:position w:val="-1"/>
          <w:sz w:val="22"/>
          <w:szCs w:val="22"/>
        </w:rPr>
        <w:t>a</w:t>
      </w:r>
      <w:r>
        <w:rPr>
          <w:w w:val="129"/>
          <w:position w:val="-1"/>
          <w:sz w:val="22"/>
          <w:szCs w:val="22"/>
        </w:rPr>
        <w:t>n</w:t>
      </w:r>
      <w:r>
        <w:rPr>
          <w:spacing w:val="3"/>
          <w:w w:val="129"/>
          <w:position w:val="-1"/>
          <w:sz w:val="22"/>
          <w:szCs w:val="22"/>
        </w:rPr>
        <w:t xml:space="preserve"> </w:t>
      </w:r>
      <w:r>
        <w:rPr>
          <w:w w:val="126"/>
          <w:position w:val="-1"/>
          <w:sz w:val="22"/>
          <w:szCs w:val="22"/>
        </w:rPr>
        <w:t>p</w:t>
      </w:r>
      <w:r>
        <w:rPr>
          <w:w w:val="123"/>
          <w:position w:val="-1"/>
          <w:sz w:val="22"/>
          <w:szCs w:val="22"/>
        </w:rPr>
        <w:t>r</w:t>
      </w:r>
      <w:r>
        <w:rPr>
          <w:spacing w:val="-1"/>
          <w:w w:val="138"/>
          <w:position w:val="-1"/>
          <w:sz w:val="22"/>
          <w:szCs w:val="22"/>
        </w:rPr>
        <w:t>a</w:t>
      </w:r>
      <w:r>
        <w:rPr>
          <w:w w:val="108"/>
          <w:position w:val="-1"/>
          <w:sz w:val="22"/>
          <w:szCs w:val="22"/>
        </w:rPr>
        <w:t>-</w:t>
      </w:r>
      <w:r>
        <w:rPr>
          <w:spacing w:val="-1"/>
          <w:w w:val="101"/>
          <w:position w:val="-1"/>
          <w:sz w:val="22"/>
          <w:szCs w:val="22"/>
        </w:rPr>
        <w:t>U</w:t>
      </w:r>
      <w:r>
        <w:rPr>
          <w:spacing w:val="2"/>
          <w:w w:val="94"/>
          <w:position w:val="-1"/>
          <w:sz w:val="22"/>
          <w:szCs w:val="22"/>
        </w:rPr>
        <w:t>A</w:t>
      </w:r>
      <w:r>
        <w:rPr>
          <w:w w:val="114"/>
          <w:position w:val="-1"/>
          <w:sz w:val="22"/>
          <w:szCs w:val="22"/>
        </w:rPr>
        <w:t>S</w:t>
      </w:r>
      <w:r>
        <w:rPr>
          <w:w w:val="127"/>
          <w:position w:val="-1"/>
          <w:sz w:val="22"/>
          <w:szCs w:val="22"/>
        </w:rPr>
        <w:t>.</w:t>
      </w:r>
    </w:p>
    <w:p w:rsidR="00944A07" w:rsidRDefault="000E52F1">
      <w:pPr>
        <w:spacing w:before="8" w:line="120" w:lineRule="exact"/>
        <w:rPr>
          <w:sz w:val="13"/>
          <w:szCs w:val="13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503314939" behindDoc="1" locked="0" layoutInCell="1" allowOverlap="1">
                <wp:simplePos x="0" y="0"/>
                <wp:positionH relativeFrom="page">
                  <wp:posOffset>6627495</wp:posOffset>
                </wp:positionH>
                <wp:positionV relativeFrom="page">
                  <wp:posOffset>9661525</wp:posOffset>
                </wp:positionV>
                <wp:extent cx="7620" cy="514350"/>
                <wp:effectExtent l="7620" t="3175" r="3810" b="6350"/>
                <wp:wrapNone/>
                <wp:docPr id="184" name="Group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620" cy="514350"/>
                          <a:chOff x="10437" y="15215"/>
                          <a:chExt cx="12" cy="810"/>
                        </a:xfrm>
                      </wpg:grpSpPr>
                      <wpg:grpSp>
                        <wpg:cNvPr id="185" name="Group 186"/>
                        <wpg:cNvGrpSpPr>
                          <a:grpSpLocks/>
                        </wpg:cNvGrpSpPr>
                        <wpg:grpSpPr bwMode="auto">
                          <a:xfrm>
                            <a:off x="10438" y="15216"/>
                            <a:ext cx="10" cy="410"/>
                            <a:chOff x="10438" y="15216"/>
                            <a:chExt cx="10" cy="410"/>
                          </a:xfrm>
                        </wpg:grpSpPr>
                        <wps:wsp>
                          <wps:cNvPr id="186" name="Freeform 189"/>
                          <wps:cNvSpPr>
                            <a:spLocks/>
                          </wps:cNvSpPr>
                          <wps:spPr bwMode="auto">
                            <a:xfrm>
                              <a:off x="10438" y="15216"/>
                              <a:ext cx="10" cy="410"/>
                            </a:xfrm>
                            <a:custGeom>
                              <a:avLst/>
                              <a:gdLst>
                                <a:gd name="T0" fmla="+- 0 10438 10438"/>
                                <a:gd name="T1" fmla="*/ T0 w 10"/>
                                <a:gd name="T2" fmla="+- 0 15614 15216"/>
                                <a:gd name="T3" fmla="*/ 15614 h 410"/>
                                <a:gd name="T4" fmla="+- 0 10442 10438"/>
                                <a:gd name="T5" fmla="*/ T4 w 10"/>
                                <a:gd name="T6" fmla="+- 0 15620 15216"/>
                                <a:gd name="T7" fmla="*/ 15620 h 410"/>
                                <a:gd name="T8" fmla="+- 0 10448 10438"/>
                                <a:gd name="T9" fmla="*/ T8 w 10"/>
                                <a:gd name="T10" fmla="+- 0 15626 15216"/>
                                <a:gd name="T11" fmla="*/ 15626 h 410"/>
                                <a:gd name="T12" fmla="+- 0 10448 10438"/>
                                <a:gd name="T13" fmla="*/ T12 w 10"/>
                                <a:gd name="T14" fmla="+- 0 15216 15216"/>
                                <a:gd name="T15" fmla="*/ 15216 h 410"/>
                                <a:gd name="T16" fmla="+- 0 10442 10438"/>
                                <a:gd name="T17" fmla="*/ T16 w 10"/>
                                <a:gd name="T18" fmla="+- 0 15222 15216"/>
                                <a:gd name="T19" fmla="*/ 15222 h 410"/>
                                <a:gd name="T20" fmla="+- 0 10438 10438"/>
                                <a:gd name="T21" fmla="*/ T20 w 10"/>
                                <a:gd name="T22" fmla="+- 0 15228 15216"/>
                                <a:gd name="T23" fmla="*/ 15228 h 410"/>
                                <a:gd name="T24" fmla="+- 0 10438 10438"/>
                                <a:gd name="T25" fmla="*/ T24 w 10"/>
                                <a:gd name="T26" fmla="+- 0 15614 15216"/>
                                <a:gd name="T27" fmla="*/ 15614 h 41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0" h="410">
                                  <a:moveTo>
                                    <a:pt x="0" y="398"/>
                                  </a:moveTo>
                                  <a:lnTo>
                                    <a:pt x="4" y="404"/>
                                  </a:lnTo>
                                  <a:lnTo>
                                    <a:pt x="10" y="410"/>
                                  </a:lnTo>
                                  <a:lnTo>
                                    <a:pt x="10" y="0"/>
                                  </a:lnTo>
                                  <a:lnTo>
                                    <a:pt x="4" y="6"/>
                                  </a:lnTo>
                                  <a:lnTo>
                                    <a:pt x="0" y="12"/>
                                  </a:lnTo>
                                  <a:lnTo>
                                    <a:pt x="0" y="39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187" name="Group 187"/>
                          <wpg:cNvGrpSpPr>
                            <a:grpSpLocks/>
                          </wpg:cNvGrpSpPr>
                          <wpg:grpSpPr bwMode="auto">
                            <a:xfrm>
                              <a:off x="10438" y="15614"/>
                              <a:ext cx="10" cy="410"/>
                              <a:chOff x="10438" y="15614"/>
                              <a:chExt cx="10" cy="410"/>
                            </a:xfrm>
                          </wpg:grpSpPr>
                          <wps:wsp>
                            <wps:cNvPr id="188" name="Freeform 188"/>
                            <wps:cNvSpPr>
                              <a:spLocks/>
                            </wps:cNvSpPr>
                            <wps:spPr bwMode="auto">
                              <a:xfrm>
                                <a:off x="10438" y="15614"/>
                                <a:ext cx="10" cy="410"/>
                              </a:xfrm>
                              <a:custGeom>
                                <a:avLst/>
                                <a:gdLst>
                                  <a:gd name="T0" fmla="+- 0 10438 10438"/>
                                  <a:gd name="T1" fmla="*/ T0 w 10"/>
                                  <a:gd name="T2" fmla="+- 0 16012 15614"/>
                                  <a:gd name="T3" fmla="*/ 16012 h 410"/>
                                  <a:gd name="T4" fmla="+- 0 10442 10438"/>
                                  <a:gd name="T5" fmla="*/ T4 w 10"/>
                                  <a:gd name="T6" fmla="+- 0 16018 15614"/>
                                  <a:gd name="T7" fmla="*/ 16018 h 410"/>
                                  <a:gd name="T8" fmla="+- 0 10448 10438"/>
                                  <a:gd name="T9" fmla="*/ T8 w 10"/>
                                  <a:gd name="T10" fmla="+- 0 16024 15614"/>
                                  <a:gd name="T11" fmla="*/ 16024 h 410"/>
                                  <a:gd name="T12" fmla="+- 0 10448 10438"/>
                                  <a:gd name="T13" fmla="*/ T12 w 10"/>
                                  <a:gd name="T14" fmla="+- 0 15614 15614"/>
                                  <a:gd name="T15" fmla="*/ 15614 h 410"/>
                                  <a:gd name="T16" fmla="+- 0 10442 10438"/>
                                  <a:gd name="T17" fmla="*/ T16 w 10"/>
                                  <a:gd name="T18" fmla="+- 0 15620 15614"/>
                                  <a:gd name="T19" fmla="*/ 15620 h 410"/>
                                  <a:gd name="T20" fmla="+- 0 10438 10438"/>
                                  <a:gd name="T21" fmla="*/ T20 w 10"/>
                                  <a:gd name="T22" fmla="+- 0 15626 15614"/>
                                  <a:gd name="T23" fmla="*/ 15626 h 410"/>
                                  <a:gd name="T24" fmla="+- 0 10438 10438"/>
                                  <a:gd name="T25" fmla="*/ T24 w 10"/>
                                  <a:gd name="T26" fmla="+- 0 16012 15614"/>
                                  <a:gd name="T27" fmla="*/ 16012 h 410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</a:cxnLst>
                                <a:rect l="0" t="0" r="r" b="b"/>
                                <a:pathLst>
                                  <a:path w="10" h="410">
                                    <a:moveTo>
                                      <a:pt x="0" y="398"/>
                                    </a:moveTo>
                                    <a:lnTo>
                                      <a:pt x="4" y="404"/>
                                    </a:lnTo>
                                    <a:lnTo>
                                      <a:pt x="10" y="410"/>
                                    </a:lnTo>
                                    <a:lnTo>
                                      <a:pt x="10" y="0"/>
                                    </a:lnTo>
                                    <a:lnTo>
                                      <a:pt x="4" y="6"/>
                                    </a:lnTo>
                                    <a:lnTo>
                                      <a:pt x="0" y="12"/>
                                    </a:lnTo>
                                    <a:lnTo>
                                      <a:pt x="0" y="39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3495872" id="Group 185" o:spid="_x0000_s1026" style="position:absolute;margin-left:521.85pt;margin-top:760.75pt;width:.6pt;height:40.5pt;z-index:-1541;mso-position-horizontal-relative:page;mso-position-vertical-relative:page" coordorigin="10437,15215" coordsize="12,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">
                <v:group id="Group 186" o:spid="_x0000_s1027" style="position:absolute;left:10438;top:15216;width:10;height:410" coordorigin="10438,15216" coordsize="10,4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mA6nsQAAADcAAAA&#10;DwAAAAAAAAAAAAAAAACqAgAAZHJzL2Rvd25yZXYueG1sUEsFBgAAAAAEAAQA+gAAAJsDAAAAAA==&#10;">
                  <v:shape id="Freeform 189" o:spid="_x0000_s1028" style="position:absolute;left:10438;top:15216;width:10;height:410;visibility:visible;mso-wrap-style:square;v-text-anchor:top" coordsize="10,4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QGDAcQA&#10;AADcAAAADwAAAGRycy9kb3ducmV2LnhtbERPS2vCQBC+F/wPywi9FN1UioToKqIU7CWtj4PHMTtu&#10;otnZkF01/ffdguBtPr7nTOedrcWNWl85VvA+TEAQF05XbBTsd5+DFIQPyBprx6TglzzMZ72XKWba&#10;3XlDt20wIoawz1BBGUKTSemLkiz6oWuII3dyrcUQYWukbvEew20tR0kylhYrjg0lNrQsqbhsr1bB&#10;16KR6c/m8L287szH29nkq/yYK/Xa7xYTEIG68BQ/3Gsd56dj+H8mXiB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UBgwHEAAAA3AAAAA8AAAAAAAAAAAAAAAAAmAIAAGRycy9k&#10;b3ducmV2LnhtbFBLBQYAAAAABAAEAPUAAACJAwAAAAA=&#10;" path="m,398r4,6l10,410,10,,4,6,,12,,398xe" fillcolor="black" stroked="f">
                    <v:path arrowok="t" o:connecttype="custom" o:connectlocs="0,15614;4,15620;10,15626;10,15216;4,15222;0,15228;0,15614" o:connectangles="0,0,0,0,0,0,0"/>
                  </v:shape>
                  <v:group id="Group 187" o:spid="_x0000_s1029" style="position:absolute;left:10438;top:15614;width:10;height:410" coordorigin="10438,15614" coordsize="10,4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qf4BcsQAAADcAAAA&#10;DwAAAAAAAAAAAAAAAACqAgAAZHJzL2Rvd25yZXYueG1sUEsFBgAAAAAEAAQA+gAAAJsDAAAAAA==&#10;">
                    <v:shape id="Freeform 188" o:spid="_x0000_s1030" style="position:absolute;left:10438;top:15614;width:10;height:410;visibility:visible;mso-wrap-style:square;v-text-anchor:top" coordsize="10,4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9Ky6McA&#10;AADcAAAADwAAAGRycy9kb3ducmV2LnhtbESPQWvCQBCF74L/YRmhF6mbllJC6ipiKbSXWLWHHqfZ&#10;6SaanQ3ZVdN/3zkI3mZ4b977Zr4cfKvO1McmsIGHWQaKuAq2YWfga/92n4OKCdliG5gM/FGE5WI8&#10;mmNhw4W3dN4lpySEY4EG6pS6QutY1eQxzkJHLNpv6D0mWXunbY8XCfetfsyyZ+2xYWmosaN1TdVx&#10;d/IGPladzj+335v1ae+epgdXvpY/pTF3k2H1AirRkG7m6/W7FfxcaOUZmUAv/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vSsujHAAAA3AAAAA8AAAAAAAAAAAAAAAAAmAIAAGRy&#10;cy9kb3ducmV2LnhtbFBLBQYAAAAABAAEAPUAAACMAwAAAAA=&#10;" path="m,398r4,6l10,410,10,,4,6,,12,,398xe" fillcolor="black" stroked="f">
                      <v:path arrowok="t" o:connecttype="custom" o:connectlocs="0,16012;4,16018;10,16024;10,15614;4,15620;0,15626;0,16012" o:connectangles="0,0,0,0,0,0,0"/>
                    </v:shape>
                  </v:group>
                </v:group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14936" behindDoc="1" locked="0" layoutInCell="1" allowOverlap="1">
                <wp:simplePos x="0" y="0"/>
                <wp:positionH relativeFrom="page">
                  <wp:posOffset>6628130</wp:posOffset>
                </wp:positionH>
                <wp:positionV relativeFrom="page">
                  <wp:posOffset>4046220</wp:posOffset>
                </wp:positionV>
                <wp:extent cx="6350" cy="260350"/>
                <wp:effectExtent l="8255" t="7620" r="4445" b="8255"/>
                <wp:wrapNone/>
                <wp:docPr id="182" name="Group 1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50" cy="260350"/>
                          <a:chOff x="10438" y="6372"/>
                          <a:chExt cx="10" cy="410"/>
                        </a:xfrm>
                      </wpg:grpSpPr>
                      <wps:wsp>
                        <wps:cNvPr id="183" name="Freeform 184"/>
                        <wps:cNvSpPr>
                          <a:spLocks/>
                        </wps:cNvSpPr>
                        <wps:spPr bwMode="auto">
                          <a:xfrm>
                            <a:off x="10438" y="6372"/>
                            <a:ext cx="10" cy="410"/>
                          </a:xfrm>
                          <a:custGeom>
                            <a:avLst/>
                            <a:gdLst>
                              <a:gd name="T0" fmla="+- 0 10438 10438"/>
                              <a:gd name="T1" fmla="*/ T0 w 10"/>
                              <a:gd name="T2" fmla="+- 0 6770 6372"/>
                              <a:gd name="T3" fmla="*/ 6770 h 410"/>
                              <a:gd name="T4" fmla="+- 0 10442 10438"/>
                              <a:gd name="T5" fmla="*/ T4 w 10"/>
                              <a:gd name="T6" fmla="+- 0 6776 6372"/>
                              <a:gd name="T7" fmla="*/ 6776 h 410"/>
                              <a:gd name="T8" fmla="+- 0 10448 10438"/>
                              <a:gd name="T9" fmla="*/ T8 w 10"/>
                              <a:gd name="T10" fmla="+- 0 6782 6372"/>
                              <a:gd name="T11" fmla="*/ 6782 h 410"/>
                              <a:gd name="T12" fmla="+- 0 10448 10438"/>
                              <a:gd name="T13" fmla="*/ T12 w 10"/>
                              <a:gd name="T14" fmla="+- 0 6372 6372"/>
                              <a:gd name="T15" fmla="*/ 6372 h 410"/>
                              <a:gd name="T16" fmla="+- 0 10442 10438"/>
                              <a:gd name="T17" fmla="*/ T16 w 10"/>
                              <a:gd name="T18" fmla="+- 0 6378 6372"/>
                              <a:gd name="T19" fmla="*/ 6378 h 410"/>
                              <a:gd name="T20" fmla="+- 0 10438 10438"/>
                              <a:gd name="T21" fmla="*/ T20 w 10"/>
                              <a:gd name="T22" fmla="+- 0 6384 6372"/>
                              <a:gd name="T23" fmla="*/ 6384 h 410"/>
                              <a:gd name="T24" fmla="+- 0 10438 10438"/>
                              <a:gd name="T25" fmla="*/ T24 w 10"/>
                              <a:gd name="T26" fmla="+- 0 6770 6372"/>
                              <a:gd name="T27" fmla="*/ 6770 h 4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0" h="410">
                                <a:moveTo>
                                  <a:pt x="0" y="398"/>
                                </a:moveTo>
                                <a:lnTo>
                                  <a:pt x="4" y="404"/>
                                </a:lnTo>
                                <a:lnTo>
                                  <a:pt x="10" y="410"/>
                                </a:lnTo>
                                <a:lnTo>
                                  <a:pt x="10" y="0"/>
                                </a:lnTo>
                                <a:lnTo>
                                  <a:pt x="4" y="6"/>
                                </a:lnTo>
                                <a:lnTo>
                                  <a:pt x="0" y="12"/>
                                </a:lnTo>
                                <a:lnTo>
                                  <a:pt x="0" y="3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CC676FA" id="Group 183" o:spid="_x0000_s1026" style="position:absolute;margin-left:521.9pt;margin-top:318.6pt;width:.5pt;height:20.5pt;z-index:-1544;mso-position-horizontal-relative:page;mso-position-vertical-relative:page" coordorigin="10438,6372" coordsize="10,4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">
                <v:shape id="Freeform 184" o:spid="_x0000_s1027" style="position:absolute;left:10438;top:6372;width:10;height:410;visibility:visible;mso-wrap-style:square;v-text-anchor:top" coordsize="10,4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XYgmcQA&#10;AADcAAAADwAAAGRycy9kb3ducmV2LnhtbERPS2vCQBC+C/6HZQpepG6spYToKqIU9JL66MHjmB03&#10;qdnZkF01/ffdQqG3+fieM1t0thZ3an3lWMF4lIAgLpyu2Cj4PL4/pyB8QNZYOyYF3+RhMe/3Zphp&#10;9+A93Q/BiBjCPkMFZQhNJqUvSrLoR64hjtzFtRZDhK2RusVHDLe1fEmSN2mx4thQYkOrkorr4WYV&#10;bJeNTHf708fqdjSvwy+Tr/NzrtTgqVtOQQTqwr/4z73RcX46gd9n4gVy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V2IJnEAAAA3AAAAA8AAAAAAAAAAAAAAAAAmAIAAGRycy9k&#10;b3ducmV2LnhtbFBLBQYAAAAABAAEAPUAAACJAwAAAAA=&#10;" path="m,398r4,6l10,410,10,,4,6,,12,,398xe" fillcolor="black" stroked="f">
                  <v:path arrowok="t" o:connecttype="custom" o:connectlocs="0,6770;4,6776;10,6782;10,6372;4,6378;0,6384;0,6770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14935" behindDoc="1" locked="0" layoutInCell="1" allowOverlap="1">
                <wp:simplePos x="0" y="0"/>
                <wp:positionH relativeFrom="page">
                  <wp:posOffset>6627495</wp:posOffset>
                </wp:positionH>
                <wp:positionV relativeFrom="page">
                  <wp:posOffset>1993265</wp:posOffset>
                </wp:positionV>
                <wp:extent cx="7620" cy="516890"/>
                <wp:effectExtent l="7620" t="2540" r="3810" b="4445"/>
                <wp:wrapNone/>
                <wp:docPr id="177" name="Group 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620" cy="516890"/>
                          <a:chOff x="10437" y="3139"/>
                          <a:chExt cx="12" cy="814"/>
                        </a:xfrm>
                      </wpg:grpSpPr>
                      <wpg:grpSp>
                        <wpg:cNvPr id="178" name="Group 179"/>
                        <wpg:cNvGrpSpPr>
                          <a:grpSpLocks/>
                        </wpg:cNvGrpSpPr>
                        <wpg:grpSpPr bwMode="auto">
                          <a:xfrm>
                            <a:off x="10438" y="3140"/>
                            <a:ext cx="10" cy="414"/>
                            <a:chOff x="10438" y="3140"/>
                            <a:chExt cx="10" cy="414"/>
                          </a:xfrm>
                        </wpg:grpSpPr>
                        <wps:wsp>
                          <wps:cNvPr id="179" name="Freeform 182"/>
                          <wps:cNvSpPr>
                            <a:spLocks/>
                          </wps:cNvSpPr>
                          <wps:spPr bwMode="auto">
                            <a:xfrm>
                              <a:off x="10438" y="3140"/>
                              <a:ext cx="10" cy="414"/>
                            </a:xfrm>
                            <a:custGeom>
                              <a:avLst/>
                              <a:gdLst>
                                <a:gd name="T0" fmla="+- 0 10438 10438"/>
                                <a:gd name="T1" fmla="*/ T0 w 10"/>
                                <a:gd name="T2" fmla="+- 0 3542 3140"/>
                                <a:gd name="T3" fmla="*/ 3542 h 414"/>
                                <a:gd name="T4" fmla="+- 0 10442 10438"/>
                                <a:gd name="T5" fmla="*/ T4 w 10"/>
                                <a:gd name="T6" fmla="+- 0 3548 3140"/>
                                <a:gd name="T7" fmla="*/ 3548 h 414"/>
                                <a:gd name="T8" fmla="+- 0 10448 10438"/>
                                <a:gd name="T9" fmla="*/ T8 w 10"/>
                                <a:gd name="T10" fmla="+- 0 3554 3140"/>
                                <a:gd name="T11" fmla="*/ 3554 h 414"/>
                                <a:gd name="T12" fmla="+- 0 10448 10438"/>
                                <a:gd name="T13" fmla="*/ T12 w 10"/>
                                <a:gd name="T14" fmla="+- 0 3140 3140"/>
                                <a:gd name="T15" fmla="*/ 3140 h 414"/>
                                <a:gd name="T16" fmla="+- 0 10442 10438"/>
                                <a:gd name="T17" fmla="*/ T16 w 10"/>
                                <a:gd name="T18" fmla="+- 0 3146 3140"/>
                                <a:gd name="T19" fmla="*/ 3146 h 414"/>
                                <a:gd name="T20" fmla="+- 0 10438 10438"/>
                                <a:gd name="T21" fmla="*/ T20 w 10"/>
                                <a:gd name="T22" fmla="+- 0 3152 3140"/>
                                <a:gd name="T23" fmla="*/ 3152 h 414"/>
                                <a:gd name="T24" fmla="+- 0 10438 10438"/>
                                <a:gd name="T25" fmla="*/ T24 w 10"/>
                                <a:gd name="T26" fmla="+- 0 3542 3140"/>
                                <a:gd name="T27" fmla="*/ 3542 h 41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0" h="414">
                                  <a:moveTo>
                                    <a:pt x="0" y="402"/>
                                  </a:moveTo>
                                  <a:lnTo>
                                    <a:pt x="4" y="408"/>
                                  </a:lnTo>
                                  <a:lnTo>
                                    <a:pt x="10" y="414"/>
                                  </a:lnTo>
                                  <a:lnTo>
                                    <a:pt x="10" y="0"/>
                                  </a:lnTo>
                                  <a:lnTo>
                                    <a:pt x="4" y="6"/>
                                  </a:lnTo>
                                  <a:lnTo>
                                    <a:pt x="0" y="12"/>
                                  </a:lnTo>
                                  <a:lnTo>
                                    <a:pt x="0" y="40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180" name="Group 180"/>
                          <wpg:cNvGrpSpPr>
                            <a:grpSpLocks/>
                          </wpg:cNvGrpSpPr>
                          <wpg:grpSpPr bwMode="auto">
                            <a:xfrm>
                              <a:off x="10438" y="3542"/>
                              <a:ext cx="10" cy="410"/>
                              <a:chOff x="10438" y="3542"/>
                              <a:chExt cx="10" cy="410"/>
                            </a:xfrm>
                          </wpg:grpSpPr>
                          <wps:wsp>
                            <wps:cNvPr id="181" name="Freeform 181"/>
                            <wps:cNvSpPr>
                              <a:spLocks/>
                            </wps:cNvSpPr>
                            <wps:spPr bwMode="auto">
                              <a:xfrm>
                                <a:off x="10438" y="3542"/>
                                <a:ext cx="10" cy="410"/>
                              </a:xfrm>
                              <a:custGeom>
                                <a:avLst/>
                                <a:gdLst>
                                  <a:gd name="T0" fmla="+- 0 10438 10438"/>
                                  <a:gd name="T1" fmla="*/ T0 w 10"/>
                                  <a:gd name="T2" fmla="+- 0 3940 3542"/>
                                  <a:gd name="T3" fmla="*/ 3940 h 410"/>
                                  <a:gd name="T4" fmla="+- 0 10442 10438"/>
                                  <a:gd name="T5" fmla="*/ T4 w 10"/>
                                  <a:gd name="T6" fmla="+- 0 3946 3542"/>
                                  <a:gd name="T7" fmla="*/ 3946 h 410"/>
                                  <a:gd name="T8" fmla="+- 0 10448 10438"/>
                                  <a:gd name="T9" fmla="*/ T8 w 10"/>
                                  <a:gd name="T10" fmla="+- 0 3952 3542"/>
                                  <a:gd name="T11" fmla="*/ 3952 h 410"/>
                                  <a:gd name="T12" fmla="+- 0 10448 10438"/>
                                  <a:gd name="T13" fmla="*/ T12 w 10"/>
                                  <a:gd name="T14" fmla="+- 0 3542 3542"/>
                                  <a:gd name="T15" fmla="*/ 3542 h 410"/>
                                  <a:gd name="T16" fmla="+- 0 10442 10438"/>
                                  <a:gd name="T17" fmla="*/ T16 w 10"/>
                                  <a:gd name="T18" fmla="+- 0 3548 3542"/>
                                  <a:gd name="T19" fmla="*/ 3548 h 410"/>
                                  <a:gd name="T20" fmla="+- 0 10438 10438"/>
                                  <a:gd name="T21" fmla="*/ T20 w 10"/>
                                  <a:gd name="T22" fmla="+- 0 3554 3542"/>
                                  <a:gd name="T23" fmla="*/ 3554 h 410"/>
                                  <a:gd name="T24" fmla="+- 0 10438 10438"/>
                                  <a:gd name="T25" fmla="*/ T24 w 10"/>
                                  <a:gd name="T26" fmla="+- 0 3940 3542"/>
                                  <a:gd name="T27" fmla="*/ 3940 h 410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</a:cxnLst>
                                <a:rect l="0" t="0" r="r" b="b"/>
                                <a:pathLst>
                                  <a:path w="10" h="410">
                                    <a:moveTo>
                                      <a:pt x="0" y="398"/>
                                    </a:moveTo>
                                    <a:lnTo>
                                      <a:pt x="4" y="404"/>
                                    </a:lnTo>
                                    <a:lnTo>
                                      <a:pt x="10" y="410"/>
                                    </a:lnTo>
                                    <a:lnTo>
                                      <a:pt x="10" y="0"/>
                                    </a:lnTo>
                                    <a:lnTo>
                                      <a:pt x="4" y="6"/>
                                    </a:lnTo>
                                    <a:lnTo>
                                      <a:pt x="0" y="12"/>
                                    </a:lnTo>
                                    <a:lnTo>
                                      <a:pt x="0" y="39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74C2D74" id="Group 178" o:spid="_x0000_s1026" style="position:absolute;margin-left:521.85pt;margin-top:156.95pt;width:.6pt;height:40.7pt;z-index:-1545;mso-position-horizontal-relative:page;mso-position-vertical-relative:page" coordorigin="10437,3139" coordsize="12,8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">
                <v:group id="Group 179" o:spid="_x0000_s1027" style="position:absolute;left:10438;top:3140;width:10;height:414" coordorigin="10438,3140" coordsize="10,4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ttOUnxgAAANwA&#10;AAAPAAAAAAAAAAAAAAAAAKoCAABkcnMvZG93bnJldi54bWxQSwUGAAAAAAQABAD6AAAAnQMAAAAA&#10;">
                  <v:shape id="Freeform 182" o:spid="_x0000_s1028" style="position:absolute;left:10438;top:3140;width:10;height:414;visibility:visible;mso-wrap-style:square;v-text-anchor:top" coordsize="10,4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7gUQ8MA&#10;AADcAAAADwAAAGRycy9kb3ducmV2LnhtbESPQWvCQBCF7wX/wzKCt7qxB1ujq4jQIniqFb0O2TGJ&#10;yc6mu6PGf98tFHqb4b1535vFqnetulGItWcDk3EGirjwtubSwOHr/fkNVBRki61nMvCgCKvl4GmB&#10;ufV3/qTbXkqVQjjmaKAS6XKtY1GRwzj2HXHSzj44lLSGUtuA9xTuWv2SZVPtsOZEqLCjTUVFs7+6&#10;BHEs0Z0+ZiLNdxuP29BMLztjRsN+PQcl1Mu/+e96a1P91xn8PpMm0M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7gUQ8MAAADcAAAADwAAAAAAAAAAAAAAAACYAgAAZHJzL2Rv&#10;d25yZXYueG1sUEsFBgAAAAAEAAQA9QAAAIgDAAAAAA==&#10;" path="m,402r4,6l10,414,10,,4,6,,12,,402xe" fillcolor="black" stroked="f">
                    <v:path arrowok="t" o:connecttype="custom" o:connectlocs="0,3542;4,3548;10,3554;10,3140;4,3146;0,3152;0,3542" o:connectangles="0,0,0,0,0,0,0"/>
                  </v:shape>
                  <v:group id="Group 180" o:spid="_x0000_s1029" style="position:absolute;left:10438;top:3542;width:10;height:410" coordorigin="10438,3542" coordsize="10,4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YXmQbFAAAA3AAA&#10;AA8AAAAAAAAAAAAAAAAAqgIAAGRycy9kb3ducmV2LnhtbFBLBQYAAAAABAAEAPoAAACcAwAAAAA=&#10;">
                    <v:shape id="Freeform 181" o:spid="_x0000_s1030" style="position:absolute;left:10438;top:3542;width:10;height:410;visibility:visible;mso-wrap-style:square;v-text-anchor:top" coordsize="10,4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gbdcQA&#10;AADcAAAADwAAAGRycy9kb3ducmV2LnhtbERPS2vCQBC+F/oflin0UnRjKRKiq4hFsJf46sHjmB03&#10;sdnZkF01/ntXEHqbj+8542lna3Gh1leOFQz6CQjiwumKjYLf3aKXgvABWWPtmBTcyMN08voyxky7&#10;K2/osg1GxBD2GSooQ2gyKX1RkkXfdw1x5I6utRgibI3ULV5juK3lZ5IMpcWKY0OJDc1LKv62Z6vg&#10;Z9bIdL3Zr+bnnfn6OJn8Oz/kSr2/dbMRiEBd+Bc/3Usd56cDeDwTL5CT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roG3XEAAAA3AAAAA8AAAAAAAAAAAAAAAAAmAIAAGRycy9k&#10;b3ducmV2LnhtbFBLBQYAAAAABAAEAPUAAACJAwAAAAA=&#10;" path="m,398r4,6l10,410,10,,4,6,,12,,398xe" fillcolor="black" stroked="f">
                      <v:path arrowok="t" o:connecttype="custom" o:connectlocs="0,3940;4,3946;10,3952;10,3542;4,3548;0,3554;0,3940" o:connectangles="0,0,0,0,0,0,0"/>
                    </v:shape>
                  </v:group>
                </v:group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14934" behindDoc="1" locked="0" layoutInCell="1" allowOverlap="1">
                <wp:simplePos x="0" y="0"/>
                <wp:positionH relativeFrom="page">
                  <wp:posOffset>6628130</wp:posOffset>
                </wp:positionH>
                <wp:positionV relativeFrom="page">
                  <wp:posOffset>899160</wp:posOffset>
                </wp:positionV>
                <wp:extent cx="6350" cy="261620"/>
                <wp:effectExtent l="8255" t="3810" r="4445" b="1270"/>
                <wp:wrapNone/>
                <wp:docPr id="175" name="Group 1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50" cy="261620"/>
                          <a:chOff x="10438" y="1416"/>
                          <a:chExt cx="10" cy="412"/>
                        </a:xfrm>
                      </wpg:grpSpPr>
                      <wps:wsp>
                        <wps:cNvPr id="176" name="Freeform 177"/>
                        <wps:cNvSpPr>
                          <a:spLocks/>
                        </wps:cNvSpPr>
                        <wps:spPr bwMode="auto">
                          <a:xfrm>
                            <a:off x="10438" y="1416"/>
                            <a:ext cx="10" cy="412"/>
                          </a:xfrm>
                          <a:custGeom>
                            <a:avLst/>
                            <a:gdLst>
                              <a:gd name="T0" fmla="+- 0 10438 10438"/>
                              <a:gd name="T1" fmla="*/ T0 w 10"/>
                              <a:gd name="T2" fmla="+- 0 1816 1416"/>
                              <a:gd name="T3" fmla="*/ 1816 h 412"/>
                              <a:gd name="T4" fmla="+- 0 10442 10438"/>
                              <a:gd name="T5" fmla="*/ T4 w 10"/>
                              <a:gd name="T6" fmla="+- 0 1822 1416"/>
                              <a:gd name="T7" fmla="*/ 1822 h 412"/>
                              <a:gd name="T8" fmla="+- 0 10448 10438"/>
                              <a:gd name="T9" fmla="*/ T8 w 10"/>
                              <a:gd name="T10" fmla="+- 0 1828 1416"/>
                              <a:gd name="T11" fmla="*/ 1828 h 412"/>
                              <a:gd name="T12" fmla="+- 0 10448 10438"/>
                              <a:gd name="T13" fmla="*/ T12 w 10"/>
                              <a:gd name="T14" fmla="+- 0 1416 1416"/>
                              <a:gd name="T15" fmla="*/ 1416 h 412"/>
                              <a:gd name="T16" fmla="+- 0 10442 10438"/>
                              <a:gd name="T17" fmla="*/ T16 w 10"/>
                              <a:gd name="T18" fmla="+- 0 1422 1416"/>
                              <a:gd name="T19" fmla="*/ 1422 h 412"/>
                              <a:gd name="T20" fmla="+- 0 10438 10438"/>
                              <a:gd name="T21" fmla="*/ T20 w 10"/>
                              <a:gd name="T22" fmla="+- 0 1428 1416"/>
                              <a:gd name="T23" fmla="*/ 1428 h 412"/>
                              <a:gd name="T24" fmla="+- 0 10438 10438"/>
                              <a:gd name="T25" fmla="*/ T24 w 10"/>
                              <a:gd name="T26" fmla="+- 0 1816 1416"/>
                              <a:gd name="T27" fmla="*/ 1816 h 41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0" h="412">
                                <a:moveTo>
                                  <a:pt x="0" y="400"/>
                                </a:moveTo>
                                <a:lnTo>
                                  <a:pt x="4" y="406"/>
                                </a:lnTo>
                                <a:lnTo>
                                  <a:pt x="10" y="412"/>
                                </a:lnTo>
                                <a:lnTo>
                                  <a:pt x="10" y="0"/>
                                </a:lnTo>
                                <a:lnTo>
                                  <a:pt x="4" y="6"/>
                                </a:lnTo>
                                <a:lnTo>
                                  <a:pt x="0" y="12"/>
                                </a:lnTo>
                                <a:lnTo>
                                  <a:pt x="0" y="4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74E9D89" id="Group 176" o:spid="_x0000_s1026" style="position:absolute;margin-left:521.9pt;margin-top:70.8pt;width:.5pt;height:20.6pt;z-index:-1546;mso-position-horizontal-relative:page;mso-position-vertical-relative:page" coordorigin="10438,1416" coordsize="10,4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">
                <v:shape id="Freeform 177" o:spid="_x0000_s1027" style="position:absolute;left:10438;top:1416;width:10;height:412;visibility:visible;mso-wrap-style:square;v-text-anchor:top" coordsize="10,4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37G/8MA&#10;AADcAAAADwAAAGRycy9kb3ducmV2LnhtbERPTWvCQBC9F/wPywi91U17SCV1lSIIHkppkyAeh+x0&#10;E83OhuyapP31XUHwNo/3OavNZFsxUO8bxwqeFwkI4srpho2Cstg9LUH4gKyxdUwKfsnDZj17WGGm&#10;3cjfNOTBiBjCPkMFdQhdJqWvarLoF64jjtyP6y2GCHsjdY9jDLetfEmSVFpsODbU2NG2puqcX6wC&#10;aRpdXD7M5+moD93X9De021Iq9Tif3t9ABJrCXXxz73Wc/5rC9Zl4gVz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37G/8MAAADcAAAADwAAAAAAAAAAAAAAAACYAgAAZHJzL2Rv&#10;d25yZXYueG1sUEsFBgAAAAAEAAQA9QAAAIgDAAAAAA==&#10;" path="m,400r4,6l10,412,10,,4,6,,12,,400xe" fillcolor="black" stroked="f">
                  <v:path arrowok="t" o:connecttype="custom" o:connectlocs="0,1816;4,1822;10,1828;10,1416;4,1422;0,1428;0,1816" o:connectangles="0,0,0,0,0,0,0"/>
                </v:shape>
                <w10:wrap anchorx="page" anchory="page"/>
              </v:group>
            </w:pict>
          </mc:Fallback>
        </mc:AlternateContent>
      </w:r>
    </w:p>
    <w:p w:rsidR="00944A07" w:rsidRDefault="000E52F1">
      <w:pPr>
        <w:spacing w:line="260" w:lineRule="exact"/>
        <w:ind w:left="5280" w:right="1890" w:hanging="4976"/>
        <w:rPr>
          <w:sz w:val="22"/>
          <w:szCs w:val="22"/>
        </w:rPr>
      </w:pPr>
      <w:r>
        <w:rPr>
          <w:b/>
          <w:w w:val="118"/>
          <w:position w:val="-4"/>
          <w:sz w:val="22"/>
          <w:szCs w:val="22"/>
        </w:rPr>
        <w:t>N</w:t>
      </w:r>
      <w:r>
        <w:rPr>
          <w:b/>
          <w:spacing w:val="2"/>
          <w:w w:val="118"/>
          <w:position w:val="-4"/>
          <w:sz w:val="22"/>
          <w:szCs w:val="22"/>
        </w:rPr>
        <w:t>a</w:t>
      </w:r>
      <w:r>
        <w:rPr>
          <w:b/>
          <w:w w:val="118"/>
          <w:position w:val="-4"/>
          <w:sz w:val="22"/>
          <w:szCs w:val="22"/>
        </w:rPr>
        <w:t>ma</w:t>
      </w:r>
      <w:r>
        <w:rPr>
          <w:b/>
          <w:spacing w:val="54"/>
          <w:w w:val="118"/>
          <w:position w:val="-4"/>
          <w:sz w:val="22"/>
          <w:szCs w:val="22"/>
        </w:rPr>
        <w:t xml:space="preserve"> </w:t>
      </w:r>
      <w:r>
        <w:rPr>
          <w:b/>
          <w:spacing w:val="-2"/>
          <w:w w:val="118"/>
          <w:position w:val="-4"/>
          <w:sz w:val="22"/>
          <w:szCs w:val="22"/>
        </w:rPr>
        <w:t>K</w:t>
      </w:r>
      <w:r>
        <w:rPr>
          <w:b/>
          <w:spacing w:val="1"/>
          <w:w w:val="118"/>
          <w:position w:val="-4"/>
          <w:sz w:val="22"/>
          <w:szCs w:val="22"/>
        </w:rPr>
        <w:t>a</w:t>
      </w:r>
      <w:r>
        <w:rPr>
          <w:b/>
          <w:w w:val="118"/>
          <w:position w:val="-4"/>
          <w:sz w:val="22"/>
          <w:szCs w:val="22"/>
        </w:rPr>
        <w:t>j</w:t>
      </w:r>
      <w:r>
        <w:rPr>
          <w:b/>
          <w:spacing w:val="1"/>
          <w:w w:val="118"/>
          <w:position w:val="-4"/>
          <w:sz w:val="22"/>
          <w:szCs w:val="22"/>
        </w:rPr>
        <w:t>i</w:t>
      </w:r>
      <w:r>
        <w:rPr>
          <w:b/>
          <w:spacing w:val="2"/>
          <w:w w:val="118"/>
          <w:position w:val="-4"/>
          <w:sz w:val="22"/>
          <w:szCs w:val="22"/>
        </w:rPr>
        <w:t>a</w:t>
      </w:r>
      <w:r>
        <w:rPr>
          <w:b/>
          <w:w w:val="118"/>
          <w:position w:val="-4"/>
          <w:sz w:val="22"/>
          <w:szCs w:val="22"/>
        </w:rPr>
        <w:t xml:space="preserve">n                                          </w:t>
      </w:r>
      <w:r>
        <w:rPr>
          <w:b/>
          <w:spacing w:val="6"/>
          <w:w w:val="118"/>
          <w:position w:val="-4"/>
          <w:sz w:val="22"/>
          <w:szCs w:val="22"/>
        </w:rPr>
        <w:t xml:space="preserve"> </w:t>
      </w:r>
      <w:r>
        <w:rPr>
          <w:spacing w:val="2"/>
          <w:w w:val="118"/>
          <w:sz w:val="22"/>
          <w:szCs w:val="22"/>
        </w:rPr>
        <w:t>1</w:t>
      </w:r>
      <w:r>
        <w:rPr>
          <w:w w:val="118"/>
          <w:sz w:val="22"/>
          <w:szCs w:val="22"/>
        </w:rPr>
        <w:t xml:space="preserve">.   </w:t>
      </w:r>
      <w:r>
        <w:rPr>
          <w:spacing w:val="7"/>
          <w:w w:val="118"/>
          <w:sz w:val="22"/>
          <w:szCs w:val="22"/>
        </w:rPr>
        <w:t xml:space="preserve"> </w:t>
      </w:r>
      <w:r>
        <w:rPr>
          <w:spacing w:val="1"/>
          <w:w w:val="118"/>
          <w:sz w:val="22"/>
          <w:szCs w:val="22"/>
        </w:rPr>
        <w:t>Qu</w:t>
      </w:r>
      <w:r>
        <w:rPr>
          <w:spacing w:val="-1"/>
          <w:w w:val="118"/>
          <w:sz w:val="22"/>
          <w:szCs w:val="22"/>
        </w:rPr>
        <w:t>i</w:t>
      </w:r>
      <w:r>
        <w:rPr>
          <w:w w:val="118"/>
          <w:sz w:val="22"/>
          <w:szCs w:val="22"/>
        </w:rPr>
        <w:t>z</w:t>
      </w:r>
      <w:r>
        <w:rPr>
          <w:spacing w:val="-12"/>
          <w:w w:val="118"/>
          <w:sz w:val="22"/>
          <w:szCs w:val="22"/>
        </w:rPr>
        <w:t xml:space="preserve"> </w:t>
      </w:r>
      <w:r>
        <w:rPr>
          <w:w w:val="108"/>
          <w:sz w:val="22"/>
          <w:szCs w:val="22"/>
        </w:rPr>
        <w:t>(E</w:t>
      </w:r>
      <w:r>
        <w:rPr>
          <w:spacing w:val="2"/>
          <w:w w:val="118"/>
          <w:sz w:val="22"/>
          <w:szCs w:val="22"/>
        </w:rPr>
        <w:t>v</w:t>
      </w:r>
      <w:r>
        <w:rPr>
          <w:spacing w:val="-1"/>
          <w:w w:val="138"/>
          <w:sz w:val="22"/>
          <w:szCs w:val="22"/>
        </w:rPr>
        <w:t>a</w:t>
      </w:r>
      <w:r>
        <w:rPr>
          <w:spacing w:val="1"/>
          <w:sz w:val="22"/>
          <w:szCs w:val="22"/>
        </w:rPr>
        <w:t>l</w:t>
      </w:r>
      <w:r>
        <w:rPr>
          <w:spacing w:val="1"/>
          <w:w w:val="126"/>
          <w:sz w:val="22"/>
          <w:szCs w:val="22"/>
        </w:rPr>
        <w:t>u</w:t>
      </w:r>
      <w:r>
        <w:rPr>
          <w:spacing w:val="-1"/>
          <w:w w:val="138"/>
          <w:sz w:val="22"/>
          <w:szCs w:val="22"/>
        </w:rPr>
        <w:t>a</w:t>
      </w:r>
      <w:r>
        <w:rPr>
          <w:spacing w:val="-1"/>
          <w:w w:val="133"/>
          <w:sz w:val="22"/>
          <w:szCs w:val="22"/>
        </w:rPr>
        <w:t>s</w:t>
      </w:r>
      <w:r>
        <w:rPr>
          <w:spacing w:val="1"/>
          <w:sz w:val="22"/>
          <w:szCs w:val="22"/>
        </w:rPr>
        <w:t>i</w:t>
      </w:r>
      <w:r>
        <w:rPr>
          <w:w w:val="117"/>
          <w:sz w:val="22"/>
          <w:szCs w:val="22"/>
        </w:rPr>
        <w:t xml:space="preserve">) </w:t>
      </w:r>
      <w:r>
        <w:rPr>
          <w:spacing w:val="1"/>
          <w:w w:val="108"/>
          <w:sz w:val="22"/>
          <w:szCs w:val="22"/>
        </w:rPr>
        <w:t>P</w:t>
      </w:r>
      <w:r>
        <w:rPr>
          <w:w w:val="123"/>
          <w:sz w:val="22"/>
          <w:szCs w:val="22"/>
        </w:rPr>
        <w:t>r</w:t>
      </w:r>
      <w:r>
        <w:rPr>
          <w:spacing w:val="-1"/>
          <w:w w:val="138"/>
          <w:sz w:val="22"/>
          <w:szCs w:val="22"/>
        </w:rPr>
        <w:t>a</w:t>
      </w:r>
      <w:r>
        <w:rPr>
          <w:w w:val="108"/>
          <w:sz w:val="22"/>
          <w:szCs w:val="22"/>
        </w:rPr>
        <w:t>-</w:t>
      </w:r>
      <w:r>
        <w:rPr>
          <w:spacing w:val="1"/>
          <w:w w:val="101"/>
          <w:sz w:val="22"/>
          <w:szCs w:val="22"/>
        </w:rPr>
        <w:t>U</w:t>
      </w:r>
      <w:r>
        <w:rPr>
          <w:sz w:val="22"/>
          <w:szCs w:val="22"/>
        </w:rPr>
        <w:t>T</w:t>
      </w:r>
      <w:r>
        <w:rPr>
          <w:w w:val="114"/>
          <w:sz w:val="22"/>
          <w:szCs w:val="22"/>
        </w:rPr>
        <w:t>S</w:t>
      </w:r>
    </w:p>
    <w:p w:rsidR="00944A07" w:rsidRDefault="000E52F1">
      <w:pPr>
        <w:spacing w:before="50" w:line="278" w:lineRule="auto"/>
        <w:ind w:left="4974" w:right="960" w:hanging="360"/>
        <w:rPr>
          <w:sz w:val="22"/>
          <w:szCs w:val="22"/>
        </w:rPr>
      </w:pPr>
      <w:r>
        <w:rPr>
          <w:spacing w:val="-1"/>
          <w:w w:val="134"/>
          <w:sz w:val="22"/>
          <w:szCs w:val="22"/>
        </w:rPr>
        <w:t>a</w:t>
      </w:r>
      <w:r>
        <w:rPr>
          <w:w w:val="134"/>
          <w:sz w:val="22"/>
          <w:szCs w:val="22"/>
        </w:rPr>
        <w:t xml:space="preserve">. </w:t>
      </w:r>
      <w:r>
        <w:rPr>
          <w:spacing w:val="9"/>
          <w:w w:val="134"/>
          <w:sz w:val="22"/>
          <w:szCs w:val="22"/>
        </w:rPr>
        <w:t xml:space="preserve"> </w:t>
      </w:r>
      <w:r>
        <w:rPr>
          <w:w w:val="97"/>
          <w:sz w:val="22"/>
          <w:szCs w:val="22"/>
        </w:rPr>
        <w:t>M</w:t>
      </w:r>
      <w:r>
        <w:rPr>
          <w:spacing w:val="-1"/>
          <w:w w:val="138"/>
          <w:sz w:val="22"/>
          <w:szCs w:val="22"/>
        </w:rPr>
        <w:t>a</w:t>
      </w:r>
      <w:r>
        <w:rPr>
          <w:w w:val="126"/>
          <w:sz w:val="22"/>
          <w:szCs w:val="22"/>
        </w:rPr>
        <w:t>h</w:t>
      </w:r>
      <w:r>
        <w:rPr>
          <w:spacing w:val="-1"/>
          <w:w w:val="138"/>
          <w:sz w:val="22"/>
          <w:szCs w:val="22"/>
        </w:rPr>
        <w:t>a</w:t>
      </w:r>
      <w:r>
        <w:rPr>
          <w:spacing w:val="-1"/>
          <w:w w:val="133"/>
          <w:sz w:val="22"/>
          <w:szCs w:val="22"/>
        </w:rPr>
        <w:t>s</w:t>
      </w:r>
      <w:r>
        <w:rPr>
          <w:spacing w:val="1"/>
          <w:sz w:val="22"/>
          <w:szCs w:val="22"/>
        </w:rPr>
        <w:t>i</w:t>
      </w:r>
      <w:r>
        <w:rPr>
          <w:spacing w:val="-1"/>
          <w:w w:val="133"/>
          <w:sz w:val="22"/>
          <w:szCs w:val="22"/>
        </w:rPr>
        <w:t>s</w:t>
      </w:r>
      <w:r>
        <w:rPr>
          <w:w w:val="122"/>
          <w:sz w:val="22"/>
          <w:szCs w:val="22"/>
        </w:rPr>
        <w:t>wa</w:t>
      </w:r>
      <w:r>
        <w:rPr>
          <w:spacing w:val="15"/>
          <w:sz w:val="22"/>
          <w:szCs w:val="22"/>
        </w:rPr>
        <w:t xml:space="preserve"> </w:t>
      </w:r>
      <w:r>
        <w:rPr>
          <w:w w:val="125"/>
          <w:sz w:val="22"/>
          <w:szCs w:val="22"/>
        </w:rPr>
        <w:t>m</w:t>
      </w:r>
      <w:r>
        <w:rPr>
          <w:w w:val="138"/>
          <w:sz w:val="22"/>
          <w:szCs w:val="22"/>
        </w:rPr>
        <w:t>e</w:t>
      </w:r>
      <w:r>
        <w:rPr>
          <w:spacing w:val="-1"/>
          <w:w w:val="126"/>
          <w:sz w:val="22"/>
          <w:szCs w:val="22"/>
        </w:rPr>
        <w:t>n</w:t>
      </w:r>
      <w:r>
        <w:rPr>
          <w:w w:val="126"/>
          <w:sz w:val="22"/>
          <w:szCs w:val="22"/>
        </w:rPr>
        <w:t>g</w:t>
      </w:r>
      <w:r>
        <w:rPr>
          <w:w w:val="138"/>
          <w:sz w:val="22"/>
          <w:szCs w:val="22"/>
        </w:rPr>
        <w:t>e</w:t>
      </w:r>
      <w:r>
        <w:rPr>
          <w:w w:val="123"/>
          <w:sz w:val="22"/>
          <w:szCs w:val="22"/>
        </w:rPr>
        <w:t>r</w:t>
      </w:r>
      <w:r>
        <w:rPr>
          <w:w w:val="141"/>
          <w:sz w:val="22"/>
          <w:szCs w:val="22"/>
        </w:rPr>
        <w:t>t</w:t>
      </w:r>
      <w:r>
        <w:rPr>
          <w:sz w:val="22"/>
          <w:szCs w:val="22"/>
        </w:rPr>
        <w:t xml:space="preserve">i </w:t>
      </w:r>
      <w:r>
        <w:rPr>
          <w:spacing w:val="-10"/>
          <w:w w:val="127"/>
          <w:sz w:val="22"/>
          <w:szCs w:val="22"/>
        </w:rPr>
        <w:t>k</w:t>
      </w:r>
      <w:r>
        <w:rPr>
          <w:spacing w:val="-1"/>
          <w:w w:val="127"/>
          <w:sz w:val="22"/>
          <w:szCs w:val="22"/>
        </w:rPr>
        <w:t>o</w:t>
      </w:r>
      <w:r>
        <w:rPr>
          <w:w w:val="127"/>
          <w:sz w:val="22"/>
          <w:szCs w:val="22"/>
        </w:rPr>
        <w:t>n</w:t>
      </w:r>
      <w:r>
        <w:rPr>
          <w:spacing w:val="-1"/>
          <w:w w:val="127"/>
          <w:sz w:val="22"/>
          <w:szCs w:val="22"/>
        </w:rPr>
        <w:t>se</w:t>
      </w:r>
      <w:r>
        <w:rPr>
          <w:w w:val="127"/>
          <w:sz w:val="22"/>
          <w:szCs w:val="22"/>
        </w:rPr>
        <w:t>p</w:t>
      </w:r>
      <w:r>
        <w:rPr>
          <w:spacing w:val="-2"/>
          <w:w w:val="127"/>
          <w:sz w:val="22"/>
          <w:szCs w:val="22"/>
        </w:rPr>
        <w:t xml:space="preserve"> </w:t>
      </w:r>
      <w:r>
        <w:rPr>
          <w:w w:val="127"/>
          <w:sz w:val="22"/>
          <w:szCs w:val="22"/>
        </w:rPr>
        <w:t>d</w:t>
      </w:r>
      <w:r>
        <w:rPr>
          <w:spacing w:val="-1"/>
          <w:w w:val="127"/>
          <w:sz w:val="22"/>
          <w:szCs w:val="22"/>
        </w:rPr>
        <w:t>a</w:t>
      </w:r>
      <w:r>
        <w:rPr>
          <w:w w:val="127"/>
          <w:sz w:val="22"/>
          <w:szCs w:val="22"/>
        </w:rPr>
        <w:t>n</w:t>
      </w:r>
      <w:r>
        <w:rPr>
          <w:spacing w:val="9"/>
          <w:w w:val="127"/>
          <w:sz w:val="22"/>
          <w:szCs w:val="22"/>
        </w:rPr>
        <w:t xml:space="preserve"> </w:t>
      </w:r>
      <w:r>
        <w:rPr>
          <w:w w:val="127"/>
          <w:sz w:val="22"/>
          <w:szCs w:val="22"/>
        </w:rPr>
        <w:t>pr</w:t>
      </w:r>
      <w:r>
        <w:rPr>
          <w:spacing w:val="-1"/>
          <w:w w:val="127"/>
          <w:sz w:val="22"/>
          <w:szCs w:val="22"/>
        </w:rPr>
        <w:t>a</w:t>
      </w:r>
      <w:r>
        <w:rPr>
          <w:w w:val="127"/>
          <w:sz w:val="22"/>
          <w:szCs w:val="22"/>
        </w:rPr>
        <w:t xml:space="preserve">ktek </w:t>
      </w:r>
      <w:r>
        <w:rPr>
          <w:w w:val="114"/>
          <w:sz w:val="22"/>
          <w:szCs w:val="22"/>
        </w:rPr>
        <w:t>S</w:t>
      </w:r>
      <w:r>
        <w:rPr>
          <w:w w:val="104"/>
          <w:sz w:val="22"/>
          <w:szCs w:val="22"/>
        </w:rPr>
        <w:t>C</w:t>
      </w:r>
      <w:r>
        <w:rPr>
          <w:w w:val="97"/>
          <w:sz w:val="22"/>
          <w:szCs w:val="22"/>
        </w:rPr>
        <w:t xml:space="preserve">M </w:t>
      </w:r>
      <w:r>
        <w:rPr>
          <w:w w:val="126"/>
          <w:sz w:val="22"/>
          <w:szCs w:val="22"/>
        </w:rPr>
        <w:t>d</w:t>
      </w:r>
      <w:r>
        <w:rPr>
          <w:spacing w:val="-1"/>
          <w:w w:val="138"/>
          <w:sz w:val="22"/>
          <w:szCs w:val="22"/>
        </w:rPr>
        <w:t>a</w:t>
      </w:r>
      <w:r>
        <w:rPr>
          <w:spacing w:val="1"/>
          <w:sz w:val="22"/>
          <w:szCs w:val="22"/>
        </w:rPr>
        <w:t>l</w:t>
      </w:r>
      <w:r>
        <w:rPr>
          <w:spacing w:val="-1"/>
          <w:w w:val="138"/>
          <w:sz w:val="22"/>
          <w:szCs w:val="22"/>
        </w:rPr>
        <w:t>a</w:t>
      </w:r>
      <w:r>
        <w:rPr>
          <w:w w:val="125"/>
          <w:sz w:val="22"/>
          <w:szCs w:val="22"/>
        </w:rPr>
        <w:t>m</w:t>
      </w:r>
      <w:r>
        <w:rPr>
          <w:spacing w:val="14"/>
          <w:sz w:val="22"/>
          <w:szCs w:val="22"/>
        </w:rPr>
        <w:t xml:space="preserve"> </w:t>
      </w:r>
      <w:r>
        <w:rPr>
          <w:w w:val="126"/>
          <w:sz w:val="22"/>
          <w:szCs w:val="22"/>
        </w:rPr>
        <w:t>b</w:t>
      </w:r>
      <w:r>
        <w:rPr>
          <w:spacing w:val="1"/>
          <w:sz w:val="22"/>
          <w:szCs w:val="22"/>
        </w:rPr>
        <w:t>i</w:t>
      </w:r>
      <w:r>
        <w:rPr>
          <w:spacing w:val="-1"/>
          <w:w w:val="133"/>
          <w:sz w:val="22"/>
          <w:szCs w:val="22"/>
        </w:rPr>
        <w:t>s</w:t>
      </w:r>
      <w:r>
        <w:rPr>
          <w:spacing w:val="-1"/>
          <w:w w:val="126"/>
          <w:sz w:val="22"/>
          <w:szCs w:val="22"/>
        </w:rPr>
        <w:t>n</w:t>
      </w:r>
      <w:r>
        <w:rPr>
          <w:spacing w:val="1"/>
          <w:sz w:val="22"/>
          <w:szCs w:val="22"/>
        </w:rPr>
        <w:t>i</w:t>
      </w:r>
      <w:r>
        <w:rPr>
          <w:w w:val="133"/>
          <w:sz w:val="22"/>
          <w:szCs w:val="22"/>
        </w:rPr>
        <w:t>s</w:t>
      </w:r>
    </w:p>
    <w:p w:rsidR="00944A07" w:rsidRDefault="000E52F1">
      <w:pPr>
        <w:spacing w:before="41" w:line="278" w:lineRule="auto"/>
        <w:ind w:left="4974" w:right="838" w:hanging="360"/>
        <w:rPr>
          <w:sz w:val="22"/>
          <w:szCs w:val="22"/>
        </w:rPr>
      </w:pPr>
      <w:r>
        <w:rPr>
          <w:w w:val="126"/>
          <w:sz w:val="22"/>
          <w:szCs w:val="22"/>
        </w:rPr>
        <w:t xml:space="preserve">b. </w:t>
      </w:r>
      <w:r>
        <w:rPr>
          <w:spacing w:val="12"/>
          <w:w w:val="126"/>
          <w:sz w:val="22"/>
          <w:szCs w:val="22"/>
        </w:rPr>
        <w:t xml:space="preserve"> </w:t>
      </w:r>
      <w:r>
        <w:rPr>
          <w:w w:val="97"/>
          <w:sz w:val="22"/>
          <w:szCs w:val="22"/>
        </w:rPr>
        <w:t>M</w:t>
      </w:r>
      <w:r>
        <w:rPr>
          <w:spacing w:val="-1"/>
          <w:w w:val="138"/>
          <w:sz w:val="22"/>
          <w:szCs w:val="22"/>
        </w:rPr>
        <w:t>a</w:t>
      </w:r>
      <w:r>
        <w:rPr>
          <w:w w:val="126"/>
          <w:sz w:val="22"/>
          <w:szCs w:val="22"/>
        </w:rPr>
        <w:t>h</w:t>
      </w:r>
      <w:r>
        <w:rPr>
          <w:spacing w:val="-1"/>
          <w:w w:val="138"/>
          <w:sz w:val="22"/>
          <w:szCs w:val="22"/>
        </w:rPr>
        <w:t>a</w:t>
      </w:r>
      <w:r>
        <w:rPr>
          <w:spacing w:val="-1"/>
          <w:w w:val="133"/>
          <w:sz w:val="22"/>
          <w:szCs w:val="22"/>
        </w:rPr>
        <w:t>s</w:t>
      </w:r>
      <w:r>
        <w:rPr>
          <w:spacing w:val="1"/>
          <w:sz w:val="22"/>
          <w:szCs w:val="22"/>
        </w:rPr>
        <w:t>i</w:t>
      </w:r>
      <w:r>
        <w:rPr>
          <w:spacing w:val="-1"/>
          <w:w w:val="133"/>
          <w:sz w:val="22"/>
          <w:szCs w:val="22"/>
        </w:rPr>
        <w:t>s</w:t>
      </w:r>
      <w:r>
        <w:rPr>
          <w:w w:val="122"/>
          <w:sz w:val="22"/>
          <w:szCs w:val="22"/>
        </w:rPr>
        <w:t>wa</w:t>
      </w:r>
      <w:r>
        <w:rPr>
          <w:spacing w:val="15"/>
          <w:sz w:val="22"/>
          <w:szCs w:val="22"/>
        </w:rPr>
        <w:t xml:space="preserve"> </w:t>
      </w:r>
      <w:r>
        <w:rPr>
          <w:w w:val="125"/>
          <w:sz w:val="22"/>
          <w:szCs w:val="22"/>
        </w:rPr>
        <w:t>m</w:t>
      </w:r>
      <w:r>
        <w:rPr>
          <w:w w:val="138"/>
          <w:sz w:val="22"/>
          <w:szCs w:val="22"/>
        </w:rPr>
        <w:t>e</w:t>
      </w:r>
      <w:r>
        <w:rPr>
          <w:spacing w:val="-1"/>
          <w:w w:val="126"/>
          <w:sz w:val="22"/>
          <w:szCs w:val="22"/>
        </w:rPr>
        <w:t>n</w:t>
      </w:r>
      <w:r>
        <w:rPr>
          <w:w w:val="126"/>
          <w:sz w:val="22"/>
          <w:szCs w:val="22"/>
        </w:rPr>
        <w:t>g</w:t>
      </w:r>
      <w:r>
        <w:rPr>
          <w:w w:val="138"/>
          <w:sz w:val="22"/>
          <w:szCs w:val="22"/>
        </w:rPr>
        <w:t>e</w:t>
      </w:r>
      <w:r>
        <w:rPr>
          <w:w w:val="123"/>
          <w:sz w:val="22"/>
          <w:szCs w:val="22"/>
        </w:rPr>
        <w:t>r</w:t>
      </w:r>
      <w:r>
        <w:rPr>
          <w:w w:val="141"/>
          <w:sz w:val="22"/>
          <w:szCs w:val="22"/>
        </w:rPr>
        <w:t>t</w:t>
      </w:r>
      <w:r>
        <w:rPr>
          <w:sz w:val="22"/>
          <w:szCs w:val="22"/>
        </w:rPr>
        <w:t>i</w:t>
      </w:r>
      <w:r>
        <w:rPr>
          <w:spacing w:val="15"/>
          <w:sz w:val="22"/>
          <w:szCs w:val="22"/>
        </w:rPr>
        <w:t xml:space="preserve"> </w:t>
      </w:r>
      <w:r>
        <w:rPr>
          <w:w w:val="141"/>
          <w:sz w:val="22"/>
          <w:szCs w:val="22"/>
        </w:rPr>
        <w:t>t</w:t>
      </w:r>
      <w:r>
        <w:rPr>
          <w:w w:val="138"/>
          <w:sz w:val="22"/>
          <w:szCs w:val="22"/>
        </w:rPr>
        <w:t>e</w:t>
      </w:r>
      <w:r>
        <w:rPr>
          <w:spacing w:val="-1"/>
          <w:w w:val="122"/>
          <w:sz w:val="22"/>
          <w:szCs w:val="22"/>
        </w:rPr>
        <w:t>o</w:t>
      </w:r>
      <w:r>
        <w:rPr>
          <w:w w:val="123"/>
          <w:sz w:val="22"/>
          <w:szCs w:val="22"/>
        </w:rPr>
        <w:t>r</w:t>
      </w:r>
      <w:r>
        <w:rPr>
          <w:sz w:val="22"/>
          <w:szCs w:val="22"/>
        </w:rPr>
        <w:t xml:space="preserve">i </w:t>
      </w:r>
      <w:r>
        <w:rPr>
          <w:w w:val="128"/>
          <w:sz w:val="22"/>
          <w:szCs w:val="22"/>
        </w:rPr>
        <w:t>d</w:t>
      </w:r>
      <w:r>
        <w:rPr>
          <w:spacing w:val="-1"/>
          <w:w w:val="128"/>
          <w:sz w:val="22"/>
          <w:szCs w:val="22"/>
        </w:rPr>
        <w:t>a</w:t>
      </w:r>
      <w:r>
        <w:rPr>
          <w:w w:val="128"/>
          <w:sz w:val="22"/>
          <w:szCs w:val="22"/>
        </w:rPr>
        <w:t>n</w:t>
      </w:r>
      <w:r>
        <w:rPr>
          <w:spacing w:val="5"/>
          <w:w w:val="128"/>
          <w:sz w:val="22"/>
          <w:szCs w:val="22"/>
        </w:rPr>
        <w:t xml:space="preserve"> </w:t>
      </w:r>
      <w:r>
        <w:rPr>
          <w:w w:val="128"/>
          <w:sz w:val="22"/>
          <w:szCs w:val="22"/>
        </w:rPr>
        <w:t>pr</w:t>
      </w:r>
      <w:r>
        <w:rPr>
          <w:spacing w:val="-1"/>
          <w:w w:val="128"/>
          <w:sz w:val="22"/>
          <w:szCs w:val="22"/>
        </w:rPr>
        <w:t>a</w:t>
      </w:r>
      <w:r>
        <w:rPr>
          <w:w w:val="128"/>
          <w:sz w:val="22"/>
          <w:szCs w:val="22"/>
        </w:rPr>
        <w:t>kt</w:t>
      </w:r>
      <w:r>
        <w:rPr>
          <w:spacing w:val="-1"/>
          <w:w w:val="128"/>
          <w:sz w:val="22"/>
          <w:szCs w:val="22"/>
        </w:rPr>
        <w:t>e</w:t>
      </w:r>
      <w:r>
        <w:rPr>
          <w:w w:val="128"/>
          <w:sz w:val="22"/>
          <w:szCs w:val="22"/>
        </w:rPr>
        <w:t>k</w:t>
      </w:r>
      <w:r>
        <w:rPr>
          <w:spacing w:val="-7"/>
          <w:w w:val="128"/>
          <w:sz w:val="22"/>
          <w:szCs w:val="22"/>
        </w:rPr>
        <w:t xml:space="preserve"> </w:t>
      </w:r>
      <w:r>
        <w:rPr>
          <w:w w:val="126"/>
          <w:sz w:val="22"/>
          <w:szCs w:val="22"/>
        </w:rPr>
        <w:t>d</w:t>
      </w:r>
      <w:r>
        <w:rPr>
          <w:spacing w:val="-1"/>
          <w:w w:val="138"/>
          <w:sz w:val="22"/>
          <w:szCs w:val="22"/>
        </w:rPr>
        <w:t>a</w:t>
      </w:r>
      <w:r>
        <w:rPr>
          <w:spacing w:val="1"/>
          <w:sz w:val="22"/>
          <w:szCs w:val="22"/>
        </w:rPr>
        <w:t>l</w:t>
      </w:r>
      <w:r>
        <w:rPr>
          <w:spacing w:val="-1"/>
          <w:w w:val="138"/>
          <w:sz w:val="22"/>
          <w:szCs w:val="22"/>
        </w:rPr>
        <w:t>a</w:t>
      </w:r>
      <w:r>
        <w:rPr>
          <w:w w:val="125"/>
          <w:sz w:val="22"/>
          <w:szCs w:val="22"/>
        </w:rPr>
        <w:t xml:space="preserve">m </w:t>
      </w:r>
      <w:r>
        <w:rPr>
          <w:spacing w:val="-10"/>
          <w:w w:val="125"/>
          <w:sz w:val="22"/>
          <w:szCs w:val="22"/>
        </w:rPr>
        <w:t>k</w:t>
      </w:r>
      <w:r>
        <w:rPr>
          <w:spacing w:val="-1"/>
          <w:w w:val="125"/>
          <w:sz w:val="22"/>
          <w:szCs w:val="22"/>
        </w:rPr>
        <w:t>o</w:t>
      </w:r>
      <w:r>
        <w:rPr>
          <w:w w:val="125"/>
          <w:sz w:val="22"/>
          <w:szCs w:val="22"/>
        </w:rPr>
        <w:t>mp</w:t>
      </w:r>
      <w:r>
        <w:rPr>
          <w:spacing w:val="-1"/>
          <w:w w:val="125"/>
          <w:sz w:val="22"/>
          <w:szCs w:val="22"/>
        </w:rPr>
        <w:t>o</w:t>
      </w:r>
      <w:r>
        <w:rPr>
          <w:w w:val="125"/>
          <w:sz w:val="22"/>
          <w:szCs w:val="22"/>
        </w:rPr>
        <w:t>n</w:t>
      </w:r>
      <w:r>
        <w:rPr>
          <w:spacing w:val="-1"/>
          <w:w w:val="125"/>
          <w:sz w:val="22"/>
          <w:szCs w:val="22"/>
        </w:rPr>
        <w:t>e</w:t>
      </w:r>
      <w:r>
        <w:rPr>
          <w:w w:val="125"/>
          <w:sz w:val="22"/>
          <w:szCs w:val="22"/>
        </w:rPr>
        <w:t>n</w:t>
      </w:r>
      <w:r>
        <w:rPr>
          <w:spacing w:val="2"/>
          <w:w w:val="125"/>
          <w:sz w:val="22"/>
          <w:szCs w:val="22"/>
        </w:rPr>
        <w:t xml:space="preserve"> </w:t>
      </w:r>
      <w:r>
        <w:rPr>
          <w:spacing w:val="-5"/>
          <w:w w:val="108"/>
          <w:sz w:val="22"/>
          <w:szCs w:val="22"/>
        </w:rPr>
        <w:t>P</w:t>
      </w:r>
      <w:r>
        <w:rPr>
          <w:w w:val="126"/>
          <w:sz w:val="22"/>
          <w:szCs w:val="22"/>
        </w:rPr>
        <w:t>u</w:t>
      </w:r>
      <w:r>
        <w:rPr>
          <w:spacing w:val="-6"/>
          <w:w w:val="123"/>
          <w:sz w:val="22"/>
          <w:szCs w:val="22"/>
        </w:rPr>
        <w:t>r</w:t>
      </w:r>
      <w:r>
        <w:rPr>
          <w:spacing w:val="-1"/>
          <w:w w:val="124"/>
          <w:sz w:val="22"/>
          <w:szCs w:val="22"/>
        </w:rPr>
        <w:t>c</w:t>
      </w:r>
      <w:r>
        <w:rPr>
          <w:w w:val="126"/>
          <w:sz w:val="22"/>
          <w:szCs w:val="22"/>
        </w:rPr>
        <w:t>h</w:t>
      </w:r>
      <w:r>
        <w:rPr>
          <w:spacing w:val="1"/>
          <w:w w:val="138"/>
          <w:sz w:val="22"/>
          <w:szCs w:val="22"/>
        </w:rPr>
        <w:t>a</w:t>
      </w:r>
      <w:r>
        <w:rPr>
          <w:spacing w:val="-1"/>
          <w:w w:val="133"/>
          <w:sz w:val="22"/>
          <w:szCs w:val="22"/>
        </w:rPr>
        <w:t>s</w:t>
      </w:r>
      <w:r>
        <w:rPr>
          <w:spacing w:val="1"/>
          <w:sz w:val="22"/>
          <w:szCs w:val="22"/>
        </w:rPr>
        <w:t>i</w:t>
      </w:r>
      <w:r>
        <w:rPr>
          <w:w w:val="126"/>
          <w:sz w:val="22"/>
          <w:szCs w:val="22"/>
        </w:rPr>
        <w:t>ng</w:t>
      </w:r>
    </w:p>
    <w:p w:rsidR="00944A07" w:rsidRDefault="000E52F1">
      <w:pPr>
        <w:spacing w:before="9"/>
        <w:ind w:left="4614"/>
        <w:rPr>
          <w:sz w:val="22"/>
          <w:szCs w:val="22"/>
        </w:rPr>
      </w:pPr>
      <w:r>
        <w:rPr>
          <w:spacing w:val="-1"/>
          <w:w w:val="125"/>
          <w:sz w:val="22"/>
          <w:szCs w:val="22"/>
        </w:rPr>
        <w:t>c</w:t>
      </w:r>
      <w:r>
        <w:rPr>
          <w:w w:val="125"/>
          <w:sz w:val="22"/>
          <w:szCs w:val="22"/>
        </w:rPr>
        <w:t xml:space="preserve">. </w:t>
      </w:r>
      <w:r>
        <w:rPr>
          <w:spacing w:val="33"/>
          <w:w w:val="125"/>
          <w:sz w:val="22"/>
          <w:szCs w:val="22"/>
        </w:rPr>
        <w:t xml:space="preserve"> </w:t>
      </w:r>
      <w:r>
        <w:rPr>
          <w:w w:val="97"/>
          <w:sz w:val="22"/>
          <w:szCs w:val="22"/>
        </w:rPr>
        <w:t>M</w:t>
      </w:r>
      <w:r>
        <w:rPr>
          <w:spacing w:val="-1"/>
          <w:w w:val="138"/>
          <w:sz w:val="22"/>
          <w:szCs w:val="22"/>
        </w:rPr>
        <w:t>a</w:t>
      </w:r>
      <w:r>
        <w:rPr>
          <w:w w:val="141"/>
          <w:sz w:val="22"/>
          <w:szCs w:val="22"/>
        </w:rPr>
        <w:t>t</w:t>
      </w:r>
      <w:r>
        <w:rPr>
          <w:w w:val="138"/>
          <w:sz w:val="22"/>
          <w:szCs w:val="22"/>
        </w:rPr>
        <w:t>e</w:t>
      </w:r>
      <w:r>
        <w:rPr>
          <w:w w:val="123"/>
          <w:sz w:val="22"/>
          <w:szCs w:val="22"/>
        </w:rPr>
        <w:t>r</w:t>
      </w:r>
      <w:r>
        <w:rPr>
          <w:spacing w:val="1"/>
          <w:sz w:val="22"/>
          <w:szCs w:val="22"/>
        </w:rPr>
        <w:t>i</w:t>
      </w:r>
      <w:r>
        <w:rPr>
          <w:spacing w:val="-1"/>
          <w:w w:val="138"/>
          <w:sz w:val="22"/>
          <w:szCs w:val="22"/>
        </w:rPr>
        <w:t>a</w:t>
      </w:r>
      <w:r>
        <w:rPr>
          <w:sz w:val="22"/>
          <w:szCs w:val="22"/>
        </w:rPr>
        <w:t>l</w:t>
      </w:r>
      <w:r>
        <w:rPr>
          <w:spacing w:val="15"/>
          <w:sz w:val="22"/>
          <w:szCs w:val="22"/>
        </w:rPr>
        <w:t xml:space="preserve"> </w:t>
      </w:r>
      <w:r>
        <w:rPr>
          <w:w w:val="120"/>
          <w:sz w:val="22"/>
          <w:szCs w:val="22"/>
        </w:rPr>
        <w:t>H</w:t>
      </w:r>
      <w:r>
        <w:rPr>
          <w:spacing w:val="-1"/>
          <w:w w:val="120"/>
          <w:sz w:val="22"/>
          <w:szCs w:val="22"/>
        </w:rPr>
        <w:t>a</w:t>
      </w:r>
      <w:r>
        <w:rPr>
          <w:w w:val="120"/>
          <w:sz w:val="22"/>
          <w:szCs w:val="22"/>
        </w:rPr>
        <w:t>n</w:t>
      </w:r>
      <w:r>
        <w:rPr>
          <w:spacing w:val="-2"/>
          <w:w w:val="120"/>
          <w:sz w:val="22"/>
          <w:szCs w:val="22"/>
        </w:rPr>
        <w:t>d</w:t>
      </w:r>
      <w:r>
        <w:rPr>
          <w:spacing w:val="1"/>
          <w:w w:val="120"/>
          <w:sz w:val="22"/>
          <w:szCs w:val="22"/>
        </w:rPr>
        <w:t>l</w:t>
      </w:r>
      <w:r>
        <w:rPr>
          <w:spacing w:val="-1"/>
          <w:w w:val="120"/>
          <w:sz w:val="22"/>
          <w:szCs w:val="22"/>
        </w:rPr>
        <w:t>i</w:t>
      </w:r>
      <w:r>
        <w:rPr>
          <w:w w:val="120"/>
          <w:sz w:val="22"/>
          <w:szCs w:val="22"/>
        </w:rPr>
        <w:t>ng</w:t>
      </w:r>
      <w:r>
        <w:rPr>
          <w:spacing w:val="-1"/>
          <w:w w:val="120"/>
          <w:sz w:val="22"/>
          <w:szCs w:val="22"/>
        </w:rPr>
        <w:t xml:space="preserve"> </w:t>
      </w:r>
      <w:r>
        <w:rPr>
          <w:w w:val="120"/>
          <w:sz w:val="22"/>
          <w:szCs w:val="22"/>
        </w:rPr>
        <w:t>d</w:t>
      </w:r>
      <w:r>
        <w:rPr>
          <w:spacing w:val="-1"/>
          <w:w w:val="120"/>
          <w:sz w:val="22"/>
          <w:szCs w:val="22"/>
        </w:rPr>
        <w:t>a</w:t>
      </w:r>
      <w:r>
        <w:rPr>
          <w:w w:val="120"/>
          <w:sz w:val="22"/>
          <w:szCs w:val="22"/>
        </w:rPr>
        <w:t>n</w:t>
      </w:r>
      <w:r>
        <w:rPr>
          <w:spacing w:val="35"/>
          <w:w w:val="120"/>
          <w:sz w:val="22"/>
          <w:szCs w:val="22"/>
        </w:rPr>
        <w:t xml:space="preserve"> </w:t>
      </w:r>
      <w:r>
        <w:rPr>
          <w:w w:val="114"/>
          <w:sz w:val="22"/>
          <w:szCs w:val="22"/>
        </w:rPr>
        <w:t>S</w:t>
      </w:r>
      <w:r>
        <w:rPr>
          <w:spacing w:val="-1"/>
          <w:w w:val="138"/>
          <w:sz w:val="22"/>
          <w:szCs w:val="22"/>
        </w:rPr>
        <w:t>a</w:t>
      </w:r>
      <w:r>
        <w:rPr>
          <w:spacing w:val="1"/>
          <w:sz w:val="22"/>
          <w:szCs w:val="22"/>
        </w:rPr>
        <w:t>l</w:t>
      </w:r>
      <w:r>
        <w:rPr>
          <w:w w:val="138"/>
          <w:sz w:val="22"/>
          <w:szCs w:val="22"/>
        </w:rPr>
        <w:t>e</w:t>
      </w:r>
      <w:r>
        <w:rPr>
          <w:w w:val="133"/>
          <w:sz w:val="22"/>
          <w:szCs w:val="22"/>
        </w:rPr>
        <w:t>s</w:t>
      </w:r>
    </w:p>
    <w:p w:rsidR="00944A07" w:rsidRDefault="000E52F1">
      <w:pPr>
        <w:spacing w:before="13"/>
        <w:ind w:left="4974"/>
        <w:rPr>
          <w:sz w:val="22"/>
          <w:szCs w:val="22"/>
        </w:rPr>
      </w:pPr>
      <w:r>
        <w:rPr>
          <w:spacing w:val="-9"/>
          <w:w w:val="103"/>
          <w:sz w:val="22"/>
          <w:szCs w:val="22"/>
        </w:rPr>
        <w:t>F</w:t>
      </w:r>
      <w:r>
        <w:rPr>
          <w:spacing w:val="-1"/>
          <w:w w:val="122"/>
          <w:sz w:val="22"/>
          <w:szCs w:val="22"/>
        </w:rPr>
        <w:t>o</w:t>
      </w:r>
      <w:r>
        <w:rPr>
          <w:spacing w:val="-6"/>
          <w:w w:val="123"/>
          <w:sz w:val="22"/>
          <w:szCs w:val="22"/>
        </w:rPr>
        <w:t>r</w:t>
      </w:r>
      <w:r>
        <w:rPr>
          <w:w w:val="138"/>
          <w:sz w:val="22"/>
          <w:szCs w:val="22"/>
        </w:rPr>
        <w:t>e</w:t>
      </w:r>
      <w:r>
        <w:rPr>
          <w:spacing w:val="-1"/>
          <w:w w:val="124"/>
          <w:sz w:val="22"/>
          <w:szCs w:val="22"/>
        </w:rPr>
        <w:t>c</w:t>
      </w:r>
      <w:r>
        <w:rPr>
          <w:spacing w:val="1"/>
          <w:w w:val="138"/>
          <w:sz w:val="22"/>
          <w:szCs w:val="22"/>
        </w:rPr>
        <w:t>a</w:t>
      </w:r>
      <w:r>
        <w:rPr>
          <w:spacing w:val="-1"/>
          <w:w w:val="133"/>
          <w:sz w:val="22"/>
          <w:szCs w:val="22"/>
        </w:rPr>
        <w:t>s</w:t>
      </w:r>
      <w:r>
        <w:rPr>
          <w:w w:val="141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w w:val="126"/>
          <w:sz w:val="22"/>
          <w:szCs w:val="22"/>
        </w:rPr>
        <w:t>ng</w:t>
      </w:r>
    </w:p>
    <w:p w:rsidR="00944A07" w:rsidRDefault="000E52F1">
      <w:pPr>
        <w:spacing w:before="47" w:line="280" w:lineRule="auto"/>
        <w:ind w:left="4614" w:right="399"/>
        <w:rPr>
          <w:sz w:val="22"/>
          <w:szCs w:val="22"/>
        </w:rPr>
      </w:pPr>
      <w:r>
        <w:rPr>
          <w:w w:val="126"/>
          <w:sz w:val="22"/>
          <w:szCs w:val="22"/>
        </w:rPr>
        <w:t xml:space="preserve">d. </w:t>
      </w:r>
      <w:r>
        <w:rPr>
          <w:spacing w:val="12"/>
          <w:w w:val="126"/>
          <w:sz w:val="22"/>
          <w:szCs w:val="22"/>
        </w:rPr>
        <w:t xml:space="preserve"> </w:t>
      </w:r>
      <w:r>
        <w:rPr>
          <w:spacing w:val="-5"/>
          <w:w w:val="108"/>
          <w:sz w:val="22"/>
          <w:szCs w:val="22"/>
        </w:rPr>
        <w:t>P</w:t>
      </w:r>
      <w:r>
        <w:rPr>
          <w:spacing w:val="-6"/>
          <w:w w:val="123"/>
          <w:sz w:val="22"/>
          <w:szCs w:val="22"/>
        </w:rPr>
        <w:t>r</w:t>
      </w:r>
      <w:r>
        <w:rPr>
          <w:spacing w:val="-1"/>
          <w:w w:val="122"/>
          <w:sz w:val="22"/>
          <w:szCs w:val="22"/>
        </w:rPr>
        <w:t>o</w:t>
      </w:r>
      <w:r>
        <w:rPr>
          <w:w w:val="126"/>
          <w:sz w:val="22"/>
          <w:szCs w:val="22"/>
        </w:rPr>
        <w:t>du</w:t>
      </w:r>
      <w:r>
        <w:rPr>
          <w:spacing w:val="-1"/>
          <w:w w:val="124"/>
          <w:sz w:val="22"/>
          <w:szCs w:val="22"/>
        </w:rPr>
        <w:t>c</w:t>
      </w:r>
      <w:r>
        <w:rPr>
          <w:w w:val="141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spacing w:val="-1"/>
          <w:w w:val="122"/>
          <w:sz w:val="22"/>
          <w:szCs w:val="22"/>
        </w:rPr>
        <w:t>o</w:t>
      </w:r>
      <w:r>
        <w:rPr>
          <w:w w:val="126"/>
          <w:sz w:val="22"/>
          <w:szCs w:val="22"/>
        </w:rPr>
        <w:t>n</w:t>
      </w:r>
      <w:r>
        <w:rPr>
          <w:spacing w:val="17"/>
          <w:sz w:val="22"/>
          <w:szCs w:val="22"/>
        </w:rPr>
        <w:t xml:space="preserve"> </w:t>
      </w:r>
      <w:r>
        <w:rPr>
          <w:spacing w:val="-1"/>
          <w:w w:val="120"/>
          <w:sz w:val="22"/>
          <w:szCs w:val="22"/>
        </w:rPr>
        <w:t>P</w:t>
      </w:r>
      <w:r>
        <w:rPr>
          <w:spacing w:val="1"/>
          <w:w w:val="120"/>
          <w:sz w:val="22"/>
          <w:szCs w:val="22"/>
        </w:rPr>
        <w:t>l</w:t>
      </w:r>
      <w:r>
        <w:rPr>
          <w:spacing w:val="-1"/>
          <w:w w:val="120"/>
          <w:sz w:val="22"/>
          <w:szCs w:val="22"/>
        </w:rPr>
        <w:t>a</w:t>
      </w:r>
      <w:r>
        <w:rPr>
          <w:w w:val="120"/>
          <w:sz w:val="22"/>
          <w:szCs w:val="22"/>
        </w:rPr>
        <w:t>nn</w:t>
      </w:r>
      <w:r>
        <w:rPr>
          <w:spacing w:val="-1"/>
          <w:w w:val="120"/>
          <w:sz w:val="22"/>
          <w:szCs w:val="22"/>
        </w:rPr>
        <w:t>i</w:t>
      </w:r>
      <w:r>
        <w:rPr>
          <w:w w:val="120"/>
          <w:sz w:val="22"/>
          <w:szCs w:val="22"/>
        </w:rPr>
        <w:t>ng</w:t>
      </w:r>
      <w:r>
        <w:rPr>
          <w:spacing w:val="9"/>
          <w:w w:val="120"/>
          <w:sz w:val="22"/>
          <w:szCs w:val="22"/>
        </w:rPr>
        <w:t xml:space="preserve"> </w:t>
      </w:r>
      <w:r>
        <w:rPr>
          <w:sz w:val="22"/>
          <w:szCs w:val="22"/>
        </w:rPr>
        <w:t>&amp;</w:t>
      </w:r>
      <w:r>
        <w:rPr>
          <w:spacing w:val="15"/>
          <w:sz w:val="22"/>
          <w:szCs w:val="22"/>
        </w:rPr>
        <w:t xml:space="preserve"> </w:t>
      </w:r>
      <w:r>
        <w:rPr>
          <w:w w:val="104"/>
          <w:sz w:val="22"/>
          <w:szCs w:val="22"/>
        </w:rPr>
        <w:t>C</w:t>
      </w:r>
      <w:r>
        <w:rPr>
          <w:spacing w:val="-1"/>
          <w:w w:val="122"/>
          <w:sz w:val="22"/>
          <w:szCs w:val="22"/>
        </w:rPr>
        <w:t>o</w:t>
      </w:r>
      <w:r>
        <w:rPr>
          <w:w w:val="126"/>
          <w:sz w:val="22"/>
          <w:szCs w:val="22"/>
        </w:rPr>
        <w:t>n</w:t>
      </w:r>
      <w:r>
        <w:rPr>
          <w:w w:val="141"/>
          <w:sz w:val="22"/>
          <w:szCs w:val="22"/>
        </w:rPr>
        <w:t>t</w:t>
      </w:r>
      <w:r>
        <w:rPr>
          <w:spacing w:val="-6"/>
          <w:w w:val="123"/>
          <w:sz w:val="22"/>
          <w:szCs w:val="22"/>
        </w:rPr>
        <w:t>r</w:t>
      </w:r>
      <w:r>
        <w:rPr>
          <w:spacing w:val="-1"/>
          <w:w w:val="122"/>
          <w:sz w:val="22"/>
          <w:szCs w:val="22"/>
        </w:rPr>
        <w:t>o</w:t>
      </w:r>
      <w:r>
        <w:rPr>
          <w:sz w:val="22"/>
          <w:szCs w:val="22"/>
        </w:rPr>
        <w:t xml:space="preserve">l </w:t>
      </w:r>
      <w:r>
        <w:rPr>
          <w:spacing w:val="-1"/>
          <w:w w:val="134"/>
          <w:sz w:val="22"/>
          <w:szCs w:val="22"/>
        </w:rPr>
        <w:t>e</w:t>
      </w:r>
      <w:r>
        <w:rPr>
          <w:w w:val="134"/>
          <w:sz w:val="22"/>
          <w:szCs w:val="22"/>
        </w:rPr>
        <w:t xml:space="preserve">. </w:t>
      </w:r>
      <w:r>
        <w:rPr>
          <w:spacing w:val="9"/>
          <w:w w:val="134"/>
          <w:sz w:val="22"/>
          <w:szCs w:val="22"/>
        </w:rPr>
        <w:t xml:space="preserve"> </w:t>
      </w:r>
      <w:r>
        <w:rPr>
          <w:spacing w:val="-1"/>
          <w:w w:val="88"/>
          <w:sz w:val="22"/>
          <w:szCs w:val="22"/>
        </w:rPr>
        <w:t>I</w:t>
      </w:r>
      <w:r>
        <w:rPr>
          <w:w w:val="126"/>
          <w:sz w:val="22"/>
          <w:szCs w:val="22"/>
        </w:rPr>
        <w:t>n</w:t>
      </w:r>
      <w:r>
        <w:rPr>
          <w:w w:val="127"/>
          <w:sz w:val="22"/>
          <w:szCs w:val="22"/>
        </w:rPr>
        <w:t>v</w:t>
      </w:r>
      <w:r>
        <w:rPr>
          <w:spacing w:val="-2"/>
          <w:w w:val="127"/>
          <w:sz w:val="22"/>
          <w:szCs w:val="22"/>
        </w:rPr>
        <w:t>e</w:t>
      </w:r>
      <w:r>
        <w:rPr>
          <w:w w:val="126"/>
          <w:sz w:val="22"/>
          <w:szCs w:val="22"/>
        </w:rPr>
        <w:t>n</w:t>
      </w:r>
      <w:r>
        <w:rPr>
          <w:w w:val="141"/>
          <w:sz w:val="22"/>
          <w:szCs w:val="22"/>
        </w:rPr>
        <w:t>t</w:t>
      </w:r>
      <w:r>
        <w:rPr>
          <w:spacing w:val="-1"/>
          <w:w w:val="122"/>
          <w:sz w:val="22"/>
          <w:szCs w:val="22"/>
        </w:rPr>
        <w:t>o</w:t>
      </w:r>
      <w:r>
        <w:rPr>
          <w:w w:val="123"/>
          <w:sz w:val="22"/>
          <w:szCs w:val="22"/>
        </w:rPr>
        <w:t>r</w:t>
      </w:r>
      <w:r>
        <w:rPr>
          <w:w w:val="118"/>
          <w:sz w:val="22"/>
          <w:szCs w:val="22"/>
        </w:rPr>
        <w:t>y</w:t>
      </w:r>
      <w:r>
        <w:rPr>
          <w:spacing w:val="16"/>
          <w:sz w:val="22"/>
          <w:szCs w:val="22"/>
        </w:rPr>
        <w:t xml:space="preserve"> </w:t>
      </w:r>
      <w:r>
        <w:rPr>
          <w:w w:val="97"/>
          <w:sz w:val="22"/>
          <w:szCs w:val="22"/>
        </w:rPr>
        <w:t>M</w:t>
      </w:r>
      <w:r>
        <w:rPr>
          <w:spacing w:val="-1"/>
          <w:w w:val="138"/>
          <w:sz w:val="22"/>
          <w:szCs w:val="22"/>
        </w:rPr>
        <w:t>a</w:t>
      </w:r>
      <w:r>
        <w:rPr>
          <w:w w:val="126"/>
          <w:sz w:val="22"/>
          <w:szCs w:val="22"/>
        </w:rPr>
        <w:t>n</w:t>
      </w:r>
      <w:r>
        <w:rPr>
          <w:spacing w:val="-1"/>
          <w:w w:val="138"/>
          <w:sz w:val="22"/>
          <w:szCs w:val="22"/>
        </w:rPr>
        <w:t>a</w:t>
      </w:r>
      <w:r>
        <w:rPr>
          <w:w w:val="126"/>
          <w:sz w:val="22"/>
          <w:szCs w:val="22"/>
        </w:rPr>
        <w:t>g</w:t>
      </w:r>
      <w:r>
        <w:rPr>
          <w:w w:val="138"/>
          <w:sz w:val="22"/>
          <w:szCs w:val="22"/>
        </w:rPr>
        <w:t>e</w:t>
      </w:r>
      <w:r>
        <w:rPr>
          <w:w w:val="125"/>
          <w:sz w:val="22"/>
          <w:szCs w:val="22"/>
        </w:rPr>
        <w:t>m</w:t>
      </w:r>
      <w:r>
        <w:rPr>
          <w:w w:val="138"/>
          <w:sz w:val="22"/>
          <w:szCs w:val="22"/>
        </w:rPr>
        <w:t>e</w:t>
      </w:r>
      <w:r>
        <w:rPr>
          <w:w w:val="126"/>
          <w:sz w:val="22"/>
          <w:szCs w:val="22"/>
        </w:rPr>
        <w:t>n</w:t>
      </w:r>
      <w:r>
        <w:rPr>
          <w:w w:val="141"/>
          <w:sz w:val="22"/>
          <w:szCs w:val="22"/>
        </w:rPr>
        <w:t>t</w:t>
      </w:r>
    </w:p>
    <w:p w:rsidR="00944A07" w:rsidRDefault="000E52F1">
      <w:pPr>
        <w:spacing w:line="240" w:lineRule="exact"/>
        <w:ind w:left="4614"/>
        <w:rPr>
          <w:sz w:val="22"/>
          <w:szCs w:val="22"/>
        </w:rPr>
      </w:pPr>
      <w:r>
        <w:rPr>
          <w:spacing w:val="-20"/>
          <w:w w:val="116"/>
          <w:sz w:val="22"/>
          <w:szCs w:val="22"/>
        </w:rPr>
        <w:t>f</w:t>
      </w:r>
      <w:r>
        <w:rPr>
          <w:w w:val="116"/>
          <w:sz w:val="22"/>
          <w:szCs w:val="22"/>
        </w:rPr>
        <w:t xml:space="preserve">.  </w:t>
      </w:r>
      <w:r>
        <w:rPr>
          <w:spacing w:val="39"/>
          <w:w w:val="116"/>
          <w:sz w:val="22"/>
          <w:szCs w:val="22"/>
        </w:rPr>
        <w:t xml:space="preserve"> </w:t>
      </w:r>
      <w:r>
        <w:rPr>
          <w:spacing w:val="-1"/>
          <w:w w:val="106"/>
          <w:sz w:val="22"/>
          <w:szCs w:val="22"/>
        </w:rPr>
        <w:t>D</w:t>
      </w:r>
      <w:r>
        <w:rPr>
          <w:spacing w:val="1"/>
          <w:sz w:val="22"/>
          <w:szCs w:val="22"/>
        </w:rPr>
        <w:t>i</w:t>
      </w:r>
      <w:r>
        <w:rPr>
          <w:spacing w:val="-1"/>
          <w:w w:val="133"/>
          <w:sz w:val="22"/>
          <w:szCs w:val="22"/>
        </w:rPr>
        <w:t>s</w:t>
      </w:r>
      <w:r>
        <w:rPr>
          <w:w w:val="141"/>
          <w:sz w:val="22"/>
          <w:szCs w:val="22"/>
        </w:rPr>
        <w:t>t</w:t>
      </w:r>
      <w:r>
        <w:rPr>
          <w:w w:val="123"/>
          <w:sz w:val="22"/>
          <w:szCs w:val="22"/>
        </w:rPr>
        <w:t>r</w:t>
      </w:r>
      <w:r>
        <w:rPr>
          <w:spacing w:val="1"/>
          <w:sz w:val="22"/>
          <w:szCs w:val="22"/>
        </w:rPr>
        <w:t>i</w:t>
      </w:r>
      <w:r>
        <w:rPr>
          <w:w w:val="126"/>
          <w:sz w:val="22"/>
          <w:szCs w:val="22"/>
        </w:rPr>
        <w:t>bu</w:t>
      </w:r>
      <w:r>
        <w:rPr>
          <w:w w:val="141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spacing w:val="-1"/>
          <w:w w:val="122"/>
          <w:sz w:val="22"/>
          <w:szCs w:val="22"/>
        </w:rPr>
        <w:t>o</w:t>
      </w:r>
      <w:r>
        <w:rPr>
          <w:w w:val="126"/>
          <w:sz w:val="22"/>
          <w:szCs w:val="22"/>
        </w:rPr>
        <w:t>n</w:t>
      </w:r>
    </w:p>
    <w:p w:rsidR="00944A07" w:rsidRDefault="000E52F1">
      <w:pPr>
        <w:spacing w:before="45"/>
        <w:ind w:left="4614"/>
        <w:rPr>
          <w:sz w:val="22"/>
          <w:szCs w:val="22"/>
        </w:rPr>
      </w:pPr>
      <w:r>
        <w:rPr>
          <w:w w:val="124"/>
          <w:sz w:val="22"/>
          <w:szCs w:val="22"/>
        </w:rPr>
        <w:t xml:space="preserve">g. </w:t>
      </w:r>
      <w:r>
        <w:rPr>
          <w:spacing w:val="17"/>
          <w:w w:val="124"/>
          <w:sz w:val="22"/>
          <w:szCs w:val="22"/>
        </w:rPr>
        <w:t xml:space="preserve"> </w:t>
      </w:r>
      <w:r>
        <w:rPr>
          <w:spacing w:val="-2"/>
          <w:w w:val="124"/>
          <w:sz w:val="22"/>
          <w:szCs w:val="22"/>
        </w:rPr>
        <w:t>C</w:t>
      </w:r>
      <w:r>
        <w:rPr>
          <w:w w:val="124"/>
          <w:sz w:val="22"/>
          <w:szCs w:val="22"/>
        </w:rPr>
        <w:t>u</w:t>
      </w:r>
      <w:r>
        <w:rPr>
          <w:spacing w:val="-1"/>
          <w:w w:val="124"/>
          <w:sz w:val="22"/>
          <w:szCs w:val="22"/>
        </w:rPr>
        <w:t>s</w:t>
      </w:r>
      <w:r>
        <w:rPr>
          <w:w w:val="124"/>
          <w:sz w:val="22"/>
          <w:szCs w:val="22"/>
        </w:rPr>
        <w:t>t</w:t>
      </w:r>
      <w:r>
        <w:rPr>
          <w:spacing w:val="-1"/>
          <w:w w:val="124"/>
          <w:sz w:val="22"/>
          <w:szCs w:val="22"/>
        </w:rPr>
        <w:t>o</w:t>
      </w:r>
      <w:r>
        <w:rPr>
          <w:w w:val="124"/>
          <w:sz w:val="22"/>
          <w:szCs w:val="22"/>
        </w:rPr>
        <w:t>mer</w:t>
      </w:r>
      <w:r>
        <w:rPr>
          <w:spacing w:val="7"/>
          <w:w w:val="124"/>
          <w:sz w:val="22"/>
          <w:szCs w:val="22"/>
        </w:rPr>
        <w:t xml:space="preserve"> </w:t>
      </w:r>
      <w:r>
        <w:rPr>
          <w:w w:val="114"/>
          <w:sz w:val="22"/>
          <w:szCs w:val="22"/>
        </w:rPr>
        <w:t>S</w:t>
      </w:r>
      <w:r>
        <w:rPr>
          <w:w w:val="138"/>
          <w:sz w:val="22"/>
          <w:szCs w:val="22"/>
        </w:rPr>
        <w:t>e</w:t>
      </w:r>
      <w:r>
        <w:rPr>
          <w:w w:val="123"/>
          <w:sz w:val="22"/>
          <w:szCs w:val="22"/>
        </w:rPr>
        <w:t>r</w:t>
      </w:r>
      <w:r>
        <w:rPr>
          <w:w w:val="111"/>
          <w:sz w:val="22"/>
          <w:szCs w:val="22"/>
        </w:rPr>
        <w:t>v</w:t>
      </w:r>
      <w:r>
        <w:rPr>
          <w:spacing w:val="1"/>
          <w:w w:val="111"/>
          <w:sz w:val="22"/>
          <w:szCs w:val="22"/>
        </w:rPr>
        <w:t>i</w:t>
      </w:r>
      <w:r>
        <w:rPr>
          <w:spacing w:val="-1"/>
          <w:w w:val="124"/>
          <w:sz w:val="22"/>
          <w:szCs w:val="22"/>
        </w:rPr>
        <w:t>c</w:t>
      </w:r>
      <w:r>
        <w:rPr>
          <w:w w:val="138"/>
          <w:sz w:val="22"/>
          <w:szCs w:val="22"/>
        </w:rPr>
        <w:t>e</w:t>
      </w:r>
    </w:p>
    <w:p w:rsidR="00944A07" w:rsidRDefault="000E52F1">
      <w:pPr>
        <w:spacing w:before="43"/>
        <w:ind w:left="4614"/>
        <w:rPr>
          <w:sz w:val="22"/>
          <w:szCs w:val="22"/>
        </w:rPr>
      </w:pPr>
      <w:r>
        <w:rPr>
          <w:w w:val="126"/>
          <w:sz w:val="22"/>
          <w:szCs w:val="22"/>
        </w:rPr>
        <w:t xml:space="preserve">h. </w:t>
      </w:r>
      <w:r>
        <w:rPr>
          <w:spacing w:val="12"/>
          <w:w w:val="126"/>
          <w:sz w:val="22"/>
          <w:szCs w:val="22"/>
        </w:rPr>
        <w:t xml:space="preserve"> </w:t>
      </w:r>
      <w:r>
        <w:rPr>
          <w:spacing w:val="-11"/>
          <w:w w:val="126"/>
          <w:sz w:val="22"/>
          <w:szCs w:val="22"/>
        </w:rPr>
        <w:t>P</w:t>
      </w:r>
      <w:r>
        <w:rPr>
          <w:w w:val="126"/>
          <w:sz w:val="22"/>
          <w:szCs w:val="22"/>
        </w:rPr>
        <w:t>er</w:t>
      </w:r>
      <w:r>
        <w:rPr>
          <w:spacing w:val="-1"/>
          <w:w w:val="126"/>
          <w:sz w:val="22"/>
          <w:szCs w:val="22"/>
        </w:rPr>
        <w:t>a</w:t>
      </w:r>
      <w:r>
        <w:rPr>
          <w:w w:val="126"/>
          <w:sz w:val="22"/>
          <w:szCs w:val="22"/>
        </w:rPr>
        <w:t>n</w:t>
      </w:r>
      <w:r>
        <w:rPr>
          <w:spacing w:val="2"/>
          <w:w w:val="126"/>
          <w:sz w:val="22"/>
          <w:szCs w:val="22"/>
        </w:rPr>
        <w:t xml:space="preserve"> </w:t>
      </w:r>
      <w:r>
        <w:rPr>
          <w:sz w:val="22"/>
          <w:szCs w:val="22"/>
        </w:rPr>
        <w:t>TI</w:t>
      </w:r>
      <w:r>
        <w:rPr>
          <w:spacing w:val="7"/>
          <w:sz w:val="22"/>
          <w:szCs w:val="22"/>
        </w:rPr>
        <w:t xml:space="preserve"> </w:t>
      </w:r>
      <w:r>
        <w:rPr>
          <w:w w:val="126"/>
          <w:sz w:val="22"/>
          <w:szCs w:val="22"/>
        </w:rPr>
        <w:t>d</w:t>
      </w:r>
      <w:r>
        <w:rPr>
          <w:spacing w:val="-1"/>
          <w:w w:val="138"/>
          <w:sz w:val="22"/>
          <w:szCs w:val="22"/>
        </w:rPr>
        <w:t>a</w:t>
      </w:r>
      <w:r>
        <w:rPr>
          <w:spacing w:val="1"/>
          <w:sz w:val="22"/>
          <w:szCs w:val="22"/>
        </w:rPr>
        <w:t>l</w:t>
      </w:r>
      <w:r>
        <w:rPr>
          <w:spacing w:val="-1"/>
          <w:w w:val="138"/>
          <w:sz w:val="22"/>
          <w:szCs w:val="22"/>
        </w:rPr>
        <w:t>a</w:t>
      </w:r>
      <w:r>
        <w:rPr>
          <w:w w:val="125"/>
          <w:sz w:val="22"/>
          <w:szCs w:val="22"/>
        </w:rPr>
        <w:t>m</w:t>
      </w:r>
      <w:r>
        <w:rPr>
          <w:spacing w:val="14"/>
          <w:sz w:val="22"/>
          <w:szCs w:val="22"/>
        </w:rPr>
        <w:t xml:space="preserve"> </w:t>
      </w:r>
      <w:r>
        <w:rPr>
          <w:w w:val="114"/>
          <w:sz w:val="22"/>
          <w:szCs w:val="22"/>
        </w:rPr>
        <w:t>S</w:t>
      </w:r>
      <w:r>
        <w:rPr>
          <w:w w:val="104"/>
          <w:sz w:val="22"/>
          <w:szCs w:val="22"/>
        </w:rPr>
        <w:t>C</w:t>
      </w:r>
      <w:r>
        <w:rPr>
          <w:w w:val="97"/>
          <w:sz w:val="22"/>
          <w:szCs w:val="22"/>
        </w:rPr>
        <w:t>M</w:t>
      </w:r>
    </w:p>
    <w:p w:rsidR="00944A07" w:rsidRDefault="000E52F1">
      <w:pPr>
        <w:spacing w:before="45" w:line="242" w:lineRule="auto"/>
        <w:ind w:left="4651" w:right="1901"/>
        <w:jc w:val="center"/>
        <w:rPr>
          <w:sz w:val="22"/>
          <w:szCs w:val="22"/>
        </w:rPr>
      </w:pPr>
      <w:r>
        <w:rPr>
          <w:w w:val="120"/>
          <w:sz w:val="22"/>
          <w:szCs w:val="22"/>
        </w:rPr>
        <w:t xml:space="preserve">2.   </w:t>
      </w:r>
      <w:r>
        <w:rPr>
          <w:spacing w:val="2"/>
          <w:w w:val="120"/>
          <w:sz w:val="22"/>
          <w:szCs w:val="22"/>
        </w:rPr>
        <w:t xml:space="preserve"> </w:t>
      </w:r>
      <w:r>
        <w:rPr>
          <w:spacing w:val="-1"/>
          <w:w w:val="120"/>
          <w:sz w:val="22"/>
          <w:szCs w:val="22"/>
        </w:rPr>
        <w:t>Q</w:t>
      </w:r>
      <w:r>
        <w:rPr>
          <w:spacing w:val="1"/>
          <w:w w:val="120"/>
          <w:sz w:val="22"/>
          <w:szCs w:val="22"/>
        </w:rPr>
        <w:t>ui</w:t>
      </w:r>
      <w:r>
        <w:rPr>
          <w:w w:val="120"/>
          <w:sz w:val="22"/>
          <w:szCs w:val="22"/>
        </w:rPr>
        <w:t>z</w:t>
      </w:r>
      <w:r>
        <w:rPr>
          <w:spacing w:val="-21"/>
          <w:w w:val="120"/>
          <w:sz w:val="22"/>
          <w:szCs w:val="22"/>
        </w:rPr>
        <w:t xml:space="preserve"> </w:t>
      </w:r>
      <w:r>
        <w:rPr>
          <w:spacing w:val="-2"/>
          <w:w w:val="117"/>
          <w:sz w:val="22"/>
          <w:szCs w:val="22"/>
        </w:rPr>
        <w:t>(</w:t>
      </w:r>
      <w:r>
        <w:rPr>
          <w:spacing w:val="1"/>
          <w:w w:val="103"/>
          <w:sz w:val="22"/>
          <w:szCs w:val="22"/>
        </w:rPr>
        <w:t>E</w:t>
      </w:r>
      <w:r>
        <w:rPr>
          <w:w w:val="118"/>
          <w:sz w:val="22"/>
          <w:szCs w:val="22"/>
        </w:rPr>
        <w:t>v</w:t>
      </w:r>
      <w:r>
        <w:rPr>
          <w:spacing w:val="-1"/>
          <w:w w:val="138"/>
          <w:sz w:val="22"/>
          <w:szCs w:val="22"/>
        </w:rPr>
        <w:t>a</w:t>
      </w:r>
      <w:r>
        <w:rPr>
          <w:spacing w:val="1"/>
          <w:sz w:val="22"/>
          <w:szCs w:val="22"/>
        </w:rPr>
        <w:t>l</w:t>
      </w:r>
      <w:r>
        <w:rPr>
          <w:spacing w:val="1"/>
          <w:w w:val="126"/>
          <w:sz w:val="22"/>
          <w:szCs w:val="22"/>
        </w:rPr>
        <w:t>u</w:t>
      </w:r>
      <w:r>
        <w:rPr>
          <w:spacing w:val="-1"/>
          <w:w w:val="138"/>
          <w:sz w:val="22"/>
          <w:szCs w:val="22"/>
        </w:rPr>
        <w:t>a</w:t>
      </w:r>
      <w:r>
        <w:rPr>
          <w:spacing w:val="-1"/>
          <w:w w:val="133"/>
          <w:sz w:val="22"/>
          <w:szCs w:val="22"/>
        </w:rPr>
        <w:t>s</w:t>
      </w:r>
      <w:r>
        <w:rPr>
          <w:spacing w:val="1"/>
          <w:sz w:val="22"/>
          <w:szCs w:val="22"/>
        </w:rPr>
        <w:t>i</w:t>
      </w:r>
      <w:r>
        <w:rPr>
          <w:w w:val="117"/>
          <w:sz w:val="22"/>
          <w:szCs w:val="22"/>
        </w:rPr>
        <w:t xml:space="preserve">) </w:t>
      </w:r>
      <w:r>
        <w:rPr>
          <w:spacing w:val="1"/>
          <w:w w:val="108"/>
          <w:sz w:val="22"/>
          <w:szCs w:val="22"/>
        </w:rPr>
        <w:t>P</w:t>
      </w:r>
      <w:r>
        <w:rPr>
          <w:spacing w:val="2"/>
          <w:w w:val="123"/>
          <w:sz w:val="22"/>
          <w:szCs w:val="22"/>
        </w:rPr>
        <w:t>r</w:t>
      </w:r>
      <w:r>
        <w:rPr>
          <w:spacing w:val="-1"/>
          <w:w w:val="138"/>
          <w:sz w:val="22"/>
          <w:szCs w:val="22"/>
        </w:rPr>
        <w:t>a</w:t>
      </w:r>
      <w:r>
        <w:rPr>
          <w:w w:val="108"/>
          <w:sz w:val="22"/>
          <w:szCs w:val="22"/>
        </w:rPr>
        <w:t>-</w:t>
      </w:r>
      <w:r>
        <w:rPr>
          <w:spacing w:val="-1"/>
          <w:w w:val="101"/>
          <w:sz w:val="22"/>
          <w:szCs w:val="22"/>
        </w:rPr>
        <w:t>U</w:t>
      </w:r>
      <w:r>
        <w:rPr>
          <w:spacing w:val="2"/>
          <w:w w:val="94"/>
          <w:sz w:val="22"/>
          <w:szCs w:val="22"/>
        </w:rPr>
        <w:t>A</w:t>
      </w:r>
      <w:r>
        <w:rPr>
          <w:w w:val="114"/>
          <w:sz w:val="22"/>
          <w:szCs w:val="22"/>
        </w:rPr>
        <w:t>S</w:t>
      </w:r>
    </w:p>
    <w:p w:rsidR="00944A07" w:rsidRDefault="000E52F1">
      <w:pPr>
        <w:spacing w:before="38" w:line="242" w:lineRule="auto"/>
        <w:ind w:left="4974" w:right="419" w:hanging="360"/>
        <w:rPr>
          <w:sz w:val="22"/>
          <w:szCs w:val="22"/>
        </w:rPr>
      </w:pPr>
      <w:r>
        <w:rPr>
          <w:spacing w:val="-1"/>
          <w:w w:val="134"/>
          <w:sz w:val="22"/>
          <w:szCs w:val="22"/>
        </w:rPr>
        <w:t>a</w:t>
      </w:r>
      <w:r>
        <w:rPr>
          <w:w w:val="134"/>
          <w:sz w:val="22"/>
          <w:szCs w:val="22"/>
        </w:rPr>
        <w:t xml:space="preserve">.  </w:t>
      </w:r>
      <w:r>
        <w:rPr>
          <w:spacing w:val="5"/>
          <w:w w:val="134"/>
          <w:sz w:val="22"/>
          <w:szCs w:val="22"/>
        </w:rPr>
        <w:t xml:space="preserve"> </w:t>
      </w:r>
      <w:r>
        <w:rPr>
          <w:w w:val="94"/>
          <w:sz w:val="22"/>
          <w:szCs w:val="22"/>
        </w:rPr>
        <w:t>A</w:t>
      </w:r>
      <w:r>
        <w:rPr>
          <w:w w:val="126"/>
          <w:sz w:val="22"/>
          <w:szCs w:val="22"/>
        </w:rPr>
        <w:t>n</w:t>
      </w:r>
      <w:r>
        <w:rPr>
          <w:spacing w:val="-1"/>
          <w:w w:val="138"/>
          <w:sz w:val="22"/>
          <w:szCs w:val="22"/>
        </w:rPr>
        <w:t>a</w:t>
      </w:r>
      <w:r>
        <w:rPr>
          <w:spacing w:val="-1"/>
          <w:sz w:val="22"/>
          <w:szCs w:val="22"/>
        </w:rPr>
        <w:t>l</w:t>
      </w:r>
      <w:r>
        <w:rPr>
          <w:spacing w:val="1"/>
          <w:sz w:val="22"/>
          <w:szCs w:val="22"/>
        </w:rPr>
        <w:t>i</w:t>
      </w:r>
      <w:r>
        <w:rPr>
          <w:spacing w:val="-1"/>
          <w:w w:val="133"/>
          <w:sz w:val="22"/>
          <w:szCs w:val="22"/>
        </w:rPr>
        <w:t>s</w:t>
      </w:r>
      <w:r>
        <w:rPr>
          <w:w w:val="138"/>
          <w:sz w:val="22"/>
          <w:szCs w:val="22"/>
        </w:rPr>
        <w:t>a</w:t>
      </w:r>
      <w:r>
        <w:rPr>
          <w:spacing w:val="16"/>
          <w:sz w:val="22"/>
          <w:szCs w:val="22"/>
        </w:rPr>
        <w:t xml:space="preserve"> </w:t>
      </w:r>
      <w:r>
        <w:rPr>
          <w:spacing w:val="-10"/>
          <w:w w:val="128"/>
          <w:sz w:val="22"/>
          <w:szCs w:val="22"/>
        </w:rPr>
        <w:t>k</w:t>
      </w:r>
      <w:r>
        <w:rPr>
          <w:spacing w:val="-1"/>
          <w:w w:val="128"/>
          <w:sz w:val="22"/>
          <w:szCs w:val="22"/>
        </w:rPr>
        <w:t>e</w:t>
      </w:r>
      <w:r>
        <w:rPr>
          <w:w w:val="128"/>
          <w:sz w:val="22"/>
          <w:szCs w:val="22"/>
        </w:rPr>
        <w:t>untu</w:t>
      </w:r>
      <w:r>
        <w:rPr>
          <w:spacing w:val="-1"/>
          <w:w w:val="128"/>
          <w:sz w:val="22"/>
          <w:szCs w:val="22"/>
        </w:rPr>
        <w:t>n</w:t>
      </w:r>
      <w:r>
        <w:rPr>
          <w:w w:val="128"/>
          <w:sz w:val="22"/>
          <w:szCs w:val="22"/>
        </w:rPr>
        <w:t>g</w:t>
      </w:r>
      <w:r>
        <w:rPr>
          <w:spacing w:val="-1"/>
          <w:w w:val="128"/>
          <w:sz w:val="22"/>
          <w:szCs w:val="22"/>
        </w:rPr>
        <w:t>a</w:t>
      </w:r>
      <w:r>
        <w:rPr>
          <w:w w:val="128"/>
          <w:sz w:val="22"/>
          <w:szCs w:val="22"/>
        </w:rPr>
        <w:t>n</w:t>
      </w:r>
      <w:r>
        <w:rPr>
          <w:spacing w:val="5"/>
          <w:w w:val="128"/>
          <w:sz w:val="22"/>
          <w:szCs w:val="22"/>
        </w:rPr>
        <w:t xml:space="preserve"> </w:t>
      </w:r>
      <w:r>
        <w:rPr>
          <w:sz w:val="22"/>
          <w:szCs w:val="22"/>
        </w:rPr>
        <w:t>TI</w:t>
      </w:r>
      <w:r>
        <w:rPr>
          <w:spacing w:val="5"/>
          <w:sz w:val="22"/>
          <w:szCs w:val="22"/>
        </w:rPr>
        <w:t xml:space="preserve"> </w:t>
      </w:r>
      <w:r>
        <w:rPr>
          <w:w w:val="126"/>
          <w:sz w:val="22"/>
          <w:szCs w:val="22"/>
        </w:rPr>
        <w:t>d</w:t>
      </w:r>
      <w:r>
        <w:rPr>
          <w:spacing w:val="-1"/>
          <w:w w:val="138"/>
          <w:sz w:val="22"/>
          <w:szCs w:val="22"/>
        </w:rPr>
        <w:t>a</w:t>
      </w:r>
      <w:r>
        <w:rPr>
          <w:spacing w:val="1"/>
          <w:sz w:val="22"/>
          <w:szCs w:val="22"/>
        </w:rPr>
        <w:t>l</w:t>
      </w:r>
      <w:r>
        <w:rPr>
          <w:spacing w:val="-1"/>
          <w:w w:val="138"/>
          <w:sz w:val="22"/>
          <w:szCs w:val="22"/>
        </w:rPr>
        <w:t>a</w:t>
      </w:r>
      <w:r>
        <w:rPr>
          <w:w w:val="125"/>
          <w:sz w:val="22"/>
          <w:szCs w:val="22"/>
        </w:rPr>
        <w:t xml:space="preserve">m </w:t>
      </w:r>
      <w:r>
        <w:rPr>
          <w:spacing w:val="-2"/>
          <w:w w:val="126"/>
          <w:sz w:val="22"/>
          <w:szCs w:val="22"/>
        </w:rPr>
        <w:t>b</w:t>
      </w:r>
      <w:r>
        <w:rPr>
          <w:spacing w:val="1"/>
          <w:sz w:val="22"/>
          <w:szCs w:val="22"/>
        </w:rPr>
        <w:t>i</w:t>
      </w:r>
      <w:r>
        <w:rPr>
          <w:spacing w:val="-1"/>
          <w:w w:val="133"/>
          <w:sz w:val="22"/>
          <w:szCs w:val="22"/>
        </w:rPr>
        <w:t>s</w:t>
      </w:r>
      <w:r>
        <w:rPr>
          <w:w w:val="126"/>
          <w:sz w:val="22"/>
          <w:szCs w:val="22"/>
        </w:rPr>
        <w:t>n</w:t>
      </w:r>
      <w:r>
        <w:rPr>
          <w:spacing w:val="1"/>
          <w:sz w:val="22"/>
          <w:szCs w:val="22"/>
        </w:rPr>
        <w:t>i</w:t>
      </w:r>
      <w:r>
        <w:rPr>
          <w:spacing w:val="-1"/>
          <w:w w:val="133"/>
          <w:sz w:val="22"/>
          <w:szCs w:val="22"/>
        </w:rPr>
        <w:t>s</w:t>
      </w:r>
      <w:r>
        <w:rPr>
          <w:w w:val="116"/>
          <w:sz w:val="22"/>
          <w:szCs w:val="22"/>
        </w:rPr>
        <w:t>/S</w:t>
      </w:r>
      <w:r>
        <w:rPr>
          <w:w w:val="104"/>
          <w:sz w:val="22"/>
          <w:szCs w:val="22"/>
        </w:rPr>
        <w:t>C</w:t>
      </w:r>
      <w:r>
        <w:rPr>
          <w:w w:val="97"/>
          <w:sz w:val="22"/>
          <w:szCs w:val="22"/>
        </w:rPr>
        <w:t>M</w:t>
      </w:r>
    </w:p>
    <w:p w:rsidR="00944A07" w:rsidRDefault="000E52F1">
      <w:pPr>
        <w:spacing w:before="40"/>
        <w:ind w:left="4614"/>
        <w:rPr>
          <w:sz w:val="22"/>
          <w:szCs w:val="22"/>
        </w:rPr>
      </w:pPr>
      <w:r>
        <w:rPr>
          <w:w w:val="126"/>
          <w:sz w:val="22"/>
          <w:szCs w:val="22"/>
        </w:rPr>
        <w:t xml:space="preserve">b. </w:t>
      </w:r>
      <w:r>
        <w:rPr>
          <w:spacing w:val="12"/>
          <w:w w:val="126"/>
          <w:sz w:val="22"/>
          <w:szCs w:val="22"/>
        </w:rPr>
        <w:t xml:space="preserve"> </w:t>
      </w:r>
      <w:r>
        <w:rPr>
          <w:w w:val="114"/>
          <w:sz w:val="22"/>
          <w:szCs w:val="22"/>
        </w:rPr>
        <w:t>S</w:t>
      </w:r>
      <w:r>
        <w:rPr>
          <w:w w:val="141"/>
          <w:sz w:val="22"/>
          <w:szCs w:val="22"/>
        </w:rPr>
        <w:t>t</w:t>
      </w:r>
      <w:r>
        <w:rPr>
          <w:w w:val="123"/>
          <w:sz w:val="22"/>
          <w:szCs w:val="22"/>
        </w:rPr>
        <w:t>r</w:t>
      </w:r>
      <w:r>
        <w:rPr>
          <w:spacing w:val="-1"/>
          <w:w w:val="138"/>
          <w:sz w:val="22"/>
          <w:szCs w:val="22"/>
        </w:rPr>
        <w:t>a</w:t>
      </w:r>
      <w:r>
        <w:rPr>
          <w:w w:val="141"/>
          <w:sz w:val="22"/>
          <w:szCs w:val="22"/>
        </w:rPr>
        <w:t>t</w:t>
      </w:r>
      <w:r>
        <w:rPr>
          <w:w w:val="138"/>
          <w:sz w:val="22"/>
          <w:szCs w:val="22"/>
        </w:rPr>
        <w:t>e</w:t>
      </w:r>
      <w:r>
        <w:rPr>
          <w:w w:val="126"/>
          <w:sz w:val="22"/>
          <w:szCs w:val="22"/>
        </w:rPr>
        <w:t>g</w:t>
      </w:r>
      <w:r>
        <w:rPr>
          <w:sz w:val="22"/>
          <w:szCs w:val="22"/>
        </w:rPr>
        <w:t>i</w:t>
      </w:r>
      <w:r>
        <w:rPr>
          <w:spacing w:val="15"/>
          <w:sz w:val="22"/>
          <w:szCs w:val="22"/>
        </w:rPr>
        <w:t xml:space="preserve"> </w:t>
      </w:r>
      <w:r>
        <w:rPr>
          <w:spacing w:val="-1"/>
          <w:w w:val="88"/>
          <w:sz w:val="22"/>
          <w:szCs w:val="22"/>
        </w:rPr>
        <w:t>I</w:t>
      </w:r>
      <w:r>
        <w:rPr>
          <w:w w:val="125"/>
          <w:sz w:val="22"/>
          <w:szCs w:val="22"/>
        </w:rPr>
        <w:t>m</w:t>
      </w:r>
      <w:r>
        <w:rPr>
          <w:w w:val="126"/>
          <w:sz w:val="22"/>
          <w:szCs w:val="22"/>
        </w:rPr>
        <w:t>p</w:t>
      </w:r>
      <w:r>
        <w:rPr>
          <w:spacing w:val="-1"/>
          <w:sz w:val="22"/>
          <w:szCs w:val="22"/>
        </w:rPr>
        <w:t>l</w:t>
      </w:r>
      <w:r>
        <w:rPr>
          <w:w w:val="138"/>
          <w:sz w:val="22"/>
          <w:szCs w:val="22"/>
        </w:rPr>
        <w:t>e</w:t>
      </w:r>
      <w:r>
        <w:rPr>
          <w:w w:val="125"/>
          <w:sz w:val="22"/>
          <w:szCs w:val="22"/>
        </w:rPr>
        <w:t>m</w:t>
      </w:r>
      <w:r>
        <w:rPr>
          <w:w w:val="138"/>
          <w:sz w:val="22"/>
          <w:szCs w:val="22"/>
        </w:rPr>
        <w:t>e</w:t>
      </w:r>
      <w:r>
        <w:rPr>
          <w:w w:val="126"/>
          <w:sz w:val="22"/>
          <w:szCs w:val="22"/>
        </w:rPr>
        <w:t>n</w:t>
      </w:r>
      <w:r>
        <w:rPr>
          <w:w w:val="141"/>
          <w:sz w:val="22"/>
          <w:szCs w:val="22"/>
        </w:rPr>
        <w:t>t</w:t>
      </w:r>
      <w:r>
        <w:rPr>
          <w:spacing w:val="-1"/>
          <w:w w:val="138"/>
          <w:sz w:val="22"/>
          <w:szCs w:val="22"/>
        </w:rPr>
        <w:t>a</w:t>
      </w:r>
      <w:r>
        <w:rPr>
          <w:spacing w:val="-1"/>
          <w:w w:val="133"/>
          <w:sz w:val="22"/>
          <w:szCs w:val="22"/>
        </w:rPr>
        <w:t>s</w:t>
      </w:r>
      <w:r>
        <w:rPr>
          <w:sz w:val="22"/>
          <w:szCs w:val="22"/>
        </w:rPr>
        <w:t>i</w:t>
      </w:r>
      <w:r>
        <w:rPr>
          <w:spacing w:val="15"/>
          <w:sz w:val="22"/>
          <w:szCs w:val="22"/>
        </w:rPr>
        <w:t xml:space="preserve"> </w:t>
      </w:r>
      <w:r>
        <w:rPr>
          <w:w w:val="114"/>
          <w:sz w:val="22"/>
          <w:szCs w:val="22"/>
        </w:rPr>
        <w:t>S</w:t>
      </w:r>
      <w:r>
        <w:rPr>
          <w:w w:val="104"/>
          <w:sz w:val="22"/>
          <w:szCs w:val="22"/>
        </w:rPr>
        <w:t>C</w:t>
      </w:r>
      <w:r>
        <w:rPr>
          <w:w w:val="97"/>
          <w:sz w:val="22"/>
          <w:szCs w:val="22"/>
        </w:rPr>
        <w:t>M</w:t>
      </w:r>
    </w:p>
    <w:p w:rsidR="00944A07" w:rsidRDefault="000E52F1">
      <w:pPr>
        <w:spacing w:before="45" w:line="278" w:lineRule="auto"/>
        <w:ind w:left="4614" w:right="77"/>
        <w:rPr>
          <w:sz w:val="22"/>
          <w:szCs w:val="22"/>
        </w:rPr>
      </w:pPr>
      <w:r>
        <w:rPr>
          <w:spacing w:val="-1"/>
          <w:w w:val="124"/>
          <w:sz w:val="22"/>
          <w:szCs w:val="22"/>
        </w:rPr>
        <w:t>c</w:t>
      </w:r>
      <w:r>
        <w:rPr>
          <w:w w:val="124"/>
          <w:sz w:val="22"/>
          <w:szCs w:val="22"/>
        </w:rPr>
        <w:t xml:space="preserve">. </w:t>
      </w:r>
      <w:r>
        <w:rPr>
          <w:spacing w:val="35"/>
          <w:w w:val="124"/>
          <w:sz w:val="22"/>
          <w:szCs w:val="22"/>
        </w:rPr>
        <w:t xml:space="preserve"> </w:t>
      </w:r>
      <w:r>
        <w:rPr>
          <w:w w:val="124"/>
          <w:sz w:val="22"/>
          <w:szCs w:val="22"/>
        </w:rPr>
        <w:t>S</w:t>
      </w:r>
      <w:r>
        <w:rPr>
          <w:spacing w:val="-1"/>
          <w:w w:val="124"/>
          <w:sz w:val="22"/>
          <w:szCs w:val="22"/>
        </w:rPr>
        <w:t>o</w:t>
      </w:r>
      <w:r>
        <w:rPr>
          <w:spacing w:val="-5"/>
          <w:w w:val="124"/>
          <w:sz w:val="22"/>
          <w:szCs w:val="22"/>
        </w:rPr>
        <w:t>f</w:t>
      </w:r>
      <w:r>
        <w:rPr>
          <w:w w:val="124"/>
          <w:sz w:val="22"/>
          <w:szCs w:val="22"/>
        </w:rPr>
        <w:t>tw</w:t>
      </w:r>
      <w:r>
        <w:rPr>
          <w:spacing w:val="-1"/>
          <w:w w:val="124"/>
          <w:sz w:val="22"/>
          <w:szCs w:val="22"/>
        </w:rPr>
        <w:t>a</w:t>
      </w:r>
      <w:r>
        <w:rPr>
          <w:spacing w:val="-7"/>
          <w:w w:val="124"/>
          <w:sz w:val="22"/>
          <w:szCs w:val="22"/>
        </w:rPr>
        <w:t>r</w:t>
      </w:r>
      <w:r>
        <w:rPr>
          <w:w w:val="124"/>
          <w:sz w:val="22"/>
          <w:szCs w:val="22"/>
        </w:rPr>
        <w:t>e</w:t>
      </w:r>
      <w:r>
        <w:rPr>
          <w:spacing w:val="-4"/>
          <w:w w:val="124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CM</w:t>
      </w:r>
      <w:r>
        <w:rPr>
          <w:spacing w:val="32"/>
          <w:sz w:val="22"/>
          <w:szCs w:val="22"/>
        </w:rPr>
        <w:t xml:space="preserve"> </w:t>
      </w:r>
      <w:r>
        <w:rPr>
          <w:w w:val="129"/>
          <w:sz w:val="22"/>
          <w:szCs w:val="22"/>
        </w:rPr>
        <w:t>d</w:t>
      </w:r>
      <w:r>
        <w:rPr>
          <w:spacing w:val="-1"/>
          <w:w w:val="129"/>
          <w:sz w:val="22"/>
          <w:szCs w:val="22"/>
        </w:rPr>
        <w:t>a</w:t>
      </w:r>
      <w:r>
        <w:rPr>
          <w:w w:val="129"/>
          <w:sz w:val="22"/>
          <w:szCs w:val="22"/>
        </w:rPr>
        <w:t>n</w:t>
      </w:r>
      <w:r>
        <w:rPr>
          <w:spacing w:val="2"/>
          <w:w w:val="129"/>
          <w:sz w:val="22"/>
          <w:szCs w:val="22"/>
        </w:rPr>
        <w:t xml:space="preserve"> </w:t>
      </w:r>
      <w:r>
        <w:rPr>
          <w:w w:val="141"/>
          <w:sz w:val="22"/>
          <w:szCs w:val="22"/>
        </w:rPr>
        <w:t>t</w:t>
      </w:r>
      <w:r>
        <w:rPr>
          <w:spacing w:val="-1"/>
          <w:w w:val="138"/>
          <w:sz w:val="22"/>
          <w:szCs w:val="22"/>
        </w:rPr>
        <w:t>a</w:t>
      </w:r>
      <w:r>
        <w:rPr>
          <w:w w:val="126"/>
          <w:sz w:val="22"/>
          <w:szCs w:val="22"/>
        </w:rPr>
        <w:t>n</w:t>
      </w:r>
      <w:r>
        <w:rPr>
          <w:w w:val="141"/>
          <w:sz w:val="22"/>
          <w:szCs w:val="22"/>
        </w:rPr>
        <w:t>t</w:t>
      </w:r>
      <w:r>
        <w:rPr>
          <w:spacing w:val="-1"/>
          <w:w w:val="138"/>
          <w:sz w:val="22"/>
          <w:szCs w:val="22"/>
        </w:rPr>
        <w:t>a</w:t>
      </w:r>
      <w:r>
        <w:rPr>
          <w:w w:val="126"/>
          <w:sz w:val="22"/>
          <w:szCs w:val="22"/>
        </w:rPr>
        <w:t>ng</w:t>
      </w:r>
      <w:r>
        <w:rPr>
          <w:spacing w:val="-1"/>
          <w:w w:val="138"/>
          <w:sz w:val="22"/>
          <w:szCs w:val="22"/>
        </w:rPr>
        <w:t>a</w:t>
      </w:r>
      <w:r>
        <w:rPr>
          <w:w w:val="126"/>
          <w:sz w:val="22"/>
          <w:szCs w:val="22"/>
        </w:rPr>
        <w:t>nn</w:t>
      </w:r>
      <w:r>
        <w:rPr>
          <w:w w:val="127"/>
          <w:sz w:val="22"/>
          <w:szCs w:val="22"/>
        </w:rPr>
        <w:t xml:space="preserve">ya </w:t>
      </w:r>
      <w:r>
        <w:rPr>
          <w:w w:val="126"/>
          <w:sz w:val="22"/>
          <w:szCs w:val="22"/>
        </w:rPr>
        <w:t xml:space="preserve">d. </w:t>
      </w:r>
      <w:r>
        <w:rPr>
          <w:spacing w:val="12"/>
          <w:w w:val="126"/>
          <w:sz w:val="22"/>
          <w:szCs w:val="22"/>
        </w:rPr>
        <w:t xml:space="preserve"> </w:t>
      </w:r>
      <w:r>
        <w:rPr>
          <w:spacing w:val="-1"/>
          <w:w w:val="88"/>
          <w:sz w:val="22"/>
          <w:szCs w:val="22"/>
        </w:rPr>
        <w:t>I</w:t>
      </w:r>
      <w:r>
        <w:rPr>
          <w:w w:val="126"/>
          <w:sz w:val="22"/>
          <w:szCs w:val="22"/>
        </w:rPr>
        <w:t>n</w:t>
      </w:r>
      <w:r>
        <w:rPr>
          <w:w w:val="141"/>
          <w:sz w:val="22"/>
          <w:szCs w:val="22"/>
        </w:rPr>
        <w:t>t</w:t>
      </w:r>
      <w:r>
        <w:rPr>
          <w:w w:val="138"/>
          <w:sz w:val="22"/>
          <w:szCs w:val="22"/>
        </w:rPr>
        <w:t>e</w:t>
      </w:r>
      <w:r>
        <w:rPr>
          <w:spacing w:val="-17"/>
          <w:w w:val="123"/>
          <w:sz w:val="22"/>
          <w:szCs w:val="22"/>
        </w:rPr>
        <w:t>r</w:t>
      </w:r>
      <w:r>
        <w:rPr>
          <w:spacing w:val="8"/>
          <w:w w:val="108"/>
          <w:sz w:val="22"/>
          <w:szCs w:val="22"/>
        </w:rPr>
        <w:t>-</w:t>
      </w:r>
      <w:r>
        <w:rPr>
          <w:spacing w:val="-1"/>
          <w:w w:val="109"/>
          <w:sz w:val="22"/>
          <w:szCs w:val="22"/>
        </w:rPr>
        <w:t>O</w:t>
      </w:r>
      <w:r>
        <w:rPr>
          <w:spacing w:val="-4"/>
          <w:w w:val="123"/>
          <w:sz w:val="22"/>
          <w:szCs w:val="22"/>
        </w:rPr>
        <w:t>r</w:t>
      </w:r>
      <w:r>
        <w:rPr>
          <w:w w:val="126"/>
          <w:sz w:val="22"/>
          <w:szCs w:val="22"/>
        </w:rPr>
        <w:t>g</w:t>
      </w:r>
      <w:r>
        <w:rPr>
          <w:spacing w:val="-1"/>
          <w:w w:val="138"/>
          <w:sz w:val="22"/>
          <w:szCs w:val="22"/>
        </w:rPr>
        <w:t>a</w:t>
      </w:r>
      <w:r>
        <w:rPr>
          <w:w w:val="126"/>
          <w:sz w:val="22"/>
          <w:szCs w:val="22"/>
        </w:rPr>
        <w:t>n</w:t>
      </w:r>
      <w:r>
        <w:rPr>
          <w:spacing w:val="1"/>
          <w:sz w:val="22"/>
          <w:szCs w:val="22"/>
        </w:rPr>
        <w:t>i</w:t>
      </w:r>
      <w:r>
        <w:rPr>
          <w:w w:val="118"/>
          <w:sz w:val="22"/>
          <w:szCs w:val="22"/>
        </w:rPr>
        <w:t>z</w:t>
      </w:r>
      <w:r>
        <w:rPr>
          <w:spacing w:val="-1"/>
          <w:w w:val="138"/>
          <w:sz w:val="22"/>
          <w:szCs w:val="22"/>
        </w:rPr>
        <w:t>a</w:t>
      </w:r>
      <w:r>
        <w:rPr>
          <w:w w:val="141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spacing w:val="-1"/>
          <w:w w:val="122"/>
          <w:sz w:val="22"/>
          <w:szCs w:val="22"/>
        </w:rPr>
        <w:t>o</w:t>
      </w:r>
      <w:r>
        <w:rPr>
          <w:w w:val="126"/>
          <w:sz w:val="22"/>
          <w:szCs w:val="22"/>
        </w:rPr>
        <w:t>n</w:t>
      </w:r>
      <w:r>
        <w:rPr>
          <w:spacing w:val="-1"/>
          <w:w w:val="138"/>
          <w:sz w:val="22"/>
          <w:szCs w:val="22"/>
        </w:rPr>
        <w:t>a</w:t>
      </w:r>
      <w:r>
        <w:rPr>
          <w:sz w:val="22"/>
          <w:szCs w:val="22"/>
        </w:rPr>
        <w:t>l</w:t>
      </w:r>
      <w:r>
        <w:rPr>
          <w:spacing w:val="15"/>
          <w:sz w:val="22"/>
          <w:szCs w:val="22"/>
        </w:rPr>
        <w:t xml:space="preserve"> </w:t>
      </w:r>
      <w:r>
        <w:rPr>
          <w:w w:val="114"/>
          <w:sz w:val="22"/>
          <w:szCs w:val="22"/>
        </w:rPr>
        <w:t>S</w:t>
      </w:r>
      <w:r>
        <w:rPr>
          <w:w w:val="125"/>
          <w:sz w:val="22"/>
          <w:szCs w:val="22"/>
        </w:rPr>
        <w:t>y</w:t>
      </w:r>
      <w:r>
        <w:rPr>
          <w:spacing w:val="-1"/>
          <w:w w:val="125"/>
          <w:sz w:val="22"/>
          <w:szCs w:val="22"/>
        </w:rPr>
        <w:t>s</w:t>
      </w:r>
      <w:r>
        <w:rPr>
          <w:w w:val="141"/>
          <w:sz w:val="22"/>
          <w:szCs w:val="22"/>
        </w:rPr>
        <w:t>t</w:t>
      </w:r>
      <w:r>
        <w:rPr>
          <w:w w:val="138"/>
          <w:sz w:val="22"/>
          <w:szCs w:val="22"/>
        </w:rPr>
        <w:t>e</w:t>
      </w:r>
      <w:r>
        <w:rPr>
          <w:w w:val="125"/>
          <w:sz w:val="22"/>
          <w:szCs w:val="22"/>
        </w:rPr>
        <w:t>m</w:t>
      </w:r>
    </w:p>
    <w:p w:rsidR="00944A07" w:rsidRDefault="000E52F1">
      <w:pPr>
        <w:spacing w:before="1"/>
        <w:ind w:left="4578" w:right="3136"/>
        <w:jc w:val="center"/>
        <w:rPr>
          <w:sz w:val="22"/>
          <w:szCs w:val="22"/>
        </w:rPr>
      </w:pPr>
      <w:r>
        <w:rPr>
          <w:spacing w:val="-1"/>
          <w:w w:val="134"/>
          <w:sz w:val="22"/>
          <w:szCs w:val="22"/>
        </w:rPr>
        <w:t>e</w:t>
      </w:r>
      <w:r>
        <w:rPr>
          <w:w w:val="134"/>
          <w:sz w:val="22"/>
          <w:szCs w:val="22"/>
        </w:rPr>
        <w:t xml:space="preserve">. </w:t>
      </w:r>
      <w:r>
        <w:rPr>
          <w:spacing w:val="9"/>
          <w:w w:val="134"/>
          <w:sz w:val="22"/>
          <w:szCs w:val="22"/>
        </w:rPr>
        <w:t xml:space="preserve"> </w:t>
      </w:r>
      <w:r>
        <w:rPr>
          <w:spacing w:val="-1"/>
          <w:w w:val="88"/>
          <w:sz w:val="22"/>
          <w:szCs w:val="22"/>
        </w:rPr>
        <w:t>I</w:t>
      </w:r>
      <w:r>
        <w:rPr>
          <w:w w:val="126"/>
          <w:sz w:val="22"/>
          <w:szCs w:val="22"/>
        </w:rPr>
        <w:t>d</w:t>
      </w:r>
      <w:r>
        <w:rPr>
          <w:w w:val="138"/>
          <w:sz w:val="22"/>
          <w:szCs w:val="22"/>
        </w:rPr>
        <w:t>e</w:t>
      </w:r>
      <w:r>
        <w:rPr>
          <w:w w:val="125"/>
          <w:sz w:val="22"/>
          <w:szCs w:val="22"/>
        </w:rPr>
        <w:t>m</w:t>
      </w:r>
    </w:p>
    <w:p w:rsidR="00944A07" w:rsidRDefault="000E52F1">
      <w:pPr>
        <w:spacing w:before="41" w:line="240" w:lineRule="exact"/>
        <w:ind w:left="5298" w:right="1430"/>
        <w:jc w:val="center"/>
        <w:rPr>
          <w:sz w:val="22"/>
          <w:szCs w:val="22"/>
        </w:rPr>
      </w:pPr>
      <w:r>
        <w:rPr>
          <w:spacing w:val="-1"/>
          <w:w w:val="116"/>
          <w:position w:val="-1"/>
          <w:sz w:val="22"/>
          <w:szCs w:val="22"/>
        </w:rPr>
        <w:t>a</w:t>
      </w:r>
      <w:r>
        <w:rPr>
          <w:w w:val="116"/>
          <w:position w:val="-1"/>
          <w:sz w:val="22"/>
          <w:szCs w:val="22"/>
        </w:rPr>
        <w:t xml:space="preserve">. </w:t>
      </w:r>
      <w:r>
        <w:rPr>
          <w:spacing w:val="56"/>
          <w:w w:val="116"/>
          <w:position w:val="-1"/>
          <w:sz w:val="22"/>
          <w:szCs w:val="22"/>
        </w:rPr>
        <w:t xml:space="preserve"> </w:t>
      </w:r>
      <w:r>
        <w:rPr>
          <w:w w:val="116"/>
          <w:position w:val="-1"/>
          <w:sz w:val="22"/>
          <w:szCs w:val="22"/>
        </w:rPr>
        <w:t>Me</w:t>
      </w:r>
      <w:r>
        <w:rPr>
          <w:spacing w:val="-1"/>
          <w:w w:val="116"/>
          <w:position w:val="-1"/>
          <w:sz w:val="22"/>
          <w:szCs w:val="22"/>
        </w:rPr>
        <w:t>s</w:t>
      </w:r>
      <w:r>
        <w:rPr>
          <w:spacing w:val="1"/>
          <w:w w:val="116"/>
          <w:position w:val="-1"/>
          <w:sz w:val="22"/>
          <w:szCs w:val="22"/>
        </w:rPr>
        <w:t>i</w:t>
      </w:r>
      <w:r>
        <w:rPr>
          <w:w w:val="116"/>
          <w:position w:val="-1"/>
          <w:sz w:val="22"/>
          <w:szCs w:val="22"/>
        </w:rPr>
        <w:t>n</w:t>
      </w:r>
      <w:r>
        <w:rPr>
          <w:spacing w:val="6"/>
          <w:w w:val="116"/>
          <w:position w:val="-1"/>
          <w:sz w:val="22"/>
          <w:szCs w:val="22"/>
        </w:rPr>
        <w:t xml:space="preserve"> </w:t>
      </w:r>
      <w:r>
        <w:rPr>
          <w:w w:val="138"/>
          <w:position w:val="-1"/>
          <w:sz w:val="22"/>
          <w:szCs w:val="22"/>
        </w:rPr>
        <w:t>a</w:t>
      </w:r>
      <w:r>
        <w:rPr>
          <w:w w:val="126"/>
          <w:position w:val="-1"/>
          <w:sz w:val="22"/>
          <w:szCs w:val="22"/>
        </w:rPr>
        <w:t>b</w:t>
      </w:r>
      <w:r>
        <w:rPr>
          <w:spacing w:val="1"/>
          <w:w w:val="133"/>
          <w:position w:val="-1"/>
          <w:sz w:val="22"/>
          <w:szCs w:val="22"/>
        </w:rPr>
        <w:t>s</w:t>
      </w:r>
      <w:r>
        <w:rPr>
          <w:w w:val="141"/>
          <w:position w:val="-1"/>
          <w:sz w:val="22"/>
          <w:szCs w:val="22"/>
        </w:rPr>
        <w:t>t</w:t>
      </w:r>
      <w:r>
        <w:rPr>
          <w:w w:val="123"/>
          <w:position w:val="-1"/>
          <w:sz w:val="22"/>
          <w:szCs w:val="22"/>
        </w:rPr>
        <w:t>r</w:t>
      </w:r>
      <w:r>
        <w:rPr>
          <w:spacing w:val="-1"/>
          <w:w w:val="138"/>
          <w:position w:val="-1"/>
          <w:sz w:val="22"/>
          <w:szCs w:val="22"/>
        </w:rPr>
        <w:t>a</w:t>
      </w:r>
      <w:r>
        <w:rPr>
          <w:w w:val="115"/>
          <w:position w:val="-1"/>
          <w:sz w:val="22"/>
          <w:szCs w:val="22"/>
        </w:rPr>
        <w:t>k</w:t>
      </w:r>
    </w:p>
    <w:p w:rsidR="00944A07" w:rsidRDefault="000E52F1">
      <w:pPr>
        <w:spacing w:line="240" w:lineRule="exact"/>
        <w:ind w:left="304"/>
        <w:rPr>
          <w:sz w:val="22"/>
          <w:szCs w:val="2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314937" behindDoc="1" locked="0" layoutInCell="1" allowOverlap="1">
                <wp:simplePos x="0" y="0"/>
                <wp:positionH relativeFrom="page">
                  <wp:posOffset>1191895</wp:posOffset>
                </wp:positionH>
                <wp:positionV relativeFrom="paragraph">
                  <wp:posOffset>-31750</wp:posOffset>
                </wp:positionV>
                <wp:extent cx="7620" cy="514350"/>
                <wp:effectExtent l="1270" t="6985" r="635" b="2540"/>
                <wp:wrapNone/>
                <wp:docPr id="170" name="Group 1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620" cy="514350"/>
                          <a:chOff x="1877" y="-50"/>
                          <a:chExt cx="12" cy="810"/>
                        </a:xfrm>
                      </wpg:grpSpPr>
                      <wpg:grpSp>
                        <wpg:cNvPr id="171" name="Group 172"/>
                        <wpg:cNvGrpSpPr>
                          <a:grpSpLocks/>
                        </wpg:cNvGrpSpPr>
                        <wpg:grpSpPr bwMode="auto">
                          <a:xfrm>
                            <a:off x="1878" y="-49"/>
                            <a:ext cx="10" cy="410"/>
                            <a:chOff x="1878" y="-49"/>
                            <a:chExt cx="10" cy="410"/>
                          </a:xfrm>
                        </wpg:grpSpPr>
                        <wps:wsp>
                          <wps:cNvPr id="172" name="Freeform 175"/>
                          <wps:cNvSpPr>
                            <a:spLocks/>
                          </wps:cNvSpPr>
                          <wps:spPr bwMode="auto">
                            <a:xfrm>
                              <a:off x="1878" y="-49"/>
                              <a:ext cx="10" cy="410"/>
                            </a:xfrm>
                            <a:custGeom>
                              <a:avLst/>
                              <a:gdLst>
                                <a:gd name="T0" fmla="+- 0 1882 1878"/>
                                <a:gd name="T1" fmla="*/ T0 w 10"/>
                                <a:gd name="T2" fmla="+- 0 -43 -49"/>
                                <a:gd name="T3" fmla="*/ -43 h 410"/>
                                <a:gd name="T4" fmla="+- 0 1878 1878"/>
                                <a:gd name="T5" fmla="*/ T4 w 10"/>
                                <a:gd name="T6" fmla="+- 0 -49 -49"/>
                                <a:gd name="T7" fmla="*/ -49 h 410"/>
                                <a:gd name="T8" fmla="+- 0 1878 1878"/>
                                <a:gd name="T9" fmla="*/ T8 w 10"/>
                                <a:gd name="T10" fmla="+- 0 361 -49"/>
                                <a:gd name="T11" fmla="*/ 361 h 410"/>
                                <a:gd name="T12" fmla="+- 0 1882 1878"/>
                                <a:gd name="T13" fmla="*/ T12 w 10"/>
                                <a:gd name="T14" fmla="+- 0 355 -49"/>
                                <a:gd name="T15" fmla="*/ 355 h 410"/>
                                <a:gd name="T16" fmla="+- 0 1888 1878"/>
                                <a:gd name="T17" fmla="*/ T16 w 10"/>
                                <a:gd name="T18" fmla="+- 0 349 -49"/>
                                <a:gd name="T19" fmla="*/ 349 h 410"/>
                                <a:gd name="T20" fmla="+- 0 1888 1878"/>
                                <a:gd name="T21" fmla="*/ T20 w 10"/>
                                <a:gd name="T22" fmla="+- 0 -37 -49"/>
                                <a:gd name="T23" fmla="*/ -37 h 410"/>
                                <a:gd name="T24" fmla="+- 0 1882 1878"/>
                                <a:gd name="T25" fmla="*/ T24 w 10"/>
                                <a:gd name="T26" fmla="+- 0 -43 -49"/>
                                <a:gd name="T27" fmla="*/ -43 h 41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0" h="410">
                                  <a:moveTo>
                                    <a:pt x="4" y="6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410"/>
                                  </a:lnTo>
                                  <a:lnTo>
                                    <a:pt x="4" y="404"/>
                                  </a:lnTo>
                                  <a:lnTo>
                                    <a:pt x="10" y="398"/>
                                  </a:lnTo>
                                  <a:lnTo>
                                    <a:pt x="10" y="12"/>
                                  </a:lnTo>
                                  <a:lnTo>
                                    <a:pt x="4" y="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173" name="Group 173"/>
                          <wpg:cNvGrpSpPr>
                            <a:grpSpLocks/>
                          </wpg:cNvGrpSpPr>
                          <wpg:grpSpPr bwMode="auto">
                            <a:xfrm>
                              <a:off x="1878" y="349"/>
                              <a:ext cx="10" cy="410"/>
                              <a:chOff x="1878" y="349"/>
                              <a:chExt cx="10" cy="410"/>
                            </a:xfrm>
                          </wpg:grpSpPr>
                          <wps:wsp>
                            <wps:cNvPr id="174" name="Freeform 174"/>
                            <wps:cNvSpPr>
                              <a:spLocks/>
                            </wps:cNvSpPr>
                            <wps:spPr bwMode="auto">
                              <a:xfrm>
                                <a:off x="1878" y="349"/>
                                <a:ext cx="10" cy="410"/>
                              </a:xfrm>
                              <a:custGeom>
                                <a:avLst/>
                                <a:gdLst>
                                  <a:gd name="T0" fmla="+- 0 1882 1878"/>
                                  <a:gd name="T1" fmla="*/ T0 w 10"/>
                                  <a:gd name="T2" fmla="+- 0 355 349"/>
                                  <a:gd name="T3" fmla="*/ 355 h 410"/>
                                  <a:gd name="T4" fmla="+- 0 1878 1878"/>
                                  <a:gd name="T5" fmla="*/ T4 w 10"/>
                                  <a:gd name="T6" fmla="+- 0 349 349"/>
                                  <a:gd name="T7" fmla="*/ 349 h 410"/>
                                  <a:gd name="T8" fmla="+- 0 1878 1878"/>
                                  <a:gd name="T9" fmla="*/ T8 w 10"/>
                                  <a:gd name="T10" fmla="+- 0 759 349"/>
                                  <a:gd name="T11" fmla="*/ 759 h 410"/>
                                  <a:gd name="T12" fmla="+- 0 1882 1878"/>
                                  <a:gd name="T13" fmla="*/ T12 w 10"/>
                                  <a:gd name="T14" fmla="+- 0 753 349"/>
                                  <a:gd name="T15" fmla="*/ 753 h 410"/>
                                  <a:gd name="T16" fmla="+- 0 1888 1878"/>
                                  <a:gd name="T17" fmla="*/ T16 w 10"/>
                                  <a:gd name="T18" fmla="+- 0 747 349"/>
                                  <a:gd name="T19" fmla="*/ 747 h 410"/>
                                  <a:gd name="T20" fmla="+- 0 1888 1878"/>
                                  <a:gd name="T21" fmla="*/ T20 w 10"/>
                                  <a:gd name="T22" fmla="+- 0 361 349"/>
                                  <a:gd name="T23" fmla="*/ 361 h 410"/>
                                  <a:gd name="T24" fmla="+- 0 1882 1878"/>
                                  <a:gd name="T25" fmla="*/ T24 w 10"/>
                                  <a:gd name="T26" fmla="+- 0 355 349"/>
                                  <a:gd name="T27" fmla="*/ 355 h 410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</a:cxnLst>
                                <a:rect l="0" t="0" r="r" b="b"/>
                                <a:pathLst>
                                  <a:path w="10" h="410">
                                    <a:moveTo>
                                      <a:pt x="4" y="6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0" y="410"/>
                                    </a:lnTo>
                                    <a:lnTo>
                                      <a:pt x="4" y="404"/>
                                    </a:lnTo>
                                    <a:lnTo>
                                      <a:pt x="10" y="398"/>
                                    </a:lnTo>
                                    <a:lnTo>
                                      <a:pt x="10" y="12"/>
                                    </a:lnTo>
                                    <a:lnTo>
                                      <a:pt x="4" y="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E100AE9" id="Group 171" o:spid="_x0000_s1026" style="position:absolute;margin-left:93.85pt;margin-top:-2.5pt;width:.6pt;height:40.5pt;z-index:-1543;mso-position-horizontal-relative:page" coordorigin="1877,-50" coordsize="12,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">
                <v:group id="Group 172" o:spid="_x0000_s1027" style="position:absolute;left:1878;top:-49;width:10;height:410" coordorigin="1878,-49" coordsize="10,4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I5MusQAAADcAAAADwAAAGRycy9kb3ducmV2LnhtbERPS2vCQBC+F/wPywi9&#10;NZsobSVmFZFaegiFqiDehuyYBLOzIbvN4993C4Xe5uN7TrYdTSN66lxtWUESxSCIC6trLhWcT4en&#10;FQjnkTU2lknBRA62m9lDhqm2A39Rf/SlCCHsUlRQed+mUrqiIoMusi1x4G62M+gD7EqpOxxCuGnk&#10;Io5fpMGaQ0OFLe0rKu7Hb6PgfcBht0ze+vx+20/X0/PnJU9Iqcf5uFuD8DT6f/Gf+0OH+a8J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fI5MusQAAADcAAAA&#10;DwAAAAAAAAAAAAAAAACqAgAAZHJzL2Rvd25yZXYueG1sUEsFBgAAAAAEAAQA+gAAAJsDAAAAAA==&#10;">
                  <v:shape id="Freeform 175" o:spid="_x0000_s1028" style="position:absolute;left:1878;top:-49;width:10;height:410;visibility:visible;mso-wrap-style:square;v-text-anchor:top" coordsize="10,4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+/1JcQA&#10;AADcAAAADwAAAGRycy9kb3ducmV2LnhtbERPS2sCMRC+F/wPYYReimYrpcpqFLEU2sv6PHgcN2N2&#10;7WaybKKu/94IBW/z8T1nMmttJS7U+NKxgvd+AoI4d7pko2C3/e6NQPiArLFyTApu5GE27bxMMNXu&#10;ymu6bIIRMYR9igqKEOpUSp8XZNH3XU0cuaNrLIYIGyN1g9cYbis5SJJPabHk2FBgTYuC8r/N2Sr4&#10;nddytFrvl4vz1ny8nUz2lR0ypV677XwMIlAbnuJ/94+O84cDeDwTL5DT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/v9SXEAAAA3AAAAA8AAAAAAAAAAAAAAAAAmAIAAGRycy9k&#10;b3ducmV2LnhtbFBLBQYAAAAABAAEAPUAAACJAwAAAAA=&#10;" path="m4,6l,,,410r4,-6l10,398,10,12,4,6xe" fillcolor="black" stroked="f">
                    <v:path arrowok="t" o:connecttype="custom" o:connectlocs="4,-43;0,-49;0,361;4,355;10,349;10,-37;4,-43" o:connectangles="0,0,0,0,0,0,0"/>
                  </v:shape>
                  <v:group id="Group 173" o:spid="_x0000_s1029" style="position:absolute;left:1878;top:349;width:10;height:410" coordorigin="1878,349" coordsize="10,4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xB3VsQAAADcAAAADwAAAGRycy9kb3ducmV2LnhtbERPS2vCQBC+C/0PyxR6&#10;M5s01JY0q4jU0oMU1ELpbciOSTA7G7JrHv/eFQre5uN7Tr4aTSN66lxtWUESxSCIC6trLhX8HLfz&#10;NxDOI2tsLJOCiRyslg+zHDNtB95Tf/ClCCHsMlRQed9mUrqiIoMusi1x4E62M+gD7EqpOxxCuGnk&#10;cxwvpMGaQ0OFLW0qKs6Hi1HwOeCwTpOPfnc+baa/48v37y4hpZ4ex/U7CE+jv4v/3V86zH9N4f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4xB3VsQAAADcAAAA&#10;DwAAAAAAAAAAAAAAAACqAgAAZHJzL2Rvd25yZXYueG1sUEsFBgAAAAAEAAQA+gAAAJsDAAAAAA==&#10;">
                    <v:shape id="Freeform 174" o:spid="_x0000_s1030" style="position:absolute;left:1878;top:349;width:10;height:410;visibility:visible;mso-wrap-style:square;v-text-anchor:top" coordsize="10,4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0rIysQA&#10;AADcAAAADwAAAGRycy9kb3ducmV2LnhtbERPS2sCMRC+F/wPYYReimZbpMpqFFEEvaz1cfA4bsbs&#10;2s1k2UTd/vtGKPQ2H99zJrPWVuJOjS8dK3jvJyCIc6dLNgqOh1VvBMIHZI2VY1LwQx5m087LBFPt&#10;Hryj+z4YEUPYp6igCKFOpfR5QRZ939XEkbu4xmKIsDFSN/iI4baSH0nyKS2WHBsKrGlRUP69v1kF&#10;m3ktR1+703ZxO5jB29Vky+ycKfXabedjEIHa8C/+c691nD8cwPOZeIG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9KyMrEAAAA3AAAAA8AAAAAAAAAAAAAAAAAmAIAAGRycy9k&#10;b3ducmV2LnhtbFBLBQYAAAAABAAEAPUAAACJAwAAAAA=&#10;" path="m4,6l,,,410r4,-6l10,398,10,12,4,6xe" fillcolor="black" stroked="f">
                      <v:path arrowok="t" o:connecttype="custom" o:connectlocs="4,355;0,349;0,759;4,753;10,747;10,361;4,355" o:connectangles="0,0,0,0,0,0,0"/>
                    </v:shape>
                  </v:group>
                </v:group>
                <w10:wrap anchorx="page"/>
              </v:group>
            </w:pict>
          </mc:Fallback>
        </mc:AlternateContent>
      </w:r>
      <w:r>
        <w:rPr>
          <w:b/>
          <w:w w:val="125"/>
          <w:sz w:val="22"/>
          <w:szCs w:val="22"/>
        </w:rPr>
        <w:t>N</w:t>
      </w:r>
      <w:r>
        <w:rPr>
          <w:b/>
          <w:spacing w:val="2"/>
          <w:w w:val="125"/>
          <w:sz w:val="22"/>
          <w:szCs w:val="22"/>
        </w:rPr>
        <w:t>a</w:t>
      </w:r>
      <w:r>
        <w:rPr>
          <w:b/>
          <w:w w:val="125"/>
          <w:sz w:val="22"/>
          <w:szCs w:val="22"/>
        </w:rPr>
        <w:t>ma</w:t>
      </w:r>
      <w:r>
        <w:rPr>
          <w:b/>
          <w:spacing w:val="11"/>
          <w:w w:val="125"/>
          <w:sz w:val="22"/>
          <w:szCs w:val="22"/>
        </w:rPr>
        <w:t xml:space="preserve"> </w:t>
      </w:r>
      <w:r>
        <w:rPr>
          <w:b/>
          <w:w w:val="129"/>
          <w:sz w:val="22"/>
          <w:szCs w:val="22"/>
        </w:rPr>
        <w:t>S</w:t>
      </w:r>
      <w:r>
        <w:rPr>
          <w:b/>
          <w:spacing w:val="1"/>
          <w:w w:val="143"/>
          <w:sz w:val="22"/>
          <w:szCs w:val="22"/>
        </w:rPr>
        <w:t>t</w:t>
      </w:r>
      <w:r>
        <w:rPr>
          <w:b/>
          <w:spacing w:val="2"/>
          <w:w w:val="111"/>
          <w:sz w:val="22"/>
          <w:szCs w:val="22"/>
        </w:rPr>
        <w:t>r</w:t>
      </w:r>
      <w:r>
        <w:rPr>
          <w:b/>
          <w:w w:val="134"/>
          <w:sz w:val="22"/>
          <w:szCs w:val="22"/>
        </w:rPr>
        <w:t>a</w:t>
      </w:r>
      <w:r>
        <w:rPr>
          <w:b/>
          <w:spacing w:val="1"/>
          <w:w w:val="143"/>
          <w:sz w:val="22"/>
          <w:szCs w:val="22"/>
        </w:rPr>
        <w:t>t</w:t>
      </w:r>
      <w:r>
        <w:rPr>
          <w:b/>
          <w:spacing w:val="-1"/>
          <w:w w:val="153"/>
          <w:sz w:val="22"/>
          <w:szCs w:val="22"/>
        </w:rPr>
        <w:t>e</w:t>
      </w:r>
      <w:r>
        <w:rPr>
          <w:b/>
          <w:spacing w:val="1"/>
          <w:w w:val="143"/>
          <w:sz w:val="22"/>
          <w:szCs w:val="22"/>
        </w:rPr>
        <w:t>g</w:t>
      </w:r>
      <w:r>
        <w:rPr>
          <w:b/>
          <w:w w:val="123"/>
          <w:sz w:val="22"/>
          <w:szCs w:val="22"/>
        </w:rPr>
        <w:t>i</w:t>
      </w:r>
      <w:r>
        <w:rPr>
          <w:b/>
          <w:sz w:val="22"/>
          <w:szCs w:val="22"/>
        </w:rPr>
        <w:t xml:space="preserve">                                         </w:t>
      </w:r>
      <w:r>
        <w:rPr>
          <w:spacing w:val="-38"/>
          <w:sz w:val="22"/>
          <w:szCs w:val="22"/>
        </w:rPr>
        <w:t>T</w:t>
      </w:r>
      <w:r>
        <w:rPr>
          <w:w w:val="138"/>
          <w:sz w:val="22"/>
          <w:szCs w:val="22"/>
        </w:rPr>
        <w:t>e</w:t>
      </w:r>
      <w:r>
        <w:rPr>
          <w:w w:val="133"/>
          <w:sz w:val="22"/>
          <w:szCs w:val="22"/>
        </w:rPr>
        <w:t>s</w:t>
      </w:r>
    </w:p>
    <w:p w:rsidR="00944A07" w:rsidRDefault="00944A07">
      <w:pPr>
        <w:spacing w:before="5" w:line="140" w:lineRule="exact"/>
        <w:rPr>
          <w:sz w:val="14"/>
          <w:szCs w:val="14"/>
        </w:rPr>
      </w:pPr>
    </w:p>
    <w:p w:rsidR="00944A07" w:rsidRDefault="000E52F1">
      <w:pPr>
        <w:ind w:left="304"/>
        <w:rPr>
          <w:sz w:val="22"/>
          <w:szCs w:val="22"/>
        </w:rPr>
        <w:sectPr w:rsidR="00944A07">
          <w:type w:val="continuous"/>
          <w:pgSz w:w="11920" w:h="16840"/>
          <w:pgMar w:top="1380" w:right="1540" w:bottom="280" w:left="1680" w:header="720" w:footer="720" w:gutter="0"/>
          <w:cols w:space="720"/>
        </w:sect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314938" behindDoc="1" locked="0" layoutInCell="1" allowOverlap="1">
                <wp:simplePos x="0" y="0"/>
                <wp:positionH relativeFrom="page">
                  <wp:posOffset>3763645</wp:posOffset>
                </wp:positionH>
                <wp:positionV relativeFrom="paragraph">
                  <wp:posOffset>-278130</wp:posOffset>
                </wp:positionV>
                <wp:extent cx="7620" cy="506730"/>
                <wp:effectExtent l="1270" t="5080" r="635" b="2540"/>
                <wp:wrapNone/>
                <wp:docPr id="165" name="Group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620" cy="506730"/>
                          <a:chOff x="5927" y="-438"/>
                          <a:chExt cx="12" cy="798"/>
                        </a:xfrm>
                      </wpg:grpSpPr>
                      <wpg:grpSp>
                        <wpg:cNvPr id="166" name="Group 167"/>
                        <wpg:cNvGrpSpPr>
                          <a:grpSpLocks/>
                        </wpg:cNvGrpSpPr>
                        <wpg:grpSpPr bwMode="auto">
                          <a:xfrm>
                            <a:off x="5928" y="-437"/>
                            <a:ext cx="10" cy="398"/>
                            <a:chOff x="5928" y="-437"/>
                            <a:chExt cx="10" cy="398"/>
                          </a:xfrm>
                        </wpg:grpSpPr>
                        <wps:wsp>
                          <wps:cNvPr id="167" name="Freeform 170"/>
                          <wps:cNvSpPr>
                            <a:spLocks/>
                          </wps:cNvSpPr>
                          <wps:spPr bwMode="auto">
                            <a:xfrm>
                              <a:off x="5928" y="-437"/>
                              <a:ext cx="10" cy="398"/>
                            </a:xfrm>
                            <a:custGeom>
                              <a:avLst/>
                              <a:gdLst>
                                <a:gd name="T0" fmla="+- 0 5928 5928"/>
                                <a:gd name="T1" fmla="*/ T0 w 10"/>
                                <a:gd name="T2" fmla="+- 0 -45 -437"/>
                                <a:gd name="T3" fmla="*/ -45 h 398"/>
                                <a:gd name="T4" fmla="+- 0 5932 5928"/>
                                <a:gd name="T5" fmla="*/ T4 w 10"/>
                                <a:gd name="T6" fmla="+- 0 -39 -437"/>
                                <a:gd name="T7" fmla="*/ -39 h 398"/>
                                <a:gd name="T8" fmla="+- 0 5938 5928"/>
                                <a:gd name="T9" fmla="*/ T8 w 10"/>
                                <a:gd name="T10" fmla="+- 0 -45 -437"/>
                                <a:gd name="T11" fmla="*/ -45 h 398"/>
                                <a:gd name="T12" fmla="+- 0 5938 5928"/>
                                <a:gd name="T13" fmla="*/ T12 w 10"/>
                                <a:gd name="T14" fmla="+- 0 -431 -437"/>
                                <a:gd name="T15" fmla="*/ -431 h 398"/>
                                <a:gd name="T16" fmla="+- 0 5932 5928"/>
                                <a:gd name="T17" fmla="*/ T16 w 10"/>
                                <a:gd name="T18" fmla="+- 0 -437 -437"/>
                                <a:gd name="T19" fmla="*/ -437 h 398"/>
                                <a:gd name="T20" fmla="+- 0 5928 5928"/>
                                <a:gd name="T21" fmla="*/ T20 w 10"/>
                                <a:gd name="T22" fmla="+- 0 -431 -437"/>
                                <a:gd name="T23" fmla="*/ -431 h 398"/>
                                <a:gd name="T24" fmla="+- 0 5928 5928"/>
                                <a:gd name="T25" fmla="*/ T24 w 10"/>
                                <a:gd name="T26" fmla="+- 0 -45 -437"/>
                                <a:gd name="T27" fmla="*/ -45 h 39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0" h="398">
                                  <a:moveTo>
                                    <a:pt x="0" y="392"/>
                                  </a:moveTo>
                                  <a:lnTo>
                                    <a:pt x="4" y="398"/>
                                  </a:lnTo>
                                  <a:lnTo>
                                    <a:pt x="10" y="392"/>
                                  </a:lnTo>
                                  <a:lnTo>
                                    <a:pt x="10" y="6"/>
                                  </a:lnTo>
                                  <a:lnTo>
                                    <a:pt x="4" y="0"/>
                                  </a:lnTo>
                                  <a:lnTo>
                                    <a:pt x="0" y="6"/>
                                  </a:lnTo>
                                  <a:lnTo>
                                    <a:pt x="0" y="39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168" name="Group 168"/>
                          <wpg:cNvGrpSpPr>
                            <a:grpSpLocks/>
                          </wpg:cNvGrpSpPr>
                          <wpg:grpSpPr bwMode="auto">
                            <a:xfrm>
                              <a:off x="5928" y="-39"/>
                              <a:ext cx="10" cy="398"/>
                              <a:chOff x="5928" y="-39"/>
                              <a:chExt cx="10" cy="398"/>
                            </a:xfrm>
                          </wpg:grpSpPr>
                          <wps:wsp>
                            <wps:cNvPr id="169" name="Freeform 169"/>
                            <wps:cNvSpPr>
                              <a:spLocks/>
                            </wps:cNvSpPr>
                            <wps:spPr bwMode="auto">
                              <a:xfrm>
                                <a:off x="5928" y="-39"/>
                                <a:ext cx="10" cy="398"/>
                              </a:xfrm>
                              <a:custGeom>
                                <a:avLst/>
                                <a:gdLst>
                                  <a:gd name="T0" fmla="+- 0 5928 5928"/>
                                  <a:gd name="T1" fmla="*/ T0 w 10"/>
                                  <a:gd name="T2" fmla="+- 0 353 -39"/>
                                  <a:gd name="T3" fmla="*/ 353 h 398"/>
                                  <a:gd name="T4" fmla="+- 0 5932 5928"/>
                                  <a:gd name="T5" fmla="*/ T4 w 10"/>
                                  <a:gd name="T6" fmla="+- 0 359 -39"/>
                                  <a:gd name="T7" fmla="*/ 359 h 398"/>
                                  <a:gd name="T8" fmla="+- 0 5938 5928"/>
                                  <a:gd name="T9" fmla="*/ T8 w 10"/>
                                  <a:gd name="T10" fmla="+- 0 353 -39"/>
                                  <a:gd name="T11" fmla="*/ 353 h 398"/>
                                  <a:gd name="T12" fmla="+- 0 5938 5928"/>
                                  <a:gd name="T13" fmla="*/ T12 w 10"/>
                                  <a:gd name="T14" fmla="+- 0 -33 -39"/>
                                  <a:gd name="T15" fmla="*/ -33 h 398"/>
                                  <a:gd name="T16" fmla="+- 0 5932 5928"/>
                                  <a:gd name="T17" fmla="*/ T16 w 10"/>
                                  <a:gd name="T18" fmla="+- 0 -39 -39"/>
                                  <a:gd name="T19" fmla="*/ -39 h 398"/>
                                  <a:gd name="T20" fmla="+- 0 5928 5928"/>
                                  <a:gd name="T21" fmla="*/ T20 w 10"/>
                                  <a:gd name="T22" fmla="+- 0 -33 -39"/>
                                  <a:gd name="T23" fmla="*/ -33 h 398"/>
                                  <a:gd name="T24" fmla="+- 0 5928 5928"/>
                                  <a:gd name="T25" fmla="*/ T24 w 10"/>
                                  <a:gd name="T26" fmla="+- 0 353 -39"/>
                                  <a:gd name="T27" fmla="*/ 353 h 398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</a:cxnLst>
                                <a:rect l="0" t="0" r="r" b="b"/>
                                <a:pathLst>
                                  <a:path w="10" h="398">
                                    <a:moveTo>
                                      <a:pt x="0" y="392"/>
                                    </a:moveTo>
                                    <a:lnTo>
                                      <a:pt x="4" y="398"/>
                                    </a:lnTo>
                                    <a:lnTo>
                                      <a:pt x="10" y="392"/>
                                    </a:lnTo>
                                    <a:lnTo>
                                      <a:pt x="10" y="6"/>
                                    </a:lnTo>
                                    <a:lnTo>
                                      <a:pt x="4" y="0"/>
                                    </a:lnTo>
                                    <a:lnTo>
                                      <a:pt x="0" y="6"/>
                                    </a:lnTo>
                                    <a:lnTo>
                                      <a:pt x="0" y="3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9F2B6F6" id="Group 166" o:spid="_x0000_s1026" style="position:absolute;margin-left:296.35pt;margin-top:-21.9pt;width:.6pt;height:39.9pt;z-index:-1542;mso-position-horizontal-relative:page" coordorigin="5927,-438" coordsize="12,7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">
                <v:group id="Group 167" o:spid="_x0000_s1027" style="position:absolute;left:5928;top:-437;width:10;height:398" coordorigin="5928,-437" coordsize="10,39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2vkITwwAAANwAAAAP&#10;AAAAAAAAAAAAAAAAAKoCAABkcnMvZG93bnJldi54bWxQSwUGAAAAAAQABAD6AAAAmgMAAAAA&#10;">
                  <v:shape id="Freeform 170" o:spid="_x0000_s1028" style="position:absolute;left:5928;top:-437;width:10;height:398;visibility:visible;mso-wrap-style:square;v-text-anchor:top" coordsize="10,3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VNTesUA&#10;AADcAAAADwAAAGRycy9kb3ducmV2LnhtbESPzWrDMBCE74W+g9hCb42c0LrBiRJCQsAHQ2kacl6s&#10;jeXEWhlL/unbV4VCb7vM7Hyz6+1kGzFQ52vHCuazBARx6XTNlYLz1/FlCcIHZI2NY1LwTR62m8eH&#10;NWbajfxJwylUIoawz1CBCaHNpPSlIYt+5lriqF1dZzHEtauk7nCM4baRiyRJpcWaI8FgS3tD5f3U&#10;28jdfVyGui+K6pX3xcHYW/KWH5R6fpp2KxCBpvBv/rvOdayfvsPvM3ECufk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1U1N6xQAAANwAAAAPAAAAAAAAAAAAAAAAAJgCAABkcnMv&#10;ZG93bnJldi54bWxQSwUGAAAAAAQABAD1AAAAigMAAAAA&#10;" path="m,392r4,6l10,392,10,6,4,,,6,,392xe" fillcolor="black" stroked="f">
                    <v:path arrowok="t" o:connecttype="custom" o:connectlocs="0,-45;4,-39;10,-45;10,-431;4,-437;0,-431;0,-45" o:connectangles="0,0,0,0,0,0,0"/>
                  </v:shape>
                  <v:group id="Group 168" o:spid="_x0000_s1029" style="position:absolute;left:5928;top:-39;width:10;height:398" coordorigin="5928,-39" coordsize="10,39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obXP6xgAAANwA&#10;AAAPAAAAAAAAAAAAAAAAAKoCAABkcnMvZG93bnJldi54bWxQSwUGAAAAAAQABAD6AAAAnQMAAAAA&#10;">
                    <v:shape id="Freeform 169" o:spid="_x0000_s1030" style="position:absolute;left:5928;top:-39;width:10;height:398;visibility:visible;mso-wrap-style:square;v-text-anchor:top" coordsize="10,3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4Bik8UA&#10;AADcAAAADwAAAGRycy9kb3ducmV2LnhtbESPzWrDMBCE74W+g9hCb42c0JrGiRJCQsAHQ2kacl6s&#10;jeXEWhlL/unbV4VCb7vM7Hyz6+1kGzFQ52vHCuazBARx6XTNlYLz1/HlHYQPyBobx6TgmzxsN48P&#10;a8y0G/mThlOoRAxhn6ECE0KbSelLQxb9zLXEUbu6zmKIa1dJ3eEYw20jF0mSSos1R4LBlvaGyvup&#10;t5G7+7gMdV8U1Svvi4Oxt+QtPyj1/DTtViACTeHf/Hed61g/XcLvM3ECufk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gGKTxQAAANwAAAAPAAAAAAAAAAAAAAAAAJgCAABkcnMv&#10;ZG93bnJldi54bWxQSwUGAAAAAAQABAD1AAAAigMAAAAA&#10;" path="m,392r4,6l10,392,10,6,4,,,6,,392xe" fillcolor="black" stroked="f">
                      <v:path arrowok="t" o:connecttype="custom" o:connectlocs="0,353;4,359;10,353;10,-33;4,-39;0,-33;0,353" o:connectangles="0,0,0,0,0,0,0"/>
                    </v:shape>
                  </v:group>
                </v:group>
                <w10:wrap anchorx="page"/>
              </v:group>
            </w:pict>
          </mc:Fallback>
        </mc:AlternateContent>
      </w:r>
      <w:r>
        <w:rPr>
          <w:b/>
          <w:spacing w:val="-1"/>
          <w:w w:val="125"/>
          <w:sz w:val="22"/>
          <w:szCs w:val="22"/>
        </w:rPr>
        <w:t>M</w:t>
      </w:r>
      <w:r>
        <w:rPr>
          <w:b/>
          <w:spacing w:val="1"/>
          <w:w w:val="125"/>
          <w:sz w:val="22"/>
          <w:szCs w:val="22"/>
        </w:rPr>
        <w:t>in</w:t>
      </w:r>
      <w:r>
        <w:rPr>
          <w:b/>
          <w:w w:val="125"/>
          <w:sz w:val="22"/>
          <w:szCs w:val="22"/>
        </w:rPr>
        <w:t>g</w:t>
      </w:r>
      <w:r>
        <w:rPr>
          <w:b/>
          <w:spacing w:val="1"/>
          <w:w w:val="125"/>
          <w:sz w:val="22"/>
          <w:szCs w:val="22"/>
        </w:rPr>
        <w:t>g</w:t>
      </w:r>
      <w:r>
        <w:rPr>
          <w:b/>
          <w:w w:val="125"/>
          <w:sz w:val="22"/>
          <w:szCs w:val="22"/>
        </w:rPr>
        <w:t>u</w:t>
      </w:r>
      <w:r>
        <w:rPr>
          <w:b/>
          <w:spacing w:val="12"/>
          <w:w w:val="125"/>
          <w:sz w:val="22"/>
          <w:szCs w:val="22"/>
        </w:rPr>
        <w:t xml:space="preserve"> </w:t>
      </w:r>
      <w:r>
        <w:rPr>
          <w:b/>
          <w:w w:val="133"/>
          <w:sz w:val="22"/>
          <w:szCs w:val="22"/>
        </w:rPr>
        <w:t>P</w:t>
      </w:r>
      <w:r>
        <w:rPr>
          <w:b/>
          <w:spacing w:val="-1"/>
          <w:w w:val="133"/>
          <w:sz w:val="22"/>
          <w:szCs w:val="22"/>
        </w:rPr>
        <w:t>e</w:t>
      </w:r>
      <w:r>
        <w:rPr>
          <w:b/>
          <w:spacing w:val="1"/>
          <w:w w:val="133"/>
          <w:sz w:val="22"/>
          <w:szCs w:val="22"/>
        </w:rPr>
        <w:t>n</w:t>
      </w:r>
      <w:r>
        <w:rPr>
          <w:b/>
          <w:w w:val="133"/>
          <w:sz w:val="22"/>
          <w:szCs w:val="22"/>
        </w:rPr>
        <w:t>g</w:t>
      </w:r>
      <w:r>
        <w:rPr>
          <w:b/>
          <w:spacing w:val="1"/>
          <w:w w:val="133"/>
          <w:sz w:val="22"/>
          <w:szCs w:val="22"/>
        </w:rPr>
        <w:t>g</w:t>
      </w:r>
      <w:r>
        <w:rPr>
          <w:b/>
          <w:spacing w:val="-1"/>
          <w:w w:val="133"/>
          <w:sz w:val="22"/>
          <w:szCs w:val="22"/>
        </w:rPr>
        <w:t>u</w:t>
      </w:r>
      <w:r>
        <w:rPr>
          <w:b/>
          <w:spacing w:val="-4"/>
          <w:w w:val="133"/>
          <w:sz w:val="22"/>
          <w:szCs w:val="22"/>
        </w:rPr>
        <w:t>n</w:t>
      </w:r>
      <w:r>
        <w:rPr>
          <w:b/>
          <w:w w:val="133"/>
          <w:sz w:val="22"/>
          <w:szCs w:val="22"/>
        </w:rPr>
        <w:t>a</w:t>
      </w:r>
      <w:r>
        <w:rPr>
          <w:b/>
          <w:spacing w:val="3"/>
          <w:w w:val="133"/>
          <w:sz w:val="22"/>
          <w:szCs w:val="22"/>
        </w:rPr>
        <w:t>a</w:t>
      </w:r>
      <w:r>
        <w:rPr>
          <w:b/>
          <w:w w:val="133"/>
          <w:sz w:val="22"/>
          <w:szCs w:val="22"/>
        </w:rPr>
        <w:t>n</w:t>
      </w:r>
      <w:r>
        <w:rPr>
          <w:b/>
          <w:spacing w:val="4"/>
          <w:w w:val="133"/>
          <w:sz w:val="22"/>
          <w:szCs w:val="22"/>
        </w:rPr>
        <w:t xml:space="preserve"> </w:t>
      </w:r>
      <w:r>
        <w:rPr>
          <w:b/>
          <w:w w:val="129"/>
          <w:sz w:val="22"/>
          <w:szCs w:val="22"/>
        </w:rPr>
        <w:t>S</w:t>
      </w:r>
      <w:r>
        <w:rPr>
          <w:b/>
          <w:spacing w:val="1"/>
          <w:w w:val="143"/>
          <w:sz w:val="22"/>
          <w:szCs w:val="22"/>
        </w:rPr>
        <w:t>t</w:t>
      </w:r>
      <w:r>
        <w:rPr>
          <w:b/>
          <w:spacing w:val="2"/>
          <w:w w:val="111"/>
          <w:sz w:val="22"/>
          <w:szCs w:val="22"/>
        </w:rPr>
        <w:t>r</w:t>
      </w:r>
      <w:r>
        <w:rPr>
          <w:b/>
          <w:w w:val="134"/>
          <w:sz w:val="22"/>
          <w:szCs w:val="22"/>
        </w:rPr>
        <w:t>a</w:t>
      </w:r>
      <w:r>
        <w:rPr>
          <w:b/>
          <w:spacing w:val="1"/>
          <w:w w:val="143"/>
          <w:sz w:val="22"/>
          <w:szCs w:val="22"/>
        </w:rPr>
        <w:t>t</w:t>
      </w:r>
      <w:r>
        <w:rPr>
          <w:b/>
          <w:spacing w:val="-1"/>
          <w:w w:val="153"/>
          <w:sz w:val="22"/>
          <w:szCs w:val="22"/>
        </w:rPr>
        <w:t>e</w:t>
      </w:r>
      <w:r>
        <w:rPr>
          <w:b/>
          <w:spacing w:val="3"/>
          <w:w w:val="143"/>
          <w:sz w:val="22"/>
          <w:szCs w:val="22"/>
        </w:rPr>
        <w:t>g</w:t>
      </w:r>
      <w:r>
        <w:rPr>
          <w:b/>
          <w:w w:val="123"/>
          <w:sz w:val="22"/>
          <w:szCs w:val="22"/>
        </w:rPr>
        <w:t>i</w:t>
      </w:r>
      <w:r>
        <w:rPr>
          <w:b/>
          <w:sz w:val="22"/>
          <w:szCs w:val="22"/>
        </w:rPr>
        <w:t xml:space="preserve">       </w:t>
      </w:r>
      <w:r>
        <w:rPr>
          <w:b/>
          <w:spacing w:val="-25"/>
          <w:sz w:val="22"/>
          <w:szCs w:val="22"/>
        </w:rPr>
        <w:t xml:space="preserve"> </w:t>
      </w:r>
      <w:r>
        <w:rPr>
          <w:w w:val="127"/>
          <w:sz w:val="22"/>
          <w:szCs w:val="22"/>
        </w:rPr>
        <w:t xml:space="preserve">7 </w:t>
      </w:r>
      <w:r>
        <w:rPr>
          <w:sz w:val="22"/>
          <w:szCs w:val="22"/>
        </w:rPr>
        <w:t>&amp;</w:t>
      </w:r>
      <w:r>
        <w:rPr>
          <w:spacing w:val="15"/>
          <w:sz w:val="22"/>
          <w:szCs w:val="22"/>
        </w:rPr>
        <w:t xml:space="preserve"> </w:t>
      </w:r>
      <w:r>
        <w:rPr>
          <w:w w:val="127"/>
          <w:sz w:val="22"/>
          <w:szCs w:val="22"/>
        </w:rPr>
        <w:t>13</w:t>
      </w:r>
    </w:p>
    <w:p w:rsidR="00944A07" w:rsidRDefault="000E52F1">
      <w:pPr>
        <w:spacing w:before="68"/>
        <w:ind w:left="304" w:right="-58"/>
        <w:rPr>
          <w:sz w:val="22"/>
          <w:szCs w:val="22"/>
        </w:rPr>
      </w:pPr>
      <w:r>
        <w:rPr>
          <w:b/>
          <w:spacing w:val="-1"/>
          <w:w w:val="129"/>
          <w:sz w:val="22"/>
          <w:szCs w:val="22"/>
        </w:rPr>
        <w:lastRenderedPageBreak/>
        <w:t>D</w:t>
      </w:r>
      <w:r>
        <w:rPr>
          <w:b/>
          <w:spacing w:val="1"/>
          <w:w w:val="129"/>
          <w:sz w:val="22"/>
          <w:szCs w:val="22"/>
        </w:rPr>
        <w:t>e</w:t>
      </w:r>
      <w:r>
        <w:rPr>
          <w:b/>
          <w:spacing w:val="-1"/>
          <w:w w:val="129"/>
          <w:sz w:val="22"/>
          <w:szCs w:val="22"/>
        </w:rPr>
        <w:t>s</w:t>
      </w:r>
      <w:r>
        <w:rPr>
          <w:b/>
          <w:w w:val="129"/>
          <w:sz w:val="22"/>
          <w:szCs w:val="22"/>
        </w:rPr>
        <w:t>k</w:t>
      </w:r>
      <w:r>
        <w:rPr>
          <w:b/>
          <w:spacing w:val="3"/>
          <w:w w:val="129"/>
          <w:sz w:val="22"/>
          <w:szCs w:val="22"/>
        </w:rPr>
        <w:t>r</w:t>
      </w:r>
      <w:r>
        <w:rPr>
          <w:b/>
          <w:spacing w:val="1"/>
          <w:w w:val="129"/>
          <w:sz w:val="22"/>
          <w:szCs w:val="22"/>
        </w:rPr>
        <w:t>ip</w:t>
      </w:r>
      <w:r>
        <w:rPr>
          <w:b/>
          <w:spacing w:val="-1"/>
          <w:w w:val="129"/>
          <w:sz w:val="22"/>
          <w:szCs w:val="22"/>
        </w:rPr>
        <w:t>s</w:t>
      </w:r>
      <w:r>
        <w:rPr>
          <w:b/>
          <w:w w:val="129"/>
          <w:sz w:val="22"/>
          <w:szCs w:val="22"/>
        </w:rPr>
        <w:t>i</w:t>
      </w:r>
      <w:r>
        <w:rPr>
          <w:b/>
          <w:spacing w:val="10"/>
          <w:w w:val="129"/>
          <w:sz w:val="22"/>
          <w:szCs w:val="22"/>
        </w:rPr>
        <w:t xml:space="preserve"> </w:t>
      </w:r>
      <w:r>
        <w:rPr>
          <w:b/>
          <w:w w:val="129"/>
          <w:sz w:val="22"/>
          <w:szCs w:val="22"/>
        </w:rPr>
        <w:t>S</w:t>
      </w:r>
      <w:r>
        <w:rPr>
          <w:b/>
          <w:spacing w:val="1"/>
          <w:w w:val="129"/>
          <w:sz w:val="22"/>
          <w:szCs w:val="22"/>
        </w:rPr>
        <w:t>ing</w:t>
      </w:r>
      <w:r>
        <w:rPr>
          <w:b/>
          <w:w w:val="129"/>
          <w:sz w:val="22"/>
          <w:szCs w:val="22"/>
        </w:rPr>
        <w:t>k</w:t>
      </w:r>
      <w:r>
        <w:rPr>
          <w:b/>
          <w:spacing w:val="3"/>
          <w:w w:val="129"/>
          <w:sz w:val="22"/>
          <w:szCs w:val="22"/>
        </w:rPr>
        <w:t>a</w:t>
      </w:r>
      <w:r>
        <w:rPr>
          <w:b/>
          <w:w w:val="129"/>
          <w:sz w:val="22"/>
          <w:szCs w:val="22"/>
        </w:rPr>
        <w:t>t</w:t>
      </w:r>
      <w:r>
        <w:rPr>
          <w:b/>
          <w:spacing w:val="19"/>
          <w:w w:val="129"/>
          <w:sz w:val="22"/>
          <w:szCs w:val="22"/>
        </w:rPr>
        <w:t xml:space="preserve"> </w:t>
      </w:r>
      <w:r>
        <w:rPr>
          <w:b/>
          <w:spacing w:val="2"/>
          <w:w w:val="129"/>
          <w:sz w:val="22"/>
          <w:szCs w:val="22"/>
        </w:rPr>
        <w:t>S</w:t>
      </w:r>
      <w:r>
        <w:rPr>
          <w:b/>
          <w:spacing w:val="-1"/>
          <w:w w:val="143"/>
          <w:sz w:val="22"/>
          <w:szCs w:val="22"/>
        </w:rPr>
        <w:t>t</w:t>
      </w:r>
      <w:r>
        <w:rPr>
          <w:b/>
          <w:spacing w:val="2"/>
          <w:w w:val="111"/>
          <w:sz w:val="22"/>
          <w:szCs w:val="22"/>
        </w:rPr>
        <w:t>r</w:t>
      </w:r>
      <w:r>
        <w:rPr>
          <w:b/>
          <w:spacing w:val="2"/>
          <w:w w:val="134"/>
          <w:sz w:val="22"/>
          <w:szCs w:val="22"/>
        </w:rPr>
        <w:t>a</w:t>
      </w:r>
      <w:r>
        <w:rPr>
          <w:b/>
          <w:spacing w:val="-1"/>
          <w:w w:val="143"/>
          <w:sz w:val="22"/>
          <w:szCs w:val="22"/>
        </w:rPr>
        <w:t>t</w:t>
      </w:r>
      <w:r>
        <w:rPr>
          <w:b/>
          <w:spacing w:val="1"/>
          <w:w w:val="153"/>
          <w:sz w:val="22"/>
          <w:szCs w:val="22"/>
        </w:rPr>
        <w:t>e</w:t>
      </w:r>
      <w:r>
        <w:rPr>
          <w:b/>
          <w:spacing w:val="1"/>
          <w:w w:val="143"/>
          <w:sz w:val="22"/>
          <w:szCs w:val="22"/>
        </w:rPr>
        <w:t>g</w:t>
      </w:r>
      <w:r>
        <w:rPr>
          <w:b/>
          <w:w w:val="123"/>
          <w:sz w:val="22"/>
          <w:szCs w:val="22"/>
        </w:rPr>
        <w:t>i</w:t>
      </w:r>
    </w:p>
    <w:p w:rsidR="00944A07" w:rsidRDefault="000E52F1">
      <w:pPr>
        <w:spacing w:before="3"/>
        <w:ind w:left="304"/>
        <w:rPr>
          <w:sz w:val="22"/>
          <w:szCs w:val="22"/>
        </w:rPr>
      </w:pPr>
      <w:r>
        <w:rPr>
          <w:b/>
          <w:spacing w:val="-3"/>
          <w:w w:val="137"/>
          <w:sz w:val="22"/>
          <w:szCs w:val="22"/>
        </w:rPr>
        <w:t>(</w:t>
      </w:r>
      <w:r>
        <w:rPr>
          <w:b/>
          <w:spacing w:val="-1"/>
          <w:w w:val="105"/>
          <w:sz w:val="22"/>
          <w:szCs w:val="22"/>
        </w:rPr>
        <w:t>M</w:t>
      </w:r>
      <w:r>
        <w:rPr>
          <w:b/>
          <w:spacing w:val="1"/>
          <w:w w:val="153"/>
          <w:sz w:val="22"/>
          <w:szCs w:val="22"/>
        </w:rPr>
        <w:t>e</w:t>
      </w:r>
      <w:r>
        <w:rPr>
          <w:b/>
          <w:spacing w:val="1"/>
          <w:w w:val="143"/>
          <w:sz w:val="22"/>
          <w:szCs w:val="22"/>
        </w:rPr>
        <w:t>t</w:t>
      </w:r>
      <w:r>
        <w:rPr>
          <w:b/>
          <w:spacing w:val="-1"/>
          <w:w w:val="137"/>
          <w:sz w:val="22"/>
          <w:szCs w:val="22"/>
        </w:rPr>
        <w:t>o</w:t>
      </w:r>
      <w:r>
        <w:rPr>
          <w:b/>
          <w:spacing w:val="-2"/>
          <w:w w:val="128"/>
          <w:sz w:val="22"/>
          <w:szCs w:val="22"/>
        </w:rPr>
        <w:t>d</w:t>
      </w:r>
      <w:r>
        <w:rPr>
          <w:b/>
          <w:spacing w:val="1"/>
          <w:w w:val="153"/>
          <w:sz w:val="22"/>
          <w:szCs w:val="22"/>
        </w:rPr>
        <w:t>e</w:t>
      </w:r>
      <w:r>
        <w:rPr>
          <w:b/>
          <w:w w:val="137"/>
          <w:sz w:val="22"/>
          <w:szCs w:val="22"/>
        </w:rPr>
        <w:t>)</w:t>
      </w:r>
    </w:p>
    <w:p w:rsidR="00944A07" w:rsidRDefault="000E52F1">
      <w:pPr>
        <w:spacing w:before="41"/>
        <w:ind w:left="304"/>
        <w:rPr>
          <w:sz w:val="22"/>
          <w:szCs w:val="22"/>
        </w:rPr>
      </w:pPr>
      <w:r>
        <w:rPr>
          <w:b/>
          <w:spacing w:val="-2"/>
          <w:w w:val="128"/>
          <w:sz w:val="22"/>
          <w:szCs w:val="22"/>
        </w:rPr>
        <w:t>p</w:t>
      </w:r>
      <w:r>
        <w:rPr>
          <w:b/>
          <w:spacing w:val="1"/>
          <w:w w:val="153"/>
          <w:sz w:val="22"/>
          <w:szCs w:val="22"/>
        </w:rPr>
        <w:t>e</w:t>
      </w:r>
      <w:r>
        <w:rPr>
          <w:b/>
          <w:spacing w:val="-1"/>
          <w:w w:val="125"/>
          <w:sz w:val="22"/>
          <w:szCs w:val="22"/>
        </w:rPr>
        <w:t>m</w:t>
      </w:r>
      <w:r>
        <w:rPr>
          <w:b/>
          <w:spacing w:val="1"/>
          <w:w w:val="128"/>
          <w:sz w:val="22"/>
          <w:szCs w:val="22"/>
        </w:rPr>
        <w:t>b</w:t>
      </w:r>
      <w:r>
        <w:rPr>
          <w:b/>
          <w:spacing w:val="1"/>
          <w:w w:val="153"/>
          <w:sz w:val="22"/>
          <w:szCs w:val="22"/>
        </w:rPr>
        <w:t>e</w:t>
      </w:r>
      <w:r>
        <w:rPr>
          <w:b/>
          <w:spacing w:val="1"/>
          <w:w w:val="123"/>
          <w:sz w:val="22"/>
          <w:szCs w:val="22"/>
        </w:rPr>
        <w:t>l</w:t>
      </w:r>
      <w:r>
        <w:rPr>
          <w:b/>
          <w:w w:val="134"/>
          <w:sz w:val="22"/>
          <w:szCs w:val="22"/>
        </w:rPr>
        <w:t>a</w:t>
      </w:r>
      <w:r>
        <w:rPr>
          <w:b/>
          <w:spacing w:val="1"/>
          <w:w w:val="102"/>
          <w:sz w:val="22"/>
          <w:szCs w:val="22"/>
        </w:rPr>
        <w:t>j</w:t>
      </w:r>
      <w:r>
        <w:rPr>
          <w:b/>
          <w:spacing w:val="2"/>
          <w:w w:val="134"/>
          <w:sz w:val="22"/>
          <w:szCs w:val="22"/>
        </w:rPr>
        <w:t>a</w:t>
      </w:r>
      <w:r>
        <w:rPr>
          <w:b/>
          <w:spacing w:val="2"/>
          <w:w w:val="111"/>
          <w:sz w:val="22"/>
          <w:szCs w:val="22"/>
        </w:rPr>
        <w:t>r</w:t>
      </w:r>
      <w:r>
        <w:rPr>
          <w:b/>
          <w:w w:val="134"/>
          <w:sz w:val="22"/>
          <w:szCs w:val="22"/>
        </w:rPr>
        <w:t>a</w:t>
      </w:r>
      <w:r>
        <w:rPr>
          <w:b/>
          <w:w w:val="128"/>
          <w:sz w:val="22"/>
          <w:szCs w:val="22"/>
        </w:rPr>
        <w:t>n</w:t>
      </w:r>
    </w:p>
    <w:p w:rsidR="00944A07" w:rsidRDefault="000E52F1">
      <w:pPr>
        <w:spacing w:before="68" w:line="276" w:lineRule="auto"/>
        <w:ind w:left="212" w:right="412"/>
        <w:rPr>
          <w:sz w:val="22"/>
          <w:szCs w:val="22"/>
        </w:rPr>
      </w:pPr>
      <w:r>
        <w:br w:type="column"/>
      </w:r>
      <w:r>
        <w:rPr>
          <w:w w:val="97"/>
          <w:sz w:val="22"/>
          <w:szCs w:val="22"/>
        </w:rPr>
        <w:lastRenderedPageBreak/>
        <w:t>M</w:t>
      </w:r>
      <w:r>
        <w:rPr>
          <w:spacing w:val="1"/>
          <w:w w:val="138"/>
          <w:sz w:val="22"/>
          <w:szCs w:val="22"/>
        </w:rPr>
        <w:t>a</w:t>
      </w:r>
      <w:r>
        <w:rPr>
          <w:spacing w:val="1"/>
          <w:w w:val="126"/>
          <w:sz w:val="22"/>
          <w:szCs w:val="22"/>
        </w:rPr>
        <w:t>h</w:t>
      </w:r>
      <w:r>
        <w:rPr>
          <w:spacing w:val="-1"/>
          <w:w w:val="138"/>
          <w:sz w:val="22"/>
          <w:szCs w:val="22"/>
        </w:rPr>
        <w:t>a</w:t>
      </w:r>
      <w:r>
        <w:rPr>
          <w:spacing w:val="-1"/>
          <w:w w:val="133"/>
          <w:sz w:val="22"/>
          <w:szCs w:val="22"/>
        </w:rPr>
        <w:t>s</w:t>
      </w:r>
      <w:r>
        <w:rPr>
          <w:spacing w:val="1"/>
          <w:sz w:val="22"/>
          <w:szCs w:val="22"/>
        </w:rPr>
        <w:t>i</w:t>
      </w:r>
      <w:r>
        <w:rPr>
          <w:spacing w:val="-1"/>
          <w:w w:val="133"/>
          <w:sz w:val="22"/>
          <w:szCs w:val="22"/>
        </w:rPr>
        <w:t>s</w:t>
      </w:r>
      <w:r>
        <w:rPr>
          <w:w w:val="122"/>
          <w:sz w:val="22"/>
          <w:szCs w:val="22"/>
        </w:rPr>
        <w:t>wa</w:t>
      </w:r>
      <w:r>
        <w:rPr>
          <w:spacing w:val="17"/>
          <w:sz w:val="22"/>
          <w:szCs w:val="22"/>
        </w:rPr>
        <w:t xml:space="preserve"> </w:t>
      </w:r>
      <w:r>
        <w:rPr>
          <w:spacing w:val="-2"/>
          <w:w w:val="126"/>
          <w:sz w:val="22"/>
          <w:szCs w:val="22"/>
        </w:rPr>
        <w:t>d</w:t>
      </w:r>
      <w:r>
        <w:rPr>
          <w:spacing w:val="1"/>
          <w:sz w:val="22"/>
          <w:szCs w:val="22"/>
        </w:rPr>
        <w:t>i</w:t>
      </w:r>
      <w:r>
        <w:rPr>
          <w:w w:val="125"/>
          <w:sz w:val="22"/>
          <w:szCs w:val="22"/>
        </w:rPr>
        <w:t>m</w:t>
      </w:r>
      <w:r>
        <w:rPr>
          <w:spacing w:val="1"/>
          <w:sz w:val="22"/>
          <w:szCs w:val="22"/>
        </w:rPr>
        <w:t>i</w:t>
      </w:r>
      <w:r>
        <w:rPr>
          <w:w w:val="126"/>
          <w:sz w:val="22"/>
          <w:szCs w:val="22"/>
        </w:rPr>
        <w:t>n</w:t>
      </w:r>
      <w:r>
        <w:rPr>
          <w:w w:val="141"/>
          <w:sz w:val="22"/>
          <w:szCs w:val="22"/>
        </w:rPr>
        <w:t>t</w:t>
      </w:r>
      <w:r>
        <w:rPr>
          <w:w w:val="138"/>
          <w:sz w:val="22"/>
          <w:szCs w:val="22"/>
        </w:rPr>
        <w:t>a</w:t>
      </w:r>
      <w:r>
        <w:rPr>
          <w:spacing w:val="15"/>
          <w:sz w:val="22"/>
          <w:szCs w:val="22"/>
        </w:rPr>
        <w:t xml:space="preserve"> </w:t>
      </w:r>
      <w:r>
        <w:rPr>
          <w:spacing w:val="-1"/>
          <w:w w:val="126"/>
          <w:sz w:val="22"/>
          <w:szCs w:val="22"/>
        </w:rPr>
        <w:t>u</w:t>
      </w:r>
      <w:r>
        <w:rPr>
          <w:spacing w:val="1"/>
          <w:w w:val="126"/>
          <w:sz w:val="22"/>
          <w:szCs w:val="22"/>
        </w:rPr>
        <w:t>n</w:t>
      </w:r>
      <w:r>
        <w:rPr>
          <w:w w:val="141"/>
          <w:sz w:val="22"/>
          <w:szCs w:val="22"/>
        </w:rPr>
        <w:t>t</w:t>
      </w:r>
      <w:r>
        <w:rPr>
          <w:spacing w:val="-1"/>
          <w:w w:val="126"/>
          <w:sz w:val="22"/>
          <w:szCs w:val="22"/>
        </w:rPr>
        <w:t>u</w:t>
      </w:r>
      <w:r>
        <w:rPr>
          <w:w w:val="115"/>
          <w:sz w:val="22"/>
          <w:szCs w:val="22"/>
        </w:rPr>
        <w:t xml:space="preserve">k </w:t>
      </w:r>
      <w:r>
        <w:rPr>
          <w:w w:val="125"/>
          <w:sz w:val="22"/>
          <w:szCs w:val="22"/>
        </w:rPr>
        <w:t>m</w:t>
      </w:r>
      <w:r>
        <w:rPr>
          <w:w w:val="138"/>
          <w:sz w:val="22"/>
          <w:szCs w:val="22"/>
        </w:rPr>
        <w:t>e</w:t>
      </w:r>
      <w:r>
        <w:rPr>
          <w:spacing w:val="1"/>
          <w:w w:val="126"/>
          <w:sz w:val="22"/>
          <w:szCs w:val="22"/>
        </w:rPr>
        <w:t>n</w:t>
      </w:r>
      <w:r>
        <w:rPr>
          <w:w w:val="118"/>
          <w:sz w:val="22"/>
          <w:szCs w:val="22"/>
        </w:rPr>
        <w:t>y</w:t>
      </w:r>
      <w:r>
        <w:rPr>
          <w:spacing w:val="-1"/>
          <w:w w:val="138"/>
          <w:sz w:val="22"/>
          <w:szCs w:val="22"/>
        </w:rPr>
        <w:t>e</w:t>
      </w:r>
      <w:r>
        <w:rPr>
          <w:spacing w:val="1"/>
          <w:sz w:val="22"/>
          <w:szCs w:val="22"/>
        </w:rPr>
        <w:t>l</w:t>
      </w:r>
      <w:r>
        <w:rPr>
          <w:w w:val="138"/>
          <w:sz w:val="22"/>
          <w:szCs w:val="22"/>
        </w:rPr>
        <w:t>e</w:t>
      </w:r>
      <w:r>
        <w:rPr>
          <w:spacing w:val="-1"/>
          <w:w w:val="133"/>
          <w:sz w:val="22"/>
          <w:szCs w:val="22"/>
        </w:rPr>
        <w:t>s</w:t>
      </w:r>
      <w:r>
        <w:rPr>
          <w:w w:val="138"/>
          <w:sz w:val="22"/>
          <w:szCs w:val="22"/>
        </w:rPr>
        <w:t>a</w:t>
      </w:r>
      <w:r>
        <w:rPr>
          <w:spacing w:val="1"/>
          <w:sz w:val="22"/>
          <w:szCs w:val="22"/>
        </w:rPr>
        <w:t>i</w:t>
      </w:r>
      <w:r>
        <w:rPr>
          <w:spacing w:val="-3"/>
          <w:w w:val="115"/>
          <w:sz w:val="22"/>
          <w:szCs w:val="22"/>
        </w:rPr>
        <w:t>k</w:t>
      </w:r>
      <w:r>
        <w:rPr>
          <w:spacing w:val="-1"/>
          <w:w w:val="138"/>
          <w:sz w:val="22"/>
          <w:szCs w:val="22"/>
        </w:rPr>
        <w:t>a</w:t>
      </w:r>
      <w:r>
        <w:rPr>
          <w:w w:val="126"/>
          <w:sz w:val="22"/>
          <w:szCs w:val="22"/>
        </w:rPr>
        <w:t>n</w:t>
      </w:r>
      <w:r>
        <w:rPr>
          <w:spacing w:val="16"/>
          <w:sz w:val="22"/>
          <w:szCs w:val="22"/>
        </w:rPr>
        <w:t xml:space="preserve"> </w:t>
      </w:r>
      <w:r>
        <w:rPr>
          <w:spacing w:val="1"/>
          <w:w w:val="133"/>
          <w:sz w:val="22"/>
          <w:szCs w:val="22"/>
        </w:rPr>
        <w:t>s</w:t>
      </w:r>
      <w:r>
        <w:rPr>
          <w:spacing w:val="1"/>
          <w:w w:val="122"/>
          <w:sz w:val="22"/>
          <w:szCs w:val="22"/>
        </w:rPr>
        <w:t>o</w:t>
      </w:r>
      <w:r>
        <w:rPr>
          <w:spacing w:val="-1"/>
          <w:w w:val="138"/>
          <w:sz w:val="22"/>
          <w:szCs w:val="22"/>
        </w:rPr>
        <w:t>a</w:t>
      </w:r>
      <w:r>
        <w:rPr>
          <w:spacing w:val="-1"/>
          <w:sz w:val="22"/>
          <w:szCs w:val="22"/>
        </w:rPr>
        <w:t>l</w:t>
      </w:r>
      <w:r>
        <w:rPr>
          <w:w w:val="108"/>
          <w:sz w:val="22"/>
          <w:szCs w:val="22"/>
        </w:rPr>
        <w:t>-</w:t>
      </w:r>
      <w:r>
        <w:rPr>
          <w:spacing w:val="15"/>
          <w:sz w:val="22"/>
          <w:szCs w:val="22"/>
        </w:rPr>
        <w:t xml:space="preserve"> </w:t>
      </w:r>
      <w:r>
        <w:rPr>
          <w:spacing w:val="2"/>
          <w:w w:val="133"/>
          <w:sz w:val="22"/>
          <w:szCs w:val="22"/>
        </w:rPr>
        <w:t>s</w:t>
      </w:r>
      <w:r>
        <w:rPr>
          <w:spacing w:val="1"/>
          <w:w w:val="122"/>
          <w:sz w:val="22"/>
          <w:szCs w:val="22"/>
        </w:rPr>
        <w:t>o</w:t>
      </w:r>
      <w:r>
        <w:rPr>
          <w:spacing w:val="-1"/>
          <w:w w:val="138"/>
          <w:sz w:val="22"/>
          <w:szCs w:val="22"/>
        </w:rPr>
        <w:t>a</w:t>
      </w:r>
      <w:r>
        <w:rPr>
          <w:sz w:val="22"/>
          <w:szCs w:val="22"/>
        </w:rPr>
        <w:t>l</w:t>
      </w:r>
      <w:r>
        <w:rPr>
          <w:spacing w:val="16"/>
          <w:sz w:val="22"/>
          <w:szCs w:val="22"/>
        </w:rPr>
        <w:t xml:space="preserve"> </w:t>
      </w:r>
      <w:r>
        <w:rPr>
          <w:spacing w:val="-2"/>
          <w:w w:val="126"/>
          <w:sz w:val="22"/>
          <w:szCs w:val="22"/>
        </w:rPr>
        <w:t>q</w:t>
      </w:r>
      <w:r>
        <w:rPr>
          <w:spacing w:val="1"/>
          <w:w w:val="126"/>
          <w:sz w:val="22"/>
          <w:szCs w:val="22"/>
        </w:rPr>
        <w:t>u</w:t>
      </w:r>
      <w:r>
        <w:rPr>
          <w:spacing w:val="-1"/>
          <w:sz w:val="22"/>
          <w:szCs w:val="22"/>
        </w:rPr>
        <w:t>i</w:t>
      </w:r>
      <w:r>
        <w:rPr>
          <w:w w:val="118"/>
          <w:sz w:val="22"/>
          <w:szCs w:val="22"/>
        </w:rPr>
        <w:t xml:space="preserve">z </w:t>
      </w:r>
      <w:r>
        <w:rPr>
          <w:spacing w:val="-1"/>
          <w:w w:val="133"/>
          <w:sz w:val="22"/>
          <w:szCs w:val="22"/>
        </w:rPr>
        <w:t>s</w:t>
      </w:r>
      <w:r>
        <w:rPr>
          <w:spacing w:val="1"/>
          <w:w w:val="138"/>
          <w:sz w:val="22"/>
          <w:szCs w:val="22"/>
        </w:rPr>
        <w:t>e</w:t>
      </w:r>
      <w:r>
        <w:rPr>
          <w:w w:val="126"/>
          <w:sz w:val="22"/>
          <w:szCs w:val="22"/>
        </w:rPr>
        <w:t>b</w:t>
      </w:r>
      <w:r>
        <w:rPr>
          <w:spacing w:val="1"/>
          <w:w w:val="138"/>
          <w:sz w:val="22"/>
          <w:szCs w:val="22"/>
        </w:rPr>
        <w:t>a</w:t>
      </w:r>
      <w:r>
        <w:rPr>
          <w:w w:val="126"/>
          <w:sz w:val="22"/>
          <w:szCs w:val="22"/>
        </w:rPr>
        <w:t>g</w:t>
      </w:r>
      <w:r>
        <w:rPr>
          <w:spacing w:val="-1"/>
          <w:w w:val="138"/>
          <w:sz w:val="22"/>
          <w:szCs w:val="22"/>
        </w:rPr>
        <w:t>a</w:t>
      </w:r>
      <w:r>
        <w:rPr>
          <w:sz w:val="22"/>
          <w:szCs w:val="22"/>
        </w:rPr>
        <w:t>i</w:t>
      </w:r>
      <w:r>
        <w:rPr>
          <w:spacing w:val="16"/>
          <w:sz w:val="22"/>
          <w:szCs w:val="22"/>
        </w:rPr>
        <w:t xml:space="preserve"> </w:t>
      </w:r>
      <w:r>
        <w:rPr>
          <w:w w:val="127"/>
          <w:sz w:val="22"/>
          <w:szCs w:val="22"/>
        </w:rPr>
        <w:t>b</w:t>
      </w:r>
      <w:r>
        <w:rPr>
          <w:spacing w:val="-1"/>
          <w:w w:val="127"/>
          <w:sz w:val="22"/>
          <w:szCs w:val="22"/>
        </w:rPr>
        <w:t>e</w:t>
      </w:r>
      <w:r>
        <w:rPr>
          <w:w w:val="127"/>
          <w:sz w:val="22"/>
          <w:szCs w:val="22"/>
        </w:rPr>
        <w:t>ntuk</w:t>
      </w:r>
      <w:r>
        <w:rPr>
          <w:spacing w:val="4"/>
          <w:w w:val="127"/>
          <w:sz w:val="22"/>
          <w:szCs w:val="22"/>
        </w:rPr>
        <w:t xml:space="preserve"> </w:t>
      </w:r>
      <w:r>
        <w:rPr>
          <w:spacing w:val="-1"/>
          <w:w w:val="138"/>
          <w:sz w:val="22"/>
          <w:szCs w:val="22"/>
        </w:rPr>
        <w:t>e</w:t>
      </w:r>
      <w:r>
        <w:rPr>
          <w:w w:val="118"/>
          <w:sz w:val="22"/>
          <w:szCs w:val="22"/>
        </w:rPr>
        <w:t>v</w:t>
      </w:r>
      <w:r>
        <w:rPr>
          <w:spacing w:val="-1"/>
          <w:w w:val="138"/>
          <w:sz w:val="22"/>
          <w:szCs w:val="22"/>
        </w:rPr>
        <w:t>a</w:t>
      </w:r>
      <w:r>
        <w:rPr>
          <w:spacing w:val="1"/>
          <w:sz w:val="22"/>
          <w:szCs w:val="22"/>
        </w:rPr>
        <w:t>l</w:t>
      </w:r>
      <w:r>
        <w:rPr>
          <w:spacing w:val="1"/>
          <w:w w:val="126"/>
          <w:sz w:val="22"/>
          <w:szCs w:val="22"/>
        </w:rPr>
        <w:t>u</w:t>
      </w:r>
      <w:r>
        <w:rPr>
          <w:spacing w:val="-1"/>
          <w:w w:val="138"/>
          <w:sz w:val="22"/>
          <w:szCs w:val="22"/>
        </w:rPr>
        <w:t>a</w:t>
      </w:r>
      <w:r>
        <w:rPr>
          <w:spacing w:val="-1"/>
          <w:w w:val="133"/>
          <w:sz w:val="22"/>
          <w:szCs w:val="22"/>
        </w:rPr>
        <w:t>s</w:t>
      </w:r>
      <w:r>
        <w:rPr>
          <w:sz w:val="22"/>
          <w:szCs w:val="22"/>
        </w:rPr>
        <w:t>i</w:t>
      </w:r>
      <w:r>
        <w:rPr>
          <w:spacing w:val="17"/>
          <w:sz w:val="22"/>
          <w:szCs w:val="22"/>
        </w:rPr>
        <w:t xml:space="preserve"> </w:t>
      </w:r>
      <w:r>
        <w:rPr>
          <w:w w:val="141"/>
          <w:sz w:val="22"/>
          <w:szCs w:val="22"/>
        </w:rPr>
        <w:t>t</w:t>
      </w:r>
      <w:r>
        <w:rPr>
          <w:spacing w:val="1"/>
          <w:w w:val="138"/>
          <w:sz w:val="22"/>
          <w:szCs w:val="22"/>
        </w:rPr>
        <w:t>e</w:t>
      </w:r>
      <w:r>
        <w:rPr>
          <w:w w:val="123"/>
          <w:sz w:val="22"/>
          <w:szCs w:val="22"/>
        </w:rPr>
        <w:t>r</w:t>
      </w:r>
      <w:r>
        <w:rPr>
          <w:spacing w:val="1"/>
          <w:w w:val="126"/>
          <w:sz w:val="22"/>
          <w:szCs w:val="22"/>
        </w:rPr>
        <w:t>h</w:t>
      </w:r>
      <w:r>
        <w:rPr>
          <w:spacing w:val="1"/>
          <w:w w:val="138"/>
          <w:sz w:val="22"/>
          <w:szCs w:val="22"/>
        </w:rPr>
        <w:t>a</w:t>
      </w:r>
      <w:r>
        <w:rPr>
          <w:w w:val="126"/>
          <w:sz w:val="22"/>
          <w:szCs w:val="22"/>
        </w:rPr>
        <w:t>d</w:t>
      </w:r>
      <w:r>
        <w:rPr>
          <w:spacing w:val="-1"/>
          <w:w w:val="138"/>
          <w:sz w:val="22"/>
          <w:szCs w:val="22"/>
        </w:rPr>
        <w:t>a</w:t>
      </w:r>
      <w:r>
        <w:rPr>
          <w:w w:val="126"/>
          <w:sz w:val="22"/>
          <w:szCs w:val="22"/>
        </w:rPr>
        <w:t>p</w:t>
      </w:r>
    </w:p>
    <w:p w:rsidR="00944A07" w:rsidRDefault="00944A07">
      <w:pPr>
        <w:spacing w:before="8" w:line="120" w:lineRule="exact"/>
        <w:rPr>
          <w:sz w:val="12"/>
          <w:szCs w:val="12"/>
        </w:rPr>
      </w:pPr>
    </w:p>
    <w:p w:rsidR="00944A07" w:rsidRDefault="00944A07">
      <w:pPr>
        <w:spacing w:line="200" w:lineRule="exact"/>
      </w:pPr>
    </w:p>
    <w:p w:rsidR="00944A07" w:rsidRDefault="00944A07">
      <w:pPr>
        <w:spacing w:line="200" w:lineRule="exact"/>
      </w:pPr>
    </w:p>
    <w:p w:rsidR="00944A07" w:rsidRDefault="000E52F1">
      <w:pPr>
        <w:rPr>
          <w:sz w:val="22"/>
          <w:szCs w:val="22"/>
        </w:rPr>
        <w:sectPr w:rsidR="00944A07">
          <w:pgSz w:w="11920" w:h="16840"/>
          <w:pgMar w:top="1300" w:right="1680" w:bottom="280" w:left="1680" w:header="720" w:footer="720" w:gutter="0"/>
          <w:cols w:num="2" w:space="720" w:equalWidth="0">
            <w:col w:w="3580" w:space="564"/>
            <w:col w:w="4416"/>
          </w:cols>
        </w:sectPr>
      </w:pPr>
      <w:r>
        <w:rPr>
          <w:spacing w:val="2"/>
          <w:w w:val="127"/>
          <w:sz w:val="22"/>
          <w:szCs w:val="22"/>
        </w:rPr>
        <w:t>1</w:t>
      </w:r>
      <w:r>
        <w:rPr>
          <w:w w:val="127"/>
          <w:sz w:val="22"/>
          <w:szCs w:val="22"/>
        </w:rPr>
        <w:t>1</w:t>
      </w:r>
    </w:p>
    <w:p w:rsidR="00944A07" w:rsidRDefault="000E52F1">
      <w:pPr>
        <w:spacing w:before="62"/>
        <w:ind w:left="4636"/>
        <w:rPr>
          <w:sz w:val="22"/>
          <w:szCs w:val="22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503314941" behindDoc="1" locked="0" layoutInCell="1" allowOverlap="1">
                <wp:simplePos x="0" y="0"/>
                <wp:positionH relativeFrom="page">
                  <wp:posOffset>3764280</wp:posOffset>
                </wp:positionH>
                <wp:positionV relativeFrom="paragraph">
                  <wp:posOffset>38735</wp:posOffset>
                </wp:positionV>
                <wp:extent cx="6350" cy="228600"/>
                <wp:effectExtent l="1905" t="6985" r="1270" b="2540"/>
                <wp:wrapNone/>
                <wp:docPr id="163" name="Group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50" cy="228600"/>
                          <a:chOff x="5928" y="61"/>
                          <a:chExt cx="10" cy="360"/>
                        </a:xfrm>
                      </wpg:grpSpPr>
                      <wps:wsp>
                        <wps:cNvPr id="164" name="Freeform 165"/>
                        <wps:cNvSpPr>
                          <a:spLocks/>
                        </wps:cNvSpPr>
                        <wps:spPr bwMode="auto">
                          <a:xfrm>
                            <a:off x="5928" y="61"/>
                            <a:ext cx="10" cy="360"/>
                          </a:xfrm>
                          <a:custGeom>
                            <a:avLst/>
                            <a:gdLst>
                              <a:gd name="T0" fmla="+- 0 5928 5928"/>
                              <a:gd name="T1" fmla="*/ T0 w 10"/>
                              <a:gd name="T2" fmla="+- 0 415 61"/>
                              <a:gd name="T3" fmla="*/ 415 h 360"/>
                              <a:gd name="T4" fmla="+- 0 5932 5928"/>
                              <a:gd name="T5" fmla="*/ T4 w 10"/>
                              <a:gd name="T6" fmla="+- 0 421 61"/>
                              <a:gd name="T7" fmla="*/ 421 h 360"/>
                              <a:gd name="T8" fmla="+- 0 5938 5928"/>
                              <a:gd name="T9" fmla="*/ T8 w 10"/>
                              <a:gd name="T10" fmla="+- 0 415 61"/>
                              <a:gd name="T11" fmla="*/ 415 h 360"/>
                              <a:gd name="T12" fmla="+- 0 5938 5928"/>
                              <a:gd name="T13" fmla="*/ T12 w 10"/>
                              <a:gd name="T14" fmla="+- 0 67 61"/>
                              <a:gd name="T15" fmla="*/ 67 h 360"/>
                              <a:gd name="T16" fmla="+- 0 5932 5928"/>
                              <a:gd name="T17" fmla="*/ T16 w 10"/>
                              <a:gd name="T18" fmla="+- 0 61 61"/>
                              <a:gd name="T19" fmla="*/ 61 h 360"/>
                              <a:gd name="T20" fmla="+- 0 5928 5928"/>
                              <a:gd name="T21" fmla="*/ T20 w 10"/>
                              <a:gd name="T22" fmla="+- 0 67 61"/>
                              <a:gd name="T23" fmla="*/ 67 h 360"/>
                              <a:gd name="T24" fmla="+- 0 5928 5928"/>
                              <a:gd name="T25" fmla="*/ T24 w 10"/>
                              <a:gd name="T26" fmla="+- 0 415 61"/>
                              <a:gd name="T27" fmla="*/ 415 h 3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0" h="360">
                                <a:moveTo>
                                  <a:pt x="0" y="354"/>
                                </a:moveTo>
                                <a:lnTo>
                                  <a:pt x="4" y="360"/>
                                </a:lnTo>
                                <a:lnTo>
                                  <a:pt x="10" y="354"/>
                                </a:lnTo>
                                <a:lnTo>
                                  <a:pt x="10" y="6"/>
                                </a:lnTo>
                                <a:lnTo>
                                  <a:pt x="4" y="0"/>
                                </a:lnTo>
                                <a:lnTo>
                                  <a:pt x="0" y="6"/>
                                </a:lnTo>
                                <a:lnTo>
                                  <a:pt x="0" y="3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00540FF" id="Group 164" o:spid="_x0000_s1026" style="position:absolute;margin-left:296.4pt;margin-top:3.05pt;width:.5pt;height:18pt;z-index:-1539;mso-position-horizontal-relative:page" coordorigin="5928,61" coordsize="1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">
                <v:shape id="Freeform 165" o:spid="_x0000_s1027" style="position:absolute;left:5928;top:61;width:10;height:360;visibility:visible;mso-wrap-style:square;v-text-anchor:top" coordsize="10,3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sfXucUA&#10;AADcAAAADwAAAGRycy9kb3ducmV2LnhtbESP0WrDMAxF3wf9B6NC31anJYSR1S1NYVBKWbZuH6DG&#10;WhwWyyH2kvTv68FgbxL33qOrzW6yrRio941jBatlAoK4crrhWsHnx8vjEwgfkDW2jknBjTzstrOH&#10;DebajfxOwyXUIkLY56jAhNDlUvrKkEW/dB1x1L5cbzHEta+l7nGMcNvKdZJk0mLD8YLBjg6Gqu/L&#10;j42UYZ0W5ni9JuXpNJ3la/G2KgulFvNp/wwi0BT+zX/po471sxR+n4kTyO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x9e5xQAAANwAAAAPAAAAAAAAAAAAAAAAAJgCAABkcnMv&#10;ZG93bnJldi54bWxQSwUGAAAAAAQABAD1AAAAigMAAAAA&#10;" path="m,354r4,6l10,354,10,6,4,,,6,,354xe" fillcolor="black" stroked="f">
                  <v:path arrowok="t" o:connecttype="custom" o:connectlocs="0,415;4,421;10,415;10,67;4,61;0,67;0,415" o:connectangles="0,0,0,0,0,0,0"/>
                </v:shape>
                <w10:wrap anchorx="page"/>
              </v:group>
            </w:pict>
          </mc:Fallback>
        </mc:AlternateContent>
      </w:r>
      <w:r>
        <w:rPr>
          <w:w w:val="126"/>
          <w:sz w:val="22"/>
          <w:szCs w:val="22"/>
        </w:rPr>
        <w:t>y</w:t>
      </w:r>
      <w:r>
        <w:rPr>
          <w:spacing w:val="1"/>
          <w:w w:val="126"/>
          <w:sz w:val="22"/>
          <w:szCs w:val="22"/>
        </w:rPr>
        <w:t>an</w:t>
      </w:r>
      <w:r>
        <w:rPr>
          <w:w w:val="126"/>
          <w:sz w:val="22"/>
          <w:szCs w:val="22"/>
        </w:rPr>
        <w:t>g</w:t>
      </w:r>
      <w:r>
        <w:rPr>
          <w:spacing w:val="3"/>
          <w:w w:val="126"/>
          <w:sz w:val="22"/>
          <w:szCs w:val="22"/>
        </w:rPr>
        <w:t xml:space="preserve"> </w:t>
      </w:r>
      <w:r>
        <w:rPr>
          <w:w w:val="141"/>
          <w:sz w:val="22"/>
          <w:szCs w:val="22"/>
        </w:rPr>
        <w:t>t</w:t>
      </w:r>
      <w:r>
        <w:rPr>
          <w:w w:val="138"/>
          <w:sz w:val="22"/>
          <w:szCs w:val="22"/>
        </w:rPr>
        <w:t>e</w:t>
      </w:r>
      <w:r>
        <w:rPr>
          <w:spacing w:val="1"/>
          <w:sz w:val="22"/>
          <w:szCs w:val="22"/>
        </w:rPr>
        <w:t>l</w:t>
      </w:r>
      <w:r>
        <w:rPr>
          <w:spacing w:val="-1"/>
          <w:w w:val="138"/>
          <w:sz w:val="22"/>
          <w:szCs w:val="22"/>
        </w:rPr>
        <w:t>a</w:t>
      </w:r>
      <w:r>
        <w:rPr>
          <w:w w:val="126"/>
          <w:sz w:val="22"/>
          <w:szCs w:val="22"/>
        </w:rPr>
        <w:t>h</w:t>
      </w:r>
      <w:r>
        <w:rPr>
          <w:spacing w:val="16"/>
          <w:sz w:val="22"/>
          <w:szCs w:val="22"/>
        </w:rPr>
        <w:t xml:space="preserve"> </w:t>
      </w:r>
      <w:r>
        <w:rPr>
          <w:spacing w:val="-2"/>
          <w:w w:val="126"/>
          <w:sz w:val="22"/>
          <w:szCs w:val="22"/>
        </w:rPr>
        <w:t>d</w:t>
      </w:r>
      <w:r>
        <w:rPr>
          <w:spacing w:val="1"/>
          <w:sz w:val="22"/>
          <w:szCs w:val="22"/>
        </w:rPr>
        <w:t>i</w:t>
      </w:r>
      <w:r>
        <w:rPr>
          <w:w w:val="126"/>
          <w:sz w:val="22"/>
          <w:szCs w:val="22"/>
        </w:rPr>
        <w:t>b</w:t>
      </w:r>
      <w:r>
        <w:rPr>
          <w:w w:val="138"/>
          <w:sz w:val="22"/>
          <w:szCs w:val="22"/>
        </w:rPr>
        <w:t>e</w:t>
      </w:r>
      <w:r>
        <w:rPr>
          <w:w w:val="123"/>
          <w:sz w:val="22"/>
          <w:szCs w:val="22"/>
        </w:rPr>
        <w:t>r</w:t>
      </w:r>
      <w:r>
        <w:rPr>
          <w:spacing w:val="1"/>
          <w:sz w:val="22"/>
          <w:szCs w:val="22"/>
        </w:rPr>
        <w:t>i</w:t>
      </w:r>
      <w:r>
        <w:rPr>
          <w:spacing w:val="-3"/>
          <w:w w:val="115"/>
          <w:sz w:val="22"/>
          <w:szCs w:val="22"/>
        </w:rPr>
        <w:t>k</w:t>
      </w:r>
      <w:r>
        <w:rPr>
          <w:spacing w:val="-1"/>
          <w:w w:val="138"/>
          <w:sz w:val="22"/>
          <w:szCs w:val="22"/>
        </w:rPr>
        <w:t>a</w:t>
      </w:r>
      <w:r>
        <w:rPr>
          <w:w w:val="126"/>
          <w:sz w:val="22"/>
          <w:szCs w:val="22"/>
        </w:rPr>
        <w:t>n</w:t>
      </w:r>
      <w:r>
        <w:rPr>
          <w:w w:val="127"/>
          <w:sz w:val="22"/>
          <w:szCs w:val="22"/>
        </w:rPr>
        <w:t>.</w:t>
      </w:r>
    </w:p>
    <w:p w:rsidR="00944A07" w:rsidRDefault="00944A07">
      <w:pPr>
        <w:spacing w:before="1" w:line="140" w:lineRule="exact"/>
        <w:rPr>
          <w:sz w:val="15"/>
          <w:szCs w:val="15"/>
        </w:rPr>
      </w:pPr>
    </w:p>
    <w:p w:rsidR="00944A07" w:rsidRDefault="000E52F1">
      <w:pPr>
        <w:spacing w:line="372" w:lineRule="auto"/>
        <w:ind w:left="1788" w:right="702" w:firstLine="848"/>
        <w:rPr>
          <w:sz w:val="22"/>
          <w:szCs w:val="2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314942" behindDoc="1" locked="0" layoutInCell="1" allowOverlap="1">
                <wp:simplePos x="0" y="0"/>
                <wp:positionH relativeFrom="page">
                  <wp:posOffset>3763645</wp:posOffset>
                </wp:positionH>
                <wp:positionV relativeFrom="paragraph">
                  <wp:posOffset>223520</wp:posOffset>
                </wp:positionV>
                <wp:extent cx="7620" cy="506730"/>
                <wp:effectExtent l="1270" t="5080" r="635" b="2540"/>
                <wp:wrapNone/>
                <wp:docPr id="158" name="Group 1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620" cy="506730"/>
                          <a:chOff x="5927" y="352"/>
                          <a:chExt cx="12" cy="798"/>
                        </a:xfrm>
                      </wpg:grpSpPr>
                      <wpg:grpSp>
                        <wpg:cNvPr id="159" name="Group 160"/>
                        <wpg:cNvGrpSpPr>
                          <a:grpSpLocks/>
                        </wpg:cNvGrpSpPr>
                        <wpg:grpSpPr bwMode="auto">
                          <a:xfrm>
                            <a:off x="5928" y="353"/>
                            <a:ext cx="10" cy="398"/>
                            <a:chOff x="5928" y="353"/>
                            <a:chExt cx="10" cy="398"/>
                          </a:xfrm>
                        </wpg:grpSpPr>
                        <wps:wsp>
                          <wps:cNvPr id="160" name="Freeform 163"/>
                          <wps:cNvSpPr>
                            <a:spLocks/>
                          </wps:cNvSpPr>
                          <wps:spPr bwMode="auto">
                            <a:xfrm>
                              <a:off x="5928" y="353"/>
                              <a:ext cx="10" cy="398"/>
                            </a:xfrm>
                            <a:custGeom>
                              <a:avLst/>
                              <a:gdLst>
                                <a:gd name="T0" fmla="+- 0 5928 5928"/>
                                <a:gd name="T1" fmla="*/ T0 w 10"/>
                                <a:gd name="T2" fmla="+- 0 745 353"/>
                                <a:gd name="T3" fmla="*/ 745 h 398"/>
                                <a:gd name="T4" fmla="+- 0 5932 5928"/>
                                <a:gd name="T5" fmla="*/ T4 w 10"/>
                                <a:gd name="T6" fmla="+- 0 751 353"/>
                                <a:gd name="T7" fmla="*/ 751 h 398"/>
                                <a:gd name="T8" fmla="+- 0 5938 5928"/>
                                <a:gd name="T9" fmla="*/ T8 w 10"/>
                                <a:gd name="T10" fmla="+- 0 745 353"/>
                                <a:gd name="T11" fmla="*/ 745 h 398"/>
                                <a:gd name="T12" fmla="+- 0 5938 5928"/>
                                <a:gd name="T13" fmla="*/ T12 w 10"/>
                                <a:gd name="T14" fmla="+- 0 359 353"/>
                                <a:gd name="T15" fmla="*/ 359 h 398"/>
                                <a:gd name="T16" fmla="+- 0 5932 5928"/>
                                <a:gd name="T17" fmla="*/ T16 w 10"/>
                                <a:gd name="T18" fmla="+- 0 353 353"/>
                                <a:gd name="T19" fmla="*/ 353 h 398"/>
                                <a:gd name="T20" fmla="+- 0 5928 5928"/>
                                <a:gd name="T21" fmla="*/ T20 w 10"/>
                                <a:gd name="T22" fmla="+- 0 359 353"/>
                                <a:gd name="T23" fmla="*/ 359 h 398"/>
                                <a:gd name="T24" fmla="+- 0 5928 5928"/>
                                <a:gd name="T25" fmla="*/ T24 w 10"/>
                                <a:gd name="T26" fmla="+- 0 745 353"/>
                                <a:gd name="T27" fmla="*/ 745 h 39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0" h="398">
                                  <a:moveTo>
                                    <a:pt x="0" y="392"/>
                                  </a:moveTo>
                                  <a:lnTo>
                                    <a:pt x="4" y="398"/>
                                  </a:lnTo>
                                  <a:lnTo>
                                    <a:pt x="10" y="392"/>
                                  </a:lnTo>
                                  <a:lnTo>
                                    <a:pt x="10" y="6"/>
                                  </a:lnTo>
                                  <a:lnTo>
                                    <a:pt x="4" y="0"/>
                                  </a:lnTo>
                                  <a:lnTo>
                                    <a:pt x="0" y="6"/>
                                  </a:lnTo>
                                  <a:lnTo>
                                    <a:pt x="0" y="39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161" name="Group 161"/>
                          <wpg:cNvGrpSpPr>
                            <a:grpSpLocks/>
                          </wpg:cNvGrpSpPr>
                          <wpg:grpSpPr bwMode="auto">
                            <a:xfrm>
                              <a:off x="5928" y="751"/>
                              <a:ext cx="10" cy="398"/>
                              <a:chOff x="5928" y="751"/>
                              <a:chExt cx="10" cy="398"/>
                            </a:xfrm>
                          </wpg:grpSpPr>
                          <wps:wsp>
                            <wps:cNvPr id="162" name="Freeform 162"/>
                            <wps:cNvSpPr>
                              <a:spLocks/>
                            </wps:cNvSpPr>
                            <wps:spPr bwMode="auto">
                              <a:xfrm>
                                <a:off x="5928" y="751"/>
                                <a:ext cx="10" cy="398"/>
                              </a:xfrm>
                              <a:custGeom>
                                <a:avLst/>
                                <a:gdLst>
                                  <a:gd name="T0" fmla="+- 0 5928 5928"/>
                                  <a:gd name="T1" fmla="*/ T0 w 10"/>
                                  <a:gd name="T2" fmla="+- 0 1143 751"/>
                                  <a:gd name="T3" fmla="*/ 1143 h 398"/>
                                  <a:gd name="T4" fmla="+- 0 5932 5928"/>
                                  <a:gd name="T5" fmla="*/ T4 w 10"/>
                                  <a:gd name="T6" fmla="+- 0 1149 751"/>
                                  <a:gd name="T7" fmla="*/ 1149 h 398"/>
                                  <a:gd name="T8" fmla="+- 0 5938 5928"/>
                                  <a:gd name="T9" fmla="*/ T8 w 10"/>
                                  <a:gd name="T10" fmla="+- 0 1143 751"/>
                                  <a:gd name="T11" fmla="*/ 1143 h 398"/>
                                  <a:gd name="T12" fmla="+- 0 5938 5928"/>
                                  <a:gd name="T13" fmla="*/ T12 w 10"/>
                                  <a:gd name="T14" fmla="+- 0 757 751"/>
                                  <a:gd name="T15" fmla="*/ 757 h 398"/>
                                  <a:gd name="T16" fmla="+- 0 5932 5928"/>
                                  <a:gd name="T17" fmla="*/ T16 w 10"/>
                                  <a:gd name="T18" fmla="+- 0 751 751"/>
                                  <a:gd name="T19" fmla="*/ 751 h 398"/>
                                  <a:gd name="T20" fmla="+- 0 5928 5928"/>
                                  <a:gd name="T21" fmla="*/ T20 w 10"/>
                                  <a:gd name="T22" fmla="+- 0 757 751"/>
                                  <a:gd name="T23" fmla="*/ 757 h 398"/>
                                  <a:gd name="T24" fmla="+- 0 5928 5928"/>
                                  <a:gd name="T25" fmla="*/ T24 w 10"/>
                                  <a:gd name="T26" fmla="+- 0 1143 751"/>
                                  <a:gd name="T27" fmla="*/ 1143 h 398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</a:cxnLst>
                                <a:rect l="0" t="0" r="r" b="b"/>
                                <a:pathLst>
                                  <a:path w="10" h="398">
                                    <a:moveTo>
                                      <a:pt x="0" y="392"/>
                                    </a:moveTo>
                                    <a:lnTo>
                                      <a:pt x="4" y="398"/>
                                    </a:lnTo>
                                    <a:lnTo>
                                      <a:pt x="10" y="392"/>
                                    </a:lnTo>
                                    <a:lnTo>
                                      <a:pt x="10" y="6"/>
                                    </a:lnTo>
                                    <a:lnTo>
                                      <a:pt x="4" y="0"/>
                                    </a:lnTo>
                                    <a:lnTo>
                                      <a:pt x="0" y="6"/>
                                    </a:lnTo>
                                    <a:lnTo>
                                      <a:pt x="0" y="3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DEFFAF7" id="Group 159" o:spid="_x0000_s1026" style="position:absolute;margin-left:296.35pt;margin-top:17.6pt;width:.6pt;height:39.9pt;z-index:-1538;mso-position-horizontal-relative:page" coordorigin="5927,352" coordsize="12,7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">
                <v:group id="Group 160" o:spid="_x0000_s1027" style="position:absolute;left:5928;top:353;width:10;height:398" coordorigin="5928,353" coordsize="10,39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U0c3MMAAADc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9BP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TRzcwwAAANwAAAAP&#10;AAAAAAAAAAAAAAAAAKoCAABkcnMvZG93bnJldi54bWxQSwUGAAAAAAQABAD6AAAAmgMAAAAA&#10;">
                  <v:shape id="Freeform 163" o:spid="_x0000_s1028" style="position:absolute;left:5928;top:353;width:10;height:398;visibility:visible;mso-wrap-style:square;v-text-anchor:top" coordsize="10,3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rLDsMA&#10;AADcAAAADwAAAGRycy9kb3ducmV2LnhtbESPTWvCQBCG7wX/wzKCt7pRWpHUVUQpeAiItngestNs&#10;2uxsyK4x/nvnUPA2w7wfz6w2g29UT12sAxuYTTNQxGWwNVcGvr8+X5egYkK22AQmA3eKsFmPXlaY&#10;23DjE/XnVCkJ4ZijAZdSm2sdS0ce4zS0xHL7CZ3HJGtXadvhTcJ9o+dZttAea5YGhy3tHJV/56uX&#10;3u3x0tfXoqjeeFfsnf/N3g97YybjYfsBKtGQnuJ/98EK/kLw5RmZQK8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rrLDsMAAADcAAAADwAAAAAAAAAAAAAAAACYAgAAZHJzL2Rv&#10;d25yZXYueG1sUEsFBgAAAAAEAAQA9QAAAIgDAAAAAA==&#10;" path="m,392r4,6l10,392,10,6,4,,,6,,392xe" fillcolor="black" stroked="f">
                    <v:path arrowok="t" o:connecttype="custom" o:connectlocs="0,745;4,751;10,745;10,359;4,353;0,359;0,745" o:connectangles="0,0,0,0,0,0,0"/>
                  </v:shape>
                  <v:group id="Group 161" o:spid="_x0000_s1029" style="position:absolute;left:5928;top:751;width:10;height:398" coordorigin="5928,751" coordsize="10,39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VfaZ8MAAADc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5MYbs+E&#10;C+T+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5V9pnwwAAANwAAAAP&#10;AAAAAAAAAAAAAAAAAKoCAABkcnMvZG93bnJldi54bWxQSwUGAAAAAAQABAD6AAAAmgMAAAAA&#10;">
                    <v:shape id="Freeform 162" o:spid="_x0000_s1030" style="position:absolute;left:5928;top:751;width:10;height:398;visibility:visible;mso-wrap-style:square;v-text-anchor:top" coordsize="10,3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STw4sUA&#10;AADcAAAADwAAAGRycy9kb3ducmV2LnhtbESPQWvDMAyF74P9B6NBb4uz0paRxSklYdBDoKwtO4tY&#10;i9PGcojdNPv382Cwm8R7et9Tvp1tLyYafedYwUuSgiBunO64VXA+vT+/gvABWWPvmBR8k4dt8fiQ&#10;Y6bdnT9oOoZWxBD2GSowIQyZlL4xZNEnbiCO2pcbLYa4jq3UI95juO3lMk030mLHkWBwoNJQcz3e&#10;bOTuDp9Td6vrdsVlXRl7Sdf7SqnF07x7AxFoDv/mv+u9jvU3S/h9Jk4gi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JPDixQAAANwAAAAPAAAAAAAAAAAAAAAAAJgCAABkcnMv&#10;ZG93bnJldi54bWxQSwUGAAAAAAQABAD1AAAAigMAAAAA&#10;" path="m,392r4,6l10,392,10,6,4,,,6,,392xe" fillcolor="black" stroked="f">
                      <v:path arrowok="t" o:connecttype="custom" o:connectlocs="0,1143;4,1149;10,1143;10,757;4,751;0,757;0,1143" o:connectangles="0,0,0,0,0,0,0"/>
                    </v:shape>
                  </v:group>
                </v:group>
                <w10:wrap anchorx="page"/>
              </v:group>
            </w:pict>
          </mc:Fallback>
        </mc:AlternateContent>
      </w:r>
      <w:r>
        <w:rPr>
          <w:b/>
          <w:spacing w:val="-1"/>
          <w:w w:val="107"/>
          <w:sz w:val="22"/>
          <w:szCs w:val="22"/>
        </w:rPr>
        <w:t>R</w:t>
      </w:r>
      <w:r>
        <w:rPr>
          <w:b/>
          <w:spacing w:val="2"/>
          <w:w w:val="107"/>
          <w:sz w:val="22"/>
          <w:szCs w:val="22"/>
        </w:rPr>
        <w:t>A</w:t>
      </w:r>
      <w:r>
        <w:rPr>
          <w:b/>
          <w:w w:val="107"/>
          <w:sz w:val="22"/>
          <w:szCs w:val="22"/>
        </w:rPr>
        <w:t>N</w:t>
      </w:r>
      <w:r>
        <w:rPr>
          <w:b/>
          <w:spacing w:val="1"/>
          <w:w w:val="107"/>
          <w:sz w:val="22"/>
          <w:szCs w:val="22"/>
        </w:rPr>
        <w:t>C</w:t>
      </w:r>
      <w:r>
        <w:rPr>
          <w:b/>
          <w:w w:val="107"/>
          <w:sz w:val="22"/>
          <w:szCs w:val="22"/>
        </w:rPr>
        <w:t>AN</w:t>
      </w:r>
      <w:r>
        <w:rPr>
          <w:b/>
          <w:spacing w:val="1"/>
          <w:w w:val="107"/>
          <w:sz w:val="22"/>
          <w:szCs w:val="22"/>
        </w:rPr>
        <w:t>G</w:t>
      </w:r>
      <w:r>
        <w:rPr>
          <w:b/>
          <w:w w:val="107"/>
          <w:sz w:val="22"/>
          <w:szCs w:val="22"/>
        </w:rPr>
        <w:t>AN</w:t>
      </w:r>
      <w:r>
        <w:rPr>
          <w:b/>
          <w:spacing w:val="43"/>
          <w:w w:val="107"/>
          <w:sz w:val="22"/>
          <w:szCs w:val="22"/>
        </w:rPr>
        <w:t xml:space="preserve"> </w:t>
      </w:r>
      <w:r>
        <w:rPr>
          <w:b/>
          <w:w w:val="107"/>
          <w:sz w:val="22"/>
          <w:szCs w:val="22"/>
        </w:rPr>
        <w:t>INTE</w:t>
      </w:r>
      <w:r>
        <w:rPr>
          <w:b/>
          <w:spacing w:val="1"/>
          <w:w w:val="107"/>
          <w:sz w:val="22"/>
          <w:szCs w:val="22"/>
        </w:rPr>
        <w:t>R</w:t>
      </w:r>
      <w:r>
        <w:rPr>
          <w:b/>
          <w:w w:val="107"/>
          <w:sz w:val="22"/>
          <w:szCs w:val="22"/>
        </w:rPr>
        <w:t>A</w:t>
      </w:r>
      <w:r>
        <w:rPr>
          <w:b/>
          <w:spacing w:val="-1"/>
          <w:w w:val="107"/>
          <w:sz w:val="22"/>
          <w:szCs w:val="22"/>
        </w:rPr>
        <w:t>K</w:t>
      </w:r>
      <w:r>
        <w:rPr>
          <w:b/>
          <w:spacing w:val="2"/>
          <w:w w:val="107"/>
          <w:sz w:val="22"/>
          <w:szCs w:val="22"/>
        </w:rPr>
        <w:t>S</w:t>
      </w:r>
      <w:r>
        <w:rPr>
          <w:b/>
          <w:w w:val="107"/>
          <w:sz w:val="22"/>
          <w:szCs w:val="22"/>
        </w:rPr>
        <w:t>I</w:t>
      </w:r>
      <w:r>
        <w:rPr>
          <w:b/>
          <w:spacing w:val="9"/>
          <w:w w:val="107"/>
          <w:sz w:val="22"/>
          <w:szCs w:val="22"/>
        </w:rPr>
        <w:t xml:space="preserve"> </w:t>
      </w:r>
      <w:r>
        <w:rPr>
          <w:b/>
          <w:spacing w:val="-1"/>
          <w:w w:val="114"/>
          <w:sz w:val="22"/>
          <w:szCs w:val="22"/>
        </w:rPr>
        <w:t>D</w:t>
      </w:r>
      <w:r>
        <w:rPr>
          <w:b/>
          <w:spacing w:val="1"/>
          <w:w w:val="109"/>
          <w:sz w:val="22"/>
          <w:szCs w:val="22"/>
        </w:rPr>
        <w:t>O</w:t>
      </w:r>
      <w:r>
        <w:rPr>
          <w:b/>
          <w:w w:val="129"/>
          <w:sz w:val="22"/>
          <w:szCs w:val="22"/>
        </w:rPr>
        <w:t>S</w:t>
      </w:r>
      <w:r>
        <w:rPr>
          <w:b/>
          <w:w w:val="102"/>
          <w:sz w:val="22"/>
          <w:szCs w:val="22"/>
        </w:rPr>
        <w:t>E</w:t>
      </w:r>
      <w:r>
        <w:rPr>
          <w:b/>
          <w:spacing w:val="4"/>
          <w:w w:val="115"/>
          <w:sz w:val="22"/>
          <w:szCs w:val="22"/>
        </w:rPr>
        <w:t>N</w:t>
      </w:r>
      <w:r>
        <w:rPr>
          <w:b/>
          <w:sz w:val="22"/>
          <w:szCs w:val="22"/>
        </w:rPr>
        <w:t>–</w:t>
      </w:r>
      <w:r>
        <w:rPr>
          <w:b/>
          <w:spacing w:val="-1"/>
          <w:w w:val="105"/>
          <w:sz w:val="22"/>
          <w:szCs w:val="22"/>
        </w:rPr>
        <w:t>M</w:t>
      </w:r>
      <w:r>
        <w:rPr>
          <w:b/>
          <w:w w:val="107"/>
          <w:sz w:val="22"/>
          <w:szCs w:val="22"/>
        </w:rPr>
        <w:t>AH</w:t>
      </w:r>
      <w:r>
        <w:rPr>
          <w:b/>
          <w:w w:val="116"/>
          <w:sz w:val="22"/>
          <w:szCs w:val="22"/>
        </w:rPr>
        <w:t>A</w:t>
      </w:r>
      <w:r>
        <w:rPr>
          <w:b/>
          <w:spacing w:val="-1"/>
          <w:w w:val="116"/>
          <w:sz w:val="22"/>
          <w:szCs w:val="22"/>
        </w:rPr>
        <w:t>S</w:t>
      </w:r>
      <w:r>
        <w:rPr>
          <w:b/>
          <w:spacing w:val="2"/>
          <w:w w:val="95"/>
          <w:sz w:val="22"/>
          <w:szCs w:val="22"/>
        </w:rPr>
        <w:t>I</w:t>
      </w:r>
      <w:r>
        <w:rPr>
          <w:b/>
          <w:spacing w:val="-2"/>
          <w:w w:val="129"/>
          <w:sz w:val="22"/>
          <w:szCs w:val="22"/>
        </w:rPr>
        <w:t>S</w:t>
      </w:r>
      <w:r>
        <w:rPr>
          <w:b/>
          <w:spacing w:val="1"/>
          <w:w w:val="110"/>
          <w:sz w:val="22"/>
          <w:szCs w:val="22"/>
        </w:rPr>
        <w:t>W</w:t>
      </w:r>
      <w:r>
        <w:rPr>
          <w:b/>
          <w:w w:val="107"/>
          <w:sz w:val="22"/>
          <w:szCs w:val="22"/>
        </w:rPr>
        <w:t xml:space="preserve">A </w:t>
      </w:r>
      <w:r>
        <w:rPr>
          <w:b/>
          <w:w w:val="129"/>
          <w:sz w:val="22"/>
          <w:szCs w:val="22"/>
        </w:rPr>
        <w:t>Ak</w:t>
      </w:r>
      <w:r>
        <w:rPr>
          <w:b/>
          <w:spacing w:val="1"/>
          <w:w w:val="129"/>
          <w:sz w:val="22"/>
          <w:szCs w:val="22"/>
        </w:rPr>
        <w:t>ti</w:t>
      </w:r>
      <w:r>
        <w:rPr>
          <w:b/>
          <w:w w:val="129"/>
          <w:sz w:val="22"/>
          <w:szCs w:val="22"/>
        </w:rPr>
        <w:t>v</w:t>
      </w:r>
      <w:r>
        <w:rPr>
          <w:b/>
          <w:spacing w:val="1"/>
          <w:w w:val="129"/>
          <w:sz w:val="22"/>
          <w:szCs w:val="22"/>
        </w:rPr>
        <w:t>it</w:t>
      </w:r>
      <w:r>
        <w:rPr>
          <w:b/>
          <w:w w:val="129"/>
          <w:sz w:val="22"/>
          <w:szCs w:val="22"/>
        </w:rPr>
        <w:t>as</w:t>
      </w:r>
      <w:r>
        <w:rPr>
          <w:b/>
          <w:spacing w:val="-1"/>
          <w:w w:val="129"/>
          <w:sz w:val="22"/>
          <w:szCs w:val="22"/>
        </w:rPr>
        <w:t xml:space="preserve"> D</w:t>
      </w:r>
      <w:r>
        <w:rPr>
          <w:b/>
          <w:spacing w:val="1"/>
          <w:w w:val="129"/>
          <w:sz w:val="22"/>
          <w:szCs w:val="22"/>
        </w:rPr>
        <w:t>o</w:t>
      </w:r>
      <w:r>
        <w:rPr>
          <w:b/>
          <w:spacing w:val="-1"/>
          <w:w w:val="129"/>
          <w:sz w:val="22"/>
          <w:szCs w:val="22"/>
        </w:rPr>
        <w:t>s</w:t>
      </w:r>
      <w:r>
        <w:rPr>
          <w:b/>
          <w:spacing w:val="1"/>
          <w:w w:val="129"/>
          <w:sz w:val="22"/>
          <w:szCs w:val="22"/>
        </w:rPr>
        <w:t>e</w:t>
      </w:r>
      <w:r>
        <w:rPr>
          <w:b/>
          <w:w w:val="129"/>
          <w:sz w:val="22"/>
          <w:szCs w:val="22"/>
        </w:rPr>
        <w:t xml:space="preserve">n                            </w:t>
      </w:r>
      <w:r>
        <w:rPr>
          <w:b/>
          <w:spacing w:val="68"/>
          <w:w w:val="129"/>
          <w:sz w:val="22"/>
          <w:szCs w:val="22"/>
        </w:rPr>
        <w:t xml:space="preserve"> </w:t>
      </w:r>
      <w:r>
        <w:rPr>
          <w:b/>
          <w:w w:val="129"/>
          <w:sz w:val="22"/>
          <w:szCs w:val="22"/>
        </w:rPr>
        <w:t>Ak</w:t>
      </w:r>
      <w:r>
        <w:rPr>
          <w:b/>
          <w:spacing w:val="1"/>
          <w:w w:val="129"/>
          <w:sz w:val="22"/>
          <w:szCs w:val="22"/>
        </w:rPr>
        <w:t>ti</w:t>
      </w:r>
      <w:r>
        <w:rPr>
          <w:b/>
          <w:w w:val="129"/>
          <w:sz w:val="22"/>
          <w:szCs w:val="22"/>
        </w:rPr>
        <w:t>v</w:t>
      </w:r>
      <w:r>
        <w:rPr>
          <w:b/>
          <w:spacing w:val="1"/>
          <w:w w:val="129"/>
          <w:sz w:val="22"/>
          <w:szCs w:val="22"/>
        </w:rPr>
        <w:t>it</w:t>
      </w:r>
      <w:r>
        <w:rPr>
          <w:b/>
          <w:w w:val="129"/>
          <w:sz w:val="22"/>
          <w:szCs w:val="22"/>
        </w:rPr>
        <w:t>as</w:t>
      </w:r>
      <w:r>
        <w:rPr>
          <w:b/>
          <w:spacing w:val="-1"/>
          <w:w w:val="129"/>
          <w:sz w:val="22"/>
          <w:szCs w:val="22"/>
        </w:rPr>
        <w:t xml:space="preserve"> </w:t>
      </w:r>
      <w:r>
        <w:rPr>
          <w:b/>
          <w:spacing w:val="-1"/>
          <w:w w:val="105"/>
          <w:sz w:val="22"/>
          <w:szCs w:val="22"/>
        </w:rPr>
        <w:t>M</w:t>
      </w:r>
      <w:r>
        <w:rPr>
          <w:b/>
          <w:w w:val="134"/>
          <w:sz w:val="22"/>
          <w:szCs w:val="22"/>
        </w:rPr>
        <w:t>a</w:t>
      </w:r>
      <w:r>
        <w:rPr>
          <w:b/>
          <w:spacing w:val="-3"/>
          <w:w w:val="128"/>
          <w:sz w:val="22"/>
          <w:szCs w:val="22"/>
        </w:rPr>
        <w:t>h</w:t>
      </w:r>
      <w:r>
        <w:rPr>
          <w:b/>
          <w:spacing w:val="1"/>
          <w:w w:val="134"/>
          <w:sz w:val="22"/>
          <w:szCs w:val="22"/>
        </w:rPr>
        <w:t>a</w:t>
      </w:r>
      <w:r>
        <w:rPr>
          <w:b/>
          <w:spacing w:val="1"/>
          <w:w w:val="153"/>
          <w:sz w:val="22"/>
          <w:szCs w:val="22"/>
        </w:rPr>
        <w:t>s</w:t>
      </w:r>
      <w:r>
        <w:rPr>
          <w:b/>
          <w:spacing w:val="1"/>
          <w:w w:val="123"/>
          <w:sz w:val="22"/>
          <w:szCs w:val="22"/>
        </w:rPr>
        <w:t>i</w:t>
      </w:r>
      <w:r>
        <w:rPr>
          <w:b/>
          <w:spacing w:val="-1"/>
          <w:w w:val="153"/>
          <w:sz w:val="22"/>
          <w:szCs w:val="22"/>
        </w:rPr>
        <w:t>s</w:t>
      </w:r>
      <w:r>
        <w:rPr>
          <w:b/>
          <w:spacing w:val="1"/>
          <w:w w:val="127"/>
          <w:sz w:val="22"/>
          <w:szCs w:val="22"/>
        </w:rPr>
        <w:t>w</w:t>
      </w:r>
      <w:r>
        <w:rPr>
          <w:b/>
          <w:w w:val="134"/>
          <w:sz w:val="22"/>
          <w:szCs w:val="22"/>
        </w:rPr>
        <w:t>a</w:t>
      </w:r>
    </w:p>
    <w:p w:rsidR="00944A07" w:rsidRDefault="000E52F1">
      <w:pPr>
        <w:spacing w:before="11" w:line="240" w:lineRule="exact"/>
        <w:ind w:left="584"/>
        <w:rPr>
          <w:sz w:val="22"/>
          <w:szCs w:val="2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314940" behindDoc="1" locked="0" layoutInCell="1" allowOverlap="1">
                <wp:simplePos x="0" y="0"/>
                <wp:positionH relativeFrom="page">
                  <wp:posOffset>1191895</wp:posOffset>
                </wp:positionH>
                <wp:positionV relativeFrom="paragraph">
                  <wp:posOffset>-756285</wp:posOffset>
                </wp:positionV>
                <wp:extent cx="7620" cy="995680"/>
                <wp:effectExtent l="1270" t="8890" r="635" b="5080"/>
                <wp:wrapNone/>
                <wp:docPr id="149" name="Group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620" cy="995680"/>
                          <a:chOff x="1877" y="-1191"/>
                          <a:chExt cx="12" cy="1568"/>
                        </a:xfrm>
                      </wpg:grpSpPr>
                      <wpg:grpSp>
                        <wpg:cNvPr id="150" name="Group 151"/>
                        <wpg:cNvGrpSpPr>
                          <a:grpSpLocks/>
                        </wpg:cNvGrpSpPr>
                        <wpg:grpSpPr bwMode="auto">
                          <a:xfrm>
                            <a:off x="1878" y="-1190"/>
                            <a:ext cx="10" cy="372"/>
                            <a:chOff x="1878" y="-1190"/>
                            <a:chExt cx="10" cy="372"/>
                          </a:xfrm>
                        </wpg:grpSpPr>
                        <wps:wsp>
                          <wps:cNvPr id="151" name="Freeform 158"/>
                          <wps:cNvSpPr>
                            <a:spLocks/>
                          </wps:cNvSpPr>
                          <wps:spPr bwMode="auto">
                            <a:xfrm>
                              <a:off x="1878" y="-1190"/>
                              <a:ext cx="10" cy="372"/>
                            </a:xfrm>
                            <a:custGeom>
                              <a:avLst/>
                              <a:gdLst>
                                <a:gd name="T0" fmla="+- 0 1882 1878"/>
                                <a:gd name="T1" fmla="*/ T0 w 10"/>
                                <a:gd name="T2" fmla="+- 0 -1184 -1190"/>
                                <a:gd name="T3" fmla="*/ -1184 h 372"/>
                                <a:gd name="T4" fmla="+- 0 1878 1878"/>
                                <a:gd name="T5" fmla="*/ T4 w 10"/>
                                <a:gd name="T6" fmla="+- 0 -1190 -1190"/>
                                <a:gd name="T7" fmla="*/ -1190 h 372"/>
                                <a:gd name="T8" fmla="+- 0 1878 1878"/>
                                <a:gd name="T9" fmla="*/ T8 w 10"/>
                                <a:gd name="T10" fmla="+- 0 -818 -1190"/>
                                <a:gd name="T11" fmla="*/ -818 h 372"/>
                                <a:gd name="T12" fmla="+- 0 1882 1878"/>
                                <a:gd name="T13" fmla="*/ T12 w 10"/>
                                <a:gd name="T14" fmla="+- 0 -824 -1190"/>
                                <a:gd name="T15" fmla="*/ -824 h 372"/>
                                <a:gd name="T16" fmla="+- 0 1888 1878"/>
                                <a:gd name="T17" fmla="*/ T16 w 10"/>
                                <a:gd name="T18" fmla="+- 0 -830 -1190"/>
                                <a:gd name="T19" fmla="*/ -830 h 372"/>
                                <a:gd name="T20" fmla="+- 0 1888 1878"/>
                                <a:gd name="T21" fmla="*/ T20 w 10"/>
                                <a:gd name="T22" fmla="+- 0 -1178 -1190"/>
                                <a:gd name="T23" fmla="*/ -1178 h 372"/>
                                <a:gd name="T24" fmla="+- 0 1882 1878"/>
                                <a:gd name="T25" fmla="*/ T24 w 10"/>
                                <a:gd name="T26" fmla="+- 0 -1184 -1190"/>
                                <a:gd name="T27" fmla="*/ -1184 h 37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0" h="372">
                                  <a:moveTo>
                                    <a:pt x="4" y="6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372"/>
                                  </a:lnTo>
                                  <a:lnTo>
                                    <a:pt x="4" y="366"/>
                                  </a:lnTo>
                                  <a:lnTo>
                                    <a:pt x="10" y="360"/>
                                  </a:lnTo>
                                  <a:lnTo>
                                    <a:pt x="10" y="12"/>
                                  </a:lnTo>
                                  <a:lnTo>
                                    <a:pt x="4" y="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152" name="Group 152"/>
                          <wpg:cNvGrpSpPr>
                            <a:grpSpLocks/>
                          </wpg:cNvGrpSpPr>
                          <wpg:grpSpPr bwMode="auto">
                            <a:xfrm>
                              <a:off x="1878" y="-830"/>
                              <a:ext cx="10" cy="410"/>
                              <a:chOff x="1878" y="-830"/>
                              <a:chExt cx="10" cy="410"/>
                            </a:xfrm>
                          </wpg:grpSpPr>
                          <wps:wsp>
                            <wps:cNvPr id="153" name="Freeform 157"/>
                            <wps:cNvSpPr>
                              <a:spLocks/>
                            </wps:cNvSpPr>
                            <wps:spPr bwMode="auto">
                              <a:xfrm>
                                <a:off x="1878" y="-830"/>
                                <a:ext cx="10" cy="410"/>
                              </a:xfrm>
                              <a:custGeom>
                                <a:avLst/>
                                <a:gdLst>
                                  <a:gd name="T0" fmla="+- 0 1882 1878"/>
                                  <a:gd name="T1" fmla="*/ T0 w 10"/>
                                  <a:gd name="T2" fmla="+- 0 -824 -830"/>
                                  <a:gd name="T3" fmla="*/ -824 h 410"/>
                                  <a:gd name="T4" fmla="+- 0 1878 1878"/>
                                  <a:gd name="T5" fmla="*/ T4 w 10"/>
                                  <a:gd name="T6" fmla="+- 0 -830 -830"/>
                                  <a:gd name="T7" fmla="*/ -830 h 410"/>
                                  <a:gd name="T8" fmla="+- 0 1878 1878"/>
                                  <a:gd name="T9" fmla="*/ T8 w 10"/>
                                  <a:gd name="T10" fmla="+- 0 -420 -830"/>
                                  <a:gd name="T11" fmla="*/ -420 h 410"/>
                                  <a:gd name="T12" fmla="+- 0 1882 1878"/>
                                  <a:gd name="T13" fmla="*/ T12 w 10"/>
                                  <a:gd name="T14" fmla="+- 0 -426 -830"/>
                                  <a:gd name="T15" fmla="*/ -426 h 410"/>
                                  <a:gd name="T16" fmla="+- 0 1888 1878"/>
                                  <a:gd name="T17" fmla="*/ T16 w 10"/>
                                  <a:gd name="T18" fmla="+- 0 -432 -830"/>
                                  <a:gd name="T19" fmla="*/ -432 h 410"/>
                                  <a:gd name="T20" fmla="+- 0 1888 1878"/>
                                  <a:gd name="T21" fmla="*/ T20 w 10"/>
                                  <a:gd name="T22" fmla="+- 0 -818 -830"/>
                                  <a:gd name="T23" fmla="*/ -818 h 410"/>
                                  <a:gd name="T24" fmla="+- 0 1882 1878"/>
                                  <a:gd name="T25" fmla="*/ T24 w 10"/>
                                  <a:gd name="T26" fmla="+- 0 -824 -830"/>
                                  <a:gd name="T27" fmla="*/ -824 h 410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</a:cxnLst>
                                <a:rect l="0" t="0" r="r" b="b"/>
                                <a:pathLst>
                                  <a:path w="10" h="410">
                                    <a:moveTo>
                                      <a:pt x="4" y="6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0" y="410"/>
                                    </a:lnTo>
                                    <a:lnTo>
                                      <a:pt x="4" y="404"/>
                                    </a:lnTo>
                                    <a:lnTo>
                                      <a:pt x="10" y="398"/>
                                    </a:lnTo>
                                    <a:lnTo>
                                      <a:pt x="10" y="12"/>
                                    </a:lnTo>
                                    <a:lnTo>
                                      <a:pt x="4" y="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154" name="Group 153"/>
                            <wpg:cNvGrpSpPr>
                              <a:grpSpLocks/>
                            </wpg:cNvGrpSpPr>
                            <wpg:grpSpPr bwMode="auto">
                              <a:xfrm>
                                <a:off x="1878" y="-432"/>
                                <a:ext cx="10" cy="410"/>
                                <a:chOff x="1878" y="-432"/>
                                <a:chExt cx="10" cy="410"/>
                              </a:xfrm>
                            </wpg:grpSpPr>
                            <wps:wsp>
                              <wps:cNvPr id="155" name="Freeform 156"/>
                              <wps:cNvSpPr>
                                <a:spLocks/>
                              </wps:cNvSpPr>
                              <wps:spPr bwMode="auto">
                                <a:xfrm>
                                  <a:off x="1878" y="-432"/>
                                  <a:ext cx="10" cy="410"/>
                                </a:xfrm>
                                <a:custGeom>
                                  <a:avLst/>
                                  <a:gdLst>
                                    <a:gd name="T0" fmla="+- 0 1882 1878"/>
                                    <a:gd name="T1" fmla="*/ T0 w 10"/>
                                    <a:gd name="T2" fmla="+- 0 -426 -432"/>
                                    <a:gd name="T3" fmla="*/ -426 h 410"/>
                                    <a:gd name="T4" fmla="+- 0 1878 1878"/>
                                    <a:gd name="T5" fmla="*/ T4 w 10"/>
                                    <a:gd name="T6" fmla="+- 0 -432 -432"/>
                                    <a:gd name="T7" fmla="*/ -432 h 410"/>
                                    <a:gd name="T8" fmla="+- 0 1878 1878"/>
                                    <a:gd name="T9" fmla="*/ T8 w 10"/>
                                    <a:gd name="T10" fmla="+- 0 -22 -432"/>
                                    <a:gd name="T11" fmla="*/ -22 h 410"/>
                                    <a:gd name="T12" fmla="+- 0 1882 1878"/>
                                    <a:gd name="T13" fmla="*/ T12 w 10"/>
                                    <a:gd name="T14" fmla="+- 0 -28 -432"/>
                                    <a:gd name="T15" fmla="*/ -28 h 410"/>
                                    <a:gd name="T16" fmla="+- 0 1888 1878"/>
                                    <a:gd name="T17" fmla="*/ T16 w 10"/>
                                    <a:gd name="T18" fmla="+- 0 -34 -432"/>
                                    <a:gd name="T19" fmla="*/ -34 h 410"/>
                                    <a:gd name="T20" fmla="+- 0 1888 1878"/>
                                    <a:gd name="T21" fmla="*/ T20 w 10"/>
                                    <a:gd name="T22" fmla="+- 0 -420 -432"/>
                                    <a:gd name="T23" fmla="*/ -420 h 410"/>
                                    <a:gd name="T24" fmla="+- 0 1882 1878"/>
                                    <a:gd name="T25" fmla="*/ T24 w 10"/>
                                    <a:gd name="T26" fmla="+- 0 -426 -432"/>
                                    <a:gd name="T27" fmla="*/ -426 h 410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</a:cxnLst>
                                  <a:rect l="0" t="0" r="r" b="b"/>
                                  <a:pathLst>
                                    <a:path w="10" h="410">
                                      <a:moveTo>
                                        <a:pt x="4" y="6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410"/>
                                      </a:lnTo>
                                      <a:lnTo>
                                        <a:pt x="4" y="404"/>
                                      </a:lnTo>
                                      <a:lnTo>
                                        <a:pt x="10" y="398"/>
                                      </a:lnTo>
                                      <a:lnTo>
                                        <a:pt x="10" y="12"/>
                                      </a:lnTo>
                                      <a:lnTo>
                                        <a:pt x="4" y="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156" name="Group 154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878" y="-34"/>
                                  <a:ext cx="10" cy="410"/>
                                  <a:chOff x="1878" y="-34"/>
                                  <a:chExt cx="10" cy="410"/>
                                </a:xfrm>
                              </wpg:grpSpPr>
                              <wps:wsp>
                                <wps:cNvPr id="157" name="Freeform 15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878" y="-34"/>
                                    <a:ext cx="10" cy="410"/>
                                  </a:xfrm>
                                  <a:custGeom>
                                    <a:avLst/>
                                    <a:gdLst>
                                      <a:gd name="T0" fmla="+- 0 1882 1878"/>
                                      <a:gd name="T1" fmla="*/ T0 w 10"/>
                                      <a:gd name="T2" fmla="+- 0 -28 -34"/>
                                      <a:gd name="T3" fmla="*/ -28 h 410"/>
                                      <a:gd name="T4" fmla="+- 0 1878 1878"/>
                                      <a:gd name="T5" fmla="*/ T4 w 10"/>
                                      <a:gd name="T6" fmla="+- 0 -34 -34"/>
                                      <a:gd name="T7" fmla="*/ -34 h 410"/>
                                      <a:gd name="T8" fmla="+- 0 1878 1878"/>
                                      <a:gd name="T9" fmla="*/ T8 w 10"/>
                                      <a:gd name="T10" fmla="+- 0 376 -34"/>
                                      <a:gd name="T11" fmla="*/ 376 h 410"/>
                                      <a:gd name="T12" fmla="+- 0 1882 1878"/>
                                      <a:gd name="T13" fmla="*/ T12 w 10"/>
                                      <a:gd name="T14" fmla="+- 0 370 -34"/>
                                      <a:gd name="T15" fmla="*/ 370 h 410"/>
                                      <a:gd name="T16" fmla="+- 0 1888 1878"/>
                                      <a:gd name="T17" fmla="*/ T16 w 10"/>
                                      <a:gd name="T18" fmla="+- 0 364 -34"/>
                                      <a:gd name="T19" fmla="*/ 364 h 410"/>
                                      <a:gd name="T20" fmla="+- 0 1888 1878"/>
                                      <a:gd name="T21" fmla="*/ T20 w 10"/>
                                      <a:gd name="T22" fmla="+- 0 -22 -34"/>
                                      <a:gd name="T23" fmla="*/ -22 h 410"/>
                                      <a:gd name="T24" fmla="+- 0 1882 1878"/>
                                      <a:gd name="T25" fmla="*/ T24 w 10"/>
                                      <a:gd name="T26" fmla="+- 0 -28 -34"/>
                                      <a:gd name="T27" fmla="*/ -28 h 410"/>
                                    </a:gdLst>
                                    <a:ahLst/>
                                    <a:cxnLst>
                                      <a:cxn ang="0">
                                        <a:pos x="T1" y="T3"/>
                                      </a:cxn>
                                      <a:cxn ang="0">
                                        <a:pos x="T5" y="T7"/>
                                      </a:cxn>
                                      <a:cxn ang="0">
                                        <a:pos x="T9" y="T11"/>
                                      </a:cxn>
                                      <a:cxn ang="0">
                                        <a:pos x="T13" y="T15"/>
                                      </a:cxn>
                                      <a:cxn ang="0">
                                        <a:pos x="T17" y="T19"/>
                                      </a:cxn>
                                      <a:cxn ang="0">
                                        <a:pos x="T21" y="T23"/>
                                      </a:cxn>
                                      <a:cxn ang="0">
                                        <a:pos x="T25" y="T27"/>
                                      </a:cxn>
                                    </a:cxnLst>
                                    <a:rect l="0" t="0" r="r" b="b"/>
                                    <a:pathLst>
                                      <a:path w="10" h="410">
                                        <a:moveTo>
                                          <a:pt x="4" y="6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0" y="410"/>
                                        </a:lnTo>
                                        <a:lnTo>
                                          <a:pt x="4" y="404"/>
                                        </a:lnTo>
                                        <a:lnTo>
                                          <a:pt x="10" y="398"/>
                                        </a:lnTo>
                                        <a:lnTo>
                                          <a:pt x="10" y="12"/>
                                        </a:lnTo>
                                        <a:lnTo>
                                          <a:pt x="4" y="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grp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CE2D898" id="Group 150" o:spid="_x0000_s1026" style="position:absolute;margin-left:93.85pt;margin-top:-59.55pt;width:.6pt;height:78.4pt;z-index:-1540;mso-position-horizontal-relative:page" coordorigin="1877,-1191" coordsize="12,15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">
                <v:group id="Group 151" o:spid="_x0000_s1027" style="position:absolute;left:1878;top:-1190;width:10;height:372" coordorigin="1878,-1190" coordsize="10,3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Yd7VBxgAAANwA&#10;AAAPAAAAAAAAAAAAAAAAAKoCAABkcnMvZG93bnJldi54bWxQSwUGAAAAAAQABAD6AAAAnQMAAAAA&#10;">
                  <v:shape id="Freeform 158" o:spid="_x0000_s1028" style="position:absolute;left:1878;top:-1190;width:10;height:372;visibility:visible;mso-wrap-style:square;v-text-anchor:top" coordsize="10,3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ANpMMA&#10;AADcAAAADwAAAGRycy9kb3ducmV2LnhtbERPTWsCMRC9C/0PYQq9iGZV1LLdrFRB9CR020tv02S6&#10;u3QzWZJUt//eCEJv83ifU2wG24kz+dA6VjCbZiCItTMt1wo+3veTZxAhIhvsHJOCPwqwKR9GBebG&#10;XfiNzlWsRQrhkKOCJsY+lzLohiyGqeuJE/ftvMWYoK+l8XhJ4baT8yxbSYstp4YGe9o1pH+qX6vA&#10;HXbtwa7mn3K/3erFaf011kev1NPj8PoCItIQ/8V399Gk+csZ3J5JF8jyC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YANpMMAAADcAAAADwAAAAAAAAAAAAAAAACYAgAAZHJzL2Rv&#10;d25yZXYueG1sUEsFBgAAAAAEAAQA9QAAAIgDAAAAAA==&#10;" path="m4,6l,,,372r4,-6l10,360,10,12,4,6xe" fillcolor="black" stroked="f">
                    <v:path arrowok="t" o:connecttype="custom" o:connectlocs="4,-1184;0,-1190;0,-818;4,-824;10,-830;10,-1178;4,-1184" o:connectangles="0,0,0,0,0,0,0"/>
                  </v:shape>
                  <v:group id="Group 152" o:spid="_x0000_s1029" style="position:absolute;left:1878;top:-830;width:10;height:410" coordorigin="1878,-830" coordsize="10,4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H6Y6twwAAANwAAAAP&#10;AAAAAAAAAAAAAAAAAKoCAABkcnMvZG93bnJldi54bWxQSwUGAAAAAAQABAD6AAAAmgMAAAAA&#10;">
                    <v:shape id="Freeform 157" o:spid="_x0000_s1030" style="position:absolute;left:1878;top:-830;width:10;height:410;visibility:visible;mso-wrap-style:square;v-text-anchor:top" coordsize="10,4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YM3sUA&#10;AADcAAAADwAAAGRycy9kb3ducmV2LnhtbERPTWvCQBC9C/0PyxS8SN1UbZHUVcRSqJdotIcep9np&#10;Jm12NmRXjf/eFQRv83ifM1t0thZHan3lWMHzMAFBXDhdsVHwtf94moLwAVlj7ZgUnMnDYv7Qm2Gq&#10;3YlzOu6CETGEfYoKyhCaVEpflGTRD11DHLlf11oMEbZG6hZPMdzWcpQkr9JixbGhxIZWJRX/u4NV&#10;sF42crrNvzerw95MBn8me89+MqX6j93yDUSgLtzFN/enjvNfxnB9Jl4g5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FgzexQAAANwAAAAPAAAAAAAAAAAAAAAAAJgCAABkcnMv&#10;ZG93bnJldi54bWxQSwUGAAAAAAQABAD1AAAAigMAAAAA&#10;" path="m4,6l,,,410r4,-6l10,398,10,12,4,6xe" fillcolor="black" stroked="f">
                      <v:path arrowok="t" o:connecttype="custom" o:connectlocs="4,-824;0,-830;0,-420;4,-426;10,-432;10,-818;4,-824" o:connectangles="0,0,0,0,0,0,0"/>
                    </v:shape>
                    <v:group id="Group 153" o:spid="_x0000_s1031" style="position:absolute;left:1878;top:-432;width:10;height:410" coordorigin="1878,-432" coordsize="10,4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0yzQsMAAADcAAAADwAAAGRycy9kb3ducmV2LnhtbERPS4vCMBC+C/6HMIK3&#10;Na2usnSNIqLiQRZ8wLK3oRnbYjMpTWzrv98Igrf5+J4zX3amFA3VrrCsIB5FIIhTqwvOFFzO248v&#10;EM4jaywtk4IHOVgu+r05Jtq2fKTm5DMRQtglqCD3vkqkdGlOBt3IVsSBu9raoA+wzqSusQ3hppTj&#10;KJpJgwWHhhwrWueU3k53o2DXYruaxJvmcLuuH3/n6c/vISalhoNu9Q3CU+ff4pd7r8P86Sc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TLNCwwAAANwAAAAP&#10;AAAAAAAAAAAAAAAAAKoCAABkcnMvZG93bnJldi54bWxQSwUGAAAAAAQABAD6AAAAmgMAAAAA&#10;">
                      <v:shape id="Freeform 156" o:spid="_x0000_s1032" style="position:absolute;left:1878;top:-432;width:10;height:410;visibility:visible;mso-wrap-style:square;v-text-anchor:top" coordsize="10,4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7MxMcQA&#10;AADcAAAADwAAAGRycy9kb3ducmV2LnhtbERPS2sCMRC+F/wPYYReimZbqshqFFEEvWzr4+Bx3IzZ&#10;tZvJsom6/fdGKPQ2H99zJrPWVuJGjS8dK3jvJyCIc6dLNgoO+1VvBMIHZI2VY1LwSx5m087LBFPt&#10;7ryl2y4YEUPYp6igCKFOpfR5QRZ939XEkTu7xmKIsDFSN3iP4baSH0kylBZLjg0F1rQoKP/ZXa2C&#10;zbyWo+/t8Wtx3ZvPt4vJltkpU+q1287HIAK14V/8517rOH8wgOcz8QI5f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uzMTHEAAAA3AAAAA8AAAAAAAAAAAAAAAAAmAIAAGRycy9k&#10;b3ducmV2LnhtbFBLBQYAAAAABAAEAPUAAACJAwAAAAA=&#10;" path="m4,6l,,,410r4,-6l10,398,10,12,4,6xe" fillcolor="black" stroked="f">
                        <v:path arrowok="t" o:connecttype="custom" o:connectlocs="4,-426;0,-432;0,-22;4,-28;10,-34;10,-420;4,-426" o:connectangles="0,0,0,0,0,0,0"/>
                      </v:shape>
                      <v:group id="Group 154" o:spid="_x0000_s1033" style="position:absolute;left:1878;top:-34;width:10;height:410" coordorigin="1878,-34" coordsize="10,4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LjSiK7CAAAA3AAAAA8A&#10;AAAAAAAAAAAAAAAAqgIAAGRycy9kb3ducmV2LnhtbFBLBQYAAAAABAAEAPoAAACZAwAAAAA=&#10;">
                        <v:shape id="Freeform 155" o:spid="_x0000_s1034" style="position:absolute;left:1878;top:-34;width:10;height:410;visibility:visible;mso-wrap-style:square;v-text-anchor:top" coordsize="10,4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C0K3cUA&#10;AADcAAAADwAAAGRycy9kb3ducmV2LnhtbERPTWvCQBC9C/0PyxS8SN1UtJXUVcRSqJdotIcep9np&#10;Jm12NmRXjf/eFQRv83ifM1t0thZHan3lWMHzMAFBXDhdsVHwtf94moLwAVlj7ZgUnMnDYv7Qm2Gq&#10;3YlzOu6CETGEfYoKyhCaVEpflGTRD11DHLlf11oMEbZG6hZPMdzWcpQkL9JixbGhxIZWJRX/u4NV&#10;sF42crrNvzerw96MB38me89+MqX6j93yDUSgLtzFN/enjvMnr3B9Jl4g5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0LQrdxQAAANwAAAAPAAAAAAAAAAAAAAAAAJgCAABkcnMv&#10;ZG93bnJldi54bWxQSwUGAAAAAAQABAD1AAAAigMAAAAA&#10;" path="m4,6l,,,410r4,-6l10,398,10,12,4,6xe" fillcolor="black" stroked="f">
                          <v:path arrowok="t" o:connecttype="custom" o:connectlocs="4,-28;0,-34;0,376;4,370;10,364;10,-22;4,-28" o:connectangles="0,0,0,0,0,0,0"/>
                        </v:shape>
                      </v:group>
                    </v:group>
                  </v:group>
                </v:group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14943" behindDoc="1" locked="0" layoutInCell="1" allowOverlap="1">
                <wp:simplePos x="0" y="0"/>
                <wp:positionH relativeFrom="page">
                  <wp:posOffset>6627495</wp:posOffset>
                </wp:positionH>
                <wp:positionV relativeFrom="page">
                  <wp:posOffset>898525</wp:posOffset>
                </wp:positionV>
                <wp:extent cx="7620" cy="995680"/>
                <wp:effectExtent l="7620" t="3175" r="3810" b="1270"/>
                <wp:wrapNone/>
                <wp:docPr id="140" name="Group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620" cy="995680"/>
                          <a:chOff x="10437" y="1415"/>
                          <a:chExt cx="12" cy="1568"/>
                        </a:xfrm>
                      </wpg:grpSpPr>
                      <wpg:grpSp>
                        <wpg:cNvPr id="141" name="Group 142"/>
                        <wpg:cNvGrpSpPr>
                          <a:grpSpLocks/>
                        </wpg:cNvGrpSpPr>
                        <wpg:grpSpPr bwMode="auto">
                          <a:xfrm>
                            <a:off x="10438" y="1416"/>
                            <a:ext cx="10" cy="372"/>
                            <a:chOff x="10438" y="1416"/>
                            <a:chExt cx="10" cy="372"/>
                          </a:xfrm>
                        </wpg:grpSpPr>
                        <wps:wsp>
                          <wps:cNvPr id="142" name="Freeform 149"/>
                          <wps:cNvSpPr>
                            <a:spLocks/>
                          </wps:cNvSpPr>
                          <wps:spPr bwMode="auto">
                            <a:xfrm>
                              <a:off x="10438" y="1416"/>
                              <a:ext cx="10" cy="372"/>
                            </a:xfrm>
                            <a:custGeom>
                              <a:avLst/>
                              <a:gdLst>
                                <a:gd name="T0" fmla="+- 0 10438 10438"/>
                                <a:gd name="T1" fmla="*/ T0 w 10"/>
                                <a:gd name="T2" fmla="+- 0 1776 1416"/>
                                <a:gd name="T3" fmla="*/ 1776 h 372"/>
                                <a:gd name="T4" fmla="+- 0 10442 10438"/>
                                <a:gd name="T5" fmla="*/ T4 w 10"/>
                                <a:gd name="T6" fmla="+- 0 1782 1416"/>
                                <a:gd name="T7" fmla="*/ 1782 h 372"/>
                                <a:gd name="T8" fmla="+- 0 10448 10438"/>
                                <a:gd name="T9" fmla="*/ T8 w 10"/>
                                <a:gd name="T10" fmla="+- 0 1788 1416"/>
                                <a:gd name="T11" fmla="*/ 1788 h 372"/>
                                <a:gd name="T12" fmla="+- 0 10448 10438"/>
                                <a:gd name="T13" fmla="*/ T12 w 10"/>
                                <a:gd name="T14" fmla="+- 0 1416 1416"/>
                                <a:gd name="T15" fmla="*/ 1416 h 372"/>
                                <a:gd name="T16" fmla="+- 0 10442 10438"/>
                                <a:gd name="T17" fmla="*/ T16 w 10"/>
                                <a:gd name="T18" fmla="+- 0 1422 1416"/>
                                <a:gd name="T19" fmla="*/ 1422 h 372"/>
                                <a:gd name="T20" fmla="+- 0 10438 10438"/>
                                <a:gd name="T21" fmla="*/ T20 w 10"/>
                                <a:gd name="T22" fmla="+- 0 1428 1416"/>
                                <a:gd name="T23" fmla="*/ 1428 h 372"/>
                                <a:gd name="T24" fmla="+- 0 10438 10438"/>
                                <a:gd name="T25" fmla="*/ T24 w 10"/>
                                <a:gd name="T26" fmla="+- 0 1776 1416"/>
                                <a:gd name="T27" fmla="*/ 1776 h 37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0" h="372">
                                  <a:moveTo>
                                    <a:pt x="0" y="360"/>
                                  </a:moveTo>
                                  <a:lnTo>
                                    <a:pt x="4" y="366"/>
                                  </a:lnTo>
                                  <a:lnTo>
                                    <a:pt x="10" y="372"/>
                                  </a:lnTo>
                                  <a:lnTo>
                                    <a:pt x="10" y="0"/>
                                  </a:lnTo>
                                  <a:lnTo>
                                    <a:pt x="4" y="6"/>
                                  </a:lnTo>
                                  <a:lnTo>
                                    <a:pt x="0" y="12"/>
                                  </a:lnTo>
                                  <a:lnTo>
                                    <a:pt x="0" y="36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143" name="Group 143"/>
                          <wpg:cNvGrpSpPr>
                            <a:grpSpLocks/>
                          </wpg:cNvGrpSpPr>
                          <wpg:grpSpPr bwMode="auto">
                            <a:xfrm>
                              <a:off x="10438" y="1776"/>
                              <a:ext cx="10" cy="410"/>
                              <a:chOff x="10438" y="1776"/>
                              <a:chExt cx="10" cy="410"/>
                            </a:xfrm>
                          </wpg:grpSpPr>
                          <wps:wsp>
                            <wps:cNvPr id="144" name="Freeform 148"/>
                            <wps:cNvSpPr>
                              <a:spLocks/>
                            </wps:cNvSpPr>
                            <wps:spPr bwMode="auto">
                              <a:xfrm>
                                <a:off x="10438" y="1776"/>
                                <a:ext cx="10" cy="410"/>
                              </a:xfrm>
                              <a:custGeom>
                                <a:avLst/>
                                <a:gdLst>
                                  <a:gd name="T0" fmla="+- 0 10438 10438"/>
                                  <a:gd name="T1" fmla="*/ T0 w 10"/>
                                  <a:gd name="T2" fmla="+- 0 2174 1776"/>
                                  <a:gd name="T3" fmla="*/ 2174 h 410"/>
                                  <a:gd name="T4" fmla="+- 0 10442 10438"/>
                                  <a:gd name="T5" fmla="*/ T4 w 10"/>
                                  <a:gd name="T6" fmla="+- 0 2180 1776"/>
                                  <a:gd name="T7" fmla="*/ 2180 h 410"/>
                                  <a:gd name="T8" fmla="+- 0 10448 10438"/>
                                  <a:gd name="T9" fmla="*/ T8 w 10"/>
                                  <a:gd name="T10" fmla="+- 0 2186 1776"/>
                                  <a:gd name="T11" fmla="*/ 2186 h 410"/>
                                  <a:gd name="T12" fmla="+- 0 10448 10438"/>
                                  <a:gd name="T13" fmla="*/ T12 w 10"/>
                                  <a:gd name="T14" fmla="+- 0 1776 1776"/>
                                  <a:gd name="T15" fmla="*/ 1776 h 410"/>
                                  <a:gd name="T16" fmla="+- 0 10442 10438"/>
                                  <a:gd name="T17" fmla="*/ T16 w 10"/>
                                  <a:gd name="T18" fmla="+- 0 1782 1776"/>
                                  <a:gd name="T19" fmla="*/ 1782 h 410"/>
                                  <a:gd name="T20" fmla="+- 0 10438 10438"/>
                                  <a:gd name="T21" fmla="*/ T20 w 10"/>
                                  <a:gd name="T22" fmla="+- 0 1788 1776"/>
                                  <a:gd name="T23" fmla="*/ 1788 h 410"/>
                                  <a:gd name="T24" fmla="+- 0 10438 10438"/>
                                  <a:gd name="T25" fmla="*/ T24 w 10"/>
                                  <a:gd name="T26" fmla="+- 0 2174 1776"/>
                                  <a:gd name="T27" fmla="*/ 2174 h 410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</a:cxnLst>
                                <a:rect l="0" t="0" r="r" b="b"/>
                                <a:pathLst>
                                  <a:path w="10" h="410">
                                    <a:moveTo>
                                      <a:pt x="0" y="398"/>
                                    </a:moveTo>
                                    <a:lnTo>
                                      <a:pt x="4" y="404"/>
                                    </a:lnTo>
                                    <a:lnTo>
                                      <a:pt x="10" y="410"/>
                                    </a:lnTo>
                                    <a:lnTo>
                                      <a:pt x="10" y="0"/>
                                    </a:lnTo>
                                    <a:lnTo>
                                      <a:pt x="4" y="6"/>
                                    </a:lnTo>
                                    <a:lnTo>
                                      <a:pt x="0" y="12"/>
                                    </a:lnTo>
                                    <a:lnTo>
                                      <a:pt x="0" y="39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145" name="Group 144"/>
                            <wpg:cNvGrpSpPr>
                              <a:grpSpLocks/>
                            </wpg:cNvGrpSpPr>
                            <wpg:grpSpPr bwMode="auto">
                              <a:xfrm>
                                <a:off x="10438" y="2174"/>
                                <a:ext cx="10" cy="410"/>
                                <a:chOff x="10438" y="2174"/>
                                <a:chExt cx="10" cy="410"/>
                              </a:xfrm>
                            </wpg:grpSpPr>
                            <wps:wsp>
                              <wps:cNvPr id="146" name="Freeform 147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438" y="2174"/>
                                  <a:ext cx="10" cy="410"/>
                                </a:xfrm>
                                <a:custGeom>
                                  <a:avLst/>
                                  <a:gdLst>
                                    <a:gd name="T0" fmla="+- 0 10438 10438"/>
                                    <a:gd name="T1" fmla="*/ T0 w 10"/>
                                    <a:gd name="T2" fmla="+- 0 2572 2174"/>
                                    <a:gd name="T3" fmla="*/ 2572 h 410"/>
                                    <a:gd name="T4" fmla="+- 0 10442 10438"/>
                                    <a:gd name="T5" fmla="*/ T4 w 10"/>
                                    <a:gd name="T6" fmla="+- 0 2578 2174"/>
                                    <a:gd name="T7" fmla="*/ 2578 h 410"/>
                                    <a:gd name="T8" fmla="+- 0 10448 10438"/>
                                    <a:gd name="T9" fmla="*/ T8 w 10"/>
                                    <a:gd name="T10" fmla="+- 0 2584 2174"/>
                                    <a:gd name="T11" fmla="*/ 2584 h 410"/>
                                    <a:gd name="T12" fmla="+- 0 10448 10438"/>
                                    <a:gd name="T13" fmla="*/ T12 w 10"/>
                                    <a:gd name="T14" fmla="+- 0 2174 2174"/>
                                    <a:gd name="T15" fmla="*/ 2174 h 410"/>
                                    <a:gd name="T16" fmla="+- 0 10442 10438"/>
                                    <a:gd name="T17" fmla="*/ T16 w 10"/>
                                    <a:gd name="T18" fmla="+- 0 2180 2174"/>
                                    <a:gd name="T19" fmla="*/ 2180 h 410"/>
                                    <a:gd name="T20" fmla="+- 0 10438 10438"/>
                                    <a:gd name="T21" fmla="*/ T20 w 10"/>
                                    <a:gd name="T22" fmla="+- 0 2186 2174"/>
                                    <a:gd name="T23" fmla="*/ 2186 h 410"/>
                                    <a:gd name="T24" fmla="+- 0 10438 10438"/>
                                    <a:gd name="T25" fmla="*/ T24 w 10"/>
                                    <a:gd name="T26" fmla="+- 0 2572 2174"/>
                                    <a:gd name="T27" fmla="*/ 2572 h 410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</a:cxnLst>
                                  <a:rect l="0" t="0" r="r" b="b"/>
                                  <a:pathLst>
                                    <a:path w="10" h="410">
                                      <a:moveTo>
                                        <a:pt x="0" y="398"/>
                                      </a:moveTo>
                                      <a:lnTo>
                                        <a:pt x="4" y="404"/>
                                      </a:lnTo>
                                      <a:lnTo>
                                        <a:pt x="10" y="410"/>
                                      </a:lnTo>
                                      <a:lnTo>
                                        <a:pt x="10" y="0"/>
                                      </a:lnTo>
                                      <a:lnTo>
                                        <a:pt x="4" y="6"/>
                                      </a:lnTo>
                                      <a:lnTo>
                                        <a:pt x="0" y="12"/>
                                      </a:lnTo>
                                      <a:lnTo>
                                        <a:pt x="0" y="39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147" name="Group 14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0438" y="2572"/>
                                  <a:ext cx="10" cy="410"/>
                                  <a:chOff x="10438" y="2572"/>
                                  <a:chExt cx="10" cy="410"/>
                                </a:xfrm>
                              </wpg:grpSpPr>
                              <wps:wsp>
                                <wps:cNvPr id="148" name="Freeform 14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438" y="2572"/>
                                    <a:ext cx="10" cy="410"/>
                                  </a:xfrm>
                                  <a:custGeom>
                                    <a:avLst/>
                                    <a:gdLst>
                                      <a:gd name="T0" fmla="+- 0 10438 10438"/>
                                      <a:gd name="T1" fmla="*/ T0 w 10"/>
                                      <a:gd name="T2" fmla="+- 0 2970 2572"/>
                                      <a:gd name="T3" fmla="*/ 2970 h 410"/>
                                      <a:gd name="T4" fmla="+- 0 10442 10438"/>
                                      <a:gd name="T5" fmla="*/ T4 w 10"/>
                                      <a:gd name="T6" fmla="+- 0 2976 2572"/>
                                      <a:gd name="T7" fmla="*/ 2976 h 410"/>
                                      <a:gd name="T8" fmla="+- 0 10448 10438"/>
                                      <a:gd name="T9" fmla="*/ T8 w 10"/>
                                      <a:gd name="T10" fmla="+- 0 2982 2572"/>
                                      <a:gd name="T11" fmla="*/ 2982 h 410"/>
                                      <a:gd name="T12" fmla="+- 0 10448 10438"/>
                                      <a:gd name="T13" fmla="*/ T12 w 10"/>
                                      <a:gd name="T14" fmla="+- 0 2572 2572"/>
                                      <a:gd name="T15" fmla="*/ 2572 h 410"/>
                                      <a:gd name="T16" fmla="+- 0 10442 10438"/>
                                      <a:gd name="T17" fmla="*/ T16 w 10"/>
                                      <a:gd name="T18" fmla="+- 0 2578 2572"/>
                                      <a:gd name="T19" fmla="*/ 2578 h 410"/>
                                      <a:gd name="T20" fmla="+- 0 10438 10438"/>
                                      <a:gd name="T21" fmla="*/ T20 w 10"/>
                                      <a:gd name="T22" fmla="+- 0 2584 2572"/>
                                      <a:gd name="T23" fmla="*/ 2584 h 410"/>
                                      <a:gd name="T24" fmla="+- 0 10438 10438"/>
                                      <a:gd name="T25" fmla="*/ T24 w 10"/>
                                      <a:gd name="T26" fmla="+- 0 2970 2572"/>
                                      <a:gd name="T27" fmla="*/ 2970 h 410"/>
                                    </a:gdLst>
                                    <a:ahLst/>
                                    <a:cxnLst>
                                      <a:cxn ang="0">
                                        <a:pos x="T1" y="T3"/>
                                      </a:cxn>
                                      <a:cxn ang="0">
                                        <a:pos x="T5" y="T7"/>
                                      </a:cxn>
                                      <a:cxn ang="0">
                                        <a:pos x="T9" y="T11"/>
                                      </a:cxn>
                                      <a:cxn ang="0">
                                        <a:pos x="T13" y="T15"/>
                                      </a:cxn>
                                      <a:cxn ang="0">
                                        <a:pos x="T17" y="T19"/>
                                      </a:cxn>
                                      <a:cxn ang="0">
                                        <a:pos x="T21" y="T23"/>
                                      </a:cxn>
                                      <a:cxn ang="0">
                                        <a:pos x="T25" y="T27"/>
                                      </a:cxn>
                                    </a:cxnLst>
                                    <a:rect l="0" t="0" r="r" b="b"/>
                                    <a:pathLst>
                                      <a:path w="10" h="410">
                                        <a:moveTo>
                                          <a:pt x="0" y="398"/>
                                        </a:moveTo>
                                        <a:lnTo>
                                          <a:pt x="4" y="404"/>
                                        </a:lnTo>
                                        <a:lnTo>
                                          <a:pt x="10" y="410"/>
                                        </a:lnTo>
                                        <a:lnTo>
                                          <a:pt x="10" y="0"/>
                                        </a:lnTo>
                                        <a:lnTo>
                                          <a:pt x="4" y="6"/>
                                        </a:lnTo>
                                        <a:lnTo>
                                          <a:pt x="0" y="12"/>
                                        </a:lnTo>
                                        <a:lnTo>
                                          <a:pt x="0" y="398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grp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2EAD8F5" id="Group 141" o:spid="_x0000_s1026" style="position:absolute;margin-left:521.85pt;margin-top:70.75pt;width:.6pt;height:78.4pt;z-index:-1537;mso-position-horizontal-relative:page;mso-position-vertical-relative:page" coordorigin="10437,1415" coordsize="12,15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">
                <v:group id="Group 142" o:spid="_x0000_s1027" style="position:absolute;left:10438;top:1416;width:10;height:372" coordorigin="10438,1416" coordsize="10,3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uKGB8QAAADcAAAADwAAAGRycy9kb3ducmV2LnhtbERPS2vCQBC+F/wPywi9&#10;NZtoWyRmFZFaegiFqiDehuyYBLOzIbvN4993C4Xe5uN7TrYdTSN66lxtWUESxSCIC6trLhWcT4en&#10;FQjnkTU2lknBRA62m9lDhqm2A39Rf/SlCCHsUlRQed+mUrqiIoMusi1x4G62M+gD7EqpOxxCuGnk&#10;Io5fpcGaQ0OFLe0rKu7Hb6PgfcBht0ze+vx+20/X08vnJU9Iqcf5uFuD8DT6f/Gf+0OH+c8J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uKGB8QAAADcAAAA&#10;DwAAAAAAAAAAAAAAAACqAgAAZHJzL2Rvd25yZXYueG1sUEsFBgAAAAAEAAQA+gAAAJsDAAAAAA==&#10;">
                  <v:shape id="Freeform 149" o:spid="_x0000_s1028" style="position:absolute;left:10438;top:1416;width:10;height:372;visibility:visible;mso-wrap-style:square;v-text-anchor:top" coordsize="10,3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sFDsIA&#10;AADcAAAADwAAAGRycy9kb3ducmV2LnhtbERPS2sCMRC+F/ofwgi9FM12LSpbo1RB9FTwcfE2JtPd&#10;xc1kSVLd/nsjCN7m43vOdN7ZRlzIh9qxgo9BBoJYO1NzqeCwX/UnIEJENtg4JgX/FGA+e32ZYmHc&#10;lbd02cVSpBAOBSqoYmwLKYOuyGIYuJY4cb/OW4wJ+lIaj9cUbhuZZ9lIWqw5NVTY0rIifd79WQVu&#10;vazXdpQf5Wqx0MOf8eldb7xSb73u+wtEpC4+xQ/3xqT5nzncn0kXyNk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8iwUOwgAAANwAAAAPAAAAAAAAAAAAAAAAAJgCAABkcnMvZG93&#10;bnJldi54bWxQSwUGAAAAAAQABAD1AAAAhwMAAAAA&#10;" path="m,360r4,6l10,372,10,,4,6,,12,,360xe" fillcolor="black" stroked="f">
                    <v:path arrowok="t" o:connecttype="custom" o:connectlocs="0,1776;4,1782;10,1788;10,1416;4,1422;0,1428;0,1776" o:connectangles="0,0,0,0,0,0,0"/>
                  </v:shape>
                  <v:group id="Group 143" o:spid="_x0000_s1029" style="position:absolute;left:10438;top:1776;width:10;height:410" coordorigin="10438,1776" coordsize="10,4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Xy968QAAADcAAAADwAAAGRycy9kb3ducmV2LnhtbERPS2vCQBC+C/0PyxR6&#10;M5s0tZQ0q4jU0oMU1ELpbciOSTA7G7JrHv/eFQre5uN7Tr4aTSN66lxtWUESxSCIC6trLhX8HLfz&#10;NxDOI2tsLJOCiRyslg+zHDNtB95Tf/ClCCHsMlRQed9mUrqiIoMusi1x4E62M+gD7EqpOxxCuGnk&#10;cxy/SoM1h4YKW9pUVJwPF6Pgc8BhnSYf/e582kx/x8X37y4hpZ4ex/U7CE+jv4v/3V86zH9J4f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Xy968QAAADcAAAA&#10;DwAAAAAAAAAAAAAAAACqAgAAZHJzL2Rvd25yZXYueG1sUEsFBgAAAAAEAAQA+gAAAJsDAAAAAA==&#10;">
                    <v:shape id="Freeform 148" o:spid="_x0000_s1030" style="position:absolute;left:10438;top:1776;width:10;height:410;visibility:visible;mso-wrap-style:square;v-text-anchor:top" coordsize="10,4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YCd8QA&#10;AADcAAAADwAAAGRycy9kb3ducmV2LnhtbERPTWvCQBC9C/6HZQQvUjeWUCS6iihCvcSqPfQ4Zqeb&#10;1OxsyK6a/vuuIPQ2j/c582Vna3Gj1leOFUzGCQjiwumKjYLP0/ZlCsIHZI21Y1LwSx6Wi35vjpl2&#10;dz7Q7RiMiCHsM1RQhtBkUvqiJIt+7BriyH271mKIsDVSt3iP4baWr0nyJi1WHBtKbGhdUnE5Xq2C&#10;3aqR04/D1359PZl09GPyTX7OlRoOutUMRKAu/Iuf7ncd56cpPJ6JF8jF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EmAnfEAAAA3AAAAA8AAAAAAAAAAAAAAAAAmAIAAGRycy9k&#10;b3ducmV2LnhtbFBLBQYAAAAABAAEAPUAAACJAwAAAAA=&#10;" path="m,398r4,6l10,410,10,,4,6,,12,,398xe" fillcolor="black" stroked="f">
                      <v:path arrowok="t" o:connecttype="custom" o:connectlocs="0,2174;4,2180;10,2186;10,1776;4,1782;0,1788;0,2174" o:connectangles="0,0,0,0,0,0,0"/>
                    </v:shape>
                    <v:group id="Group 144" o:spid="_x0000_s1031" style="position:absolute;left:10438;top:2174;width:10;height:410" coordorigin="10438,2174" coordsize="10,4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dmABMMAAADcAAAADwAAAGRycy9kb3ducmV2LnhtbERPS4vCMBC+C/6HMIK3&#10;Na2usnSNIqLiQRZ8wLK3oRnbYjMpTWzrv98Igrf5+J4zX3amFA3VrrCsIB5FIIhTqwvOFFzO248v&#10;EM4jaywtk4IHOVgu+r05Jtq2fKTm5DMRQtglqCD3vkqkdGlOBt3IVsSBu9raoA+wzqSusQ3hppTj&#10;KJpJgwWHhhwrWueU3k53o2DXYruaxJvmcLuuH3/n6c/vISalhoNu9Q3CU+ff4pd7r8P8zy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N2YAEwwAAANwAAAAP&#10;AAAAAAAAAAAAAAAAAKoCAABkcnMvZG93bnJldi54bWxQSwUGAAAAAAQABAD6AAAAmgMAAAAA&#10;">
                      <v:shape id="Freeform 147" o:spid="_x0000_s1032" style="position:absolute;left:10438;top:2174;width:10;height:410;visibility:visible;mso-wrap-style:square;v-text-anchor:top" coordsize="10,4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g5m8QA&#10;AADcAAAADwAAAGRycy9kb3ducmV2LnhtbERPS2vCQBC+C/6HZQQvohsliKSuIpFCe0nr49DjNDvd&#10;RLOzIbtq+u+7hUJv8/E9Z73tbSPu1PnasYL5LAFBXDpds1FwPj1PVyB8QNbYOCYF3+RhuxkO1php&#10;9+AD3Y/BiBjCPkMFVQhtJqUvK7LoZ64ljtyX6yyGCDsjdYePGG4buUiSpbRYc2yosKW8ovJ6vFkF&#10;r7tWrt4PH2/57WTSycUU++KzUGo86ndPIAL14V/8537RcX66hN9n4gVy8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64OZvEAAAA3AAAAA8AAAAAAAAAAAAAAAAAmAIAAGRycy9k&#10;b3ducmV2LnhtbFBLBQYAAAAABAAEAPUAAACJAwAAAAA=&#10;" path="m,398r4,6l10,410,10,,4,6,,12,,398xe" fillcolor="black" stroked="f">
                        <v:path arrowok="t" o:connecttype="custom" o:connectlocs="0,2572;4,2578;10,2584;10,2174;4,2180;0,2186;0,2572" o:connectangles="0,0,0,0,0,0,0"/>
                      </v:shape>
                      <v:group id="Group 145" o:spid="_x0000_s1033" style="position:absolute;left:10438;top:2572;width:10;height:410" coordorigin="10438,2572" coordsize="10,4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ke76MQAAADcAAAADwAAAGRycy9kb3ducmV2LnhtbERPS2vCQBC+F/wPywi9&#10;1U1sqxKziogtPYjgA8TbkJ08MDsbstsk/vtuodDbfHzPSdeDqUVHrassK4gnEQjizOqKCwWX88fL&#10;AoTzyBpry6TgQQ7Wq9FTiom2PR+pO/lChBB2CSoovW8SKV1WkkE3sQ1x4HLbGvQBtoXULfYh3NRy&#10;GkUzabDi0FBiQ9uSsvvp2yj47LHfvMa7bn/Pt4/b+f1w3cek1PN42CxBeBr8v/jP/aXD/Lc5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ke76MQAAADcAAAA&#10;DwAAAAAAAAAAAAAAAACqAgAAZHJzL2Rvd25yZXYueG1sUEsFBgAAAAAEAAQA+gAAAJsDAAAAAA==&#10;">
                        <v:shape id="Freeform 146" o:spid="_x0000_s1034" style="position:absolute;left:10438;top:2572;width:10;height:410;visibility:visible;mso-wrap-style:square;v-text-anchor:top" coordsize="10,4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sIcscA&#10;AADcAAAADwAAAGRycy9kb3ducmV2LnhtbESPT2vCQBDF74V+h2UKvRTdtEiR6CpiKbSXWP8cPI7Z&#10;cRObnQ3ZVdNv3zkI3mZ4b977zXTe+0ZdqIt1YAOvwwwUcRlszc7Abvs5GIOKCdliE5gM/FGE+ezx&#10;YYq5DVde02WTnJIQjjkaqFJqc61jWZHHOAwtsWjH0HlMsnZO2w6vEu4b/ZZl79pjzdJQYUvLisrf&#10;zdkb+F60evyz3q+W560bvZxc8VEcCmOen/rFBFSiPt3Nt+svK/gjoZVnZAI9+w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BrCHLHAAAA3AAAAA8AAAAAAAAAAAAAAAAAmAIAAGRy&#10;cy9kb3ducmV2LnhtbFBLBQYAAAAABAAEAPUAAACMAwAAAAA=&#10;" path="m,398r4,6l10,410,10,,4,6,,12,,398xe" fillcolor="black" stroked="f">
                          <v:path arrowok="t" o:connecttype="custom" o:connectlocs="0,2970;4,2976;10,2982;10,2572;4,2578;0,2584;0,2970" o:connectangles="0,0,0,0,0,0,0"/>
                        </v:shape>
                      </v:group>
                    </v:group>
                  </v:group>
                </v:group>
                <w10:wrap anchorx="page" anchory="page"/>
              </v:group>
            </w:pict>
          </mc:Fallback>
        </mc:AlternateContent>
      </w:r>
      <w:r>
        <w:rPr>
          <w:w w:val="97"/>
          <w:position w:val="-1"/>
          <w:sz w:val="22"/>
          <w:szCs w:val="22"/>
        </w:rPr>
        <w:t>M</w:t>
      </w:r>
      <w:r>
        <w:rPr>
          <w:spacing w:val="1"/>
          <w:w w:val="138"/>
          <w:position w:val="-1"/>
          <w:sz w:val="22"/>
          <w:szCs w:val="22"/>
        </w:rPr>
        <w:t>e</w:t>
      </w:r>
      <w:r>
        <w:rPr>
          <w:w w:val="125"/>
          <w:position w:val="-1"/>
          <w:sz w:val="22"/>
          <w:szCs w:val="22"/>
        </w:rPr>
        <w:t>m</w:t>
      </w:r>
      <w:r>
        <w:rPr>
          <w:w w:val="126"/>
          <w:position w:val="-1"/>
          <w:sz w:val="22"/>
          <w:szCs w:val="22"/>
        </w:rPr>
        <w:t>b</w:t>
      </w:r>
      <w:r>
        <w:rPr>
          <w:w w:val="138"/>
          <w:position w:val="-1"/>
          <w:sz w:val="22"/>
          <w:szCs w:val="22"/>
        </w:rPr>
        <w:t>e</w:t>
      </w:r>
      <w:r>
        <w:rPr>
          <w:w w:val="123"/>
          <w:position w:val="-1"/>
          <w:sz w:val="22"/>
          <w:szCs w:val="22"/>
        </w:rPr>
        <w:t>r</w:t>
      </w:r>
      <w:r>
        <w:rPr>
          <w:spacing w:val="-1"/>
          <w:position w:val="-1"/>
          <w:sz w:val="22"/>
          <w:szCs w:val="22"/>
        </w:rPr>
        <w:t>i</w:t>
      </w:r>
      <w:r>
        <w:rPr>
          <w:spacing w:val="-3"/>
          <w:w w:val="115"/>
          <w:position w:val="-1"/>
          <w:sz w:val="22"/>
          <w:szCs w:val="22"/>
        </w:rPr>
        <w:t>k</w:t>
      </w:r>
      <w:r>
        <w:rPr>
          <w:spacing w:val="-1"/>
          <w:w w:val="138"/>
          <w:position w:val="-1"/>
          <w:sz w:val="22"/>
          <w:szCs w:val="22"/>
        </w:rPr>
        <w:t>a</w:t>
      </w:r>
      <w:r>
        <w:rPr>
          <w:w w:val="126"/>
          <w:position w:val="-1"/>
          <w:sz w:val="22"/>
          <w:szCs w:val="22"/>
        </w:rPr>
        <w:t>n</w:t>
      </w:r>
      <w:r>
        <w:rPr>
          <w:spacing w:val="18"/>
          <w:position w:val="-1"/>
          <w:sz w:val="22"/>
          <w:szCs w:val="22"/>
        </w:rPr>
        <w:t xml:space="preserve"> </w:t>
      </w:r>
      <w:r>
        <w:rPr>
          <w:spacing w:val="-1"/>
          <w:w w:val="133"/>
          <w:position w:val="-1"/>
          <w:sz w:val="22"/>
          <w:szCs w:val="22"/>
        </w:rPr>
        <w:t>s</w:t>
      </w:r>
      <w:r>
        <w:rPr>
          <w:spacing w:val="1"/>
          <w:w w:val="122"/>
          <w:position w:val="-1"/>
          <w:sz w:val="22"/>
          <w:szCs w:val="22"/>
        </w:rPr>
        <w:t>o</w:t>
      </w:r>
      <w:r>
        <w:rPr>
          <w:spacing w:val="-1"/>
          <w:w w:val="138"/>
          <w:position w:val="-1"/>
          <w:sz w:val="22"/>
          <w:szCs w:val="22"/>
        </w:rPr>
        <w:t>a</w:t>
      </w:r>
      <w:r>
        <w:rPr>
          <w:position w:val="-1"/>
          <w:sz w:val="22"/>
          <w:szCs w:val="22"/>
        </w:rPr>
        <w:t>l</w:t>
      </w:r>
      <w:r>
        <w:rPr>
          <w:spacing w:val="16"/>
          <w:position w:val="-1"/>
          <w:sz w:val="22"/>
          <w:szCs w:val="22"/>
        </w:rPr>
        <w:t xml:space="preserve"> </w:t>
      </w:r>
      <w:r>
        <w:rPr>
          <w:spacing w:val="-2"/>
          <w:w w:val="120"/>
          <w:position w:val="-1"/>
          <w:sz w:val="22"/>
          <w:szCs w:val="22"/>
        </w:rPr>
        <w:t>q</w:t>
      </w:r>
      <w:r>
        <w:rPr>
          <w:spacing w:val="1"/>
          <w:w w:val="120"/>
          <w:position w:val="-1"/>
          <w:sz w:val="22"/>
          <w:szCs w:val="22"/>
        </w:rPr>
        <w:t>u</w:t>
      </w:r>
      <w:r>
        <w:rPr>
          <w:spacing w:val="-1"/>
          <w:w w:val="120"/>
          <w:position w:val="-1"/>
          <w:sz w:val="22"/>
          <w:szCs w:val="22"/>
        </w:rPr>
        <w:t>i</w:t>
      </w:r>
      <w:r>
        <w:rPr>
          <w:spacing w:val="1"/>
          <w:w w:val="120"/>
          <w:position w:val="-1"/>
          <w:sz w:val="22"/>
          <w:szCs w:val="22"/>
        </w:rPr>
        <w:t>z</w:t>
      </w:r>
      <w:r>
        <w:rPr>
          <w:w w:val="120"/>
          <w:position w:val="-1"/>
          <w:sz w:val="22"/>
          <w:szCs w:val="22"/>
        </w:rPr>
        <w:t xml:space="preserve">.                      </w:t>
      </w:r>
      <w:r>
        <w:rPr>
          <w:spacing w:val="61"/>
          <w:w w:val="120"/>
          <w:position w:val="-1"/>
          <w:sz w:val="22"/>
          <w:szCs w:val="22"/>
        </w:rPr>
        <w:t xml:space="preserve"> </w:t>
      </w:r>
      <w:r>
        <w:rPr>
          <w:w w:val="97"/>
          <w:position w:val="-1"/>
          <w:sz w:val="22"/>
          <w:szCs w:val="22"/>
        </w:rPr>
        <w:t>M</w:t>
      </w:r>
      <w:r>
        <w:rPr>
          <w:w w:val="138"/>
          <w:position w:val="-1"/>
          <w:sz w:val="22"/>
          <w:szCs w:val="22"/>
        </w:rPr>
        <w:t>e</w:t>
      </w:r>
      <w:r>
        <w:rPr>
          <w:spacing w:val="1"/>
          <w:w w:val="126"/>
          <w:position w:val="-1"/>
          <w:sz w:val="22"/>
          <w:szCs w:val="22"/>
        </w:rPr>
        <w:t>n</w:t>
      </w:r>
      <w:r>
        <w:rPr>
          <w:w w:val="118"/>
          <w:position w:val="-1"/>
          <w:sz w:val="22"/>
          <w:szCs w:val="22"/>
        </w:rPr>
        <w:t>y</w:t>
      </w:r>
      <w:r>
        <w:rPr>
          <w:spacing w:val="-1"/>
          <w:w w:val="138"/>
          <w:position w:val="-1"/>
          <w:sz w:val="22"/>
          <w:szCs w:val="22"/>
        </w:rPr>
        <w:t>e</w:t>
      </w:r>
      <w:r>
        <w:rPr>
          <w:spacing w:val="1"/>
          <w:position w:val="-1"/>
          <w:sz w:val="22"/>
          <w:szCs w:val="22"/>
        </w:rPr>
        <w:t>l</w:t>
      </w:r>
      <w:r>
        <w:rPr>
          <w:w w:val="138"/>
          <w:position w:val="-1"/>
          <w:sz w:val="22"/>
          <w:szCs w:val="22"/>
        </w:rPr>
        <w:t>e</w:t>
      </w:r>
      <w:r>
        <w:rPr>
          <w:spacing w:val="-1"/>
          <w:w w:val="133"/>
          <w:position w:val="-1"/>
          <w:sz w:val="22"/>
          <w:szCs w:val="22"/>
        </w:rPr>
        <w:t>s</w:t>
      </w:r>
      <w:r>
        <w:rPr>
          <w:w w:val="138"/>
          <w:position w:val="-1"/>
          <w:sz w:val="22"/>
          <w:szCs w:val="22"/>
        </w:rPr>
        <w:t>a</w:t>
      </w:r>
      <w:r>
        <w:rPr>
          <w:spacing w:val="1"/>
          <w:position w:val="-1"/>
          <w:sz w:val="22"/>
          <w:szCs w:val="22"/>
        </w:rPr>
        <w:t>i</w:t>
      </w:r>
      <w:r>
        <w:rPr>
          <w:spacing w:val="-3"/>
          <w:w w:val="115"/>
          <w:position w:val="-1"/>
          <w:sz w:val="22"/>
          <w:szCs w:val="22"/>
        </w:rPr>
        <w:t>k</w:t>
      </w:r>
      <w:r>
        <w:rPr>
          <w:spacing w:val="-1"/>
          <w:w w:val="138"/>
          <w:position w:val="-1"/>
          <w:sz w:val="22"/>
          <w:szCs w:val="22"/>
        </w:rPr>
        <w:t>a</w:t>
      </w:r>
      <w:r>
        <w:rPr>
          <w:w w:val="126"/>
          <w:position w:val="-1"/>
          <w:sz w:val="22"/>
          <w:szCs w:val="22"/>
        </w:rPr>
        <w:t>n</w:t>
      </w:r>
      <w:r>
        <w:rPr>
          <w:spacing w:val="16"/>
          <w:position w:val="-1"/>
          <w:sz w:val="22"/>
          <w:szCs w:val="22"/>
        </w:rPr>
        <w:t xml:space="preserve"> </w:t>
      </w:r>
      <w:r>
        <w:rPr>
          <w:spacing w:val="-1"/>
          <w:w w:val="133"/>
          <w:position w:val="-1"/>
          <w:sz w:val="22"/>
          <w:szCs w:val="22"/>
        </w:rPr>
        <w:t>s</w:t>
      </w:r>
      <w:r>
        <w:rPr>
          <w:spacing w:val="1"/>
          <w:w w:val="122"/>
          <w:position w:val="-1"/>
          <w:sz w:val="22"/>
          <w:szCs w:val="22"/>
        </w:rPr>
        <w:t>o</w:t>
      </w:r>
      <w:r>
        <w:rPr>
          <w:spacing w:val="-1"/>
          <w:w w:val="138"/>
          <w:position w:val="-1"/>
          <w:sz w:val="22"/>
          <w:szCs w:val="22"/>
        </w:rPr>
        <w:t>a</w:t>
      </w:r>
      <w:r>
        <w:rPr>
          <w:position w:val="-1"/>
          <w:sz w:val="22"/>
          <w:szCs w:val="22"/>
        </w:rPr>
        <w:t>l</w:t>
      </w:r>
      <w:r>
        <w:rPr>
          <w:spacing w:val="18"/>
          <w:position w:val="-1"/>
          <w:sz w:val="22"/>
          <w:szCs w:val="22"/>
        </w:rPr>
        <w:t xml:space="preserve"> </w:t>
      </w:r>
      <w:r>
        <w:rPr>
          <w:w w:val="126"/>
          <w:position w:val="-1"/>
          <w:sz w:val="22"/>
          <w:szCs w:val="22"/>
        </w:rPr>
        <w:t>y</w:t>
      </w:r>
      <w:r>
        <w:rPr>
          <w:spacing w:val="-1"/>
          <w:w w:val="126"/>
          <w:position w:val="-1"/>
          <w:sz w:val="22"/>
          <w:szCs w:val="22"/>
        </w:rPr>
        <w:t>a</w:t>
      </w:r>
      <w:r>
        <w:rPr>
          <w:spacing w:val="1"/>
          <w:w w:val="126"/>
          <w:position w:val="-1"/>
          <w:sz w:val="22"/>
          <w:szCs w:val="22"/>
        </w:rPr>
        <w:t>n</w:t>
      </w:r>
      <w:r>
        <w:rPr>
          <w:w w:val="126"/>
          <w:position w:val="-1"/>
          <w:sz w:val="22"/>
          <w:szCs w:val="22"/>
        </w:rPr>
        <w:t>g</w:t>
      </w:r>
      <w:r>
        <w:rPr>
          <w:spacing w:val="4"/>
          <w:w w:val="126"/>
          <w:position w:val="-1"/>
          <w:sz w:val="22"/>
          <w:szCs w:val="22"/>
        </w:rPr>
        <w:t xml:space="preserve"> </w:t>
      </w:r>
      <w:r>
        <w:rPr>
          <w:w w:val="126"/>
          <w:position w:val="-1"/>
          <w:sz w:val="22"/>
          <w:szCs w:val="22"/>
        </w:rPr>
        <w:t>d</w:t>
      </w:r>
      <w:r>
        <w:rPr>
          <w:spacing w:val="1"/>
          <w:position w:val="-1"/>
          <w:sz w:val="22"/>
          <w:szCs w:val="22"/>
        </w:rPr>
        <w:t>i</w:t>
      </w:r>
      <w:r>
        <w:rPr>
          <w:w w:val="126"/>
          <w:position w:val="-1"/>
          <w:sz w:val="22"/>
          <w:szCs w:val="22"/>
        </w:rPr>
        <w:t>b</w:t>
      </w:r>
      <w:r>
        <w:rPr>
          <w:w w:val="138"/>
          <w:position w:val="-1"/>
          <w:sz w:val="22"/>
          <w:szCs w:val="22"/>
        </w:rPr>
        <w:t>e</w:t>
      </w:r>
      <w:r>
        <w:rPr>
          <w:spacing w:val="-2"/>
          <w:w w:val="123"/>
          <w:position w:val="-1"/>
          <w:sz w:val="22"/>
          <w:szCs w:val="22"/>
        </w:rPr>
        <w:t>r</w:t>
      </w:r>
      <w:r>
        <w:rPr>
          <w:spacing w:val="1"/>
          <w:position w:val="-1"/>
          <w:sz w:val="22"/>
          <w:szCs w:val="22"/>
        </w:rPr>
        <w:t>i</w:t>
      </w:r>
      <w:r>
        <w:rPr>
          <w:spacing w:val="-3"/>
          <w:w w:val="115"/>
          <w:position w:val="-1"/>
          <w:sz w:val="22"/>
          <w:szCs w:val="22"/>
        </w:rPr>
        <w:t>k</w:t>
      </w:r>
      <w:r>
        <w:rPr>
          <w:spacing w:val="-1"/>
          <w:w w:val="138"/>
          <w:position w:val="-1"/>
          <w:sz w:val="22"/>
          <w:szCs w:val="22"/>
        </w:rPr>
        <w:t>a</w:t>
      </w:r>
      <w:r>
        <w:rPr>
          <w:w w:val="126"/>
          <w:position w:val="-1"/>
          <w:sz w:val="22"/>
          <w:szCs w:val="22"/>
        </w:rPr>
        <w:t>n</w:t>
      </w:r>
      <w:r>
        <w:rPr>
          <w:w w:val="127"/>
          <w:position w:val="-1"/>
          <w:sz w:val="22"/>
          <w:szCs w:val="22"/>
        </w:rPr>
        <w:t>.</w:t>
      </w:r>
    </w:p>
    <w:p w:rsidR="00944A07" w:rsidRDefault="00944A07">
      <w:pPr>
        <w:spacing w:line="200" w:lineRule="exact"/>
      </w:pPr>
    </w:p>
    <w:p w:rsidR="00944A07" w:rsidRDefault="00944A07">
      <w:pPr>
        <w:spacing w:line="200" w:lineRule="exact"/>
      </w:pPr>
    </w:p>
    <w:p w:rsidR="00944A07" w:rsidRDefault="00944A07">
      <w:pPr>
        <w:spacing w:before="2" w:line="220" w:lineRule="exact"/>
        <w:rPr>
          <w:sz w:val="22"/>
          <w:szCs w:val="22"/>
        </w:rPr>
        <w:sectPr w:rsidR="00944A07">
          <w:pgSz w:w="11920" w:h="16840"/>
          <w:pgMar w:top="1360" w:right="1400" w:bottom="0" w:left="1400" w:header="720" w:footer="720" w:gutter="0"/>
          <w:cols w:space="720"/>
        </w:sectPr>
      </w:pPr>
    </w:p>
    <w:p w:rsidR="00944A07" w:rsidRDefault="000E52F1">
      <w:pPr>
        <w:spacing w:before="33"/>
        <w:ind w:left="584" w:right="-58"/>
        <w:rPr>
          <w:sz w:val="22"/>
          <w:szCs w:val="22"/>
        </w:rPr>
      </w:pPr>
      <w:r>
        <w:rPr>
          <w:b/>
          <w:spacing w:val="-7"/>
          <w:w w:val="99"/>
          <w:sz w:val="22"/>
          <w:szCs w:val="22"/>
        </w:rPr>
        <w:lastRenderedPageBreak/>
        <w:t>K</w:t>
      </w:r>
      <w:r>
        <w:rPr>
          <w:b/>
          <w:spacing w:val="1"/>
          <w:w w:val="153"/>
          <w:sz w:val="22"/>
          <w:szCs w:val="22"/>
        </w:rPr>
        <w:t>e</w:t>
      </w:r>
      <w:r>
        <w:rPr>
          <w:b/>
          <w:w w:val="125"/>
          <w:sz w:val="22"/>
          <w:szCs w:val="22"/>
        </w:rPr>
        <w:t>m</w:t>
      </w:r>
      <w:r>
        <w:rPr>
          <w:b/>
          <w:w w:val="134"/>
          <w:sz w:val="22"/>
          <w:szCs w:val="22"/>
        </w:rPr>
        <w:t>a</w:t>
      </w:r>
      <w:r>
        <w:rPr>
          <w:b/>
          <w:spacing w:val="1"/>
          <w:w w:val="125"/>
          <w:sz w:val="22"/>
          <w:szCs w:val="22"/>
        </w:rPr>
        <w:t>m</w:t>
      </w:r>
      <w:r>
        <w:rPr>
          <w:b/>
          <w:spacing w:val="-2"/>
          <w:w w:val="128"/>
          <w:sz w:val="22"/>
          <w:szCs w:val="22"/>
        </w:rPr>
        <w:t>p</w:t>
      </w:r>
      <w:r>
        <w:rPr>
          <w:b/>
          <w:spacing w:val="-1"/>
          <w:w w:val="128"/>
          <w:sz w:val="22"/>
          <w:szCs w:val="22"/>
        </w:rPr>
        <w:t>u</w:t>
      </w:r>
      <w:r>
        <w:rPr>
          <w:b/>
          <w:w w:val="134"/>
          <w:sz w:val="22"/>
          <w:szCs w:val="22"/>
        </w:rPr>
        <w:t>a</w:t>
      </w:r>
      <w:r>
        <w:rPr>
          <w:b/>
          <w:w w:val="128"/>
          <w:sz w:val="22"/>
          <w:szCs w:val="22"/>
        </w:rPr>
        <w:t>n</w:t>
      </w:r>
      <w:r>
        <w:rPr>
          <w:b/>
          <w:spacing w:val="22"/>
          <w:sz w:val="22"/>
          <w:szCs w:val="22"/>
        </w:rPr>
        <w:t xml:space="preserve"> </w:t>
      </w:r>
      <w:r>
        <w:rPr>
          <w:b/>
          <w:spacing w:val="2"/>
          <w:w w:val="116"/>
          <w:sz w:val="22"/>
          <w:szCs w:val="22"/>
        </w:rPr>
        <w:t>A</w:t>
      </w:r>
      <w:r>
        <w:rPr>
          <w:b/>
          <w:w w:val="116"/>
          <w:sz w:val="22"/>
          <w:szCs w:val="22"/>
        </w:rPr>
        <w:t>k</w:t>
      </w:r>
      <w:r>
        <w:rPr>
          <w:b/>
          <w:spacing w:val="-1"/>
          <w:w w:val="116"/>
          <w:sz w:val="22"/>
          <w:szCs w:val="22"/>
        </w:rPr>
        <w:t>h</w:t>
      </w:r>
      <w:r>
        <w:rPr>
          <w:b/>
          <w:spacing w:val="1"/>
          <w:w w:val="116"/>
          <w:sz w:val="22"/>
          <w:szCs w:val="22"/>
        </w:rPr>
        <w:t>i</w:t>
      </w:r>
      <w:r>
        <w:rPr>
          <w:b/>
          <w:w w:val="116"/>
          <w:sz w:val="22"/>
          <w:szCs w:val="22"/>
        </w:rPr>
        <w:t>r</w:t>
      </w:r>
      <w:r>
        <w:rPr>
          <w:b/>
          <w:spacing w:val="17"/>
          <w:w w:val="116"/>
          <w:sz w:val="22"/>
          <w:szCs w:val="22"/>
        </w:rPr>
        <w:t xml:space="preserve"> </w:t>
      </w:r>
      <w:r>
        <w:rPr>
          <w:b/>
          <w:spacing w:val="1"/>
          <w:w w:val="130"/>
          <w:sz w:val="22"/>
          <w:szCs w:val="22"/>
        </w:rPr>
        <w:t>y</w:t>
      </w:r>
      <w:r>
        <w:rPr>
          <w:b/>
          <w:w w:val="134"/>
          <w:sz w:val="22"/>
          <w:szCs w:val="22"/>
        </w:rPr>
        <w:t>a</w:t>
      </w:r>
      <w:r>
        <w:rPr>
          <w:b/>
          <w:spacing w:val="-1"/>
          <w:w w:val="128"/>
          <w:sz w:val="22"/>
          <w:szCs w:val="22"/>
        </w:rPr>
        <w:t>n</w:t>
      </w:r>
      <w:r>
        <w:rPr>
          <w:b/>
          <w:w w:val="143"/>
          <w:sz w:val="22"/>
          <w:szCs w:val="22"/>
        </w:rPr>
        <w:t>g</w:t>
      </w:r>
    </w:p>
    <w:p w:rsidR="00944A07" w:rsidRDefault="000E52F1">
      <w:pPr>
        <w:spacing w:before="3"/>
        <w:ind w:left="584"/>
        <w:rPr>
          <w:sz w:val="22"/>
          <w:szCs w:val="22"/>
        </w:rPr>
      </w:pPr>
      <w:r>
        <w:rPr>
          <w:b/>
          <w:spacing w:val="-1"/>
          <w:w w:val="114"/>
          <w:sz w:val="22"/>
          <w:szCs w:val="22"/>
        </w:rPr>
        <w:t>D</w:t>
      </w:r>
      <w:r>
        <w:rPr>
          <w:b/>
          <w:w w:val="123"/>
          <w:sz w:val="22"/>
          <w:szCs w:val="22"/>
        </w:rPr>
        <w:t>i</w:t>
      </w:r>
      <w:r>
        <w:rPr>
          <w:b/>
          <w:spacing w:val="-3"/>
          <w:w w:val="128"/>
          <w:sz w:val="22"/>
          <w:szCs w:val="22"/>
        </w:rPr>
        <w:t>h</w:t>
      </w:r>
      <w:r>
        <w:rPr>
          <w:b/>
          <w:spacing w:val="2"/>
          <w:w w:val="134"/>
          <w:sz w:val="22"/>
          <w:szCs w:val="22"/>
        </w:rPr>
        <w:t>a</w:t>
      </w:r>
      <w:r>
        <w:rPr>
          <w:b/>
          <w:spacing w:val="2"/>
          <w:w w:val="111"/>
          <w:sz w:val="22"/>
          <w:szCs w:val="22"/>
        </w:rPr>
        <w:t>r</w:t>
      </w:r>
      <w:r>
        <w:rPr>
          <w:b/>
          <w:spacing w:val="-2"/>
          <w:w w:val="134"/>
          <w:sz w:val="22"/>
          <w:szCs w:val="22"/>
        </w:rPr>
        <w:t>a</w:t>
      </w:r>
      <w:r>
        <w:rPr>
          <w:b/>
          <w:w w:val="128"/>
          <w:sz w:val="22"/>
          <w:szCs w:val="22"/>
        </w:rPr>
        <w:t>p</w:t>
      </w:r>
      <w:r>
        <w:rPr>
          <w:b/>
          <w:w w:val="119"/>
          <w:sz w:val="22"/>
          <w:szCs w:val="22"/>
        </w:rPr>
        <w:t>k</w:t>
      </w:r>
      <w:r>
        <w:rPr>
          <w:b/>
          <w:spacing w:val="2"/>
          <w:w w:val="134"/>
          <w:sz w:val="22"/>
          <w:szCs w:val="22"/>
        </w:rPr>
        <w:t>a</w:t>
      </w:r>
      <w:r>
        <w:rPr>
          <w:b/>
          <w:w w:val="128"/>
          <w:sz w:val="22"/>
          <w:szCs w:val="22"/>
        </w:rPr>
        <w:t>n</w:t>
      </w:r>
    </w:p>
    <w:p w:rsidR="00944A07" w:rsidRDefault="000E52F1">
      <w:pPr>
        <w:spacing w:before="29"/>
        <w:ind w:right="288"/>
        <w:rPr>
          <w:sz w:val="24"/>
          <w:szCs w:val="24"/>
        </w:rPr>
      </w:pPr>
      <w:r>
        <w:br w:type="column"/>
      </w:r>
      <w:r>
        <w:rPr>
          <w:sz w:val="24"/>
          <w:szCs w:val="24"/>
        </w:rPr>
        <w:lastRenderedPageBreak/>
        <w:t>Mahas</w:t>
      </w:r>
      <w:r>
        <w:rPr>
          <w:spacing w:val="-1"/>
          <w:sz w:val="24"/>
          <w:szCs w:val="24"/>
        </w:rPr>
        <w:t>is</w:t>
      </w:r>
      <w:r>
        <w:rPr>
          <w:sz w:val="24"/>
          <w:szCs w:val="24"/>
        </w:rPr>
        <w:t>wa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>pu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>mili</w:t>
      </w:r>
      <w:r>
        <w:rPr>
          <w:spacing w:val="2"/>
          <w:sz w:val="24"/>
          <w:szCs w:val="24"/>
        </w:rPr>
        <w:t>k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penge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 xml:space="preserve">ahuan yang cukup </w:t>
      </w:r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>engenai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S</w:t>
      </w:r>
      <w:r>
        <w:rPr>
          <w:sz w:val="24"/>
          <w:szCs w:val="24"/>
        </w:rPr>
        <w:t>CM dan ko</w:t>
      </w:r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>ponennya,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 xml:space="preserve">dan </w:t>
      </w:r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>mili</w:t>
      </w:r>
      <w:r>
        <w:rPr>
          <w:spacing w:val="2"/>
          <w:sz w:val="24"/>
          <w:szCs w:val="24"/>
        </w:rPr>
        <w:t>k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ke</w:t>
      </w:r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>puan un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 xml:space="preserve">uk </w:t>
      </w:r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>engana</w:t>
      </w:r>
      <w:r>
        <w:rPr>
          <w:spacing w:val="-1"/>
          <w:sz w:val="24"/>
          <w:szCs w:val="24"/>
        </w:rPr>
        <w:t>li</w:t>
      </w:r>
      <w:r>
        <w:rPr>
          <w:sz w:val="24"/>
          <w:szCs w:val="24"/>
        </w:rPr>
        <w:t>sa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ko</w:t>
      </w:r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>ponen SCM d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hubungkan dengan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pe</w:t>
      </w:r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>anfaa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an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ekno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ogi</w:t>
      </w:r>
    </w:p>
    <w:p w:rsidR="00944A07" w:rsidRDefault="000E52F1">
      <w:pPr>
        <w:spacing w:line="260" w:lineRule="exact"/>
        <w:rPr>
          <w:sz w:val="24"/>
          <w:szCs w:val="24"/>
        </w:rPr>
        <w:sectPr w:rsidR="00944A07">
          <w:type w:val="continuous"/>
          <w:pgSz w:w="11920" w:h="16840"/>
          <w:pgMar w:top="1380" w:right="1400" w:bottom="280" w:left="1400" w:header="720" w:footer="720" w:gutter="0"/>
          <w:cols w:num="2" w:space="720" w:equalWidth="0">
            <w:col w:w="3542" w:space="992"/>
            <w:col w:w="4586"/>
          </w:cols>
        </w:sectPr>
      </w:pPr>
      <w:r>
        <w:rPr>
          <w:spacing w:val="-1"/>
          <w:position w:val="-1"/>
          <w:sz w:val="24"/>
          <w:szCs w:val="24"/>
        </w:rPr>
        <w:t>i</w:t>
      </w:r>
      <w:r>
        <w:rPr>
          <w:position w:val="-1"/>
          <w:sz w:val="24"/>
          <w:szCs w:val="24"/>
        </w:rPr>
        <w:t>nfor</w:t>
      </w:r>
      <w:r>
        <w:rPr>
          <w:spacing w:val="-1"/>
          <w:position w:val="-1"/>
          <w:sz w:val="24"/>
          <w:szCs w:val="24"/>
        </w:rPr>
        <w:t>m</w:t>
      </w:r>
      <w:r>
        <w:rPr>
          <w:position w:val="-1"/>
          <w:sz w:val="24"/>
          <w:szCs w:val="24"/>
        </w:rPr>
        <w:t>asi</w:t>
      </w:r>
      <w:r>
        <w:rPr>
          <w:spacing w:val="1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un</w:t>
      </w:r>
      <w:r>
        <w:rPr>
          <w:spacing w:val="-1"/>
          <w:position w:val="-1"/>
          <w:sz w:val="24"/>
          <w:szCs w:val="24"/>
        </w:rPr>
        <w:t>t</w:t>
      </w:r>
      <w:r>
        <w:rPr>
          <w:position w:val="-1"/>
          <w:sz w:val="24"/>
          <w:szCs w:val="24"/>
        </w:rPr>
        <w:t xml:space="preserve">uk </w:t>
      </w:r>
      <w:r>
        <w:rPr>
          <w:spacing w:val="-1"/>
          <w:position w:val="-1"/>
          <w:sz w:val="24"/>
          <w:szCs w:val="24"/>
        </w:rPr>
        <w:t>m</w:t>
      </w:r>
      <w:r>
        <w:rPr>
          <w:position w:val="-1"/>
          <w:sz w:val="24"/>
          <w:szCs w:val="24"/>
        </w:rPr>
        <w:t>endukung</w:t>
      </w:r>
      <w:r>
        <w:rPr>
          <w:spacing w:val="2"/>
          <w:position w:val="-1"/>
          <w:sz w:val="24"/>
          <w:szCs w:val="24"/>
        </w:rPr>
        <w:t xml:space="preserve"> </w:t>
      </w:r>
      <w:r>
        <w:rPr>
          <w:spacing w:val="-1"/>
          <w:position w:val="-1"/>
          <w:sz w:val="24"/>
          <w:szCs w:val="24"/>
        </w:rPr>
        <w:t>im</w:t>
      </w:r>
      <w:r>
        <w:rPr>
          <w:position w:val="-1"/>
          <w:sz w:val="24"/>
          <w:szCs w:val="24"/>
        </w:rPr>
        <w:t>p</w:t>
      </w:r>
      <w:r>
        <w:rPr>
          <w:spacing w:val="-1"/>
          <w:position w:val="-1"/>
          <w:sz w:val="24"/>
          <w:szCs w:val="24"/>
        </w:rPr>
        <w:t>l</w:t>
      </w:r>
      <w:r>
        <w:rPr>
          <w:position w:val="-1"/>
          <w:sz w:val="24"/>
          <w:szCs w:val="24"/>
        </w:rPr>
        <w:t>e</w:t>
      </w:r>
      <w:r>
        <w:rPr>
          <w:spacing w:val="-1"/>
          <w:position w:val="-1"/>
          <w:sz w:val="24"/>
          <w:szCs w:val="24"/>
        </w:rPr>
        <w:t>m</w:t>
      </w:r>
      <w:r>
        <w:rPr>
          <w:position w:val="-1"/>
          <w:sz w:val="24"/>
          <w:szCs w:val="24"/>
        </w:rPr>
        <w:t>en</w:t>
      </w:r>
      <w:r>
        <w:rPr>
          <w:spacing w:val="1"/>
          <w:position w:val="-1"/>
          <w:sz w:val="24"/>
          <w:szCs w:val="24"/>
        </w:rPr>
        <w:t>t</w:t>
      </w:r>
      <w:r>
        <w:rPr>
          <w:position w:val="-1"/>
          <w:sz w:val="24"/>
          <w:szCs w:val="24"/>
        </w:rPr>
        <w:t>as</w:t>
      </w:r>
      <w:r>
        <w:rPr>
          <w:spacing w:val="-1"/>
          <w:position w:val="-1"/>
          <w:sz w:val="24"/>
          <w:szCs w:val="24"/>
        </w:rPr>
        <w:t>i</w:t>
      </w:r>
      <w:r>
        <w:rPr>
          <w:position w:val="-1"/>
          <w:sz w:val="24"/>
          <w:szCs w:val="24"/>
        </w:rPr>
        <w:t>nya.</w:t>
      </w:r>
    </w:p>
    <w:p w:rsidR="00944A07" w:rsidRDefault="00944A07">
      <w:pPr>
        <w:spacing w:line="200" w:lineRule="exact"/>
      </w:pPr>
    </w:p>
    <w:p w:rsidR="00944A07" w:rsidRDefault="00944A07">
      <w:pPr>
        <w:spacing w:before="10" w:line="220" w:lineRule="exact"/>
        <w:rPr>
          <w:sz w:val="22"/>
          <w:szCs w:val="22"/>
        </w:rPr>
      </w:pPr>
    </w:p>
    <w:p w:rsidR="00944A07" w:rsidRDefault="000E52F1">
      <w:pPr>
        <w:spacing w:before="30"/>
        <w:ind w:left="584"/>
        <w:rPr>
          <w:sz w:val="22"/>
          <w:szCs w:val="2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314944" behindDoc="1" locked="0" layoutInCell="1" allowOverlap="1">
                <wp:simplePos x="0" y="0"/>
                <wp:positionH relativeFrom="page">
                  <wp:posOffset>1191895</wp:posOffset>
                </wp:positionH>
                <wp:positionV relativeFrom="paragraph">
                  <wp:posOffset>-11430</wp:posOffset>
                </wp:positionV>
                <wp:extent cx="7620" cy="769620"/>
                <wp:effectExtent l="1270" t="4445" r="635" b="6985"/>
                <wp:wrapNone/>
                <wp:docPr id="133" name="Group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620" cy="769620"/>
                          <a:chOff x="1877" y="-18"/>
                          <a:chExt cx="12" cy="1212"/>
                        </a:xfrm>
                      </wpg:grpSpPr>
                      <wpg:grpSp>
                        <wpg:cNvPr id="134" name="Group 135"/>
                        <wpg:cNvGrpSpPr>
                          <a:grpSpLocks/>
                        </wpg:cNvGrpSpPr>
                        <wpg:grpSpPr bwMode="auto">
                          <a:xfrm>
                            <a:off x="1878" y="-17"/>
                            <a:ext cx="10" cy="412"/>
                            <a:chOff x="1878" y="-17"/>
                            <a:chExt cx="10" cy="412"/>
                          </a:xfrm>
                        </wpg:grpSpPr>
                        <wps:wsp>
                          <wps:cNvPr id="135" name="Freeform 140"/>
                          <wps:cNvSpPr>
                            <a:spLocks/>
                          </wps:cNvSpPr>
                          <wps:spPr bwMode="auto">
                            <a:xfrm>
                              <a:off x="1878" y="-17"/>
                              <a:ext cx="10" cy="412"/>
                            </a:xfrm>
                            <a:custGeom>
                              <a:avLst/>
                              <a:gdLst>
                                <a:gd name="T0" fmla="+- 0 1882 1878"/>
                                <a:gd name="T1" fmla="*/ T0 w 10"/>
                                <a:gd name="T2" fmla="+- 0 -11 -17"/>
                                <a:gd name="T3" fmla="*/ -11 h 412"/>
                                <a:gd name="T4" fmla="+- 0 1878 1878"/>
                                <a:gd name="T5" fmla="*/ T4 w 10"/>
                                <a:gd name="T6" fmla="+- 0 -17 -17"/>
                                <a:gd name="T7" fmla="*/ -17 h 412"/>
                                <a:gd name="T8" fmla="+- 0 1878 1878"/>
                                <a:gd name="T9" fmla="*/ T8 w 10"/>
                                <a:gd name="T10" fmla="+- 0 395 -17"/>
                                <a:gd name="T11" fmla="*/ 395 h 412"/>
                                <a:gd name="T12" fmla="+- 0 1882 1878"/>
                                <a:gd name="T13" fmla="*/ T12 w 10"/>
                                <a:gd name="T14" fmla="+- 0 389 -17"/>
                                <a:gd name="T15" fmla="*/ 389 h 412"/>
                                <a:gd name="T16" fmla="+- 0 1888 1878"/>
                                <a:gd name="T17" fmla="*/ T16 w 10"/>
                                <a:gd name="T18" fmla="+- 0 383 -17"/>
                                <a:gd name="T19" fmla="*/ 383 h 412"/>
                                <a:gd name="T20" fmla="+- 0 1888 1878"/>
                                <a:gd name="T21" fmla="*/ T20 w 10"/>
                                <a:gd name="T22" fmla="+- 0 -5 -17"/>
                                <a:gd name="T23" fmla="*/ -5 h 412"/>
                                <a:gd name="T24" fmla="+- 0 1882 1878"/>
                                <a:gd name="T25" fmla="*/ T24 w 10"/>
                                <a:gd name="T26" fmla="+- 0 -11 -17"/>
                                <a:gd name="T27" fmla="*/ -11 h 41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0" h="412">
                                  <a:moveTo>
                                    <a:pt x="4" y="6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412"/>
                                  </a:lnTo>
                                  <a:lnTo>
                                    <a:pt x="4" y="406"/>
                                  </a:lnTo>
                                  <a:lnTo>
                                    <a:pt x="10" y="400"/>
                                  </a:lnTo>
                                  <a:lnTo>
                                    <a:pt x="10" y="12"/>
                                  </a:lnTo>
                                  <a:lnTo>
                                    <a:pt x="4" y="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136" name="Group 136"/>
                          <wpg:cNvGrpSpPr>
                            <a:grpSpLocks/>
                          </wpg:cNvGrpSpPr>
                          <wpg:grpSpPr bwMode="auto">
                            <a:xfrm>
                              <a:off x="1878" y="383"/>
                              <a:ext cx="10" cy="412"/>
                              <a:chOff x="1878" y="383"/>
                              <a:chExt cx="10" cy="412"/>
                            </a:xfrm>
                          </wpg:grpSpPr>
                          <wps:wsp>
                            <wps:cNvPr id="137" name="Freeform 139"/>
                            <wps:cNvSpPr>
                              <a:spLocks/>
                            </wps:cNvSpPr>
                            <wps:spPr bwMode="auto">
                              <a:xfrm>
                                <a:off x="1878" y="383"/>
                                <a:ext cx="10" cy="412"/>
                              </a:xfrm>
                              <a:custGeom>
                                <a:avLst/>
                                <a:gdLst>
                                  <a:gd name="T0" fmla="+- 0 1882 1878"/>
                                  <a:gd name="T1" fmla="*/ T0 w 10"/>
                                  <a:gd name="T2" fmla="+- 0 389 383"/>
                                  <a:gd name="T3" fmla="*/ 389 h 412"/>
                                  <a:gd name="T4" fmla="+- 0 1878 1878"/>
                                  <a:gd name="T5" fmla="*/ T4 w 10"/>
                                  <a:gd name="T6" fmla="+- 0 383 383"/>
                                  <a:gd name="T7" fmla="*/ 383 h 412"/>
                                  <a:gd name="T8" fmla="+- 0 1878 1878"/>
                                  <a:gd name="T9" fmla="*/ T8 w 10"/>
                                  <a:gd name="T10" fmla="+- 0 795 383"/>
                                  <a:gd name="T11" fmla="*/ 795 h 412"/>
                                  <a:gd name="T12" fmla="+- 0 1882 1878"/>
                                  <a:gd name="T13" fmla="*/ T12 w 10"/>
                                  <a:gd name="T14" fmla="+- 0 789 383"/>
                                  <a:gd name="T15" fmla="*/ 789 h 412"/>
                                  <a:gd name="T16" fmla="+- 0 1888 1878"/>
                                  <a:gd name="T17" fmla="*/ T16 w 10"/>
                                  <a:gd name="T18" fmla="+- 0 783 383"/>
                                  <a:gd name="T19" fmla="*/ 783 h 412"/>
                                  <a:gd name="T20" fmla="+- 0 1888 1878"/>
                                  <a:gd name="T21" fmla="*/ T20 w 10"/>
                                  <a:gd name="T22" fmla="+- 0 395 383"/>
                                  <a:gd name="T23" fmla="*/ 395 h 412"/>
                                  <a:gd name="T24" fmla="+- 0 1882 1878"/>
                                  <a:gd name="T25" fmla="*/ T24 w 10"/>
                                  <a:gd name="T26" fmla="+- 0 389 383"/>
                                  <a:gd name="T27" fmla="*/ 389 h 412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</a:cxnLst>
                                <a:rect l="0" t="0" r="r" b="b"/>
                                <a:pathLst>
                                  <a:path w="10" h="412">
                                    <a:moveTo>
                                      <a:pt x="4" y="6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0" y="412"/>
                                    </a:lnTo>
                                    <a:lnTo>
                                      <a:pt x="4" y="406"/>
                                    </a:lnTo>
                                    <a:lnTo>
                                      <a:pt x="10" y="400"/>
                                    </a:lnTo>
                                    <a:lnTo>
                                      <a:pt x="10" y="12"/>
                                    </a:lnTo>
                                    <a:lnTo>
                                      <a:pt x="4" y="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138" name="Group 137"/>
                            <wpg:cNvGrpSpPr>
                              <a:grpSpLocks/>
                            </wpg:cNvGrpSpPr>
                            <wpg:grpSpPr bwMode="auto">
                              <a:xfrm>
                                <a:off x="1878" y="783"/>
                                <a:ext cx="10" cy="410"/>
                                <a:chOff x="1878" y="783"/>
                                <a:chExt cx="10" cy="410"/>
                              </a:xfrm>
                            </wpg:grpSpPr>
                            <wps:wsp>
                              <wps:cNvPr id="139" name="Freeform 138"/>
                              <wps:cNvSpPr>
                                <a:spLocks/>
                              </wps:cNvSpPr>
                              <wps:spPr bwMode="auto">
                                <a:xfrm>
                                  <a:off x="1878" y="783"/>
                                  <a:ext cx="10" cy="410"/>
                                </a:xfrm>
                                <a:custGeom>
                                  <a:avLst/>
                                  <a:gdLst>
                                    <a:gd name="T0" fmla="+- 0 1882 1878"/>
                                    <a:gd name="T1" fmla="*/ T0 w 10"/>
                                    <a:gd name="T2" fmla="+- 0 789 783"/>
                                    <a:gd name="T3" fmla="*/ 789 h 410"/>
                                    <a:gd name="T4" fmla="+- 0 1878 1878"/>
                                    <a:gd name="T5" fmla="*/ T4 w 10"/>
                                    <a:gd name="T6" fmla="+- 0 783 783"/>
                                    <a:gd name="T7" fmla="*/ 783 h 410"/>
                                    <a:gd name="T8" fmla="+- 0 1878 1878"/>
                                    <a:gd name="T9" fmla="*/ T8 w 10"/>
                                    <a:gd name="T10" fmla="+- 0 1193 783"/>
                                    <a:gd name="T11" fmla="*/ 1193 h 410"/>
                                    <a:gd name="T12" fmla="+- 0 1882 1878"/>
                                    <a:gd name="T13" fmla="*/ T12 w 10"/>
                                    <a:gd name="T14" fmla="+- 0 1187 783"/>
                                    <a:gd name="T15" fmla="*/ 1187 h 410"/>
                                    <a:gd name="T16" fmla="+- 0 1888 1878"/>
                                    <a:gd name="T17" fmla="*/ T16 w 10"/>
                                    <a:gd name="T18" fmla="+- 0 1181 783"/>
                                    <a:gd name="T19" fmla="*/ 1181 h 410"/>
                                    <a:gd name="T20" fmla="+- 0 1888 1878"/>
                                    <a:gd name="T21" fmla="*/ T20 w 10"/>
                                    <a:gd name="T22" fmla="+- 0 795 783"/>
                                    <a:gd name="T23" fmla="*/ 795 h 410"/>
                                    <a:gd name="T24" fmla="+- 0 1882 1878"/>
                                    <a:gd name="T25" fmla="*/ T24 w 10"/>
                                    <a:gd name="T26" fmla="+- 0 789 783"/>
                                    <a:gd name="T27" fmla="*/ 789 h 410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</a:cxnLst>
                                  <a:rect l="0" t="0" r="r" b="b"/>
                                  <a:pathLst>
                                    <a:path w="10" h="410">
                                      <a:moveTo>
                                        <a:pt x="4" y="6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410"/>
                                      </a:lnTo>
                                      <a:lnTo>
                                        <a:pt x="4" y="404"/>
                                      </a:lnTo>
                                      <a:lnTo>
                                        <a:pt x="10" y="398"/>
                                      </a:lnTo>
                                      <a:lnTo>
                                        <a:pt x="10" y="12"/>
                                      </a:lnTo>
                                      <a:lnTo>
                                        <a:pt x="4" y="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CC3D7E2" id="Group 134" o:spid="_x0000_s1026" style="position:absolute;margin-left:93.85pt;margin-top:-.9pt;width:.6pt;height:60.6pt;z-index:-1536;mso-position-horizontal-relative:page" coordorigin="1877,-18" coordsize="12,12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">
                <v:group id="Group 135" o:spid="_x0000_s1027" style="position:absolute;left:1878;top:-17;width:10;height:412" coordorigin="1878,-17" coordsize="10,4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pNW4sQAAADcAAAADwAAAGRycy9kb3ducmV2LnhtbERPS2vCQBC+C/0PyxR6&#10;M5s0tZQ0q4jU0oMU1ELpbciOSTA7G7JrHv/eFQre5uN7Tr4aTSN66lxtWUESxSCIC6trLhX8HLfz&#10;NxDOI2tsLJOCiRyslg+zHDNtB95Tf/ClCCHsMlRQed9mUrqiIoMusi1x4E62M+gD7EqpOxxCuGnk&#10;cxy/SoM1h4YKW9pUVJwPF6Pgc8BhnSYf/e582kx/x8X37y4hpZ4ex/U7CE+jv4v/3V86zE9f4P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+pNW4sQAAADcAAAA&#10;DwAAAAAAAAAAAAAAAACqAgAAZHJzL2Rvd25yZXYueG1sUEsFBgAAAAAEAAQA+gAAAJsDAAAAAA==&#10;">
                  <v:shape id="Freeform 140" o:spid="_x0000_s1028" style="position:absolute;left:1878;top:-17;width:10;height:412;visibility:visible;mso-wrap-style:square;v-text-anchor:top" coordsize="10,4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cbhSMMA&#10;AADcAAAADwAAAGRycy9kb3ducmV2LnhtbERPS2vCQBC+F/wPywje6kalpURXEUHooZQ2EfE4ZMdN&#10;NDsbsptH++u7hUJv8/E9Z7MbbS16an3lWMFinoAgLpyu2Cg45cfHFxA+IGusHZOCL/Kw204eNphq&#10;N/An9VkwIoawT1FBGUKTSumLkiz6uWuII3d1rcUQYWukbnGI4baWyyR5lhYrjg0lNnQoqbhnnVUg&#10;TaXz7s283y763HyM3319OEmlZtNxvwYRaAz/4j/3q47zV0/w+0y8QG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cbhSMMAAADcAAAADwAAAAAAAAAAAAAAAACYAgAAZHJzL2Rv&#10;d25yZXYueG1sUEsFBgAAAAAEAAQA9QAAAIgDAAAAAA==&#10;" path="m4,6l,,,412r4,-6l10,400,10,12,4,6xe" fillcolor="black" stroked="f">
                    <v:path arrowok="t" o:connecttype="custom" o:connectlocs="4,-11;0,-17;0,395;4,389;10,383;10,-5;4,-11" o:connectangles="0,0,0,0,0,0,0"/>
                  </v:shape>
                  <v:group id="Group 136" o:spid="_x0000_s1029" style="position:absolute;left:1878;top:383;width:10;height:412" coordorigin="1878,383" coordsize="10,4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GUNbQ7CAAAA3AAAAA8A&#10;AAAAAAAAAAAAAAAAqgIAAGRycy9kb3ducmV2LnhtbFBLBQYAAAAABAAEAPoAAACZAwAAAAA=&#10;">
                    <v:shape id="Freeform 139" o:spid="_x0000_s1030" style="position:absolute;left:1878;top:383;width:10;height:412;visibility:visible;mso-wrap-style:square;v-text-anchor:top" coordsize="10,4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japMMA&#10;AADcAAAADwAAAGRycy9kb3ducmV2LnhtbERPS2vCQBC+F/wPywje6kaFtkRXEUHooZQ2EfE4ZMdN&#10;NDsbsptH++u7hUJv8/E9Z7MbbS16an3lWMFinoAgLpyu2Cg45cfHFxA+IGusHZOCL/Kw204eNphq&#10;N/An9VkwIoawT1FBGUKTSumLkiz6uWuII3d1rcUQYWukbnGI4baWyyR5khYrjg0lNnQoqbhnnVUg&#10;TaXz7s283y763HyM3319OEmlZtNxvwYRaAz/4j/3q47zV8/w+0y8QG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ljapMMAAADcAAAADwAAAAAAAAAAAAAAAACYAgAAZHJzL2Rv&#10;d25yZXYueG1sUEsFBgAAAAAEAAQA9QAAAIgDAAAAAA==&#10;" path="m4,6l,,,412r4,-6l10,400,10,12,4,6xe" fillcolor="black" stroked="f">
                      <v:path arrowok="t" o:connecttype="custom" o:connectlocs="4,389;0,383;0,795;4,789;10,783;10,395;4,389" o:connectangles="0,0,0,0,0,0,0"/>
                    </v:shape>
                    <v:group id="Group 137" o:spid="_x0000_s1031" style="position:absolute;left:1878;top:783;width:10;height:410" coordorigin="1878,783" coordsize="10,4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veXOfFAAAA3AAA&#10;AA8AAAAAAAAAAAAAAAAAqgIAAGRycy9kb3ducmV2LnhtbFBLBQYAAAAABAAEAPoAAACcAwAAAAA=&#10;">
                      <v:shape id="Freeform 138" o:spid="_x0000_s1032" style="position:absolute;left:1878;top:783;width:10;height:410;visibility:visible;mso-wrap-style:square;v-text-anchor:top" coordsize="10,4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HelMUA&#10;AADcAAAADwAAAGRycy9kb3ducmV2LnhtbERPTWvCQBC9F/oflin0UurGWoqmriKKoJdo1IPHMTvd&#10;pM3Ohuyq8d+7hUJv83ifM552thYXan3lWEG/l4AgLpyu2Cg47JevQxA+IGusHZOCG3mYTh4fxphq&#10;d+WcLrtgRAxhn6KCMoQmldIXJVn0PdcQR+7LtRZDhK2RusVrDLe1fEuSD2mx4thQYkPzkoqf3dkq&#10;WM8aOdzmx838vDfvL98mW2SnTKnnp272CSJQF/7Ff+6VjvMHI/h9Jl4gJ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3Id6UxQAAANwAAAAPAAAAAAAAAAAAAAAAAJgCAABkcnMv&#10;ZG93bnJldi54bWxQSwUGAAAAAAQABAD1AAAAigMAAAAA&#10;" path="m4,6l,,,410r4,-6l10,398,10,12,4,6xe" fillcolor="black" stroked="f">
                        <v:path arrowok="t" o:connecttype="custom" o:connectlocs="4,789;0,783;0,1193;4,1187;10,1181;10,795;4,789" o:connectangles="0,0,0,0,0,0,0"/>
                      </v:shape>
                    </v:group>
                  </v:group>
                </v:group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14947" behindDoc="1" locked="0" layoutInCell="1" allowOverlap="1">
                <wp:simplePos x="0" y="0"/>
                <wp:positionH relativeFrom="page">
                  <wp:posOffset>3763645</wp:posOffset>
                </wp:positionH>
                <wp:positionV relativeFrom="paragraph">
                  <wp:posOffset>-7620</wp:posOffset>
                </wp:positionV>
                <wp:extent cx="7620" cy="762000"/>
                <wp:effectExtent l="1270" t="8255" r="635" b="1270"/>
                <wp:wrapNone/>
                <wp:docPr id="126" name="Group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620" cy="762000"/>
                          <a:chOff x="5927" y="-12"/>
                          <a:chExt cx="12" cy="1200"/>
                        </a:xfrm>
                      </wpg:grpSpPr>
                      <wpg:grpSp>
                        <wpg:cNvPr id="127" name="Group 128"/>
                        <wpg:cNvGrpSpPr>
                          <a:grpSpLocks/>
                        </wpg:cNvGrpSpPr>
                        <wpg:grpSpPr bwMode="auto">
                          <a:xfrm>
                            <a:off x="5928" y="-11"/>
                            <a:ext cx="10" cy="400"/>
                            <a:chOff x="5928" y="-11"/>
                            <a:chExt cx="10" cy="400"/>
                          </a:xfrm>
                        </wpg:grpSpPr>
                        <wps:wsp>
                          <wps:cNvPr id="128" name="Freeform 133"/>
                          <wps:cNvSpPr>
                            <a:spLocks/>
                          </wps:cNvSpPr>
                          <wps:spPr bwMode="auto">
                            <a:xfrm>
                              <a:off x="5928" y="-11"/>
                              <a:ext cx="10" cy="400"/>
                            </a:xfrm>
                            <a:custGeom>
                              <a:avLst/>
                              <a:gdLst>
                                <a:gd name="T0" fmla="+- 0 5928 5928"/>
                                <a:gd name="T1" fmla="*/ T0 w 10"/>
                                <a:gd name="T2" fmla="+- 0 383 -11"/>
                                <a:gd name="T3" fmla="*/ 383 h 400"/>
                                <a:gd name="T4" fmla="+- 0 5932 5928"/>
                                <a:gd name="T5" fmla="*/ T4 w 10"/>
                                <a:gd name="T6" fmla="+- 0 389 -11"/>
                                <a:gd name="T7" fmla="*/ 389 h 400"/>
                                <a:gd name="T8" fmla="+- 0 5938 5928"/>
                                <a:gd name="T9" fmla="*/ T8 w 10"/>
                                <a:gd name="T10" fmla="+- 0 383 -11"/>
                                <a:gd name="T11" fmla="*/ 383 h 400"/>
                                <a:gd name="T12" fmla="+- 0 5938 5928"/>
                                <a:gd name="T13" fmla="*/ T12 w 10"/>
                                <a:gd name="T14" fmla="+- 0 -5 -11"/>
                                <a:gd name="T15" fmla="*/ -5 h 400"/>
                                <a:gd name="T16" fmla="+- 0 5932 5928"/>
                                <a:gd name="T17" fmla="*/ T16 w 10"/>
                                <a:gd name="T18" fmla="+- 0 -11 -11"/>
                                <a:gd name="T19" fmla="*/ -11 h 400"/>
                                <a:gd name="T20" fmla="+- 0 5928 5928"/>
                                <a:gd name="T21" fmla="*/ T20 w 10"/>
                                <a:gd name="T22" fmla="+- 0 -5 -11"/>
                                <a:gd name="T23" fmla="*/ -5 h 400"/>
                                <a:gd name="T24" fmla="+- 0 5928 5928"/>
                                <a:gd name="T25" fmla="*/ T24 w 10"/>
                                <a:gd name="T26" fmla="+- 0 383 -11"/>
                                <a:gd name="T27" fmla="*/ 383 h 40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0" h="400">
                                  <a:moveTo>
                                    <a:pt x="0" y="394"/>
                                  </a:moveTo>
                                  <a:lnTo>
                                    <a:pt x="4" y="400"/>
                                  </a:lnTo>
                                  <a:lnTo>
                                    <a:pt x="10" y="394"/>
                                  </a:lnTo>
                                  <a:lnTo>
                                    <a:pt x="10" y="6"/>
                                  </a:lnTo>
                                  <a:lnTo>
                                    <a:pt x="4" y="0"/>
                                  </a:lnTo>
                                  <a:lnTo>
                                    <a:pt x="0" y="6"/>
                                  </a:lnTo>
                                  <a:lnTo>
                                    <a:pt x="0" y="39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129" name="Group 129"/>
                          <wpg:cNvGrpSpPr>
                            <a:grpSpLocks/>
                          </wpg:cNvGrpSpPr>
                          <wpg:grpSpPr bwMode="auto">
                            <a:xfrm>
                              <a:off x="5928" y="389"/>
                              <a:ext cx="10" cy="400"/>
                              <a:chOff x="5928" y="389"/>
                              <a:chExt cx="10" cy="400"/>
                            </a:xfrm>
                          </wpg:grpSpPr>
                          <wps:wsp>
                            <wps:cNvPr id="130" name="Freeform 132"/>
                            <wps:cNvSpPr>
                              <a:spLocks/>
                            </wps:cNvSpPr>
                            <wps:spPr bwMode="auto">
                              <a:xfrm>
                                <a:off x="5928" y="389"/>
                                <a:ext cx="10" cy="400"/>
                              </a:xfrm>
                              <a:custGeom>
                                <a:avLst/>
                                <a:gdLst>
                                  <a:gd name="T0" fmla="+- 0 5928 5928"/>
                                  <a:gd name="T1" fmla="*/ T0 w 10"/>
                                  <a:gd name="T2" fmla="+- 0 783 389"/>
                                  <a:gd name="T3" fmla="*/ 783 h 400"/>
                                  <a:gd name="T4" fmla="+- 0 5932 5928"/>
                                  <a:gd name="T5" fmla="*/ T4 w 10"/>
                                  <a:gd name="T6" fmla="+- 0 789 389"/>
                                  <a:gd name="T7" fmla="*/ 789 h 400"/>
                                  <a:gd name="T8" fmla="+- 0 5938 5928"/>
                                  <a:gd name="T9" fmla="*/ T8 w 10"/>
                                  <a:gd name="T10" fmla="+- 0 783 389"/>
                                  <a:gd name="T11" fmla="*/ 783 h 400"/>
                                  <a:gd name="T12" fmla="+- 0 5938 5928"/>
                                  <a:gd name="T13" fmla="*/ T12 w 10"/>
                                  <a:gd name="T14" fmla="+- 0 395 389"/>
                                  <a:gd name="T15" fmla="*/ 395 h 400"/>
                                  <a:gd name="T16" fmla="+- 0 5932 5928"/>
                                  <a:gd name="T17" fmla="*/ T16 w 10"/>
                                  <a:gd name="T18" fmla="+- 0 389 389"/>
                                  <a:gd name="T19" fmla="*/ 389 h 400"/>
                                  <a:gd name="T20" fmla="+- 0 5928 5928"/>
                                  <a:gd name="T21" fmla="*/ T20 w 10"/>
                                  <a:gd name="T22" fmla="+- 0 395 389"/>
                                  <a:gd name="T23" fmla="*/ 395 h 400"/>
                                  <a:gd name="T24" fmla="+- 0 5928 5928"/>
                                  <a:gd name="T25" fmla="*/ T24 w 10"/>
                                  <a:gd name="T26" fmla="+- 0 783 389"/>
                                  <a:gd name="T27" fmla="*/ 783 h 400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</a:cxnLst>
                                <a:rect l="0" t="0" r="r" b="b"/>
                                <a:pathLst>
                                  <a:path w="10" h="400">
                                    <a:moveTo>
                                      <a:pt x="0" y="394"/>
                                    </a:moveTo>
                                    <a:lnTo>
                                      <a:pt x="4" y="400"/>
                                    </a:lnTo>
                                    <a:lnTo>
                                      <a:pt x="10" y="394"/>
                                    </a:lnTo>
                                    <a:lnTo>
                                      <a:pt x="10" y="6"/>
                                    </a:lnTo>
                                    <a:lnTo>
                                      <a:pt x="4" y="0"/>
                                    </a:lnTo>
                                    <a:lnTo>
                                      <a:pt x="0" y="6"/>
                                    </a:lnTo>
                                    <a:lnTo>
                                      <a:pt x="0" y="39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131" name="Group 130"/>
                            <wpg:cNvGrpSpPr>
                              <a:grpSpLocks/>
                            </wpg:cNvGrpSpPr>
                            <wpg:grpSpPr bwMode="auto">
                              <a:xfrm>
                                <a:off x="5928" y="789"/>
                                <a:ext cx="10" cy="398"/>
                                <a:chOff x="5928" y="789"/>
                                <a:chExt cx="10" cy="398"/>
                              </a:xfrm>
                            </wpg:grpSpPr>
                            <wps:wsp>
                              <wps:cNvPr id="132" name="Freeform 13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928" y="789"/>
                                  <a:ext cx="10" cy="398"/>
                                </a:xfrm>
                                <a:custGeom>
                                  <a:avLst/>
                                  <a:gdLst>
                                    <a:gd name="T0" fmla="+- 0 5928 5928"/>
                                    <a:gd name="T1" fmla="*/ T0 w 10"/>
                                    <a:gd name="T2" fmla="+- 0 1181 789"/>
                                    <a:gd name="T3" fmla="*/ 1181 h 398"/>
                                    <a:gd name="T4" fmla="+- 0 5932 5928"/>
                                    <a:gd name="T5" fmla="*/ T4 w 10"/>
                                    <a:gd name="T6" fmla="+- 0 1187 789"/>
                                    <a:gd name="T7" fmla="*/ 1187 h 398"/>
                                    <a:gd name="T8" fmla="+- 0 5938 5928"/>
                                    <a:gd name="T9" fmla="*/ T8 w 10"/>
                                    <a:gd name="T10" fmla="+- 0 1181 789"/>
                                    <a:gd name="T11" fmla="*/ 1181 h 398"/>
                                    <a:gd name="T12" fmla="+- 0 5938 5928"/>
                                    <a:gd name="T13" fmla="*/ T12 w 10"/>
                                    <a:gd name="T14" fmla="+- 0 795 789"/>
                                    <a:gd name="T15" fmla="*/ 795 h 398"/>
                                    <a:gd name="T16" fmla="+- 0 5932 5928"/>
                                    <a:gd name="T17" fmla="*/ T16 w 10"/>
                                    <a:gd name="T18" fmla="+- 0 789 789"/>
                                    <a:gd name="T19" fmla="*/ 789 h 398"/>
                                    <a:gd name="T20" fmla="+- 0 5928 5928"/>
                                    <a:gd name="T21" fmla="*/ T20 w 10"/>
                                    <a:gd name="T22" fmla="+- 0 795 789"/>
                                    <a:gd name="T23" fmla="*/ 795 h 398"/>
                                    <a:gd name="T24" fmla="+- 0 5928 5928"/>
                                    <a:gd name="T25" fmla="*/ T24 w 10"/>
                                    <a:gd name="T26" fmla="+- 0 1181 789"/>
                                    <a:gd name="T27" fmla="*/ 1181 h 398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</a:cxnLst>
                                  <a:rect l="0" t="0" r="r" b="b"/>
                                  <a:pathLst>
                                    <a:path w="10" h="398">
                                      <a:moveTo>
                                        <a:pt x="0" y="392"/>
                                      </a:moveTo>
                                      <a:lnTo>
                                        <a:pt x="4" y="398"/>
                                      </a:lnTo>
                                      <a:lnTo>
                                        <a:pt x="10" y="392"/>
                                      </a:lnTo>
                                      <a:lnTo>
                                        <a:pt x="10" y="6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0" y="6"/>
                                      </a:lnTo>
                                      <a:lnTo>
                                        <a:pt x="0" y="39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3C2A6B4" id="Group 127" o:spid="_x0000_s1026" style="position:absolute;margin-left:296.35pt;margin-top:-.6pt;width:.6pt;height:60pt;z-index:-1533;mso-position-horizontal-relative:page" coordorigin="5927,-12" coordsize="12,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">
                <v:group id="Group 128" o:spid="_x0000_s1027" style="position:absolute;left:5928;top:-11;width:10;height:400" coordorigin="5928,-11" coordsize="10,4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5heSMIAAADcAAAADwAAAGRycy9kb3ducmV2LnhtbERPTYvCMBC9C/sfwix4&#10;07QuulKNIrIrHkRQF8Tb0IxtsZmUJtvWf28Ewds83ufMl50pRUO1KywriIcRCOLU6oIzBX+n38EU&#10;hPPIGkvLpOBODpaLj94cE21bPlBz9JkIIewSVJB7XyVSujQng25oK+LAXW1t0AdYZ1LX2IZwU8pR&#10;FE2kwYJDQ44VrXNKb8d/o2DTYrv6in+a3e26vl9O4/15F5NS/c9uNQPhqfNv8cu91WH+6Bu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+YXkjCAAAA3AAAAA8A&#10;AAAAAAAAAAAAAAAAqgIAAGRycy9kb3ducmV2LnhtbFBLBQYAAAAABAAEAPoAAACZAwAAAAA=&#10;">
                  <v:shape id="Freeform 133" o:spid="_x0000_s1028" style="position:absolute;left:5928;top:-11;width:10;height:400;visibility:visible;mso-wrap-style:square;v-text-anchor:top" coordsize="10,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HnfcUA&#10;AADcAAAADwAAAGRycy9kb3ducmV2LnhtbESPT2sCQQzF74LfYYjgTWcrIrp1lCIWpDf/ob2FnXR3&#10;6U5mOzPq9tubQ6G3hPfy3i/LdecadacQa88GXsYZKOLC25pLA6fj+2gOKiZki41nMvBLEdarfm+J&#10;ufUP3tP9kEolIRxzNFCl1OZax6Iih3HsW2LRvnxwmGQNpbYBHxLuGj3Jspl2WLM0VNjSpqLi+3Bz&#10;Bi5hynHXTbfbz3COi/3mZ3G+fhgzHHRvr6ASdenf/He9s4I/EVp5RibQq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ged9xQAAANwAAAAPAAAAAAAAAAAAAAAAAJgCAABkcnMv&#10;ZG93bnJldi54bWxQSwUGAAAAAAQABAD1AAAAigMAAAAA&#10;" path="m,394r4,6l10,394,10,6,4,,,6,,394xe" fillcolor="black" stroked="f">
                    <v:path arrowok="t" o:connecttype="custom" o:connectlocs="0,383;4,389;10,383;10,-5;4,-11;0,-5;0,383" o:connectangles="0,0,0,0,0,0,0"/>
                  </v:shape>
                  <v:group id="Group 129" o:spid="_x0000_s1029" style="position:absolute;left:5928;top:389;width:10;height:400" coordorigin="5928,389" coordsize="10,4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UtvocIAAADcAAAADwAAAGRycy9kb3ducmV2LnhtbERPTYvCMBC9C/sfwix4&#10;07QuylqNIrIrHkRQF8Tb0IxtsZmUJtvWf28Ewds83ufMl50pRUO1KywriIcRCOLU6oIzBX+n38E3&#10;COeRNZaWScGdHCwXH705Jtq2fKDm6DMRQtglqCD3vkqkdGlOBt3QVsSBu9raoA+wzqSusQ3hppSj&#10;KJpIgwWHhhwrWueU3o7/RsGmxXb1Ff80u9t1fb+cxvvzLial+p/dagbCU+ff4pd7q8P80RS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JFLb6HCAAAA3AAAAA8A&#10;AAAAAAAAAAAAAAAAqgIAAGRycy9kb3ducmV2LnhtbFBLBQYAAAAABAAEAPoAAACZAwAAAAA=&#10;">
                    <v:shape id="Freeform 132" o:spid="_x0000_s1030" style="position:absolute;left:5928;top:389;width:10;height:400;visibility:visible;mso-wrap-style:square;v-text-anchor:top" coordsize="10,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i59psYA&#10;AADcAAAADwAAAGRycy9kb3ducmV2LnhtbESPT2vCQBDF7wW/wzKF3uqmVoqmriJiQbz5J7S9Ddlp&#10;Epqdjbtbjd/eOQi9zfDevPeb2aJ3rTpTiI1nAy/DDBRx6W3DlYHj4eN5AiomZIutZzJwpQiL+eBh&#10;hrn1F97ReZ8qJSEcczRQp9TlWseyJodx6Dti0X58cJhkDZW2AS8S7lo9yrI37bBhaaixo1VN5e/+&#10;zxn4DGOOm368Xn+HIk53q9O0+Noa8/TYL99BJerTv/l+vbGC/yr48oxMoO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i59psYAAADcAAAADwAAAAAAAAAAAAAAAACYAgAAZHJz&#10;L2Rvd25yZXYueG1sUEsFBgAAAAAEAAQA9QAAAIsDAAAAAA==&#10;" path="m,394r4,6l10,394,10,6,4,,,6,,394xe" fillcolor="black" stroked="f">
                      <v:path arrowok="t" o:connecttype="custom" o:connectlocs="0,783;4,789;10,783;10,395;4,389;0,395;0,783" o:connectangles="0,0,0,0,0,0,0"/>
                    </v:shape>
                    <v:group id="Group 130" o:spid="_x0000_s1031" style="position:absolute;left:5928;top:789;width:10;height:398" coordorigin="5928,789" coordsize="10,39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6uT1esEAAADcAAAADwAA&#10;AAAAAAAAAAAAAACqAgAAZHJzL2Rvd25yZXYueG1sUEsFBgAAAAAEAAQA+gAAAJgDAAAAAA==&#10;">
                      <v:shape id="Freeform 131" o:spid="_x0000_s1032" style="position:absolute;left:5928;top:789;width:10;height:398;visibility:visible;mso-wrap-style:square;v-text-anchor:top" coordsize="10,3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ff/8UA&#10;AADcAAAADwAAAGRycy9kb3ducmV2LnhtbESPQWvDMAyF74P+B6NCb4vTdBslrVtKSqGHwFg2dhax&#10;FmeN5RC7afrv58FgN4n39L6n7X6ynRhp8K1jBcskBUFcO91yo+Dj/fS4BuEDssbOMSm4k4f9bvaw&#10;xVy7G7/RWIVGxBD2OSowIfS5lL42ZNEnrieO2pcbLIa4Do3UA95iuO1klqYv0mLLkWCwp8JQfamu&#10;NnIPr59jey3L5omL8mjsd/p8Piq1mE+HDYhAU/g3/12fday/yuD3mTiB3P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2l9//xQAAANwAAAAPAAAAAAAAAAAAAAAAAJgCAABkcnMv&#10;ZG93bnJldi54bWxQSwUGAAAAAAQABAD1AAAAigMAAAAA&#10;" path="m,392r4,6l10,392,10,6,4,,,6,,392xe" fillcolor="black" stroked="f">
                        <v:path arrowok="t" o:connecttype="custom" o:connectlocs="0,1181;4,1187;10,1181;10,795;4,789;0,795;0,1181" o:connectangles="0,0,0,0,0,0,0"/>
                      </v:shape>
                    </v:group>
                  </v:group>
                </v:group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14950" behindDoc="1" locked="0" layoutInCell="1" allowOverlap="1">
                <wp:simplePos x="0" y="0"/>
                <wp:positionH relativeFrom="page">
                  <wp:posOffset>6627495</wp:posOffset>
                </wp:positionH>
                <wp:positionV relativeFrom="paragraph">
                  <wp:posOffset>-11430</wp:posOffset>
                </wp:positionV>
                <wp:extent cx="7620" cy="769620"/>
                <wp:effectExtent l="7620" t="4445" r="3810" b="6985"/>
                <wp:wrapNone/>
                <wp:docPr id="119" name="Group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620" cy="769620"/>
                          <a:chOff x="10437" y="-18"/>
                          <a:chExt cx="12" cy="1212"/>
                        </a:xfrm>
                      </wpg:grpSpPr>
                      <wpg:grpSp>
                        <wpg:cNvPr id="120" name="Group 121"/>
                        <wpg:cNvGrpSpPr>
                          <a:grpSpLocks/>
                        </wpg:cNvGrpSpPr>
                        <wpg:grpSpPr bwMode="auto">
                          <a:xfrm>
                            <a:off x="10438" y="-17"/>
                            <a:ext cx="10" cy="412"/>
                            <a:chOff x="10438" y="-17"/>
                            <a:chExt cx="10" cy="412"/>
                          </a:xfrm>
                        </wpg:grpSpPr>
                        <wps:wsp>
                          <wps:cNvPr id="121" name="Freeform 126"/>
                          <wps:cNvSpPr>
                            <a:spLocks/>
                          </wps:cNvSpPr>
                          <wps:spPr bwMode="auto">
                            <a:xfrm>
                              <a:off x="10438" y="-17"/>
                              <a:ext cx="10" cy="412"/>
                            </a:xfrm>
                            <a:custGeom>
                              <a:avLst/>
                              <a:gdLst>
                                <a:gd name="T0" fmla="+- 0 10438 10438"/>
                                <a:gd name="T1" fmla="*/ T0 w 10"/>
                                <a:gd name="T2" fmla="+- 0 383 -17"/>
                                <a:gd name="T3" fmla="*/ 383 h 412"/>
                                <a:gd name="T4" fmla="+- 0 10442 10438"/>
                                <a:gd name="T5" fmla="*/ T4 w 10"/>
                                <a:gd name="T6" fmla="+- 0 389 -17"/>
                                <a:gd name="T7" fmla="*/ 389 h 412"/>
                                <a:gd name="T8" fmla="+- 0 10448 10438"/>
                                <a:gd name="T9" fmla="*/ T8 w 10"/>
                                <a:gd name="T10" fmla="+- 0 395 -17"/>
                                <a:gd name="T11" fmla="*/ 395 h 412"/>
                                <a:gd name="T12" fmla="+- 0 10448 10438"/>
                                <a:gd name="T13" fmla="*/ T12 w 10"/>
                                <a:gd name="T14" fmla="+- 0 -17 -17"/>
                                <a:gd name="T15" fmla="*/ -17 h 412"/>
                                <a:gd name="T16" fmla="+- 0 10442 10438"/>
                                <a:gd name="T17" fmla="*/ T16 w 10"/>
                                <a:gd name="T18" fmla="+- 0 -11 -17"/>
                                <a:gd name="T19" fmla="*/ -11 h 412"/>
                                <a:gd name="T20" fmla="+- 0 10438 10438"/>
                                <a:gd name="T21" fmla="*/ T20 w 10"/>
                                <a:gd name="T22" fmla="+- 0 -5 -17"/>
                                <a:gd name="T23" fmla="*/ -5 h 412"/>
                                <a:gd name="T24" fmla="+- 0 10438 10438"/>
                                <a:gd name="T25" fmla="*/ T24 w 10"/>
                                <a:gd name="T26" fmla="+- 0 383 -17"/>
                                <a:gd name="T27" fmla="*/ 383 h 41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0" h="412">
                                  <a:moveTo>
                                    <a:pt x="0" y="400"/>
                                  </a:moveTo>
                                  <a:lnTo>
                                    <a:pt x="4" y="406"/>
                                  </a:lnTo>
                                  <a:lnTo>
                                    <a:pt x="10" y="412"/>
                                  </a:lnTo>
                                  <a:lnTo>
                                    <a:pt x="10" y="0"/>
                                  </a:lnTo>
                                  <a:lnTo>
                                    <a:pt x="4" y="6"/>
                                  </a:lnTo>
                                  <a:lnTo>
                                    <a:pt x="0" y="12"/>
                                  </a:lnTo>
                                  <a:lnTo>
                                    <a:pt x="0" y="4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122" name="Group 122"/>
                          <wpg:cNvGrpSpPr>
                            <a:grpSpLocks/>
                          </wpg:cNvGrpSpPr>
                          <wpg:grpSpPr bwMode="auto">
                            <a:xfrm>
                              <a:off x="10438" y="383"/>
                              <a:ext cx="10" cy="412"/>
                              <a:chOff x="10438" y="383"/>
                              <a:chExt cx="10" cy="412"/>
                            </a:xfrm>
                          </wpg:grpSpPr>
                          <wps:wsp>
                            <wps:cNvPr id="123" name="Freeform 125"/>
                            <wps:cNvSpPr>
                              <a:spLocks/>
                            </wps:cNvSpPr>
                            <wps:spPr bwMode="auto">
                              <a:xfrm>
                                <a:off x="10438" y="383"/>
                                <a:ext cx="10" cy="412"/>
                              </a:xfrm>
                              <a:custGeom>
                                <a:avLst/>
                                <a:gdLst>
                                  <a:gd name="T0" fmla="+- 0 10438 10438"/>
                                  <a:gd name="T1" fmla="*/ T0 w 10"/>
                                  <a:gd name="T2" fmla="+- 0 783 383"/>
                                  <a:gd name="T3" fmla="*/ 783 h 412"/>
                                  <a:gd name="T4" fmla="+- 0 10442 10438"/>
                                  <a:gd name="T5" fmla="*/ T4 w 10"/>
                                  <a:gd name="T6" fmla="+- 0 789 383"/>
                                  <a:gd name="T7" fmla="*/ 789 h 412"/>
                                  <a:gd name="T8" fmla="+- 0 10448 10438"/>
                                  <a:gd name="T9" fmla="*/ T8 w 10"/>
                                  <a:gd name="T10" fmla="+- 0 795 383"/>
                                  <a:gd name="T11" fmla="*/ 795 h 412"/>
                                  <a:gd name="T12" fmla="+- 0 10448 10438"/>
                                  <a:gd name="T13" fmla="*/ T12 w 10"/>
                                  <a:gd name="T14" fmla="+- 0 383 383"/>
                                  <a:gd name="T15" fmla="*/ 383 h 412"/>
                                  <a:gd name="T16" fmla="+- 0 10442 10438"/>
                                  <a:gd name="T17" fmla="*/ T16 w 10"/>
                                  <a:gd name="T18" fmla="+- 0 389 383"/>
                                  <a:gd name="T19" fmla="*/ 389 h 412"/>
                                  <a:gd name="T20" fmla="+- 0 10438 10438"/>
                                  <a:gd name="T21" fmla="*/ T20 w 10"/>
                                  <a:gd name="T22" fmla="+- 0 395 383"/>
                                  <a:gd name="T23" fmla="*/ 395 h 412"/>
                                  <a:gd name="T24" fmla="+- 0 10438 10438"/>
                                  <a:gd name="T25" fmla="*/ T24 w 10"/>
                                  <a:gd name="T26" fmla="+- 0 783 383"/>
                                  <a:gd name="T27" fmla="*/ 783 h 412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</a:cxnLst>
                                <a:rect l="0" t="0" r="r" b="b"/>
                                <a:pathLst>
                                  <a:path w="10" h="412">
                                    <a:moveTo>
                                      <a:pt x="0" y="400"/>
                                    </a:moveTo>
                                    <a:lnTo>
                                      <a:pt x="4" y="406"/>
                                    </a:lnTo>
                                    <a:lnTo>
                                      <a:pt x="10" y="412"/>
                                    </a:lnTo>
                                    <a:lnTo>
                                      <a:pt x="10" y="0"/>
                                    </a:lnTo>
                                    <a:lnTo>
                                      <a:pt x="4" y="6"/>
                                    </a:lnTo>
                                    <a:lnTo>
                                      <a:pt x="0" y="12"/>
                                    </a:lnTo>
                                    <a:lnTo>
                                      <a:pt x="0" y="4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124" name="Group 123"/>
                            <wpg:cNvGrpSpPr>
                              <a:grpSpLocks/>
                            </wpg:cNvGrpSpPr>
                            <wpg:grpSpPr bwMode="auto">
                              <a:xfrm>
                                <a:off x="10438" y="783"/>
                                <a:ext cx="10" cy="410"/>
                                <a:chOff x="10438" y="783"/>
                                <a:chExt cx="10" cy="410"/>
                              </a:xfrm>
                            </wpg:grpSpPr>
                            <wps:wsp>
                              <wps:cNvPr id="125" name="Freeform 124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438" y="783"/>
                                  <a:ext cx="10" cy="410"/>
                                </a:xfrm>
                                <a:custGeom>
                                  <a:avLst/>
                                  <a:gdLst>
                                    <a:gd name="T0" fmla="+- 0 10438 10438"/>
                                    <a:gd name="T1" fmla="*/ T0 w 10"/>
                                    <a:gd name="T2" fmla="+- 0 1181 783"/>
                                    <a:gd name="T3" fmla="*/ 1181 h 410"/>
                                    <a:gd name="T4" fmla="+- 0 10442 10438"/>
                                    <a:gd name="T5" fmla="*/ T4 w 10"/>
                                    <a:gd name="T6" fmla="+- 0 1187 783"/>
                                    <a:gd name="T7" fmla="*/ 1187 h 410"/>
                                    <a:gd name="T8" fmla="+- 0 10448 10438"/>
                                    <a:gd name="T9" fmla="*/ T8 w 10"/>
                                    <a:gd name="T10" fmla="+- 0 1193 783"/>
                                    <a:gd name="T11" fmla="*/ 1193 h 410"/>
                                    <a:gd name="T12" fmla="+- 0 10448 10438"/>
                                    <a:gd name="T13" fmla="*/ T12 w 10"/>
                                    <a:gd name="T14" fmla="+- 0 783 783"/>
                                    <a:gd name="T15" fmla="*/ 783 h 410"/>
                                    <a:gd name="T16" fmla="+- 0 10442 10438"/>
                                    <a:gd name="T17" fmla="*/ T16 w 10"/>
                                    <a:gd name="T18" fmla="+- 0 789 783"/>
                                    <a:gd name="T19" fmla="*/ 789 h 410"/>
                                    <a:gd name="T20" fmla="+- 0 10438 10438"/>
                                    <a:gd name="T21" fmla="*/ T20 w 10"/>
                                    <a:gd name="T22" fmla="+- 0 795 783"/>
                                    <a:gd name="T23" fmla="*/ 795 h 410"/>
                                    <a:gd name="T24" fmla="+- 0 10438 10438"/>
                                    <a:gd name="T25" fmla="*/ T24 w 10"/>
                                    <a:gd name="T26" fmla="+- 0 1181 783"/>
                                    <a:gd name="T27" fmla="*/ 1181 h 410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</a:cxnLst>
                                  <a:rect l="0" t="0" r="r" b="b"/>
                                  <a:pathLst>
                                    <a:path w="10" h="410">
                                      <a:moveTo>
                                        <a:pt x="0" y="398"/>
                                      </a:moveTo>
                                      <a:lnTo>
                                        <a:pt x="4" y="404"/>
                                      </a:lnTo>
                                      <a:lnTo>
                                        <a:pt x="10" y="410"/>
                                      </a:lnTo>
                                      <a:lnTo>
                                        <a:pt x="10" y="0"/>
                                      </a:lnTo>
                                      <a:lnTo>
                                        <a:pt x="4" y="6"/>
                                      </a:lnTo>
                                      <a:lnTo>
                                        <a:pt x="0" y="12"/>
                                      </a:lnTo>
                                      <a:lnTo>
                                        <a:pt x="0" y="39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395EED0" id="Group 120" o:spid="_x0000_s1026" style="position:absolute;margin-left:521.85pt;margin-top:-.9pt;width:.6pt;height:60.6pt;z-index:-1530;mso-position-horizontal-relative:page" coordorigin="10437,-18" coordsize="12,12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">
                <v:group id="Group 121" o:spid="_x0000_s1027" style="position:absolute;left:10438;top:-17;width:10;height:412" coordorigin="10438,-17" coordsize="10,4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BxxjzFAAAA3AAA&#10;AA8AAAAAAAAAAAAAAAAAqgIAAGRycy9kb3ducmV2LnhtbFBLBQYAAAAABAAEAPoAAACcAwAAAAA=&#10;">
                  <v:shape id="Freeform 126" o:spid="_x0000_s1028" style="position:absolute;left:10438;top:-17;width:10;height:412;visibility:visible;mso-wrap-style:square;v-text-anchor:top" coordsize="10,4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RxlsIA&#10;AADcAAAADwAAAGRycy9kb3ducmV2LnhtbERPS2sCMRC+C/6HMEJvmnUPRbZGEUHooZT6QDwOm2my&#10;7WaybLLr6q83QqG3+fies1wPrhY9taHyrGA+y0AQl15XbBScjrvpAkSIyBprz6TgRgHWq/FoiYX2&#10;V95Tf4hGpBAOBSqwMTaFlKG05DDMfEOcuG/fOowJtkbqFq8p3NUyz7JX6bDi1GCxoa2l8vfQOQXS&#10;VPrYfZjPn4s+N1/Dva+3J6nUy2TYvIGINMR/8Z/7Xaf5+Ryez6QL5Oo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JHGWwgAAANwAAAAPAAAAAAAAAAAAAAAAAJgCAABkcnMvZG93&#10;bnJldi54bWxQSwUGAAAAAAQABAD1AAAAhwMAAAAA&#10;" path="m,400r4,6l10,412,10,,4,6,,12,,400xe" fillcolor="black" stroked="f">
                    <v:path arrowok="t" o:connecttype="custom" o:connectlocs="0,383;4,389;10,395;10,-17;4,-11;0,-5;0,383" o:connectangles="0,0,0,0,0,0,0"/>
                  </v:shape>
                  <v:group id="Group 122" o:spid="_x0000_s1029" style="position:absolute;left:10438;top:383;width:10;height:412" coordorigin="10438,383" coordsize="10,4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+/90MQAAADcAAAA&#10;DwAAAAAAAAAAAAAAAACqAgAAZHJzL2Rvd25yZXYueG1sUEsFBgAAAAAEAAQA+gAAAJsDAAAAAA==&#10;">
                    <v:shape id="Freeform 125" o:spid="_x0000_s1030" style="position:absolute;left:10438;top:383;width:10;height:412;visibility:visible;mso-wrap-style:square;v-text-anchor:top" coordsize="10,4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pKesEA&#10;AADcAAAADwAAAGRycy9kb3ducmV2LnhtbERPS4vCMBC+C/6HMII3TVWQpRpFBMGDiC+WPQ7NmFab&#10;SWlirfvrN4Kwt/n4njNftrYUDdW+cKxgNExAEGdOF2wUXM6bwRcIH5A1lo5JwYs8LBfdzhxT7Z58&#10;pOYUjIgh7FNUkIdQpVL6LCeLfugq4shdXW0xRFgbqWt8xnBbynGSTKXFgmNDjhWtc8rup4dVIE2h&#10;z4+d2d9+9Hd1aH+bcn2RSvV77WoGIlAb/sUf91bH+eMJvJ+JF8jF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i6SnrBAAAA3AAAAA8AAAAAAAAAAAAAAAAAmAIAAGRycy9kb3du&#10;cmV2LnhtbFBLBQYAAAAABAAEAPUAAACGAwAAAAA=&#10;" path="m,400r4,6l10,412,10,,4,6,,12,,400xe" fillcolor="black" stroked="f">
                      <v:path arrowok="t" o:connecttype="custom" o:connectlocs="0,783;4,789;10,795;10,383;4,389;0,395;0,783" o:connectangles="0,0,0,0,0,0,0"/>
                    </v:shape>
                    <v:group id="Group 123" o:spid="_x0000_s1031" style="position:absolute;left:10438;top:783;width:10;height:410" coordorigin="10438,783" coordsize="10,4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0rAP8IAAADcAAAADwAAAGRycy9kb3ducmV2LnhtbERPTYvCMBC9C/sfwix4&#10;07SuLlKNIrIrHkRQF8Tb0IxtsZmUJtvWf28Ewds83ufMl50pRUO1KywriIcRCOLU6oIzBX+n38EU&#10;hPPIGkvLpOBODpaLj94cE21bPlBz9JkIIewSVJB7XyVSujQng25oK+LAXW1t0AdYZ1LX2IZwU8pR&#10;FH1LgwWHhhwrWueU3o7/RsGmxXb1Ff80u9t1fb+cJvvzLial+p/dagbCU+ff4pd7q8P80Ri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H9KwD/CAAAA3AAAAA8A&#10;AAAAAAAAAAAAAAAAqgIAAGRycy9kb3ducmV2LnhtbFBLBQYAAAAABAAEAPoAAACZAwAAAAA=&#10;">
                      <v:shape id="Freeform 124" o:spid="_x0000_s1032" style="position:absolute;left:10438;top:783;width:10;height:410;visibility:visible;mso-wrap-style:square;v-text-anchor:top" coordsize="10,4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7VCTMQA&#10;AADcAAAADwAAAGRycy9kb3ducmV2LnhtbERPS2sCMRC+F/wPYYReimYrrchqFLEU2sv6PHgcN2N2&#10;7WaybKKu/94IBW/z8T1nMmttJS7U+NKxgvd+AoI4d7pko2C3/e6NQPiArLFyTApu5GE27bxMMNXu&#10;ymu6bIIRMYR9igqKEOpUSp8XZNH3XU0cuaNrLIYIGyN1g9cYbis5SJKhtFhybCiwpkVB+d/mbBX8&#10;zms5Wq33y8V5az7eTib7yg6ZUq/ddj4GEagNT/G/+0fH+YNPeDwTL5DT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O1QkzEAAAA3AAAAA8AAAAAAAAAAAAAAAAAmAIAAGRycy9k&#10;b3ducmV2LnhtbFBLBQYAAAAABAAEAPUAAACJAwAAAAA=&#10;" path="m,398r4,6l10,410,10,,4,6,,12,,398xe" fillcolor="black" stroked="f">
                        <v:path arrowok="t" o:connecttype="custom" o:connectlocs="0,1181;4,1187;10,1193;10,783;4,789;0,795;0,1181" o:connectangles="0,0,0,0,0,0,0"/>
                      </v:shape>
                    </v:group>
                  </v:group>
                </v:group>
                <w10:wrap anchorx="page"/>
              </v:group>
            </w:pict>
          </mc:Fallback>
        </mc:AlternateContent>
      </w:r>
      <w:r>
        <w:rPr>
          <w:b/>
          <w:w w:val="118"/>
          <w:sz w:val="22"/>
          <w:szCs w:val="22"/>
        </w:rPr>
        <w:t>N</w:t>
      </w:r>
      <w:r>
        <w:rPr>
          <w:b/>
          <w:spacing w:val="2"/>
          <w:w w:val="118"/>
          <w:sz w:val="22"/>
          <w:szCs w:val="22"/>
        </w:rPr>
        <w:t>a</w:t>
      </w:r>
      <w:r>
        <w:rPr>
          <w:b/>
          <w:w w:val="118"/>
          <w:sz w:val="22"/>
          <w:szCs w:val="22"/>
        </w:rPr>
        <w:t>ma</w:t>
      </w:r>
      <w:r>
        <w:rPr>
          <w:b/>
          <w:spacing w:val="54"/>
          <w:w w:val="118"/>
          <w:sz w:val="22"/>
          <w:szCs w:val="22"/>
        </w:rPr>
        <w:t xml:space="preserve"> </w:t>
      </w:r>
      <w:r>
        <w:rPr>
          <w:b/>
          <w:spacing w:val="-2"/>
          <w:w w:val="118"/>
          <w:sz w:val="22"/>
          <w:szCs w:val="22"/>
        </w:rPr>
        <w:t>K</w:t>
      </w:r>
      <w:r>
        <w:rPr>
          <w:b/>
          <w:spacing w:val="1"/>
          <w:w w:val="118"/>
          <w:sz w:val="22"/>
          <w:szCs w:val="22"/>
        </w:rPr>
        <w:t>a</w:t>
      </w:r>
      <w:r>
        <w:rPr>
          <w:b/>
          <w:w w:val="118"/>
          <w:sz w:val="22"/>
          <w:szCs w:val="22"/>
        </w:rPr>
        <w:t>j</w:t>
      </w:r>
      <w:r>
        <w:rPr>
          <w:b/>
          <w:spacing w:val="1"/>
          <w:w w:val="118"/>
          <w:sz w:val="22"/>
          <w:szCs w:val="22"/>
        </w:rPr>
        <w:t>i</w:t>
      </w:r>
      <w:r>
        <w:rPr>
          <w:b/>
          <w:spacing w:val="2"/>
          <w:w w:val="118"/>
          <w:sz w:val="22"/>
          <w:szCs w:val="22"/>
        </w:rPr>
        <w:t>a</w:t>
      </w:r>
      <w:r>
        <w:rPr>
          <w:b/>
          <w:w w:val="118"/>
          <w:sz w:val="22"/>
          <w:szCs w:val="22"/>
        </w:rPr>
        <w:t xml:space="preserve">n                                     </w:t>
      </w:r>
      <w:r>
        <w:rPr>
          <w:b/>
          <w:spacing w:val="27"/>
          <w:w w:val="118"/>
          <w:sz w:val="22"/>
          <w:szCs w:val="22"/>
        </w:rPr>
        <w:t xml:space="preserve"> </w:t>
      </w:r>
      <w:r>
        <w:rPr>
          <w:spacing w:val="-34"/>
          <w:w w:val="118"/>
          <w:sz w:val="22"/>
          <w:szCs w:val="22"/>
        </w:rPr>
        <w:t>T</w:t>
      </w:r>
      <w:r>
        <w:rPr>
          <w:w w:val="126"/>
          <w:sz w:val="22"/>
          <w:szCs w:val="22"/>
        </w:rPr>
        <w:t>ug</w:t>
      </w:r>
      <w:r>
        <w:rPr>
          <w:spacing w:val="-1"/>
          <w:w w:val="138"/>
          <w:sz w:val="22"/>
          <w:szCs w:val="22"/>
        </w:rPr>
        <w:t>a</w:t>
      </w:r>
      <w:r>
        <w:rPr>
          <w:w w:val="133"/>
          <w:sz w:val="22"/>
          <w:szCs w:val="22"/>
        </w:rPr>
        <w:t>s</w:t>
      </w:r>
      <w:r>
        <w:rPr>
          <w:spacing w:val="16"/>
          <w:sz w:val="22"/>
          <w:szCs w:val="22"/>
        </w:rPr>
        <w:t xml:space="preserve"> </w:t>
      </w:r>
      <w:r>
        <w:rPr>
          <w:w w:val="103"/>
          <w:sz w:val="22"/>
          <w:szCs w:val="22"/>
        </w:rPr>
        <w:t>B</w:t>
      </w:r>
      <w:r>
        <w:rPr>
          <w:spacing w:val="1"/>
          <w:w w:val="138"/>
          <w:sz w:val="22"/>
          <w:szCs w:val="22"/>
        </w:rPr>
        <w:t>e</w:t>
      </w:r>
      <w:r>
        <w:rPr>
          <w:spacing w:val="-1"/>
          <w:w w:val="133"/>
          <w:sz w:val="22"/>
          <w:szCs w:val="22"/>
        </w:rPr>
        <w:t>s</w:t>
      </w:r>
      <w:r>
        <w:rPr>
          <w:spacing w:val="-1"/>
          <w:w w:val="138"/>
          <w:sz w:val="22"/>
          <w:szCs w:val="22"/>
        </w:rPr>
        <w:t>a</w:t>
      </w:r>
      <w:r>
        <w:rPr>
          <w:w w:val="123"/>
          <w:sz w:val="22"/>
          <w:szCs w:val="22"/>
        </w:rPr>
        <w:t>r</w:t>
      </w:r>
    </w:p>
    <w:p w:rsidR="00944A07" w:rsidRDefault="00944A07">
      <w:pPr>
        <w:spacing w:before="5" w:line="140" w:lineRule="exact"/>
        <w:rPr>
          <w:sz w:val="14"/>
          <w:szCs w:val="14"/>
        </w:rPr>
      </w:pPr>
    </w:p>
    <w:p w:rsidR="00944A07" w:rsidRDefault="000E52F1">
      <w:pPr>
        <w:ind w:left="584"/>
        <w:rPr>
          <w:sz w:val="22"/>
          <w:szCs w:val="22"/>
        </w:rPr>
      </w:pPr>
      <w:r>
        <w:rPr>
          <w:b/>
          <w:w w:val="125"/>
          <w:sz w:val="22"/>
          <w:szCs w:val="22"/>
        </w:rPr>
        <w:t>N</w:t>
      </w:r>
      <w:r>
        <w:rPr>
          <w:b/>
          <w:spacing w:val="2"/>
          <w:w w:val="125"/>
          <w:sz w:val="22"/>
          <w:szCs w:val="22"/>
        </w:rPr>
        <w:t>a</w:t>
      </w:r>
      <w:r>
        <w:rPr>
          <w:b/>
          <w:w w:val="125"/>
          <w:sz w:val="22"/>
          <w:szCs w:val="22"/>
        </w:rPr>
        <w:t>ma</w:t>
      </w:r>
      <w:r>
        <w:rPr>
          <w:b/>
          <w:spacing w:val="11"/>
          <w:w w:val="125"/>
          <w:sz w:val="22"/>
          <w:szCs w:val="22"/>
        </w:rPr>
        <w:t xml:space="preserve"> </w:t>
      </w:r>
      <w:r>
        <w:rPr>
          <w:b/>
          <w:w w:val="129"/>
          <w:sz w:val="22"/>
          <w:szCs w:val="22"/>
        </w:rPr>
        <w:t>S</w:t>
      </w:r>
      <w:r>
        <w:rPr>
          <w:b/>
          <w:spacing w:val="1"/>
          <w:w w:val="143"/>
          <w:sz w:val="22"/>
          <w:szCs w:val="22"/>
        </w:rPr>
        <w:t>t</w:t>
      </w:r>
      <w:r>
        <w:rPr>
          <w:b/>
          <w:spacing w:val="2"/>
          <w:w w:val="111"/>
          <w:sz w:val="22"/>
          <w:szCs w:val="22"/>
        </w:rPr>
        <w:t>r</w:t>
      </w:r>
      <w:r>
        <w:rPr>
          <w:b/>
          <w:w w:val="134"/>
          <w:sz w:val="22"/>
          <w:szCs w:val="22"/>
        </w:rPr>
        <w:t>a</w:t>
      </w:r>
      <w:r>
        <w:rPr>
          <w:b/>
          <w:spacing w:val="1"/>
          <w:w w:val="143"/>
          <w:sz w:val="22"/>
          <w:szCs w:val="22"/>
        </w:rPr>
        <w:t>t</w:t>
      </w:r>
      <w:r>
        <w:rPr>
          <w:b/>
          <w:spacing w:val="-1"/>
          <w:w w:val="153"/>
          <w:sz w:val="22"/>
          <w:szCs w:val="22"/>
        </w:rPr>
        <w:t>e</w:t>
      </w:r>
      <w:r>
        <w:rPr>
          <w:b/>
          <w:spacing w:val="1"/>
          <w:w w:val="143"/>
          <w:sz w:val="22"/>
          <w:szCs w:val="22"/>
        </w:rPr>
        <w:t>g</w:t>
      </w:r>
      <w:r>
        <w:rPr>
          <w:b/>
          <w:w w:val="123"/>
          <w:sz w:val="22"/>
          <w:szCs w:val="22"/>
        </w:rPr>
        <w:t>i</w:t>
      </w:r>
      <w:r>
        <w:rPr>
          <w:b/>
          <w:sz w:val="22"/>
          <w:szCs w:val="22"/>
        </w:rPr>
        <w:t xml:space="preserve">                                         </w:t>
      </w:r>
      <w:r>
        <w:rPr>
          <w:spacing w:val="1"/>
          <w:w w:val="108"/>
          <w:sz w:val="22"/>
          <w:szCs w:val="22"/>
        </w:rPr>
        <w:t>P</w:t>
      </w:r>
      <w:r>
        <w:rPr>
          <w:spacing w:val="-6"/>
          <w:w w:val="123"/>
          <w:sz w:val="22"/>
          <w:szCs w:val="22"/>
        </w:rPr>
        <w:t>r</w:t>
      </w:r>
      <w:r>
        <w:rPr>
          <w:spacing w:val="1"/>
          <w:w w:val="138"/>
          <w:sz w:val="22"/>
          <w:szCs w:val="22"/>
        </w:rPr>
        <w:t>e</w:t>
      </w:r>
      <w:r>
        <w:rPr>
          <w:spacing w:val="1"/>
          <w:w w:val="133"/>
          <w:sz w:val="22"/>
          <w:szCs w:val="22"/>
        </w:rPr>
        <w:t>s</w:t>
      </w:r>
      <w:r>
        <w:rPr>
          <w:spacing w:val="-1"/>
          <w:w w:val="138"/>
          <w:sz w:val="22"/>
          <w:szCs w:val="22"/>
        </w:rPr>
        <w:t>e</w:t>
      </w:r>
      <w:r>
        <w:rPr>
          <w:w w:val="126"/>
          <w:sz w:val="22"/>
          <w:szCs w:val="22"/>
        </w:rPr>
        <w:t>n</w:t>
      </w:r>
      <w:r>
        <w:rPr>
          <w:w w:val="141"/>
          <w:sz w:val="22"/>
          <w:szCs w:val="22"/>
        </w:rPr>
        <w:t>t</w:t>
      </w:r>
      <w:r>
        <w:rPr>
          <w:spacing w:val="-1"/>
          <w:w w:val="138"/>
          <w:sz w:val="22"/>
          <w:szCs w:val="22"/>
        </w:rPr>
        <w:t>a</w:t>
      </w:r>
      <w:r>
        <w:rPr>
          <w:spacing w:val="-1"/>
          <w:w w:val="133"/>
          <w:sz w:val="22"/>
          <w:szCs w:val="22"/>
        </w:rPr>
        <w:t>s</w:t>
      </w:r>
      <w:r>
        <w:rPr>
          <w:sz w:val="22"/>
          <w:szCs w:val="22"/>
        </w:rPr>
        <w:t>i</w:t>
      </w:r>
    </w:p>
    <w:p w:rsidR="00944A07" w:rsidRDefault="00944A07">
      <w:pPr>
        <w:spacing w:before="7" w:line="140" w:lineRule="exact"/>
        <w:rPr>
          <w:sz w:val="14"/>
          <w:szCs w:val="14"/>
        </w:rPr>
      </w:pPr>
    </w:p>
    <w:p w:rsidR="00944A07" w:rsidRDefault="000E52F1">
      <w:pPr>
        <w:spacing w:line="240" w:lineRule="exact"/>
        <w:ind w:left="584"/>
        <w:rPr>
          <w:sz w:val="22"/>
          <w:szCs w:val="22"/>
        </w:rPr>
        <w:sectPr w:rsidR="00944A07">
          <w:type w:val="continuous"/>
          <w:pgSz w:w="11920" w:h="16840"/>
          <w:pgMar w:top="1380" w:right="1400" w:bottom="280" w:left="1400" w:header="720" w:footer="720" w:gutter="0"/>
          <w:cols w:space="720"/>
        </w:sectPr>
      </w:pPr>
      <w:r>
        <w:rPr>
          <w:b/>
          <w:spacing w:val="-1"/>
          <w:w w:val="125"/>
          <w:position w:val="-1"/>
          <w:sz w:val="22"/>
          <w:szCs w:val="22"/>
        </w:rPr>
        <w:t>M</w:t>
      </w:r>
      <w:r>
        <w:rPr>
          <w:b/>
          <w:spacing w:val="1"/>
          <w:w w:val="125"/>
          <w:position w:val="-1"/>
          <w:sz w:val="22"/>
          <w:szCs w:val="22"/>
        </w:rPr>
        <w:t>in</w:t>
      </w:r>
      <w:r>
        <w:rPr>
          <w:b/>
          <w:w w:val="125"/>
          <w:position w:val="-1"/>
          <w:sz w:val="22"/>
          <w:szCs w:val="22"/>
        </w:rPr>
        <w:t>g</w:t>
      </w:r>
      <w:r>
        <w:rPr>
          <w:b/>
          <w:spacing w:val="1"/>
          <w:w w:val="125"/>
          <w:position w:val="-1"/>
          <w:sz w:val="22"/>
          <w:szCs w:val="22"/>
        </w:rPr>
        <w:t>g</w:t>
      </w:r>
      <w:r>
        <w:rPr>
          <w:b/>
          <w:w w:val="125"/>
          <w:position w:val="-1"/>
          <w:sz w:val="22"/>
          <w:szCs w:val="22"/>
        </w:rPr>
        <w:t>u</w:t>
      </w:r>
      <w:r>
        <w:rPr>
          <w:b/>
          <w:spacing w:val="12"/>
          <w:w w:val="125"/>
          <w:position w:val="-1"/>
          <w:sz w:val="22"/>
          <w:szCs w:val="22"/>
        </w:rPr>
        <w:t xml:space="preserve"> </w:t>
      </w:r>
      <w:r>
        <w:rPr>
          <w:b/>
          <w:w w:val="133"/>
          <w:position w:val="-1"/>
          <w:sz w:val="22"/>
          <w:szCs w:val="22"/>
        </w:rPr>
        <w:t>P</w:t>
      </w:r>
      <w:r>
        <w:rPr>
          <w:b/>
          <w:spacing w:val="-1"/>
          <w:w w:val="133"/>
          <w:position w:val="-1"/>
          <w:sz w:val="22"/>
          <w:szCs w:val="22"/>
        </w:rPr>
        <w:t>e</w:t>
      </w:r>
      <w:r>
        <w:rPr>
          <w:b/>
          <w:spacing w:val="1"/>
          <w:w w:val="133"/>
          <w:position w:val="-1"/>
          <w:sz w:val="22"/>
          <w:szCs w:val="22"/>
        </w:rPr>
        <w:t>n</w:t>
      </w:r>
      <w:r>
        <w:rPr>
          <w:b/>
          <w:w w:val="133"/>
          <w:position w:val="-1"/>
          <w:sz w:val="22"/>
          <w:szCs w:val="22"/>
        </w:rPr>
        <w:t>g</w:t>
      </w:r>
      <w:r>
        <w:rPr>
          <w:b/>
          <w:spacing w:val="1"/>
          <w:w w:val="133"/>
          <w:position w:val="-1"/>
          <w:sz w:val="22"/>
          <w:szCs w:val="22"/>
        </w:rPr>
        <w:t>g</w:t>
      </w:r>
      <w:r>
        <w:rPr>
          <w:b/>
          <w:spacing w:val="-1"/>
          <w:w w:val="133"/>
          <w:position w:val="-1"/>
          <w:sz w:val="22"/>
          <w:szCs w:val="22"/>
        </w:rPr>
        <w:t>u</w:t>
      </w:r>
      <w:r>
        <w:rPr>
          <w:b/>
          <w:spacing w:val="-4"/>
          <w:w w:val="133"/>
          <w:position w:val="-1"/>
          <w:sz w:val="22"/>
          <w:szCs w:val="22"/>
        </w:rPr>
        <w:t>n</w:t>
      </w:r>
      <w:r>
        <w:rPr>
          <w:b/>
          <w:w w:val="133"/>
          <w:position w:val="-1"/>
          <w:sz w:val="22"/>
          <w:szCs w:val="22"/>
        </w:rPr>
        <w:t>a</w:t>
      </w:r>
      <w:r>
        <w:rPr>
          <w:b/>
          <w:spacing w:val="3"/>
          <w:w w:val="133"/>
          <w:position w:val="-1"/>
          <w:sz w:val="22"/>
          <w:szCs w:val="22"/>
        </w:rPr>
        <w:t>a</w:t>
      </w:r>
      <w:r>
        <w:rPr>
          <w:b/>
          <w:w w:val="133"/>
          <w:position w:val="-1"/>
          <w:sz w:val="22"/>
          <w:szCs w:val="22"/>
        </w:rPr>
        <w:t>n</w:t>
      </w:r>
      <w:r>
        <w:rPr>
          <w:b/>
          <w:spacing w:val="4"/>
          <w:w w:val="133"/>
          <w:position w:val="-1"/>
          <w:sz w:val="22"/>
          <w:szCs w:val="22"/>
        </w:rPr>
        <w:t xml:space="preserve"> </w:t>
      </w:r>
      <w:r>
        <w:rPr>
          <w:b/>
          <w:w w:val="129"/>
          <w:position w:val="-1"/>
          <w:sz w:val="22"/>
          <w:szCs w:val="22"/>
        </w:rPr>
        <w:t>S</w:t>
      </w:r>
      <w:r>
        <w:rPr>
          <w:b/>
          <w:spacing w:val="1"/>
          <w:w w:val="143"/>
          <w:position w:val="-1"/>
          <w:sz w:val="22"/>
          <w:szCs w:val="22"/>
        </w:rPr>
        <w:t>t</w:t>
      </w:r>
      <w:r>
        <w:rPr>
          <w:b/>
          <w:spacing w:val="2"/>
          <w:w w:val="111"/>
          <w:position w:val="-1"/>
          <w:sz w:val="22"/>
          <w:szCs w:val="22"/>
        </w:rPr>
        <w:t>r</w:t>
      </w:r>
      <w:r>
        <w:rPr>
          <w:b/>
          <w:w w:val="134"/>
          <w:position w:val="-1"/>
          <w:sz w:val="22"/>
          <w:szCs w:val="22"/>
        </w:rPr>
        <w:t>a</w:t>
      </w:r>
      <w:r>
        <w:rPr>
          <w:b/>
          <w:spacing w:val="1"/>
          <w:w w:val="143"/>
          <w:position w:val="-1"/>
          <w:sz w:val="22"/>
          <w:szCs w:val="22"/>
        </w:rPr>
        <w:t>t</w:t>
      </w:r>
      <w:r>
        <w:rPr>
          <w:b/>
          <w:spacing w:val="-1"/>
          <w:w w:val="153"/>
          <w:position w:val="-1"/>
          <w:sz w:val="22"/>
          <w:szCs w:val="22"/>
        </w:rPr>
        <w:t>e</w:t>
      </w:r>
      <w:r>
        <w:rPr>
          <w:b/>
          <w:spacing w:val="3"/>
          <w:w w:val="143"/>
          <w:position w:val="-1"/>
          <w:sz w:val="22"/>
          <w:szCs w:val="22"/>
        </w:rPr>
        <w:t>g</w:t>
      </w:r>
      <w:r>
        <w:rPr>
          <w:b/>
          <w:w w:val="123"/>
          <w:position w:val="-1"/>
          <w:sz w:val="22"/>
          <w:szCs w:val="22"/>
        </w:rPr>
        <w:t>i</w:t>
      </w:r>
      <w:r>
        <w:rPr>
          <w:b/>
          <w:position w:val="-1"/>
          <w:sz w:val="22"/>
          <w:szCs w:val="22"/>
        </w:rPr>
        <w:t xml:space="preserve">       </w:t>
      </w:r>
      <w:r>
        <w:rPr>
          <w:b/>
          <w:spacing w:val="-25"/>
          <w:position w:val="-1"/>
          <w:sz w:val="22"/>
          <w:szCs w:val="22"/>
        </w:rPr>
        <w:t xml:space="preserve"> </w:t>
      </w:r>
      <w:r>
        <w:rPr>
          <w:w w:val="127"/>
          <w:position w:val="-1"/>
          <w:sz w:val="22"/>
          <w:szCs w:val="22"/>
        </w:rPr>
        <w:t>14</w:t>
      </w:r>
    </w:p>
    <w:p w:rsidR="00944A07" w:rsidRDefault="00944A07">
      <w:pPr>
        <w:spacing w:before="8" w:line="140" w:lineRule="exact"/>
        <w:rPr>
          <w:sz w:val="14"/>
          <w:szCs w:val="14"/>
        </w:rPr>
      </w:pPr>
    </w:p>
    <w:p w:rsidR="00944A07" w:rsidRDefault="000E52F1">
      <w:pPr>
        <w:ind w:left="584" w:right="-58"/>
        <w:rPr>
          <w:sz w:val="22"/>
          <w:szCs w:val="22"/>
        </w:rPr>
      </w:pPr>
      <w:r>
        <w:rPr>
          <w:b/>
          <w:spacing w:val="-1"/>
          <w:w w:val="129"/>
          <w:sz w:val="22"/>
          <w:szCs w:val="22"/>
        </w:rPr>
        <w:t>D</w:t>
      </w:r>
      <w:r>
        <w:rPr>
          <w:b/>
          <w:spacing w:val="1"/>
          <w:w w:val="129"/>
          <w:sz w:val="22"/>
          <w:szCs w:val="22"/>
        </w:rPr>
        <w:t>e</w:t>
      </w:r>
      <w:r>
        <w:rPr>
          <w:b/>
          <w:spacing w:val="-1"/>
          <w:w w:val="129"/>
          <w:sz w:val="22"/>
          <w:szCs w:val="22"/>
        </w:rPr>
        <w:t>s</w:t>
      </w:r>
      <w:r>
        <w:rPr>
          <w:b/>
          <w:w w:val="129"/>
          <w:sz w:val="22"/>
          <w:szCs w:val="22"/>
        </w:rPr>
        <w:t>k</w:t>
      </w:r>
      <w:r>
        <w:rPr>
          <w:b/>
          <w:spacing w:val="3"/>
          <w:w w:val="129"/>
          <w:sz w:val="22"/>
          <w:szCs w:val="22"/>
        </w:rPr>
        <w:t>r</w:t>
      </w:r>
      <w:r>
        <w:rPr>
          <w:b/>
          <w:spacing w:val="1"/>
          <w:w w:val="129"/>
          <w:sz w:val="22"/>
          <w:szCs w:val="22"/>
        </w:rPr>
        <w:t>ip</w:t>
      </w:r>
      <w:r>
        <w:rPr>
          <w:b/>
          <w:spacing w:val="-1"/>
          <w:w w:val="129"/>
          <w:sz w:val="22"/>
          <w:szCs w:val="22"/>
        </w:rPr>
        <w:t>s</w:t>
      </w:r>
      <w:r>
        <w:rPr>
          <w:b/>
          <w:w w:val="129"/>
          <w:sz w:val="22"/>
          <w:szCs w:val="22"/>
        </w:rPr>
        <w:t>i</w:t>
      </w:r>
      <w:r>
        <w:rPr>
          <w:b/>
          <w:spacing w:val="10"/>
          <w:w w:val="129"/>
          <w:sz w:val="22"/>
          <w:szCs w:val="22"/>
        </w:rPr>
        <w:t xml:space="preserve"> </w:t>
      </w:r>
      <w:r>
        <w:rPr>
          <w:b/>
          <w:w w:val="129"/>
          <w:sz w:val="22"/>
          <w:szCs w:val="22"/>
        </w:rPr>
        <w:t>S</w:t>
      </w:r>
      <w:r>
        <w:rPr>
          <w:b/>
          <w:spacing w:val="1"/>
          <w:w w:val="129"/>
          <w:sz w:val="22"/>
          <w:szCs w:val="22"/>
        </w:rPr>
        <w:t>ing</w:t>
      </w:r>
      <w:r>
        <w:rPr>
          <w:b/>
          <w:w w:val="129"/>
          <w:sz w:val="22"/>
          <w:szCs w:val="22"/>
        </w:rPr>
        <w:t>k</w:t>
      </w:r>
      <w:r>
        <w:rPr>
          <w:b/>
          <w:spacing w:val="3"/>
          <w:w w:val="129"/>
          <w:sz w:val="22"/>
          <w:szCs w:val="22"/>
        </w:rPr>
        <w:t>a</w:t>
      </w:r>
      <w:r>
        <w:rPr>
          <w:b/>
          <w:w w:val="129"/>
          <w:sz w:val="22"/>
          <w:szCs w:val="22"/>
        </w:rPr>
        <w:t>t</w:t>
      </w:r>
      <w:r>
        <w:rPr>
          <w:b/>
          <w:spacing w:val="19"/>
          <w:w w:val="129"/>
          <w:sz w:val="22"/>
          <w:szCs w:val="22"/>
        </w:rPr>
        <w:t xml:space="preserve"> </w:t>
      </w:r>
      <w:r>
        <w:rPr>
          <w:b/>
          <w:spacing w:val="2"/>
          <w:w w:val="129"/>
          <w:sz w:val="22"/>
          <w:szCs w:val="22"/>
        </w:rPr>
        <w:t>S</w:t>
      </w:r>
      <w:r>
        <w:rPr>
          <w:b/>
          <w:spacing w:val="-1"/>
          <w:w w:val="143"/>
          <w:sz w:val="22"/>
          <w:szCs w:val="22"/>
        </w:rPr>
        <w:t>t</w:t>
      </w:r>
      <w:r>
        <w:rPr>
          <w:b/>
          <w:spacing w:val="2"/>
          <w:w w:val="111"/>
          <w:sz w:val="22"/>
          <w:szCs w:val="22"/>
        </w:rPr>
        <w:t>r</w:t>
      </w:r>
      <w:r>
        <w:rPr>
          <w:b/>
          <w:spacing w:val="2"/>
          <w:w w:val="134"/>
          <w:sz w:val="22"/>
          <w:szCs w:val="22"/>
        </w:rPr>
        <w:t>a</w:t>
      </w:r>
      <w:r>
        <w:rPr>
          <w:b/>
          <w:spacing w:val="-1"/>
          <w:w w:val="143"/>
          <w:sz w:val="22"/>
          <w:szCs w:val="22"/>
        </w:rPr>
        <w:t>t</w:t>
      </w:r>
      <w:r>
        <w:rPr>
          <w:b/>
          <w:spacing w:val="1"/>
          <w:w w:val="153"/>
          <w:sz w:val="22"/>
          <w:szCs w:val="22"/>
        </w:rPr>
        <w:t>e</w:t>
      </w:r>
      <w:r>
        <w:rPr>
          <w:b/>
          <w:spacing w:val="1"/>
          <w:w w:val="143"/>
          <w:sz w:val="22"/>
          <w:szCs w:val="22"/>
        </w:rPr>
        <w:t>g</w:t>
      </w:r>
      <w:r>
        <w:rPr>
          <w:b/>
          <w:w w:val="123"/>
          <w:sz w:val="22"/>
          <w:szCs w:val="22"/>
        </w:rPr>
        <w:t>i</w:t>
      </w:r>
    </w:p>
    <w:p w:rsidR="00944A07" w:rsidRDefault="000E52F1">
      <w:pPr>
        <w:spacing w:before="3"/>
        <w:ind w:left="584"/>
        <w:rPr>
          <w:sz w:val="22"/>
          <w:szCs w:val="22"/>
        </w:rPr>
      </w:pPr>
      <w:r>
        <w:rPr>
          <w:b/>
          <w:spacing w:val="-3"/>
          <w:w w:val="137"/>
          <w:sz w:val="22"/>
          <w:szCs w:val="22"/>
        </w:rPr>
        <w:t>(</w:t>
      </w:r>
      <w:r>
        <w:rPr>
          <w:b/>
          <w:spacing w:val="-1"/>
          <w:w w:val="105"/>
          <w:sz w:val="22"/>
          <w:szCs w:val="22"/>
        </w:rPr>
        <w:t>M</w:t>
      </w:r>
      <w:r>
        <w:rPr>
          <w:b/>
          <w:spacing w:val="1"/>
          <w:w w:val="153"/>
          <w:sz w:val="22"/>
          <w:szCs w:val="22"/>
        </w:rPr>
        <w:t>e</w:t>
      </w:r>
      <w:r>
        <w:rPr>
          <w:b/>
          <w:spacing w:val="1"/>
          <w:w w:val="143"/>
          <w:sz w:val="22"/>
          <w:szCs w:val="22"/>
        </w:rPr>
        <w:t>t</w:t>
      </w:r>
      <w:r>
        <w:rPr>
          <w:b/>
          <w:spacing w:val="-1"/>
          <w:w w:val="137"/>
          <w:sz w:val="22"/>
          <w:szCs w:val="22"/>
        </w:rPr>
        <w:t>o</w:t>
      </w:r>
      <w:r>
        <w:rPr>
          <w:b/>
          <w:spacing w:val="-2"/>
          <w:w w:val="128"/>
          <w:sz w:val="22"/>
          <w:szCs w:val="22"/>
        </w:rPr>
        <w:t>d</w:t>
      </w:r>
      <w:r>
        <w:rPr>
          <w:b/>
          <w:spacing w:val="1"/>
          <w:w w:val="153"/>
          <w:sz w:val="22"/>
          <w:szCs w:val="22"/>
        </w:rPr>
        <w:t>e</w:t>
      </w:r>
      <w:r>
        <w:rPr>
          <w:b/>
          <w:w w:val="137"/>
          <w:sz w:val="22"/>
          <w:szCs w:val="22"/>
        </w:rPr>
        <w:t>)</w:t>
      </w:r>
    </w:p>
    <w:p w:rsidR="00944A07" w:rsidRDefault="000E52F1">
      <w:pPr>
        <w:spacing w:before="43"/>
        <w:ind w:left="584"/>
        <w:rPr>
          <w:sz w:val="22"/>
          <w:szCs w:val="22"/>
        </w:rPr>
      </w:pPr>
      <w:r>
        <w:rPr>
          <w:b/>
          <w:spacing w:val="-2"/>
          <w:w w:val="128"/>
          <w:sz w:val="22"/>
          <w:szCs w:val="22"/>
        </w:rPr>
        <w:t>p</w:t>
      </w:r>
      <w:r>
        <w:rPr>
          <w:b/>
          <w:spacing w:val="1"/>
          <w:w w:val="153"/>
          <w:sz w:val="22"/>
          <w:szCs w:val="22"/>
        </w:rPr>
        <w:t>e</w:t>
      </w:r>
      <w:r>
        <w:rPr>
          <w:b/>
          <w:spacing w:val="-1"/>
          <w:w w:val="125"/>
          <w:sz w:val="22"/>
          <w:szCs w:val="22"/>
        </w:rPr>
        <w:t>m</w:t>
      </w:r>
      <w:r>
        <w:rPr>
          <w:b/>
          <w:spacing w:val="1"/>
          <w:w w:val="128"/>
          <w:sz w:val="22"/>
          <w:szCs w:val="22"/>
        </w:rPr>
        <w:t>b</w:t>
      </w:r>
      <w:r>
        <w:rPr>
          <w:b/>
          <w:spacing w:val="1"/>
          <w:w w:val="153"/>
          <w:sz w:val="22"/>
          <w:szCs w:val="22"/>
        </w:rPr>
        <w:t>e</w:t>
      </w:r>
      <w:r>
        <w:rPr>
          <w:b/>
          <w:spacing w:val="1"/>
          <w:w w:val="123"/>
          <w:sz w:val="22"/>
          <w:szCs w:val="22"/>
        </w:rPr>
        <w:t>l</w:t>
      </w:r>
      <w:r>
        <w:rPr>
          <w:b/>
          <w:w w:val="134"/>
          <w:sz w:val="22"/>
          <w:szCs w:val="22"/>
        </w:rPr>
        <w:t>a</w:t>
      </w:r>
      <w:r>
        <w:rPr>
          <w:b/>
          <w:spacing w:val="1"/>
          <w:w w:val="102"/>
          <w:sz w:val="22"/>
          <w:szCs w:val="22"/>
        </w:rPr>
        <w:t>j</w:t>
      </w:r>
      <w:r>
        <w:rPr>
          <w:b/>
          <w:spacing w:val="2"/>
          <w:w w:val="134"/>
          <w:sz w:val="22"/>
          <w:szCs w:val="22"/>
        </w:rPr>
        <w:t>a</w:t>
      </w:r>
      <w:r>
        <w:rPr>
          <w:b/>
          <w:spacing w:val="2"/>
          <w:w w:val="111"/>
          <w:sz w:val="22"/>
          <w:szCs w:val="22"/>
        </w:rPr>
        <w:t>r</w:t>
      </w:r>
      <w:r>
        <w:rPr>
          <w:b/>
          <w:w w:val="134"/>
          <w:sz w:val="22"/>
          <w:szCs w:val="22"/>
        </w:rPr>
        <w:t>a</w:t>
      </w:r>
      <w:r>
        <w:rPr>
          <w:b/>
          <w:w w:val="128"/>
          <w:sz w:val="22"/>
          <w:szCs w:val="22"/>
        </w:rPr>
        <w:t>n</w:t>
      </w:r>
    </w:p>
    <w:p w:rsidR="00944A07" w:rsidRDefault="000E52F1">
      <w:pPr>
        <w:spacing w:before="8" w:line="140" w:lineRule="exact"/>
        <w:rPr>
          <w:sz w:val="14"/>
          <w:szCs w:val="14"/>
        </w:rPr>
      </w:pPr>
      <w:r>
        <w:br w:type="column"/>
      </w:r>
    </w:p>
    <w:p w:rsidR="00944A07" w:rsidRDefault="000E52F1">
      <w:pPr>
        <w:spacing w:line="275" w:lineRule="auto"/>
        <w:ind w:right="324"/>
        <w:rPr>
          <w:sz w:val="22"/>
          <w:szCs w:val="22"/>
        </w:rPr>
      </w:pPr>
      <w:r>
        <w:rPr>
          <w:w w:val="97"/>
          <w:sz w:val="22"/>
          <w:szCs w:val="22"/>
        </w:rPr>
        <w:t>M</w:t>
      </w:r>
      <w:r>
        <w:rPr>
          <w:spacing w:val="1"/>
          <w:w w:val="138"/>
          <w:sz w:val="22"/>
          <w:szCs w:val="22"/>
        </w:rPr>
        <w:t>a</w:t>
      </w:r>
      <w:r>
        <w:rPr>
          <w:spacing w:val="1"/>
          <w:w w:val="126"/>
          <w:sz w:val="22"/>
          <w:szCs w:val="22"/>
        </w:rPr>
        <w:t>h</w:t>
      </w:r>
      <w:r>
        <w:rPr>
          <w:spacing w:val="-1"/>
          <w:w w:val="138"/>
          <w:sz w:val="22"/>
          <w:szCs w:val="22"/>
        </w:rPr>
        <w:t>a</w:t>
      </w:r>
      <w:r>
        <w:rPr>
          <w:spacing w:val="-1"/>
          <w:w w:val="133"/>
          <w:sz w:val="22"/>
          <w:szCs w:val="22"/>
        </w:rPr>
        <w:t>s</w:t>
      </w:r>
      <w:r>
        <w:rPr>
          <w:spacing w:val="1"/>
          <w:sz w:val="22"/>
          <w:szCs w:val="22"/>
        </w:rPr>
        <w:t>i</w:t>
      </w:r>
      <w:r>
        <w:rPr>
          <w:spacing w:val="-1"/>
          <w:w w:val="133"/>
          <w:sz w:val="22"/>
          <w:szCs w:val="22"/>
        </w:rPr>
        <w:t>s</w:t>
      </w:r>
      <w:r>
        <w:rPr>
          <w:w w:val="122"/>
          <w:sz w:val="22"/>
          <w:szCs w:val="22"/>
        </w:rPr>
        <w:t>wa</w:t>
      </w:r>
      <w:r>
        <w:rPr>
          <w:spacing w:val="17"/>
          <w:sz w:val="22"/>
          <w:szCs w:val="22"/>
        </w:rPr>
        <w:t xml:space="preserve"> </w:t>
      </w:r>
      <w:r>
        <w:rPr>
          <w:spacing w:val="-1"/>
          <w:w w:val="132"/>
          <w:sz w:val="22"/>
          <w:szCs w:val="22"/>
        </w:rPr>
        <w:t>s</w:t>
      </w:r>
      <w:r>
        <w:rPr>
          <w:spacing w:val="1"/>
          <w:w w:val="132"/>
          <w:sz w:val="22"/>
          <w:szCs w:val="22"/>
        </w:rPr>
        <w:t>ec</w:t>
      </w:r>
      <w:r>
        <w:rPr>
          <w:spacing w:val="-1"/>
          <w:w w:val="132"/>
          <w:sz w:val="22"/>
          <w:szCs w:val="22"/>
        </w:rPr>
        <w:t>a</w:t>
      </w:r>
      <w:r>
        <w:rPr>
          <w:w w:val="132"/>
          <w:sz w:val="22"/>
          <w:szCs w:val="22"/>
        </w:rPr>
        <w:t>ra</w:t>
      </w:r>
      <w:r>
        <w:rPr>
          <w:spacing w:val="2"/>
          <w:w w:val="132"/>
          <w:sz w:val="22"/>
          <w:szCs w:val="22"/>
        </w:rPr>
        <w:t xml:space="preserve"> </w:t>
      </w:r>
      <w:r>
        <w:rPr>
          <w:w w:val="126"/>
          <w:sz w:val="22"/>
          <w:szCs w:val="22"/>
        </w:rPr>
        <w:t>b</w:t>
      </w:r>
      <w:r>
        <w:rPr>
          <w:spacing w:val="-1"/>
          <w:w w:val="138"/>
          <w:sz w:val="22"/>
          <w:szCs w:val="22"/>
        </w:rPr>
        <w:t>e</w:t>
      </w:r>
      <w:r>
        <w:rPr>
          <w:spacing w:val="2"/>
          <w:w w:val="123"/>
          <w:sz w:val="22"/>
          <w:szCs w:val="22"/>
        </w:rPr>
        <w:t>r</w:t>
      </w:r>
      <w:r>
        <w:rPr>
          <w:spacing w:val="-1"/>
          <w:w w:val="115"/>
          <w:sz w:val="22"/>
          <w:szCs w:val="22"/>
        </w:rPr>
        <w:t>k</w:t>
      </w:r>
      <w:r>
        <w:rPr>
          <w:spacing w:val="1"/>
          <w:w w:val="138"/>
          <w:sz w:val="22"/>
          <w:szCs w:val="22"/>
        </w:rPr>
        <w:t>e</w:t>
      </w:r>
      <w:r>
        <w:rPr>
          <w:spacing w:val="1"/>
          <w:sz w:val="22"/>
          <w:szCs w:val="22"/>
        </w:rPr>
        <w:t>l</w:t>
      </w:r>
      <w:r>
        <w:rPr>
          <w:spacing w:val="-1"/>
          <w:w w:val="122"/>
          <w:sz w:val="22"/>
          <w:szCs w:val="22"/>
        </w:rPr>
        <w:t>o</w:t>
      </w:r>
      <w:r>
        <w:rPr>
          <w:spacing w:val="2"/>
          <w:w w:val="125"/>
          <w:sz w:val="22"/>
          <w:szCs w:val="22"/>
        </w:rPr>
        <w:t>m</w:t>
      </w:r>
      <w:r>
        <w:rPr>
          <w:spacing w:val="-2"/>
          <w:w w:val="126"/>
          <w:sz w:val="22"/>
          <w:szCs w:val="22"/>
        </w:rPr>
        <w:t>p</w:t>
      </w:r>
      <w:r>
        <w:rPr>
          <w:spacing w:val="-1"/>
          <w:w w:val="122"/>
          <w:sz w:val="22"/>
          <w:szCs w:val="22"/>
        </w:rPr>
        <w:t>o</w:t>
      </w:r>
      <w:r>
        <w:rPr>
          <w:w w:val="115"/>
          <w:sz w:val="22"/>
          <w:szCs w:val="22"/>
        </w:rPr>
        <w:t xml:space="preserve">k </w:t>
      </w:r>
      <w:r>
        <w:rPr>
          <w:w w:val="125"/>
          <w:sz w:val="22"/>
          <w:szCs w:val="22"/>
        </w:rPr>
        <w:t>m</w:t>
      </w:r>
      <w:r>
        <w:rPr>
          <w:spacing w:val="1"/>
          <w:w w:val="138"/>
          <w:sz w:val="22"/>
          <w:szCs w:val="22"/>
        </w:rPr>
        <w:t>e</w:t>
      </w:r>
      <w:r>
        <w:rPr>
          <w:w w:val="125"/>
          <w:sz w:val="22"/>
          <w:szCs w:val="22"/>
        </w:rPr>
        <w:t>m</w:t>
      </w:r>
      <w:r>
        <w:rPr>
          <w:w w:val="126"/>
          <w:sz w:val="22"/>
          <w:szCs w:val="22"/>
        </w:rPr>
        <w:t>p</w:t>
      </w:r>
      <w:r>
        <w:rPr>
          <w:spacing w:val="-6"/>
          <w:w w:val="123"/>
          <w:sz w:val="22"/>
          <w:szCs w:val="22"/>
        </w:rPr>
        <w:t>r</w:t>
      </w:r>
      <w:r>
        <w:rPr>
          <w:spacing w:val="3"/>
          <w:w w:val="138"/>
          <w:sz w:val="22"/>
          <w:szCs w:val="22"/>
        </w:rPr>
        <w:t>e</w:t>
      </w:r>
      <w:r>
        <w:rPr>
          <w:spacing w:val="-1"/>
          <w:w w:val="133"/>
          <w:sz w:val="22"/>
          <w:szCs w:val="22"/>
        </w:rPr>
        <w:t>s</w:t>
      </w:r>
      <w:r>
        <w:rPr>
          <w:w w:val="138"/>
          <w:sz w:val="22"/>
          <w:szCs w:val="22"/>
        </w:rPr>
        <w:t>e</w:t>
      </w:r>
      <w:r>
        <w:rPr>
          <w:w w:val="126"/>
          <w:sz w:val="22"/>
          <w:szCs w:val="22"/>
        </w:rPr>
        <w:t>n</w:t>
      </w:r>
      <w:r>
        <w:rPr>
          <w:w w:val="141"/>
          <w:sz w:val="22"/>
          <w:szCs w:val="22"/>
        </w:rPr>
        <w:t>t</w:t>
      </w:r>
      <w:r>
        <w:rPr>
          <w:spacing w:val="-1"/>
          <w:w w:val="138"/>
          <w:sz w:val="22"/>
          <w:szCs w:val="22"/>
        </w:rPr>
        <w:t>a</w:t>
      </w:r>
      <w:r>
        <w:rPr>
          <w:spacing w:val="-1"/>
          <w:w w:val="133"/>
          <w:sz w:val="22"/>
          <w:szCs w:val="22"/>
        </w:rPr>
        <w:t>s</w:t>
      </w:r>
      <w:r>
        <w:rPr>
          <w:spacing w:val="1"/>
          <w:sz w:val="22"/>
          <w:szCs w:val="22"/>
        </w:rPr>
        <w:t>i</w:t>
      </w:r>
      <w:r>
        <w:rPr>
          <w:spacing w:val="-3"/>
          <w:w w:val="115"/>
          <w:sz w:val="22"/>
          <w:szCs w:val="22"/>
        </w:rPr>
        <w:t>k</w:t>
      </w:r>
      <w:r>
        <w:rPr>
          <w:spacing w:val="-1"/>
          <w:w w:val="138"/>
          <w:sz w:val="22"/>
          <w:szCs w:val="22"/>
        </w:rPr>
        <w:t>a</w:t>
      </w:r>
      <w:r>
        <w:rPr>
          <w:w w:val="126"/>
          <w:sz w:val="22"/>
          <w:szCs w:val="22"/>
        </w:rPr>
        <w:t>n</w:t>
      </w:r>
      <w:r>
        <w:rPr>
          <w:spacing w:val="16"/>
          <w:sz w:val="22"/>
          <w:szCs w:val="22"/>
        </w:rPr>
        <w:t xml:space="preserve"> </w:t>
      </w:r>
      <w:r>
        <w:rPr>
          <w:w w:val="126"/>
          <w:sz w:val="22"/>
          <w:szCs w:val="22"/>
        </w:rPr>
        <w:t>h</w:t>
      </w:r>
      <w:r>
        <w:rPr>
          <w:spacing w:val="-1"/>
          <w:w w:val="138"/>
          <w:sz w:val="22"/>
          <w:szCs w:val="22"/>
        </w:rPr>
        <w:t>a</w:t>
      </w:r>
      <w:r>
        <w:rPr>
          <w:spacing w:val="2"/>
          <w:w w:val="133"/>
          <w:sz w:val="22"/>
          <w:szCs w:val="22"/>
        </w:rPr>
        <w:t>s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l</w:t>
      </w:r>
      <w:r>
        <w:rPr>
          <w:spacing w:val="15"/>
          <w:sz w:val="22"/>
          <w:szCs w:val="22"/>
        </w:rPr>
        <w:t xml:space="preserve"> </w:t>
      </w:r>
      <w:r>
        <w:rPr>
          <w:sz w:val="22"/>
          <w:szCs w:val="22"/>
        </w:rPr>
        <w:t>T</w:t>
      </w:r>
      <w:r>
        <w:rPr>
          <w:spacing w:val="1"/>
          <w:w w:val="126"/>
          <w:sz w:val="22"/>
          <w:szCs w:val="22"/>
        </w:rPr>
        <w:t>u</w:t>
      </w:r>
      <w:r>
        <w:rPr>
          <w:w w:val="126"/>
          <w:sz w:val="22"/>
          <w:szCs w:val="22"/>
        </w:rPr>
        <w:t>g</w:t>
      </w:r>
      <w:r>
        <w:rPr>
          <w:spacing w:val="-1"/>
          <w:w w:val="138"/>
          <w:sz w:val="22"/>
          <w:szCs w:val="22"/>
        </w:rPr>
        <w:t>a</w:t>
      </w:r>
      <w:r>
        <w:rPr>
          <w:w w:val="133"/>
          <w:sz w:val="22"/>
          <w:szCs w:val="22"/>
        </w:rPr>
        <w:t>s</w:t>
      </w:r>
      <w:r>
        <w:rPr>
          <w:spacing w:val="18"/>
          <w:sz w:val="22"/>
          <w:szCs w:val="22"/>
        </w:rPr>
        <w:t xml:space="preserve"> </w:t>
      </w:r>
      <w:r>
        <w:rPr>
          <w:spacing w:val="-1"/>
          <w:w w:val="103"/>
          <w:sz w:val="22"/>
          <w:szCs w:val="22"/>
        </w:rPr>
        <w:t>B</w:t>
      </w:r>
      <w:r>
        <w:rPr>
          <w:w w:val="138"/>
          <w:sz w:val="22"/>
          <w:szCs w:val="22"/>
        </w:rPr>
        <w:t>e</w:t>
      </w:r>
      <w:r>
        <w:rPr>
          <w:spacing w:val="-1"/>
          <w:w w:val="133"/>
          <w:sz w:val="22"/>
          <w:szCs w:val="22"/>
        </w:rPr>
        <w:t>s</w:t>
      </w:r>
      <w:r>
        <w:rPr>
          <w:spacing w:val="-1"/>
          <w:w w:val="138"/>
          <w:sz w:val="22"/>
          <w:szCs w:val="22"/>
        </w:rPr>
        <w:t>a</w:t>
      </w:r>
      <w:r>
        <w:rPr>
          <w:w w:val="123"/>
          <w:sz w:val="22"/>
          <w:szCs w:val="22"/>
        </w:rPr>
        <w:t>r</w:t>
      </w:r>
    </w:p>
    <w:p w:rsidR="00944A07" w:rsidRDefault="000E52F1">
      <w:pPr>
        <w:spacing w:before="3" w:line="240" w:lineRule="exact"/>
        <w:rPr>
          <w:sz w:val="22"/>
          <w:szCs w:val="22"/>
        </w:rPr>
        <w:sectPr w:rsidR="00944A07">
          <w:type w:val="continuous"/>
          <w:pgSz w:w="11920" w:h="16840"/>
          <w:pgMar w:top="1380" w:right="1400" w:bottom="280" w:left="1400" w:header="720" w:footer="720" w:gutter="0"/>
          <w:cols w:num="2" w:space="720" w:equalWidth="0">
            <w:col w:w="3860" w:space="776"/>
            <w:col w:w="4484"/>
          </w:cols>
        </w:sectPr>
      </w:pPr>
      <w:r>
        <w:rPr>
          <w:w w:val="126"/>
          <w:position w:val="-1"/>
          <w:sz w:val="22"/>
          <w:szCs w:val="22"/>
        </w:rPr>
        <w:t>y</w:t>
      </w:r>
      <w:r>
        <w:rPr>
          <w:spacing w:val="1"/>
          <w:w w:val="126"/>
          <w:position w:val="-1"/>
          <w:sz w:val="22"/>
          <w:szCs w:val="22"/>
        </w:rPr>
        <w:t>an</w:t>
      </w:r>
      <w:r>
        <w:rPr>
          <w:w w:val="126"/>
          <w:position w:val="-1"/>
          <w:sz w:val="22"/>
          <w:szCs w:val="22"/>
        </w:rPr>
        <w:t>g</w:t>
      </w:r>
      <w:r>
        <w:rPr>
          <w:spacing w:val="3"/>
          <w:w w:val="126"/>
          <w:position w:val="-1"/>
          <w:sz w:val="22"/>
          <w:szCs w:val="22"/>
        </w:rPr>
        <w:t xml:space="preserve"> </w:t>
      </w:r>
      <w:r>
        <w:rPr>
          <w:w w:val="141"/>
          <w:position w:val="-1"/>
          <w:sz w:val="22"/>
          <w:szCs w:val="22"/>
        </w:rPr>
        <w:t>t</w:t>
      </w:r>
      <w:r>
        <w:rPr>
          <w:spacing w:val="-1"/>
          <w:w w:val="138"/>
          <w:position w:val="-1"/>
          <w:sz w:val="22"/>
          <w:szCs w:val="22"/>
        </w:rPr>
        <w:t>e</w:t>
      </w:r>
      <w:r>
        <w:rPr>
          <w:spacing w:val="1"/>
          <w:position w:val="-1"/>
          <w:sz w:val="22"/>
          <w:szCs w:val="22"/>
        </w:rPr>
        <w:t>l</w:t>
      </w:r>
      <w:r>
        <w:rPr>
          <w:spacing w:val="-1"/>
          <w:w w:val="138"/>
          <w:position w:val="-1"/>
          <w:sz w:val="22"/>
          <w:szCs w:val="22"/>
        </w:rPr>
        <w:t>a</w:t>
      </w:r>
      <w:r>
        <w:rPr>
          <w:w w:val="126"/>
          <w:position w:val="-1"/>
          <w:sz w:val="22"/>
          <w:szCs w:val="22"/>
        </w:rPr>
        <w:t>h</w:t>
      </w:r>
      <w:r>
        <w:rPr>
          <w:spacing w:val="16"/>
          <w:position w:val="-1"/>
          <w:sz w:val="22"/>
          <w:szCs w:val="22"/>
        </w:rPr>
        <w:t xml:space="preserve"> </w:t>
      </w:r>
      <w:r>
        <w:rPr>
          <w:w w:val="126"/>
          <w:position w:val="-1"/>
          <w:sz w:val="22"/>
          <w:szCs w:val="22"/>
        </w:rPr>
        <w:t>d</w:t>
      </w:r>
      <w:r>
        <w:rPr>
          <w:spacing w:val="1"/>
          <w:position w:val="-1"/>
          <w:sz w:val="22"/>
          <w:szCs w:val="22"/>
        </w:rPr>
        <w:t>i</w:t>
      </w:r>
      <w:r>
        <w:rPr>
          <w:spacing w:val="-9"/>
          <w:w w:val="115"/>
          <w:position w:val="-1"/>
          <w:sz w:val="22"/>
          <w:szCs w:val="22"/>
        </w:rPr>
        <w:t>k</w:t>
      </w:r>
      <w:r>
        <w:rPr>
          <w:w w:val="138"/>
          <w:position w:val="-1"/>
          <w:sz w:val="22"/>
          <w:szCs w:val="22"/>
        </w:rPr>
        <w:t>e</w:t>
      </w:r>
      <w:r>
        <w:rPr>
          <w:w w:val="123"/>
          <w:position w:val="-1"/>
          <w:sz w:val="22"/>
          <w:szCs w:val="22"/>
        </w:rPr>
        <w:t>r</w:t>
      </w:r>
      <w:r>
        <w:rPr>
          <w:spacing w:val="1"/>
          <w:position w:val="-1"/>
          <w:sz w:val="22"/>
          <w:szCs w:val="22"/>
        </w:rPr>
        <w:t>j</w:t>
      </w:r>
      <w:r>
        <w:rPr>
          <w:spacing w:val="-1"/>
          <w:w w:val="138"/>
          <w:position w:val="-1"/>
          <w:sz w:val="22"/>
          <w:szCs w:val="22"/>
        </w:rPr>
        <w:t>a</w:t>
      </w:r>
      <w:r>
        <w:rPr>
          <w:spacing w:val="-3"/>
          <w:w w:val="115"/>
          <w:position w:val="-1"/>
          <w:sz w:val="22"/>
          <w:szCs w:val="22"/>
        </w:rPr>
        <w:t>k</w:t>
      </w:r>
      <w:r>
        <w:rPr>
          <w:spacing w:val="-1"/>
          <w:w w:val="138"/>
          <w:position w:val="-1"/>
          <w:sz w:val="22"/>
          <w:szCs w:val="22"/>
        </w:rPr>
        <w:t>a</w:t>
      </w:r>
      <w:r>
        <w:rPr>
          <w:spacing w:val="1"/>
          <w:w w:val="126"/>
          <w:position w:val="-1"/>
          <w:sz w:val="22"/>
          <w:szCs w:val="22"/>
        </w:rPr>
        <w:t>nn</w:t>
      </w:r>
      <w:r>
        <w:rPr>
          <w:spacing w:val="2"/>
          <w:w w:val="118"/>
          <w:position w:val="-1"/>
          <w:sz w:val="22"/>
          <w:szCs w:val="22"/>
        </w:rPr>
        <w:t>y</w:t>
      </w:r>
      <w:r>
        <w:rPr>
          <w:spacing w:val="-1"/>
          <w:w w:val="138"/>
          <w:position w:val="-1"/>
          <w:sz w:val="22"/>
          <w:szCs w:val="22"/>
        </w:rPr>
        <w:t>a</w:t>
      </w:r>
      <w:r>
        <w:rPr>
          <w:w w:val="127"/>
          <w:position w:val="-1"/>
          <w:sz w:val="22"/>
          <w:szCs w:val="22"/>
        </w:rPr>
        <w:t>.</w:t>
      </w:r>
    </w:p>
    <w:p w:rsidR="00944A07" w:rsidRDefault="00944A07">
      <w:pPr>
        <w:spacing w:line="200" w:lineRule="exact"/>
      </w:pPr>
    </w:p>
    <w:p w:rsidR="00944A07" w:rsidRDefault="000E52F1">
      <w:pPr>
        <w:spacing w:before="30" w:line="373" w:lineRule="auto"/>
        <w:ind w:left="1788" w:right="702" w:firstLine="848"/>
        <w:rPr>
          <w:sz w:val="22"/>
          <w:szCs w:val="2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314945" behindDoc="1" locked="0" layoutInCell="1" allowOverlap="1">
                <wp:simplePos x="0" y="0"/>
                <wp:positionH relativeFrom="page">
                  <wp:posOffset>1191895</wp:posOffset>
                </wp:positionH>
                <wp:positionV relativeFrom="paragraph">
                  <wp:posOffset>-13970</wp:posOffset>
                </wp:positionV>
                <wp:extent cx="7620" cy="515620"/>
                <wp:effectExtent l="1270" t="4445" r="635" b="3810"/>
                <wp:wrapNone/>
                <wp:docPr id="114" name="Group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620" cy="515620"/>
                          <a:chOff x="1877" y="-22"/>
                          <a:chExt cx="12" cy="812"/>
                        </a:xfrm>
                      </wpg:grpSpPr>
                      <wpg:grpSp>
                        <wpg:cNvPr id="115" name="Group 116"/>
                        <wpg:cNvGrpSpPr>
                          <a:grpSpLocks/>
                        </wpg:cNvGrpSpPr>
                        <wpg:grpSpPr bwMode="auto">
                          <a:xfrm>
                            <a:off x="1878" y="-21"/>
                            <a:ext cx="10" cy="410"/>
                            <a:chOff x="1878" y="-21"/>
                            <a:chExt cx="10" cy="410"/>
                          </a:xfrm>
                        </wpg:grpSpPr>
                        <wps:wsp>
                          <wps:cNvPr id="116" name="Freeform 119"/>
                          <wps:cNvSpPr>
                            <a:spLocks/>
                          </wps:cNvSpPr>
                          <wps:spPr bwMode="auto">
                            <a:xfrm>
                              <a:off x="1878" y="-21"/>
                              <a:ext cx="10" cy="410"/>
                            </a:xfrm>
                            <a:custGeom>
                              <a:avLst/>
                              <a:gdLst>
                                <a:gd name="T0" fmla="+- 0 1882 1878"/>
                                <a:gd name="T1" fmla="*/ T0 w 10"/>
                                <a:gd name="T2" fmla="+- 0 -15 -21"/>
                                <a:gd name="T3" fmla="*/ -15 h 410"/>
                                <a:gd name="T4" fmla="+- 0 1878 1878"/>
                                <a:gd name="T5" fmla="*/ T4 w 10"/>
                                <a:gd name="T6" fmla="+- 0 -21 -21"/>
                                <a:gd name="T7" fmla="*/ -21 h 410"/>
                                <a:gd name="T8" fmla="+- 0 1878 1878"/>
                                <a:gd name="T9" fmla="*/ T8 w 10"/>
                                <a:gd name="T10" fmla="+- 0 389 -21"/>
                                <a:gd name="T11" fmla="*/ 389 h 410"/>
                                <a:gd name="T12" fmla="+- 0 1882 1878"/>
                                <a:gd name="T13" fmla="*/ T12 w 10"/>
                                <a:gd name="T14" fmla="+- 0 383 -21"/>
                                <a:gd name="T15" fmla="*/ 383 h 410"/>
                                <a:gd name="T16" fmla="+- 0 1888 1878"/>
                                <a:gd name="T17" fmla="*/ T16 w 10"/>
                                <a:gd name="T18" fmla="+- 0 377 -21"/>
                                <a:gd name="T19" fmla="*/ 377 h 410"/>
                                <a:gd name="T20" fmla="+- 0 1888 1878"/>
                                <a:gd name="T21" fmla="*/ T20 w 10"/>
                                <a:gd name="T22" fmla="+- 0 -9 -21"/>
                                <a:gd name="T23" fmla="*/ -9 h 410"/>
                                <a:gd name="T24" fmla="+- 0 1882 1878"/>
                                <a:gd name="T25" fmla="*/ T24 w 10"/>
                                <a:gd name="T26" fmla="+- 0 -15 -21"/>
                                <a:gd name="T27" fmla="*/ -15 h 41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0" h="410">
                                  <a:moveTo>
                                    <a:pt x="4" y="6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410"/>
                                  </a:lnTo>
                                  <a:lnTo>
                                    <a:pt x="4" y="404"/>
                                  </a:lnTo>
                                  <a:lnTo>
                                    <a:pt x="10" y="398"/>
                                  </a:lnTo>
                                  <a:lnTo>
                                    <a:pt x="10" y="12"/>
                                  </a:lnTo>
                                  <a:lnTo>
                                    <a:pt x="4" y="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117" name="Group 117"/>
                          <wpg:cNvGrpSpPr>
                            <a:grpSpLocks/>
                          </wpg:cNvGrpSpPr>
                          <wpg:grpSpPr bwMode="auto">
                            <a:xfrm>
                              <a:off x="1878" y="377"/>
                              <a:ext cx="10" cy="412"/>
                              <a:chOff x="1878" y="377"/>
                              <a:chExt cx="10" cy="412"/>
                            </a:xfrm>
                          </wpg:grpSpPr>
                          <wps:wsp>
                            <wps:cNvPr id="118" name="Freeform 118"/>
                            <wps:cNvSpPr>
                              <a:spLocks/>
                            </wps:cNvSpPr>
                            <wps:spPr bwMode="auto">
                              <a:xfrm>
                                <a:off x="1878" y="377"/>
                                <a:ext cx="10" cy="412"/>
                              </a:xfrm>
                              <a:custGeom>
                                <a:avLst/>
                                <a:gdLst>
                                  <a:gd name="T0" fmla="+- 0 1882 1878"/>
                                  <a:gd name="T1" fmla="*/ T0 w 10"/>
                                  <a:gd name="T2" fmla="+- 0 383 377"/>
                                  <a:gd name="T3" fmla="*/ 383 h 412"/>
                                  <a:gd name="T4" fmla="+- 0 1878 1878"/>
                                  <a:gd name="T5" fmla="*/ T4 w 10"/>
                                  <a:gd name="T6" fmla="+- 0 377 377"/>
                                  <a:gd name="T7" fmla="*/ 377 h 412"/>
                                  <a:gd name="T8" fmla="+- 0 1878 1878"/>
                                  <a:gd name="T9" fmla="*/ T8 w 10"/>
                                  <a:gd name="T10" fmla="+- 0 789 377"/>
                                  <a:gd name="T11" fmla="*/ 789 h 412"/>
                                  <a:gd name="T12" fmla="+- 0 1882 1878"/>
                                  <a:gd name="T13" fmla="*/ T12 w 10"/>
                                  <a:gd name="T14" fmla="+- 0 783 377"/>
                                  <a:gd name="T15" fmla="*/ 783 h 412"/>
                                  <a:gd name="T16" fmla="+- 0 1888 1878"/>
                                  <a:gd name="T17" fmla="*/ T16 w 10"/>
                                  <a:gd name="T18" fmla="+- 0 777 377"/>
                                  <a:gd name="T19" fmla="*/ 777 h 412"/>
                                  <a:gd name="T20" fmla="+- 0 1888 1878"/>
                                  <a:gd name="T21" fmla="*/ T20 w 10"/>
                                  <a:gd name="T22" fmla="+- 0 389 377"/>
                                  <a:gd name="T23" fmla="*/ 389 h 412"/>
                                  <a:gd name="T24" fmla="+- 0 1882 1878"/>
                                  <a:gd name="T25" fmla="*/ T24 w 10"/>
                                  <a:gd name="T26" fmla="+- 0 383 377"/>
                                  <a:gd name="T27" fmla="*/ 383 h 412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</a:cxnLst>
                                <a:rect l="0" t="0" r="r" b="b"/>
                                <a:pathLst>
                                  <a:path w="10" h="412">
                                    <a:moveTo>
                                      <a:pt x="4" y="6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0" y="412"/>
                                    </a:lnTo>
                                    <a:lnTo>
                                      <a:pt x="4" y="406"/>
                                    </a:lnTo>
                                    <a:lnTo>
                                      <a:pt x="10" y="400"/>
                                    </a:lnTo>
                                    <a:lnTo>
                                      <a:pt x="10" y="12"/>
                                    </a:lnTo>
                                    <a:lnTo>
                                      <a:pt x="4" y="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9748C3A" id="Group 115" o:spid="_x0000_s1026" style="position:absolute;margin-left:93.85pt;margin-top:-1.1pt;width:.6pt;height:40.6pt;z-index:-1535;mso-position-horizontal-relative:page" coordorigin="1877,-22" coordsize="12,8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">
                <v:group id="Group 116" o:spid="_x0000_s1027" style="position:absolute;left:1878;top:-21;width:10;height:410" coordorigin="1878,-21" coordsize="10,4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3mqvGcEAAADcAAAADwAA&#10;AAAAAAAAAAAAAACqAgAAZHJzL2Rvd25yZXYueG1sUEsFBgAAAAAEAAQA+gAAAJgDAAAAAA==&#10;">
                  <v:shape id="Freeform 119" o:spid="_x0000_s1028" style="position:absolute;left:1878;top:-21;width:10;height:410;visibility:visible;mso-wrap-style:square;v-text-anchor:top" coordsize="10,4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QsWhsQA&#10;AADcAAAADwAAAGRycy9kb3ducmV2LnhtbERPS2vCQBC+C/0PyxR6kWajFJHoKmIp2Et89eBxzI6b&#10;tNnZkN1o+u9dodDbfHzPmS97W4srtb5yrGCUpCCIC6crNgq+jh+vUxA+IGusHZOCX/KwXDwN5php&#10;d+M9XQ/BiBjCPkMFZQhNJqUvSrLoE9cQR+7iWoshwtZI3eIthttajtN0Ii1WHBtKbGhdUvFz6KyC&#10;z1Ujp7v9abvujuZt+G3y9/ycK/Xy3K9mIAL14V/8597oOH80gccz8QK5u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0LFobEAAAA3AAAAA8AAAAAAAAAAAAAAAAAmAIAAGRycy9k&#10;b3ducmV2LnhtbFBLBQYAAAAABAAEAPUAAACJAwAAAAA=&#10;" path="m4,6l,,,410r4,-6l10,398,10,12,4,6xe" fillcolor="black" stroked="f">
                    <v:path arrowok="t" o:connecttype="custom" o:connectlocs="4,-15;0,-21;0,389;4,383;10,377;10,-9;4,-15" o:connectangles="0,0,0,0,0,0,0"/>
                  </v:shape>
                  <v:group id="Group 117" o:spid="_x0000_s1029" style="position:absolute;left:1878;top:377;width:10;height:412" coordorigin="1878,377" coordsize="10,4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fSU9cQAAADcAAAADwAAAGRycy9kb3ducmV2LnhtbERPS2vCQBC+F/wPywi9&#10;NZsobSVmFZFaegiFqiDehuyYBLOzIbvN4993C4Xe5uN7TrYdTSN66lxtWUESxSCIC6trLhWcT4en&#10;FQjnkTU2lknBRA62m9lDhqm2A39Rf/SlCCHsUlRQed+mUrqiIoMusi1x4G62M+gD7EqpOxxCuGnk&#10;Io5fpMGaQ0OFLe0rKu7Hb6PgfcBht0ze+vx+20/X0/PnJU9Iqcf5uFuD8DT6f/Gf+0OH+ckr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QfSU9cQAAADcAAAA&#10;DwAAAAAAAAAAAAAAAACqAgAAZHJzL2Rvd25yZXYueG1sUEsFBgAAAAAEAAQA+gAAAJsDAAAAAA==&#10;">
                    <v:shape id="Freeform 118" o:spid="_x0000_s1030" style="position:absolute;left:1878;top:377;width:10;height:412;visibility:visible;mso-wrap-style:square;v-text-anchor:top" coordsize="10,4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IStsUA&#10;AADcAAAADwAAAGRycy9kb3ducmV2LnhtbESPT2vCQBDF7wW/wzJCb83GHkRSVxFB8CDFf5Qeh+x0&#10;kzY7G7JrTP30zkHwNsN7895v5svBN6qnLtaBDUyyHBRxGWzNzsD5tHmbgYoJ2WITmAz8U4TlYvQy&#10;x8KGKx+oPyanJIRjgQaqlNpC61hW5DFmoSUW7Sd0HpOsndO2w6uE+0a/5/lUe6xZGipsaV1R+Xe8&#10;eAPa1fZ02bnP32/71e6HW9+sz9qY1/Gw+gCVaEhP8+N6awV/IrTyjEygF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chK2xQAAANwAAAAPAAAAAAAAAAAAAAAAAJgCAABkcnMv&#10;ZG93bnJldi54bWxQSwUGAAAAAAQABAD1AAAAigMAAAAA&#10;" path="m4,6l,,,412r4,-6l10,400,10,12,4,6xe" fillcolor="black" stroked="f">
                      <v:path arrowok="t" o:connecttype="custom" o:connectlocs="4,383;0,377;0,789;4,783;10,777;10,389;4,383" o:connectangles="0,0,0,0,0,0,0"/>
                    </v:shape>
                  </v:group>
                </v:group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14948" behindDoc="1" locked="0" layoutInCell="1" allowOverlap="1">
                <wp:simplePos x="0" y="0"/>
                <wp:positionH relativeFrom="page">
                  <wp:posOffset>3764280</wp:posOffset>
                </wp:positionH>
                <wp:positionV relativeFrom="paragraph">
                  <wp:posOffset>243205</wp:posOffset>
                </wp:positionV>
                <wp:extent cx="6350" cy="254000"/>
                <wp:effectExtent l="1905" t="4445" r="1270" b="8255"/>
                <wp:wrapNone/>
                <wp:docPr id="112" name="Group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50" cy="254000"/>
                          <a:chOff x="5928" y="383"/>
                          <a:chExt cx="10" cy="400"/>
                        </a:xfrm>
                      </wpg:grpSpPr>
                      <wps:wsp>
                        <wps:cNvPr id="113" name="Freeform 114"/>
                        <wps:cNvSpPr>
                          <a:spLocks/>
                        </wps:cNvSpPr>
                        <wps:spPr bwMode="auto">
                          <a:xfrm>
                            <a:off x="5928" y="383"/>
                            <a:ext cx="10" cy="400"/>
                          </a:xfrm>
                          <a:custGeom>
                            <a:avLst/>
                            <a:gdLst>
                              <a:gd name="T0" fmla="+- 0 5928 5928"/>
                              <a:gd name="T1" fmla="*/ T0 w 10"/>
                              <a:gd name="T2" fmla="+- 0 777 383"/>
                              <a:gd name="T3" fmla="*/ 777 h 400"/>
                              <a:gd name="T4" fmla="+- 0 5932 5928"/>
                              <a:gd name="T5" fmla="*/ T4 w 10"/>
                              <a:gd name="T6" fmla="+- 0 783 383"/>
                              <a:gd name="T7" fmla="*/ 783 h 400"/>
                              <a:gd name="T8" fmla="+- 0 5938 5928"/>
                              <a:gd name="T9" fmla="*/ T8 w 10"/>
                              <a:gd name="T10" fmla="+- 0 777 383"/>
                              <a:gd name="T11" fmla="*/ 777 h 400"/>
                              <a:gd name="T12" fmla="+- 0 5938 5928"/>
                              <a:gd name="T13" fmla="*/ T12 w 10"/>
                              <a:gd name="T14" fmla="+- 0 389 383"/>
                              <a:gd name="T15" fmla="*/ 389 h 400"/>
                              <a:gd name="T16" fmla="+- 0 5932 5928"/>
                              <a:gd name="T17" fmla="*/ T16 w 10"/>
                              <a:gd name="T18" fmla="+- 0 383 383"/>
                              <a:gd name="T19" fmla="*/ 383 h 400"/>
                              <a:gd name="T20" fmla="+- 0 5928 5928"/>
                              <a:gd name="T21" fmla="*/ T20 w 10"/>
                              <a:gd name="T22" fmla="+- 0 389 383"/>
                              <a:gd name="T23" fmla="*/ 389 h 400"/>
                              <a:gd name="T24" fmla="+- 0 5928 5928"/>
                              <a:gd name="T25" fmla="*/ T24 w 10"/>
                              <a:gd name="T26" fmla="+- 0 777 383"/>
                              <a:gd name="T27" fmla="*/ 777 h 4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0" h="400">
                                <a:moveTo>
                                  <a:pt x="0" y="394"/>
                                </a:moveTo>
                                <a:lnTo>
                                  <a:pt x="4" y="400"/>
                                </a:lnTo>
                                <a:lnTo>
                                  <a:pt x="10" y="394"/>
                                </a:lnTo>
                                <a:lnTo>
                                  <a:pt x="10" y="6"/>
                                </a:lnTo>
                                <a:lnTo>
                                  <a:pt x="4" y="0"/>
                                </a:lnTo>
                                <a:lnTo>
                                  <a:pt x="0" y="6"/>
                                </a:lnTo>
                                <a:lnTo>
                                  <a:pt x="0" y="3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18BA9F6" id="Group 113" o:spid="_x0000_s1026" style="position:absolute;margin-left:296.4pt;margin-top:19.15pt;width:.5pt;height:20pt;z-index:-1532;mso-position-horizontal-relative:page" coordorigin="5928,383" coordsize="10,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">
                <v:shape id="Freeform 114" o:spid="_x0000_s1027" style="position:absolute;left:5928;top:383;width:10;height:400;visibility:visible;mso-wrap-style:square;v-text-anchor:top" coordsize="10,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Um/scEA&#10;AADcAAAADwAAAGRycy9kb3ducmV2LnhtbERPS4vCMBC+L+x/CLOwN03dFdFqlEUUxJsv1NvQjG2x&#10;mdQkav33RhD2Nh/fc0aTxlTiRs6XlhV02gkI4szqknMF28281QfhA7LGyjIpeJCHyfjzY4Sptnde&#10;0W0dchFD2KeooAihTqX0WUEGfdvWxJE7WWcwROhyqR3eY7ip5E+S9KTBkmNDgTVNC8rO66tRsHdd&#10;9oumO5sd3c4PVtPLYHdYKvX91fwNQQRqwr/47V7oOL/zC69n4gVy/A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FJv7HBAAAA3AAAAA8AAAAAAAAAAAAAAAAAmAIAAGRycy9kb3du&#10;cmV2LnhtbFBLBQYAAAAABAAEAPUAAACGAwAAAAA=&#10;" path="m,394r4,6l10,394,10,6,4,,,6,,394xe" fillcolor="black" stroked="f">
                  <v:path arrowok="t" o:connecttype="custom" o:connectlocs="0,777;4,783;10,777;10,389;4,383;0,389;0,777" o:connectangles="0,0,0,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14951" behindDoc="1" locked="0" layoutInCell="1" allowOverlap="1">
                <wp:simplePos x="0" y="0"/>
                <wp:positionH relativeFrom="page">
                  <wp:posOffset>6627495</wp:posOffset>
                </wp:positionH>
                <wp:positionV relativeFrom="paragraph">
                  <wp:posOffset>-13970</wp:posOffset>
                </wp:positionV>
                <wp:extent cx="7620" cy="515620"/>
                <wp:effectExtent l="7620" t="4445" r="3810" b="3810"/>
                <wp:wrapNone/>
                <wp:docPr id="107" name="Group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620" cy="515620"/>
                          <a:chOff x="10437" y="-22"/>
                          <a:chExt cx="12" cy="812"/>
                        </a:xfrm>
                      </wpg:grpSpPr>
                      <wpg:grpSp>
                        <wpg:cNvPr id="108" name="Group 109"/>
                        <wpg:cNvGrpSpPr>
                          <a:grpSpLocks/>
                        </wpg:cNvGrpSpPr>
                        <wpg:grpSpPr bwMode="auto">
                          <a:xfrm>
                            <a:off x="10438" y="-21"/>
                            <a:ext cx="10" cy="410"/>
                            <a:chOff x="10438" y="-21"/>
                            <a:chExt cx="10" cy="410"/>
                          </a:xfrm>
                        </wpg:grpSpPr>
                        <wps:wsp>
                          <wps:cNvPr id="109" name="Freeform 112"/>
                          <wps:cNvSpPr>
                            <a:spLocks/>
                          </wps:cNvSpPr>
                          <wps:spPr bwMode="auto">
                            <a:xfrm>
                              <a:off x="10438" y="-21"/>
                              <a:ext cx="10" cy="410"/>
                            </a:xfrm>
                            <a:custGeom>
                              <a:avLst/>
                              <a:gdLst>
                                <a:gd name="T0" fmla="+- 0 10438 10438"/>
                                <a:gd name="T1" fmla="*/ T0 w 10"/>
                                <a:gd name="T2" fmla="+- 0 377 -21"/>
                                <a:gd name="T3" fmla="*/ 377 h 410"/>
                                <a:gd name="T4" fmla="+- 0 10442 10438"/>
                                <a:gd name="T5" fmla="*/ T4 w 10"/>
                                <a:gd name="T6" fmla="+- 0 383 -21"/>
                                <a:gd name="T7" fmla="*/ 383 h 410"/>
                                <a:gd name="T8" fmla="+- 0 10448 10438"/>
                                <a:gd name="T9" fmla="*/ T8 w 10"/>
                                <a:gd name="T10" fmla="+- 0 389 -21"/>
                                <a:gd name="T11" fmla="*/ 389 h 410"/>
                                <a:gd name="T12" fmla="+- 0 10448 10438"/>
                                <a:gd name="T13" fmla="*/ T12 w 10"/>
                                <a:gd name="T14" fmla="+- 0 -21 -21"/>
                                <a:gd name="T15" fmla="*/ -21 h 410"/>
                                <a:gd name="T16" fmla="+- 0 10442 10438"/>
                                <a:gd name="T17" fmla="*/ T16 w 10"/>
                                <a:gd name="T18" fmla="+- 0 -15 -21"/>
                                <a:gd name="T19" fmla="*/ -15 h 410"/>
                                <a:gd name="T20" fmla="+- 0 10438 10438"/>
                                <a:gd name="T21" fmla="*/ T20 w 10"/>
                                <a:gd name="T22" fmla="+- 0 -9 -21"/>
                                <a:gd name="T23" fmla="*/ -9 h 410"/>
                                <a:gd name="T24" fmla="+- 0 10438 10438"/>
                                <a:gd name="T25" fmla="*/ T24 w 10"/>
                                <a:gd name="T26" fmla="+- 0 377 -21"/>
                                <a:gd name="T27" fmla="*/ 377 h 41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0" h="410">
                                  <a:moveTo>
                                    <a:pt x="0" y="398"/>
                                  </a:moveTo>
                                  <a:lnTo>
                                    <a:pt x="4" y="404"/>
                                  </a:lnTo>
                                  <a:lnTo>
                                    <a:pt x="10" y="410"/>
                                  </a:lnTo>
                                  <a:lnTo>
                                    <a:pt x="10" y="0"/>
                                  </a:lnTo>
                                  <a:lnTo>
                                    <a:pt x="4" y="6"/>
                                  </a:lnTo>
                                  <a:lnTo>
                                    <a:pt x="0" y="12"/>
                                  </a:lnTo>
                                  <a:lnTo>
                                    <a:pt x="0" y="39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110" name="Group 110"/>
                          <wpg:cNvGrpSpPr>
                            <a:grpSpLocks/>
                          </wpg:cNvGrpSpPr>
                          <wpg:grpSpPr bwMode="auto">
                            <a:xfrm>
                              <a:off x="10438" y="377"/>
                              <a:ext cx="10" cy="412"/>
                              <a:chOff x="10438" y="377"/>
                              <a:chExt cx="10" cy="412"/>
                            </a:xfrm>
                          </wpg:grpSpPr>
                          <wps:wsp>
                            <wps:cNvPr id="111" name="Freeform 111"/>
                            <wps:cNvSpPr>
                              <a:spLocks/>
                            </wps:cNvSpPr>
                            <wps:spPr bwMode="auto">
                              <a:xfrm>
                                <a:off x="10438" y="377"/>
                                <a:ext cx="10" cy="412"/>
                              </a:xfrm>
                              <a:custGeom>
                                <a:avLst/>
                                <a:gdLst>
                                  <a:gd name="T0" fmla="+- 0 10438 10438"/>
                                  <a:gd name="T1" fmla="*/ T0 w 10"/>
                                  <a:gd name="T2" fmla="+- 0 777 377"/>
                                  <a:gd name="T3" fmla="*/ 777 h 412"/>
                                  <a:gd name="T4" fmla="+- 0 10442 10438"/>
                                  <a:gd name="T5" fmla="*/ T4 w 10"/>
                                  <a:gd name="T6" fmla="+- 0 783 377"/>
                                  <a:gd name="T7" fmla="*/ 783 h 412"/>
                                  <a:gd name="T8" fmla="+- 0 10448 10438"/>
                                  <a:gd name="T9" fmla="*/ T8 w 10"/>
                                  <a:gd name="T10" fmla="+- 0 789 377"/>
                                  <a:gd name="T11" fmla="*/ 789 h 412"/>
                                  <a:gd name="T12" fmla="+- 0 10448 10438"/>
                                  <a:gd name="T13" fmla="*/ T12 w 10"/>
                                  <a:gd name="T14" fmla="+- 0 377 377"/>
                                  <a:gd name="T15" fmla="*/ 377 h 412"/>
                                  <a:gd name="T16" fmla="+- 0 10442 10438"/>
                                  <a:gd name="T17" fmla="*/ T16 w 10"/>
                                  <a:gd name="T18" fmla="+- 0 383 377"/>
                                  <a:gd name="T19" fmla="*/ 383 h 412"/>
                                  <a:gd name="T20" fmla="+- 0 10438 10438"/>
                                  <a:gd name="T21" fmla="*/ T20 w 10"/>
                                  <a:gd name="T22" fmla="+- 0 389 377"/>
                                  <a:gd name="T23" fmla="*/ 389 h 412"/>
                                  <a:gd name="T24" fmla="+- 0 10438 10438"/>
                                  <a:gd name="T25" fmla="*/ T24 w 10"/>
                                  <a:gd name="T26" fmla="+- 0 777 377"/>
                                  <a:gd name="T27" fmla="*/ 777 h 412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</a:cxnLst>
                                <a:rect l="0" t="0" r="r" b="b"/>
                                <a:pathLst>
                                  <a:path w="10" h="412">
                                    <a:moveTo>
                                      <a:pt x="0" y="400"/>
                                    </a:moveTo>
                                    <a:lnTo>
                                      <a:pt x="4" y="406"/>
                                    </a:lnTo>
                                    <a:lnTo>
                                      <a:pt x="10" y="412"/>
                                    </a:lnTo>
                                    <a:lnTo>
                                      <a:pt x="10" y="0"/>
                                    </a:lnTo>
                                    <a:lnTo>
                                      <a:pt x="4" y="6"/>
                                    </a:lnTo>
                                    <a:lnTo>
                                      <a:pt x="0" y="12"/>
                                    </a:lnTo>
                                    <a:lnTo>
                                      <a:pt x="0" y="4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59BC762" id="Group 108" o:spid="_x0000_s1026" style="position:absolute;margin-left:521.85pt;margin-top:-1.1pt;width:.6pt;height:40.6pt;z-index:-1529;mso-position-horizontal-relative:page" coordorigin="10437,-22" coordsize="12,8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">
                <v:group id="Group 109" o:spid="_x0000_s1027" style="position:absolute;left:10438;top:-21;width:10;height:410" coordorigin="10438,-21" coordsize="10,4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KWWsYAAADc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BOh&#10;lWdkAp3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1spZaxgAAANwA&#10;AAAPAAAAAAAAAAAAAAAAAKoCAABkcnMvZG93bnJldi54bWxQSwUGAAAAAAQABAD6AAAAnQMAAAAA&#10;">
                  <v:shape id="Freeform 112" o:spid="_x0000_s1028" style="position:absolute;left:10438;top:-21;width:10;height:410;visibility:visible;mso-wrap-style:square;v-text-anchor:top" coordsize="10,4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U0UKcQA&#10;AADcAAAADwAAAGRycy9kb3ducmV2LnhtbERPS2vCQBC+F/oflil4KbqxlKJpNiJKwV7i8+BxzE43&#10;abOzIbtq+u+7QsHbfHzPyWa9bcSFOl87VjAeJSCIS6drNgoO+4/hBIQPyBobx6TglzzM8seHDFPt&#10;rrylyy4YEUPYp6igCqFNpfRlRRb9yLXEkftyncUQYWek7vAaw20jX5LkTVqsOTZU2NKiovJnd7YK&#10;PuetnGy2x/XivDevz9+mWBanQqnBUz9/BxGoD3fxv3ul4/xkCrdn4gUy/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lNFCnEAAAA3AAAAA8AAAAAAAAAAAAAAAAAmAIAAGRycy9k&#10;b3ducmV2LnhtbFBLBQYAAAAABAAEAPUAAACJAwAAAAA=&#10;" path="m,398r4,6l10,410,10,,4,6,,12,,398xe" fillcolor="black" stroked="f">
                    <v:path arrowok="t" o:connecttype="custom" o:connectlocs="0,377;4,383;10,389;10,-21;4,-15;0,-9;0,377" o:connectangles="0,0,0,0,0,0,0"/>
                  </v:shape>
                  <v:group id="Group 110" o:spid="_x0000_s1029" style="position:absolute;left:10438;top:377;width:10;height:412" coordorigin="10438,377" coordsize="10,4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h0MgcYAAADc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FPB&#10;l2dkAp3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OHQyBxgAAANwA&#10;AAAPAAAAAAAAAAAAAAAAAKoCAABkcnMvZG93bnJldi54bWxQSwUGAAAAAAQABAD6AAAAnQMAAAAA&#10;">
                    <v:shape id="Freeform 111" o:spid="_x0000_s1030" style="position:absolute;left:10438;top:377;width:10;height:412;visibility:visible;mso-wrap-style:square;v-text-anchor:top" coordsize="10,4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i7K8EA&#10;AADcAAAADwAAAGRycy9kb3ducmV2LnhtbERPTYvCMBC9L/gfwgjetmk9iFSjLILgQcRVEY9DM5t2&#10;t5mUJtbqr98Igrd5vM+ZL3tbi45aXzlWkCUpCOLC6YqNgtNx/TkF4QOyxtoxKbiTh+Vi8DHHXLsb&#10;f1N3CEbEEPY5KihDaHIpfVGSRZ+4hjhyP661GCJsjdQt3mK4reU4TSfSYsWxocSGViUVf4erVSBN&#10;pY/Xrdn9XvS52fePrl6dpFKjYf81AxGoD2/xy73RcX6WwfOZeIFc/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lIuyvBAAAA3AAAAA8AAAAAAAAAAAAAAAAAmAIAAGRycy9kb3du&#10;cmV2LnhtbFBLBQYAAAAABAAEAPUAAACGAwAAAAA=&#10;" path="m,400r4,6l10,412,10,,4,6,,12,,400xe" fillcolor="black" stroked="f">
                      <v:path arrowok="t" o:connecttype="custom" o:connectlocs="0,777;4,783;10,789;10,377;4,383;0,389;0,777" o:connectangles="0,0,0,0,0,0,0"/>
                    </v:shape>
                  </v:group>
                </v:group>
                <w10:wrap anchorx="page"/>
              </v:group>
            </w:pict>
          </mc:Fallback>
        </mc:AlternateContent>
      </w:r>
      <w:r>
        <w:rPr>
          <w:b/>
          <w:spacing w:val="-1"/>
          <w:w w:val="107"/>
          <w:sz w:val="22"/>
          <w:szCs w:val="22"/>
        </w:rPr>
        <w:t>R</w:t>
      </w:r>
      <w:r>
        <w:rPr>
          <w:b/>
          <w:spacing w:val="2"/>
          <w:w w:val="107"/>
          <w:sz w:val="22"/>
          <w:szCs w:val="22"/>
        </w:rPr>
        <w:t>A</w:t>
      </w:r>
      <w:r>
        <w:rPr>
          <w:b/>
          <w:w w:val="107"/>
          <w:sz w:val="22"/>
          <w:szCs w:val="22"/>
        </w:rPr>
        <w:t>N</w:t>
      </w:r>
      <w:r>
        <w:rPr>
          <w:b/>
          <w:spacing w:val="1"/>
          <w:w w:val="107"/>
          <w:sz w:val="22"/>
          <w:szCs w:val="22"/>
        </w:rPr>
        <w:t>C</w:t>
      </w:r>
      <w:r>
        <w:rPr>
          <w:b/>
          <w:w w:val="107"/>
          <w:sz w:val="22"/>
          <w:szCs w:val="22"/>
        </w:rPr>
        <w:t>AN</w:t>
      </w:r>
      <w:r>
        <w:rPr>
          <w:b/>
          <w:spacing w:val="1"/>
          <w:w w:val="107"/>
          <w:sz w:val="22"/>
          <w:szCs w:val="22"/>
        </w:rPr>
        <w:t>G</w:t>
      </w:r>
      <w:r>
        <w:rPr>
          <w:b/>
          <w:w w:val="107"/>
          <w:sz w:val="22"/>
          <w:szCs w:val="22"/>
        </w:rPr>
        <w:t>AN</w:t>
      </w:r>
      <w:r>
        <w:rPr>
          <w:b/>
          <w:spacing w:val="43"/>
          <w:w w:val="107"/>
          <w:sz w:val="22"/>
          <w:szCs w:val="22"/>
        </w:rPr>
        <w:t xml:space="preserve"> </w:t>
      </w:r>
      <w:r>
        <w:rPr>
          <w:b/>
          <w:w w:val="107"/>
          <w:sz w:val="22"/>
          <w:szCs w:val="22"/>
        </w:rPr>
        <w:t>INTE</w:t>
      </w:r>
      <w:r>
        <w:rPr>
          <w:b/>
          <w:spacing w:val="1"/>
          <w:w w:val="107"/>
          <w:sz w:val="22"/>
          <w:szCs w:val="22"/>
        </w:rPr>
        <w:t>R</w:t>
      </w:r>
      <w:r>
        <w:rPr>
          <w:b/>
          <w:w w:val="107"/>
          <w:sz w:val="22"/>
          <w:szCs w:val="22"/>
        </w:rPr>
        <w:t>A</w:t>
      </w:r>
      <w:r>
        <w:rPr>
          <w:b/>
          <w:spacing w:val="-1"/>
          <w:w w:val="107"/>
          <w:sz w:val="22"/>
          <w:szCs w:val="22"/>
        </w:rPr>
        <w:t>K</w:t>
      </w:r>
      <w:r>
        <w:rPr>
          <w:b/>
          <w:spacing w:val="2"/>
          <w:w w:val="107"/>
          <w:sz w:val="22"/>
          <w:szCs w:val="22"/>
        </w:rPr>
        <w:t>S</w:t>
      </w:r>
      <w:r>
        <w:rPr>
          <w:b/>
          <w:w w:val="107"/>
          <w:sz w:val="22"/>
          <w:szCs w:val="22"/>
        </w:rPr>
        <w:t>I</w:t>
      </w:r>
      <w:r>
        <w:rPr>
          <w:b/>
          <w:spacing w:val="9"/>
          <w:w w:val="107"/>
          <w:sz w:val="22"/>
          <w:szCs w:val="22"/>
        </w:rPr>
        <w:t xml:space="preserve"> </w:t>
      </w:r>
      <w:r>
        <w:rPr>
          <w:b/>
          <w:spacing w:val="-1"/>
          <w:w w:val="114"/>
          <w:sz w:val="22"/>
          <w:szCs w:val="22"/>
        </w:rPr>
        <w:t>D</w:t>
      </w:r>
      <w:r>
        <w:rPr>
          <w:b/>
          <w:spacing w:val="1"/>
          <w:w w:val="109"/>
          <w:sz w:val="22"/>
          <w:szCs w:val="22"/>
        </w:rPr>
        <w:t>O</w:t>
      </w:r>
      <w:r>
        <w:rPr>
          <w:b/>
          <w:w w:val="129"/>
          <w:sz w:val="22"/>
          <w:szCs w:val="22"/>
        </w:rPr>
        <w:t>S</w:t>
      </w:r>
      <w:r>
        <w:rPr>
          <w:b/>
          <w:w w:val="102"/>
          <w:sz w:val="22"/>
          <w:szCs w:val="22"/>
        </w:rPr>
        <w:t>E</w:t>
      </w:r>
      <w:r>
        <w:rPr>
          <w:b/>
          <w:spacing w:val="4"/>
          <w:w w:val="115"/>
          <w:sz w:val="22"/>
          <w:szCs w:val="22"/>
        </w:rPr>
        <w:t>N</w:t>
      </w:r>
      <w:r>
        <w:rPr>
          <w:b/>
          <w:sz w:val="22"/>
          <w:szCs w:val="22"/>
        </w:rPr>
        <w:t>–</w:t>
      </w:r>
      <w:r>
        <w:rPr>
          <w:b/>
          <w:spacing w:val="-1"/>
          <w:w w:val="105"/>
          <w:sz w:val="22"/>
          <w:szCs w:val="22"/>
        </w:rPr>
        <w:t>M</w:t>
      </w:r>
      <w:r>
        <w:rPr>
          <w:b/>
          <w:w w:val="107"/>
          <w:sz w:val="22"/>
          <w:szCs w:val="22"/>
        </w:rPr>
        <w:t>AH</w:t>
      </w:r>
      <w:r>
        <w:rPr>
          <w:b/>
          <w:w w:val="116"/>
          <w:sz w:val="22"/>
          <w:szCs w:val="22"/>
        </w:rPr>
        <w:t>A</w:t>
      </w:r>
      <w:r>
        <w:rPr>
          <w:b/>
          <w:spacing w:val="-1"/>
          <w:w w:val="116"/>
          <w:sz w:val="22"/>
          <w:szCs w:val="22"/>
        </w:rPr>
        <w:t>S</w:t>
      </w:r>
      <w:r>
        <w:rPr>
          <w:b/>
          <w:spacing w:val="2"/>
          <w:w w:val="95"/>
          <w:sz w:val="22"/>
          <w:szCs w:val="22"/>
        </w:rPr>
        <w:t>I</w:t>
      </w:r>
      <w:r>
        <w:rPr>
          <w:b/>
          <w:spacing w:val="-2"/>
          <w:w w:val="129"/>
          <w:sz w:val="22"/>
          <w:szCs w:val="22"/>
        </w:rPr>
        <w:t>S</w:t>
      </w:r>
      <w:r>
        <w:rPr>
          <w:b/>
          <w:spacing w:val="1"/>
          <w:w w:val="110"/>
          <w:sz w:val="22"/>
          <w:szCs w:val="22"/>
        </w:rPr>
        <w:t>W</w:t>
      </w:r>
      <w:r>
        <w:rPr>
          <w:b/>
          <w:w w:val="107"/>
          <w:sz w:val="22"/>
          <w:szCs w:val="22"/>
        </w:rPr>
        <w:t xml:space="preserve">A </w:t>
      </w:r>
      <w:r>
        <w:rPr>
          <w:b/>
          <w:w w:val="129"/>
          <w:sz w:val="22"/>
          <w:szCs w:val="22"/>
        </w:rPr>
        <w:t>Ak</w:t>
      </w:r>
      <w:r>
        <w:rPr>
          <w:b/>
          <w:spacing w:val="1"/>
          <w:w w:val="129"/>
          <w:sz w:val="22"/>
          <w:szCs w:val="22"/>
        </w:rPr>
        <w:t>ti</w:t>
      </w:r>
      <w:r>
        <w:rPr>
          <w:b/>
          <w:w w:val="129"/>
          <w:sz w:val="22"/>
          <w:szCs w:val="22"/>
        </w:rPr>
        <w:t>v</w:t>
      </w:r>
      <w:r>
        <w:rPr>
          <w:b/>
          <w:spacing w:val="1"/>
          <w:w w:val="129"/>
          <w:sz w:val="22"/>
          <w:szCs w:val="22"/>
        </w:rPr>
        <w:t>it</w:t>
      </w:r>
      <w:r>
        <w:rPr>
          <w:b/>
          <w:w w:val="129"/>
          <w:sz w:val="22"/>
          <w:szCs w:val="22"/>
        </w:rPr>
        <w:t>as</w:t>
      </w:r>
      <w:r>
        <w:rPr>
          <w:b/>
          <w:spacing w:val="-1"/>
          <w:w w:val="129"/>
          <w:sz w:val="22"/>
          <w:szCs w:val="22"/>
        </w:rPr>
        <w:t xml:space="preserve"> D</w:t>
      </w:r>
      <w:r>
        <w:rPr>
          <w:b/>
          <w:spacing w:val="1"/>
          <w:w w:val="129"/>
          <w:sz w:val="22"/>
          <w:szCs w:val="22"/>
        </w:rPr>
        <w:t>o</w:t>
      </w:r>
      <w:r>
        <w:rPr>
          <w:b/>
          <w:spacing w:val="-1"/>
          <w:w w:val="129"/>
          <w:sz w:val="22"/>
          <w:szCs w:val="22"/>
        </w:rPr>
        <w:t>s</w:t>
      </w:r>
      <w:r>
        <w:rPr>
          <w:b/>
          <w:spacing w:val="1"/>
          <w:w w:val="129"/>
          <w:sz w:val="22"/>
          <w:szCs w:val="22"/>
        </w:rPr>
        <w:t>e</w:t>
      </w:r>
      <w:r>
        <w:rPr>
          <w:b/>
          <w:w w:val="129"/>
          <w:sz w:val="22"/>
          <w:szCs w:val="22"/>
        </w:rPr>
        <w:t xml:space="preserve">n                            </w:t>
      </w:r>
      <w:r>
        <w:rPr>
          <w:b/>
          <w:spacing w:val="68"/>
          <w:w w:val="129"/>
          <w:sz w:val="22"/>
          <w:szCs w:val="22"/>
        </w:rPr>
        <w:t xml:space="preserve"> </w:t>
      </w:r>
      <w:r>
        <w:rPr>
          <w:b/>
          <w:w w:val="129"/>
          <w:sz w:val="22"/>
          <w:szCs w:val="22"/>
        </w:rPr>
        <w:t>Ak</w:t>
      </w:r>
      <w:r>
        <w:rPr>
          <w:b/>
          <w:spacing w:val="1"/>
          <w:w w:val="129"/>
          <w:sz w:val="22"/>
          <w:szCs w:val="22"/>
        </w:rPr>
        <w:t>ti</w:t>
      </w:r>
      <w:r>
        <w:rPr>
          <w:b/>
          <w:w w:val="129"/>
          <w:sz w:val="22"/>
          <w:szCs w:val="22"/>
        </w:rPr>
        <w:t>v</w:t>
      </w:r>
      <w:r>
        <w:rPr>
          <w:b/>
          <w:spacing w:val="1"/>
          <w:w w:val="129"/>
          <w:sz w:val="22"/>
          <w:szCs w:val="22"/>
        </w:rPr>
        <w:t>it</w:t>
      </w:r>
      <w:r>
        <w:rPr>
          <w:b/>
          <w:w w:val="129"/>
          <w:sz w:val="22"/>
          <w:szCs w:val="22"/>
        </w:rPr>
        <w:t>as</w:t>
      </w:r>
      <w:r>
        <w:rPr>
          <w:b/>
          <w:spacing w:val="-1"/>
          <w:w w:val="129"/>
          <w:sz w:val="22"/>
          <w:szCs w:val="22"/>
        </w:rPr>
        <w:t xml:space="preserve"> </w:t>
      </w:r>
      <w:r>
        <w:rPr>
          <w:b/>
          <w:spacing w:val="-1"/>
          <w:w w:val="105"/>
          <w:sz w:val="22"/>
          <w:szCs w:val="22"/>
        </w:rPr>
        <w:t>M</w:t>
      </w:r>
      <w:r>
        <w:rPr>
          <w:b/>
          <w:w w:val="134"/>
          <w:sz w:val="22"/>
          <w:szCs w:val="22"/>
        </w:rPr>
        <w:t>a</w:t>
      </w:r>
      <w:r>
        <w:rPr>
          <w:b/>
          <w:spacing w:val="-3"/>
          <w:w w:val="128"/>
          <w:sz w:val="22"/>
          <w:szCs w:val="22"/>
        </w:rPr>
        <w:t>h</w:t>
      </w:r>
      <w:r>
        <w:rPr>
          <w:b/>
          <w:spacing w:val="1"/>
          <w:w w:val="134"/>
          <w:sz w:val="22"/>
          <w:szCs w:val="22"/>
        </w:rPr>
        <w:t>a</w:t>
      </w:r>
      <w:r>
        <w:rPr>
          <w:b/>
          <w:spacing w:val="1"/>
          <w:w w:val="153"/>
          <w:sz w:val="22"/>
          <w:szCs w:val="22"/>
        </w:rPr>
        <w:t>s</w:t>
      </w:r>
      <w:r>
        <w:rPr>
          <w:b/>
          <w:spacing w:val="1"/>
          <w:w w:val="123"/>
          <w:sz w:val="22"/>
          <w:szCs w:val="22"/>
        </w:rPr>
        <w:t>i</w:t>
      </w:r>
      <w:r>
        <w:rPr>
          <w:b/>
          <w:spacing w:val="-1"/>
          <w:w w:val="153"/>
          <w:sz w:val="22"/>
          <w:szCs w:val="22"/>
        </w:rPr>
        <w:t>s</w:t>
      </w:r>
      <w:r>
        <w:rPr>
          <w:b/>
          <w:spacing w:val="1"/>
          <w:w w:val="127"/>
          <w:sz w:val="22"/>
          <w:szCs w:val="22"/>
        </w:rPr>
        <w:t>w</w:t>
      </w:r>
      <w:r>
        <w:rPr>
          <w:b/>
          <w:w w:val="134"/>
          <w:sz w:val="22"/>
          <w:szCs w:val="22"/>
        </w:rPr>
        <w:t>a</w:t>
      </w:r>
    </w:p>
    <w:p w:rsidR="00944A07" w:rsidRDefault="000E52F1">
      <w:pPr>
        <w:spacing w:before="9" w:line="242" w:lineRule="auto"/>
        <w:ind w:left="4636" w:right="1107" w:hanging="4052"/>
        <w:rPr>
          <w:sz w:val="22"/>
          <w:szCs w:val="22"/>
        </w:rPr>
      </w:pPr>
      <w:r>
        <w:rPr>
          <w:w w:val="97"/>
          <w:sz w:val="22"/>
          <w:szCs w:val="22"/>
        </w:rPr>
        <w:t>M</w:t>
      </w:r>
      <w:r>
        <w:rPr>
          <w:spacing w:val="1"/>
          <w:w w:val="138"/>
          <w:sz w:val="22"/>
          <w:szCs w:val="22"/>
        </w:rPr>
        <w:t>e</w:t>
      </w:r>
      <w:r>
        <w:rPr>
          <w:w w:val="125"/>
          <w:sz w:val="22"/>
          <w:szCs w:val="22"/>
        </w:rPr>
        <w:t>m</w:t>
      </w:r>
      <w:r>
        <w:rPr>
          <w:spacing w:val="-2"/>
          <w:w w:val="126"/>
          <w:sz w:val="22"/>
          <w:szCs w:val="22"/>
        </w:rPr>
        <w:t>b</w:t>
      </w:r>
      <w:r>
        <w:rPr>
          <w:spacing w:val="1"/>
          <w:w w:val="126"/>
          <w:sz w:val="22"/>
          <w:szCs w:val="22"/>
        </w:rPr>
        <w:t>u</w:t>
      </w:r>
      <w:r>
        <w:rPr>
          <w:spacing w:val="-3"/>
          <w:w w:val="115"/>
          <w:sz w:val="22"/>
          <w:szCs w:val="22"/>
        </w:rPr>
        <w:t>k</w:t>
      </w:r>
      <w:r>
        <w:rPr>
          <w:w w:val="138"/>
          <w:sz w:val="22"/>
          <w:szCs w:val="22"/>
        </w:rPr>
        <w:t>a</w:t>
      </w:r>
      <w:r>
        <w:rPr>
          <w:spacing w:val="16"/>
          <w:sz w:val="22"/>
          <w:szCs w:val="22"/>
        </w:rPr>
        <w:t xml:space="preserve"> </w:t>
      </w:r>
      <w:r>
        <w:rPr>
          <w:spacing w:val="-1"/>
          <w:w w:val="133"/>
          <w:sz w:val="22"/>
          <w:szCs w:val="22"/>
        </w:rPr>
        <w:t>s</w:t>
      </w:r>
      <w:r>
        <w:rPr>
          <w:w w:val="138"/>
          <w:sz w:val="22"/>
          <w:szCs w:val="22"/>
        </w:rPr>
        <w:t>e</w:t>
      </w:r>
      <w:r>
        <w:rPr>
          <w:spacing w:val="-1"/>
          <w:w w:val="133"/>
          <w:sz w:val="22"/>
          <w:szCs w:val="22"/>
        </w:rPr>
        <w:t>s</w:t>
      </w:r>
      <w:r>
        <w:rPr>
          <w:sz w:val="22"/>
          <w:szCs w:val="22"/>
        </w:rPr>
        <w:t>i</w:t>
      </w:r>
      <w:r>
        <w:rPr>
          <w:spacing w:val="15"/>
          <w:sz w:val="22"/>
          <w:szCs w:val="22"/>
        </w:rPr>
        <w:t xml:space="preserve"> </w:t>
      </w:r>
      <w:r>
        <w:rPr>
          <w:w w:val="126"/>
          <w:sz w:val="22"/>
          <w:szCs w:val="22"/>
        </w:rPr>
        <w:t>p</w:t>
      </w:r>
      <w:r>
        <w:rPr>
          <w:spacing w:val="-6"/>
          <w:w w:val="123"/>
          <w:sz w:val="22"/>
          <w:szCs w:val="22"/>
        </w:rPr>
        <w:t>r</w:t>
      </w:r>
      <w:r>
        <w:rPr>
          <w:spacing w:val="2"/>
          <w:w w:val="138"/>
          <w:sz w:val="22"/>
          <w:szCs w:val="22"/>
        </w:rPr>
        <w:t>e</w:t>
      </w:r>
      <w:r>
        <w:rPr>
          <w:spacing w:val="1"/>
          <w:w w:val="133"/>
          <w:sz w:val="22"/>
          <w:szCs w:val="22"/>
        </w:rPr>
        <w:t>s</w:t>
      </w:r>
      <w:r>
        <w:rPr>
          <w:spacing w:val="-1"/>
          <w:w w:val="138"/>
          <w:sz w:val="22"/>
          <w:szCs w:val="22"/>
        </w:rPr>
        <w:t>e</w:t>
      </w:r>
      <w:r>
        <w:rPr>
          <w:w w:val="126"/>
          <w:sz w:val="22"/>
          <w:szCs w:val="22"/>
        </w:rPr>
        <w:t>n</w:t>
      </w:r>
      <w:r>
        <w:rPr>
          <w:w w:val="141"/>
          <w:sz w:val="22"/>
          <w:szCs w:val="22"/>
        </w:rPr>
        <w:t>t</w:t>
      </w:r>
      <w:r>
        <w:rPr>
          <w:spacing w:val="-1"/>
          <w:w w:val="138"/>
          <w:sz w:val="22"/>
          <w:szCs w:val="22"/>
        </w:rPr>
        <w:t>a</w:t>
      </w:r>
      <w:r>
        <w:rPr>
          <w:spacing w:val="2"/>
          <w:w w:val="133"/>
          <w:sz w:val="22"/>
          <w:szCs w:val="22"/>
        </w:rPr>
        <w:t>s</w:t>
      </w:r>
      <w:r>
        <w:rPr>
          <w:spacing w:val="1"/>
          <w:sz w:val="22"/>
          <w:szCs w:val="22"/>
        </w:rPr>
        <w:t>i</w:t>
      </w:r>
      <w:r>
        <w:rPr>
          <w:w w:val="127"/>
          <w:sz w:val="22"/>
          <w:szCs w:val="22"/>
        </w:rPr>
        <w:t>.</w:t>
      </w:r>
      <w:r>
        <w:rPr>
          <w:sz w:val="22"/>
          <w:szCs w:val="22"/>
        </w:rPr>
        <w:t xml:space="preserve">                     </w:t>
      </w:r>
      <w:r>
        <w:rPr>
          <w:spacing w:val="-20"/>
          <w:sz w:val="22"/>
          <w:szCs w:val="22"/>
        </w:rPr>
        <w:t xml:space="preserve"> </w:t>
      </w:r>
      <w:r>
        <w:rPr>
          <w:w w:val="97"/>
          <w:sz w:val="22"/>
          <w:szCs w:val="22"/>
        </w:rPr>
        <w:t>M</w:t>
      </w:r>
      <w:r>
        <w:rPr>
          <w:w w:val="138"/>
          <w:sz w:val="22"/>
          <w:szCs w:val="22"/>
        </w:rPr>
        <w:t>e</w:t>
      </w:r>
      <w:r>
        <w:rPr>
          <w:w w:val="126"/>
          <w:sz w:val="22"/>
          <w:szCs w:val="22"/>
        </w:rPr>
        <w:t>n</w:t>
      </w:r>
      <w:r>
        <w:rPr>
          <w:spacing w:val="-2"/>
          <w:w w:val="118"/>
          <w:sz w:val="22"/>
          <w:szCs w:val="22"/>
        </w:rPr>
        <w:t>y</w:t>
      </w:r>
      <w:r>
        <w:rPr>
          <w:spacing w:val="1"/>
          <w:sz w:val="22"/>
          <w:szCs w:val="22"/>
        </w:rPr>
        <w:t>i</w:t>
      </w:r>
      <w:r>
        <w:rPr>
          <w:spacing w:val="2"/>
          <w:w w:val="138"/>
          <w:sz w:val="22"/>
          <w:szCs w:val="22"/>
        </w:rPr>
        <w:t>a</w:t>
      </w:r>
      <w:r>
        <w:rPr>
          <w:w w:val="126"/>
          <w:sz w:val="22"/>
          <w:szCs w:val="22"/>
        </w:rPr>
        <w:t>p</w:t>
      </w:r>
      <w:r>
        <w:rPr>
          <w:spacing w:val="-3"/>
          <w:w w:val="115"/>
          <w:sz w:val="22"/>
          <w:szCs w:val="22"/>
        </w:rPr>
        <w:t>k</w:t>
      </w:r>
      <w:r>
        <w:rPr>
          <w:spacing w:val="-1"/>
          <w:w w:val="138"/>
          <w:sz w:val="22"/>
          <w:szCs w:val="22"/>
        </w:rPr>
        <w:t>a</w:t>
      </w:r>
      <w:r>
        <w:rPr>
          <w:w w:val="126"/>
          <w:sz w:val="22"/>
          <w:szCs w:val="22"/>
        </w:rPr>
        <w:t>n</w:t>
      </w:r>
      <w:r>
        <w:rPr>
          <w:spacing w:val="16"/>
          <w:sz w:val="22"/>
          <w:szCs w:val="22"/>
        </w:rPr>
        <w:t xml:space="preserve"> </w:t>
      </w:r>
      <w:r>
        <w:rPr>
          <w:w w:val="125"/>
          <w:sz w:val="22"/>
          <w:szCs w:val="22"/>
        </w:rPr>
        <w:t>m</w:t>
      </w:r>
      <w:r>
        <w:rPr>
          <w:spacing w:val="-1"/>
          <w:w w:val="138"/>
          <w:sz w:val="22"/>
          <w:szCs w:val="22"/>
        </w:rPr>
        <w:t>a</w:t>
      </w:r>
      <w:r>
        <w:rPr>
          <w:spacing w:val="2"/>
          <w:w w:val="141"/>
          <w:sz w:val="22"/>
          <w:szCs w:val="22"/>
        </w:rPr>
        <w:t>t</w:t>
      </w:r>
      <w:r>
        <w:rPr>
          <w:spacing w:val="1"/>
          <w:w w:val="138"/>
          <w:sz w:val="22"/>
          <w:szCs w:val="22"/>
        </w:rPr>
        <w:t>e</w:t>
      </w:r>
      <w:r>
        <w:rPr>
          <w:w w:val="123"/>
          <w:sz w:val="22"/>
          <w:szCs w:val="22"/>
        </w:rPr>
        <w:t>r</w:t>
      </w:r>
      <w:r>
        <w:rPr>
          <w:sz w:val="22"/>
          <w:szCs w:val="22"/>
        </w:rPr>
        <w:t>i</w:t>
      </w:r>
      <w:r>
        <w:rPr>
          <w:spacing w:val="14"/>
          <w:sz w:val="22"/>
          <w:szCs w:val="22"/>
        </w:rPr>
        <w:t xml:space="preserve"> </w:t>
      </w:r>
      <w:r>
        <w:rPr>
          <w:w w:val="126"/>
          <w:sz w:val="22"/>
          <w:szCs w:val="22"/>
        </w:rPr>
        <w:t>p</w:t>
      </w:r>
      <w:r>
        <w:rPr>
          <w:spacing w:val="-6"/>
          <w:w w:val="123"/>
          <w:sz w:val="22"/>
          <w:szCs w:val="22"/>
        </w:rPr>
        <w:t>r</w:t>
      </w:r>
      <w:r>
        <w:rPr>
          <w:w w:val="138"/>
          <w:sz w:val="22"/>
          <w:szCs w:val="22"/>
        </w:rPr>
        <w:t>e</w:t>
      </w:r>
      <w:r>
        <w:rPr>
          <w:spacing w:val="2"/>
          <w:w w:val="133"/>
          <w:sz w:val="22"/>
          <w:szCs w:val="22"/>
        </w:rPr>
        <w:t>s</w:t>
      </w:r>
      <w:r>
        <w:rPr>
          <w:spacing w:val="1"/>
          <w:w w:val="138"/>
          <w:sz w:val="22"/>
          <w:szCs w:val="22"/>
        </w:rPr>
        <w:t>e</w:t>
      </w:r>
      <w:r>
        <w:rPr>
          <w:spacing w:val="1"/>
          <w:w w:val="126"/>
          <w:sz w:val="22"/>
          <w:szCs w:val="22"/>
        </w:rPr>
        <w:t>n</w:t>
      </w:r>
      <w:r>
        <w:rPr>
          <w:w w:val="141"/>
          <w:sz w:val="22"/>
          <w:szCs w:val="22"/>
        </w:rPr>
        <w:t>t</w:t>
      </w:r>
      <w:r>
        <w:rPr>
          <w:spacing w:val="-1"/>
          <w:w w:val="138"/>
          <w:sz w:val="22"/>
          <w:szCs w:val="22"/>
        </w:rPr>
        <w:t>a</w:t>
      </w:r>
      <w:r>
        <w:rPr>
          <w:spacing w:val="-1"/>
          <w:w w:val="133"/>
          <w:sz w:val="22"/>
          <w:szCs w:val="22"/>
        </w:rPr>
        <w:t>s</w:t>
      </w:r>
      <w:r>
        <w:rPr>
          <w:sz w:val="22"/>
          <w:szCs w:val="22"/>
        </w:rPr>
        <w:t xml:space="preserve">i </w:t>
      </w:r>
      <w:r>
        <w:rPr>
          <w:spacing w:val="-2"/>
          <w:w w:val="126"/>
          <w:sz w:val="22"/>
          <w:szCs w:val="22"/>
        </w:rPr>
        <w:t>b</w:t>
      </w:r>
      <w:r>
        <w:rPr>
          <w:w w:val="138"/>
          <w:sz w:val="22"/>
          <w:szCs w:val="22"/>
        </w:rPr>
        <w:t>e</w:t>
      </w:r>
      <w:r>
        <w:rPr>
          <w:spacing w:val="2"/>
          <w:w w:val="123"/>
          <w:sz w:val="22"/>
          <w:szCs w:val="22"/>
        </w:rPr>
        <w:t>r</w:t>
      </w:r>
      <w:r>
        <w:rPr>
          <w:w w:val="126"/>
          <w:sz w:val="22"/>
          <w:szCs w:val="22"/>
        </w:rPr>
        <w:t>d</w:t>
      </w:r>
      <w:r>
        <w:rPr>
          <w:spacing w:val="-1"/>
          <w:w w:val="138"/>
          <w:sz w:val="22"/>
          <w:szCs w:val="22"/>
        </w:rPr>
        <w:t>a</w:t>
      </w:r>
      <w:r>
        <w:rPr>
          <w:spacing w:val="-1"/>
          <w:w w:val="133"/>
          <w:sz w:val="22"/>
          <w:szCs w:val="22"/>
        </w:rPr>
        <w:t>s</w:t>
      </w:r>
      <w:r>
        <w:rPr>
          <w:spacing w:val="1"/>
          <w:w w:val="138"/>
          <w:sz w:val="22"/>
          <w:szCs w:val="22"/>
        </w:rPr>
        <w:t>a</w:t>
      </w:r>
      <w:r>
        <w:rPr>
          <w:w w:val="123"/>
          <w:sz w:val="22"/>
          <w:szCs w:val="22"/>
        </w:rPr>
        <w:t>r</w:t>
      </w:r>
      <w:r>
        <w:rPr>
          <w:spacing w:val="-3"/>
          <w:w w:val="115"/>
          <w:sz w:val="22"/>
          <w:szCs w:val="22"/>
        </w:rPr>
        <w:t>k</w:t>
      </w:r>
      <w:r>
        <w:rPr>
          <w:spacing w:val="-1"/>
          <w:w w:val="138"/>
          <w:sz w:val="22"/>
          <w:szCs w:val="22"/>
        </w:rPr>
        <w:t>a</w:t>
      </w:r>
      <w:r>
        <w:rPr>
          <w:w w:val="126"/>
          <w:sz w:val="22"/>
          <w:szCs w:val="22"/>
        </w:rPr>
        <w:t>n</w:t>
      </w:r>
    </w:p>
    <w:p w:rsidR="00944A07" w:rsidRDefault="00944A07">
      <w:pPr>
        <w:spacing w:before="8" w:line="160" w:lineRule="exact"/>
        <w:rPr>
          <w:sz w:val="16"/>
          <w:szCs w:val="16"/>
        </w:rPr>
        <w:sectPr w:rsidR="00944A07">
          <w:type w:val="continuous"/>
          <w:pgSz w:w="11920" w:h="16840"/>
          <w:pgMar w:top="1380" w:right="1400" w:bottom="280" w:left="1400" w:header="720" w:footer="720" w:gutter="0"/>
          <w:cols w:space="720"/>
        </w:sectPr>
      </w:pPr>
    </w:p>
    <w:p w:rsidR="00944A07" w:rsidRDefault="000E52F1">
      <w:pPr>
        <w:spacing w:before="30" w:line="275" w:lineRule="auto"/>
        <w:ind w:left="584" w:right="376"/>
        <w:rPr>
          <w:sz w:val="22"/>
          <w:szCs w:val="22"/>
        </w:rPr>
      </w:pPr>
      <w:r>
        <w:rPr>
          <w:w w:val="97"/>
          <w:sz w:val="22"/>
          <w:szCs w:val="22"/>
        </w:rPr>
        <w:lastRenderedPageBreak/>
        <w:t>M</w:t>
      </w:r>
      <w:r>
        <w:rPr>
          <w:spacing w:val="1"/>
          <w:w w:val="138"/>
          <w:sz w:val="22"/>
          <w:szCs w:val="22"/>
        </w:rPr>
        <w:t>e</w:t>
      </w:r>
      <w:r>
        <w:rPr>
          <w:w w:val="125"/>
          <w:sz w:val="22"/>
          <w:szCs w:val="22"/>
        </w:rPr>
        <w:t>m</w:t>
      </w:r>
      <w:r>
        <w:rPr>
          <w:w w:val="126"/>
          <w:sz w:val="22"/>
          <w:szCs w:val="22"/>
        </w:rPr>
        <w:t>b</w:t>
      </w:r>
      <w:r>
        <w:rPr>
          <w:w w:val="138"/>
          <w:sz w:val="22"/>
          <w:szCs w:val="22"/>
        </w:rPr>
        <w:t>e</w:t>
      </w:r>
      <w:r>
        <w:rPr>
          <w:w w:val="123"/>
          <w:sz w:val="22"/>
          <w:szCs w:val="22"/>
        </w:rPr>
        <w:t>r</w:t>
      </w:r>
      <w:r>
        <w:rPr>
          <w:spacing w:val="-1"/>
          <w:sz w:val="22"/>
          <w:szCs w:val="22"/>
        </w:rPr>
        <w:t>i</w:t>
      </w:r>
      <w:r>
        <w:rPr>
          <w:spacing w:val="-3"/>
          <w:w w:val="115"/>
          <w:sz w:val="22"/>
          <w:szCs w:val="22"/>
        </w:rPr>
        <w:t>k</w:t>
      </w:r>
      <w:r>
        <w:rPr>
          <w:spacing w:val="-1"/>
          <w:w w:val="138"/>
          <w:sz w:val="22"/>
          <w:szCs w:val="22"/>
        </w:rPr>
        <w:t>a</w:t>
      </w:r>
      <w:r>
        <w:rPr>
          <w:w w:val="126"/>
          <w:sz w:val="22"/>
          <w:szCs w:val="22"/>
        </w:rPr>
        <w:t>n</w:t>
      </w:r>
      <w:r>
        <w:rPr>
          <w:spacing w:val="18"/>
          <w:sz w:val="22"/>
          <w:szCs w:val="22"/>
        </w:rPr>
        <w:t xml:space="preserve"> </w:t>
      </w:r>
      <w:r>
        <w:rPr>
          <w:spacing w:val="-2"/>
          <w:w w:val="126"/>
          <w:sz w:val="22"/>
          <w:szCs w:val="22"/>
        </w:rPr>
        <w:t>p</w:t>
      </w:r>
      <w:r>
        <w:rPr>
          <w:w w:val="138"/>
          <w:sz w:val="22"/>
          <w:szCs w:val="22"/>
        </w:rPr>
        <w:t>e</w:t>
      </w:r>
      <w:r>
        <w:rPr>
          <w:spacing w:val="1"/>
          <w:w w:val="126"/>
          <w:sz w:val="22"/>
          <w:szCs w:val="22"/>
        </w:rPr>
        <w:t>n</w:t>
      </w:r>
      <w:r>
        <w:rPr>
          <w:w w:val="126"/>
          <w:sz w:val="22"/>
          <w:szCs w:val="22"/>
        </w:rPr>
        <w:t>g</w:t>
      </w:r>
      <w:r>
        <w:rPr>
          <w:spacing w:val="-1"/>
          <w:w w:val="138"/>
          <w:sz w:val="22"/>
          <w:szCs w:val="22"/>
        </w:rPr>
        <w:t>a</w:t>
      </w:r>
      <w:r>
        <w:rPr>
          <w:w w:val="123"/>
          <w:sz w:val="22"/>
          <w:szCs w:val="22"/>
        </w:rPr>
        <w:t>r</w:t>
      </w:r>
      <w:r>
        <w:rPr>
          <w:spacing w:val="1"/>
          <w:w w:val="138"/>
          <w:sz w:val="22"/>
          <w:szCs w:val="22"/>
        </w:rPr>
        <w:t>a</w:t>
      </w:r>
      <w:r>
        <w:rPr>
          <w:spacing w:val="1"/>
          <w:w w:val="126"/>
          <w:sz w:val="22"/>
          <w:szCs w:val="22"/>
        </w:rPr>
        <w:t>h</w:t>
      </w:r>
      <w:r>
        <w:rPr>
          <w:spacing w:val="-1"/>
          <w:w w:val="138"/>
          <w:sz w:val="22"/>
          <w:szCs w:val="22"/>
        </w:rPr>
        <w:t>a</w:t>
      </w:r>
      <w:r>
        <w:rPr>
          <w:w w:val="126"/>
          <w:sz w:val="22"/>
          <w:szCs w:val="22"/>
        </w:rPr>
        <w:t xml:space="preserve">n </w:t>
      </w:r>
      <w:r>
        <w:rPr>
          <w:w w:val="135"/>
          <w:sz w:val="22"/>
          <w:szCs w:val="22"/>
        </w:rPr>
        <w:t>t</w:t>
      </w:r>
      <w:r>
        <w:rPr>
          <w:spacing w:val="-1"/>
          <w:w w:val="135"/>
          <w:sz w:val="22"/>
          <w:szCs w:val="22"/>
        </w:rPr>
        <w:t>e</w:t>
      </w:r>
      <w:r>
        <w:rPr>
          <w:w w:val="135"/>
          <w:sz w:val="22"/>
          <w:szCs w:val="22"/>
        </w:rPr>
        <w:t>nt</w:t>
      </w:r>
      <w:r>
        <w:rPr>
          <w:spacing w:val="1"/>
          <w:w w:val="135"/>
          <w:sz w:val="22"/>
          <w:szCs w:val="22"/>
        </w:rPr>
        <w:t>an</w:t>
      </w:r>
      <w:r>
        <w:rPr>
          <w:w w:val="135"/>
          <w:sz w:val="22"/>
          <w:szCs w:val="22"/>
        </w:rPr>
        <w:t>g</w:t>
      </w:r>
      <w:r>
        <w:rPr>
          <w:spacing w:val="-21"/>
          <w:w w:val="135"/>
          <w:sz w:val="22"/>
          <w:szCs w:val="22"/>
        </w:rPr>
        <w:t xml:space="preserve"> </w:t>
      </w:r>
      <w:r>
        <w:rPr>
          <w:w w:val="135"/>
          <w:sz w:val="22"/>
          <w:szCs w:val="22"/>
        </w:rPr>
        <w:t>t</w:t>
      </w:r>
      <w:r>
        <w:rPr>
          <w:spacing w:val="-1"/>
          <w:w w:val="135"/>
          <w:sz w:val="22"/>
          <w:szCs w:val="22"/>
        </w:rPr>
        <w:t>a</w:t>
      </w:r>
      <w:r>
        <w:rPr>
          <w:w w:val="135"/>
          <w:sz w:val="22"/>
          <w:szCs w:val="22"/>
        </w:rPr>
        <w:t>ta</w:t>
      </w:r>
      <w:r>
        <w:rPr>
          <w:spacing w:val="10"/>
          <w:w w:val="135"/>
          <w:sz w:val="22"/>
          <w:szCs w:val="22"/>
        </w:rPr>
        <w:t xml:space="preserve"> </w:t>
      </w:r>
      <w:r>
        <w:rPr>
          <w:w w:val="141"/>
          <w:sz w:val="22"/>
          <w:szCs w:val="22"/>
        </w:rPr>
        <w:t>t</w:t>
      </w:r>
      <w:r>
        <w:rPr>
          <w:spacing w:val="1"/>
          <w:w w:val="138"/>
          <w:sz w:val="22"/>
          <w:szCs w:val="22"/>
        </w:rPr>
        <w:t>e</w:t>
      </w:r>
      <w:r>
        <w:rPr>
          <w:w w:val="123"/>
          <w:sz w:val="22"/>
          <w:szCs w:val="22"/>
        </w:rPr>
        <w:t>r</w:t>
      </w:r>
      <w:r>
        <w:rPr>
          <w:w w:val="141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w w:val="126"/>
          <w:sz w:val="22"/>
          <w:szCs w:val="22"/>
        </w:rPr>
        <w:t>b</w:t>
      </w:r>
      <w:r>
        <w:rPr>
          <w:spacing w:val="16"/>
          <w:sz w:val="22"/>
          <w:szCs w:val="22"/>
        </w:rPr>
        <w:t xml:space="preserve"> </w:t>
      </w:r>
      <w:r>
        <w:rPr>
          <w:w w:val="126"/>
          <w:sz w:val="22"/>
          <w:szCs w:val="22"/>
        </w:rPr>
        <w:t>p</w:t>
      </w:r>
      <w:r>
        <w:rPr>
          <w:spacing w:val="-6"/>
          <w:w w:val="123"/>
          <w:sz w:val="22"/>
          <w:szCs w:val="22"/>
        </w:rPr>
        <w:t>r</w:t>
      </w:r>
      <w:r>
        <w:rPr>
          <w:spacing w:val="3"/>
          <w:w w:val="138"/>
          <w:sz w:val="22"/>
          <w:szCs w:val="22"/>
        </w:rPr>
        <w:t>e</w:t>
      </w:r>
      <w:r>
        <w:rPr>
          <w:spacing w:val="-1"/>
          <w:w w:val="133"/>
          <w:sz w:val="22"/>
          <w:szCs w:val="22"/>
        </w:rPr>
        <w:t>s</w:t>
      </w:r>
      <w:r>
        <w:rPr>
          <w:w w:val="138"/>
          <w:sz w:val="22"/>
          <w:szCs w:val="22"/>
        </w:rPr>
        <w:t>e</w:t>
      </w:r>
      <w:r>
        <w:rPr>
          <w:w w:val="126"/>
          <w:sz w:val="22"/>
          <w:szCs w:val="22"/>
        </w:rPr>
        <w:t>n</w:t>
      </w:r>
      <w:r>
        <w:rPr>
          <w:w w:val="141"/>
          <w:sz w:val="22"/>
          <w:szCs w:val="22"/>
        </w:rPr>
        <w:t>t</w:t>
      </w:r>
      <w:r>
        <w:rPr>
          <w:spacing w:val="-1"/>
          <w:w w:val="138"/>
          <w:sz w:val="22"/>
          <w:szCs w:val="22"/>
        </w:rPr>
        <w:t>a</w:t>
      </w:r>
      <w:r>
        <w:rPr>
          <w:spacing w:val="2"/>
          <w:w w:val="133"/>
          <w:sz w:val="22"/>
          <w:szCs w:val="22"/>
        </w:rPr>
        <w:t>s</w:t>
      </w:r>
      <w:r>
        <w:rPr>
          <w:spacing w:val="1"/>
          <w:sz w:val="22"/>
          <w:szCs w:val="22"/>
        </w:rPr>
        <w:t>i</w:t>
      </w:r>
      <w:r>
        <w:rPr>
          <w:w w:val="127"/>
          <w:sz w:val="22"/>
          <w:szCs w:val="22"/>
        </w:rPr>
        <w:t>.</w:t>
      </w:r>
    </w:p>
    <w:p w:rsidR="00944A07" w:rsidRDefault="00944A07">
      <w:pPr>
        <w:spacing w:before="5" w:line="120" w:lineRule="exact"/>
        <w:rPr>
          <w:sz w:val="12"/>
          <w:szCs w:val="12"/>
        </w:rPr>
      </w:pPr>
    </w:p>
    <w:p w:rsidR="00944A07" w:rsidRDefault="000E52F1">
      <w:pPr>
        <w:spacing w:line="242" w:lineRule="auto"/>
        <w:ind w:left="584" w:right="-38"/>
        <w:rPr>
          <w:sz w:val="22"/>
          <w:szCs w:val="22"/>
        </w:rPr>
      </w:pPr>
      <w:r>
        <w:rPr>
          <w:w w:val="97"/>
          <w:sz w:val="22"/>
          <w:szCs w:val="22"/>
        </w:rPr>
        <w:t>M</w:t>
      </w:r>
      <w:r>
        <w:rPr>
          <w:w w:val="138"/>
          <w:sz w:val="22"/>
          <w:szCs w:val="22"/>
        </w:rPr>
        <w:t>e</w:t>
      </w:r>
      <w:r>
        <w:rPr>
          <w:spacing w:val="1"/>
          <w:w w:val="126"/>
          <w:sz w:val="22"/>
          <w:szCs w:val="22"/>
        </w:rPr>
        <w:t>n</w:t>
      </w:r>
      <w:r>
        <w:rPr>
          <w:w w:val="126"/>
          <w:sz w:val="22"/>
          <w:szCs w:val="22"/>
        </w:rPr>
        <w:t>g</w:t>
      </w:r>
      <w:r>
        <w:rPr>
          <w:spacing w:val="-1"/>
          <w:w w:val="138"/>
          <w:sz w:val="22"/>
          <w:szCs w:val="22"/>
        </w:rPr>
        <w:t>a</w:t>
      </w:r>
      <w:r>
        <w:rPr>
          <w:spacing w:val="1"/>
          <w:sz w:val="22"/>
          <w:szCs w:val="22"/>
        </w:rPr>
        <w:t>j</w:t>
      </w:r>
      <w:r>
        <w:rPr>
          <w:spacing w:val="1"/>
          <w:w w:val="126"/>
          <w:sz w:val="22"/>
          <w:szCs w:val="22"/>
        </w:rPr>
        <w:t>u</w:t>
      </w:r>
      <w:r>
        <w:rPr>
          <w:spacing w:val="-3"/>
          <w:w w:val="115"/>
          <w:sz w:val="22"/>
          <w:szCs w:val="22"/>
        </w:rPr>
        <w:t>k</w:t>
      </w:r>
      <w:r>
        <w:rPr>
          <w:spacing w:val="-1"/>
          <w:w w:val="138"/>
          <w:sz w:val="22"/>
          <w:szCs w:val="22"/>
        </w:rPr>
        <w:t>a</w:t>
      </w:r>
      <w:r>
        <w:rPr>
          <w:w w:val="126"/>
          <w:sz w:val="22"/>
          <w:szCs w:val="22"/>
        </w:rPr>
        <w:t>n</w:t>
      </w:r>
      <w:r>
        <w:rPr>
          <w:spacing w:val="16"/>
          <w:sz w:val="22"/>
          <w:szCs w:val="22"/>
        </w:rPr>
        <w:t xml:space="preserve"> </w:t>
      </w:r>
      <w:r>
        <w:rPr>
          <w:spacing w:val="-1"/>
          <w:w w:val="133"/>
          <w:sz w:val="22"/>
          <w:szCs w:val="22"/>
        </w:rPr>
        <w:t>s</w:t>
      </w:r>
      <w:r>
        <w:rPr>
          <w:w w:val="138"/>
          <w:sz w:val="22"/>
          <w:szCs w:val="22"/>
        </w:rPr>
        <w:t>e</w:t>
      </w:r>
      <w:r>
        <w:rPr>
          <w:spacing w:val="-1"/>
          <w:sz w:val="22"/>
          <w:szCs w:val="22"/>
        </w:rPr>
        <w:t>j</w:t>
      </w:r>
      <w:r>
        <w:rPr>
          <w:spacing w:val="1"/>
          <w:w w:val="126"/>
          <w:sz w:val="22"/>
          <w:szCs w:val="22"/>
        </w:rPr>
        <w:t>u</w:t>
      </w:r>
      <w:r>
        <w:rPr>
          <w:spacing w:val="2"/>
          <w:w w:val="125"/>
          <w:sz w:val="22"/>
          <w:szCs w:val="22"/>
        </w:rPr>
        <w:t>m</w:t>
      </w:r>
      <w:r>
        <w:rPr>
          <w:spacing w:val="1"/>
          <w:sz w:val="22"/>
          <w:szCs w:val="22"/>
        </w:rPr>
        <w:t>l</w:t>
      </w:r>
      <w:r>
        <w:rPr>
          <w:spacing w:val="-1"/>
          <w:w w:val="138"/>
          <w:sz w:val="22"/>
          <w:szCs w:val="22"/>
        </w:rPr>
        <w:t>a</w:t>
      </w:r>
      <w:r>
        <w:rPr>
          <w:w w:val="126"/>
          <w:sz w:val="22"/>
          <w:szCs w:val="22"/>
        </w:rPr>
        <w:t>h</w:t>
      </w:r>
      <w:r>
        <w:rPr>
          <w:spacing w:val="16"/>
          <w:sz w:val="22"/>
          <w:szCs w:val="22"/>
        </w:rPr>
        <w:t xml:space="preserve"> </w:t>
      </w:r>
      <w:r>
        <w:rPr>
          <w:spacing w:val="-2"/>
          <w:w w:val="126"/>
          <w:sz w:val="22"/>
          <w:szCs w:val="22"/>
        </w:rPr>
        <w:t>p</w:t>
      </w:r>
      <w:r>
        <w:rPr>
          <w:w w:val="138"/>
          <w:sz w:val="22"/>
          <w:szCs w:val="22"/>
        </w:rPr>
        <w:t>e</w:t>
      </w:r>
      <w:r>
        <w:rPr>
          <w:spacing w:val="2"/>
          <w:w w:val="123"/>
          <w:sz w:val="22"/>
          <w:szCs w:val="22"/>
        </w:rPr>
        <w:t>r</w:t>
      </w:r>
      <w:r>
        <w:rPr>
          <w:w w:val="141"/>
          <w:sz w:val="22"/>
          <w:szCs w:val="22"/>
        </w:rPr>
        <w:t>t</w:t>
      </w:r>
      <w:r>
        <w:rPr>
          <w:spacing w:val="-1"/>
          <w:w w:val="138"/>
          <w:sz w:val="22"/>
          <w:szCs w:val="22"/>
        </w:rPr>
        <w:t>a</w:t>
      </w:r>
      <w:r>
        <w:rPr>
          <w:spacing w:val="1"/>
          <w:w w:val="126"/>
          <w:sz w:val="22"/>
          <w:szCs w:val="22"/>
        </w:rPr>
        <w:t>n</w:t>
      </w:r>
      <w:r>
        <w:rPr>
          <w:spacing w:val="2"/>
          <w:w w:val="118"/>
          <w:sz w:val="22"/>
          <w:szCs w:val="22"/>
        </w:rPr>
        <w:t>y</w:t>
      </w:r>
      <w:r>
        <w:rPr>
          <w:spacing w:val="-1"/>
          <w:w w:val="138"/>
          <w:sz w:val="22"/>
          <w:szCs w:val="22"/>
        </w:rPr>
        <w:t>aa</w:t>
      </w:r>
      <w:r>
        <w:rPr>
          <w:w w:val="126"/>
          <w:sz w:val="22"/>
          <w:szCs w:val="22"/>
        </w:rPr>
        <w:t xml:space="preserve">n </w:t>
      </w:r>
      <w:r>
        <w:rPr>
          <w:w w:val="141"/>
          <w:sz w:val="22"/>
          <w:szCs w:val="22"/>
        </w:rPr>
        <w:t>t</w:t>
      </w:r>
      <w:r>
        <w:rPr>
          <w:spacing w:val="1"/>
          <w:w w:val="138"/>
          <w:sz w:val="22"/>
          <w:szCs w:val="22"/>
        </w:rPr>
        <w:t>e</w:t>
      </w:r>
      <w:r>
        <w:rPr>
          <w:w w:val="123"/>
          <w:sz w:val="22"/>
          <w:szCs w:val="22"/>
        </w:rPr>
        <w:t>r</w:t>
      </w:r>
      <w:r>
        <w:rPr>
          <w:spacing w:val="-3"/>
          <w:w w:val="115"/>
          <w:sz w:val="22"/>
          <w:szCs w:val="22"/>
        </w:rPr>
        <w:t>k</w:t>
      </w:r>
      <w:r>
        <w:rPr>
          <w:spacing w:val="-1"/>
          <w:w w:val="138"/>
          <w:sz w:val="22"/>
          <w:szCs w:val="22"/>
        </w:rPr>
        <w:t>a</w:t>
      </w:r>
      <w:r>
        <w:rPr>
          <w:spacing w:val="1"/>
          <w:sz w:val="22"/>
          <w:szCs w:val="22"/>
        </w:rPr>
        <w:t>i</w:t>
      </w:r>
      <w:r>
        <w:rPr>
          <w:w w:val="141"/>
          <w:sz w:val="22"/>
          <w:szCs w:val="22"/>
        </w:rPr>
        <w:t>t</w:t>
      </w:r>
    </w:p>
    <w:p w:rsidR="00944A07" w:rsidRDefault="000E52F1">
      <w:pPr>
        <w:spacing w:before="30"/>
        <w:rPr>
          <w:sz w:val="22"/>
          <w:szCs w:val="22"/>
        </w:rPr>
      </w:pPr>
      <w:r>
        <w:br w:type="column"/>
      </w:r>
      <w:r>
        <w:rPr>
          <w:w w:val="97"/>
          <w:sz w:val="22"/>
          <w:szCs w:val="22"/>
        </w:rPr>
        <w:lastRenderedPageBreak/>
        <w:t>M</w:t>
      </w:r>
      <w:r>
        <w:rPr>
          <w:spacing w:val="1"/>
          <w:w w:val="138"/>
          <w:sz w:val="22"/>
          <w:szCs w:val="22"/>
        </w:rPr>
        <w:t>e</w:t>
      </w:r>
      <w:r>
        <w:rPr>
          <w:w w:val="125"/>
          <w:sz w:val="22"/>
          <w:szCs w:val="22"/>
        </w:rPr>
        <w:t>m</w:t>
      </w:r>
      <w:r>
        <w:rPr>
          <w:w w:val="126"/>
          <w:sz w:val="22"/>
          <w:szCs w:val="22"/>
        </w:rPr>
        <w:t>p</w:t>
      </w:r>
      <w:r>
        <w:rPr>
          <w:spacing w:val="-6"/>
          <w:w w:val="123"/>
          <w:sz w:val="22"/>
          <w:szCs w:val="22"/>
        </w:rPr>
        <w:t>r</w:t>
      </w:r>
      <w:r>
        <w:rPr>
          <w:spacing w:val="3"/>
          <w:w w:val="138"/>
          <w:sz w:val="22"/>
          <w:szCs w:val="22"/>
        </w:rPr>
        <w:t>e</w:t>
      </w:r>
      <w:r>
        <w:rPr>
          <w:spacing w:val="-1"/>
          <w:w w:val="133"/>
          <w:sz w:val="22"/>
          <w:szCs w:val="22"/>
        </w:rPr>
        <w:t>s</w:t>
      </w:r>
      <w:r>
        <w:rPr>
          <w:w w:val="138"/>
          <w:sz w:val="22"/>
          <w:szCs w:val="22"/>
        </w:rPr>
        <w:t>e</w:t>
      </w:r>
      <w:r>
        <w:rPr>
          <w:w w:val="126"/>
          <w:sz w:val="22"/>
          <w:szCs w:val="22"/>
        </w:rPr>
        <w:t>n</w:t>
      </w:r>
      <w:r>
        <w:rPr>
          <w:w w:val="141"/>
          <w:sz w:val="22"/>
          <w:szCs w:val="22"/>
        </w:rPr>
        <w:t>t</w:t>
      </w:r>
      <w:r>
        <w:rPr>
          <w:spacing w:val="-1"/>
          <w:w w:val="138"/>
          <w:sz w:val="22"/>
          <w:szCs w:val="22"/>
        </w:rPr>
        <w:t>a</w:t>
      </w:r>
      <w:r>
        <w:rPr>
          <w:spacing w:val="-1"/>
          <w:w w:val="133"/>
          <w:sz w:val="22"/>
          <w:szCs w:val="22"/>
        </w:rPr>
        <w:t>s</w:t>
      </w:r>
      <w:r>
        <w:rPr>
          <w:spacing w:val="1"/>
          <w:sz w:val="22"/>
          <w:szCs w:val="22"/>
        </w:rPr>
        <w:t>i</w:t>
      </w:r>
      <w:r>
        <w:rPr>
          <w:spacing w:val="-3"/>
          <w:w w:val="115"/>
          <w:sz w:val="22"/>
          <w:szCs w:val="22"/>
        </w:rPr>
        <w:t>k</w:t>
      </w:r>
      <w:r>
        <w:rPr>
          <w:spacing w:val="-1"/>
          <w:w w:val="138"/>
          <w:sz w:val="22"/>
          <w:szCs w:val="22"/>
        </w:rPr>
        <w:t>a</w:t>
      </w:r>
      <w:r>
        <w:rPr>
          <w:w w:val="126"/>
          <w:sz w:val="22"/>
          <w:szCs w:val="22"/>
        </w:rPr>
        <w:t>n</w:t>
      </w:r>
      <w:r>
        <w:rPr>
          <w:spacing w:val="16"/>
          <w:sz w:val="22"/>
          <w:szCs w:val="22"/>
        </w:rPr>
        <w:t xml:space="preserve"> </w:t>
      </w:r>
      <w:r>
        <w:rPr>
          <w:w w:val="126"/>
          <w:sz w:val="22"/>
          <w:szCs w:val="22"/>
        </w:rPr>
        <w:t>h</w:t>
      </w:r>
      <w:r>
        <w:rPr>
          <w:spacing w:val="-1"/>
          <w:w w:val="138"/>
          <w:sz w:val="22"/>
          <w:szCs w:val="22"/>
        </w:rPr>
        <w:t>a</w:t>
      </w:r>
      <w:r>
        <w:rPr>
          <w:spacing w:val="2"/>
          <w:w w:val="133"/>
          <w:sz w:val="22"/>
          <w:szCs w:val="22"/>
        </w:rPr>
        <w:t>s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l</w:t>
      </w:r>
      <w:r>
        <w:rPr>
          <w:spacing w:val="16"/>
          <w:sz w:val="22"/>
          <w:szCs w:val="22"/>
        </w:rPr>
        <w:t xml:space="preserve"> </w:t>
      </w:r>
      <w:r>
        <w:rPr>
          <w:sz w:val="22"/>
          <w:szCs w:val="22"/>
        </w:rPr>
        <w:t>T</w:t>
      </w:r>
      <w:r>
        <w:rPr>
          <w:spacing w:val="1"/>
          <w:w w:val="126"/>
          <w:sz w:val="22"/>
          <w:szCs w:val="22"/>
        </w:rPr>
        <w:t>u</w:t>
      </w:r>
      <w:r>
        <w:rPr>
          <w:w w:val="126"/>
          <w:sz w:val="22"/>
          <w:szCs w:val="22"/>
        </w:rPr>
        <w:t>g</w:t>
      </w:r>
      <w:r>
        <w:rPr>
          <w:spacing w:val="-1"/>
          <w:w w:val="138"/>
          <w:sz w:val="22"/>
          <w:szCs w:val="22"/>
        </w:rPr>
        <w:t>a</w:t>
      </w:r>
      <w:r>
        <w:rPr>
          <w:w w:val="133"/>
          <w:sz w:val="22"/>
          <w:szCs w:val="22"/>
        </w:rPr>
        <w:t>s</w:t>
      </w:r>
      <w:r>
        <w:rPr>
          <w:spacing w:val="16"/>
          <w:sz w:val="22"/>
          <w:szCs w:val="22"/>
        </w:rPr>
        <w:t xml:space="preserve"> </w:t>
      </w:r>
      <w:r>
        <w:rPr>
          <w:spacing w:val="2"/>
          <w:w w:val="103"/>
          <w:sz w:val="22"/>
          <w:szCs w:val="22"/>
        </w:rPr>
        <w:t>B</w:t>
      </w:r>
      <w:r>
        <w:rPr>
          <w:spacing w:val="1"/>
          <w:w w:val="138"/>
          <w:sz w:val="22"/>
          <w:szCs w:val="22"/>
        </w:rPr>
        <w:t>e</w:t>
      </w:r>
      <w:r>
        <w:rPr>
          <w:spacing w:val="-1"/>
          <w:w w:val="133"/>
          <w:sz w:val="22"/>
          <w:szCs w:val="22"/>
        </w:rPr>
        <w:t>s</w:t>
      </w:r>
      <w:r>
        <w:rPr>
          <w:spacing w:val="1"/>
          <w:w w:val="138"/>
          <w:sz w:val="22"/>
          <w:szCs w:val="22"/>
        </w:rPr>
        <w:t>a</w:t>
      </w:r>
      <w:r>
        <w:rPr>
          <w:spacing w:val="2"/>
          <w:w w:val="123"/>
          <w:sz w:val="22"/>
          <w:szCs w:val="22"/>
        </w:rPr>
        <w:t>r</w:t>
      </w:r>
      <w:r>
        <w:rPr>
          <w:w w:val="127"/>
          <w:sz w:val="22"/>
          <w:szCs w:val="22"/>
        </w:rPr>
        <w:t>.</w:t>
      </w:r>
    </w:p>
    <w:p w:rsidR="00944A07" w:rsidRDefault="00944A07">
      <w:pPr>
        <w:spacing w:line="200" w:lineRule="exact"/>
      </w:pPr>
    </w:p>
    <w:p w:rsidR="00944A07" w:rsidRDefault="00944A07">
      <w:pPr>
        <w:spacing w:before="11" w:line="240" w:lineRule="exact"/>
        <w:rPr>
          <w:sz w:val="24"/>
          <w:szCs w:val="24"/>
        </w:rPr>
      </w:pPr>
    </w:p>
    <w:p w:rsidR="00944A07" w:rsidRDefault="000E52F1">
      <w:pPr>
        <w:rPr>
          <w:sz w:val="22"/>
          <w:szCs w:val="22"/>
        </w:rPr>
        <w:sectPr w:rsidR="00944A07">
          <w:type w:val="continuous"/>
          <w:pgSz w:w="11920" w:h="16840"/>
          <w:pgMar w:top="1380" w:right="1400" w:bottom="280" w:left="1400" w:header="720" w:footer="720" w:gutter="0"/>
          <w:cols w:num="2" w:space="720" w:equalWidth="0">
            <w:col w:w="4332" w:space="304"/>
            <w:col w:w="4484"/>
          </w:cols>
        </w:sect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314949" behindDoc="1" locked="0" layoutInCell="1" allowOverlap="1">
                <wp:simplePos x="0" y="0"/>
                <wp:positionH relativeFrom="page">
                  <wp:posOffset>3764280</wp:posOffset>
                </wp:positionH>
                <wp:positionV relativeFrom="paragraph">
                  <wp:posOffset>874395</wp:posOffset>
                </wp:positionV>
                <wp:extent cx="6350" cy="252730"/>
                <wp:effectExtent l="1905" t="6350" r="1270" b="7620"/>
                <wp:wrapNone/>
                <wp:docPr id="105" name="Group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50" cy="252730"/>
                          <a:chOff x="5928" y="1377"/>
                          <a:chExt cx="10" cy="398"/>
                        </a:xfrm>
                      </wpg:grpSpPr>
                      <wps:wsp>
                        <wps:cNvPr id="106" name="Freeform 107"/>
                        <wps:cNvSpPr>
                          <a:spLocks/>
                        </wps:cNvSpPr>
                        <wps:spPr bwMode="auto">
                          <a:xfrm>
                            <a:off x="5928" y="1377"/>
                            <a:ext cx="10" cy="398"/>
                          </a:xfrm>
                          <a:custGeom>
                            <a:avLst/>
                            <a:gdLst>
                              <a:gd name="T0" fmla="+- 0 5928 5928"/>
                              <a:gd name="T1" fmla="*/ T0 w 10"/>
                              <a:gd name="T2" fmla="+- 0 1769 1377"/>
                              <a:gd name="T3" fmla="*/ 1769 h 398"/>
                              <a:gd name="T4" fmla="+- 0 5932 5928"/>
                              <a:gd name="T5" fmla="*/ T4 w 10"/>
                              <a:gd name="T6" fmla="+- 0 1775 1377"/>
                              <a:gd name="T7" fmla="*/ 1775 h 398"/>
                              <a:gd name="T8" fmla="+- 0 5938 5928"/>
                              <a:gd name="T9" fmla="*/ T8 w 10"/>
                              <a:gd name="T10" fmla="+- 0 1769 1377"/>
                              <a:gd name="T11" fmla="*/ 1769 h 398"/>
                              <a:gd name="T12" fmla="+- 0 5938 5928"/>
                              <a:gd name="T13" fmla="*/ T12 w 10"/>
                              <a:gd name="T14" fmla="+- 0 1383 1377"/>
                              <a:gd name="T15" fmla="*/ 1383 h 398"/>
                              <a:gd name="T16" fmla="+- 0 5932 5928"/>
                              <a:gd name="T17" fmla="*/ T16 w 10"/>
                              <a:gd name="T18" fmla="+- 0 1377 1377"/>
                              <a:gd name="T19" fmla="*/ 1377 h 398"/>
                              <a:gd name="T20" fmla="+- 0 5928 5928"/>
                              <a:gd name="T21" fmla="*/ T20 w 10"/>
                              <a:gd name="T22" fmla="+- 0 1383 1377"/>
                              <a:gd name="T23" fmla="*/ 1383 h 398"/>
                              <a:gd name="T24" fmla="+- 0 5928 5928"/>
                              <a:gd name="T25" fmla="*/ T24 w 10"/>
                              <a:gd name="T26" fmla="+- 0 1769 1377"/>
                              <a:gd name="T27" fmla="*/ 1769 h 3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0" h="398">
                                <a:moveTo>
                                  <a:pt x="0" y="392"/>
                                </a:moveTo>
                                <a:lnTo>
                                  <a:pt x="4" y="398"/>
                                </a:lnTo>
                                <a:lnTo>
                                  <a:pt x="10" y="392"/>
                                </a:lnTo>
                                <a:lnTo>
                                  <a:pt x="10" y="6"/>
                                </a:lnTo>
                                <a:lnTo>
                                  <a:pt x="4" y="0"/>
                                </a:lnTo>
                                <a:lnTo>
                                  <a:pt x="0" y="6"/>
                                </a:lnTo>
                                <a:lnTo>
                                  <a:pt x="0" y="3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56A5492" id="Group 106" o:spid="_x0000_s1026" style="position:absolute;margin-left:296.4pt;margin-top:68.85pt;width:.5pt;height:19.9pt;z-index:-1531;mso-position-horizontal-relative:page" coordorigin="5928,1377" coordsize="10,3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">
                <v:shape id="Freeform 107" o:spid="_x0000_s1027" style="position:absolute;left:5928;top:1377;width:10;height:398;visibility:visible;mso-wrap-style:square;v-text-anchor:top" coordsize="10,3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8ATQcMA&#10;AADcAAAADwAAAGRycy9kb3ducmV2LnhtbESPQWsCMRCF7wX/QxjBW00UK2U1iiiCh4VSLZ6HzbhZ&#10;3UyWTVy3/74RhN5meG/e92a57l0tOmpD5VnDZKxAEBfeVFxq+Dnt3z9BhIhssPZMGn4pwHo1eFti&#10;ZvyDv6k7xlKkEA4ZarAxNpmUobDkMIx9Q5y0i28dxrS2pTQtPlK4q+VUqbl0WHEiWGxoa6m4He8u&#10;cTdf566653k5422+s+6qPg47rUfDfrMAEamP/+bX9cGk+moOz2fSBHL1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8ATQcMAAADcAAAADwAAAAAAAAAAAAAAAACYAgAAZHJzL2Rv&#10;d25yZXYueG1sUEsFBgAAAAAEAAQA9QAAAIgDAAAAAA==&#10;" path="m,392r4,6l10,392,10,6,4,,,6,,392xe" fillcolor="black" stroked="f">
                  <v:path arrowok="t" o:connecttype="custom" o:connectlocs="0,1769;4,1775;10,1769;10,1383;4,1377;0,1383;0,1769" o:connectangles="0,0,0,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14952" behindDoc="1" locked="0" layoutInCell="1" allowOverlap="1">
                <wp:simplePos x="0" y="0"/>
                <wp:positionH relativeFrom="page">
                  <wp:posOffset>6628130</wp:posOffset>
                </wp:positionH>
                <wp:positionV relativeFrom="paragraph">
                  <wp:posOffset>870585</wp:posOffset>
                </wp:positionV>
                <wp:extent cx="6350" cy="260350"/>
                <wp:effectExtent l="8255" t="2540" r="4445" b="3810"/>
                <wp:wrapNone/>
                <wp:docPr id="103" name="Group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50" cy="260350"/>
                          <a:chOff x="10438" y="1371"/>
                          <a:chExt cx="10" cy="410"/>
                        </a:xfrm>
                      </wpg:grpSpPr>
                      <wps:wsp>
                        <wps:cNvPr id="104" name="Freeform 105"/>
                        <wps:cNvSpPr>
                          <a:spLocks/>
                        </wps:cNvSpPr>
                        <wps:spPr bwMode="auto">
                          <a:xfrm>
                            <a:off x="10438" y="1371"/>
                            <a:ext cx="10" cy="410"/>
                          </a:xfrm>
                          <a:custGeom>
                            <a:avLst/>
                            <a:gdLst>
                              <a:gd name="T0" fmla="+- 0 10438 10438"/>
                              <a:gd name="T1" fmla="*/ T0 w 10"/>
                              <a:gd name="T2" fmla="+- 0 1769 1371"/>
                              <a:gd name="T3" fmla="*/ 1769 h 410"/>
                              <a:gd name="T4" fmla="+- 0 10442 10438"/>
                              <a:gd name="T5" fmla="*/ T4 w 10"/>
                              <a:gd name="T6" fmla="+- 0 1775 1371"/>
                              <a:gd name="T7" fmla="*/ 1775 h 410"/>
                              <a:gd name="T8" fmla="+- 0 10448 10438"/>
                              <a:gd name="T9" fmla="*/ T8 w 10"/>
                              <a:gd name="T10" fmla="+- 0 1781 1371"/>
                              <a:gd name="T11" fmla="*/ 1781 h 410"/>
                              <a:gd name="T12" fmla="+- 0 10448 10438"/>
                              <a:gd name="T13" fmla="*/ T12 w 10"/>
                              <a:gd name="T14" fmla="+- 0 1371 1371"/>
                              <a:gd name="T15" fmla="*/ 1371 h 410"/>
                              <a:gd name="T16" fmla="+- 0 10442 10438"/>
                              <a:gd name="T17" fmla="*/ T16 w 10"/>
                              <a:gd name="T18" fmla="+- 0 1377 1371"/>
                              <a:gd name="T19" fmla="*/ 1377 h 410"/>
                              <a:gd name="T20" fmla="+- 0 10438 10438"/>
                              <a:gd name="T21" fmla="*/ T20 w 10"/>
                              <a:gd name="T22" fmla="+- 0 1383 1371"/>
                              <a:gd name="T23" fmla="*/ 1383 h 410"/>
                              <a:gd name="T24" fmla="+- 0 10438 10438"/>
                              <a:gd name="T25" fmla="*/ T24 w 10"/>
                              <a:gd name="T26" fmla="+- 0 1769 1371"/>
                              <a:gd name="T27" fmla="*/ 1769 h 4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0" h="410">
                                <a:moveTo>
                                  <a:pt x="0" y="398"/>
                                </a:moveTo>
                                <a:lnTo>
                                  <a:pt x="4" y="404"/>
                                </a:lnTo>
                                <a:lnTo>
                                  <a:pt x="10" y="410"/>
                                </a:lnTo>
                                <a:lnTo>
                                  <a:pt x="10" y="0"/>
                                </a:lnTo>
                                <a:lnTo>
                                  <a:pt x="4" y="6"/>
                                </a:lnTo>
                                <a:lnTo>
                                  <a:pt x="0" y="12"/>
                                </a:lnTo>
                                <a:lnTo>
                                  <a:pt x="0" y="3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F9BB281" id="Group 104" o:spid="_x0000_s1026" style="position:absolute;margin-left:521.9pt;margin-top:68.55pt;width:.5pt;height:20.5pt;z-index:-1528;mso-position-horizontal-relative:page" coordorigin="10438,1371" coordsize="10,4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">
                <v:shape id="Freeform 105" o:spid="_x0000_s1027" style="position:absolute;left:10438;top:1371;width:10;height:410;visibility:visible;mso-wrap-style:square;v-text-anchor:top" coordsize="10,4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0y7t8QA&#10;AADcAAAADwAAAGRycy9kb3ducmV2LnhtbERPTWvCQBC9F/oflil4KbqxSJHoGoJFqJe0xh48jtnp&#10;Jm12NmRXjf/eLQi9zeN9zjIbbCvO1PvGsYLpJAFBXDndsFHwtd+M5yB8QNbYOiYFV/KQrR4flphq&#10;d+EdnctgRAxhn6KCOoQuldJXNVn0E9cRR+7b9RZDhL2RusdLDLetfEmSV2mx4dhQY0frmqrf8mQV&#10;bPNOzj93h4/1aW9mzz+meCuOhVKjpyFfgAg0hH/x3f2u4/xkBn/PxAvk6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dMu7fEAAAA3AAAAA8AAAAAAAAAAAAAAAAAmAIAAGRycy9k&#10;b3ducmV2LnhtbFBLBQYAAAAABAAEAPUAAACJAwAAAAA=&#10;" path="m,398r4,6l10,410,10,,4,6,,12,,398xe" fillcolor="black" stroked="f">
                  <v:path arrowok="t" o:connecttype="custom" o:connectlocs="0,1769;4,1775;10,1781;10,1371;4,1377;0,1383;0,1769" o:connectangles="0,0,0,0,0,0,0"/>
                </v:shape>
                <w10:wrap anchorx="page"/>
              </v:group>
            </w:pict>
          </mc:Fallback>
        </mc:AlternateContent>
      </w:r>
      <w:r>
        <w:rPr>
          <w:w w:val="97"/>
          <w:sz w:val="22"/>
          <w:szCs w:val="22"/>
        </w:rPr>
        <w:t>M</w:t>
      </w:r>
      <w:r>
        <w:rPr>
          <w:w w:val="138"/>
          <w:sz w:val="22"/>
          <w:szCs w:val="22"/>
        </w:rPr>
        <w:t>e</w:t>
      </w:r>
      <w:r>
        <w:rPr>
          <w:spacing w:val="-1"/>
          <w:w w:val="126"/>
          <w:sz w:val="22"/>
          <w:szCs w:val="22"/>
        </w:rPr>
        <w:t>n</w:t>
      </w:r>
      <w:r>
        <w:rPr>
          <w:spacing w:val="1"/>
          <w:sz w:val="22"/>
          <w:szCs w:val="22"/>
        </w:rPr>
        <w:t>j</w:t>
      </w:r>
      <w:r>
        <w:rPr>
          <w:spacing w:val="2"/>
          <w:w w:val="138"/>
          <w:sz w:val="22"/>
          <w:szCs w:val="22"/>
        </w:rPr>
        <w:t>a</w:t>
      </w:r>
      <w:r>
        <w:rPr>
          <w:w w:val="113"/>
          <w:sz w:val="22"/>
          <w:szCs w:val="22"/>
        </w:rPr>
        <w:t>w</w:t>
      </w:r>
      <w:r>
        <w:rPr>
          <w:spacing w:val="-1"/>
          <w:w w:val="138"/>
          <w:sz w:val="22"/>
          <w:szCs w:val="22"/>
        </w:rPr>
        <w:t>a</w:t>
      </w:r>
      <w:r>
        <w:rPr>
          <w:w w:val="126"/>
          <w:sz w:val="22"/>
          <w:szCs w:val="22"/>
        </w:rPr>
        <w:t>b</w:t>
      </w:r>
      <w:r>
        <w:rPr>
          <w:spacing w:val="15"/>
          <w:sz w:val="22"/>
          <w:szCs w:val="22"/>
        </w:rPr>
        <w:t xml:space="preserve"> </w:t>
      </w:r>
      <w:r>
        <w:rPr>
          <w:w w:val="128"/>
          <w:sz w:val="22"/>
          <w:szCs w:val="22"/>
        </w:rPr>
        <w:t>pert</w:t>
      </w:r>
      <w:r>
        <w:rPr>
          <w:spacing w:val="1"/>
          <w:w w:val="128"/>
          <w:sz w:val="22"/>
          <w:szCs w:val="22"/>
        </w:rPr>
        <w:t>an</w:t>
      </w:r>
      <w:r>
        <w:rPr>
          <w:w w:val="128"/>
          <w:sz w:val="22"/>
          <w:szCs w:val="22"/>
        </w:rPr>
        <w:t>y</w:t>
      </w:r>
      <w:r>
        <w:rPr>
          <w:spacing w:val="-1"/>
          <w:w w:val="128"/>
          <w:sz w:val="22"/>
          <w:szCs w:val="22"/>
        </w:rPr>
        <w:t>aa</w:t>
      </w:r>
      <w:r>
        <w:rPr>
          <w:w w:val="128"/>
          <w:sz w:val="22"/>
          <w:szCs w:val="22"/>
        </w:rPr>
        <w:t>n</w:t>
      </w:r>
      <w:r>
        <w:rPr>
          <w:spacing w:val="26"/>
          <w:w w:val="128"/>
          <w:sz w:val="22"/>
          <w:szCs w:val="22"/>
        </w:rPr>
        <w:t xml:space="preserve"> </w:t>
      </w:r>
      <w:r>
        <w:rPr>
          <w:w w:val="128"/>
          <w:sz w:val="22"/>
          <w:szCs w:val="22"/>
        </w:rPr>
        <w:t>y</w:t>
      </w:r>
      <w:r>
        <w:rPr>
          <w:spacing w:val="1"/>
          <w:w w:val="128"/>
          <w:sz w:val="22"/>
          <w:szCs w:val="22"/>
        </w:rPr>
        <w:t>an</w:t>
      </w:r>
      <w:r>
        <w:rPr>
          <w:w w:val="128"/>
          <w:sz w:val="22"/>
          <w:szCs w:val="22"/>
        </w:rPr>
        <w:t>g</w:t>
      </w:r>
      <w:r>
        <w:rPr>
          <w:spacing w:val="-7"/>
          <w:w w:val="128"/>
          <w:sz w:val="22"/>
          <w:szCs w:val="22"/>
        </w:rPr>
        <w:t xml:space="preserve"> </w:t>
      </w:r>
      <w:r>
        <w:rPr>
          <w:spacing w:val="-2"/>
          <w:w w:val="126"/>
          <w:sz w:val="22"/>
          <w:szCs w:val="22"/>
        </w:rPr>
        <w:t>d</w:t>
      </w:r>
      <w:r>
        <w:rPr>
          <w:spacing w:val="1"/>
          <w:sz w:val="22"/>
          <w:szCs w:val="22"/>
        </w:rPr>
        <w:t>i</w:t>
      </w:r>
      <w:r>
        <w:rPr>
          <w:spacing w:val="1"/>
          <w:w w:val="138"/>
          <w:sz w:val="22"/>
          <w:szCs w:val="22"/>
        </w:rPr>
        <w:t>a</w:t>
      </w:r>
      <w:r>
        <w:rPr>
          <w:spacing w:val="-1"/>
          <w:sz w:val="22"/>
          <w:szCs w:val="22"/>
        </w:rPr>
        <w:t>j</w:t>
      </w:r>
      <w:r>
        <w:rPr>
          <w:spacing w:val="1"/>
          <w:w w:val="126"/>
          <w:sz w:val="22"/>
          <w:szCs w:val="22"/>
        </w:rPr>
        <w:t>u</w:t>
      </w:r>
      <w:r>
        <w:rPr>
          <w:spacing w:val="-3"/>
          <w:w w:val="115"/>
          <w:sz w:val="22"/>
          <w:szCs w:val="22"/>
        </w:rPr>
        <w:t>k</w:t>
      </w:r>
      <w:r>
        <w:rPr>
          <w:spacing w:val="-1"/>
          <w:w w:val="138"/>
          <w:sz w:val="22"/>
          <w:szCs w:val="22"/>
        </w:rPr>
        <w:t>a</w:t>
      </w:r>
      <w:r>
        <w:rPr>
          <w:w w:val="126"/>
          <w:sz w:val="22"/>
          <w:szCs w:val="22"/>
        </w:rPr>
        <w:t>n</w:t>
      </w:r>
      <w:r>
        <w:rPr>
          <w:w w:val="127"/>
          <w:sz w:val="22"/>
          <w:szCs w:val="22"/>
        </w:rPr>
        <w:t>.</w:t>
      </w:r>
    </w:p>
    <w:p w:rsidR="00944A07" w:rsidRDefault="00944A07">
      <w:pPr>
        <w:spacing w:before="6" w:line="160" w:lineRule="exact"/>
        <w:rPr>
          <w:sz w:val="16"/>
          <w:szCs w:val="16"/>
        </w:rPr>
      </w:pPr>
    </w:p>
    <w:p w:rsidR="00944A07" w:rsidRDefault="000E52F1">
      <w:pPr>
        <w:spacing w:before="30" w:line="278" w:lineRule="auto"/>
        <w:ind w:left="584" w:right="5171"/>
        <w:rPr>
          <w:sz w:val="22"/>
          <w:szCs w:val="22"/>
        </w:rPr>
      </w:pPr>
      <w:r>
        <w:rPr>
          <w:w w:val="97"/>
          <w:sz w:val="22"/>
          <w:szCs w:val="22"/>
        </w:rPr>
        <w:t>M</w:t>
      </w:r>
      <w:r>
        <w:rPr>
          <w:spacing w:val="1"/>
          <w:w w:val="138"/>
          <w:sz w:val="22"/>
          <w:szCs w:val="22"/>
        </w:rPr>
        <w:t>e</w:t>
      </w:r>
      <w:r>
        <w:rPr>
          <w:w w:val="125"/>
          <w:sz w:val="22"/>
          <w:szCs w:val="22"/>
        </w:rPr>
        <w:t>m</w:t>
      </w:r>
      <w:r>
        <w:rPr>
          <w:w w:val="126"/>
          <w:sz w:val="22"/>
          <w:szCs w:val="22"/>
        </w:rPr>
        <w:t>b</w:t>
      </w:r>
      <w:r>
        <w:rPr>
          <w:w w:val="138"/>
          <w:sz w:val="22"/>
          <w:szCs w:val="22"/>
        </w:rPr>
        <w:t>e</w:t>
      </w:r>
      <w:r>
        <w:rPr>
          <w:w w:val="123"/>
          <w:sz w:val="22"/>
          <w:szCs w:val="22"/>
        </w:rPr>
        <w:t>r</w:t>
      </w:r>
      <w:r>
        <w:rPr>
          <w:spacing w:val="-1"/>
          <w:sz w:val="22"/>
          <w:szCs w:val="22"/>
        </w:rPr>
        <w:t>i</w:t>
      </w:r>
      <w:r>
        <w:rPr>
          <w:spacing w:val="-3"/>
          <w:w w:val="115"/>
          <w:sz w:val="22"/>
          <w:szCs w:val="22"/>
        </w:rPr>
        <w:t>k</w:t>
      </w:r>
      <w:r>
        <w:rPr>
          <w:spacing w:val="-1"/>
          <w:w w:val="138"/>
          <w:sz w:val="22"/>
          <w:szCs w:val="22"/>
        </w:rPr>
        <w:t>a</w:t>
      </w:r>
      <w:r>
        <w:rPr>
          <w:w w:val="126"/>
          <w:sz w:val="22"/>
          <w:szCs w:val="22"/>
        </w:rPr>
        <w:t>n</w:t>
      </w:r>
      <w:r>
        <w:rPr>
          <w:spacing w:val="18"/>
          <w:sz w:val="22"/>
          <w:szCs w:val="22"/>
        </w:rPr>
        <w:t xml:space="preserve"> </w:t>
      </w:r>
      <w:r>
        <w:rPr>
          <w:w w:val="126"/>
          <w:sz w:val="22"/>
          <w:szCs w:val="22"/>
        </w:rPr>
        <w:t>p</w:t>
      </w:r>
      <w:r>
        <w:rPr>
          <w:spacing w:val="1"/>
          <w:w w:val="138"/>
          <w:sz w:val="22"/>
          <w:szCs w:val="22"/>
        </w:rPr>
        <w:t>e</w:t>
      </w:r>
      <w:r>
        <w:rPr>
          <w:spacing w:val="1"/>
          <w:w w:val="126"/>
          <w:sz w:val="22"/>
          <w:szCs w:val="22"/>
        </w:rPr>
        <w:t>n</w:t>
      </w:r>
      <w:r>
        <w:rPr>
          <w:spacing w:val="-1"/>
          <w:sz w:val="22"/>
          <w:szCs w:val="22"/>
        </w:rPr>
        <w:t>i</w:t>
      </w:r>
      <w:r>
        <w:rPr>
          <w:spacing w:val="1"/>
          <w:sz w:val="22"/>
          <w:szCs w:val="22"/>
        </w:rPr>
        <w:t>l</w:t>
      </w:r>
      <w:r>
        <w:rPr>
          <w:spacing w:val="-1"/>
          <w:w w:val="138"/>
          <w:sz w:val="22"/>
          <w:szCs w:val="22"/>
        </w:rPr>
        <w:t>a</w:t>
      </w:r>
      <w:r>
        <w:rPr>
          <w:spacing w:val="1"/>
          <w:sz w:val="22"/>
          <w:szCs w:val="22"/>
        </w:rPr>
        <w:t>i</w:t>
      </w:r>
      <w:r>
        <w:rPr>
          <w:spacing w:val="-1"/>
          <w:w w:val="138"/>
          <w:sz w:val="22"/>
          <w:szCs w:val="22"/>
        </w:rPr>
        <w:t>a</w:t>
      </w:r>
      <w:r>
        <w:rPr>
          <w:w w:val="126"/>
          <w:sz w:val="22"/>
          <w:szCs w:val="22"/>
        </w:rPr>
        <w:t>n</w:t>
      </w:r>
      <w:r>
        <w:rPr>
          <w:spacing w:val="15"/>
          <w:sz w:val="22"/>
          <w:szCs w:val="22"/>
        </w:rPr>
        <w:t xml:space="preserve"> </w:t>
      </w:r>
      <w:r>
        <w:rPr>
          <w:spacing w:val="1"/>
          <w:w w:val="115"/>
          <w:sz w:val="22"/>
          <w:szCs w:val="22"/>
        </w:rPr>
        <w:t>k</w:t>
      </w:r>
      <w:r>
        <w:rPr>
          <w:spacing w:val="1"/>
          <w:w w:val="138"/>
          <w:sz w:val="22"/>
          <w:szCs w:val="22"/>
        </w:rPr>
        <w:t>e</w:t>
      </w:r>
      <w:r>
        <w:rPr>
          <w:w w:val="126"/>
          <w:sz w:val="22"/>
          <w:szCs w:val="22"/>
        </w:rPr>
        <w:t>p</w:t>
      </w:r>
      <w:r>
        <w:rPr>
          <w:spacing w:val="-1"/>
          <w:w w:val="138"/>
          <w:sz w:val="22"/>
          <w:szCs w:val="22"/>
        </w:rPr>
        <w:t>a</w:t>
      </w:r>
      <w:r>
        <w:rPr>
          <w:w w:val="126"/>
          <w:sz w:val="22"/>
          <w:szCs w:val="22"/>
        </w:rPr>
        <w:t>d</w:t>
      </w:r>
      <w:r>
        <w:rPr>
          <w:w w:val="138"/>
          <w:sz w:val="22"/>
          <w:szCs w:val="22"/>
        </w:rPr>
        <w:t xml:space="preserve">a </w:t>
      </w:r>
      <w:r>
        <w:rPr>
          <w:spacing w:val="1"/>
          <w:w w:val="115"/>
          <w:sz w:val="22"/>
          <w:szCs w:val="22"/>
        </w:rPr>
        <w:t>k</w:t>
      </w:r>
      <w:r>
        <w:rPr>
          <w:spacing w:val="-1"/>
          <w:w w:val="138"/>
          <w:sz w:val="22"/>
          <w:szCs w:val="22"/>
        </w:rPr>
        <w:t>e</w:t>
      </w:r>
      <w:r>
        <w:rPr>
          <w:spacing w:val="1"/>
          <w:sz w:val="22"/>
          <w:szCs w:val="22"/>
        </w:rPr>
        <w:t>l</w:t>
      </w:r>
      <w:r>
        <w:rPr>
          <w:spacing w:val="-1"/>
          <w:w w:val="122"/>
          <w:sz w:val="22"/>
          <w:szCs w:val="22"/>
        </w:rPr>
        <w:t>o</w:t>
      </w:r>
      <w:r>
        <w:rPr>
          <w:spacing w:val="2"/>
          <w:w w:val="125"/>
          <w:sz w:val="22"/>
          <w:szCs w:val="22"/>
        </w:rPr>
        <w:t>m</w:t>
      </w:r>
      <w:r>
        <w:rPr>
          <w:w w:val="126"/>
          <w:sz w:val="22"/>
          <w:szCs w:val="22"/>
        </w:rPr>
        <w:t>p</w:t>
      </w:r>
      <w:r>
        <w:rPr>
          <w:spacing w:val="1"/>
          <w:w w:val="122"/>
          <w:sz w:val="22"/>
          <w:szCs w:val="22"/>
        </w:rPr>
        <w:t>o</w:t>
      </w:r>
      <w:r>
        <w:rPr>
          <w:w w:val="115"/>
          <w:sz w:val="22"/>
          <w:szCs w:val="22"/>
        </w:rPr>
        <w:t>k</w:t>
      </w:r>
      <w:r>
        <w:rPr>
          <w:spacing w:val="16"/>
          <w:sz w:val="22"/>
          <w:szCs w:val="22"/>
        </w:rPr>
        <w:t xml:space="preserve"> </w:t>
      </w:r>
      <w:r>
        <w:rPr>
          <w:w w:val="126"/>
          <w:sz w:val="22"/>
          <w:szCs w:val="22"/>
        </w:rPr>
        <w:t>y</w:t>
      </w:r>
      <w:r>
        <w:rPr>
          <w:spacing w:val="1"/>
          <w:w w:val="126"/>
          <w:sz w:val="22"/>
          <w:szCs w:val="22"/>
        </w:rPr>
        <w:t>an</w:t>
      </w:r>
      <w:r>
        <w:rPr>
          <w:w w:val="126"/>
          <w:sz w:val="22"/>
          <w:szCs w:val="22"/>
        </w:rPr>
        <w:t>g</w:t>
      </w:r>
      <w:r>
        <w:rPr>
          <w:spacing w:val="1"/>
          <w:w w:val="126"/>
          <w:sz w:val="22"/>
          <w:szCs w:val="22"/>
        </w:rPr>
        <w:t xml:space="preserve"> </w:t>
      </w:r>
      <w:r>
        <w:rPr>
          <w:w w:val="125"/>
          <w:sz w:val="22"/>
          <w:szCs w:val="22"/>
        </w:rPr>
        <w:t>m</w:t>
      </w:r>
      <w:r>
        <w:rPr>
          <w:w w:val="138"/>
          <w:sz w:val="22"/>
          <w:szCs w:val="22"/>
        </w:rPr>
        <w:t>e</w:t>
      </w:r>
      <w:r>
        <w:rPr>
          <w:spacing w:val="1"/>
          <w:sz w:val="22"/>
          <w:szCs w:val="22"/>
        </w:rPr>
        <w:t>l</w:t>
      </w:r>
      <w:r>
        <w:rPr>
          <w:spacing w:val="-1"/>
          <w:w w:val="138"/>
          <w:sz w:val="22"/>
          <w:szCs w:val="22"/>
        </w:rPr>
        <w:t>a</w:t>
      </w:r>
      <w:r>
        <w:rPr>
          <w:spacing w:val="-8"/>
          <w:w w:val="115"/>
          <w:sz w:val="22"/>
          <w:szCs w:val="22"/>
        </w:rPr>
        <w:t>k</w:t>
      </w:r>
      <w:r>
        <w:rPr>
          <w:w w:val="126"/>
          <w:sz w:val="22"/>
          <w:szCs w:val="22"/>
        </w:rPr>
        <w:t>u</w:t>
      </w:r>
      <w:r>
        <w:rPr>
          <w:spacing w:val="-3"/>
          <w:w w:val="115"/>
          <w:sz w:val="22"/>
          <w:szCs w:val="22"/>
        </w:rPr>
        <w:t>k</w:t>
      </w:r>
      <w:r>
        <w:rPr>
          <w:spacing w:val="-1"/>
          <w:w w:val="138"/>
          <w:sz w:val="22"/>
          <w:szCs w:val="22"/>
        </w:rPr>
        <w:t>a</w:t>
      </w:r>
      <w:r>
        <w:rPr>
          <w:w w:val="126"/>
          <w:sz w:val="22"/>
          <w:szCs w:val="22"/>
        </w:rPr>
        <w:t>n</w:t>
      </w:r>
    </w:p>
    <w:p w:rsidR="00944A07" w:rsidRDefault="00944A07">
      <w:pPr>
        <w:spacing w:before="2" w:line="120" w:lineRule="exact"/>
        <w:rPr>
          <w:sz w:val="12"/>
          <w:szCs w:val="12"/>
        </w:rPr>
      </w:pPr>
    </w:p>
    <w:p w:rsidR="00944A07" w:rsidRDefault="000E52F1">
      <w:pPr>
        <w:ind w:left="584"/>
        <w:rPr>
          <w:sz w:val="22"/>
          <w:szCs w:val="2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314946" behindDoc="1" locked="0" layoutInCell="1" allowOverlap="1">
                <wp:simplePos x="0" y="0"/>
                <wp:positionH relativeFrom="page">
                  <wp:posOffset>1192530</wp:posOffset>
                </wp:positionH>
                <wp:positionV relativeFrom="paragraph">
                  <wp:posOffset>-28575</wp:posOffset>
                </wp:positionV>
                <wp:extent cx="6350" cy="260350"/>
                <wp:effectExtent l="1905" t="1905" r="1270" b="4445"/>
                <wp:wrapNone/>
                <wp:docPr id="101" name="Group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50" cy="260350"/>
                          <a:chOff x="1878" y="-45"/>
                          <a:chExt cx="10" cy="410"/>
                        </a:xfrm>
                      </wpg:grpSpPr>
                      <wps:wsp>
                        <wps:cNvPr id="102" name="Freeform 103"/>
                        <wps:cNvSpPr>
                          <a:spLocks/>
                        </wps:cNvSpPr>
                        <wps:spPr bwMode="auto">
                          <a:xfrm>
                            <a:off x="1878" y="-45"/>
                            <a:ext cx="10" cy="410"/>
                          </a:xfrm>
                          <a:custGeom>
                            <a:avLst/>
                            <a:gdLst>
                              <a:gd name="T0" fmla="+- 0 1882 1878"/>
                              <a:gd name="T1" fmla="*/ T0 w 10"/>
                              <a:gd name="T2" fmla="+- 0 -39 -45"/>
                              <a:gd name="T3" fmla="*/ -39 h 410"/>
                              <a:gd name="T4" fmla="+- 0 1878 1878"/>
                              <a:gd name="T5" fmla="*/ T4 w 10"/>
                              <a:gd name="T6" fmla="+- 0 -45 -45"/>
                              <a:gd name="T7" fmla="*/ -45 h 410"/>
                              <a:gd name="T8" fmla="+- 0 1878 1878"/>
                              <a:gd name="T9" fmla="*/ T8 w 10"/>
                              <a:gd name="T10" fmla="+- 0 365 -45"/>
                              <a:gd name="T11" fmla="*/ 365 h 410"/>
                              <a:gd name="T12" fmla="+- 0 1882 1878"/>
                              <a:gd name="T13" fmla="*/ T12 w 10"/>
                              <a:gd name="T14" fmla="+- 0 359 -45"/>
                              <a:gd name="T15" fmla="*/ 359 h 410"/>
                              <a:gd name="T16" fmla="+- 0 1888 1878"/>
                              <a:gd name="T17" fmla="*/ T16 w 10"/>
                              <a:gd name="T18" fmla="+- 0 353 -45"/>
                              <a:gd name="T19" fmla="*/ 353 h 410"/>
                              <a:gd name="T20" fmla="+- 0 1888 1878"/>
                              <a:gd name="T21" fmla="*/ T20 w 10"/>
                              <a:gd name="T22" fmla="+- 0 -33 -45"/>
                              <a:gd name="T23" fmla="*/ -33 h 410"/>
                              <a:gd name="T24" fmla="+- 0 1882 1878"/>
                              <a:gd name="T25" fmla="*/ T24 w 10"/>
                              <a:gd name="T26" fmla="+- 0 -39 -45"/>
                              <a:gd name="T27" fmla="*/ -39 h 4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0" h="410">
                                <a:moveTo>
                                  <a:pt x="4" y="6"/>
                                </a:moveTo>
                                <a:lnTo>
                                  <a:pt x="0" y="0"/>
                                </a:lnTo>
                                <a:lnTo>
                                  <a:pt x="0" y="410"/>
                                </a:lnTo>
                                <a:lnTo>
                                  <a:pt x="4" y="404"/>
                                </a:lnTo>
                                <a:lnTo>
                                  <a:pt x="10" y="398"/>
                                </a:lnTo>
                                <a:lnTo>
                                  <a:pt x="10" y="12"/>
                                </a:lnTo>
                                <a:lnTo>
                                  <a:pt x="4" y="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21D9897" id="Group 102" o:spid="_x0000_s1026" style="position:absolute;margin-left:93.9pt;margin-top:-2.25pt;width:.5pt;height:20.5pt;z-index:-1534;mso-position-horizontal-relative:page" coordorigin="1878,-45" coordsize="10,4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">
                <v:shape id="Freeform 103" o:spid="_x0000_s1027" style="position:absolute;left:1878;top:-45;width:10;height:410;visibility:visible;mso-wrap-style:square;v-text-anchor:top" coordsize="10,4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+mGWMQA&#10;AADcAAAADwAAAGRycy9kb3ducmV2LnhtbERPTWvCQBC9C/6HZYRepG6UIpK6iihCe4kae+hxmh03&#10;0exsyK6a/vuuIPQ2j/c582Vna3Gj1leOFYxHCQjiwumKjYKv4/Z1BsIHZI21Y1LwSx6Wi35vjql2&#10;dz7QLQ9GxBD2KSooQ2hSKX1RkkU/cg1x5E6utRgibI3ULd5juK3lJEmm0mLFsaHEhtYlFZf8ahV8&#10;rho52x++d+vr0bwNzybbZD+ZUi+DbvUOIlAX/sVP94eO85MJPJ6JF8jF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fphljEAAAA3AAAAA8AAAAAAAAAAAAAAAAAmAIAAGRycy9k&#10;b3ducmV2LnhtbFBLBQYAAAAABAAEAPUAAACJAwAAAAA=&#10;" path="m4,6l,,,410r4,-6l10,398,10,12,4,6xe" fillcolor="black" stroked="f">
                  <v:path arrowok="t" o:connecttype="custom" o:connectlocs="4,-39;0,-45;0,365;4,359;10,353;10,-33;4,-39" o:connectangles="0,0,0,0,0,0,0"/>
                </v:shape>
                <w10:wrap anchorx="page"/>
              </v:group>
            </w:pict>
          </mc:Fallback>
        </mc:AlternateContent>
      </w:r>
      <w:r>
        <w:rPr>
          <w:w w:val="97"/>
          <w:sz w:val="22"/>
          <w:szCs w:val="22"/>
        </w:rPr>
        <w:t>M</w:t>
      </w:r>
      <w:r>
        <w:rPr>
          <w:w w:val="138"/>
          <w:sz w:val="22"/>
          <w:szCs w:val="22"/>
        </w:rPr>
        <w:t>e</w:t>
      </w:r>
      <w:r>
        <w:rPr>
          <w:spacing w:val="1"/>
          <w:w w:val="126"/>
          <w:sz w:val="22"/>
          <w:szCs w:val="22"/>
        </w:rPr>
        <w:t>nu</w:t>
      </w:r>
      <w:r>
        <w:rPr>
          <w:w w:val="141"/>
          <w:sz w:val="22"/>
          <w:szCs w:val="22"/>
        </w:rPr>
        <w:t>t</w:t>
      </w:r>
      <w:r>
        <w:rPr>
          <w:w w:val="126"/>
          <w:sz w:val="22"/>
          <w:szCs w:val="22"/>
        </w:rPr>
        <w:t>up</w:t>
      </w:r>
      <w:r>
        <w:rPr>
          <w:spacing w:val="16"/>
          <w:sz w:val="22"/>
          <w:szCs w:val="22"/>
        </w:rPr>
        <w:t xml:space="preserve"> </w:t>
      </w:r>
      <w:r>
        <w:rPr>
          <w:spacing w:val="-1"/>
          <w:w w:val="133"/>
          <w:sz w:val="22"/>
          <w:szCs w:val="22"/>
        </w:rPr>
        <w:t>s</w:t>
      </w:r>
      <w:r>
        <w:rPr>
          <w:spacing w:val="1"/>
          <w:w w:val="138"/>
          <w:sz w:val="22"/>
          <w:szCs w:val="22"/>
        </w:rPr>
        <w:t>e</w:t>
      </w:r>
      <w:r>
        <w:rPr>
          <w:spacing w:val="-1"/>
          <w:w w:val="133"/>
          <w:sz w:val="22"/>
          <w:szCs w:val="22"/>
        </w:rPr>
        <w:t>s</w:t>
      </w:r>
      <w:r>
        <w:rPr>
          <w:sz w:val="22"/>
          <w:szCs w:val="22"/>
        </w:rPr>
        <w:t>i</w:t>
      </w:r>
      <w:r>
        <w:rPr>
          <w:spacing w:val="15"/>
          <w:sz w:val="22"/>
          <w:szCs w:val="22"/>
        </w:rPr>
        <w:t xml:space="preserve"> </w:t>
      </w:r>
      <w:r>
        <w:rPr>
          <w:spacing w:val="1"/>
          <w:w w:val="126"/>
          <w:sz w:val="22"/>
          <w:szCs w:val="22"/>
        </w:rPr>
        <w:t>p</w:t>
      </w:r>
      <w:r>
        <w:rPr>
          <w:w w:val="123"/>
          <w:sz w:val="22"/>
          <w:szCs w:val="22"/>
        </w:rPr>
        <w:t>r</w:t>
      </w:r>
      <w:r>
        <w:rPr>
          <w:spacing w:val="1"/>
          <w:w w:val="138"/>
          <w:sz w:val="22"/>
          <w:szCs w:val="22"/>
        </w:rPr>
        <w:t>e</w:t>
      </w:r>
      <w:r>
        <w:rPr>
          <w:spacing w:val="-1"/>
          <w:w w:val="133"/>
          <w:sz w:val="22"/>
          <w:szCs w:val="22"/>
        </w:rPr>
        <w:t>s</w:t>
      </w:r>
      <w:r>
        <w:rPr>
          <w:w w:val="138"/>
          <w:sz w:val="22"/>
          <w:szCs w:val="22"/>
        </w:rPr>
        <w:t>e</w:t>
      </w:r>
      <w:r>
        <w:rPr>
          <w:w w:val="126"/>
          <w:sz w:val="22"/>
          <w:szCs w:val="22"/>
        </w:rPr>
        <w:t>n</w:t>
      </w:r>
      <w:r>
        <w:rPr>
          <w:w w:val="141"/>
          <w:sz w:val="22"/>
          <w:szCs w:val="22"/>
        </w:rPr>
        <w:t>t</w:t>
      </w:r>
      <w:r>
        <w:rPr>
          <w:spacing w:val="-1"/>
          <w:w w:val="138"/>
          <w:sz w:val="22"/>
          <w:szCs w:val="22"/>
        </w:rPr>
        <w:t>a</w:t>
      </w:r>
      <w:r>
        <w:rPr>
          <w:spacing w:val="2"/>
          <w:w w:val="133"/>
          <w:sz w:val="22"/>
          <w:szCs w:val="22"/>
        </w:rPr>
        <w:t>s</w:t>
      </w:r>
      <w:r>
        <w:rPr>
          <w:spacing w:val="1"/>
          <w:sz w:val="22"/>
          <w:szCs w:val="22"/>
        </w:rPr>
        <w:t>i</w:t>
      </w:r>
      <w:r>
        <w:rPr>
          <w:w w:val="127"/>
          <w:sz w:val="22"/>
          <w:szCs w:val="22"/>
        </w:rPr>
        <w:t>.</w:t>
      </w:r>
    </w:p>
    <w:p w:rsidR="00944A07" w:rsidRDefault="00944A07">
      <w:pPr>
        <w:spacing w:line="200" w:lineRule="exact"/>
      </w:pPr>
    </w:p>
    <w:p w:rsidR="00944A07" w:rsidRDefault="00944A07">
      <w:pPr>
        <w:spacing w:line="200" w:lineRule="exact"/>
      </w:pPr>
    </w:p>
    <w:p w:rsidR="00944A07" w:rsidRDefault="00944A07">
      <w:pPr>
        <w:spacing w:line="200" w:lineRule="exact"/>
      </w:pPr>
    </w:p>
    <w:p w:rsidR="00944A07" w:rsidRDefault="00944A07">
      <w:pPr>
        <w:spacing w:before="18" w:line="280" w:lineRule="exact"/>
        <w:rPr>
          <w:sz w:val="28"/>
          <w:szCs w:val="28"/>
        </w:rPr>
      </w:pPr>
    </w:p>
    <w:p w:rsidR="00944A07" w:rsidRDefault="000E52F1">
      <w:pPr>
        <w:ind w:left="110"/>
        <w:rPr>
          <w:sz w:val="24"/>
          <w:szCs w:val="24"/>
        </w:rPr>
      </w:pPr>
      <w:r>
        <w:rPr>
          <w:b/>
          <w:spacing w:val="1"/>
          <w:w w:val="123"/>
          <w:sz w:val="24"/>
          <w:szCs w:val="24"/>
        </w:rPr>
        <w:t>D</w:t>
      </w:r>
      <w:r>
        <w:rPr>
          <w:b/>
          <w:w w:val="123"/>
          <w:sz w:val="24"/>
          <w:szCs w:val="24"/>
        </w:rPr>
        <w:t xml:space="preserve">. </w:t>
      </w:r>
      <w:r>
        <w:rPr>
          <w:b/>
          <w:spacing w:val="50"/>
          <w:w w:val="123"/>
          <w:sz w:val="24"/>
          <w:szCs w:val="24"/>
        </w:rPr>
        <w:t xml:space="preserve"> </w:t>
      </w:r>
      <w:r>
        <w:rPr>
          <w:b/>
          <w:spacing w:val="-1"/>
          <w:w w:val="108"/>
          <w:sz w:val="24"/>
          <w:szCs w:val="24"/>
        </w:rPr>
        <w:t>R</w:t>
      </w:r>
      <w:r>
        <w:rPr>
          <w:b/>
          <w:w w:val="108"/>
          <w:sz w:val="24"/>
          <w:szCs w:val="24"/>
        </w:rPr>
        <w:t>A</w:t>
      </w:r>
      <w:r>
        <w:rPr>
          <w:b/>
          <w:spacing w:val="-1"/>
          <w:w w:val="108"/>
          <w:sz w:val="24"/>
          <w:szCs w:val="24"/>
        </w:rPr>
        <w:t>N</w:t>
      </w:r>
      <w:r>
        <w:rPr>
          <w:b/>
          <w:spacing w:val="2"/>
          <w:w w:val="108"/>
          <w:sz w:val="24"/>
          <w:szCs w:val="24"/>
        </w:rPr>
        <w:t>C</w:t>
      </w:r>
      <w:r>
        <w:rPr>
          <w:b/>
          <w:w w:val="108"/>
          <w:sz w:val="24"/>
          <w:szCs w:val="24"/>
        </w:rPr>
        <w:t>A</w:t>
      </w:r>
      <w:r>
        <w:rPr>
          <w:b/>
          <w:spacing w:val="-1"/>
          <w:w w:val="108"/>
          <w:sz w:val="24"/>
          <w:szCs w:val="24"/>
        </w:rPr>
        <w:t>N</w:t>
      </w:r>
      <w:r>
        <w:rPr>
          <w:b/>
          <w:spacing w:val="1"/>
          <w:w w:val="108"/>
          <w:sz w:val="24"/>
          <w:szCs w:val="24"/>
        </w:rPr>
        <w:t>G</w:t>
      </w:r>
      <w:r>
        <w:rPr>
          <w:b/>
          <w:w w:val="108"/>
          <w:sz w:val="24"/>
          <w:szCs w:val="24"/>
        </w:rPr>
        <w:t>AN</w:t>
      </w:r>
      <w:r>
        <w:rPr>
          <w:b/>
          <w:spacing w:val="28"/>
          <w:w w:val="108"/>
          <w:sz w:val="24"/>
          <w:szCs w:val="24"/>
        </w:rPr>
        <w:t xml:space="preserve"> </w:t>
      </w:r>
      <w:r>
        <w:rPr>
          <w:b/>
          <w:spacing w:val="1"/>
          <w:w w:val="102"/>
          <w:sz w:val="24"/>
          <w:szCs w:val="24"/>
        </w:rPr>
        <w:t>T</w:t>
      </w:r>
      <w:r>
        <w:rPr>
          <w:b/>
          <w:spacing w:val="1"/>
          <w:w w:val="112"/>
          <w:sz w:val="24"/>
          <w:szCs w:val="24"/>
        </w:rPr>
        <w:t>U</w:t>
      </w:r>
      <w:r>
        <w:rPr>
          <w:b/>
          <w:spacing w:val="1"/>
          <w:w w:val="105"/>
          <w:sz w:val="24"/>
          <w:szCs w:val="24"/>
        </w:rPr>
        <w:t>G</w:t>
      </w:r>
      <w:r>
        <w:rPr>
          <w:b/>
          <w:w w:val="107"/>
          <w:sz w:val="24"/>
          <w:szCs w:val="24"/>
        </w:rPr>
        <w:t>A</w:t>
      </w:r>
      <w:r>
        <w:rPr>
          <w:b/>
          <w:w w:val="129"/>
          <w:sz w:val="24"/>
          <w:szCs w:val="24"/>
        </w:rPr>
        <w:t>S</w:t>
      </w:r>
    </w:p>
    <w:p w:rsidR="00944A07" w:rsidRDefault="00944A07">
      <w:pPr>
        <w:spacing w:before="6" w:line="120" w:lineRule="exact"/>
        <w:rPr>
          <w:sz w:val="12"/>
          <w:szCs w:val="12"/>
        </w:rPr>
      </w:pPr>
    </w:p>
    <w:p w:rsidR="00944A07" w:rsidRDefault="000E52F1">
      <w:pPr>
        <w:ind w:left="348"/>
        <w:rPr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314953" behindDoc="1" locked="0" layoutInCell="1" allowOverlap="1">
                <wp:simplePos x="0" y="0"/>
                <wp:positionH relativeFrom="page">
                  <wp:posOffset>1105535</wp:posOffset>
                </wp:positionH>
                <wp:positionV relativeFrom="paragraph">
                  <wp:posOffset>-6985</wp:posOffset>
                </wp:positionV>
                <wp:extent cx="7620" cy="514350"/>
                <wp:effectExtent l="635" t="0" r="1270" b="0"/>
                <wp:wrapNone/>
                <wp:docPr id="96" name="Group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620" cy="514350"/>
                          <a:chOff x="1741" y="-11"/>
                          <a:chExt cx="12" cy="810"/>
                        </a:xfrm>
                      </wpg:grpSpPr>
                      <wpg:grpSp>
                        <wpg:cNvPr id="97" name="Group 98"/>
                        <wpg:cNvGrpSpPr>
                          <a:grpSpLocks/>
                        </wpg:cNvGrpSpPr>
                        <wpg:grpSpPr bwMode="auto">
                          <a:xfrm>
                            <a:off x="1742" y="-10"/>
                            <a:ext cx="10" cy="410"/>
                            <a:chOff x="1742" y="-10"/>
                            <a:chExt cx="10" cy="410"/>
                          </a:xfrm>
                        </wpg:grpSpPr>
                        <wps:wsp>
                          <wps:cNvPr id="98" name="Freeform 101"/>
                          <wps:cNvSpPr>
                            <a:spLocks/>
                          </wps:cNvSpPr>
                          <wps:spPr bwMode="auto">
                            <a:xfrm>
                              <a:off x="1742" y="-10"/>
                              <a:ext cx="10" cy="410"/>
                            </a:xfrm>
                            <a:custGeom>
                              <a:avLst/>
                              <a:gdLst>
                                <a:gd name="T0" fmla="+- 0 1746 1742"/>
                                <a:gd name="T1" fmla="*/ T0 w 10"/>
                                <a:gd name="T2" fmla="+- 0 -4 -10"/>
                                <a:gd name="T3" fmla="*/ -4 h 410"/>
                                <a:gd name="T4" fmla="+- 0 1742 1742"/>
                                <a:gd name="T5" fmla="*/ T4 w 10"/>
                                <a:gd name="T6" fmla="+- 0 -10 -10"/>
                                <a:gd name="T7" fmla="*/ -10 h 410"/>
                                <a:gd name="T8" fmla="+- 0 1742 1742"/>
                                <a:gd name="T9" fmla="*/ T8 w 10"/>
                                <a:gd name="T10" fmla="+- 0 400 -10"/>
                                <a:gd name="T11" fmla="*/ 400 h 410"/>
                                <a:gd name="T12" fmla="+- 0 1746 1742"/>
                                <a:gd name="T13" fmla="*/ T12 w 10"/>
                                <a:gd name="T14" fmla="+- 0 394 -10"/>
                                <a:gd name="T15" fmla="*/ 394 h 410"/>
                                <a:gd name="T16" fmla="+- 0 1752 1742"/>
                                <a:gd name="T17" fmla="*/ T16 w 10"/>
                                <a:gd name="T18" fmla="+- 0 388 -10"/>
                                <a:gd name="T19" fmla="*/ 388 h 410"/>
                                <a:gd name="T20" fmla="+- 0 1752 1742"/>
                                <a:gd name="T21" fmla="*/ T20 w 10"/>
                                <a:gd name="T22" fmla="+- 0 2 -10"/>
                                <a:gd name="T23" fmla="*/ 2 h 410"/>
                                <a:gd name="T24" fmla="+- 0 1746 1742"/>
                                <a:gd name="T25" fmla="*/ T24 w 10"/>
                                <a:gd name="T26" fmla="+- 0 -4 -10"/>
                                <a:gd name="T27" fmla="*/ -4 h 41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0" h="410">
                                  <a:moveTo>
                                    <a:pt x="4" y="6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410"/>
                                  </a:lnTo>
                                  <a:lnTo>
                                    <a:pt x="4" y="404"/>
                                  </a:lnTo>
                                  <a:lnTo>
                                    <a:pt x="10" y="398"/>
                                  </a:lnTo>
                                  <a:lnTo>
                                    <a:pt x="10" y="12"/>
                                  </a:lnTo>
                                  <a:lnTo>
                                    <a:pt x="4" y="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99" name="Group 99"/>
                          <wpg:cNvGrpSpPr>
                            <a:grpSpLocks/>
                          </wpg:cNvGrpSpPr>
                          <wpg:grpSpPr bwMode="auto">
                            <a:xfrm>
                              <a:off x="1742" y="388"/>
                              <a:ext cx="10" cy="410"/>
                              <a:chOff x="1742" y="388"/>
                              <a:chExt cx="10" cy="410"/>
                            </a:xfrm>
                          </wpg:grpSpPr>
                          <wps:wsp>
                            <wps:cNvPr id="100" name="Freeform 100"/>
                            <wps:cNvSpPr>
                              <a:spLocks/>
                            </wps:cNvSpPr>
                            <wps:spPr bwMode="auto">
                              <a:xfrm>
                                <a:off x="1742" y="388"/>
                                <a:ext cx="10" cy="410"/>
                              </a:xfrm>
                              <a:custGeom>
                                <a:avLst/>
                                <a:gdLst>
                                  <a:gd name="T0" fmla="+- 0 1746 1742"/>
                                  <a:gd name="T1" fmla="*/ T0 w 10"/>
                                  <a:gd name="T2" fmla="+- 0 394 388"/>
                                  <a:gd name="T3" fmla="*/ 394 h 410"/>
                                  <a:gd name="T4" fmla="+- 0 1742 1742"/>
                                  <a:gd name="T5" fmla="*/ T4 w 10"/>
                                  <a:gd name="T6" fmla="+- 0 388 388"/>
                                  <a:gd name="T7" fmla="*/ 388 h 410"/>
                                  <a:gd name="T8" fmla="+- 0 1742 1742"/>
                                  <a:gd name="T9" fmla="*/ T8 w 10"/>
                                  <a:gd name="T10" fmla="+- 0 798 388"/>
                                  <a:gd name="T11" fmla="*/ 798 h 410"/>
                                  <a:gd name="T12" fmla="+- 0 1746 1742"/>
                                  <a:gd name="T13" fmla="*/ T12 w 10"/>
                                  <a:gd name="T14" fmla="+- 0 792 388"/>
                                  <a:gd name="T15" fmla="*/ 792 h 410"/>
                                  <a:gd name="T16" fmla="+- 0 1752 1742"/>
                                  <a:gd name="T17" fmla="*/ T16 w 10"/>
                                  <a:gd name="T18" fmla="+- 0 786 388"/>
                                  <a:gd name="T19" fmla="*/ 786 h 410"/>
                                  <a:gd name="T20" fmla="+- 0 1752 1742"/>
                                  <a:gd name="T21" fmla="*/ T20 w 10"/>
                                  <a:gd name="T22" fmla="+- 0 400 388"/>
                                  <a:gd name="T23" fmla="*/ 400 h 410"/>
                                  <a:gd name="T24" fmla="+- 0 1746 1742"/>
                                  <a:gd name="T25" fmla="*/ T24 w 10"/>
                                  <a:gd name="T26" fmla="+- 0 394 388"/>
                                  <a:gd name="T27" fmla="*/ 394 h 410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</a:cxnLst>
                                <a:rect l="0" t="0" r="r" b="b"/>
                                <a:pathLst>
                                  <a:path w="10" h="410">
                                    <a:moveTo>
                                      <a:pt x="4" y="6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0" y="410"/>
                                    </a:lnTo>
                                    <a:lnTo>
                                      <a:pt x="4" y="404"/>
                                    </a:lnTo>
                                    <a:lnTo>
                                      <a:pt x="10" y="398"/>
                                    </a:lnTo>
                                    <a:lnTo>
                                      <a:pt x="10" y="12"/>
                                    </a:lnTo>
                                    <a:lnTo>
                                      <a:pt x="4" y="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58ADA15" id="Group 97" o:spid="_x0000_s1026" style="position:absolute;margin-left:87.05pt;margin-top:-.55pt;width:.6pt;height:40.5pt;z-index:-1527;mso-position-horizontal-relative:page" coordorigin="1741,-11" coordsize="12,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">
                <v:group id="Group 98" o:spid="_x0000_s1027" style="position:absolute;left:1742;top:-10;width:10;height:410" coordorigin="1742,-10" coordsize="10,4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wdZNMYAAADbAAAADwAAAGRycy9kb3ducmV2LnhtbESPW2vCQBSE3wv+h+UI&#10;faubWFo1ZhURW/ogghcQ3w7Zkwtmz4bsNon/vlso9HGYmW+YdD2YWnTUusqygngSgSDOrK64UHA5&#10;f7zMQTiPrLG2TAoe5GC9Gj2lmGjb85G6ky9EgLBLUEHpfZNI6bKSDLqJbYiDl9vWoA+yLaRusQ9w&#10;U8tpFL1LgxWHhRIb2paU3U/fRsFnj/3mNd51+3u+fdzOb4frPialnsfDZgnC0+D/w3/tL61gMYP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PB1k0xgAAANsA&#10;AAAPAAAAAAAAAAAAAAAAAKoCAABkcnMvZG93bnJldi54bWxQSwUGAAAAAAQABAD6AAAAnQMAAAAA&#10;">
                  <v:shape id="Freeform 101" o:spid="_x0000_s1028" style="position:absolute;left:1742;top:-10;width:10;height:410;visibility:visible;mso-wrap-style:square;v-text-anchor:top" coordsize="10,4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iq2cIA&#10;AADbAAAADwAAAGRycy9kb3ducmV2LnhtbERPy4rCMBTdC/MP4Q7MRjSdYRCtRhGHAd3U58Lltbmm&#10;dZqb0kTt/L1ZCC4P5z2ZtbYSN2p86VjBZz8BQZw7XbJRcNj/9oYgfEDWWDkmBf/kYTZ960ww1e7O&#10;W7rtghExhH2KCooQ6lRKnxdk0fddTRy5s2sshggbI3WD9xhuK/mVJANpseTYUGBNi4Lyv93VKljN&#10;azncbI/rxXVvvrsXk/1kp0ypj/d2PgYRqA0v8dO91ApGcWz8En+A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5iKrZwgAAANsAAAAPAAAAAAAAAAAAAAAAAJgCAABkcnMvZG93&#10;bnJldi54bWxQSwUGAAAAAAQABAD1AAAAhwMAAAAA&#10;" path="m4,6l,,,410r4,-6l10,398,10,12,4,6xe" fillcolor="black" stroked="f">
                    <v:path arrowok="t" o:connecttype="custom" o:connectlocs="4,-4;0,-10;0,400;4,394;10,388;10,2;4,-4" o:connectangles="0,0,0,0,0,0,0"/>
                  </v:shape>
                  <v:group id="Group 99" o:spid="_x0000_s1029" style="position:absolute;left:1742;top:388;width:10;height:410" coordorigin="1742,388" coordsize="10,4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dRo3cQAAADbAAAA&#10;DwAAAAAAAAAAAAAAAACqAgAAZHJzL2Rvd25yZXYueG1sUEsFBgAAAAAEAAQA+gAAAJsDAAAAAA==&#10;">
                    <v:shape id="Freeform 100" o:spid="_x0000_s1030" style="position:absolute;left:1742;top:388;width:10;height:410;visibility:visible;mso-wrap-style:square;v-text-anchor:top" coordsize="10,4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He9tMcA&#10;AADcAAAADwAAAGRycy9kb3ducmV2LnhtbESPT2vCQBDF74V+h2UKXopuKqVI6ipiEewl1j+HHsfs&#10;uEmbnQ3ZVdNv3zkI3mZ4b977zXTe+0ZdqIt1YAMvowwUcRlszc7AYb8aTkDFhGyxCUwG/ijCfPb4&#10;MMXchitv6bJLTkkIxxwNVCm1udaxrMhjHIWWWLRT6DwmWTunbYdXCfeNHmfZm/ZYszRU2NKyovJ3&#10;d/YGPhetnnxtvzfL8969Pv+44qM4FsYMnvrFO6hEfbqbb9drK/iZ4MszMoGe/Q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h3vbTHAAAA3AAAAA8AAAAAAAAAAAAAAAAAmAIAAGRy&#10;cy9kb3ducmV2LnhtbFBLBQYAAAAABAAEAPUAAACMAwAAAAA=&#10;" path="m4,6l,,,410r4,-6l10,398,10,12,4,6xe" fillcolor="black" stroked="f">
                      <v:path arrowok="t" o:connecttype="custom" o:connectlocs="4,394;0,388;0,798;4,792;10,786;10,400;4,394" o:connectangles="0,0,0,0,0,0,0"/>
                    </v:shape>
                  </v:group>
                </v:group>
                <w10:wrap anchorx="page"/>
              </v:group>
            </w:pict>
          </mc:Fallback>
        </mc:AlternateContent>
      </w:r>
      <w:r>
        <w:rPr>
          <w:b/>
          <w:w w:val="124"/>
          <w:sz w:val="24"/>
          <w:szCs w:val="24"/>
        </w:rPr>
        <w:t>P</w:t>
      </w:r>
      <w:r>
        <w:rPr>
          <w:b/>
          <w:spacing w:val="-1"/>
          <w:w w:val="124"/>
          <w:sz w:val="24"/>
          <w:szCs w:val="24"/>
        </w:rPr>
        <w:t>B</w:t>
      </w:r>
      <w:r>
        <w:rPr>
          <w:b/>
          <w:w w:val="124"/>
          <w:sz w:val="24"/>
          <w:szCs w:val="24"/>
        </w:rPr>
        <w:t>KF</w:t>
      </w:r>
      <w:r>
        <w:rPr>
          <w:b/>
          <w:spacing w:val="1"/>
          <w:w w:val="124"/>
          <w:sz w:val="24"/>
          <w:szCs w:val="24"/>
        </w:rPr>
        <w:t>8</w:t>
      </w:r>
      <w:r>
        <w:rPr>
          <w:b/>
          <w:spacing w:val="-1"/>
          <w:w w:val="124"/>
          <w:sz w:val="24"/>
          <w:szCs w:val="24"/>
        </w:rPr>
        <w:t>3</w:t>
      </w:r>
      <w:r>
        <w:rPr>
          <w:b/>
          <w:spacing w:val="1"/>
          <w:w w:val="124"/>
          <w:sz w:val="24"/>
          <w:szCs w:val="24"/>
        </w:rPr>
        <w:t>3</w:t>
      </w:r>
      <w:r>
        <w:rPr>
          <w:b/>
          <w:spacing w:val="-1"/>
          <w:w w:val="124"/>
          <w:sz w:val="24"/>
          <w:szCs w:val="24"/>
        </w:rPr>
        <w:t>0</w:t>
      </w:r>
      <w:r>
        <w:rPr>
          <w:b/>
          <w:w w:val="124"/>
          <w:sz w:val="24"/>
          <w:szCs w:val="24"/>
        </w:rPr>
        <w:t xml:space="preserve">4                           </w:t>
      </w:r>
      <w:r>
        <w:rPr>
          <w:b/>
          <w:spacing w:val="12"/>
          <w:w w:val="124"/>
          <w:sz w:val="24"/>
          <w:szCs w:val="24"/>
        </w:rPr>
        <w:t xml:space="preserve"> </w:t>
      </w:r>
      <w:r>
        <w:rPr>
          <w:b/>
          <w:w w:val="112"/>
          <w:sz w:val="24"/>
          <w:szCs w:val="24"/>
        </w:rPr>
        <w:t>PP</w:t>
      </w:r>
      <w:r>
        <w:rPr>
          <w:b/>
          <w:spacing w:val="-2"/>
          <w:w w:val="112"/>
          <w:sz w:val="24"/>
          <w:szCs w:val="24"/>
        </w:rPr>
        <w:t>K</w:t>
      </w:r>
      <w:r>
        <w:rPr>
          <w:b/>
          <w:w w:val="95"/>
          <w:sz w:val="24"/>
          <w:szCs w:val="24"/>
        </w:rPr>
        <w:t>I</w:t>
      </w:r>
      <w:r>
        <w:rPr>
          <w:b/>
          <w:spacing w:val="-1"/>
          <w:w w:val="139"/>
          <w:sz w:val="24"/>
          <w:szCs w:val="24"/>
        </w:rPr>
        <w:t>7</w:t>
      </w:r>
      <w:r>
        <w:rPr>
          <w:b/>
          <w:spacing w:val="1"/>
          <w:w w:val="139"/>
          <w:sz w:val="24"/>
          <w:szCs w:val="24"/>
        </w:rPr>
        <w:t>2</w:t>
      </w:r>
      <w:r>
        <w:rPr>
          <w:b/>
          <w:spacing w:val="-1"/>
          <w:w w:val="139"/>
          <w:sz w:val="24"/>
          <w:szCs w:val="24"/>
        </w:rPr>
        <w:t>1</w:t>
      </w:r>
      <w:r>
        <w:rPr>
          <w:b/>
          <w:spacing w:val="1"/>
          <w:w w:val="139"/>
          <w:sz w:val="24"/>
          <w:szCs w:val="24"/>
        </w:rPr>
        <w:t>1</w:t>
      </w:r>
      <w:r>
        <w:rPr>
          <w:b/>
          <w:w w:val="139"/>
          <w:sz w:val="24"/>
          <w:szCs w:val="24"/>
        </w:rPr>
        <w:t>1</w:t>
      </w:r>
    </w:p>
    <w:p w:rsidR="00944A07" w:rsidRDefault="00944A07">
      <w:pPr>
        <w:spacing w:before="1" w:line="120" w:lineRule="exact"/>
        <w:rPr>
          <w:sz w:val="12"/>
          <w:szCs w:val="12"/>
        </w:rPr>
      </w:pPr>
    </w:p>
    <w:p w:rsidR="00944A07" w:rsidRDefault="000E52F1">
      <w:pPr>
        <w:spacing w:line="240" w:lineRule="exact"/>
        <w:ind w:left="450"/>
        <w:rPr>
          <w:sz w:val="22"/>
          <w:szCs w:val="22"/>
        </w:rPr>
        <w:sectPr w:rsidR="00944A07">
          <w:type w:val="continuous"/>
          <w:pgSz w:w="11920" w:h="16840"/>
          <w:pgMar w:top="1380" w:right="1400" w:bottom="280" w:left="1400" w:header="720" w:footer="720" w:gutter="0"/>
          <w:cols w:space="720"/>
        </w:sect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314955" behindDoc="1" locked="0" layoutInCell="1" allowOverlap="1">
                <wp:simplePos x="0" y="0"/>
                <wp:positionH relativeFrom="page">
                  <wp:posOffset>3305175</wp:posOffset>
                </wp:positionH>
                <wp:positionV relativeFrom="paragraph">
                  <wp:posOffset>-255270</wp:posOffset>
                </wp:positionV>
                <wp:extent cx="7620" cy="506730"/>
                <wp:effectExtent l="0" t="3810" r="1905" b="3810"/>
                <wp:wrapNone/>
                <wp:docPr id="91" name="Group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620" cy="506730"/>
                          <a:chOff x="5205" y="-402"/>
                          <a:chExt cx="12" cy="798"/>
                        </a:xfrm>
                      </wpg:grpSpPr>
                      <wpg:grpSp>
                        <wpg:cNvPr id="92" name="Group 93"/>
                        <wpg:cNvGrpSpPr>
                          <a:grpSpLocks/>
                        </wpg:cNvGrpSpPr>
                        <wpg:grpSpPr bwMode="auto">
                          <a:xfrm>
                            <a:off x="5206" y="-401"/>
                            <a:ext cx="10" cy="398"/>
                            <a:chOff x="5206" y="-401"/>
                            <a:chExt cx="10" cy="398"/>
                          </a:xfrm>
                        </wpg:grpSpPr>
                        <wps:wsp>
                          <wps:cNvPr id="93" name="Freeform 96"/>
                          <wps:cNvSpPr>
                            <a:spLocks/>
                          </wps:cNvSpPr>
                          <wps:spPr bwMode="auto">
                            <a:xfrm>
                              <a:off x="5206" y="-401"/>
                              <a:ext cx="10" cy="398"/>
                            </a:xfrm>
                            <a:custGeom>
                              <a:avLst/>
                              <a:gdLst>
                                <a:gd name="T0" fmla="+- 0 5206 5206"/>
                                <a:gd name="T1" fmla="*/ T0 w 10"/>
                                <a:gd name="T2" fmla="+- 0 -9 -401"/>
                                <a:gd name="T3" fmla="*/ -9 h 398"/>
                                <a:gd name="T4" fmla="+- 0 5210 5206"/>
                                <a:gd name="T5" fmla="*/ T4 w 10"/>
                                <a:gd name="T6" fmla="+- 0 -3 -401"/>
                                <a:gd name="T7" fmla="*/ -3 h 398"/>
                                <a:gd name="T8" fmla="+- 0 5216 5206"/>
                                <a:gd name="T9" fmla="*/ T8 w 10"/>
                                <a:gd name="T10" fmla="+- 0 -9 -401"/>
                                <a:gd name="T11" fmla="*/ -9 h 398"/>
                                <a:gd name="T12" fmla="+- 0 5216 5206"/>
                                <a:gd name="T13" fmla="*/ T12 w 10"/>
                                <a:gd name="T14" fmla="+- 0 -395 -401"/>
                                <a:gd name="T15" fmla="*/ -395 h 398"/>
                                <a:gd name="T16" fmla="+- 0 5210 5206"/>
                                <a:gd name="T17" fmla="*/ T16 w 10"/>
                                <a:gd name="T18" fmla="+- 0 -401 -401"/>
                                <a:gd name="T19" fmla="*/ -401 h 398"/>
                                <a:gd name="T20" fmla="+- 0 5206 5206"/>
                                <a:gd name="T21" fmla="*/ T20 w 10"/>
                                <a:gd name="T22" fmla="+- 0 -395 -401"/>
                                <a:gd name="T23" fmla="*/ -395 h 398"/>
                                <a:gd name="T24" fmla="+- 0 5206 5206"/>
                                <a:gd name="T25" fmla="*/ T24 w 10"/>
                                <a:gd name="T26" fmla="+- 0 -9 -401"/>
                                <a:gd name="T27" fmla="*/ -9 h 39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0" h="398">
                                  <a:moveTo>
                                    <a:pt x="0" y="392"/>
                                  </a:moveTo>
                                  <a:lnTo>
                                    <a:pt x="4" y="398"/>
                                  </a:lnTo>
                                  <a:lnTo>
                                    <a:pt x="10" y="392"/>
                                  </a:lnTo>
                                  <a:lnTo>
                                    <a:pt x="10" y="6"/>
                                  </a:lnTo>
                                  <a:lnTo>
                                    <a:pt x="4" y="0"/>
                                  </a:lnTo>
                                  <a:lnTo>
                                    <a:pt x="0" y="6"/>
                                  </a:lnTo>
                                  <a:lnTo>
                                    <a:pt x="0" y="39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94" name="Group 94"/>
                          <wpg:cNvGrpSpPr>
                            <a:grpSpLocks/>
                          </wpg:cNvGrpSpPr>
                          <wpg:grpSpPr bwMode="auto">
                            <a:xfrm>
                              <a:off x="5206" y="-3"/>
                              <a:ext cx="10" cy="398"/>
                              <a:chOff x="5206" y="-3"/>
                              <a:chExt cx="10" cy="398"/>
                            </a:xfrm>
                          </wpg:grpSpPr>
                          <wps:wsp>
                            <wps:cNvPr id="95" name="Freeform 95"/>
                            <wps:cNvSpPr>
                              <a:spLocks/>
                            </wps:cNvSpPr>
                            <wps:spPr bwMode="auto">
                              <a:xfrm>
                                <a:off x="5206" y="-3"/>
                                <a:ext cx="10" cy="398"/>
                              </a:xfrm>
                              <a:custGeom>
                                <a:avLst/>
                                <a:gdLst>
                                  <a:gd name="T0" fmla="+- 0 5206 5206"/>
                                  <a:gd name="T1" fmla="*/ T0 w 10"/>
                                  <a:gd name="T2" fmla="+- 0 389 -3"/>
                                  <a:gd name="T3" fmla="*/ 389 h 398"/>
                                  <a:gd name="T4" fmla="+- 0 5210 5206"/>
                                  <a:gd name="T5" fmla="*/ T4 w 10"/>
                                  <a:gd name="T6" fmla="+- 0 395 -3"/>
                                  <a:gd name="T7" fmla="*/ 395 h 398"/>
                                  <a:gd name="T8" fmla="+- 0 5216 5206"/>
                                  <a:gd name="T9" fmla="*/ T8 w 10"/>
                                  <a:gd name="T10" fmla="+- 0 389 -3"/>
                                  <a:gd name="T11" fmla="*/ 389 h 398"/>
                                  <a:gd name="T12" fmla="+- 0 5216 5206"/>
                                  <a:gd name="T13" fmla="*/ T12 w 10"/>
                                  <a:gd name="T14" fmla="+- 0 3 -3"/>
                                  <a:gd name="T15" fmla="*/ 3 h 398"/>
                                  <a:gd name="T16" fmla="+- 0 5210 5206"/>
                                  <a:gd name="T17" fmla="*/ T16 w 10"/>
                                  <a:gd name="T18" fmla="+- 0 -3 -3"/>
                                  <a:gd name="T19" fmla="*/ -3 h 398"/>
                                  <a:gd name="T20" fmla="+- 0 5206 5206"/>
                                  <a:gd name="T21" fmla="*/ T20 w 10"/>
                                  <a:gd name="T22" fmla="+- 0 3 -3"/>
                                  <a:gd name="T23" fmla="*/ 3 h 398"/>
                                  <a:gd name="T24" fmla="+- 0 5206 5206"/>
                                  <a:gd name="T25" fmla="*/ T24 w 10"/>
                                  <a:gd name="T26" fmla="+- 0 389 -3"/>
                                  <a:gd name="T27" fmla="*/ 389 h 398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</a:cxnLst>
                                <a:rect l="0" t="0" r="r" b="b"/>
                                <a:pathLst>
                                  <a:path w="10" h="398">
                                    <a:moveTo>
                                      <a:pt x="0" y="392"/>
                                    </a:moveTo>
                                    <a:lnTo>
                                      <a:pt x="4" y="398"/>
                                    </a:lnTo>
                                    <a:lnTo>
                                      <a:pt x="10" y="392"/>
                                    </a:lnTo>
                                    <a:lnTo>
                                      <a:pt x="10" y="6"/>
                                    </a:lnTo>
                                    <a:lnTo>
                                      <a:pt x="4" y="0"/>
                                    </a:lnTo>
                                    <a:lnTo>
                                      <a:pt x="0" y="6"/>
                                    </a:lnTo>
                                    <a:lnTo>
                                      <a:pt x="0" y="3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018F330" id="Group 92" o:spid="_x0000_s1026" style="position:absolute;margin-left:260.25pt;margin-top:-20.1pt;width:.6pt;height:39.9pt;z-index:-1525;mso-position-horizontal-relative:page" coordorigin="5205,-402" coordsize="12,7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">
                <v:group id="Group 93" o:spid="_x0000_s1027" style="position:absolute;left:5206;top:-401;width:10;height:398" coordorigin="5206,-401" coordsize="10,39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3D6rM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dM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3D6rMQAAADbAAAA&#10;DwAAAAAAAAAAAAAAAACqAgAAZHJzL2Rvd25yZXYueG1sUEsFBgAAAAAEAAQA+gAAAJsDAAAAAA==&#10;">
                  <v:shape id="Freeform 96" o:spid="_x0000_s1028" style="position:absolute;left:5206;top:-401;width:10;height:398;visibility:visible;mso-wrap-style:square;v-text-anchor:top" coordsize="10,3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57+4cMA&#10;AADbAAAADwAAAGRycy9kb3ducmV2LnhtbESPX2vCMBTF34V9h3AHe9N0m4p2RhFl4ENBrOLzpbk2&#10;3Zqb0sRav/0yEHw8nD8/zmLV21p01PrKsYL3UQKCuHC64lLB6fg9nIHwAVlj7ZgU3MnDavkyWGCq&#10;3Y0P1OWhFHGEfYoKTAhNKqUvDFn0I9cQR+/iWoshyraUusVbHLe1/EiSqbRYcSQYbGhjqPjNrzZy&#10;1/tzV12zrBzzJtsa+5NMdlul3l779ReIQH14hh/tnVYw/4T/L/EHyO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57+4cMAAADbAAAADwAAAAAAAAAAAAAAAACYAgAAZHJzL2Rv&#10;d25yZXYueG1sUEsFBgAAAAAEAAQA9QAAAIgDAAAAAA==&#10;" path="m,392r4,6l10,392,10,6,4,,,6,,392xe" fillcolor="black" stroked="f">
                    <v:path arrowok="t" o:connecttype="custom" o:connectlocs="0,-9;4,-3;10,-9;10,-395;4,-401;0,-395;0,-9" o:connectangles="0,0,0,0,0,0,0"/>
                  </v:shape>
                  <v:group id="Group 94" o:spid="_x0000_s1029" style="position:absolute;left:5206;top:-3;width:10;height:398" coordorigin="5206,-3" coordsize="10,39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9XHQ8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aweIP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/1cdDxgAAANsA&#10;AAAPAAAAAAAAAAAAAAAAAKoCAABkcnMvZG93bnJldi54bWxQSwUGAAAAAAQABAD6AAAAnQMAAAAA&#10;">
                    <v:shape id="Freeform 95" o:spid="_x0000_s1030" style="position:absolute;left:5206;top:-3;width:10;height:398;visibility:visible;mso-wrap-style:square;v-text-anchor:top" coordsize="10,3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vDDsMA&#10;AADbAAAADwAAAGRycy9kb3ducmV2LnhtbESPS2vCQBSF9wX/w3AFd3WiaKkxExFFcBEotaXrS+Y2&#10;k5q5EzKTR/99p1Do8nAeHyc7TLYRA3W+dqxgtUxAEJdO11wpeH+7PD6D8AFZY+OYFHyTh0M+e8gw&#10;1W7kVxpuoRJxhH2KCkwIbSqlLw1Z9EvXEkfv03UWQ5RdJXWHYxy3jVwnyZO0WHMkGGzpZKi833ob&#10;uceXj6Hui6La8Kk4G/uVbK9npRbz6bgHEWgK/+G/9lUr2G3h90v8ATL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zvDDsMAAADbAAAADwAAAAAAAAAAAAAAAACYAgAAZHJzL2Rv&#10;d25yZXYueG1sUEsFBgAAAAAEAAQA9QAAAIgDAAAAAA==&#10;" path="m,392r4,6l10,392,10,6,4,,,6,,392xe" fillcolor="black" stroked="f">
                      <v:path arrowok="t" o:connecttype="custom" o:connectlocs="0,389;4,395;10,389;10,3;4,-3;0,3;0,389" o:connectangles="0,0,0,0,0,0,0"/>
                    </v:shape>
                  </v:group>
                </v:group>
                <w10:wrap anchorx="page"/>
              </v:group>
            </w:pict>
          </mc:Fallback>
        </mc:AlternateContent>
      </w:r>
      <w:r>
        <w:rPr>
          <w:spacing w:val="1"/>
          <w:w w:val="123"/>
          <w:position w:val="-1"/>
          <w:sz w:val="22"/>
          <w:szCs w:val="22"/>
        </w:rPr>
        <w:t>N</w:t>
      </w:r>
      <w:r>
        <w:rPr>
          <w:spacing w:val="-1"/>
          <w:w w:val="123"/>
          <w:position w:val="-1"/>
          <w:sz w:val="22"/>
          <w:szCs w:val="22"/>
        </w:rPr>
        <w:t>a</w:t>
      </w:r>
      <w:r>
        <w:rPr>
          <w:spacing w:val="2"/>
          <w:w w:val="123"/>
          <w:position w:val="-1"/>
          <w:sz w:val="22"/>
          <w:szCs w:val="22"/>
        </w:rPr>
        <w:t>m</w:t>
      </w:r>
      <w:r>
        <w:rPr>
          <w:w w:val="123"/>
          <w:position w:val="-1"/>
          <w:sz w:val="22"/>
          <w:szCs w:val="22"/>
        </w:rPr>
        <w:t>a</w:t>
      </w:r>
      <w:r>
        <w:rPr>
          <w:spacing w:val="2"/>
          <w:w w:val="123"/>
          <w:position w:val="-1"/>
          <w:sz w:val="22"/>
          <w:szCs w:val="22"/>
        </w:rPr>
        <w:t xml:space="preserve"> </w:t>
      </w:r>
      <w:r>
        <w:rPr>
          <w:spacing w:val="2"/>
          <w:w w:val="97"/>
          <w:position w:val="-1"/>
          <w:sz w:val="22"/>
          <w:szCs w:val="22"/>
        </w:rPr>
        <w:t>M</w:t>
      </w:r>
      <w:r>
        <w:rPr>
          <w:spacing w:val="-1"/>
          <w:w w:val="138"/>
          <w:position w:val="-1"/>
          <w:sz w:val="22"/>
          <w:szCs w:val="22"/>
        </w:rPr>
        <w:t>a</w:t>
      </w:r>
      <w:r>
        <w:rPr>
          <w:w w:val="141"/>
          <w:position w:val="-1"/>
          <w:sz w:val="22"/>
          <w:szCs w:val="22"/>
        </w:rPr>
        <w:t>t</w:t>
      </w:r>
      <w:r>
        <w:rPr>
          <w:w w:val="138"/>
          <w:position w:val="-1"/>
          <w:sz w:val="22"/>
          <w:szCs w:val="22"/>
        </w:rPr>
        <w:t>a</w:t>
      </w:r>
      <w:r>
        <w:rPr>
          <w:spacing w:val="16"/>
          <w:position w:val="-1"/>
          <w:sz w:val="22"/>
          <w:szCs w:val="22"/>
        </w:rPr>
        <w:t xml:space="preserve"> </w:t>
      </w:r>
      <w:r>
        <w:rPr>
          <w:spacing w:val="-12"/>
          <w:w w:val="90"/>
          <w:position w:val="-1"/>
          <w:sz w:val="22"/>
          <w:szCs w:val="22"/>
        </w:rPr>
        <w:t>K</w:t>
      </w:r>
      <w:r>
        <w:rPr>
          <w:spacing w:val="1"/>
          <w:w w:val="126"/>
          <w:position w:val="-1"/>
          <w:sz w:val="22"/>
          <w:szCs w:val="22"/>
        </w:rPr>
        <w:t>u</w:t>
      </w:r>
      <w:r>
        <w:rPr>
          <w:spacing w:val="1"/>
          <w:position w:val="-1"/>
          <w:sz w:val="22"/>
          <w:szCs w:val="22"/>
        </w:rPr>
        <w:t>li</w:t>
      </w:r>
      <w:r>
        <w:rPr>
          <w:spacing w:val="-1"/>
          <w:w w:val="138"/>
          <w:position w:val="-1"/>
          <w:sz w:val="22"/>
          <w:szCs w:val="22"/>
        </w:rPr>
        <w:t>a</w:t>
      </w:r>
      <w:r>
        <w:rPr>
          <w:w w:val="126"/>
          <w:position w:val="-1"/>
          <w:sz w:val="22"/>
          <w:szCs w:val="22"/>
        </w:rPr>
        <w:t>h</w:t>
      </w:r>
      <w:r>
        <w:rPr>
          <w:position w:val="-1"/>
          <w:sz w:val="22"/>
          <w:szCs w:val="22"/>
        </w:rPr>
        <w:t xml:space="preserve">                         </w:t>
      </w:r>
      <w:r>
        <w:rPr>
          <w:spacing w:val="27"/>
          <w:position w:val="-1"/>
          <w:sz w:val="22"/>
          <w:szCs w:val="22"/>
        </w:rPr>
        <w:t xml:space="preserve"> </w:t>
      </w:r>
      <w:r>
        <w:rPr>
          <w:w w:val="119"/>
          <w:position w:val="-1"/>
          <w:sz w:val="22"/>
          <w:szCs w:val="22"/>
        </w:rPr>
        <w:t>S</w:t>
      </w:r>
      <w:r>
        <w:rPr>
          <w:spacing w:val="2"/>
          <w:w w:val="119"/>
          <w:position w:val="-1"/>
          <w:sz w:val="22"/>
          <w:szCs w:val="22"/>
        </w:rPr>
        <w:t>u</w:t>
      </w:r>
      <w:r>
        <w:rPr>
          <w:w w:val="119"/>
          <w:position w:val="-1"/>
          <w:sz w:val="22"/>
          <w:szCs w:val="22"/>
        </w:rPr>
        <w:t>pp</w:t>
      </w:r>
      <w:r>
        <w:rPr>
          <w:spacing w:val="4"/>
          <w:w w:val="119"/>
          <w:position w:val="-1"/>
          <w:sz w:val="22"/>
          <w:szCs w:val="22"/>
        </w:rPr>
        <w:t>l</w:t>
      </w:r>
      <w:r>
        <w:rPr>
          <w:w w:val="119"/>
          <w:position w:val="-1"/>
          <w:sz w:val="22"/>
          <w:szCs w:val="22"/>
        </w:rPr>
        <w:t>y</w:t>
      </w:r>
      <w:r>
        <w:rPr>
          <w:spacing w:val="10"/>
          <w:w w:val="119"/>
          <w:position w:val="-1"/>
          <w:sz w:val="22"/>
          <w:szCs w:val="22"/>
        </w:rPr>
        <w:t xml:space="preserve"> </w:t>
      </w:r>
      <w:r>
        <w:rPr>
          <w:w w:val="119"/>
          <w:position w:val="-1"/>
          <w:sz w:val="22"/>
          <w:szCs w:val="22"/>
        </w:rPr>
        <w:t>Ch</w:t>
      </w:r>
      <w:r>
        <w:rPr>
          <w:spacing w:val="1"/>
          <w:w w:val="119"/>
          <w:position w:val="-1"/>
          <w:sz w:val="22"/>
          <w:szCs w:val="22"/>
        </w:rPr>
        <w:t>ai</w:t>
      </w:r>
      <w:r>
        <w:rPr>
          <w:w w:val="119"/>
          <w:position w:val="-1"/>
          <w:sz w:val="22"/>
          <w:szCs w:val="22"/>
        </w:rPr>
        <w:t>n</w:t>
      </w:r>
      <w:r>
        <w:rPr>
          <w:spacing w:val="7"/>
          <w:w w:val="119"/>
          <w:position w:val="-1"/>
          <w:sz w:val="22"/>
          <w:szCs w:val="22"/>
        </w:rPr>
        <w:t xml:space="preserve"> </w:t>
      </w:r>
      <w:r>
        <w:rPr>
          <w:spacing w:val="2"/>
          <w:w w:val="97"/>
          <w:position w:val="-1"/>
          <w:sz w:val="22"/>
          <w:szCs w:val="22"/>
        </w:rPr>
        <w:t>M</w:t>
      </w:r>
      <w:r>
        <w:rPr>
          <w:spacing w:val="-1"/>
          <w:w w:val="138"/>
          <w:position w:val="-1"/>
          <w:sz w:val="22"/>
          <w:szCs w:val="22"/>
        </w:rPr>
        <w:t>a</w:t>
      </w:r>
      <w:r>
        <w:rPr>
          <w:spacing w:val="2"/>
          <w:w w:val="126"/>
          <w:position w:val="-1"/>
          <w:sz w:val="22"/>
          <w:szCs w:val="22"/>
        </w:rPr>
        <w:t>n</w:t>
      </w:r>
      <w:r>
        <w:rPr>
          <w:spacing w:val="-1"/>
          <w:w w:val="138"/>
          <w:position w:val="-1"/>
          <w:sz w:val="22"/>
          <w:szCs w:val="22"/>
        </w:rPr>
        <w:t>a</w:t>
      </w:r>
      <w:r>
        <w:rPr>
          <w:spacing w:val="2"/>
          <w:w w:val="126"/>
          <w:position w:val="-1"/>
          <w:sz w:val="22"/>
          <w:szCs w:val="22"/>
        </w:rPr>
        <w:t>g</w:t>
      </w:r>
      <w:r>
        <w:rPr>
          <w:w w:val="138"/>
          <w:position w:val="-1"/>
          <w:sz w:val="22"/>
          <w:szCs w:val="22"/>
        </w:rPr>
        <w:t>e</w:t>
      </w:r>
      <w:r>
        <w:rPr>
          <w:w w:val="125"/>
          <w:position w:val="-1"/>
          <w:sz w:val="22"/>
          <w:szCs w:val="22"/>
        </w:rPr>
        <w:t>m</w:t>
      </w:r>
      <w:r>
        <w:rPr>
          <w:spacing w:val="2"/>
          <w:w w:val="138"/>
          <w:position w:val="-1"/>
          <w:sz w:val="22"/>
          <w:szCs w:val="22"/>
        </w:rPr>
        <w:t>e</w:t>
      </w:r>
      <w:r>
        <w:rPr>
          <w:w w:val="126"/>
          <w:position w:val="-1"/>
          <w:sz w:val="22"/>
          <w:szCs w:val="22"/>
        </w:rPr>
        <w:t>n</w:t>
      </w:r>
      <w:r>
        <w:rPr>
          <w:w w:val="141"/>
          <w:position w:val="-1"/>
          <w:sz w:val="22"/>
          <w:szCs w:val="22"/>
        </w:rPr>
        <w:t>t</w:t>
      </w:r>
    </w:p>
    <w:p w:rsidR="00944A07" w:rsidRDefault="00944A07">
      <w:pPr>
        <w:spacing w:before="8" w:line="140" w:lineRule="exact"/>
        <w:rPr>
          <w:sz w:val="14"/>
          <w:szCs w:val="14"/>
        </w:rPr>
      </w:pPr>
    </w:p>
    <w:p w:rsidR="00944A07" w:rsidRDefault="000E52F1">
      <w:pPr>
        <w:ind w:left="450" w:right="-58"/>
        <w:rPr>
          <w:sz w:val="22"/>
          <w:szCs w:val="22"/>
        </w:rPr>
      </w:pPr>
      <w:r>
        <w:rPr>
          <w:w w:val="90"/>
          <w:sz w:val="22"/>
          <w:szCs w:val="22"/>
        </w:rPr>
        <w:t>K</w:t>
      </w:r>
      <w:r>
        <w:rPr>
          <w:spacing w:val="1"/>
          <w:w w:val="138"/>
          <w:sz w:val="22"/>
          <w:szCs w:val="22"/>
        </w:rPr>
        <w:t>e</w:t>
      </w:r>
      <w:r>
        <w:rPr>
          <w:w w:val="125"/>
          <w:sz w:val="22"/>
          <w:szCs w:val="22"/>
        </w:rPr>
        <w:t>m</w:t>
      </w:r>
      <w:r>
        <w:rPr>
          <w:spacing w:val="1"/>
          <w:w w:val="138"/>
          <w:sz w:val="22"/>
          <w:szCs w:val="22"/>
        </w:rPr>
        <w:t>a</w:t>
      </w:r>
      <w:r>
        <w:rPr>
          <w:w w:val="125"/>
          <w:sz w:val="22"/>
          <w:szCs w:val="22"/>
        </w:rPr>
        <w:t>m</w:t>
      </w:r>
      <w:r>
        <w:rPr>
          <w:spacing w:val="-2"/>
          <w:w w:val="126"/>
          <w:sz w:val="22"/>
          <w:szCs w:val="22"/>
        </w:rPr>
        <w:t>p</w:t>
      </w:r>
      <w:r>
        <w:rPr>
          <w:spacing w:val="1"/>
          <w:w w:val="126"/>
          <w:sz w:val="22"/>
          <w:szCs w:val="22"/>
        </w:rPr>
        <w:t>u</w:t>
      </w:r>
      <w:r>
        <w:rPr>
          <w:spacing w:val="-1"/>
          <w:w w:val="138"/>
          <w:sz w:val="22"/>
          <w:szCs w:val="22"/>
        </w:rPr>
        <w:t>a</w:t>
      </w:r>
      <w:r>
        <w:rPr>
          <w:w w:val="126"/>
          <w:sz w:val="22"/>
          <w:szCs w:val="22"/>
        </w:rPr>
        <w:t>n</w:t>
      </w:r>
      <w:r>
        <w:rPr>
          <w:spacing w:val="16"/>
          <w:sz w:val="22"/>
          <w:szCs w:val="22"/>
        </w:rPr>
        <w:t xml:space="preserve"> </w:t>
      </w:r>
      <w:r>
        <w:rPr>
          <w:spacing w:val="2"/>
          <w:w w:val="110"/>
          <w:sz w:val="22"/>
          <w:szCs w:val="22"/>
        </w:rPr>
        <w:t>A</w:t>
      </w:r>
      <w:r>
        <w:rPr>
          <w:spacing w:val="-1"/>
          <w:w w:val="110"/>
          <w:sz w:val="22"/>
          <w:szCs w:val="22"/>
        </w:rPr>
        <w:t>k</w:t>
      </w:r>
      <w:r>
        <w:rPr>
          <w:spacing w:val="1"/>
          <w:w w:val="110"/>
          <w:sz w:val="22"/>
          <w:szCs w:val="22"/>
        </w:rPr>
        <w:t>hi</w:t>
      </w:r>
      <w:r>
        <w:rPr>
          <w:w w:val="110"/>
          <w:sz w:val="22"/>
          <w:szCs w:val="22"/>
        </w:rPr>
        <w:t>r</w:t>
      </w:r>
      <w:r>
        <w:rPr>
          <w:spacing w:val="10"/>
          <w:w w:val="110"/>
          <w:sz w:val="22"/>
          <w:szCs w:val="22"/>
        </w:rPr>
        <w:t xml:space="preserve"> </w:t>
      </w:r>
      <w:r>
        <w:rPr>
          <w:spacing w:val="2"/>
          <w:w w:val="118"/>
          <w:sz w:val="22"/>
          <w:szCs w:val="22"/>
        </w:rPr>
        <w:t>y</w:t>
      </w:r>
      <w:r>
        <w:rPr>
          <w:spacing w:val="-1"/>
          <w:w w:val="138"/>
          <w:sz w:val="22"/>
          <w:szCs w:val="22"/>
        </w:rPr>
        <w:t>a</w:t>
      </w:r>
      <w:r>
        <w:rPr>
          <w:spacing w:val="1"/>
          <w:w w:val="126"/>
          <w:sz w:val="22"/>
          <w:szCs w:val="22"/>
        </w:rPr>
        <w:t>n</w:t>
      </w:r>
      <w:r>
        <w:rPr>
          <w:w w:val="126"/>
          <w:sz w:val="22"/>
          <w:szCs w:val="22"/>
        </w:rPr>
        <w:t>g</w:t>
      </w:r>
    </w:p>
    <w:p w:rsidR="00944A07" w:rsidRDefault="000E52F1">
      <w:pPr>
        <w:spacing w:before="13" w:line="240" w:lineRule="exact"/>
        <w:ind w:left="450"/>
        <w:rPr>
          <w:sz w:val="22"/>
          <w:szCs w:val="22"/>
        </w:rPr>
      </w:pPr>
      <w:r>
        <w:rPr>
          <w:spacing w:val="1"/>
          <w:w w:val="106"/>
          <w:position w:val="-1"/>
          <w:sz w:val="22"/>
          <w:szCs w:val="22"/>
        </w:rPr>
        <w:t>D</w:t>
      </w:r>
      <w:r>
        <w:rPr>
          <w:spacing w:val="1"/>
          <w:position w:val="-1"/>
          <w:sz w:val="22"/>
          <w:szCs w:val="22"/>
        </w:rPr>
        <w:t>i</w:t>
      </w:r>
      <w:r>
        <w:rPr>
          <w:spacing w:val="1"/>
          <w:w w:val="126"/>
          <w:position w:val="-1"/>
          <w:sz w:val="22"/>
          <w:szCs w:val="22"/>
        </w:rPr>
        <w:t>h</w:t>
      </w:r>
      <w:r>
        <w:rPr>
          <w:spacing w:val="-1"/>
          <w:w w:val="138"/>
          <w:position w:val="-1"/>
          <w:sz w:val="22"/>
          <w:szCs w:val="22"/>
        </w:rPr>
        <w:t>a</w:t>
      </w:r>
      <w:r>
        <w:rPr>
          <w:w w:val="123"/>
          <w:position w:val="-1"/>
          <w:sz w:val="22"/>
          <w:szCs w:val="22"/>
        </w:rPr>
        <w:t>r</w:t>
      </w:r>
      <w:r>
        <w:rPr>
          <w:spacing w:val="1"/>
          <w:w w:val="138"/>
          <w:position w:val="-1"/>
          <w:sz w:val="22"/>
          <w:szCs w:val="22"/>
        </w:rPr>
        <w:t>a</w:t>
      </w:r>
      <w:r>
        <w:rPr>
          <w:w w:val="126"/>
          <w:position w:val="-1"/>
          <w:sz w:val="22"/>
          <w:szCs w:val="22"/>
        </w:rPr>
        <w:t>p</w:t>
      </w:r>
      <w:r>
        <w:rPr>
          <w:spacing w:val="-3"/>
          <w:w w:val="115"/>
          <w:position w:val="-1"/>
          <w:sz w:val="22"/>
          <w:szCs w:val="22"/>
        </w:rPr>
        <w:t>k</w:t>
      </w:r>
      <w:r>
        <w:rPr>
          <w:spacing w:val="-1"/>
          <w:w w:val="138"/>
          <w:position w:val="-1"/>
          <w:sz w:val="22"/>
          <w:szCs w:val="22"/>
        </w:rPr>
        <w:t>a</w:t>
      </w:r>
      <w:r>
        <w:rPr>
          <w:w w:val="126"/>
          <w:position w:val="-1"/>
          <w:sz w:val="22"/>
          <w:szCs w:val="22"/>
        </w:rPr>
        <w:t>n</w:t>
      </w:r>
    </w:p>
    <w:p w:rsidR="00944A07" w:rsidRDefault="000E52F1">
      <w:pPr>
        <w:spacing w:before="8" w:line="140" w:lineRule="exact"/>
        <w:rPr>
          <w:sz w:val="14"/>
          <w:szCs w:val="14"/>
        </w:rPr>
      </w:pPr>
      <w:r>
        <w:br w:type="column"/>
      </w:r>
    </w:p>
    <w:p w:rsidR="00944A07" w:rsidRDefault="000E52F1">
      <w:pPr>
        <w:spacing w:line="252" w:lineRule="auto"/>
        <w:ind w:right="697"/>
        <w:rPr>
          <w:sz w:val="22"/>
          <w:szCs w:val="22"/>
        </w:rPr>
        <w:sectPr w:rsidR="00944A07">
          <w:type w:val="continuous"/>
          <w:pgSz w:w="11920" w:h="16840"/>
          <w:pgMar w:top="1380" w:right="1400" w:bottom="280" w:left="1400" w:header="720" w:footer="720" w:gutter="0"/>
          <w:cols w:num="2" w:space="720" w:equalWidth="0">
            <w:col w:w="3102" w:space="812"/>
            <w:col w:w="5206"/>
          </w:cols>
        </w:sectPr>
      </w:pPr>
      <w:r>
        <w:rPr>
          <w:spacing w:val="2"/>
          <w:w w:val="97"/>
          <w:sz w:val="22"/>
          <w:szCs w:val="22"/>
        </w:rPr>
        <w:t>M</w:t>
      </w:r>
      <w:r>
        <w:rPr>
          <w:spacing w:val="-1"/>
          <w:w w:val="138"/>
          <w:sz w:val="22"/>
          <w:szCs w:val="22"/>
        </w:rPr>
        <w:t>a</w:t>
      </w:r>
      <w:r>
        <w:rPr>
          <w:spacing w:val="2"/>
          <w:w w:val="125"/>
          <w:sz w:val="22"/>
          <w:szCs w:val="22"/>
        </w:rPr>
        <w:t>m</w:t>
      </w:r>
      <w:r>
        <w:rPr>
          <w:w w:val="126"/>
          <w:sz w:val="22"/>
          <w:szCs w:val="22"/>
        </w:rPr>
        <w:t>pu</w:t>
      </w:r>
      <w:r>
        <w:rPr>
          <w:spacing w:val="20"/>
          <w:sz w:val="22"/>
          <w:szCs w:val="22"/>
        </w:rPr>
        <w:t xml:space="preserve"> </w:t>
      </w:r>
      <w:r>
        <w:rPr>
          <w:w w:val="125"/>
          <w:sz w:val="22"/>
          <w:szCs w:val="22"/>
        </w:rPr>
        <w:t>m</w:t>
      </w:r>
      <w:r>
        <w:rPr>
          <w:spacing w:val="-1"/>
          <w:w w:val="138"/>
          <w:sz w:val="22"/>
          <w:szCs w:val="22"/>
        </w:rPr>
        <w:t>e</w:t>
      </w:r>
      <w:r>
        <w:rPr>
          <w:w w:val="125"/>
          <w:sz w:val="22"/>
          <w:szCs w:val="22"/>
        </w:rPr>
        <w:t>m</w:t>
      </w:r>
      <w:r>
        <w:rPr>
          <w:spacing w:val="-3"/>
          <w:w w:val="138"/>
          <w:sz w:val="22"/>
          <w:szCs w:val="22"/>
        </w:rPr>
        <w:t>a</w:t>
      </w:r>
      <w:r>
        <w:rPr>
          <w:w w:val="126"/>
          <w:sz w:val="22"/>
          <w:szCs w:val="22"/>
        </w:rPr>
        <w:t>h</w:t>
      </w:r>
      <w:r>
        <w:rPr>
          <w:spacing w:val="-3"/>
          <w:w w:val="138"/>
          <w:sz w:val="22"/>
          <w:szCs w:val="22"/>
        </w:rPr>
        <w:t>a</w:t>
      </w:r>
      <w:r>
        <w:rPr>
          <w:w w:val="125"/>
          <w:sz w:val="22"/>
          <w:szCs w:val="22"/>
        </w:rPr>
        <w:t>m</w:t>
      </w:r>
      <w:r>
        <w:rPr>
          <w:sz w:val="22"/>
          <w:szCs w:val="22"/>
        </w:rPr>
        <w:t>i</w:t>
      </w:r>
      <w:r>
        <w:rPr>
          <w:spacing w:val="14"/>
          <w:sz w:val="22"/>
          <w:szCs w:val="22"/>
        </w:rPr>
        <w:t xml:space="preserve"> </w:t>
      </w:r>
      <w:r>
        <w:rPr>
          <w:w w:val="129"/>
          <w:sz w:val="22"/>
          <w:szCs w:val="22"/>
        </w:rPr>
        <w:t>d</w:t>
      </w:r>
      <w:r>
        <w:rPr>
          <w:spacing w:val="-4"/>
          <w:w w:val="129"/>
          <w:sz w:val="22"/>
          <w:szCs w:val="22"/>
        </w:rPr>
        <w:t>a</w:t>
      </w:r>
      <w:r>
        <w:rPr>
          <w:w w:val="129"/>
          <w:sz w:val="22"/>
          <w:szCs w:val="22"/>
        </w:rPr>
        <w:t xml:space="preserve">n </w:t>
      </w:r>
      <w:r>
        <w:rPr>
          <w:spacing w:val="-2"/>
          <w:w w:val="125"/>
          <w:sz w:val="22"/>
          <w:szCs w:val="22"/>
        </w:rPr>
        <w:t>m</w:t>
      </w:r>
      <w:r>
        <w:rPr>
          <w:w w:val="138"/>
          <w:sz w:val="22"/>
          <w:szCs w:val="22"/>
        </w:rPr>
        <w:t>e</w:t>
      </w:r>
      <w:r>
        <w:rPr>
          <w:spacing w:val="-1"/>
          <w:w w:val="126"/>
          <w:sz w:val="22"/>
          <w:szCs w:val="22"/>
        </w:rPr>
        <w:t>n</w:t>
      </w:r>
      <w:r>
        <w:rPr>
          <w:spacing w:val="-2"/>
          <w:w w:val="126"/>
          <w:sz w:val="22"/>
          <w:szCs w:val="22"/>
        </w:rPr>
        <w:t>g</w:t>
      </w:r>
      <w:r>
        <w:rPr>
          <w:w w:val="138"/>
          <w:sz w:val="22"/>
          <w:szCs w:val="22"/>
        </w:rPr>
        <w:t>e</w:t>
      </w:r>
      <w:r>
        <w:rPr>
          <w:spacing w:val="-2"/>
          <w:w w:val="123"/>
          <w:sz w:val="22"/>
          <w:szCs w:val="22"/>
        </w:rPr>
        <w:t>r</w:t>
      </w:r>
      <w:r>
        <w:rPr>
          <w:w w:val="141"/>
          <w:sz w:val="22"/>
          <w:szCs w:val="22"/>
        </w:rPr>
        <w:t>t</w:t>
      </w:r>
      <w:r>
        <w:rPr>
          <w:sz w:val="22"/>
          <w:szCs w:val="22"/>
        </w:rPr>
        <w:t>i</w:t>
      </w:r>
      <w:r>
        <w:rPr>
          <w:spacing w:val="14"/>
          <w:sz w:val="22"/>
          <w:szCs w:val="22"/>
        </w:rPr>
        <w:t xml:space="preserve"> </w:t>
      </w:r>
      <w:r>
        <w:rPr>
          <w:spacing w:val="-3"/>
          <w:w w:val="133"/>
          <w:sz w:val="22"/>
          <w:szCs w:val="22"/>
        </w:rPr>
        <w:t>s</w:t>
      </w:r>
      <w:r>
        <w:rPr>
          <w:w w:val="138"/>
          <w:sz w:val="22"/>
          <w:szCs w:val="22"/>
        </w:rPr>
        <w:t>e</w:t>
      </w:r>
      <w:r>
        <w:rPr>
          <w:spacing w:val="-3"/>
          <w:w w:val="124"/>
          <w:sz w:val="22"/>
          <w:szCs w:val="22"/>
        </w:rPr>
        <w:t>c</w:t>
      </w:r>
      <w:r>
        <w:rPr>
          <w:spacing w:val="-1"/>
          <w:w w:val="138"/>
          <w:sz w:val="22"/>
          <w:szCs w:val="22"/>
        </w:rPr>
        <w:t>a</w:t>
      </w:r>
      <w:r>
        <w:rPr>
          <w:spacing w:val="-2"/>
          <w:w w:val="123"/>
          <w:sz w:val="22"/>
          <w:szCs w:val="22"/>
        </w:rPr>
        <w:t>r</w:t>
      </w:r>
      <w:r>
        <w:rPr>
          <w:w w:val="138"/>
          <w:sz w:val="22"/>
          <w:szCs w:val="22"/>
        </w:rPr>
        <w:t xml:space="preserve">a </w:t>
      </w:r>
      <w:r>
        <w:rPr>
          <w:spacing w:val="-9"/>
          <w:w w:val="115"/>
          <w:sz w:val="22"/>
          <w:szCs w:val="22"/>
        </w:rPr>
        <w:t>k</w:t>
      </w:r>
      <w:r>
        <w:rPr>
          <w:w w:val="138"/>
          <w:sz w:val="22"/>
          <w:szCs w:val="22"/>
        </w:rPr>
        <w:t>e</w:t>
      </w:r>
      <w:r>
        <w:rPr>
          <w:spacing w:val="-3"/>
          <w:w w:val="133"/>
          <w:sz w:val="22"/>
          <w:szCs w:val="22"/>
        </w:rPr>
        <w:t>s</w:t>
      </w:r>
      <w:r>
        <w:rPr>
          <w:spacing w:val="-1"/>
          <w:w w:val="138"/>
          <w:sz w:val="22"/>
          <w:szCs w:val="22"/>
        </w:rPr>
        <w:t>e</w:t>
      </w:r>
      <w:r>
        <w:rPr>
          <w:spacing w:val="-1"/>
          <w:sz w:val="22"/>
          <w:szCs w:val="22"/>
        </w:rPr>
        <w:t>l</w:t>
      </w:r>
      <w:r>
        <w:rPr>
          <w:w w:val="126"/>
          <w:sz w:val="22"/>
          <w:szCs w:val="22"/>
        </w:rPr>
        <w:t>u</w:t>
      </w:r>
      <w:r>
        <w:rPr>
          <w:w w:val="123"/>
          <w:sz w:val="22"/>
          <w:szCs w:val="22"/>
        </w:rPr>
        <w:t>r</w:t>
      </w:r>
    </w:p>
    <w:p w:rsidR="00944A07" w:rsidRDefault="000E52F1">
      <w:pPr>
        <w:spacing w:before="5" w:line="160" w:lineRule="exact"/>
        <w:rPr>
          <w:sz w:val="17"/>
          <w:szCs w:val="17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503314958" behindDoc="1" locked="0" layoutInCell="1" allowOverlap="1">
                <wp:simplePos x="0" y="0"/>
                <wp:positionH relativeFrom="page">
                  <wp:posOffset>6712585</wp:posOffset>
                </wp:positionH>
                <wp:positionV relativeFrom="page">
                  <wp:posOffset>9388475</wp:posOffset>
                </wp:positionV>
                <wp:extent cx="7620" cy="690880"/>
                <wp:effectExtent l="6985" t="6350" r="4445" b="7620"/>
                <wp:wrapNone/>
                <wp:docPr id="84" name="Group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620" cy="690880"/>
                          <a:chOff x="10571" y="14785"/>
                          <a:chExt cx="12" cy="1088"/>
                        </a:xfrm>
                      </wpg:grpSpPr>
                      <wpg:grpSp>
                        <wpg:cNvPr id="85" name="Group 86"/>
                        <wpg:cNvGrpSpPr>
                          <a:grpSpLocks/>
                        </wpg:cNvGrpSpPr>
                        <wpg:grpSpPr bwMode="auto">
                          <a:xfrm>
                            <a:off x="10572" y="14786"/>
                            <a:ext cx="10" cy="410"/>
                            <a:chOff x="10572" y="14786"/>
                            <a:chExt cx="10" cy="410"/>
                          </a:xfrm>
                        </wpg:grpSpPr>
                        <wps:wsp>
                          <wps:cNvPr id="86" name="Freeform 91"/>
                          <wps:cNvSpPr>
                            <a:spLocks/>
                          </wps:cNvSpPr>
                          <wps:spPr bwMode="auto">
                            <a:xfrm>
                              <a:off x="10572" y="14786"/>
                              <a:ext cx="10" cy="410"/>
                            </a:xfrm>
                            <a:custGeom>
                              <a:avLst/>
                              <a:gdLst>
                                <a:gd name="T0" fmla="+- 0 10572 10572"/>
                                <a:gd name="T1" fmla="*/ T0 w 10"/>
                                <a:gd name="T2" fmla="+- 0 15184 14786"/>
                                <a:gd name="T3" fmla="*/ 15184 h 410"/>
                                <a:gd name="T4" fmla="+- 0 10576 10572"/>
                                <a:gd name="T5" fmla="*/ T4 w 10"/>
                                <a:gd name="T6" fmla="+- 0 15190 14786"/>
                                <a:gd name="T7" fmla="*/ 15190 h 410"/>
                                <a:gd name="T8" fmla="+- 0 10582 10572"/>
                                <a:gd name="T9" fmla="*/ T8 w 10"/>
                                <a:gd name="T10" fmla="+- 0 15196 14786"/>
                                <a:gd name="T11" fmla="*/ 15196 h 410"/>
                                <a:gd name="T12" fmla="+- 0 10582 10572"/>
                                <a:gd name="T13" fmla="*/ T12 w 10"/>
                                <a:gd name="T14" fmla="+- 0 14786 14786"/>
                                <a:gd name="T15" fmla="*/ 14786 h 410"/>
                                <a:gd name="T16" fmla="+- 0 10576 10572"/>
                                <a:gd name="T17" fmla="*/ T16 w 10"/>
                                <a:gd name="T18" fmla="+- 0 14792 14786"/>
                                <a:gd name="T19" fmla="*/ 14792 h 410"/>
                                <a:gd name="T20" fmla="+- 0 10572 10572"/>
                                <a:gd name="T21" fmla="*/ T20 w 10"/>
                                <a:gd name="T22" fmla="+- 0 14798 14786"/>
                                <a:gd name="T23" fmla="*/ 14798 h 410"/>
                                <a:gd name="T24" fmla="+- 0 10572 10572"/>
                                <a:gd name="T25" fmla="*/ T24 w 10"/>
                                <a:gd name="T26" fmla="+- 0 15184 14786"/>
                                <a:gd name="T27" fmla="*/ 15184 h 41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0" h="410">
                                  <a:moveTo>
                                    <a:pt x="0" y="398"/>
                                  </a:moveTo>
                                  <a:lnTo>
                                    <a:pt x="4" y="404"/>
                                  </a:lnTo>
                                  <a:lnTo>
                                    <a:pt x="10" y="410"/>
                                  </a:lnTo>
                                  <a:lnTo>
                                    <a:pt x="10" y="0"/>
                                  </a:lnTo>
                                  <a:lnTo>
                                    <a:pt x="4" y="6"/>
                                  </a:lnTo>
                                  <a:lnTo>
                                    <a:pt x="0" y="12"/>
                                  </a:lnTo>
                                  <a:lnTo>
                                    <a:pt x="0" y="39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87" name="Group 87"/>
                          <wpg:cNvGrpSpPr>
                            <a:grpSpLocks/>
                          </wpg:cNvGrpSpPr>
                          <wpg:grpSpPr bwMode="auto">
                            <a:xfrm>
                              <a:off x="10572" y="15184"/>
                              <a:ext cx="10" cy="410"/>
                              <a:chOff x="10572" y="15184"/>
                              <a:chExt cx="10" cy="410"/>
                            </a:xfrm>
                          </wpg:grpSpPr>
                          <wps:wsp>
                            <wps:cNvPr id="88" name="Freeform 90"/>
                            <wps:cNvSpPr>
                              <a:spLocks/>
                            </wps:cNvSpPr>
                            <wps:spPr bwMode="auto">
                              <a:xfrm>
                                <a:off x="10572" y="15184"/>
                                <a:ext cx="10" cy="410"/>
                              </a:xfrm>
                              <a:custGeom>
                                <a:avLst/>
                                <a:gdLst>
                                  <a:gd name="T0" fmla="+- 0 10572 10572"/>
                                  <a:gd name="T1" fmla="*/ T0 w 10"/>
                                  <a:gd name="T2" fmla="+- 0 15582 15184"/>
                                  <a:gd name="T3" fmla="*/ 15582 h 410"/>
                                  <a:gd name="T4" fmla="+- 0 10576 10572"/>
                                  <a:gd name="T5" fmla="*/ T4 w 10"/>
                                  <a:gd name="T6" fmla="+- 0 15588 15184"/>
                                  <a:gd name="T7" fmla="*/ 15588 h 410"/>
                                  <a:gd name="T8" fmla="+- 0 10582 10572"/>
                                  <a:gd name="T9" fmla="*/ T8 w 10"/>
                                  <a:gd name="T10" fmla="+- 0 15594 15184"/>
                                  <a:gd name="T11" fmla="*/ 15594 h 410"/>
                                  <a:gd name="T12" fmla="+- 0 10582 10572"/>
                                  <a:gd name="T13" fmla="*/ T12 w 10"/>
                                  <a:gd name="T14" fmla="+- 0 15184 15184"/>
                                  <a:gd name="T15" fmla="*/ 15184 h 410"/>
                                  <a:gd name="T16" fmla="+- 0 10576 10572"/>
                                  <a:gd name="T17" fmla="*/ T16 w 10"/>
                                  <a:gd name="T18" fmla="+- 0 15190 15184"/>
                                  <a:gd name="T19" fmla="*/ 15190 h 410"/>
                                  <a:gd name="T20" fmla="+- 0 10572 10572"/>
                                  <a:gd name="T21" fmla="*/ T20 w 10"/>
                                  <a:gd name="T22" fmla="+- 0 15196 15184"/>
                                  <a:gd name="T23" fmla="*/ 15196 h 410"/>
                                  <a:gd name="T24" fmla="+- 0 10572 10572"/>
                                  <a:gd name="T25" fmla="*/ T24 w 10"/>
                                  <a:gd name="T26" fmla="+- 0 15582 15184"/>
                                  <a:gd name="T27" fmla="*/ 15582 h 410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</a:cxnLst>
                                <a:rect l="0" t="0" r="r" b="b"/>
                                <a:pathLst>
                                  <a:path w="10" h="410">
                                    <a:moveTo>
                                      <a:pt x="0" y="398"/>
                                    </a:moveTo>
                                    <a:lnTo>
                                      <a:pt x="4" y="404"/>
                                    </a:lnTo>
                                    <a:lnTo>
                                      <a:pt x="10" y="410"/>
                                    </a:lnTo>
                                    <a:lnTo>
                                      <a:pt x="10" y="0"/>
                                    </a:lnTo>
                                    <a:lnTo>
                                      <a:pt x="4" y="6"/>
                                    </a:lnTo>
                                    <a:lnTo>
                                      <a:pt x="0" y="12"/>
                                    </a:lnTo>
                                    <a:lnTo>
                                      <a:pt x="0" y="39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89" name="Group 88"/>
                            <wpg:cNvGrpSpPr>
                              <a:grpSpLocks/>
                            </wpg:cNvGrpSpPr>
                            <wpg:grpSpPr bwMode="auto">
                              <a:xfrm>
                                <a:off x="10572" y="15582"/>
                                <a:ext cx="10" cy="290"/>
                                <a:chOff x="10572" y="15582"/>
                                <a:chExt cx="10" cy="290"/>
                              </a:xfrm>
                            </wpg:grpSpPr>
                            <wps:wsp>
                              <wps:cNvPr id="90" name="Freeform 89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572" y="15582"/>
                                  <a:ext cx="10" cy="290"/>
                                </a:xfrm>
                                <a:custGeom>
                                  <a:avLst/>
                                  <a:gdLst>
                                    <a:gd name="T0" fmla="+- 0 10572 10572"/>
                                    <a:gd name="T1" fmla="*/ T0 w 10"/>
                                    <a:gd name="T2" fmla="+- 0 15860 15582"/>
                                    <a:gd name="T3" fmla="*/ 15860 h 290"/>
                                    <a:gd name="T4" fmla="+- 0 10576 10572"/>
                                    <a:gd name="T5" fmla="*/ T4 w 10"/>
                                    <a:gd name="T6" fmla="+- 0 15866 15582"/>
                                    <a:gd name="T7" fmla="*/ 15866 h 290"/>
                                    <a:gd name="T8" fmla="+- 0 10582 10572"/>
                                    <a:gd name="T9" fmla="*/ T8 w 10"/>
                                    <a:gd name="T10" fmla="+- 0 15872 15582"/>
                                    <a:gd name="T11" fmla="*/ 15872 h 290"/>
                                    <a:gd name="T12" fmla="+- 0 10582 10572"/>
                                    <a:gd name="T13" fmla="*/ T12 w 10"/>
                                    <a:gd name="T14" fmla="+- 0 15582 15582"/>
                                    <a:gd name="T15" fmla="*/ 15582 h 290"/>
                                    <a:gd name="T16" fmla="+- 0 10576 10572"/>
                                    <a:gd name="T17" fmla="*/ T16 w 10"/>
                                    <a:gd name="T18" fmla="+- 0 15588 15582"/>
                                    <a:gd name="T19" fmla="*/ 15588 h 290"/>
                                    <a:gd name="T20" fmla="+- 0 10572 10572"/>
                                    <a:gd name="T21" fmla="*/ T20 w 10"/>
                                    <a:gd name="T22" fmla="+- 0 15594 15582"/>
                                    <a:gd name="T23" fmla="*/ 15594 h 290"/>
                                    <a:gd name="T24" fmla="+- 0 10572 10572"/>
                                    <a:gd name="T25" fmla="*/ T24 w 10"/>
                                    <a:gd name="T26" fmla="+- 0 15860 15582"/>
                                    <a:gd name="T27" fmla="*/ 15860 h 290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</a:cxnLst>
                                  <a:rect l="0" t="0" r="r" b="b"/>
                                  <a:pathLst>
                                    <a:path w="10" h="290">
                                      <a:moveTo>
                                        <a:pt x="0" y="278"/>
                                      </a:moveTo>
                                      <a:lnTo>
                                        <a:pt x="4" y="284"/>
                                      </a:lnTo>
                                      <a:lnTo>
                                        <a:pt x="10" y="290"/>
                                      </a:lnTo>
                                      <a:lnTo>
                                        <a:pt x="10" y="0"/>
                                      </a:lnTo>
                                      <a:lnTo>
                                        <a:pt x="4" y="6"/>
                                      </a:lnTo>
                                      <a:lnTo>
                                        <a:pt x="0" y="12"/>
                                      </a:lnTo>
                                      <a:lnTo>
                                        <a:pt x="0" y="27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6E0475E" id="Group 85" o:spid="_x0000_s1026" style="position:absolute;margin-left:528.55pt;margin-top:739.25pt;width:.6pt;height:54.4pt;z-index:-1522;mso-position-horizontal-relative:page;mso-position-vertical-relative:page" coordorigin="10571,14785" coordsize="12,10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">
                <v:group id="Group 86" o:spid="_x0000_s1027" style="position:absolute;left:10572;top:14786;width:10;height:410" coordorigin="10572,14786" coordsize="10,4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VA9AXFAAAA2wAA&#10;AA8AAAAAAAAAAAAAAAAAqgIAAGRycy9kb3ducmV2LnhtbFBLBQYAAAAABAAEAPoAAACcAwAAAAA=&#10;">
                  <v:shape id="Freeform 91" o:spid="_x0000_s1028" style="position:absolute;left:10572;top:14786;width:10;height:410;visibility:visible;mso-wrap-style:square;v-text-anchor:top" coordsize="10,4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oIN7cYA&#10;AADbAAAADwAAAGRycy9kb3ducmV2LnhtbESPT2vCQBTE7wW/w/KEXkqzsRQJ0Y2IIrSX1D899PjM&#10;vm5Ss29DdtX023cFocdhZn7DzBeDbcWFet84VjBJUhDEldMNGwWfh81zBsIHZI2tY1LwSx4Wxehh&#10;jrl2V97RZR+MiBD2OSqoQ+hyKX1Vk0WfuI44et+utxii7I3UPV4j3LbyJU2n0mLDcaHGjlY1Vaf9&#10;2Sp4X3Yy2+6+Plbng3l9+jHlujyWSj2Oh+UMRKAh/Ifv7TetIJvC7Uv8AbL4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oIN7cYAAADbAAAADwAAAAAAAAAAAAAAAACYAgAAZHJz&#10;L2Rvd25yZXYueG1sUEsFBgAAAAAEAAQA9QAAAIsDAAAAAA==&#10;" path="m,398r4,6l10,410,10,,4,6,,12,,398xe" fillcolor="black" stroked="f">
                    <v:path arrowok="t" o:connecttype="custom" o:connectlocs="0,15184;4,15190;10,15196;10,14786;4,14792;0,14798;0,15184" o:connectangles="0,0,0,0,0,0,0"/>
                  </v:shape>
                  <v:group id="Group 87" o:spid="_x0000_s1029" style="position:absolute;left:10572;top:15184;width:10;height:410" coordorigin="10572,15184" coordsize="10,4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it7P6cQAAADbAAAA&#10;DwAAAAAAAAAAAAAAAACqAgAAZHJzL2Rvd25yZXYueG1sUEsFBgAAAAAEAAQA+gAAAJsDAAAAAA==&#10;">
                    <v:shape id="Freeform 90" o:spid="_x0000_s1030" style="position:absolute;left:10572;top:15184;width:10;height:410;visibility:visible;mso-wrap-style:square;v-text-anchor:top" coordsize="10,4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E8BMMA&#10;AADbAAAADwAAAGRycy9kb3ducmV2LnhtbERPz2vCMBS+C/4P4Qm7yEw3xijVtIhjsF3q1B08Pptn&#10;Wm1eShO1+++Xg+Dx4/u9KAbbiiv1vnGs4GWWgCCunG7YKPjdfT6nIHxA1tg6JgV/5KHIx6MFZtrd&#10;eEPXbTAihrDPUEEdQpdJ6auaLPqZ64gjd3S9xRBhb6Tu8RbDbStfk+RdWmw4NtTY0aqm6ry9WAXf&#10;y06mP5v9enXZmbfpyZQf5aFU6mkyLOcgAg3hIb67v7SCNI6NX+IPkPk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FE8BMMAAADbAAAADwAAAAAAAAAAAAAAAACYAgAAZHJzL2Rv&#10;d25yZXYueG1sUEsFBgAAAAAEAAQA9QAAAIgDAAAAAA==&#10;" path="m,398r4,6l10,410,10,,4,6,,12,,398xe" fillcolor="black" stroked="f">
                      <v:path arrowok="t" o:connecttype="custom" o:connectlocs="0,15582;4,15588;10,15594;10,15184;4,15190;0,15196;0,15582" o:connectangles="0,0,0,0,0,0,0"/>
                    </v:shape>
                    <v:group id="Group 88" o:spid="_x0000_s1031" style="position:absolute;left:10572;top:15582;width:10;height:290" coordorigin="10572,15582" coordsize="10,2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A3+AMQAAADbAAAADwAAAGRycy9kb3ducmV2LnhtbESPT4vCMBTE74LfITzB&#10;m6ZVdnG7RhFR8SAL/oFlb4/m2Rabl9LEtn77jSB4HGbmN8x82ZlSNFS7wrKCeByBIE6tLjhTcDlv&#10;RzMQziNrLC2Tggc5WC76vTkm2rZ8pObkMxEg7BJUkHtfJVK6NCeDbmwr4uBdbW3QB1lnUtfYBrgp&#10;5SSKPqXBgsNCjhWtc0pvp7tRsGuxXU3jTXO4XdePv/PHz+8hJqWGg271DcJT59/hV3uvFcy+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A3+AMQAAADbAAAA&#10;DwAAAAAAAAAAAAAAAACqAgAAZHJzL2Rvd25yZXYueG1sUEsFBgAAAAAEAAQA+gAAAJsDAAAAAA==&#10;">
                      <v:shape id="Freeform 89" o:spid="_x0000_s1032" style="position:absolute;left:10572;top:15582;width:10;height:290;visibility:visible;mso-wrap-style:square;v-text-anchor:top" coordsize="10,2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DCsysAA&#10;AADbAAAADwAAAGRycy9kb3ducmV2LnhtbERP3WrCMBS+H/gO4QjezVQFndUodSDsQpA5H+CYHJti&#10;c1KazNY9vbkQdvnx/a+3vavFndpQeVYwGWcgiLU3FZcKzj/79w8QISIbrD2TggcF2G4Gb2vMje/4&#10;m+6nWIoUwiFHBTbGJpcyaEsOw9g3xIm7+tZhTLAtpWmxS+GultMsm0uHFacGiw19WtK3069ToP+O&#10;vKhp18/mxWF3POjiYhedUqNhX6xAROrjv/jl/jIKlml9+pJ+gNw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DCsysAAAADbAAAADwAAAAAAAAAAAAAAAACYAgAAZHJzL2Rvd25y&#10;ZXYueG1sUEsFBgAAAAAEAAQA9QAAAIUDAAAAAA==&#10;" path="m,278r4,6l10,290,10,,4,6,,12,,278xe" fillcolor="black" stroked="f">
                        <v:path arrowok="t" o:connecttype="custom" o:connectlocs="0,15860;4,15866;10,15872;10,15582;4,15588;0,15594;0,15860" o:connectangles="0,0,0,0,0,0,0"/>
                      </v:shape>
                    </v:group>
                  </v:group>
                </v:group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14957" behindDoc="1" locked="0" layoutInCell="1" allowOverlap="1">
                <wp:simplePos x="0" y="0"/>
                <wp:positionH relativeFrom="page">
                  <wp:posOffset>6712585</wp:posOffset>
                </wp:positionH>
                <wp:positionV relativeFrom="page">
                  <wp:posOffset>8287385</wp:posOffset>
                </wp:positionV>
                <wp:extent cx="7620" cy="514350"/>
                <wp:effectExtent l="6985" t="635" r="4445" b="8890"/>
                <wp:wrapNone/>
                <wp:docPr id="79" name="Group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620" cy="514350"/>
                          <a:chOff x="10571" y="13051"/>
                          <a:chExt cx="12" cy="810"/>
                        </a:xfrm>
                      </wpg:grpSpPr>
                      <wpg:grpSp>
                        <wpg:cNvPr id="80" name="Group 81"/>
                        <wpg:cNvGrpSpPr>
                          <a:grpSpLocks/>
                        </wpg:cNvGrpSpPr>
                        <wpg:grpSpPr bwMode="auto">
                          <a:xfrm>
                            <a:off x="10572" y="13052"/>
                            <a:ext cx="10" cy="410"/>
                            <a:chOff x="10572" y="13052"/>
                            <a:chExt cx="10" cy="410"/>
                          </a:xfrm>
                        </wpg:grpSpPr>
                        <wps:wsp>
                          <wps:cNvPr id="81" name="Freeform 84"/>
                          <wps:cNvSpPr>
                            <a:spLocks/>
                          </wps:cNvSpPr>
                          <wps:spPr bwMode="auto">
                            <a:xfrm>
                              <a:off x="10572" y="13052"/>
                              <a:ext cx="10" cy="410"/>
                            </a:xfrm>
                            <a:custGeom>
                              <a:avLst/>
                              <a:gdLst>
                                <a:gd name="T0" fmla="+- 0 10572 10572"/>
                                <a:gd name="T1" fmla="*/ T0 w 10"/>
                                <a:gd name="T2" fmla="+- 0 13450 13052"/>
                                <a:gd name="T3" fmla="*/ 13450 h 410"/>
                                <a:gd name="T4" fmla="+- 0 10576 10572"/>
                                <a:gd name="T5" fmla="*/ T4 w 10"/>
                                <a:gd name="T6" fmla="+- 0 13456 13052"/>
                                <a:gd name="T7" fmla="*/ 13456 h 410"/>
                                <a:gd name="T8" fmla="+- 0 10582 10572"/>
                                <a:gd name="T9" fmla="*/ T8 w 10"/>
                                <a:gd name="T10" fmla="+- 0 13462 13052"/>
                                <a:gd name="T11" fmla="*/ 13462 h 410"/>
                                <a:gd name="T12" fmla="+- 0 10582 10572"/>
                                <a:gd name="T13" fmla="*/ T12 w 10"/>
                                <a:gd name="T14" fmla="+- 0 13052 13052"/>
                                <a:gd name="T15" fmla="*/ 13052 h 410"/>
                                <a:gd name="T16" fmla="+- 0 10576 10572"/>
                                <a:gd name="T17" fmla="*/ T16 w 10"/>
                                <a:gd name="T18" fmla="+- 0 13058 13052"/>
                                <a:gd name="T19" fmla="*/ 13058 h 410"/>
                                <a:gd name="T20" fmla="+- 0 10572 10572"/>
                                <a:gd name="T21" fmla="*/ T20 w 10"/>
                                <a:gd name="T22" fmla="+- 0 13064 13052"/>
                                <a:gd name="T23" fmla="*/ 13064 h 410"/>
                                <a:gd name="T24" fmla="+- 0 10572 10572"/>
                                <a:gd name="T25" fmla="*/ T24 w 10"/>
                                <a:gd name="T26" fmla="+- 0 13450 13052"/>
                                <a:gd name="T27" fmla="*/ 13450 h 41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0" h="410">
                                  <a:moveTo>
                                    <a:pt x="0" y="398"/>
                                  </a:moveTo>
                                  <a:lnTo>
                                    <a:pt x="4" y="404"/>
                                  </a:lnTo>
                                  <a:lnTo>
                                    <a:pt x="10" y="410"/>
                                  </a:lnTo>
                                  <a:lnTo>
                                    <a:pt x="10" y="0"/>
                                  </a:lnTo>
                                  <a:lnTo>
                                    <a:pt x="4" y="6"/>
                                  </a:lnTo>
                                  <a:lnTo>
                                    <a:pt x="0" y="12"/>
                                  </a:lnTo>
                                  <a:lnTo>
                                    <a:pt x="0" y="39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82" name="Group 82"/>
                          <wpg:cNvGrpSpPr>
                            <a:grpSpLocks/>
                          </wpg:cNvGrpSpPr>
                          <wpg:grpSpPr bwMode="auto">
                            <a:xfrm>
                              <a:off x="10572" y="13450"/>
                              <a:ext cx="10" cy="410"/>
                              <a:chOff x="10572" y="13450"/>
                              <a:chExt cx="10" cy="410"/>
                            </a:xfrm>
                          </wpg:grpSpPr>
                          <wps:wsp>
                            <wps:cNvPr id="83" name="Freeform 83"/>
                            <wps:cNvSpPr>
                              <a:spLocks/>
                            </wps:cNvSpPr>
                            <wps:spPr bwMode="auto">
                              <a:xfrm>
                                <a:off x="10572" y="13450"/>
                                <a:ext cx="10" cy="410"/>
                              </a:xfrm>
                              <a:custGeom>
                                <a:avLst/>
                                <a:gdLst>
                                  <a:gd name="T0" fmla="+- 0 10572 10572"/>
                                  <a:gd name="T1" fmla="*/ T0 w 10"/>
                                  <a:gd name="T2" fmla="+- 0 13848 13450"/>
                                  <a:gd name="T3" fmla="*/ 13848 h 410"/>
                                  <a:gd name="T4" fmla="+- 0 10576 10572"/>
                                  <a:gd name="T5" fmla="*/ T4 w 10"/>
                                  <a:gd name="T6" fmla="+- 0 13854 13450"/>
                                  <a:gd name="T7" fmla="*/ 13854 h 410"/>
                                  <a:gd name="T8" fmla="+- 0 10582 10572"/>
                                  <a:gd name="T9" fmla="*/ T8 w 10"/>
                                  <a:gd name="T10" fmla="+- 0 13860 13450"/>
                                  <a:gd name="T11" fmla="*/ 13860 h 410"/>
                                  <a:gd name="T12" fmla="+- 0 10582 10572"/>
                                  <a:gd name="T13" fmla="*/ T12 w 10"/>
                                  <a:gd name="T14" fmla="+- 0 13450 13450"/>
                                  <a:gd name="T15" fmla="*/ 13450 h 410"/>
                                  <a:gd name="T16" fmla="+- 0 10576 10572"/>
                                  <a:gd name="T17" fmla="*/ T16 w 10"/>
                                  <a:gd name="T18" fmla="+- 0 13456 13450"/>
                                  <a:gd name="T19" fmla="*/ 13456 h 410"/>
                                  <a:gd name="T20" fmla="+- 0 10572 10572"/>
                                  <a:gd name="T21" fmla="*/ T20 w 10"/>
                                  <a:gd name="T22" fmla="+- 0 13462 13450"/>
                                  <a:gd name="T23" fmla="*/ 13462 h 410"/>
                                  <a:gd name="T24" fmla="+- 0 10572 10572"/>
                                  <a:gd name="T25" fmla="*/ T24 w 10"/>
                                  <a:gd name="T26" fmla="+- 0 13848 13450"/>
                                  <a:gd name="T27" fmla="*/ 13848 h 410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</a:cxnLst>
                                <a:rect l="0" t="0" r="r" b="b"/>
                                <a:pathLst>
                                  <a:path w="10" h="410">
                                    <a:moveTo>
                                      <a:pt x="0" y="398"/>
                                    </a:moveTo>
                                    <a:lnTo>
                                      <a:pt x="4" y="404"/>
                                    </a:lnTo>
                                    <a:lnTo>
                                      <a:pt x="10" y="410"/>
                                    </a:lnTo>
                                    <a:lnTo>
                                      <a:pt x="10" y="0"/>
                                    </a:lnTo>
                                    <a:lnTo>
                                      <a:pt x="4" y="6"/>
                                    </a:lnTo>
                                    <a:lnTo>
                                      <a:pt x="0" y="12"/>
                                    </a:lnTo>
                                    <a:lnTo>
                                      <a:pt x="0" y="39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1386229" id="Group 80" o:spid="_x0000_s1026" style="position:absolute;margin-left:528.55pt;margin-top:652.55pt;width:.6pt;height:40.5pt;z-index:-1523;mso-position-horizontal-relative:page;mso-position-vertical-relative:page" coordorigin="10571,13051" coordsize="12,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">
                <v:group id="Group 81" o:spid="_x0000_s1027" style="position:absolute;left:10572;top:13052;width:10;height:410" coordorigin="10572,13052" coordsize="10,4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U3V53CAAAA2wAAAA8A&#10;AAAAAAAAAAAAAAAAqgIAAGRycy9kb3ducmV2LnhtbFBLBQYAAAAABAAEAPoAAACZAwAAAAA=&#10;">
                  <v:shape id="Freeform 84" o:spid="_x0000_s1028" style="position:absolute;left:10572;top:13052;width:10;height:410;visibility:visible;mso-wrap-style:square;v-text-anchor:top" coordsize="10,4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uVmcUA&#10;AADbAAAADwAAAGRycy9kb3ducmV2LnhtbESPT2vCQBTE74V+h+UVeim6sRQJ0VXEIthL/NeDx2f2&#10;uYnNvg3ZVeO3dwWhx2FmfsOMp52txYVaXzlWMOgnIIgLpys2Cn53i14KwgdkjbVjUnAjD9PJ68sY&#10;M+2uvKHLNhgRIewzVFCG0GRS+qIki77vGuLoHV1rMUTZGqlbvEa4reVnkgylxYrjQokNzUsq/rZn&#10;q+Bn1sh0vdmv5ued+fo4mfw7P+RKvb91sxGIQF34Dz/bS60gHcDjS/wBcn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a5WZxQAAANsAAAAPAAAAAAAAAAAAAAAAAJgCAABkcnMv&#10;ZG93bnJldi54bWxQSwUGAAAAAAQABAD1AAAAigMAAAAA&#10;" path="m,398r4,6l10,410,10,,4,6,,12,,398xe" fillcolor="black" stroked="f">
                    <v:path arrowok="t" o:connecttype="custom" o:connectlocs="0,13450;4,13456;10,13462;10,13052;4,13058;0,13064;0,13450" o:connectangles="0,0,0,0,0,0,0"/>
                  </v:shape>
                  <v:group id="Group 82" o:spid="_x0000_s1029" style="position:absolute;left:10572;top:13450;width:10;height:410" coordorigin="10572,13450" coordsize="10,4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qpbHHFAAAA2wAA&#10;AA8AAAAAAAAAAAAAAAAAqgIAAGRycy9kb3ducmV2LnhtbFBLBQYAAAAABAAEAPoAAACcAwAAAAA=&#10;">
                    <v:shape id="Freeform 83" o:spid="_x0000_s1030" style="position:absolute;left:10572;top:13450;width:10;height:410;visibility:visible;mso-wrap-style:square;v-text-anchor:top" coordsize="10,4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vWudcYA&#10;AADbAAAADwAAAGRycy9kb3ducmV2LnhtbESPT2vCQBTE74LfYXkFL1I31lJCdBVRCnpJ/dODx2f2&#10;uUnNvg3ZVdNv3y0Uehxm5jfMbNHZWtyp9ZVjBeNRAoK4cLpio+Dz+P6cgvABWWPtmBR8k4fFvN+b&#10;Yabdg/d0PwQjIoR9hgrKEJpMSl+UZNGPXEMcvYtrLYYoWyN1i48It7V8SZI3abHiuFBiQ6uSiuvh&#10;ZhVsl41Md/vTx+p2NK/DL5Ov83Ou1OCpW05BBOrCf/ivvdEK0gn8fok/QM5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vWudcYAAADbAAAADwAAAAAAAAAAAAAAAACYAgAAZHJz&#10;L2Rvd25yZXYueG1sUEsFBgAAAAAEAAQA9QAAAIsDAAAAAA==&#10;" path="m,398r4,6l10,410,10,,4,6,,12,,398xe" fillcolor="black" stroked="f">
                      <v:path arrowok="t" o:connecttype="custom" o:connectlocs="0,13848;4,13854;10,13860;10,13450;4,13456;0,13462;0,13848" o:connectangles="0,0,0,0,0,0,0"/>
                    </v:shape>
                  </v:group>
                </v:group>
                <w10:wrap anchorx="page" anchory="page"/>
              </v:group>
            </w:pict>
          </mc:Fallback>
        </mc:AlternateContent>
      </w:r>
    </w:p>
    <w:p w:rsidR="00944A07" w:rsidRDefault="00944A07">
      <w:pPr>
        <w:spacing w:line="200" w:lineRule="exact"/>
      </w:pPr>
    </w:p>
    <w:p w:rsidR="00944A07" w:rsidRDefault="000E52F1">
      <w:pPr>
        <w:spacing w:before="30"/>
        <w:ind w:left="450"/>
        <w:rPr>
          <w:sz w:val="22"/>
          <w:szCs w:val="2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314954" behindDoc="1" locked="0" layoutInCell="1" allowOverlap="1">
                <wp:simplePos x="0" y="0"/>
                <wp:positionH relativeFrom="page">
                  <wp:posOffset>1105535</wp:posOffset>
                </wp:positionH>
                <wp:positionV relativeFrom="paragraph">
                  <wp:posOffset>13970</wp:posOffset>
                </wp:positionV>
                <wp:extent cx="7620" cy="690880"/>
                <wp:effectExtent l="635" t="3175" r="1270" b="1270"/>
                <wp:wrapNone/>
                <wp:docPr id="72" name="Group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620" cy="690880"/>
                          <a:chOff x="1741" y="22"/>
                          <a:chExt cx="12" cy="1088"/>
                        </a:xfrm>
                      </wpg:grpSpPr>
                      <wpg:grpSp>
                        <wpg:cNvPr id="73" name="Group 74"/>
                        <wpg:cNvGrpSpPr>
                          <a:grpSpLocks/>
                        </wpg:cNvGrpSpPr>
                        <wpg:grpSpPr bwMode="auto">
                          <a:xfrm>
                            <a:off x="1742" y="23"/>
                            <a:ext cx="10" cy="410"/>
                            <a:chOff x="1742" y="23"/>
                            <a:chExt cx="10" cy="410"/>
                          </a:xfrm>
                        </wpg:grpSpPr>
                        <wps:wsp>
                          <wps:cNvPr id="74" name="Freeform 79"/>
                          <wps:cNvSpPr>
                            <a:spLocks/>
                          </wps:cNvSpPr>
                          <wps:spPr bwMode="auto">
                            <a:xfrm>
                              <a:off x="1742" y="23"/>
                              <a:ext cx="10" cy="410"/>
                            </a:xfrm>
                            <a:custGeom>
                              <a:avLst/>
                              <a:gdLst>
                                <a:gd name="T0" fmla="+- 0 1746 1742"/>
                                <a:gd name="T1" fmla="*/ T0 w 10"/>
                                <a:gd name="T2" fmla="+- 0 29 23"/>
                                <a:gd name="T3" fmla="*/ 29 h 410"/>
                                <a:gd name="T4" fmla="+- 0 1742 1742"/>
                                <a:gd name="T5" fmla="*/ T4 w 10"/>
                                <a:gd name="T6" fmla="+- 0 23 23"/>
                                <a:gd name="T7" fmla="*/ 23 h 410"/>
                                <a:gd name="T8" fmla="+- 0 1742 1742"/>
                                <a:gd name="T9" fmla="*/ T8 w 10"/>
                                <a:gd name="T10" fmla="+- 0 433 23"/>
                                <a:gd name="T11" fmla="*/ 433 h 410"/>
                                <a:gd name="T12" fmla="+- 0 1746 1742"/>
                                <a:gd name="T13" fmla="*/ T12 w 10"/>
                                <a:gd name="T14" fmla="+- 0 427 23"/>
                                <a:gd name="T15" fmla="*/ 427 h 410"/>
                                <a:gd name="T16" fmla="+- 0 1752 1742"/>
                                <a:gd name="T17" fmla="*/ T16 w 10"/>
                                <a:gd name="T18" fmla="+- 0 421 23"/>
                                <a:gd name="T19" fmla="*/ 421 h 410"/>
                                <a:gd name="T20" fmla="+- 0 1752 1742"/>
                                <a:gd name="T21" fmla="*/ T20 w 10"/>
                                <a:gd name="T22" fmla="+- 0 35 23"/>
                                <a:gd name="T23" fmla="*/ 35 h 410"/>
                                <a:gd name="T24" fmla="+- 0 1746 1742"/>
                                <a:gd name="T25" fmla="*/ T24 w 10"/>
                                <a:gd name="T26" fmla="+- 0 29 23"/>
                                <a:gd name="T27" fmla="*/ 29 h 41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0" h="410">
                                  <a:moveTo>
                                    <a:pt x="4" y="6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410"/>
                                  </a:lnTo>
                                  <a:lnTo>
                                    <a:pt x="4" y="404"/>
                                  </a:lnTo>
                                  <a:lnTo>
                                    <a:pt x="10" y="398"/>
                                  </a:lnTo>
                                  <a:lnTo>
                                    <a:pt x="10" y="12"/>
                                  </a:lnTo>
                                  <a:lnTo>
                                    <a:pt x="4" y="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75" name="Group 75"/>
                          <wpg:cNvGrpSpPr>
                            <a:grpSpLocks/>
                          </wpg:cNvGrpSpPr>
                          <wpg:grpSpPr bwMode="auto">
                            <a:xfrm>
                              <a:off x="1742" y="421"/>
                              <a:ext cx="10" cy="410"/>
                              <a:chOff x="1742" y="421"/>
                              <a:chExt cx="10" cy="410"/>
                            </a:xfrm>
                          </wpg:grpSpPr>
                          <wps:wsp>
                            <wps:cNvPr id="76" name="Freeform 78"/>
                            <wps:cNvSpPr>
                              <a:spLocks/>
                            </wps:cNvSpPr>
                            <wps:spPr bwMode="auto">
                              <a:xfrm>
                                <a:off x="1742" y="421"/>
                                <a:ext cx="10" cy="410"/>
                              </a:xfrm>
                              <a:custGeom>
                                <a:avLst/>
                                <a:gdLst>
                                  <a:gd name="T0" fmla="+- 0 1746 1742"/>
                                  <a:gd name="T1" fmla="*/ T0 w 10"/>
                                  <a:gd name="T2" fmla="+- 0 427 421"/>
                                  <a:gd name="T3" fmla="*/ 427 h 410"/>
                                  <a:gd name="T4" fmla="+- 0 1742 1742"/>
                                  <a:gd name="T5" fmla="*/ T4 w 10"/>
                                  <a:gd name="T6" fmla="+- 0 421 421"/>
                                  <a:gd name="T7" fmla="*/ 421 h 410"/>
                                  <a:gd name="T8" fmla="+- 0 1742 1742"/>
                                  <a:gd name="T9" fmla="*/ T8 w 10"/>
                                  <a:gd name="T10" fmla="+- 0 831 421"/>
                                  <a:gd name="T11" fmla="*/ 831 h 410"/>
                                  <a:gd name="T12" fmla="+- 0 1746 1742"/>
                                  <a:gd name="T13" fmla="*/ T12 w 10"/>
                                  <a:gd name="T14" fmla="+- 0 825 421"/>
                                  <a:gd name="T15" fmla="*/ 825 h 410"/>
                                  <a:gd name="T16" fmla="+- 0 1752 1742"/>
                                  <a:gd name="T17" fmla="*/ T16 w 10"/>
                                  <a:gd name="T18" fmla="+- 0 819 421"/>
                                  <a:gd name="T19" fmla="*/ 819 h 410"/>
                                  <a:gd name="T20" fmla="+- 0 1752 1742"/>
                                  <a:gd name="T21" fmla="*/ T20 w 10"/>
                                  <a:gd name="T22" fmla="+- 0 433 421"/>
                                  <a:gd name="T23" fmla="*/ 433 h 410"/>
                                  <a:gd name="T24" fmla="+- 0 1746 1742"/>
                                  <a:gd name="T25" fmla="*/ T24 w 10"/>
                                  <a:gd name="T26" fmla="+- 0 427 421"/>
                                  <a:gd name="T27" fmla="*/ 427 h 410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</a:cxnLst>
                                <a:rect l="0" t="0" r="r" b="b"/>
                                <a:pathLst>
                                  <a:path w="10" h="410">
                                    <a:moveTo>
                                      <a:pt x="4" y="6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0" y="410"/>
                                    </a:lnTo>
                                    <a:lnTo>
                                      <a:pt x="4" y="404"/>
                                    </a:lnTo>
                                    <a:lnTo>
                                      <a:pt x="10" y="398"/>
                                    </a:lnTo>
                                    <a:lnTo>
                                      <a:pt x="10" y="12"/>
                                    </a:lnTo>
                                    <a:lnTo>
                                      <a:pt x="4" y="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77" name="Group 76"/>
                            <wpg:cNvGrpSpPr>
                              <a:grpSpLocks/>
                            </wpg:cNvGrpSpPr>
                            <wpg:grpSpPr bwMode="auto">
                              <a:xfrm>
                                <a:off x="1742" y="819"/>
                                <a:ext cx="10" cy="290"/>
                                <a:chOff x="1742" y="819"/>
                                <a:chExt cx="10" cy="290"/>
                              </a:xfrm>
                            </wpg:grpSpPr>
                            <wps:wsp>
                              <wps:cNvPr id="78" name="Freeform 77"/>
                              <wps:cNvSpPr>
                                <a:spLocks/>
                              </wps:cNvSpPr>
                              <wps:spPr bwMode="auto">
                                <a:xfrm>
                                  <a:off x="1742" y="819"/>
                                  <a:ext cx="10" cy="290"/>
                                </a:xfrm>
                                <a:custGeom>
                                  <a:avLst/>
                                  <a:gdLst>
                                    <a:gd name="T0" fmla="+- 0 1746 1742"/>
                                    <a:gd name="T1" fmla="*/ T0 w 10"/>
                                    <a:gd name="T2" fmla="+- 0 825 819"/>
                                    <a:gd name="T3" fmla="*/ 825 h 290"/>
                                    <a:gd name="T4" fmla="+- 0 1742 1742"/>
                                    <a:gd name="T5" fmla="*/ T4 w 10"/>
                                    <a:gd name="T6" fmla="+- 0 819 819"/>
                                    <a:gd name="T7" fmla="*/ 819 h 290"/>
                                    <a:gd name="T8" fmla="+- 0 1742 1742"/>
                                    <a:gd name="T9" fmla="*/ T8 w 10"/>
                                    <a:gd name="T10" fmla="+- 0 1109 819"/>
                                    <a:gd name="T11" fmla="*/ 1109 h 290"/>
                                    <a:gd name="T12" fmla="+- 0 1746 1742"/>
                                    <a:gd name="T13" fmla="*/ T12 w 10"/>
                                    <a:gd name="T14" fmla="+- 0 1103 819"/>
                                    <a:gd name="T15" fmla="*/ 1103 h 290"/>
                                    <a:gd name="T16" fmla="+- 0 1752 1742"/>
                                    <a:gd name="T17" fmla="*/ T16 w 10"/>
                                    <a:gd name="T18" fmla="+- 0 1097 819"/>
                                    <a:gd name="T19" fmla="*/ 1097 h 290"/>
                                    <a:gd name="T20" fmla="+- 0 1752 1742"/>
                                    <a:gd name="T21" fmla="*/ T20 w 10"/>
                                    <a:gd name="T22" fmla="+- 0 831 819"/>
                                    <a:gd name="T23" fmla="*/ 831 h 290"/>
                                    <a:gd name="T24" fmla="+- 0 1746 1742"/>
                                    <a:gd name="T25" fmla="*/ T24 w 10"/>
                                    <a:gd name="T26" fmla="+- 0 825 819"/>
                                    <a:gd name="T27" fmla="*/ 825 h 290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</a:cxnLst>
                                  <a:rect l="0" t="0" r="r" b="b"/>
                                  <a:pathLst>
                                    <a:path w="10" h="290">
                                      <a:moveTo>
                                        <a:pt x="4" y="6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90"/>
                                      </a:lnTo>
                                      <a:lnTo>
                                        <a:pt x="4" y="284"/>
                                      </a:lnTo>
                                      <a:lnTo>
                                        <a:pt x="10" y="278"/>
                                      </a:lnTo>
                                      <a:lnTo>
                                        <a:pt x="10" y="12"/>
                                      </a:lnTo>
                                      <a:lnTo>
                                        <a:pt x="4" y="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6A38891" id="Group 73" o:spid="_x0000_s1026" style="position:absolute;margin-left:87.05pt;margin-top:1.1pt;width:.6pt;height:54.4pt;z-index:-1526;mso-position-horizontal-relative:page" coordorigin="1741,22" coordsize="12,10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">
                <v:group id="Group 74" o:spid="_x0000_s1027" style="position:absolute;left:1742;top:23;width:10;height:410" coordorigin="1742,23" coordsize="10,4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DC5zc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UzH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DC5zcQAAADbAAAA&#10;DwAAAAAAAAAAAAAAAACqAgAAZHJzL2Rvd25yZXYueG1sUEsFBgAAAAAEAAQA+gAAAJsDAAAAAA==&#10;">
                  <v:shape id="Freeform 79" o:spid="_x0000_s1028" style="position:absolute;left:1742;top:23;width:10;height:410;visibility:visible;mso-wrap-style:square;v-text-anchor:top" coordsize="10,4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MlGJsYA&#10;AADbAAAADwAAAGRycy9kb3ducmV2LnhtbESPT2vCQBTE70K/w/IKXqRuFLGSuopYCu0l9U8PPb5m&#10;Xzep2bchuybx27sFweMwM79hluveVqKlxpeOFUzGCQji3OmSjYKv49vTAoQPyBorx6TgQh7Wq4fB&#10;ElPtOt5TewhGRAj7FBUUIdSplD4vyKIfu5o4er+usRiibIzUDXYRbis5TZK5tFhyXCiwpm1B+elw&#10;tgo+NrVc7Pbfn9vz0cxGfyZ7zX4ypYaP/eYFRKA+3MO39rtW8DyD/y/xB8jVF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MlGJsYAAADbAAAADwAAAAAAAAAAAAAAAACYAgAAZHJz&#10;L2Rvd25yZXYueG1sUEsFBgAAAAAEAAQA9QAAAIsDAAAAAA==&#10;" path="m4,6l,,,410r4,-6l10,398,10,12,4,6xe" fillcolor="black" stroked="f">
                    <v:path arrowok="t" o:connecttype="custom" o:connectlocs="4,29;0,23;0,433;4,427;10,421;10,35;4,29" o:connectangles="0,0,0,0,0,0,0"/>
                  </v:shape>
                  <v:group id="Group 75" o:spid="_x0000_s1029" style="position:absolute;left:1742;top:421;width:10;height:410" coordorigin="1742,421" coordsize="10,4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JWEI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rBew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CVhCLFAAAA2wAA&#10;AA8AAAAAAAAAAAAAAAAAqgIAAGRycy9kb3ducmV2LnhtbFBLBQYAAAAABAAEAPoAAACcAwAAAAA=&#10;">
                    <v:shape id="Freeform 78" o:spid="_x0000_s1030" style="position:absolute;left:1742;top:421;width:10;height:410;visibility:visible;mso-wrap-style:square;v-text-anchor:top" coordsize="10,4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1d9ysYA&#10;AADbAAAADwAAAGRycy9kb3ducmV2LnhtbESPT2vCQBTE70K/w/IKXqRuFLGSuopYCu0l/uuhx9fs&#10;6yY1+zZk1yR++25B8DjMzG+Y5bq3lWip8aVjBZNxAoI4d7pko+Dz9Pa0AOEDssbKMSm4kof16mGw&#10;xFS7jg/UHoMREcI+RQVFCHUqpc8LsujHriaO3o9rLIYoGyN1g12E20pOk2QuLZYcFwqsaVtQfj5e&#10;rIKPTS0X+8PXbns5mdno12Sv2Xem1PCx37yACNSHe/jWftcKnufw/yX+ALn6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1d9ysYAAADbAAAADwAAAAAAAAAAAAAAAACYAgAAZHJz&#10;L2Rvd25yZXYueG1sUEsFBgAAAAAEAAQA9QAAAIsDAAAAAA==&#10;" path="m4,6l,,,410r4,-6l10,398,10,12,4,6xe" fillcolor="black" stroked="f">
                      <v:path arrowok="t" o:connecttype="custom" o:connectlocs="4,427;0,421;0,831;4,825;10,819;10,433;4,427" o:connectangles="0,0,0,0,0,0,0"/>
                    </v:shape>
                    <v:group id="Group 76" o:spid="_x0000_s1031" style="position:absolute;left:1742;top:819;width:10;height:290" coordorigin="1742,819" coordsize="10,2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wu/zsQAAADbAAAADwAAAGRycy9kb3ducmV2LnhtbESPT4vCMBTE74LfITzB&#10;m6ZVdl26RhFR8SAL/oFlb4/m2Rabl9LEtn77jSB4HGbmN8x82ZlSNFS7wrKCeByBIE6tLjhTcDlv&#10;R18gnEfWWFomBQ9ysFz0e3NMtG35SM3JZyJA2CWoIPe+SqR0aU4G3dhWxMG72tqgD7LOpK6xDXBT&#10;ykkUfUqDBYeFHCta55TeTnejYNdiu5rGm+Zwu64ff+ePn99DTEoNB93qG4Snzr/Dr/ZeK5jN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vwu/zsQAAADbAAAA&#10;DwAAAAAAAAAAAAAAAACqAgAAZHJzL2Rvd25yZXYueG1sUEsFBgAAAAAEAAQA+gAAAJsDAAAAAA==&#10;">
                      <v:shape id="Freeform 77" o:spid="_x0000_s1032" style="position:absolute;left:1742;top:819;width:10;height:290;visibility:visible;mso-wrap-style:square;v-text-anchor:top" coordsize="10,2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pGNsEA&#10;AADbAAAADwAAAGRycy9kb3ducmV2LnhtbERPS2rDMBDdF3oHMYXsGrkNxMGNYuxCIItAyOcAU2li&#10;mVgjY6mx29NXi0KWj/dfl5PrxJ2G0HpW8DbPQBBrb1puFFzO29cViBCRDXaeScEPBSg3z09rLIwf&#10;+Uj3U2xECuFQoAIbY19IGbQlh2Hue+LEXf3gMCY4NNIMOKZw18n3LFtKhy2nBos9fVrSt9O3U6B/&#10;D5x3VE+LZbWvD3tdfdl8VGr2MlUfICJN8SH+d++MgjyNTV/SD5Cb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JKRjbBAAAA2wAAAA8AAAAAAAAAAAAAAAAAmAIAAGRycy9kb3du&#10;cmV2LnhtbFBLBQYAAAAABAAEAPUAAACGAwAAAAA=&#10;" path="m4,6l,,,290r4,-6l10,278,10,12,4,6xe" fillcolor="black" stroked="f">
                        <v:path arrowok="t" o:connecttype="custom" o:connectlocs="4,825;0,819;0,1109;4,1103;10,1097;10,831;4,825" o:connectangles="0,0,0,0,0,0,0"/>
                      </v:shape>
                    </v:group>
                  </v:group>
                </v:group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14956" behindDoc="1" locked="0" layoutInCell="1" allowOverlap="1">
                <wp:simplePos x="0" y="0"/>
                <wp:positionH relativeFrom="page">
                  <wp:posOffset>3305175</wp:posOffset>
                </wp:positionH>
                <wp:positionV relativeFrom="paragraph">
                  <wp:posOffset>17780</wp:posOffset>
                </wp:positionV>
                <wp:extent cx="7620" cy="506730"/>
                <wp:effectExtent l="0" t="6985" r="1905" b="635"/>
                <wp:wrapNone/>
                <wp:docPr id="67" name="Group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620" cy="506730"/>
                          <a:chOff x="5205" y="28"/>
                          <a:chExt cx="12" cy="798"/>
                        </a:xfrm>
                      </wpg:grpSpPr>
                      <wpg:grpSp>
                        <wpg:cNvPr id="68" name="Group 69"/>
                        <wpg:cNvGrpSpPr>
                          <a:grpSpLocks/>
                        </wpg:cNvGrpSpPr>
                        <wpg:grpSpPr bwMode="auto">
                          <a:xfrm>
                            <a:off x="5206" y="29"/>
                            <a:ext cx="10" cy="398"/>
                            <a:chOff x="5206" y="29"/>
                            <a:chExt cx="10" cy="398"/>
                          </a:xfrm>
                        </wpg:grpSpPr>
                        <wps:wsp>
                          <wps:cNvPr id="69" name="Freeform 72"/>
                          <wps:cNvSpPr>
                            <a:spLocks/>
                          </wps:cNvSpPr>
                          <wps:spPr bwMode="auto">
                            <a:xfrm>
                              <a:off x="5206" y="29"/>
                              <a:ext cx="10" cy="398"/>
                            </a:xfrm>
                            <a:custGeom>
                              <a:avLst/>
                              <a:gdLst>
                                <a:gd name="T0" fmla="+- 0 5206 5206"/>
                                <a:gd name="T1" fmla="*/ T0 w 10"/>
                                <a:gd name="T2" fmla="+- 0 421 29"/>
                                <a:gd name="T3" fmla="*/ 421 h 398"/>
                                <a:gd name="T4" fmla="+- 0 5210 5206"/>
                                <a:gd name="T5" fmla="*/ T4 w 10"/>
                                <a:gd name="T6" fmla="+- 0 427 29"/>
                                <a:gd name="T7" fmla="*/ 427 h 398"/>
                                <a:gd name="T8" fmla="+- 0 5216 5206"/>
                                <a:gd name="T9" fmla="*/ T8 w 10"/>
                                <a:gd name="T10" fmla="+- 0 421 29"/>
                                <a:gd name="T11" fmla="*/ 421 h 398"/>
                                <a:gd name="T12" fmla="+- 0 5216 5206"/>
                                <a:gd name="T13" fmla="*/ T12 w 10"/>
                                <a:gd name="T14" fmla="+- 0 35 29"/>
                                <a:gd name="T15" fmla="*/ 35 h 398"/>
                                <a:gd name="T16" fmla="+- 0 5210 5206"/>
                                <a:gd name="T17" fmla="*/ T16 w 10"/>
                                <a:gd name="T18" fmla="+- 0 29 29"/>
                                <a:gd name="T19" fmla="*/ 29 h 398"/>
                                <a:gd name="T20" fmla="+- 0 5206 5206"/>
                                <a:gd name="T21" fmla="*/ T20 w 10"/>
                                <a:gd name="T22" fmla="+- 0 35 29"/>
                                <a:gd name="T23" fmla="*/ 35 h 398"/>
                                <a:gd name="T24" fmla="+- 0 5206 5206"/>
                                <a:gd name="T25" fmla="*/ T24 w 10"/>
                                <a:gd name="T26" fmla="+- 0 421 29"/>
                                <a:gd name="T27" fmla="*/ 421 h 39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0" h="398">
                                  <a:moveTo>
                                    <a:pt x="0" y="392"/>
                                  </a:moveTo>
                                  <a:lnTo>
                                    <a:pt x="4" y="398"/>
                                  </a:lnTo>
                                  <a:lnTo>
                                    <a:pt x="10" y="392"/>
                                  </a:lnTo>
                                  <a:lnTo>
                                    <a:pt x="10" y="6"/>
                                  </a:lnTo>
                                  <a:lnTo>
                                    <a:pt x="4" y="0"/>
                                  </a:lnTo>
                                  <a:lnTo>
                                    <a:pt x="0" y="6"/>
                                  </a:lnTo>
                                  <a:lnTo>
                                    <a:pt x="0" y="39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70" name="Group 70"/>
                          <wpg:cNvGrpSpPr>
                            <a:grpSpLocks/>
                          </wpg:cNvGrpSpPr>
                          <wpg:grpSpPr bwMode="auto">
                            <a:xfrm>
                              <a:off x="5206" y="427"/>
                              <a:ext cx="10" cy="398"/>
                              <a:chOff x="5206" y="427"/>
                              <a:chExt cx="10" cy="398"/>
                            </a:xfrm>
                          </wpg:grpSpPr>
                          <wps:wsp>
                            <wps:cNvPr id="71" name="Freeform 71"/>
                            <wps:cNvSpPr>
                              <a:spLocks/>
                            </wps:cNvSpPr>
                            <wps:spPr bwMode="auto">
                              <a:xfrm>
                                <a:off x="5206" y="427"/>
                                <a:ext cx="10" cy="398"/>
                              </a:xfrm>
                              <a:custGeom>
                                <a:avLst/>
                                <a:gdLst>
                                  <a:gd name="T0" fmla="+- 0 5206 5206"/>
                                  <a:gd name="T1" fmla="*/ T0 w 10"/>
                                  <a:gd name="T2" fmla="+- 0 819 427"/>
                                  <a:gd name="T3" fmla="*/ 819 h 398"/>
                                  <a:gd name="T4" fmla="+- 0 5210 5206"/>
                                  <a:gd name="T5" fmla="*/ T4 w 10"/>
                                  <a:gd name="T6" fmla="+- 0 825 427"/>
                                  <a:gd name="T7" fmla="*/ 825 h 398"/>
                                  <a:gd name="T8" fmla="+- 0 5216 5206"/>
                                  <a:gd name="T9" fmla="*/ T8 w 10"/>
                                  <a:gd name="T10" fmla="+- 0 819 427"/>
                                  <a:gd name="T11" fmla="*/ 819 h 398"/>
                                  <a:gd name="T12" fmla="+- 0 5216 5206"/>
                                  <a:gd name="T13" fmla="*/ T12 w 10"/>
                                  <a:gd name="T14" fmla="+- 0 433 427"/>
                                  <a:gd name="T15" fmla="*/ 433 h 398"/>
                                  <a:gd name="T16" fmla="+- 0 5210 5206"/>
                                  <a:gd name="T17" fmla="*/ T16 w 10"/>
                                  <a:gd name="T18" fmla="+- 0 427 427"/>
                                  <a:gd name="T19" fmla="*/ 427 h 398"/>
                                  <a:gd name="T20" fmla="+- 0 5206 5206"/>
                                  <a:gd name="T21" fmla="*/ T20 w 10"/>
                                  <a:gd name="T22" fmla="+- 0 433 427"/>
                                  <a:gd name="T23" fmla="*/ 433 h 398"/>
                                  <a:gd name="T24" fmla="+- 0 5206 5206"/>
                                  <a:gd name="T25" fmla="*/ T24 w 10"/>
                                  <a:gd name="T26" fmla="+- 0 819 427"/>
                                  <a:gd name="T27" fmla="*/ 819 h 398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</a:cxnLst>
                                <a:rect l="0" t="0" r="r" b="b"/>
                                <a:pathLst>
                                  <a:path w="10" h="398">
                                    <a:moveTo>
                                      <a:pt x="0" y="392"/>
                                    </a:moveTo>
                                    <a:lnTo>
                                      <a:pt x="4" y="398"/>
                                    </a:lnTo>
                                    <a:lnTo>
                                      <a:pt x="10" y="392"/>
                                    </a:lnTo>
                                    <a:lnTo>
                                      <a:pt x="10" y="6"/>
                                    </a:lnTo>
                                    <a:lnTo>
                                      <a:pt x="4" y="0"/>
                                    </a:lnTo>
                                    <a:lnTo>
                                      <a:pt x="0" y="6"/>
                                    </a:lnTo>
                                    <a:lnTo>
                                      <a:pt x="0" y="3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2621FEE" id="Group 68" o:spid="_x0000_s1026" style="position:absolute;margin-left:260.25pt;margin-top:1.4pt;width:.6pt;height:39.9pt;z-index:-1524;mso-position-horizontal-relative:page" coordorigin="5205,28" coordsize="12,7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">
                <v:group id="Group 69" o:spid="_x0000_s1027" style="position:absolute;left:5206;top:29;width:10;height:398" coordorigin="5206,29" coordsize="10,39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029Yc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swN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S029YcEAAADbAAAADwAA&#10;AAAAAAAAAAAAAACqAgAAZHJzL2Rvd25yZXYueG1sUEsFBgAAAAAEAAQA+gAAAJgDAAAAAA==&#10;">
                  <v:shape id="Freeform 72" o:spid="_x0000_s1028" style="position:absolute;left:5206;top:29;width:10;height:398;visibility:visible;mso-wrap-style:square;v-text-anchor:top" coordsize="10,3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6O5LMIA&#10;AADbAAAADwAAAGRycy9kb3ducmV2LnhtbESPzYrCMBSF94LvEK7gTtMZVLQaRZQBFwVRh1lfmjtN&#10;Z5qb0sRa394IgsvD+fk4q01nK9FS40vHCj7GCQji3OmSCwXfl6/RHIQPyBorx6TgTh42635vhal2&#10;Nz5Rew6FiCPsU1RgQqhTKX1uyKIfu5o4er+usRiibAqpG7zFcVvJzySZSYslR4LBmnaG8v/z1Ubu&#10;9vjTltcsKya8y/bG/iXTw16p4aDbLkEE6sI7/GoftILZAp5f4g+Q6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3o7kswgAAANsAAAAPAAAAAAAAAAAAAAAAAJgCAABkcnMvZG93&#10;bnJldi54bWxQSwUGAAAAAAQABAD1AAAAhwMAAAAA&#10;" path="m,392r4,6l10,392,10,6,4,,,6,,392xe" fillcolor="black" stroked="f">
                    <v:path arrowok="t" o:connecttype="custom" o:connectlocs="0,421;4,427;10,421;10,35;4,29;0,35;0,421" o:connectangles="0,0,0,0,0,0,0"/>
                  </v:shape>
                  <v:group id="Group 70" o:spid="_x0000_s1029" style="position:absolute;left:5206;top:427;width:10;height:398" coordorigin="5206,427" coordsize="10,39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OInusMAAADbAAAADwAAAGRycy9kb3ducmV2LnhtbERPy2rCQBTdC/2H4Ra6&#10;M5O0aEt0FAlt6UIEk0Jxd8lck2DmTshM8/h7Z1Ho8nDe2/1kWjFQ7xrLCpIoBkFcWt1wpeC7+Fi+&#10;gXAeWWNrmRTM5GC/e1hsMdV25DMNua9ECGGXooLa+y6V0pU1GXSR7YgDd7W9QR9gX0nd4xjCTSuf&#10;43gtDTYcGmrsKKupvOW/RsHniOPhJXkfjrdrNl+K1ennmJBST4/TYQPC0+T/xX/uL63gNa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w4ie6wwAAANsAAAAP&#10;AAAAAAAAAAAAAAAAAKoCAABkcnMvZG93bnJldi54bWxQSwUGAAAAAAQABAD6AAAAmgMAAAAA&#10;">
                    <v:shape id="Freeform 71" o:spid="_x0000_s1030" style="position:absolute;left:5206;top:427;width:10;height:398;visibility:visible;mso-wrap-style:square;v-text-anchor:top" coordsize="10,3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Awj98IA&#10;AADbAAAADwAAAGRycy9kb3ducmV2LnhtbESPzYrCMBSF9wO+Q7iCuzFVxhmpRhFlwEVBxhHXl+ba&#10;VJub0sRa394IgsvD+fk482VnK9FS40vHCkbDBARx7nTJhYLD/+/nFIQPyBorx6TgTh6Wi97HHFPt&#10;bvxH7T4UIo6wT1GBCaFOpfS5IYt+6Gri6J1cYzFE2RRSN3iL47aS4yT5lhZLjgSDNa0N5Zf91Ubu&#10;andsy2uWFV+8zjbGnpPJdqPUoN+tZiACdeEdfrW3WsHPCJ5f4g+Qi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DCP3wgAAANsAAAAPAAAAAAAAAAAAAAAAAJgCAABkcnMvZG93&#10;bnJldi54bWxQSwUGAAAAAAQABAD1AAAAhwMAAAAA&#10;" path="m,392r4,6l10,392,10,6,4,,,6,,392xe" fillcolor="black" stroked="f">
                      <v:path arrowok="t" o:connecttype="custom" o:connectlocs="0,819;4,825;10,819;10,433;4,427;0,433;0,819" o:connectangles="0,0,0,0,0,0,0"/>
                    </v:shape>
                  </v:group>
                </v:group>
                <w10:wrap anchorx="page"/>
              </v:group>
            </w:pict>
          </mc:Fallback>
        </mc:AlternateContent>
      </w:r>
      <w:r>
        <w:rPr>
          <w:spacing w:val="2"/>
          <w:w w:val="116"/>
          <w:sz w:val="22"/>
          <w:szCs w:val="22"/>
        </w:rPr>
        <w:t>M</w:t>
      </w:r>
      <w:r>
        <w:rPr>
          <w:spacing w:val="-1"/>
          <w:w w:val="116"/>
          <w:sz w:val="22"/>
          <w:szCs w:val="22"/>
        </w:rPr>
        <w:t>in</w:t>
      </w:r>
      <w:r>
        <w:rPr>
          <w:w w:val="116"/>
          <w:sz w:val="22"/>
          <w:szCs w:val="22"/>
        </w:rPr>
        <w:t>g</w:t>
      </w:r>
      <w:r>
        <w:rPr>
          <w:spacing w:val="-2"/>
          <w:w w:val="116"/>
          <w:sz w:val="22"/>
          <w:szCs w:val="22"/>
        </w:rPr>
        <w:t>g</w:t>
      </w:r>
      <w:r>
        <w:rPr>
          <w:spacing w:val="1"/>
          <w:w w:val="116"/>
          <w:sz w:val="22"/>
          <w:szCs w:val="22"/>
        </w:rPr>
        <w:t>u</w:t>
      </w:r>
      <w:r>
        <w:rPr>
          <w:w w:val="116"/>
          <w:sz w:val="22"/>
          <w:szCs w:val="22"/>
        </w:rPr>
        <w:t>/</w:t>
      </w:r>
      <w:r>
        <w:rPr>
          <w:spacing w:val="8"/>
          <w:w w:val="116"/>
          <w:sz w:val="22"/>
          <w:szCs w:val="22"/>
        </w:rPr>
        <w:t xml:space="preserve"> </w:t>
      </w:r>
      <w:r>
        <w:rPr>
          <w:spacing w:val="-1"/>
          <w:w w:val="126"/>
          <w:sz w:val="22"/>
          <w:szCs w:val="22"/>
        </w:rPr>
        <w:t>P</w:t>
      </w:r>
      <w:r>
        <w:rPr>
          <w:w w:val="126"/>
          <w:sz w:val="22"/>
          <w:szCs w:val="22"/>
        </w:rPr>
        <w:t>ert</w:t>
      </w:r>
      <w:r>
        <w:rPr>
          <w:spacing w:val="1"/>
          <w:w w:val="126"/>
          <w:sz w:val="22"/>
          <w:szCs w:val="22"/>
        </w:rPr>
        <w:t>e</w:t>
      </w:r>
      <w:r>
        <w:rPr>
          <w:w w:val="126"/>
          <w:sz w:val="22"/>
          <w:szCs w:val="22"/>
        </w:rPr>
        <w:t>m</w:t>
      </w:r>
      <w:r>
        <w:rPr>
          <w:spacing w:val="1"/>
          <w:w w:val="126"/>
          <w:sz w:val="22"/>
          <w:szCs w:val="22"/>
        </w:rPr>
        <w:t>u</w:t>
      </w:r>
      <w:r>
        <w:rPr>
          <w:spacing w:val="-1"/>
          <w:w w:val="126"/>
          <w:sz w:val="22"/>
          <w:szCs w:val="22"/>
        </w:rPr>
        <w:t>a</w:t>
      </w:r>
      <w:r>
        <w:rPr>
          <w:w w:val="126"/>
          <w:sz w:val="22"/>
          <w:szCs w:val="22"/>
        </w:rPr>
        <w:t>n</w:t>
      </w:r>
      <w:r>
        <w:rPr>
          <w:spacing w:val="20"/>
          <w:w w:val="126"/>
          <w:sz w:val="22"/>
          <w:szCs w:val="22"/>
        </w:rPr>
        <w:t xml:space="preserve"> </w:t>
      </w:r>
      <w:r>
        <w:rPr>
          <w:spacing w:val="-10"/>
          <w:w w:val="126"/>
          <w:sz w:val="22"/>
          <w:szCs w:val="22"/>
        </w:rPr>
        <w:t>k</w:t>
      </w:r>
      <w:r>
        <w:rPr>
          <w:w w:val="126"/>
          <w:sz w:val="22"/>
          <w:szCs w:val="22"/>
        </w:rPr>
        <w:t xml:space="preserve">e             </w:t>
      </w:r>
      <w:r>
        <w:rPr>
          <w:spacing w:val="8"/>
          <w:w w:val="126"/>
          <w:sz w:val="22"/>
          <w:szCs w:val="22"/>
        </w:rPr>
        <w:t xml:space="preserve"> </w:t>
      </w:r>
      <w:r>
        <w:rPr>
          <w:w w:val="126"/>
          <w:sz w:val="22"/>
          <w:szCs w:val="22"/>
        </w:rPr>
        <w:t>8</w:t>
      </w:r>
      <w:r>
        <w:rPr>
          <w:spacing w:val="4"/>
          <w:w w:val="126"/>
          <w:sz w:val="22"/>
          <w:szCs w:val="22"/>
        </w:rPr>
        <w:t xml:space="preserve"> </w:t>
      </w:r>
      <w:r>
        <w:rPr>
          <w:sz w:val="22"/>
          <w:szCs w:val="22"/>
        </w:rPr>
        <w:t>–</w:t>
      </w:r>
      <w:r>
        <w:rPr>
          <w:spacing w:val="15"/>
          <w:sz w:val="22"/>
          <w:szCs w:val="22"/>
        </w:rPr>
        <w:t xml:space="preserve"> </w:t>
      </w:r>
      <w:r>
        <w:rPr>
          <w:w w:val="126"/>
          <w:sz w:val="22"/>
          <w:szCs w:val="22"/>
        </w:rPr>
        <w:t>1</w:t>
      </w:r>
      <w:r>
        <w:rPr>
          <w:spacing w:val="3"/>
          <w:w w:val="126"/>
          <w:sz w:val="22"/>
          <w:szCs w:val="22"/>
        </w:rPr>
        <w:t>4</w:t>
      </w:r>
      <w:r>
        <w:rPr>
          <w:w w:val="126"/>
          <w:sz w:val="22"/>
          <w:szCs w:val="22"/>
        </w:rPr>
        <w:t>/</w:t>
      </w:r>
      <w:r>
        <w:rPr>
          <w:spacing w:val="-1"/>
          <w:w w:val="126"/>
          <w:sz w:val="22"/>
          <w:szCs w:val="22"/>
        </w:rPr>
        <w:t xml:space="preserve"> </w:t>
      </w:r>
      <w:r>
        <w:rPr>
          <w:w w:val="126"/>
          <w:sz w:val="22"/>
          <w:szCs w:val="22"/>
        </w:rPr>
        <w:t>16</w:t>
      </w:r>
      <w:r>
        <w:rPr>
          <w:spacing w:val="3"/>
          <w:w w:val="126"/>
          <w:sz w:val="22"/>
          <w:szCs w:val="22"/>
        </w:rPr>
        <w:t xml:space="preserve"> </w:t>
      </w:r>
      <w:r>
        <w:rPr>
          <w:sz w:val="22"/>
          <w:szCs w:val="22"/>
        </w:rPr>
        <w:t>–</w:t>
      </w:r>
      <w:r>
        <w:rPr>
          <w:spacing w:val="15"/>
          <w:sz w:val="22"/>
          <w:szCs w:val="22"/>
        </w:rPr>
        <w:t xml:space="preserve"> </w:t>
      </w:r>
      <w:r>
        <w:rPr>
          <w:spacing w:val="2"/>
          <w:w w:val="127"/>
          <w:sz w:val="22"/>
          <w:szCs w:val="22"/>
        </w:rPr>
        <w:t>2</w:t>
      </w:r>
      <w:r>
        <w:rPr>
          <w:w w:val="127"/>
          <w:sz w:val="22"/>
          <w:szCs w:val="22"/>
        </w:rPr>
        <w:t>8</w:t>
      </w:r>
    </w:p>
    <w:p w:rsidR="00944A07" w:rsidRDefault="00944A07">
      <w:pPr>
        <w:spacing w:before="5" w:line="140" w:lineRule="exact"/>
        <w:rPr>
          <w:sz w:val="14"/>
          <w:szCs w:val="14"/>
        </w:rPr>
      </w:pPr>
    </w:p>
    <w:p w:rsidR="00944A07" w:rsidRDefault="000E52F1">
      <w:pPr>
        <w:ind w:left="450"/>
        <w:rPr>
          <w:sz w:val="22"/>
          <w:szCs w:val="22"/>
        </w:rPr>
      </w:pPr>
      <w:r>
        <w:rPr>
          <w:spacing w:val="-34"/>
          <w:sz w:val="22"/>
          <w:szCs w:val="22"/>
        </w:rPr>
        <w:t>T</w:t>
      </w:r>
      <w:r>
        <w:rPr>
          <w:w w:val="126"/>
          <w:sz w:val="22"/>
          <w:szCs w:val="22"/>
        </w:rPr>
        <w:t>ug</w:t>
      </w:r>
      <w:r>
        <w:rPr>
          <w:spacing w:val="-1"/>
          <w:w w:val="138"/>
          <w:sz w:val="22"/>
          <w:szCs w:val="22"/>
        </w:rPr>
        <w:t>a</w:t>
      </w:r>
      <w:r>
        <w:rPr>
          <w:w w:val="133"/>
          <w:sz w:val="22"/>
          <w:szCs w:val="22"/>
        </w:rPr>
        <w:t>s</w:t>
      </w:r>
      <w:r>
        <w:rPr>
          <w:spacing w:val="16"/>
          <w:sz w:val="22"/>
          <w:szCs w:val="22"/>
        </w:rPr>
        <w:t xml:space="preserve"> </w:t>
      </w:r>
      <w:r>
        <w:rPr>
          <w:spacing w:val="1"/>
          <w:w w:val="125"/>
          <w:sz w:val="22"/>
          <w:szCs w:val="22"/>
        </w:rPr>
        <w:t>k</w:t>
      </w:r>
      <w:r>
        <w:rPr>
          <w:w w:val="125"/>
          <w:sz w:val="22"/>
          <w:szCs w:val="22"/>
        </w:rPr>
        <w:t>e</w:t>
      </w:r>
      <w:r>
        <w:rPr>
          <w:w w:val="125"/>
          <w:sz w:val="22"/>
          <w:szCs w:val="22"/>
        </w:rPr>
        <w:t xml:space="preserve">                                   </w:t>
      </w:r>
      <w:r>
        <w:rPr>
          <w:spacing w:val="27"/>
          <w:w w:val="125"/>
          <w:sz w:val="22"/>
          <w:szCs w:val="22"/>
        </w:rPr>
        <w:t xml:space="preserve"> </w:t>
      </w:r>
      <w:r>
        <w:rPr>
          <w:spacing w:val="-34"/>
          <w:w w:val="125"/>
          <w:sz w:val="22"/>
          <w:szCs w:val="22"/>
        </w:rPr>
        <w:t>T</w:t>
      </w:r>
      <w:r>
        <w:rPr>
          <w:w w:val="126"/>
          <w:sz w:val="22"/>
          <w:szCs w:val="22"/>
        </w:rPr>
        <w:t>ug</w:t>
      </w:r>
      <w:r>
        <w:rPr>
          <w:spacing w:val="-1"/>
          <w:w w:val="138"/>
          <w:sz w:val="22"/>
          <w:szCs w:val="22"/>
        </w:rPr>
        <w:t>a</w:t>
      </w:r>
      <w:r>
        <w:rPr>
          <w:w w:val="133"/>
          <w:sz w:val="22"/>
          <w:szCs w:val="22"/>
        </w:rPr>
        <w:t>s</w:t>
      </w:r>
      <w:r>
        <w:rPr>
          <w:spacing w:val="16"/>
          <w:sz w:val="22"/>
          <w:szCs w:val="22"/>
        </w:rPr>
        <w:t xml:space="preserve"> </w:t>
      </w:r>
      <w:r>
        <w:rPr>
          <w:spacing w:val="2"/>
          <w:w w:val="103"/>
          <w:sz w:val="22"/>
          <w:szCs w:val="22"/>
        </w:rPr>
        <w:t>B</w:t>
      </w:r>
      <w:r>
        <w:rPr>
          <w:spacing w:val="1"/>
          <w:w w:val="138"/>
          <w:sz w:val="22"/>
          <w:szCs w:val="22"/>
        </w:rPr>
        <w:t>e</w:t>
      </w:r>
      <w:r>
        <w:rPr>
          <w:spacing w:val="-1"/>
          <w:w w:val="133"/>
          <w:sz w:val="22"/>
          <w:szCs w:val="22"/>
        </w:rPr>
        <w:t>s</w:t>
      </w:r>
      <w:r>
        <w:rPr>
          <w:spacing w:val="-1"/>
          <w:w w:val="138"/>
          <w:sz w:val="22"/>
          <w:szCs w:val="22"/>
        </w:rPr>
        <w:t>a</w:t>
      </w:r>
      <w:r>
        <w:rPr>
          <w:w w:val="123"/>
          <w:sz w:val="22"/>
          <w:szCs w:val="22"/>
        </w:rPr>
        <w:t>r</w:t>
      </w:r>
    </w:p>
    <w:p w:rsidR="00944A07" w:rsidRDefault="00944A07">
      <w:pPr>
        <w:spacing w:before="9" w:line="140" w:lineRule="exact"/>
        <w:rPr>
          <w:sz w:val="14"/>
          <w:szCs w:val="14"/>
        </w:rPr>
      </w:pPr>
    </w:p>
    <w:p w:rsidR="00944A07" w:rsidRDefault="000E52F1">
      <w:pPr>
        <w:ind w:left="474"/>
        <w:rPr>
          <w:sz w:val="22"/>
          <w:szCs w:val="22"/>
        </w:rPr>
      </w:pPr>
      <w:r>
        <w:rPr>
          <w:b/>
          <w:spacing w:val="1"/>
          <w:w w:val="122"/>
          <w:sz w:val="22"/>
          <w:szCs w:val="22"/>
        </w:rPr>
        <w:t>1</w:t>
      </w:r>
      <w:r>
        <w:rPr>
          <w:b/>
          <w:w w:val="122"/>
          <w:sz w:val="22"/>
          <w:szCs w:val="22"/>
        </w:rPr>
        <w:t xml:space="preserve">.   </w:t>
      </w:r>
      <w:r>
        <w:rPr>
          <w:b/>
          <w:spacing w:val="36"/>
          <w:w w:val="122"/>
          <w:sz w:val="22"/>
          <w:szCs w:val="22"/>
        </w:rPr>
        <w:t xml:space="preserve"> </w:t>
      </w:r>
      <w:r>
        <w:rPr>
          <w:b/>
          <w:w w:val="122"/>
          <w:sz w:val="22"/>
          <w:szCs w:val="22"/>
        </w:rPr>
        <w:t>T</w:t>
      </w:r>
      <w:r>
        <w:rPr>
          <w:b/>
          <w:spacing w:val="1"/>
          <w:w w:val="122"/>
          <w:sz w:val="22"/>
          <w:szCs w:val="22"/>
        </w:rPr>
        <w:t>uj</w:t>
      </w:r>
      <w:r>
        <w:rPr>
          <w:b/>
          <w:spacing w:val="-4"/>
          <w:w w:val="122"/>
          <w:sz w:val="22"/>
          <w:szCs w:val="22"/>
        </w:rPr>
        <w:t>u</w:t>
      </w:r>
      <w:r>
        <w:rPr>
          <w:b/>
          <w:spacing w:val="2"/>
          <w:w w:val="122"/>
          <w:sz w:val="22"/>
          <w:szCs w:val="22"/>
        </w:rPr>
        <w:t>a</w:t>
      </w:r>
      <w:r>
        <w:rPr>
          <w:b/>
          <w:w w:val="122"/>
          <w:sz w:val="22"/>
          <w:szCs w:val="22"/>
        </w:rPr>
        <w:t>n</w:t>
      </w:r>
      <w:r>
        <w:rPr>
          <w:b/>
          <w:spacing w:val="1"/>
          <w:w w:val="122"/>
          <w:sz w:val="22"/>
          <w:szCs w:val="22"/>
        </w:rPr>
        <w:t xml:space="preserve"> </w:t>
      </w:r>
      <w:r>
        <w:rPr>
          <w:b/>
          <w:spacing w:val="1"/>
          <w:w w:val="143"/>
          <w:sz w:val="22"/>
          <w:szCs w:val="22"/>
        </w:rPr>
        <w:t>t</w:t>
      </w:r>
      <w:r>
        <w:rPr>
          <w:b/>
          <w:spacing w:val="-1"/>
          <w:w w:val="128"/>
          <w:sz w:val="22"/>
          <w:szCs w:val="22"/>
        </w:rPr>
        <w:t>u</w:t>
      </w:r>
      <w:r>
        <w:rPr>
          <w:b/>
          <w:spacing w:val="3"/>
          <w:w w:val="143"/>
          <w:sz w:val="22"/>
          <w:szCs w:val="22"/>
        </w:rPr>
        <w:t>g</w:t>
      </w:r>
      <w:r>
        <w:rPr>
          <w:b/>
          <w:w w:val="134"/>
          <w:sz w:val="22"/>
          <w:szCs w:val="22"/>
        </w:rPr>
        <w:t>a</w:t>
      </w:r>
      <w:r>
        <w:rPr>
          <w:b/>
          <w:spacing w:val="-1"/>
          <w:w w:val="153"/>
          <w:sz w:val="22"/>
          <w:szCs w:val="22"/>
        </w:rPr>
        <w:t>s</w:t>
      </w:r>
      <w:r>
        <w:rPr>
          <w:b/>
          <w:w w:val="120"/>
          <w:sz w:val="22"/>
          <w:szCs w:val="22"/>
        </w:rPr>
        <w:t>:</w:t>
      </w:r>
    </w:p>
    <w:p w:rsidR="00944A07" w:rsidRDefault="00944A07">
      <w:pPr>
        <w:spacing w:line="200" w:lineRule="exact"/>
      </w:pPr>
    </w:p>
    <w:p w:rsidR="00944A07" w:rsidRDefault="00944A07">
      <w:pPr>
        <w:spacing w:before="11" w:line="200" w:lineRule="exact"/>
      </w:pPr>
    </w:p>
    <w:p w:rsidR="00944A07" w:rsidRDefault="000E52F1">
      <w:pPr>
        <w:ind w:left="4387" w:right="4378"/>
        <w:jc w:val="center"/>
        <w:rPr>
          <w:sz w:val="22"/>
          <w:szCs w:val="22"/>
        </w:rPr>
        <w:sectPr w:rsidR="00944A07">
          <w:type w:val="continuous"/>
          <w:pgSz w:w="11920" w:h="16840"/>
          <w:pgMar w:top="1380" w:right="1400" w:bottom="280" w:left="1400" w:header="720" w:footer="720" w:gutter="0"/>
          <w:cols w:space="720"/>
        </w:sectPr>
      </w:pPr>
      <w:r>
        <w:rPr>
          <w:spacing w:val="2"/>
          <w:w w:val="127"/>
          <w:sz w:val="22"/>
          <w:szCs w:val="22"/>
        </w:rPr>
        <w:t>1</w:t>
      </w:r>
      <w:r>
        <w:rPr>
          <w:w w:val="127"/>
          <w:sz w:val="22"/>
          <w:szCs w:val="22"/>
        </w:rPr>
        <w:t>2</w:t>
      </w:r>
    </w:p>
    <w:p w:rsidR="00944A07" w:rsidRDefault="000E52F1">
      <w:pPr>
        <w:spacing w:before="66" w:line="242" w:lineRule="auto"/>
        <w:ind w:left="852" w:right="955"/>
        <w:rPr>
          <w:sz w:val="22"/>
          <w:szCs w:val="22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503314963" behindDoc="1" locked="0" layoutInCell="1" allowOverlap="1">
                <wp:simplePos x="0" y="0"/>
                <wp:positionH relativeFrom="page">
                  <wp:posOffset>6719570</wp:posOffset>
                </wp:positionH>
                <wp:positionV relativeFrom="page">
                  <wp:posOffset>7065010</wp:posOffset>
                </wp:positionV>
                <wp:extent cx="0" cy="0"/>
                <wp:effectExtent l="13970" t="6985" r="5080" b="12065"/>
                <wp:wrapNone/>
                <wp:docPr id="65" name="Group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0" cy="0"/>
                          <a:chOff x="10582" y="11126"/>
                          <a:chExt cx="0" cy="0"/>
                        </a:xfrm>
                      </wpg:grpSpPr>
                      <wps:wsp>
                        <wps:cNvPr id="66" name="Freeform 67"/>
                        <wps:cNvSpPr>
                          <a:spLocks/>
                        </wps:cNvSpPr>
                        <wps:spPr bwMode="auto">
                          <a:xfrm>
                            <a:off x="10582" y="11126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762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ED67FA8" id="Group 66" o:spid="_x0000_s1026" style="position:absolute;margin-left:529.1pt;margin-top:556.3pt;width:0;height:0;z-index:-1517;mso-position-horizontal-relative:page;mso-position-vertical-relative:page" coordorigin="10582,11126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">
                <v:shape id="Freeform 67" o:spid="_x0000_s1027" style="position:absolute;left:10582;top:11126;width:0;height:0;visibility:visible;mso-wrap-style:square;v-text-anchor:top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+ohMMUA&#10;AADbAAAADwAAAGRycy9kb3ducmV2LnhtbESP3WrCQBSE7wt9h+UUvKsbFWJJXaVV/AG1EOsDHLLH&#10;JJg9G7KriT69KxR6OczMN8xk1plKXKlxpWUFg34EgjizuuRcwfF3+f4BwnlkjZVlUnAjB7Pp68sE&#10;E21bTul68LkIEHYJKii8rxMpXVaQQde3NXHwTrYx6INscqkbbAPcVHIYRbE0WHJYKLCmeUHZ+XAx&#10;Cra7Y/eTpsN2ZUb3hf8erO1+PFKq99Z9fYLw1Pn/8F97oxXEMTy/hB8gp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6iEwxQAAANsAAAAPAAAAAAAAAAAAAAAAAJgCAABkcnMv&#10;ZG93bnJldi54bWxQSwUGAAAAAAQABAD1AAAAigMAAAAA&#10;" path="m,l,e" filled="f" strokeweight=".6pt">
                  <v:path arrowok="t" o:connecttype="custom" o:connectlocs="0,0;0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14962" behindDoc="1" locked="0" layoutInCell="1" allowOverlap="1">
                <wp:simplePos x="0" y="0"/>
                <wp:positionH relativeFrom="page">
                  <wp:posOffset>6718300</wp:posOffset>
                </wp:positionH>
                <wp:positionV relativeFrom="page">
                  <wp:posOffset>910590</wp:posOffset>
                </wp:positionV>
                <wp:extent cx="0" cy="0"/>
                <wp:effectExtent l="12700" t="5715" r="6350" b="13335"/>
                <wp:wrapNone/>
                <wp:docPr id="63" name="Group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0" cy="0"/>
                          <a:chOff x="10580" y="1434"/>
                          <a:chExt cx="0" cy="0"/>
                        </a:xfrm>
                      </wpg:grpSpPr>
                      <wps:wsp>
                        <wps:cNvPr id="64" name="Freeform 65"/>
                        <wps:cNvSpPr>
                          <a:spLocks/>
                        </wps:cNvSpPr>
                        <wps:spPr bwMode="auto">
                          <a:xfrm>
                            <a:off x="10580" y="1434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762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C00D3E0" id="Group 64" o:spid="_x0000_s1026" style="position:absolute;margin-left:529pt;margin-top:71.7pt;width:0;height:0;z-index:-1518;mso-position-horizontal-relative:page;mso-position-vertical-relative:page" coordorigin="10580,1434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">
                <v:shape id="Freeform 65" o:spid="_x0000_s1027" style="position:absolute;left:10580;top:1434;width:0;height:0;visibility:visible;mso-wrap-style:square;v-text-anchor:top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Qa3MYA&#10;AADbAAAADwAAAGRycy9kb3ducmV2LnhtbESP3WrCQBSE74W+w3IK3tWNUaykrsEfqgXbQtQHOGRP&#10;k2D2bMhuTezTdwsFL4eZ+YZZpL2pxZVaV1lWMB5FIIhzqysuFJxPr09zEM4ja6wtk4IbOUiXD4MF&#10;Jtp2nNH16AsRIOwSVFB63yRSurwkg25kG+LgfdnWoA+yLaRusQtwU8s4imbSYMVhocSGNiXll+O3&#10;UXB4P/efWRZ3OzP52fr1eG8/nidKDR/71QsIT72/h//bb1rBbAp/X8IPkM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HQa3MYAAADbAAAADwAAAAAAAAAAAAAAAACYAgAAZHJz&#10;L2Rvd25yZXYueG1sUEsFBgAAAAAEAAQA9QAAAIsDAAAAAA==&#10;" path="m,l,e" filled="f" strokeweight=".6pt">
                  <v:path arrowok="t" o:connecttype="custom" o:connectlocs="0,0;0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14959" behindDoc="1" locked="0" layoutInCell="1" allowOverlap="1">
                <wp:simplePos x="0" y="0"/>
                <wp:positionH relativeFrom="page">
                  <wp:posOffset>1107440</wp:posOffset>
                </wp:positionH>
                <wp:positionV relativeFrom="page">
                  <wp:posOffset>906780</wp:posOffset>
                </wp:positionV>
                <wp:extent cx="5614670" cy="6162040"/>
                <wp:effectExtent l="2540" t="1905" r="2540" b="8255"/>
                <wp:wrapNone/>
                <wp:docPr id="46" name="Group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14670" cy="6162040"/>
                          <a:chOff x="1744" y="1428"/>
                          <a:chExt cx="8842" cy="9704"/>
                        </a:xfrm>
                      </wpg:grpSpPr>
                      <wpg:grpSp>
                        <wpg:cNvPr id="47" name="Group 48"/>
                        <wpg:cNvGrpSpPr>
                          <a:grpSpLocks/>
                        </wpg:cNvGrpSpPr>
                        <wpg:grpSpPr bwMode="auto">
                          <a:xfrm>
                            <a:off x="1756" y="1438"/>
                            <a:ext cx="8822" cy="0"/>
                            <a:chOff x="1756" y="1438"/>
                            <a:chExt cx="8822" cy="0"/>
                          </a:xfrm>
                        </wpg:grpSpPr>
                        <wps:wsp>
                          <wps:cNvPr id="48" name="Freeform 63"/>
                          <wps:cNvSpPr>
                            <a:spLocks/>
                          </wps:cNvSpPr>
                          <wps:spPr bwMode="auto">
                            <a:xfrm>
                              <a:off x="1756" y="1438"/>
                              <a:ext cx="8822" cy="0"/>
                            </a:xfrm>
                            <a:custGeom>
                              <a:avLst/>
                              <a:gdLst>
                                <a:gd name="T0" fmla="+- 0 1756 1756"/>
                                <a:gd name="T1" fmla="*/ T0 w 8822"/>
                                <a:gd name="T2" fmla="+- 0 10578 1756"/>
                                <a:gd name="T3" fmla="*/ T2 w 882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822">
                                  <a:moveTo>
                                    <a:pt x="0" y="0"/>
                                  </a:moveTo>
                                  <a:lnTo>
                                    <a:pt x="8822" y="0"/>
                                  </a:lnTo>
                                </a:path>
                              </a:pathLst>
                            </a:custGeom>
                            <a:noFill/>
                            <a:ln w="762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49" name="Group 49"/>
                          <wpg:cNvGrpSpPr>
                            <a:grpSpLocks/>
                          </wpg:cNvGrpSpPr>
                          <wpg:grpSpPr bwMode="auto">
                            <a:xfrm>
                              <a:off x="1756" y="1438"/>
                              <a:ext cx="0" cy="0"/>
                              <a:chOff x="1756" y="1438"/>
                              <a:chExt cx="0" cy="0"/>
                            </a:xfrm>
                          </wpg:grpSpPr>
                          <wps:wsp>
                            <wps:cNvPr id="50" name="Freeform 62"/>
                            <wps:cNvSpPr>
                              <a:spLocks/>
                            </wps:cNvSpPr>
                            <wps:spPr bwMode="auto">
                              <a:xfrm>
                                <a:off x="1756" y="1438"/>
                                <a:ext cx="0" cy="0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0" y="0"/>
                                  </a:cxn>
                                  <a:cxn ang="0">
                                    <a:pos x="0" y="0"/>
                                  </a:cxn>
                                </a:cxnLst>
                                <a:rect l="0" t="0" r="r" b="b"/>
                                <a:pathLst>
                                  <a:path>
                                    <a:moveTo>
                                      <a:pt x="0" y="0"/>
                                    </a:move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noFill/>
                              <a:ln w="762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51" name="Group 50"/>
                            <wpg:cNvGrpSpPr>
                              <a:grpSpLocks/>
                            </wpg:cNvGrpSpPr>
                            <wpg:grpSpPr bwMode="auto">
                              <a:xfrm>
                                <a:off x="1750" y="1434"/>
                                <a:ext cx="0" cy="9690"/>
                                <a:chOff x="1750" y="1434"/>
                                <a:chExt cx="0" cy="9690"/>
                              </a:xfrm>
                            </wpg:grpSpPr>
                            <wps:wsp>
                              <wps:cNvPr id="52" name="Freeform 6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750" y="1434"/>
                                  <a:ext cx="0" cy="9690"/>
                                </a:xfrm>
                                <a:custGeom>
                                  <a:avLst/>
                                  <a:gdLst>
                                    <a:gd name="T0" fmla="+- 0 1434 1434"/>
                                    <a:gd name="T1" fmla="*/ 1434 h 9690"/>
                                    <a:gd name="T2" fmla="+- 0 11124 1434"/>
                                    <a:gd name="T3" fmla="*/ 11124 h 9690"/>
                                  </a:gdLst>
                                  <a:ahLst/>
                                  <a:cxnLst>
                                    <a:cxn ang="0">
                                      <a:pos x="0" y="T1"/>
                                    </a:cxn>
                                    <a:cxn ang="0">
                                      <a:pos x="0" y="T3"/>
                                    </a:cxn>
                                  </a:cxnLst>
                                  <a:rect l="0" t="0" r="r" b="b"/>
                                  <a:pathLst>
                                    <a:path h="9690">
                                      <a:moveTo>
                                        <a:pt x="0" y="0"/>
                                      </a:moveTo>
                                      <a:lnTo>
                                        <a:pt x="0" y="9690"/>
                                      </a:lnTo>
                                    </a:path>
                                  </a:pathLst>
                                </a:custGeom>
                                <a:noFill/>
                                <a:ln w="762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53" name="Group 51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752" y="11126"/>
                                  <a:ext cx="0" cy="0"/>
                                  <a:chOff x="1752" y="11126"/>
                                  <a:chExt cx="0" cy="0"/>
                                </a:xfrm>
                              </wpg:grpSpPr>
                              <wps:wsp>
                                <wps:cNvPr id="54" name="Freeform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752" y="11126"/>
                                    <a:ext cx="0" cy="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0"/>
                                      </a:cxn>
                                      <a:cxn ang="0">
                                        <a:pos x="0" y="0"/>
                                      </a:cxn>
                                    </a:cxnLst>
                                    <a:rect l="0" t="0" r="r" b="b"/>
                                    <a:pathLst>
                                      <a:path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62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g:grpSp>
                                <wpg:cNvPr id="55" name="Group 52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756" y="11120"/>
                                    <a:ext cx="8822" cy="0"/>
                                    <a:chOff x="1756" y="11120"/>
                                    <a:chExt cx="8822" cy="0"/>
                                  </a:xfrm>
                                </wpg:grpSpPr>
                                <wps:wsp>
                                  <wps:cNvPr id="56" name="Freeform 59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756" y="11120"/>
                                      <a:ext cx="8822" cy="0"/>
                                    </a:xfrm>
                                    <a:custGeom>
                                      <a:avLst/>
                                      <a:gdLst>
                                        <a:gd name="T0" fmla="+- 0 1756 1756"/>
                                        <a:gd name="T1" fmla="*/ T0 w 8822"/>
                                        <a:gd name="T2" fmla="+- 0 10578 1756"/>
                                        <a:gd name="T3" fmla="*/ T2 w 8822"/>
                                      </a:gdLst>
                                      <a:ahLst/>
                                      <a:cxnLst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3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8822">
                                          <a:moveTo>
                                            <a:pt x="0" y="0"/>
                                          </a:moveTo>
                                          <a:lnTo>
                                            <a:pt x="8822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62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g:grpSp>
                                  <wpg:cNvPr id="57" name="Group 53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10578" y="1440"/>
                                      <a:ext cx="0" cy="0"/>
                                      <a:chOff x="10578" y="1440"/>
                                      <a:chExt cx="0" cy="0"/>
                                    </a:xfrm>
                                  </wpg:grpSpPr>
                                  <wps:wsp>
                                    <wps:cNvPr id="58" name="Freeform 5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0578" y="1440"/>
                                        <a:ext cx="0" cy="0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>
                                          <a:cxn ang="0">
                                            <a:pos x="0" y="0"/>
                                          </a:cxn>
                                          <a:cxn ang="0">
                                            <a:pos x="0" y="0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0" y="0"/>
                                            </a:lnTo>
                                          </a:path>
                                        </a:pathLst>
                                      </a:custGeom>
                                      <a:noFill/>
                                      <a:ln w="762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g:grpSp>
                                    <wpg:cNvPr id="59" name="Group 54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10578" y="11122"/>
                                        <a:ext cx="0" cy="0"/>
                                        <a:chOff x="10578" y="11122"/>
                                        <a:chExt cx="0" cy="0"/>
                                      </a:xfrm>
                                    </wpg:grpSpPr>
                                    <wps:wsp>
                                      <wps:cNvPr id="60" name="Freeform 57"/>
                                      <wps:cNvSpPr>
                                        <a:spLocks/>
                                      </wps:cNvSpPr>
                                      <wps:spPr bwMode="auto">
                                        <a:xfrm>
                                          <a:off x="10578" y="11122"/>
                                          <a:ext cx="0" cy="0"/>
                                        </a:xfrm>
                                        <a:custGeom>
                                          <a:avLst/>
                                          <a:gdLst/>
                                          <a:ahLst/>
                                          <a:cxnLst>
                                            <a:cxn ang="0">
                                              <a:pos x="0" y="0"/>
                                            </a:cxn>
                                            <a:cxn ang="0">
                                              <a:pos x="0" y="0"/>
                                            </a:cxn>
                                          </a:cxnLst>
                                          <a:rect l="0" t="0" r="r" b="b"/>
                                          <a:pathLst>
                                            <a:path>
                                              <a:moveTo>
                                                <a:pt x="0" y="0"/>
                                              </a:moveTo>
                                              <a:lnTo>
                                                <a:pt x="0" y="0"/>
                                              </a:lnTo>
                                            </a:path>
                                          </a:pathLst>
                                        </a:custGeom>
                                        <a:noFill/>
                                        <a:ln w="7620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</a:extLst>
                                      </wps:spPr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g:grpSp>
                                      <wpg:cNvPr id="61" name="Group 55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10580" y="1434"/>
                                          <a:ext cx="0" cy="9690"/>
                                          <a:chOff x="10580" y="1434"/>
                                          <a:chExt cx="0" cy="9690"/>
                                        </a:xfrm>
                                      </wpg:grpSpPr>
                                      <wps:wsp>
                                        <wps:cNvPr id="62" name="Freeform 56"/>
                                        <wps:cNvSpPr>
                                          <a:spLocks/>
                                        </wps:cNvSpPr>
                                        <wps:spPr bwMode="auto">
                                          <a:xfrm>
                                            <a:off x="10580" y="1434"/>
                                            <a:ext cx="0" cy="9690"/>
                                          </a:xfrm>
                                          <a:custGeom>
                                            <a:avLst/>
                                            <a:gdLst>
                                              <a:gd name="T0" fmla="+- 0 1434 1434"/>
                                              <a:gd name="T1" fmla="*/ 1434 h 9690"/>
                                              <a:gd name="T2" fmla="+- 0 11124 1434"/>
                                              <a:gd name="T3" fmla="*/ 11124 h 9690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0" y="T1"/>
                                              </a:cxn>
                                              <a:cxn ang="0">
                                                <a:pos x="0" y="T3"/>
                                              </a:cxn>
                                            </a:cxnLst>
                                            <a:rect l="0" t="0" r="r" b="b"/>
                                            <a:pathLst>
                                              <a:path h="9690">
                                                <a:moveTo>
                                                  <a:pt x="0" y="0"/>
                                                </a:moveTo>
                                                <a:lnTo>
                                                  <a:pt x="0" y="9690"/>
                                                </a:lnTo>
                                              </a:path>
                                            </a:pathLst>
                                          </a:custGeom>
                                          <a:noFill/>
                                          <a:ln w="7620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</a:extLst>
                                        </wps:spPr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10FEFA9" id="Group 47" o:spid="_x0000_s1026" style="position:absolute;margin-left:87.2pt;margin-top:71.4pt;width:442.1pt;height:485.2pt;z-index:-1521;mso-position-horizontal-relative:page;mso-position-vertical-relative:page" coordorigin="1744,1428" coordsize="8842,97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">
                <v:group id="Group 48" o:spid="_x0000_s1027" style="position:absolute;left:1756;top:1438;width:8822;height:0" coordorigin="1756,1438" coordsize="8822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Wd1c8YAAADb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bwNof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xZ3VzxgAAANsA&#10;AAAPAAAAAAAAAAAAAAAAAKoCAABkcnMvZG93bnJldi54bWxQSwUGAAAAAAQABAD6AAAAnQMAAAAA&#10;">
                  <v:shape id="Freeform 63" o:spid="_x0000_s1028" style="position:absolute;left:1756;top:1438;width:8822;height:0;visibility:visible;mso-wrap-style:square;v-text-anchor:top" coordsize="882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R8ycAA&#10;AADbAAAADwAAAGRycy9kb3ducmV2LnhtbERPXWvCMBR9F/wP4Qq+abrhRDpj2QoDhQ5cJz5fmrum&#10;tLkpTdZ2/355GOzxcL6P2Ww7MdLgG8cKHrYJCOLK6YZrBbfPt80BhA/IGjvHpOCHPGSn5eKIqXYT&#10;f9BYhlrEEPYpKjAh9KmUvjJk0W9dTxy5LzdYDBEOtdQDTjHcdvIxSfbSYsOxwWBPuaGqLb+tguK1&#10;NYfy+m5xupd5XoSnEYuLUuvV/PIMItAc/sV/7rNWsItj45f4A+Tp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YR8ycAAAADbAAAADwAAAAAAAAAAAAAAAACYAgAAZHJzL2Rvd25y&#10;ZXYueG1sUEsFBgAAAAAEAAQA9QAAAIUDAAAAAA==&#10;" path="m,l8822,e" filled="f" strokeweight=".6pt">
                    <v:path arrowok="t" o:connecttype="custom" o:connectlocs="0,0;8822,0" o:connectangles="0,0"/>
                  </v:shape>
                  <v:group id="Group 49" o:spid="_x0000_s1029" style="position:absolute;left:1756;top:1438;width:0;height:0" coordorigin="1756,1438" coordsize="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7REms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tESaxgAAANsA&#10;AAAPAAAAAAAAAAAAAAAAAKoCAABkcnMvZG93bnJldi54bWxQSwUGAAAAAAQABAD6AAAAnQMAAAAA&#10;">
                    <v:shape id="Freeform 62" o:spid="_x0000_s1030" style="position:absolute;left:1756;top:1438;width:0;height:0;visibility:visible;mso-wrap-style:square;v-text-anchor:top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SPWYsMA&#10;AADbAAAADwAAAGRycy9kb3ducmV2LnhtbERP3WrCMBS+H/gO4Qje2VRlc3RNxU3cBv5AnQ9waM7a&#10;YnNSmmi7Pf1yIezy4/tPV4NpxI06V1tWMItiEMSF1TWXCs5f2+kzCOeRNTaWScEPOVhlo4cUE217&#10;zul28qUIIewSVFB53yZSuqIigy6yLXHgvm1n0AfYlVJ32Idw08h5HD9JgzWHhgpbequouJyuRsFu&#10;fx6OeT7v383id+NfZx/2sFwoNRkP6xcQngb/L767P7WCx7A+fAk/QG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SPWYsMAAADbAAAADwAAAAAAAAAAAAAAAACYAgAAZHJzL2Rv&#10;d25yZXYueG1sUEsFBgAAAAAEAAQA9QAAAIgDAAAAAA==&#10;" path="m,l,e" filled="f" strokeweight=".6pt">
                      <v:path arrowok="t" o:connecttype="custom" o:connectlocs="0,0;0,0" o:connectangles="0,0"/>
                    </v:shape>
                    <v:group id="Group 50" o:spid="_x0000_s1031" style="position:absolute;left:1750;top:1434;width:0;height:9690" coordorigin="1750,1434" coordsize="0,96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BveQc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T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UG95BwwAAANsAAAAP&#10;AAAAAAAAAAAAAAAAAKoCAABkcnMvZG93bnJldi54bWxQSwUGAAAAAAQABAD6AAAAmgMAAAAA&#10;">
                      <v:shape id="Freeform 61" o:spid="_x0000_s1032" style="position:absolute;left:1750;top:1434;width:0;height:9690;visibility:visible;mso-wrap-style:square;v-text-anchor:top" coordsize="0,96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BCY1cUA&#10;AADbAAAADwAAAGRycy9kb3ducmV2LnhtbESPQWvCQBSE7wX/w/KEXkrdRGuR6BpUKBQvbTV4fmSf&#10;2WD2bciuSfrvu4VCj8PMfMNs8tE2oqfO144VpLMEBHHpdM2VguL89rwC4QOyxsYxKfgmD/l28rDB&#10;TLuBv6g/hUpECPsMFZgQ2kxKXxqy6GeuJY7e1XUWQ5RdJXWHQ4TbRs6T5FVarDkuGGzpYKi8ne5W&#10;QfmxN/7p8nktmuK4l4uLW6THF6Uep+NuDSLQGP7Df+13rWA5h98v8QfI7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EJjVxQAAANsAAAAPAAAAAAAAAAAAAAAAAJgCAABkcnMv&#10;ZG93bnJldi54bWxQSwUGAAAAAAQABAD1AAAAigMAAAAA&#10;" path="m,l,9690e" filled="f" strokeweight=".6pt">
                        <v:path arrowok="t" o:connecttype="custom" o:connectlocs="0,1434;0,11124" o:connectangles="0,0"/>
                      </v:shape>
                      <v:group id="Group 51" o:spid="_x0000_s1033" style="position:absolute;left:1752;top:11126;width:0;height:0" coordorigin="1752,11126" coordsize="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4Xlrc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Wslv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uF5a3FAAAA2wAA&#10;AA8AAAAAAAAAAAAAAAAAqgIAAGRycy9kb3ducmV2LnhtbFBLBQYAAAAABAAEAPoAAACcAwAAAAA=&#10;">
                        <v:shape id="Freeform 60" o:spid="_x0000_s1034" style="position:absolute;left:1752;top:11126;width:0;height:0;visibility:visible;mso-wrap-style:square;v-text-anchor:top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jQYcYA&#10;AADbAAAADwAAAGRycy9kb3ducmV2LnhtbESP3WrCQBSE7wt9h+UUvKsbf6qSukpVtII/EPUBDtnT&#10;JDR7NmRXE/v0bqHQy2FmvmGm89aU4ka1Kywr6HUjEMSp1QVnCi7n9esEhPPIGkvLpOBODuaz56cp&#10;xto2nNDt5DMRIOxiVJB7X8VSujQng65rK+LgfdnaoA+yzqSusQlwU8p+FI2kwYLDQo4VLXNKv09X&#10;o2C3v7THJOk3GzP4WflF79MexgOlOi/txzsIT63/D/+1t1rB2xB+v4QfIGc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hjQYcYAAADbAAAADwAAAAAAAAAAAAAAAACYAgAAZHJz&#10;L2Rvd25yZXYueG1sUEsFBgAAAAAEAAQA9QAAAIsDAAAAAA==&#10;" path="m,l,e" filled="f" strokeweight=".6pt">
                          <v:path arrowok="t" o:connecttype="custom" o:connectlocs="0,0;0,0" o:connectangles="0,0"/>
                        </v:shape>
                        <v:group id="Group 52" o:spid="_x0000_s1035" style="position:absolute;left:1756;top:11120;width:8822;height:0" coordorigin="1756,11120" coordsize="8822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          <v:shape id="Freeform 59" o:spid="_x0000_s1036" style="position:absolute;left:1756;top:11120;width:8822;height:0;visibility:visible;mso-wrap-style:square;v-text-anchor:top" coordsize="882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7b/cIA&#10;AADbAAAADwAAAGRycy9kb3ducmV2LnhtbESPQWvCQBSE70L/w/IKvelGQZHUVTQgWEhB09LzI/vM&#10;BrNvQ3ZN0n/fLQgeh5n5htnsRtuInjpfO1YwnyUgiEuna64UfH8dp2sQPiBrbByTgl/ysNu+TDaY&#10;ajfwhfoiVCJC2KeowITQplL60pBFP3MtcfSurrMYouwqqTscItw2cpEkK2mx5rhgsKXMUHkr7lZB&#10;friZdXH+tDj8FFmWh2WP+YdSb6/j/h1EoDE8w4/2SStYruD/S/wBcvs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jtv9wgAAANsAAAAPAAAAAAAAAAAAAAAAAJgCAABkcnMvZG93&#10;bnJldi54bWxQSwUGAAAAAAQABAD1AAAAhwMAAAAA&#10;" path="m,l8822,e" filled="f" strokeweight=".6pt">
                            <v:path arrowok="t" o:connecttype="custom" o:connectlocs="0,0;8822,0" o:connectangles="0,0"/>
                          </v:shape>
                          <v:group id="Group 53" o:spid="_x0000_s1037" style="position:absolute;left:10578;top:1440;width:0;height:0" coordorigin="10578,1440" coordsize="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L7jr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pB8g6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S+467FAAAA2wAA&#10;AA8AAAAAAAAAAAAAAAAAqgIAAGRycy9kb3ducmV2LnhtbFBLBQYAAAAABAAEAPoAAACcAwAAAAA=&#10;">
                            <v:shape id="Freeform 58" o:spid="_x0000_s1038" style="position:absolute;left:10578;top:1440;width:0;height:0;visibility:visible;mso-wrap-style:square;v-text-anchor:top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1XaZMMA&#10;AADbAAAADwAAAGRycy9kb3ducmV2LnhtbERP3WrCMBS+H/gO4Qje2VRlc3RNxU3cBv5AnQ9waM7a&#10;YnNSmmi7Pf1yIezy4/tPV4NpxI06V1tWMItiEMSF1TWXCs5f2+kzCOeRNTaWScEPOVhlo4cUE217&#10;zul28qUIIewSVFB53yZSuqIigy6yLXHgvm1n0AfYlVJ32Idw08h5HD9JgzWHhgpbequouJyuRsFu&#10;fx6OeT7v383id+NfZx/2sFwoNRkP6xcQngb/L767P7WCxzA2fAk/QG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1XaZMMAAADbAAAADwAAAAAAAAAAAAAAAACYAgAAZHJzL2Rv&#10;d25yZXYueG1sUEsFBgAAAAAEAAQA9QAAAIgDAAAAAA==&#10;" path="m,l,e" filled="f" strokeweight=".6pt">
                              <v:path arrowok="t" o:connecttype="custom" o:connectlocs="0,0;0,0" o:connectangles="0,0"/>
                            </v:shape>
                            <v:group id="Group 54" o:spid="_x0000_s1039" style="position:absolute;left:10578;top:11122;width:0;height:0" coordorigin="10578,11122" coordsize="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m3SR8UAAADbAAAADwAAAGRycy9kb3ducmV2LnhtbESPT2vCQBTE70K/w/IK&#10;vdVNWlJqdBWRtvQgBZOCeHtkn0kw+zZkt/nz7V2h4HGYmd8wq81oGtFT52rLCuJ5BIK4sLrmUsFv&#10;/vn8DsJ5ZI2NZVIwkYPN+mG2wlTbgQ/UZ74UAcIuRQWV920qpSsqMujmtiUO3tl2Bn2QXSl1h0OA&#10;m0a+RNGbNFhzWKiwpV1FxSX7Mwq+Bhy2r/FHv7+cd9MpT36O+5iUenoct0sQnkZ/D/+3v7WCZAG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pt0kfFAAAA2wAA&#10;AA8AAAAAAAAAAAAAAAAAqgIAAGRycy9kb3ducmV2LnhtbFBLBQYAAAAABAAEAPoAAACcAwAAAAA=&#10;">
                              <v:shape id="Freeform 57" o:spid="_x0000_s1040" style="position:absolute;left:10578;top:11122;width:0;height:0;visibility:visible;mso-wrap-style:square;v-text-anchor:top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08c38EA&#10;AADbAAAADwAAAGRycy9kb3ducmV2LnhtbERPy4rCMBTdC/MP4Q7MTlMVdKhGGRUfoCNU/YBLc23L&#10;NDelydjq15uF4PJw3tN5a0pxo9oVlhX0exEI4tTqgjMFl/O6+w3CeWSNpWVScCcH89lHZ4qxtg0n&#10;dDv5TIQQdjEqyL2vYildmpNB17MVceCutjboA6wzqWtsQrgp5SCKRtJgwaEhx4qWOaV/p3+jYH+4&#10;tMckGTQbM3ys/KK/tb/joVJfn+3PBISn1r/FL/dOKxiF9eFL+AFy9g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tPHN/BAAAA2wAAAA8AAAAAAAAAAAAAAAAAmAIAAGRycy9kb3du&#10;cmV2LnhtbFBLBQYAAAAABAAEAPUAAACGAwAAAAA=&#10;" path="m,l,e" filled="f" strokeweight=".6pt">
                                <v:path arrowok="t" o:connecttype="custom" o:connectlocs="0,0;0,0" o:connectangles="0,0"/>
                              </v:shape>
                              <v:group id="Group 55" o:spid="_x0000_s1041" style="position:absolute;left:10580;top:1434;width:0;height:9690" coordorigin="10580,1434" coordsize="0,96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p3FPzFAAAA2wAA&#10;AA8AAAAAAAAAAAAAAAAAqgIAAGRycy9kb3ducmV2LnhtbFBLBQYAAAAABAAEAPoAAACcAwAAAAA=&#10;">
                                <v:shape id="Freeform 56" o:spid="_x0000_s1042" style="position:absolute;left:10580;top:1434;width:0;height:9690;visibility:visible;mso-wrap-style:square;v-text-anchor:top" coordsize="0,96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nxSaMIA&#10;AADbAAAADwAAAGRycy9kb3ducmV2LnhtbESPQYvCMBSE7wv+h/AEL4um6iJSjaKCIF7cdYvnR/Ns&#10;is1LaaLWf28EweMwM98w82VrK3GjxpeOFQwHCQji3OmSCwXZ/7Y/BeEDssbKMSl4kIflovM1x1S7&#10;O//R7RgKESHsU1RgQqhTKX1uyKIfuJo4emfXWAxRNoXUDd4j3FZylCQTabHkuGCwpo2h/HK8WgX5&#10;YW389+n3nFXZfi3HJzce7n+U6nXb1QxEoDZ8wu/2TiuYjOD1Jf4AuXg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fFJowgAAANsAAAAPAAAAAAAAAAAAAAAAAJgCAABkcnMvZG93&#10;bnJldi54bWxQSwUGAAAAAAQABAD1AAAAhwMAAAAA&#10;" path="m,l,9690e" filled="f" strokeweight=".6pt">
                                  <v:path arrowok="t" o:connecttype="custom" o:connectlocs="0,1434;0,11124" o:connectangles="0,0"/>
                                </v:shape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14960" behindDoc="1" locked="0" layoutInCell="1" allowOverlap="1">
                <wp:simplePos x="0" y="0"/>
                <wp:positionH relativeFrom="page">
                  <wp:posOffset>1111250</wp:posOffset>
                </wp:positionH>
                <wp:positionV relativeFrom="page">
                  <wp:posOffset>910590</wp:posOffset>
                </wp:positionV>
                <wp:extent cx="0" cy="0"/>
                <wp:effectExtent l="6350" t="5715" r="12700" b="13335"/>
                <wp:wrapNone/>
                <wp:docPr id="44" name="Group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0" cy="0"/>
                          <a:chOff x="1750" y="1434"/>
                          <a:chExt cx="0" cy="0"/>
                        </a:xfrm>
                      </wpg:grpSpPr>
                      <wps:wsp>
                        <wps:cNvPr id="45" name="Freeform 46"/>
                        <wps:cNvSpPr>
                          <a:spLocks/>
                        </wps:cNvSpPr>
                        <wps:spPr bwMode="auto">
                          <a:xfrm>
                            <a:off x="1750" y="1434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762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6F1F742" id="Group 45" o:spid="_x0000_s1026" style="position:absolute;margin-left:87.5pt;margin-top:71.7pt;width:0;height:0;z-index:-1520;mso-position-horizontal-relative:page;mso-position-vertical-relative:page" coordorigin="1750,1434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">
                <v:shape id="Freeform 46" o:spid="_x0000_s1027" style="position:absolute;left:1750;top:1434;width:0;height:0;visibility:visible;mso-wrap-style:square;v-text-anchor:top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I3jJ8YA&#10;AADbAAAADwAAAGRycy9kb3ducmV2LnhtbESP3WrCQBSE7wt9h+UUvKsbf6qSukpVtII/EPUBDtnT&#10;JDR7NmRXE/v0bqHQy2FmvmGm89aU4ka1Kywr6HUjEMSp1QVnCi7n9esEhPPIGkvLpOBODuaz56cp&#10;xto2nNDt5DMRIOxiVJB7X8VSujQng65rK+LgfdnaoA+yzqSusQlwU8p+FI2kwYLDQo4VLXNKv09X&#10;o2C3v7THJOk3GzP4WflF79MexgOlOi/txzsIT63/D/+1t1rB8A1+v4QfIGc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I3jJ8YAAADbAAAADwAAAAAAAAAAAAAAAACYAgAAZHJz&#10;L2Rvd25yZXYueG1sUEsFBgAAAAAEAAQA9QAAAIsDAAAAAA==&#10;" path="m,l,e" filled="f" strokeweight=".6pt">
                  <v:path arrowok="t" o:connecttype="custom" o:connectlocs="0,0;0,0" o:connectangles="0,0"/>
                </v:shape>
                <w10:wrap anchorx="page" anchory="page"/>
              </v:group>
            </w:pict>
          </mc:Fallback>
        </mc:AlternateContent>
      </w:r>
      <w:r>
        <w:rPr>
          <w:w w:val="97"/>
          <w:sz w:val="22"/>
          <w:szCs w:val="22"/>
        </w:rPr>
        <w:t>M</w:t>
      </w:r>
      <w:r>
        <w:rPr>
          <w:w w:val="138"/>
          <w:sz w:val="22"/>
          <w:szCs w:val="22"/>
        </w:rPr>
        <w:t>e</w:t>
      </w:r>
      <w:r>
        <w:rPr>
          <w:spacing w:val="-1"/>
          <w:w w:val="126"/>
          <w:sz w:val="22"/>
          <w:szCs w:val="22"/>
        </w:rPr>
        <w:t>n</w:t>
      </w:r>
      <w:r>
        <w:rPr>
          <w:w w:val="138"/>
          <w:sz w:val="22"/>
          <w:szCs w:val="22"/>
        </w:rPr>
        <w:t>e</w:t>
      </w:r>
      <w:r>
        <w:rPr>
          <w:w w:val="123"/>
          <w:sz w:val="22"/>
          <w:szCs w:val="22"/>
        </w:rPr>
        <w:t>r</w:t>
      </w:r>
      <w:r>
        <w:rPr>
          <w:spacing w:val="2"/>
          <w:w w:val="138"/>
          <w:sz w:val="22"/>
          <w:szCs w:val="22"/>
        </w:rPr>
        <w:t>a</w:t>
      </w:r>
      <w:r>
        <w:rPr>
          <w:w w:val="126"/>
          <w:sz w:val="22"/>
          <w:szCs w:val="22"/>
        </w:rPr>
        <w:t>p</w:t>
      </w:r>
      <w:r>
        <w:rPr>
          <w:spacing w:val="-3"/>
          <w:w w:val="115"/>
          <w:sz w:val="22"/>
          <w:szCs w:val="22"/>
        </w:rPr>
        <w:t>k</w:t>
      </w:r>
      <w:r>
        <w:rPr>
          <w:spacing w:val="-1"/>
          <w:w w:val="138"/>
          <w:sz w:val="22"/>
          <w:szCs w:val="22"/>
        </w:rPr>
        <w:t>a</w:t>
      </w:r>
      <w:r>
        <w:rPr>
          <w:w w:val="126"/>
          <w:sz w:val="22"/>
          <w:szCs w:val="22"/>
        </w:rPr>
        <w:t>n</w:t>
      </w:r>
      <w:r>
        <w:rPr>
          <w:sz w:val="22"/>
          <w:szCs w:val="22"/>
        </w:rPr>
        <w:t xml:space="preserve">  </w:t>
      </w:r>
      <w:r>
        <w:rPr>
          <w:spacing w:val="-20"/>
          <w:sz w:val="22"/>
          <w:szCs w:val="22"/>
        </w:rPr>
        <w:t xml:space="preserve"> </w:t>
      </w:r>
      <w:r>
        <w:rPr>
          <w:spacing w:val="-1"/>
          <w:w w:val="128"/>
          <w:sz w:val="22"/>
          <w:szCs w:val="22"/>
        </w:rPr>
        <w:t>s</w:t>
      </w:r>
      <w:r>
        <w:rPr>
          <w:spacing w:val="1"/>
          <w:w w:val="128"/>
          <w:sz w:val="22"/>
          <w:szCs w:val="22"/>
        </w:rPr>
        <w:t>e</w:t>
      </w:r>
      <w:r>
        <w:rPr>
          <w:w w:val="128"/>
          <w:sz w:val="22"/>
          <w:szCs w:val="22"/>
        </w:rPr>
        <w:t>m</w:t>
      </w:r>
      <w:r>
        <w:rPr>
          <w:spacing w:val="1"/>
          <w:w w:val="128"/>
          <w:sz w:val="22"/>
          <w:szCs w:val="22"/>
        </w:rPr>
        <w:t>u</w:t>
      </w:r>
      <w:r>
        <w:rPr>
          <w:w w:val="128"/>
          <w:sz w:val="22"/>
          <w:szCs w:val="22"/>
        </w:rPr>
        <w:t xml:space="preserve">a </w:t>
      </w:r>
      <w:r>
        <w:rPr>
          <w:spacing w:val="18"/>
          <w:w w:val="128"/>
          <w:sz w:val="22"/>
          <w:szCs w:val="22"/>
        </w:rPr>
        <w:t xml:space="preserve"> </w:t>
      </w:r>
      <w:r>
        <w:rPr>
          <w:spacing w:val="1"/>
          <w:w w:val="128"/>
          <w:sz w:val="22"/>
          <w:szCs w:val="22"/>
        </w:rPr>
        <w:t>kon</w:t>
      </w:r>
      <w:r>
        <w:rPr>
          <w:spacing w:val="-1"/>
          <w:w w:val="128"/>
          <w:sz w:val="22"/>
          <w:szCs w:val="22"/>
        </w:rPr>
        <w:t>s</w:t>
      </w:r>
      <w:r>
        <w:rPr>
          <w:w w:val="128"/>
          <w:sz w:val="22"/>
          <w:szCs w:val="22"/>
        </w:rPr>
        <w:t>ep</w:t>
      </w:r>
      <w:r>
        <w:rPr>
          <w:spacing w:val="63"/>
          <w:w w:val="128"/>
          <w:sz w:val="22"/>
          <w:szCs w:val="22"/>
        </w:rPr>
        <w:t xml:space="preserve"> </w:t>
      </w:r>
      <w:r>
        <w:rPr>
          <w:sz w:val="22"/>
          <w:szCs w:val="22"/>
        </w:rPr>
        <w:t xml:space="preserve">SCM </w:t>
      </w:r>
      <w:r>
        <w:rPr>
          <w:spacing w:val="47"/>
          <w:sz w:val="22"/>
          <w:szCs w:val="22"/>
        </w:rPr>
        <w:t xml:space="preserve"> </w:t>
      </w:r>
      <w:r>
        <w:rPr>
          <w:spacing w:val="3"/>
          <w:w w:val="126"/>
          <w:sz w:val="22"/>
          <w:szCs w:val="22"/>
        </w:rPr>
        <w:t>y</w:t>
      </w:r>
      <w:r>
        <w:rPr>
          <w:spacing w:val="-1"/>
          <w:w w:val="126"/>
          <w:sz w:val="22"/>
          <w:szCs w:val="22"/>
        </w:rPr>
        <w:t>a</w:t>
      </w:r>
      <w:r>
        <w:rPr>
          <w:spacing w:val="1"/>
          <w:w w:val="126"/>
          <w:sz w:val="22"/>
          <w:szCs w:val="22"/>
        </w:rPr>
        <w:t>n</w:t>
      </w:r>
      <w:r>
        <w:rPr>
          <w:w w:val="126"/>
          <w:sz w:val="22"/>
          <w:szCs w:val="22"/>
        </w:rPr>
        <w:t xml:space="preserve">g </w:t>
      </w:r>
      <w:r>
        <w:rPr>
          <w:spacing w:val="8"/>
          <w:w w:val="126"/>
          <w:sz w:val="22"/>
          <w:szCs w:val="22"/>
        </w:rPr>
        <w:t xml:space="preserve"> </w:t>
      </w:r>
      <w:r>
        <w:rPr>
          <w:w w:val="141"/>
          <w:sz w:val="22"/>
          <w:szCs w:val="22"/>
        </w:rPr>
        <w:t>t</w:t>
      </w:r>
      <w:r>
        <w:rPr>
          <w:spacing w:val="1"/>
          <w:w w:val="138"/>
          <w:sz w:val="22"/>
          <w:szCs w:val="22"/>
        </w:rPr>
        <w:t>e</w:t>
      </w:r>
      <w:r>
        <w:rPr>
          <w:spacing w:val="1"/>
          <w:sz w:val="22"/>
          <w:szCs w:val="22"/>
        </w:rPr>
        <w:t>l</w:t>
      </w:r>
      <w:r>
        <w:rPr>
          <w:spacing w:val="-1"/>
          <w:w w:val="138"/>
          <w:sz w:val="22"/>
          <w:szCs w:val="22"/>
        </w:rPr>
        <w:t>a</w:t>
      </w:r>
      <w:r>
        <w:rPr>
          <w:w w:val="126"/>
          <w:sz w:val="22"/>
          <w:szCs w:val="22"/>
        </w:rPr>
        <w:t>h</w:t>
      </w:r>
      <w:r>
        <w:rPr>
          <w:sz w:val="22"/>
          <w:szCs w:val="22"/>
        </w:rPr>
        <w:t xml:space="preserve"> </w:t>
      </w:r>
      <w:r>
        <w:rPr>
          <w:spacing w:val="11"/>
          <w:sz w:val="22"/>
          <w:szCs w:val="22"/>
        </w:rPr>
        <w:t xml:space="preserve"> </w:t>
      </w:r>
      <w:r>
        <w:rPr>
          <w:w w:val="126"/>
          <w:sz w:val="22"/>
          <w:szCs w:val="22"/>
        </w:rPr>
        <w:t>d</w:t>
      </w:r>
      <w:r>
        <w:rPr>
          <w:spacing w:val="-1"/>
          <w:sz w:val="22"/>
          <w:szCs w:val="22"/>
        </w:rPr>
        <w:t>i</w:t>
      </w:r>
      <w:r>
        <w:rPr>
          <w:w w:val="126"/>
          <w:sz w:val="22"/>
          <w:szCs w:val="22"/>
        </w:rPr>
        <w:t>p</w:t>
      </w:r>
      <w:r>
        <w:rPr>
          <w:w w:val="138"/>
          <w:sz w:val="22"/>
          <w:szCs w:val="22"/>
        </w:rPr>
        <w:t>e</w:t>
      </w:r>
      <w:r>
        <w:rPr>
          <w:spacing w:val="1"/>
          <w:sz w:val="22"/>
          <w:szCs w:val="22"/>
        </w:rPr>
        <w:t>l</w:t>
      </w:r>
      <w:r>
        <w:rPr>
          <w:spacing w:val="-1"/>
          <w:w w:val="138"/>
          <w:sz w:val="22"/>
          <w:szCs w:val="22"/>
        </w:rPr>
        <w:t>a</w:t>
      </w:r>
      <w:r>
        <w:rPr>
          <w:spacing w:val="1"/>
          <w:sz w:val="22"/>
          <w:szCs w:val="22"/>
        </w:rPr>
        <w:t>j</w:t>
      </w:r>
      <w:r>
        <w:rPr>
          <w:spacing w:val="-1"/>
          <w:w w:val="138"/>
          <w:sz w:val="22"/>
          <w:szCs w:val="22"/>
        </w:rPr>
        <w:t>a</w:t>
      </w:r>
      <w:r>
        <w:rPr>
          <w:w w:val="123"/>
          <w:sz w:val="22"/>
          <w:szCs w:val="22"/>
        </w:rPr>
        <w:t>r</w:t>
      </w:r>
      <w:r>
        <w:rPr>
          <w:sz w:val="22"/>
          <w:szCs w:val="22"/>
        </w:rPr>
        <w:t xml:space="preserve">i  </w:t>
      </w:r>
      <w:r>
        <w:rPr>
          <w:spacing w:val="-17"/>
          <w:sz w:val="22"/>
          <w:szCs w:val="22"/>
        </w:rPr>
        <w:t xml:space="preserve"> </w:t>
      </w:r>
      <w:r>
        <w:rPr>
          <w:spacing w:val="-1"/>
          <w:w w:val="126"/>
          <w:sz w:val="22"/>
          <w:szCs w:val="22"/>
        </w:rPr>
        <w:t>u</w:t>
      </w:r>
      <w:r>
        <w:rPr>
          <w:spacing w:val="1"/>
          <w:w w:val="126"/>
          <w:sz w:val="22"/>
          <w:szCs w:val="22"/>
        </w:rPr>
        <w:t>n</w:t>
      </w:r>
      <w:r>
        <w:rPr>
          <w:w w:val="141"/>
          <w:sz w:val="22"/>
          <w:szCs w:val="22"/>
        </w:rPr>
        <w:t>t</w:t>
      </w:r>
      <w:r>
        <w:rPr>
          <w:spacing w:val="-1"/>
          <w:w w:val="126"/>
          <w:sz w:val="22"/>
          <w:szCs w:val="22"/>
        </w:rPr>
        <w:t>u</w:t>
      </w:r>
      <w:r>
        <w:rPr>
          <w:w w:val="115"/>
          <w:sz w:val="22"/>
          <w:szCs w:val="22"/>
        </w:rPr>
        <w:t xml:space="preserve">k </w:t>
      </w:r>
      <w:r>
        <w:rPr>
          <w:w w:val="125"/>
          <w:sz w:val="22"/>
          <w:szCs w:val="22"/>
        </w:rPr>
        <w:t>m</w:t>
      </w:r>
      <w:r>
        <w:rPr>
          <w:spacing w:val="-1"/>
          <w:w w:val="138"/>
          <w:sz w:val="22"/>
          <w:szCs w:val="22"/>
        </w:rPr>
        <w:t>e</w:t>
      </w:r>
      <w:r>
        <w:rPr>
          <w:w w:val="126"/>
          <w:sz w:val="22"/>
          <w:szCs w:val="22"/>
        </w:rPr>
        <w:t>n</w:t>
      </w:r>
      <w:r>
        <w:rPr>
          <w:w w:val="118"/>
          <w:sz w:val="22"/>
          <w:szCs w:val="22"/>
        </w:rPr>
        <w:t>y</w:t>
      </w:r>
      <w:r>
        <w:rPr>
          <w:spacing w:val="1"/>
          <w:w w:val="138"/>
          <w:sz w:val="22"/>
          <w:szCs w:val="22"/>
        </w:rPr>
        <w:t>e</w:t>
      </w:r>
      <w:r>
        <w:rPr>
          <w:spacing w:val="1"/>
          <w:sz w:val="22"/>
          <w:szCs w:val="22"/>
        </w:rPr>
        <w:t>l</w:t>
      </w:r>
      <w:r>
        <w:rPr>
          <w:spacing w:val="-1"/>
          <w:w w:val="138"/>
          <w:sz w:val="22"/>
          <w:szCs w:val="22"/>
        </w:rPr>
        <w:t>e</w:t>
      </w:r>
      <w:r>
        <w:rPr>
          <w:spacing w:val="1"/>
          <w:w w:val="133"/>
          <w:sz w:val="22"/>
          <w:szCs w:val="22"/>
        </w:rPr>
        <w:t>s</w:t>
      </w:r>
      <w:r>
        <w:rPr>
          <w:spacing w:val="-1"/>
          <w:w w:val="138"/>
          <w:sz w:val="22"/>
          <w:szCs w:val="22"/>
        </w:rPr>
        <w:t>a</w:t>
      </w:r>
      <w:r>
        <w:rPr>
          <w:spacing w:val="-1"/>
          <w:sz w:val="22"/>
          <w:szCs w:val="22"/>
        </w:rPr>
        <w:t>i</w:t>
      </w:r>
      <w:r>
        <w:rPr>
          <w:spacing w:val="-3"/>
          <w:w w:val="115"/>
          <w:sz w:val="22"/>
          <w:szCs w:val="22"/>
        </w:rPr>
        <w:t>k</w:t>
      </w:r>
      <w:r>
        <w:rPr>
          <w:spacing w:val="-1"/>
          <w:w w:val="138"/>
          <w:sz w:val="22"/>
          <w:szCs w:val="22"/>
        </w:rPr>
        <w:t>a</w:t>
      </w:r>
      <w:r>
        <w:rPr>
          <w:w w:val="126"/>
          <w:sz w:val="22"/>
          <w:szCs w:val="22"/>
        </w:rPr>
        <w:t>n</w:t>
      </w:r>
      <w:r>
        <w:rPr>
          <w:sz w:val="22"/>
          <w:szCs w:val="22"/>
        </w:rPr>
        <w:t xml:space="preserve">  </w:t>
      </w:r>
      <w:r>
        <w:rPr>
          <w:spacing w:val="-21"/>
          <w:sz w:val="22"/>
          <w:szCs w:val="22"/>
        </w:rPr>
        <w:t xml:space="preserve"> </w:t>
      </w:r>
      <w:r>
        <w:rPr>
          <w:spacing w:val="-4"/>
          <w:w w:val="130"/>
          <w:sz w:val="22"/>
          <w:szCs w:val="22"/>
        </w:rPr>
        <w:t>k</w:t>
      </w:r>
      <w:r>
        <w:rPr>
          <w:spacing w:val="-1"/>
          <w:w w:val="130"/>
          <w:sz w:val="22"/>
          <w:szCs w:val="22"/>
        </w:rPr>
        <w:t>as</w:t>
      </w:r>
      <w:r>
        <w:rPr>
          <w:w w:val="130"/>
          <w:sz w:val="22"/>
          <w:szCs w:val="22"/>
        </w:rPr>
        <w:t>us</w:t>
      </w:r>
      <w:r>
        <w:rPr>
          <w:spacing w:val="-9"/>
          <w:w w:val="130"/>
          <w:sz w:val="22"/>
          <w:szCs w:val="22"/>
        </w:rPr>
        <w:t xml:space="preserve"> </w:t>
      </w:r>
      <w:r>
        <w:rPr>
          <w:w w:val="130"/>
          <w:sz w:val="22"/>
          <w:szCs w:val="22"/>
        </w:rPr>
        <w:t>t</w:t>
      </w:r>
      <w:r>
        <w:rPr>
          <w:spacing w:val="1"/>
          <w:w w:val="130"/>
          <w:sz w:val="22"/>
          <w:szCs w:val="22"/>
        </w:rPr>
        <w:t>u</w:t>
      </w:r>
      <w:r>
        <w:rPr>
          <w:w w:val="130"/>
          <w:sz w:val="22"/>
          <w:szCs w:val="22"/>
        </w:rPr>
        <w:t>g</w:t>
      </w:r>
      <w:r>
        <w:rPr>
          <w:spacing w:val="-1"/>
          <w:w w:val="130"/>
          <w:sz w:val="22"/>
          <w:szCs w:val="22"/>
        </w:rPr>
        <w:t>a</w:t>
      </w:r>
      <w:r>
        <w:rPr>
          <w:w w:val="130"/>
          <w:sz w:val="22"/>
          <w:szCs w:val="22"/>
        </w:rPr>
        <w:t>s</w:t>
      </w:r>
      <w:r>
        <w:rPr>
          <w:spacing w:val="8"/>
          <w:w w:val="130"/>
          <w:sz w:val="22"/>
          <w:szCs w:val="22"/>
        </w:rPr>
        <w:t xml:space="preserve"> </w:t>
      </w:r>
      <w:r>
        <w:rPr>
          <w:w w:val="130"/>
          <w:sz w:val="22"/>
          <w:szCs w:val="22"/>
        </w:rPr>
        <w:t>be</w:t>
      </w:r>
      <w:r>
        <w:rPr>
          <w:spacing w:val="-1"/>
          <w:w w:val="130"/>
          <w:sz w:val="22"/>
          <w:szCs w:val="22"/>
        </w:rPr>
        <w:t>sa</w:t>
      </w:r>
      <w:r>
        <w:rPr>
          <w:w w:val="130"/>
          <w:sz w:val="22"/>
          <w:szCs w:val="22"/>
        </w:rPr>
        <w:t>r</w:t>
      </w:r>
      <w:r>
        <w:rPr>
          <w:spacing w:val="11"/>
          <w:w w:val="130"/>
          <w:sz w:val="22"/>
          <w:szCs w:val="22"/>
        </w:rPr>
        <w:t xml:space="preserve"> </w:t>
      </w:r>
      <w:r>
        <w:rPr>
          <w:spacing w:val="-1"/>
          <w:w w:val="130"/>
          <w:sz w:val="22"/>
          <w:szCs w:val="22"/>
        </w:rPr>
        <w:t>s</w:t>
      </w:r>
      <w:r>
        <w:rPr>
          <w:w w:val="130"/>
          <w:sz w:val="22"/>
          <w:szCs w:val="22"/>
        </w:rPr>
        <w:t>e</w:t>
      </w:r>
      <w:r>
        <w:rPr>
          <w:spacing w:val="-1"/>
          <w:w w:val="130"/>
          <w:sz w:val="22"/>
          <w:szCs w:val="22"/>
        </w:rPr>
        <w:t>ca</w:t>
      </w:r>
      <w:r>
        <w:rPr>
          <w:w w:val="130"/>
          <w:sz w:val="22"/>
          <w:szCs w:val="22"/>
        </w:rPr>
        <w:t>ra</w:t>
      </w:r>
      <w:r>
        <w:rPr>
          <w:spacing w:val="18"/>
          <w:w w:val="130"/>
          <w:sz w:val="22"/>
          <w:szCs w:val="22"/>
        </w:rPr>
        <w:t xml:space="preserve"> </w:t>
      </w:r>
      <w:r>
        <w:rPr>
          <w:spacing w:val="1"/>
          <w:w w:val="115"/>
          <w:sz w:val="22"/>
          <w:szCs w:val="22"/>
        </w:rPr>
        <w:t>k</w:t>
      </w:r>
      <w:r>
        <w:rPr>
          <w:spacing w:val="-1"/>
          <w:w w:val="122"/>
          <w:sz w:val="22"/>
          <w:szCs w:val="22"/>
        </w:rPr>
        <w:t>o</w:t>
      </w:r>
      <w:r>
        <w:rPr>
          <w:spacing w:val="2"/>
          <w:w w:val="125"/>
          <w:sz w:val="22"/>
          <w:szCs w:val="22"/>
        </w:rPr>
        <w:t>m</w:t>
      </w:r>
      <w:r>
        <w:rPr>
          <w:w w:val="126"/>
          <w:sz w:val="22"/>
          <w:szCs w:val="22"/>
        </w:rPr>
        <w:t>p</w:t>
      </w:r>
      <w:r>
        <w:rPr>
          <w:w w:val="123"/>
          <w:sz w:val="22"/>
          <w:szCs w:val="22"/>
        </w:rPr>
        <w:t>r</w:t>
      </w:r>
      <w:r>
        <w:rPr>
          <w:spacing w:val="1"/>
          <w:w w:val="138"/>
          <w:sz w:val="22"/>
          <w:szCs w:val="22"/>
        </w:rPr>
        <w:t>e</w:t>
      </w:r>
      <w:r>
        <w:rPr>
          <w:spacing w:val="1"/>
          <w:w w:val="126"/>
          <w:sz w:val="22"/>
          <w:szCs w:val="22"/>
        </w:rPr>
        <w:t>h</w:t>
      </w:r>
      <w:r>
        <w:rPr>
          <w:spacing w:val="-1"/>
          <w:w w:val="138"/>
          <w:sz w:val="22"/>
          <w:szCs w:val="22"/>
        </w:rPr>
        <w:t>e</w:t>
      </w:r>
      <w:r>
        <w:rPr>
          <w:w w:val="126"/>
          <w:sz w:val="22"/>
          <w:szCs w:val="22"/>
        </w:rPr>
        <w:t>n</w:t>
      </w:r>
      <w:r>
        <w:rPr>
          <w:spacing w:val="-1"/>
          <w:w w:val="133"/>
          <w:sz w:val="22"/>
          <w:szCs w:val="22"/>
        </w:rPr>
        <w:t>s</w:t>
      </w:r>
      <w:r>
        <w:rPr>
          <w:spacing w:val="1"/>
          <w:sz w:val="22"/>
          <w:szCs w:val="22"/>
        </w:rPr>
        <w:t>i</w:t>
      </w:r>
      <w:r>
        <w:rPr>
          <w:w w:val="105"/>
          <w:sz w:val="22"/>
          <w:szCs w:val="22"/>
        </w:rPr>
        <w:t>f</w:t>
      </w:r>
    </w:p>
    <w:p w:rsidR="00944A07" w:rsidRDefault="00944A07">
      <w:pPr>
        <w:spacing w:before="10" w:line="260" w:lineRule="exact"/>
        <w:rPr>
          <w:sz w:val="26"/>
          <w:szCs w:val="26"/>
        </w:rPr>
      </w:pPr>
    </w:p>
    <w:p w:rsidR="00944A07" w:rsidRDefault="000E52F1">
      <w:pPr>
        <w:ind w:left="492"/>
        <w:rPr>
          <w:sz w:val="22"/>
          <w:szCs w:val="22"/>
        </w:rPr>
      </w:pPr>
      <w:r>
        <w:rPr>
          <w:b/>
          <w:spacing w:val="1"/>
          <w:w w:val="130"/>
          <w:sz w:val="22"/>
          <w:szCs w:val="22"/>
        </w:rPr>
        <w:t>2</w:t>
      </w:r>
      <w:r>
        <w:rPr>
          <w:b/>
          <w:w w:val="130"/>
          <w:sz w:val="22"/>
          <w:szCs w:val="22"/>
        </w:rPr>
        <w:t xml:space="preserve">.   </w:t>
      </w:r>
      <w:r>
        <w:rPr>
          <w:b/>
          <w:spacing w:val="3"/>
          <w:w w:val="130"/>
          <w:sz w:val="22"/>
          <w:szCs w:val="22"/>
        </w:rPr>
        <w:t xml:space="preserve"> </w:t>
      </w:r>
      <w:r>
        <w:rPr>
          <w:b/>
          <w:spacing w:val="-1"/>
          <w:w w:val="130"/>
          <w:sz w:val="22"/>
          <w:szCs w:val="22"/>
        </w:rPr>
        <w:t>U</w:t>
      </w:r>
      <w:r>
        <w:rPr>
          <w:b/>
          <w:w w:val="130"/>
          <w:sz w:val="22"/>
          <w:szCs w:val="22"/>
        </w:rPr>
        <w:t>raian</w:t>
      </w:r>
      <w:r>
        <w:rPr>
          <w:b/>
          <w:spacing w:val="-36"/>
          <w:w w:val="130"/>
          <w:sz w:val="22"/>
          <w:szCs w:val="22"/>
        </w:rPr>
        <w:t xml:space="preserve"> </w:t>
      </w:r>
      <w:r>
        <w:rPr>
          <w:b/>
          <w:w w:val="102"/>
          <w:sz w:val="22"/>
          <w:szCs w:val="22"/>
        </w:rPr>
        <w:t>T</w:t>
      </w:r>
      <w:r>
        <w:rPr>
          <w:b/>
          <w:spacing w:val="1"/>
          <w:w w:val="128"/>
          <w:sz w:val="22"/>
          <w:szCs w:val="22"/>
        </w:rPr>
        <w:t>u</w:t>
      </w:r>
      <w:r>
        <w:rPr>
          <w:b/>
          <w:spacing w:val="1"/>
          <w:w w:val="143"/>
          <w:sz w:val="22"/>
          <w:szCs w:val="22"/>
        </w:rPr>
        <w:t>g</w:t>
      </w:r>
      <w:r>
        <w:rPr>
          <w:b/>
          <w:spacing w:val="2"/>
          <w:w w:val="134"/>
          <w:sz w:val="22"/>
          <w:szCs w:val="22"/>
        </w:rPr>
        <w:t>a</w:t>
      </w:r>
      <w:r>
        <w:rPr>
          <w:b/>
          <w:spacing w:val="-1"/>
          <w:w w:val="153"/>
          <w:sz w:val="22"/>
          <w:szCs w:val="22"/>
        </w:rPr>
        <w:t>s</w:t>
      </w:r>
      <w:r>
        <w:rPr>
          <w:b/>
          <w:w w:val="120"/>
          <w:sz w:val="22"/>
          <w:szCs w:val="22"/>
        </w:rPr>
        <w:t>:</w:t>
      </w:r>
    </w:p>
    <w:p w:rsidR="00944A07" w:rsidRDefault="000E52F1">
      <w:pPr>
        <w:spacing w:before="3"/>
        <w:ind w:left="852"/>
        <w:rPr>
          <w:sz w:val="22"/>
          <w:szCs w:val="22"/>
        </w:rPr>
      </w:pPr>
      <w:r>
        <w:rPr>
          <w:spacing w:val="-1"/>
          <w:w w:val="125"/>
          <w:sz w:val="22"/>
          <w:szCs w:val="22"/>
        </w:rPr>
        <w:t>a</w:t>
      </w:r>
      <w:r>
        <w:rPr>
          <w:w w:val="125"/>
          <w:sz w:val="22"/>
          <w:szCs w:val="22"/>
        </w:rPr>
        <w:t xml:space="preserve">.   </w:t>
      </w:r>
      <w:r>
        <w:rPr>
          <w:spacing w:val="18"/>
          <w:w w:val="125"/>
          <w:sz w:val="22"/>
          <w:szCs w:val="22"/>
        </w:rPr>
        <w:t xml:space="preserve"> </w:t>
      </w:r>
      <w:r>
        <w:rPr>
          <w:spacing w:val="1"/>
          <w:w w:val="125"/>
          <w:sz w:val="22"/>
          <w:szCs w:val="22"/>
        </w:rPr>
        <w:t>O</w:t>
      </w:r>
      <w:r>
        <w:rPr>
          <w:w w:val="125"/>
          <w:sz w:val="22"/>
          <w:szCs w:val="22"/>
        </w:rPr>
        <w:t>b</w:t>
      </w:r>
      <w:r>
        <w:rPr>
          <w:spacing w:val="2"/>
          <w:w w:val="125"/>
          <w:sz w:val="22"/>
          <w:szCs w:val="22"/>
        </w:rPr>
        <w:t>y</w:t>
      </w:r>
      <w:r>
        <w:rPr>
          <w:spacing w:val="1"/>
          <w:w w:val="125"/>
          <w:sz w:val="22"/>
          <w:szCs w:val="22"/>
        </w:rPr>
        <w:t>e</w:t>
      </w:r>
      <w:r>
        <w:rPr>
          <w:w w:val="125"/>
          <w:sz w:val="22"/>
          <w:szCs w:val="22"/>
        </w:rPr>
        <w:t>k</w:t>
      </w:r>
      <w:r>
        <w:rPr>
          <w:spacing w:val="-31"/>
          <w:w w:val="125"/>
          <w:sz w:val="22"/>
          <w:szCs w:val="22"/>
        </w:rPr>
        <w:t xml:space="preserve"> </w:t>
      </w:r>
      <w:r>
        <w:rPr>
          <w:w w:val="126"/>
          <w:sz w:val="22"/>
          <w:szCs w:val="22"/>
        </w:rPr>
        <w:t>g</w:t>
      </w:r>
      <w:r>
        <w:rPr>
          <w:spacing w:val="1"/>
          <w:w w:val="138"/>
          <w:sz w:val="22"/>
          <w:szCs w:val="22"/>
        </w:rPr>
        <w:t>a</w:t>
      </w:r>
      <w:r>
        <w:rPr>
          <w:w w:val="123"/>
          <w:sz w:val="22"/>
          <w:szCs w:val="22"/>
        </w:rPr>
        <w:t>r</w:t>
      </w:r>
      <w:r>
        <w:rPr>
          <w:spacing w:val="1"/>
          <w:w w:val="138"/>
          <w:sz w:val="22"/>
          <w:szCs w:val="22"/>
        </w:rPr>
        <w:t>a</w:t>
      </w:r>
      <w:r>
        <w:rPr>
          <w:w w:val="126"/>
          <w:sz w:val="22"/>
          <w:szCs w:val="22"/>
        </w:rPr>
        <w:t>p</w:t>
      </w:r>
      <w:r>
        <w:rPr>
          <w:spacing w:val="-1"/>
          <w:w w:val="138"/>
          <w:sz w:val="22"/>
          <w:szCs w:val="22"/>
        </w:rPr>
        <w:t>a</w:t>
      </w:r>
      <w:r>
        <w:rPr>
          <w:spacing w:val="1"/>
          <w:w w:val="126"/>
          <w:sz w:val="22"/>
          <w:szCs w:val="22"/>
        </w:rPr>
        <w:t>n</w:t>
      </w:r>
      <w:r>
        <w:rPr>
          <w:w w:val="121"/>
          <w:sz w:val="22"/>
          <w:szCs w:val="22"/>
        </w:rPr>
        <w:t>:</w:t>
      </w:r>
    </w:p>
    <w:p w:rsidR="00944A07" w:rsidRDefault="000E52F1">
      <w:pPr>
        <w:spacing w:before="6" w:line="253" w:lineRule="auto"/>
        <w:ind w:left="1572" w:right="975"/>
        <w:rPr>
          <w:sz w:val="22"/>
          <w:szCs w:val="22"/>
        </w:rPr>
      </w:pPr>
      <w:r>
        <w:rPr>
          <w:rFonts w:ascii="Segoe MDL2 Assets" w:eastAsia="Segoe MDL2 Assets" w:hAnsi="Segoe MDL2 Assets" w:cs="Segoe MDL2 Assets"/>
          <w:w w:val="46"/>
          <w:sz w:val="22"/>
          <w:szCs w:val="22"/>
        </w:rPr>
        <w:t xml:space="preserve">        </w:t>
      </w:r>
      <w:r>
        <w:rPr>
          <w:rFonts w:ascii="Segoe MDL2 Assets" w:eastAsia="Segoe MDL2 Assets" w:hAnsi="Segoe MDL2 Assets" w:cs="Segoe MDL2 Assets"/>
          <w:spacing w:val="11"/>
          <w:w w:val="46"/>
          <w:sz w:val="22"/>
          <w:szCs w:val="22"/>
        </w:rPr>
        <w:t xml:space="preserve"> </w:t>
      </w:r>
      <w:r>
        <w:rPr>
          <w:spacing w:val="1"/>
          <w:w w:val="108"/>
          <w:sz w:val="22"/>
          <w:szCs w:val="22"/>
        </w:rPr>
        <w:t>P</w:t>
      </w:r>
      <w:r>
        <w:rPr>
          <w:w w:val="123"/>
          <w:sz w:val="22"/>
          <w:szCs w:val="22"/>
        </w:rPr>
        <w:t>r</w:t>
      </w:r>
      <w:r>
        <w:rPr>
          <w:spacing w:val="1"/>
          <w:w w:val="122"/>
          <w:sz w:val="22"/>
          <w:szCs w:val="22"/>
        </w:rPr>
        <w:t>o</w:t>
      </w:r>
      <w:r>
        <w:rPr>
          <w:w w:val="126"/>
          <w:sz w:val="22"/>
          <w:szCs w:val="22"/>
        </w:rPr>
        <w:t>p</w:t>
      </w:r>
      <w:r>
        <w:rPr>
          <w:spacing w:val="1"/>
          <w:w w:val="122"/>
          <w:sz w:val="22"/>
          <w:szCs w:val="22"/>
        </w:rPr>
        <w:t>o</w:t>
      </w:r>
      <w:r>
        <w:rPr>
          <w:spacing w:val="-1"/>
          <w:w w:val="133"/>
          <w:sz w:val="22"/>
          <w:szCs w:val="22"/>
        </w:rPr>
        <w:t>s</w:t>
      </w:r>
      <w:r>
        <w:rPr>
          <w:spacing w:val="-1"/>
          <w:w w:val="138"/>
          <w:sz w:val="22"/>
          <w:szCs w:val="22"/>
        </w:rPr>
        <w:t>a</w:t>
      </w:r>
      <w:r>
        <w:rPr>
          <w:sz w:val="22"/>
          <w:szCs w:val="22"/>
        </w:rPr>
        <w:t>l</w:t>
      </w:r>
      <w:r>
        <w:rPr>
          <w:spacing w:val="18"/>
          <w:sz w:val="22"/>
          <w:szCs w:val="22"/>
        </w:rPr>
        <w:t xml:space="preserve"> </w:t>
      </w:r>
      <w:r>
        <w:rPr>
          <w:spacing w:val="-4"/>
          <w:w w:val="127"/>
          <w:sz w:val="22"/>
          <w:szCs w:val="22"/>
        </w:rPr>
        <w:t>k</w:t>
      </w:r>
      <w:r>
        <w:rPr>
          <w:spacing w:val="-1"/>
          <w:w w:val="127"/>
          <w:sz w:val="22"/>
          <w:szCs w:val="22"/>
        </w:rPr>
        <w:t>as</w:t>
      </w:r>
      <w:r>
        <w:rPr>
          <w:w w:val="127"/>
          <w:sz w:val="22"/>
          <w:szCs w:val="22"/>
        </w:rPr>
        <w:t>us</w:t>
      </w:r>
      <w:r>
        <w:rPr>
          <w:spacing w:val="8"/>
          <w:w w:val="127"/>
          <w:sz w:val="22"/>
          <w:szCs w:val="22"/>
        </w:rPr>
        <w:t xml:space="preserve"> </w:t>
      </w:r>
      <w:r>
        <w:rPr>
          <w:spacing w:val="3"/>
          <w:w w:val="127"/>
          <w:sz w:val="22"/>
          <w:szCs w:val="22"/>
        </w:rPr>
        <w:t>y</w:t>
      </w:r>
      <w:r>
        <w:rPr>
          <w:spacing w:val="-1"/>
          <w:w w:val="127"/>
          <w:sz w:val="22"/>
          <w:szCs w:val="22"/>
        </w:rPr>
        <w:t>a</w:t>
      </w:r>
      <w:r>
        <w:rPr>
          <w:spacing w:val="1"/>
          <w:w w:val="127"/>
          <w:sz w:val="22"/>
          <w:szCs w:val="22"/>
        </w:rPr>
        <w:t>n</w:t>
      </w:r>
      <w:r>
        <w:rPr>
          <w:w w:val="127"/>
          <w:sz w:val="22"/>
          <w:szCs w:val="22"/>
        </w:rPr>
        <w:t>g</w:t>
      </w:r>
      <w:r>
        <w:rPr>
          <w:spacing w:val="-2"/>
          <w:w w:val="127"/>
          <w:sz w:val="22"/>
          <w:szCs w:val="22"/>
        </w:rPr>
        <w:t xml:space="preserve"> </w:t>
      </w:r>
      <w:r>
        <w:rPr>
          <w:spacing w:val="-1"/>
          <w:w w:val="127"/>
          <w:sz w:val="22"/>
          <w:szCs w:val="22"/>
        </w:rPr>
        <w:t>a</w:t>
      </w:r>
      <w:r>
        <w:rPr>
          <w:spacing w:val="-4"/>
          <w:w w:val="127"/>
          <w:sz w:val="22"/>
          <w:szCs w:val="22"/>
        </w:rPr>
        <w:t>k</w:t>
      </w:r>
      <w:r>
        <w:rPr>
          <w:spacing w:val="-1"/>
          <w:w w:val="127"/>
          <w:sz w:val="22"/>
          <w:szCs w:val="22"/>
        </w:rPr>
        <w:t>a</w:t>
      </w:r>
      <w:r>
        <w:rPr>
          <w:w w:val="127"/>
          <w:sz w:val="22"/>
          <w:szCs w:val="22"/>
        </w:rPr>
        <w:t>n</w:t>
      </w:r>
      <w:r>
        <w:rPr>
          <w:spacing w:val="10"/>
          <w:w w:val="127"/>
          <w:sz w:val="22"/>
          <w:szCs w:val="22"/>
        </w:rPr>
        <w:t xml:space="preserve"> </w:t>
      </w:r>
      <w:r>
        <w:rPr>
          <w:w w:val="126"/>
          <w:sz w:val="22"/>
          <w:szCs w:val="22"/>
        </w:rPr>
        <w:t>d</w:t>
      </w:r>
      <w:r>
        <w:rPr>
          <w:spacing w:val="1"/>
          <w:sz w:val="22"/>
          <w:szCs w:val="22"/>
        </w:rPr>
        <w:t>i</w:t>
      </w:r>
      <w:r>
        <w:rPr>
          <w:spacing w:val="-1"/>
          <w:w w:val="133"/>
          <w:sz w:val="22"/>
          <w:szCs w:val="22"/>
        </w:rPr>
        <w:t>s</w:t>
      </w:r>
      <w:r>
        <w:rPr>
          <w:spacing w:val="-1"/>
          <w:w w:val="138"/>
          <w:sz w:val="22"/>
          <w:szCs w:val="22"/>
        </w:rPr>
        <w:t>e</w:t>
      </w:r>
      <w:r>
        <w:rPr>
          <w:spacing w:val="1"/>
          <w:sz w:val="22"/>
          <w:szCs w:val="22"/>
        </w:rPr>
        <w:t>l</w:t>
      </w:r>
      <w:r>
        <w:rPr>
          <w:w w:val="138"/>
          <w:sz w:val="22"/>
          <w:szCs w:val="22"/>
        </w:rPr>
        <w:t>e</w:t>
      </w:r>
      <w:r>
        <w:rPr>
          <w:spacing w:val="-1"/>
          <w:w w:val="133"/>
          <w:sz w:val="22"/>
          <w:szCs w:val="22"/>
        </w:rPr>
        <w:t>s</w:t>
      </w:r>
      <w:r>
        <w:rPr>
          <w:spacing w:val="-1"/>
          <w:w w:val="138"/>
          <w:sz w:val="22"/>
          <w:szCs w:val="22"/>
        </w:rPr>
        <w:t>a</w:t>
      </w:r>
      <w:r>
        <w:rPr>
          <w:spacing w:val="1"/>
          <w:sz w:val="22"/>
          <w:szCs w:val="22"/>
        </w:rPr>
        <w:t>i</w:t>
      </w:r>
      <w:r>
        <w:rPr>
          <w:spacing w:val="-3"/>
          <w:w w:val="115"/>
          <w:sz w:val="22"/>
          <w:szCs w:val="22"/>
        </w:rPr>
        <w:t>k</w:t>
      </w:r>
      <w:r>
        <w:rPr>
          <w:spacing w:val="-1"/>
          <w:w w:val="138"/>
          <w:sz w:val="22"/>
          <w:szCs w:val="22"/>
        </w:rPr>
        <w:t>a</w:t>
      </w:r>
      <w:r>
        <w:rPr>
          <w:w w:val="126"/>
          <w:sz w:val="22"/>
          <w:szCs w:val="22"/>
        </w:rPr>
        <w:t>n</w:t>
      </w:r>
      <w:r>
        <w:rPr>
          <w:spacing w:val="16"/>
          <w:sz w:val="22"/>
          <w:szCs w:val="22"/>
        </w:rPr>
        <w:t xml:space="preserve"> </w:t>
      </w:r>
      <w:r>
        <w:rPr>
          <w:w w:val="129"/>
          <w:sz w:val="22"/>
          <w:szCs w:val="22"/>
        </w:rPr>
        <w:t>d</w:t>
      </w:r>
      <w:r>
        <w:rPr>
          <w:spacing w:val="-1"/>
          <w:w w:val="129"/>
          <w:sz w:val="22"/>
          <w:szCs w:val="22"/>
        </w:rPr>
        <w:t>a</w:t>
      </w:r>
      <w:r>
        <w:rPr>
          <w:w w:val="129"/>
          <w:sz w:val="22"/>
          <w:szCs w:val="22"/>
        </w:rPr>
        <w:t>n</w:t>
      </w:r>
      <w:r>
        <w:rPr>
          <w:spacing w:val="3"/>
          <w:w w:val="129"/>
          <w:sz w:val="22"/>
          <w:szCs w:val="22"/>
        </w:rPr>
        <w:t xml:space="preserve"> </w:t>
      </w:r>
      <w:r>
        <w:rPr>
          <w:w w:val="123"/>
          <w:sz w:val="22"/>
          <w:szCs w:val="22"/>
        </w:rPr>
        <w:t>r</w:t>
      </w:r>
      <w:r>
        <w:rPr>
          <w:spacing w:val="-1"/>
          <w:w w:val="138"/>
          <w:sz w:val="22"/>
          <w:szCs w:val="22"/>
        </w:rPr>
        <w:t>a</w:t>
      </w:r>
      <w:r>
        <w:rPr>
          <w:w w:val="126"/>
          <w:sz w:val="22"/>
          <w:szCs w:val="22"/>
        </w:rPr>
        <w:t>n</w:t>
      </w:r>
      <w:r>
        <w:rPr>
          <w:spacing w:val="-1"/>
          <w:w w:val="124"/>
          <w:sz w:val="22"/>
          <w:szCs w:val="22"/>
        </w:rPr>
        <w:t>c</w:t>
      </w:r>
      <w:r>
        <w:rPr>
          <w:spacing w:val="4"/>
          <w:w w:val="138"/>
          <w:sz w:val="22"/>
          <w:szCs w:val="22"/>
        </w:rPr>
        <w:t>a</w:t>
      </w:r>
      <w:r>
        <w:rPr>
          <w:spacing w:val="-1"/>
          <w:w w:val="126"/>
          <w:sz w:val="22"/>
          <w:szCs w:val="22"/>
        </w:rPr>
        <w:t>n</w:t>
      </w:r>
      <w:r>
        <w:rPr>
          <w:w w:val="126"/>
          <w:sz w:val="22"/>
          <w:szCs w:val="22"/>
        </w:rPr>
        <w:t>g</w:t>
      </w:r>
      <w:r>
        <w:rPr>
          <w:spacing w:val="-1"/>
          <w:w w:val="138"/>
          <w:sz w:val="22"/>
          <w:szCs w:val="22"/>
        </w:rPr>
        <w:t>a</w:t>
      </w:r>
      <w:r>
        <w:rPr>
          <w:w w:val="126"/>
          <w:sz w:val="22"/>
          <w:szCs w:val="22"/>
        </w:rPr>
        <w:t>n p</w:t>
      </w:r>
      <w:r>
        <w:rPr>
          <w:spacing w:val="-1"/>
          <w:w w:val="138"/>
          <w:sz w:val="22"/>
          <w:szCs w:val="22"/>
        </w:rPr>
        <w:t>e</w:t>
      </w:r>
      <w:r>
        <w:rPr>
          <w:w w:val="126"/>
          <w:sz w:val="22"/>
          <w:szCs w:val="22"/>
        </w:rPr>
        <w:t>n</w:t>
      </w:r>
      <w:r>
        <w:rPr>
          <w:w w:val="118"/>
          <w:sz w:val="22"/>
          <w:szCs w:val="22"/>
        </w:rPr>
        <w:t>y</w:t>
      </w:r>
      <w:r>
        <w:rPr>
          <w:spacing w:val="1"/>
          <w:w w:val="138"/>
          <w:sz w:val="22"/>
          <w:szCs w:val="22"/>
        </w:rPr>
        <w:t>e</w:t>
      </w:r>
      <w:r>
        <w:rPr>
          <w:spacing w:val="1"/>
          <w:sz w:val="22"/>
          <w:szCs w:val="22"/>
        </w:rPr>
        <w:t>l</w:t>
      </w:r>
      <w:r>
        <w:rPr>
          <w:spacing w:val="1"/>
          <w:w w:val="138"/>
          <w:sz w:val="22"/>
          <w:szCs w:val="22"/>
        </w:rPr>
        <w:t>e</w:t>
      </w:r>
      <w:r>
        <w:rPr>
          <w:spacing w:val="-1"/>
          <w:w w:val="133"/>
          <w:sz w:val="22"/>
          <w:szCs w:val="22"/>
        </w:rPr>
        <w:t>s</w:t>
      </w:r>
      <w:r>
        <w:rPr>
          <w:spacing w:val="-1"/>
          <w:w w:val="138"/>
          <w:sz w:val="22"/>
          <w:szCs w:val="22"/>
        </w:rPr>
        <w:t>a</w:t>
      </w:r>
      <w:r>
        <w:rPr>
          <w:spacing w:val="1"/>
          <w:sz w:val="22"/>
          <w:szCs w:val="22"/>
        </w:rPr>
        <w:t>i</w:t>
      </w:r>
      <w:r>
        <w:rPr>
          <w:spacing w:val="-1"/>
          <w:w w:val="138"/>
          <w:sz w:val="22"/>
          <w:szCs w:val="22"/>
        </w:rPr>
        <w:t>a</w:t>
      </w:r>
      <w:r>
        <w:rPr>
          <w:spacing w:val="-1"/>
          <w:w w:val="126"/>
          <w:sz w:val="22"/>
          <w:szCs w:val="22"/>
        </w:rPr>
        <w:t>n</w:t>
      </w:r>
      <w:r>
        <w:rPr>
          <w:spacing w:val="1"/>
          <w:w w:val="126"/>
          <w:sz w:val="22"/>
          <w:szCs w:val="22"/>
        </w:rPr>
        <w:t>n</w:t>
      </w:r>
      <w:r>
        <w:rPr>
          <w:spacing w:val="2"/>
          <w:w w:val="118"/>
          <w:sz w:val="22"/>
          <w:szCs w:val="22"/>
        </w:rPr>
        <w:t>y</w:t>
      </w:r>
      <w:r>
        <w:rPr>
          <w:spacing w:val="1"/>
          <w:w w:val="138"/>
          <w:sz w:val="22"/>
          <w:szCs w:val="22"/>
        </w:rPr>
        <w:t>a</w:t>
      </w:r>
      <w:r>
        <w:rPr>
          <w:w w:val="127"/>
          <w:sz w:val="22"/>
          <w:szCs w:val="22"/>
        </w:rPr>
        <w:t>.</w:t>
      </w:r>
    </w:p>
    <w:p w:rsidR="00944A07" w:rsidRDefault="000E52F1">
      <w:pPr>
        <w:spacing w:line="240" w:lineRule="exact"/>
        <w:ind w:left="1572"/>
        <w:rPr>
          <w:sz w:val="22"/>
          <w:szCs w:val="22"/>
        </w:rPr>
      </w:pPr>
      <w:r>
        <w:rPr>
          <w:rFonts w:ascii="Segoe MDL2 Assets" w:eastAsia="Segoe MDL2 Assets" w:hAnsi="Segoe MDL2 Assets" w:cs="Segoe MDL2 Assets"/>
          <w:w w:val="46"/>
          <w:sz w:val="22"/>
          <w:szCs w:val="22"/>
        </w:rPr>
        <w:t xml:space="preserve">        </w:t>
      </w:r>
      <w:r>
        <w:rPr>
          <w:rFonts w:ascii="Segoe MDL2 Assets" w:eastAsia="Segoe MDL2 Assets" w:hAnsi="Segoe MDL2 Assets" w:cs="Segoe MDL2 Assets"/>
          <w:spacing w:val="1"/>
          <w:w w:val="46"/>
          <w:sz w:val="22"/>
          <w:szCs w:val="22"/>
        </w:rPr>
        <w:t xml:space="preserve"> </w:t>
      </w:r>
      <w:r>
        <w:rPr>
          <w:spacing w:val="1"/>
          <w:w w:val="94"/>
          <w:sz w:val="22"/>
          <w:szCs w:val="22"/>
        </w:rPr>
        <w:t>A</w:t>
      </w:r>
      <w:r>
        <w:rPr>
          <w:w w:val="126"/>
          <w:sz w:val="22"/>
          <w:szCs w:val="22"/>
        </w:rPr>
        <w:t>p</w:t>
      </w:r>
      <w:r>
        <w:rPr>
          <w:spacing w:val="1"/>
          <w:sz w:val="22"/>
          <w:szCs w:val="22"/>
        </w:rPr>
        <w:t>li</w:t>
      </w:r>
      <w:r>
        <w:rPr>
          <w:spacing w:val="-1"/>
          <w:w w:val="115"/>
          <w:sz w:val="22"/>
          <w:szCs w:val="22"/>
        </w:rPr>
        <w:t>k</w:t>
      </w:r>
      <w:r>
        <w:rPr>
          <w:spacing w:val="-1"/>
          <w:w w:val="138"/>
          <w:sz w:val="22"/>
          <w:szCs w:val="22"/>
        </w:rPr>
        <w:t>a</w:t>
      </w:r>
      <w:r>
        <w:rPr>
          <w:spacing w:val="1"/>
          <w:w w:val="133"/>
          <w:sz w:val="22"/>
          <w:szCs w:val="22"/>
        </w:rPr>
        <w:t>s</w:t>
      </w:r>
      <w:r>
        <w:rPr>
          <w:sz w:val="22"/>
          <w:szCs w:val="22"/>
        </w:rPr>
        <w:t xml:space="preserve">i  </w:t>
      </w:r>
      <w:r>
        <w:rPr>
          <w:spacing w:val="-15"/>
          <w:sz w:val="22"/>
          <w:szCs w:val="22"/>
        </w:rPr>
        <w:t xml:space="preserve"> </w:t>
      </w:r>
      <w:r>
        <w:rPr>
          <w:w w:val="126"/>
          <w:sz w:val="22"/>
          <w:szCs w:val="22"/>
        </w:rPr>
        <w:t>y</w:t>
      </w:r>
      <w:r>
        <w:rPr>
          <w:spacing w:val="1"/>
          <w:w w:val="126"/>
          <w:sz w:val="22"/>
          <w:szCs w:val="22"/>
        </w:rPr>
        <w:t>an</w:t>
      </w:r>
      <w:r>
        <w:rPr>
          <w:w w:val="126"/>
          <w:sz w:val="22"/>
          <w:szCs w:val="22"/>
        </w:rPr>
        <w:t xml:space="preserve">g </w:t>
      </w:r>
      <w:r>
        <w:rPr>
          <w:spacing w:val="10"/>
          <w:w w:val="126"/>
          <w:sz w:val="22"/>
          <w:szCs w:val="22"/>
        </w:rPr>
        <w:t xml:space="preserve"> </w:t>
      </w:r>
      <w:r>
        <w:rPr>
          <w:w w:val="126"/>
          <w:sz w:val="22"/>
          <w:szCs w:val="22"/>
        </w:rPr>
        <w:t>d</w:t>
      </w:r>
      <w:r>
        <w:rPr>
          <w:spacing w:val="-1"/>
          <w:sz w:val="22"/>
          <w:szCs w:val="22"/>
        </w:rPr>
        <w:t>i</w:t>
      </w:r>
      <w:r>
        <w:rPr>
          <w:w w:val="126"/>
          <w:sz w:val="22"/>
          <w:szCs w:val="22"/>
        </w:rPr>
        <w:t>b</w:t>
      </w:r>
      <w:r>
        <w:rPr>
          <w:spacing w:val="1"/>
          <w:w w:val="138"/>
          <w:sz w:val="22"/>
          <w:szCs w:val="22"/>
        </w:rPr>
        <w:t>a</w:t>
      </w:r>
      <w:r>
        <w:rPr>
          <w:spacing w:val="-1"/>
          <w:w w:val="126"/>
          <w:sz w:val="22"/>
          <w:szCs w:val="22"/>
        </w:rPr>
        <w:t>n</w:t>
      </w:r>
      <w:r>
        <w:rPr>
          <w:spacing w:val="-2"/>
          <w:w w:val="126"/>
          <w:sz w:val="22"/>
          <w:szCs w:val="22"/>
        </w:rPr>
        <w:t>g</w:t>
      </w:r>
      <w:r>
        <w:rPr>
          <w:spacing w:val="1"/>
          <w:w w:val="126"/>
          <w:sz w:val="22"/>
          <w:szCs w:val="22"/>
        </w:rPr>
        <w:t>u</w:t>
      </w:r>
      <w:r>
        <w:rPr>
          <w:w w:val="126"/>
          <w:sz w:val="22"/>
          <w:szCs w:val="22"/>
        </w:rPr>
        <w:t>n</w:t>
      </w:r>
      <w:r>
        <w:rPr>
          <w:sz w:val="22"/>
          <w:szCs w:val="22"/>
        </w:rPr>
        <w:t xml:space="preserve">  </w:t>
      </w:r>
      <w:r>
        <w:rPr>
          <w:spacing w:val="-18"/>
          <w:sz w:val="22"/>
          <w:szCs w:val="22"/>
        </w:rPr>
        <w:t xml:space="preserve"> </w:t>
      </w:r>
      <w:r>
        <w:rPr>
          <w:spacing w:val="-1"/>
          <w:w w:val="125"/>
          <w:sz w:val="22"/>
          <w:szCs w:val="22"/>
        </w:rPr>
        <w:t>u</w:t>
      </w:r>
      <w:r>
        <w:rPr>
          <w:spacing w:val="1"/>
          <w:w w:val="125"/>
          <w:sz w:val="22"/>
          <w:szCs w:val="22"/>
        </w:rPr>
        <w:t>n</w:t>
      </w:r>
      <w:r>
        <w:rPr>
          <w:w w:val="125"/>
          <w:sz w:val="22"/>
          <w:szCs w:val="22"/>
        </w:rPr>
        <w:t xml:space="preserve">tuk </w:t>
      </w:r>
      <w:r>
        <w:rPr>
          <w:spacing w:val="12"/>
          <w:w w:val="125"/>
          <w:sz w:val="22"/>
          <w:szCs w:val="22"/>
        </w:rPr>
        <w:t xml:space="preserve"> </w:t>
      </w:r>
      <w:r>
        <w:rPr>
          <w:w w:val="125"/>
          <w:sz w:val="22"/>
          <w:szCs w:val="22"/>
        </w:rPr>
        <w:t>m</w:t>
      </w:r>
      <w:r>
        <w:rPr>
          <w:spacing w:val="-1"/>
          <w:w w:val="138"/>
          <w:sz w:val="22"/>
          <w:szCs w:val="22"/>
        </w:rPr>
        <w:t>e</w:t>
      </w:r>
      <w:r>
        <w:rPr>
          <w:spacing w:val="1"/>
          <w:w w:val="126"/>
          <w:sz w:val="22"/>
          <w:szCs w:val="22"/>
        </w:rPr>
        <w:t>n</w:t>
      </w:r>
      <w:r>
        <w:rPr>
          <w:w w:val="118"/>
          <w:sz w:val="22"/>
          <w:szCs w:val="22"/>
        </w:rPr>
        <w:t>y</w:t>
      </w:r>
      <w:r>
        <w:rPr>
          <w:w w:val="138"/>
          <w:sz w:val="22"/>
          <w:szCs w:val="22"/>
        </w:rPr>
        <w:t>e</w:t>
      </w:r>
      <w:r>
        <w:rPr>
          <w:spacing w:val="-1"/>
          <w:sz w:val="22"/>
          <w:szCs w:val="22"/>
        </w:rPr>
        <w:t>l</w:t>
      </w:r>
      <w:r>
        <w:rPr>
          <w:w w:val="138"/>
          <w:sz w:val="22"/>
          <w:szCs w:val="22"/>
        </w:rPr>
        <w:t>e</w:t>
      </w:r>
      <w:r>
        <w:rPr>
          <w:spacing w:val="-1"/>
          <w:w w:val="133"/>
          <w:sz w:val="22"/>
          <w:szCs w:val="22"/>
        </w:rPr>
        <w:t>s</w:t>
      </w:r>
      <w:r>
        <w:rPr>
          <w:spacing w:val="-1"/>
          <w:w w:val="138"/>
          <w:sz w:val="22"/>
          <w:szCs w:val="22"/>
        </w:rPr>
        <w:t>a</w:t>
      </w:r>
      <w:r>
        <w:rPr>
          <w:spacing w:val="1"/>
          <w:sz w:val="22"/>
          <w:szCs w:val="22"/>
        </w:rPr>
        <w:t>i</w:t>
      </w:r>
      <w:r>
        <w:rPr>
          <w:spacing w:val="-3"/>
          <w:w w:val="115"/>
          <w:sz w:val="22"/>
          <w:szCs w:val="22"/>
        </w:rPr>
        <w:t>k</w:t>
      </w:r>
      <w:r>
        <w:rPr>
          <w:spacing w:val="-1"/>
          <w:w w:val="138"/>
          <w:sz w:val="22"/>
          <w:szCs w:val="22"/>
        </w:rPr>
        <w:t>a</w:t>
      </w:r>
      <w:r>
        <w:rPr>
          <w:w w:val="126"/>
          <w:sz w:val="22"/>
          <w:szCs w:val="22"/>
        </w:rPr>
        <w:t>n</w:t>
      </w:r>
      <w:r>
        <w:rPr>
          <w:sz w:val="22"/>
          <w:szCs w:val="22"/>
        </w:rPr>
        <w:t xml:space="preserve">  </w:t>
      </w:r>
      <w:r>
        <w:rPr>
          <w:spacing w:val="-20"/>
          <w:sz w:val="22"/>
          <w:szCs w:val="22"/>
        </w:rPr>
        <w:t xml:space="preserve"> </w:t>
      </w:r>
      <w:r>
        <w:rPr>
          <w:spacing w:val="-4"/>
          <w:w w:val="128"/>
          <w:sz w:val="22"/>
          <w:szCs w:val="22"/>
        </w:rPr>
        <w:t>k</w:t>
      </w:r>
      <w:r>
        <w:rPr>
          <w:spacing w:val="-1"/>
          <w:w w:val="128"/>
          <w:sz w:val="22"/>
          <w:szCs w:val="22"/>
        </w:rPr>
        <w:t>as</w:t>
      </w:r>
      <w:r>
        <w:rPr>
          <w:w w:val="128"/>
          <w:sz w:val="22"/>
          <w:szCs w:val="22"/>
        </w:rPr>
        <w:t xml:space="preserve">us </w:t>
      </w:r>
      <w:r>
        <w:rPr>
          <w:spacing w:val="6"/>
          <w:w w:val="128"/>
          <w:sz w:val="22"/>
          <w:szCs w:val="22"/>
        </w:rPr>
        <w:t xml:space="preserve"> </w:t>
      </w:r>
      <w:r>
        <w:rPr>
          <w:spacing w:val="-1"/>
          <w:w w:val="133"/>
          <w:sz w:val="22"/>
          <w:szCs w:val="22"/>
        </w:rPr>
        <w:t>s</w:t>
      </w:r>
      <w:r>
        <w:rPr>
          <w:w w:val="138"/>
          <w:sz w:val="22"/>
          <w:szCs w:val="22"/>
        </w:rPr>
        <w:t>e</w:t>
      </w:r>
      <w:r>
        <w:rPr>
          <w:spacing w:val="-1"/>
          <w:w w:val="133"/>
          <w:sz w:val="22"/>
          <w:szCs w:val="22"/>
        </w:rPr>
        <w:t>s</w:t>
      </w:r>
      <w:r>
        <w:rPr>
          <w:w w:val="126"/>
          <w:sz w:val="22"/>
          <w:szCs w:val="22"/>
        </w:rPr>
        <w:t>u</w:t>
      </w:r>
      <w:r>
        <w:rPr>
          <w:spacing w:val="-1"/>
          <w:w w:val="138"/>
          <w:sz w:val="22"/>
          <w:szCs w:val="22"/>
        </w:rPr>
        <w:t>a</w:t>
      </w:r>
      <w:r>
        <w:rPr>
          <w:sz w:val="22"/>
          <w:szCs w:val="22"/>
        </w:rPr>
        <w:t>i</w:t>
      </w:r>
    </w:p>
    <w:p w:rsidR="00944A07" w:rsidRDefault="000E52F1">
      <w:pPr>
        <w:spacing w:before="15"/>
        <w:ind w:left="1896" w:right="2668"/>
        <w:jc w:val="center"/>
        <w:rPr>
          <w:sz w:val="22"/>
          <w:szCs w:val="22"/>
        </w:rPr>
      </w:pPr>
      <w:r>
        <w:rPr>
          <w:w w:val="129"/>
          <w:sz w:val="22"/>
          <w:szCs w:val="22"/>
        </w:rPr>
        <w:t>de</w:t>
      </w:r>
      <w:r>
        <w:rPr>
          <w:spacing w:val="1"/>
          <w:w w:val="129"/>
          <w:sz w:val="22"/>
          <w:szCs w:val="22"/>
        </w:rPr>
        <w:t>n</w:t>
      </w:r>
      <w:r>
        <w:rPr>
          <w:w w:val="129"/>
          <w:sz w:val="22"/>
          <w:szCs w:val="22"/>
        </w:rPr>
        <w:t>g</w:t>
      </w:r>
      <w:r>
        <w:rPr>
          <w:spacing w:val="-1"/>
          <w:w w:val="129"/>
          <w:sz w:val="22"/>
          <w:szCs w:val="22"/>
        </w:rPr>
        <w:t>a</w:t>
      </w:r>
      <w:r>
        <w:rPr>
          <w:w w:val="129"/>
          <w:sz w:val="22"/>
          <w:szCs w:val="22"/>
        </w:rPr>
        <w:t>n</w:t>
      </w:r>
      <w:r>
        <w:rPr>
          <w:spacing w:val="48"/>
          <w:w w:val="129"/>
          <w:sz w:val="22"/>
          <w:szCs w:val="22"/>
        </w:rPr>
        <w:t xml:space="preserve"> </w:t>
      </w:r>
      <w:r>
        <w:rPr>
          <w:w w:val="126"/>
          <w:sz w:val="22"/>
          <w:szCs w:val="22"/>
        </w:rPr>
        <w:t>p</w:t>
      </w:r>
      <w:r>
        <w:rPr>
          <w:spacing w:val="2"/>
          <w:w w:val="123"/>
          <w:sz w:val="22"/>
          <w:szCs w:val="22"/>
        </w:rPr>
        <w:t>r</w:t>
      </w:r>
      <w:r>
        <w:rPr>
          <w:spacing w:val="1"/>
          <w:w w:val="122"/>
          <w:sz w:val="22"/>
          <w:szCs w:val="22"/>
        </w:rPr>
        <w:t>o</w:t>
      </w:r>
      <w:r>
        <w:rPr>
          <w:spacing w:val="-2"/>
          <w:w w:val="126"/>
          <w:sz w:val="22"/>
          <w:szCs w:val="22"/>
        </w:rPr>
        <w:t>p</w:t>
      </w:r>
      <w:r>
        <w:rPr>
          <w:spacing w:val="-1"/>
          <w:w w:val="122"/>
          <w:sz w:val="22"/>
          <w:szCs w:val="22"/>
        </w:rPr>
        <w:t>o</w:t>
      </w:r>
      <w:r>
        <w:rPr>
          <w:spacing w:val="-1"/>
          <w:w w:val="133"/>
          <w:sz w:val="22"/>
          <w:szCs w:val="22"/>
        </w:rPr>
        <w:t>s</w:t>
      </w:r>
      <w:r>
        <w:rPr>
          <w:spacing w:val="-1"/>
          <w:w w:val="138"/>
          <w:sz w:val="22"/>
          <w:szCs w:val="22"/>
        </w:rPr>
        <w:t>a</w:t>
      </w:r>
      <w:r>
        <w:rPr>
          <w:sz w:val="22"/>
          <w:szCs w:val="22"/>
        </w:rPr>
        <w:t>l</w:t>
      </w:r>
      <w:r>
        <w:rPr>
          <w:spacing w:val="18"/>
          <w:sz w:val="22"/>
          <w:szCs w:val="22"/>
        </w:rPr>
        <w:t xml:space="preserve"> </w:t>
      </w:r>
      <w:r>
        <w:rPr>
          <w:w w:val="127"/>
          <w:sz w:val="22"/>
          <w:szCs w:val="22"/>
        </w:rPr>
        <w:t>y</w:t>
      </w:r>
      <w:r>
        <w:rPr>
          <w:spacing w:val="1"/>
          <w:w w:val="127"/>
          <w:sz w:val="22"/>
          <w:szCs w:val="22"/>
        </w:rPr>
        <w:t>an</w:t>
      </w:r>
      <w:r>
        <w:rPr>
          <w:w w:val="127"/>
          <w:sz w:val="22"/>
          <w:szCs w:val="22"/>
        </w:rPr>
        <w:t>g</w:t>
      </w:r>
      <w:r>
        <w:rPr>
          <w:spacing w:val="-2"/>
          <w:w w:val="127"/>
          <w:sz w:val="22"/>
          <w:szCs w:val="22"/>
        </w:rPr>
        <w:t xml:space="preserve"> </w:t>
      </w:r>
      <w:r>
        <w:rPr>
          <w:spacing w:val="-1"/>
          <w:w w:val="127"/>
          <w:sz w:val="22"/>
          <w:szCs w:val="22"/>
        </w:rPr>
        <w:t>s</w:t>
      </w:r>
      <w:r>
        <w:rPr>
          <w:spacing w:val="1"/>
          <w:w w:val="127"/>
          <w:sz w:val="22"/>
          <w:szCs w:val="22"/>
        </w:rPr>
        <w:t>u</w:t>
      </w:r>
      <w:r>
        <w:rPr>
          <w:w w:val="127"/>
          <w:sz w:val="22"/>
          <w:szCs w:val="22"/>
        </w:rPr>
        <w:t>d</w:t>
      </w:r>
      <w:r>
        <w:rPr>
          <w:spacing w:val="-1"/>
          <w:w w:val="127"/>
          <w:sz w:val="22"/>
          <w:szCs w:val="22"/>
        </w:rPr>
        <w:t>a</w:t>
      </w:r>
      <w:r>
        <w:rPr>
          <w:w w:val="127"/>
          <w:sz w:val="22"/>
          <w:szCs w:val="22"/>
        </w:rPr>
        <w:t>h</w:t>
      </w:r>
      <w:r>
        <w:rPr>
          <w:spacing w:val="14"/>
          <w:w w:val="127"/>
          <w:sz w:val="22"/>
          <w:szCs w:val="22"/>
        </w:rPr>
        <w:t xml:space="preserve"> </w:t>
      </w:r>
      <w:r>
        <w:rPr>
          <w:spacing w:val="-2"/>
          <w:w w:val="126"/>
          <w:sz w:val="22"/>
          <w:szCs w:val="22"/>
        </w:rPr>
        <w:t>d</w:t>
      </w:r>
      <w:r>
        <w:rPr>
          <w:spacing w:val="1"/>
          <w:sz w:val="22"/>
          <w:szCs w:val="22"/>
        </w:rPr>
        <w:t>i</w:t>
      </w:r>
      <w:r>
        <w:rPr>
          <w:spacing w:val="1"/>
          <w:w w:val="138"/>
          <w:sz w:val="22"/>
          <w:szCs w:val="22"/>
        </w:rPr>
        <w:t>a</w:t>
      </w:r>
      <w:r>
        <w:rPr>
          <w:spacing w:val="-1"/>
          <w:sz w:val="22"/>
          <w:szCs w:val="22"/>
        </w:rPr>
        <w:t>j</w:t>
      </w:r>
      <w:r>
        <w:rPr>
          <w:spacing w:val="1"/>
          <w:w w:val="126"/>
          <w:sz w:val="22"/>
          <w:szCs w:val="22"/>
        </w:rPr>
        <w:t>u</w:t>
      </w:r>
      <w:r>
        <w:rPr>
          <w:spacing w:val="-3"/>
          <w:w w:val="115"/>
          <w:sz w:val="22"/>
          <w:szCs w:val="22"/>
        </w:rPr>
        <w:t>k</w:t>
      </w:r>
      <w:r>
        <w:rPr>
          <w:spacing w:val="-1"/>
          <w:w w:val="138"/>
          <w:sz w:val="22"/>
          <w:szCs w:val="22"/>
        </w:rPr>
        <w:t>a</w:t>
      </w:r>
      <w:r>
        <w:rPr>
          <w:w w:val="126"/>
          <w:sz w:val="22"/>
          <w:szCs w:val="22"/>
        </w:rPr>
        <w:t>n</w:t>
      </w:r>
      <w:r>
        <w:rPr>
          <w:w w:val="127"/>
          <w:sz w:val="22"/>
          <w:szCs w:val="22"/>
        </w:rPr>
        <w:t>.</w:t>
      </w:r>
    </w:p>
    <w:p w:rsidR="00944A07" w:rsidRDefault="000E52F1">
      <w:pPr>
        <w:tabs>
          <w:tab w:val="left" w:pos="1920"/>
        </w:tabs>
        <w:spacing w:before="14" w:line="253" w:lineRule="auto"/>
        <w:ind w:left="1932" w:right="89" w:hanging="360"/>
        <w:jc w:val="both"/>
        <w:rPr>
          <w:sz w:val="22"/>
          <w:szCs w:val="22"/>
        </w:rPr>
      </w:pPr>
      <w:r>
        <w:rPr>
          <w:rFonts w:ascii="Segoe MDL2 Assets" w:eastAsia="Segoe MDL2 Assets" w:hAnsi="Segoe MDL2 Assets" w:cs="Segoe MDL2 Assets"/>
          <w:w w:val="46"/>
          <w:sz w:val="22"/>
          <w:szCs w:val="22"/>
        </w:rPr>
        <w:t></w:t>
      </w:r>
      <w:r>
        <w:rPr>
          <w:rFonts w:ascii="Segoe MDL2 Assets" w:eastAsia="Segoe MDL2 Assets" w:hAnsi="Segoe MDL2 Assets" w:cs="Segoe MDL2 Assets"/>
          <w:sz w:val="22"/>
          <w:szCs w:val="22"/>
        </w:rPr>
        <w:tab/>
      </w:r>
      <w:r>
        <w:rPr>
          <w:spacing w:val="1"/>
          <w:w w:val="91"/>
          <w:sz w:val="22"/>
          <w:szCs w:val="22"/>
        </w:rPr>
        <w:t>L</w:t>
      </w:r>
      <w:r>
        <w:rPr>
          <w:spacing w:val="1"/>
          <w:w w:val="138"/>
          <w:sz w:val="22"/>
          <w:szCs w:val="22"/>
        </w:rPr>
        <w:t>a</w:t>
      </w:r>
      <w:r>
        <w:rPr>
          <w:w w:val="126"/>
          <w:sz w:val="22"/>
          <w:szCs w:val="22"/>
        </w:rPr>
        <w:t>p</w:t>
      </w:r>
      <w:r>
        <w:rPr>
          <w:spacing w:val="1"/>
          <w:w w:val="122"/>
          <w:sz w:val="22"/>
          <w:szCs w:val="22"/>
        </w:rPr>
        <w:t>o</w:t>
      </w:r>
      <w:r>
        <w:rPr>
          <w:w w:val="123"/>
          <w:sz w:val="22"/>
          <w:szCs w:val="22"/>
        </w:rPr>
        <w:t>r</w:t>
      </w:r>
      <w:r>
        <w:rPr>
          <w:spacing w:val="-1"/>
          <w:w w:val="138"/>
          <w:sz w:val="22"/>
          <w:szCs w:val="22"/>
        </w:rPr>
        <w:t>a</w:t>
      </w:r>
      <w:r>
        <w:rPr>
          <w:w w:val="126"/>
          <w:sz w:val="22"/>
          <w:szCs w:val="22"/>
        </w:rPr>
        <w:t>n</w:t>
      </w:r>
      <w:r>
        <w:rPr>
          <w:sz w:val="22"/>
          <w:szCs w:val="22"/>
        </w:rPr>
        <w:t xml:space="preserve">  </w:t>
      </w:r>
      <w:r>
        <w:rPr>
          <w:spacing w:val="-12"/>
          <w:sz w:val="22"/>
          <w:szCs w:val="22"/>
        </w:rPr>
        <w:t xml:space="preserve"> </w:t>
      </w:r>
      <w:r>
        <w:rPr>
          <w:w w:val="129"/>
          <w:sz w:val="22"/>
          <w:szCs w:val="22"/>
        </w:rPr>
        <w:t>d</w:t>
      </w:r>
      <w:r>
        <w:rPr>
          <w:spacing w:val="-1"/>
          <w:w w:val="129"/>
          <w:sz w:val="22"/>
          <w:szCs w:val="22"/>
        </w:rPr>
        <w:t>a</w:t>
      </w:r>
      <w:r>
        <w:rPr>
          <w:w w:val="129"/>
          <w:sz w:val="22"/>
          <w:szCs w:val="22"/>
        </w:rPr>
        <w:t xml:space="preserve">n </w:t>
      </w:r>
      <w:r>
        <w:rPr>
          <w:spacing w:val="12"/>
          <w:w w:val="129"/>
          <w:sz w:val="22"/>
          <w:szCs w:val="22"/>
        </w:rPr>
        <w:t xml:space="preserve"> </w:t>
      </w:r>
      <w:r>
        <w:rPr>
          <w:w w:val="126"/>
          <w:sz w:val="22"/>
          <w:szCs w:val="22"/>
        </w:rPr>
        <w:t>p</w:t>
      </w:r>
      <w:r>
        <w:rPr>
          <w:spacing w:val="-6"/>
          <w:w w:val="123"/>
          <w:sz w:val="22"/>
          <w:szCs w:val="22"/>
        </w:rPr>
        <w:t>r</w:t>
      </w:r>
      <w:r>
        <w:rPr>
          <w:spacing w:val="3"/>
          <w:w w:val="138"/>
          <w:sz w:val="22"/>
          <w:szCs w:val="22"/>
        </w:rPr>
        <w:t>e</w:t>
      </w:r>
      <w:r>
        <w:rPr>
          <w:spacing w:val="-1"/>
          <w:w w:val="133"/>
          <w:sz w:val="22"/>
          <w:szCs w:val="22"/>
        </w:rPr>
        <w:t>s</w:t>
      </w:r>
      <w:r>
        <w:rPr>
          <w:w w:val="138"/>
          <w:sz w:val="22"/>
          <w:szCs w:val="22"/>
        </w:rPr>
        <w:t>e</w:t>
      </w:r>
      <w:r>
        <w:rPr>
          <w:w w:val="126"/>
          <w:sz w:val="22"/>
          <w:szCs w:val="22"/>
        </w:rPr>
        <w:t>n</w:t>
      </w:r>
      <w:r>
        <w:rPr>
          <w:w w:val="141"/>
          <w:sz w:val="22"/>
          <w:szCs w:val="22"/>
        </w:rPr>
        <w:t>t</w:t>
      </w:r>
      <w:r>
        <w:rPr>
          <w:spacing w:val="-1"/>
          <w:w w:val="138"/>
          <w:sz w:val="22"/>
          <w:szCs w:val="22"/>
        </w:rPr>
        <w:t>a</w:t>
      </w:r>
      <w:r>
        <w:rPr>
          <w:spacing w:val="-1"/>
          <w:w w:val="133"/>
          <w:sz w:val="22"/>
          <w:szCs w:val="22"/>
        </w:rPr>
        <w:t>s</w:t>
      </w:r>
      <w:r>
        <w:rPr>
          <w:sz w:val="22"/>
          <w:szCs w:val="22"/>
        </w:rPr>
        <w:t xml:space="preserve">i  </w:t>
      </w:r>
      <w:r>
        <w:rPr>
          <w:spacing w:val="-12"/>
          <w:sz w:val="22"/>
          <w:szCs w:val="22"/>
        </w:rPr>
        <w:t xml:space="preserve"> </w:t>
      </w:r>
      <w:r>
        <w:rPr>
          <w:spacing w:val="-6"/>
          <w:w w:val="127"/>
          <w:sz w:val="22"/>
          <w:szCs w:val="22"/>
        </w:rPr>
        <w:t>ka</w:t>
      </w:r>
      <w:r>
        <w:rPr>
          <w:spacing w:val="-4"/>
          <w:w w:val="127"/>
          <w:sz w:val="22"/>
          <w:szCs w:val="22"/>
        </w:rPr>
        <w:t>su</w:t>
      </w:r>
      <w:r>
        <w:rPr>
          <w:w w:val="127"/>
          <w:sz w:val="22"/>
          <w:szCs w:val="22"/>
        </w:rPr>
        <w:t xml:space="preserve">s </w:t>
      </w:r>
      <w:r>
        <w:rPr>
          <w:spacing w:val="22"/>
          <w:w w:val="127"/>
          <w:sz w:val="22"/>
          <w:szCs w:val="22"/>
        </w:rPr>
        <w:t xml:space="preserve"> </w:t>
      </w:r>
      <w:r>
        <w:rPr>
          <w:w w:val="127"/>
          <w:sz w:val="22"/>
          <w:szCs w:val="22"/>
        </w:rPr>
        <w:t>y</w:t>
      </w:r>
      <w:r>
        <w:rPr>
          <w:spacing w:val="1"/>
          <w:w w:val="127"/>
          <w:sz w:val="22"/>
          <w:szCs w:val="22"/>
        </w:rPr>
        <w:t>an</w:t>
      </w:r>
      <w:r>
        <w:rPr>
          <w:w w:val="127"/>
          <w:sz w:val="22"/>
          <w:szCs w:val="22"/>
        </w:rPr>
        <w:t xml:space="preserve">g </w:t>
      </w:r>
      <w:r>
        <w:rPr>
          <w:spacing w:val="8"/>
          <w:w w:val="127"/>
          <w:sz w:val="22"/>
          <w:szCs w:val="22"/>
        </w:rPr>
        <w:t xml:space="preserve"> </w:t>
      </w:r>
      <w:r>
        <w:rPr>
          <w:w w:val="126"/>
          <w:sz w:val="22"/>
          <w:szCs w:val="22"/>
        </w:rPr>
        <w:t>d</w:t>
      </w:r>
      <w:r>
        <w:rPr>
          <w:spacing w:val="1"/>
          <w:sz w:val="22"/>
          <w:szCs w:val="22"/>
        </w:rPr>
        <w:t>i</w:t>
      </w:r>
      <w:r>
        <w:rPr>
          <w:spacing w:val="-2"/>
          <w:w w:val="126"/>
          <w:sz w:val="22"/>
          <w:szCs w:val="22"/>
        </w:rPr>
        <w:t>b</w:t>
      </w:r>
      <w:r>
        <w:rPr>
          <w:spacing w:val="1"/>
          <w:w w:val="126"/>
          <w:sz w:val="22"/>
          <w:szCs w:val="22"/>
        </w:rPr>
        <w:t>u</w:t>
      </w:r>
      <w:r>
        <w:rPr>
          <w:spacing w:val="-1"/>
          <w:w w:val="138"/>
          <w:sz w:val="22"/>
          <w:szCs w:val="22"/>
        </w:rPr>
        <w:t>a</w:t>
      </w:r>
      <w:r>
        <w:rPr>
          <w:w w:val="141"/>
          <w:sz w:val="22"/>
          <w:szCs w:val="22"/>
        </w:rPr>
        <w:t>t</w:t>
      </w:r>
      <w:r>
        <w:rPr>
          <w:sz w:val="22"/>
          <w:szCs w:val="22"/>
        </w:rPr>
        <w:t xml:space="preserve">  </w:t>
      </w:r>
      <w:r>
        <w:rPr>
          <w:spacing w:val="-13"/>
          <w:sz w:val="22"/>
          <w:szCs w:val="22"/>
        </w:rPr>
        <w:t xml:space="preserve"> </w:t>
      </w:r>
      <w:r>
        <w:rPr>
          <w:spacing w:val="-1"/>
          <w:w w:val="133"/>
          <w:sz w:val="22"/>
          <w:szCs w:val="22"/>
        </w:rPr>
        <w:t>s</w:t>
      </w:r>
      <w:r>
        <w:rPr>
          <w:w w:val="138"/>
          <w:sz w:val="22"/>
          <w:szCs w:val="22"/>
        </w:rPr>
        <w:t>e</w:t>
      </w:r>
      <w:r>
        <w:rPr>
          <w:spacing w:val="2"/>
          <w:w w:val="133"/>
          <w:sz w:val="22"/>
          <w:szCs w:val="22"/>
        </w:rPr>
        <w:t>s</w:t>
      </w:r>
      <w:r>
        <w:rPr>
          <w:spacing w:val="1"/>
          <w:w w:val="126"/>
          <w:sz w:val="22"/>
          <w:szCs w:val="22"/>
        </w:rPr>
        <w:t>u</w:t>
      </w:r>
      <w:r>
        <w:rPr>
          <w:spacing w:val="-1"/>
          <w:w w:val="138"/>
          <w:sz w:val="22"/>
          <w:szCs w:val="22"/>
        </w:rPr>
        <w:t>a</w:t>
      </w:r>
      <w:r>
        <w:rPr>
          <w:sz w:val="22"/>
          <w:szCs w:val="22"/>
        </w:rPr>
        <w:t xml:space="preserve">i  </w:t>
      </w:r>
      <w:r>
        <w:rPr>
          <w:spacing w:val="-12"/>
          <w:sz w:val="22"/>
          <w:szCs w:val="22"/>
        </w:rPr>
        <w:t xml:space="preserve"> </w:t>
      </w:r>
      <w:r>
        <w:rPr>
          <w:w w:val="126"/>
          <w:sz w:val="22"/>
          <w:szCs w:val="22"/>
        </w:rPr>
        <w:t>d</w:t>
      </w:r>
      <w:r>
        <w:rPr>
          <w:spacing w:val="-1"/>
          <w:w w:val="138"/>
          <w:sz w:val="22"/>
          <w:szCs w:val="22"/>
        </w:rPr>
        <w:t>e</w:t>
      </w:r>
      <w:r>
        <w:rPr>
          <w:spacing w:val="1"/>
          <w:w w:val="126"/>
          <w:sz w:val="22"/>
          <w:szCs w:val="22"/>
        </w:rPr>
        <w:t>n</w:t>
      </w:r>
      <w:r>
        <w:rPr>
          <w:w w:val="126"/>
          <w:sz w:val="22"/>
          <w:szCs w:val="22"/>
        </w:rPr>
        <w:t>g</w:t>
      </w:r>
      <w:r>
        <w:rPr>
          <w:spacing w:val="-1"/>
          <w:w w:val="138"/>
          <w:sz w:val="22"/>
          <w:szCs w:val="22"/>
        </w:rPr>
        <w:t>a</w:t>
      </w:r>
      <w:r>
        <w:rPr>
          <w:w w:val="126"/>
          <w:sz w:val="22"/>
          <w:szCs w:val="22"/>
        </w:rPr>
        <w:t>n p</w:t>
      </w:r>
      <w:r>
        <w:rPr>
          <w:spacing w:val="2"/>
          <w:w w:val="123"/>
          <w:sz w:val="22"/>
          <w:szCs w:val="22"/>
        </w:rPr>
        <w:t>r</w:t>
      </w:r>
      <w:r>
        <w:rPr>
          <w:spacing w:val="1"/>
          <w:w w:val="122"/>
          <w:sz w:val="22"/>
          <w:szCs w:val="22"/>
        </w:rPr>
        <w:t>o</w:t>
      </w:r>
      <w:r>
        <w:rPr>
          <w:w w:val="126"/>
          <w:sz w:val="22"/>
          <w:szCs w:val="22"/>
        </w:rPr>
        <w:t>p</w:t>
      </w:r>
      <w:r>
        <w:rPr>
          <w:spacing w:val="1"/>
          <w:w w:val="122"/>
          <w:sz w:val="22"/>
          <w:szCs w:val="22"/>
        </w:rPr>
        <w:t>o</w:t>
      </w:r>
      <w:r>
        <w:rPr>
          <w:spacing w:val="-1"/>
          <w:w w:val="133"/>
          <w:sz w:val="22"/>
          <w:szCs w:val="22"/>
        </w:rPr>
        <w:t>s</w:t>
      </w:r>
      <w:r>
        <w:rPr>
          <w:spacing w:val="-1"/>
          <w:w w:val="138"/>
          <w:sz w:val="22"/>
          <w:szCs w:val="22"/>
        </w:rPr>
        <w:t>a</w:t>
      </w:r>
      <w:r>
        <w:rPr>
          <w:sz w:val="22"/>
          <w:szCs w:val="22"/>
        </w:rPr>
        <w:t xml:space="preserve">l  </w:t>
      </w:r>
      <w:r>
        <w:rPr>
          <w:spacing w:val="-20"/>
          <w:sz w:val="22"/>
          <w:szCs w:val="22"/>
        </w:rPr>
        <w:t xml:space="preserve"> </w:t>
      </w:r>
      <w:r>
        <w:rPr>
          <w:w w:val="127"/>
          <w:sz w:val="22"/>
          <w:szCs w:val="22"/>
        </w:rPr>
        <w:t>y</w:t>
      </w:r>
      <w:r>
        <w:rPr>
          <w:spacing w:val="1"/>
          <w:w w:val="127"/>
          <w:sz w:val="22"/>
          <w:szCs w:val="22"/>
        </w:rPr>
        <w:t>an</w:t>
      </w:r>
      <w:r>
        <w:rPr>
          <w:w w:val="127"/>
          <w:sz w:val="22"/>
          <w:szCs w:val="22"/>
        </w:rPr>
        <w:t>g</w:t>
      </w:r>
      <w:r>
        <w:rPr>
          <w:spacing w:val="-2"/>
          <w:w w:val="127"/>
          <w:sz w:val="22"/>
          <w:szCs w:val="22"/>
        </w:rPr>
        <w:t xml:space="preserve"> </w:t>
      </w:r>
      <w:r>
        <w:rPr>
          <w:spacing w:val="-1"/>
          <w:w w:val="127"/>
          <w:sz w:val="22"/>
          <w:szCs w:val="22"/>
        </w:rPr>
        <w:t>s</w:t>
      </w:r>
      <w:r>
        <w:rPr>
          <w:spacing w:val="1"/>
          <w:w w:val="127"/>
          <w:sz w:val="22"/>
          <w:szCs w:val="22"/>
        </w:rPr>
        <w:t>u</w:t>
      </w:r>
      <w:r>
        <w:rPr>
          <w:w w:val="127"/>
          <w:sz w:val="22"/>
          <w:szCs w:val="22"/>
        </w:rPr>
        <w:t>d</w:t>
      </w:r>
      <w:r>
        <w:rPr>
          <w:spacing w:val="-1"/>
          <w:w w:val="127"/>
          <w:sz w:val="22"/>
          <w:szCs w:val="22"/>
        </w:rPr>
        <w:t>a</w:t>
      </w:r>
      <w:r>
        <w:rPr>
          <w:w w:val="127"/>
          <w:sz w:val="22"/>
          <w:szCs w:val="22"/>
        </w:rPr>
        <w:t>h</w:t>
      </w:r>
      <w:r>
        <w:rPr>
          <w:spacing w:val="14"/>
          <w:w w:val="127"/>
          <w:sz w:val="22"/>
          <w:szCs w:val="22"/>
        </w:rPr>
        <w:t xml:space="preserve"> </w:t>
      </w:r>
      <w:r>
        <w:rPr>
          <w:spacing w:val="-2"/>
          <w:w w:val="126"/>
          <w:sz w:val="22"/>
          <w:szCs w:val="22"/>
        </w:rPr>
        <w:t>d</w:t>
      </w:r>
      <w:r>
        <w:rPr>
          <w:spacing w:val="1"/>
          <w:sz w:val="22"/>
          <w:szCs w:val="22"/>
        </w:rPr>
        <w:t>i</w:t>
      </w:r>
      <w:r>
        <w:rPr>
          <w:spacing w:val="1"/>
          <w:w w:val="138"/>
          <w:sz w:val="22"/>
          <w:szCs w:val="22"/>
        </w:rPr>
        <w:t>a</w:t>
      </w:r>
      <w:r>
        <w:rPr>
          <w:spacing w:val="-1"/>
          <w:sz w:val="22"/>
          <w:szCs w:val="22"/>
        </w:rPr>
        <w:t>j</w:t>
      </w:r>
      <w:r>
        <w:rPr>
          <w:spacing w:val="1"/>
          <w:w w:val="126"/>
          <w:sz w:val="22"/>
          <w:szCs w:val="22"/>
        </w:rPr>
        <w:t>u</w:t>
      </w:r>
      <w:r>
        <w:rPr>
          <w:spacing w:val="-3"/>
          <w:w w:val="115"/>
          <w:sz w:val="22"/>
          <w:szCs w:val="22"/>
        </w:rPr>
        <w:t>k</w:t>
      </w:r>
      <w:r>
        <w:rPr>
          <w:spacing w:val="-1"/>
          <w:w w:val="138"/>
          <w:sz w:val="22"/>
          <w:szCs w:val="22"/>
        </w:rPr>
        <w:t>a</w:t>
      </w:r>
      <w:r>
        <w:rPr>
          <w:spacing w:val="1"/>
          <w:w w:val="126"/>
          <w:sz w:val="22"/>
          <w:szCs w:val="22"/>
        </w:rPr>
        <w:t>n</w:t>
      </w:r>
      <w:r>
        <w:rPr>
          <w:w w:val="127"/>
          <w:sz w:val="22"/>
          <w:szCs w:val="22"/>
        </w:rPr>
        <w:t>.</w:t>
      </w:r>
    </w:p>
    <w:p w:rsidR="00944A07" w:rsidRDefault="000E52F1">
      <w:pPr>
        <w:spacing w:line="240" w:lineRule="exact"/>
        <w:ind w:left="852"/>
        <w:rPr>
          <w:sz w:val="22"/>
          <w:szCs w:val="22"/>
        </w:rPr>
      </w:pPr>
      <w:r>
        <w:rPr>
          <w:w w:val="126"/>
          <w:sz w:val="22"/>
          <w:szCs w:val="22"/>
        </w:rPr>
        <w:t xml:space="preserve">b.  </w:t>
      </w:r>
      <w:r>
        <w:rPr>
          <w:spacing w:val="43"/>
          <w:w w:val="126"/>
          <w:sz w:val="22"/>
          <w:szCs w:val="22"/>
        </w:rPr>
        <w:t xml:space="preserve"> </w:t>
      </w:r>
      <w:r>
        <w:rPr>
          <w:spacing w:val="-32"/>
          <w:w w:val="84"/>
          <w:sz w:val="22"/>
          <w:szCs w:val="22"/>
        </w:rPr>
        <w:t>Y</w:t>
      </w:r>
      <w:r>
        <w:rPr>
          <w:spacing w:val="-1"/>
          <w:w w:val="138"/>
          <w:sz w:val="22"/>
          <w:szCs w:val="22"/>
        </w:rPr>
        <w:t>a</w:t>
      </w:r>
      <w:r>
        <w:rPr>
          <w:w w:val="126"/>
          <w:sz w:val="22"/>
          <w:szCs w:val="22"/>
        </w:rPr>
        <w:t>ng</w:t>
      </w:r>
      <w:r>
        <w:rPr>
          <w:spacing w:val="18"/>
          <w:sz w:val="22"/>
          <w:szCs w:val="22"/>
        </w:rPr>
        <w:t xml:space="preserve"> </w:t>
      </w:r>
      <w:r>
        <w:rPr>
          <w:w w:val="129"/>
          <w:sz w:val="22"/>
          <w:szCs w:val="22"/>
        </w:rPr>
        <w:t>h</w:t>
      </w:r>
      <w:r>
        <w:rPr>
          <w:spacing w:val="-1"/>
          <w:w w:val="129"/>
          <w:sz w:val="22"/>
          <w:szCs w:val="22"/>
        </w:rPr>
        <w:t>a</w:t>
      </w:r>
      <w:r>
        <w:rPr>
          <w:w w:val="129"/>
          <w:sz w:val="22"/>
          <w:szCs w:val="22"/>
        </w:rPr>
        <w:t>r</w:t>
      </w:r>
      <w:r>
        <w:rPr>
          <w:spacing w:val="1"/>
          <w:w w:val="129"/>
          <w:sz w:val="22"/>
          <w:szCs w:val="22"/>
        </w:rPr>
        <w:t>u</w:t>
      </w:r>
      <w:r>
        <w:rPr>
          <w:w w:val="129"/>
          <w:sz w:val="22"/>
          <w:szCs w:val="22"/>
        </w:rPr>
        <w:t>s</w:t>
      </w:r>
      <w:r>
        <w:rPr>
          <w:spacing w:val="1"/>
          <w:w w:val="129"/>
          <w:sz w:val="22"/>
          <w:szCs w:val="22"/>
        </w:rPr>
        <w:t xml:space="preserve"> </w:t>
      </w:r>
      <w:r>
        <w:rPr>
          <w:spacing w:val="-2"/>
          <w:w w:val="126"/>
          <w:sz w:val="22"/>
          <w:szCs w:val="22"/>
        </w:rPr>
        <w:t>d</w:t>
      </w:r>
      <w:r>
        <w:rPr>
          <w:spacing w:val="1"/>
          <w:sz w:val="22"/>
          <w:szCs w:val="22"/>
        </w:rPr>
        <w:t>i</w:t>
      </w:r>
      <w:r>
        <w:rPr>
          <w:spacing w:val="-9"/>
          <w:w w:val="115"/>
          <w:sz w:val="22"/>
          <w:szCs w:val="22"/>
        </w:rPr>
        <w:t>k</w:t>
      </w:r>
      <w:r>
        <w:rPr>
          <w:w w:val="138"/>
          <w:sz w:val="22"/>
          <w:szCs w:val="22"/>
        </w:rPr>
        <w:t>e</w:t>
      </w:r>
      <w:r>
        <w:rPr>
          <w:w w:val="123"/>
          <w:sz w:val="22"/>
          <w:szCs w:val="22"/>
        </w:rPr>
        <w:t>r</w:t>
      </w:r>
      <w:r>
        <w:rPr>
          <w:spacing w:val="2"/>
          <w:sz w:val="22"/>
          <w:szCs w:val="22"/>
        </w:rPr>
        <w:t>j</w:t>
      </w:r>
      <w:r>
        <w:rPr>
          <w:spacing w:val="1"/>
          <w:w w:val="138"/>
          <w:sz w:val="22"/>
          <w:szCs w:val="22"/>
        </w:rPr>
        <w:t>a</w:t>
      </w:r>
      <w:r>
        <w:rPr>
          <w:spacing w:val="-3"/>
          <w:w w:val="115"/>
          <w:sz w:val="22"/>
          <w:szCs w:val="22"/>
        </w:rPr>
        <w:t>k</w:t>
      </w:r>
      <w:r>
        <w:rPr>
          <w:spacing w:val="-1"/>
          <w:w w:val="138"/>
          <w:sz w:val="22"/>
          <w:szCs w:val="22"/>
        </w:rPr>
        <w:t>a</w:t>
      </w:r>
      <w:r>
        <w:rPr>
          <w:w w:val="126"/>
          <w:sz w:val="22"/>
          <w:szCs w:val="22"/>
        </w:rPr>
        <w:t>n</w:t>
      </w:r>
      <w:r>
        <w:rPr>
          <w:spacing w:val="16"/>
          <w:sz w:val="22"/>
          <w:szCs w:val="22"/>
        </w:rPr>
        <w:t xml:space="preserve"> </w:t>
      </w:r>
      <w:r>
        <w:rPr>
          <w:w w:val="129"/>
          <w:sz w:val="22"/>
          <w:szCs w:val="22"/>
        </w:rPr>
        <w:t>d</w:t>
      </w:r>
      <w:r>
        <w:rPr>
          <w:spacing w:val="-1"/>
          <w:w w:val="129"/>
          <w:sz w:val="22"/>
          <w:szCs w:val="22"/>
        </w:rPr>
        <w:t>a</w:t>
      </w:r>
      <w:r>
        <w:rPr>
          <w:w w:val="129"/>
          <w:sz w:val="22"/>
          <w:szCs w:val="22"/>
        </w:rPr>
        <w:t>n</w:t>
      </w:r>
      <w:r>
        <w:rPr>
          <w:spacing w:val="3"/>
          <w:w w:val="129"/>
          <w:sz w:val="22"/>
          <w:szCs w:val="22"/>
        </w:rPr>
        <w:t xml:space="preserve"> </w:t>
      </w:r>
      <w:r>
        <w:rPr>
          <w:w w:val="126"/>
          <w:sz w:val="22"/>
          <w:szCs w:val="22"/>
        </w:rPr>
        <w:t>b</w:t>
      </w:r>
      <w:r>
        <w:rPr>
          <w:spacing w:val="-1"/>
          <w:w w:val="138"/>
          <w:sz w:val="22"/>
          <w:szCs w:val="22"/>
        </w:rPr>
        <w:t>a</w:t>
      </w:r>
      <w:r>
        <w:rPr>
          <w:w w:val="141"/>
          <w:sz w:val="22"/>
          <w:szCs w:val="22"/>
        </w:rPr>
        <w:t>t</w:t>
      </w:r>
      <w:r>
        <w:rPr>
          <w:spacing w:val="-1"/>
          <w:w w:val="138"/>
          <w:sz w:val="22"/>
          <w:szCs w:val="22"/>
        </w:rPr>
        <w:t>a</w:t>
      </w:r>
      <w:r>
        <w:rPr>
          <w:spacing w:val="-1"/>
          <w:w w:val="133"/>
          <w:sz w:val="22"/>
          <w:szCs w:val="22"/>
        </w:rPr>
        <w:t>s</w:t>
      </w:r>
      <w:r>
        <w:rPr>
          <w:spacing w:val="-1"/>
          <w:w w:val="138"/>
          <w:sz w:val="22"/>
          <w:szCs w:val="22"/>
        </w:rPr>
        <w:t>a</w:t>
      </w:r>
      <w:r>
        <w:rPr>
          <w:w w:val="126"/>
          <w:sz w:val="22"/>
          <w:szCs w:val="22"/>
        </w:rPr>
        <w:t>n</w:t>
      </w:r>
      <w:r>
        <w:rPr>
          <w:spacing w:val="3"/>
          <w:w w:val="108"/>
          <w:sz w:val="22"/>
          <w:szCs w:val="22"/>
        </w:rPr>
        <w:t>-</w:t>
      </w:r>
      <w:r>
        <w:rPr>
          <w:w w:val="126"/>
          <w:sz w:val="22"/>
          <w:szCs w:val="22"/>
        </w:rPr>
        <w:t>b</w:t>
      </w:r>
      <w:r>
        <w:rPr>
          <w:spacing w:val="-1"/>
          <w:w w:val="138"/>
          <w:sz w:val="22"/>
          <w:szCs w:val="22"/>
        </w:rPr>
        <w:t>a</w:t>
      </w:r>
      <w:r>
        <w:rPr>
          <w:w w:val="141"/>
          <w:sz w:val="22"/>
          <w:szCs w:val="22"/>
        </w:rPr>
        <w:t>t</w:t>
      </w:r>
      <w:r>
        <w:rPr>
          <w:spacing w:val="-1"/>
          <w:w w:val="138"/>
          <w:sz w:val="22"/>
          <w:szCs w:val="22"/>
        </w:rPr>
        <w:t>a</w:t>
      </w:r>
      <w:r>
        <w:rPr>
          <w:spacing w:val="-1"/>
          <w:w w:val="133"/>
          <w:sz w:val="22"/>
          <w:szCs w:val="22"/>
        </w:rPr>
        <w:t>s</w:t>
      </w:r>
      <w:r>
        <w:rPr>
          <w:spacing w:val="3"/>
          <w:w w:val="138"/>
          <w:sz w:val="22"/>
          <w:szCs w:val="22"/>
        </w:rPr>
        <w:t>a</w:t>
      </w:r>
      <w:r>
        <w:rPr>
          <w:spacing w:val="1"/>
          <w:w w:val="126"/>
          <w:sz w:val="22"/>
          <w:szCs w:val="22"/>
        </w:rPr>
        <w:t>n</w:t>
      </w:r>
      <w:r>
        <w:rPr>
          <w:w w:val="121"/>
          <w:sz w:val="22"/>
          <w:szCs w:val="22"/>
        </w:rPr>
        <w:t>:</w:t>
      </w:r>
    </w:p>
    <w:p w:rsidR="00944A07" w:rsidRDefault="000E52F1">
      <w:pPr>
        <w:tabs>
          <w:tab w:val="left" w:pos="1920"/>
        </w:tabs>
        <w:spacing w:before="12"/>
        <w:ind w:left="1932" w:right="72" w:hanging="360"/>
        <w:jc w:val="both"/>
        <w:rPr>
          <w:sz w:val="22"/>
          <w:szCs w:val="22"/>
        </w:rPr>
      </w:pPr>
      <w:r>
        <w:rPr>
          <w:rFonts w:ascii="Segoe MDL2 Assets" w:eastAsia="Segoe MDL2 Assets" w:hAnsi="Segoe MDL2 Assets" w:cs="Segoe MDL2 Assets"/>
          <w:w w:val="46"/>
          <w:sz w:val="22"/>
          <w:szCs w:val="22"/>
        </w:rPr>
        <w:t></w:t>
      </w:r>
      <w:r>
        <w:rPr>
          <w:rFonts w:ascii="Segoe MDL2 Assets" w:eastAsia="Segoe MDL2 Assets" w:hAnsi="Segoe MDL2 Assets" w:cs="Segoe MDL2 Assets"/>
          <w:sz w:val="22"/>
          <w:szCs w:val="22"/>
        </w:rPr>
        <w:tab/>
      </w:r>
      <w:r>
        <w:rPr>
          <w:spacing w:val="1"/>
          <w:w w:val="108"/>
          <w:sz w:val="22"/>
          <w:szCs w:val="22"/>
        </w:rPr>
        <w:t>P</w:t>
      </w:r>
      <w:r>
        <w:rPr>
          <w:spacing w:val="2"/>
          <w:w w:val="123"/>
          <w:sz w:val="22"/>
          <w:szCs w:val="22"/>
        </w:rPr>
        <w:t>r</w:t>
      </w:r>
      <w:r>
        <w:rPr>
          <w:spacing w:val="1"/>
          <w:w w:val="122"/>
          <w:sz w:val="22"/>
          <w:szCs w:val="22"/>
        </w:rPr>
        <w:t>o</w:t>
      </w:r>
      <w:r>
        <w:rPr>
          <w:w w:val="126"/>
          <w:sz w:val="22"/>
          <w:szCs w:val="22"/>
        </w:rPr>
        <w:t>p</w:t>
      </w:r>
      <w:r>
        <w:rPr>
          <w:spacing w:val="1"/>
          <w:w w:val="122"/>
          <w:sz w:val="22"/>
          <w:szCs w:val="22"/>
        </w:rPr>
        <w:t>o</w:t>
      </w:r>
      <w:r>
        <w:rPr>
          <w:spacing w:val="-1"/>
          <w:w w:val="133"/>
          <w:sz w:val="22"/>
          <w:szCs w:val="22"/>
        </w:rPr>
        <w:t>s</w:t>
      </w:r>
      <w:r>
        <w:rPr>
          <w:spacing w:val="-1"/>
          <w:w w:val="138"/>
          <w:sz w:val="22"/>
          <w:szCs w:val="22"/>
        </w:rPr>
        <w:t>a</w:t>
      </w:r>
      <w:r>
        <w:rPr>
          <w:sz w:val="22"/>
          <w:szCs w:val="22"/>
        </w:rPr>
        <w:t xml:space="preserve">l   </w:t>
      </w:r>
      <w:r>
        <w:rPr>
          <w:spacing w:val="-9"/>
          <w:sz w:val="22"/>
          <w:szCs w:val="22"/>
        </w:rPr>
        <w:t xml:space="preserve"> </w:t>
      </w:r>
      <w:r>
        <w:rPr>
          <w:w w:val="126"/>
          <w:sz w:val="22"/>
          <w:szCs w:val="22"/>
        </w:rPr>
        <w:t>b</w:t>
      </w:r>
      <w:r>
        <w:rPr>
          <w:w w:val="138"/>
          <w:sz w:val="22"/>
          <w:szCs w:val="22"/>
        </w:rPr>
        <w:t>e</w:t>
      </w:r>
      <w:r>
        <w:rPr>
          <w:spacing w:val="-2"/>
          <w:w w:val="123"/>
          <w:sz w:val="22"/>
          <w:szCs w:val="22"/>
        </w:rPr>
        <w:t>r</w:t>
      </w:r>
      <w:r>
        <w:rPr>
          <w:spacing w:val="1"/>
          <w:sz w:val="22"/>
          <w:szCs w:val="22"/>
        </w:rPr>
        <w:t>i</w:t>
      </w:r>
      <w:r>
        <w:rPr>
          <w:spacing w:val="-1"/>
          <w:w w:val="133"/>
          <w:sz w:val="22"/>
          <w:szCs w:val="22"/>
        </w:rPr>
        <w:t>s</w:t>
      </w:r>
      <w:r>
        <w:rPr>
          <w:sz w:val="22"/>
          <w:szCs w:val="22"/>
        </w:rPr>
        <w:t xml:space="preserve">i   </w:t>
      </w:r>
      <w:r>
        <w:rPr>
          <w:spacing w:val="-9"/>
          <w:sz w:val="22"/>
          <w:szCs w:val="22"/>
        </w:rPr>
        <w:t xml:space="preserve"> </w:t>
      </w:r>
      <w:r>
        <w:rPr>
          <w:spacing w:val="-2"/>
          <w:w w:val="126"/>
          <w:sz w:val="22"/>
          <w:szCs w:val="22"/>
        </w:rPr>
        <w:t>d</w:t>
      </w:r>
      <w:r>
        <w:rPr>
          <w:w w:val="138"/>
          <w:sz w:val="22"/>
          <w:szCs w:val="22"/>
        </w:rPr>
        <w:t>e</w:t>
      </w:r>
      <w:r>
        <w:rPr>
          <w:spacing w:val="2"/>
          <w:w w:val="133"/>
          <w:sz w:val="22"/>
          <w:szCs w:val="22"/>
        </w:rPr>
        <w:t>s</w:t>
      </w:r>
      <w:r>
        <w:rPr>
          <w:spacing w:val="-1"/>
          <w:w w:val="115"/>
          <w:sz w:val="22"/>
          <w:szCs w:val="22"/>
        </w:rPr>
        <w:t>k</w:t>
      </w:r>
      <w:r>
        <w:rPr>
          <w:w w:val="123"/>
          <w:sz w:val="22"/>
          <w:szCs w:val="22"/>
        </w:rPr>
        <w:t>r</w:t>
      </w:r>
      <w:r>
        <w:rPr>
          <w:spacing w:val="1"/>
          <w:sz w:val="22"/>
          <w:szCs w:val="22"/>
        </w:rPr>
        <w:t>i</w:t>
      </w:r>
      <w:r>
        <w:rPr>
          <w:w w:val="126"/>
          <w:sz w:val="22"/>
          <w:szCs w:val="22"/>
        </w:rPr>
        <w:t>p</w:t>
      </w:r>
      <w:r>
        <w:rPr>
          <w:spacing w:val="-1"/>
          <w:w w:val="133"/>
          <w:sz w:val="22"/>
          <w:szCs w:val="22"/>
        </w:rPr>
        <w:t>s</w:t>
      </w:r>
      <w:r>
        <w:rPr>
          <w:sz w:val="22"/>
          <w:szCs w:val="22"/>
        </w:rPr>
        <w:t xml:space="preserve">i   </w:t>
      </w:r>
      <w:r>
        <w:rPr>
          <w:spacing w:val="-9"/>
          <w:sz w:val="22"/>
          <w:szCs w:val="22"/>
        </w:rPr>
        <w:t xml:space="preserve"> </w:t>
      </w:r>
      <w:r>
        <w:rPr>
          <w:spacing w:val="-4"/>
          <w:w w:val="127"/>
          <w:sz w:val="22"/>
          <w:szCs w:val="22"/>
        </w:rPr>
        <w:t>k</w:t>
      </w:r>
      <w:r>
        <w:rPr>
          <w:spacing w:val="-1"/>
          <w:w w:val="127"/>
          <w:sz w:val="22"/>
          <w:szCs w:val="22"/>
        </w:rPr>
        <w:t>as</w:t>
      </w:r>
      <w:r>
        <w:rPr>
          <w:w w:val="127"/>
          <w:sz w:val="22"/>
          <w:szCs w:val="22"/>
        </w:rPr>
        <w:t xml:space="preserve">us  </w:t>
      </w:r>
      <w:r>
        <w:rPr>
          <w:spacing w:val="8"/>
          <w:w w:val="127"/>
          <w:sz w:val="22"/>
          <w:szCs w:val="22"/>
        </w:rPr>
        <w:t xml:space="preserve"> </w:t>
      </w:r>
      <w:r>
        <w:rPr>
          <w:spacing w:val="3"/>
          <w:w w:val="127"/>
          <w:sz w:val="22"/>
          <w:szCs w:val="22"/>
        </w:rPr>
        <w:t>y</w:t>
      </w:r>
      <w:r>
        <w:rPr>
          <w:spacing w:val="-1"/>
          <w:w w:val="127"/>
          <w:sz w:val="22"/>
          <w:szCs w:val="22"/>
        </w:rPr>
        <w:t>a</w:t>
      </w:r>
      <w:r>
        <w:rPr>
          <w:spacing w:val="1"/>
          <w:w w:val="127"/>
          <w:sz w:val="22"/>
          <w:szCs w:val="22"/>
        </w:rPr>
        <w:t>n</w:t>
      </w:r>
      <w:r>
        <w:rPr>
          <w:w w:val="127"/>
          <w:sz w:val="22"/>
          <w:szCs w:val="22"/>
        </w:rPr>
        <w:t xml:space="preserve">g </w:t>
      </w:r>
      <w:r>
        <w:rPr>
          <w:spacing w:val="66"/>
          <w:w w:val="127"/>
          <w:sz w:val="22"/>
          <w:szCs w:val="22"/>
        </w:rPr>
        <w:t xml:space="preserve"> </w:t>
      </w:r>
      <w:r>
        <w:rPr>
          <w:spacing w:val="-1"/>
          <w:w w:val="127"/>
          <w:sz w:val="22"/>
          <w:szCs w:val="22"/>
        </w:rPr>
        <w:t>a</w:t>
      </w:r>
      <w:r>
        <w:rPr>
          <w:spacing w:val="-4"/>
          <w:w w:val="127"/>
          <w:sz w:val="22"/>
          <w:szCs w:val="22"/>
        </w:rPr>
        <w:t>k</w:t>
      </w:r>
      <w:r>
        <w:rPr>
          <w:spacing w:val="-1"/>
          <w:w w:val="127"/>
          <w:sz w:val="22"/>
          <w:szCs w:val="22"/>
        </w:rPr>
        <w:t>a</w:t>
      </w:r>
      <w:r>
        <w:rPr>
          <w:w w:val="127"/>
          <w:sz w:val="22"/>
          <w:szCs w:val="22"/>
        </w:rPr>
        <w:t xml:space="preserve">n  </w:t>
      </w:r>
      <w:r>
        <w:rPr>
          <w:spacing w:val="10"/>
          <w:w w:val="127"/>
          <w:sz w:val="22"/>
          <w:szCs w:val="22"/>
        </w:rPr>
        <w:t xml:space="preserve"> </w:t>
      </w:r>
      <w:r>
        <w:rPr>
          <w:w w:val="126"/>
          <w:sz w:val="22"/>
          <w:szCs w:val="22"/>
        </w:rPr>
        <w:t>d</w:t>
      </w:r>
      <w:r>
        <w:rPr>
          <w:spacing w:val="1"/>
          <w:sz w:val="22"/>
          <w:szCs w:val="22"/>
        </w:rPr>
        <w:t>i</w:t>
      </w:r>
      <w:r>
        <w:rPr>
          <w:spacing w:val="-1"/>
          <w:w w:val="133"/>
          <w:sz w:val="22"/>
          <w:szCs w:val="22"/>
        </w:rPr>
        <w:t>s</w:t>
      </w:r>
      <w:r>
        <w:rPr>
          <w:spacing w:val="-1"/>
          <w:w w:val="138"/>
          <w:sz w:val="22"/>
          <w:szCs w:val="22"/>
        </w:rPr>
        <w:t>e</w:t>
      </w:r>
      <w:r>
        <w:rPr>
          <w:spacing w:val="1"/>
          <w:sz w:val="22"/>
          <w:szCs w:val="22"/>
        </w:rPr>
        <w:t>l</w:t>
      </w:r>
      <w:r>
        <w:rPr>
          <w:w w:val="138"/>
          <w:sz w:val="22"/>
          <w:szCs w:val="22"/>
        </w:rPr>
        <w:t>e</w:t>
      </w:r>
      <w:r>
        <w:rPr>
          <w:spacing w:val="-1"/>
          <w:w w:val="133"/>
          <w:sz w:val="22"/>
          <w:szCs w:val="22"/>
        </w:rPr>
        <w:t>s</w:t>
      </w:r>
      <w:r>
        <w:rPr>
          <w:spacing w:val="-1"/>
          <w:w w:val="138"/>
          <w:sz w:val="22"/>
          <w:szCs w:val="22"/>
        </w:rPr>
        <w:t>a</w:t>
      </w:r>
      <w:r>
        <w:rPr>
          <w:spacing w:val="1"/>
          <w:sz w:val="22"/>
          <w:szCs w:val="22"/>
        </w:rPr>
        <w:t>i</w:t>
      </w:r>
      <w:r>
        <w:rPr>
          <w:spacing w:val="2"/>
          <w:w w:val="115"/>
          <w:sz w:val="22"/>
          <w:szCs w:val="22"/>
        </w:rPr>
        <w:t>k</w:t>
      </w:r>
      <w:r>
        <w:rPr>
          <w:spacing w:val="1"/>
          <w:w w:val="138"/>
          <w:sz w:val="22"/>
          <w:szCs w:val="22"/>
        </w:rPr>
        <w:t>a</w:t>
      </w:r>
      <w:r>
        <w:rPr>
          <w:w w:val="126"/>
          <w:sz w:val="22"/>
          <w:szCs w:val="22"/>
        </w:rPr>
        <w:t>n</w:t>
      </w:r>
      <w:r>
        <w:rPr>
          <w:w w:val="127"/>
          <w:sz w:val="22"/>
          <w:szCs w:val="22"/>
        </w:rPr>
        <w:t xml:space="preserve">, </w:t>
      </w:r>
      <w:r>
        <w:rPr>
          <w:w w:val="126"/>
          <w:sz w:val="22"/>
          <w:szCs w:val="22"/>
        </w:rPr>
        <w:t>d</w:t>
      </w:r>
      <w:r>
        <w:rPr>
          <w:w w:val="138"/>
          <w:sz w:val="22"/>
          <w:szCs w:val="22"/>
        </w:rPr>
        <w:t>e</w:t>
      </w:r>
      <w:r>
        <w:rPr>
          <w:w w:val="133"/>
          <w:sz w:val="22"/>
          <w:szCs w:val="22"/>
        </w:rPr>
        <w:t>s</w:t>
      </w:r>
      <w:r>
        <w:rPr>
          <w:spacing w:val="1"/>
          <w:w w:val="115"/>
          <w:sz w:val="22"/>
          <w:szCs w:val="22"/>
        </w:rPr>
        <w:t>k</w:t>
      </w:r>
      <w:r>
        <w:rPr>
          <w:w w:val="123"/>
          <w:sz w:val="22"/>
          <w:szCs w:val="22"/>
        </w:rPr>
        <w:t>r</w:t>
      </w:r>
      <w:r>
        <w:rPr>
          <w:spacing w:val="1"/>
          <w:sz w:val="22"/>
          <w:szCs w:val="22"/>
        </w:rPr>
        <w:t>i</w:t>
      </w:r>
      <w:r>
        <w:rPr>
          <w:w w:val="126"/>
          <w:sz w:val="22"/>
          <w:szCs w:val="22"/>
        </w:rPr>
        <w:t>p</w:t>
      </w:r>
      <w:r>
        <w:rPr>
          <w:spacing w:val="-1"/>
          <w:w w:val="133"/>
          <w:sz w:val="22"/>
          <w:szCs w:val="22"/>
        </w:rPr>
        <w:t>s</w:t>
      </w:r>
      <w:r>
        <w:rPr>
          <w:sz w:val="22"/>
          <w:szCs w:val="22"/>
        </w:rPr>
        <w:t xml:space="preserve">i </w:t>
      </w:r>
      <w:r>
        <w:rPr>
          <w:spacing w:val="21"/>
          <w:sz w:val="22"/>
          <w:szCs w:val="22"/>
        </w:rPr>
        <w:t xml:space="preserve"> </w:t>
      </w:r>
      <w:r>
        <w:rPr>
          <w:spacing w:val="-4"/>
          <w:w w:val="127"/>
          <w:sz w:val="22"/>
          <w:szCs w:val="22"/>
        </w:rPr>
        <w:t>ka</w:t>
      </w:r>
      <w:r>
        <w:rPr>
          <w:spacing w:val="-1"/>
          <w:w w:val="127"/>
          <w:sz w:val="22"/>
          <w:szCs w:val="22"/>
        </w:rPr>
        <w:t>su</w:t>
      </w:r>
      <w:r>
        <w:rPr>
          <w:w w:val="127"/>
          <w:sz w:val="22"/>
          <w:szCs w:val="22"/>
        </w:rPr>
        <w:t>s  y</w:t>
      </w:r>
      <w:r>
        <w:rPr>
          <w:spacing w:val="1"/>
          <w:w w:val="127"/>
          <w:sz w:val="22"/>
          <w:szCs w:val="22"/>
        </w:rPr>
        <w:t>an</w:t>
      </w:r>
      <w:r>
        <w:rPr>
          <w:w w:val="127"/>
          <w:sz w:val="22"/>
          <w:szCs w:val="22"/>
        </w:rPr>
        <w:t>g</w:t>
      </w:r>
      <w:r>
        <w:rPr>
          <w:spacing w:val="40"/>
          <w:w w:val="127"/>
          <w:sz w:val="22"/>
          <w:szCs w:val="22"/>
        </w:rPr>
        <w:t xml:space="preserve"> </w:t>
      </w:r>
      <w:r>
        <w:rPr>
          <w:spacing w:val="-1"/>
          <w:w w:val="127"/>
          <w:sz w:val="22"/>
          <w:szCs w:val="22"/>
        </w:rPr>
        <w:t>a</w:t>
      </w:r>
      <w:r>
        <w:rPr>
          <w:spacing w:val="-4"/>
          <w:w w:val="127"/>
          <w:sz w:val="22"/>
          <w:szCs w:val="22"/>
        </w:rPr>
        <w:t>k</w:t>
      </w:r>
      <w:r>
        <w:rPr>
          <w:spacing w:val="-1"/>
          <w:w w:val="127"/>
          <w:sz w:val="22"/>
          <w:szCs w:val="22"/>
        </w:rPr>
        <w:t>a</w:t>
      </w:r>
      <w:r>
        <w:rPr>
          <w:w w:val="127"/>
          <w:sz w:val="22"/>
          <w:szCs w:val="22"/>
        </w:rPr>
        <w:t>n</w:t>
      </w:r>
      <w:r>
        <w:rPr>
          <w:spacing w:val="53"/>
          <w:w w:val="127"/>
          <w:sz w:val="22"/>
          <w:szCs w:val="22"/>
        </w:rPr>
        <w:t xml:space="preserve"> </w:t>
      </w:r>
      <w:r>
        <w:rPr>
          <w:w w:val="126"/>
          <w:sz w:val="22"/>
          <w:szCs w:val="22"/>
        </w:rPr>
        <w:t>d</w:t>
      </w:r>
      <w:r>
        <w:rPr>
          <w:spacing w:val="-1"/>
          <w:sz w:val="22"/>
          <w:szCs w:val="22"/>
        </w:rPr>
        <w:t>i</w:t>
      </w:r>
      <w:r>
        <w:rPr>
          <w:spacing w:val="-2"/>
          <w:w w:val="126"/>
          <w:sz w:val="22"/>
          <w:szCs w:val="22"/>
        </w:rPr>
        <w:t>b</w:t>
      </w:r>
      <w:r>
        <w:rPr>
          <w:spacing w:val="1"/>
          <w:w w:val="126"/>
          <w:sz w:val="22"/>
          <w:szCs w:val="22"/>
        </w:rPr>
        <w:t>u</w:t>
      </w:r>
      <w:r>
        <w:rPr>
          <w:spacing w:val="-1"/>
          <w:w w:val="138"/>
          <w:sz w:val="22"/>
          <w:szCs w:val="22"/>
        </w:rPr>
        <w:t>a</w:t>
      </w:r>
      <w:r>
        <w:rPr>
          <w:w w:val="141"/>
          <w:sz w:val="22"/>
          <w:szCs w:val="22"/>
        </w:rPr>
        <w:t>t</w:t>
      </w:r>
      <w:r>
        <w:rPr>
          <w:w w:val="127"/>
          <w:sz w:val="22"/>
          <w:szCs w:val="22"/>
        </w:rPr>
        <w:t xml:space="preserve">, </w:t>
      </w:r>
      <w:r>
        <w:rPr>
          <w:spacing w:val="6"/>
          <w:w w:val="127"/>
          <w:sz w:val="22"/>
          <w:szCs w:val="22"/>
        </w:rPr>
        <w:t xml:space="preserve"> </w:t>
      </w:r>
      <w:r>
        <w:rPr>
          <w:spacing w:val="-1"/>
          <w:w w:val="119"/>
          <w:sz w:val="22"/>
          <w:szCs w:val="22"/>
        </w:rPr>
        <w:t>l</w:t>
      </w:r>
      <w:r>
        <w:rPr>
          <w:spacing w:val="1"/>
          <w:w w:val="119"/>
          <w:sz w:val="22"/>
          <w:szCs w:val="22"/>
        </w:rPr>
        <w:t>i</w:t>
      </w:r>
      <w:r>
        <w:rPr>
          <w:spacing w:val="-1"/>
          <w:w w:val="119"/>
          <w:sz w:val="22"/>
          <w:szCs w:val="22"/>
        </w:rPr>
        <w:t>s</w:t>
      </w:r>
      <w:r>
        <w:rPr>
          <w:w w:val="119"/>
          <w:sz w:val="22"/>
          <w:szCs w:val="22"/>
        </w:rPr>
        <w:t>t</w:t>
      </w:r>
      <w:r>
        <w:rPr>
          <w:spacing w:val="53"/>
          <w:w w:val="119"/>
          <w:sz w:val="22"/>
          <w:szCs w:val="22"/>
        </w:rPr>
        <w:t xml:space="preserve"> </w:t>
      </w:r>
      <w:r>
        <w:rPr>
          <w:spacing w:val="1"/>
          <w:w w:val="105"/>
          <w:sz w:val="22"/>
          <w:szCs w:val="22"/>
        </w:rPr>
        <w:t>f</w:t>
      </w:r>
      <w:r>
        <w:rPr>
          <w:spacing w:val="-1"/>
          <w:w w:val="126"/>
          <w:sz w:val="22"/>
          <w:szCs w:val="22"/>
        </w:rPr>
        <w:t>un</w:t>
      </w:r>
      <w:r>
        <w:rPr>
          <w:w w:val="126"/>
          <w:sz w:val="22"/>
          <w:szCs w:val="22"/>
        </w:rPr>
        <w:t>g</w:t>
      </w:r>
      <w:r>
        <w:rPr>
          <w:spacing w:val="-1"/>
          <w:w w:val="133"/>
          <w:sz w:val="22"/>
          <w:szCs w:val="22"/>
        </w:rPr>
        <w:t>s</w:t>
      </w:r>
      <w:r>
        <w:rPr>
          <w:spacing w:val="1"/>
          <w:sz w:val="22"/>
          <w:szCs w:val="22"/>
        </w:rPr>
        <w:t>i</w:t>
      </w:r>
      <w:r>
        <w:rPr>
          <w:spacing w:val="1"/>
          <w:w w:val="122"/>
          <w:sz w:val="22"/>
          <w:szCs w:val="22"/>
        </w:rPr>
        <w:t>o</w:t>
      </w:r>
      <w:r>
        <w:rPr>
          <w:spacing w:val="1"/>
          <w:w w:val="126"/>
          <w:sz w:val="22"/>
          <w:szCs w:val="22"/>
        </w:rPr>
        <w:t>n</w:t>
      </w:r>
      <w:r>
        <w:rPr>
          <w:spacing w:val="-1"/>
          <w:w w:val="138"/>
          <w:sz w:val="22"/>
          <w:szCs w:val="22"/>
        </w:rPr>
        <w:t>a</w:t>
      </w:r>
      <w:r>
        <w:rPr>
          <w:spacing w:val="1"/>
          <w:sz w:val="22"/>
          <w:szCs w:val="22"/>
        </w:rPr>
        <w:t>li</w:t>
      </w:r>
      <w:r>
        <w:rPr>
          <w:w w:val="141"/>
          <w:sz w:val="22"/>
          <w:szCs w:val="22"/>
        </w:rPr>
        <w:t>t</w:t>
      </w:r>
      <w:r>
        <w:rPr>
          <w:spacing w:val="-1"/>
          <w:w w:val="138"/>
          <w:sz w:val="22"/>
          <w:szCs w:val="22"/>
        </w:rPr>
        <w:t>a</w:t>
      </w:r>
      <w:r>
        <w:rPr>
          <w:w w:val="133"/>
          <w:sz w:val="22"/>
          <w:szCs w:val="22"/>
        </w:rPr>
        <w:t xml:space="preserve">s </w:t>
      </w:r>
      <w:r>
        <w:rPr>
          <w:spacing w:val="7"/>
          <w:w w:val="133"/>
          <w:sz w:val="22"/>
          <w:szCs w:val="22"/>
        </w:rPr>
        <w:t xml:space="preserve"> </w:t>
      </w:r>
      <w:r>
        <w:rPr>
          <w:spacing w:val="-2"/>
          <w:w w:val="141"/>
          <w:sz w:val="22"/>
          <w:szCs w:val="22"/>
        </w:rPr>
        <w:t>t</w:t>
      </w:r>
      <w:r>
        <w:rPr>
          <w:w w:val="126"/>
          <w:sz w:val="22"/>
          <w:szCs w:val="22"/>
        </w:rPr>
        <w:t>u</w:t>
      </w:r>
      <w:r>
        <w:rPr>
          <w:spacing w:val="-2"/>
          <w:w w:val="126"/>
          <w:sz w:val="22"/>
          <w:szCs w:val="22"/>
        </w:rPr>
        <w:t>g</w:t>
      </w:r>
      <w:r>
        <w:rPr>
          <w:spacing w:val="-1"/>
          <w:w w:val="138"/>
          <w:sz w:val="22"/>
          <w:szCs w:val="22"/>
        </w:rPr>
        <w:t>a</w:t>
      </w:r>
      <w:r>
        <w:rPr>
          <w:w w:val="133"/>
          <w:sz w:val="22"/>
          <w:szCs w:val="22"/>
        </w:rPr>
        <w:t>s</w:t>
      </w:r>
      <w:r>
        <w:rPr>
          <w:w w:val="127"/>
          <w:sz w:val="22"/>
          <w:szCs w:val="22"/>
        </w:rPr>
        <w:t xml:space="preserve">, </w:t>
      </w:r>
      <w:r>
        <w:rPr>
          <w:w w:val="131"/>
          <w:sz w:val="22"/>
          <w:szCs w:val="22"/>
        </w:rPr>
        <w:t>b</w:t>
      </w:r>
      <w:r>
        <w:rPr>
          <w:spacing w:val="-1"/>
          <w:w w:val="131"/>
          <w:sz w:val="22"/>
          <w:szCs w:val="22"/>
        </w:rPr>
        <w:t>a</w:t>
      </w:r>
      <w:r>
        <w:rPr>
          <w:w w:val="131"/>
          <w:sz w:val="22"/>
          <w:szCs w:val="22"/>
        </w:rPr>
        <w:t>t</w:t>
      </w:r>
      <w:r>
        <w:rPr>
          <w:spacing w:val="-1"/>
          <w:w w:val="131"/>
          <w:sz w:val="22"/>
          <w:szCs w:val="22"/>
        </w:rPr>
        <w:t>a</w:t>
      </w:r>
      <w:r>
        <w:rPr>
          <w:spacing w:val="1"/>
          <w:w w:val="131"/>
          <w:sz w:val="22"/>
          <w:szCs w:val="22"/>
        </w:rPr>
        <w:t>s</w:t>
      </w:r>
      <w:r>
        <w:rPr>
          <w:spacing w:val="-1"/>
          <w:w w:val="131"/>
          <w:sz w:val="22"/>
          <w:szCs w:val="22"/>
        </w:rPr>
        <w:t>a</w:t>
      </w:r>
      <w:r>
        <w:rPr>
          <w:w w:val="131"/>
          <w:sz w:val="22"/>
          <w:szCs w:val="22"/>
        </w:rPr>
        <w:t>n</w:t>
      </w:r>
      <w:r>
        <w:rPr>
          <w:spacing w:val="59"/>
          <w:w w:val="131"/>
          <w:sz w:val="22"/>
          <w:szCs w:val="22"/>
        </w:rPr>
        <w:t xml:space="preserve"> </w:t>
      </w:r>
      <w:r>
        <w:rPr>
          <w:w w:val="131"/>
          <w:sz w:val="22"/>
          <w:szCs w:val="22"/>
        </w:rPr>
        <w:t>d</w:t>
      </w:r>
      <w:r>
        <w:rPr>
          <w:spacing w:val="-1"/>
          <w:w w:val="131"/>
          <w:sz w:val="22"/>
          <w:szCs w:val="22"/>
        </w:rPr>
        <w:t>a</w:t>
      </w:r>
      <w:r>
        <w:rPr>
          <w:w w:val="131"/>
          <w:sz w:val="22"/>
          <w:szCs w:val="22"/>
        </w:rPr>
        <w:t>n</w:t>
      </w:r>
      <w:r>
        <w:rPr>
          <w:spacing w:val="35"/>
          <w:w w:val="131"/>
          <w:sz w:val="22"/>
          <w:szCs w:val="22"/>
        </w:rPr>
        <w:t xml:space="preserve"> </w:t>
      </w:r>
      <w:r>
        <w:rPr>
          <w:spacing w:val="-1"/>
          <w:w w:val="138"/>
          <w:sz w:val="22"/>
          <w:szCs w:val="22"/>
        </w:rPr>
        <w:t>a</w:t>
      </w:r>
      <w:r>
        <w:rPr>
          <w:spacing w:val="1"/>
          <w:w w:val="133"/>
          <w:sz w:val="22"/>
          <w:szCs w:val="22"/>
        </w:rPr>
        <w:t>s</w:t>
      </w:r>
      <w:r>
        <w:rPr>
          <w:spacing w:val="1"/>
          <w:w w:val="126"/>
          <w:sz w:val="22"/>
          <w:szCs w:val="22"/>
        </w:rPr>
        <w:t>u</w:t>
      </w:r>
      <w:r>
        <w:rPr>
          <w:spacing w:val="2"/>
          <w:w w:val="125"/>
          <w:sz w:val="22"/>
          <w:szCs w:val="22"/>
        </w:rPr>
        <w:t>m</w:t>
      </w:r>
      <w:r>
        <w:rPr>
          <w:spacing w:val="-1"/>
          <w:w w:val="133"/>
          <w:sz w:val="22"/>
          <w:szCs w:val="22"/>
        </w:rPr>
        <w:t>s</w:t>
      </w:r>
      <w:r>
        <w:rPr>
          <w:spacing w:val="1"/>
          <w:sz w:val="22"/>
          <w:szCs w:val="22"/>
        </w:rPr>
        <w:t>i</w:t>
      </w:r>
      <w:r>
        <w:rPr>
          <w:w w:val="127"/>
          <w:sz w:val="22"/>
          <w:szCs w:val="22"/>
        </w:rPr>
        <w:t xml:space="preserve">, </w:t>
      </w:r>
      <w:r>
        <w:rPr>
          <w:w w:val="127"/>
          <w:sz w:val="22"/>
          <w:szCs w:val="22"/>
        </w:rPr>
        <w:t xml:space="preserve"> </w:t>
      </w:r>
      <w:r>
        <w:rPr>
          <w:w w:val="120"/>
          <w:sz w:val="22"/>
          <w:szCs w:val="22"/>
        </w:rPr>
        <w:t>defi</w:t>
      </w:r>
      <w:r>
        <w:rPr>
          <w:spacing w:val="1"/>
          <w:w w:val="120"/>
          <w:sz w:val="22"/>
          <w:szCs w:val="22"/>
        </w:rPr>
        <w:t>ni</w:t>
      </w:r>
      <w:r>
        <w:rPr>
          <w:spacing w:val="-1"/>
          <w:w w:val="120"/>
          <w:sz w:val="22"/>
          <w:szCs w:val="22"/>
        </w:rPr>
        <w:t>s</w:t>
      </w:r>
      <w:r>
        <w:rPr>
          <w:w w:val="120"/>
          <w:sz w:val="22"/>
          <w:szCs w:val="22"/>
        </w:rPr>
        <w:t>i</w:t>
      </w:r>
      <w:r>
        <w:rPr>
          <w:spacing w:val="39"/>
          <w:w w:val="120"/>
          <w:sz w:val="22"/>
          <w:szCs w:val="22"/>
        </w:rPr>
        <w:t xml:space="preserve"> </w:t>
      </w:r>
      <w:r>
        <w:rPr>
          <w:spacing w:val="-4"/>
          <w:w w:val="120"/>
          <w:sz w:val="22"/>
          <w:szCs w:val="22"/>
        </w:rPr>
        <w:t>k</w:t>
      </w:r>
      <w:r>
        <w:rPr>
          <w:spacing w:val="-1"/>
          <w:w w:val="120"/>
          <w:sz w:val="22"/>
          <w:szCs w:val="22"/>
        </w:rPr>
        <w:t>a</w:t>
      </w:r>
      <w:r>
        <w:rPr>
          <w:spacing w:val="2"/>
          <w:w w:val="120"/>
          <w:sz w:val="22"/>
          <w:szCs w:val="22"/>
        </w:rPr>
        <w:t>m</w:t>
      </w:r>
      <w:r>
        <w:rPr>
          <w:spacing w:val="1"/>
          <w:w w:val="120"/>
          <w:sz w:val="22"/>
          <w:szCs w:val="22"/>
        </w:rPr>
        <w:t>u</w:t>
      </w:r>
      <w:r>
        <w:rPr>
          <w:w w:val="120"/>
          <w:sz w:val="22"/>
          <w:szCs w:val="22"/>
        </w:rPr>
        <w:t xml:space="preserve">s </w:t>
      </w:r>
      <w:r>
        <w:rPr>
          <w:spacing w:val="16"/>
          <w:w w:val="120"/>
          <w:sz w:val="22"/>
          <w:szCs w:val="22"/>
        </w:rPr>
        <w:t xml:space="preserve"> </w:t>
      </w:r>
      <w:r>
        <w:rPr>
          <w:spacing w:val="2"/>
          <w:w w:val="120"/>
          <w:sz w:val="22"/>
          <w:szCs w:val="22"/>
        </w:rPr>
        <w:t>y</w:t>
      </w:r>
      <w:r>
        <w:rPr>
          <w:spacing w:val="-1"/>
          <w:w w:val="120"/>
          <w:sz w:val="22"/>
          <w:szCs w:val="22"/>
        </w:rPr>
        <w:t>a</w:t>
      </w:r>
      <w:r>
        <w:rPr>
          <w:spacing w:val="1"/>
          <w:w w:val="120"/>
          <w:sz w:val="22"/>
          <w:szCs w:val="22"/>
        </w:rPr>
        <w:t>n</w:t>
      </w:r>
      <w:r>
        <w:rPr>
          <w:w w:val="120"/>
          <w:sz w:val="22"/>
          <w:szCs w:val="22"/>
        </w:rPr>
        <w:t xml:space="preserve">g  </w:t>
      </w:r>
      <w:r>
        <w:rPr>
          <w:spacing w:val="54"/>
          <w:w w:val="120"/>
          <w:sz w:val="22"/>
          <w:szCs w:val="22"/>
        </w:rPr>
        <w:t xml:space="preserve"> </w:t>
      </w:r>
      <w:r>
        <w:rPr>
          <w:spacing w:val="-1"/>
          <w:w w:val="120"/>
          <w:sz w:val="22"/>
          <w:szCs w:val="22"/>
        </w:rPr>
        <w:t>a</w:t>
      </w:r>
      <w:r>
        <w:rPr>
          <w:spacing w:val="-4"/>
          <w:w w:val="120"/>
          <w:sz w:val="22"/>
          <w:szCs w:val="22"/>
        </w:rPr>
        <w:t>k</w:t>
      </w:r>
      <w:r>
        <w:rPr>
          <w:spacing w:val="-1"/>
          <w:w w:val="120"/>
          <w:sz w:val="22"/>
          <w:szCs w:val="22"/>
        </w:rPr>
        <w:t>a</w:t>
      </w:r>
      <w:r>
        <w:rPr>
          <w:w w:val="120"/>
          <w:sz w:val="22"/>
          <w:szCs w:val="22"/>
        </w:rPr>
        <w:t xml:space="preserve">n    </w:t>
      </w:r>
      <w:r>
        <w:rPr>
          <w:w w:val="126"/>
          <w:sz w:val="22"/>
          <w:szCs w:val="22"/>
        </w:rPr>
        <w:t>d</w:t>
      </w:r>
      <w:r>
        <w:rPr>
          <w:spacing w:val="-1"/>
          <w:sz w:val="22"/>
          <w:szCs w:val="22"/>
        </w:rPr>
        <w:t>i</w:t>
      </w:r>
      <w:r>
        <w:rPr>
          <w:spacing w:val="-2"/>
          <w:w w:val="126"/>
          <w:sz w:val="22"/>
          <w:szCs w:val="22"/>
        </w:rPr>
        <w:t>g</w:t>
      </w:r>
      <w:r>
        <w:rPr>
          <w:w w:val="126"/>
          <w:sz w:val="22"/>
          <w:szCs w:val="22"/>
        </w:rPr>
        <w:t>u</w:t>
      </w:r>
      <w:r>
        <w:rPr>
          <w:spacing w:val="1"/>
          <w:w w:val="126"/>
          <w:sz w:val="22"/>
          <w:szCs w:val="22"/>
        </w:rPr>
        <w:t>n</w:t>
      </w:r>
      <w:r>
        <w:rPr>
          <w:spacing w:val="-1"/>
          <w:w w:val="138"/>
          <w:sz w:val="22"/>
          <w:szCs w:val="22"/>
        </w:rPr>
        <w:t>a</w:t>
      </w:r>
      <w:r>
        <w:rPr>
          <w:spacing w:val="-3"/>
          <w:w w:val="115"/>
          <w:sz w:val="22"/>
          <w:szCs w:val="22"/>
        </w:rPr>
        <w:t>k</w:t>
      </w:r>
      <w:r>
        <w:rPr>
          <w:spacing w:val="-1"/>
          <w:w w:val="138"/>
          <w:sz w:val="22"/>
          <w:szCs w:val="22"/>
        </w:rPr>
        <w:t>a</w:t>
      </w:r>
      <w:r>
        <w:rPr>
          <w:w w:val="126"/>
          <w:sz w:val="22"/>
          <w:szCs w:val="22"/>
        </w:rPr>
        <w:t xml:space="preserve">n </w:t>
      </w:r>
      <w:r>
        <w:rPr>
          <w:spacing w:val="-1"/>
          <w:w w:val="126"/>
          <w:sz w:val="22"/>
          <w:szCs w:val="22"/>
        </w:rPr>
        <w:t>u</w:t>
      </w:r>
      <w:r>
        <w:rPr>
          <w:spacing w:val="1"/>
          <w:w w:val="126"/>
          <w:sz w:val="22"/>
          <w:szCs w:val="22"/>
        </w:rPr>
        <w:t>n</w:t>
      </w:r>
      <w:r>
        <w:rPr>
          <w:w w:val="126"/>
          <w:sz w:val="22"/>
          <w:szCs w:val="22"/>
        </w:rPr>
        <w:t xml:space="preserve">tuk  </w:t>
      </w:r>
      <w:r>
        <w:rPr>
          <w:spacing w:val="3"/>
          <w:w w:val="126"/>
          <w:sz w:val="22"/>
          <w:szCs w:val="22"/>
        </w:rPr>
        <w:t>m</w:t>
      </w:r>
      <w:r>
        <w:rPr>
          <w:spacing w:val="-1"/>
          <w:w w:val="126"/>
          <w:sz w:val="22"/>
          <w:szCs w:val="22"/>
        </w:rPr>
        <w:t>e</w:t>
      </w:r>
      <w:r>
        <w:rPr>
          <w:spacing w:val="3"/>
          <w:w w:val="126"/>
          <w:sz w:val="22"/>
          <w:szCs w:val="22"/>
        </w:rPr>
        <w:t>m</w:t>
      </w:r>
      <w:r>
        <w:rPr>
          <w:w w:val="126"/>
          <w:sz w:val="22"/>
          <w:szCs w:val="22"/>
        </w:rPr>
        <w:t>b</w:t>
      </w:r>
      <w:r>
        <w:rPr>
          <w:spacing w:val="-1"/>
          <w:w w:val="126"/>
          <w:sz w:val="22"/>
          <w:szCs w:val="22"/>
        </w:rPr>
        <w:t>an</w:t>
      </w:r>
      <w:r>
        <w:rPr>
          <w:w w:val="126"/>
          <w:sz w:val="22"/>
          <w:szCs w:val="22"/>
        </w:rPr>
        <w:t>g</w:t>
      </w:r>
      <w:r>
        <w:rPr>
          <w:spacing w:val="1"/>
          <w:w w:val="126"/>
          <w:sz w:val="22"/>
          <w:szCs w:val="22"/>
        </w:rPr>
        <w:t>u</w:t>
      </w:r>
      <w:r>
        <w:rPr>
          <w:w w:val="126"/>
          <w:sz w:val="22"/>
          <w:szCs w:val="22"/>
        </w:rPr>
        <w:t xml:space="preserve">n </w:t>
      </w:r>
      <w:r>
        <w:rPr>
          <w:spacing w:val="24"/>
          <w:w w:val="126"/>
          <w:sz w:val="22"/>
          <w:szCs w:val="22"/>
        </w:rPr>
        <w:t xml:space="preserve"> </w:t>
      </w:r>
      <w:r>
        <w:rPr>
          <w:spacing w:val="-3"/>
          <w:w w:val="138"/>
          <w:sz w:val="22"/>
          <w:szCs w:val="22"/>
        </w:rPr>
        <w:t>a</w:t>
      </w:r>
      <w:r>
        <w:rPr>
          <w:w w:val="126"/>
          <w:sz w:val="22"/>
          <w:szCs w:val="22"/>
        </w:rPr>
        <w:t>p</w:t>
      </w:r>
      <w:r>
        <w:rPr>
          <w:spacing w:val="-1"/>
          <w:sz w:val="22"/>
          <w:szCs w:val="22"/>
        </w:rPr>
        <w:t>li</w:t>
      </w:r>
      <w:r>
        <w:rPr>
          <w:spacing w:val="-5"/>
          <w:w w:val="115"/>
          <w:sz w:val="22"/>
          <w:szCs w:val="22"/>
        </w:rPr>
        <w:t>k</w:t>
      </w:r>
      <w:r>
        <w:rPr>
          <w:spacing w:val="-1"/>
          <w:w w:val="138"/>
          <w:sz w:val="22"/>
          <w:szCs w:val="22"/>
        </w:rPr>
        <w:t>a</w:t>
      </w:r>
      <w:r>
        <w:rPr>
          <w:spacing w:val="-3"/>
          <w:w w:val="133"/>
          <w:sz w:val="22"/>
          <w:szCs w:val="22"/>
        </w:rPr>
        <w:t>s</w:t>
      </w:r>
      <w:r>
        <w:rPr>
          <w:spacing w:val="3"/>
          <w:sz w:val="22"/>
          <w:szCs w:val="22"/>
        </w:rPr>
        <w:t>i</w:t>
      </w:r>
      <w:r>
        <w:rPr>
          <w:w w:val="127"/>
          <w:sz w:val="22"/>
          <w:szCs w:val="22"/>
        </w:rPr>
        <w:t xml:space="preserve">, </w:t>
      </w:r>
      <w:r>
        <w:rPr>
          <w:spacing w:val="29"/>
          <w:w w:val="127"/>
          <w:sz w:val="22"/>
          <w:szCs w:val="22"/>
        </w:rPr>
        <w:t xml:space="preserve"> </w:t>
      </w:r>
      <w:r>
        <w:rPr>
          <w:w w:val="129"/>
          <w:sz w:val="22"/>
          <w:szCs w:val="22"/>
        </w:rPr>
        <w:t>d</w:t>
      </w:r>
      <w:r>
        <w:rPr>
          <w:spacing w:val="-1"/>
          <w:w w:val="129"/>
          <w:sz w:val="22"/>
          <w:szCs w:val="22"/>
        </w:rPr>
        <w:t>a</w:t>
      </w:r>
      <w:r>
        <w:rPr>
          <w:w w:val="129"/>
          <w:sz w:val="22"/>
          <w:szCs w:val="22"/>
        </w:rPr>
        <w:t xml:space="preserve">n </w:t>
      </w:r>
      <w:r>
        <w:rPr>
          <w:spacing w:val="2"/>
          <w:w w:val="129"/>
          <w:sz w:val="22"/>
          <w:szCs w:val="22"/>
        </w:rPr>
        <w:t xml:space="preserve"> </w:t>
      </w:r>
      <w:r>
        <w:rPr>
          <w:spacing w:val="-8"/>
          <w:w w:val="129"/>
          <w:sz w:val="22"/>
          <w:szCs w:val="22"/>
        </w:rPr>
        <w:t>r</w:t>
      </w:r>
      <w:r>
        <w:rPr>
          <w:w w:val="129"/>
          <w:sz w:val="22"/>
          <w:szCs w:val="22"/>
        </w:rPr>
        <w:t>en</w:t>
      </w:r>
      <w:r>
        <w:rPr>
          <w:spacing w:val="-1"/>
          <w:w w:val="129"/>
          <w:sz w:val="22"/>
          <w:szCs w:val="22"/>
        </w:rPr>
        <w:t>c</w:t>
      </w:r>
      <w:r>
        <w:rPr>
          <w:spacing w:val="3"/>
          <w:w w:val="129"/>
          <w:sz w:val="22"/>
          <w:szCs w:val="22"/>
        </w:rPr>
        <w:t>a</w:t>
      </w:r>
      <w:r>
        <w:rPr>
          <w:spacing w:val="1"/>
          <w:w w:val="129"/>
          <w:sz w:val="22"/>
          <w:szCs w:val="22"/>
        </w:rPr>
        <w:t>n</w:t>
      </w:r>
      <w:r>
        <w:rPr>
          <w:w w:val="129"/>
          <w:sz w:val="22"/>
          <w:szCs w:val="22"/>
        </w:rPr>
        <w:t xml:space="preserve">a </w:t>
      </w:r>
      <w:r>
        <w:rPr>
          <w:spacing w:val="9"/>
          <w:w w:val="129"/>
          <w:sz w:val="22"/>
          <w:szCs w:val="22"/>
        </w:rPr>
        <w:t xml:space="preserve"> </w:t>
      </w:r>
      <w:r>
        <w:rPr>
          <w:w w:val="126"/>
          <w:sz w:val="22"/>
          <w:szCs w:val="22"/>
        </w:rPr>
        <w:t>p</w:t>
      </w:r>
      <w:r>
        <w:rPr>
          <w:spacing w:val="1"/>
          <w:w w:val="138"/>
          <w:sz w:val="22"/>
          <w:szCs w:val="22"/>
        </w:rPr>
        <w:t>e</w:t>
      </w:r>
      <w:r>
        <w:rPr>
          <w:w w:val="125"/>
          <w:sz w:val="22"/>
          <w:szCs w:val="22"/>
        </w:rPr>
        <w:t>m</w:t>
      </w:r>
      <w:r>
        <w:rPr>
          <w:w w:val="126"/>
          <w:sz w:val="22"/>
          <w:szCs w:val="22"/>
        </w:rPr>
        <w:t>b</w:t>
      </w:r>
      <w:r>
        <w:rPr>
          <w:spacing w:val="1"/>
          <w:w w:val="138"/>
          <w:sz w:val="22"/>
          <w:szCs w:val="22"/>
        </w:rPr>
        <w:t>a</w:t>
      </w:r>
      <w:r>
        <w:rPr>
          <w:w w:val="126"/>
          <w:sz w:val="22"/>
          <w:szCs w:val="22"/>
        </w:rPr>
        <w:t>g</w:t>
      </w:r>
      <w:r>
        <w:rPr>
          <w:spacing w:val="1"/>
          <w:sz w:val="22"/>
          <w:szCs w:val="22"/>
        </w:rPr>
        <w:t>i</w:t>
      </w:r>
      <w:r>
        <w:rPr>
          <w:spacing w:val="-1"/>
          <w:w w:val="138"/>
          <w:sz w:val="22"/>
          <w:szCs w:val="22"/>
        </w:rPr>
        <w:t>a</w:t>
      </w:r>
      <w:r>
        <w:rPr>
          <w:w w:val="126"/>
          <w:sz w:val="22"/>
          <w:szCs w:val="22"/>
        </w:rPr>
        <w:t>n</w:t>
      </w:r>
      <w:r>
        <w:rPr>
          <w:spacing w:val="4"/>
          <w:w w:val="126"/>
          <w:sz w:val="22"/>
          <w:szCs w:val="22"/>
        </w:rPr>
        <w:t xml:space="preserve"> </w:t>
      </w:r>
      <w:r>
        <w:rPr>
          <w:spacing w:val="-1"/>
          <w:w w:val="115"/>
          <w:sz w:val="22"/>
          <w:szCs w:val="22"/>
        </w:rPr>
        <w:t>k</w:t>
      </w:r>
      <w:r>
        <w:rPr>
          <w:spacing w:val="1"/>
          <w:w w:val="138"/>
          <w:sz w:val="22"/>
          <w:szCs w:val="22"/>
        </w:rPr>
        <w:t>e</w:t>
      </w:r>
      <w:r>
        <w:rPr>
          <w:w w:val="123"/>
          <w:sz w:val="22"/>
          <w:szCs w:val="22"/>
        </w:rPr>
        <w:t>r</w:t>
      </w:r>
      <w:r>
        <w:rPr>
          <w:spacing w:val="1"/>
          <w:sz w:val="22"/>
          <w:szCs w:val="22"/>
        </w:rPr>
        <w:t>j</w:t>
      </w:r>
      <w:r>
        <w:rPr>
          <w:w w:val="138"/>
          <w:sz w:val="22"/>
          <w:szCs w:val="22"/>
        </w:rPr>
        <w:t xml:space="preserve">a </w:t>
      </w:r>
      <w:r>
        <w:rPr>
          <w:w w:val="126"/>
          <w:sz w:val="22"/>
          <w:szCs w:val="22"/>
        </w:rPr>
        <w:t>d</w:t>
      </w:r>
      <w:r>
        <w:rPr>
          <w:spacing w:val="1"/>
          <w:w w:val="138"/>
          <w:sz w:val="22"/>
          <w:szCs w:val="22"/>
        </w:rPr>
        <w:t>a</w:t>
      </w:r>
      <w:r>
        <w:rPr>
          <w:spacing w:val="-1"/>
          <w:sz w:val="22"/>
          <w:szCs w:val="22"/>
        </w:rPr>
        <w:t>l</w:t>
      </w:r>
      <w:r>
        <w:rPr>
          <w:spacing w:val="1"/>
          <w:w w:val="138"/>
          <w:sz w:val="22"/>
          <w:szCs w:val="22"/>
        </w:rPr>
        <w:t>a</w:t>
      </w:r>
      <w:r>
        <w:rPr>
          <w:w w:val="125"/>
          <w:sz w:val="22"/>
          <w:szCs w:val="22"/>
        </w:rPr>
        <w:t>m</w:t>
      </w:r>
      <w:r>
        <w:rPr>
          <w:spacing w:val="15"/>
          <w:sz w:val="22"/>
          <w:szCs w:val="22"/>
        </w:rPr>
        <w:t xml:space="preserve"> </w:t>
      </w:r>
      <w:r>
        <w:rPr>
          <w:spacing w:val="-1"/>
          <w:w w:val="115"/>
          <w:sz w:val="22"/>
          <w:szCs w:val="22"/>
        </w:rPr>
        <w:t>k</w:t>
      </w:r>
      <w:r>
        <w:rPr>
          <w:spacing w:val="1"/>
          <w:w w:val="138"/>
          <w:sz w:val="22"/>
          <w:szCs w:val="22"/>
        </w:rPr>
        <w:t>e</w:t>
      </w:r>
      <w:r>
        <w:rPr>
          <w:spacing w:val="1"/>
          <w:sz w:val="22"/>
          <w:szCs w:val="22"/>
        </w:rPr>
        <w:t>l</w:t>
      </w:r>
      <w:r>
        <w:rPr>
          <w:spacing w:val="-1"/>
          <w:w w:val="122"/>
          <w:sz w:val="22"/>
          <w:szCs w:val="22"/>
        </w:rPr>
        <w:t>o</w:t>
      </w:r>
      <w:r>
        <w:rPr>
          <w:spacing w:val="2"/>
          <w:w w:val="125"/>
          <w:sz w:val="22"/>
          <w:szCs w:val="22"/>
        </w:rPr>
        <w:t>m</w:t>
      </w:r>
      <w:r>
        <w:rPr>
          <w:w w:val="126"/>
          <w:sz w:val="22"/>
          <w:szCs w:val="22"/>
        </w:rPr>
        <w:t>p</w:t>
      </w:r>
      <w:r>
        <w:rPr>
          <w:spacing w:val="1"/>
          <w:w w:val="122"/>
          <w:sz w:val="22"/>
          <w:szCs w:val="22"/>
        </w:rPr>
        <w:t>o</w:t>
      </w:r>
      <w:r>
        <w:rPr>
          <w:w w:val="115"/>
          <w:sz w:val="22"/>
          <w:szCs w:val="22"/>
        </w:rPr>
        <w:t>k</w:t>
      </w:r>
      <w:r>
        <w:rPr>
          <w:w w:val="127"/>
          <w:sz w:val="22"/>
          <w:szCs w:val="22"/>
        </w:rPr>
        <w:t>.</w:t>
      </w:r>
    </w:p>
    <w:p w:rsidR="00944A07" w:rsidRDefault="000E52F1">
      <w:pPr>
        <w:tabs>
          <w:tab w:val="left" w:pos="1920"/>
        </w:tabs>
        <w:spacing w:before="5" w:line="249" w:lineRule="auto"/>
        <w:ind w:left="1932" w:right="77" w:hanging="360"/>
        <w:jc w:val="both"/>
        <w:rPr>
          <w:sz w:val="22"/>
          <w:szCs w:val="22"/>
        </w:rPr>
      </w:pPr>
      <w:r>
        <w:rPr>
          <w:rFonts w:ascii="Segoe MDL2 Assets" w:eastAsia="Segoe MDL2 Assets" w:hAnsi="Segoe MDL2 Assets" w:cs="Segoe MDL2 Assets"/>
          <w:w w:val="46"/>
          <w:sz w:val="22"/>
          <w:szCs w:val="22"/>
        </w:rPr>
        <w:t></w:t>
      </w:r>
      <w:r>
        <w:rPr>
          <w:rFonts w:ascii="Segoe MDL2 Assets" w:eastAsia="Segoe MDL2 Assets" w:hAnsi="Segoe MDL2 Assets" w:cs="Segoe MDL2 Assets"/>
          <w:sz w:val="22"/>
          <w:szCs w:val="22"/>
        </w:rPr>
        <w:tab/>
      </w:r>
      <w:r>
        <w:rPr>
          <w:spacing w:val="1"/>
          <w:w w:val="94"/>
          <w:sz w:val="22"/>
          <w:szCs w:val="22"/>
        </w:rPr>
        <w:t>A</w:t>
      </w:r>
      <w:r>
        <w:rPr>
          <w:w w:val="126"/>
          <w:sz w:val="22"/>
          <w:szCs w:val="22"/>
        </w:rPr>
        <w:t>p</w:t>
      </w:r>
      <w:r>
        <w:rPr>
          <w:spacing w:val="1"/>
          <w:sz w:val="22"/>
          <w:szCs w:val="22"/>
        </w:rPr>
        <w:t>li</w:t>
      </w:r>
      <w:r>
        <w:rPr>
          <w:spacing w:val="-1"/>
          <w:w w:val="115"/>
          <w:sz w:val="22"/>
          <w:szCs w:val="22"/>
        </w:rPr>
        <w:t>k</w:t>
      </w:r>
      <w:r>
        <w:rPr>
          <w:spacing w:val="-1"/>
          <w:w w:val="138"/>
          <w:sz w:val="22"/>
          <w:szCs w:val="22"/>
        </w:rPr>
        <w:t>a</w:t>
      </w:r>
      <w:r>
        <w:rPr>
          <w:spacing w:val="1"/>
          <w:w w:val="133"/>
          <w:sz w:val="22"/>
          <w:szCs w:val="22"/>
        </w:rPr>
        <w:t>s</w:t>
      </w:r>
      <w:r>
        <w:rPr>
          <w:sz w:val="22"/>
          <w:szCs w:val="22"/>
        </w:rPr>
        <w:t xml:space="preserve">i      </w:t>
      </w:r>
      <w:r>
        <w:rPr>
          <w:spacing w:val="3"/>
          <w:sz w:val="22"/>
          <w:szCs w:val="22"/>
        </w:rPr>
        <w:t xml:space="preserve"> </w:t>
      </w:r>
      <w:r>
        <w:rPr>
          <w:spacing w:val="-1"/>
          <w:w w:val="125"/>
          <w:sz w:val="22"/>
          <w:szCs w:val="22"/>
        </w:rPr>
        <w:t>u</w:t>
      </w:r>
      <w:r>
        <w:rPr>
          <w:spacing w:val="1"/>
          <w:w w:val="125"/>
          <w:sz w:val="22"/>
          <w:szCs w:val="22"/>
        </w:rPr>
        <w:t>n</w:t>
      </w:r>
      <w:r>
        <w:rPr>
          <w:w w:val="125"/>
          <w:sz w:val="22"/>
          <w:szCs w:val="22"/>
        </w:rPr>
        <w:t xml:space="preserve">tuk    </w:t>
      </w:r>
      <w:r>
        <w:rPr>
          <w:spacing w:val="39"/>
          <w:w w:val="125"/>
          <w:sz w:val="22"/>
          <w:szCs w:val="22"/>
        </w:rPr>
        <w:t xml:space="preserve"> </w:t>
      </w:r>
      <w:r>
        <w:rPr>
          <w:w w:val="125"/>
          <w:sz w:val="22"/>
          <w:szCs w:val="22"/>
        </w:rPr>
        <w:t>m</w:t>
      </w:r>
      <w:r>
        <w:rPr>
          <w:spacing w:val="-1"/>
          <w:w w:val="138"/>
          <w:sz w:val="22"/>
          <w:szCs w:val="22"/>
        </w:rPr>
        <w:t>e</w:t>
      </w:r>
      <w:r>
        <w:rPr>
          <w:w w:val="126"/>
          <w:sz w:val="22"/>
          <w:szCs w:val="22"/>
        </w:rPr>
        <w:t>n</w:t>
      </w:r>
      <w:r>
        <w:rPr>
          <w:w w:val="118"/>
          <w:sz w:val="22"/>
          <w:szCs w:val="22"/>
        </w:rPr>
        <w:t>y</w:t>
      </w:r>
      <w:r>
        <w:rPr>
          <w:spacing w:val="1"/>
          <w:w w:val="138"/>
          <w:sz w:val="22"/>
          <w:szCs w:val="22"/>
        </w:rPr>
        <w:t>e</w:t>
      </w:r>
      <w:r>
        <w:rPr>
          <w:spacing w:val="1"/>
          <w:sz w:val="22"/>
          <w:szCs w:val="22"/>
        </w:rPr>
        <w:t>l</w:t>
      </w:r>
      <w:r>
        <w:rPr>
          <w:w w:val="138"/>
          <w:sz w:val="22"/>
          <w:szCs w:val="22"/>
        </w:rPr>
        <w:t>e</w:t>
      </w:r>
      <w:r>
        <w:rPr>
          <w:spacing w:val="-1"/>
          <w:w w:val="133"/>
          <w:sz w:val="22"/>
          <w:szCs w:val="22"/>
        </w:rPr>
        <w:t>s</w:t>
      </w:r>
      <w:r>
        <w:rPr>
          <w:spacing w:val="-1"/>
          <w:w w:val="138"/>
          <w:sz w:val="22"/>
          <w:szCs w:val="22"/>
        </w:rPr>
        <w:t>a</w:t>
      </w:r>
      <w:r>
        <w:rPr>
          <w:spacing w:val="-1"/>
          <w:sz w:val="22"/>
          <w:szCs w:val="22"/>
        </w:rPr>
        <w:t>i</w:t>
      </w:r>
      <w:r>
        <w:rPr>
          <w:spacing w:val="-3"/>
          <w:w w:val="115"/>
          <w:sz w:val="22"/>
          <w:szCs w:val="22"/>
        </w:rPr>
        <w:t>k</w:t>
      </w:r>
      <w:r>
        <w:rPr>
          <w:spacing w:val="-1"/>
          <w:w w:val="138"/>
          <w:sz w:val="22"/>
          <w:szCs w:val="22"/>
        </w:rPr>
        <w:t>a</w:t>
      </w:r>
      <w:r>
        <w:rPr>
          <w:w w:val="126"/>
          <w:sz w:val="22"/>
          <w:szCs w:val="22"/>
        </w:rPr>
        <w:t>n</w:t>
      </w:r>
      <w:r>
        <w:rPr>
          <w:sz w:val="22"/>
          <w:szCs w:val="22"/>
        </w:rPr>
        <w:t xml:space="preserve">       </w:t>
      </w:r>
      <w:r>
        <w:rPr>
          <w:spacing w:val="-1"/>
          <w:w w:val="132"/>
          <w:sz w:val="22"/>
          <w:szCs w:val="22"/>
        </w:rPr>
        <w:t>k</w:t>
      </w:r>
      <w:r>
        <w:rPr>
          <w:spacing w:val="1"/>
          <w:w w:val="132"/>
          <w:sz w:val="22"/>
          <w:szCs w:val="22"/>
        </w:rPr>
        <w:t>a</w:t>
      </w:r>
      <w:r>
        <w:rPr>
          <w:spacing w:val="-1"/>
          <w:w w:val="132"/>
          <w:sz w:val="22"/>
          <w:szCs w:val="22"/>
        </w:rPr>
        <w:t>s</w:t>
      </w:r>
      <w:r>
        <w:rPr>
          <w:w w:val="132"/>
          <w:sz w:val="22"/>
          <w:szCs w:val="22"/>
        </w:rPr>
        <w:t xml:space="preserve">us    </w:t>
      </w:r>
      <w:r>
        <w:rPr>
          <w:spacing w:val="2"/>
          <w:w w:val="132"/>
          <w:sz w:val="22"/>
          <w:szCs w:val="22"/>
        </w:rPr>
        <w:t xml:space="preserve"> </w:t>
      </w:r>
      <w:r>
        <w:rPr>
          <w:w w:val="132"/>
          <w:sz w:val="22"/>
          <w:szCs w:val="22"/>
        </w:rPr>
        <w:t>t</w:t>
      </w:r>
      <w:r>
        <w:rPr>
          <w:spacing w:val="1"/>
          <w:w w:val="132"/>
          <w:sz w:val="22"/>
          <w:szCs w:val="22"/>
        </w:rPr>
        <w:t>u</w:t>
      </w:r>
      <w:r>
        <w:rPr>
          <w:w w:val="132"/>
          <w:sz w:val="22"/>
          <w:szCs w:val="22"/>
        </w:rPr>
        <w:t>g</w:t>
      </w:r>
      <w:r>
        <w:rPr>
          <w:spacing w:val="-1"/>
          <w:w w:val="132"/>
          <w:sz w:val="22"/>
          <w:szCs w:val="22"/>
        </w:rPr>
        <w:t>a</w:t>
      </w:r>
      <w:r>
        <w:rPr>
          <w:w w:val="132"/>
          <w:sz w:val="22"/>
          <w:szCs w:val="22"/>
        </w:rPr>
        <w:t xml:space="preserve">s    </w:t>
      </w:r>
      <w:r>
        <w:rPr>
          <w:spacing w:val="21"/>
          <w:w w:val="132"/>
          <w:sz w:val="22"/>
          <w:szCs w:val="22"/>
        </w:rPr>
        <w:t xml:space="preserve"> </w:t>
      </w:r>
      <w:r>
        <w:rPr>
          <w:w w:val="132"/>
          <w:sz w:val="22"/>
          <w:szCs w:val="22"/>
        </w:rPr>
        <w:t>be</w:t>
      </w:r>
      <w:r>
        <w:rPr>
          <w:spacing w:val="-1"/>
          <w:w w:val="132"/>
          <w:sz w:val="22"/>
          <w:szCs w:val="22"/>
        </w:rPr>
        <w:t>sa</w:t>
      </w:r>
      <w:r>
        <w:rPr>
          <w:w w:val="132"/>
          <w:sz w:val="22"/>
          <w:szCs w:val="22"/>
        </w:rPr>
        <w:t xml:space="preserve">r </w:t>
      </w:r>
      <w:r>
        <w:rPr>
          <w:w w:val="126"/>
          <w:sz w:val="22"/>
          <w:szCs w:val="22"/>
        </w:rPr>
        <w:t>d</w:t>
      </w:r>
      <w:r>
        <w:rPr>
          <w:spacing w:val="1"/>
          <w:sz w:val="22"/>
          <w:szCs w:val="22"/>
        </w:rPr>
        <w:t>i</w:t>
      </w:r>
      <w:r>
        <w:rPr>
          <w:w w:val="126"/>
          <w:sz w:val="22"/>
          <w:szCs w:val="22"/>
        </w:rPr>
        <w:t>b</w:t>
      </w:r>
      <w:r>
        <w:rPr>
          <w:spacing w:val="-1"/>
          <w:w w:val="138"/>
          <w:sz w:val="22"/>
          <w:szCs w:val="22"/>
        </w:rPr>
        <w:t>a</w:t>
      </w:r>
      <w:r>
        <w:rPr>
          <w:spacing w:val="-1"/>
          <w:w w:val="126"/>
          <w:sz w:val="22"/>
          <w:szCs w:val="22"/>
        </w:rPr>
        <w:t>n</w:t>
      </w:r>
      <w:r>
        <w:rPr>
          <w:w w:val="126"/>
          <w:sz w:val="22"/>
          <w:szCs w:val="22"/>
        </w:rPr>
        <w:t>g</w:t>
      </w:r>
      <w:r>
        <w:rPr>
          <w:spacing w:val="1"/>
          <w:w w:val="126"/>
          <w:sz w:val="22"/>
          <w:szCs w:val="22"/>
        </w:rPr>
        <w:t>u</w:t>
      </w:r>
      <w:r>
        <w:rPr>
          <w:w w:val="126"/>
          <w:sz w:val="22"/>
          <w:szCs w:val="22"/>
        </w:rPr>
        <w:t xml:space="preserve">n          </w:t>
      </w:r>
      <w:r>
        <w:rPr>
          <w:spacing w:val="37"/>
          <w:w w:val="126"/>
          <w:sz w:val="22"/>
          <w:szCs w:val="22"/>
        </w:rPr>
        <w:t xml:space="preserve"> </w:t>
      </w:r>
      <w:r>
        <w:rPr>
          <w:w w:val="129"/>
          <w:sz w:val="22"/>
          <w:szCs w:val="22"/>
        </w:rPr>
        <w:t>de</w:t>
      </w:r>
      <w:r>
        <w:rPr>
          <w:spacing w:val="1"/>
          <w:w w:val="129"/>
          <w:sz w:val="22"/>
          <w:szCs w:val="22"/>
        </w:rPr>
        <w:t>n</w:t>
      </w:r>
      <w:r>
        <w:rPr>
          <w:w w:val="129"/>
          <w:sz w:val="22"/>
          <w:szCs w:val="22"/>
        </w:rPr>
        <w:t>g</w:t>
      </w:r>
      <w:r>
        <w:rPr>
          <w:spacing w:val="-1"/>
          <w:w w:val="129"/>
          <w:sz w:val="22"/>
          <w:szCs w:val="22"/>
        </w:rPr>
        <w:t>a</w:t>
      </w:r>
      <w:r>
        <w:rPr>
          <w:w w:val="129"/>
          <w:sz w:val="22"/>
          <w:szCs w:val="22"/>
        </w:rPr>
        <w:t xml:space="preserve">n </w:t>
      </w:r>
      <w:r>
        <w:rPr>
          <w:spacing w:val="17"/>
          <w:w w:val="129"/>
          <w:sz w:val="22"/>
          <w:szCs w:val="22"/>
        </w:rPr>
        <w:t xml:space="preserve"> </w:t>
      </w:r>
      <w:r>
        <w:rPr>
          <w:w w:val="129"/>
          <w:sz w:val="22"/>
          <w:szCs w:val="22"/>
        </w:rPr>
        <w:t>me</w:t>
      </w:r>
      <w:r>
        <w:rPr>
          <w:spacing w:val="1"/>
          <w:w w:val="129"/>
          <w:sz w:val="22"/>
          <w:szCs w:val="22"/>
        </w:rPr>
        <w:t>n</w:t>
      </w:r>
      <w:r>
        <w:rPr>
          <w:spacing w:val="-3"/>
          <w:w w:val="129"/>
          <w:sz w:val="22"/>
          <w:szCs w:val="22"/>
        </w:rPr>
        <w:t>gg</w:t>
      </w:r>
      <w:r>
        <w:rPr>
          <w:spacing w:val="-1"/>
          <w:w w:val="129"/>
          <w:sz w:val="22"/>
          <w:szCs w:val="22"/>
        </w:rPr>
        <w:t>u</w:t>
      </w:r>
      <w:r>
        <w:rPr>
          <w:spacing w:val="1"/>
          <w:w w:val="129"/>
          <w:sz w:val="22"/>
          <w:szCs w:val="22"/>
        </w:rPr>
        <w:t>n</w:t>
      </w:r>
      <w:r>
        <w:rPr>
          <w:spacing w:val="-1"/>
          <w:w w:val="129"/>
          <w:sz w:val="22"/>
          <w:szCs w:val="22"/>
        </w:rPr>
        <w:t>a</w:t>
      </w:r>
      <w:r>
        <w:rPr>
          <w:spacing w:val="-4"/>
          <w:w w:val="129"/>
          <w:sz w:val="22"/>
          <w:szCs w:val="22"/>
        </w:rPr>
        <w:t>k</w:t>
      </w:r>
      <w:r>
        <w:rPr>
          <w:spacing w:val="-1"/>
          <w:w w:val="129"/>
          <w:sz w:val="22"/>
          <w:szCs w:val="22"/>
        </w:rPr>
        <w:t>a</w:t>
      </w:r>
      <w:r>
        <w:rPr>
          <w:w w:val="129"/>
          <w:sz w:val="22"/>
          <w:szCs w:val="22"/>
        </w:rPr>
        <w:t>n  ba</w:t>
      </w:r>
      <w:r>
        <w:rPr>
          <w:spacing w:val="1"/>
          <w:w w:val="129"/>
          <w:sz w:val="22"/>
          <w:szCs w:val="22"/>
        </w:rPr>
        <w:t>h</w:t>
      </w:r>
      <w:r>
        <w:rPr>
          <w:spacing w:val="-1"/>
          <w:w w:val="129"/>
          <w:sz w:val="22"/>
          <w:szCs w:val="22"/>
        </w:rPr>
        <w:t>as</w:t>
      </w:r>
      <w:r>
        <w:rPr>
          <w:w w:val="129"/>
          <w:sz w:val="22"/>
          <w:szCs w:val="22"/>
        </w:rPr>
        <w:t xml:space="preserve">a </w:t>
      </w:r>
      <w:r>
        <w:rPr>
          <w:spacing w:val="36"/>
          <w:w w:val="129"/>
          <w:sz w:val="22"/>
          <w:szCs w:val="22"/>
        </w:rPr>
        <w:t xml:space="preserve"> </w:t>
      </w:r>
      <w:r>
        <w:rPr>
          <w:spacing w:val="1"/>
          <w:w w:val="108"/>
          <w:sz w:val="22"/>
          <w:szCs w:val="22"/>
        </w:rPr>
        <w:t>P</w:t>
      </w:r>
      <w:r>
        <w:rPr>
          <w:spacing w:val="-1"/>
          <w:w w:val="138"/>
          <w:sz w:val="22"/>
          <w:szCs w:val="22"/>
        </w:rPr>
        <w:t>e</w:t>
      </w:r>
      <w:r>
        <w:rPr>
          <w:w w:val="125"/>
          <w:sz w:val="22"/>
          <w:szCs w:val="22"/>
        </w:rPr>
        <w:t>m</w:t>
      </w:r>
      <w:r>
        <w:rPr>
          <w:spacing w:val="2"/>
          <w:w w:val="123"/>
          <w:sz w:val="22"/>
          <w:szCs w:val="22"/>
        </w:rPr>
        <w:t>r</w:t>
      </w:r>
      <w:r>
        <w:rPr>
          <w:spacing w:val="1"/>
          <w:w w:val="122"/>
          <w:sz w:val="22"/>
          <w:szCs w:val="22"/>
        </w:rPr>
        <w:t>o</w:t>
      </w:r>
      <w:r>
        <w:rPr>
          <w:w w:val="126"/>
          <w:sz w:val="22"/>
          <w:szCs w:val="22"/>
        </w:rPr>
        <w:t>g</w:t>
      </w:r>
      <w:r>
        <w:rPr>
          <w:w w:val="123"/>
          <w:sz w:val="22"/>
          <w:szCs w:val="22"/>
        </w:rPr>
        <w:t>r</w:t>
      </w:r>
      <w:r>
        <w:rPr>
          <w:spacing w:val="-1"/>
          <w:w w:val="138"/>
          <w:sz w:val="22"/>
          <w:szCs w:val="22"/>
        </w:rPr>
        <w:t>a</w:t>
      </w:r>
      <w:r>
        <w:rPr>
          <w:w w:val="125"/>
          <w:sz w:val="22"/>
          <w:szCs w:val="22"/>
        </w:rPr>
        <w:t>m</w:t>
      </w:r>
      <w:r>
        <w:rPr>
          <w:spacing w:val="-1"/>
          <w:w w:val="138"/>
          <w:sz w:val="22"/>
          <w:szCs w:val="22"/>
        </w:rPr>
        <w:t>a</w:t>
      </w:r>
      <w:r>
        <w:rPr>
          <w:w w:val="126"/>
          <w:sz w:val="22"/>
          <w:szCs w:val="22"/>
        </w:rPr>
        <w:t xml:space="preserve">n </w:t>
      </w:r>
      <w:r>
        <w:rPr>
          <w:spacing w:val="1"/>
          <w:w w:val="108"/>
          <w:sz w:val="22"/>
          <w:szCs w:val="22"/>
        </w:rPr>
        <w:t>P</w:t>
      </w:r>
      <w:r>
        <w:rPr>
          <w:spacing w:val="1"/>
          <w:w w:val="138"/>
          <w:sz w:val="22"/>
          <w:szCs w:val="22"/>
        </w:rPr>
        <w:t>a</w:t>
      </w:r>
      <w:r>
        <w:rPr>
          <w:spacing w:val="-1"/>
          <w:w w:val="133"/>
          <w:sz w:val="22"/>
          <w:szCs w:val="22"/>
        </w:rPr>
        <w:t>s</w:t>
      </w:r>
      <w:r>
        <w:rPr>
          <w:spacing w:val="-1"/>
          <w:w w:val="124"/>
          <w:sz w:val="22"/>
          <w:szCs w:val="22"/>
        </w:rPr>
        <w:t>c</w:t>
      </w:r>
      <w:r>
        <w:rPr>
          <w:spacing w:val="1"/>
          <w:w w:val="138"/>
          <w:sz w:val="22"/>
          <w:szCs w:val="22"/>
        </w:rPr>
        <w:t>a</w:t>
      </w:r>
      <w:r>
        <w:rPr>
          <w:spacing w:val="1"/>
          <w:sz w:val="22"/>
          <w:szCs w:val="22"/>
        </w:rPr>
        <w:t>l</w:t>
      </w:r>
      <w:r>
        <w:rPr>
          <w:w w:val="127"/>
          <w:sz w:val="22"/>
          <w:szCs w:val="22"/>
        </w:rPr>
        <w:t>.</w:t>
      </w:r>
    </w:p>
    <w:p w:rsidR="00944A07" w:rsidRDefault="000E52F1">
      <w:pPr>
        <w:spacing w:line="260" w:lineRule="exact"/>
        <w:ind w:left="1572"/>
        <w:rPr>
          <w:sz w:val="22"/>
          <w:szCs w:val="22"/>
        </w:rPr>
      </w:pPr>
      <w:r>
        <w:rPr>
          <w:rFonts w:ascii="Segoe MDL2 Assets" w:eastAsia="Segoe MDL2 Assets" w:hAnsi="Segoe MDL2 Assets" w:cs="Segoe MDL2 Assets"/>
          <w:w w:val="46"/>
          <w:position w:val="-1"/>
          <w:sz w:val="22"/>
          <w:szCs w:val="22"/>
        </w:rPr>
        <w:t xml:space="preserve">        </w:t>
      </w:r>
      <w:r>
        <w:rPr>
          <w:rFonts w:ascii="Segoe MDL2 Assets" w:eastAsia="Segoe MDL2 Assets" w:hAnsi="Segoe MDL2 Assets" w:cs="Segoe MDL2 Assets"/>
          <w:spacing w:val="11"/>
          <w:w w:val="46"/>
          <w:position w:val="-1"/>
          <w:sz w:val="22"/>
          <w:szCs w:val="22"/>
        </w:rPr>
        <w:t xml:space="preserve"> </w:t>
      </w:r>
      <w:r>
        <w:rPr>
          <w:spacing w:val="-4"/>
          <w:w w:val="90"/>
          <w:position w:val="-1"/>
          <w:sz w:val="22"/>
          <w:szCs w:val="22"/>
        </w:rPr>
        <w:t>K</w:t>
      </w:r>
      <w:r>
        <w:rPr>
          <w:spacing w:val="1"/>
          <w:w w:val="138"/>
          <w:position w:val="-1"/>
          <w:sz w:val="22"/>
          <w:szCs w:val="22"/>
        </w:rPr>
        <w:t>a</w:t>
      </w:r>
      <w:r>
        <w:rPr>
          <w:spacing w:val="-1"/>
          <w:w w:val="133"/>
          <w:position w:val="-1"/>
          <w:sz w:val="22"/>
          <w:szCs w:val="22"/>
        </w:rPr>
        <w:t>s</w:t>
      </w:r>
      <w:r>
        <w:rPr>
          <w:spacing w:val="2"/>
          <w:w w:val="126"/>
          <w:position w:val="-1"/>
          <w:sz w:val="22"/>
          <w:szCs w:val="22"/>
        </w:rPr>
        <w:t>u</w:t>
      </w:r>
      <w:r>
        <w:rPr>
          <w:w w:val="133"/>
          <w:position w:val="-1"/>
          <w:sz w:val="22"/>
          <w:szCs w:val="22"/>
        </w:rPr>
        <w:t>s</w:t>
      </w:r>
      <w:r>
        <w:rPr>
          <w:spacing w:val="19"/>
          <w:position w:val="-1"/>
          <w:sz w:val="22"/>
          <w:szCs w:val="22"/>
        </w:rPr>
        <w:t xml:space="preserve"> </w:t>
      </w:r>
      <w:r>
        <w:rPr>
          <w:w w:val="129"/>
          <w:position w:val="-1"/>
          <w:sz w:val="22"/>
          <w:szCs w:val="22"/>
        </w:rPr>
        <w:t>d</w:t>
      </w:r>
      <w:r>
        <w:rPr>
          <w:spacing w:val="-1"/>
          <w:w w:val="129"/>
          <w:position w:val="-1"/>
          <w:sz w:val="22"/>
          <w:szCs w:val="22"/>
        </w:rPr>
        <w:t>a</w:t>
      </w:r>
      <w:r>
        <w:rPr>
          <w:w w:val="129"/>
          <w:position w:val="-1"/>
          <w:sz w:val="22"/>
          <w:szCs w:val="22"/>
        </w:rPr>
        <w:t>n</w:t>
      </w:r>
      <w:r>
        <w:rPr>
          <w:spacing w:val="3"/>
          <w:w w:val="129"/>
          <w:position w:val="-1"/>
          <w:sz w:val="22"/>
          <w:szCs w:val="22"/>
        </w:rPr>
        <w:t xml:space="preserve"> </w:t>
      </w:r>
      <w:r>
        <w:rPr>
          <w:spacing w:val="1"/>
          <w:w w:val="129"/>
          <w:position w:val="-1"/>
          <w:sz w:val="22"/>
          <w:szCs w:val="22"/>
        </w:rPr>
        <w:t>l</w:t>
      </w:r>
      <w:r>
        <w:rPr>
          <w:spacing w:val="-1"/>
          <w:w w:val="138"/>
          <w:position w:val="-1"/>
          <w:sz w:val="22"/>
          <w:szCs w:val="22"/>
        </w:rPr>
        <w:t>a</w:t>
      </w:r>
      <w:r>
        <w:rPr>
          <w:w w:val="126"/>
          <w:position w:val="-1"/>
          <w:sz w:val="22"/>
          <w:szCs w:val="22"/>
        </w:rPr>
        <w:t>p</w:t>
      </w:r>
      <w:r>
        <w:rPr>
          <w:spacing w:val="1"/>
          <w:w w:val="122"/>
          <w:position w:val="-1"/>
          <w:sz w:val="22"/>
          <w:szCs w:val="22"/>
        </w:rPr>
        <w:t>o</w:t>
      </w:r>
      <w:r>
        <w:rPr>
          <w:w w:val="123"/>
          <w:position w:val="-1"/>
          <w:sz w:val="22"/>
          <w:szCs w:val="22"/>
        </w:rPr>
        <w:t>r</w:t>
      </w:r>
      <w:r>
        <w:rPr>
          <w:spacing w:val="-1"/>
          <w:w w:val="138"/>
          <w:position w:val="-1"/>
          <w:sz w:val="22"/>
          <w:szCs w:val="22"/>
        </w:rPr>
        <w:t>a</w:t>
      </w:r>
      <w:r>
        <w:rPr>
          <w:w w:val="126"/>
          <w:position w:val="-1"/>
          <w:sz w:val="22"/>
          <w:szCs w:val="22"/>
        </w:rPr>
        <w:t>n</w:t>
      </w:r>
      <w:r>
        <w:rPr>
          <w:spacing w:val="16"/>
          <w:position w:val="-1"/>
          <w:sz w:val="22"/>
          <w:szCs w:val="22"/>
        </w:rPr>
        <w:t xml:space="preserve"> </w:t>
      </w:r>
      <w:r>
        <w:rPr>
          <w:w w:val="126"/>
          <w:position w:val="-1"/>
          <w:sz w:val="22"/>
          <w:szCs w:val="22"/>
        </w:rPr>
        <w:t>d</w:t>
      </w:r>
      <w:r>
        <w:rPr>
          <w:spacing w:val="1"/>
          <w:position w:val="-1"/>
          <w:sz w:val="22"/>
          <w:szCs w:val="22"/>
        </w:rPr>
        <w:t>i</w:t>
      </w:r>
      <w:r>
        <w:rPr>
          <w:w w:val="126"/>
          <w:position w:val="-1"/>
          <w:sz w:val="22"/>
          <w:szCs w:val="22"/>
        </w:rPr>
        <w:t>p</w:t>
      </w:r>
      <w:r>
        <w:rPr>
          <w:w w:val="123"/>
          <w:position w:val="-1"/>
          <w:sz w:val="22"/>
          <w:szCs w:val="22"/>
        </w:rPr>
        <w:t>r</w:t>
      </w:r>
      <w:r>
        <w:rPr>
          <w:spacing w:val="1"/>
          <w:w w:val="138"/>
          <w:position w:val="-1"/>
          <w:sz w:val="22"/>
          <w:szCs w:val="22"/>
        </w:rPr>
        <w:t>e</w:t>
      </w:r>
      <w:r>
        <w:rPr>
          <w:spacing w:val="-1"/>
          <w:w w:val="133"/>
          <w:position w:val="-1"/>
          <w:sz w:val="22"/>
          <w:szCs w:val="22"/>
        </w:rPr>
        <w:t>s</w:t>
      </w:r>
      <w:r>
        <w:rPr>
          <w:w w:val="138"/>
          <w:position w:val="-1"/>
          <w:sz w:val="22"/>
          <w:szCs w:val="22"/>
        </w:rPr>
        <w:t>e</w:t>
      </w:r>
      <w:r>
        <w:rPr>
          <w:w w:val="126"/>
          <w:position w:val="-1"/>
          <w:sz w:val="22"/>
          <w:szCs w:val="22"/>
        </w:rPr>
        <w:t>n</w:t>
      </w:r>
      <w:r>
        <w:rPr>
          <w:w w:val="141"/>
          <w:position w:val="-1"/>
          <w:sz w:val="22"/>
          <w:szCs w:val="22"/>
        </w:rPr>
        <w:t>t</w:t>
      </w:r>
      <w:r>
        <w:rPr>
          <w:spacing w:val="-1"/>
          <w:w w:val="138"/>
          <w:position w:val="-1"/>
          <w:sz w:val="22"/>
          <w:szCs w:val="22"/>
        </w:rPr>
        <w:t>a</w:t>
      </w:r>
      <w:r>
        <w:rPr>
          <w:spacing w:val="-1"/>
          <w:w w:val="133"/>
          <w:position w:val="-1"/>
          <w:sz w:val="22"/>
          <w:szCs w:val="22"/>
        </w:rPr>
        <w:t>s</w:t>
      </w:r>
      <w:r>
        <w:rPr>
          <w:spacing w:val="1"/>
          <w:position w:val="-1"/>
          <w:sz w:val="22"/>
          <w:szCs w:val="22"/>
        </w:rPr>
        <w:t>i</w:t>
      </w:r>
      <w:r>
        <w:rPr>
          <w:spacing w:val="-3"/>
          <w:w w:val="115"/>
          <w:position w:val="-1"/>
          <w:sz w:val="22"/>
          <w:szCs w:val="22"/>
        </w:rPr>
        <w:t>k</w:t>
      </w:r>
      <w:r>
        <w:rPr>
          <w:spacing w:val="-1"/>
          <w:w w:val="138"/>
          <w:position w:val="-1"/>
          <w:sz w:val="22"/>
          <w:szCs w:val="22"/>
        </w:rPr>
        <w:t>a</w:t>
      </w:r>
      <w:r>
        <w:rPr>
          <w:w w:val="126"/>
          <w:position w:val="-1"/>
          <w:sz w:val="22"/>
          <w:szCs w:val="22"/>
        </w:rPr>
        <w:t>n</w:t>
      </w:r>
      <w:r>
        <w:rPr>
          <w:spacing w:val="16"/>
          <w:position w:val="-1"/>
          <w:sz w:val="22"/>
          <w:szCs w:val="22"/>
        </w:rPr>
        <w:t xml:space="preserve"> </w:t>
      </w:r>
      <w:r>
        <w:rPr>
          <w:w w:val="131"/>
          <w:position w:val="-1"/>
          <w:sz w:val="22"/>
          <w:szCs w:val="22"/>
        </w:rPr>
        <w:t>p</w:t>
      </w:r>
      <w:r>
        <w:rPr>
          <w:spacing w:val="-1"/>
          <w:w w:val="131"/>
          <w:position w:val="-1"/>
          <w:sz w:val="22"/>
          <w:szCs w:val="22"/>
        </w:rPr>
        <w:t>a</w:t>
      </w:r>
      <w:r>
        <w:rPr>
          <w:w w:val="131"/>
          <w:position w:val="-1"/>
          <w:sz w:val="22"/>
          <w:szCs w:val="22"/>
        </w:rPr>
        <w:t>da</w:t>
      </w:r>
      <w:r>
        <w:rPr>
          <w:spacing w:val="2"/>
          <w:w w:val="131"/>
          <w:position w:val="-1"/>
          <w:sz w:val="22"/>
          <w:szCs w:val="22"/>
        </w:rPr>
        <w:t xml:space="preserve"> </w:t>
      </w:r>
      <w:r>
        <w:rPr>
          <w:w w:val="125"/>
          <w:position w:val="-1"/>
          <w:sz w:val="22"/>
          <w:szCs w:val="22"/>
        </w:rPr>
        <w:t>m</w:t>
      </w:r>
      <w:r>
        <w:rPr>
          <w:spacing w:val="1"/>
          <w:position w:val="-1"/>
          <w:sz w:val="22"/>
          <w:szCs w:val="22"/>
        </w:rPr>
        <w:t>i</w:t>
      </w:r>
      <w:r>
        <w:rPr>
          <w:spacing w:val="-1"/>
          <w:w w:val="126"/>
          <w:position w:val="-1"/>
          <w:sz w:val="22"/>
          <w:szCs w:val="22"/>
        </w:rPr>
        <w:t>n</w:t>
      </w:r>
      <w:r>
        <w:rPr>
          <w:spacing w:val="-2"/>
          <w:w w:val="126"/>
          <w:position w:val="-1"/>
          <w:sz w:val="22"/>
          <w:szCs w:val="22"/>
        </w:rPr>
        <w:t>g</w:t>
      </w:r>
      <w:r>
        <w:rPr>
          <w:w w:val="126"/>
          <w:position w:val="-1"/>
          <w:sz w:val="22"/>
          <w:szCs w:val="22"/>
        </w:rPr>
        <w:t>gu</w:t>
      </w:r>
      <w:r>
        <w:rPr>
          <w:spacing w:val="15"/>
          <w:position w:val="-1"/>
          <w:sz w:val="22"/>
          <w:szCs w:val="22"/>
        </w:rPr>
        <w:t xml:space="preserve"> </w:t>
      </w:r>
      <w:r>
        <w:rPr>
          <w:w w:val="127"/>
          <w:position w:val="-1"/>
          <w:sz w:val="22"/>
          <w:szCs w:val="22"/>
        </w:rPr>
        <w:t>15</w:t>
      </w:r>
      <w:r>
        <w:rPr>
          <w:w w:val="121"/>
          <w:position w:val="-1"/>
          <w:sz w:val="22"/>
          <w:szCs w:val="22"/>
        </w:rPr>
        <w:t>/</w:t>
      </w:r>
    </w:p>
    <w:p w:rsidR="00944A07" w:rsidRDefault="000E52F1">
      <w:pPr>
        <w:spacing w:before="15" w:line="242" w:lineRule="auto"/>
        <w:ind w:left="852" w:right="1152"/>
        <w:rPr>
          <w:sz w:val="22"/>
          <w:szCs w:val="22"/>
        </w:rPr>
      </w:pPr>
      <w:r>
        <w:rPr>
          <w:spacing w:val="-3"/>
          <w:w w:val="128"/>
          <w:sz w:val="22"/>
          <w:szCs w:val="22"/>
        </w:rPr>
        <w:t>p</w:t>
      </w:r>
      <w:r>
        <w:rPr>
          <w:w w:val="128"/>
          <w:sz w:val="22"/>
          <w:szCs w:val="22"/>
        </w:rPr>
        <w:t>e</w:t>
      </w:r>
      <w:r>
        <w:rPr>
          <w:spacing w:val="3"/>
          <w:w w:val="128"/>
          <w:sz w:val="22"/>
          <w:szCs w:val="22"/>
        </w:rPr>
        <w:t>r</w:t>
      </w:r>
      <w:r>
        <w:rPr>
          <w:spacing w:val="-3"/>
          <w:w w:val="128"/>
          <w:sz w:val="22"/>
          <w:szCs w:val="22"/>
        </w:rPr>
        <w:t>t</w:t>
      </w:r>
      <w:r>
        <w:rPr>
          <w:spacing w:val="1"/>
          <w:w w:val="128"/>
          <w:sz w:val="22"/>
          <w:szCs w:val="22"/>
        </w:rPr>
        <w:t>e</w:t>
      </w:r>
      <w:r>
        <w:rPr>
          <w:w w:val="128"/>
          <w:sz w:val="22"/>
          <w:szCs w:val="22"/>
        </w:rPr>
        <w:t>m</w:t>
      </w:r>
      <w:r>
        <w:rPr>
          <w:spacing w:val="1"/>
          <w:w w:val="128"/>
          <w:sz w:val="22"/>
          <w:szCs w:val="22"/>
        </w:rPr>
        <w:t>u</w:t>
      </w:r>
      <w:r>
        <w:rPr>
          <w:spacing w:val="-1"/>
          <w:w w:val="128"/>
          <w:sz w:val="22"/>
          <w:szCs w:val="22"/>
        </w:rPr>
        <w:t>a</w:t>
      </w:r>
      <w:r>
        <w:rPr>
          <w:w w:val="128"/>
          <w:sz w:val="22"/>
          <w:szCs w:val="22"/>
        </w:rPr>
        <w:t>n</w:t>
      </w:r>
      <w:r>
        <w:rPr>
          <w:spacing w:val="22"/>
          <w:w w:val="128"/>
          <w:sz w:val="22"/>
          <w:szCs w:val="22"/>
        </w:rPr>
        <w:t xml:space="preserve"> </w:t>
      </w:r>
      <w:r>
        <w:rPr>
          <w:w w:val="128"/>
          <w:sz w:val="22"/>
          <w:szCs w:val="22"/>
        </w:rPr>
        <w:t>27</w:t>
      </w:r>
      <w:r>
        <w:rPr>
          <w:spacing w:val="-1"/>
          <w:w w:val="128"/>
          <w:sz w:val="22"/>
          <w:szCs w:val="22"/>
        </w:rPr>
        <w:t xml:space="preserve"> </w:t>
      </w:r>
      <w:r>
        <w:rPr>
          <w:sz w:val="22"/>
          <w:szCs w:val="22"/>
        </w:rPr>
        <w:t>–</w:t>
      </w:r>
      <w:r>
        <w:rPr>
          <w:spacing w:val="15"/>
          <w:sz w:val="22"/>
          <w:szCs w:val="22"/>
        </w:rPr>
        <w:t xml:space="preserve"> </w:t>
      </w:r>
      <w:r>
        <w:rPr>
          <w:w w:val="125"/>
          <w:sz w:val="22"/>
          <w:szCs w:val="22"/>
        </w:rPr>
        <w:t>2</w:t>
      </w:r>
      <w:r>
        <w:rPr>
          <w:spacing w:val="2"/>
          <w:w w:val="125"/>
          <w:sz w:val="22"/>
          <w:szCs w:val="22"/>
        </w:rPr>
        <w:t>8</w:t>
      </w:r>
      <w:r>
        <w:rPr>
          <w:w w:val="125"/>
          <w:sz w:val="22"/>
          <w:szCs w:val="22"/>
        </w:rPr>
        <w:t>.</w:t>
      </w:r>
      <w:r>
        <w:rPr>
          <w:spacing w:val="6"/>
          <w:w w:val="125"/>
          <w:sz w:val="22"/>
          <w:szCs w:val="22"/>
        </w:rPr>
        <w:t xml:space="preserve"> </w:t>
      </w:r>
      <w:r>
        <w:rPr>
          <w:spacing w:val="-1"/>
          <w:w w:val="125"/>
          <w:sz w:val="22"/>
          <w:szCs w:val="22"/>
        </w:rPr>
        <w:t>c</w:t>
      </w:r>
      <w:r>
        <w:rPr>
          <w:w w:val="125"/>
          <w:sz w:val="22"/>
          <w:szCs w:val="22"/>
        </w:rPr>
        <w:t xml:space="preserve">.   </w:t>
      </w:r>
      <w:r>
        <w:rPr>
          <w:spacing w:val="18"/>
          <w:w w:val="125"/>
          <w:sz w:val="22"/>
          <w:szCs w:val="22"/>
        </w:rPr>
        <w:t xml:space="preserve"> </w:t>
      </w:r>
      <w:r>
        <w:rPr>
          <w:spacing w:val="2"/>
          <w:w w:val="97"/>
          <w:sz w:val="22"/>
          <w:szCs w:val="22"/>
        </w:rPr>
        <w:t>M</w:t>
      </w:r>
      <w:r>
        <w:rPr>
          <w:spacing w:val="-1"/>
          <w:w w:val="138"/>
          <w:sz w:val="22"/>
          <w:szCs w:val="22"/>
        </w:rPr>
        <w:t>e</w:t>
      </w:r>
      <w:r>
        <w:rPr>
          <w:w w:val="141"/>
          <w:sz w:val="22"/>
          <w:szCs w:val="22"/>
        </w:rPr>
        <w:t>t</w:t>
      </w:r>
      <w:r>
        <w:rPr>
          <w:spacing w:val="1"/>
          <w:w w:val="122"/>
          <w:sz w:val="22"/>
          <w:szCs w:val="22"/>
        </w:rPr>
        <w:t>o</w:t>
      </w:r>
      <w:r>
        <w:rPr>
          <w:w w:val="126"/>
          <w:sz w:val="22"/>
          <w:szCs w:val="22"/>
        </w:rPr>
        <w:t>d</w:t>
      </w:r>
      <w:r>
        <w:rPr>
          <w:spacing w:val="1"/>
          <w:w w:val="138"/>
          <w:sz w:val="22"/>
          <w:szCs w:val="22"/>
        </w:rPr>
        <w:t>e</w:t>
      </w:r>
      <w:r>
        <w:rPr>
          <w:w w:val="121"/>
          <w:sz w:val="22"/>
          <w:szCs w:val="22"/>
        </w:rPr>
        <w:t>/</w:t>
      </w:r>
      <w:r>
        <w:rPr>
          <w:spacing w:val="15"/>
          <w:sz w:val="22"/>
          <w:szCs w:val="22"/>
        </w:rPr>
        <w:t xml:space="preserve"> </w:t>
      </w:r>
      <w:r>
        <w:rPr>
          <w:spacing w:val="-1"/>
          <w:w w:val="131"/>
          <w:sz w:val="22"/>
          <w:szCs w:val="22"/>
        </w:rPr>
        <w:t>ca</w:t>
      </w:r>
      <w:r>
        <w:rPr>
          <w:w w:val="131"/>
          <w:sz w:val="22"/>
          <w:szCs w:val="22"/>
        </w:rPr>
        <w:t>ra</w:t>
      </w:r>
      <w:r>
        <w:rPr>
          <w:spacing w:val="3"/>
          <w:w w:val="131"/>
          <w:sz w:val="22"/>
          <w:szCs w:val="22"/>
        </w:rPr>
        <w:t xml:space="preserve"> </w:t>
      </w:r>
      <w:r>
        <w:rPr>
          <w:spacing w:val="-2"/>
          <w:w w:val="126"/>
          <w:sz w:val="22"/>
          <w:szCs w:val="22"/>
        </w:rPr>
        <w:t>p</w:t>
      </w:r>
      <w:r>
        <w:rPr>
          <w:w w:val="138"/>
          <w:sz w:val="22"/>
          <w:szCs w:val="22"/>
        </w:rPr>
        <w:t>e</w:t>
      </w:r>
      <w:r>
        <w:rPr>
          <w:spacing w:val="1"/>
          <w:w w:val="126"/>
          <w:sz w:val="22"/>
          <w:szCs w:val="22"/>
        </w:rPr>
        <w:t>n</w:t>
      </w:r>
      <w:r>
        <w:rPr>
          <w:w w:val="126"/>
          <w:sz w:val="22"/>
          <w:szCs w:val="22"/>
        </w:rPr>
        <w:t>g</w:t>
      </w:r>
      <w:r>
        <w:rPr>
          <w:w w:val="138"/>
          <w:sz w:val="22"/>
          <w:szCs w:val="22"/>
        </w:rPr>
        <w:t>e</w:t>
      </w:r>
      <w:r>
        <w:rPr>
          <w:w w:val="123"/>
          <w:sz w:val="22"/>
          <w:szCs w:val="22"/>
        </w:rPr>
        <w:t>r</w:t>
      </w:r>
      <w:r>
        <w:rPr>
          <w:spacing w:val="1"/>
          <w:sz w:val="22"/>
          <w:szCs w:val="22"/>
        </w:rPr>
        <w:t>j</w:t>
      </w:r>
      <w:r>
        <w:rPr>
          <w:spacing w:val="-1"/>
          <w:w w:val="138"/>
          <w:sz w:val="22"/>
          <w:szCs w:val="22"/>
        </w:rPr>
        <w:t>a</w:t>
      </w:r>
      <w:r>
        <w:rPr>
          <w:spacing w:val="2"/>
          <w:w w:val="138"/>
          <w:sz w:val="22"/>
          <w:szCs w:val="22"/>
        </w:rPr>
        <w:t>a</w:t>
      </w:r>
      <w:r>
        <w:rPr>
          <w:spacing w:val="1"/>
          <w:w w:val="126"/>
          <w:sz w:val="22"/>
          <w:szCs w:val="22"/>
        </w:rPr>
        <w:t>n</w:t>
      </w:r>
      <w:r>
        <w:rPr>
          <w:w w:val="127"/>
          <w:sz w:val="22"/>
          <w:szCs w:val="22"/>
        </w:rPr>
        <w:t>,</w:t>
      </w:r>
      <w:r>
        <w:rPr>
          <w:spacing w:val="15"/>
          <w:sz w:val="22"/>
          <w:szCs w:val="22"/>
        </w:rPr>
        <w:t xml:space="preserve"> </w:t>
      </w:r>
      <w:r>
        <w:rPr>
          <w:spacing w:val="-1"/>
          <w:w w:val="130"/>
          <w:sz w:val="22"/>
          <w:szCs w:val="22"/>
        </w:rPr>
        <w:t>a</w:t>
      </w:r>
      <w:r>
        <w:rPr>
          <w:spacing w:val="1"/>
          <w:w w:val="130"/>
          <w:sz w:val="22"/>
          <w:szCs w:val="22"/>
        </w:rPr>
        <w:t>cu</w:t>
      </w:r>
      <w:r>
        <w:rPr>
          <w:spacing w:val="-1"/>
          <w:w w:val="130"/>
          <w:sz w:val="22"/>
          <w:szCs w:val="22"/>
        </w:rPr>
        <w:t>a</w:t>
      </w:r>
      <w:r>
        <w:rPr>
          <w:w w:val="130"/>
          <w:sz w:val="22"/>
          <w:szCs w:val="22"/>
        </w:rPr>
        <w:t xml:space="preserve">n </w:t>
      </w:r>
      <w:r>
        <w:rPr>
          <w:w w:val="118"/>
          <w:sz w:val="22"/>
          <w:szCs w:val="22"/>
        </w:rPr>
        <w:t>y</w:t>
      </w:r>
      <w:r>
        <w:rPr>
          <w:spacing w:val="1"/>
          <w:w w:val="138"/>
          <w:sz w:val="22"/>
          <w:szCs w:val="22"/>
        </w:rPr>
        <w:t>a</w:t>
      </w:r>
      <w:r>
        <w:rPr>
          <w:spacing w:val="1"/>
          <w:w w:val="126"/>
          <w:sz w:val="22"/>
          <w:szCs w:val="22"/>
        </w:rPr>
        <w:t>n</w:t>
      </w:r>
      <w:r>
        <w:rPr>
          <w:w w:val="126"/>
          <w:sz w:val="22"/>
          <w:szCs w:val="22"/>
        </w:rPr>
        <w:t xml:space="preserve">g </w:t>
      </w:r>
      <w:r>
        <w:rPr>
          <w:spacing w:val="-2"/>
          <w:w w:val="126"/>
          <w:sz w:val="22"/>
          <w:szCs w:val="22"/>
        </w:rPr>
        <w:t>d</w:t>
      </w:r>
      <w:r>
        <w:rPr>
          <w:spacing w:val="1"/>
          <w:sz w:val="22"/>
          <w:szCs w:val="22"/>
        </w:rPr>
        <w:t>i</w:t>
      </w:r>
      <w:r>
        <w:rPr>
          <w:spacing w:val="-2"/>
          <w:w w:val="126"/>
          <w:sz w:val="22"/>
          <w:szCs w:val="22"/>
        </w:rPr>
        <w:t>g</w:t>
      </w:r>
      <w:r>
        <w:rPr>
          <w:w w:val="126"/>
          <w:sz w:val="22"/>
          <w:szCs w:val="22"/>
        </w:rPr>
        <w:t>u</w:t>
      </w:r>
      <w:r>
        <w:rPr>
          <w:spacing w:val="1"/>
          <w:w w:val="126"/>
          <w:sz w:val="22"/>
          <w:szCs w:val="22"/>
        </w:rPr>
        <w:t>n</w:t>
      </w:r>
      <w:r>
        <w:rPr>
          <w:spacing w:val="-1"/>
          <w:w w:val="138"/>
          <w:sz w:val="22"/>
          <w:szCs w:val="22"/>
        </w:rPr>
        <w:t>a</w:t>
      </w:r>
      <w:r>
        <w:rPr>
          <w:spacing w:val="-3"/>
          <w:w w:val="115"/>
          <w:sz w:val="22"/>
          <w:szCs w:val="22"/>
        </w:rPr>
        <w:t>k</w:t>
      </w:r>
      <w:r>
        <w:rPr>
          <w:spacing w:val="-1"/>
          <w:w w:val="138"/>
          <w:sz w:val="22"/>
          <w:szCs w:val="22"/>
        </w:rPr>
        <w:t>a</w:t>
      </w:r>
      <w:r>
        <w:rPr>
          <w:spacing w:val="1"/>
          <w:w w:val="126"/>
          <w:sz w:val="22"/>
          <w:szCs w:val="22"/>
        </w:rPr>
        <w:t>n</w:t>
      </w:r>
      <w:r>
        <w:rPr>
          <w:w w:val="121"/>
          <w:sz w:val="22"/>
          <w:szCs w:val="22"/>
        </w:rPr>
        <w:t>:</w:t>
      </w:r>
    </w:p>
    <w:p w:rsidR="00944A07" w:rsidRDefault="000E52F1">
      <w:pPr>
        <w:spacing w:before="3"/>
        <w:ind w:left="1572"/>
        <w:rPr>
          <w:sz w:val="22"/>
          <w:szCs w:val="22"/>
        </w:rPr>
      </w:pPr>
      <w:r>
        <w:rPr>
          <w:rFonts w:ascii="Segoe MDL2 Assets" w:eastAsia="Segoe MDL2 Assets" w:hAnsi="Segoe MDL2 Assets" w:cs="Segoe MDL2 Assets"/>
          <w:w w:val="46"/>
          <w:sz w:val="22"/>
          <w:szCs w:val="22"/>
        </w:rPr>
        <w:t xml:space="preserve">        </w:t>
      </w:r>
      <w:r>
        <w:rPr>
          <w:rFonts w:ascii="Segoe MDL2 Assets" w:eastAsia="Segoe MDL2 Assets" w:hAnsi="Segoe MDL2 Assets" w:cs="Segoe MDL2 Assets"/>
          <w:spacing w:val="11"/>
          <w:w w:val="46"/>
          <w:sz w:val="22"/>
          <w:szCs w:val="22"/>
        </w:rPr>
        <w:t xml:space="preserve"> </w:t>
      </w:r>
      <w:r>
        <w:rPr>
          <w:spacing w:val="-34"/>
          <w:w w:val="46"/>
          <w:sz w:val="22"/>
          <w:szCs w:val="22"/>
        </w:rPr>
        <w:t>T</w:t>
      </w:r>
      <w:r>
        <w:rPr>
          <w:w w:val="126"/>
          <w:sz w:val="22"/>
          <w:szCs w:val="22"/>
        </w:rPr>
        <w:t>ug</w:t>
      </w:r>
      <w:r>
        <w:rPr>
          <w:spacing w:val="-1"/>
          <w:w w:val="138"/>
          <w:sz w:val="22"/>
          <w:szCs w:val="22"/>
        </w:rPr>
        <w:t>a</w:t>
      </w:r>
      <w:r>
        <w:rPr>
          <w:w w:val="133"/>
          <w:sz w:val="22"/>
          <w:szCs w:val="22"/>
        </w:rPr>
        <w:t>s</w:t>
      </w:r>
      <w:r>
        <w:rPr>
          <w:spacing w:val="16"/>
          <w:sz w:val="22"/>
          <w:szCs w:val="22"/>
        </w:rPr>
        <w:t xml:space="preserve"> </w:t>
      </w:r>
      <w:r>
        <w:rPr>
          <w:spacing w:val="-3"/>
          <w:w w:val="132"/>
          <w:sz w:val="22"/>
          <w:szCs w:val="22"/>
        </w:rPr>
        <w:t>b</w:t>
      </w:r>
      <w:r>
        <w:rPr>
          <w:w w:val="132"/>
          <w:sz w:val="22"/>
          <w:szCs w:val="22"/>
        </w:rPr>
        <w:t>e</w:t>
      </w:r>
      <w:r>
        <w:rPr>
          <w:spacing w:val="-1"/>
          <w:w w:val="132"/>
          <w:sz w:val="22"/>
          <w:szCs w:val="22"/>
        </w:rPr>
        <w:t>sa</w:t>
      </w:r>
      <w:r>
        <w:rPr>
          <w:w w:val="132"/>
          <w:sz w:val="22"/>
          <w:szCs w:val="22"/>
        </w:rPr>
        <w:t>r</w:t>
      </w:r>
      <w:r>
        <w:rPr>
          <w:spacing w:val="-1"/>
          <w:w w:val="132"/>
          <w:sz w:val="22"/>
          <w:szCs w:val="22"/>
        </w:rPr>
        <w:t xml:space="preserve"> </w:t>
      </w:r>
      <w:r>
        <w:rPr>
          <w:spacing w:val="2"/>
          <w:w w:val="126"/>
          <w:sz w:val="22"/>
          <w:szCs w:val="22"/>
        </w:rPr>
        <w:t>d</w:t>
      </w:r>
      <w:r>
        <w:rPr>
          <w:spacing w:val="-1"/>
          <w:sz w:val="22"/>
          <w:szCs w:val="22"/>
        </w:rPr>
        <w:t>i</w:t>
      </w:r>
      <w:r>
        <w:rPr>
          <w:spacing w:val="1"/>
          <w:w w:val="115"/>
          <w:sz w:val="22"/>
          <w:szCs w:val="22"/>
        </w:rPr>
        <w:t>k</w:t>
      </w:r>
      <w:r>
        <w:rPr>
          <w:w w:val="138"/>
          <w:sz w:val="22"/>
          <w:szCs w:val="22"/>
        </w:rPr>
        <w:t>e</w:t>
      </w:r>
      <w:r>
        <w:rPr>
          <w:spacing w:val="-2"/>
          <w:w w:val="123"/>
          <w:sz w:val="22"/>
          <w:szCs w:val="22"/>
        </w:rPr>
        <w:t>r</w:t>
      </w:r>
      <w:r>
        <w:rPr>
          <w:spacing w:val="1"/>
          <w:sz w:val="22"/>
          <w:szCs w:val="22"/>
        </w:rPr>
        <w:t>j</w:t>
      </w:r>
      <w:r>
        <w:rPr>
          <w:spacing w:val="-1"/>
          <w:w w:val="138"/>
          <w:sz w:val="22"/>
          <w:szCs w:val="22"/>
        </w:rPr>
        <w:t>a</w:t>
      </w:r>
      <w:r>
        <w:rPr>
          <w:spacing w:val="-3"/>
          <w:w w:val="115"/>
          <w:sz w:val="22"/>
          <w:szCs w:val="22"/>
        </w:rPr>
        <w:t>k</w:t>
      </w:r>
      <w:r>
        <w:rPr>
          <w:spacing w:val="-1"/>
          <w:w w:val="138"/>
          <w:sz w:val="22"/>
          <w:szCs w:val="22"/>
        </w:rPr>
        <w:t>a</w:t>
      </w:r>
      <w:r>
        <w:rPr>
          <w:w w:val="126"/>
          <w:sz w:val="22"/>
          <w:szCs w:val="22"/>
        </w:rPr>
        <w:t>n</w:t>
      </w:r>
      <w:r>
        <w:rPr>
          <w:spacing w:val="18"/>
          <w:sz w:val="22"/>
          <w:szCs w:val="22"/>
        </w:rPr>
        <w:t xml:space="preserve"> </w:t>
      </w:r>
      <w:r>
        <w:rPr>
          <w:spacing w:val="-1"/>
          <w:w w:val="132"/>
          <w:sz w:val="22"/>
          <w:szCs w:val="22"/>
        </w:rPr>
        <w:t>s</w:t>
      </w:r>
      <w:r>
        <w:rPr>
          <w:spacing w:val="1"/>
          <w:w w:val="132"/>
          <w:sz w:val="22"/>
          <w:szCs w:val="22"/>
        </w:rPr>
        <w:t>ec</w:t>
      </w:r>
      <w:r>
        <w:rPr>
          <w:spacing w:val="-1"/>
          <w:w w:val="132"/>
          <w:sz w:val="22"/>
          <w:szCs w:val="22"/>
        </w:rPr>
        <w:t>a</w:t>
      </w:r>
      <w:r>
        <w:rPr>
          <w:w w:val="132"/>
          <w:sz w:val="22"/>
          <w:szCs w:val="22"/>
        </w:rPr>
        <w:t>ra</w:t>
      </w:r>
      <w:r>
        <w:rPr>
          <w:spacing w:val="2"/>
          <w:w w:val="132"/>
          <w:sz w:val="22"/>
          <w:szCs w:val="22"/>
        </w:rPr>
        <w:t xml:space="preserve"> </w:t>
      </w:r>
      <w:r>
        <w:rPr>
          <w:w w:val="126"/>
          <w:sz w:val="22"/>
          <w:szCs w:val="22"/>
        </w:rPr>
        <w:t>b</w:t>
      </w:r>
      <w:r>
        <w:rPr>
          <w:w w:val="138"/>
          <w:sz w:val="22"/>
          <w:szCs w:val="22"/>
        </w:rPr>
        <w:t>e</w:t>
      </w:r>
      <w:r>
        <w:rPr>
          <w:spacing w:val="-2"/>
          <w:w w:val="123"/>
          <w:sz w:val="22"/>
          <w:szCs w:val="22"/>
        </w:rPr>
        <w:t>r</w:t>
      </w:r>
      <w:r>
        <w:rPr>
          <w:spacing w:val="1"/>
          <w:w w:val="115"/>
          <w:sz w:val="22"/>
          <w:szCs w:val="22"/>
        </w:rPr>
        <w:t>k</w:t>
      </w:r>
      <w:r>
        <w:rPr>
          <w:spacing w:val="1"/>
          <w:w w:val="138"/>
          <w:sz w:val="22"/>
          <w:szCs w:val="22"/>
        </w:rPr>
        <w:t>e</w:t>
      </w:r>
      <w:r>
        <w:rPr>
          <w:spacing w:val="1"/>
          <w:sz w:val="22"/>
          <w:szCs w:val="22"/>
        </w:rPr>
        <w:t>l</w:t>
      </w:r>
      <w:r>
        <w:rPr>
          <w:spacing w:val="-1"/>
          <w:w w:val="122"/>
          <w:sz w:val="22"/>
          <w:szCs w:val="22"/>
        </w:rPr>
        <w:t>o</w:t>
      </w:r>
      <w:r>
        <w:rPr>
          <w:spacing w:val="2"/>
          <w:w w:val="125"/>
          <w:sz w:val="22"/>
          <w:szCs w:val="22"/>
        </w:rPr>
        <w:t>m</w:t>
      </w:r>
      <w:r>
        <w:rPr>
          <w:spacing w:val="-2"/>
          <w:w w:val="126"/>
          <w:sz w:val="22"/>
          <w:szCs w:val="22"/>
        </w:rPr>
        <w:t>p</w:t>
      </w:r>
      <w:r>
        <w:rPr>
          <w:spacing w:val="-1"/>
          <w:w w:val="122"/>
          <w:sz w:val="22"/>
          <w:szCs w:val="22"/>
        </w:rPr>
        <w:t>o</w:t>
      </w:r>
      <w:r>
        <w:rPr>
          <w:w w:val="115"/>
          <w:sz w:val="22"/>
          <w:szCs w:val="22"/>
        </w:rPr>
        <w:t>k</w:t>
      </w:r>
      <w:r>
        <w:rPr>
          <w:spacing w:val="16"/>
          <w:sz w:val="22"/>
          <w:szCs w:val="22"/>
        </w:rPr>
        <w:t xml:space="preserve"> </w:t>
      </w:r>
      <w:r>
        <w:rPr>
          <w:spacing w:val="2"/>
          <w:w w:val="122"/>
          <w:sz w:val="22"/>
          <w:szCs w:val="22"/>
        </w:rPr>
        <w:t>3</w:t>
      </w:r>
      <w:r>
        <w:rPr>
          <w:spacing w:val="1"/>
          <w:w w:val="122"/>
          <w:sz w:val="22"/>
          <w:szCs w:val="22"/>
        </w:rPr>
        <w:t>-</w:t>
      </w:r>
      <w:r>
        <w:rPr>
          <w:w w:val="122"/>
          <w:sz w:val="22"/>
          <w:szCs w:val="22"/>
        </w:rPr>
        <w:t>4</w:t>
      </w:r>
      <w:r>
        <w:rPr>
          <w:spacing w:val="3"/>
          <w:w w:val="122"/>
          <w:sz w:val="22"/>
          <w:szCs w:val="22"/>
        </w:rPr>
        <w:t xml:space="preserve"> </w:t>
      </w:r>
      <w:r>
        <w:rPr>
          <w:spacing w:val="1"/>
          <w:w w:val="122"/>
          <w:sz w:val="22"/>
          <w:szCs w:val="22"/>
        </w:rPr>
        <w:t>o</w:t>
      </w:r>
      <w:r>
        <w:rPr>
          <w:w w:val="123"/>
          <w:sz w:val="22"/>
          <w:szCs w:val="22"/>
        </w:rPr>
        <w:t>r</w:t>
      </w:r>
      <w:r>
        <w:rPr>
          <w:spacing w:val="-1"/>
          <w:w w:val="138"/>
          <w:sz w:val="22"/>
          <w:szCs w:val="22"/>
        </w:rPr>
        <w:t>a</w:t>
      </w:r>
      <w:r>
        <w:rPr>
          <w:spacing w:val="1"/>
          <w:w w:val="126"/>
          <w:sz w:val="22"/>
          <w:szCs w:val="22"/>
        </w:rPr>
        <w:t>n</w:t>
      </w:r>
      <w:r>
        <w:rPr>
          <w:w w:val="126"/>
          <w:sz w:val="22"/>
          <w:szCs w:val="22"/>
        </w:rPr>
        <w:t>g</w:t>
      </w:r>
      <w:r>
        <w:rPr>
          <w:w w:val="127"/>
          <w:sz w:val="22"/>
          <w:szCs w:val="22"/>
        </w:rPr>
        <w:t>.</w:t>
      </w:r>
    </w:p>
    <w:p w:rsidR="00944A07" w:rsidRDefault="000E52F1">
      <w:pPr>
        <w:tabs>
          <w:tab w:val="left" w:pos="1920"/>
        </w:tabs>
        <w:spacing w:before="10" w:line="255" w:lineRule="auto"/>
        <w:ind w:left="1932" w:right="87" w:hanging="360"/>
        <w:jc w:val="both"/>
        <w:rPr>
          <w:sz w:val="22"/>
          <w:szCs w:val="22"/>
        </w:rPr>
      </w:pPr>
      <w:r>
        <w:rPr>
          <w:rFonts w:ascii="Segoe MDL2 Assets" w:eastAsia="Segoe MDL2 Assets" w:hAnsi="Segoe MDL2 Assets" w:cs="Segoe MDL2 Assets"/>
          <w:w w:val="46"/>
          <w:sz w:val="22"/>
          <w:szCs w:val="22"/>
        </w:rPr>
        <w:t></w:t>
      </w:r>
      <w:r>
        <w:rPr>
          <w:rFonts w:ascii="Segoe MDL2 Assets" w:eastAsia="Segoe MDL2 Assets" w:hAnsi="Segoe MDL2 Assets" w:cs="Segoe MDL2 Assets"/>
          <w:sz w:val="22"/>
          <w:szCs w:val="22"/>
        </w:rPr>
        <w:tab/>
      </w:r>
      <w:r>
        <w:rPr>
          <w:w w:val="120"/>
          <w:sz w:val="22"/>
          <w:szCs w:val="22"/>
        </w:rPr>
        <w:t>T</w:t>
      </w:r>
      <w:r>
        <w:rPr>
          <w:spacing w:val="1"/>
          <w:w w:val="120"/>
          <w:sz w:val="22"/>
          <w:szCs w:val="22"/>
        </w:rPr>
        <w:t>o</w:t>
      </w:r>
      <w:r>
        <w:rPr>
          <w:w w:val="120"/>
          <w:sz w:val="22"/>
          <w:szCs w:val="22"/>
        </w:rPr>
        <w:t>p</w:t>
      </w:r>
      <w:r>
        <w:rPr>
          <w:spacing w:val="1"/>
          <w:w w:val="120"/>
          <w:sz w:val="22"/>
          <w:szCs w:val="22"/>
        </w:rPr>
        <w:t>i</w:t>
      </w:r>
      <w:r>
        <w:rPr>
          <w:w w:val="120"/>
          <w:sz w:val="22"/>
          <w:szCs w:val="22"/>
        </w:rPr>
        <w:t xml:space="preserve">k </w:t>
      </w:r>
      <w:r>
        <w:rPr>
          <w:spacing w:val="27"/>
          <w:w w:val="120"/>
          <w:sz w:val="22"/>
          <w:szCs w:val="22"/>
        </w:rPr>
        <w:t xml:space="preserve"> </w:t>
      </w:r>
      <w:r>
        <w:rPr>
          <w:w w:val="120"/>
          <w:sz w:val="22"/>
          <w:szCs w:val="22"/>
        </w:rPr>
        <w:t>t</w:t>
      </w:r>
      <w:r>
        <w:rPr>
          <w:spacing w:val="1"/>
          <w:w w:val="120"/>
          <w:sz w:val="22"/>
          <w:szCs w:val="22"/>
        </w:rPr>
        <w:t>u</w:t>
      </w:r>
      <w:r>
        <w:rPr>
          <w:w w:val="120"/>
          <w:sz w:val="22"/>
          <w:szCs w:val="22"/>
        </w:rPr>
        <w:t>g</w:t>
      </w:r>
      <w:r>
        <w:rPr>
          <w:spacing w:val="-1"/>
          <w:w w:val="120"/>
          <w:sz w:val="22"/>
          <w:szCs w:val="22"/>
        </w:rPr>
        <w:t>a</w:t>
      </w:r>
      <w:r>
        <w:rPr>
          <w:w w:val="120"/>
          <w:sz w:val="22"/>
          <w:szCs w:val="22"/>
        </w:rPr>
        <w:t xml:space="preserve">s  </w:t>
      </w:r>
      <w:r>
        <w:rPr>
          <w:spacing w:val="54"/>
          <w:w w:val="120"/>
          <w:sz w:val="22"/>
          <w:szCs w:val="22"/>
        </w:rPr>
        <w:t xml:space="preserve"> </w:t>
      </w:r>
      <w:r>
        <w:rPr>
          <w:w w:val="120"/>
          <w:sz w:val="22"/>
          <w:szCs w:val="22"/>
        </w:rPr>
        <w:t>b</w:t>
      </w:r>
      <w:r>
        <w:rPr>
          <w:spacing w:val="-1"/>
          <w:w w:val="120"/>
          <w:sz w:val="22"/>
          <w:szCs w:val="22"/>
        </w:rPr>
        <w:t>esa</w:t>
      </w:r>
      <w:r>
        <w:rPr>
          <w:w w:val="120"/>
          <w:sz w:val="22"/>
          <w:szCs w:val="22"/>
        </w:rPr>
        <w:t xml:space="preserve">r  </w:t>
      </w:r>
      <w:r>
        <w:rPr>
          <w:spacing w:val="56"/>
          <w:w w:val="120"/>
          <w:sz w:val="22"/>
          <w:szCs w:val="22"/>
        </w:rPr>
        <w:t xml:space="preserve"> </w:t>
      </w:r>
      <w:r>
        <w:rPr>
          <w:w w:val="126"/>
          <w:sz w:val="22"/>
          <w:szCs w:val="22"/>
        </w:rPr>
        <w:t>b</w:t>
      </w:r>
      <w:r>
        <w:rPr>
          <w:spacing w:val="1"/>
          <w:w w:val="138"/>
          <w:sz w:val="22"/>
          <w:szCs w:val="22"/>
        </w:rPr>
        <w:t>e</w:t>
      </w:r>
      <w:r>
        <w:rPr>
          <w:w w:val="123"/>
          <w:sz w:val="22"/>
          <w:szCs w:val="22"/>
        </w:rPr>
        <w:t>r</w:t>
      </w:r>
      <w:r>
        <w:rPr>
          <w:spacing w:val="-1"/>
          <w:w w:val="138"/>
          <w:sz w:val="22"/>
          <w:szCs w:val="22"/>
        </w:rPr>
        <w:t>a</w:t>
      </w:r>
      <w:r>
        <w:rPr>
          <w:spacing w:val="1"/>
          <w:w w:val="133"/>
          <w:sz w:val="22"/>
          <w:szCs w:val="22"/>
        </w:rPr>
        <w:t>s</w:t>
      </w:r>
      <w:r>
        <w:rPr>
          <w:spacing w:val="1"/>
          <w:w w:val="138"/>
          <w:sz w:val="22"/>
          <w:szCs w:val="22"/>
        </w:rPr>
        <w:t>a</w:t>
      </w:r>
      <w:r>
        <w:rPr>
          <w:sz w:val="22"/>
          <w:szCs w:val="22"/>
        </w:rPr>
        <w:t xml:space="preserve">l   </w:t>
      </w:r>
      <w:r>
        <w:rPr>
          <w:spacing w:val="-25"/>
          <w:sz w:val="22"/>
          <w:szCs w:val="22"/>
        </w:rPr>
        <w:t xml:space="preserve"> </w:t>
      </w:r>
      <w:r>
        <w:rPr>
          <w:w w:val="126"/>
          <w:sz w:val="22"/>
          <w:szCs w:val="22"/>
        </w:rPr>
        <w:t>d</w:t>
      </w:r>
      <w:r>
        <w:rPr>
          <w:spacing w:val="-1"/>
          <w:w w:val="138"/>
          <w:sz w:val="22"/>
          <w:szCs w:val="22"/>
        </w:rPr>
        <w:t>a</w:t>
      </w:r>
      <w:r>
        <w:rPr>
          <w:w w:val="123"/>
          <w:sz w:val="22"/>
          <w:szCs w:val="22"/>
        </w:rPr>
        <w:t>r</w:t>
      </w:r>
      <w:r>
        <w:rPr>
          <w:sz w:val="22"/>
          <w:szCs w:val="22"/>
        </w:rPr>
        <w:t xml:space="preserve">i   </w:t>
      </w:r>
      <w:r>
        <w:rPr>
          <w:spacing w:val="-23"/>
          <w:sz w:val="22"/>
          <w:szCs w:val="22"/>
        </w:rPr>
        <w:t xml:space="preserve"> </w:t>
      </w:r>
      <w:r>
        <w:rPr>
          <w:w w:val="128"/>
          <w:sz w:val="22"/>
          <w:szCs w:val="22"/>
        </w:rPr>
        <w:t>d</w:t>
      </w:r>
      <w:r>
        <w:rPr>
          <w:spacing w:val="1"/>
          <w:w w:val="128"/>
          <w:sz w:val="22"/>
          <w:szCs w:val="22"/>
        </w:rPr>
        <w:t>os</w:t>
      </w:r>
      <w:r>
        <w:rPr>
          <w:spacing w:val="-1"/>
          <w:w w:val="128"/>
          <w:sz w:val="22"/>
          <w:szCs w:val="22"/>
        </w:rPr>
        <w:t>e</w:t>
      </w:r>
      <w:r>
        <w:rPr>
          <w:spacing w:val="4"/>
          <w:w w:val="128"/>
          <w:sz w:val="22"/>
          <w:szCs w:val="22"/>
        </w:rPr>
        <w:t>n</w:t>
      </w:r>
      <w:r>
        <w:rPr>
          <w:w w:val="128"/>
          <w:sz w:val="22"/>
          <w:szCs w:val="22"/>
        </w:rPr>
        <w:t xml:space="preserve">, </w:t>
      </w:r>
      <w:r>
        <w:rPr>
          <w:spacing w:val="57"/>
          <w:w w:val="128"/>
          <w:sz w:val="22"/>
          <w:szCs w:val="22"/>
        </w:rPr>
        <w:t xml:space="preserve"> </w:t>
      </w:r>
      <w:r>
        <w:rPr>
          <w:spacing w:val="-1"/>
          <w:w w:val="128"/>
          <w:sz w:val="22"/>
          <w:szCs w:val="22"/>
        </w:rPr>
        <w:t>s</w:t>
      </w:r>
      <w:r>
        <w:rPr>
          <w:w w:val="128"/>
          <w:sz w:val="22"/>
          <w:szCs w:val="22"/>
        </w:rPr>
        <w:t>eda</w:t>
      </w:r>
      <w:r>
        <w:rPr>
          <w:spacing w:val="-1"/>
          <w:w w:val="128"/>
          <w:sz w:val="22"/>
          <w:szCs w:val="22"/>
        </w:rPr>
        <w:t>n</w:t>
      </w:r>
      <w:r>
        <w:rPr>
          <w:w w:val="128"/>
          <w:sz w:val="22"/>
          <w:szCs w:val="22"/>
        </w:rPr>
        <w:t>g</w:t>
      </w:r>
      <w:r>
        <w:rPr>
          <w:spacing w:val="-4"/>
          <w:w w:val="128"/>
          <w:sz w:val="22"/>
          <w:szCs w:val="22"/>
        </w:rPr>
        <w:t>k</w:t>
      </w:r>
      <w:r>
        <w:rPr>
          <w:spacing w:val="-1"/>
          <w:w w:val="128"/>
          <w:sz w:val="22"/>
          <w:szCs w:val="22"/>
        </w:rPr>
        <w:t>a</w:t>
      </w:r>
      <w:r>
        <w:rPr>
          <w:w w:val="128"/>
          <w:sz w:val="22"/>
          <w:szCs w:val="22"/>
        </w:rPr>
        <w:t xml:space="preserve">n </w:t>
      </w:r>
      <w:r>
        <w:rPr>
          <w:spacing w:val="66"/>
          <w:w w:val="128"/>
          <w:sz w:val="22"/>
          <w:szCs w:val="22"/>
        </w:rPr>
        <w:t xml:space="preserve"> </w:t>
      </w:r>
      <w:r>
        <w:rPr>
          <w:spacing w:val="-1"/>
          <w:w w:val="128"/>
          <w:sz w:val="22"/>
          <w:szCs w:val="22"/>
        </w:rPr>
        <w:t>j</w:t>
      </w:r>
      <w:r>
        <w:rPr>
          <w:spacing w:val="-1"/>
          <w:w w:val="126"/>
          <w:sz w:val="22"/>
          <w:szCs w:val="22"/>
        </w:rPr>
        <w:t>u</w:t>
      </w:r>
      <w:r>
        <w:rPr>
          <w:w w:val="126"/>
          <w:sz w:val="22"/>
          <w:szCs w:val="22"/>
        </w:rPr>
        <w:t>d</w:t>
      </w:r>
      <w:r>
        <w:rPr>
          <w:spacing w:val="1"/>
          <w:w w:val="126"/>
          <w:sz w:val="22"/>
          <w:szCs w:val="22"/>
        </w:rPr>
        <w:t>u</w:t>
      </w:r>
      <w:r>
        <w:rPr>
          <w:sz w:val="22"/>
          <w:szCs w:val="22"/>
        </w:rPr>
        <w:t xml:space="preserve">l </w:t>
      </w:r>
      <w:r>
        <w:rPr>
          <w:w w:val="126"/>
          <w:sz w:val="22"/>
          <w:szCs w:val="22"/>
        </w:rPr>
        <w:t>b</w:t>
      </w:r>
      <w:r>
        <w:rPr>
          <w:spacing w:val="1"/>
          <w:w w:val="122"/>
          <w:sz w:val="22"/>
          <w:szCs w:val="22"/>
        </w:rPr>
        <w:t>o</w:t>
      </w:r>
      <w:r>
        <w:rPr>
          <w:spacing w:val="1"/>
          <w:sz w:val="22"/>
          <w:szCs w:val="22"/>
        </w:rPr>
        <w:t>l</w:t>
      </w:r>
      <w:r>
        <w:rPr>
          <w:spacing w:val="-1"/>
          <w:w w:val="138"/>
          <w:sz w:val="22"/>
          <w:szCs w:val="22"/>
        </w:rPr>
        <w:t>e</w:t>
      </w:r>
      <w:r>
        <w:rPr>
          <w:w w:val="126"/>
          <w:sz w:val="22"/>
          <w:szCs w:val="22"/>
        </w:rPr>
        <w:t>h</w:t>
      </w:r>
      <w:r>
        <w:rPr>
          <w:sz w:val="22"/>
          <w:szCs w:val="22"/>
        </w:rPr>
        <w:t xml:space="preserve">  </w:t>
      </w:r>
      <w:r>
        <w:rPr>
          <w:spacing w:val="-6"/>
          <w:sz w:val="22"/>
          <w:szCs w:val="22"/>
        </w:rPr>
        <w:t xml:space="preserve"> </w:t>
      </w:r>
      <w:r>
        <w:rPr>
          <w:w w:val="126"/>
          <w:sz w:val="22"/>
          <w:szCs w:val="22"/>
        </w:rPr>
        <w:t>b</w:t>
      </w:r>
      <w:r>
        <w:rPr>
          <w:w w:val="138"/>
          <w:sz w:val="22"/>
          <w:szCs w:val="22"/>
        </w:rPr>
        <w:t>e</w:t>
      </w:r>
      <w:r>
        <w:rPr>
          <w:w w:val="123"/>
          <w:sz w:val="22"/>
          <w:szCs w:val="22"/>
        </w:rPr>
        <w:t>r</w:t>
      </w:r>
      <w:r>
        <w:rPr>
          <w:spacing w:val="-1"/>
          <w:w w:val="138"/>
          <w:sz w:val="22"/>
          <w:szCs w:val="22"/>
        </w:rPr>
        <w:t>a</w:t>
      </w:r>
      <w:r>
        <w:rPr>
          <w:spacing w:val="-1"/>
          <w:w w:val="133"/>
          <w:sz w:val="22"/>
          <w:szCs w:val="22"/>
        </w:rPr>
        <w:t>s</w:t>
      </w:r>
      <w:r>
        <w:rPr>
          <w:spacing w:val="-1"/>
          <w:w w:val="138"/>
          <w:sz w:val="22"/>
          <w:szCs w:val="22"/>
        </w:rPr>
        <w:t>a</w:t>
      </w:r>
      <w:r>
        <w:rPr>
          <w:sz w:val="22"/>
          <w:szCs w:val="22"/>
        </w:rPr>
        <w:t xml:space="preserve">l  </w:t>
      </w:r>
      <w:r>
        <w:rPr>
          <w:spacing w:val="-6"/>
          <w:sz w:val="22"/>
          <w:szCs w:val="22"/>
        </w:rPr>
        <w:t xml:space="preserve"> </w:t>
      </w:r>
      <w:r>
        <w:rPr>
          <w:w w:val="126"/>
          <w:sz w:val="22"/>
          <w:szCs w:val="22"/>
        </w:rPr>
        <w:t>d</w:t>
      </w:r>
      <w:r>
        <w:rPr>
          <w:spacing w:val="-1"/>
          <w:w w:val="138"/>
          <w:sz w:val="22"/>
          <w:szCs w:val="22"/>
        </w:rPr>
        <w:t>a</w:t>
      </w:r>
      <w:r>
        <w:rPr>
          <w:w w:val="123"/>
          <w:sz w:val="22"/>
          <w:szCs w:val="22"/>
        </w:rPr>
        <w:t>r</w:t>
      </w:r>
      <w:r>
        <w:rPr>
          <w:sz w:val="22"/>
          <w:szCs w:val="22"/>
        </w:rPr>
        <w:t>i</w:t>
      </w:r>
      <w:r>
        <w:rPr>
          <w:spacing w:val="18"/>
          <w:sz w:val="22"/>
          <w:szCs w:val="22"/>
        </w:rPr>
        <w:t xml:space="preserve"> </w:t>
      </w:r>
      <w:r>
        <w:rPr>
          <w:w w:val="127"/>
          <w:sz w:val="22"/>
          <w:szCs w:val="22"/>
        </w:rPr>
        <w:t>d</w:t>
      </w:r>
      <w:r>
        <w:rPr>
          <w:spacing w:val="1"/>
          <w:w w:val="127"/>
          <w:sz w:val="22"/>
          <w:szCs w:val="22"/>
        </w:rPr>
        <w:t>o</w:t>
      </w:r>
      <w:r>
        <w:rPr>
          <w:spacing w:val="-1"/>
          <w:w w:val="127"/>
          <w:sz w:val="22"/>
          <w:szCs w:val="22"/>
        </w:rPr>
        <w:t>s</w:t>
      </w:r>
      <w:r>
        <w:rPr>
          <w:w w:val="127"/>
          <w:sz w:val="22"/>
          <w:szCs w:val="22"/>
        </w:rPr>
        <w:t>en/</w:t>
      </w:r>
      <w:r>
        <w:rPr>
          <w:spacing w:val="3"/>
          <w:w w:val="127"/>
          <w:sz w:val="22"/>
          <w:szCs w:val="22"/>
        </w:rPr>
        <w:t xml:space="preserve"> </w:t>
      </w:r>
      <w:r>
        <w:rPr>
          <w:w w:val="125"/>
          <w:sz w:val="22"/>
          <w:szCs w:val="22"/>
        </w:rPr>
        <w:t>m</w:t>
      </w:r>
      <w:r>
        <w:rPr>
          <w:spacing w:val="1"/>
          <w:w w:val="138"/>
          <w:sz w:val="22"/>
          <w:szCs w:val="22"/>
        </w:rPr>
        <w:t>a</w:t>
      </w:r>
      <w:r>
        <w:rPr>
          <w:spacing w:val="1"/>
          <w:w w:val="126"/>
          <w:sz w:val="22"/>
          <w:szCs w:val="22"/>
        </w:rPr>
        <w:t>h</w:t>
      </w:r>
      <w:r>
        <w:rPr>
          <w:spacing w:val="-1"/>
          <w:w w:val="138"/>
          <w:sz w:val="22"/>
          <w:szCs w:val="22"/>
        </w:rPr>
        <w:t>a</w:t>
      </w:r>
      <w:r>
        <w:rPr>
          <w:spacing w:val="-1"/>
          <w:w w:val="133"/>
          <w:sz w:val="22"/>
          <w:szCs w:val="22"/>
        </w:rPr>
        <w:t>s</w:t>
      </w:r>
      <w:r>
        <w:rPr>
          <w:spacing w:val="1"/>
          <w:sz w:val="22"/>
          <w:szCs w:val="22"/>
        </w:rPr>
        <w:t>i</w:t>
      </w:r>
      <w:r>
        <w:rPr>
          <w:spacing w:val="-1"/>
          <w:w w:val="133"/>
          <w:sz w:val="22"/>
          <w:szCs w:val="22"/>
        </w:rPr>
        <w:t>s</w:t>
      </w:r>
      <w:r>
        <w:rPr>
          <w:w w:val="122"/>
          <w:sz w:val="22"/>
          <w:szCs w:val="22"/>
        </w:rPr>
        <w:t>w</w:t>
      </w:r>
      <w:r>
        <w:rPr>
          <w:spacing w:val="-1"/>
          <w:w w:val="122"/>
          <w:sz w:val="22"/>
          <w:szCs w:val="22"/>
        </w:rPr>
        <w:t>a</w:t>
      </w:r>
      <w:r>
        <w:rPr>
          <w:w w:val="127"/>
          <w:sz w:val="22"/>
          <w:szCs w:val="22"/>
        </w:rPr>
        <w:t>.</w:t>
      </w:r>
    </w:p>
    <w:p w:rsidR="00944A07" w:rsidRDefault="000E52F1">
      <w:pPr>
        <w:spacing w:line="240" w:lineRule="exact"/>
        <w:ind w:left="1572"/>
        <w:rPr>
          <w:sz w:val="22"/>
          <w:szCs w:val="22"/>
        </w:rPr>
      </w:pPr>
      <w:r>
        <w:rPr>
          <w:rFonts w:ascii="Segoe MDL2 Assets" w:eastAsia="Segoe MDL2 Assets" w:hAnsi="Segoe MDL2 Assets" w:cs="Segoe MDL2 Assets"/>
          <w:w w:val="46"/>
          <w:sz w:val="22"/>
          <w:szCs w:val="22"/>
        </w:rPr>
        <w:t xml:space="preserve">        </w:t>
      </w:r>
      <w:r>
        <w:rPr>
          <w:rFonts w:ascii="Segoe MDL2 Assets" w:eastAsia="Segoe MDL2 Assets" w:hAnsi="Segoe MDL2 Assets" w:cs="Segoe MDL2 Assets"/>
          <w:spacing w:val="11"/>
          <w:w w:val="46"/>
          <w:sz w:val="22"/>
          <w:szCs w:val="22"/>
        </w:rPr>
        <w:t xml:space="preserve"> </w:t>
      </w:r>
      <w:r>
        <w:rPr>
          <w:spacing w:val="-11"/>
          <w:w w:val="123"/>
          <w:sz w:val="22"/>
          <w:szCs w:val="22"/>
        </w:rPr>
        <w:t>F</w:t>
      </w:r>
      <w:r>
        <w:rPr>
          <w:spacing w:val="-1"/>
          <w:w w:val="123"/>
          <w:sz w:val="22"/>
          <w:szCs w:val="22"/>
        </w:rPr>
        <w:t>o</w:t>
      </w:r>
      <w:r>
        <w:rPr>
          <w:spacing w:val="2"/>
          <w:w w:val="123"/>
          <w:sz w:val="22"/>
          <w:szCs w:val="22"/>
        </w:rPr>
        <w:t>r</w:t>
      </w:r>
      <w:r>
        <w:rPr>
          <w:w w:val="123"/>
          <w:sz w:val="22"/>
          <w:szCs w:val="22"/>
        </w:rPr>
        <w:t>m</w:t>
      </w:r>
      <w:r>
        <w:rPr>
          <w:spacing w:val="1"/>
          <w:w w:val="123"/>
          <w:sz w:val="22"/>
          <w:szCs w:val="22"/>
        </w:rPr>
        <w:t>a</w:t>
      </w:r>
      <w:r>
        <w:rPr>
          <w:w w:val="123"/>
          <w:sz w:val="22"/>
          <w:szCs w:val="22"/>
        </w:rPr>
        <w:t>t</w:t>
      </w:r>
      <w:r>
        <w:rPr>
          <w:spacing w:val="7"/>
          <w:w w:val="123"/>
          <w:sz w:val="22"/>
          <w:szCs w:val="22"/>
        </w:rPr>
        <w:t xml:space="preserve"> </w:t>
      </w:r>
      <w:r>
        <w:rPr>
          <w:w w:val="126"/>
          <w:sz w:val="22"/>
          <w:szCs w:val="22"/>
        </w:rPr>
        <w:t>p</w:t>
      </w:r>
      <w:r>
        <w:rPr>
          <w:spacing w:val="2"/>
          <w:w w:val="123"/>
          <w:sz w:val="22"/>
          <w:szCs w:val="22"/>
        </w:rPr>
        <w:t>r</w:t>
      </w:r>
      <w:r>
        <w:rPr>
          <w:spacing w:val="1"/>
          <w:w w:val="122"/>
          <w:sz w:val="22"/>
          <w:szCs w:val="22"/>
        </w:rPr>
        <w:t>o</w:t>
      </w:r>
      <w:r>
        <w:rPr>
          <w:w w:val="126"/>
          <w:sz w:val="22"/>
          <w:szCs w:val="22"/>
        </w:rPr>
        <w:t>p</w:t>
      </w:r>
      <w:r>
        <w:rPr>
          <w:spacing w:val="1"/>
          <w:w w:val="122"/>
          <w:sz w:val="22"/>
          <w:szCs w:val="22"/>
        </w:rPr>
        <w:t>o</w:t>
      </w:r>
      <w:r>
        <w:rPr>
          <w:spacing w:val="-1"/>
          <w:w w:val="133"/>
          <w:sz w:val="22"/>
          <w:szCs w:val="22"/>
        </w:rPr>
        <w:t>s</w:t>
      </w:r>
      <w:r>
        <w:rPr>
          <w:spacing w:val="-1"/>
          <w:w w:val="138"/>
          <w:sz w:val="22"/>
          <w:szCs w:val="22"/>
        </w:rPr>
        <w:t>a</w:t>
      </w:r>
      <w:r>
        <w:rPr>
          <w:sz w:val="22"/>
          <w:szCs w:val="22"/>
        </w:rPr>
        <w:t>l</w:t>
      </w:r>
      <w:r>
        <w:rPr>
          <w:spacing w:val="16"/>
          <w:sz w:val="22"/>
          <w:szCs w:val="22"/>
        </w:rPr>
        <w:t xml:space="preserve"> </w:t>
      </w:r>
      <w:r>
        <w:rPr>
          <w:w w:val="129"/>
          <w:sz w:val="22"/>
          <w:szCs w:val="22"/>
        </w:rPr>
        <w:t>d</w:t>
      </w:r>
      <w:r>
        <w:rPr>
          <w:spacing w:val="-1"/>
          <w:w w:val="129"/>
          <w:sz w:val="22"/>
          <w:szCs w:val="22"/>
        </w:rPr>
        <w:t>a</w:t>
      </w:r>
      <w:r>
        <w:rPr>
          <w:w w:val="129"/>
          <w:sz w:val="22"/>
          <w:szCs w:val="22"/>
        </w:rPr>
        <w:t>n</w:t>
      </w:r>
      <w:r>
        <w:rPr>
          <w:spacing w:val="3"/>
          <w:w w:val="129"/>
          <w:sz w:val="22"/>
          <w:szCs w:val="22"/>
        </w:rPr>
        <w:t xml:space="preserve"> </w:t>
      </w:r>
      <w:r>
        <w:rPr>
          <w:spacing w:val="1"/>
          <w:w w:val="129"/>
          <w:sz w:val="22"/>
          <w:szCs w:val="22"/>
        </w:rPr>
        <w:t>l</w:t>
      </w:r>
      <w:r>
        <w:rPr>
          <w:spacing w:val="-1"/>
          <w:w w:val="138"/>
          <w:sz w:val="22"/>
          <w:szCs w:val="22"/>
        </w:rPr>
        <w:t>a</w:t>
      </w:r>
      <w:r>
        <w:rPr>
          <w:w w:val="126"/>
          <w:sz w:val="22"/>
          <w:szCs w:val="22"/>
        </w:rPr>
        <w:t>p</w:t>
      </w:r>
      <w:r>
        <w:rPr>
          <w:spacing w:val="1"/>
          <w:w w:val="122"/>
          <w:sz w:val="22"/>
          <w:szCs w:val="22"/>
        </w:rPr>
        <w:t>o</w:t>
      </w:r>
      <w:r>
        <w:rPr>
          <w:spacing w:val="2"/>
          <w:w w:val="123"/>
          <w:sz w:val="22"/>
          <w:szCs w:val="22"/>
        </w:rPr>
        <w:t>r</w:t>
      </w:r>
      <w:r>
        <w:rPr>
          <w:spacing w:val="-1"/>
          <w:w w:val="138"/>
          <w:sz w:val="22"/>
          <w:szCs w:val="22"/>
        </w:rPr>
        <w:t>a</w:t>
      </w:r>
      <w:r>
        <w:rPr>
          <w:w w:val="126"/>
          <w:sz w:val="22"/>
          <w:szCs w:val="22"/>
        </w:rPr>
        <w:t>n</w:t>
      </w:r>
      <w:r>
        <w:rPr>
          <w:spacing w:val="16"/>
          <w:sz w:val="22"/>
          <w:szCs w:val="22"/>
        </w:rPr>
        <w:t xml:space="preserve"> </w:t>
      </w:r>
      <w:r>
        <w:rPr>
          <w:spacing w:val="-2"/>
          <w:w w:val="126"/>
          <w:sz w:val="22"/>
          <w:szCs w:val="22"/>
        </w:rPr>
        <w:t>d</w:t>
      </w:r>
      <w:r>
        <w:rPr>
          <w:spacing w:val="1"/>
          <w:sz w:val="22"/>
          <w:szCs w:val="22"/>
        </w:rPr>
        <w:t>i</w:t>
      </w:r>
      <w:r>
        <w:rPr>
          <w:w w:val="126"/>
          <w:sz w:val="22"/>
          <w:szCs w:val="22"/>
        </w:rPr>
        <w:t>b</w:t>
      </w:r>
      <w:r>
        <w:rPr>
          <w:w w:val="138"/>
          <w:sz w:val="22"/>
          <w:szCs w:val="22"/>
        </w:rPr>
        <w:t>e</w:t>
      </w:r>
      <w:r>
        <w:rPr>
          <w:w w:val="123"/>
          <w:sz w:val="22"/>
          <w:szCs w:val="22"/>
        </w:rPr>
        <w:t>r</w:t>
      </w:r>
      <w:r>
        <w:rPr>
          <w:spacing w:val="3"/>
          <w:sz w:val="22"/>
          <w:szCs w:val="22"/>
        </w:rPr>
        <w:t>i</w:t>
      </w:r>
      <w:r>
        <w:rPr>
          <w:spacing w:val="-3"/>
          <w:w w:val="115"/>
          <w:sz w:val="22"/>
          <w:szCs w:val="22"/>
        </w:rPr>
        <w:t>k</w:t>
      </w:r>
      <w:r>
        <w:rPr>
          <w:spacing w:val="-1"/>
          <w:w w:val="138"/>
          <w:sz w:val="22"/>
          <w:szCs w:val="22"/>
        </w:rPr>
        <w:t>a</w:t>
      </w:r>
      <w:r>
        <w:rPr>
          <w:w w:val="126"/>
          <w:sz w:val="22"/>
          <w:szCs w:val="22"/>
        </w:rPr>
        <w:t>n</w:t>
      </w:r>
      <w:r>
        <w:rPr>
          <w:spacing w:val="16"/>
          <w:sz w:val="22"/>
          <w:szCs w:val="22"/>
        </w:rPr>
        <w:t xml:space="preserve"> </w:t>
      </w:r>
      <w:r>
        <w:rPr>
          <w:spacing w:val="1"/>
          <w:w w:val="122"/>
          <w:sz w:val="22"/>
          <w:szCs w:val="22"/>
        </w:rPr>
        <w:t>o</w:t>
      </w:r>
      <w:r>
        <w:rPr>
          <w:spacing w:val="-1"/>
          <w:sz w:val="22"/>
          <w:szCs w:val="22"/>
        </w:rPr>
        <w:t>l</w:t>
      </w:r>
      <w:r>
        <w:rPr>
          <w:w w:val="138"/>
          <w:sz w:val="22"/>
          <w:szCs w:val="22"/>
        </w:rPr>
        <w:t>e</w:t>
      </w:r>
      <w:r>
        <w:rPr>
          <w:w w:val="126"/>
          <w:sz w:val="22"/>
          <w:szCs w:val="22"/>
        </w:rPr>
        <w:t>h</w:t>
      </w:r>
      <w:r>
        <w:rPr>
          <w:spacing w:val="15"/>
          <w:sz w:val="22"/>
          <w:szCs w:val="22"/>
        </w:rPr>
        <w:t xml:space="preserve"> </w:t>
      </w:r>
      <w:r>
        <w:rPr>
          <w:w w:val="126"/>
          <w:sz w:val="22"/>
          <w:szCs w:val="22"/>
        </w:rPr>
        <w:t>d</w:t>
      </w:r>
      <w:r>
        <w:rPr>
          <w:spacing w:val="1"/>
          <w:w w:val="122"/>
          <w:sz w:val="22"/>
          <w:szCs w:val="22"/>
        </w:rPr>
        <w:t>o</w:t>
      </w:r>
      <w:r>
        <w:rPr>
          <w:spacing w:val="-1"/>
          <w:w w:val="133"/>
          <w:sz w:val="22"/>
          <w:szCs w:val="22"/>
        </w:rPr>
        <w:t>s</w:t>
      </w:r>
      <w:r>
        <w:rPr>
          <w:spacing w:val="1"/>
          <w:w w:val="138"/>
          <w:sz w:val="22"/>
          <w:szCs w:val="22"/>
        </w:rPr>
        <w:t>e</w:t>
      </w:r>
      <w:r>
        <w:rPr>
          <w:spacing w:val="1"/>
          <w:w w:val="126"/>
          <w:sz w:val="22"/>
          <w:szCs w:val="22"/>
        </w:rPr>
        <w:t>n</w:t>
      </w:r>
      <w:r>
        <w:rPr>
          <w:w w:val="127"/>
          <w:sz w:val="22"/>
          <w:szCs w:val="22"/>
        </w:rPr>
        <w:t>.</w:t>
      </w:r>
    </w:p>
    <w:p w:rsidR="00944A07" w:rsidRDefault="000E52F1">
      <w:pPr>
        <w:tabs>
          <w:tab w:val="left" w:pos="1920"/>
        </w:tabs>
        <w:spacing w:before="18" w:line="255" w:lineRule="auto"/>
        <w:ind w:left="1932" w:right="79" w:hanging="360"/>
        <w:jc w:val="both"/>
        <w:rPr>
          <w:sz w:val="22"/>
          <w:szCs w:val="22"/>
        </w:rPr>
      </w:pPr>
      <w:r>
        <w:rPr>
          <w:rFonts w:ascii="Segoe MDL2 Assets" w:eastAsia="Segoe MDL2 Assets" w:hAnsi="Segoe MDL2 Assets" w:cs="Segoe MDL2 Assets"/>
          <w:w w:val="46"/>
          <w:sz w:val="22"/>
          <w:szCs w:val="22"/>
        </w:rPr>
        <w:t></w:t>
      </w:r>
      <w:r>
        <w:rPr>
          <w:rFonts w:ascii="Segoe MDL2 Assets" w:eastAsia="Segoe MDL2 Assets" w:hAnsi="Segoe MDL2 Assets" w:cs="Segoe MDL2 Assets"/>
          <w:sz w:val="22"/>
          <w:szCs w:val="22"/>
        </w:rPr>
        <w:tab/>
      </w:r>
      <w:r>
        <w:rPr>
          <w:spacing w:val="1"/>
          <w:w w:val="94"/>
          <w:sz w:val="22"/>
          <w:szCs w:val="22"/>
        </w:rPr>
        <w:t>A</w:t>
      </w:r>
      <w:r>
        <w:rPr>
          <w:w w:val="126"/>
          <w:sz w:val="22"/>
          <w:szCs w:val="22"/>
        </w:rPr>
        <w:t>p</w:t>
      </w:r>
      <w:r>
        <w:rPr>
          <w:spacing w:val="1"/>
          <w:sz w:val="22"/>
          <w:szCs w:val="22"/>
        </w:rPr>
        <w:t>li</w:t>
      </w:r>
      <w:r>
        <w:rPr>
          <w:spacing w:val="-1"/>
          <w:w w:val="115"/>
          <w:sz w:val="22"/>
          <w:szCs w:val="22"/>
        </w:rPr>
        <w:t>k</w:t>
      </w:r>
      <w:r>
        <w:rPr>
          <w:spacing w:val="-1"/>
          <w:w w:val="138"/>
          <w:sz w:val="22"/>
          <w:szCs w:val="22"/>
        </w:rPr>
        <w:t>a</w:t>
      </w:r>
      <w:r>
        <w:rPr>
          <w:spacing w:val="1"/>
          <w:w w:val="133"/>
          <w:sz w:val="22"/>
          <w:szCs w:val="22"/>
        </w:rPr>
        <w:t>s</w:t>
      </w:r>
      <w:r>
        <w:rPr>
          <w:sz w:val="22"/>
          <w:szCs w:val="22"/>
        </w:rPr>
        <w:t xml:space="preserve">i   </w:t>
      </w:r>
      <w:r>
        <w:rPr>
          <w:spacing w:val="16"/>
          <w:sz w:val="22"/>
          <w:szCs w:val="22"/>
        </w:rPr>
        <w:t xml:space="preserve"> </w:t>
      </w:r>
      <w:r>
        <w:rPr>
          <w:w w:val="126"/>
          <w:sz w:val="22"/>
          <w:szCs w:val="22"/>
        </w:rPr>
        <w:t>d</w:t>
      </w:r>
      <w:r>
        <w:rPr>
          <w:spacing w:val="1"/>
          <w:sz w:val="22"/>
          <w:szCs w:val="22"/>
        </w:rPr>
        <w:t>i</w:t>
      </w:r>
      <w:r>
        <w:rPr>
          <w:spacing w:val="-2"/>
          <w:w w:val="126"/>
          <w:sz w:val="22"/>
          <w:szCs w:val="22"/>
        </w:rPr>
        <w:t>b</w:t>
      </w:r>
      <w:r>
        <w:rPr>
          <w:spacing w:val="1"/>
          <w:w w:val="126"/>
          <w:sz w:val="22"/>
          <w:szCs w:val="22"/>
        </w:rPr>
        <w:t>u</w:t>
      </w:r>
      <w:r>
        <w:rPr>
          <w:spacing w:val="-1"/>
          <w:w w:val="138"/>
          <w:sz w:val="22"/>
          <w:szCs w:val="22"/>
        </w:rPr>
        <w:t>a</w:t>
      </w:r>
      <w:r>
        <w:rPr>
          <w:w w:val="141"/>
          <w:sz w:val="22"/>
          <w:szCs w:val="22"/>
        </w:rPr>
        <w:t>t</w:t>
      </w:r>
      <w:r>
        <w:rPr>
          <w:sz w:val="22"/>
          <w:szCs w:val="22"/>
        </w:rPr>
        <w:t xml:space="preserve">   </w:t>
      </w:r>
      <w:r>
        <w:rPr>
          <w:spacing w:val="10"/>
          <w:sz w:val="22"/>
          <w:szCs w:val="22"/>
        </w:rPr>
        <w:t xml:space="preserve"> </w:t>
      </w:r>
      <w:r>
        <w:rPr>
          <w:spacing w:val="3"/>
          <w:w w:val="129"/>
          <w:sz w:val="22"/>
          <w:szCs w:val="22"/>
        </w:rPr>
        <w:t>m</w:t>
      </w:r>
      <w:r>
        <w:rPr>
          <w:spacing w:val="-1"/>
          <w:w w:val="129"/>
          <w:sz w:val="22"/>
          <w:szCs w:val="22"/>
        </w:rPr>
        <w:t>e</w:t>
      </w:r>
      <w:r>
        <w:rPr>
          <w:spacing w:val="1"/>
          <w:w w:val="129"/>
          <w:sz w:val="22"/>
          <w:szCs w:val="22"/>
        </w:rPr>
        <w:t>n</w:t>
      </w:r>
      <w:r>
        <w:rPr>
          <w:w w:val="129"/>
          <w:sz w:val="22"/>
          <w:szCs w:val="22"/>
        </w:rPr>
        <w:t>g</w:t>
      </w:r>
      <w:r>
        <w:rPr>
          <w:spacing w:val="-1"/>
          <w:w w:val="129"/>
          <w:sz w:val="22"/>
          <w:szCs w:val="22"/>
        </w:rPr>
        <w:t>ac</w:t>
      </w:r>
      <w:r>
        <w:rPr>
          <w:w w:val="129"/>
          <w:sz w:val="22"/>
          <w:szCs w:val="22"/>
        </w:rPr>
        <w:t xml:space="preserve">u  </w:t>
      </w:r>
      <w:r>
        <w:rPr>
          <w:spacing w:val="14"/>
          <w:w w:val="129"/>
          <w:sz w:val="22"/>
          <w:szCs w:val="22"/>
        </w:rPr>
        <w:t xml:space="preserve"> </w:t>
      </w:r>
      <w:r>
        <w:rPr>
          <w:w w:val="129"/>
          <w:sz w:val="22"/>
          <w:szCs w:val="22"/>
        </w:rPr>
        <w:t>p</w:t>
      </w:r>
      <w:r>
        <w:rPr>
          <w:spacing w:val="1"/>
          <w:w w:val="129"/>
          <w:sz w:val="22"/>
          <w:szCs w:val="22"/>
        </w:rPr>
        <w:t>a</w:t>
      </w:r>
      <w:r>
        <w:rPr>
          <w:w w:val="129"/>
          <w:sz w:val="22"/>
          <w:szCs w:val="22"/>
        </w:rPr>
        <w:t xml:space="preserve">da  </w:t>
      </w:r>
      <w:r>
        <w:rPr>
          <w:spacing w:val="29"/>
          <w:w w:val="129"/>
          <w:sz w:val="22"/>
          <w:szCs w:val="22"/>
        </w:rPr>
        <w:t xml:space="preserve"> </w:t>
      </w:r>
      <w:r>
        <w:rPr>
          <w:w w:val="129"/>
          <w:sz w:val="22"/>
          <w:szCs w:val="22"/>
        </w:rPr>
        <w:t>r</w:t>
      </w:r>
      <w:r>
        <w:rPr>
          <w:spacing w:val="1"/>
          <w:w w:val="129"/>
          <w:sz w:val="22"/>
          <w:szCs w:val="22"/>
        </w:rPr>
        <w:t>an</w:t>
      </w:r>
      <w:r>
        <w:rPr>
          <w:spacing w:val="-1"/>
          <w:w w:val="129"/>
          <w:sz w:val="22"/>
          <w:szCs w:val="22"/>
        </w:rPr>
        <w:t>c</w:t>
      </w:r>
      <w:r>
        <w:rPr>
          <w:spacing w:val="1"/>
          <w:w w:val="129"/>
          <w:sz w:val="22"/>
          <w:szCs w:val="22"/>
        </w:rPr>
        <w:t>a</w:t>
      </w:r>
      <w:r>
        <w:rPr>
          <w:spacing w:val="-1"/>
          <w:w w:val="129"/>
          <w:sz w:val="22"/>
          <w:szCs w:val="22"/>
        </w:rPr>
        <w:t>n</w:t>
      </w:r>
      <w:r>
        <w:rPr>
          <w:w w:val="129"/>
          <w:sz w:val="22"/>
          <w:szCs w:val="22"/>
        </w:rPr>
        <w:t>g</w:t>
      </w:r>
      <w:r>
        <w:rPr>
          <w:spacing w:val="-1"/>
          <w:w w:val="129"/>
          <w:sz w:val="22"/>
          <w:szCs w:val="22"/>
        </w:rPr>
        <w:t>a</w:t>
      </w:r>
      <w:r>
        <w:rPr>
          <w:w w:val="129"/>
          <w:sz w:val="22"/>
          <w:szCs w:val="22"/>
        </w:rPr>
        <w:t xml:space="preserve">n  </w:t>
      </w:r>
      <w:r>
        <w:rPr>
          <w:spacing w:val="22"/>
          <w:w w:val="129"/>
          <w:sz w:val="22"/>
          <w:szCs w:val="22"/>
        </w:rPr>
        <w:t xml:space="preserve"> </w:t>
      </w:r>
      <w:r>
        <w:rPr>
          <w:w w:val="126"/>
          <w:sz w:val="22"/>
          <w:szCs w:val="22"/>
        </w:rPr>
        <w:t>p</w:t>
      </w:r>
      <w:r>
        <w:rPr>
          <w:w w:val="138"/>
          <w:sz w:val="22"/>
          <w:szCs w:val="22"/>
        </w:rPr>
        <w:t>e</w:t>
      </w:r>
      <w:r>
        <w:rPr>
          <w:w w:val="126"/>
          <w:sz w:val="22"/>
          <w:szCs w:val="22"/>
        </w:rPr>
        <w:t>n</w:t>
      </w:r>
      <w:r>
        <w:rPr>
          <w:w w:val="118"/>
          <w:sz w:val="22"/>
          <w:szCs w:val="22"/>
        </w:rPr>
        <w:t>y</w:t>
      </w:r>
      <w:r>
        <w:rPr>
          <w:spacing w:val="1"/>
          <w:w w:val="138"/>
          <w:sz w:val="22"/>
          <w:szCs w:val="22"/>
        </w:rPr>
        <w:t>e</w:t>
      </w:r>
      <w:r>
        <w:rPr>
          <w:spacing w:val="-1"/>
          <w:sz w:val="22"/>
          <w:szCs w:val="22"/>
        </w:rPr>
        <w:t>l</w:t>
      </w:r>
      <w:r>
        <w:rPr>
          <w:spacing w:val="1"/>
          <w:w w:val="138"/>
          <w:sz w:val="22"/>
          <w:szCs w:val="22"/>
        </w:rPr>
        <w:t>e</w:t>
      </w:r>
      <w:r>
        <w:rPr>
          <w:spacing w:val="1"/>
          <w:w w:val="133"/>
          <w:sz w:val="22"/>
          <w:szCs w:val="22"/>
        </w:rPr>
        <w:t>s</w:t>
      </w:r>
      <w:r>
        <w:rPr>
          <w:spacing w:val="-1"/>
          <w:w w:val="138"/>
          <w:sz w:val="22"/>
          <w:szCs w:val="22"/>
        </w:rPr>
        <w:t>a</w:t>
      </w:r>
      <w:r>
        <w:rPr>
          <w:spacing w:val="1"/>
          <w:sz w:val="22"/>
          <w:szCs w:val="22"/>
        </w:rPr>
        <w:t>i</w:t>
      </w:r>
      <w:r>
        <w:rPr>
          <w:spacing w:val="-1"/>
          <w:w w:val="138"/>
          <w:sz w:val="22"/>
          <w:szCs w:val="22"/>
        </w:rPr>
        <w:t>a</w:t>
      </w:r>
      <w:r>
        <w:rPr>
          <w:w w:val="126"/>
          <w:sz w:val="22"/>
          <w:szCs w:val="22"/>
        </w:rPr>
        <w:t xml:space="preserve">n </w:t>
      </w:r>
      <w:r>
        <w:rPr>
          <w:spacing w:val="-4"/>
          <w:w w:val="127"/>
          <w:sz w:val="22"/>
          <w:szCs w:val="22"/>
        </w:rPr>
        <w:t>k</w:t>
      </w:r>
      <w:r>
        <w:rPr>
          <w:spacing w:val="-1"/>
          <w:w w:val="127"/>
          <w:sz w:val="22"/>
          <w:szCs w:val="22"/>
        </w:rPr>
        <w:t>as</w:t>
      </w:r>
      <w:r>
        <w:rPr>
          <w:w w:val="127"/>
          <w:sz w:val="22"/>
          <w:szCs w:val="22"/>
        </w:rPr>
        <w:t>us</w:t>
      </w:r>
      <w:r>
        <w:rPr>
          <w:spacing w:val="52"/>
          <w:w w:val="127"/>
          <w:sz w:val="22"/>
          <w:szCs w:val="22"/>
        </w:rPr>
        <w:t xml:space="preserve"> </w:t>
      </w:r>
      <w:r>
        <w:rPr>
          <w:spacing w:val="3"/>
          <w:w w:val="127"/>
          <w:sz w:val="22"/>
          <w:szCs w:val="22"/>
        </w:rPr>
        <w:t>y</w:t>
      </w:r>
      <w:r>
        <w:rPr>
          <w:spacing w:val="-1"/>
          <w:w w:val="127"/>
          <w:sz w:val="22"/>
          <w:szCs w:val="22"/>
        </w:rPr>
        <w:t>a</w:t>
      </w:r>
      <w:r>
        <w:rPr>
          <w:spacing w:val="1"/>
          <w:w w:val="127"/>
          <w:sz w:val="22"/>
          <w:szCs w:val="22"/>
        </w:rPr>
        <w:t>n</w:t>
      </w:r>
      <w:r>
        <w:rPr>
          <w:w w:val="127"/>
          <w:sz w:val="22"/>
          <w:szCs w:val="22"/>
        </w:rPr>
        <w:t>g</w:t>
      </w:r>
      <w:r>
        <w:rPr>
          <w:spacing w:val="42"/>
          <w:w w:val="127"/>
          <w:sz w:val="22"/>
          <w:szCs w:val="22"/>
        </w:rPr>
        <w:t xml:space="preserve"> </w:t>
      </w:r>
      <w:r>
        <w:rPr>
          <w:w w:val="126"/>
          <w:sz w:val="22"/>
          <w:szCs w:val="22"/>
        </w:rPr>
        <w:t>d</w:t>
      </w:r>
      <w:r>
        <w:rPr>
          <w:spacing w:val="1"/>
          <w:sz w:val="22"/>
          <w:szCs w:val="22"/>
        </w:rPr>
        <w:t>i</w:t>
      </w:r>
      <w:r>
        <w:rPr>
          <w:spacing w:val="-3"/>
          <w:w w:val="138"/>
          <w:sz w:val="22"/>
          <w:szCs w:val="22"/>
        </w:rPr>
        <w:t>a</w:t>
      </w:r>
      <w:r>
        <w:rPr>
          <w:spacing w:val="1"/>
          <w:sz w:val="22"/>
          <w:szCs w:val="22"/>
        </w:rPr>
        <w:t>j</w:t>
      </w:r>
      <w:r>
        <w:rPr>
          <w:spacing w:val="1"/>
          <w:w w:val="126"/>
          <w:sz w:val="22"/>
          <w:szCs w:val="22"/>
        </w:rPr>
        <w:t>u</w:t>
      </w:r>
      <w:r>
        <w:rPr>
          <w:spacing w:val="1"/>
          <w:w w:val="115"/>
          <w:sz w:val="22"/>
          <w:szCs w:val="22"/>
        </w:rPr>
        <w:t>k</w:t>
      </w:r>
      <w:r>
        <w:rPr>
          <w:spacing w:val="-1"/>
          <w:w w:val="138"/>
          <w:sz w:val="22"/>
          <w:szCs w:val="22"/>
        </w:rPr>
        <w:t>a</w:t>
      </w:r>
      <w:r>
        <w:rPr>
          <w:w w:val="126"/>
          <w:sz w:val="22"/>
          <w:szCs w:val="22"/>
        </w:rPr>
        <w:t>n</w:t>
      </w:r>
      <w:r>
        <w:rPr>
          <w:spacing w:val="16"/>
          <w:sz w:val="22"/>
          <w:szCs w:val="22"/>
        </w:rPr>
        <w:t xml:space="preserve"> </w:t>
      </w:r>
      <w:r>
        <w:rPr>
          <w:spacing w:val="1"/>
          <w:w w:val="122"/>
          <w:sz w:val="22"/>
          <w:szCs w:val="22"/>
        </w:rPr>
        <w:t>o</w:t>
      </w:r>
      <w:r>
        <w:rPr>
          <w:spacing w:val="1"/>
          <w:sz w:val="22"/>
          <w:szCs w:val="22"/>
        </w:rPr>
        <w:t>l</w:t>
      </w:r>
      <w:r>
        <w:rPr>
          <w:spacing w:val="-1"/>
          <w:w w:val="138"/>
          <w:sz w:val="22"/>
          <w:szCs w:val="22"/>
        </w:rPr>
        <w:t>e</w:t>
      </w:r>
      <w:r>
        <w:rPr>
          <w:w w:val="126"/>
          <w:sz w:val="22"/>
          <w:szCs w:val="22"/>
        </w:rPr>
        <w:t>h</w:t>
      </w:r>
      <w:r>
        <w:rPr>
          <w:spacing w:val="16"/>
          <w:sz w:val="22"/>
          <w:szCs w:val="22"/>
        </w:rPr>
        <w:t xml:space="preserve"> </w:t>
      </w:r>
      <w:r>
        <w:rPr>
          <w:spacing w:val="2"/>
          <w:w w:val="125"/>
          <w:sz w:val="22"/>
          <w:szCs w:val="22"/>
        </w:rPr>
        <w:t>m</w:t>
      </w:r>
      <w:r>
        <w:rPr>
          <w:spacing w:val="-1"/>
          <w:w w:val="138"/>
          <w:sz w:val="22"/>
          <w:szCs w:val="22"/>
        </w:rPr>
        <w:t>a</w:t>
      </w:r>
      <w:r>
        <w:rPr>
          <w:spacing w:val="1"/>
          <w:w w:val="126"/>
          <w:sz w:val="22"/>
          <w:szCs w:val="22"/>
        </w:rPr>
        <w:t>h</w:t>
      </w:r>
      <w:r>
        <w:rPr>
          <w:spacing w:val="-1"/>
          <w:w w:val="138"/>
          <w:sz w:val="22"/>
          <w:szCs w:val="22"/>
        </w:rPr>
        <w:t>a</w:t>
      </w:r>
      <w:r>
        <w:rPr>
          <w:spacing w:val="-1"/>
          <w:w w:val="133"/>
          <w:sz w:val="22"/>
          <w:szCs w:val="22"/>
        </w:rPr>
        <w:t>s</w:t>
      </w:r>
      <w:r>
        <w:rPr>
          <w:spacing w:val="3"/>
          <w:sz w:val="22"/>
          <w:szCs w:val="22"/>
        </w:rPr>
        <w:t>i</w:t>
      </w:r>
      <w:r>
        <w:rPr>
          <w:spacing w:val="-1"/>
          <w:w w:val="133"/>
          <w:sz w:val="22"/>
          <w:szCs w:val="22"/>
        </w:rPr>
        <w:t>s</w:t>
      </w:r>
      <w:r>
        <w:rPr>
          <w:w w:val="113"/>
          <w:sz w:val="22"/>
          <w:szCs w:val="22"/>
        </w:rPr>
        <w:t>w</w:t>
      </w:r>
      <w:r>
        <w:rPr>
          <w:spacing w:val="1"/>
          <w:w w:val="138"/>
          <w:sz w:val="22"/>
          <w:szCs w:val="22"/>
        </w:rPr>
        <w:t>a</w:t>
      </w:r>
      <w:r>
        <w:rPr>
          <w:w w:val="127"/>
          <w:sz w:val="22"/>
          <w:szCs w:val="22"/>
        </w:rPr>
        <w:t>.</w:t>
      </w:r>
    </w:p>
    <w:p w:rsidR="00944A07" w:rsidRDefault="000E52F1">
      <w:pPr>
        <w:spacing w:line="220" w:lineRule="exact"/>
        <w:ind w:left="816"/>
        <w:rPr>
          <w:sz w:val="22"/>
          <w:szCs w:val="22"/>
        </w:rPr>
      </w:pPr>
      <w:r>
        <w:rPr>
          <w:w w:val="120"/>
          <w:sz w:val="22"/>
          <w:szCs w:val="22"/>
        </w:rPr>
        <w:t xml:space="preserve">d.  </w:t>
      </w:r>
      <w:r>
        <w:rPr>
          <w:spacing w:val="62"/>
          <w:w w:val="120"/>
          <w:sz w:val="22"/>
          <w:szCs w:val="22"/>
        </w:rPr>
        <w:t xml:space="preserve"> </w:t>
      </w:r>
      <w:r>
        <w:rPr>
          <w:spacing w:val="1"/>
          <w:w w:val="120"/>
          <w:sz w:val="22"/>
          <w:szCs w:val="22"/>
        </w:rPr>
        <w:t>D</w:t>
      </w:r>
      <w:r>
        <w:rPr>
          <w:w w:val="120"/>
          <w:sz w:val="22"/>
          <w:szCs w:val="22"/>
        </w:rPr>
        <w:t>es</w:t>
      </w:r>
      <w:r>
        <w:rPr>
          <w:spacing w:val="1"/>
          <w:w w:val="120"/>
          <w:sz w:val="22"/>
          <w:szCs w:val="22"/>
        </w:rPr>
        <w:t>k</w:t>
      </w:r>
      <w:r>
        <w:rPr>
          <w:w w:val="120"/>
          <w:sz w:val="22"/>
          <w:szCs w:val="22"/>
        </w:rPr>
        <w:t>r</w:t>
      </w:r>
      <w:r>
        <w:rPr>
          <w:spacing w:val="1"/>
          <w:w w:val="120"/>
          <w:sz w:val="22"/>
          <w:szCs w:val="22"/>
        </w:rPr>
        <w:t>i</w:t>
      </w:r>
      <w:r>
        <w:rPr>
          <w:w w:val="120"/>
          <w:sz w:val="22"/>
          <w:szCs w:val="22"/>
        </w:rPr>
        <w:t>p</w:t>
      </w:r>
      <w:r>
        <w:rPr>
          <w:spacing w:val="-1"/>
          <w:w w:val="120"/>
          <w:sz w:val="22"/>
          <w:szCs w:val="22"/>
        </w:rPr>
        <w:t>s</w:t>
      </w:r>
      <w:r>
        <w:rPr>
          <w:w w:val="120"/>
          <w:sz w:val="22"/>
          <w:szCs w:val="22"/>
        </w:rPr>
        <w:t>i</w:t>
      </w:r>
      <w:r>
        <w:rPr>
          <w:spacing w:val="1"/>
          <w:w w:val="120"/>
          <w:sz w:val="22"/>
          <w:szCs w:val="22"/>
        </w:rPr>
        <w:t xml:space="preserve"> </w:t>
      </w:r>
      <w:r>
        <w:rPr>
          <w:spacing w:val="-1"/>
          <w:w w:val="120"/>
          <w:sz w:val="22"/>
          <w:szCs w:val="22"/>
        </w:rPr>
        <w:t>l</w:t>
      </w:r>
      <w:r>
        <w:rPr>
          <w:spacing w:val="1"/>
          <w:w w:val="126"/>
          <w:sz w:val="22"/>
          <w:szCs w:val="22"/>
        </w:rPr>
        <w:t>u</w:t>
      </w:r>
      <w:r>
        <w:rPr>
          <w:spacing w:val="1"/>
          <w:w w:val="138"/>
          <w:sz w:val="22"/>
          <w:szCs w:val="22"/>
        </w:rPr>
        <w:t>a</w:t>
      </w:r>
      <w:r>
        <w:rPr>
          <w:w w:val="123"/>
          <w:sz w:val="22"/>
          <w:szCs w:val="22"/>
        </w:rPr>
        <w:t>r</w:t>
      </w:r>
      <w:r>
        <w:rPr>
          <w:spacing w:val="-1"/>
          <w:w w:val="138"/>
          <w:sz w:val="22"/>
          <w:szCs w:val="22"/>
        </w:rPr>
        <w:t>a</w:t>
      </w:r>
      <w:r>
        <w:rPr>
          <w:w w:val="126"/>
          <w:sz w:val="22"/>
          <w:szCs w:val="22"/>
        </w:rPr>
        <w:t>n</w:t>
      </w:r>
      <w:r>
        <w:rPr>
          <w:spacing w:val="16"/>
          <w:sz w:val="22"/>
          <w:szCs w:val="22"/>
        </w:rPr>
        <w:t xml:space="preserve"> </w:t>
      </w:r>
      <w:r>
        <w:rPr>
          <w:spacing w:val="3"/>
          <w:w w:val="128"/>
          <w:sz w:val="22"/>
          <w:szCs w:val="22"/>
        </w:rPr>
        <w:t>t</w:t>
      </w:r>
      <w:r>
        <w:rPr>
          <w:spacing w:val="-1"/>
          <w:w w:val="128"/>
          <w:sz w:val="22"/>
          <w:szCs w:val="22"/>
        </w:rPr>
        <w:t>u</w:t>
      </w:r>
      <w:r>
        <w:rPr>
          <w:w w:val="128"/>
          <w:sz w:val="22"/>
          <w:szCs w:val="22"/>
        </w:rPr>
        <w:t>g</w:t>
      </w:r>
      <w:r>
        <w:rPr>
          <w:spacing w:val="-1"/>
          <w:w w:val="128"/>
          <w:sz w:val="22"/>
          <w:szCs w:val="22"/>
        </w:rPr>
        <w:t>a</w:t>
      </w:r>
      <w:r>
        <w:rPr>
          <w:w w:val="128"/>
          <w:sz w:val="22"/>
          <w:szCs w:val="22"/>
        </w:rPr>
        <w:t>s</w:t>
      </w:r>
      <w:r>
        <w:rPr>
          <w:spacing w:val="18"/>
          <w:w w:val="128"/>
          <w:sz w:val="22"/>
          <w:szCs w:val="22"/>
        </w:rPr>
        <w:t xml:space="preserve"> </w:t>
      </w:r>
      <w:r>
        <w:rPr>
          <w:w w:val="128"/>
          <w:sz w:val="22"/>
          <w:szCs w:val="22"/>
        </w:rPr>
        <w:t>y</w:t>
      </w:r>
      <w:r>
        <w:rPr>
          <w:spacing w:val="1"/>
          <w:w w:val="128"/>
          <w:sz w:val="22"/>
          <w:szCs w:val="22"/>
        </w:rPr>
        <w:t>an</w:t>
      </w:r>
      <w:r>
        <w:rPr>
          <w:w w:val="128"/>
          <w:sz w:val="22"/>
          <w:szCs w:val="22"/>
        </w:rPr>
        <w:t>g</w:t>
      </w:r>
      <w:r>
        <w:rPr>
          <w:spacing w:val="-7"/>
          <w:w w:val="128"/>
          <w:sz w:val="22"/>
          <w:szCs w:val="22"/>
        </w:rPr>
        <w:t xml:space="preserve"> </w:t>
      </w:r>
      <w:r>
        <w:rPr>
          <w:spacing w:val="-2"/>
          <w:w w:val="126"/>
          <w:sz w:val="22"/>
          <w:szCs w:val="22"/>
        </w:rPr>
        <w:t>d</w:t>
      </w:r>
      <w:r>
        <w:rPr>
          <w:spacing w:val="1"/>
          <w:sz w:val="22"/>
          <w:szCs w:val="22"/>
        </w:rPr>
        <w:t>i</w:t>
      </w:r>
      <w:r>
        <w:rPr>
          <w:spacing w:val="1"/>
          <w:w w:val="126"/>
          <w:sz w:val="22"/>
          <w:szCs w:val="22"/>
        </w:rPr>
        <w:t>h</w:t>
      </w:r>
      <w:r>
        <w:rPr>
          <w:spacing w:val="-1"/>
          <w:w w:val="138"/>
          <w:sz w:val="22"/>
          <w:szCs w:val="22"/>
        </w:rPr>
        <w:t>a</w:t>
      </w:r>
      <w:r>
        <w:rPr>
          <w:spacing w:val="-1"/>
          <w:w w:val="133"/>
          <w:sz w:val="22"/>
          <w:szCs w:val="22"/>
        </w:rPr>
        <w:t>s</w:t>
      </w:r>
      <w:r>
        <w:rPr>
          <w:spacing w:val="3"/>
          <w:sz w:val="22"/>
          <w:szCs w:val="22"/>
        </w:rPr>
        <w:t>i</w:t>
      </w:r>
      <w:r>
        <w:rPr>
          <w:spacing w:val="-1"/>
          <w:sz w:val="22"/>
          <w:szCs w:val="22"/>
        </w:rPr>
        <w:t>l</w:t>
      </w:r>
      <w:r>
        <w:rPr>
          <w:spacing w:val="-3"/>
          <w:w w:val="115"/>
          <w:sz w:val="22"/>
          <w:szCs w:val="22"/>
        </w:rPr>
        <w:t>k</w:t>
      </w:r>
      <w:r>
        <w:rPr>
          <w:spacing w:val="-1"/>
          <w:w w:val="138"/>
          <w:sz w:val="22"/>
          <w:szCs w:val="22"/>
        </w:rPr>
        <w:t>a</w:t>
      </w:r>
      <w:r>
        <w:rPr>
          <w:w w:val="126"/>
          <w:sz w:val="22"/>
          <w:szCs w:val="22"/>
        </w:rPr>
        <w:t>n</w:t>
      </w:r>
      <w:r>
        <w:rPr>
          <w:w w:val="121"/>
          <w:sz w:val="22"/>
          <w:szCs w:val="22"/>
        </w:rPr>
        <w:t>/</w:t>
      </w:r>
      <w:r>
        <w:rPr>
          <w:spacing w:val="17"/>
          <w:sz w:val="22"/>
          <w:szCs w:val="22"/>
        </w:rPr>
        <w:t xml:space="preserve"> </w:t>
      </w:r>
      <w:r>
        <w:rPr>
          <w:w w:val="126"/>
          <w:sz w:val="22"/>
          <w:szCs w:val="22"/>
        </w:rPr>
        <w:t>d</w:t>
      </w:r>
      <w:r>
        <w:rPr>
          <w:spacing w:val="-1"/>
          <w:sz w:val="22"/>
          <w:szCs w:val="22"/>
        </w:rPr>
        <w:t>i</w:t>
      </w:r>
      <w:r>
        <w:rPr>
          <w:spacing w:val="1"/>
          <w:w w:val="115"/>
          <w:sz w:val="22"/>
          <w:szCs w:val="22"/>
        </w:rPr>
        <w:t>k</w:t>
      </w:r>
      <w:r>
        <w:rPr>
          <w:w w:val="138"/>
          <w:sz w:val="22"/>
          <w:szCs w:val="22"/>
        </w:rPr>
        <w:t>e</w:t>
      </w:r>
      <w:r>
        <w:rPr>
          <w:spacing w:val="-2"/>
          <w:w w:val="123"/>
          <w:sz w:val="22"/>
          <w:szCs w:val="22"/>
        </w:rPr>
        <w:t>r</w:t>
      </w:r>
      <w:r>
        <w:rPr>
          <w:spacing w:val="1"/>
          <w:sz w:val="22"/>
          <w:szCs w:val="22"/>
        </w:rPr>
        <w:t>j</w:t>
      </w:r>
      <w:r>
        <w:rPr>
          <w:spacing w:val="-1"/>
          <w:w w:val="138"/>
          <w:sz w:val="22"/>
          <w:szCs w:val="22"/>
        </w:rPr>
        <w:t>a</w:t>
      </w:r>
      <w:r>
        <w:rPr>
          <w:spacing w:val="-3"/>
          <w:w w:val="115"/>
          <w:sz w:val="22"/>
          <w:szCs w:val="22"/>
        </w:rPr>
        <w:t>k</w:t>
      </w:r>
      <w:r>
        <w:rPr>
          <w:spacing w:val="2"/>
          <w:w w:val="138"/>
          <w:sz w:val="22"/>
          <w:szCs w:val="22"/>
        </w:rPr>
        <w:t>a</w:t>
      </w:r>
      <w:r>
        <w:rPr>
          <w:spacing w:val="1"/>
          <w:w w:val="126"/>
          <w:sz w:val="22"/>
          <w:szCs w:val="22"/>
        </w:rPr>
        <w:t>n</w:t>
      </w:r>
      <w:r>
        <w:rPr>
          <w:w w:val="121"/>
          <w:sz w:val="22"/>
          <w:szCs w:val="22"/>
        </w:rPr>
        <w:t>:</w:t>
      </w:r>
      <w:r>
        <w:rPr>
          <w:spacing w:val="15"/>
          <w:sz w:val="22"/>
          <w:szCs w:val="22"/>
        </w:rPr>
        <w:t xml:space="preserve"> </w:t>
      </w:r>
      <w:r>
        <w:rPr>
          <w:spacing w:val="2"/>
          <w:w w:val="108"/>
          <w:sz w:val="22"/>
          <w:szCs w:val="22"/>
        </w:rPr>
        <w:t>P</w:t>
      </w:r>
      <w:r>
        <w:rPr>
          <w:spacing w:val="2"/>
          <w:w w:val="123"/>
          <w:sz w:val="22"/>
          <w:szCs w:val="22"/>
        </w:rPr>
        <w:t>r</w:t>
      </w:r>
      <w:r>
        <w:rPr>
          <w:spacing w:val="-3"/>
          <w:w w:val="122"/>
          <w:sz w:val="22"/>
          <w:szCs w:val="22"/>
        </w:rPr>
        <w:t>o</w:t>
      </w:r>
      <w:r>
        <w:rPr>
          <w:w w:val="126"/>
          <w:sz w:val="22"/>
          <w:szCs w:val="22"/>
        </w:rPr>
        <w:t>p</w:t>
      </w:r>
      <w:r>
        <w:rPr>
          <w:spacing w:val="1"/>
          <w:w w:val="122"/>
          <w:sz w:val="22"/>
          <w:szCs w:val="22"/>
        </w:rPr>
        <w:t>o</w:t>
      </w:r>
      <w:r>
        <w:rPr>
          <w:spacing w:val="-1"/>
          <w:w w:val="133"/>
          <w:sz w:val="22"/>
          <w:szCs w:val="22"/>
        </w:rPr>
        <w:t>s</w:t>
      </w:r>
      <w:r>
        <w:rPr>
          <w:spacing w:val="-1"/>
          <w:w w:val="138"/>
          <w:sz w:val="22"/>
          <w:szCs w:val="22"/>
        </w:rPr>
        <w:t>a</w:t>
      </w:r>
      <w:r>
        <w:rPr>
          <w:spacing w:val="1"/>
          <w:sz w:val="22"/>
          <w:szCs w:val="22"/>
        </w:rPr>
        <w:t>l</w:t>
      </w:r>
      <w:r>
        <w:rPr>
          <w:w w:val="127"/>
          <w:sz w:val="22"/>
          <w:szCs w:val="22"/>
        </w:rPr>
        <w:t>,</w:t>
      </w:r>
      <w:r>
        <w:rPr>
          <w:spacing w:val="17"/>
          <w:sz w:val="22"/>
          <w:szCs w:val="22"/>
        </w:rPr>
        <w:t xml:space="preserve"> </w:t>
      </w:r>
      <w:r>
        <w:rPr>
          <w:spacing w:val="-3"/>
          <w:w w:val="115"/>
          <w:sz w:val="22"/>
          <w:szCs w:val="22"/>
        </w:rPr>
        <w:t>k</w:t>
      </w:r>
      <w:r>
        <w:rPr>
          <w:spacing w:val="1"/>
          <w:w w:val="138"/>
          <w:sz w:val="22"/>
          <w:szCs w:val="22"/>
        </w:rPr>
        <w:t>a</w:t>
      </w:r>
      <w:r>
        <w:rPr>
          <w:spacing w:val="-1"/>
          <w:w w:val="133"/>
          <w:sz w:val="22"/>
          <w:szCs w:val="22"/>
        </w:rPr>
        <w:t>s</w:t>
      </w:r>
      <w:r>
        <w:rPr>
          <w:spacing w:val="2"/>
          <w:w w:val="126"/>
          <w:sz w:val="22"/>
          <w:szCs w:val="22"/>
        </w:rPr>
        <w:t>u</w:t>
      </w:r>
      <w:r>
        <w:rPr>
          <w:spacing w:val="2"/>
          <w:w w:val="133"/>
          <w:sz w:val="22"/>
          <w:szCs w:val="22"/>
        </w:rPr>
        <w:t>s</w:t>
      </w:r>
      <w:r>
        <w:rPr>
          <w:w w:val="127"/>
          <w:sz w:val="22"/>
          <w:szCs w:val="22"/>
        </w:rPr>
        <w:t>,</w:t>
      </w:r>
    </w:p>
    <w:p w:rsidR="00944A07" w:rsidRDefault="000E52F1">
      <w:pPr>
        <w:spacing w:before="13"/>
        <w:ind w:left="816"/>
        <w:rPr>
          <w:sz w:val="22"/>
          <w:szCs w:val="22"/>
        </w:rPr>
      </w:pPr>
      <w:r>
        <w:rPr>
          <w:spacing w:val="1"/>
          <w:w w:val="91"/>
          <w:sz w:val="22"/>
          <w:szCs w:val="22"/>
        </w:rPr>
        <w:t>L</w:t>
      </w:r>
      <w:r>
        <w:rPr>
          <w:spacing w:val="-1"/>
          <w:w w:val="138"/>
          <w:sz w:val="22"/>
          <w:szCs w:val="22"/>
        </w:rPr>
        <w:t>a</w:t>
      </w:r>
      <w:r>
        <w:rPr>
          <w:w w:val="126"/>
          <w:sz w:val="22"/>
          <w:szCs w:val="22"/>
        </w:rPr>
        <w:t>p</w:t>
      </w:r>
      <w:r>
        <w:rPr>
          <w:spacing w:val="1"/>
          <w:w w:val="122"/>
          <w:sz w:val="22"/>
          <w:szCs w:val="22"/>
        </w:rPr>
        <w:t>o</w:t>
      </w:r>
      <w:r>
        <w:rPr>
          <w:w w:val="123"/>
          <w:sz w:val="22"/>
          <w:szCs w:val="22"/>
        </w:rPr>
        <w:t>r</w:t>
      </w:r>
      <w:r>
        <w:rPr>
          <w:spacing w:val="-1"/>
          <w:w w:val="138"/>
          <w:sz w:val="22"/>
          <w:szCs w:val="22"/>
        </w:rPr>
        <w:t>a</w:t>
      </w:r>
      <w:r>
        <w:rPr>
          <w:w w:val="126"/>
          <w:sz w:val="22"/>
          <w:szCs w:val="22"/>
        </w:rPr>
        <w:t>n</w:t>
      </w:r>
    </w:p>
    <w:p w:rsidR="00944A07" w:rsidRDefault="00944A07">
      <w:pPr>
        <w:spacing w:before="3" w:line="280" w:lineRule="exact"/>
        <w:rPr>
          <w:sz w:val="28"/>
          <w:szCs w:val="28"/>
        </w:rPr>
      </w:pPr>
    </w:p>
    <w:p w:rsidR="00944A07" w:rsidRDefault="000E52F1">
      <w:pPr>
        <w:ind w:left="492"/>
        <w:rPr>
          <w:sz w:val="22"/>
          <w:szCs w:val="22"/>
        </w:rPr>
      </w:pPr>
      <w:r>
        <w:rPr>
          <w:b/>
          <w:spacing w:val="1"/>
          <w:w w:val="142"/>
          <w:sz w:val="22"/>
          <w:szCs w:val="22"/>
        </w:rPr>
        <w:t>3</w:t>
      </w:r>
      <w:r>
        <w:rPr>
          <w:b/>
          <w:w w:val="142"/>
          <w:sz w:val="22"/>
          <w:szCs w:val="22"/>
        </w:rPr>
        <w:t xml:space="preserve">.  </w:t>
      </w:r>
      <w:r>
        <w:rPr>
          <w:b/>
          <w:spacing w:val="35"/>
          <w:w w:val="142"/>
          <w:sz w:val="22"/>
          <w:szCs w:val="22"/>
        </w:rPr>
        <w:t xml:space="preserve"> </w:t>
      </w:r>
      <w:r>
        <w:rPr>
          <w:b/>
          <w:spacing w:val="2"/>
          <w:w w:val="99"/>
          <w:sz w:val="22"/>
          <w:szCs w:val="22"/>
        </w:rPr>
        <w:t>K</w:t>
      </w:r>
      <w:r>
        <w:rPr>
          <w:b/>
          <w:w w:val="111"/>
          <w:sz w:val="22"/>
          <w:szCs w:val="22"/>
        </w:rPr>
        <w:t>r</w:t>
      </w:r>
      <w:r>
        <w:rPr>
          <w:b/>
          <w:spacing w:val="3"/>
          <w:w w:val="123"/>
          <w:sz w:val="22"/>
          <w:szCs w:val="22"/>
        </w:rPr>
        <w:t>i</w:t>
      </w:r>
      <w:r>
        <w:rPr>
          <w:b/>
          <w:spacing w:val="-1"/>
          <w:w w:val="143"/>
          <w:sz w:val="22"/>
          <w:szCs w:val="22"/>
        </w:rPr>
        <w:t>t</w:t>
      </w:r>
      <w:r>
        <w:rPr>
          <w:b/>
          <w:spacing w:val="1"/>
          <w:w w:val="153"/>
          <w:sz w:val="22"/>
          <w:szCs w:val="22"/>
        </w:rPr>
        <w:t>e</w:t>
      </w:r>
      <w:r>
        <w:rPr>
          <w:b/>
          <w:w w:val="111"/>
          <w:sz w:val="22"/>
          <w:szCs w:val="22"/>
        </w:rPr>
        <w:t>r</w:t>
      </w:r>
      <w:r>
        <w:rPr>
          <w:b/>
          <w:spacing w:val="1"/>
          <w:w w:val="123"/>
          <w:sz w:val="22"/>
          <w:szCs w:val="22"/>
        </w:rPr>
        <w:t>i</w:t>
      </w:r>
      <w:r>
        <w:rPr>
          <w:b/>
          <w:w w:val="134"/>
          <w:sz w:val="22"/>
          <w:szCs w:val="22"/>
        </w:rPr>
        <w:t>a</w:t>
      </w:r>
      <w:r>
        <w:rPr>
          <w:b/>
          <w:spacing w:val="23"/>
          <w:sz w:val="22"/>
          <w:szCs w:val="22"/>
        </w:rPr>
        <w:t xml:space="preserve"> </w:t>
      </w:r>
      <w:r>
        <w:rPr>
          <w:b/>
          <w:spacing w:val="1"/>
          <w:w w:val="128"/>
          <w:sz w:val="22"/>
          <w:szCs w:val="22"/>
        </w:rPr>
        <w:t>p</w:t>
      </w:r>
      <w:r>
        <w:rPr>
          <w:b/>
          <w:spacing w:val="1"/>
          <w:w w:val="153"/>
          <w:sz w:val="22"/>
          <w:szCs w:val="22"/>
        </w:rPr>
        <w:t>e</w:t>
      </w:r>
      <w:r>
        <w:rPr>
          <w:b/>
          <w:w w:val="128"/>
          <w:sz w:val="22"/>
          <w:szCs w:val="22"/>
        </w:rPr>
        <w:t>n</w:t>
      </w:r>
      <w:r>
        <w:rPr>
          <w:b/>
          <w:w w:val="123"/>
          <w:sz w:val="22"/>
          <w:szCs w:val="22"/>
        </w:rPr>
        <w:t>i</w:t>
      </w:r>
      <w:r>
        <w:rPr>
          <w:b/>
          <w:spacing w:val="1"/>
          <w:w w:val="123"/>
          <w:sz w:val="22"/>
          <w:szCs w:val="22"/>
        </w:rPr>
        <w:t>l</w:t>
      </w:r>
      <w:r>
        <w:rPr>
          <w:b/>
          <w:spacing w:val="2"/>
          <w:w w:val="134"/>
          <w:sz w:val="22"/>
          <w:szCs w:val="22"/>
        </w:rPr>
        <w:t>a</w:t>
      </w:r>
      <w:r>
        <w:rPr>
          <w:b/>
          <w:spacing w:val="1"/>
          <w:w w:val="123"/>
          <w:sz w:val="22"/>
          <w:szCs w:val="22"/>
        </w:rPr>
        <w:t>i</w:t>
      </w:r>
      <w:r>
        <w:rPr>
          <w:b/>
          <w:w w:val="134"/>
          <w:sz w:val="22"/>
          <w:szCs w:val="22"/>
        </w:rPr>
        <w:t>a</w:t>
      </w:r>
      <w:r>
        <w:rPr>
          <w:b/>
          <w:spacing w:val="1"/>
          <w:w w:val="128"/>
          <w:sz w:val="22"/>
          <w:szCs w:val="22"/>
        </w:rPr>
        <w:t>n</w:t>
      </w:r>
      <w:r>
        <w:rPr>
          <w:b/>
          <w:w w:val="120"/>
          <w:sz w:val="22"/>
          <w:szCs w:val="22"/>
        </w:rPr>
        <w:t>:</w:t>
      </w:r>
    </w:p>
    <w:p w:rsidR="00944A07" w:rsidRDefault="000E52F1">
      <w:pPr>
        <w:spacing w:before="6"/>
        <w:ind w:left="1212"/>
        <w:rPr>
          <w:sz w:val="22"/>
          <w:szCs w:val="22"/>
        </w:rPr>
      </w:pPr>
      <w:r>
        <w:rPr>
          <w:rFonts w:ascii="Segoe MDL2 Assets" w:eastAsia="Segoe MDL2 Assets" w:hAnsi="Segoe MDL2 Assets" w:cs="Segoe MDL2 Assets"/>
          <w:w w:val="46"/>
          <w:sz w:val="22"/>
          <w:szCs w:val="22"/>
        </w:rPr>
        <w:t xml:space="preserve">        </w:t>
      </w:r>
      <w:r>
        <w:rPr>
          <w:rFonts w:ascii="Segoe MDL2 Assets" w:eastAsia="Segoe MDL2 Assets" w:hAnsi="Segoe MDL2 Assets" w:cs="Segoe MDL2 Assets"/>
          <w:spacing w:val="9"/>
          <w:w w:val="46"/>
          <w:sz w:val="22"/>
          <w:szCs w:val="22"/>
        </w:rPr>
        <w:t xml:space="preserve"> </w:t>
      </w:r>
      <w:r>
        <w:rPr>
          <w:spacing w:val="1"/>
          <w:w w:val="108"/>
          <w:sz w:val="22"/>
          <w:szCs w:val="22"/>
        </w:rPr>
        <w:t>P</w:t>
      </w:r>
      <w:r>
        <w:rPr>
          <w:w w:val="138"/>
          <w:sz w:val="22"/>
          <w:szCs w:val="22"/>
        </w:rPr>
        <w:t>e</w:t>
      </w:r>
      <w:r>
        <w:rPr>
          <w:spacing w:val="1"/>
          <w:w w:val="126"/>
          <w:sz w:val="22"/>
          <w:szCs w:val="22"/>
        </w:rPr>
        <w:t>n</w:t>
      </w:r>
      <w:r>
        <w:rPr>
          <w:spacing w:val="-1"/>
          <w:sz w:val="22"/>
          <w:szCs w:val="22"/>
        </w:rPr>
        <w:t>i</w:t>
      </w:r>
      <w:r>
        <w:rPr>
          <w:spacing w:val="1"/>
          <w:sz w:val="22"/>
          <w:szCs w:val="22"/>
        </w:rPr>
        <w:t>l</w:t>
      </w:r>
      <w:r>
        <w:rPr>
          <w:spacing w:val="-1"/>
          <w:w w:val="138"/>
          <w:sz w:val="22"/>
          <w:szCs w:val="22"/>
        </w:rPr>
        <w:t>a</w:t>
      </w:r>
      <w:r>
        <w:rPr>
          <w:spacing w:val="1"/>
          <w:sz w:val="22"/>
          <w:szCs w:val="22"/>
        </w:rPr>
        <w:t>i</w:t>
      </w:r>
      <w:r>
        <w:rPr>
          <w:spacing w:val="-1"/>
          <w:w w:val="138"/>
          <w:sz w:val="22"/>
          <w:szCs w:val="22"/>
        </w:rPr>
        <w:t>a</w:t>
      </w:r>
      <w:r>
        <w:rPr>
          <w:w w:val="126"/>
          <w:sz w:val="22"/>
          <w:szCs w:val="22"/>
        </w:rPr>
        <w:t>n</w:t>
      </w:r>
      <w:r>
        <w:rPr>
          <w:spacing w:val="16"/>
          <w:sz w:val="22"/>
          <w:szCs w:val="22"/>
        </w:rPr>
        <w:t xml:space="preserve"> </w:t>
      </w:r>
      <w:r>
        <w:rPr>
          <w:spacing w:val="-1"/>
          <w:w w:val="88"/>
          <w:sz w:val="22"/>
          <w:szCs w:val="22"/>
        </w:rPr>
        <w:t>I</w:t>
      </w:r>
      <w:r>
        <w:rPr>
          <w:spacing w:val="-1"/>
          <w:w w:val="126"/>
          <w:sz w:val="22"/>
          <w:szCs w:val="22"/>
        </w:rPr>
        <w:t>n</w:t>
      </w:r>
      <w:r>
        <w:rPr>
          <w:w w:val="126"/>
          <w:sz w:val="22"/>
          <w:szCs w:val="22"/>
        </w:rPr>
        <w:t>d</w:t>
      </w:r>
      <w:r>
        <w:rPr>
          <w:spacing w:val="1"/>
          <w:sz w:val="22"/>
          <w:szCs w:val="22"/>
        </w:rPr>
        <w:t>i</w:t>
      </w:r>
      <w:r>
        <w:rPr>
          <w:w w:val="111"/>
          <w:sz w:val="22"/>
          <w:szCs w:val="22"/>
        </w:rPr>
        <w:t>v</w:t>
      </w:r>
      <w:r>
        <w:rPr>
          <w:spacing w:val="-1"/>
          <w:w w:val="111"/>
          <w:sz w:val="22"/>
          <w:szCs w:val="22"/>
        </w:rPr>
        <w:t>i</w:t>
      </w:r>
      <w:r>
        <w:rPr>
          <w:w w:val="126"/>
          <w:sz w:val="22"/>
          <w:szCs w:val="22"/>
        </w:rPr>
        <w:t>du</w:t>
      </w:r>
      <w:r>
        <w:rPr>
          <w:spacing w:val="16"/>
          <w:sz w:val="22"/>
          <w:szCs w:val="22"/>
        </w:rPr>
        <w:t xml:space="preserve"> </w:t>
      </w:r>
      <w:r>
        <w:rPr>
          <w:w w:val="117"/>
          <w:sz w:val="22"/>
          <w:szCs w:val="22"/>
        </w:rPr>
        <w:t>(</w:t>
      </w:r>
      <w:r>
        <w:rPr>
          <w:spacing w:val="2"/>
          <w:w w:val="127"/>
          <w:sz w:val="22"/>
          <w:szCs w:val="22"/>
        </w:rPr>
        <w:t>5</w:t>
      </w:r>
      <w:r>
        <w:rPr>
          <w:w w:val="127"/>
          <w:sz w:val="22"/>
          <w:szCs w:val="22"/>
        </w:rPr>
        <w:t>0</w:t>
      </w:r>
      <w:r>
        <w:rPr>
          <w:spacing w:val="-1"/>
          <w:w w:val="114"/>
          <w:sz w:val="22"/>
          <w:szCs w:val="22"/>
        </w:rPr>
        <w:t>%</w:t>
      </w:r>
      <w:r>
        <w:rPr>
          <w:w w:val="117"/>
          <w:sz w:val="22"/>
          <w:szCs w:val="22"/>
        </w:rPr>
        <w:t>)</w:t>
      </w:r>
    </w:p>
    <w:p w:rsidR="00944A07" w:rsidRDefault="000E52F1">
      <w:pPr>
        <w:spacing w:before="17"/>
        <w:ind w:left="1668"/>
        <w:rPr>
          <w:sz w:val="22"/>
          <w:szCs w:val="22"/>
        </w:rPr>
      </w:pPr>
      <w:r>
        <w:rPr>
          <w:sz w:val="22"/>
          <w:szCs w:val="22"/>
        </w:rPr>
        <w:t xml:space="preserve">-      </w:t>
      </w:r>
      <w:r>
        <w:rPr>
          <w:spacing w:val="16"/>
          <w:sz w:val="22"/>
          <w:szCs w:val="22"/>
        </w:rPr>
        <w:t xml:space="preserve"> </w:t>
      </w:r>
      <w:r>
        <w:rPr>
          <w:w w:val="90"/>
          <w:sz w:val="22"/>
          <w:szCs w:val="22"/>
        </w:rPr>
        <w:t>K</w:t>
      </w:r>
      <w:r>
        <w:rPr>
          <w:spacing w:val="-1"/>
          <w:w w:val="138"/>
          <w:sz w:val="22"/>
          <w:szCs w:val="22"/>
        </w:rPr>
        <w:t>e</w:t>
      </w:r>
      <w:r>
        <w:rPr>
          <w:spacing w:val="2"/>
          <w:w w:val="125"/>
          <w:sz w:val="22"/>
          <w:szCs w:val="22"/>
        </w:rPr>
        <w:t>m</w:t>
      </w:r>
      <w:r>
        <w:rPr>
          <w:spacing w:val="-1"/>
          <w:w w:val="138"/>
          <w:sz w:val="22"/>
          <w:szCs w:val="22"/>
        </w:rPr>
        <w:t>a</w:t>
      </w:r>
      <w:r>
        <w:rPr>
          <w:spacing w:val="2"/>
          <w:w w:val="125"/>
          <w:sz w:val="22"/>
          <w:szCs w:val="22"/>
        </w:rPr>
        <w:t>m</w:t>
      </w:r>
      <w:r>
        <w:rPr>
          <w:spacing w:val="-2"/>
          <w:w w:val="126"/>
          <w:sz w:val="22"/>
          <w:szCs w:val="22"/>
        </w:rPr>
        <w:t>p</w:t>
      </w:r>
      <w:r>
        <w:rPr>
          <w:spacing w:val="1"/>
          <w:w w:val="126"/>
          <w:sz w:val="22"/>
          <w:szCs w:val="22"/>
        </w:rPr>
        <w:t>u</w:t>
      </w:r>
      <w:r>
        <w:rPr>
          <w:spacing w:val="-1"/>
          <w:w w:val="138"/>
          <w:sz w:val="22"/>
          <w:szCs w:val="22"/>
        </w:rPr>
        <w:t>a</w:t>
      </w:r>
      <w:r>
        <w:rPr>
          <w:w w:val="126"/>
          <w:sz w:val="22"/>
          <w:szCs w:val="22"/>
        </w:rPr>
        <w:t>n</w:t>
      </w:r>
      <w:r>
        <w:rPr>
          <w:spacing w:val="16"/>
          <w:sz w:val="22"/>
          <w:szCs w:val="22"/>
        </w:rPr>
        <w:t xml:space="preserve"> </w:t>
      </w:r>
      <w:r>
        <w:rPr>
          <w:w w:val="126"/>
          <w:sz w:val="22"/>
          <w:szCs w:val="22"/>
        </w:rPr>
        <w:t>p</w:t>
      </w:r>
      <w:r>
        <w:rPr>
          <w:w w:val="123"/>
          <w:sz w:val="22"/>
          <w:szCs w:val="22"/>
        </w:rPr>
        <w:t>r</w:t>
      </w:r>
      <w:r>
        <w:rPr>
          <w:w w:val="138"/>
          <w:sz w:val="22"/>
          <w:szCs w:val="22"/>
        </w:rPr>
        <w:t>e</w:t>
      </w:r>
      <w:r>
        <w:rPr>
          <w:w w:val="133"/>
          <w:sz w:val="22"/>
          <w:szCs w:val="22"/>
        </w:rPr>
        <w:t>s</w:t>
      </w:r>
      <w:r>
        <w:rPr>
          <w:spacing w:val="1"/>
          <w:w w:val="138"/>
          <w:sz w:val="22"/>
          <w:szCs w:val="22"/>
        </w:rPr>
        <w:t>e</w:t>
      </w:r>
      <w:r>
        <w:rPr>
          <w:spacing w:val="1"/>
          <w:w w:val="126"/>
          <w:sz w:val="22"/>
          <w:szCs w:val="22"/>
        </w:rPr>
        <w:t>n</w:t>
      </w:r>
      <w:r>
        <w:rPr>
          <w:w w:val="141"/>
          <w:sz w:val="22"/>
          <w:szCs w:val="22"/>
        </w:rPr>
        <w:t>t</w:t>
      </w:r>
      <w:r>
        <w:rPr>
          <w:spacing w:val="-1"/>
          <w:w w:val="138"/>
          <w:sz w:val="22"/>
          <w:szCs w:val="22"/>
        </w:rPr>
        <w:t>a</w:t>
      </w:r>
      <w:r>
        <w:rPr>
          <w:spacing w:val="-1"/>
          <w:w w:val="133"/>
          <w:sz w:val="22"/>
          <w:szCs w:val="22"/>
        </w:rPr>
        <w:t>s</w:t>
      </w:r>
      <w:r>
        <w:rPr>
          <w:sz w:val="22"/>
          <w:szCs w:val="22"/>
        </w:rPr>
        <w:t>i</w:t>
      </w:r>
      <w:r>
        <w:rPr>
          <w:spacing w:val="18"/>
          <w:sz w:val="22"/>
          <w:szCs w:val="22"/>
        </w:rPr>
        <w:t xml:space="preserve"> </w:t>
      </w:r>
      <w:r>
        <w:rPr>
          <w:w w:val="117"/>
          <w:sz w:val="22"/>
          <w:szCs w:val="22"/>
        </w:rPr>
        <w:t>(</w:t>
      </w:r>
      <w:r>
        <w:rPr>
          <w:spacing w:val="-2"/>
          <w:w w:val="127"/>
          <w:sz w:val="22"/>
          <w:szCs w:val="22"/>
        </w:rPr>
        <w:t>2</w:t>
      </w:r>
      <w:r>
        <w:rPr>
          <w:w w:val="127"/>
          <w:sz w:val="22"/>
          <w:szCs w:val="22"/>
        </w:rPr>
        <w:t>0</w:t>
      </w:r>
      <w:r>
        <w:rPr>
          <w:spacing w:val="1"/>
          <w:w w:val="114"/>
          <w:sz w:val="22"/>
          <w:szCs w:val="22"/>
        </w:rPr>
        <w:t>%</w:t>
      </w:r>
      <w:r>
        <w:rPr>
          <w:w w:val="117"/>
          <w:sz w:val="22"/>
          <w:szCs w:val="22"/>
        </w:rPr>
        <w:t>)</w:t>
      </w:r>
    </w:p>
    <w:p w:rsidR="00944A07" w:rsidRDefault="000E52F1">
      <w:pPr>
        <w:spacing w:before="3"/>
        <w:ind w:left="1668"/>
        <w:rPr>
          <w:sz w:val="22"/>
          <w:szCs w:val="22"/>
        </w:rPr>
      </w:pPr>
      <w:r>
        <w:rPr>
          <w:sz w:val="22"/>
          <w:szCs w:val="22"/>
        </w:rPr>
        <w:t xml:space="preserve">-      </w:t>
      </w:r>
      <w:r>
        <w:rPr>
          <w:spacing w:val="16"/>
          <w:sz w:val="22"/>
          <w:szCs w:val="22"/>
        </w:rPr>
        <w:t xml:space="preserve"> </w:t>
      </w:r>
      <w:r>
        <w:rPr>
          <w:spacing w:val="1"/>
          <w:w w:val="127"/>
          <w:sz w:val="22"/>
          <w:szCs w:val="22"/>
        </w:rPr>
        <w:t>P</w:t>
      </w:r>
      <w:r>
        <w:rPr>
          <w:spacing w:val="-1"/>
          <w:w w:val="127"/>
          <w:sz w:val="22"/>
          <w:szCs w:val="22"/>
        </w:rPr>
        <w:t>e</w:t>
      </w:r>
      <w:r>
        <w:rPr>
          <w:spacing w:val="3"/>
          <w:w w:val="127"/>
          <w:sz w:val="22"/>
          <w:szCs w:val="22"/>
        </w:rPr>
        <w:t>m</w:t>
      </w:r>
      <w:r>
        <w:rPr>
          <w:spacing w:val="-1"/>
          <w:w w:val="127"/>
          <w:sz w:val="22"/>
          <w:szCs w:val="22"/>
        </w:rPr>
        <w:t>a</w:t>
      </w:r>
      <w:r>
        <w:rPr>
          <w:spacing w:val="1"/>
          <w:w w:val="127"/>
          <w:sz w:val="22"/>
          <w:szCs w:val="22"/>
        </w:rPr>
        <w:t>ha</w:t>
      </w:r>
      <w:r>
        <w:rPr>
          <w:w w:val="127"/>
          <w:sz w:val="22"/>
          <w:szCs w:val="22"/>
        </w:rPr>
        <w:t>m</w:t>
      </w:r>
      <w:r>
        <w:rPr>
          <w:spacing w:val="-1"/>
          <w:w w:val="127"/>
          <w:sz w:val="22"/>
          <w:szCs w:val="22"/>
        </w:rPr>
        <w:t>a</w:t>
      </w:r>
      <w:r>
        <w:rPr>
          <w:w w:val="127"/>
          <w:sz w:val="22"/>
          <w:szCs w:val="22"/>
        </w:rPr>
        <w:t>n</w:t>
      </w:r>
      <w:r>
        <w:rPr>
          <w:spacing w:val="11"/>
          <w:w w:val="127"/>
          <w:sz w:val="22"/>
          <w:szCs w:val="22"/>
        </w:rPr>
        <w:t xml:space="preserve"> </w:t>
      </w:r>
      <w:r>
        <w:rPr>
          <w:spacing w:val="2"/>
          <w:w w:val="125"/>
          <w:sz w:val="22"/>
          <w:szCs w:val="22"/>
        </w:rPr>
        <w:t>m</w:t>
      </w:r>
      <w:r>
        <w:rPr>
          <w:spacing w:val="-1"/>
          <w:w w:val="138"/>
          <w:sz w:val="22"/>
          <w:szCs w:val="22"/>
        </w:rPr>
        <w:t>a</w:t>
      </w:r>
      <w:r>
        <w:rPr>
          <w:w w:val="141"/>
          <w:sz w:val="22"/>
          <w:szCs w:val="22"/>
        </w:rPr>
        <w:t>t</w:t>
      </w:r>
      <w:r>
        <w:rPr>
          <w:spacing w:val="1"/>
          <w:w w:val="138"/>
          <w:sz w:val="22"/>
          <w:szCs w:val="22"/>
        </w:rPr>
        <w:t>e</w:t>
      </w:r>
      <w:r>
        <w:rPr>
          <w:w w:val="123"/>
          <w:sz w:val="22"/>
          <w:szCs w:val="22"/>
        </w:rPr>
        <w:t>r</w:t>
      </w:r>
      <w:r>
        <w:rPr>
          <w:sz w:val="22"/>
          <w:szCs w:val="22"/>
        </w:rPr>
        <w:t>i</w:t>
      </w:r>
      <w:r>
        <w:rPr>
          <w:spacing w:val="16"/>
          <w:sz w:val="22"/>
          <w:szCs w:val="22"/>
        </w:rPr>
        <w:t xml:space="preserve"> </w:t>
      </w:r>
      <w:r>
        <w:rPr>
          <w:spacing w:val="2"/>
          <w:w w:val="117"/>
          <w:sz w:val="22"/>
          <w:szCs w:val="22"/>
        </w:rPr>
        <w:t>(</w:t>
      </w:r>
      <w:r>
        <w:rPr>
          <w:w w:val="127"/>
          <w:sz w:val="22"/>
          <w:szCs w:val="22"/>
        </w:rPr>
        <w:t>80</w:t>
      </w:r>
      <w:r>
        <w:rPr>
          <w:spacing w:val="1"/>
          <w:w w:val="114"/>
          <w:sz w:val="22"/>
          <w:szCs w:val="22"/>
        </w:rPr>
        <w:t>%</w:t>
      </w:r>
      <w:r>
        <w:rPr>
          <w:w w:val="117"/>
          <w:sz w:val="22"/>
          <w:szCs w:val="22"/>
        </w:rPr>
        <w:t>)</w:t>
      </w:r>
    </w:p>
    <w:p w:rsidR="00944A07" w:rsidRDefault="000E52F1">
      <w:pPr>
        <w:spacing w:before="6"/>
        <w:ind w:left="1212"/>
        <w:rPr>
          <w:sz w:val="22"/>
          <w:szCs w:val="2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314961" behindDoc="1" locked="0" layoutInCell="1" allowOverlap="1">
                <wp:simplePos x="0" y="0"/>
                <wp:positionH relativeFrom="page">
                  <wp:posOffset>1115060</wp:posOffset>
                </wp:positionH>
                <wp:positionV relativeFrom="paragraph">
                  <wp:posOffset>109220</wp:posOffset>
                </wp:positionV>
                <wp:extent cx="0" cy="0"/>
                <wp:effectExtent l="10160" t="8890" r="8890" b="10160"/>
                <wp:wrapNone/>
                <wp:docPr id="42" name="Group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0" cy="0"/>
                          <a:chOff x="1756" y="172"/>
                          <a:chExt cx="0" cy="0"/>
                        </a:xfrm>
                      </wpg:grpSpPr>
                      <wps:wsp>
                        <wps:cNvPr id="43" name="Freeform 44"/>
                        <wps:cNvSpPr>
                          <a:spLocks/>
                        </wps:cNvSpPr>
                        <wps:spPr bwMode="auto">
                          <a:xfrm>
                            <a:off x="1756" y="172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762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F810308" id="Group 43" o:spid="_x0000_s1026" style="position:absolute;margin-left:87.8pt;margin-top:8.6pt;width:0;height:0;z-index:-1519;mso-position-horizontal-relative:page" coordorigin="1756,172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">
                <v:shape id="Freeform 44" o:spid="_x0000_s1027" style="position:absolute;left:1756;top:172;width:0;height:0;visibility:visible;mso-wrap-style:square;v-text-anchor:top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CjeyMYA&#10;AADbAAAADwAAAGRycy9kb3ducmV2LnhtbESP3WrCQBSE74W+w3KE3jUbTWkluoo/aAtaIeoDHLLH&#10;JDR7NmS3Ju3TdwsFL4eZ+YaZLXpTixu1rrKsYBTFIIhzqysuFFzO26cJCOeRNdaWScE3OVjMHwYz&#10;TLXtOKPbyRciQNilqKD0vkmldHlJBl1kG+LgXW1r0AfZFlK32AW4qeU4jl+kwYrDQokNrUvKP09f&#10;RsH+cOmPWTbudib52fjV6M1+vCZKPQ775RSEp97fw//td63gOYG/L+EHyP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CjeyMYAAADbAAAADwAAAAAAAAAAAAAAAACYAgAAZHJz&#10;L2Rvd25yZXYueG1sUEsFBgAAAAAEAAQA9QAAAIsDAAAAAA==&#10;" path="m,l,e" filled="f" strokeweight=".6pt">
                  <v:path arrowok="t" o:connecttype="custom" o:connectlocs="0,0;0,0" o:connectangles="0,0"/>
                </v:shape>
                <w10:wrap anchorx="page"/>
              </v:group>
            </w:pict>
          </mc:Fallback>
        </mc:AlternateContent>
      </w:r>
      <w:r>
        <w:rPr>
          <w:rFonts w:ascii="Segoe MDL2 Assets" w:eastAsia="Segoe MDL2 Assets" w:hAnsi="Segoe MDL2 Assets" w:cs="Segoe MDL2 Assets"/>
          <w:w w:val="46"/>
          <w:sz w:val="22"/>
          <w:szCs w:val="22"/>
        </w:rPr>
        <w:t xml:space="preserve">        </w:t>
      </w:r>
      <w:r>
        <w:rPr>
          <w:rFonts w:ascii="Segoe MDL2 Assets" w:eastAsia="Segoe MDL2 Assets" w:hAnsi="Segoe MDL2 Assets" w:cs="Segoe MDL2 Assets"/>
          <w:spacing w:val="9"/>
          <w:w w:val="46"/>
          <w:sz w:val="22"/>
          <w:szCs w:val="22"/>
        </w:rPr>
        <w:t xml:space="preserve"> </w:t>
      </w:r>
      <w:r>
        <w:rPr>
          <w:spacing w:val="1"/>
          <w:w w:val="108"/>
          <w:sz w:val="22"/>
          <w:szCs w:val="22"/>
        </w:rPr>
        <w:t>P</w:t>
      </w:r>
      <w:r>
        <w:rPr>
          <w:w w:val="138"/>
          <w:sz w:val="22"/>
          <w:szCs w:val="22"/>
        </w:rPr>
        <w:t>e</w:t>
      </w:r>
      <w:r>
        <w:rPr>
          <w:spacing w:val="1"/>
          <w:w w:val="126"/>
          <w:sz w:val="22"/>
          <w:szCs w:val="22"/>
        </w:rPr>
        <w:t>n</w:t>
      </w:r>
      <w:r>
        <w:rPr>
          <w:spacing w:val="-1"/>
          <w:sz w:val="22"/>
          <w:szCs w:val="22"/>
        </w:rPr>
        <w:t>i</w:t>
      </w:r>
      <w:r>
        <w:rPr>
          <w:spacing w:val="1"/>
          <w:sz w:val="22"/>
          <w:szCs w:val="22"/>
        </w:rPr>
        <w:t>l</w:t>
      </w:r>
      <w:r>
        <w:rPr>
          <w:spacing w:val="-1"/>
          <w:w w:val="138"/>
          <w:sz w:val="22"/>
          <w:szCs w:val="22"/>
        </w:rPr>
        <w:t>a</w:t>
      </w:r>
      <w:r>
        <w:rPr>
          <w:spacing w:val="1"/>
          <w:sz w:val="22"/>
          <w:szCs w:val="22"/>
        </w:rPr>
        <w:t>i</w:t>
      </w:r>
      <w:r>
        <w:rPr>
          <w:spacing w:val="-1"/>
          <w:w w:val="138"/>
          <w:sz w:val="22"/>
          <w:szCs w:val="22"/>
        </w:rPr>
        <w:t>a</w:t>
      </w:r>
      <w:r>
        <w:rPr>
          <w:w w:val="126"/>
          <w:sz w:val="22"/>
          <w:szCs w:val="22"/>
        </w:rPr>
        <w:t>n</w:t>
      </w:r>
      <w:r>
        <w:rPr>
          <w:spacing w:val="14"/>
          <w:sz w:val="22"/>
          <w:szCs w:val="22"/>
        </w:rPr>
        <w:t xml:space="preserve"> </w:t>
      </w:r>
      <w:r>
        <w:rPr>
          <w:w w:val="90"/>
          <w:sz w:val="22"/>
          <w:szCs w:val="22"/>
        </w:rPr>
        <w:t>K</w:t>
      </w:r>
      <w:r>
        <w:rPr>
          <w:w w:val="138"/>
          <w:sz w:val="22"/>
          <w:szCs w:val="22"/>
        </w:rPr>
        <w:t>e</w:t>
      </w:r>
      <w:r>
        <w:rPr>
          <w:spacing w:val="1"/>
          <w:sz w:val="22"/>
          <w:szCs w:val="22"/>
        </w:rPr>
        <w:t>l</w:t>
      </w:r>
      <w:r>
        <w:rPr>
          <w:spacing w:val="-1"/>
          <w:w w:val="122"/>
          <w:sz w:val="22"/>
          <w:szCs w:val="22"/>
        </w:rPr>
        <w:t>o</w:t>
      </w:r>
      <w:r>
        <w:rPr>
          <w:spacing w:val="2"/>
          <w:w w:val="125"/>
          <w:sz w:val="22"/>
          <w:szCs w:val="22"/>
        </w:rPr>
        <w:t>m</w:t>
      </w:r>
      <w:r>
        <w:rPr>
          <w:w w:val="126"/>
          <w:sz w:val="22"/>
          <w:szCs w:val="22"/>
        </w:rPr>
        <w:t>p</w:t>
      </w:r>
      <w:r>
        <w:rPr>
          <w:spacing w:val="1"/>
          <w:w w:val="122"/>
          <w:sz w:val="22"/>
          <w:szCs w:val="22"/>
        </w:rPr>
        <w:t>o</w:t>
      </w:r>
      <w:r>
        <w:rPr>
          <w:w w:val="115"/>
          <w:sz w:val="22"/>
          <w:szCs w:val="22"/>
        </w:rPr>
        <w:t>k</w:t>
      </w:r>
      <w:r>
        <w:rPr>
          <w:spacing w:val="16"/>
          <w:sz w:val="22"/>
          <w:szCs w:val="22"/>
        </w:rPr>
        <w:t xml:space="preserve"> </w:t>
      </w:r>
      <w:r>
        <w:rPr>
          <w:spacing w:val="-2"/>
          <w:w w:val="117"/>
          <w:sz w:val="22"/>
          <w:szCs w:val="22"/>
        </w:rPr>
        <w:t>(</w:t>
      </w:r>
      <w:r>
        <w:rPr>
          <w:w w:val="127"/>
          <w:sz w:val="22"/>
          <w:szCs w:val="22"/>
        </w:rPr>
        <w:t>50</w:t>
      </w:r>
      <w:r>
        <w:rPr>
          <w:spacing w:val="1"/>
          <w:w w:val="114"/>
          <w:sz w:val="22"/>
          <w:szCs w:val="22"/>
        </w:rPr>
        <w:t>%</w:t>
      </w:r>
      <w:r>
        <w:rPr>
          <w:w w:val="117"/>
          <w:sz w:val="22"/>
          <w:szCs w:val="22"/>
        </w:rPr>
        <w:t>)</w:t>
      </w:r>
    </w:p>
    <w:p w:rsidR="00944A07" w:rsidRDefault="000E52F1">
      <w:pPr>
        <w:spacing w:before="13"/>
        <w:ind w:left="1668"/>
        <w:rPr>
          <w:sz w:val="22"/>
          <w:szCs w:val="22"/>
        </w:rPr>
      </w:pPr>
      <w:r>
        <w:rPr>
          <w:sz w:val="22"/>
          <w:szCs w:val="22"/>
        </w:rPr>
        <w:t xml:space="preserve">-      </w:t>
      </w:r>
      <w:r>
        <w:rPr>
          <w:spacing w:val="16"/>
          <w:sz w:val="22"/>
          <w:szCs w:val="22"/>
        </w:rPr>
        <w:t xml:space="preserve"> </w:t>
      </w:r>
      <w:r>
        <w:rPr>
          <w:w w:val="90"/>
          <w:sz w:val="22"/>
          <w:szCs w:val="22"/>
        </w:rPr>
        <w:t>K</w:t>
      </w:r>
      <w:r>
        <w:rPr>
          <w:spacing w:val="1"/>
          <w:w w:val="138"/>
          <w:sz w:val="22"/>
          <w:szCs w:val="22"/>
        </w:rPr>
        <w:t>e</w:t>
      </w:r>
      <w:r>
        <w:rPr>
          <w:spacing w:val="-1"/>
          <w:sz w:val="22"/>
          <w:szCs w:val="22"/>
        </w:rPr>
        <w:t>l</w:t>
      </w:r>
      <w:r>
        <w:rPr>
          <w:spacing w:val="1"/>
          <w:w w:val="138"/>
          <w:sz w:val="22"/>
          <w:szCs w:val="22"/>
        </w:rPr>
        <w:t>e</w:t>
      </w:r>
      <w:r>
        <w:rPr>
          <w:spacing w:val="-1"/>
          <w:w w:val="126"/>
          <w:sz w:val="22"/>
          <w:szCs w:val="22"/>
        </w:rPr>
        <w:t>n</w:t>
      </w:r>
      <w:r>
        <w:rPr>
          <w:w w:val="126"/>
          <w:sz w:val="22"/>
          <w:szCs w:val="22"/>
        </w:rPr>
        <w:t>g</w:t>
      </w:r>
      <w:r>
        <w:rPr>
          <w:spacing w:val="-3"/>
          <w:w w:val="115"/>
          <w:sz w:val="22"/>
          <w:szCs w:val="22"/>
        </w:rPr>
        <w:t>k</w:t>
      </w:r>
      <w:r>
        <w:rPr>
          <w:spacing w:val="-1"/>
          <w:w w:val="138"/>
          <w:sz w:val="22"/>
          <w:szCs w:val="22"/>
        </w:rPr>
        <w:t>a</w:t>
      </w:r>
      <w:r>
        <w:rPr>
          <w:w w:val="126"/>
          <w:sz w:val="22"/>
          <w:szCs w:val="22"/>
        </w:rPr>
        <w:t>p</w:t>
      </w:r>
      <w:r>
        <w:rPr>
          <w:spacing w:val="1"/>
          <w:w w:val="138"/>
          <w:sz w:val="22"/>
          <w:szCs w:val="22"/>
        </w:rPr>
        <w:t>a</w:t>
      </w:r>
      <w:r>
        <w:rPr>
          <w:w w:val="126"/>
          <w:sz w:val="22"/>
          <w:szCs w:val="22"/>
        </w:rPr>
        <w:t>n</w:t>
      </w:r>
      <w:r>
        <w:rPr>
          <w:spacing w:val="16"/>
          <w:sz w:val="22"/>
          <w:szCs w:val="22"/>
        </w:rPr>
        <w:t xml:space="preserve"> </w:t>
      </w:r>
      <w:r>
        <w:rPr>
          <w:w w:val="130"/>
          <w:sz w:val="22"/>
          <w:szCs w:val="22"/>
        </w:rPr>
        <w:t>d</w:t>
      </w:r>
      <w:r>
        <w:rPr>
          <w:spacing w:val="-1"/>
          <w:w w:val="130"/>
          <w:sz w:val="22"/>
          <w:szCs w:val="22"/>
        </w:rPr>
        <w:t>a</w:t>
      </w:r>
      <w:r>
        <w:rPr>
          <w:w w:val="130"/>
          <w:sz w:val="22"/>
          <w:szCs w:val="22"/>
        </w:rPr>
        <w:t>n</w:t>
      </w:r>
      <w:r>
        <w:rPr>
          <w:spacing w:val="-1"/>
          <w:w w:val="130"/>
          <w:sz w:val="22"/>
          <w:szCs w:val="22"/>
        </w:rPr>
        <w:t xml:space="preserve"> k</w:t>
      </w:r>
      <w:r>
        <w:rPr>
          <w:spacing w:val="1"/>
          <w:w w:val="130"/>
          <w:sz w:val="22"/>
          <w:szCs w:val="22"/>
        </w:rPr>
        <w:t>e</w:t>
      </w:r>
      <w:r>
        <w:rPr>
          <w:w w:val="130"/>
          <w:sz w:val="22"/>
          <w:szCs w:val="22"/>
        </w:rPr>
        <w:t>tep</w:t>
      </w:r>
      <w:r>
        <w:rPr>
          <w:spacing w:val="-1"/>
          <w:w w:val="130"/>
          <w:sz w:val="22"/>
          <w:szCs w:val="22"/>
        </w:rPr>
        <w:t>a</w:t>
      </w:r>
      <w:r>
        <w:rPr>
          <w:w w:val="130"/>
          <w:sz w:val="22"/>
          <w:szCs w:val="22"/>
        </w:rPr>
        <w:t>t</w:t>
      </w:r>
      <w:r>
        <w:rPr>
          <w:spacing w:val="1"/>
          <w:w w:val="130"/>
          <w:sz w:val="22"/>
          <w:szCs w:val="22"/>
        </w:rPr>
        <w:t>a</w:t>
      </w:r>
      <w:r>
        <w:rPr>
          <w:w w:val="130"/>
          <w:sz w:val="22"/>
          <w:szCs w:val="22"/>
        </w:rPr>
        <w:t>n</w:t>
      </w:r>
      <w:r>
        <w:rPr>
          <w:spacing w:val="19"/>
          <w:w w:val="130"/>
          <w:sz w:val="22"/>
          <w:szCs w:val="22"/>
        </w:rPr>
        <w:t xml:space="preserve"> </w:t>
      </w:r>
      <w:r>
        <w:rPr>
          <w:spacing w:val="-2"/>
          <w:w w:val="105"/>
          <w:sz w:val="22"/>
          <w:szCs w:val="22"/>
        </w:rPr>
        <w:t>f</w:t>
      </w:r>
      <w:r>
        <w:rPr>
          <w:spacing w:val="1"/>
          <w:w w:val="126"/>
          <w:sz w:val="22"/>
          <w:szCs w:val="22"/>
        </w:rPr>
        <w:t>u</w:t>
      </w:r>
      <w:r>
        <w:rPr>
          <w:spacing w:val="-1"/>
          <w:w w:val="126"/>
          <w:sz w:val="22"/>
          <w:szCs w:val="22"/>
        </w:rPr>
        <w:t>n</w:t>
      </w:r>
      <w:r>
        <w:rPr>
          <w:w w:val="126"/>
          <w:sz w:val="22"/>
          <w:szCs w:val="22"/>
        </w:rPr>
        <w:t>g</w:t>
      </w:r>
      <w:r>
        <w:rPr>
          <w:spacing w:val="-1"/>
          <w:w w:val="133"/>
          <w:sz w:val="22"/>
          <w:szCs w:val="22"/>
        </w:rPr>
        <w:t>s</w:t>
      </w:r>
      <w:r>
        <w:rPr>
          <w:spacing w:val="1"/>
          <w:sz w:val="22"/>
          <w:szCs w:val="22"/>
        </w:rPr>
        <w:t>i</w:t>
      </w:r>
      <w:r>
        <w:rPr>
          <w:spacing w:val="1"/>
          <w:w w:val="122"/>
          <w:sz w:val="22"/>
          <w:szCs w:val="22"/>
        </w:rPr>
        <w:t>o</w:t>
      </w:r>
      <w:r>
        <w:rPr>
          <w:spacing w:val="1"/>
          <w:w w:val="126"/>
          <w:sz w:val="22"/>
          <w:szCs w:val="22"/>
        </w:rPr>
        <w:t>n</w:t>
      </w:r>
      <w:r>
        <w:rPr>
          <w:spacing w:val="-1"/>
          <w:w w:val="138"/>
          <w:sz w:val="22"/>
          <w:szCs w:val="22"/>
        </w:rPr>
        <w:t>a</w:t>
      </w:r>
      <w:r>
        <w:rPr>
          <w:spacing w:val="1"/>
          <w:sz w:val="22"/>
          <w:szCs w:val="22"/>
        </w:rPr>
        <w:t>li</w:t>
      </w:r>
      <w:r>
        <w:rPr>
          <w:w w:val="141"/>
          <w:sz w:val="22"/>
          <w:szCs w:val="22"/>
        </w:rPr>
        <w:t>t</w:t>
      </w:r>
      <w:r>
        <w:rPr>
          <w:spacing w:val="-1"/>
          <w:w w:val="138"/>
          <w:sz w:val="22"/>
          <w:szCs w:val="22"/>
        </w:rPr>
        <w:t>a</w:t>
      </w:r>
      <w:r>
        <w:rPr>
          <w:w w:val="133"/>
          <w:sz w:val="22"/>
          <w:szCs w:val="22"/>
        </w:rPr>
        <w:t>s</w:t>
      </w:r>
      <w:r>
        <w:rPr>
          <w:spacing w:val="16"/>
          <w:sz w:val="22"/>
          <w:szCs w:val="22"/>
        </w:rPr>
        <w:t xml:space="preserve"> </w:t>
      </w:r>
      <w:r>
        <w:rPr>
          <w:w w:val="117"/>
          <w:sz w:val="22"/>
          <w:szCs w:val="22"/>
        </w:rPr>
        <w:t>(</w:t>
      </w:r>
      <w:r>
        <w:rPr>
          <w:spacing w:val="2"/>
          <w:w w:val="127"/>
          <w:sz w:val="22"/>
          <w:szCs w:val="22"/>
        </w:rPr>
        <w:t>5</w:t>
      </w:r>
      <w:r>
        <w:rPr>
          <w:w w:val="127"/>
          <w:sz w:val="22"/>
          <w:szCs w:val="22"/>
        </w:rPr>
        <w:t>0</w:t>
      </w:r>
      <w:r>
        <w:rPr>
          <w:spacing w:val="-1"/>
          <w:w w:val="114"/>
          <w:sz w:val="22"/>
          <w:szCs w:val="22"/>
        </w:rPr>
        <w:t>%</w:t>
      </w:r>
      <w:r>
        <w:rPr>
          <w:w w:val="117"/>
          <w:sz w:val="22"/>
          <w:szCs w:val="22"/>
        </w:rPr>
        <w:t>)</w:t>
      </w:r>
    </w:p>
    <w:p w:rsidR="00944A07" w:rsidRDefault="000E52F1">
      <w:pPr>
        <w:spacing w:before="15"/>
        <w:ind w:left="1668"/>
        <w:rPr>
          <w:sz w:val="22"/>
          <w:szCs w:val="22"/>
        </w:rPr>
      </w:pPr>
      <w:r>
        <w:rPr>
          <w:sz w:val="22"/>
          <w:szCs w:val="22"/>
        </w:rPr>
        <w:t xml:space="preserve">-      </w:t>
      </w:r>
      <w:r>
        <w:rPr>
          <w:spacing w:val="16"/>
          <w:sz w:val="22"/>
          <w:szCs w:val="22"/>
        </w:rPr>
        <w:t xml:space="preserve"> </w:t>
      </w:r>
      <w:r>
        <w:rPr>
          <w:w w:val="90"/>
          <w:sz w:val="22"/>
          <w:szCs w:val="22"/>
        </w:rPr>
        <w:t>K</w:t>
      </w:r>
      <w:r>
        <w:rPr>
          <w:spacing w:val="1"/>
          <w:w w:val="138"/>
          <w:sz w:val="22"/>
          <w:szCs w:val="22"/>
        </w:rPr>
        <w:t>e</w:t>
      </w:r>
      <w:r>
        <w:rPr>
          <w:w w:val="141"/>
          <w:sz w:val="22"/>
          <w:szCs w:val="22"/>
        </w:rPr>
        <w:t>t</w:t>
      </w:r>
      <w:r>
        <w:rPr>
          <w:spacing w:val="1"/>
          <w:w w:val="138"/>
          <w:sz w:val="22"/>
          <w:szCs w:val="22"/>
        </w:rPr>
        <w:t>e</w:t>
      </w:r>
      <w:r>
        <w:rPr>
          <w:w w:val="126"/>
          <w:sz w:val="22"/>
          <w:szCs w:val="22"/>
        </w:rPr>
        <w:t>p</w:t>
      </w:r>
      <w:r>
        <w:rPr>
          <w:spacing w:val="-1"/>
          <w:w w:val="138"/>
          <w:sz w:val="22"/>
          <w:szCs w:val="22"/>
        </w:rPr>
        <w:t>a</w:t>
      </w:r>
      <w:r>
        <w:rPr>
          <w:w w:val="141"/>
          <w:sz w:val="22"/>
          <w:szCs w:val="22"/>
        </w:rPr>
        <w:t>t</w:t>
      </w:r>
      <w:r>
        <w:rPr>
          <w:spacing w:val="-1"/>
          <w:w w:val="138"/>
          <w:sz w:val="22"/>
          <w:szCs w:val="22"/>
        </w:rPr>
        <w:t>a</w:t>
      </w:r>
      <w:r>
        <w:rPr>
          <w:w w:val="126"/>
          <w:sz w:val="22"/>
          <w:szCs w:val="22"/>
        </w:rPr>
        <w:t>n</w:t>
      </w:r>
      <w:r>
        <w:rPr>
          <w:spacing w:val="18"/>
          <w:sz w:val="22"/>
          <w:szCs w:val="22"/>
        </w:rPr>
        <w:t xml:space="preserve"> </w:t>
      </w:r>
      <w:r>
        <w:rPr>
          <w:w w:val="126"/>
          <w:sz w:val="22"/>
          <w:szCs w:val="22"/>
        </w:rPr>
        <w:t>d</w:t>
      </w:r>
      <w:r>
        <w:rPr>
          <w:spacing w:val="-1"/>
          <w:w w:val="138"/>
          <w:sz w:val="22"/>
          <w:szCs w:val="22"/>
        </w:rPr>
        <w:t>a</w:t>
      </w:r>
      <w:r>
        <w:rPr>
          <w:spacing w:val="1"/>
          <w:sz w:val="22"/>
          <w:szCs w:val="22"/>
        </w:rPr>
        <w:t>l</w:t>
      </w:r>
      <w:r>
        <w:rPr>
          <w:spacing w:val="-1"/>
          <w:w w:val="138"/>
          <w:sz w:val="22"/>
          <w:szCs w:val="22"/>
        </w:rPr>
        <w:t>a</w:t>
      </w:r>
      <w:r>
        <w:rPr>
          <w:w w:val="125"/>
          <w:sz w:val="22"/>
          <w:szCs w:val="22"/>
        </w:rPr>
        <w:t>m</w:t>
      </w:r>
      <w:r>
        <w:rPr>
          <w:spacing w:val="14"/>
          <w:sz w:val="22"/>
          <w:szCs w:val="22"/>
        </w:rPr>
        <w:t xml:space="preserve"> </w:t>
      </w:r>
      <w:r>
        <w:rPr>
          <w:spacing w:val="-1"/>
          <w:w w:val="138"/>
          <w:sz w:val="22"/>
          <w:szCs w:val="22"/>
        </w:rPr>
        <w:t>a</w:t>
      </w:r>
      <w:r>
        <w:rPr>
          <w:w w:val="126"/>
          <w:sz w:val="22"/>
          <w:szCs w:val="22"/>
        </w:rPr>
        <w:t>p</w:t>
      </w:r>
      <w:r>
        <w:rPr>
          <w:spacing w:val="1"/>
          <w:sz w:val="22"/>
          <w:szCs w:val="22"/>
        </w:rPr>
        <w:t>l</w:t>
      </w:r>
      <w:r>
        <w:rPr>
          <w:spacing w:val="-1"/>
          <w:sz w:val="22"/>
          <w:szCs w:val="22"/>
        </w:rPr>
        <w:t>i</w:t>
      </w:r>
      <w:r>
        <w:rPr>
          <w:spacing w:val="-3"/>
          <w:w w:val="115"/>
          <w:sz w:val="22"/>
          <w:szCs w:val="22"/>
        </w:rPr>
        <w:t>k</w:t>
      </w:r>
      <w:r>
        <w:rPr>
          <w:spacing w:val="-1"/>
          <w:w w:val="138"/>
          <w:sz w:val="22"/>
          <w:szCs w:val="22"/>
        </w:rPr>
        <w:t>a</w:t>
      </w:r>
      <w:r>
        <w:rPr>
          <w:spacing w:val="-1"/>
          <w:w w:val="133"/>
          <w:sz w:val="22"/>
          <w:szCs w:val="22"/>
        </w:rPr>
        <w:t>s</w:t>
      </w:r>
      <w:r>
        <w:rPr>
          <w:sz w:val="22"/>
          <w:szCs w:val="22"/>
        </w:rPr>
        <w:t>i</w:t>
      </w:r>
      <w:r>
        <w:rPr>
          <w:spacing w:val="17"/>
          <w:sz w:val="22"/>
          <w:szCs w:val="22"/>
        </w:rPr>
        <w:t xml:space="preserve"> </w:t>
      </w:r>
      <w:r>
        <w:rPr>
          <w:spacing w:val="-2"/>
          <w:w w:val="114"/>
          <w:sz w:val="22"/>
          <w:szCs w:val="22"/>
        </w:rPr>
        <w:t>S</w:t>
      </w:r>
      <w:r>
        <w:rPr>
          <w:w w:val="104"/>
          <w:sz w:val="22"/>
          <w:szCs w:val="22"/>
        </w:rPr>
        <w:t>C</w:t>
      </w:r>
      <w:r>
        <w:rPr>
          <w:spacing w:val="2"/>
          <w:w w:val="97"/>
          <w:sz w:val="22"/>
          <w:szCs w:val="22"/>
        </w:rPr>
        <w:t>M</w:t>
      </w:r>
      <w:r>
        <w:rPr>
          <w:spacing w:val="2"/>
          <w:w w:val="117"/>
          <w:sz w:val="22"/>
          <w:szCs w:val="22"/>
        </w:rPr>
        <w:t>(</w:t>
      </w:r>
      <w:r>
        <w:rPr>
          <w:w w:val="127"/>
          <w:sz w:val="22"/>
          <w:szCs w:val="22"/>
        </w:rPr>
        <w:t>30</w:t>
      </w:r>
      <w:r>
        <w:rPr>
          <w:spacing w:val="1"/>
          <w:w w:val="114"/>
          <w:sz w:val="22"/>
          <w:szCs w:val="22"/>
        </w:rPr>
        <w:t>%</w:t>
      </w:r>
      <w:r>
        <w:rPr>
          <w:w w:val="117"/>
          <w:sz w:val="22"/>
          <w:szCs w:val="22"/>
        </w:rPr>
        <w:t>)</w:t>
      </w:r>
    </w:p>
    <w:p w:rsidR="00944A07" w:rsidRDefault="000E52F1">
      <w:pPr>
        <w:spacing w:before="11"/>
        <w:ind w:left="1668"/>
        <w:rPr>
          <w:sz w:val="22"/>
          <w:szCs w:val="22"/>
        </w:rPr>
      </w:pPr>
      <w:r>
        <w:rPr>
          <w:sz w:val="22"/>
          <w:szCs w:val="22"/>
        </w:rPr>
        <w:t xml:space="preserve">-      </w:t>
      </w:r>
      <w:r>
        <w:rPr>
          <w:spacing w:val="16"/>
          <w:sz w:val="22"/>
          <w:szCs w:val="22"/>
        </w:rPr>
        <w:t xml:space="preserve"> </w:t>
      </w:r>
      <w:r>
        <w:rPr>
          <w:w w:val="90"/>
          <w:sz w:val="22"/>
          <w:szCs w:val="22"/>
        </w:rPr>
        <w:t>K</w:t>
      </w:r>
      <w:r>
        <w:rPr>
          <w:spacing w:val="1"/>
          <w:w w:val="138"/>
          <w:sz w:val="22"/>
          <w:szCs w:val="22"/>
        </w:rPr>
        <w:t>e</w:t>
      </w:r>
      <w:r>
        <w:rPr>
          <w:spacing w:val="-1"/>
          <w:sz w:val="22"/>
          <w:szCs w:val="22"/>
        </w:rPr>
        <w:t>l</w:t>
      </w:r>
      <w:r>
        <w:rPr>
          <w:spacing w:val="1"/>
          <w:w w:val="138"/>
          <w:sz w:val="22"/>
          <w:szCs w:val="22"/>
        </w:rPr>
        <w:t>e</w:t>
      </w:r>
      <w:r>
        <w:rPr>
          <w:spacing w:val="-1"/>
          <w:w w:val="126"/>
          <w:sz w:val="22"/>
          <w:szCs w:val="22"/>
        </w:rPr>
        <w:t>n</w:t>
      </w:r>
      <w:r>
        <w:rPr>
          <w:w w:val="126"/>
          <w:sz w:val="22"/>
          <w:szCs w:val="22"/>
        </w:rPr>
        <w:t>g</w:t>
      </w:r>
      <w:r>
        <w:rPr>
          <w:spacing w:val="-3"/>
          <w:w w:val="115"/>
          <w:sz w:val="22"/>
          <w:szCs w:val="22"/>
        </w:rPr>
        <w:t>k</w:t>
      </w:r>
      <w:r>
        <w:rPr>
          <w:spacing w:val="-1"/>
          <w:w w:val="138"/>
          <w:sz w:val="22"/>
          <w:szCs w:val="22"/>
        </w:rPr>
        <w:t>a</w:t>
      </w:r>
      <w:r>
        <w:rPr>
          <w:w w:val="126"/>
          <w:sz w:val="22"/>
          <w:szCs w:val="22"/>
        </w:rPr>
        <w:t>p</w:t>
      </w:r>
      <w:r>
        <w:rPr>
          <w:spacing w:val="1"/>
          <w:w w:val="138"/>
          <w:sz w:val="22"/>
          <w:szCs w:val="22"/>
        </w:rPr>
        <w:t>a</w:t>
      </w:r>
      <w:r>
        <w:rPr>
          <w:w w:val="126"/>
          <w:sz w:val="22"/>
          <w:szCs w:val="22"/>
        </w:rPr>
        <w:t>n</w:t>
      </w:r>
      <w:r>
        <w:rPr>
          <w:spacing w:val="16"/>
          <w:sz w:val="22"/>
          <w:szCs w:val="22"/>
        </w:rPr>
        <w:t xml:space="preserve"> </w:t>
      </w:r>
      <w:r>
        <w:rPr>
          <w:w w:val="126"/>
          <w:sz w:val="22"/>
          <w:szCs w:val="22"/>
        </w:rPr>
        <w:t>d</w:t>
      </w:r>
      <w:r>
        <w:rPr>
          <w:spacing w:val="1"/>
          <w:w w:val="122"/>
          <w:sz w:val="22"/>
          <w:szCs w:val="22"/>
        </w:rPr>
        <w:t>o</w:t>
      </w:r>
      <w:r>
        <w:rPr>
          <w:spacing w:val="-1"/>
          <w:w w:val="115"/>
          <w:sz w:val="22"/>
          <w:szCs w:val="22"/>
        </w:rPr>
        <w:t>k</w:t>
      </w:r>
      <w:r>
        <w:rPr>
          <w:spacing w:val="1"/>
          <w:w w:val="126"/>
          <w:sz w:val="22"/>
          <w:szCs w:val="22"/>
        </w:rPr>
        <w:t>u</w:t>
      </w:r>
      <w:r>
        <w:rPr>
          <w:spacing w:val="2"/>
          <w:w w:val="125"/>
          <w:sz w:val="22"/>
          <w:szCs w:val="22"/>
        </w:rPr>
        <w:t>m</w:t>
      </w:r>
      <w:r>
        <w:rPr>
          <w:spacing w:val="-1"/>
          <w:w w:val="138"/>
          <w:sz w:val="22"/>
          <w:szCs w:val="22"/>
        </w:rPr>
        <w:t>e</w:t>
      </w:r>
      <w:r>
        <w:rPr>
          <w:w w:val="126"/>
          <w:sz w:val="22"/>
          <w:szCs w:val="22"/>
        </w:rPr>
        <w:t>n</w:t>
      </w:r>
      <w:r>
        <w:rPr>
          <w:w w:val="141"/>
          <w:sz w:val="22"/>
          <w:szCs w:val="22"/>
        </w:rPr>
        <w:t>t</w:t>
      </w:r>
      <w:r>
        <w:rPr>
          <w:spacing w:val="-1"/>
          <w:w w:val="138"/>
          <w:sz w:val="22"/>
          <w:szCs w:val="22"/>
        </w:rPr>
        <w:t>a</w:t>
      </w:r>
      <w:r>
        <w:rPr>
          <w:spacing w:val="-1"/>
          <w:w w:val="133"/>
          <w:sz w:val="22"/>
          <w:szCs w:val="22"/>
        </w:rPr>
        <w:t>s</w:t>
      </w:r>
      <w:r>
        <w:rPr>
          <w:sz w:val="22"/>
          <w:szCs w:val="22"/>
        </w:rPr>
        <w:t>i</w:t>
      </w:r>
      <w:r>
        <w:rPr>
          <w:spacing w:val="18"/>
          <w:sz w:val="22"/>
          <w:szCs w:val="22"/>
        </w:rPr>
        <w:t xml:space="preserve"> </w:t>
      </w:r>
      <w:r>
        <w:rPr>
          <w:spacing w:val="-6"/>
          <w:w w:val="128"/>
          <w:sz w:val="22"/>
          <w:szCs w:val="22"/>
        </w:rPr>
        <w:t>k</w:t>
      </w:r>
      <w:r>
        <w:rPr>
          <w:spacing w:val="-1"/>
          <w:w w:val="128"/>
          <w:sz w:val="22"/>
          <w:szCs w:val="22"/>
        </w:rPr>
        <w:t>a</w:t>
      </w:r>
      <w:r>
        <w:rPr>
          <w:spacing w:val="-4"/>
          <w:w w:val="128"/>
          <w:sz w:val="22"/>
          <w:szCs w:val="22"/>
        </w:rPr>
        <w:t>s</w:t>
      </w:r>
      <w:r>
        <w:rPr>
          <w:w w:val="128"/>
          <w:sz w:val="22"/>
          <w:szCs w:val="22"/>
        </w:rPr>
        <w:t>us</w:t>
      </w:r>
      <w:r>
        <w:rPr>
          <w:spacing w:val="4"/>
          <w:w w:val="128"/>
          <w:sz w:val="22"/>
          <w:szCs w:val="22"/>
        </w:rPr>
        <w:t xml:space="preserve"> </w:t>
      </w:r>
      <w:r>
        <w:rPr>
          <w:spacing w:val="2"/>
          <w:w w:val="117"/>
          <w:sz w:val="22"/>
          <w:szCs w:val="22"/>
        </w:rPr>
        <w:t>(</w:t>
      </w:r>
      <w:r>
        <w:rPr>
          <w:w w:val="127"/>
          <w:sz w:val="22"/>
          <w:szCs w:val="22"/>
        </w:rPr>
        <w:t>20</w:t>
      </w:r>
      <w:r>
        <w:rPr>
          <w:spacing w:val="1"/>
          <w:w w:val="114"/>
          <w:sz w:val="22"/>
          <w:szCs w:val="22"/>
        </w:rPr>
        <w:t>%</w:t>
      </w:r>
      <w:r>
        <w:rPr>
          <w:w w:val="117"/>
          <w:sz w:val="22"/>
          <w:szCs w:val="22"/>
        </w:rPr>
        <w:t>)</w:t>
      </w:r>
    </w:p>
    <w:p w:rsidR="00944A07" w:rsidRDefault="00944A07">
      <w:pPr>
        <w:spacing w:line="200" w:lineRule="exact"/>
      </w:pPr>
    </w:p>
    <w:p w:rsidR="00944A07" w:rsidRDefault="00944A07">
      <w:pPr>
        <w:spacing w:line="200" w:lineRule="exact"/>
      </w:pPr>
    </w:p>
    <w:p w:rsidR="00944A07" w:rsidRDefault="00944A07">
      <w:pPr>
        <w:spacing w:before="8" w:line="220" w:lineRule="exact"/>
        <w:rPr>
          <w:sz w:val="22"/>
          <w:szCs w:val="22"/>
        </w:rPr>
      </w:pPr>
    </w:p>
    <w:p w:rsidR="00944A07" w:rsidRDefault="000E52F1">
      <w:pPr>
        <w:ind w:left="72" w:right="3378"/>
        <w:jc w:val="center"/>
        <w:rPr>
          <w:sz w:val="24"/>
          <w:szCs w:val="24"/>
        </w:rPr>
      </w:pPr>
      <w:r>
        <w:rPr>
          <w:b/>
          <w:sz w:val="24"/>
          <w:szCs w:val="24"/>
        </w:rPr>
        <w:t xml:space="preserve">E.   </w:t>
      </w:r>
      <w:r>
        <w:rPr>
          <w:b/>
          <w:spacing w:val="50"/>
          <w:sz w:val="24"/>
          <w:szCs w:val="24"/>
        </w:rPr>
        <w:t xml:space="preserve"> </w:t>
      </w:r>
      <w:r>
        <w:rPr>
          <w:b/>
          <w:w w:val="109"/>
          <w:sz w:val="24"/>
          <w:szCs w:val="24"/>
        </w:rPr>
        <w:t>PE</w:t>
      </w:r>
      <w:r>
        <w:rPr>
          <w:b/>
          <w:spacing w:val="1"/>
          <w:w w:val="109"/>
          <w:sz w:val="24"/>
          <w:szCs w:val="24"/>
        </w:rPr>
        <w:t>R</w:t>
      </w:r>
      <w:r>
        <w:rPr>
          <w:b/>
          <w:spacing w:val="-1"/>
          <w:w w:val="109"/>
          <w:sz w:val="24"/>
          <w:szCs w:val="24"/>
        </w:rPr>
        <w:t>S</w:t>
      </w:r>
      <w:r>
        <w:rPr>
          <w:b/>
          <w:w w:val="109"/>
          <w:sz w:val="24"/>
          <w:szCs w:val="24"/>
        </w:rPr>
        <w:t>E</w:t>
      </w:r>
      <w:r>
        <w:rPr>
          <w:b/>
          <w:spacing w:val="1"/>
          <w:w w:val="109"/>
          <w:sz w:val="24"/>
          <w:szCs w:val="24"/>
        </w:rPr>
        <w:t>N</w:t>
      </w:r>
      <w:r>
        <w:rPr>
          <w:b/>
          <w:spacing w:val="-22"/>
          <w:w w:val="109"/>
          <w:sz w:val="24"/>
          <w:szCs w:val="24"/>
        </w:rPr>
        <w:t>T</w:t>
      </w:r>
      <w:r>
        <w:rPr>
          <w:b/>
          <w:spacing w:val="2"/>
          <w:w w:val="109"/>
          <w:sz w:val="24"/>
          <w:szCs w:val="24"/>
        </w:rPr>
        <w:t>A</w:t>
      </w:r>
      <w:r>
        <w:rPr>
          <w:b/>
          <w:spacing w:val="-1"/>
          <w:w w:val="109"/>
          <w:sz w:val="24"/>
          <w:szCs w:val="24"/>
        </w:rPr>
        <w:t>S</w:t>
      </w:r>
      <w:r>
        <w:rPr>
          <w:b/>
          <w:w w:val="109"/>
          <w:sz w:val="24"/>
          <w:szCs w:val="24"/>
        </w:rPr>
        <w:t>E</w:t>
      </w:r>
      <w:r>
        <w:rPr>
          <w:b/>
          <w:spacing w:val="46"/>
          <w:w w:val="109"/>
          <w:sz w:val="24"/>
          <w:szCs w:val="24"/>
        </w:rPr>
        <w:t xml:space="preserve"> </w:t>
      </w:r>
      <w:r>
        <w:rPr>
          <w:b/>
          <w:w w:val="109"/>
          <w:sz w:val="24"/>
          <w:szCs w:val="24"/>
        </w:rPr>
        <w:t>K</w:t>
      </w:r>
      <w:r>
        <w:rPr>
          <w:b/>
          <w:spacing w:val="2"/>
          <w:w w:val="109"/>
          <w:sz w:val="24"/>
          <w:szCs w:val="24"/>
        </w:rPr>
        <w:t>O</w:t>
      </w:r>
      <w:r>
        <w:rPr>
          <w:b/>
          <w:spacing w:val="1"/>
          <w:w w:val="109"/>
          <w:sz w:val="24"/>
          <w:szCs w:val="24"/>
        </w:rPr>
        <w:t>M</w:t>
      </w:r>
      <w:r>
        <w:rPr>
          <w:b/>
          <w:w w:val="109"/>
          <w:sz w:val="24"/>
          <w:szCs w:val="24"/>
        </w:rPr>
        <w:t>PO</w:t>
      </w:r>
      <w:r>
        <w:rPr>
          <w:b/>
          <w:spacing w:val="1"/>
          <w:w w:val="109"/>
          <w:sz w:val="24"/>
          <w:szCs w:val="24"/>
        </w:rPr>
        <w:t>N</w:t>
      </w:r>
      <w:r>
        <w:rPr>
          <w:b/>
          <w:w w:val="109"/>
          <w:sz w:val="24"/>
          <w:szCs w:val="24"/>
        </w:rPr>
        <w:t>EN</w:t>
      </w:r>
      <w:r>
        <w:rPr>
          <w:b/>
          <w:spacing w:val="15"/>
          <w:w w:val="109"/>
          <w:sz w:val="24"/>
          <w:szCs w:val="24"/>
        </w:rPr>
        <w:t xml:space="preserve"> </w:t>
      </w:r>
      <w:r>
        <w:rPr>
          <w:b/>
          <w:w w:val="120"/>
          <w:sz w:val="24"/>
          <w:szCs w:val="24"/>
        </w:rPr>
        <w:t>P</w:t>
      </w:r>
      <w:r>
        <w:rPr>
          <w:b/>
          <w:w w:val="102"/>
          <w:sz w:val="24"/>
          <w:szCs w:val="24"/>
        </w:rPr>
        <w:t>E</w:t>
      </w:r>
      <w:r>
        <w:rPr>
          <w:b/>
          <w:spacing w:val="1"/>
          <w:w w:val="115"/>
          <w:sz w:val="24"/>
          <w:szCs w:val="24"/>
        </w:rPr>
        <w:t>N</w:t>
      </w:r>
      <w:r>
        <w:rPr>
          <w:b/>
          <w:w w:val="95"/>
          <w:sz w:val="24"/>
          <w:szCs w:val="24"/>
        </w:rPr>
        <w:t>I</w:t>
      </w:r>
      <w:r>
        <w:rPr>
          <w:b/>
          <w:spacing w:val="-1"/>
          <w:w w:val="95"/>
          <w:sz w:val="24"/>
          <w:szCs w:val="24"/>
        </w:rPr>
        <w:t>L</w:t>
      </w:r>
      <w:r>
        <w:rPr>
          <w:b/>
          <w:w w:val="107"/>
          <w:sz w:val="24"/>
          <w:szCs w:val="24"/>
        </w:rPr>
        <w:t>A</w:t>
      </w:r>
      <w:r>
        <w:rPr>
          <w:b/>
          <w:w w:val="95"/>
          <w:sz w:val="24"/>
          <w:szCs w:val="24"/>
        </w:rPr>
        <w:t>I</w:t>
      </w:r>
      <w:r>
        <w:rPr>
          <w:b/>
          <w:w w:val="107"/>
          <w:sz w:val="24"/>
          <w:szCs w:val="24"/>
        </w:rPr>
        <w:t>A</w:t>
      </w:r>
      <w:r>
        <w:rPr>
          <w:b/>
          <w:w w:val="115"/>
          <w:sz w:val="24"/>
          <w:szCs w:val="24"/>
        </w:rPr>
        <w:t>N</w:t>
      </w:r>
    </w:p>
    <w:p w:rsidR="00944A07" w:rsidRDefault="00944A07">
      <w:pPr>
        <w:spacing w:before="7" w:line="100" w:lineRule="exact"/>
        <w:rPr>
          <w:sz w:val="11"/>
          <w:szCs w:val="11"/>
        </w:rPr>
      </w:pPr>
    </w:p>
    <w:p w:rsidR="00944A07" w:rsidRDefault="000E52F1">
      <w:pPr>
        <w:ind w:left="402"/>
        <w:rPr>
          <w:sz w:val="22"/>
          <w:szCs w:val="22"/>
        </w:rPr>
      </w:pPr>
      <w:r>
        <w:rPr>
          <w:spacing w:val="3"/>
          <w:w w:val="126"/>
          <w:sz w:val="22"/>
          <w:szCs w:val="22"/>
        </w:rPr>
        <w:t>1</w:t>
      </w:r>
      <w:r>
        <w:rPr>
          <w:w w:val="126"/>
          <w:sz w:val="22"/>
          <w:szCs w:val="22"/>
        </w:rPr>
        <w:t xml:space="preserve">. </w:t>
      </w:r>
      <w:r>
        <w:rPr>
          <w:spacing w:val="11"/>
          <w:w w:val="126"/>
          <w:sz w:val="22"/>
          <w:szCs w:val="22"/>
        </w:rPr>
        <w:t xml:space="preserve"> </w:t>
      </w:r>
      <w:r>
        <w:rPr>
          <w:spacing w:val="-12"/>
          <w:w w:val="90"/>
          <w:sz w:val="22"/>
          <w:szCs w:val="22"/>
        </w:rPr>
        <w:t>K</w:t>
      </w:r>
      <w:r>
        <w:rPr>
          <w:spacing w:val="3"/>
          <w:w w:val="126"/>
          <w:sz w:val="22"/>
          <w:szCs w:val="22"/>
        </w:rPr>
        <w:t>u</w:t>
      </w:r>
      <w:r>
        <w:rPr>
          <w:spacing w:val="-1"/>
          <w:sz w:val="22"/>
          <w:szCs w:val="22"/>
        </w:rPr>
        <w:t>i</w:t>
      </w:r>
      <w:r>
        <w:rPr>
          <w:w w:val="133"/>
          <w:sz w:val="22"/>
          <w:szCs w:val="22"/>
        </w:rPr>
        <w:t>s</w:t>
      </w:r>
      <w:r>
        <w:rPr>
          <w:sz w:val="22"/>
          <w:szCs w:val="22"/>
        </w:rPr>
        <w:t xml:space="preserve">                              </w:t>
      </w:r>
      <w:r>
        <w:rPr>
          <w:spacing w:val="8"/>
          <w:sz w:val="22"/>
          <w:szCs w:val="22"/>
        </w:rPr>
        <w:t xml:space="preserve"> </w:t>
      </w:r>
      <w:r>
        <w:rPr>
          <w:w w:val="121"/>
          <w:sz w:val="22"/>
          <w:szCs w:val="22"/>
        </w:rPr>
        <w:t>:</w:t>
      </w:r>
    </w:p>
    <w:p w:rsidR="00944A07" w:rsidRDefault="000E52F1">
      <w:pPr>
        <w:spacing w:before="55"/>
        <w:ind w:left="402"/>
        <w:rPr>
          <w:sz w:val="22"/>
          <w:szCs w:val="22"/>
        </w:rPr>
      </w:pPr>
      <w:r>
        <w:rPr>
          <w:spacing w:val="3"/>
          <w:w w:val="126"/>
          <w:sz w:val="22"/>
          <w:szCs w:val="22"/>
        </w:rPr>
        <w:t>2</w:t>
      </w:r>
      <w:r>
        <w:rPr>
          <w:w w:val="126"/>
          <w:sz w:val="22"/>
          <w:szCs w:val="22"/>
        </w:rPr>
        <w:t xml:space="preserve">. </w:t>
      </w:r>
      <w:r>
        <w:rPr>
          <w:spacing w:val="11"/>
          <w:w w:val="126"/>
          <w:sz w:val="22"/>
          <w:szCs w:val="22"/>
        </w:rPr>
        <w:t xml:space="preserve"> </w:t>
      </w:r>
      <w:r>
        <w:rPr>
          <w:spacing w:val="-34"/>
          <w:w w:val="126"/>
          <w:sz w:val="22"/>
          <w:szCs w:val="22"/>
        </w:rPr>
        <w:t>T</w:t>
      </w:r>
      <w:r>
        <w:rPr>
          <w:w w:val="126"/>
          <w:sz w:val="22"/>
          <w:szCs w:val="22"/>
        </w:rPr>
        <w:t>ug</w:t>
      </w:r>
      <w:r>
        <w:rPr>
          <w:spacing w:val="-1"/>
          <w:w w:val="138"/>
          <w:sz w:val="22"/>
          <w:szCs w:val="22"/>
        </w:rPr>
        <w:t>a</w:t>
      </w:r>
      <w:r>
        <w:rPr>
          <w:w w:val="133"/>
          <w:sz w:val="22"/>
          <w:szCs w:val="22"/>
        </w:rPr>
        <w:t>s</w:t>
      </w:r>
      <w:r>
        <w:rPr>
          <w:spacing w:val="16"/>
          <w:sz w:val="22"/>
          <w:szCs w:val="22"/>
        </w:rPr>
        <w:t xml:space="preserve"> </w:t>
      </w:r>
      <w:r>
        <w:rPr>
          <w:spacing w:val="2"/>
          <w:w w:val="103"/>
          <w:sz w:val="22"/>
          <w:szCs w:val="22"/>
        </w:rPr>
        <w:t>B</w:t>
      </w:r>
      <w:r>
        <w:rPr>
          <w:spacing w:val="1"/>
          <w:w w:val="138"/>
          <w:sz w:val="22"/>
          <w:szCs w:val="22"/>
        </w:rPr>
        <w:t>e</w:t>
      </w:r>
      <w:r>
        <w:rPr>
          <w:spacing w:val="-1"/>
          <w:w w:val="133"/>
          <w:sz w:val="22"/>
          <w:szCs w:val="22"/>
        </w:rPr>
        <w:t>s</w:t>
      </w:r>
      <w:r>
        <w:rPr>
          <w:spacing w:val="-1"/>
          <w:w w:val="138"/>
          <w:sz w:val="22"/>
          <w:szCs w:val="22"/>
        </w:rPr>
        <w:t>a</w:t>
      </w:r>
      <w:r>
        <w:rPr>
          <w:w w:val="123"/>
          <w:sz w:val="22"/>
          <w:szCs w:val="22"/>
        </w:rPr>
        <w:t>r</w:t>
      </w:r>
      <w:r>
        <w:rPr>
          <w:sz w:val="22"/>
          <w:szCs w:val="22"/>
        </w:rPr>
        <w:t xml:space="preserve">              </w:t>
      </w:r>
      <w:r>
        <w:rPr>
          <w:spacing w:val="11"/>
          <w:sz w:val="22"/>
          <w:szCs w:val="22"/>
        </w:rPr>
        <w:t xml:space="preserve"> </w:t>
      </w:r>
      <w:r>
        <w:rPr>
          <w:w w:val="121"/>
          <w:sz w:val="22"/>
          <w:szCs w:val="22"/>
        </w:rPr>
        <w:t>:</w:t>
      </w:r>
    </w:p>
    <w:p w:rsidR="00944A07" w:rsidRDefault="000E52F1">
      <w:pPr>
        <w:spacing w:before="57"/>
        <w:ind w:left="402"/>
        <w:rPr>
          <w:sz w:val="22"/>
          <w:szCs w:val="22"/>
        </w:rPr>
      </w:pPr>
      <w:r>
        <w:rPr>
          <w:spacing w:val="3"/>
          <w:w w:val="126"/>
          <w:sz w:val="22"/>
          <w:szCs w:val="22"/>
        </w:rPr>
        <w:t>3</w:t>
      </w:r>
      <w:r>
        <w:rPr>
          <w:w w:val="126"/>
          <w:sz w:val="22"/>
          <w:szCs w:val="22"/>
        </w:rPr>
        <w:t xml:space="preserve">. </w:t>
      </w:r>
      <w:r>
        <w:rPr>
          <w:spacing w:val="11"/>
          <w:w w:val="126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U</w:t>
      </w:r>
      <w:r>
        <w:rPr>
          <w:sz w:val="22"/>
          <w:szCs w:val="22"/>
        </w:rPr>
        <w:t xml:space="preserve">TS                              </w:t>
      </w:r>
      <w:r>
        <w:rPr>
          <w:spacing w:val="41"/>
          <w:sz w:val="22"/>
          <w:szCs w:val="22"/>
        </w:rPr>
        <w:t xml:space="preserve"> </w:t>
      </w:r>
      <w:r>
        <w:rPr>
          <w:w w:val="121"/>
          <w:sz w:val="22"/>
          <w:szCs w:val="22"/>
        </w:rPr>
        <w:t>:</w:t>
      </w:r>
    </w:p>
    <w:p w:rsidR="00944A07" w:rsidRDefault="000E52F1">
      <w:pPr>
        <w:spacing w:before="59"/>
        <w:ind w:left="402"/>
        <w:rPr>
          <w:sz w:val="22"/>
          <w:szCs w:val="22"/>
        </w:rPr>
        <w:sectPr w:rsidR="00944A07">
          <w:pgSz w:w="11920" w:h="16840"/>
          <w:pgMar w:top="1300" w:right="1560" w:bottom="280" w:left="1400" w:header="720" w:footer="720" w:gutter="0"/>
          <w:cols w:space="720"/>
        </w:sectPr>
      </w:pPr>
      <w:r>
        <w:rPr>
          <w:spacing w:val="3"/>
          <w:w w:val="126"/>
          <w:sz w:val="22"/>
          <w:szCs w:val="22"/>
        </w:rPr>
        <w:t>4</w:t>
      </w:r>
      <w:r>
        <w:rPr>
          <w:w w:val="126"/>
          <w:sz w:val="22"/>
          <w:szCs w:val="22"/>
        </w:rPr>
        <w:t>.</w:t>
      </w:r>
      <w:r>
        <w:rPr>
          <w:w w:val="126"/>
          <w:sz w:val="22"/>
          <w:szCs w:val="22"/>
        </w:rPr>
        <w:t xml:space="preserve"> </w:t>
      </w:r>
      <w:r>
        <w:rPr>
          <w:spacing w:val="11"/>
          <w:w w:val="126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U</w:t>
      </w:r>
      <w:r>
        <w:rPr>
          <w:sz w:val="22"/>
          <w:szCs w:val="22"/>
        </w:rPr>
        <w:t xml:space="preserve">AS                              </w:t>
      </w:r>
      <w:r>
        <w:rPr>
          <w:spacing w:val="14"/>
          <w:sz w:val="22"/>
          <w:szCs w:val="22"/>
        </w:rPr>
        <w:t xml:space="preserve"> </w:t>
      </w:r>
      <w:r>
        <w:rPr>
          <w:w w:val="121"/>
          <w:sz w:val="22"/>
          <w:szCs w:val="22"/>
        </w:rPr>
        <w:t>:</w:t>
      </w:r>
    </w:p>
    <w:p w:rsidR="00944A07" w:rsidRDefault="00944A07">
      <w:pPr>
        <w:spacing w:before="5" w:line="140" w:lineRule="exact"/>
        <w:rPr>
          <w:sz w:val="14"/>
          <w:szCs w:val="14"/>
        </w:rPr>
      </w:pPr>
    </w:p>
    <w:p w:rsidR="00944A07" w:rsidRDefault="00944A07">
      <w:pPr>
        <w:spacing w:line="200" w:lineRule="exact"/>
      </w:pPr>
    </w:p>
    <w:p w:rsidR="00944A07" w:rsidRDefault="00944A07">
      <w:pPr>
        <w:spacing w:line="200" w:lineRule="exact"/>
      </w:pPr>
    </w:p>
    <w:p w:rsidR="00944A07" w:rsidRDefault="00944A07">
      <w:pPr>
        <w:spacing w:line="200" w:lineRule="exact"/>
      </w:pPr>
    </w:p>
    <w:p w:rsidR="00944A07" w:rsidRDefault="000E52F1">
      <w:pPr>
        <w:spacing w:before="27" w:line="260" w:lineRule="exact"/>
        <w:ind w:left="110"/>
        <w:rPr>
          <w:sz w:val="24"/>
          <w:szCs w:val="24"/>
        </w:rPr>
        <w:sectPr w:rsidR="00944A07">
          <w:pgSz w:w="11920" w:h="16840"/>
          <w:pgMar w:top="1580" w:right="1680" w:bottom="280" w:left="1400" w:header="720" w:footer="720" w:gutter="0"/>
          <w:cols w:space="720"/>
        </w:sectPr>
      </w:pPr>
      <w:r>
        <w:rPr>
          <w:b/>
          <w:spacing w:val="-46"/>
          <w:w w:val="127"/>
          <w:position w:val="-1"/>
          <w:sz w:val="24"/>
          <w:szCs w:val="24"/>
        </w:rPr>
        <w:t>F</w:t>
      </w:r>
      <w:r>
        <w:rPr>
          <w:b/>
          <w:w w:val="127"/>
          <w:position w:val="-1"/>
          <w:sz w:val="24"/>
          <w:szCs w:val="24"/>
        </w:rPr>
        <w:t xml:space="preserve">.  </w:t>
      </w:r>
      <w:r>
        <w:rPr>
          <w:b/>
          <w:spacing w:val="35"/>
          <w:w w:val="127"/>
          <w:position w:val="-1"/>
          <w:sz w:val="24"/>
          <w:szCs w:val="24"/>
        </w:rPr>
        <w:t xml:space="preserve"> </w:t>
      </w:r>
      <w:r>
        <w:rPr>
          <w:b/>
          <w:w w:val="107"/>
          <w:position w:val="-1"/>
          <w:sz w:val="24"/>
          <w:szCs w:val="24"/>
        </w:rPr>
        <w:t>PE</w:t>
      </w:r>
      <w:r>
        <w:rPr>
          <w:b/>
          <w:spacing w:val="1"/>
          <w:w w:val="107"/>
          <w:position w:val="-1"/>
          <w:sz w:val="24"/>
          <w:szCs w:val="24"/>
        </w:rPr>
        <w:t>N</w:t>
      </w:r>
      <w:r>
        <w:rPr>
          <w:b/>
          <w:w w:val="107"/>
          <w:position w:val="-1"/>
          <w:sz w:val="24"/>
          <w:szCs w:val="24"/>
        </w:rPr>
        <w:t>I</w:t>
      </w:r>
      <w:r>
        <w:rPr>
          <w:b/>
          <w:spacing w:val="-1"/>
          <w:w w:val="107"/>
          <w:position w:val="-1"/>
          <w:sz w:val="24"/>
          <w:szCs w:val="24"/>
        </w:rPr>
        <w:t>L</w:t>
      </w:r>
      <w:r>
        <w:rPr>
          <w:b/>
          <w:w w:val="107"/>
          <w:position w:val="-1"/>
          <w:sz w:val="24"/>
          <w:szCs w:val="24"/>
        </w:rPr>
        <w:t>AIAN</w:t>
      </w:r>
      <w:r>
        <w:rPr>
          <w:b/>
          <w:spacing w:val="17"/>
          <w:w w:val="107"/>
          <w:position w:val="-1"/>
          <w:sz w:val="24"/>
          <w:szCs w:val="24"/>
        </w:rPr>
        <w:t xml:space="preserve"> </w:t>
      </w:r>
      <w:r>
        <w:rPr>
          <w:b/>
          <w:spacing w:val="-1"/>
          <w:w w:val="107"/>
          <w:position w:val="-1"/>
          <w:sz w:val="24"/>
          <w:szCs w:val="24"/>
        </w:rPr>
        <w:t>D</w:t>
      </w:r>
      <w:r>
        <w:rPr>
          <w:b/>
          <w:w w:val="107"/>
          <w:position w:val="-1"/>
          <w:sz w:val="24"/>
          <w:szCs w:val="24"/>
        </w:rPr>
        <w:t>E</w:t>
      </w:r>
      <w:r>
        <w:rPr>
          <w:b/>
          <w:spacing w:val="1"/>
          <w:w w:val="107"/>
          <w:position w:val="-1"/>
          <w:sz w:val="24"/>
          <w:szCs w:val="24"/>
        </w:rPr>
        <w:t>NG</w:t>
      </w:r>
      <w:r>
        <w:rPr>
          <w:b/>
          <w:w w:val="107"/>
          <w:position w:val="-1"/>
          <w:sz w:val="24"/>
          <w:szCs w:val="24"/>
        </w:rPr>
        <w:t>AN</w:t>
      </w:r>
      <w:r>
        <w:rPr>
          <w:b/>
          <w:spacing w:val="47"/>
          <w:w w:val="107"/>
          <w:position w:val="-1"/>
          <w:sz w:val="24"/>
          <w:szCs w:val="24"/>
        </w:rPr>
        <w:t xml:space="preserve"> </w:t>
      </w:r>
      <w:r>
        <w:rPr>
          <w:b/>
          <w:spacing w:val="3"/>
          <w:w w:val="106"/>
          <w:position w:val="-1"/>
          <w:sz w:val="24"/>
          <w:szCs w:val="24"/>
        </w:rPr>
        <w:t>R</w:t>
      </w:r>
      <w:r>
        <w:rPr>
          <w:b/>
          <w:spacing w:val="1"/>
          <w:w w:val="112"/>
          <w:position w:val="-1"/>
          <w:sz w:val="24"/>
          <w:szCs w:val="24"/>
        </w:rPr>
        <w:t>U</w:t>
      </w:r>
      <w:r>
        <w:rPr>
          <w:b/>
          <w:spacing w:val="-1"/>
          <w:w w:val="114"/>
          <w:position w:val="-1"/>
          <w:sz w:val="24"/>
          <w:szCs w:val="24"/>
        </w:rPr>
        <w:t>B</w:t>
      </w:r>
      <w:r>
        <w:rPr>
          <w:b/>
          <w:spacing w:val="-1"/>
          <w:w w:val="106"/>
          <w:position w:val="-1"/>
          <w:sz w:val="24"/>
          <w:szCs w:val="24"/>
        </w:rPr>
        <w:t>R</w:t>
      </w:r>
      <w:r>
        <w:rPr>
          <w:b/>
          <w:w w:val="95"/>
          <w:position w:val="-1"/>
          <w:sz w:val="24"/>
          <w:szCs w:val="24"/>
        </w:rPr>
        <w:t>I</w:t>
      </w:r>
      <w:r>
        <w:rPr>
          <w:b/>
          <w:w w:val="99"/>
          <w:position w:val="-1"/>
          <w:sz w:val="24"/>
          <w:szCs w:val="24"/>
        </w:rPr>
        <w:t>K</w:t>
      </w:r>
    </w:p>
    <w:p w:rsidR="00944A07" w:rsidRDefault="00944A07">
      <w:pPr>
        <w:spacing w:before="4" w:line="160" w:lineRule="exact"/>
        <w:rPr>
          <w:sz w:val="16"/>
          <w:szCs w:val="16"/>
        </w:rPr>
      </w:pPr>
    </w:p>
    <w:p w:rsidR="00944A07" w:rsidRDefault="000E52F1">
      <w:pPr>
        <w:spacing w:line="242" w:lineRule="auto"/>
        <w:ind w:left="416" w:right="-38"/>
        <w:rPr>
          <w:sz w:val="22"/>
          <w:szCs w:val="22"/>
        </w:rPr>
      </w:pPr>
      <w:r>
        <w:rPr>
          <w:b/>
          <w:spacing w:val="-2"/>
          <w:w w:val="74"/>
          <w:sz w:val="22"/>
          <w:szCs w:val="22"/>
        </w:rPr>
        <w:t>J</w:t>
      </w:r>
      <w:r>
        <w:rPr>
          <w:b/>
          <w:spacing w:val="-1"/>
          <w:w w:val="153"/>
          <w:sz w:val="22"/>
          <w:szCs w:val="22"/>
        </w:rPr>
        <w:t>e</w:t>
      </w:r>
      <w:r>
        <w:rPr>
          <w:b/>
          <w:spacing w:val="1"/>
          <w:w w:val="128"/>
          <w:sz w:val="22"/>
          <w:szCs w:val="22"/>
        </w:rPr>
        <w:t>n</w:t>
      </w:r>
      <w:r>
        <w:rPr>
          <w:b/>
          <w:spacing w:val="1"/>
          <w:w w:val="102"/>
          <w:sz w:val="22"/>
          <w:szCs w:val="22"/>
        </w:rPr>
        <w:t>j</w:t>
      </w:r>
      <w:r>
        <w:rPr>
          <w:b/>
          <w:spacing w:val="-2"/>
          <w:w w:val="134"/>
          <w:sz w:val="22"/>
          <w:szCs w:val="22"/>
        </w:rPr>
        <w:t>a</w:t>
      </w:r>
      <w:r>
        <w:rPr>
          <w:b/>
          <w:w w:val="128"/>
          <w:sz w:val="22"/>
          <w:szCs w:val="22"/>
        </w:rPr>
        <w:t xml:space="preserve">n </w:t>
      </w:r>
      <w:r>
        <w:rPr>
          <w:b/>
          <w:w w:val="143"/>
          <w:sz w:val="22"/>
          <w:szCs w:val="22"/>
        </w:rPr>
        <w:t>g</w:t>
      </w:r>
    </w:p>
    <w:p w:rsidR="00944A07" w:rsidRDefault="000E52F1">
      <w:pPr>
        <w:spacing w:before="4" w:line="160" w:lineRule="exact"/>
        <w:rPr>
          <w:sz w:val="16"/>
          <w:szCs w:val="16"/>
        </w:rPr>
      </w:pPr>
      <w:r>
        <w:br w:type="column"/>
      </w:r>
    </w:p>
    <w:p w:rsidR="00944A07" w:rsidRDefault="000E52F1">
      <w:pPr>
        <w:spacing w:line="200" w:lineRule="exact"/>
        <w:rPr>
          <w:sz w:val="22"/>
          <w:szCs w:val="22"/>
        </w:rPr>
      </w:pPr>
      <w:r>
        <w:rPr>
          <w:b/>
          <w:w w:val="116"/>
          <w:position w:val="-3"/>
          <w:sz w:val="22"/>
          <w:szCs w:val="22"/>
        </w:rPr>
        <w:t>A</w:t>
      </w:r>
      <w:r>
        <w:rPr>
          <w:b/>
          <w:spacing w:val="-1"/>
          <w:w w:val="116"/>
          <w:position w:val="-3"/>
          <w:sz w:val="22"/>
          <w:szCs w:val="22"/>
        </w:rPr>
        <w:t>n</w:t>
      </w:r>
      <w:r>
        <w:rPr>
          <w:b/>
          <w:w w:val="143"/>
          <w:position w:val="-3"/>
          <w:sz w:val="22"/>
          <w:szCs w:val="22"/>
        </w:rPr>
        <w:t>g</w:t>
      </w:r>
      <w:r>
        <w:rPr>
          <w:b/>
          <w:w w:val="119"/>
          <w:position w:val="-3"/>
          <w:sz w:val="22"/>
          <w:szCs w:val="22"/>
        </w:rPr>
        <w:t>k</w:t>
      </w:r>
      <w:r>
        <w:rPr>
          <w:b/>
          <w:w w:val="134"/>
          <w:position w:val="-3"/>
          <w:sz w:val="22"/>
          <w:szCs w:val="22"/>
        </w:rPr>
        <w:t>a</w:t>
      </w:r>
    </w:p>
    <w:p w:rsidR="00944A07" w:rsidRDefault="000E52F1">
      <w:pPr>
        <w:spacing w:line="320" w:lineRule="exact"/>
        <w:ind w:left="14"/>
        <w:rPr>
          <w:sz w:val="22"/>
          <w:szCs w:val="22"/>
        </w:rPr>
        <w:sectPr w:rsidR="00944A07">
          <w:type w:val="continuous"/>
          <w:pgSz w:w="11920" w:h="16840"/>
          <w:pgMar w:top="1380" w:right="1680" w:bottom="280" w:left="1400" w:header="720" w:footer="720" w:gutter="0"/>
          <w:cols w:num="2" w:space="720" w:equalWidth="0">
            <w:col w:w="1181" w:space="327"/>
            <w:col w:w="7332"/>
          </w:cols>
        </w:sectPr>
      </w:pPr>
      <w:r>
        <w:rPr>
          <w:b/>
          <w:spacing w:val="1"/>
          <w:w w:val="127"/>
          <w:position w:val="-2"/>
          <w:sz w:val="22"/>
          <w:szCs w:val="22"/>
        </w:rPr>
        <w:t>(</w:t>
      </w:r>
      <w:r>
        <w:rPr>
          <w:b/>
          <w:w w:val="127"/>
          <w:position w:val="-2"/>
          <w:sz w:val="22"/>
          <w:szCs w:val="22"/>
        </w:rPr>
        <w:t>Sk</w:t>
      </w:r>
      <w:r>
        <w:rPr>
          <w:b/>
          <w:spacing w:val="1"/>
          <w:w w:val="127"/>
          <w:position w:val="-2"/>
          <w:sz w:val="22"/>
          <w:szCs w:val="22"/>
        </w:rPr>
        <w:t>o</w:t>
      </w:r>
      <w:r>
        <w:rPr>
          <w:b/>
          <w:spacing w:val="3"/>
          <w:w w:val="127"/>
          <w:position w:val="-2"/>
          <w:sz w:val="22"/>
          <w:szCs w:val="22"/>
        </w:rPr>
        <w:t>r</w:t>
      </w:r>
      <w:r>
        <w:rPr>
          <w:b/>
          <w:w w:val="127"/>
          <w:position w:val="-2"/>
          <w:sz w:val="22"/>
          <w:szCs w:val="22"/>
        </w:rPr>
        <w:t xml:space="preserve">)                           </w:t>
      </w:r>
      <w:r>
        <w:rPr>
          <w:b/>
          <w:spacing w:val="1"/>
          <w:w w:val="127"/>
          <w:position w:val="-2"/>
          <w:sz w:val="22"/>
          <w:szCs w:val="22"/>
        </w:rPr>
        <w:t xml:space="preserve"> </w:t>
      </w:r>
      <w:r>
        <w:rPr>
          <w:b/>
          <w:spacing w:val="-1"/>
          <w:w w:val="127"/>
          <w:position w:val="12"/>
          <w:sz w:val="22"/>
          <w:szCs w:val="22"/>
        </w:rPr>
        <w:t>D</w:t>
      </w:r>
      <w:r>
        <w:rPr>
          <w:b/>
          <w:spacing w:val="1"/>
          <w:w w:val="127"/>
          <w:position w:val="12"/>
          <w:sz w:val="22"/>
          <w:szCs w:val="22"/>
        </w:rPr>
        <w:t>e</w:t>
      </w:r>
      <w:r>
        <w:rPr>
          <w:b/>
          <w:spacing w:val="-1"/>
          <w:w w:val="127"/>
          <w:position w:val="12"/>
          <w:sz w:val="22"/>
          <w:szCs w:val="22"/>
        </w:rPr>
        <w:t>s</w:t>
      </w:r>
      <w:r>
        <w:rPr>
          <w:b/>
          <w:w w:val="127"/>
          <w:position w:val="12"/>
          <w:sz w:val="22"/>
          <w:szCs w:val="22"/>
        </w:rPr>
        <w:t>k</w:t>
      </w:r>
      <w:r>
        <w:rPr>
          <w:b/>
          <w:spacing w:val="3"/>
          <w:w w:val="127"/>
          <w:position w:val="12"/>
          <w:sz w:val="22"/>
          <w:szCs w:val="22"/>
        </w:rPr>
        <w:t>r</w:t>
      </w:r>
      <w:r>
        <w:rPr>
          <w:b/>
          <w:spacing w:val="1"/>
          <w:w w:val="127"/>
          <w:position w:val="12"/>
          <w:sz w:val="22"/>
          <w:szCs w:val="22"/>
        </w:rPr>
        <w:t>ip</w:t>
      </w:r>
      <w:r>
        <w:rPr>
          <w:b/>
          <w:spacing w:val="-1"/>
          <w:w w:val="127"/>
          <w:position w:val="12"/>
          <w:sz w:val="22"/>
          <w:szCs w:val="22"/>
        </w:rPr>
        <w:t>s</w:t>
      </w:r>
      <w:r>
        <w:rPr>
          <w:b/>
          <w:w w:val="127"/>
          <w:position w:val="12"/>
          <w:sz w:val="22"/>
          <w:szCs w:val="22"/>
        </w:rPr>
        <w:t>i</w:t>
      </w:r>
      <w:r>
        <w:rPr>
          <w:b/>
          <w:spacing w:val="29"/>
          <w:w w:val="127"/>
          <w:position w:val="12"/>
          <w:sz w:val="22"/>
          <w:szCs w:val="22"/>
        </w:rPr>
        <w:t xml:space="preserve"> </w:t>
      </w:r>
      <w:r>
        <w:rPr>
          <w:b/>
          <w:spacing w:val="1"/>
          <w:w w:val="127"/>
          <w:position w:val="12"/>
          <w:sz w:val="22"/>
          <w:szCs w:val="22"/>
        </w:rPr>
        <w:t>pe</w:t>
      </w:r>
      <w:r>
        <w:rPr>
          <w:b/>
          <w:w w:val="127"/>
          <w:position w:val="12"/>
          <w:sz w:val="22"/>
          <w:szCs w:val="22"/>
        </w:rPr>
        <w:t>ri</w:t>
      </w:r>
      <w:r>
        <w:rPr>
          <w:b/>
          <w:spacing w:val="4"/>
          <w:w w:val="127"/>
          <w:position w:val="12"/>
          <w:sz w:val="22"/>
          <w:szCs w:val="22"/>
        </w:rPr>
        <w:t>l</w:t>
      </w:r>
      <w:r>
        <w:rPr>
          <w:b/>
          <w:w w:val="127"/>
          <w:position w:val="12"/>
          <w:sz w:val="22"/>
          <w:szCs w:val="22"/>
        </w:rPr>
        <w:t>aku</w:t>
      </w:r>
      <w:r>
        <w:rPr>
          <w:b/>
          <w:spacing w:val="11"/>
          <w:w w:val="127"/>
          <w:position w:val="12"/>
          <w:sz w:val="22"/>
          <w:szCs w:val="22"/>
        </w:rPr>
        <w:t xml:space="preserve"> </w:t>
      </w:r>
      <w:r>
        <w:rPr>
          <w:b/>
          <w:spacing w:val="1"/>
          <w:w w:val="137"/>
          <w:position w:val="12"/>
          <w:sz w:val="22"/>
          <w:szCs w:val="22"/>
        </w:rPr>
        <w:t>(</w:t>
      </w:r>
      <w:r>
        <w:rPr>
          <w:b/>
          <w:w w:val="95"/>
          <w:position w:val="12"/>
          <w:sz w:val="22"/>
          <w:szCs w:val="22"/>
        </w:rPr>
        <w:t>I</w:t>
      </w:r>
      <w:r>
        <w:rPr>
          <w:b/>
          <w:spacing w:val="-1"/>
          <w:w w:val="128"/>
          <w:position w:val="12"/>
          <w:sz w:val="22"/>
          <w:szCs w:val="22"/>
        </w:rPr>
        <w:t>n</w:t>
      </w:r>
      <w:r>
        <w:rPr>
          <w:b/>
          <w:spacing w:val="1"/>
          <w:w w:val="128"/>
          <w:position w:val="12"/>
          <w:sz w:val="22"/>
          <w:szCs w:val="22"/>
        </w:rPr>
        <w:t>d</w:t>
      </w:r>
      <w:r>
        <w:rPr>
          <w:b/>
          <w:spacing w:val="1"/>
          <w:w w:val="123"/>
          <w:position w:val="12"/>
          <w:sz w:val="22"/>
          <w:szCs w:val="22"/>
        </w:rPr>
        <w:t>i</w:t>
      </w:r>
      <w:r>
        <w:rPr>
          <w:b/>
          <w:w w:val="119"/>
          <w:position w:val="12"/>
          <w:sz w:val="22"/>
          <w:szCs w:val="22"/>
        </w:rPr>
        <w:t>k</w:t>
      </w:r>
      <w:r>
        <w:rPr>
          <w:b/>
          <w:w w:val="134"/>
          <w:position w:val="12"/>
          <w:sz w:val="22"/>
          <w:szCs w:val="22"/>
        </w:rPr>
        <w:t>a</w:t>
      </w:r>
      <w:r>
        <w:rPr>
          <w:b/>
          <w:spacing w:val="1"/>
          <w:w w:val="143"/>
          <w:position w:val="12"/>
          <w:sz w:val="22"/>
          <w:szCs w:val="22"/>
        </w:rPr>
        <w:t>t</w:t>
      </w:r>
      <w:r>
        <w:rPr>
          <w:b/>
          <w:spacing w:val="-1"/>
          <w:w w:val="137"/>
          <w:position w:val="12"/>
          <w:sz w:val="22"/>
          <w:szCs w:val="22"/>
        </w:rPr>
        <w:t>o</w:t>
      </w:r>
      <w:r>
        <w:rPr>
          <w:b/>
          <w:spacing w:val="2"/>
          <w:w w:val="111"/>
          <w:position w:val="12"/>
          <w:sz w:val="22"/>
          <w:szCs w:val="22"/>
        </w:rPr>
        <w:t>r</w:t>
      </w:r>
      <w:r>
        <w:rPr>
          <w:b/>
          <w:w w:val="137"/>
          <w:position w:val="12"/>
          <w:sz w:val="22"/>
          <w:szCs w:val="22"/>
        </w:rPr>
        <w:t>)</w:t>
      </w:r>
    </w:p>
    <w:p w:rsidR="00944A07" w:rsidRDefault="00944A07">
      <w:pPr>
        <w:spacing w:before="6" w:line="80" w:lineRule="exact"/>
        <w:rPr>
          <w:sz w:val="9"/>
          <w:szCs w:val="9"/>
        </w:rPr>
      </w:pPr>
    </w:p>
    <w:tbl>
      <w:tblPr>
        <w:tblW w:w="0" w:type="auto"/>
        <w:tblInd w:w="64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8"/>
        <w:gridCol w:w="1221"/>
        <w:gridCol w:w="6112"/>
      </w:tblGrid>
      <w:tr w:rsidR="00944A07">
        <w:trPr>
          <w:trHeight w:hRule="exact" w:val="338"/>
        </w:trPr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</w:tcPr>
          <w:p w:rsidR="00944A07" w:rsidRDefault="000E52F1">
            <w:pPr>
              <w:spacing w:before="70"/>
              <w:ind w:left="5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</w:tcPr>
          <w:p w:rsidR="00944A07" w:rsidRDefault="000E52F1">
            <w:pPr>
              <w:spacing w:before="70"/>
              <w:ind w:left="514"/>
              <w:rPr>
                <w:sz w:val="22"/>
                <w:szCs w:val="22"/>
              </w:rPr>
            </w:pPr>
            <w:r>
              <w:rPr>
                <w:w w:val="148"/>
                <w:sz w:val="22"/>
                <w:szCs w:val="22"/>
                <w:u w:val="single" w:color="000000"/>
              </w:rPr>
              <w:t>&gt;</w:t>
            </w:r>
            <w:r>
              <w:rPr>
                <w:spacing w:val="-11"/>
                <w:w w:val="148"/>
                <w:sz w:val="22"/>
                <w:szCs w:val="22"/>
              </w:rPr>
              <w:t xml:space="preserve"> </w:t>
            </w:r>
            <w:r>
              <w:rPr>
                <w:spacing w:val="-2"/>
                <w:w w:val="127"/>
                <w:sz w:val="22"/>
                <w:szCs w:val="22"/>
              </w:rPr>
              <w:t>8</w:t>
            </w:r>
            <w:r>
              <w:rPr>
                <w:w w:val="127"/>
                <w:sz w:val="22"/>
                <w:szCs w:val="22"/>
              </w:rPr>
              <w:t>0</w:t>
            </w:r>
          </w:p>
        </w:tc>
        <w:tc>
          <w:tcPr>
            <w:tcW w:w="6112" w:type="dxa"/>
            <w:tcBorders>
              <w:top w:val="nil"/>
              <w:left w:val="nil"/>
              <w:bottom w:val="nil"/>
              <w:right w:val="nil"/>
            </w:tcBorders>
          </w:tcPr>
          <w:p w:rsidR="00944A07" w:rsidRDefault="000E52F1">
            <w:pPr>
              <w:spacing w:before="70"/>
              <w:ind w:left="171"/>
              <w:rPr>
                <w:sz w:val="22"/>
                <w:szCs w:val="22"/>
              </w:rPr>
            </w:pPr>
            <w:r>
              <w:rPr>
                <w:spacing w:val="-44"/>
                <w:w w:val="117"/>
                <w:sz w:val="22"/>
                <w:szCs w:val="22"/>
              </w:rPr>
              <w:t>T</w:t>
            </w:r>
            <w:r>
              <w:rPr>
                <w:w w:val="117"/>
                <w:sz w:val="22"/>
                <w:szCs w:val="22"/>
              </w:rPr>
              <w:t>e</w:t>
            </w:r>
            <w:r>
              <w:rPr>
                <w:spacing w:val="-1"/>
                <w:w w:val="117"/>
                <w:sz w:val="22"/>
                <w:szCs w:val="22"/>
              </w:rPr>
              <w:t>o</w:t>
            </w:r>
            <w:r>
              <w:rPr>
                <w:w w:val="117"/>
                <w:sz w:val="22"/>
                <w:szCs w:val="22"/>
              </w:rPr>
              <w:t>ri</w:t>
            </w:r>
            <w:r>
              <w:rPr>
                <w:spacing w:val="12"/>
                <w:w w:val="117"/>
                <w:sz w:val="22"/>
                <w:szCs w:val="22"/>
              </w:rPr>
              <w:t xml:space="preserve"> </w:t>
            </w:r>
            <w:r>
              <w:rPr>
                <w:w w:val="129"/>
                <w:sz w:val="22"/>
                <w:szCs w:val="22"/>
              </w:rPr>
              <w:t>d</w:t>
            </w:r>
            <w:r>
              <w:rPr>
                <w:spacing w:val="1"/>
                <w:w w:val="129"/>
                <w:sz w:val="22"/>
                <w:szCs w:val="22"/>
              </w:rPr>
              <w:t>a</w:t>
            </w:r>
            <w:r>
              <w:rPr>
                <w:w w:val="129"/>
                <w:sz w:val="22"/>
                <w:szCs w:val="22"/>
              </w:rPr>
              <w:t>n</w:t>
            </w:r>
            <w:r>
              <w:rPr>
                <w:spacing w:val="3"/>
                <w:w w:val="129"/>
                <w:sz w:val="22"/>
                <w:szCs w:val="22"/>
              </w:rPr>
              <w:t xml:space="preserve"> </w:t>
            </w:r>
            <w:r>
              <w:rPr>
                <w:w w:val="129"/>
                <w:sz w:val="22"/>
                <w:szCs w:val="22"/>
              </w:rPr>
              <w:t>pe</w:t>
            </w:r>
            <w:r>
              <w:rPr>
                <w:spacing w:val="3"/>
                <w:w w:val="129"/>
                <w:sz w:val="22"/>
                <w:szCs w:val="22"/>
              </w:rPr>
              <w:t>m</w:t>
            </w:r>
            <w:r>
              <w:rPr>
                <w:spacing w:val="-1"/>
                <w:w w:val="129"/>
                <w:sz w:val="22"/>
                <w:szCs w:val="22"/>
              </w:rPr>
              <w:t>a</w:t>
            </w:r>
            <w:r>
              <w:rPr>
                <w:spacing w:val="3"/>
                <w:w w:val="129"/>
                <w:sz w:val="22"/>
                <w:szCs w:val="22"/>
              </w:rPr>
              <w:t>h</w:t>
            </w:r>
            <w:r>
              <w:rPr>
                <w:spacing w:val="-1"/>
                <w:w w:val="129"/>
                <w:sz w:val="22"/>
                <w:szCs w:val="22"/>
              </w:rPr>
              <w:t>a</w:t>
            </w:r>
            <w:r>
              <w:rPr>
                <w:spacing w:val="3"/>
                <w:w w:val="129"/>
                <w:sz w:val="22"/>
                <w:szCs w:val="22"/>
              </w:rPr>
              <w:t>m</w:t>
            </w:r>
            <w:r>
              <w:rPr>
                <w:spacing w:val="-1"/>
                <w:w w:val="129"/>
                <w:sz w:val="22"/>
                <w:szCs w:val="22"/>
              </w:rPr>
              <w:t>a</w:t>
            </w:r>
            <w:r>
              <w:rPr>
                <w:w w:val="129"/>
                <w:sz w:val="22"/>
                <w:szCs w:val="22"/>
              </w:rPr>
              <w:t>n</w:t>
            </w:r>
            <w:r>
              <w:rPr>
                <w:spacing w:val="14"/>
                <w:w w:val="129"/>
                <w:sz w:val="22"/>
                <w:szCs w:val="22"/>
              </w:rPr>
              <w:t xml:space="preserve"> </w:t>
            </w:r>
            <w:r>
              <w:rPr>
                <w:spacing w:val="2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CM</w:t>
            </w:r>
            <w:r>
              <w:rPr>
                <w:spacing w:val="38"/>
                <w:sz w:val="22"/>
                <w:szCs w:val="22"/>
              </w:rPr>
              <w:t xml:space="preserve"> </w:t>
            </w:r>
            <w:r>
              <w:rPr>
                <w:w w:val="127"/>
                <w:sz w:val="22"/>
                <w:szCs w:val="22"/>
              </w:rPr>
              <w:t>b</w:t>
            </w:r>
            <w:r>
              <w:rPr>
                <w:spacing w:val="-1"/>
                <w:w w:val="127"/>
                <w:sz w:val="22"/>
                <w:szCs w:val="22"/>
              </w:rPr>
              <w:t>e</w:t>
            </w:r>
            <w:r>
              <w:rPr>
                <w:w w:val="127"/>
                <w:sz w:val="22"/>
                <w:szCs w:val="22"/>
              </w:rPr>
              <w:t>n</w:t>
            </w:r>
            <w:r>
              <w:rPr>
                <w:spacing w:val="3"/>
                <w:w w:val="127"/>
                <w:sz w:val="22"/>
                <w:szCs w:val="22"/>
              </w:rPr>
              <w:t>a</w:t>
            </w:r>
            <w:r>
              <w:rPr>
                <w:w w:val="127"/>
                <w:sz w:val="22"/>
                <w:szCs w:val="22"/>
              </w:rPr>
              <w:t>r,</w:t>
            </w:r>
            <w:r>
              <w:rPr>
                <w:spacing w:val="16"/>
                <w:w w:val="127"/>
                <w:sz w:val="22"/>
                <w:szCs w:val="22"/>
              </w:rPr>
              <w:t xml:space="preserve"> </w:t>
            </w:r>
            <w:r>
              <w:rPr>
                <w:spacing w:val="-1"/>
                <w:w w:val="127"/>
                <w:sz w:val="22"/>
                <w:szCs w:val="22"/>
              </w:rPr>
              <w:t>co</w:t>
            </w:r>
            <w:r>
              <w:rPr>
                <w:w w:val="127"/>
                <w:sz w:val="22"/>
                <w:szCs w:val="22"/>
              </w:rPr>
              <w:t>nt</w:t>
            </w:r>
            <w:r>
              <w:rPr>
                <w:spacing w:val="-1"/>
                <w:w w:val="127"/>
                <w:sz w:val="22"/>
                <w:szCs w:val="22"/>
              </w:rPr>
              <w:t>o</w:t>
            </w:r>
            <w:r>
              <w:rPr>
                <w:w w:val="127"/>
                <w:sz w:val="22"/>
                <w:szCs w:val="22"/>
              </w:rPr>
              <w:t>h</w:t>
            </w:r>
            <w:r>
              <w:rPr>
                <w:spacing w:val="-5"/>
                <w:w w:val="127"/>
                <w:sz w:val="22"/>
                <w:szCs w:val="22"/>
              </w:rPr>
              <w:t xml:space="preserve"> </w:t>
            </w:r>
            <w:r>
              <w:rPr>
                <w:spacing w:val="-4"/>
                <w:w w:val="127"/>
                <w:sz w:val="22"/>
                <w:szCs w:val="22"/>
              </w:rPr>
              <w:t>k</w:t>
            </w:r>
            <w:r>
              <w:rPr>
                <w:spacing w:val="-1"/>
                <w:w w:val="127"/>
                <w:sz w:val="22"/>
                <w:szCs w:val="22"/>
              </w:rPr>
              <w:t>as</w:t>
            </w:r>
            <w:r>
              <w:rPr>
                <w:w w:val="127"/>
                <w:sz w:val="22"/>
                <w:szCs w:val="22"/>
              </w:rPr>
              <w:t>us</w:t>
            </w:r>
            <w:r>
              <w:rPr>
                <w:spacing w:val="9"/>
                <w:w w:val="127"/>
                <w:sz w:val="22"/>
                <w:szCs w:val="22"/>
              </w:rPr>
              <w:t xml:space="preserve"> </w:t>
            </w:r>
            <w:r>
              <w:rPr>
                <w:spacing w:val="-2"/>
                <w:w w:val="114"/>
                <w:sz w:val="22"/>
                <w:szCs w:val="22"/>
              </w:rPr>
              <w:t>S</w:t>
            </w:r>
            <w:r>
              <w:rPr>
                <w:w w:val="104"/>
                <w:sz w:val="22"/>
                <w:szCs w:val="22"/>
              </w:rPr>
              <w:t>C</w:t>
            </w:r>
            <w:r>
              <w:rPr>
                <w:w w:val="97"/>
                <w:sz w:val="22"/>
                <w:szCs w:val="22"/>
              </w:rPr>
              <w:t>M</w:t>
            </w:r>
          </w:p>
        </w:tc>
      </w:tr>
      <w:tr w:rsidR="00944A07">
        <w:trPr>
          <w:trHeight w:hRule="exact" w:val="256"/>
        </w:trPr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</w:tcPr>
          <w:p w:rsidR="00944A07" w:rsidRDefault="00944A07"/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</w:tcPr>
          <w:p w:rsidR="00944A07" w:rsidRDefault="00944A07"/>
        </w:tc>
        <w:tc>
          <w:tcPr>
            <w:tcW w:w="6112" w:type="dxa"/>
            <w:tcBorders>
              <w:top w:val="nil"/>
              <w:left w:val="nil"/>
              <w:bottom w:val="nil"/>
              <w:right w:val="nil"/>
            </w:tcBorders>
          </w:tcPr>
          <w:p w:rsidR="00944A07" w:rsidRDefault="000E52F1">
            <w:pPr>
              <w:spacing w:line="240" w:lineRule="exact"/>
              <w:ind w:left="171"/>
              <w:rPr>
                <w:sz w:val="22"/>
                <w:szCs w:val="22"/>
              </w:rPr>
            </w:pPr>
            <w:r>
              <w:rPr>
                <w:w w:val="126"/>
                <w:sz w:val="22"/>
                <w:szCs w:val="22"/>
              </w:rPr>
              <w:t>y</w:t>
            </w:r>
            <w:r>
              <w:rPr>
                <w:spacing w:val="-1"/>
                <w:w w:val="126"/>
                <w:sz w:val="22"/>
                <w:szCs w:val="22"/>
              </w:rPr>
              <w:t>a</w:t>
            </w:r>
            <w:r>
              <w:rPr>
                <w:w w:val="126"/>
                <w:sz w:val="22"/>
                <w:szCs w:val="22"/>
              </w:rPr>
              <w:t>ng</w:t>
            </w:r>
            <w:r>
              <w:rPr>
                <w:spacing w:val="3"/>
                <w:w w:val="126"/>
                <w:sz w:val="22"/>
                <w:szCs w:val="22"/>
              </w:rPr>
              <w:t xml:space="preserve"> </w:t>
            </w:r>
            <w:r>
              <w:rPr>
                <w:spacing w:val="-2"/>
                <w:w w:val="126"/>
                <w:sz w:val="22"/>
                <w:szCs w:val="22"/>
              </w:rPr>
              <w:t>d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w w:val="126"/>
                <w:sz w:val="22"/>
                <w:szCs w:val="22"/>
              </w:rPr>
              <w:t>b</w:t>
            </w:r>
            <w:r>
              <w:rPr>
                <w:w w:val="138"/>
                <w:sz w:val="22"/>
                <w:szCs w:val="22"/>
              </w:rPr>
              <w:t>e</w:t>
            </w:r>
            <w:r>
              <w:rPr>
                <w:w w:val="123"/>
                <w:sz w:val="22"/>
                <w:szCs w:val="22"/>
              </w:rPr>
              <w:t>r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pacing w:val="-3"/>
                <w:w w:val="115"/>
                <w:sz w:val="22"/>
                <w:szCs w:val="22"/>
              </w:rPr>
              <w:t>k</w:t>
            </w:r>
            <w:r>
              <w:rPr>
                <w:spacing w:val="-1"/>
                <w:w w:val="138"/>
                <w:sz w:val="22"/>
                <w:szCs w:val="22"/>
              </w:rPr>
              <w:t>a</w:t>
            </w:r>
            <w:r>
              <w:rPr>
                <w:w w:val="126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 xml:space="preserve">  </w:t>
            </w:r>
            <w:r>
              <w:rPr>
                <w:spacing w:val="-25"/>
                <w:sz w:val="22"/>
                <w:szCs w:val="22"/>
              </w:rPr>
              <w:t xml:space="preserve"> </w:t>
            </w:r>
            <w:r>
              <w:rPr>
                <w:w w:val="129"/>
                <w:sz w:val="22"/>
                <w:szCs w:val="22"/>
              </w:rPr>
              <w:t>ben</w:t>
            </w:r>
            <w:r>
              <w:rPr>
                <w:spacing w:val="-1"/>
                <w:w w:val="129"/>
                <w:sz w:val="22"/>
                <w:szCs w:val="22"/>
              </w:rPr>
              <w:t>a</w:t>
            </w:r>
            <w:r>
              <w:rPr>
                <w:spacing w:val="4"/>
                <w:w w:val="129"/>
                <w:sz w:val="22"/>
                <w:szCs w:val="22"/>
              </w:rPr>
              <w:t>r</w:t>
            </w:r>
            <w:r>
              <w:rPr>
                <w:w w:val="129"/>
                <w:sz w:val="22"/>
                <w:szCs w:val="22"/>
              </w:rPr>
              <w:t>,</w:t>
            </w:r>
            <w:r>
              <w:rPr>
                <w:spacing w:val="4"/>
                <w:w w:val="129"/>
                <w:sz w:val="22"/>
                <w:szCs w:val="22"/>
              </w:rPr>
              <w:t xml:space="preserve"> </w:t>
            </w:r>
            <w:r>
              <w:rPr>
                <w:spacing w:val="1"/>
                <w:w w:val="129"/>
                <w:sz w:val="22"/>
                <w:szCs w:val="22"/>
              </w:rPr>
              <w:t>l</w:t>
            </w:r>
            <w:r>
              <w:rPr>
                <w:spacing w:val="-1"/>
                <w:w w:val="138"/>
                <w:sz w:val="22"/>
                <w:szCs w:val="22"/>
              </w:rPr>
              <w:t>a</w:t>
            </w:r>
            <w:r>
              <w:rPr>
                <w:w w:val="126"/>
                <w:sz w:val="22"/>
                <w:szCs w:val="22"/>
              </w:rPr>
              <w:t>p</w:t>
            </w:r>
            <w:r>
              <w:rPr>
                <w:spacing w:val="-1"/>
                <w:w w:val="122"/>
                <w:sz w:val="22"/>
                <w:szCs w:val="22"/>
              </w:rPr>
              <w:t>o</w:t>
            </w:r>
            <w:r>
              <w:rPr>
                <w:w w:val="123"/>
                <w:sz w:val="22"/>
                <w:szCs w:val="22"/>
              </w:rPr>
              <w:t>r</w:t>
            </w:r>
            <w:r>
              <w:rPr>
                <w:spacing w:val="-1"/>
                <w:w w:val="138"/>
                <w:sz w:val="22"/>
                <w:szCs w:val="22"/>
              </w:rPr>
              <w:t>a</w:t>
            </w:r>
            <w:r>
              <w:rPr>
                <w:w w:val="126"/>
                <w:sz w:val="22"/>
                <w:szCs w:val="22"/>
              </w:rPr>
              <w:t>n</w:t>
            </w:r>
            <w:r>
              <w:rPr>
                <w:spacing w:val="17"/>
                <w:sz w:val="22"/>
                <w:szCs w:val="22"/>
              </w:rPr>
              <w:t xml:space="preserve"> </w:t>
            </w:r>
            <w:r>
              <w:rPr>
                <w:w w:val="131"/>
                <w:sz w:val="22"/>
                <w:szCs w:val="22"/>
              </w:rPr>
              <w:t>tug</w:t>
            </w:r>
            <w:r>
              <w:rPr>
                <w:spacing w:val="-1"/>
                <w:w w:val="131"/>
                <w:sz w:val="22"/>
                <w:szCs w:val="22"/>
              </w:rPr>
              <w:t>a</w:t>
            </w:r>
            <w:r>
              <w:rPr>
                <w:w w:val="131"/>
                <w:sz w:val="22"/>
                <w:szCs w:val="22"/>
              </w:rPr>
              <w:t>s</w:t>
            </w:r>
            <w:r>
              <w:rPr>
                <w:spacing w:val="3"/>
                <w:w w:val="131"/>
                <w:sz w:val="22"/>
                <w:szCs w:val="22"/>
              </w:rPr>
              <w:t xml:space="preserve"> </w:t>
            </w:r>
            <w:r>
              <w:rPr>
                <w:w w:val="126"/>
                <w:sz w:val="22"/>
                <w:szCs w:val="22"/>
              </w:rPr>
              <w:t>b</w:t>
            </w:r>
            <w:r>
              <w:rPr>
                <w:spacing w:val="2"/>
                <w:w w:val="138"/>
                <w:sz w:val="22"/>
                <w:szCs w:val="22"/>
              </w:rPr>
              <w:t>a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w w:val="115"/>
                <w:sz w:val="22"/>
                <w:szCs w:val="22"/>
              </w:rPr>
              <w:t>k</w:t>
            </w:r>
            <w:r>
              <w:rPr>
                <w:w w:val="127"/>
                <w:sz w:val="22"/>
                <w:szCs w:val="22"/>
              </w:rPr>
              <w:t>,</w:t>
            </w:r>
            <w:r>
              <w:rPr>
                <w:spacing w:val="15"/>
                <w:sz w:val="22"/>
                <w:szCs w:val="22"/>
              </w:rPr>
              <w:t xml:space="preserve"> </w:t>
            </w:r>
            <w:r>
              <w:rPr>
                <w:w w:val="126"/>
                <w:sz w:val="22"/>
                <w:szCs w:val="22"/>
              </w:rPr>
              <w:t>p</w:t>
            </w:r>
            <w:r>
              <w:rPr>
                <w:w w:val="123"/>
                <w:sz w:val="22"/>
                <w:szCs w:val="22"/>
              </w:rPr>
              <w:t>r</w:t>
            </w:r>
            <w:r>
              <w:rPr>
                <w:spacing w:val="-1"/>
                <w:w w:val="138"/>
                <w:sz w:val="22"/>
                <w:szCs w:val="22"/>
              </w:rPr>
              <w:t>e</w:t>
            </w:r>
            <w:r>
              <w:rPr>
                <w:spacing w:val="-1"/>
                <w:w w:val="133"/>
                <w:sz w:val="22"/>
                <w:szCs w:val="22"/>
              </w:rPr>
              <w:t>s</w:t>
            </w:r>
            <w:r>
              <w:rPr>
                <w:w w:val="138"/>
                <w:sz w:val="22"/>
                <w:szCs w:val="22"/>
              </w:rPr>
              <w:t>e</w:t>
            </w:r>
            <w:r>
              <w:rPr>
                <w:w w:val="126"/>
                <w:sz w:val="22"/>
                <w:szCs w:val="22"/>
              </w:rPr>
              <w:t>n</w:t>
            </w:r>
            <w:r>
              <w:rPr>
                <w:w w:val="141"/>
                <w:sz w:val="22"/>
                <w:szCs w:val="22"/>
              </w:rPr>
              <w:t>t</w:t>
            </w:r>
            <w:r>
              <w:rPr>
                <w:spacing w:val="-1"/>
                <w:w w:val="138"/>
                <w:sz w:val="22"/>
                <w:szCs w:val="22"/>
              </w:rPr>
              <w:t>a</w:t>
            </w:r>
            <w:r>
              <w:rPr>
                <w:spacing w:val="-1"/>
                <w:w w:val="133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i</w:t>
            </w:r>
          </w:p>
        </w:tc>
      </w:tr>
      <w:tr w:rsidR="00944A07">
        <w:trPr>
          <w:trHeight w:hRule="exact" w:val="1020"/>
        </w:trPr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</w:tcPr>
          <w:p w:rsidR="00944A07" w:rsidRDefault="00944A07">
            <w:pPr>
              <w:spacing w:before="6" w:line="120" w:lineRule="exact"/>
              <w:rPr>
                <w:sz w:val="12"/>
                <w:szCs w:val="12"/>
              </w:rPr>
            </w:pPr>
          </w:p>
          <w:p w:rsidR="00944A07" w:rsidRDefault="00944A07">
            <w:pPr>
              <w:spacing w:line="200" w:lineRule="exact"/>
            </w:pPr>
          </w:p>
          <w:p w:rsidR="00944A07" w:rsidRDefault="00944A07">
            <w:pPr>
              <w:spacing w:line="200" w:lineRule="exact"/>
            </w:pPr>
          </w:p>
          <w:p w:rsidR="00944A07" w:rsidRDefault="000E52F1">
            <w:pPr>
              <w:ind w:left="48"/>
              <w:rPr>
                <w:sz w:val="22"/>
                <w:szCs w:val="22"/>
              </w:rPr>
            </w:pPr>
            <w:r>
              <w:rPr>
                <w:w w:val="103"/>
                <w:sz w:val="22"/>
                <w:szCs w:val="22"/>
              </w:rPr>
              <w:t>B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</w:tcPr>
          <w:p w:rsidR="00944A07" w:rsidRDefault="00944A07">
            <w:pPr>
              <w:spacing w:before="6" w:line="120" w:lineRule="exact"/>
              <w:rPr>
                <w:sz w:val="12"/>
                <w:szCs w:val="12"/>
              </w:rPr>
            </w:pPr>
          </w:p>
          <w:p w:rsidR="00944A07" w:rsidRDefault="00944A07">
            <w:pPr>
              <w:spacing w:line="200" w:lineRule="exact"/>
            </w:pPr>
          </w:p>
          <w:p w:rsidR="00944A07" w:rsidRDefault="00944A07">
            <w:pPr>
              <w:spacing w:line="200" w:lineRule="exact"/>
            </w:pPr>
          </w:p>
          <w:p w:rsidR="00944A07" w:rsidRDefault="000E52F1">
            <w:pPr>
              <w:ind w:left="238"/>
              <w:rPr>
                <w:sz w:val="22"/>
                <w:szCs w:val="22"/>
              </w:rPr>
            </w:pPr>
            <w:r>
              <w:rPr>
                <w:w w:val="127"/>
                <w:sz w:val="22"/>
                <w:szCs w:val="22"/>
              </w:rPr>
              <w:t>65</w:t>
            </w:r>
            <w:r>
              <w:rPr>
                <w:spacing w:val="2"/>
                <w:w w:val="127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–</w:t>
            </w:r>
            <w:r>
              <w:rPr>
                <w:spacing w:val="17"/>
                <w:sz w:val="22"/>
                <w:szCs w:val="22"/>
              </w:rPr>
              <w:t xml:space="preserve"> </w:t>
            </w:r>
            <w:r>
              <w:rPr>
                <w:spacing w:val="-2"/>
                <w:w w:val="127"/>
                <w:sz w:val="22"/>
                <w:szCs w:val="22"/>
              </w:rPr>
              <w:t>7</w:t>
            </w:r>
            <w:r>
              <w:rPr>
                <w:w w:val="127"/>
                <w:sz w:val="22"/>
                <w:szCs w:val="22"/>
              </w:rPr>
              <w:t>9</w:t>
            </w:r>
          </w:p>
        </w:tc>
        <w:tc>
          <w:tcPr>
            <w:tcW w:w="6112" w:type="dxa"/>
            <w:tcBorders>
              <w:top w:val="nil"/>
              <w:left w:val="nil"/>
              <w:bottom w:val="nil"/>
              <w:right w:val="nil"/>
            </w:tcBorders>
          </w:tcPr>
          <w:p w:rsidR="00944A07" w:rsidRDefault="000E52F1">
            <w:pPr>
              <w:spacing w:line="240" w:lineRule="exact"/>
              <w:ind w:left="171"/>
              <w:rPr>
                <w:sz w:val="22"/>
                <w:szCs w:val="22"/>
              </w:rPr>
            </w:pPr>
            <w:r>
              <w:rPr>
                <w:w w:val="131"/>
                <w:sz w:val="22"/>
                <w:szCs w:val="22"/>
              </w:rPr>
              <w:t>tug</w:t>
            </w:r>
            <w:r>
              <w:rPr>
                <w:spacing w:val="-1"/>
                <w:w w:val="131"/>
                <w:sz w:val="22"/>
                <w:szCs w:val="22"/>
              </w:rPr>
              <w:t>a</w:t>
            </w:r>
            <w:r>
              <w:rPr>
                <w:w w:val="131"/>
                <w:sz w:val="22"/>
                <w:szCs w:val="22"/>
              </w:rPr>
              <w:t>s</w:t>
            </w:r>
            <w:r>
              <w:rPr>
                <w:spacing w:val="2"/>
                <w:w w:val="131"/>
                <w:sz w:val="22"/>
                <w:szCs w:val="22"/>
              </w:rPr>
              <w:t xml:space="preserve"> </w:t>
            </w:r>
            <w:r>
              <w:rPr>
                <w:spacing w:val="1"/>
                <w:w w:val="131"/>
                <w:sz w:val="22"/>
                <w:szCs w:val="22"/>
              </w:rPr>
              <w:t>j</w:t>
            </w:r>
            <w:r>
              <w:rPr>
                <w:spacing w:val="-1"/>
                <w:w w:val="138"/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pacing w:val="-1"/>
                <w:w w:val="138"/>
                <w:sz w:val="22"/>
                <w:szCs w:val="22"/>
              </w:rPr>
              <w:t>a</w:t>
            </w:r>
            <w:r>
              <w:rPr>
                <w:w w:val="133"/>
                <w:sz w:val="22"/>
                <w:szCs w:val="22"/>
              </w:rPr>
              <w:t>s</w:t>
            </w:r>
          </w:p>
          <w:p w:rsidR="00944A07" w:rsidRDefault="00944A07">
            <w:pPr>
              <w:spacing w:before="1" w:line="120" w:lineRule="exact"/>
              <w:rPr>
                <w:sz w:val="13"/>
                <w:szCs w:val="13"/>
              </w:rPr>
            </w:pPr>
          </w:p>
          <w:p w:rsidR="00944A07" w:rsidRDefault="000E52F1">
            <w:pPr>
              <w:spacing w:line="275" w:lineRule="auto"/>
              <w:ind w:left="171" w:right="267"/>
              <w:rPr>
                <w:sz w:val="22"/>
                <w:szCs w:val="22"/>
              </w:rPr>
            </w:pPr>
            <w:r>
              <w:rPr>
                <w:spacing w:val="-44"/>
                <w:w w:val="117"/>
                <w:sz w:val="22"/>
                <w:szCs w:val="22"/>
              </w:rPr>
              <w:t>T</w:t>
            </w:r>
            <w:r>
              <w:rPr>
                <w:w w:val="117"/>
                <w:sz w:val="22"/>
                <w:szCs w:val="22"/>
              </w:rPr>
              <w:t>e</w:t>
            </w:r>
            <w:r>
              <w:rPr>
                <w:spacing w:val="-1"/>
                <w:w w:val="117"/>
                <w:sz w:val="22"/>
                <w:szCs w:val="22"/>
              </w:rPr>
              <w:t>o</w:t>
            </w:r>
            <w:r>
              <w:rPr>
                <w:w w:val="117"/>
                <w:sz w:val="22"/>
                <w:szCs w:val="22"/>
              </w:rPr>
              <w:t>ri</w:t>
            </w:r>
            <w:r>
              <w:rPr>
                <w:spacing w:val="12"/>
                <w:w w:val="117"/>
                <w:sz w:val="22"/>
                <w:szCs w:val="22"/>
              </w:rPr>
              <w:t xml:space="preserve"> </w:t>
            </w:r>
            <w:r>
              <w:rPr>
                <w:w w:val="129"/>
                <w:sz w:val="22"/>
                <w:szCs w:val="22"/>
              </w:rPr>
              <w:t>d</w:t>
            </w:r>
            <w:r>
              <w:rPr>
                <w:spacing w:val="1"/>
                <w:w w:val="129"/>
                <w:sz w:val="22"/>
                <w:szCs w:val="22"/>
              </w:rPr>
              <w:t>a</w:t>
            </w:r>
            <w:r>
              <w:rPr>
                <w:w w:val="129"/>
                <w:sz w:val="22"/>
                <w:szCs w:val="22"/>
              </w:rPr>
              <w:t>n</w:t>
            </w:r>
            <w:r>
              <w:rPr>
                <w:spacing w:val="3"/>
                <w:w w:val="129"/>
                <w:sz w:val="22"/>
                <w:szCs w:val="22"/>
              </w:rPr>
              <w:t xml:space="preserve"> </w:t>
            </w:r>
            <w:r>
              <w:rPr>
                <w:w w:val="129"/>
                <w:sz w:val="22"/>
                <w:szCs w:val="22"/>
              </w:rPr>
              <w:t>pe</w:t>
            </w:r>
            <w:r>
              <w:rPr>
                <w:spacing w:val="3"/>
                <w:w w:val="129"/>
                <w:sz w:val="22"/>
                <w:szCs w:val="22"/>
              </w:rPr>
              <w:t>m</w:t>
            </w:r>
            <w:r>
              <w:rPr>
                <w:spacing w:val="-1"/>
                <w:w w:val="129"/>
                <w:sz w:val="22"/>
                <w:szCs w:val="22"/>
              </w:rPr>
              <w:t>a</w:t>
            </w:r>
            <w:r>
              <w:rPr>
                <w:spacing w:val="3"/>
                <w:w w:val="129"/>
                <w:sz w:val="22"/>
                <w:szCs w:val="22"/>
              </w:rPr>
              <w:t>h</w:t>
            </w:r>
            <w:r>
              <w:rPr>
                <w:spacing w:val="-1"/>
                <w:w w:val="129"/>
                <w:sz w:val="22"/>
                <w:szCs w:val="22"/>
              </w:rPr>
              <w:t>a</w:t>
            </w:r>
            <w:r>
              <w:rPr>
                <w:spacing w:val="3"/>
                <w:w w:val="129"/>
                <w:sz w:val="22"/>
                <w:szCs w:val="22"/>
              </w:rPr>
              <w:t>m</w:t>
            </w:r>
            <w:r>
              <w:rPr>
                <w:spacing w:val="-1"/>
                <w:w w:val="129"/>
                <w:sz w:val="22"/>
                <w:szCs w:val="22"/>
              </w:rPr>
              <w:t>a</w:t>
            </w:r>
            <w:r>
              <w:rPr>
                <w:w w:val="129"/>
                <w:sz w:val="22"/>
                <w:szCs w:val="22"/>
              </w:rPr>
              <w:t>n</w:t>
            </w:r>
            <w:r>
              <w:rPr>
                <w:spacing w:val="14"/>
                <w:w w:val="129"/>
                <w:sz w:val="22"/>
                <w:szCs w:val="22"/>
              </w:rPr>
              <w:t xml:space="preserve"> </w:t>
            </w:r>
            <w:r>
              <w:rPr>
                <w:spacing w:val="2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CM</w:t>
            </w:r>
            <w:r>
              <w:rPr>
                <w:spacing w:val="38"/>
                <w:sz w:val="22"/>
                <w:szCs w:val="22"/>
              </w:rPr>
              <w:t xml:space="preserve"> </w:t>
            </w:r>
            <w:r>
              <w:rPr>
                <w:w w:val="129"/>
                <w:sz w:val="22"/>
                <w:szCs w:val="22"/>
              </w:rPr>
              <w:t>b</w:t>
            </w:r>
            <w:r>
              <w:rPr>
                <w:spacing w:val="-1"/>
                <w:w w:val="129"/>
                <w:sz w:val="22"/>
                <w:szCs w:val="22"/>
              </w:rPr>
              <w:t>e</w:t>
            </w:r>
            <w:r>
              <w:rPr>
                <w:w w:val="129"/>
                <w:sz w:val="22"/>
                <w:szCs w:val="22"/>
              </w:rPr>
              <w:t>n</w:t>
            </w:r>
            <w:r>
              <w:rPr>
                <w:spacing w:val="3"/>
                <w:w w:val="129"/>
                <w:sz w:val="22"/>
                <w:szCs w:val="22"/>
              </w:rPr>
              <w:t>a</w:t>
            </w:r>
            <w:r>
              <w:rPr>
                <w:w w:val="129"/>
                <w:sz w:val="22"/>
                <w:szCs w:val="22"/>
              </w:rPr>
              <w:t>r,</w:t>
            </w:r>
            <w:r>
              <w:rPr>
                <w:spacing w:val="4"/>
                <w:w w:val="129"/>
                <w:sz w:val="22"/>
                <w:szCs w:val="22"/>
              </w:rPr>
              <w:t xml:space="preserve"> </w:t>
            </w:r>
            <w:r>
              <w:rPr>
                <w:spacing w:val="-2"/>
                <w:w w:val="141"/>
                <w:sz w:val="22"/>
                <w:szCs w:val="22"/>
              </w:rPr>
              <w:t>t</w:t>
            </w:r>
            <w:r>
              <w:rPr>
                <w:spacing w:val="-3"/>
                <w:w w:val="138"/>
                <w:sz w:val="22"/>
                <w:szCs w:val="22"/>
              </w:rPr>
              <w:t>a</w:t>
            </w:r>
            <w:r>
              <w:rPr>
                <w:spacing w:val="-2"/>
                <w:w w:val="126"/>
                <w:sz w:val="22"/>
                <w:szCs w:val="22"/>
              </w:rPr>
              <w:t>p</w:t>
            </w:r>
            <w:r>
              <w:rPr>
                <w:sz w:val="22"/>
                <w:szCs w:val="22"/>
              </w:rPr>
              <w:t>i</w:t>
            </w:r>
            <w:r>
              <w:rPr>
                <w:spacing w:val="14"/>
                <w:sz w:val="22"/>
                <w:szCs w:val="22"/>
              </w:rPr>
              <w:t xml:space="preserve"> </w:t>
            </w:r>
            <w:r>
              <w:rPr>
                <w:spacing w:val="-1"/>
                <w:w w:val="124"/>
                <w:sz w:val="22"/>
                <w:szCs w:val="22"/>
              </w:rPr>
              <w:t>c</w:t>
            </w:r>
            <w:r>
              <w:rPr>
                <w:spacing w:val="-1"/>
                <w:w w:val="122"/>
                <w:sz w:val="22"/>
                <w:szCs w:val="22"/>
              </w:rPr>
              <w:t>o</w:t>
            </w:r>
            <w:r>
              <w:rPr>
                <w:w w:val="126"/>
                <w:sz w:val="22"/>
                <w:szCs w:val="22"/>
              </w:rPr>
              <w:t>n</w:t>
            </w:r>
            <w:r>
              <w:rPr>
                <w:w w:val="141"/>
                <w:sz w:val="22"/>
                <w:szCs w:val="22"/>
              </w:rPr>
              <w:t>t</w:t>
            </w:r>
            <w:r>
              <w:rPr>
                <w:spacing w:val="-1"/>
                <w:w w:val="122"/>
                <w:sz w:val="22"/>
                <w:szCs w:val="22"/>
              </w:rPr>
              <w:t>o</w:t>
            </w:r>
            <w:r>
              <w:rPr>
                <w:w w:val="126"/>
                <w:sz w:val="22"/>
                <w:szCs w:val="22"/>
              </w:rPr>
              <w:t xml:space="preserve">h </w:t>
            </w:r>
            <w:r>
              <w:rPr>
                <w:spacing w:val="-4"/>
                <w:w w:val="129"/>
                <w:sz w:val="22"/>
                <w:szCs w:val="22"/>
              </w:rPr>
              <w:t>k</w:t>
            </w:r>
            <w:r>
              <w:rPr>
                <w:spacing w:val="-1"/>
                <w:w w:val="129"/>
                <w:sz w:val="22"/>
                <w:szCs w:val="22"/>
              </w:rPr>
              <w:t>as</w:t>
            </w:r>
            <w:r>
              <w:rPr>
                <w:w w:val="129"/>
                <w:sz w:val="22"/>
                <w:szCs w:val="22"/>
              </w:rPr>
              <w:t>us</w:t>
            </w:r>
            <w:r>
              <w:rPr>
                <w:spacing w:val="-4"/>
                <w:w w:val="129"/>
                <w:sz w:val="22"/>
                <w:szCs w:val="22"/>
              </w:rPr>
              <w:t xml:space="preserve"> </w:t>
            </w:r>
            <w:r>
              <w:rPr>
                <w:spacing w:val="-10"/>
                <w:w w:val="129"/>
                <w:sz w:val="22"/>
                <w:szCs w:val="22"/>
              </w:rPr>
              <w:t>k</w:t>
            </w:r>
            <w:r>
              <w:rPr>
                <w:w w:val="129"/>
                <w:sz w:val="22"/>
                <w:szCs w:val="22"/>
              </w:rPr>
              <w:t>ur</w:t>
            </w:r>
            <w:r>
              <w:rPr>
                <w:spacing w:val="-1"/>
                <w:w w:val="129"/>
                <w:sz w:val="22"/>
                <w:szCs w:val="22"/>
              </w:rPr>
              <w:t>a</w:t>
            </w:r>
            <w:r>
              <w:rPr>
                <w:w w:val="129"/>
                <w:sz w:val="22"/>
                <w:szCs w:val="22"/>
              </w:rPr>
              <w:t>ng</w:t>
            </w:r>
            <w:r>
              <w:rPr>
                <w:spacing w:val="-17"/>
                <w:w w:val="129"/>
                <w:sz w:val="22"/>
                <w:szCs w:val="22"/>
              </w:rPr>
              <w:t xml:space="preserve"> </w:t>
            </w:r>
            <w:r>
              <w:rPr>
                <w:spacing w:val="-3"/>
                <w:w w:val="129"/>
                <w:sz w:val="22"/>
                <w:szCs w:val="22"/>
              </w:rPr>
              <w:t>t</w:t>
            </w:r>
            <w:r>
              <w:rPr>
                <w:w w:val="129"/>
                <w:sz w:val="22"/>
                <w:szCs w:val="22"/>
              </w:rPr>
              <w:t>ep</w:t>
            </w:r>
            <w:r>
              <w:rPr>
                <w:spacing w:val="-1"/>
                <w:w w:val="129"/>
                <w:sz w:val="22"/>
                <w:szCs w:val="22"/>
              </w:rPr>
              <w:t>a</w:t>
            </w:r>
            <w:r>
              <w:rPr>
                <w:spacing w:val="5"/>
                <w:w w:val="129"/>
                <w:sz w:val="22"/>
                <w:szCs w:val="22"/>
              </w:rPr>
              <w:t>t</w:t>
            </w:r>
            <w:r>
              <w:rPr>
                <w:w w:val="129"/>
                <w:sz w:val="22"/>
                <w:szCs w:val="22"/>
              </w:rPr>
              <w:t>,</w:t>
            </w:r>
            <w:r>
              <w:rPr>
                <w:spacing w:val="27"/>
                <w:w w:val="129"/>
                <w:sz w:val="22"/>
                <w:szCs w:val="22"/>
              </w:rPr>
              <w:t xml:space="preserve"> </w:t>
            </w:r>
            <w:r>
              <w:rPr>
                <w:spacing w:val="1"/>
                <w:w w:val="129"/>
                <w:sz w:val="22"/>
                <w:szCs w:val="22"/>
              </w:rPr>
              <w:t>l</w:t>
            </w:r>
            <w:r>
              <w:rPr>
                <w:spacing w:val="-1"/>
                <w:w w:val="138"/>
                <w:sz w:val="22"/>
                <w:szCs w:val="22"/>
              </w:rPr>
              <w:t>a</w:t>
            </w:r>
            <w:r>
              <w:rPr>
                <w:w w:val="126"/>
                <w:sz w:val="22"/>
                <w:szCs w:val="22"/>
              </w:rPr>
              <w:t>p</w:t>
            </w:r>
            <w:r>
              <w:rPr>
                <w:spacing w:val="-1"/>
                <w:w w:val="122"/>
                <w:sz w:val="22"/>
                <w:szCs w:val="22"/>
              </w:rPr>
              <w:t>o</w:t>
            </w:r>
            <w:r>
              <w:rPr>
                <w:w w:val="123"/>
                <w:sz w:val="22"/>
                <w:szCs w:val="22"/>
              </w:rPr>
              <w:t>r</w:t>
            </w:r>
            <w:r>
              <w:rPr>
                <w:spacing w:val="-1"/>
                <w:w w:val="138"/>
                <w:sz w:val="22"/>
                <w:szCs w:val="22"/>
              </w:rPr>
              <w:t>a</w:t>
            </w:r>
            <w:r>
              <w:rPr>
                <w:w w:val="126"/>
                <w:sz w:val="22"/>
                <w:szCs w:val="22"/>
              </w:rPr>
              <w:t>n</w:t>
            </w:r>
            <w:r>
              <w:rPr>
                <w:spacing w:val="16"/>
                <w:sz w:val="22"/>
                <w:szCs w:val="22"/>
              </w:rPr>
              <w:t xml:space="preserve"> </w:t>
            </w:r>
            <w:r>
              <w:rPr>
                <w:w w:val="126"/>
                <w:sz w:val="22"/>
                <w:szCs w:val="22"/>
              </w:rPr>
              <w:t>b</w:t>
            </w:r>
            <w:r>
              <w:rPr>
                <w:spacing w:val="2"/>
                <w:w w:val="138"/>
                <w:sz w:val="22"/>
                <w:szCs w:val="22"/>
              </w:rPr>
              <w:t>a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w w:val="115"/>
                <w:sz w:val="22"/>
                <w:szCs w:val="22"/>
              </w:rPr>
              <w:t>k</w:t>
            </w:r>
            <w:r>
              <w:rPr>
                <w:w w:val="127"/>
                <w:sz w:val="22"/>
                <w:szCs w:val="22"/>
              </w:rPr>
              <w:t>,</w:t>
            </w:r>
            <w:r>
              <w:rPr>
                <w:spacing w:val="15"/>
                <w:sz w:val="22"/>
                <w:szCs w:val="22"/>
              </w:rPr>
              <w:t xml:space="preserve"> </w:t>
            </w:r>
            <w:r>
              <w:rPr>
                <w:w w:val="126"/>
                <w:sz w:val="22"/>
                <w:szCs w:val="22"/>
              </w:rPr>
              <w:t>p</w:t>
            </w:r>
            <w:r>
              <w:rPr>
                <w:w w:val="123"/>
                <w:sz w:val="22"/>
                <w:szCs w:val="22"/>
              </w:rPr>
              <w:t>r</w:t>
            </w:r>
            <w:r>
              <w:rPr>
                <w:spacing w:val="-1"/>
                <w:w w:val="138"/>
                <w:sz w:val="22"/>
                <w:szCs w:val="22"/>
              </w:rPr>
              <w:t>e</w:t>
            </w:r>
            <w:r>
              <w:rPr>
                <w:spacing w:val="-1"/>
                <w:w w:val="133"/>
                <w:sz w:val="22"/>
                <w:szCs w:val="22"/>
              </w:rPr>
              <w:t>s</w:t>
            </w:r>
            <w:r>
              <w:rPr>
                <w:w w:val="138"/>
                <w:sz w:val="22"/>
                <w:szCs w:val="22"/>
              </w:rPr>
              <w:t>e</w:t>
            </w:r>
            <w:r>
              <w:rPr>
                <w:w w:val="126"/>
                <w:sz w:val="22"/>
                <w:szCs w:val="22"/>
              </w:rPr>
              <w:t>n</w:t>
            </w:r>
            <w:r>
              <w:rPr>
                <w:w w:val="141"/>
                <w:sz w:val="22"/>
                <w:szCs w:val="22"/>
              </w:rPr>
              <w:t>t</w:t>
            </w:r>
            <w:r>
              <w:rPr>
                <w:spacing w:val="-1"/>
                <w:w w:val="138"/>
                <w:sz w:val="22"/>
                <w:szCs w:val="22"/>
              </w:rPr>
              <w:t>a</w:t>
            </w:r>
            <w:r>
              <w:rPr>
                <w:spacing w:val="-1"/>
                <w:w w:val="133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i</w:t>
            </w:r>
            <w:r>
              <w:rPr>
                <w:spacing w:val="19"/>
                <w:sz w:val="22"/>
                <w:szCs w:val="22"/>
              </w:rPr>
              <w:t xml:space="preserve"> </w:t>
            </w:r>
            <w:r>
              <w:rPr>
                <w:spacing w:val="-4"/>
                <w:w w:val="124"/>
                <w:sz w:val="22"/>
                <w:szCs w:val="22"/>
              </w:rPr>
              <w:t>c</w:t>
            </w:r>
            <w:r>
              <w:rPr>
                <w:spacing w:val="-1"/>
                <w:w w:val="124"/>
                <w:sz w:val="22"/>
                <w:szCs w:val="22"/>
              </w:rPr>
              <w:t>u</w:t>
            </w:r>
            <w:r>
              <w:rPr>
                <w:spacing w:val="-11"/>
                <w:w w:val="124"/>
                <w:sz w:val="22"/>
                <w:szCs w:val="22"/>
              </w:rPr>
              <w:t>k</w:t>
            </w:r>
            <w:r>
              <w:rPr>
                <w:spacing w:val="-1"/>
                <w:w w:val="124"/>
                <w:sz w:val="22"/>
                <w:szCs w:val="22"/>
              </w:rPr>
              <w:t>u</w:t>
            </w:r>
            <w:r>
              <w:rPr>
                <w:w w:val="124"/>
                <w:sz w:val="22"/>
                <w:szCs w:val="22"/>
              </w:rPr>
              <w:t>p</w:t>
            </w:r>
          </w:p>
        </w:tc>
      </w:tr>
      <w:tr w:rsidR="00944A07">
        <w:trPr>
          <w:trHeight w:hRule="exact" w:val="708"/>
        </w:trPr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</w:tcPr>
          <w:p w:rsidR="00944A07" w:rsidRDefault="00944A07">
            <w:pPr>
              <w:spacing w:before="14" w:line="200" w:lineRule="exact"/>
            </w:pPr>
          </w:p>
          <w:p w:rsidR="00944A07" w:rsidRDefault="000E52F1">
            <w:pPr>
              <w:ind w:left="48"/>
              <w:rPr>
                <w:sz w:val="22"/>
                <w:szCs w:val="22"/>
              </w:rPr>
            </w:pPr>
            <w:r>
              <w:rPr>
                <w:w w:val="104"/>
                <w:sz w:val="22"/>
                <w:szCs w:val="22"/>
              </w:rPr>
              <w:t>C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</w:tcPr>
          <w:p w:rsidR="00944A07" w:rsidRDefault="00944A07">
            <w:pPr>
              <w:spacing w:before="14" w:line="200" w:lineRule="exact"/>
            </w:pPr>
          </w:p>
          <w:p w:rsidR="00944A07" w:rsidRDefault="000E52F1">
            <w:pPr>
              <w:ind w:left="238"/>
              <w:rPr>
                <w:sz w:val="22"/>
                <w:szCs w:val="22"/>
              </w:rPr>
            </w:pPr>
            <w:r>
              <w:rPr>
                <w:w w:val="127"/>
                <w:sz w:val="22"/>
                <w:szCs w:val="22"/>
              </w:rPr>
              <w:t>55</w:t>
            </w:r>
            <w:r>
              <w:rPr>
                <w:spacing w:val="2"/>
                <w:w w:val="127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–</w:t>
            </w:r>
            <w:r>
              <w:rPr>
                <w:spacing w:val="17"/>
                <w:sz w:val="22"/>
                <w:szCs w:val="22"/>
              </w:rPr>
              <w:t xml:space="preserve"> </w:t>
            </w:r>
            <w:r>
              <w:rPr>
                <w:spacing w:val="-2"/>
                <w:w w:val="127"/>
                <w:sz w:val="22"/>
                <w:szCs w:val="22"/>
              </w:rPr>
              <w:t>6</w:t>
            </w:r>
            <w:r>
              <w:rPr>
                <w:w w:val="127"/>
                <w:sz w:val="22"/>
                <w:szCs w:val="22"/>
              </w:rPr>
              <w:t>4</w:t>
            </w:r>
          </w:p>
        </w:tc>
        <w:tc>
          <w:tcPr>
            <w:tcW w:w="6112" w:type="dxa"/>
            <w:tcBorders>
              <w:top w:val="nil"/>
              <w:left w:val="nil"/>
              <w:bottom w:val="nil"/>
              <w:right w:val="nil"/>
            </w:tcBorders>
          </w:tcPr>
          <w:p w:rsidR="00944A07" w:rsidRDefault="000E52F1">
            <w:pPr>
              <w:spacing w:before="60" w:line="275" w:lineRule="auto"/>
              <w:ind w:left="171" w:right="474"/>
              <w:rPr>
                <w:sz w:val="22"/>
                <w:szCs w:val="22"/>
              </w:rPr>
            </w:pPr>
            <w:r>
              <w:rPr>
                <w:w w:val="127"/>
                <w:sz w:val="22"/>
                <w:szCs w:val="22"/>
              </w:rPr>
              <w:t>D</w:t>
            </w:r>
            <w:r>
              <w:rPr>
                <w:spacing w:val="-1"/>
                <w:w w:val="127"/>
                <w:sz w:val="22"/>
                <w:szCs w:val="22"/>
              </w:rPr>
              <w:t>a</w:t>
            </w:r>
            <w:r>
              <w:rPr>
                <w:w w:val="127"/>
                <w:sz w:val="22"/>
                <w:szCs w:val="22"/>
              </w:rPr>
              <w:t>p</w:t>
            </w:r>
            <w:r>
              <w:rPr>
                <w:spacing w:val="-1"/>
                <w:w w:val="127"/>
                <w:sz w:val="22"/>
                <w:szCs w:val="22"/>
              </w:rPr>
              <w:t>a</w:t>
            </w:r>
            <w:r>
              <w:rPr>
                <w:w w:val="127"/>
                <w:sz w:val="22"/>
                <w:szCs w:val="22"/>
              </w:rPr>
              <w:t>t</w:t>
            </w:r>
            <w:r>
              <w:rPr>
                <w:spacing w:val="-4"/>
                <w:w w:val="127"/>
                <w:sz w:val="22"/>
                <w:szCs w:val="22"/>
              </w:rPr>
              <w:t xml:space="preserve"> </w:t>
            </w:r>
            <w:r>
              <w:rPr>
                <w:w w:val="127"/>
                <w:sz w:val="22"/>
                <w:szCs w:val="22"/>
              </w:rPr>
              <w:t>mer</w:t>
            </w:r>
            <w:r>
              <w:rPr>
                <w:spacing w:val="-1"/>
                <w:w w:val="127"/>
                <w:sz w:val="22"/>
                <w:szCs w:val="22"/>
              </w:rPr>
              <w:t>a</w:t>
            </w:r>
            <w:r>
              <w:rPr>
                <w:w w:val="127"/>
                <w:sz w:val="22"/>
                <w:szCs w:val="22"/>
              </w:rPr>
              <w:t>n</w:t>
            </w:r>
            <w:r>
              <w:rPr>
                <w:spacing w:val="-1"/>
                <w:w w:val="127"/>
                <w:sz w:val="22"/>
                <w:szCs w:val="22"/>
              </w:rPr>
              <w:t>ca</w:t>
            </w:r>
            <w:r>
              <w:rPr>
                <w:w w:val="127"/>
                <w:sz w:val="22"/>
                <w:szCs w:val="22"/>
              </w:rPr>
              <w:t>ng</w:t>
            </w:r>
            <w:r>
              <w:rPr>
                <w:spacing w:val="23"/>
                <w:w w:val="127"/>
                <w:sz w:val="22"/>
                <w:szCs w:val="22"/>
              </w:rPr>
              <w:t xml:space="preserve"> </w:t>
            </w:r>
            <w:r>
              <w:rPr>
                <w:w w:val="127"/>
                <w:sz w:val="22"/>
                <w:szCs w:val="22"/>
              </w:rPr>
              <w:t>d</w:t>
            </w:r>
            <w:r>
              <w:rPr>
                <w:spacing w:val="-1"/>
                <w:w w:val="127"/>
                <w:sz w:val="22"/>
                <w:szCs w:val="22"/>
              </w:rPr>
              <w:t>a</w:t>
            </w:r>
            <w:r>
              <w:rPr>
                <w:w w:val="127"/>
                <w:sz w:val="22"/>
                <w:szCs w:val="22"/>
              </w:rPr>
              <w:t>t</w:t>
            </w:r>
            <w:r>
              <w:rPr>
                <w:spacing w:val="-1"/>
                <w:w w:val="127"/>
                <w:sz w:val="22"/>
                <w:szCs w:val="22"/>
              </w:rPr>
              <w:t>a</w:t>
            </w:r>
            <w:r>
              <w:rPr>
                <w:w w:val="127"/>
                <w:sz w:val="22"/>
                <w:szCs w:val="22"/>
              </w:rPr>
              <w:t>b</w:t>
            </w:r>
            <w:r>
              <w:rPr>
                <w:spacing w:val="-1"/>
                <w:w w:val="127"/>
                <w:sz w:val="22"/>
                <w:szCs w:val="22"/>
              </w:rPr>
              <w:t>as</w:t>
            </w:r>
            <w:r>
              <w:rPr>
                <w:w w:val="127"/>
                <w:sz w:val="22"/>
                <w:szCs w:val="22"/>
              </w:rPr>
              <w:t>e</w:t>
            </w:r>
            <w:r>
              <w:rPr>
                <w:spacing w:val="58"/>
                <w:w w:val="127"/>
                <w:sz w:val="22"/>
                <w:szCs w:val="22"/>
              </w:rPr>
              <w:t xml:space="preserve"> </w:t>
            </w:r>
            <w:r>
              <w:rPr>
                <w:w w:val="141"/>
                <w:sz w:val="22"/>
                <w:szCs w:val="22"/>
              </w:rPr>
              <w:t>t</w:t>
            </w:r>
            <w:r>
              <w:rPr>
                <w:spacing w:val="-1"/>
                <w:w w:val="138"/>
                <w:sz w:val="22"/>
                <w:szCs w:val="22"/>
              </w:rPr>
              <w:t>a</w:t>
            </w:r>
            <w:r>
              <w:rPr>
                <w:w w:val="126"/>
                <w:sz w:val="22"/>
                <w:szCs w:val="22"/>
              </w:rPr>
              <w:t>p</w:t>
            </w:r>
            <w:r>
              <w:rPr>
                <w:sz w:val="22"/>
                <w:szCs w:val="22"/>
              </w:rPr>
              <w:t>i</w:t>
            </w:r>
            <w:r>
              <w:rPr>
                <w:spacing w:val="15"/>
                <w:sz w:val="22"/>
                <w:szCs w:val="22"/>
              </w:rPr>
              <w:t xml:space="preserve"> </w:t>
            </w:r>
            <w:r>
              <w:rPr>
                <w:w w:val="128"/>
                <w:sz w:val="22"/>
                <w:szCs w:val="22"/>
              </w:rPr>
              <w:t>h</w:t>
            </w:r>
            <w:r>
              <w:rPr>
                <w:spacing w:val="-1"/>
                <w:w w:val="128"/>
                <w:sz w:val="22"/>
                <w:szCs w:val="22"/>
              </w:rPr>
              <w:t>a</w:t>
            </w:r>
            <w:r>
              <w:rPr>
                <w:w w:val="128"/>
                <w:sz w:val="22"/>
                <w:szCs w:val="22"/>
              </w:rPr>
              <w:t>nya</w:t>
            </w:r>
            <w:r>
              <w:rPr>
                <w:spacing w:val="3"/>
                <w:w w:val="128"/>
                <w:sz w:val="22"/>
                <w:szCs w:val="22"/>
              </w:rPr>
              <w:t xml:space="preserve"> </w:t>
            </w:r>
            <w:r>
              <w:rPr>
                <w:spacing w:val="-2"/>
                <w:w w:val="126"/>
                <w:sz w:val="22"/>
                <w:szCs w:val="22"/>
              </w:rPr>
              <w:t>b</w:t>
            </w:r>
            <w:r>
              <w:rPr>
                <w:w w:val="138"/>
                <w:sz w:val="22"/>
                <w:szCs w:val="22"/>
              </w:rPr>
              <w:t>e</w:t>
            </w:r>
            <w:r>
              <w:rPr>
                <w:w w:val="126"/>
                <w:sz w:val="22"/>
                <w:szCs w:val="22"/>
              </w:rPr>
              <w:t>b</w:t>
            </w:r>
            <w:r>
              <w:rPr>
                <w:w w:val="138"/>
                <w:sz w:val="22"/>
                <w:szCs w:val="22"/>
              </w:rPr>
              <w:t>e</w:t>
            </w:r>
            <w:r>
              <w:rPr>
                <w:w w:val="123"/>
                <w:sz w:val="22"/>
                <w:szCs w:val="22"/>
              </w:rPr>
              <w:t>r</w:t>
            </w:r>
            <w:r>
              <w:rPr>
                <w:spacing w:val="-1"/>
                <w:w w:val="138"/>
                <w:sz w:val="22"/>
                <w:szCs w:val="22"/>
              </w:rPr>
              <w:t>a</w:t>
            </w:r>
            <w:r>
              <w:rPr>
                <w:w w:val="126"/>
                <w:sz w:val="22"/>
                <w:szCs w:val="22"/>
              </w:rPr>
              <w:t>p</w:t>
            </w:r>
            <w:r>
              <w:rPr>
                <w:w w:val="138"/>
                <w:sz w:val="22"/>
                <w:szCs w:val="22"/>
              </w:rPr>
              <w:t xml:space="preserve">a </w:t>
            </w:r>
            <w:r>
              <w:rPr>
                <w:spacing w:val="-2"/>
                <w:w w:val="126"/>
                <w:sz w:val="22"/>
                <w:szCs w:val="22"/>
              </w:rPr>
              <w:t>p</w:t>
            </w:r>
            <w:r>
              <w:rPr>
                <w:w w:val="138"/>
                <w:sz w:val="22"/>
                <w:szCs w:val="22"/>
              </w:rPr>
              <w:t>e</w:t>
            </w:r>
            <w:r>
              <w:rPr>
                <w:w w:val="123"/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w w:val="126"/>
                <w:sz w:val="22"/>
                <w:szCs w:val="22"/>
              </w:rPr>
              <w:t>n</w:t>
            </w:r>
            <w:r>
              <w:rPr>
                <w:w w:val="141"/>
                <w:sz w:val="22"/>
                <w:szCs w:val="22"/>
              </w:rPr>
              <w:t>t</w:t>
            </w:r>
            <w:r>
              <w:rPr>
                <w:spacing w:val="-1"/>
                <w:w w:val="138"/>
                <w:sz w:val="22"/>
                <w:szCs w:val="22"/>
              </w:rPr>
              <w:t>a</w:t>
            </w:r>
            <w:r>
              <w:rPr>
                <w:w w:val="126"/>
                <w:sz w:val="22"/>
                <w:szCs w:val="22"/>
              </w:rPr>
              <w:t>h</w:t>
            </w:r>
            <w:r>
              <w:rPr>
                <w:spacing w:val="15"/>
                <w:sz w:val="22"/>
                <w:szCs w:val="22"/>
              </w:rPr>
              <w:t xml:space="preserve"> </w:t>
            </w:r>
            <w:r>
              <w:rPr>
                <w:w w:val="126"/>
                <w:sz w:val="22"/>
                <w:szCs w:val="22"/>
              </w:rPr>
              <w:t>q</w:t>
            </w:r>
            <w:r>
              <w:rPr>
                <w:spacing w:val="-1"/>
                <w:w w:val="126"/>
                <w:sz w:val="22"/>
                <w:szCs w:val="22"/>
              </w:rPr>
              <w:t>u</w:t>
            </w:r>
            <w:r>
              <w:rPr>
                <w:w w:val="126"/>
                <w:sz w:val="22"/>
                <w:szCs w:val="22"/>
              </w:rPr>
              <w:t>ery</w:t>
            </w:r>
            <w:r>
              <w:rPr>
                <w:spacing w:val="3"/>
                <w:w w:val="126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Q</w:t>
            </w:r>
            <w:r>
              <w:rPr>
                <w:sz w:val="22"/>
                <w:szCs w:val="22"/>
              </w:rPr>
              <w:t>L</w:t>
            </w:r>
            <w:r>
              <w:rPr>
                <w:spacing w:val="33"/>
                <w:sz w:val="22"/>
                <w:szCs w:val="22"/>
              </w:rPr>
              <w:t xml:space="preserve"> </w:t>
            </w:r>
            <w:r>
              <w:rPr>
                <w:w w:val="126"/>
                <w:sz w:val="22"/>
                <w:szCs w:val="22"/>
              </w:rPr>
              <w:t>d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pacing w:val="-8"/>
                <w:w w:val="115"/>
                <w:sz w:val="22"/>
                <w:szCs w:val="22"/>
              </w:rPr>
              <w:t>k</w:t>
            </w:r>
            <w:r>
              <w:rPr>
                <w:w w:val="126"/>
                <w:sz w:val="22"/>
                <w:szCs w:val="22"/>
              </w:rPr>
              <w:t>u</w:t>
            </w:r>
            <w:r>
              <w:rPr>
                <w:spacing w:val="-1"/>
                <w:w w:val="138"/>
                <w:sz w:val="22"/>
                <w:szCs w:val="22"/>
              </w:rPr>
              <w:t>a</w:t>
            </w:r>
            <w:r>
              <w:rPr>
                <w:spacing w:val="-1"/>
                <w:w w:val="133"/>
                <w:sz w:val="22"/>
                <w:szCs w:val="22"/>
              </w:rPr>
              <w:t>s</w:t>
            </w:r>
            <w:r>
              <w:rPr>
                <w:spacing w:val="-1"/>
                <w:w w:val="138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i</w:t>
            </w:r>
            <w:r>
              <w:rPr>
                <w:spacing w:val="17"/>
                <w:sz w:val="22"/>
                <w:szCs w:val="22"/>
              </w:rPr>
              <w:t xml:space="preserve"> </w:t>
            </w:r>
            <w:r>
              <w:rPr>
                <w:w w:val="127"/>
                <w:sz w:val="22"/>
                <w:szCs w:val="22"/>
              </w:rPr>
              <w:t>d</w:t>
            </w:r>
            <w:r>
              <w:rPr>
                <w:spacing w:val="-1"/>
                <w:w w:val="127"/>
                <w:sz w:val="22"/>
                <w:szCs w:val="22"/>
              </w:rPr>
              <w:t>a</w:t>
            </w:r>
            <w:r>
              <w:rPr>
                <w:w w:val="127"/>
                <w:sz w:val="22"/>
                <w:szCs w:val="22"/>
              </w:rPr>
              <w:t>n</w:t>
            </w:r>
            <w:r>
              <w:rPr>
                <w:spacing w:val="9"/>
                <w:w w:val="127"/>
                <w:sz w:val="22"/>
                <w:szCs w:val="22"/>
              </w:rPr>
              <w:t xml:space="preserve"> </w:t>
            </w:r>
            <w:r>
              <w:rPr>
                <w:spacing w:val="-10"/>
                <w:w w:val="127"/>
                <w:sz w:val="22"/>
                <w:szCs w:val="22"/>
              </w:rPr>
              <w:t>k</w:t>
            </w:r>
            <w:r>
              <w:rPr>
                <w:w w:val="127"/>
                <w:sz w:val="22"/>
                <w:szCs w:val="22"/>
              </w:rPr>
              <w:t>ur</w:t>
            </w:r>
            <w:r>
              <w:rPr>
                <w:spacing w:val="-1"/>
                <w:w w:val="127"/>
                <w:sz w:val="22"/>
                <w:szCs w:val="22"/>
              </w:rPr>
              <w:t>a</w:t>
            </w:r>
            <w:r>
              <w:rPr>
                <w:w w:val="127"/>
                <w:sz w:val="22"/>
                <w:szCs w:val="22"/>
              </w:rPr>
              <w:t>ng</w:t>
            </w:r>
            <w:r>
              <w:rPr>
                <w:spacing w:val="-6"/>
                <w:w w:val="127"/>
                <w:sz w:val="22"/>
                <w:szCs w:val="22"/>
              </w:rPr>
              <w:t xml:space="preserve"> </w:t>
            </w:r>
            <w:r>
              <w:rPr>
                <w:w w:val="125"/>
                <w:sz w:val="22"/>
                <w:szCs w:val="22"/>
              </w:rPr>
              <w:t>m</w:t>
            </w:r>
            <w:r>
              <w:rPr>
                <w:spacing w:val="-1"/>
                <w:w w:val="138"/>
                <w:sz w:val="22"/>
                <w:szCs w:val="22"/>
              </w:rPr>
              <w:t>a</w:t>
            </w:r>
            <w:r>
              <w:rPr>
                <w:w w:val="125"/>
                <w:sz w:val="22"/>
                <w:szCs w:val="22"/>
              </w:rPr>
              <w:t>m</w:t>
            </w:r>
            <w:r>
              <w:rPr>
                <w:w w:val="126"/>
                <w:sz w:val="22"/>
                <w:szCs w:val="22"/>
              </w:rPr>
              <w:t>pu</w:t>
            </w:r>
          </w:p>
        </w:tc>
      </w:tr>
      <w:tr w:rsidR="00944A07">
        <w:trPr>
          <w:trHeight w:hRule="exact" w:val="708"/>
        </w:trPr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</w:tcPr>
          <w:p w:rsidR="00944A07" w:rsidRDefault="00944A07">
            <w:pPr>
              <w:spacing w:before="14" w:line="200" w:lineRule="exact"/>
            </w:pPr>
          </w:p>
          <w:p w:rsidR="00944A07" w:rsidRDefault="000E52F1">
            <w:pPr>
              <w:ind w:left="40"/>
              <w:rPr>
                <w:sz w:val="22"/>
                <w:szCs w:val="22"/>
              </w:rPr>
            </w:pPr>
            <w:r>
              <w:rPr>
                <w:w w:val="106"/>
                <w:sz w:val="22"/>
                <w:szCs w:val="22"/>
              </w:rPr>
              <w:t>D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</w:tcPr>
          <w:p w:rsidR="00944A07" w:rsidRDefault="00944A07">
            <w:pPr>
              <w:spacing w:before="14" w:line="200" w:lineRule="exact"/>
            </w:pPr>
          </w:p>
          <w:p w:rsidR="00944A07" w:rsidRDefault="000E52F1">
            <w:pPr>
              <w:ind w:left="238"/>
              <w:rPr>
                <w:sz w:val="22"/>
                <w:szCs w:val="22"/>
              </w:rPr>
            </w:pPr>
            <w:r>
              <w:rPr>
                <w:w w:val="127"/>
                <w:sz w:val="22"/>
                <w:szCs w:val="22"/>
              </w:rPr>
              <w:t>45</w:t>
            </w:r>
            <w:r>
              <w:rPr>
                <w:spacing w:val="2"/>
                <w:w w:val="127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–</w:t>
            </w:r>
            <w:r>
              <w:rPr>
                <w:spacing w:val="17"/>
                <w:sz w:val="22"/>
                <w:szCs w:val="22"/>
              </w:rPr>
              <w:t xml:space="preserve"> </w:t>
            </w:r>
            <w:r>
              <w:rPr>
                <w:spacing w:val="-2"/>
                <w:w w:val="127"/>
                <w:sz w:val="22"/>
                <w:szCs w:val="22"/>
              </w:rPr>
              <w:t>5</w:t>
            </w:r>
            <w:r>
              <w:rPr>
                <w:w w:val="127"/>
                <w:sz w:val="22"/>
                <w:szCs w:val="22"/>
              </w:rPr>
              <w:t>4</w:t>
            </w:r>
          </w:p>
        </w:tc>
        <w:tc>
          <w:tcPr>
            <w:tcW w:w="6112" w:type="dxa"/>
            <w:tcBorders>
              <w:top w:val="nil"/>
              <w:left w:val="nil"/>
              <w:bottom w:val="nil"/>
              <w:right w:val="nil"/>
            </w:tcBorders>
          </w:tcPr>
          <w:p w:rsidR="00944A07" w:rsidRDefault="000E52F1">
            <w:pPr>
              <w:spacing w:before="60"/>
              <w:ind w:left="171"/>
              <w:rPr>
                <w:sz w:val="22"/>
                <w:szCs w:val="22"/>
              </w:rPr>
            </w:pPr>
            <w:r>
              <w:rPr>
                <w:w w:val="124"/>
                <w:sz w:val="22"/>
                <w:szCs w:val="22"/>
              </w:rPr>
              <w:t>H</w:t>
            </w:r>
            <w:r>
              <w:rPr>
                <w:spacing w:val="-1"/>
                <w:w w:val="124"/>
                <w:sz w:val="22"/>
                <w:szCs w:val="22"/>
              </w:rPr>
              <w:t>a</w:t>
            </w:r>
            <w:r>
              <w:rPr>
                <w:w w:val="124"/>
                <w:sz w:val="22"/>
                <w:szCs w:val="22"/>
              </w:rPr>
              <w:t>nya</w:t>
            </w:r>
            <w:r>
              <w:rPr>
                <w:spacing w:val="-9"/>
                <w:w w:val="124"/>
                <w:sz w:val="22"/>
                <w:szCs w:val="22"/>
              </w:rPr>
              <w:t xml:space="preserve"> </w:t>
            </w:r>
            <w:r>
              <w:rPr>
                <w:w w:val="124"/>
                <w:sz w:val="22"/>
                <w:szCs w:val="22"/>
              </w:rPr>
              <w:t>d</w:t>
            </w:r>
            <w:r>
              <w:rPr>
                <w:spacing w:val="-1"/>
                <w:w w:val="124"/>
                <w:sz w:val="22"/>
                <w:szCs w:val="22"/>
              </w:rPr>
              <w:t>a</w:t>
            </w:r>
            <w:r>
              <w:rPr>
                <w:w w:val="124"/>
                <w:sz w:val="22"/>
                <w:szCs w:val="22"/>
              </w:rPr>
              <w:t>p</w:t>
            </w:r>
            <w:r>
              <w:rPr>
                <w:spacing w:val="-1"/>
                <w:w w:val="124"/>
                <w:sz w:val="22"/>
                <w:szCs w:val="22"/>
              </w:rPr>
              <w:t>a</w:t>
            </w:r>
            <w:r>
              <w:rPr>
                <w:w w:val="124"/>
                <w:sz w:val="22"/>
                <w:szCs w:val="22"/>
              </w:rPr>
              <w:t>t</w:t>
            </w:r>
            <w:r>
              <w:rPr>
                <w:spacing w:val="45"/>
                <w:w w:val="124"/>
                <w:sz w:val="22"/>
                <w:szCs w:val="22"/>
              </w:rPr>
              <w:t xml:space="preserve"> </w:t>
            </w:r>
            <w:r>
              <w:rPr>
                <w:w w:val="125"/>
                <w:sz w:val="22"/>
                <w:szCs w:val="22"/>
              </w:rPr>
              <w:t>m</w:t>
            </w:r>
            <w:r>
              <w:rPr>
                <w:w w:val="138"/>
                <w:sz w:val="22"/>
                <w:szCs w:val="22"/>
              </w:rPr>
              <w:t>e</w:t>
            </w:r>
            <w:r>
              <w:rPr>
                <w:w w:val="125"/>
                <w:sz w:val="22"/>
                <w:szCs w:val="22"/>
              </w:rPr>
              <w:t>m</w:t>
            </w:r>
            <w:r>
              <w:rPr>
                <w:spacing w:val="-1"/>
                <w:w w:val="138"/>
                <w:sz w:val="22"/>
                <w:szCs w:val="22"/>
              </w:rPr>
              <w:t>a</w:t>
            </w:r>
            <w:r>
              <w:rPr>
                <w:w w:val="126"/>
                <w:sz w:val="22"/>
                <w:szCs w:val="22"/>
              </w:rPr>
              <w:t>h</w:t>
            </w:r>
            <w:r>
              <w:rPr>
                <w:spacing w:val="-1"/>
                <w:w w:val="138"/>
                <w:sz w:val="22"/>
                <w:szCs w:val="22"/>
              </w:rPr>
              <w:t>a</w:t>
            </w:r>
            <w:r>
              <w:rPr>
                <w:w w:val="125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i</w:t>
            </w:r>
            <w:r>
              <w:rPr>
                <w:spacing w:val="15"/>
                <w:sz w:val="22"/>
                <w:szCs w:val="22"/>
              </w:rPr>
              <w:t xml:space="preserve"> </w:t>
            </w:r>
            <w:r>
              <w:rPr>
                <w:w w:val="141"/>
                <w:sz w:val="22"/>
                <w:szCs w:val="22"/>
              </w:rPr>
              <w:t>t</w:t>
            </w:r>
            <w:r>
              <w:rPr>
                <w:w w:val="138"/>
                <w:sz w:val="22"/>
                <w:szCs w:val="22"/>
              </w:rPr>
              <w:t>e</w:t>
            </w:r>
            <w:r>
              <w:rPr>
                <w:spacing w:val="-1"/>
                <w:w w:val="122"/>
                <w:sz w:val="22"/>
                <w:szCs w:val="22"/>
              </w:rPr>
              <w:t>o</w:t>
            </w:r>
            <w:r>
              <w:rPr>
                <w:w w:val="123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i</w:t>
            </w:r>
            <w:r>
              <w:rPr>
                <w:spacing w:val="15"/>
                <w:sz w:val="22"/>
                <w:szCs w:val="22"/>
              </w:rPr>
              <w:t xml:space="preserve"> </w:t>
            </w:r>
            <w:r>
              <w:rPr>
                <w:w w:val="129"/>
                <w:sz w:val="22"/>
                <w:szCs w:val="22"/>
              </w:rPr>
              <w:t>d</w:t>
            </w:r>
            <w:r>
              <w:rPr>
                <w:spacing w:val="-1"/>
                <w:w w:val="129"/>
                <w:sz w:val="22"/>
                <w:szCs w:val="22"/>
              </w:rPr>
              <w:t>a</w:t>
            </w:r>
            <w:r>
              <w:rPr>
                <w:w w:val="129"/>
                <w:sz w:val="22"/>
                <w:szCs w:val="22"/>
              </w:rPr>
              <w:t>n</w:t>
            </w:r>
            <w:r>
              <w:rPr>
                <w:spacing w:val="2"/>
                <w:w w:val="129"/>
                <w:sz w:val="22"/>
                <w:szCs w:val="22"/>
              </w:rPr>
              <w:t xml:space="preserve"> </w:t>
            </w:r>
            <w:r>
              <w:rPr>
                <w:w w:val="126"/>
                <w:sz w:val="22"/>
                <w:szCs w:val="22"/>
              </w:rPr>
              <w:t>p</w:t>
            </w:r>
            <w:r>
              <w:rPr>
                <w:w w:val="138"/>
                <w:sz w:val="22"/>
                <w:szCs w:val="22"/>
              </w:rPr>
              <w:t>e</w:t>
            </w:r>
            <w:r>
              <w:rPr>
                <w:w w:val="125"/>
                <w:sz w:val="22"/>
                <w:szCs w:val="22"/>
              </w:rPr>
              <w:t>m</w:t>
            </w:r>
            <w:r>
              <w:rPr>
                <w:spacing w:val="-1"/>
                <w:w w:val="138"/>
                <w:sz w:val="22"/>
                <w:szCs w:val="22"/>
              </w:rPr>
              <w:t>a</w:t>
            </w:r>
            <w:r>
              <w:rPr>
                <w:w w:val="126"/>
                <w:sz w:val="22"/>
                <w:szCs w:val="22"/>
              </w:rPr>
              <w:t>h</w:t>
            </w:r>
            <w:r>
              <w:rPr>
                <w:spacing w:val="-1"/>
                <w:w w:val="138"/>
                <w:sz w:val="22"/>
                <w:szCs w:val="22"/>
              </w:rPr>
              <w:t>a</w:t>
            </w:r>
            <w:r>
              <w:rPr>
                <w:w w:val="125"/>
                <w:sz w:val="22"/>
                <w:szCs w:val="22"/>
              </w:rPr>
              <w:t>m</w:t>
            </w:r>
            <w:r>
              <w:rPr>
                <w:spacing w:val="-1"/>
                <w:w w:val="138"/>
                <w:sz w:val="22"/>
                <w:szCs w:val="22"/>
              </w:rPr>
              <w:t>a</w:t>
            </w:r>
            <w:r>
              <w:rPr>
                <w:w w:val="126"/>
                <w:sz w:val="22"/>
                <w:szCs w:val="22"/>
              </w:rPr>
              <w:t>n</w:t>
            </w:r>
          </w:p>
          <w:p w:rsidR="00944A07" w:rsidRDefault="000E52F1">
            <w:pPr>
              <w:spacing w:before="39"/>
              <w:ind w:left="171"/>
              <w:rPr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CM</w:t>
            </w:r>
            <w:r>
              <w:rPr>
                <w:spacing w:val="32"/>
                <w:sz w:val="22"/>
                <w:szCs w:val="22"/>
              </w:rPr>
              <w:t xml:space="preserve"> </w:t>
            </w:r>
            <w:r>
              <w:rPr>
                <w:w w:val="141"/>
                <w:sz w:val="22"/>
                <w:szCs w:val="22"/>
              </w:rPr>
              <w:t>t</w:t>
            </w:r>
            <w:r>
              <w:rPr>
                <w:spacing w:val="-1"/>
                <w:w w:val="138"/>
                <w:sz w:val="22"/>
                <w:szCs w:val="22"/>
              </w:rPr>
              <w:t>a</w:t>
            </w:r>
            <w:r>
              <w:rPr>
                <w:w w:val="126"/>
                <w:sz w:val="22"/>
                <w:szCs w:val="22"/>
              </w:rPr>
              <w:t>p</w:t>
            </w:r>
            <w:r>
              <w:rPr>
                <w:sz w:val="22"/>
                <w:szCs w:val="22"/>
              </w:rPr>
              <w:t>i</w:t>
            </w:r>
            <w:r>
              <w:rPr>
                <w:spacing w:val="15"/>
                <w:sz w:val="22"/>
                <w:szCs w:val="22"/>
              </w:rPr>
              <w:t xml:space="preserve"> </w:t>
            </w:r>
            <w:r>
              <w:rPr>
                <w:w w:val="141"/>
                <w:sz w:val="22"/>
                <w:szCs w:val="22"/>
              </w:rPr>
              <w:t>t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w w:val="126"/>
                <w:sz w:val="22"/>
                <w:szCs w:val="22"/>
              </w:rPr>
              <w:t>d</w:t>
            </w:r>
            <w:r>
              <w:rPr>
                <w:spacing w:val="-1"/>
                <w:w w:val="138"/>
                <w:sz w:val="22"/>
                <w:szCs w:val="22"/>
              </w:rPr>
              <w:t>a</w:t>
            </w:r>
            <w:r>
              <w:rPr>
                <w:w w:val="115"/>
                <w:sz w:val="22"/>
                <w:szCs w:val="22"/>
              </w:rPr>
              <w:t>k</w:t>
            </w:r>
            <w:r>
              <w:rPr>
                <w:spacing w:val="15"/>
                <w:sz w:val="22"/>
                <w:szCs w:val="22"/>
              </w:rPr>
              <w:t xml:space="preserve"> </w:t>
            </w:r>
            <w:r>
              <w:rPr>
                <w:w w:val="125"/>
                <w:sz w:val="22"/>
                <w:szCs w:val="22"/>
              </w:rPr>
              <w:t>m</w:t>
            </w:r>
            <w:r>
              <w:rPr>
                <w:w w:val="138"/>
                <w:sz w:val="22"/>
                <w:szCs w:val="22"/>
              </w:rPr>
              <w:t>e</w:t>
            </w:r>
            <w:r>
              <w:rPr>
                <w:spacing w:val="-1"/>
                <w:w w:val="126"/>
                <w:sz w:val="22"/>
                <w:szCs w:val="22"/>
              </w:rPr>
              <w:t>n</w:t>
            </w:r>
            <w:r>
              <w:rPr>
                <w:w w:val="126"/>
                <w:sz w:val="22"/>
                <w:szCs w:val="22"/>
              </w:rPr>
              <w:t>gu</w:t>
            </w:r>
            <w:r>
              <w:rPr>
                <w:spacing w:val="-1"/>
                <w:w w:val="138"/>
                <w:sz w:val="22"/>
                <w:szCs w:val="22"/>
              </w:rPr>
              <w:t>a</w:t>
            </w:r>
            <w:r>
              <w:rPr>
                <w:spacing w:val="-1"/>
                <w:w w:val="133"/>
                <w:sz w:val="22"/>
                <w:szCs w:val="22"/>
              </w:rPr>
              <w:t>s</w:t>
            </w:r>
            <w:r>
              <w:rPr>
                <w:spacing w:val="-1"/>
                <w:w w:val="138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 xml:space="preserve">i  </w:t>
            </w:r>
            <w:r>
              <w:rPr>
                <w:spacing w:val="-23"/>
                <w:sz w:val="22"/>
                <w:szCs w:val="22"/>
              </w:rPr>
              <w:t xml:space="preserve"> </w:t>
            </w:r>
            <w:r>
              <w:rPr>
                <w:spacing w:val="-1"/>
                <w:w w:val="127"/>
                <w:sz w:val="22"/>
                <w:szCs w:val="22"/>
              </w:rPr>
              <w:t>co</w:t>
            </w:r>
            <w:r>
              <w:rPr>
                <w:w w:val="127"/>
                <w:sz w:val="22"/>
                <w:szCs w:val="22"/>
              </w:rPr>
              <w:t>nt</w:t>
            </w:r>
            <w:r>
              <w:rPr>
                <w:spacing w:val="-1"/>
                <w:w w:val="127"/>
                <w:sz w:val="22"/>
                <w:szCs w:val="22"/>
              </w:rPr>
              <w:t>o</w:t>
            </w:r>
            <w:r>
              <w:rPr>
                <w:w w:val="127"/>
                <w:sz w:val="22"/>
                <w:szCs w:val="22"/>
              </w:rPr>
              <w:t>h</w:t>
            </w:r>
            <w:r>
              <w:rPr>
                <w:spacing w:val="-5"/>
                <w:w w:val="127"/>
                <w:sz w:val="22"/>
                <w:szCs w:val="22"/>
              </w:rPr>
              <w:t xml:space="preserve"> </w:t>
            </w:r>
            <w:r>
              <w:rPr>
                <w:spacing w:val="-4"/>
                <w:w w:val="127"/>
                <w:sz w:val="22"/>
                <w:szCs w:val="22"/>
              </w:rPr>
              <w:t>k</w:t>
            </w:r>
            <w:r>
              <w:rPr>
                <w:spacing w:val="-1"/>
                <w:w w:val="127"/>
                <w:sz w:val="22"/>
                <w:szCs w:val="22"/>
              </w:rPr>
              <w:t>as</w:t>
            </w:r>
            <w:r>
              <w:rPr>
                <w:w w:val="127"/>
                <w:sz w:val="22"/>
                <w:szCs w:val="22"/>
              </w:rPr>
              <w:t>us</w:t>
            </w:r>
            <w:r>
              <w:rPr>
                <w:spacing w:val="7"/>
                <w:w w:val="127"/>
                <w:sz w:val="22"/>
                <w:szCs w:val="22"/>
              </w:rPr>
              <w:t xml:space="preserve"> </w:t>
            </w:r>
            <w:r>
              <w:rPr>
                <w:w w:val="127"/>
                <w:sz w:val="22"/>
                <w:szCs w:val="22"/>
              </w:rPr>
              <w:t>d</w:t>
            </w:r>
            <w:r>
              <w:rPr>
                <w:spacing w:val="-1"/>
                <w:w w:val="127"/>
                <w:sz w:val="22"/>
                <w:szCs w:val="22"/>
              </w:rPr>
              <w:t>a</w:t>
            </w:r>
            <w:r>
              <w:rPr>
                <w:w w:val="127"/>
                <w:sz w:val="22"/>
                <w:szCs w:val="22"/>
              </w:rPr>
              <w:t>n</w:t>
            </w:r>
            <w:r>
              <w:rPr>
                <w:spacing w:val="9"/>
                <w:w w:val="127"/>
                <w:sz w:val="22"/>
                <w:szCs w:val="22"/>
              </w:rPr>
              <w:t xml:space="preserve"> </w:t>
            </w:r>
            <w:r>
              <w:rPr>
                <w:spacing w:val="-8"/>
                <w:w w:val="115"/>
                <w:sz w:val="22"/>
                <w:szCs w:val="22"/>
              </w:rPr>
              <w:t>k</w:t>
            </w:r>
            <w:r>
              <w:rPr>
                <w:w w:val="126"/>
                <w:sz w:val="22"/>
                <w:szCs w:val="22"/>
              </w:rPr>
              <w:t>u</w:t>
            </w:r>
            <w:r>
              <w:rPr>
                <w:w w:val="123"/>
                <w:sz w:val="22"/>
                <w:szCs w:val="22"/>
              </w:rPr>
              <w:t>r</w:t>
            </w:r>
            <w:r>
              <w:rPr>
                <w:spacing w:val="-1"/>
                <w:w w:val="138"/>
                <w:sz w:val="22"/>
                <w:szCs w:val="22"/>
              </w:rPr>
              <w:t>a</w:t>
            </w:r>
            <w:r>
              <w:rPr>
                <w:w w:val="126"/>
                <w:sz w:val="22"/>
                <w:szCs w:val="22"/>
              </w:rPr>
              <w:t>ng</w:t>
            </w:r>
          </w:p>
        </w:tc>
      </w:tr>
      <w:tr w:rsidR="00944A07">
        <w:trPr>
          <w:trHeight w:hRule="exact" w:val="564"/>
        </w:trPr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</w:tcPr>
          <w:p w:rsidR="00944A07" w:rsidRDefault="00944A07">
            <w:pPr>
              <w:spacing w:before="14" w:line="200" w:lineRule="exact"/>
            </w:pPr>
          </w:p>
          <w:p w:rsidR="00944A07" w:rsidRDefault="000E52F1">
            <w:pPr>
              <w:ind w:left="56"/>
              <w:rPr>
                <w:sz w:val="22"/>
                <w:szCs w:val="22"/>
              </w:rPr>
            </w:pPr>
            <w:r>
              <w:rPr>
                <w:w w:val="103"/>
                <w:sz w:val="22"/>
                <w:szCs w:val="22"/>
              </w:rPr>
              <w:t>E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</w:tcPr>
          <w:p w:rsidR="00944A07" w:rsidRDefault="00944A07">
            <w:pPr>
              <w:spacing w:before="14" w:line="200" w:lineRule="exact"/>
            </w:pPr>
          </w:p>
          <w:p w:rsidR="00944A07" w:rsidRDefault="000E52F1">
            <w:pPr>
              <w:ind w:left="514"/>
              <w:rPr>
                <w:sz w:val="22"/>
                <w:szCs w:val="22"/>
              </w:rPr>
            </w:pPr>
            <w:r>
              <w:rPr>
                <w:w w:val="152"/>
                <w:sz w:val="22"/>
                <w:szCs w:val="22"/>
              </w:rPr>
              <w:t>≤</w:t>
            </w:r>
            <w:r>
              <w:rPr>
                <w:spacing w:val="-14"/>
                <w:w w:val="152"/>
                <w:sz w:val="22"/>
                <w:szCs w:val="22"/>
              </w:rPr>
              <w:t xml:space="preserve"> </w:t>
            </w:r>
            <w:r>
              <w:rPr>
                <w:spacing w:val="-2"/>
                <w:w w:val="127"/>
                <w:sz w:val="22"/>
                <w:szCs w:val="22"/>
              </w:rPr>
              <w:t>4</w:t>
            </w:r>
            <w:r>
              <w:rPr>
                <w:w w:val="127"/>
                <w:sz w:val="22"/>
                <w:szCs w:val="22"/>
              </w:rPr>
              <w:t>4</w:t>
            </w:r>
          </w:p>
        </w:tc>
        <w:tc>
          <w:tcPr>
            <w:tcW w:w="6112" w:type="dxa"/>
            <w:tcBorders>
              <w:top w:val="nil"/>
              <w:left w:val="nil"/>
              <w:bottom w:val="nil"/>
              <w:right w:val="nil"/>
            </w:tcBorders>
          </w:tcPr>
          <w:p w:rsidR="00944A07" w:rsidRDefault="000E52F1">
            <w:pPr>
              <w:spacing w:before="58"/>
              <w:ind w:left="171"/>
              <w:rPr>
                <w:sz w:val="22"/>
                <w:szCs w:val="22"/>
              </w:rPr>
            </w:pPr>
            <w:r>
              <w:rPr>
                <w:spacing w:val="-12"/>
                <w:w w:val="90"/>
                <w:sz w:val="22"/>
                <w:szCs w:val="22"/>
              </w:rPr>
              <w:t>K</w:t>
            </w:r>
            <w:r>
              <w:rPr>
                <w:w w:val="126"/>
                <w:sz w:val="22"/>
                <w:szCs w:val="22"/>
              </w:rPr>
              <w:t>u</w:t>
            </w:r>
            <w:r>
              <w:rPr>
                <w:w w:val="123"/>
                <w:sz w:val="22"/>
                <w:szCs w:val="22"/>
              </w:rPr>
              <w:t>r</w:t>
            </w:r>
            <w:r>
              <w:rPr>
                <w:spacing w:val="-1"/>
                <w:w w:val="138"/>
                <w:sz w:val="22"/>
                <w:szCs w:val="22"/>
              </w:rPr>
              <w:t>a</w:t>
            </w:r>
            <w:r>
              <w:rPr>
                <w:w w:val="126"/>
                <w:sz w:val="22"/>
                <w:szCs w:val="22"/>
              </w:rPr>
              <w:t>ng</w:t>
            </w:r>
            <w:r>
              <w:rPr>
                <w:spacing w:val="15"/>
                <w:sz w:val="22"/>
                <w:szCs w:val="22"/>
              </w:rPr>
              <w:t xml:space="preserve"> </w:t>
            </w:r>
            <w:r>
              <w:rPr>
                <w:w w:val="127"/>
                <w:sz w:val="22"/>
                <w:szCs w:val="22"/>
              </w:rPr>
              <w:t>m</w:t>
            </w:r>
            <w:r>
              <w:rPr>
                <w:spacing w:val="-1"/>
                <w:w w:val="127"/>
                <w:sz w:val="22"/>
                <w:szCs w:val="22"/>
              </w:rPr>
              <w:t>a</w:t>
            </w:r>
            <w:r>
              <w:rPr>
                <w:w w:val="127"/>
                <w:sz w:val="22"/>
                <w:szCs w:val="22"/>
              </w:rPr>
              <w:t>mpu</w:t>
            </w:r>
            <w:r>
              <w:rPr>
                <w:spacing w:val="4"/>
                <w:w w:val="127"/>
                <w:sz w:val="22"/>
                <w:szCs w:val="22"/>
              </w:rPr>
              <w:t xml:space="preserve"> </w:t>
            </w:r>
            <w:r>
              <w:rPr>
                <w:w w:val="125"/>
                <w:sz w:val="22"/>
                <w:szCs w:val="22"/>
              </w:rPr>
              <w:t>m</w:t>
            </w:r>
            <w:r>
              <w:rPr>
                <w:w w:val="138"/>
                <w:sz w:val="22"/>
                <w:szCs w:val="22"/>
              </w:rPr>
              <w:t>e</w:t>
            </w:r>
            <w:r>
              <w:rPr>
                <w:w w:val="125"/>
                <w:sz w:val="22"/>
                <w:szCs w:val="22"/>
              </w:rPr>
              <w:t>m</w:t>
            </w:r>
            <w:r>
              <w:rPr>
                <w:spacing w:val="-1"/>
                <w:w w:val="138"/>
                <w:sz w:val="22"/>
                <w:szCs w:val="22"/>
              </w:rPr>
              <w:t>a</w:t>
            </w:r>
            <w:r>
              <w:rPr>
                <w:w w:val="126"/>
                <w:sz w:val="22"/>
                <w:szCs w:val="22"/>
              </w:rPr>
              <w:t>h</w:t>
            </w:r>
            <w:r>
              <w:rPr>
                <w:spacing w:val="-1"/>
                <w:w w:val="138"/>
                <w:sz w:val="22"/>
                <w:szCs w:val="22"/>
              </w:rPr>
              <w:t>a</w:t>
            </w:r>
            <w:r>
              <w:rPr>
                <w:w w:val="125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i</w:t>
            </w:r>
            <w:r>
              <w:rPr>
                <w:spacing w:val="15"/>
                <w:sz w:val="22"/>
                <w:szCs w:val="22"/>
              </w:rPr>
              <w:t xml:space="preserve"> </w:t>
            </w:r>
            <w:r>
              <w:rPr>
                <w:w w:val="141"/>
                <w:sz w:val="22"/>
                <w:szCs w:val="22"/>
              </w:rPr>
              <w:t>t</w:t>
            </w:r>
            <w:r>
              <w:rPr>
                <w:w w:val="138"/>
                <w:sz w:val="22"/>
                <w:szCs w:val="22"/>
              </w:rPr>
              <w:t>e</w:t>
            </w:r>
            <w:r>
              <w:rPr>
                <w:spacing w:val="-1"/>
                <w:w w:val="122"/>
                <w:sz w:val="22"/>
                <w:szCs w:val="22"/>
              </w:rPr>
              <w:t>o</w:t>
            </w:r>
            <w:r>
              <w:rPr>
                <w:w w:val="123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i</w:t>
            </w:r>
            <w:r>
              <w:rPr>
                <w:spacing w:val="15"/>
                <w:sz w:val="22"/>
                <w:szCs w:val="22"/>
              </w:rPr>
              <w:t xml:space="preserve"> </w:t>
            </w:r>
            <w:r>
              <w:rPr>
                <w:w w:val="129"/>
                <w:sz w:val="22"/>
                <w:szCs w:val="22"/>
              </w:rPr>
              <w:t>d</w:t>
            </w:r>
            <w:r>
              <w:rPr>
                <w:spacing w:val="-1"/>
                <w:w w:val="129"/>
                <w:sz w:val="22"/>
                <w:szCs w:val="22"/>
              </w:rPr>
              <w:t>a</w:t>
            </w:r>
            <w:r>
              <w:rPr>
                <w:w w:val="129"/>
                <w:sz w:val="22"/>
                <w:szCs w:val="22"/>
              </w:rPr>
              <w:t>n</w:t>
            </w:r>
            <w:r>
              <w:rPr>
                <w:spacing w:val="2"/>
                <w:w w:val="129"/>
                <w:sz w:val="22"/>
                <w:szCs w:val="22"/>
              </w:rPr>
              <w:t xml:space="preserve"> </w:t>
            </w:r>
            <w:r>
              <w:rPr>
                <w:w w:val="126"/>
                <w:sz w:val="22"/>
                <w:szCs w:val="22"/>
              </w:rPr>
              <w:t>p</w:t>
            </w:r>
            <w:r>
              <w:rPr>
                <w:w w:val="138"/>
                <w:sz w:val="22"/>
                <w:szCs w:val="22"/>
              </w:rPr>
              <w:t>e</w:t>
            </w:r>
            <w:r>
              <w:rPr>
                <w:w w:val="125"/>
                <w:sz w:val="22"/>
                <w:szCs w:val="22"/>
              </w:rPr>
              <w:t>m</w:t>
            </w:r>
            <w:r>
              <w:rPr>
                <w:spacing w:val="-1"/>
                <w:w w:val="138"/>
                <w:sz w:val="22"/>
                <w:szCs w:val="22"/>
              </w:rPr>
              <w:t>a</w:t>
            </w:r>
            <w:r>
              <w:rPr>
                <w:w w:val="126"/>
                <w:sz w:val="22"/>
                <w:szCs w:val="22"/>
              </w:rPr>
              <w:t>h</w:t>
            </w:r>
            <w:r>
              <w:rPr>
                <w:spacing w:val="-1"/>
                <w:w w:val="138"/>
                <w:sz w:val="22"/>
                <w:szCs w:val="22"/>
              </w:rPr>
              <w:t>a</w:t>
            </w:r>
            <w:r>
              <w:rPr>
                <w:w w:val="125"/>
                <w:sz w:val="22"/>
                <w:szCs w:val="22"/>
              </w:rPr>
              <w:t>m</w:t>
            </w:r>
            <w:r>
              <w:rPr>
                <w:spacing w:val="-1"/>
                <w:w w:val="138"/>
                <w:sz w:val="22"/>
                <w:szCs w:val="22"/>
              </w:rPr>
              <w:t>a</w:t>
            </w:r>
            <w:r>
              <w:rPr>
                <w:w w:val="126"/>
                <w:sz w:val="22"/>
                <w:szCs w:val="22"/>
              </w:rPr>
              <w:t>n</w:t>
            </w:r>
          </w:p>
          <w:p w:rsidR="00944A07" w:rsidRDefault="000E52F1">
            <w:pPr>
              <w:spacing w:before="41" w:line="200" w:lineRule="exact"/>
              <w:ind w:left="171"/>
              <w:rPr>
                <w:sz w:val="22"/>
                <w:szCs w:val="22"/>
              </w:rPr>
            </w:pPr>
            <w:r>
              <w:rPr>
                <w:spacing w:val="-2"/>
                <w:position w:val="-4"/>
                <w:sz w:val="22"/>
                <w:szCs w:val="22"/>
              </w:rPr>
              <w:t>S</w:t>
            </w:r>
            <w:r>
              <w:rPr>
                <w:position w:val="-4"/>
                <w:sz w:val="22"/>
                <w:szCs w:val="22"/>
              </w:rPr>
              <w:t>CM</w:t>
            </w:r>
            <w:r>
              <w:rPr>
                <w:spacing w:val="32"/>
                <w:position w:val="-4"/>
                <w:sz w:val="22"/>
                <w:szCs w:val="22"/>
              </w:rPr>
              <w:t xml:space="preserve"> </w:t>
            </w:r>
            <w:r>
              <w:rPr>
                <w:w w:val="127"/>
                <w:position w:val="-4"/>
                <w:sz w:val="22"/>
                <w:szCs w:val="22"/>
              </w:rPr>
              <w:t>d</w:t>
            </w:r>
            <w:r>
              <w:rPr>
                <w:spacing w:val="-1"/>
                <w:w w:val="127"/>
                <w:position w:val="-4"/>
                <w:sz w:val="22"/>
                <w:szCs w:val="22"/>
              </w:rPr>
              <w:t>a</w:t>
            </w:r>
            <w:r>
              <w:rPr>
                <w:w w:val="127"/>
                <w:position w:val="-4"/>
                <w:sz w:val="22"/>
                <w:szCs w:val="22"/>
              </w:rPr>
              <w:t>n</w:t>
            </w:r>
            <w:r>
              <w:rPr>
                <w:spacing w:val="9"/>
                <w:w w:val="127"/>
                <w:position w:val="-4"/>
                <w:sz w:val="22"/>
                <w:szCs w:val="22"/>
              </w:rPr>
              <w:t xml:space="preserve"> </w:t>
            </w:r>
            <w:r>
              <w:rPr>
                <w:spacing w:val="-10"/>
                <w:w w:val="127"/>
                <w:position w:val="-4"/>
                <w:sz w:val="22"/>
                <w:szCs w:val="22"/>
              </w:rPr>
              <w:t>k</w:t>
            </w:r>
            <w:r>
              <w:rPr>
                <w:w w:val="127"/>
                <w:position w:val="-4"/>
                <w:sz w:val="22"/>
                <w:szCs w:val="22"/>
              </w:rPr>
              <w:t>ur</w:t>
            </w:r>
            <w:r>
              <w:rPr>
                <w:spacing w:val="-1"/>
                <w:w w:val="127"/>
                <w:position w:val="-4"/>
                <w:sz w:val="22"/>
                <w:szCs w:val="22"/>
              </w:rPr>
              <w:t>a</w:t>
            </w:r>
            <w:r>
              <w:rPr>
                <w:w w:val="127"/>
                <w:position w:val="-4"/>
                <w:sz w:val="22"/>
                <w:szCs w:val="22"/>
              </w:rPr>
              <w:t>ng</w:t>
            </w:r>
            <w:r>
              <w:rPr>
                <w:spacing w:val="-4"/>
                <w:w w:val="127"/>
                <w:position w:val="-4"/>
                <w:sz w:val="22"/>
                <w:szCs w:val="22"/>
              </w:rPr>
              <w:t xml:space="preserve"> </w:t>
            </w:r>
            <w:r>
              <w:rPr>
                <w:w w:val="127"/>
                <w:position w:val="-4"/>
                <w:sz w:val="22"/>
                <w:szCs w:val="22"/>
              </w:rPr>
              <w:t>m</w:t>
            </w:r>
            <w:r>
              <w:rPr>
                <w:spacing w:val="-1"/>
                <w:w w:val="127"/>
                <w:position w:val="-4"/>
                <w:sz w:val="22"/>
                <w:szCs w:val="22"/>
              </w:rPr>
              <w:t>a</w:t>
            </w:r>
            <w:r>
              <w:rPr>
                <w:w w:val="127"/>
                <w:position w:val="-4"/>
                <w:sz w:val="22"/>
                <w:szCs w:val="22"/>
              </w:rPr>
              <w:t>mpu</w:t>
            </w:r>
            <w:r>
              <w:rPr>
                <w:spacing w:val="2"/>
                <w:w w:val="127"/>
                <w:position w:val="-4"/>
                <w:sz w:val="22"/>
                <w:szCs w:val="22"/>
              </w:rPr>
              <w:t xml:space="preserve"> </w:t>
            </w:r>
            <w:r>
              <w:rPr>
                <w:w w:val="125"/>
                <w:position w:val="-4"/>
                <w:sz w:val="22"/>
                <w:szCs w:val="22"/>
              </w:rPr>
              <w:t>m</w:t>
            </w:r>
            <w:r>
              <w:rPr>
                <w:w w:val="138"/>
                <w:position w:val="-4"/>
                <w:sz w:val="22"/>
                <w:szCs w:val="22"/>
              </w:rPr>
              <w:t>e</w:t>
            </w:r>
            <w:r>
              <w:rPr>
                <w:spacing w:val="-1"/>
                <w:w w:val="126"/>
                <w:position w:val="-4"/>
                <w:sz w:val="22"/>
                <w:szCs w:val="22"/>
              </w:rPr>
              <w:t>n</w:t>
            </w:r>
            <w:r>
              <w:rPr>
                <w:w w:val="126"/>
                <w:position w:val="-4"/>
                <w:sz w:val="22"/>
                <w:szCs w:val="22"/>
              </w:rPr>
              <w:t>g</w:t>
            </w:r>
            <w:r>
              <w:rPr>
                <w:spacing w:val="-1"/>
                <w:w w:val="138"/>
                <w:position w:val="-4"/>
                <w:sz w:val="22"/>
                <w:szCs w:val="22"/>
              </w:rPr>
              <w:t>a</w:t>
            </w:r>
            <w:r>
              <w:rPr>
                <w:w w:val="126"/>
                <w:position w:val="-4"/>
                <w:sz w:val="22"/>
                <w:szCs w:val="22"/>
              </w:rPr>
              <w:t>p</w:t>
            </w:r>
            <w:r>
              <w:rPr>
                <w:spacing w:val="1"/>
                <w:position w:val="-4"/>
                <w:sz w:val="22"/>
                <w:szCs w:val="22"/>
              </w:rPr>
              <w:t>l</w:t>
            </w:r>
            <w:r>
              <w:rPr>
                <w:spacing w:val="-1"/>
                <w:position w:val="-4"/>
                <w:sz w:val="22"/>
                <w:szCs w:val="22"/>
              </w:rPr>
              <w:t>i</w:t>
            </w:r>
            <w:r>
              <w:rPr>
                <w:spacing w:val="-3"/>
                <w:w w:val="115"/>
                <w:position w:val="-4"/>
                <w:sz w:val="22"/>
                <w:szCs w:val="22"/>
              </w:rPr>
              <w:t>k</w:t>
            </w:r>
            <w:r>
              <w:rPr>
                <w:spacing w:val="-1"/>
                <w:w w:val="138"/>
                <w:position w:val="-4"/>
                <w:sz w:val="22"/>
                <w:szCs w:val="22"/>
              </w:rPr>
              <w:t>a</w:t>
            </w:r>
            <w:r>
              <w:rPr>
                <w:spacing w:val="-1"/>
                <w:w w:val="133"/>
                <w:position w:val="-4"/>
                <w:sz w:val="22"/>
                <w:szCs w:val="22"/>
              </w:rPr>
              <w:t>s</w:t>
            </w:r>
            <w:r>
              <w:rPr>
                <w:spacing w:val="1"/>
                <w:position w:val="-4"/>
                <w:sz w:val="22"/>
                <w:szCs w:val="22"/>
              </w:rPr>
              <w:t>i</w:t>
            </w:r>
            <w:r>
              <w:rPr>
                <w:spacing w:val="-3"/>
                <w:w w:val="115"/>
                <w:position w:val="-4"/>
                <w:sz w:val="22"/>
                <w:szCs w:val="22"/>
              </w:rPr>
              <w:t>k</w:t>
            </w:r>
            <w:r>
              <w:rPr>
                <w:spacing w:val="-1"/>
                <w:w w:val="138"/>
                <w:position w:val="-4"/>
                <w:sz w:val="22"/>
                <w:szCs w:val="22"/>
              </w:rPr>
              <w:t>a</w:t>
            </w:r>
            <w:r>
              <w:rPr>
                <w:w w:val="126"/>
                <w:position w:val="-4"/>
                <w:sz w:val="22"/>
                <w:szCs w:val="22"/>
              </w:rPr>
              <w:t>n</w:t>
            </w:r>
            <w:r>
              <w:rPr>
                <w:spacing w:val="17"/>
                <w:position w:val="-4"/>
                <w:sz w:val="22"/>
                <w:szCs w:val="22"/>
              </w:rPr>
              <w:t xml:space="preserve"> </w:t>
            </w:r>
            <w:r>
              <w:rPr>
                <w:spacing w:val="-1"/>
                <w:w w:val="124"/>
                <w:position w:val="-4"/>
                <w:sz w:val="22"/>
                <w:szCs w:val="22"/>
              </w:rPr>
              <w:t>c</w:t>
            </w:r>
            <w:r>
              <w:rPr>
                <w:spacing w:val="-1"/>
                <w:w w:val="122"/>
                <w:position w:val="-4"/>
                <w:sz w:val="22"/>
                <w:szCs w:val="22"/>
              </w:rPr>
              <w:t>o</w:t>
            </w:r>
            <w:r>
              <w:rPr>
                <w:w w:val="126"/>
                <w:position w:val="-4"/>
                <w:sz w:val="22"/>
                <w:szCs w:val="22"/>
              </w:rPr>
              <w:t>n</w:t>
            </w:r>
            <w:r>
              <w:rPr>
                <w:w w:val="141"/>
                <w:position w:val="-4"/>
                <w:sz w:val="22"/>
                <w:szCs w:val="22"/>
              </w:rPr>
              <w:t>t</w:t>
            </w:r>
            <w:r>
              <w:rPr>
                <w:spacing w:val="-1"/>
                <w:w w:val="122"/>
                <w:position w:val="-4"/>
                <w:sz w:val="22"/>
                <w:szCs w:val="22"/>
              </w:rPr>
              <w:t>o</w:t>
            </w:r>
            <w:r>
              <w:rPr>
                <w:w w:val="126"/>
                <w:position w:val="-4"/>
                <w:sz w:val="22"/>
                <w:szCs w:val="22"/>
              </w:rPr>
              <w:t>h</w:t>
            </w:r>
          </w:p>
        </w:tc>
      </w:tr>
    </w:tbl>
    <w:p w:rsidR="00944A07" w:rsidRDefault="00944A07">
      <w:pPr>
        <w:spacing w:line="200" w:lineRule="exact"/>
      </w:pPr>
    </w:p>
    <w:p w:rsidR="00944A07" w:rsidRDefault="00944A07">
      <w:pPr>
        <w:spacing w:line="200" w:lineRule="exact"/>
      </w:pPr>
    </w:p>
    <w:p w:rsidR="00944A07" w:rsidRDefault="00944A07">
      <w:pPr>
        <w:spacing w:line="220" w:lineRule="exact"/>
        <w:rPr>
          <w:sz w:val="22"/>
          <w:szCs w:val="22"/>
        </w:rPr>
      </w:pPr>
    </w:p>
    <w:p w:rsidR="00944A07" w:rsidRDefault="000E52F1">
      <w:pPr>
        <w:spacing w:before="27"/>
        <w:ind w:left="110"/>
        <w:rPr>
          <w:sz w:val="24"/>
          <w:szCs w:val="24"/>
        </w:rPr>
      </w:pPr>
      <w:r>
        <w:rPr>
          <w:b/>
          <w:spacing w:val="1"/>
          <w:w w:val="105"/>
          <w:sz w:val="24"/>
          <w:szCs w:val="24"/>
        </w:rPr>
        <w:t>G</w:t>
      </w:r>
      <w:r>
        <w:rPr>
          <w:b/>
          <w:w w:val="151"/>
          <w:sz w:val="24"/>
          <w:szCs w:val="24"/>
        </w:rPr>
        <w:t>.</w:t>
      </w:r>
      <w:r>
        <w:rPr>
          <w:b/>
          <w:sz w:val="24"/>
          <w:szCs w:val="24"/>
        </w:rPr>
        <w:t xml:space="preserve">  </w:t>
      </w:r>
      <w:r>
        <w:rPr>
          <w:b/>
          <w:spacing w:val="29"/>
          <w:sz w:val="24"/>
          <w:szCs w:val="24"/>
        </w:rPr>
        <w:t xml:space="preserve"> </w:t>
      </w:r>
      <w:r>
        <w:rPr>
          <w:b/>
          <w:w w:val="110"/>
          <w:sz w:val="24"/>
          <w:szCs w:val="24"/>
        </w:rPr>
        <w:t>PE</w:t>
      </w:r>
      <w:r>
        <w:rPr>
          <w:b/>
          <w:spacing w:val="1"/>
          <w:w w:val="110"/>
          <w:sz w:val="24"/>
          <w:szCs w:val="24"/>
        </w:rPr>
        <w:t>N</w:t>
      </w:r>
      <w:r>
        <w:rPr>
          <w:b/>
          <w:w w:val="110"/>
          <w:sz w:val="24"/>
          <w:szCs w:val="24"/>
        </w:rPr>
        <w:t>E</w:t>
      </w:r>
      <w:r>
        <w:rPr>
          <w:b/>
          <w:spacing w:val="1"/>
          <w:w w:val="110"/>
          <w:sz w:val="24"/>
          <w:szCs w:val="24"/>
        </w:rPr>
        <w:t>N</w:t>
      </w:r>
      <w:r>
        <w:rPr>
          <w:b/>
          <w:w w:val="110"/>
          <w:sz w:val="24"/>
          <w:szCs w:val="24"/>
        </w:rPr>
        <w:t>T</w:t>
      </w:r>
      <w:r>
        <w:rPr>
          <w:b/>
          <w:spacing w:val="1"/>
          <w:w w:val="110"/>
          <w:sz w:val="24"/>
          <w:szCs w:val="24"/>
        </w:rPr>
        <w:t>U</w:t>
      </w:r>
      <w:r>
        <w:rPr>
          <w:b/>
          <w:w w:val="110"/>
          <w:sz w:val="24"/>
          <w:szCs w:val="24"/>
        </w:rPr>
        <w:t>AN</w:t>
      </w:r>
      <w:r>
        <w:rPr>
          <w:b/>
          <w:spacing w:val="17"/>
          <w:w w:val="110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N</w:t>
      </w:r>
      <w:r>
        <w:rPr>
          <w:b/>
          <w:sz w:val="24"/>
          <w:szCs w:val="24"/>
        </w:rPr>
        <w:t>ILAI</w:t>
      </w:r>
      <w:r>
        <w:rPr>
          <w:b/>
          <w:spacing w:val="45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A</w:t>
      </w:r>
      <w:r>
        <w:rPr>
          <w:b/>
          <w:sz w:val="24"/>
          <w:szCs w:val="24"/>
        </w:rPr>
        <w:t>K</w:t>
      </w:r>
      <w:r>
        <w:rPr>
          <w:b/>
          <w:spacing w:val="-1"/>
          <w:sz w:val="24"/>
          <w:szCs w:val="24"/>
        </w:rPr>
        <w:t>H</w:t>
      </w:r>
      <w:r>
        <w:rPr>
          <w:b/>
          <w:sz w:val="24"/>
          <w:szCs w:val="24"/>
        </w:rPr>
        <w:t>IR</w:t>
      </w:r>
      <w:r>
        <w:rPr>
          <w:b/>
          <w:spacing w:val="53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M</w:t>
      </w:r>
      <w:r>
        <w:rPr>
          <w:b/>
          <w:spacing w:val="-20"/>
          <w:sz w:val="24"/>
          <w:szCs w:val="24"/>
        </w:rPr>
        <w:t>A</w:t>
      </w:r>
      <w:r>
        <w:rPr>
          <w:b/>
          <w:spacing w:val="-20"/>
          <w:sz w:val="24"/>
          <w:szCs w:val="24"/>
        </w:rPr>
        <w:t>T</w:t>
      </w:r>
      <w:r>
        <w:rPr>
          <w:b/>
          <w:sz w:val="24"/>
          <w:szCs w:val="24"/>
        </w:rPr>
        <w:t xml:space="preserve">A </w:t>
      </w:r>
      <w:r>
        <w:rPr>
          <w:b/>
          <w:spacing w:val="5"/>
          <w:sz w:val="24"/>
          <w:szCs w:val="24"/>
        </w:rPr>
        <w:t xml:space="preserve"> </w:t>
      </w:r>
      <w:r>
        <w:rPr>
          <w:b/>
          <w:spacing w:val="-6"/>
          <w:w w:val="99"/>
          <w:sz w:val="24"/>
          <w:szCs w:val="24"/>
        </w:rPr>
        <w:t>K</w:t>
      </w:r>
      <w:r>
        <w:rPr>
          <w:b/>
          <w:spacing w:val="1"/>
          <w:w w:val="112"/>
          <w:sz w:val="24"/>
          <w:szCs w:val="24"/>
        </w:rPr>
        <w:t>U</w:t>
      </w:r>
      <w:r>
        <w:rPr>
          <w:b/>
          <w:spacing w:val="-1"/>
          <w:w w:val="95"/>
          <w:sz w:val="24"/>
          <w:szCs w:val="24"/>
        </w:rPr>
        <w:t>L</w:t>
      </w:r>
      <w:r>
        <w:rPr>
          <w:b/>
          <w:w w:val="95"/>
          <w:sz w:val="24"/>
          <w:szCs w:val="24"/>
        </w:rPr>
        <w:t>I</w:t>
      </w:r>
      <w:r>
        <w:rPr>
          <w:b/>
          <w:w w:val="107"/>
          <w:sz w:val="24"/>
          <w:szCs w:val="24"/>
        </w:rPr>
        <w:t>AH</w:t>
      </w:r>
    </w:p>
    <w:p w:rsidR="00944A07" w:rsidRDefault="00944A07">
      <w:pPr>
        <w:spacing w:before="9" w:line="100" w:lineRule="exact"/>
        <w:rPr>
          <w:sz w:val="11"/>
          <w:szCs w:val="11"/>
        </w:rPr>
      </w:pPr>
    </w:p>
    <w:p w:rsidR="00944A07" w:rsidRDefault="000E52F1">
      <w:pPr>
        <w:ind w:left="1635" w:right="1748"/>
        <w:jc w:val="center"/>
        <w:rPr>
          <w:sz w:val="22"/>
          <w:szCs w:val="22"/>
        </w:rPr>
      </w:pPr>
      <w:r>
        <w:rPr>
          <w:b/>
          <w:w w:val="121"/>
          <w:sz w:val="22"/>
          <w:szCs w:val="22"/>
        </w:rPr>
        <w:t>N</w:t>
      </w:r>
      <w:r>
        <w:rPr>
          <w:b/>
          <w:spacing w:val="1"/>
          <w:w w:val="121"/>
          <w:sz w:val="22"/>
          <w:szCs w:val="22"/>
        </w:rPr>
        <w:t>il</w:t>
      </w:r>
      <w:r>
        <w:rPr>
          <w:b/>
          <w:w w:val="121"/>
          <w:sz w:val="22"/>
          <w:szCs w:val="22"/>
        </w:rPr>
        <w:t xml:space="preserve">ai </w:t>
      </w:r>
      <w:r>
        <w:rPr>
          <w:b/>
          <w:spacing w:val="31"/>
          <w:w w:val="121"/>
          <w:sz w:val="22"/>
          <w:szCs w:val="22"/>
        </w:rPr>
        <w:t xml:space="preserve"> </w:t>
      </w:r>
      <w:r>
        <w:rPr>
          <w:b/>
          <w:spacing w:val="2"/>
          <w:w w:val="121"/>
          <w:sz w:val="22"/>
          <w:szCs w:val="22"/>
        </w:rPr>
        <w:t>A</w:t>
      </w:r>
      <w:r>
        <w:rPr>
          <w:b/>
          <w:spacing w:val="1"/>
          <w:w w:val="121"/>
          <w:sz w:val="22"/>
          <w:szCs w:val="22"/>
        </w:rPr>
        <w:t>n</w:t>
      </w:r>
      <w:r>
        <w:rPr>
          <w:b/>
          <w:spacing w:val="2"/>
          <w:w w:val="121"/>
          <w:sz w:val="22"/>
          <w:szCs w:val="22"/>
        </w:rPr>
        <w:t>gk</w:t>
      </w:r>
      <w:r>
        <w:rPr>
          <w:b/>
          <w:w w:val="121"/>
          <w:sz w:val="22"/>
          <w:szCs w:val="22"/>
        </w:rPr>
        <w:t>a</w:t>
      </w:r>
      <w:r>
        <w:rPr>
          <w:b/>
          <w:spacing w:val="37"/>
          <w:w w:val="121"/>
          <w:sz w:val="22"/>
          <w:szCs w:val="22"/>
        </w:rPr>
        <w:t xml:space="preserve"> </w:t>
      </w:r>
      <w:r>
        <w:rPr>
          <w:b/>
          <w:spacing w:val="-1"/>
          <w:w w:val="121"/>
          <w:sz w:val="22"/>
          <w:szCs w:val="22"/>
        </w:rPr>
        <w:t>(</w:t>
      </w:r>
      <w:r>
        <w:rPr>
          <w:b/>
          <w:spacing w:val="2"/>
          <w:w w:val="121"/>
          <w:sz w:val="22"/>
          <w:szCs w:val="22"/>
        </w:rPr>
        <w:t>N</w:t>
      </w:r>
      <w:r>
        <w:rPr>
          <w:b/>
          <w:w w:val="121"/>
          <w:sz w:val="22"/>
          <w:szCs w:val="22"/>
        </w:rPr>
        <w:t xml:space="preserve">A)                 </w:t>
      </w:r>
      <w:r>
        <w:rPr>
          <w:b/>
          <w:spacing w:val="37"/>
          <w:w w:val="121"/>
          <w:sz w:val="22"/>
          <w:szCs w:val="22"/>
        </w:rPr>
        <w:t xml:space="preserve"> </w:t>
      </w:r>
      <w:r>
        <w:rPr>
          <w:b/>
          <w:spacing w:val="2"/>
          <w:w w:val="121"/>
          <w:sz w:val="22"/>
          <w:szCs w:val="22"/>
        </w:rPr>
        <w:t>N</w:t>
      </w:r>
      <w:r>
        <w:rPr>
          <w:b/>
          <w:spacing w:val="-1"/>
          <w:w w:val="121"/>
          <w:sz w:val="22"/>
          <w:szCs w:val="22"/>
        </w:rPr>
        <w:t>i</w:t>
      </w:r>
      <w:r>
        <w:rPr>
          <w:b/>
          <w:spacing w:val="1"/>
          <w:w w:val="121"/>
          <w:sz w:val="22"/>
          <w:szCs w:val="22"/>
        </w:rPr>
        <w:t>l</w:t>
      </w:r>
      <w:r>
        <w:rPr>
          <w:b/>
          <w:spacing w:val="2"/>
          <w:w w:val="121"/>
          <w:sz w:val="22"/>
          <w:szCs w:val="22"/>
        </w:rPr>
        <w:t>a</w:t>
      </w:r>
      <w:r>
        <w:rPr>
          <w:b/>
          <w:w w:val="121"/>
          <w:sz w:val="22"/>
          <w:szCs w:val="22"/>
        </w:rPr>
        <w:t>i</w:t>
      </w:r>
      <w:r>
        <w:rPr>
          <w:b/>
          <w:spacing w:val="17"/>
          <w:w w:val="121"/>
          <w:sz w:val="22"/>
          <w:szCs w:val="22"/>
        </w:rPr>
        <w:t xml:space="preserve"> </w:t>
      </w:r>
      <w:r>
        <w:rPr>
          <w:b/>
          <w:spacing w:val="2"/>
          <w:w w:val="121"/>
          <w:sz w:val="22"/>
          <w:szCs w:val="22"/>
        </w:rPr>
        <w:t>H</w:t>
      </w:r>
      <w:r>
        <w:rPr>
          <w:b/>
          <w:spacing w:val="-1"/>
          <w:w w:val="121"/>
          <w:sz w:val="22"/>
          <w:szCs w:val="22"/>
        </w:rPr>
        <w:t>u</w:t>
      </w:r>
      <w:r>
        <w:rPr>
          <w:b/>
          <w:spacing w:val="1"/>
          <w:w w:val="121"/>
          <w:sz w:val="22"/>
          <w:szCs w:val="22"/>
        </w:rPr>
        <w:t>r</w:t>
      </w:r>
      <w:r>
        <w:rPr>
          <w:b/>
          <w:spacing w:val="-1"/>
          <w:w w:val="121"/>
          <w:sz w:val="22"/>
          <w:szCs w:val="22"/>
        </w:rPr>
        <w:t>u</w:t>
      </w:r>
      <w:r>
        <w:rPr>
          <w:b/>
          <w:w w:val="121"/>
          <w:sz w:val="22"/>
          <w:szCs w:val="22"/>
        </w:rPr>
        <w:t>f</w:t>
      </w:r>
      <w:r>
        <w:rPr>
          <w:b/>
          <w:spacing w:val="3"/>
          <w:w w:val="121"/>
          <w:sz w:val="22"/>
          <w:szCs w:val="22"/>
        </w:rPr>
        <w:t xml:space="preserve"> </w:t>
      </w:r>
      <w:r>
        <w:rPr>
          <w:b/>
          <w:spacing w:val="1"/>
          <w:w w:val="137"/>
          <w:sz w:val="22"/>
          <w:szCs w:val="22"/>
        </w:rPr>
        <w:t>(</w:t>
      </w:r>
      <w:r>
        <w:rPr>
          <w:b/>
          <w:spacing w:val="3"/>
          <w:w w:val="115"/>
          <w:sz w:val="22"/>
          <w:szCs w:val="22"/>
        </w:rPr>
        <w:t>N</w:t>
      </w:r>
      <w:r>
        <w:rPr>
          <w:b/>
          <w:w w:val="107"/>
          <w:sz w:val="22"/>
          <w:szCs w:val="22"/>
        </w:rPr>
        <w:t>H</w:t>
      </w:r>
      <w:r>
        <w:rPr>
          <w:b/>
          <w:w w:val="137"/>
          <w:sz w:val="22"/>
          <w:szCs w:val="22"/>
        </w:rPr>
        <w:t>)</w:t>
      </w:r>
    </w:p>
    <w:p w:rsidR="00944A07" w:rsidRDefault="00944A07">
      <w:pPr>
        <w:spacing w:before="13" w:line="220" w:lineRule="exact"/>
        <w:rPr>
          <w:sz w:val="22"/>
          <w:szCs w:val="22"/>
        </w:rPr>
      </w:pPr>
    </w:p>
    <w:p w:rsidR="00944A07" w:rsidRDefault="000E52F1">
      <w:pPr>
        <w:ind w:left="2492" w:right="2587"/>
        <w:jc w:val="center"/>
        <w:rPr>
          <w:sz w:val="22"/>
          <w:szCs w:val="22"/>
        </w:rPr>
      </w:pPr>
      <w:r>
        <w:rPr>
          <w:spacing w:val="-3"/>
          <w:sz w:val="22"/>
          <w:szCs w:val="22"/>
        </w:rPr>
        <w:t>N</w:t>
      </w:r>
      <w:r>
        <w:rPr>
          <w:sz w:val="22"/>
          <w:szCs w:val="22"/>
        </w:rPr>
        <w:t>A</w:t>
      </w:r>
      <w:r>
        <w:rPr>
          <w:spacing w:val="12"/>
          <w:sz w:val="22"/>
          <w:szCs w:val="22"/>
        </w:rPr>
        <w:t xml:space="preserve"> </w:t>
      </w:r>
      <w:r>
        <w:rPr>
          <w:w w:val="137"/>
          <w:sz w:val="22"/>
          <w:szCs w:val="22"/>
          <w:u w:val="single" w:color="000000"/>
        </w:rPr>
        <w:t>&gt;</w:t>
      </w:r>
      <w:r>
        <w:rPr>
          <w:spacing w:val="8"/>
          <w:w w:val="137"/>
          <w:sz w:val="22"/>
          <w:szCs w:val="22"/>
        </w:rPr>
        <w:t xml:space="preserve"> </w:t>
      </w:r>
      <w:r>
        <w:rPr>
          <w:spacing w:val="3"/>
          <w:w w:val="137"/>
          <w:sz w:val="22"/>
          <w:szCs w:val="22"/>
        </w:rPr>
        <w:t>8</w:t>
      </w:r>
      <w:r>
        <w:rPr>
          <w:w w:val="137"/>
          <w:sz w:val="22"/>
          <w:szCs w:val="22"/>
        </w:rPr>
        <w:t xml:space="preserve">0                                 </w:t>
      </w:r>
      <w:r>
        <w:rPr>
          <w:spacing w:val="33"/>
          <w:w w:val="137"/>
          <w:sz w:val="22"/>
          <w:szCs w:val="22"/>
        </w:rPr>
        <w:t xml:space="preserve"> </w:t>
      </w:r>
      <w:r>
        <w:rPr>
          <w:w w:val="94"/>
          <w:sz w:val="22"/>
          <w:szCs w:val="22"/>
        </w:rPr>
        <w:t>A</w:t>
      </w:r>
    </w:p>
    <w:p w:rsidR="00944A07" w:rsidRDefault="00944A07">
      <w:pPr>
        <w:spacing w:before="5" w:line="140" w:lineRule="exact"/>
        <w:rPr>
          <w:sz w:val="15"/>
          <w:szCs w:val="15"/>
        </w:rPr>
      </w:pPr>
    </w:p>
    <w:p w:rsidR="00944A07" w:rsidRDefault="000E52F1">
      <w:pPr>
        <w:ind w:left="2312" w:right="2583"/>
        <w:jc w:val="center"/>
        <w:rPr>
          <w:sz w:val="22"/>
          <w:szCs w:val="22"/>
        </w:rPr>
      </w:pPr>
      <w:r>
        <w:rPr>
          <w:spacing w:val="3"/>
          <w:w w:val="137"/>
          <w:sz w:val="22"/>
          <w:szCs w:val="22"/>
        </w:rPr>
        <w:t>6</w:t>
      </w:r>
      <w:r>
        <w:rPr>
          <w:w w:val="137"/>
          <w:sz w:val="22"/>
          <w:szCs w:val="22"/>
        </w:rPr>
        <w:t>5</w:t>
      </w:r>
      <w:r>
        <w:rPr>
          <w:spacing w:val="-28"/>
          <w:w w:val="137"/>
          <w:sz w:val="22"/>
          <w:szCs w:val="22"/>
        </w:rPr>
        <w:t xml:space="preserve"> </w:t>
      </w:r>
      <w:r>
        <w:rPr>
          <w:w w:val="137"/>
          <w:sz w:val="22"/>
          <w:szCs w:val="22"/>
          <w:u w:val="single" w:color="000000"/>
        </w:rPr>
        <w:t>&lt;</w:t>
      </w:r>
      <w:r>
        <w:rPr>
          <w:spacing w:val="8"/>
          <w:w w:val="137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N</w:t>
      </w:r>
      <w:r>
        <w:rPr>
          <w:sz w:val="22"/>
          <w:szCs w:val="22"/>
        </w:rPr>
        <w:t>A</w:t>
      </w:r>
      <w:r>
        <w:rPr>
          <w:spacing w:val="10"/>
          <w:sz w:val="22"/>
          <w:szCs w:val="22"/>
        </w:rPr>
        <w:t xml:space="preserve"> </w:t>
      </w:r>
      <w:r>
        <w:rPr>
          <w:w w:val="152"/>
          <w:sz w:val="22"/>
          <w:szCs w:val="22"/>
        </w:rPr>
        <w:t>≤</w:t>
      </w:r>
      <w:r>
        <w:rPr>
          <w:spacing w:val="-14"/>
          <w:w w:val="152"/>
          <w:sz w:val="22"/>
          <w:szCs w:val="22"/>
        </w:rPr>
        <w:t xml:space="preserve"> </w:t>
      </w:r>
      <w:r>
        <w:rPr>
          <w:spacing w:val="2"/>
          <w:w w:val="103"/>
          <w:sz w:val="22"/>
          <w:szCs w:val="22"/>
        </w:rPr>
        <w:t>7</w:t>
      </w:r>
      <w:r>
        <w:rPr>
          <w:w w:val="103"/>
          <w:sz w:val="22"/>
          <w:szCs w:val="22"/>
        </w:rPr>
        <w:t xml:space="preserve">9                                      </w:t>
      </w:r>
      <w:r>
        <w:rPr>
          <w:spacing w:val="39"/>
          <w:w w:val="103"/>
          <w:sz w:val="22"/>
          <w:szCs w:val="22"/>
        </w:rPr>
        <w:t xml:space="preserve"> </w:t>
      </w:r>
      <w:r>
        <w:rPr>
          <w:w w:val="103"/>
          <w:sz w:val="22"/>
          <w:szCs w:val="22"/>
        </w:rPr>
        <w:t>B</w:t>
      </w:r>
    </w:p>
    <w:p w:rsidR="00944A07" w:rsidRDefault="00944A07">
      <w:pPr>
        <w:spacing w:before="1" w:line="160" w:lineRule="exact"/>
        <w:rPr>
          <w:sz w:val="16"/>
          <w:szCs w:val="16"/>
        </w:rPr>
      </w:pPr>
    </w:p>
    <w:p w:rsidR="00944A07" w:rsidRDefault="000E52F1">
      <w:pPr>
        <w:ind w:left="2312" w:right="2580"/>
        <w:jc w:val="center"/>
        <w:rPr>
          <w:sz w:val="22"/>
          <w:szCs w:val="2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314964" behindDoc="1" locked="0" layoutInCell="1" allowOverlap="1">
                <wp:simplePos x="0" y="0"/>
                <wp:positionH relativeFrom="page">
                  <wp:posOffset>1758315</wp:posOffset>
                </wp:positionH>
                <wp:positionV relativeFrom="paragraph">
                  <wp:posOffset>-833120</wp:posOffset>
                </wp:positionV>
                <wp:extent cx="4039870" cy="1579880"/>
                <wp:effectExtent l="5715" t="0" r="2540" b="1905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39870" cy="1579880"/>
                          <a:chOff x="2769" y="-1312"/>
                          <a:chExt cx="6362" cy="2488"/>
                        </a:xfrm>
                      </wpg:grpSpPr>
                      <wpg:grpSp>
                        <wpg:cNvPr id="2" name="Group 3"/>
                        <wpg:cNvGrpSpPr>
                          <a:grpSpLocks/>
                        </wpg:cNvGrpSpPr>
                        <wpg:grpSpPr bwMode="auto">
                          <a:xfrm>
                            <a:off x="2774" y="-1311"/>
                            <a:ext cx="3254" cy="404"/>
                            <a:chOff x="2774" y="-1311"/>
                            <a:chExt cx="3254" cy="404"/>
                          </a:xfrm>
                        </wpg:grpSpPr>
                        <wps:wsp>
                          <wps:cNvPr id="3" name="Freeform 42"/>
                          <wps:cNvSpPr>
                            <a:spLocks/>
                          </wps:cNvSpPr>
                          <wps:spPr bwMode="auto">
                            <a:xfrm>
                              <a:off x="2774" y="-1311"/>
                              <a:ext cx="3254" cy="404"/>
                            </a:xfrm>
                            <a:custGeom>
                              <a:avLst/>
                              <a:gdLst>
                                <a:gd name="T0" fmla="+- 0 2774 2774"/>
                                <a:gd name="T1" fmla="*/ T0 w 3254"/>
                                <a:gd name="T2" fmla="+- 0 -907 -1311"/>
                                <a:gd name="T3" fmla="*/ -907 h 404"/>
                                <a:gd name="T4" fmla="+- 0 6028 2774"/>
                                <a:gd name="T5" fmla="*/ T4 w 3254"/>
                                <a:gd name="T6" fmla="+- 0 -907 -1311"/>
                                <a:gd name="T7" fmla="*/ -907 h 404"/>
                                <a:gd name="T8" fmla="+- 0 6028 2774"/>
                                <a:gd name="T9" fmla="*/ T8 w 3254"/>
                                <a:gd name="T10" fmla="+- 0 -1311 -1311"/>
                                <a:gd name="T11" fmla="*/ -1311 h 404"/>
                                <a:gd name="T12" fmla="+- 0 2774 2774"/>
                                <a:gd name="T13" fmla="*/ T12 w 3254"/>
                                <a:gd name="T14" fmla="+- 0 -1311 -1311"/>
                                <a:gd name="T15" fmla="*/ -1311 h 404"/>
                                <a:gd name="T16" fmla="+- 0 2774 2774"/>
                                <a:gd name="T17" fmla="*/ T16 w 3254"/>
                                <a:gd name="T18" fmla="+- 0 -907 -1311"/>
                                <a:gd name="T19" fmla="*/ -907 h 40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3254" h="404">
                                  <a:moveTo>
                                    <a:pt x="0" y="404"/>
                                  </a:moveTo>
                                  <a:lnTo>
                                    <a:pt x="3254" y="404"/>
                                  </a:lnTo>
                                  <a:lnTo>
                                    <a:pt x="3254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0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8D8D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4" name="Group 4"/>
                          <wpg:cNvGrpSpPr>
                            <a:grpSpLocks/>
                          </wpg:cNvGrpSpPr>
                          <wpg:grpSpPr bwMode="auto">
                            <a:xfrm>
                              <a:off x="6028" y="-1311"/>
                              <a:ext cx="3096" cy="404"/>
                              <a:chOff x="6028" y="-1311"/>
                              <a:chExt cx="3096" cy="404"/>
                            </a:xfrm>
                          </wpg:grpSpPr>
                          <wps:wsp>
                            <wps:cNvPr id="5" name="Freeform 41"/>
                            <wps:cNvSpPr>
                              <a:spLocks/>
                            </wps:cNvSpPr>
                            <wps:spPr bwMode="auto">
                              <a:xfrm>
                                <a:off x="6028" y="-1311"/>
                                <a:ext cx="3096" cy="404"/>
                              </a:xfrm>
                              <a:custGeom>
                                <a:avLst/>
                                <a:gdLst>
                                  <a:gd name="T0" fmla="+- 0 6028 6028"/>
                                  <a:gd name="T1" fmla="*/ T0 w 3096"/>
                                  <a:gd name="T2" fmla="+- 0 -907 -1311"/>
                                  <a:gd name="T3" fmla="*/ -907 h 404"/>
                                  <a:gd name="T4" fmla="+- 0 9124 6028"/>
                                  <a:gd name="T5" fmla="*/ T4 w 3096"/>
                                  <a:gd name="T6" fmla="+- 0 -907 -1311"/>
                                  <a:gd name="T7" fmla="*/ -907 h 404"/>
                                  <a:gd name="T8" fmla="+- 0 9124 6028"/>
                                  <a:gd name="T9" fmla="*/ T8 w 3096"/>
                                  <a:gd name="T10" fmla="+- 0 -1311 -1311"/>
                                  <a:gd name="T11" fmla="*/ -1311 h 404"/>
                                  <a:gd name="T12" fmla="+- 0 6028 6028"/>
                                  <a:gd name="T13" fmla="*/ T12 w 3096"/>
                                  <a:gd name="T14" fmla="+- 0 -1311 -1311"/>
                                  <a:gd name="T15" fmla="*/ -1311 h 404"/>
                                  <a:gd name="T16" fmla="+- 0 6028 6028"/>
                                  <a:gd name="T17" fmla="*/ T16 w 3096"/>
                                  <a:gd name="T18" fmla="+- 0 -907 -1311"/>
                                  <a:gd name="T19" fmla="*/ -907 h 404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</a:cxnLst>
                                <a:rect l="0" t="0" r="r" b="b"/>
                                <a:pathLst>
                                  <a:path w="3096" h="404">
                                    <a:moveTo>
                                      <a:pt x="0" y="404"/>
                                    </a:moveTo>
                                    <a:lnTo>
                                      <a:pt x="3096" y="404"/>
                                    </a:lnTo>
                                    <a:lnTo>
                                      <a:pt x="3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40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8D8D8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6" name="Group 5"/>
                            <wpg:cNvGrpSpPr>
                              <a:grpSpLocks/>
                            </wpg:cNvGrpSpPr>
                            <wpg:grpSpPr bwMode="auto">
                              <a:xfrm>
                                <a:off x="2770" y="-1311"/>
                                <a:ext cx="10" cy="416"/>
                                <a:chOff x="2770" y="-1311"/>
                                <a:chExt cx="10" cy="416"/>
                              </a:xfrm>
                            </wpg:grpSpPr>
                            <wps:wsp>
                              <wps:cNvPr id="7" name="Freeform 40"/>
                              <wps:cNvSpPr>
                                <a:spLocks/>
                              </wps:cNvSpPr>
                              <wps:spPr bwMode="auto">
                                <a:xfrm>
                                  <a:off x="2770" y="-1311"/>
                                  <a:ext cx="10" cy="416"/>
                                </a:xfrm>
                                <a:custGeom>
                                  <a:avLst/>
                                  <a:gdLst>
                                    <a:gd name="T0" fmla="+- 0 2774 2770"/>
                                    <a:gd name="T1" fmla="*/ T0 w 10"/>
                                    <a:gd name="T2" fmla="+- 0 -1305 -1311"/>
                                    <a:gd name="T3" fmla="*/ -1305 h 416"/>
                                    <a:gd name="T4" fmla="+- 0 2770 2770"/>
                                    <a:gd name="T5" fmla="*/ T4 w 10"/>
                                    <a:gd name="T6" fmla="+- 0 -1311 -1311"/>
                                    <a:gd name="T7" fmla="*/ -1311 h 416"/>
                                    <a:gd name="T8" fmla="+- 0 2770 2770"/>
                                    <a:gd name="T9" fmla="*/ T8 w 10"/>
                                    <a:gd name="T10" fmla="+- 0 -895 -1311"/>
                                    <a:gd name="T11" fmla="*/ -895 h 416"/>
                                    <a:gd name="T12" fmla="+- 0 2774 2770"/>
                                    <a:gd name="T13" fmla="*/ T12 w 10"/>
                                    <a:gd name="T14" fmla="+- 0 -901 -1311"/>
                                    <a:gd name="T15" fmla="*/ -901 h 416"/>
                                    <a:gd name="T16" fmla="+- 0 2780 2770"/>
                                    <a:gd name="T17" fmla="*/ T16 w 10"/>
                                    <a:gd name="T18" fmla="+- 0 -907 -1311"/>
                                    <a:gd name="T19" fmla="*/ -907 h 416"/>
                                    <a:gd name="T20" fmla="+- 0 2780 2770"/>
                                    <a:gd name="T21" fmla="*/ T20 w 10"/>
                                    <a:gd name="T22" fmla="+- 0 -1299 -1311"/>
                                    <a:gd name="T23" fmla="*/ -1299 h 416"/>
                                    <a:gd name="T24" fmla="+- 0 2774 2770"/>
                                    <a:gd name="T25" fmla="*/ T24 w 10"/>
                                    <a:gd name="T26" fmla="+- 0 -1305 -1311"/>
                                    <a:gd name="T27" fmla="*/ -1305 h 416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</a:cxnLst>
                                  <a:rect l="0" t="0" r="r" b="b"/>
                                  <a:pathLst>
                                    <a:path w="10" h="416">
                                      <a:moveTo>
                                        <a:pt x="4" y="6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416"/>
                                      </a:lnTo>
                                      <a:lnTo>
                                        <a:pt x="4" y="410"/>
                                      </a:lnTo>
                                      <a:lnTo>
                                        <a:pt x="10" y="404"/>
                                      </a:lnTo>
                                      <a:lnTo>
                                        <a:pt x="10" y="12"/>
                                      </a:lnTo>
                                      <a:lnTo>
                                        <a:pt x="4" y="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8" name="Group 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2770" y="-907"/>
                                  <a:ext cx="10" cy="430"/>
                                  <a:chOff x="2770" y="-907"/>
                                  <a:chExt cx="10" cy="430"/>
                                </a:xfrm>
                              </wpg:grpSpPr>
                              <wps:wsp>
                                <wps:cNvPr id="9" name="Freeform 3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2770" y="-907"/>
                                    <a:ext cx="10" cy="430"/>
                                  </a:xfrm>
                                  <a:custGeom>
                                    <a:avLst/>
                                    <a:gdLst>
                                      <a:gd name="T0" fmla="+- 0 2774 2770"/>
                                      <a:gd name="T1" fmla="*/ T0 w 10"/>
                                      <a:gd name="T2" fmla="+- 0 -901 -907"/>
                                      <a:gd name="T3" fmla="*/ -901 h 430"/>
                                      <a:gd name="T4" fmla="+- 0 2770 2770"/>
                                      <a:gd name="T5" fmla="*/ T4 w 10"/>
                                      <a:gd name="T6" fmla="+- 0 -907 -907"/>
                                      <a:gd name="T7" fmla="*/ -907 h 430"/>
                                      <a:gd name="T8" fmla="+- 0 2770 2770"/>
                                      <a:gd name="T9" fmla="*/ T8 w 10"/>
                                      <a:gd name="T10" fmla="+- 0 -477 -907"/>
                                      <a:gd name="T11" fmla="*/ -477 h 430"/>
                                      <a:gd name="T12" fmla="+- 0 2774 2770"/>
                                      <a:gd name="T13" fmla="*/ T12 w 10"/>
                                      <a:gd name="T14" fmla="+- 0 -483 -907"/>
                                      <a:gd name="T15" fmla="*/ -483 h 430"/>
                                      <a:gd name="T16" fmla="+- 0 2780 2770"/>
                                      <a:gd name="T17" fmla="*/ T16 w 10"/>
                                      <a:gd name="T18" fmla="+- 0 -489 -907"/>
                                      <a:gd name="T19" fmla="*/ -489 h 430"/>
                                      <a:gd name="T20" fmla="+- 0 2780 2770"/>
                                      <a:gd name="T21" fmla="*/ T20 w 10"/>
                                      <a:gd name="T22" fmla="+- 0 -895 -907"/>
                                      <a:gd name="T23" fmla="*/ -895 h 430"/>
                                      <a:gd name="T24" fmla="+- 0 2774 2770"/>
                                      <a:gd name="T25" fmla="*/ T24 w 10"/>
                                      <a:gd name="T26" fmla="+- 0 -901 -907"/>
                                      <a:gd name="T27" fmla="*/ -901 h 430"/>
                                    </a:gdLst>
                                    <a:ahLst/>
                                    <a:cxnLst>
                                      <a:cxn ang="0">
                                        <a:pos x="T1" y="T3"/>
                                      </a:cxn>
                                      <a:cxn ang="0">
                                        <a:pos x="T5" y="T7"/>
                                      </a:cxn>
                                      <a:cxn ang="0">
                                        <a:pos x="T9" y="T11"/>
                                      </a:cxn>
                                      <a:cxn ang="0">
                                        <a:pos x="T13" y="T15"/>
                                      </a:cxn>
                                      <a:cxn ang="0">
                                        <a:pos x="T17" y="T19"/>
                                      </a:cxn>
                                      <a:cxn ang="0">
                                        <a:pos x="T21" y="T23"/>
                                      </a:cxn>
                                      <a:cxn ang="0">
                                        <a:pos x="T25" y="T27"/>
                                      </a:cxn>
                                    </a:cxnLst>
                                    <a:rect l="0" t="0" r="r" b="b"/>
                                    <a:pathLst>
                                      <a:path w="10" h="430">
                                        <a:moveTo>
                                          <a:pt x="4" y="6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0" y="430"/>
                                        </a:lnTo>
                                        <a:lnTo>
                                          <a:pt x="4" y="424"/>
                                        </a:lnTo>
                                        <a:lnTo>
                                          <a:pt x="10" y="418"/>
                                        </a:lnTo>
                                        <a:lnTo>
                                          <a:pt x="10" y="12"/>
                                        </a:lnTo>
                                        <a:lnTo>
                                          <a:pt x="4" y="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g:grpSp>
                                <wpg:cNvPr id="10" name="Group 7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2770" y="-489"/>
                                    <a:ext cx="10" cy="424"/>
                                    <a:chOff x="2770" y="-489"/>
                                    <a:chExt cx="10" cy="424"/>
                                  </a:xfrm>
                                </wpg:grpSpPr>
                                <wps:wsp>
                                  <wps:cNvPr id="11" name="Freeform 38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2770" y="-489"/>
                                      <a:ext cx="10" cy="424"/>
                                    </a:xfrm>
                                    <a:custGeom>
                                      <a:avLst/>
                                      <a:gdLst>
                                        <a:gd name="T0" fmla="+- 0 2774 2770"/>
                                        <a:gd name="T1" fmla="*/ T0 w 10"/>
                                        <a:gd name="T2" fmla="+- 0 -483 -489"/>
                                        <a:gd name="T3" fmla="*/ -483 h 424"/>
                                        <a:gd name="T4" fmla="+- 0 2770 2770"/>
                                        <a:gd name="T5" fmla="*/ T4 w 10"/>
                                        <a:gd name="T6" fmla="+- 0 -489 -489"/>
                                        <a:gd name="T7" fmla="*/ -489 h 424"/>
                                        <a:gd name="T8" fmla="+- 0 2770 2770"/>
                                        <a:gd name="T9" fmla="*/ T8 w 10"/>
                                        <a:gd name="T10" fmla="+- 0 -65 -489"/>
                                        <a:gd name="T11" fmla="*/ -65 h 424"/>
                                        <a:gd name="T12" fmla="+- 0 2774 2770"/>
                                        <a:gd name="T13" fmla="*/ T12 w 10"/>
                                        <a:gd name="T14" fmla="+- 0 -71 -489"/>
                                        <a:gd name="T15" fmla="*/ -71 h 424"/>
                                        <a:gd name="T16" fmla="+- 0 2780 2770"/>
                                        <a:gd name="T17" fmla="*/ T16 w 10"/>
                                        <a:gd name="T18" fmla="+- 0 -77 -489"/>
                                        <a:gd name="T19" fmla="*/ -77 h 424"/>
                                        <a:gd name="T20" fmla="+- 0 2780 2770"/>
                                        <a:gd name="T21" fmla="*/ T20 w 10"/>
                                        <a:gd name="T22" fmla="+- 0 -477 -489"/>
                                        <a:gd name="T23" fmla="*/ -477 h 424"/>
                                        <a:gd name="T24" fmla="+- 0 2774 2770"/>
                                        <a:gd name="T25" fmla="*/ T24 w 10"/>
                                        <a:gd name="T26" fmla="+- 0 -483 -489"/>
                                        <a:gd name="T27" fmla="*/ -483 h 424"/>
                                      </a:gdLst>
                                      <a:ahLst/>
                                      <a:cxnLst>
                                        <a:cxn ang="0">
                                          <a:pos x="T1" y="T3"/>
                                        </a:cxn>
                                        <a:cxn ang="0">
                                          <a:pos x="T5" y="T7"/>
                                        </a:cxn>
                                        <a:cxn ang="0">
                                          <a:pos x="T9" y="T11"/>
                                        </a:cxn>
                                        <a:cxn ang="0">
                                          <a:pos x="T13" y="T15"/>
                                        </a:cxn>
                                        <a:cxn ang="0">
                                          <a:pos x="T17" y="T19"/>
                                        </a:cxn>
                                        <a:cxn ang="0">
                                          <a:pos x="T21" y="T23"/>
                                        </a:cxn>
                                        <a:cxn ang="0">
                                          <a:pos x="T25" y="T27"/>
                                        </a:cxn>
                                      </a:cxnLst>
                                      <a:rect l="0" t="0" r="r" b="b"/>
                                      <a:pathLst>
                                        <a:path w="10" h="424">
                                          <a:moveTo>
                                            <a:pt x="4" y="6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424"/>
                                          </a:lnTo>
                                          <a:lnTo>
                                            <a:pt x="4" y="418"/>
                                          </a:lnTo>
                                          <a:lnTo>
                                            <a:pt x="10" y="412"/>
                                          </a:lnTo>
                                          <a:lnTo>
                                            <a:pt x="10" y="12"/>
                                          </a:lnTo>
                                          <a:lnTo>
                                            <a:pt x="4" y="6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g:grpSp>
                                  <wpg:cNvPr id="12" name="Group 8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2770" y="-77"/>
                                      <a:ext cx="10" cy="426"/>
                                      <a:chOff x="2770" y="-77"/>
                                      <a:chExt cx="10" cy="426"/>
                                    </a:xfrm>
                                  </wpg:grpSpPr>
                                  <wps:wsp>
                                    <wps:cNvPr id="13" name="Freeform 3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770" y="-77"/>
                                        <a:ext cx="10" cy="426"/>
                                      </a:xfrm>
                                      <a:custGeom>
                                        <a:avLst/>
                                        <a:gdLst>
                                          <a:gd name="T0" fmla="+- 0 2774 2770"/>
                                          <a:gd name="T1" fmla="*/ T0 w 10"/>
                                          <a:gd name="T2" fmla="+- 0 -71 -77"/>
                                          <a:gd name="T3" fmla="*/ -71 h 426"/>
                                          <a:gd name="T4" fmla="+- 0 2770 2770"/>
                                          <a:gd name="T5" fmla="*/ T4 w 10"/>
                                          <a:gd name="T6" fmla="+- 0 -77 -77"/>
                                          <a:gd name="T7" fmla="*/ -77 h 426"/>
                                          <a:gd name="T8" fmla="+- 0 2770 2770"/>
                                          <a:gd name="T9" fmla="*/ T8 w 10"/>
                                          <a:gd name="T10" fmla="+- 0 349 -77"/>
                                          <a:gd name="T11" fmla="*/ 349 h 426"/>
                                          <a:gd name="T12" fmla="+- 0 2774 2770"/>
                                          <a:gd name="T13" fmla="*/ T12 w 10"/>
                                          <a:gd name="T14" fmla="+- 0 343 -77"/>
                                          <a:gd name="T15" fmla="*/ 343 h 426"/>
                                          <a:gd name="T16" fmla="+- 0 2780 2770"/>
                                          <a:gd name="T17" fmla="*/ T16 w 10"/>
                                          <a:gd name="T18" fmla="+- 0 337 -77"/>
                                          <a:gd name="T19" fmla="*/ 337 h 426"/>
                                          <a:gd name="T20" fmla="+- 0 2780 2770"/>
                                          <a:gd name="T21" fmla="*/ T20 w 10"/>
                                          <a:gd name="T22" fmla="+- 0 -65 -77"/>
                                          <a:gd name="T23" fmla="*/ -65 h 426"/>
                                          <a:gd name="T24" fmla="+- 0 2774 2770"/>
                                          <a:gd name="T25" fmla="*/ T24 w 10"/>
                                          <a:gd name="T26" fmla="+- 0 -71 -77"/>
                                          <a:gd name="T27" fmla="*/ -71 h 426"/>
                                        </a:gdLst>
                                        <a:ahLst/>
                                        <a:cxnLst>
                                          <a:cxn ang="0">
                                            <a:pos x="T1" y="T3"/>
                                          </a:cxn>
                                          <a:cxn ang="0">
                                            <a:pos x="T5" y="T7"/>
                                          </a:cxn>
                                          <a:cxn ang="0">
                                            <a:pos x="T9" y="T11"/>
                                          </a:cxn>
                                          <a:cxn ang="0">
                                            <a:pos x="T13" y="T15"/>
                                          </a:cxn>
                                          <a:cxn ang="0">
                                            <a:pos x="T17" y="T19"/>
                                          </a:cxn>
                                          <a:cxn ang="0">
                                            <a:pos x="T21" y="T23"/>
                                          </a:cxn>
                                          <a:cxn ang="0">
                                            <a:pos x="T25" y="T2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0" h="426">
                                            <a:moveTo>
                                              <a:pt x="4" y="6"/>
                                            </a:move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0" y="426"/>
                                            </a:lnTo>
                                            <a:lnTo>
                                              <a:pt x="4" y="420"/>
                                            </a:lnTo>
                                            <a:lnTo>
                                              <a:pt x="10" y="414"/>
                                            </a:lnTo>
                                            <a:lnTo>
                                              <a:pt x="10" y="12"/>
                                            </a:lnTo>
                                            <a:lnTo>
                                              <a:pt x="4" y="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g:grpSp>
                                    <wpg:cNvPr id="14" name="Group 9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2770" y="337"/>
                                        <a:ext cx="10" cy="424"/>
                                        <a:chOff x="2770" y="337"/>
                                        <a:chExt cx="10" cy="424"/>
                                      </a:xfrm>
                                    </wpg:grpSpPr>
                                    <wps:wsp>
                                      <wps:cNvPr id="15" name="Freeform 36"/>
                                      <wps:cNvSpPr>
                                        <a:spLocks/>
                                      </wps:cNvSpPr>
                                      <wps:spPr bwMode="auto">
                                        <a:xfrm>
                                          <a:off x="2770" y="337"/>
                                          <a:ext cx="10" cy="424"/>
                                        </a:xfrm>
                                        <a:custGeom>
                                          <a:avLst/>
                                          <a:gdLst>
                                            <a:gd name="T0" fmla="+- 0 2774 2770"/>
                                            <a:gd name="T1" fmla="*/ T0 w 10"/>
                                            <a:gd name="T2" fmla="+- 0 343 337"/>
                                            <a:gd name="T3" fmla="*/ 343 h 424"/>
                                            <a:gd name="T4" fmla="+- 0 2770 2770"/>
                                            <a:gd name="T5" fmla="*/ T4 w 10"/>
                                            <a:gd name="T6" fmla="+- 0 337 337"/>
                                            <a:gd name="T7" fmla="*/ 337 h 424"/>
                                            <a:gd name="T8" fmla="+- 0 2770 2770"/>
                                            <a:gd name="T9" fmla="*/ T8 w 10"/>
                                            <a:gd name="T10" fmla="+- 0 761 337"/>
                                            <a:gd name="T11" fmla="*/ 761 h 424"/>
                                            <a:gd name="T12" fmla="+- 0 2774 2770"/>
                                            <a:gd name="T13" fmla="*/ T12 w 10"/>
                                            <a:gd name="T14" fmla="+- 0 755 337"/>
                                            <a:gd name="T15" fmla="*/ 755 h 424"/>
                                            <a:gd name="T16" fmla="+- 0 2780 2770"/>
                                            <a:gd name="T17" fmla="*/ T16 w 10"/>
                                            <a:gd name="T18" fmla="+- 0 749 337"/>
                                            <a:gd name="T19" fmla="*/ 749 h 424"/>
                                            <a:gd name="T20" fmla="+- 0 2780 2770"/>
                                            <a:gd name="T21" fmla="*/ T20 w 10"/>
                                            <a:gd name="T22" fmla="+- 0 349 337"/>
                                            <a:gd name="T23" fmla="*/ 349 h 424"/>
                                            <a:gd name="T24" fmla="+- 0 2774 2770"/>
                                            <a:gd name="T25" fmla="*/ T24 w 10"/>
                                            <a:gd name="T26" fmla="+- 0 343 337"/>
                                            <a:gd name="T27" fmla="*/ 343 h 424"/>
                                          </a:gdLst>
                                          <a:ahLst/>
                                          <a:cxnLst>
                                            <a:cxn ang="0">
                                              <a:pos x="T1" y="T3"/>
                                            </a:cxn>
                                            <a:cxn ang="0">
                                              <a:pos x="T5" y="T7"/>
                                            </a:cxn>
                                            <a:cxn ang="0">
                                              <a:pos x="T9" y="T11"/>
                                            </a:cxn>
                                            <a:cxn ang="0">
                                              <a:pos x="T13" y="T15"/>
                                            </a:cxn>
                                            <a:cxn ang="0">
                                              <a:pos x="T17" y="T19"/>
                                            </a:cxn>
                                            <a:cxn ang="0">
                                              <a:pos x="T21" y="T23"/>
                                            </a:cxn>
                                            <a:cxn ang="0">
                                              <a:pos x="T25" y="T27"/>
                                            </a:cxn>
                                          </a:cxnLst>
                                          <a:rect l="0" t="0" r="r" b="b"/>
                                          <a:pathLst>
                                            <a:path w="10" h="424">
                                              <a:moveTo>
                                                <a:pt x="4" y="6"/>
                                              </a:moveTo>
                                              <a:lnTo>
                                                <a:pt x="0" y="0"/>
                                              </a:lnTo>
                                              <a:lnTo>
                                                <a:pt x="0" y="424"/>
                                              </a:lnTo>
                                              <a:lnTo>
                                                <a:pt x="4" y="418"/>
                                              </a:lnTo>
                                              <a:lnTo>
                                                <a:pt x="10" y="412"/>
                                              </a:lnTo>
                                              <a:lnTo>
                                                <a:pt x="10" y="12"/>
                                              </a:lnTo>
                                              <a:lnTo>
                                                <a:pt x="4" y="6"/>
                                              </a:lnTo>
                                              <a:close/>
                                            </a:path>
                                          </a:pathLst>
                                        </a:custGeom>
                                        <a:solidFill>
                                          <a:srgbClr val="000000"/>
                                        </a:solidFill>
                                        <a:ln>
                                          <a:noFill/>
                                        </a:ln>
                                        <a:extLs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g:grpSp>
                                      <wpg:cNvPr id="16" name="Group 10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2770" y="749"/>
                                          <a:ext cx="10" cy="426"/>
                                          <a:chOff x="2770" y="749"/>
                                          <a:chExt cx="10" cy="426"/>
                                        </a:xfrm>
                                      </wpg:grpSpPr>
                                      <wps:wsp>
                                        <wps:cNvPr id="17" name="Freeform 35"/>
                                        <wps:cNvSpPr>
                                          <a:spLocks/>
                                        </wps:cNvSpPr>
                                        <wps:spPr bwMode="auto">
                                          <a:xfrm>
                                            <a:off x="2770" y="749"/>
                                            <a:ext cx="10" cy="426"/>
                                          </a:xfrm>
                                          <a:custGeom>
                                            <a:avLst/>
                                            <a:gdLst>
                                              <a:gd name="T0" fmla="+- 0 2774 2770"/>
                                              <a:gd name="T1" fmla="*/ T0 w 10"/>
                                              <a:gd name="T2" fmla="+- 0 755 749"/>
                                              <a:gd name="T3" fmla="*/ 755 h 426"/>
                                              <a:gd name="T4" fmla="+- 0 2770 2770"/>
                                              <a:gd name="T5" fmla="*/ T4 w 10"/>
                                              <a:gd name="T6" fmla="+- 0 749 749"/>
                                              <a:gd name="T7" fmla="*/ 749 h 426"/>
                                              <a:gd name="T8" fmla="+- 0 2770 2770"/>
                                              <a:gd name="T9" fmla="*/ T8 w 10"/>
                                              <a:gd name="T10" fmla="+- 0 1175 749"/>
                                              <a:gd name="T11" fmla="*/ 1175 h 426"/>
                                              <a:gd name="T12" fmla="+- 0 2774 2770"/>
                                              <a:gd name="T13" fmla="*/ T12 w 10"/>
                                              <a:gd name="T14" fmla="+- 0 1169 749"/>
                                              <a:gd name="T15" fmla="*/ 1169 h 426"/>
                                              <a:gd name="T16" fmla="+- 0 2780 2770"/>
                                              <a:gd name="T17" fmla="*/ T16 w 10"/>
                                              <a:gd name="T18" fmla="+- 0 1163 749"/>
                                              <a:gd name="T19" fmla="*/ 1163 h 426"/>
                                              <a:gd name="T20" fmla="+- 0 2780 2770"/>
                                              <a:gd name="T21" fmla="*/ T20 w 10"/>
                                              <a:gd name="T22" fmla="+- 0 761 749"/>
                                              <a:gd name="T23" fmla="*/ 761 h 426"/>
                                              <a:gd name="T24" fmla="+- 0 2774 2770"/>
                                              <a:gd name="T25" fmla="*/ T24 w 10"/>
                                              <a:gd name="T26" fmla="+- 0 755 749"/>
                                              <a:gd name="T27" fmla="*/ 755 h 426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T1" y="T3"/>
                                              </a:cxn>
                                              <a:cxn ang="0">
                                                <a:pos x="T5" y="T7"/>
                                              </a:cxn>
                                              <a:cxn ang="0">
                                                <a:pos x="T9" y="T11"/>
                                              </a:cxn>
                                              <a:cxn ang="0">
                                                <a:pos x="T13" y="T15"/>
                                              </a:cxn>
                                              <a:cxn ang="0">
                                                <a:pos x="T17" y="T19"/>
                                              </a:cxn>
                                              <a:cxn ang="0">
                                                <a:pos x="T21" y="T23"/>
                                              </a:cxn>
                                              <a:cxn ang="0">
                                                <a:pos x="T25" y="T27"/>
                                              </a:cxn>
                                            </a:cxnLst>
                                            <a:rect l="0" t="0" r="r" b="b"/>
                                            <a:pathLst>
                                              <a:path w="10" h="426">
                                                <a:moveTo>
                                                  <a:pt x="4" y="6"/>
                                                </a:moveTo>
                                                <a:lnTo>
                                                  <a:pt x="0" y="0"/>
                                                </a:lnTo>
                                                <a:lnTo>
                                                  <a:pt x="0" y="426"/>
                                                </a:lnTo>
                                                <a:lnTo>
                                                  <a:pt x="4" y="420"/>
                                                </a:lnTo>
                                                <a:lnTo>
                                                  <a:pt x="10" y="414"/>
                                                </a:lnTo>
                                                <a:lnTo>
                                                  <a:pt x="10" y="12"/>
                                                </a:lnTo>
                                                <a:lnTo>
                                                  <a:pt x="4" y="6"/>
                                                </a:lnTo>
                                                <a:close/>
                                              </a:path>
                                            </a:pathLst>
                                          </a:custGeom>
                                          <a:solidFill>
                                            <a:srgbClr val="000000"/>
                                          </a:solidFill>
                                          <a:ln>
                                            <a:noFill/>
                                          </a:ln>
                                          <a:extLs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g:grpSp>
                                        <wpg:cNvPr id="18" name="Group 11"/>
                                        <wpg:cNvGrpSpPr>
                                          <a:grpSpLocks/>
                                        </wpg:cNvGrpSpPr>
                                        <wpg:grpSpPr bwMode="auto">
                                          <a:xfrm>
                                            <a:off x="6024" y="-1305"/>
                                            <a:ext cx="10" cy="404"/>
                                            <a:chOff x="6024" y="-1305"/>
                                            <a:chExt cx="10" cy="404"/>
                                          </a:xfrm>
                                        </wpg:grpSpPr>
                                        <wps:wsp>
                                          <wps:cNvPr id="19" name="Freeform 34"/>
                                          <wps:cNvSpPr>
                                            <a:spLocks/>
                                          </wps:cNvSpPr>
                                          <wps:spPr bwMode="auto">
                                            <a:xfrm>
                                              <a:off x="6024" y="-1305"/>
                                              <a:ext cx="10" cy="404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+- 0 6024 6024"/>
                                                <a:gd name="T1" fmla="*/ T0 w 10"/>
                                                <a:gd name="T2" fmla="+- 0 -907 -1305"/>
                                                <a:gd name="T3" fmla="*/ -907 h 404"/>
                                                <a:gd name="T4" fmla="+- 0 6028 6024"/>
                                                <a:gd name="T5" fmla="*/ T4 w 10"/>
                                                <a:gd name="T6" fmla="+- 0 -901 -1305"/>
                                                <a:gd name="T7" fmla="*/ -901 h 404"/>
                                                <a:gd name="T8" fmla="+- 0 6034 6024"/>
                                                <a:gd name="T9" fmla="*/ T8 w 10"/>
                                                <a:gd name="T10" fmla="+- 0 -907 -1305"/>
                                                <a:gd name="T11" fmla="*/ -907 h 404"/>
                                                <a:gd name="T12" fmla="+- 0 6034 6024"/>
                                                <a:gd name="T13" fmla="*/ T12 w 10"/>
                                                <a:gd name="T14" fmla="+- 0 -1299 -1305"/>
                                                <a:gd name="T15" fmla="*/ -1299 h 404"/>
                                                <a:gd name="T16" fmla="+- 0 6028 6024"/>
                                                <a:gd name="T17" fmla="*/ T16 w 10"/>
                                                <a:gd name="T18" fmla="+- 0 -1305 -1305"/>
                                                <a:gd name="T19" fmla="*/ -1305 h 404"/>
                                                <a:gd name="T20" fmla="+- 0 6024 6024"/>
                                                <a:gd name="T21" fmla="*/ T20 w 10"/>
                                                <a:gd name="T22" fmla="+- 0 -1299 -1305"/>
                                                <a:gd name="T23" fmla="*/ -1299 h 404"/>
                                                <a:gd name="T24" fmla="+- 0 6024 6024"/>
                                                <a:gd name="T25" fmla="*/ T24 w 10"/>
                                                <a:gd name="T26" fmla="+- 0 -907 -1305"/>
                                                <a:gd name="T27" fmla="*/ -907 h 404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T1" y="T3"/>
                                                </a:cxn>
                                                <a:cxn ang="0">
                                                  <a:pos x="T5" y="T7"/>
                                                </a:cxn>
                                                <a:cxn ang="0">
                                                  <a:pos x="T9" y="T11"/>
                                                </a:cxn>
                                                <a:cxn ang="0">
                                                  <a:pos x="T13" y="T15"/>
                                                </a:cxn>
                                                <a:cxn ang="0">
                                                  <a:pos x="T17" y="T19"/>
                                                </a:cxn>
                                                <a:cxn ang="0">
                                                  <a:pos x="T21" y="T23"/>
                                                </a:cxn>
                                                <a:cxn ang="0">
                                                  <a:pos x="T25" y="T27"/>
                                                </a:cxn>
                                              </a:cxnLst>
                                              <a:rect l="0" t="0" r="r" b="b"/>
                                              <a:pathLst>
                                                <a:path w="10" h="404">
                                                  <a:moveTo>
                                                    <a:pt x="0" y="398"/>
                                                  </a:moveTo>
                                                  <a:lnTo>
                                                    <a:pt x="4" y="404"/>
                                                  </a:lnTo>
                                                  <a:lnTo>
                                                    <a:pt x="10" y="398"/>
                                                  </a:lnTo>
                                                  <a:lnTo>
                                                    <a:pt x="10" y="6"/>
                                                  </a:lnTo>
                                                  <a:lnTo>
                                                    <a:pt x="4" y="0"/>
                                                  </a:lnTo>
                                                  <a:lnTo>
                                                    <a:pt x="0" y="6"/>
                                                  </a:lnTo>
                                                  <a:lnTo>
                                                    <a:pt x="0" y="398"/>
                                                  </a:ln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solidFill>
                                              <a:srgbClr val="000000"/>
                                            </a:solidFill>
                                            <a:ln>
                                              <a:noFill/>
                                            </a:ln>
                                            <a:extLst>
                                              <a:ext uri="{91240B29-F687-4F45-9708-019B960494DF}">
                                                <a14:hiddenLine xmlns:a14="http://schemas.microsoft.com/office/drawing/2010/main" w="9525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14:hiddenLine>
                                              </a:ext>
                                            </a:extLst>
                                          </wps:spPr>
                                          <wps:bodyPr rot="0" vert="horz" wrap="square" lIns="91440" tIns="45720" rIns="91440" bIns="45720" anchor="t" anchorCtr="0" upright="1">
                                            <a:noAutofit/>
                                          </wps:bodyPr>
                                        </wps:wsp>
                                        <wpg:grpSp>
                                          <wpg:cNvPr id="20" name="Group 12"/>
                                          <wpg:cNvGrpSpPr>
                                            <a:grpSpLocks/>
                                          </wpg:cNvGrpSpPr>
                                          <wpg:grpSpPr bwMode="auto">
                                            <a:xfrm>
                                              <a:off x="6024" y="-901"/>
                                              <a:ext cx="10" cy="418"/>
                                              <a:chOff x="6024" y="-901"/>
                                              <a:chExt cx="10" cy="418"/>
                                            </a:xfrm>
                                          </wpg:grpSpPr>
                                          <wps:wsp>
                                            <wps:cNvPr id="21" name="Freeform 33"/>
                                            <wps:cNvSpPr>
                                              <a:spLocks/>
                                            </wps:cNvSpPr>
                                            <wps:spPr bwMode="auto">
                                              <a:xfrm>
                                                <a:off x="6024" y="-901"/>
                                                <a:ext cx="10" cy="418"/>
                                              </a:xfrm>
                                              <a:custGeom>
                                                <a:avLst/>
                                                <a:gdLst>
                                                  <a:gd name="T0" fmla="+- 0 6024 6024"/>
                                                  <a:gd name="T1" fmla="*/ T0 w 10"/>
                                                  <a:gd name="T2" fmla="+- 0 -489 -901"/>
                                                  <a:gd name="T3" fmla="*/ -489 h 418"/>
                                                  <a:gd name="T4" fmla="+- 0 6028 6024"/>
                                                  <a:gd name="T5" fmla="*/ T4 w 10"/>
                                                  <a:gd name="T6" fmla="+- 0 -483 -901"/>
                                                  <a:gd name="T7" fmla="*/ -483 h 418"/>
                                                  <a:gd name="T8" fmla="+- 0 6034 6024"/>
                                                  <a:gd name="T9" fmla="*/ T8 w 10"/>
                                                  <a:gd name="T10" fmla="+- 0 -489 -901"/>
                                                  <a:gd name="T11" fmla="*/ -489 h 418"/>
                                                  <a:gd name="T12" fmla="+- 0 6034 6024"/>
                                                  <a:gd name="T13" fmla="*/ T12 w 10"/>
                                                  <a:gd name="T14" fmla="+- 0 -895 -901"/>
                                                  <a:gd name="T15" fmla="*/ -895 h 418"/>
                                                  <a:gd name="T16" fmla="+- 0 6028 6024"/>
                                                  <a:gd name="T17" fmla="*/ T16 w 10"/>
                                                  <a:gd name="T18" fmla="+- 0 -901 -901"/>
                                                  <a:gd name="T19" fmla="*/ -901 h 418"/>
                                                  <a:gd name="T20" fmla="+- 0 6024 6024"/>
                                                  <a:gd name="T21" fmla="*/ T20 w 10"/>
                                                  <a:gd name="T22" fmla="+- 0 -895 -901"/>
                                                  <a:gd name="T23" fmla="*/ -895 h 418"/>
                                                  <a:gd name="T24" fmla="+- 0 6024 6024"/>
                                                  <a:gd name="T25" fmla="*/ T24 w 10"/>
                                                  <a:gd name="T26" fmla="+- 0 -489 -901"/>
                                                  <a:gd name="T27" fmla="*/ -489 h 418"/>
                                                </a:gdLst>
                                                <a:ahLst/>
                                                <a:cxnLst>
                                                  <a:cxn ang="0">
                                                    <a:pos x="T1" y="T3"/>
                                                  </a:cxn>
                                                  <a:cxn ang="0">
                                                    <a:pos x="T5" y="T7"/>
                                                  </a:cxn>
                                                  <a:cxn ang="0">
                                                    <a:pos x="T9" y="T11"/>
                                                  </a:cxn>
                                                  <a:cxn ang="0">
                                                    <a:pos x="T13" y="T15"/>
                                                  </a:cxn>
                                                  <a:cxn ang="0">
                                                    <a:pos x="T17" y="T19"/>
                                                  </a:cxn>
                                                  <a:cxn ang="0">
                                                    <a:pos x="T21" y="T23"/>
                                                  </a:cxn>
                                                  <a:cxn ang="0">
                                                    <a:pos x="T25" y="T27"/>
                                                  </a:cxn>
                                                </a:cxnLst>
                                                <a:rect l="0" t="0" r="r" b="b"/>
                                                <a:pathLst>
                                                  <a:path w="10" h="418">
                                                    <a:moveTo>
                                                      <a:pt x="0" y="412"/>
                                                    </a:moveTo>
                                                    <a:lnTo>
                                                      <a:pt x="4" y="418"/>
                                                    </a:lnTo>
                                                    <a:lnTo>
                                                      <a:pt x="10" y="412"/>
                                                    </a:lnTo>
                                                    <a:lnTo>
                                                      <a:pt x="10" y="6"/>
                                                    </a:lnTo>
                                                    <a:lnTo>
                                                      <a:pt x="4" y="0"/>
                                                    </a:lnTo>
                                                    <a:lnTo>
                                                      <a:pt x="0" y="6"/>
                                                    </a:lnTo>
                                                    <a:lnTo>
                                                      <a:pt x="0" y="412"/>
                                                    </a:lnTo>
                                                    <a:close/>
                                                  </a:path>
                                                </a:pathLst>
                                              </a:custGeom>
                                              <a:solidFill>
                                                <a:srgbClr val="000000"/>
                                              </a:solidFill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round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g:grpSp>
                                            <wpg:cNvPr id="22" name="Group 13"/>
                                            <wpg:cNvGrpSpPr>
                                              <a:grpSpLocks/>
                                            </wpg:cNvGrpSpPr>
                                            <wpg:grpSpPr bwMode="auto">
                                              <a:xfrm>
                                                <a:off x="6024" y="-483"/>
                                                <a:ext cx="10" cy="412"/>
                                                <a:chOff x="6024" y="-483"/>
                                                <a:chExt cx="10" cy="412"/>
                                              </a:xfrm>
                                            </wpg:grpSpPr>
                                            <wps:wsp>
                                              <wps:cNvPr id="23" name="Freeform 32"/>
                                              <wps:cNvSpPr>
                                                <a:spLocks/>
                                              </wps:cNvSpPr>
                                              <wps:spPr bwMode="auto">
                                                <a:xfrm>
                                                  <a:off x="6024" y="-483"/>
                                                  <a:ext cx="10" cy="412"/>
                                                </a:xfrm>
                                                <a:custGeom>
                                                  <a:avLst/>
                                                  <a:gdLst>
                                                    <a:gd name="T0" fmla="+- 0 6024 6024"/>
                                                    <a:gd name="T1" fmla="*/ T0 w 10"/>
                                                    <a:gd name="T2" fmla="+- 0 -77 -483"/>
                                                    <a:gd name="T3" fmla="*/ -77 h 412"/>
                                                    <a:gd name="T4" fmla="+- 0 6028 6024"/>
                                                    <a:gd name="T5" fmla="*/ T4 w 10"/>
                                                    <a:gd name="T6" fmla="+- 0 -71 -483"/>
                                                    <a:gd name="T7" fmla="*/ -71 h 412"/>
                                                    <a:gd name="T8" fmla="+- 0 6034 6024"/>
                                                    <a:gd name="T9" fmla="*/ T8 w 10"/>
                                                    <a:gd name="T10" fmla="+- 0 -77 -483"/>
                                                    <a:gd name="T11" fmla="*/ -77 h 412"/>
                                                    <a:gd name="T12" fmla="+- 0 6034 6024"/>
                                                    <a:gd name="T13" fmla="*/ T12 w 10"/>
                                                    <a:gd name="T14" fmla="+- 0 -477 -483"/>
                                                    <a:gd name="T15" fmla="*/ -477 h 412"/>
                                                    <a:gd name="T16" fmla="+- 0 6028 6024"/>
                                                    <a:gd name="T17" fmla="*/ T16 w 10"/>
                                                    <a:gd name="T18" fmla="+- 0 -483 -483"/>
                                                    <a:gd name="T19" fmla="*/ -483 h 412"/>
                                                    <a:gd name="T20" fmla="+- 0 6024 6024"/>
                                                    <a:gd name="T21" fmla="*/ T20 w 10"/>
                                                    <a:gd name="T22" fmla="+- 0 -477 -483"/>
                                                    <a:gd name="T23" fmla="*/ -477 h 412"/>
                                                    <a:gd name="T24" fmla="+- 0 6024 6024"/>
                                                    <a:gd name="T25" fmla="*/ T24 w 10"/>
                                                    <a:gd name="T26" fmla="+- 0 -77 -483"/>
                                                    <a:gd name="T27" fmla="*/ -77 h 412"/>
                                                  </a:gdLst>
                                                  <a:ahLst/>
                                                  <a:cxnLst>
                                                    <a:cxn ang="0">
                                                      <a:pos x="T1" y="T3"/>
                                                    </a:cxn>
                                                    <a:cxn ang="0">
                                                      <a:pos x="T5" y="T7"/>
                                                    </a:cxn>
                                                    <a:cxn ang="0">
                                                      <a:pos x="T9" y="T11"/>
                                                    </a:cxn>
                                                    <a:cxn ang="0">
                                                      <a:pos x="T13" y="T15"/>
                                                    </a:cxn>
                                                    <a:cxn ang="0">
                                                      <a:pos x="T17" y="T19"/>
                                                    </a:cxn>
                                                    <a:cxn ang="0">
                                                      <a:pos x="T21" y="T23"/>
                                                    </a:cxn>
                                                    <a:cxn ang="0">
                                                      <a:pos x="T25" y="T27"/>
                                                    </a:cxn>
                                                  </a:cxnLst>
                                                  <a:rect l="0" t="0" r="r" b="b"/>
                                                  <a:pathLst>
                                                    <a:path w="10" h="412">
                                                      <a:moveTo>
                                                        <a:pt x="0" y="406"/>
                                                      </a:moveTo>
                                                      <a:lnTo>
                                                        <a:pt x="4" y="412"/>
                                                      </a:lnTo>
                                                      <a:lnTo>
                                                        <a:pt x="10" y="406"/>
                                                      </a:lnTo>
                                                      <a:lnTo>
                                                        <a:pt x="10" y="6"/>
                                                      </a:lnTo>
                                                      <a:lnTo>
                                                        <a:pt x="4" y="0"/>
                                                      </a:lnTo>
                                                      <a:lnTo>
                                                        <a:pt x="0" y="6"/>
                                                      </a:lnTo>
                                                      <a:lnTo>
                                                        <a:pt x="0" y="406"/>
                                                      </a:lnTo>
                                                      <a:close/>
                                                    </a:path>
                                                  </a:pathLst>
                                                </a:custGeom>
                                                <a:solidFill>
                                                  <a:srgbClr val="000000"/>
                                                </a:solidFill>
                                                <a:ln>
                                                  <a:noFill/>
                                                </a:ln>
                                                <a:extLst>
                                                  <a:ext uri="{91240B29-F687-4F45-9708-019B960494DF}">
                                                    <a14:hiddenLine xmlns:a14="http://schemas.microsoft.com/office/drawing/2010/main" w="9525">
                                                      <a:solidFill>
                                                        <a:srgbClr val="000000"/>
                                                      </a:solidFill>
                                                      <a:round/>
                                                      <a:headEnd/>
                                                      <a:tailEnd/>
                                                    </a14:hiddenLine>
                                                  </a:ext>
                                                </a:extLst>
                                              </wps:spPr>
                                              <wps:bodyPr rot="0" vert="horz" wrap="square" lIns="91440" tIns="45720" rIns="91440" bIns="45720" anchor="t" anchorCtr="0" upright="1">
                                                <a:noAutofit/>
                                              </wps:bodyPr>
                                            </wps:wsp>
                                            <wpg:grpSp>
                                              <wpg:cNvPr id="24" name="Group 14"/>
                                              <wpg:cNvGrpSpPr>
                                                <a:grpSpLocks/>
                                              </wpg:cNvGrpSpPr>
                                              <wpg:grpSpPr bwMode="auto">
                                                <a:xfrm>
                                                  <a:off x="6024" y="-71"/>
                                                  <a:ext cx="10" cy="414"/>
                                                  <a:chOff x="6024" y="-71"/>
                                                  <a:chExt cx="10" cy="414"/>
                                                </a:xfrm>
                                              </wpg:grpSpPr>
                                              <wps:wsp>
                                                <wps:cNvPr id="25" name="Freeform 31"/>
                                                <wps:cNvSpPr>
                                                  <a:spLocks/>
                                                </wps:cNvSpPr>
                                                <wps:spPr bwMode="auto">
                                                  <a:xfrm>
                                                    <a:off x="6024" y="-71"/>
                                                    <a:ext cx="10" cy="414"/>
                                                  </a:xfrm>
                                                  <a:custGeom>
                                                    <a:avLst/>
                                                    <a:gdLst>
                                                      <a:gd name="T0" fmla="+- 0 6024 6024"/>
                                                      <a:gd name="T1" fmla="*/ T0 w 10"/>
                                                      <a:gd name="T2" fmla="+- 0 337 -71"/>
                                                      <a:gd name="T3" fmla="*/ 337 h 414"/>
                                                      <a:gd name="T4" fmla="+- 0 6028 6024"/>
                                                      <a:gd name="T5" fmla="*/ T4 w 10"/>
                                                      <a:gd name="T6" fmla="+- 0 343 -71"/>
                                                      <a:gd name="T7" fmla="*/ 343 h 414"/>
                                                      <a:gd name="T8" fmla="+- 0 6034 6024"/>
                                                      <a:gd name="T9" fmla="*/ T8 w 10"/>
                                                      <a:gd name="T10" fmla="+- 0 337 -71"/>
                                                      <a:gd name="T11" fmla="*/ 337 h 414"/>
                                                      <a:gd name="T12" fmla="+- 0 6034 6024"/>
                                                      <a:gd name="T13" fmla="*/ T12 w 10"/>
                                                      <a:gd name="T14" fmla="+- 0 -65 -71"/>
                                                      <a:gd name="T15" fmla="*/ -65 h 414"/>
                                                      <a:gd name="T16" fmla="+- 0 6028 6024"/>
                                                      <a:gd name="T17" fmla="*/ T16 w 10"/>
                                                      <a:gd name="T18" fmla="+- 0 -71 -71"/>
                                                      <a:gd name="T19" fmla="*/ -71 h 414"/>
                                                      <a:gd name="T20" fmla="+- 0 6024 6024"/>
                                                      <a:gd name="T21" fmla="*/ T20 w 10"/>
                                                      <a:gd name="T22" fmla="+- 0 -65 -71"/>
                                                      <a:gd name="T23" fmla="*/ -65 h 414"/>
                                                      <a:gd name="T24" fmla="+- 0 6024 6024"/>
                                                      <a:gd name="T25" fmla="*/ T24 w 10"/>
                                                      <a:gd name="T26" fmla="+- 0 337 -71"/>
                                                      <a:gd name="T27" fmla="*/ 337 h 414"/>
                                                    </a:gdLst>
                                                    <a:ahLst/>
                                                    <a:cxnLst>
                                                      <a:cxn ang="0">
                                                        <a:pos x="T1" y="T3"/>
                                                      </a:cxn>
                                                      <a:cxn ang="0">
                                                        <a:pos x="T5" y="T7"/>
                                                      </a:cxn>
                                                      <a:cxn ang="0">
                                                        <a:pos x="T9" y="T11"/>
                                                      </a:cxn>
                                                      <a:cxn ang="0">
                                                        <a:pos x="T13" y="T15"/>
                                                      </a:cxn>
                                                      <a:cxn ang="0">
                                                        <a:pos x="T17" y="T19"/>
                                                      </a:cxn>
                                                      <a:cxn ang="0">
                                                        <a:pos x="T21" y="T23"/>
                                                      </a:cxn>
                                                      <a:cxn ang="0">
                                                        <a:pos x="T25" y="T27"/>
                                                      </a:cxn>
                                                    </a:cxnLst>
                                                    <a:rect l="0" t="0" r="r" b="b"/>
                                                    <a:pathLst>
                                                      <a:path w="10" h="414">
                                                        <a:moveTo>
                                                          <a:pt x="0" y="408"/>
                                                        </a:moveTo>
                                                        <a:lnTo>
                                                          <a:pt x="4" y="414"/>
                                                        </a:lnTo>
                                                        <a:lnTo>
                                                          <a:pt x="10" y="408"/>
                                                        </a:lnTo>
                                                        <a:lnTo>
                                                          <a:pt x="10" y="6"/>
                                                        </a:lnTo>
                                                        <a:lnTo>
                                                          <a:pt x="4" y="0"/>
                                                        </a:lnTo>
                                                        <a:lnTo>
                                                          <a:pt x="0" y="6"/>
                                                        </a:lnTo>
                                                        <a:lnTo>
                                                          <a:pt x="0" y="408"/>
                                                        </a:lnTo>
                                                        <a:close/>
                                                      </a:path>
                                                    </a:pathLst>
                                                  </a:custGeom>
                                                  <a:solidFill>
                                                    <a:srgbClr val="000000"/>
                                                  </a:solidFill>
                                                  <a:ln>
                                                    <a:noFill/>
                                                  </a:ln>
                                                  <a:extLst>
                                                    <a:ext uri="{91240B29-F687-4F45-9708-019B960494DF}">
                                                      <a14:hiddenLine xmlns:a14="http://schemas.microsoft.com/office/drawing/2010/main" w="9525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round/>
                                                        <a:headEnd/>
                                                        <a:tailEnd/>
                                                      </a14:hiddenLine>
                                                    </a:ext>
                                                  </a:extLst>
                                                </wps:spPr>
                                                <wps:bodyPr rot="0" vert="horz" wrap="square" lIns="91440" tIns="45720" rIns="91440" bIns="45720" anchor="t" anchorCtr="0" upright="1">
                                                  <a:noAutofit/>
                                                </wps:bodyPr>
                                              </wps:wsp>
                                              <wpg:grpSp>
                                                <wpg:cNvPr id="26" name="Group 15"/>
                                                <wpg:cNvGrpSpPr>
                                                  <a:grpSpLocks/>
                                                </wpg:cNvGrpSpPr>
                                                <wpg:grpSpPr bwMode="auto">
                                                  <a:xfrm>
                                                    <a:off x="6024" y="343"/>
                                                    <a:ext cx="10" cy="412"/>
                                                    <a:chOff x="6024" y="343"/>
                                                    <a:chExt cx="10" cy="412"/>
                                                  </a:xfrm>
                                                </wpg:grpSpPr>
                                                <wps:wsp>
                                                  <wps:cNvPr id="27" name="Freeform 30"/>
                                                  <wps:cNvSpPr>
                                                    <a:spLocks/>
                                                  </wps:cNvSpPr>
                                                  <wps:spPr bwMode="auto">
                                                    <a:xfrm>
                                                      <a:off x="6024" y="343"/>
                                                      <a:ext cx="10" cy="412"/>
                                                    </a:xfrm>
                                                    <a:custGeom>
                                                      <a:avLst/>
                                                      <a:gdLst>
                                                        <a:gd name="T0" fmla="+- 0 6024 6024"/>
                                                        <a:gd name="T1" fmla="*/ T0 w 10"/>
                                                        <a:gd name="T2" fmla="+- 0 749 343"/>
                                                        <a:gd name="T3" fmla="*/ 749 h 412"/>
                                                        <a:gd name="T4" fmla="+- 0 6028 6024"/>
                                                        <a:gd name="T5" fmla="*/ T4 w 10"/>
                                                        <a:gd name="T6" fmla="+- 0 755 343"/>
                                                        <a:gd name="T7" fmla="*/ 755 h 412"/>
                                                        <a:gd name="T8" fmla="+- 0 6034 6024"/>
                                                        <a:gd name="T9" fmla="*/ T8 w 10"/>
                                                        <a:gd name="T10" fmla="+- 0 749 343"/>
                                                        <a:gd name="T11" fmla="*/ 749 h 412"/>
                                                        <a:gd name="T12" fmla="+- 0 6034 6024"/>
                                                        <a:gd name="T13" fmla="*/ T12 w 10"/>
                                                        <a:gd name="T14" fmla="+- 0 349 343"/>
                                                        <a:gd name="T15" fmla="*/ 349 h 412"/>
                                                        <a:gd name="T16" fmla="+- 0 6028 6024"/>
                                                        <a:gd name="T17" fmla="*/ T16 w 10"/>
                                                        <a:gd name="T18" fmla="+- 0 343 343"/>
                                                        <a:gd name="T19" fmla="*/ 343 h 412"/>
                                                        <a:gd name="T20" fmla="+- 0 6024 6024"/>
                                                        <a:gd name="T21" fmla="*/ T20 w 10"/>
                                                        <a:gd name="T22" fmla="+- 0 349 343"/>
                                                        <a:gd name="T23" fmla="*/ 349 h 412"/>
                                                        <a:gd name="T24" fmla="+- 0 6024 6024"/>
                                                        <a:gd name="T25" fmla="*/ T24 w 10"/>
                                                        <a:gd name="T26" fmla="+- 0 749 343"/>
                                                        <a:gd name="T27" fmla="*/ 749 h 412"/>
                                                      </a:gdLst>
                                                      <a:ahLst/>
                                                      <a:cxnLst>
                                                        <a:cxn ang="0">
                                                          <a:pos x="T1" y="T3"/>
                                                        </a:cxn>
                                                        <a:cxn ang="0">
                                                          <a:pos x="T5" y="T7"/>
                                                        </a:cxn>
                                                        <a:cxn ang="0">
                                                          <a:pos x="T9" y="T11"/>
                                                        </a:cxn>
                                                        <a:cxn ang="0">
                                                          <a:pos x="T13" y="T15"/>
                                                        </a:cxn>
                                                        <a:cxn ang="0">
                                                          <a:pos x="T17" y="T19"/>
                                                        </a:cxn>
                                                        <a:cxn ang="0">
                                                          <a:pos x="T21" y="T23"/>
                                                        </a:cxn>
                                                        <a:cxn ang="0">
                                                          <a:pos x="T25" y="T27"/>
                                                        </a:cxn>
                                                      </a:cxnLst>
                                                      <a:rect l="0" t="0" r="r" b="b"/>
                                                      <a:pathLst>
                                                        <a:path w="10" h="412">
                                                          <a:moveTo>
                                                            <a:pt x="0" y="406"/>
                                                          </a:moveTo>
                                                          <a:lnTo>
                                                            <a:pt x="4" y="412"/>
                                                          </a:lnTo>
                                                          <a:lnTo>
                                                            <a:pt x="10" y="406"/>
                                                          </a:lnTo>
                                                          <a:lnTo>
                                                            <a:pt x="10" y="6"/>
                                                          </a:lnTo>
                                                          <a:lnTo>
                                                            <a:pt x="4" y="0"/>
                                                          </a:lnTo>
                                                          <a:lnTo>
                                                            <a:pt x="0" y="6"/>
                                                          </a:lnTo>
                                                          <a:lnTo>
                                                            <a:pt x="0" y="406"/>
                                                          </a:lnTo>
                                                          <a:close/>
                                                        </a:path>
                                                      </a:pathLst>
                                                    </a:custGeom>
                                                    <a:solidFill>
                                                      <a:srgbClr val="000000"/>
                                                    </a:solidFill>
                                                    <a:ln>
                                                      <a:noFill/>
                                                    </a:ln>
                                                    <a:extLst>
                                                      <a:ext uri="{91240B29-F687-4F45-9708-019B960494DF}">
                                                        <a14:hiddenLine xmlns:a14="http://schemas.microsoft.com/office/drawing/2010/main" w="9525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/>
                                                          <a:tailEnd/>
                                                        </a14:hiddenLine>
                                                      </a:ext>
                                                    </a:extLst>
                                                  </wps:spPr>
                                                  <wps:bodyPr rot="0" vert="horz" wrap="square" lIns="91440" tIns="45720" rIns="91440" bIns="45720" anchor="t" anchorCtr="0" upright="1">
                                                    <a:noAutofit/>
                                                  </wps:bodyPr>
                                                </wps:wsp>
                                                <wpg:grpSp>
                                                  <wpg:cNvPr id="28" name="Group 16"/>
                                                  <wpg:cNvGrpSpPr>
                                                    <a:grpSpLocks/>
                                                  </wpg:cNvGrpSpPr>
                                                  <wpg:grpSpPr bwMode="auto">
                                                    <a:xfrm>
                                                      <a:off x="6024" y="755"/>
                                                      <a:ext cx="10" cy="414"/>
                                                      <a:chOff x="6024" y="755"/>
                                                      <a:chExt cx="10" cy="414"/>
                                                    </a:xfrm>
                                                  </wpg:grpSpPr>
                                                  <wps:wsp>
                                                    <wps:cNvPr id="29" name="Freeform 29"/>
                                                    <wps:cNvSpPr>
                                                      <a:spLocks/>
                                                    </wps:cNvSpPr>
                                                    <wps:spPr bwMode="auto">
                                                      <a:xfrm>
                                                        <a:off x="6024" y="755"/>
                                                        <a:ext cx="10" cy="414"/>
                                                      </a:xfrm>
                                                      <a:custGeom>
                                                        <a:avLst/>
                                                        <a:gdLst>
                                                          <a:gd name="T0" fmla="+- 0 6024 6024"/>
                                                          <a:gd name="T1" fmla="*/ T0 w 10"/>
                                                          <a:gd name="T2" fmla="+- 0 1163 755"/>
                                                          <a:gd name="T3" fmla="*/ 1163 h 414"/>
                                                          <a:gd name="T4" fmla="+- 0 6028 6024"/>
                                                          <a:gd name="T5" fmla="*/ T4 w 10"/>
                                                          <a:gd name="T6" fmla="+- 0 1169 755"/>
                                                          <a:gd name="T7" fmla="*/ 1169 h 414"/>
                                                          <a:gd name="T8" fmla="+- 0 6034 6024"/>
                                                          <a:gd name="T9" fmla="*/ T8 w 10"/>
                                                          <a:gd name="T10" fmla="+- 0 1163 755"/>
                                                          <a:gd name="T11" fmla="*/ 1163 h 414"/>
                                                          <a:gd name="T12" fmla="+- 0 6034 6024"/>
                                                          <a:gd name="T13" fmla="*/ T12 w 10"/>
                                                          <a:gd name="T14" fmla="+- 0 761 755"/>
                                                          <a:gd name="T15" fmla="*/ 761 h 414"/>
                                                          <a:gd name="T16" fmla="+- 0 6028 6024"/>
                                                          <a:gd name="T17" fmla="*/ T16 w 10"/>
                                                          <a:gd name="T18" fmla="+- 0 755 755"/>
                                                          <a:gd name="T19" fmla="*/ 755 h 414"/>
                                                          <a:gd name="T20" fmla="+- 0 6024 6024"/>
                                                          <a:gd name="T21" fmla="*/ T20 w 10"/>
                                                          <a:gd name="T22" fmla="+- 0 761 755"/>
                                                          <a:gd name="T23" fmla="*/ 761 h 414"/>
                                                          <a:gd name="T24" fmla="+- 0 6024 6024"/>
                                                          <a:gd name="T25" fmla="*/ T24 w 10"/>
                                                          <a:gd name="T26" fmla="+- 0 1163 755"/>
                                                          <a:gd name="T27" fmla="*/ 1163 h 414"/>
                                                        </a:gdLst>
                                                        <a:ahLst/>
                                                        <a:cxnLst>
                                                          <a:cxn ang="0">
                                                            <a:pos x="T1" y="T3"/>
                                                          </a:cxn>
                                                          <a:cxn ang="0">
                                                            <a:pos x="T5" y="T7"/>
                                                          </a:cxn>
                                                          <a:cxn ang="0">
                                                            <a:pos x="T9" y="T11"/>
                                                          </a:cxn>
                                                          <a:cxn ang="0">
                                                            <a:pos x="T13" y="T15"/>
                                                          </a:cxn>
                                                          <a:cxn ang="0">
                                                            <a:pos x="T17" y="T19"/>
                                                          </a:cxn>
                                                          <a:cxn ang="0">
                                                            <a:pos x="T21" y="T23"/>
                                                          </a:cxn>
                                                          <a:cxn ang="0">
                                                            <a:pos x="T25" y="T27"/>
                                                          </a:cxn>
                                                        </a:cxnLst>
                                                        <a:rect l="0" t="0" r="r" b="b"/>
                                                        <a:pathLst>
                                                          <a:path w="10" h="414">
                                                            <a:moveTo>
                                                              <a:pt x="0" y="408"/>
                                                            </a:moveTo>
                                                            <a:lnTo>
                                                              <a:pt x="4" y="414"/>
                                                            </a:lnTo>
                                                            <a:lnTo>
                                                              <a:pt x="10" y="408"/>
                                                            </a:lnTo>
                                                            <a:lnTo>
                                                              <a:pt x="10" y="6"/>
                                                            </a:lnTo>
                                                            <a:lnTo>
                                                              <a:pt x="4" y="0"/>
                                                            </a:lnTo>
                                                            <a:lnTo>
                                                              <a:pt x="0" y="6"/>
                                                            </a:lnTo>
                                                            <a:lnTo>
                                                              <a:pt x="0" y="408"/>
                                                            </a:lnTo>
                                                            <a:close/>
                                                          </a:path>
                                                        </a:pathLst>
                                                      </a:custGeom>
                                                      <a:solidFill>
                                                        <a:srgbClr val="000000"/>
                                                      </a:solidFill>
                                                      <a:ln>
                                                        <a:noFill/>
                                                      </a:ln>
                                                      <a:extLst>
                                                        <a:ext uri="{91240B29-F687-4F45-9708-019B960494DF}">
                                                          <a14:hiddenLine xmlns:a14="http://schemas.microsoft.com/office/drawing/2010/main" w="9525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round/>
                                                            <a:headEnd/>
                                                            <a:tailEnd/>
                                                          </a14:hiddenLine>
                                                        </a:ext>
                                                      </a:extLst>
                                                    </wps:spPr>
                                                    <wps:bodyPr rot="0" vert="horz" wrap="square" lIns="91440" tIns="45720" rIns="91440" bIns="45720" anchor="t" anchorCtr="0" upright="1">
                                                      <a:noAutofit/>
                                                    </wps:bodyPr>
                                                  </wps:wsp>
                                                  <wpg:grpSp>
                                                    <wpg:cNvPr id="30" name="Group 17"/>
                                                    <wpg:cNvGrpSpPr>
                                                      <a:grpSpLocks/>
                                                    </wpg:cNvGrpSpPr>
                                                    <wpg:grpSpPr bwMode="auto">
                                                      <a:xfrm>
                                                        <a:off x="9120" y="-1311"/>
                                                        <a:ext cx="10" cy="416"/>
                                                        <a:chOff x="9120" y="-1311"/>
                                                        <a:chExt cx="10" cy="416"/>
                                                      </a:xfrm>
                                                    </wpg:grpSpPr>
                                                    <wps:wsp>
                                                      <wps:cNvPr id="31" name="Freeform 28"/>
                                                      <wps:cNvSpPr>
                                                        <a:spLocks/>
                                                      </wps:cNvSpPr>
                                                      <wps:spPr bwMode="auto">
                                                        <a:xfrm>
                                                          <a:off x="9120" y="-1311"/>
                                                          <a:ext cx="10" cy="416"/>
                                                        </a:xfrm>
                                                        <a:custGeom>
                                                          <a:avLst/>
                                                          <a:gdLst>
                                                            <a:gd name="T0" fmla="+- 0 9120 9120"/>
                                                            <a:gd name="T1" fmla="*/ T0 w 10"/>
                                                            <a:gd name="T2" fmla="+- 0 -907 -1311"/>
                                                            <a:gd name="T3" fmla="*/ -907 h 416"/>
                                                            <a:gd name="T4" fmla="+- 0 9124 9120"/>
                                                            <a:gd name="T5" fmla="*/ T4 w 10"/>
                                                            <a:gd name="T6" fmla="+- 0 -901 -1311"/>
                                                            <a:gd name="T7" fmla="*/ -901 h 416"/>
                                                            <a:gd name="T8" fmla="+- 0 9130 9120"/>
                                                            <a:gd name="T9" fmla="*/ T8 w 10"/>
                                                            <a:gd name="T10" fmla="+- 0 -895 -1311"/>
                                                            <a:gd name="T11" fmla="*/ -895 h 416"/>
                                                            <a:gd name="T12" fmla="+- 0 9130 9120"/>
                                                            <a:gd name="T13" fmla="*/ T12 w 10"/>
                                                            <a:gd name="T14" fmla="+- 0 -1311 -1311"/>
                                                            <a:gd name="T15" fmla="*/ -1311 h 416"/>
                                                            <a:gd name="T16" fmla="+- 0 9124 9120"/>
                                                            <a:gd name="T17" fmla="*/ T16 w 10"/>
                                                            <a:gd name="T18" fmla="+- 0 -1305 -1311"/>
                                                            <a:gd name="T19" fmla="*/ -1305 h 416"/>
                                                            <a:gd name="T20" fmla="+- 0 9120 9120"/>
                                                            <a:gd name="T21" fmla="*/ T20 w 10"/>
                                                            <a:gd name="T22" fmla="+- 0 -1299 -1311"/>
                                                            <a:gd name="T23" fmla="*/ -1299 h 416"/>
                                                            <a:gd name="T24" fmla="+- 0 9120 9120"/>
                                                            <a:gd name="T25" fmla="*/ T24 w 10"/>
                                                            <a:gd name="T26" fmla="+- 0 -907 -1311"/>
                                                            <a:gd name="T27" fmla="*/ -907 h 416"/>
                                                          </a:gdLst>
                                                          <a:ahLst/>
                                                          <a:cxnLst>
                                                            <a:cxn ang="0">
                                                              <a:pos x="T1" y="T3"/>
                                                            </a:cxn>
                                                            <a:cxn ang="0">
                                                              <a:pos x="T5" y="T7"/>
                                                            </a:cxn>
                                                            <a:cxn ang="0">
                                                              <a:pos x="T9" y="T11"/>
                                                            </a:cxn>
                                                            <a:cxn ang="0">
                                                              <a:pos x="T13" y="T15"/>
                                                            </a:cxn>
                                                            <a:cxn ang="0">
                                                              <a:pos x="T17" y="T19"/>
                                                            </a:cxn>
                                                            <a:cxn ang="0">
                                                              <a:pos x="T21" y="T23"/>
                                                            </a:cxn>
                                                            <a:cxn ang="0">
                                                              <a:pos x="T25" y="T27"/>
                                                            </a:cxn>
                                                          </a:cxnLst>
                                                          <a:rect l="0" t="0" r="r" b="b"/>
                                                          <a:pathLst>
                                                            <a:path w="10" h="416">
                                                              <a:moveTo>
                                                                <a:pt x="0" y="404"/>
                                                              </a:moveTo>
                                                              <a:lnTo>
                                                                <a:pt x="4" y="410"/>
                                                              </a:lnTo>
                                                              <a:lnTo>
                                                                <a:pt x="10" y="416"/>
                                                              </a:lnTo>
                                                              <a:lnTo>
                                                                <a:pt x="10" y="0"/>
                                                              </a:lnTo>
                                                              <a:lnTo>
                                                                <a:pt x="4" y="6"/>
                                                              </a:lnTo>
                                                              <a:lnTo>
                                                                <a:pt x="0" y="12"/>
                                                              </a:lnTo>
                                                              <a:lnTo>
                                                                <a:pt x="0" y="404"/>
                                                              </a:lnTo>
                                                              <a:close/>
                                                            </a:path>
                                                          </a:pathLst>
                                                        </a:custGeom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ln>
                                                          <a:noFill/>
                                                        </a:ln>
                                                        <a:extLst>
                                                          <a:ext uri="{91240B29-F687-4F45-9708-019B960494DF}">
                                                            <a14:hiddenLine xmlns:a14="http://schemas.microsoft.com/office/drawing/2010/main" w="9525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round/>
                                                              <a:headEnd/>
                                                              <a:tailEnd/>
                                                            </a14:hiddenLine>
                                                          </a:ext>
                                                        </a:extLst>
                                                      </wps:spPr>
                                                      <wps:bodyPr rot="0" vert="horz" wrap="square" lIns="91440" tIns="45720" rIns="91440" bIns="45720" anchor="t" anchorCtr="0" upright="1">
                                                        <a:noAutofit/>
                                                      </wps:bodyPr>
                                                    </wps:wsp>
                                                    <wpg:grpSp>
                                                      <wpg:cNvPr id="32" name="Group 18"/>
                                                      <wpg:cNvGrpSpPr>
                                                        <a:grpSpLocks/>
                                                      </wpg:cNvGrpSpPr>
                                                      <wpg:grpSpPr bwMode="auto">
                                                        <a:xfrm>
                                                          <a:off x="9120" y="-907"/>
                                                          <a:ext cx="10" cy="430"/>
                                                          <a:chOff x="9120" y="-907"/>
                                                          <a:chExt cx="10" cy="430"/>
                                                        </a:xfrm>
                                                      </wpg:grpSpPr>
                                                      <wps:wsp>
                                                        <wps:cNvPr id="33" name="Freeform 27"/>
                                                        <wps:cNvSpPr>
                                                          <a:spLocks/>
                                                        </wps:cNvSpPr>
                                                        <wps:spPr bwMode="auto">
                                                          <a:xfrm>
                                                            <a:off x="9120" y="-907"/>
                                                            <a:ext cx="10" cy="430"/>
                                                          </a:xfrm>
                                                          <a:custGeom>
                                                            <a:avLst/>
                                                            <a:gdLst>
                                                              <a:gd name="T0" fmla="+- 0 9120 9120"/>
                                                              <a:gd name="T1" fmla="*/ T0 w 10"/>
                                                              <a:gd name="T2" fmla="+- 0 -489 -907"/>
                                                              <a:gd name="T3" fmla="*/ -489 h 430"/>
                                                              <a:gd name="T4" fmla="+- 0 9124 9120"/>
                                                              <a:gd name="T5" fmla="*/ T4 w 10"/>
                                                              <a:gd name="T6" fmla="+- 0 -483 -907"/>
                                                              <a:gd name="T7" fmla="*/ -483 h 430"/>
                                                              <a:gd name="T8" fmla="+- 0 9130 9120"/>
                                                              <a:gd name="T9" fmla="*/ T8 w 10"/>
                                                              <a:gd name="T10" fmla="+- 0 -477 -907"/>
                                                              <a:gd name="T11" fmla="*/ -477 h 430"/>
                                                              <a:gd name="T12" fmla="+- 0 9130 9120"/>
                                                              <a:gd name="T13" fmla="*/ T12 w 10"/>
                                                              <a:gd name="T14" fmla="+- 0 -907 -907"/>
                                                              <a:gd name="T15" fmla="*/ -907 h 430"/>
                                                              <a:gd name="T16" fmla="+- 0 9124 9120"/>
                                                              <a:gd name="T17" fmla="*/ T16 w 10"/>
                                                              <a:gd name="T18" fmla="+- 0 -901 -907"/>
                                                              <a:gd name="T19" fmla="*/ -901 h 430"/>
                                                              <a:gd name="T20" fmla="+- 0 9120 9120"/>
                                                              <a:gd name="T21" fmla="*/ T20 w 10"/>
                                                              <a:gd name="T22" fmla="+- 0 -895 -907"/>
                                                              <a:gd name="T23" fmla="*/ -895 h 430"/>
                                                              <a:gd name="T24" fmla="+- 0 9120 9120"/>
                                                              <a:gd name="T25" fmla="*/ T24 w 10"/>
                                                              <a:gd name="T26" fmla="+- 0 -489 -907"/>
                                                              <a:gd name="T27" fmla="*/ -489 h 430"/>
                                                            </a:gdLst>
                                                            <a:ahLst/>
                                                            <a:cxnLst>
                                                              <a:cxn ang="0">
                                                                <a:pos x="T1" y="T3"/>
                                                              </a:cxn>
                                                              <a:cxn ang="0">
                                                                <a:pos x="T5" y="T7"/>
                                                              </a:cxn>
                                                              <a:cxn ang="0">
                                                                <a:pos x="T9" y="T11"/>
                                                              </a:cxn>
                                                              <a:cxn ang="0">
                                                                <a:pos x="T13" y="T15"/>
                                                              </a:cxn>
                                                              <a:cxn ang="0">
                                                                <a:pos x="T17" y="T19"/>
                                                              </a:cxn>
                                                              <a:cxn ang="0">
                                                                <a:pos x="T21" y="T23"/>
                                                              </a:cxn>
                                                              <a:cxn ang="0">
                                                                <a:pos x="T25" y="T27"/>
                                                              </a:cxn>
                                                            </a:cxnLst>
                                                            <a:rect l="0" t="0" r="r" b="b"/>
                                                            <a:pathLst>
                                                              <a:path w="10" h="430">
                                                                <a:moveTo>
                                                                  <a:pt x="0" y="418"/>
                                                                </a:moveTo>
                                                                <a:lnTo>
                                                                  <a:pt x="4" y="424"/>
                                                                </a:lnTo>
                                                                <a:lnTo>
                                                                  <a:pt x="10" y="430"/>
                                                                </a:lnTo>
                                                                <a:lnTo>
                                                                  <a:pt x="10" y="0"/>
                                                                </a:lnTo>
                                                                <a:lnTo>
                                                                  <a:pt x="4" y="6"/>
                                                                </a:lnTo>
                                                                <a:lnTo>
                                                                  <a:pt x="0" y="12"/>
                                                                </a:lnTo>
                                                                <a:lnTo>
                                                                  <a:pt x="0" y="418"/>
                                                                </a:lnTo>
                                                                <a:close/>
                                                              </a:path>
                                                            </a:pathLst>
                                                          </a:custGeom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ln>
                                                            <a:noFill/>
                                                          </a:ln>
                                                          <a:extLst>
                                                            <a:ext uri="{91240B29-F687-4F45-9708-019B960494DF}">
                                                              <a14:hiddenLine xmlns:a14="http://schemas.microsoft.com/office/drawing/2010/main" w="9525">
                                                                <a:solidFill>
                                                                  <a:srgbClr val="000000"/>
                                                                </a:solidFill>
                                                                <a:round/>
                                                                <a:headEnd/>
                                                                <a:tailEnd/>
                                                              </a14:hiddenLine>
                                                            </a:ext>
                                                          </a:extLst>
                                                        </wps:spPr>
                                                        <wps:bodyPr rot="0" vert="horz" wrap="square" lIns="91440" tIns="45720" rIns="91440" bIns="45720" anchor="t" anchorCtr="0" upright="1">
                                                          <a:noAutofit/>
                                                        </wps:bodyPr>
                                                      </wps:wsp>
                                                      <wpg:grpSp>
                                                        <wpg:cNvPr id="34" name="Group 19"/>
                                                        <wpg:cNvGrpSpPr>
                                                          <a:grpSpLocks/>
                                                        </wpg:cNvGrpSpPr>
                                                        <wpg:grpSpPr bwMode="auto">
                                                          <a:xfrm>
                                                            <a:off x="9120" y="-489"/>
                                                            <a:ext cx="10" cy="424"/>
                                                            <a:chOff x="9120" y="-489"/>
                                                            <a:chExt cx="10" cy="424"/>
                                                          </a:xfrm>
                                                        </wpg:grpSpPr>
                                                        <wps:wsp>
                                                          <wps:cNvPr id="35" name="Freeform 26"/>
                                                          <wps:cNvSpPr>
                                                            <a:spLocks/>
                                                          </wps:cNvSpPr>
                                                          <wps:spPr bwMode="auto">
                                                            <a:xfrm>
                                                              <a:off x="9120" y="-489"/>
                                                              <a:ext cx="10" cy="424"/>
                                                            </a:xfrm>
                                                            <a:custGeom>
                                                              <a:avLst/>
                                                              <a:gdLst>
                                                                <a:gd name="T0" fmla="+- 0 9120 9120"/>
                                                                <a:gd name="T1" fmla="*/ T0 w 10"/>
                                                                <a:gd name="T2" fmla="+- 0 -77 -489"/>
                                                                <a:gd name="T3" fmla="*/ -77 h 424"/>
                                                                <a:gd name="T4" fmla="+- 0 9124 9120"/>
                                                                <a:gd name="T5" fmla="*/ T4 w 10"/>
                                                                <a:gd name="T6" fmla="+- 0 -71 -489"/>
                                                                <a:gd name="T7" fmla="*/ -71 h 424"/>
                                                                <a:gd name="T8" fmla="+- 0 9130 9120"/>
                                                                <a:gd name="T9" fmla="*/ T8 w 10"/>
                                                                <a:gd name="T10" fmla="+- 0 -65 -489"/>
                                                                <a:gd name="T11" fmla="*/ -65 h 424"/>
                                                                <a:gd name="T12" fmla="+- 0 9130 9120"/>
                                                                <a:gd name="T13" fmla="*/ T12 w 10"/>
                                                                <a:gd name="T14" fmla="+- 0 -489 -489"/>
                                                                <a:gd name="T15" fmla="*/ -489 h 424"/>
                                                                <a:gd name="T16" fmla="+- 0 9124 9120"/>
                                                                <a:gd name="T17" fmla="*/ T16 w 10"/>
                                                                <a:gd name="T18" fmla="+- 0 -483 -489"/>
                                                                <a:gd name="T19" fmla="*/ -483 h 424"/>
                                                                <a:gd name="T20" fmla="+- 0 9120 9120"/>
                                                                <a:gd name="T21" fmla="*/ T20 w 10"/>
                                                                <a:gd name="T22" fmla="+- 0 -477 -489"/>
                                                                <a:gd name="T23" fmla="*/ -477 h 424"/>
                                                                <a:gd name="T24" fmla="+- 0 9120 9120"/>
                                                                <a:gd name="T25" fmla="*/ T24 w 10"/>
                                                                <a:gd name="T26" fmla="+- 0 -77 -489"/>
                                                                <a:gd name="T27" fmla="*/ -77 h 424"/>
                                                              </a:gdLst>
                                                              <a:ahLst/>
                                                              <a:cxnLst>
                                                                <a:cxn ang="0">
                                                                  <a:pos x="T1" y="T3"/>
                                                                </a:cxn>
                                                                <a:cxn ang="0">
                                                                  <a:pos x="T5" y="T7"/>
                                                                </a:cxn>
                                                                <a:cxn ang="0">
                                                                  <a:pos x="T9" y="T11"/>
                                                                </a:cxn>
                                                                <a:cxn ang="0">
                                                                  <a:pos x="T13" y="T15"/>
                                                                </a:cxn>
                                                                <a:cxn ang="0">
                                                                  <a:pos x="T17" y="T19"/>
                                                                </a:cxn>
                                                                <a:cxn ang="0">
                                                                  <a:pos x="T21" y="T23"/>
                                                                </a:cxn>
                                                                <a:cxn ang="0">
                                                                  <a:pos x="T25" y="T27"/>
                                                                </a:cxn>
                                                              </a:cxnLst>
                                                              <a:rect l="0" t="0" r="r" b="b"/>
                                                              <a:pathLst>
                                                                <a:path w="10" h="424">
                                                                  <a:moveTo>
                                                                    <a:pt x="0" y="412"/>
                                                                  </a:moveTo>
                                                                  <a:lnTo>
                                                                    <a:pt x="4" y="418"/>
                                                                  </a:lnTo>
                                                                  <a:lnTo>
                                                                    <a:pt x="10" y="424"/>
                                                                  </a:lnTo>
                                                                  <a:lnTo>
                                                                    <a:pt x="10" y="0"/>
                                                                  </a:lnTo>
                                                                  <a:lnTo>
                                                                    <a:pt x="4" y="6"/>
                                                                  </a:lnTo>
                                                                  <a:lnTo>
                                                                    <a:pt x="0" y="12"/>
                                                                  </a:lnTo>
                                                                  <a:lnTo>
                                                                    <a:pt x="0" y="412"/>
                                                                  </a:lnTo>
                                                                  <a:close/>
                                                                </a:path>
                                                              </a:pathLst>
                                                            </a:custGeom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ln>
                                                              <a:noFill/>
                                                            </a:ln>
                                                            <a:extLst>
                                                              <a:ext uri="{91240B29-F687-4F45-9708-019B960494DF}">
                                                                <a14:hiddenLine xmlns:a14="http://schemas.microsoft.com/office/drawing/2010/main" w="9525">
                                                                  <a:solidFill>
                                                                    <a:srgbClr val="000000"/>
                                                                  </a:solidFill>
                                                                  <a:round/>
                                                                  <a:headEnd/>
                                                                  <a:tailEnd/>
                                                                </a14:hiddenLine>
                                                              </a:ext>
                                                            </a:extLst>
                                                          </wps:spPr>
                                                          <wps:bodyPr rot="0" vert="horz" wrap="square" lIns="91440" tIns="45720" rIns="91440" bIns="45720" anchor="t" anchorCtr="0" upright="1">
                                                            <a:noAutofit/>
                                                          </wps:bodyPr>
                                                        </wps:wsp>
                                                        <wpg:grpSp>
                                                          <wpg:cNvPr id="36" name="Group 20"/>
                                                          <wpg:cNvGrpSpPr>
                                                            <a:grpSpLocks/>
                                                          </wpg:cNvGrpSpPr>
                                                          <wpg:grpSpPr bwMode="auto">
                                                            <a:xfrm>
                                                              <a:off x="9120" y="-77"/>
                                                              <a:ext cx="10" cy="426"/>
                                                              <a:chOff x="9120" y="-77"/>
                                                              <a:chExt cx="10" cy="426"/>
                                                            </a:xfrm>
                                                          </wpg:grpSpPr>
                                                          <wps:wsp>
                                                            <wps:cNvPr id="37" name="Freeform 25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9120" y="-77"/>
                                                                <a:ext cx="10" cy="426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+- 0 9120 9120"/>
                                                                  <a:gd name="T1" fmla="*/ T0 w 10"/>
                                                                  <a:gd name="T2" fmla="+- 0 337 -77"/>
                                                                  <a:gd name="T3" fmla="*/ 337 h 426"/>
                                                                  <a:gd name="T4" fmla="+- 0 9124 9120"/>
                                                                  <a:gd name="T5" fmla="*/ T4 w 10"/>
                                                                  <a:gd name="T6" fmla="+- 0 343 -77"/>
                                                                  <a:gd name="T7" fmla="*/ 343 h 426"/>
                                                                  <a:gd name="T8" fmla="+- 0 9130 9120"/>
                                                                  <a:gd name="T9" fmla="*/ T8 w 10"/>
                                                                  <a:gd name="T10" fmla="+- 0 349 -77"/>
                                                                  <a:gd name="T11" fmla="*/ 349 h 426"/>
                                                                  <a:gd name="T12" fmla="+- 0 9130 9120"/>
                                                                  <a:gd name="T13" fmla="*/ T12 w 10"/>
                                                                  <a:gd name="T14" fmla="+- 0 -77 -77"/>
                                                                  <a:gd name="T15" fmla="*/ -77 h 426"/>
                                                                  <a:gd name="T16" fmla="+- 0 9124 9120"/>
                                                                  <a:gd name="T17" fmla="*/ T16 w 10"/>
                                                                  <a:gd name="T18" fmla="+- 0 -71 -77"/>
                                                                  <a:gd name="T19" fmla="*/ -71 h 426"/>
                                                                  <a:gd name="T20" fmla="+- 0 9120 9120"/>
                                                                  <a:gd name="T21" fmla="*/ T20 w 10"/>
                                                                  <a:gd name="T22" fmla="+- 0 -65 -77"/>
                                                                  <a:gd name="T23" fmla="*/ -65 h 426"/>
                                                                  <a:gd name="T24" fmla="+- 0 9120 9120"/>
                                                                  <a:gd name="T25" fmla="*/ T24 w 10"/>
                                                                  <a:gd name="T26" fmla="+- 0 337 -77"/>
                                                                  <a:gd name="T27" fmla="*/ 337 h 426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1" y="T3"/>
                                                                  </a:cxn>
                                                                  <a:cxn ang="0">
                                                                    <a:pos x="T5" y="T7"/>
                                                                  </a:cxn>
                                                                  <a:cxn ang="0">
                                                                    <a:pos x="T9" y="T11"/>
                                                                  </a:cxn>
                                                                  <a:cxn ang="0">
                                                                    <a:pos x="T13" y="T15"/>
                                                                  </a:cxn>
                                                                  <a:cxn ang="0">
                                                                    <a:pos x="T17" y="T19"/>
                                                                  </a:cxn>
                                                                  <a:cxn ang="0">
                                                                    <a:pos x="T21" y="T23"/>
                                                                  </a:cxn>
                                                                  <a:cxn ang="0">
                                                                    <a:pos x="T25" y="T27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10" h="426">
                                                                    <a:moveTo>
                                                                      <a:pt x="0" y="414"/>
                                                                    </a:moveTo>
                                                                    <a:lnTo>
                                                                      <a:pt x="4" y="420"/>
                                                                    </a:lnTo>
                                                                    <a:lnTo>
                                                                      <a:pt x="10" y="426"/>
                                                                    </a:lnTo>
                                                                    <a:lnTo>
                                                                      <a:pt x="10" y="0"/>
                                                                    </a:lnTo>
                                                                    <a:lnTo>
                                                                      <a:pt x="4" y="6"/>
                                                                    </a:lnTo>
                                                                    <a:lnTo>
                                                                      <a:pt x="0" y="12"/>
                                                                    </a:lnTo>
                                                                    <a:lnTo>
                                                                      <a:pt x="0" y="414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g:grpSp>
                                                            <wpg:cNvPr id="38" name="Group 21"/>
                                                            <wpg:cNvGrpSpPr>
                                                              <a:grpSpLocks/>
                                                            </wpg:cNvGrpSpPr>
                                                            <wpg:grpSpPr bwMode="auto">
                                                              <a:xfrm>
                                                                <a:off x="9120" y="337"/>
                                                                <a:ext cx="10" cy="424"/>
                                                                <a:chOff x="9120" y="337"/>
                                                                <a:chExt cx="10" cy="424"/>
                                                              </a:xfrm>
                                                            </wpg:grpSpPr>
                                                            <wps:wsp>
                                                              <wps:cNvPr id="39" name="Freeform 24"/>
                                                              <wps:cNvSpPr>
                                                                <a:spLocks/>
                                                              </wps:cNvSpPr>
                                                              <wps:spPr bwMode="auto">
                                                                <a:xfrm>
                                                                  <a:off x="9120" y="337"/>
                                                                  <a:ext cx="10" cy="424"/>
                                                                </a:xfrm>
                                                                <a:custGeom>
                                                                  <a:avLst/>
                                                                  <a:gdLst>
                                                                    <a:gd name="T0" fmla="+- 0 9120 9120"/>
                                                                    <a:gd name="T1" fmla="*/ T0 w 10"/>
                                                                    <a:gd name="T2" fmla="+- 0 749 337"/>
                                                                    <a:gd name="T3" fmla="*/ 749 h 424"/>
                                                                    <a:gd name="T4" fmla="+- 0 9124 9120"/>
                                                                    <a:gd name="T5" fmla="*/ T4 w 10"/>
                                                                    <a:gd name="T6" fmla="+- 0 755 337"/>
                                                                    <a:gd name="T7" fmla="*/ 755 h 424"/>
                                                                    <a:gd name="T8" fmla="+- 0 9130 9120"/>
                                                                    <a:gd name="T9" fmla="*/ T8 w 10"/>
                                                                    <a:gd name="T10" fmla="+- 0 761 337"/>
                                                                    <a:gd name="T11" fmla="*/ 761 h 424"/>
                                                                    <a:gd name="T12" fmla="+- 0 9130 9120"/>
                                                                    <a:gd name="T13" fmla="*/ T12 w 10"/>
                                                                    <a:gd name="T14" fmla="+- 0 337 337"/>
                                                                    <a:gd name="T15" fmla="*/ 337 h 424"/>
                                                                    <a:gd name="T16" fmla="+- 0 9124 9120"/>
                                                                    <a:gd name="T17" fmla="*/ T16 w 10"/>
                                                                    <a:gd name="T18" fmla="+- 0 343 337"/>
                                                                    <a:gd name="T19" fmla="*/ 343 h 424"/>
                                                                    <a:gd name="T20" fmla="+- 0 9120 9120"/>
                                                                    <a:gd name="T21" fmla="*/ T20 w 10"/>
                                                                    <a:gd name="T22" fmla="+- 0 349 337"/>
                                                                    <a:gd name="T23" fmla="*/ 349 h 424"/>
                                                                    <a:gd name="T24" fmla="+- 0 9120 9120"/>
                                                                    <a:gd name="T25" fmla="*/ T24 w 10"/>
                                                                    <a:gd name="T26" fmla="+- 0 749 337"/>
                                                                    <a:gd name="T27" fmla="*/ 749 h 424"/>
                                                                  </a:gdLst>
                                                                  <a:ahLst/>
                                                                  <a:cxnLst>
                                                                    <a:cxn ang="0">
                                                                      <a:pos x="T1" y="T3"/>
                                                                    </a:cxn>
                                                                    <a:cxn ang="0">
                                                                      <a:pos x="T5" y="T7"/>
                                                                    </a:cxn>
                                                                    <a:cxn ang="0">
                                                                      <a:pos x="T9" y="T11"/>
                                                                    </a:cxn>
                                                                    <a:cxn ang="0">
                                                                      <a:pos x="T13" y="T15"/>
                                                                    </a:cxn>
                                                                    <a:cxn ang="0">
                                                                      <a:pos x="T17" y="T19"/>
                                                                    </a:cxn>
                                                                    <a:cxn ang="0">
                                                                      <a:pos x="T21" y="T23"/>
                                                                    </a:cxn>
                                                                    <a:cxn ang="0">
                                                                      <a:pos x="T25" y="T27"/>
                                                                    </a:cxn>
                                                                  </a:cxnLst>
                                                                  <a:rect l="0" t="0" r="r" b="b"/>
                                                                  <a:pathLst>
                                                                    <a:path w="10" h="424">
                                                                      <a:moveTo>
                                                                        <a:pt x="0" y="412"/>
                                                                      </a:moveTo>
                                                                      <a:lnTo>
                                                                        <a:pt x="4" y="418"/>
                                                                      </a:lnTo>
                                                                      <a:lnTo>
                                                                        <a:pt x="10" y="424"/>
                                                                      </a:lnTo>
                                                                      <a:lnTo>
                                                                        <a:pt x="10" y="0"/>
                                                                      </a:lnTo>
                                                                      <a:lnTo>
                                                                        <a:pt x="4" y="6"/>
                                                                      </a:lnTo>
                                                                      <a:lnTo>
                                                                        <a:pt x="0" y="12"/>
                                                                      </a:lnTo>
                                                                      <a:lnTo>
                                                                        <a:pt x="0" y="412"/>
                                                                      </a:lnTo>
                                                                      <a:close/>
                                                                    </a:path>
                                                                  </a:pathLst>
                                                                </a:custGeom>
                                                                <a:solidFill>
                                                                  <a:srgbClr val="000000"/>
                                                                </a:solidFill>
                                                                <a:ln>
                                                                  <a:noFill/>
                                                                </a:ln>
                                                                <a:extLst>
                                                                  <a:ext uri="{91240B29-F687-4F45-9708-019B960494DF}">
                                                                    <a14:hiddenLine xmlns:a14="http://schemas.microsoft.com/office/drawing/2010/main" w="9525">
                                                                      <a:solidFill>
                                                                        <a:srgbClr val="000000"/>
                                                                      </a:solidFill>
                                                                      <a:round/>
                                                                      <a:headEnd/>
                                                                      <a:tailEnd/>
                                                                    </a14:hiddenLine>
                                                                  </a:ext>
                                                                </a:extLst>
                                                              </wps:spPr>
                                                              <wps:bodyPr rot="0" vert="horz" wrap="square" lIns="91440" tIns="45720" rIns="91440" bIns="45720" anchor="t" anchorCtr="0" upright="1">
                                                                <a:noAutofit/>
                                                              </wps:bodyPr>
                                                            </wps:wsp>
                                                            <wpg:grpSp>
                                                              <wpg:cNvPr id="40" name="Group 22"/>
                                                              <wpg:cNvGrpSpPr>
                                                                <a:grpSpLocks/>
                                                              </wpg:cNvGrpSpPr>
                                                              <wpg:grpSpPr bwMode="auto">
                                                                <a:xfrm>
                                                                  <a:off x="9120" y="749"/>
                                                                  <a:ext cx="10" cy="426"/>
                                                                  <a:chOff x="9120" y="749"/>
                                                                  <a:chExt cx="10" cy="426"/>
                                                                </a:xfrm>
                                                              </wpg:grpSpPr>
                                                              <wps:wsp>
                                                                <wps:cNvPr id="41" name="Freeform 23"/>
                                                                <wps:cNvSpPr>
                                                                  <a:spLocks/>
                                                                </wps:cNvSpPr>
                                                                <wps:spPr bwMode="auto">
                                                                  <a:xfrm>
                                                                    <a:off x="9120" y="749"/>
                                                                    <a:ext cx="10" cy="426"/>
                                                                  </a:xfrm>
                                                                  <a:custGeom>
                                                                    <a:avLst/>
                                                                    <a:gdLst>
                                                                      <a:gd name="T0" fmla="+- 0 9120 9120"/>
                                                                      <a:gd name="T1" fmla="*/ T0 w 10"/>
                                                                      <a:gd name="T2" fmla="+- 0 1163 749"/>
                                                                      <a:gd name="T3" fmla="*/ 1163 h 426"/>
                                                                      <a:gd name="T4" fmla="+- 0 9124 9120"/>
                                                                      <a:gd name="T5" fmla="*/ T4 w 10"/>
                                                                      <a:gd name="T6" fmla="+- 0 1169 749"/>
                                                                      <a:gd name="T7" fmla="*/ 1169 h 426"/>
                                                                      <a:gd name="T8" fmla="+- 0 9130 9120"/>
                                                                      <a:gd name="T9" fmla="*/ T8 w 10"/>
                                                                      <a:gd name="T10" fmla="+- 0 1175 749"/>
                                                                      <a:gd name="T11" fmla="*/ 1175 h 426"/>
                                                                      <a:gd name="T12" fmla="+- 0 9130 9120"/>
                                                                      <a:gd name="T13" fmla="*/ T12 w 10"/>
                                                                      <a:gd name="T14" fmla="+- 0 749 749"/>
                                                                      <a:gd name="T15" fmla="*/ 749 h 426"/>
                                                                      <a:gd name="T16" fmla="+- 0 9124 9120"/>
                                                                      <a:gd name="T17" fmla="*/ T16 w 10"/>
                                                                      <a:gd name="T18" fmla="+- 0 755 749"/>
                                                                      <a:gd name="T19" fmla="*/ 755 h 426"/>
                                                                      <a:gd name="T20" fmla="+- 0 9120 9120"/>
                                                                      <a:gd name="T21" fmla="*/ T20 w 10"/>
                                                                      <a:gd name="T22" fmla="+- 0 761 749"/>
                                                                      <a:gd name="T23" fmla="*/ 761 h 426"/>
                                                                      <a:gd name="T24" fmla="+- 0 9120 9120"/>
                                                                      <a:gd name="T25" fmla="*/ T24 w 10"/>
                                                                      <a:gd name="T26" fmla="+- 0 1163 749"/>
                                                                      <a:gd name="T27" fmla="*/ 1163 h 426"/>
                                                                    </a:gdLst>
                                                                    <a:ahLst/>
                                                                    <a:cxnLst>
                                                                      <a:cxn ang="0">
                                                                        <a:pos x="T1" y="T3"/>
                                                                      </a:cxn>
                                                                      <a:cxn ang="0">
                                                                        <a:pos x="T5" y="T7"/>
                                                                      </a:cxn>
                                                                      <a:cxn ang="0">
                                                                        <a:pos x="T9" y="T11"/>
                                                                      </a:cxn>
                                                                      <a:cxn ang="0">
                                                                        <a:pos x="T13" y="T15"/>
                                                                      </a:cxn>
                                                                      <a:cxn ang="0">
                                                                        <a:pos x="T17" y="T19"/>
                                                                      </a:cxn>
                                                                      <a:cxn ang="0">
                                                                        <a:pos x="T21" y="T23"/>
                                                                      </a:cxn>
                                                                      <a:cxn ang="0">
                                                                        <a:pos x="T25" y="T27"/>
                                                                      </a:cxn>
                                                                    </a:cxnLst>
                                                                    <a:rect l="0" t="0" r="r" b="b"/>
                                                                    <a:pathLst>
                                                                      <a:path w="10" h="426">
                                                                        <a:moveTo>
                                                                          <a:pt x="0" y="414"/>
                                                                        </a:moveTo>
                                                                        <a:lnTo>
                                                                          <a:pt x="4" y="420"/>
                                                                        </a:lnTo>
                                                                        <a:lnTo>
                                                                          <a:pt x="10" y="426"/>
                                                                        </a:lnTo>
                                                                        <a:lnTo>
                                                                          <a:pt x="10" y="0"/>
                                                                        </a:lnTo>
                                                                        <a:lnTo>
                                                                          <a:pt x="4" y="6"/>
                                                                        </a:lnTo>
                                                                        <a:lnTo>
                                                                          <a:pt x="0" y="12"/>
                                                                        </a:lnTo>
                                                                        <a:lnTo>
                                                                          <a:pt x="0" y="414"/>
                                                                        </a:lnTo>
                                                                        <a:close/>
                                                                      </a:path>
                                                                    </a:pathLst>
                                                                  </a:custGeom>
                                                                  <a:solidFill>
                                                                    <a:srgbClr val="000000"/>
                                                                  </a:solidFill>
                                                                  <a:ln>
                                                                    <a:noFill/>
                                                                  </a:ln>
                                                                  <a:extLst>
                                                                    <a:ext uri="{91240B29-F687-4F45-9708-019B960494DF}">
                                                                      <a14:hiddenLine xmlns:a14="http://schemas.microsoft.com/office/drawing/2010/main" w="9525">
                                                                        <a:solidFill>
                                                                          <a:srgbClr val="000000"/>
                                                                        </a:solidFill>
                                                                        <a:round/>
                                                                        <a:headEnd/>
                                                                        <a:tailEnd/>
                                                                      </a14:hiddenLine>
                                                                    </a:ext>
                                                                  </a:extLst>
                                                                </wps:spPr>
                                                                <wps:bodyPr rot="0" vert="horz" wrap="square" lIns="91440" tIns="45720" rIns="91440" bIns="45720" anchor="t" anchorCtr="0" upright="1">
                                                                  <a:noAutofit/>
                                                                </wps:bodyPr>
                                                              </wps:wsp>
                                                            </wpg:grpSp>
                                                          </wpg:grpSp>
                                                        </wpg:grpSp>
                                                      </wpg:grpSp>
                                                    </wpg:grpSp>
                                                  </wpg:grpSp>
                                                </wpg:grpSp>
                                              </wpg:grpSp>
                                            </wpg:grpSp>
                                          </wpg:grpSp>
                                        </wpg:grpSp>
                                      </wpg:grpSp>
                                    </wpg:grp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A4C7FDE" id="Group 2" o:spid="_x0000_s1026" style="position:absolute;margin-left:138.45pt;margin-top:-65.6pt;width:318.1pt;height:124.4pt;z-index:-1516;mso-position-horizontal-relative:page" coordorigin="2769,-1312" coordsize="6362,24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">
                <v:group id="Group 3" o:spid="_x0000_s1027" style="position:absolute;left:2774;top:-1311;width:3254;height:404" coordorigin="2774,-1311" coordsize="3254,4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<v:shape id="Freeform 42" o:spid="_x0000_s1028" style="position:absolute;left:2774;top:-1311;width:3254;height:404;visibility:visible;mso-wrap-style:square;v-text-anchor:top" coordsize="3254,4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fMdcQA&#10;AADaAAAADwAAAGRycy9kb3ducmV2LnhtbESPT4vCMBTE7wt+h/CEvSyaqusfqlFEdkEWD1oFr4/m&#10;2Rabl5JktX57IyzscZiZ3zCLVWtqcSPnK8sKBv0EBHFudcWFgtPxuzcD4QOyxtoyKXiQh9Wy87bA&#10;VNs7H+iWhUJECPsUFZQhNKmUPi/JoO/bhjh6F+sMhihdIbXDe4SbWg6TZCINVhwXSmxoU1J+zX6N&#10;gt3P19RVx4/tuR63++kk+7RJY5V677brOYhAbfgP/7W3WsEIXlfiDZDL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VnzHXEAAAA2gAAAA8AAAAAAAAAAAAAAAAAmAIAAGRycy9k&#10;b3ducmV2LnhtbFBLBQYAAAAABAAEAPUAAACJAwAAAAA=&#10;" path="m,404r3254,l3254,,,,,404xe" fillcolor="#d8d8d8" stroked="f">
                    <v:path arrowok="t" o:connecttype="custom" o:connectlocs="0,-907;3254,-907;3254,-1311;0,-1311;0,-907" o:connectangles="0,0,0,0,0"/>
                  </v:shape>
                  <v:group id="Group 4" o:spid="_x0000_s1029" style="position:absolute;left:6028;top:-1311;width:3096;height:404" coordorigin="6028,-1311" coordsize="3096,4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  <v:shape id="Freeform 41" o:spid="_x0000_s1030" style="position:absolute;left:6028;top:-1311;width:3096;height:404;visibility:visible;mso-wrap-style:square;v-text-anchor:top" coordsize="3096,4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T1lsEA&#10;AADaAAAADwAAAGRycy9kb3ducmV2LnhtbESPzWrDMBCE74W8g9hCbo3cQprgRglxSNJca/cBFmlr&#10;mVorY6n+efuoUOhxmJlvmN1hcq0YqA+NZwXPqwwEsfam4VrBZ3V52oIIEdlg65kUzBTgsF887DA3&#10;fuQPGspYiwThkKMCG2OXSxm0JYdh5Tvi5H353mFMsq+l6XFMcNfKlyx7lQ4bTgsWOzpZ0t/lj1Ow&#10;2RT6qm+jO1f1+7Gb7NwW21mp5eN0fAMRaYr/4b/2zShYw++VdAPk/g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6k9ZbBAAAA2gAAAA8AAAAAAAAAAAAAAAAAmAIAAGRycy9kb3du&#10;cmV2LnhtbFBLBQYAAAAABAAEAPUAAACGAwAAAAA=&#10;" path="m,404r3096,l3096,,,,,404xe" fillcolor="#d8d8d8" stroked="f">
                      <v:path arrowok="t" o:connecttype="custom" o:connectlocs="0,-907;3096,-907;3096,-1311;0,-1311;0,-907" o:connectangles="0,0,0,0,0"/>
                    </v:shape>
                    <v:group id="Group 5" o:spid="_x0000_s1031" style="position:absolute;left:2770;top:-1311;width:10;height:416" coordorigin="2770,-1311" coordsize="10,4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<v:shape id="Freeform 40" o:spid="_x0000_s1032" style="position:absolute;left:2770;top:-1311;width:10;height:416;visibility:visible;mso-wrap-style:square;v-text-anchor:top" coordsize="10,4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XAFksMA&#10;AADaAAAADwAAAGRycy9kb3ducmV2LnhtbESPT2vCQBTE7wW/w/IEb3XTCirRNZRUwVut1p4f2WcS&#10;zL4N2c0f/fRdoeBxmJnfMOtkMJXoqHGlZQVv0wgEcWZ1ybmCn9PudQnCeWSNlWVScCMHyWb0ssZY&#10;256/qTv6XAQIuxgVFN7XsZQuK8igm9qaOHgX2xj0QTa51A32AW4q+R5Fc2mw5LBQYE1pQdn12BoF&#10;p/Q2i87btjxc07n5tHdzXnz9KjUZDx8rEJ4G/wz/t/dawQIeV8INkJ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XAFksMAAADaAAAADwAAAAAAAAAAAAAAAACYAgAAZHJzL2Rv&#10;d25yZXYueG1sUEsFBgAAAAAEAAQA9QAAAIgDAAAAAA==&#10;" path="m4,6l,,,416r4,-6l10,404,10,12,4,6xe" fillcolor="black" stroked="f">
                        <v:path arrowok="t" o:connecttype="custom" o:connectlocs="4,-1305;0,-1311;0,-895;4,-901;10,-907;10,-1299;4,-1305" o:connectangles="0,0,0,0,0,0,0"/>
                      </v:shape>
                      <v:group id="Group 6" o:spid="_x0000_s1033" style="position:absolute;left:2770;top:-907;width:10;height:430" coordorigin="2770,-907" coordsize="10,4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      <v:shape id="Freeform 39" o:spid="_x0000_s1034" style="position:absolute;left:2770;top:-907;width:10;height:430;visibility:visible;mso-wrap-style:square;v-text-anchor:top" coordsize="10,4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5xr8QA&#10;AADaAAAADwAAAGRycy9kb3ducmV2LnhtbESP0WrCQBRE3wv+w3IF3+pGbUVTN0HE0oJQTNoPuGZv&#10;k2D2bshuTfTru0Khj8PMnGE26WAacaHO1ZYVzKYRCOLC6ppLBV+fr48rEM4ja2wsk4IrOUiT0cMG&#10;Y217zuiS+1IECLsYFVTet7GUrqjIoJvaljh437Yz6IPsSqk77APcNHIeRUtpsOawUGFLu4qKc/5j&#10;FCxupzf6eKp7sz8ds+cch+VhnSk1GQ/bFxCeBv8f/mu/awVruF8JN0Am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MOca/EAAAA2gAAAA8AAAAAAAAAAAAAAAAAmAIAAGRycy9k&#10;b3ducmV2LnhtbFBLBQYAAAAABAAEAPUAAACJAwAAAAA=&#10;" path="m4,6l,,,430r4,-6l10,418,10,12,4,6xe" fillcolor="black" stroked="f">
                          <v:path arrowok="t" o:connecttype="custom" o:connectlocs="4,-901;0,-907;0,-477;4,-483;10,-489;10,-895;4,-901" o:connectangles="0,0,0,0,0,0,0"/>
                        </v:shape>
                        <v:group id="Group 7" o:spid="_x0000_s1035" style="position:absolute;left:2770;top:-489;width:10;height:424" coordorigin="2770,-489" coordsize="10,4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        <v:shape id="Freeform 38" o:spid="_x0000_s1036" style="position:absolute;left:2770;top:-489;width:10;height:424;visibility:visible;mso-wrap-style:square;v-text-anchor:top" coordsize="10,4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5O+dcEA&#10;AADbAAAADwAAAGRycy9kb3ducmV2LnhtbERPTWvCQBC9F/wPywje6iZW2pq6EREqngRtBY/T7JgE&#10;s7Mhu27iv+8WCt7m8T5nuRpMIwJ1rrasIJ0mIIgLq2suFXx/fT6/g3AeWWNjmRTcycEqHz0tMdO2&#10;5wOFoy9FDGGXoYLK+zaT0hUVGXRT2xJH7mI7gz7CrpS6wz6Gm0bOkuRVGqw5NlTY0qai4nq8GQWL&#10;+YkOfbH34RRecHt+s2H/M1dqMh7WHyA8Df4h/nfvdJyfwt8v8QCZ/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eTvnXBAAAA2wAAAA8AAAAAAAAAAAAAAAAAmAIAAGRycy9kb3du&#10;cmV2LnhtbFBLBQYAAAAABAAEAPUAAACGAwAAAAA=&#10;" path="m4,6l,,,424r4,-6l10,412,10,12,4,6xe" fillcolor="black" stroked="f">
                            <v:path arrowok="t" o:connecttype="custom" o:connectlocs="4,-483;0,-489;0,-65;4,-71;10,-77;10,-477;4,-483" o:connectangles="0,0,0,0,0,0,0"/>
                          </v:shape>
                          <v:group id="Group 8" o:spid="_x0000_s1037" style="position:absolute;left:2770;top:-77;width:10;height:426" coordorigin="2770,-77" coordsize="10,4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          <v:shape id="Freeform 37" o:spid="_x0000_s1038" style="position:absolute;left:2770;top:-77;width:10;height:426;visibility:visible;mso-wrap-style:square;v-text-anchor:top" coordsize="10,4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4KIhMAA&#10;AADbAAAADwAAAGRycy9kb3ducmV2LnhtbERPTUvDQBC9F/wPywjemk2rlBC7LSK0SG+NPXgcsmMS&#10;kp0NmTVJ/fXdguBtHu9ztvvZdWqkQRrPBlZJCoq49LbhysDl87DMQElAtth5JgNXEtjvHhZbzK2f&#10;+ExjESoVQ1hyNFCH0OdaS1mTQ0l8Txy5bz84DBEOlbYDTjHcdXqdphvtsOHYUGNP7zWVbfHjDOCY&#10;tV/4256Oa9FSHazfyOrFmKfH+e0VVKA5/Iv/3B82zn+G+y/xAL27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4KIhMAAAADbAAAADwAAAAAAAAAAAAAAAACYAgAAZHJzL2Rvd25y&#10;ZXYueG1sUEsFBgAAAAAEAAQA9QAAAIUDAAAAAA==&#10;" path="m4,6l,,,426r4,-6l10,414,10,12,4,6xe" fillcolor="black" stroked="f">
                              <v:path arrowok="t" o:connecttype="custom" o:connectlocs="4,-71;0,-77;0,349;4,343;10,337;10,-65;4,-71" o:connectangles="0,0,0,0,0,0,0"/>
                            </v:shape>
                            <v:group id="Group 9" o:spid="_x0000_s1039" style="position:absolute;left:2770;top:337;width:10;height:424" coordorigin="2770,337" coordsize="10,4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            <v:shape id="Freeform 36" o:spid="_x0000_s1040" style="position:absolute;left:2770;top:337;width:10;height:424;visibility:visible;mso-wrap-style:square;v-text-anchor:top" coordsize="10,4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i4dsEA&#10;AADbAAAADwAAAGRycy9kb3ducmV2LnhtbERPTWvCQBC9F/wPywje6karrY2uIoUWT4K2gsdpdkyC&#10;2dmQXTfx37uC4G0e73MWq85UIlDjSssKRsMEBHFmdcm5gr/f79cZCOeRNVaWScGVHKyWvZcFptq2&#10;vKOw97mIIexSVFB4X6dSuqwgg25oa+LInWxj0EfY5FI32MZwU8lxkrxLgyXHhgJr+iooO+8vRsHn&#10;5EC7Ntv6cAhv+HP8sGH7P1Fq0O/WcxCeOv8UP9wbHedP4f5LPEAu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iouHbBAAAA2wAAAA8AAAAAAAAAAAAAAAAAmAIAAGRycy9kb3du&#10;cmV2LnhtbFBLBQYAAAAABAAEAPUAAACGAwAAAAA=&#10;" path="m4,6l,,,424r4,-6l10,412,10,12,4,6xe" fillcolor="black" stroked="f">
                                <v:path arrowok="t" o:connecttype="custom" o:connectlocs="4,343;0,337;0,761;4,755;10,749;10,349;4,343" o:connectangles="0,0,0,0,0,0,0"/>
                              </v:shape>
                              <v:group id="Group 10" o:spid="_x0000_s1041" style="position:absolute;left:2770;top:749;width:10;height:426" coordorigin="2770,749" coordsize="10,4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              <v:shape id="Freeform 35" o:spid="_x0000_s1042" style="position:absolute;left:2770;top:749;width:10;height:426;visibility:visible;mso-wrap-style:square;v-text-anchor:top" coordsize="10,4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mOh8AA&#10;AADbAAAADwAAAGRycy9kb3ducmV2LnhtbERPTUvDQBC9F/wPywi9NZsWiSF2W0RoEW/WHjwO2TEJ&#10;yc6GzJqk/fWuUOhtHu9ztvvZdWqkQRrPBtZJCoq49LbhysD567DKQUlAtth5JgMXEtjvHhZbLKyf&#10;+JPGU6hUDGEp0EAdQl9oLWVNDiXxPXHkfvzgMEQ4VNoOOMVw1+lNmmbaYcOxocae3moq29OvM4Bj&#10;3n7jtf04bkRLdbA+k/WTMcvH+fUFVKA53MU397uN85/h/5d4gN7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LmOh8AAAADbAAAADwAAAAAAAAAAAAAAAACYAgAAZHJzL2Rvd25y&#10;ZXYueG1sUEsFBgAAAAAEAAQA9QAAAIUDAAAAAA==&#10;" path="m4,6l,,,426r4,-6l10,414,10,12,4,6xe" fillcolor="black" stroked="f">
                                  <v:path arrowok="t" o:connecttype="custom" o:connectlocs="4,755;0,749;0,1175;4,1169;10,1163;10,761;4,755" o:connectangles="0,0,0,0,0,0,0"/>
                                </v:shape>
                                <v:group id="Group 11" o:spid="_x0000_s1043" style="position:absolute;left:6024;top:-1305;width:10;height:404" coordorigin="6024,-1305" coordsize="10,4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                <v:shape id="Freeform 34" o:spid="_x0000_s1044" style="position:absolute;left:6024;top:-1305;width:10;height:404;visibility:visible;mso-wrap-style:square;v-text-anchor:top" coordsize="10,4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9jWMAA&#10;AADbAAAADwAAAGRycy9kb3ducmV2LnhtbERPTWsCMRC9F/ofwhR6q7OVUtqtUYooFiqFqvQ8bsbd&#10;4GayJFG3/94Igrd5vM8ZTXrXqiOHaL1oeB4UoFgqb6zUGjbr+dMbqJhIDLVeWMM/R5iM7+9GVBp/&#10;kl8+rlKtcojEkjQ0KXUlYqwadhQHvmPJ3M4HRynDUKMJdMrhrsVhUbyiIyu5oaGOpw1X+9XBaVjP&#10;iJY/f/i9Pbx0043F3cIG1Prxof/8AJW4Tzfx1f1l8vx3uPySD8DxG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G9jWMAAAADbAAAADwAAAAAAAAAAAAAAAACYAgAAZHJzL2Rvd25y&#10;ZXYueG1sUEsFBgAAAAAEAAQA9QAAAIUDAAAAAA==&#10;" path="m,398r4,6l10,398,10,6,4,,,6,,398xe" fillcolor="black" stroked="f">
                                    <v:path arrowok="t" o:connecttype="custom" o:connectlocs="0,-907;4,-901;10,-907;10,-1299;4,-1305;0,-1299;0,-907" o:connectangles="0,0,0,0,0,0,0"/>
                                  </v:shape>
                                  <v:group id="Group 12" o:spid="_x0000_s1045" style="position:absolute;left:6024;top:-901;width:10;height:418" coordorigin="6024,-901" coordsize="10,41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                  <v:shape id="Freeform 33" o:spid="_x0000_s1046" style="position:absolute;left:6024;top:-901;width:10;height:418;visibility:visible;mso-wrap-style:square;v-text-anchor:top" coordsize="10,4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lc/sb8A&#10;AADbAAAADwAAAGRycy9kb3ducmV2LnhtbESPQYvCMBSE7wv+h/AEb2taQZFqFBEEr+oe1ttr82yD&#10;zUtpYlv/vREEj8PMfMOst4OtRUetN44VpNMEBHHhtOFSwd/l8LsE4QOyxtoxKXiSh+1m9LPGTLue&#10;T9SdQykihH2GCqoQmkxKX1Rk0U9dQxy9m2sthijbUuoW+wi3tZwlyUJaNBwXKmxoX1FxPz+sgiHI&#10;MpfHtPtfmFyn8/5qDnqu1GQ87FYgAg3hG/60j1rBLIX3l/gD5OY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uVz+xvwAAANsAAAAPAAAAAAAAAAAAAAAAAJgCAABkcnMvZG93bnJl&#10;di54bWxQSwUGAAAAAAQABAD1AAAAhAMAAAAA&#10;" path="m,412r4,6l10,412,10,6,4,,,6,,412xe" fillcolor="black" stroked="f">
                                      <v:path arrowok="t" o:connecttype="custom" o:connectlocs="0,-489;4,-483;10,-489;10,-895;4,-901;0,-895;0,-489" o:connectangles="0,0,0,0,0,0,0"/>
                                    </v:shape>
                                    <v:group id="Group 13" o:spid="_x0000_s1047" style="position:absolute;left:6024;top:-483;width:10;height:412" coordorigin="6024,-483" coordsize="10,4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                    <v:shape id="Freeform 32" o:spid="_x0000_s1048" style="position:absolute;left:6024;top:-483;width:10;height:412;visibility:visible;mso-wrap-style:square;v-text-anchor:top" coordsize="10,4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QBrMIA&#10;AADbAAAADwAAAGRycy9kb3ducmV2LnhtbESPT4vCMBTE74LfITzBm6YqyFKNIoLgQcR/LHt8NM+0&#10;2ryUJta6n34jCHscZuY3zHzZ2lI0VPvCsYLRMAFBnDldsFFwOW8GXyB8QNZYOiYFL/KwXHQ7c0y1&#10;e/KRmlMwIkLYp6ggD6FKpfRZThb90FXE0bu62mKIsjZS1/iMcFvKcZJMpcWC40KOFa1zyu6nh1Ug&#10;TaHPj53Z3370d3Vof5tyfZFK9XvtagYiUBv+w5/2VisYT+D9Jf4Aufg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9VAGswgAAANsAAAAPAAAAAAAAAAAAAAAAAJgCAABkcnMvZG93&#10;bnJldi54bWxQSwUGAAAAAAQABAD1AAAAhwMAAAAA&#10;" path="m,406r4,6l10,406,10,6,4,,,6,,406xe" fillcolor="black" stroked="f">
                                        <v:path arrowok="t" o:connecttype="custom" o:connectlocs="0,-77;4,-71;10,-77;10,-477;4,-483;0,-477;0,-77" o:connectangles="0,0,0,0,0,0,0"/>
                                      </v:shape>
                                      <v:group id="Group 14" o:spid="_x0000_s1049" style="position:absolute;left:6024;top:-71;width:10;height:414" coordorigin="6024,-71" coordsize="10,4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oOpM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Mx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GoOpMQAAADbAAAA&#10;DwAAAAAAAAAAAAAAAACqAgAAZHJzL2Rvd25yZXYueG1sUEsFBgAAAAAEAAQA+gAAAJsDAAAAAA==&#10;">
                                        <v:shape id="Freeform 31" o:spid="_x0000_s1050" style="position:absolute;left:6024;top:-71;width:10;height:414;visibility:visible;mso-wrap-style:square;v-text-anchor:top" coordsize="10,4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neBZMEA&#10;AADbAAAADwAAAGRycy9kb3ducmV2LnhtbESPT2vCQBDF7wW/wzJCb3WjoNToKlJQhJ5qRa9Ddkxi&#10;srPp7qjpt+8WCj0+3p8fb7nuXavuFGLt2cB4lIEiLrytuTRw/Ny+vIKKgmyx9UwGvinCejV4WmJu&#10;/YM/6H6QUqURjjkaqES6XOtYVOQwjnxHnLyLDw4lyVBqG/CRxl2rJ1k20w5rToQKO3qrqGgON5cg&#10;jiW6824u0ny18bQPzez6bszzsN8sQAn18h/+a++tgckUfr+kH6BX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p3gWTBAAAA2wAAAA8AAAAAAAAAAAAAAAAAmAIAAGRycy9kb3du&#10;cmV2LnhtbFBLBQYAAAAABAAEAPUAAACGAwAAAAA=&#10;" path="m,408r4,6l10,408,10,6,4,,,6,,408xe" fillcolor="black" stroked="f">
                                          <v:path arrowok="t" o:connecttype="custom" o:connectlocs="0,337;4,343;10,337;10,-65;4,-71;0,-65;0,337" o:connectangles="0,0,0,0,0,0,0"/>
                                        </v:shape>
                                        <v:group id="Group 15" o:spid="_x0000_s1051" style="position:absolute;left:6024;top:343;width:10;height:412" coordorigin="6024,343" coordsize="10,4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                        <v:shape id="Freeform 30" o:spid="_x0000_s1052" style="position:absolute;left:6024;top:343;width:10;height:412;visibility:visible;mso-wrap-style:square;v-text-anchor:top" coordsize="10,4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8Hr8IA&#10;AADbAAAADwAAAGRycy9kb3ducmV2LnhtbESPT4vCMBTE74LfITzBm6Z60KUaRQTBg4j/WPb4aJ5p&#10;tXkpTax1P/1GEPY4zMxvmPmytaVoqPaFYwWjYQKCOHO6YKPgct4MvkD4gKyxdEwKXuRhueh25phq&#10;9+QjNadgRISwT1FBHkKVSumznCz6oauIo3d1tcUQZW2krvEZ4baU4ySZSIsFx4UcK1rnlN1PD6tA&#10;mkKfHzuzv/3o7+rQ/jbl+iKV6vfa1QxEoDb8hz/trVYwnsL7S/wBcv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bwevwgAAANsAAAAPAAAAAAAAAAAAAAAAAJgCAABkcnMvZG93&#10;bnJldi54bWxQSwUGAAAAAAQABAD1AAAAhwMAAAAA&#10;" path="m,406r4,6l10,406,10,6,4,,,6,,406xe" fillcolor="black" stroked="f">
                                            <v:path arrowok="t" o:connecttype="custom" o:connectlocs="0,749;4,755;10,749;10,349;4,343;0,349;0,749" o:connectangles="0,0,0,0,0,0,0"/>
                                          </v:shape>
                                          <v:group id="Group 16" o:spid="_x0000_s1053" style="position:absolute;left:6024;top:755;width:10;height:414" coordorigin="6024,755" coordsize="10,4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                          <v:shape id="Freeform 29" o:spid="_x0000_s1054" style="position:absolute;left:6024;top:755;width:10;height:414;visibility:visible;mso-wrap-style:square;v-text-anchor:top" coordsize="10,4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zqLYcAA&#10;AADbAAAADwAAAGRycy9kb3ducmV2LnhtbESPT2vCQBDF7wW/wzKCt7rRg9ToKiK0CD1pi16H7JjE&#10;ZGfj7lTjt3cLhR4f78+Pt1z3rlU3CrH2bGAyzkARF97WXBr4/np/fQMVBdli65kMPCjCejV4WWJu&#10;/Z33dDtIqdIIxxwNVCJdrnUsKnIYx74jTt7ZB4eSZCi1DXhP467V0yybaYc1J0KFHW0rKprDj0sQ&#10;xxLd6WMu0lzbeNyFZnb5NGY07DcLUEK9/If/2jtrYDqH3y/pB+jV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zqLYcAAAADbAAAADwAAAAAAAAAAAAAAAACYAgAAZHJzL2Rvd25y&#10;ZXYueG1sUEsFBgAAAAAEAAQA9QAAAIUDAAAAAA==&#10;" path="m,408r4,6l10,408,10,6,4,,,6,,408xe" fillcolor="black" stroked="f">
                                              <v:path arrowok="t" o:connecttype="custom" o:connectlocs="0,1163;4,1169;10,1163;10,761;4,755;0,761;0,1163" o:connectangles="0,0,0,0,0,0,0"/>
                                            </v:shape>
                                            <v:group id="Group 17" o:spid="_x0000_s1055" style="position:absolute;left:9120;top:-1311;width:10;height:416" coordorigin="9120,-1311" coordsize="10,4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iees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WB+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aInnrCAAAA2wAAAA8A&#10;AAAAAAAAAAAAAAAAqgIAAGRycy9kb3ducmV2LnhtbFBLBQYAAAAABAAEAPoAAACZAwAAAAA=&#10;">
                                              <v:shape id="Freeform 28" o:spid="_x0000_s1056" style="position:absolute;left:9120;top:-1311;width:10;height:416;visibility:visible;mso-wrap-style:square;v-text-anchor:top" coordsize="10,4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zW5GsQA&#10;AADbAAAADwAAAGRycy9kb3ducmV2LnhtbESPzWrDMBCE74W8g9hAb43sGtLgRjbFbaG3pPnpebG2&#10;trG1MpYSO3n6qFDIcZiZb5h1PplOnGlwjWUF8SICQVxa3XCl4LD/fFqBcB5ZY2eZFFzIQZ7NHtaY&#10;ajvyN513vhIBwi5FBbX3fSqlK2sy6Ba2Jw7erx0M+iCHSuoBxwA3nXyOoqU02HBYqLGnoqay3Z2M&#10;gn1xSaLjx6nZtsXSvNurOb5sfpR6nE9vryA8Tf4e/m9/aQVJDH9fwg+Q2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s1uRrEAAAA2wAAAA8AAAAAAAAAAAAAAAAAmAIAAGRycy9k&#10;b3ducmV2LnhtbFBLBQYAAAAABAAEAPUAAACJAwAAAAA=&#10;" path="m,404r4,6l10,416,10,,4,6,,12,,404xe" fillcolor="black" stroked="f">
                                                <v:path arrowok="t" o:connecttype="custom" o:connectlocs="0,-907;4,-901;10,-895;10,-1311;4,-1305;0,-1299;0,-907" o:connectangles="0,0,0,0,0,0,0"/>
                                              </v:shape>
                                              <v:group id="Group 18" o:spid="_x0000_s1057" style="position:absolute;left:9120;top:-907;width:10;height:430" coordorigin="9120,-907" coordsize="10,4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Ralls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XwG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RallsQAAADbAAAA&#10;DwAAAAAAAAAAAAAAAACqAgAAZHJzL2Rvd25yZXYueG1sUEsFBgAAAAAEAAQA+gAAAJsDAAAAAA==&#10;">
                                                <v:shape id="Freeform 27" o:spid="_x0000_s1058" style="position:absolute;left:9120;top:-907;width:10;height:430;visibility:visible;mso-wrap-style:square;v-text-anchor:top" coordsize="10,4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yFcMUA&#10;AADbAAAADwAAAGRycy9kb3ducmV2LnhtbESP3WrCQBSE7wt9h+UIvasbfyo1ZiNFWiwI0kQf4Jg9&#10;TUKzZ0N2a6JP3xUKXg4z3wyTrAfTiDN1rrasYDKOQBAXVtdcKjgePp5fQTiPrLGxTAou5GCdPj4k&#10;GGvbc0bn3JcilLCLUUHlfRtL6YqKDLqxbYmD9207gz7IrpS6wz6Um0ZOo2ghDdYcFipsaVNR8ZP/&#10;GgWz62lL+3ndm/fTV/aS47DYLTOlnkbD2wqEp8Hfw//0pw7cDG5fwg+Q6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9PIVwxQAAANsAAAAPAAAAAAAAAAAAAAAAAJgCAABkcnMv&#10;ZG93bnJldi54bWxQSwUGAAAAAAQABAD1AAAAigMAAAAA&#10;" path="m,418r4,6l10,430,10,,4,6,,12,,418xe" fillcolor="black" stroked="f">
                                                  <v:path arrowok="t" o:connecttype="custom" o:connectlocs="0,-489;4,-483;10,-477;10,-907;4,-901;0,-895;0,-489" o:connectangles="0,0,0,0,0,0,0"/>
                                                </v:shape>
                                                <v:group id="Group 19" o:spid="_x0000_s1059" style="position:absolute;left:9120;top:-489;width:10;height:424" coordorigin="9120,-489" coordsize="10,4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                                      <v:shape id="Freeform 26" o:spid="_x0000_s1060" style="position:absolute;left:9120;top:-489;width:10;height:424;visibility:visible;mso-wrap-style:square;v-text-anchor:top" coordsize="10,4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x3kFsQA&#10;AADbAAAADwAAAGRycy9kb3ducmV2LnhtbESPS2vDMBCE74X8B7GB3ho5r6ZxI5sQaOkpkBfkuLU2&#10;tqm1MpYqu/++KgR6HGbmG2aTD6YRgTpXW1YwnSQgiAuray4VnE9vTy8gnEfW2FgmBT/kIM9GDxtM&#10;te35QOHoSxEh7FJUUHnfplK6oiKDbmJb4ujdbGfQR9mVUnfYR7hp5CxJnqXBmuNChS3tKiq+jt9G&#10;wXpxoUNf7H24hDm+X1c27D8XSj2Oh+0rCE+D/w/f2x9awXwJ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Md5BbEAAAA2wAAAA8AAAAAAAAAAAAAAAAAmAIAAGRycy9k&#10;b3ducmV2LnhtbFBLBQYAAAAABAAEAPUAAACJAwAAAAA=&#10;" path="m,412r4,6l10,424,10,,4,6,,12,,412xe" fillcolor="black" stroked="f">
                                                    <v:path arrowok="t" o:connecttype="custom" o:connectlocs="0,-77;4,-71;10,-65;10,-489;4,-483;0,-477;0,-77" o:connectangles="0,0,0,0,0,0,0"/>
                                                  </v:shape>
                                                  <v:group id="Group 20" o:spid="_x0000_s1061" style="position:absolute;left:9120;top:-77;width:10;height:426" coordorigin="9120,-77" coordsize="10,4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i2jlc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ukc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i2jlcQAAADbAAAA&#10;DwAAAAAAAAAAAAAAAACqAgAAZHJzL2Rvd25yZXYueG1sUEsFBgAAAAAEAAQA+gAAAJsDAAAAAA==&#10;">
                                                    <v:shape id="Freeform 25" o:spid="_x0000_s1062" style="position:absolute;left:9120;top:-77;width:10;height:426;visibility:visible;mso-wrap-style:square;v-text-anchor:top" coordsize="10,4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zS58IA&#10;AADbAAAADwAAAGRycy9kb3ducmV2LnhtbESPQWvCQBSE7wX/w/IEb3WjFg3RVUSwlN6qHjw+ss8k&#10;JPs25G1j9Nd3C4Ueh5n5htnsBteonjqpPBuYTRNQxLm3FRcGLufjawpKArLFxjMZeJDAbjt62WBm&#10;/Z2/qD+FQkUIS4YGyhDaTGvJS3IoU98SR+/mO4chyq7QtsN7hLtGz5NkqR1WHBdKbOlQUl6fvp0B&#10;7NP6is/6830uWoqj9UuZvRkzGQ/7NahAQ/gP/7U/rIHFCn6/xB+gt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DNLnwgAAANsAAAAPAAAAAAAAAAAAAAAAAJgCAABkcnMvZG93&#10;bnJldi54bWxQSwUGAAAAAAQABAD1AAAAhwMAAAAA&#10;" path="m,414r4,6l10,426,10,,4,6,,12,,414xe" fillcolor="black" stroked="f">
                                                      <v:path arrowok="t" o:connecttype="custom" o:connectlocs="0,337;4,343;10,349;10,-77;4,-71;0,-65;0,337" o:connectangles="0,0,0,0,0,0,0"/>
                                                    </v:shape>
                                                    <v:group id="Group 21" o:spid="_x0000_s1063" style="position:absolute;left:9120;top:337;width:10;height:424" coordorigin="9120,337" coordsize="10,4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P6SfM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GBu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j+knzCAAAA2wAAAA8A&#10;AAAAAAAAAAAAAAAAqgIAAGRycy9kb3ducmV2LnhtbFBLBQYAAAAABAAEAPoAAACZAwAAAAA=&#10;">
                                                      <v:shape id="Freeform 24" o:spid="_x0000_s1064" style="position:absolute;left:9120;top:337;width:10;height:424;visibility:visible;mso-wrap-style:square;v-text-anchor:top" coordsize="10,4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DuE8QA&#10;AADbAAAADwAAAGRycy9kb3ducmV2LnhtbESPQWvCQBSE70L/w/IKvZlNVWyN2UgRWnoS1Ao9PrOv&#10;SWj2bchuN+m/dwXB4zAz3zD5ZjStCNS7xrKC5yQFQVxa3XCl4Ov4Pn0F4TyyxtYyKfgnB5viYZJj&#10;pu3AewoHX4kIYZehgtr7LpPSlTUZdIntiKP3Y3uDPsq+krrHIcJNK2dpupQGG44LNXa0ran8PfwZ&#10;BavFifZDufPhFOb48f1iw+68UOrpcXxbg/A0+nv41v7UCuYruH6JP0AW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JQ7hPEAAAA2wAAAA8AAAAAAAAAAAAAAAAAmAIAAGRycy9k&#10;b3ducmV2LnhtbFBLBQYAAAAABAAEAPUAAACJAwAAAAA=&#10;" path="m,412r4,6l10,424,10,,4,6,,12,,412xe" fillcolor="black" stroked="f">
                                                        <v:path arrowok="t" o:connecttype="custom" o:connectlocs="0,749;4,755;10,761;10,337;4,343;0,349;0,749" o:connectangles="0,0,0,0,0,0,0"/>
                                                      </v:shape>
                                                      <v:group id="Group 22" o:spid="_x0000_s1065" style="position:absolute;left:9120;top:749;width:10;height:426" coordorigin="9120,749" coordsize="10,4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o7tB8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q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+ju0HwwAAANsAAAAP&#10;AAAAAAAAAAAAAAAAAKoCAABkcnMvZG93bnJldi54bWxQSwUGAAAAAAQABAD6AAAAmgMAAAAA&#10;">
                                                        <v:shape id="Freeform 23" o:spid="_x0000_s1066" style="position:absolute;left:9120;top:749;width:10;height:426;visibility:visible;mso-wrap-style:square;v-text-anchor:top" coordsize="10,4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6+cdcEA&#10;AADbAAAADwAAAGRycy9kb3ducmV2LnhtbESPwYrCQBBE7wv+w9CCt3USEZHoKCIoizfdPXhsMm0S&#10;kukJ6TFm/XpHWNhjUVWvqPV2cI3qqZPKs4F0moAizr2tuDDw8334XIKSgGyx8UwGfklguxl9rDGz&#10;/sFn6i+hUBHCkqGBMoQ201rykhzK1LfE0bv5zmGIsiu07fAR4a7RsyRZaIcVx4USW9qXlNeXuzOA&#10;/bK+4rM+HWeipThYv5B0bsxkPOxWoAIN4T/81/6yBuYpvL/EH6A3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evnHXBAAAA2wAAAA8AAAAAAAAAAAAAAAAAmAIAAGRycy9kb3du&#10;cmV2LnhtbFBLBQYAAAAABAAEAPUAAACGAwAAAAA=&#10;" path="m,414r4,6l10,426,10,,4,6,,12,,414xe" fillcolor="black" stroked="f">
                                                          <v:path arrowok="t" o:connecttype="custom" o:connectlocs="0,1163;4,1169;10,1175;10,749;4,755;0,761;0,1163" o:connectangles="0,0,0,0,0,0,0"/>
                                                        </v:shape>
                                                      </v:group>
                                                    </v:group>
                                                  </v:group>
                                                </v:group>
                                              </v:group>
                                            </v:group>
                                          </v:group>
                                        </v:group>
                                      </v:group>
                                    </v:group>
                                  </v:group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  <w10:wrap anchorx="page"/>
              </v:group>
            </w:pict>
          </mc:Fallback>
        </mc:AlternateContent>
      </w:r>
      <w:r>
        <w:rPr>
          <w:spacing w:val="3"/>
          <w:w w:val="137"/>
          <w:sz w:val="22"/>
          <w:szCs w:val="22"/>
        </w:rPr>
        <w:t>5</w:t>
      </w:r>
      <w:r>
        <w:rPr>
          <w:w w:val="137"/>
          <w:sz w:val="22"/>
          <w:szCs w:val="22"/>
        </w:rPr>
        <w:t>5</w:t>
      </w:r>
      <w:r>
        <w:rPr>
          <w:spacing w:val="-28"/>
          <w:w w:val="137"/>
          <w:sz w:val="22"/>
          <w:szCs w:val="22"/>
        </w:rPr>
        <w:t xml:space="preserve"> </w:t>
      </w:r>
      <w:r>
        <w:rPr>
          <w:w w:val="137"/>
          <w:sz w:val="22"/>
          <w:szCs w:val="22"/>
          <w:u w:val="single" w:color="000000"/>
        </w:rPr>
        <w:t>&lt;</w:t>
      </w:r>
      <w:r>
        <w:rPr>
          <w:spacing w:val="10"/>
          <w:w w:val="137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N</w:t>
      </w:r>
      <w:r>
        <w:rPr>
          <w:sz w:val="22"/>
          <w:szCs w:val="22"/>
        </w:rPr>
        <w:t>A</w:t>
      </w:r>
      <w:r>
        <w:rPr>
          <w:spacing w:val="10"/>
          <w:sz w:val="22"/>
          <w:szCs w:val="22"/>
        </w:rPr>
        <w:t xml:space="preserve"> </w:t>
      </w:r>
      <w:r>
        <w:rPr>
          <w:w w:val="152"/>
          <w:sz w:val="22"/>
          <w:szCs w:val="22"/>
        </w:rPr>
        <w:t>≤</w:t>
      </w:r>
      <w:r>
        <w:rPr>
          <w:spacing w:val="-14"/>
          <w:w w:val="152"/>
          <w:sz w:val="22"/>
          <w:szCs w:val="22"/>
        </w:rPr>
        <w:t xml:space="preserve"> </w:t>
      </w:r>
      <w:r>
        <w:rPr>
          <w:spacing w:val="2"/>
          <w:w w:val="104"/>
          <w:sz w:val="22"/>
          <w:szCs w:val="22"/>
        </w:rPr>
        <w:t>6</w:t>
      </w:r>
      <w:r>
        <w:rPr>
          <w:w w:val="104"/>
          <w:sz w:val="22"/>
          <w:szCs w:val="22"/>
        </w:rPr>
        <w:t xml:space="preserve">4                                      </w:t>
      </w:r>
      <w:r>
        <w:rPr>
          <w:spacing w:val="16"/>
          <w:w w:val="104"/>
          <w:sz w:val="22"/>
          <w:szCs w:val="22"/>
        </w:rPr>
        <w:t xml:space="preserve"> </w:t>
      </w:r>
      <w:r>
        <w:rPr>
          <w:w w:val="104"/>
          <w:sz w:val="22"/>
          <w:szCs w:val="22"/>
        </w:rPr>
        <w:t>C</w:t>
      </w:r>
    </w:p>
    <w:p w:rsidR="00944A07" w:rsidRDefault="00944A07">
      <w:pPr>
        <w:spacing w:before="9" w:line="140" w:lineRule="exact"/>
        <w:rPr>
          <w:sz w:val="15"/>
          <w:szCs w:val="15"/>
        </w:rPr>
      </w:pPr>
    </w:p>
    <w:p w:rsidR="00944A07" w:rsidRDefault="000E52F1">
      <w:pPr>
        <w:spacing w:line="390" w:lineRule="auto"/>
        <w:ind w:left="2528" w:right="2569" w:hanging="180"/>
        <w:rPr>
          <w:sz w:val="22"/>
          <w:szCs w:val="22"/>
        </w:rPr>
      </w:pPr>
      <w:r>
        <w:rPr>
          <w:spacing w:val="3"/>
          <w:w w:val="137"/>
          <w:sz w:val="22"/>
          <w:szCs w:val="22"/>
        </w:rPr>
        <w:t>4</w:t>
      </w:r>
      <w:r>
        <w:rPr>
          <w:w w:val="137"/>
          <w:sz w:val="22"/>
          <w:szCs w:val="22"/>
        </w:rPr>
        <w:t>5</w:t>
      </w:r>
      <w:r>
        <w:rPr>
          <w:spacing w:val="-28"/>
          <w:w w:val="137"/>
          <w:sz w:val="22"/>
          <w:szCs w:val="22"/>
        </w:rPr>
        <w:t xml:space="preserve"> </w:t>
      </w:r>
      <w:r>
        <w:rPr>
          <w:w w:val="137"/>
          <w:sz w:val="22"/>
          <w:szCs w:val="22"/>
          <w:u w:val="single" w:color="000000"/>
        </w:rPr>
        <w:t>&lt;</w:t>
      </w:r>
      <w:r>
        <w:rPr>
          <w:spacing w:val="8"/>
          <w:w w:val="137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N</w:t>
      </w:r>
      <w:r>
        <w:rPr>
          <w:sz w:val="22"/>
          <w:szCs w:val="22"/>
        </w:rPr>
        <w:t>A</w:t>
      </w:r>
      <w:r>
        <w:rPr>
          <w:spacing w:val="10"/>
          <w:sz w:val="22"/>
          <w:szCs w:val="22"/>
        </w:rPr>
        <w:t xml:space="preserve"> </w:t>
      </w:r>
      <w:r>
        <w:rPr>
          <w:w w:val="127"/>
          <w:sz w:val="22"/>
          <w:szCs w:val="22"/>
        </w:rPr>
        <w:t>≤</w:t>
      </w:r>
      <w:r>
        <w:rPr>
          <w:spacing w:val="30"/>
          <w:w w:val="127"/>
          <w:sz w:val="22"/>
          <w:szCs w:val="22"/>
        </w:rPr>
        <w:t xml:space="preserve"> </w:t>
      </w:r>
      <w:r>
        <w:rPr>
          <w:spacing w:val="3"/>
          <w:w w:val="127"/>
          <w:sz w:val="22"/>
          <w:szCs w:val="22"/>
        </w:rPr>
        <w:t>5</w:t>
      </w:r>
      <w:r>
        <w:rPr>
          <w:w w:val="127"/>
          <w:sz w:val="22"/>
          <w:szCs w:val="22"/>
        </w:rPr>
        <w:t xml:space="preserve">4                              </w:t>
      </w:r>
      <w:r>
        <w:rPr>
          <w:spacing w:val="22"/>
          <w:w w:val="127"/>
          <w:sz w:val="22"/>
          <w:szCs w:val="22"/>
        </w:rPr>
        <w:t xml:space="preserve"> </w:t>
      </w:r>
      <w:r>
        <w:rPr>
          <w:w w:val="127"/>
          <w:sz w:val="22"/>
          <w:szCs w:val="22"/>
        </w:rPr>
        <w:t xml:space="preserve">D </w:t>
      </w:r>
      <w:r>
        <w:rPr>
          <w:spacing w:val="-1"/>
          <w:sz w:val="22"/>
          <w:szCs w:val="22"/>
        </w:rPr>
        <w:t>N</w:t>
      </w:r>
      <w:r>
        <w:rPr>
          <w:sz w:val="22"/>
          <w:szCs w:val="22"/>
        </w:rPr>
        <w:t>A</w:t>
      </w:r>
      <w:r>
        <w:rPr>
          <w:spacing w:val="12"/>
          <w:sz w:val="22"/>
          <w:szCs w:val="22"/>
        </w:rPr>
        <w:t xml:space="preserve"> </w:t>
      </w:r>
      <w:r>
        <w:rPr>
          <w:w w:val="123"/>
          <w:sz w:val="22"/>
          <w:szCs w:val="22"/>
        </w:rPr>
        <w:t>&lt;</w:t>
      </w:r>
      <w:r>
        <w:rPr>
          <w:spacing w:val="33"/>
          <w:w w:val="123"/>
          <w:sz w:val="22"/>
          <w:szCs w:val="22"/>
        </w:rPr>
        <w:t xml:space="preserve"> </w:t>
      </w:r>
      <w:r>
        <w:rPr>
          <w:spacing w:val="2"/>
          <w:w w:val="123"/>
          <w:sz w:val="22"/>
          <w:szCs w:val="22"/>
        </w:rPr>
        <w:t>4</w:t>
      </w:r>
      <w:r>
        <w:rPr>
          <w:w w:val="123"/>
          <w:sz w:val="22"/>
          <w:szCs w:val="22"/>
        </w:rPr>
        <w:t xml:space="preserve">5                                     </w:t>
      </w:r>
      <w:r>
        <w:rPr>
          <w:spacing w:val="64"/>
          <w:w w:val="123"/>
          <w:sz w:val="22"/>
          <w:szCs w:val="22"/>
        </w:rPr>
        <w:t xml:space="preserve"> </w:t>
      </w:r>
      <w:r>
        <w:rPr>
          <w:w w:val="123"/>
          <w:sz w:val="22"/>
          <w:szCs w:val="22"/>
        </w:rPr>
        <w:t>E</w:t>
      </w:r>
    </w:p>
    <w:p w:rsidR="00944A07" w:rsidRDefault="00944A07">
      <w:pPr>
        <w:spacing w:before="8" w:line="160" w:lineRule="exact"/>
        <w:rPr>
          <w:sz w:val="17"/>
          <w:szCs w:val="17"/>
        </w:rPr>
      </w:pPr>
    </w:p>
    <w:p w:rsidR="00944A07" w:rsidRDefault="00944A07">
      <w:pPr>
        <w:spacing w:line="200" w:lineRule="exact"/>
      </w:pPr>
    </w:p>
    <w:p w:rsidR="00944A07" w:rsidRDefault="00944A07">
      <w:pPr>
        <w:spacing w:line="200" w:lineRule="exact"/>
      </w:pPr>
    </w:p>
    <w:p w:rsidR="00944A07" w:rsidRDefault="00944A07">
      <w:pPr>
        <w:spacing w:line="200" w:lineRule="exact"/>
      </w:pPr>
    </w:p>
    <w:p w:rsidR="00944A07" w:rsidRDefault="00944A07">
      <w:pPr>
        <w:spacing w:line="200" w:lineRule="exact"/>
      </w:pPr>
    </w:p>
    <w:p w:rsidR="00944A07" w:rsidRDefault="00944A07">
      <w:pPr>
        <w:spacing w:line="200" w:lineRule="exact"/>
      </w:pPr>
    </w:p>
    <w:p w:rsidR="00944A07" w:rsidRDefault="00944A07">
      <w:pPr>
        <w:spacing w:line="200" w:lineRule="exact"/>
      </w:pPr>
    </w:p>
    <w:p w:rsidR="00944A07" w:rsidRDefault="00944A07">
      <w:pPr>
        <w:spacing w:line="200" w:lineRule="exact"/>
      </w:pPr>
    </w:p>
    <w:p w:rsidR="00944A07" w:rsidRDefault="00944A07">
      <w:pPr>
        <w:spacing w:line="200" w:lineRule="exact"/>
      </w:pPr>
    </w:p>
    <w:p w:rsidR="00944A07" w:rsidRDefault="00944A07">
      <w:pPr>
        <w:spacing w:line="200" w:lineRule="exact"/>
      </w:pPr>
    </w:p>
    <w:p w:rsidR="00944A07" w:rsidRDefault="00944A07">
      <w:pPr>
        <w:spacing w:line="200" w:lineRule="exact"/>
      </w:pPr>
    </w:p>
    <w:p w:rsidR="00944A07" w:rsidRDefault="00944A07">
      <w:pPr>
        <w:spacing w:line="200" w:lineRule="exact"/>
      </w:pPr>
    </w:p>
    <w:p w:rsidR="00944A07" w:rsidRDefault="00944A07">
      <w:pPr>
        <w:spacing w:line="200" w:lineRule="exact"/>
      </w:pPr>
    </w:p>
    <w:p w:rsidR="00944A07" w:rsidRDefault="00944A07">
      <w:pPr>
        <w:spacing w:line="200" w:lineRule="exact"/>
      </w:pPr>
    </w:p>
    <w:p w:rsidR="00944A07" w:rsidRDefault="00944A07">
      <w:pPr>
        <w:spacing w:line="200" w:lineRule="exact"/>
      </w:pPr>
    </w:p>
    <w:p w:rsidR="00944A07" w:rsidRDefault="00944A07">
      <w:pPr>
        <w:spacing w:line="200" w:lineRule="exact"/>
      </w:pPr>
    </w:p>
    <w:p w:rsidR="00944A07" w:rsidRDefault="00944A07">
      <w:pPr>
        <w:spacing w:line="200" w:lineRule="exact"/>
      </w:pPr>
    </w:p>
    <w:p w:rsidR="00944A07" w:rsidRDefault="00944A07">
      <w:pPr>
        <w:spacing w:line="200" w:lineRule="exact"/>
      </w:pPr>
    </w:p>
    <w:p w:rsidR="00944A07" w:rsidRDefault="00944A07">
      <w:pPr>
        <w:spacing w:line="200" w:lineRule="exact"/>
      </w:pPr>
    </w:p>
    <w:p w:rsidR="00944A07" w:rsidRDefault="00944A07">
      <w:pPr>
        <w:spacing w:line="200" w:lineRule="exact"/>
      </w:pPr>
    </w:p>
    <w:p w:rsidR="00944A07" w:rsidRDefault="00944A07">
      <w:pPr>
        <w:spacing w:line="200" w:lineRule="exact"/>
      </w:pPr>
    </w:p>
    <w:p w:rsidR="00944A07" w:rsidRDefault="00944A07">
      <w:pPr>
        <w:spacing w:line="200" w:lineRule="exact"/>
      </w:pPr>
    </w:p>
    <w:p w:rsidR="00944A07" w:rsidRDefault="00944A07">
      <w:pPr>
        <w:spacing w:line="200" w:lineRule="exact"/>
      </w:pPr>
    </w:p>
    <w:p w:rsidR="00944A07" w:rsidRDefault="00944A07">
      <w:pPr>
        <w:spacing w:line="200" w:lineRule="exact"/>
      </w:pPr>
    </w:p>
    <w:p w:rsidR="00944A07" w:rsidRDefault="00944A07">
      <w:pPr>
        <w:spacing w:line="200" w:lineRule="exact"/>
      </w:pPr>
    </w:p>
    <w:p w:rsidR="00944A07" w:rsidRDefault="00944A07">
      <w:pPr>
        <w:spacing w:line="200" w:lineRule="exact"/>
      </w:pPr>
    </w:p>
    <w:p w:rsidR="00944A07" w:rsidRDefault="00944A07">
      <w:pPr>
        <w:spacing w:line="200" w:lineRule="exact"/>
      </w:pPr>
    </w:p>
    <w:p w:rsidR="00944A07" w:rsidRDefault="00944A07">
      <w:pPr>
        <w:spacing w:line="200" w:lineRule="exact"/>
      </w:pPr>
    </w:p>
    <w:p w:rsidR="00944A07" w:rsidRDefault="000E52F1">
      <w:pPr>
        <w:ind w:left="4387" w:right="4098"/>
        <w:jc w:val="center"/>
        <w:rPr>
          <w:sz w:val="22"/>
          <w:szCs w:val="22"/>
        </w:rPr>
      </w:pPr>
      <w:r>
        <w:rPr>
          <w:spacing w:val="2"/>
          <w:w w:val="127"/>
          <w:sz w:val="22"/>
          <w:szCs w:val="22"/>
        </w:rPr>
        <w:t>1</w:t>
      </w:r>
      <w:r>
        <w:rPr>
          <w:w w:val="127"/>
          <w:sz w:val="22"/>
          <w:szCs w:val="22"/>
        </w:rPr>
        <w:t>4</w:t>
      </w:r>
    </w:p>
    <w:sectPr w:rsidR="00944A07">
      <w:type w:val="continuous"/>
      <w:pgSz w:w="11920" w:h="16840"/>
      <w:pgMar w:top="1380" w:right="1680" w:bottom="280" w:left="14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MDL2 Assets">
    <w:panose1 w:val="050A0102010101010101"/>
    <w:charset w:val="00"/>
    <w:family w:val="roman"/>
    <w:pitch w:val="variable"/>
    <w:sig w:usb0="00000003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AE6821"/>
    <w:multiLevelType w:val="multilevel"/>
    <w:tmpl w:val="037AC516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A07"/>
    <w:rsid w:val="000E52F1"/>
    <w:rsid w:val="00944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F05DAE2-D405-40B6-87B3-1691DD379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io.co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cio.com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managementsupport.com/" TargetMode="External"/><Relationship Id="rId11" Type="http://schemas.openxmlformats.org/officeDocument/2006/relationships/hyperlink" Target="http://simchi-levi.ascet.com/" TargetMode="External"/><Relationship Id="rId5" Type="http://schemas.openxmlformats.org/officeDocument/2006/relationships/hyperlink" Target="mailto:Imants@skynet.be" TargetMode="External"/><Relationship Id="rId10" Type="http://schemas.openxmlformats.org/officeDocument/2006/relationships/hyperlink" Target="http://simchi-levi.ascet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ilmaril.smeal.psu.edu/misc/supply_chain_intro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21</Pages>
  <Words>3159</Words>
  <Characters>18008</Characters>
  <Application>Microsoft Office Word</Application>
  <DocSecurity>0</DocSecurity>
  <Lines>150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Bambang Triputranto</dc:creator>
  <cp:lastModifiedBy>Windows User</cp:lastModifiedBy>
  <cp:revision>2</cp:revision>
  <dcterms:created xsi:type="dcterms:W3CDTF">2018-12-05T03:01:00Z</dcterms:created>
  <dcterms:modified xsi:type="dcterms:W3CDTF">2018-12-05T03:01:00Z</dcterms:modified>
</cp:coreProperties>
</file>