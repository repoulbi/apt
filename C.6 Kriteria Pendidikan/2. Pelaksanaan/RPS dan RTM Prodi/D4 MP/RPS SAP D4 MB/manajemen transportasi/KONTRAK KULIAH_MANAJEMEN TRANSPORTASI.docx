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5CA" w:rsidRPr="002B59FC" w:rsidRDefault="000E05CA" w:rsidP="002B59FC">
      <w:pPr>
        <w:rPr>
          <w:sz w:val="24"/>
          <w:szCs w:val="24"/>
        </w:rPr>
      </w:pPr>
    </w:p>
    <w:tbl>
      <w:tblPr>
        <w:tblW w:w="9806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5005"/>
        <w:gridCol w:w="3008"/>
      </w:tblGrid>
      <w:tr w:rsidR="000E05CA" w:rsidRPr="002B59FC" w:rsidTr="002B59FC">
        <w:trPr>
          <w:trHeight w:hRule="exact" w:val="403"/>
        </w:trPr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5CA" w:rsidRPr="002B59FC" w:rsidRDefault="0013530C" w:rsidP="002B59FC">
            <w:pPr>
              <w:ind w:left="105"/>
              <w:rPr>
                <w:sz w:val="24"/>
                <w:szCs w:val="24"/>
              </w:rPr>
            </w:pPr>
            <w:r w:rsidRPr="002B59FC">
              <w:rPr>
                <w:noProof/>
                <w:sz w:val="24"/>
                <w:szCs w:val="24"/>
              </w:rPr>
              <w:drawing>
                <wp:inline distT="0" distB="0" distL="0" distR="0">
                  <wp:extent cx="977900" cy="90614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50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568" w:right="380" w:hanging="259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b/>
                <w:sz w:val="24"/>
                <w:szCs w:val="24"/>
              </w:rPr>
              <w:t>POL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Calibri"/>
                <w:b/>
                <w:sz w:val="24"/>
                <w:szCs w:val="24"/>
              </w:rPr>
              <w:t>TEK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Calibri"/>
                <w:b/>
                <w:sz w:val="24"/>
                <w:szCs w:val="24"/>
              </w:rPr>
              <w:t>K</w:t>
            </w:r>
            <w:r w:rsidRPr="002B59FC">
              <w:rPr>
                <w:rFonts w:eastAsia="Calibri"/>
                <w:b/>
                <w:spacing w:val="-1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b/>
                <w:sz w:val="24"/>
                <w:szCs w:val="24"/>
              </w:rPr>
              <w:t>POS</w:t>
            </w:r>
            <w:r w:rsidRPr="002B59FC">
              <w:rPr>
                <w:rFonts w:eastAsia="Calibri"/>
                <w:b/>
                <w:spacing w:val="-5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IN</w:t>
            </w:r>
            <w:r w:rsidRPr="002B59FC">
              <w:rPr>
                <w:rFonts w:eastAsia="Calibri"/>
                <w:b/>
                <w:sz w:val="24"/>
                <w:szCs w:val="24"/>
              </w:rPr>
              <w:t>DO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2B59FC">
              <w:rPr>
                <w:rFonts w:eastAsia="Calibri"/>
                <w:b/>
                <w:sz w:val="24"/>
                <w:szCs w:val="24"/>
              </w:rPr>
              <w:t>ES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Calibri"/>
                <w:b/>
                <w:sz w:val="24"/>
                <w:szCs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2B59FC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>d</w:t>
            </w:r>
            <w:r w:rsidRPr="002B59FC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proofErr w:type="spellEnd"/>
            <w:r w:rsidRPr="002B59FC">
              <w:rPr>
                <w:rFonts w:eastAsia="Calibri"/>
                <w:spacing w:val="1"/>
                <w:position w:val="1"/>
                <w:sz w:val="24"/>
                <w:szCs w:val="24"/>
              </w:rPr>
              <w:t>/</w:t>
            </w:r>
            <w:r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>No</w:t>
            </w:r>
            <w:r w:rsidRPr="002B59FC">
              <w:rPr>
                <w:rFonts w:eastAsia="Calibri"/>
                <w:position w:val="1"/>
                <w:sz w:val="24"/>
                <w:szCs w:val="24"/>
              </w:rPr>
              <w:t>:</w:t>
            </w:r>
          </w:p>
        </w:tc>
      </w:tr>
      <w:tr w:rsidR="000E05CA" w:rsidRPr="002B59FC" w:rsidTr="002B59FC">
        <w:trPr>
          <w:trHeight w:hRule="exact" w:val="403"/>
        </w:trPr>
        <w:tc>
          <w:tcPr>
            <w:tcW w:w="17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50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position w:val="1"/>
                <w:sz w:val="24"/>
                <w:szCs w:val="24"/>
              </w:rPr>
              <w:t>Ta</w:t>
            </w:r>
            <w:r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>ngg</w:t>
            </w:r>
            <w:r w:rsidRPr="002B59FC">
              <w:rPr>
                <w:rFonts w:eastAsia="Calibri"/>
                <w:position w:val="1"/>
                <w:sz w:val="24"/>
                <w:szCs w:val="24"/>
              </w:rPr>
              <w:t>al</w:t>
            </w:r>
            <w:proofErr w:type="spellEnd"/>
            <w:r w:rsidRPr="002B59FC">
              <w:rPr>
                <w:rFonts w:eastAsia="Calibri"/>
                <w:position w:val="1"/>
                <w:sz w:val="24"/>
                <w:szCs w:val="24"/>
              </w:rPr>
              <w:t>:</w:t>
            </w:r>
            <w:r w:rsidRPr="002B59FC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="00F51989"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26 </w:t>
            </w:r>
            <w:proofErr w:type="spellStart"/>
            <w:r w:rsidR="00F51989"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>Agustus</w:t>
            </w:r>
            <w:proofErr w:type="spellEnd"/>
            <w:r w:rsidR="00F51989" w:rsidRPr="002B59FC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2017</w:t>
            </w:r>
          </w:p>
        </w:tc>
      </w:tr>
      <w:tr w:rsidR="000E05CA" w:rsidRPr="002B59FC" w:rsidTr="002B59FC">
        <w:trPr>
          <w:trHeight w:hRule="exact" w:val="403"/>
        </w:trPr>
        <w:tc>
          <w:tcPr>
            <w:tcW w:w="17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50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427" w:right="1690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b/>
                <w:w w:val="99"/>
                <w:position w:val="1"/>
                <w:sz w:val="24"/>
                <w:szCs w:val="24"/>
              </w:rPr>
              <w:t>FORMU</w:t>
            </w:r>
            <w:r w:rsidRPr="002B59FC">
              <w:rPr>
                <w:rFonts w:eastAsia="Calibri"/>
                <w:b/>
                <w:spacing w:val="2"/>
                <w:w w:val="99"/>
                <w:position w:val="1"/>
                <w:sz w:val="24"/>
                <w:szCs w:val="24"/>
              </w:rPr>
              <w:t>L</w:t>
            </w:r>
            <w:r w:rsidRPr="002B59FC">
              <w:rPr>
                <w:rFonts w:eastAsia="Calibri"/>
                <w:b/>
                <w:spacing w:val="-1"/>
                <w:w w:val="99"/>
                <w:position w:val="1"/>
                <w:sz w:val="24"/>
                <w:szCs w:val="24"/>
              </w:rPr>
              <w:t>I</w:t>
            </w:r>
            <w:r w:rsidRPr="002B59FC">
              <w:rPr>
                <w:rFonts w:eastAsia="Calibri"/>
                <w:b/>
                <w:w w:val="99"/>
                <w:position w:val="1"/>
                <w:sz w:val="24"/>
                <w:szCs w:val="24"/>
              </w:rPr>
              <w:t>R</w:t>
            </w:r>
          </w:p>
          <w:p w:rsidR="000E05CA" w:rsidRPr="002B59FC" w:rsidRDefault="003C3E1E" w:rsidP="002B59FC">
            <w:pPr>
              <w:ind w:left="124" w:right="120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SA</w:t>
            </w:r>
            <w:r w:rsidRPr="002B59FC">
              <w:rPr>
                <w:rFonts w:eastAsia="Calibri"/>
                <w:sz w:val="24"/>
                <w:szCs w:val="24"/>
              </w:rPr>
              <w:t>T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U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A</w:t>
            </w:r>
            <w:r w:rsidRPr="002B59FC">
              <w:rPr>
                <w:rFonts w:eastAsia="Calibri"/>
                <w:sz w:val="24"/>
                <w:szCs w:val="24"/>
              </w:rPr>
              <w:t>N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J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A</w:t>
            </w:r>
            <w:r w:rsidRPr="002B59FC">
              <w:rPr>
                <w:rFonts w:eastAsia="Calibri"/>
                <w:sz w:val="24"/>
                <w:szCs w:val="24"/>
              </w:rPr>
              <w:t>M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INA</w:t>
            </w:r>
            <w:r w:rsidRPr="002B59FC">
              <w:rPr>
                <w:rFonts w:eastAsia="Calibri"/>
                <w:sz w:val="24"/>
                <w:szCs w:val="24"/>
              </w:rPr>
              <w:t xml:space="preserve">N MUTU 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2B59FC">
              <w:rPr>
                <w:rFonts w:eastAsia="Calibri"/>
                <w:sz w:val="24"/>
                <w:szCs w:val="24"/>
              </w:rPr>
              <w:t>T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A</w:t>
            </w:r>
            <w:r w:rsidRPr="002B59FC">
              <w:rPr>
                <w:rFonts w:eastAsia="Calibri"/>
                <w:sz w:val="24"/>
                <w:szCs w:val="24"/>
              </w:rPr>
              <w:t>L</w:t>
            </w:r>
          </w:p>
          <w:p w:rsidR="000E05CA" w:rsidRPr="002B59FC" w:rsidRDefault="003C3E1E" w:rsidP="002B59FC">
            <w:pPr>
              <w:ind w:left="2020" w:right="2019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b/>
                <w:position w:val="1"/>
                <w:sz w:val="24"/>
                <w:szCs w:val="24"/>
              </w:rPr>
              <w:t>(</w:t>
            </w:r>
            <w:r w:rsidRPr="002B59FC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SPMI</w:t>
            </w:r>
            <w:r w:rsidRPr="002B59FC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position w:val="1"/>
                <w:sz w:val="24"/>
                <w:szCs w:val="24"/>
              </w:rPr>
              <w:t>Re</w:t>
            </w:r>
            <w:r w:rsidRPr="002B59FC">
              <w:rPr>
                <w:rFonts w:eastAsia="Calibri"/>
                <w:spacing w:val="1"/>
                <w:position w:val="1"/>
                <w:sz w:val="24"/>
                <w:szCs w:val="24"/>
              </w:rPr>
              <w:t>v</w:t>
            </w:r>
            <w:r w:rsidRPr="002B59FC">
              <w:rPr>
                <w:rFonts w:eastAsia="Calibri"/>
                <w:position w:val="1"/>
                <w:sz w:val="24"/>
                <w:szCs w:val="24"/>
              </w:rPr>
              <w:t>is</w:t>
            </w:r>
            <w:r w:rsidRPr="002B59FC">
              <w:rPr>
                <w:rFonts w:eastAsia="Calibri"/>
                <w:spacing w:val="-3"/>
                <w:position w:val="1"/>
                <w:sz w:val="24"/>
                <w:szCs w:val="24"/>
              </w:rPr>
              <w:t>i</w:t>
            </w:r>
            <w:proofErr w:type="spellEnd"/>
            <w:r w:rsidRPr="002B59FC">
              <w:rPr>
                <w:rFonts w:eastAsia="Calibri"/>
                <w:position w:val="1"/>
                <w:sz w:val="24"/>
                <w:szCs w:val="24"/>
              </w:rPr>
              <w:t>:</w:t>
            </w:r>
          </w:p>
        </w:tc>
      </w:tr>
      <w:tr w:rsidR="000E05CA" w:rsidRPr="002B59FC" w:rsidTr="002B59FC">
        <w:trPr>
          <w:trHeight w:hRule="exact" w:val="1168"/>
        </w:trPr>
        <w:tc>
          <w:tcPr>
            <w:tcW w:w="17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50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2B59FC">
              <w:rPr>
                <w:rFonts w:eastAsia="Calibri"/>
                <w:sz w:val="24"/>
                <w:szCs w:val="24"/>
              </w:rPr>
              <w:t>ala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z w:val="24"/>
                <w:szCs w:val="24"/>
              </w:rPr>
              <w:t>a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>: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z w:val="24"/>
                <w:szCs w:val="24"/>
              </w:rPr>
              <w:t>1</w:t>
            </w:r>
            <w:r w:rsidRPr="002B59FC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ari</w:t>
            </w:r>
            <w:proofErr w:type="spellEnd"/>
            <w:r w:rsidRPr="002B59FC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z w:val="24"/>
                <w:szCs w:val="24"/>
              </w:rPr>
              <w:t>7</w:t>
            </w:r>
          </w:p>
        </w:tc>
      </w:tr>
    </w:tbl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3510" w:right="3940"/>
        <w:jc w:val="center"/>
        <w:rPr>
          <w:rFonts w:eastAsia="Calibri"/>
          <w:sz w:val="24"/>
          <w:szCs w:val="24"/>
        </w:rPr>
      </w:pPr>
      <w:r w:rsidRPr="002B59FC">
        <w:rPr>
          <w:rFonts w:eastAsia="Calibri"/>
          <w:b/>
          <w:w w:val="99"/>
          <w:position w:val="1"/>
          <w:sz w:val="24"/>
          <w:szCs w:val="24"/>
        </w:rPr>
        <w:t>FORMU</w:t>
      </w:r>
      <w:r w:rsidRPr="002B59FC">
        <w:rPr>
          <w:rFonts w:eastAsia="Calibri"/>
          <w:b/>
          <w:spacing w:val="2"/>
          <w:w w:val="99"/>
          <w:position w:val="1"/>
          <w:sz w:val="24"/>
          <w:szCs w:val="24"/>
        </w:rPr>
        <w:t>L</w:t>
      </w:r>
      <w:r w:rsidRPr="002B59FC">
        <w:rPr>
          <w:rFonts w:eastAsia="Calibri"/>
          <w:b/>
          <w:spacing w:val="-1"/>
          <w:w w:val="99"/>
          <w:position w:val="1"/>
          <w:sz w:val="24"/>
          <w:szCs w:val="24"/>
        </w:rPr>
        <w:t>I</w:t>
      </w:r>
      <w:r w:rsidRPr="002B59FC">
        <w:rPr>
          <w:rFonts w:eastAsia="Calibri"/>
          <w:b/>
          <w:w w:val="99"/>
          <w:position w:val="1"/>
          <w:sz w:val="24"/>
          <w:szCs w:val="24"/>
        </w:rPr>
        <w:t>R</w:t>
      </w:r>
    </w:p>
    <w:p w:rsidR="000E05CA" w:rsidRPr="002B59FC" w:rsidRDefault="003C3E1E" w:rsidP="002B59FC">
      <w:pPr>
        <w:ind w:left="2450" w:right="2780" w:firstLine="5"/>
        <w:jc w:val="center"/>
        <w:rPr>
          <w:rFonts w:eastAsia="Arial"/>
          <w:sz w:val="24"/>
          <w:szCs w:val="24"/>
        </w:rPr>
      </w:pPr>
      <w:r w:rsidRPr="002B59FC">
        <w:rPr>
          <w:rFonts w:eastAsia="Arial"/>
          <w:spacing w:val="1"/>
          <w:sz w:val="24"/>
          <w:szCs w:val="24"/>
        </w:rPr>
        <w:t>K</w:t>
      </w:r>
      <w:r w:rsidRPr="002B59FC">
        <w:rPr>
          <w:rFonts w:eastAsia="Arial"/>
          <w:spacing w:val="-1"/>
          <w:sz w:val="24"/>
          <w:szCs w:val="24"/>
        </w:rPr>
        <w:t>O</w:t>
      </w:r>
      <w:r w:rsidRPr="002B59FC">
        <w:rPr>
          <w:rFonts w:eastAsia="Arial"/>
          <w:sz w:val="24"/>
          <w:szCs w:val="24"/>
        </w:rPr>
        <w:t>N</w:t>
      </w:r>
      <w:r w:rsidRPr="002B59FC">
        <w:rPr>
          <w:rFonts w:eastAsia="Arial"/>
          <w:spacing w:val="2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R</w:t>
      </w:r>
      <w:r w:rsidRPr="002B59FC">
        <w:rPr>
          <w:rFonts w:eastAsia="Arial"/>
          <w:spacing w:val="1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K</w:t>
      </w:r>
      <w:r w:rsidRPr="002B59FC">
        <w:rPr>
          <w:rFonts w:eastAsia="Arial"/>
          <w:spacing w:val="-13"/>
          <w:sz w:val="24"/>
          <w:szCs w:val="24"/>
        </w:rPr>
        <w:t xml:space="preserve"> </w:t>
      </w:r>
      <w:r w:rsidRPr="002B59FC">
        <w:rPr>
          <w:rFonts w:eastAsia="Arial"/>
          <w:spacing w:val="1"/>
          <w:w w:val="99"/>
          <w:sz w:val="24"/>
          <w:szCs w:val="24"/>
        </w:rPr>
        <w:t>PE</w:t>
      </w:r>
      <w:r w:rsidRPr="002B59FC">
        <w:rPr>
          <w:rFonts w:eastAsia="Arial"/>
          <w:spacing w:val="2"/>
          <w:w w:val="99"/>
          <w:sz w:val="24"/>
          <w:szCs w:val="24"/>
        </w:rPr>
        <w:t>R</w:t>
      </w:r>
      <w:r w:rsidRPr="002B59FC">
        <w:rPr>
          <w:rFonts w:eastAsia="Arial"/>
          <w:spacing w:val="1"/>
          <w:w w:val="99"/>
          <w:sz w:val="24"/>
          <w:szCs w:val="24"/>
        </w:rPr>
        <w:t>K</w:t>
      </w:r>
      <w:r w:rsidRPr="002B59FC">
        <w:rPr>
          <w:rFonts w:eastAsia="Arial"/>
          <w:w w:val="99"/>
          <w:sz w:val="24"/>
          <w:szCs w:val="24"/>
        </w:rPr>
        <w:t>ULI</w:t>
      </w:r>
      <w:r w:rsidRPr="002B59FC">
        <w:rPr>
          <w:rFonts w:eastAsia="Arial"/>
          <w:spacing w:val="1"/>
          <w:w w:val="99"/>
          <w:sz w:val="24"/>
          <w:szCs w:val="24"/>
        </w:rPr>
        <w:t>A</w:t>
      </w:r>
      <w:r w:rsidRPr="002B59FC">
        <w:rPr>
          <w:rFonts w:eastAsia="Arial"/>
          <w:w w:val="99"/>
          <w:sz w:val="24"/>
          <w:szCs w:val="24"/>
        </w:rPr>
        <w:t>H</w:t>
      </w:r>
      <w:r w:rsidRPr="002B59FC">
        <w:rPr>
          <w:rFonts w:eastAsia="Arial"/>
          <w:spacing w:val="1"/>
          <w:w w:val="99"/>
          <w:sz w:val="24"/>
          <w:szCs w:val="24"/>
        </w:rPr>
        <w:t>A</w:t>
      </w:r>
      <w:r w:rsidRPr="002B59FC">
        <w:rPr>
          <w:rFonts w:eastAsia="Arial"/>
          <w:w w:val="99"/>
          <w:sz w:val="24"/>
          <w:szCs w:val="24"/>
        </w:rPr>
        <w:t xml:space="preserve">N </w:t>
      </w:r>
      <w:r w:rsidR="002B59FC" w:rsidRPr="002B59FC">
        <w:rPr>
          <w:rFonts w:eastAsia="Arial"/>
          <w:w w:val="99"/>
          <w:sz w:val="24"/>
          <w:szCs w:val="24"/>
        </w:rPr>
        <w:t xml:space="preserve">SISTEM DAN </w:t>
      </w:r>
      <w:r w:rsidRPr="002B59FC">
        <w:rPr>
          <w:rFonts w:eastAsia="Arial"/>
          <w:sz w:val="24"/>
          <w:szCs w:val="24"/>
        </w:rPr>
        <w:t>M</w:t>
      </w:r>
      <w:r w:rsidRPr="002B59FC">
        <w:rPr>
          <w:rFonts w:eastAsia="Arial"/>
          <w:spacing w:val="1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N</w:t>
      </w:r>
      <w:r w:rsidRPr="002B59FC">
        <w:rPr>
          <w:rFonts w:eastAsia="Arial"/>
          <w:spacing w:val="1"/>
          <w:sz w:val="24"/>
          <w:szCs w:val="24"/>
        </w:rPr>
        <w:t>AJE</w:t>
      </w:r>
      <w:r w:rsidRPr="002B59FC">
        <w:rPr>
          <w:rFonts w:eastAsia="Arial"/>
          <w:sz w:val="24"/>
          <w:szCs w:val="24"/>
        </w:rPr>
        <w:t>M</w:t>
      </w:r>
      <w:r w:rsidRPr="002B59FC">
        <w:rPr>
          <w:rFonts w:eastAsia="Arial"/>
          <w:spacing w:val="1"/>
          <w:sz w:val="24"/>
          <w:szCs w:val="24"/>
        </w:rPr>
        <w:t>E</w:t>
      </w:r>
      <w:r w:rsidRPr="002B59FC">
        <w:rPr>
          <w:rFonts w:eastAsia="Arial"/>
          <w:sz w:val="24"/>
          <w:szCs w:val="24"/>
        </w:rPr>
        <w:t>N</w:t>
      </w:r>
      <w:r w:rsidRPr="002B59FC">
        <w:rPr>
          <w:rFonts w:eastAsia="Arial"/>
          <w:spacing w:val="-20"/>
          <w:sz w:val="24"/>
          <w:szCs w:val="24"/>
        </w:rPr>
        <w:t xml:space="preserve"> </w:t>
      </w:r>
      <w:r w:rsidRPr="002B59FC">
        <w:rPr>
          <w:rFonts w:eastAsia="Arial"/>
          <w:spacing w:val="2"/>
          <w:w w:val="99"/>
          <w:sz w:val="24"/>
          <w:szCs w:val="24"/>
        </w:rPr>
        <w:t>T</w:t>
      </w:r>
      <w:r w:rsidRPr="002B59FC">
        <w:rPr>
          <w:rFonts w:eastAsia="Arial"/>
          <w:w w:val="99"/>
          <w:sz w:val="24"/>
          <w:szCs w:val="24"/>
        </w:rPr>
        <w:t>R</w:t>
      </w:r>
      <w:r w:rsidRPr="002B59FC">
        <w:rPr>
          <w:rFonts w:eastAsia="Arial"/>
          <w:spacing w:val="1"/>
          <w:w w:val="99"/>
          <w:sz w:val="24"/>
          <w:szCs w:val="24"/>
        </w:rPr>
        <w:t>A</w:t>
      </w:r>
      <w:r w:rsidRPr="002B59FC">
        <w:rPr>
          <w:rFonts w:eastAsia="Arial"/>
          <w:w w:val="99"/>
          <w:sz w:val="24"/>
          <w:szCs w:val="24"/>
        </w:rPr>
        <w:t>N</w:t>
      </w:r>
      <w:r w:rsidRPr="002B59FC">
        <w:rPr>
          <w:rFonts w:eastAsia="Arial"/>
          <w:spacing w:val="1"/>
          <w:w w:val="99"/>
          <w:sz w:val="24"/>
          <w:szCs w:val="24"/>
        </w:rPr>
        <w:t>SP</w:t>
      </w:r>
      <w:r w:rsidRPr="002B59FC">
        <w:rPr>
          <w:rFonts w:eastAsia="Arial"/>
          <w:spacing w:val="-1"/>
          <w:w w:val="99"/>
          <w:sz w:val="24"/>
          <w:szCs w:val="24"/>
        </w:rPr>
        <w:t>O</w:t>
      </w:r>
      <w:r w:rsidRPr="002B59FC">
        <w:rPr>
          <w:rFonts w:eastAsia="Arial"/>
          <w:spacing w:val="2"/>
          <w:w w:val="99"/>
          <w:sz w:val="24"/>
          <w:szCs w:val="24"/>
        </w:rPr>
        <w:t>R</w:t>
      </w:r>
      <w:r w:rsidRPr="002B59FC">
        <w:rPr>
          <w:rFonts w:eastAsia="Arial"/>
          <w:w w:val="99"/>
          <w:sz w:val="24"/>
          <w:szCs w:val="24"/>
        </w:rPr>
        <w:t>T</w:t>
      </w:r>
      <w:r w:rsidRPr="002B59FC">
        <w:rPr>
          <w:rFonts w:eastAsia="Arial"/>
          <w:spacing w:val="1"/>
          <w:w w:val="99"/>
          <w:sz w:val="24"/>
          <w:szCs w:val="24"/>
        </w:rPr>
        <w:t>AS</w:t>
      </w:r>
      <w:r w:rsidRPr="002B59FC">
        <w:rPr>
          <w:rFonts w:eastAsia="Arial"/>
          <w:w w:val="99"/>
          <w:sz w:val="24"/>
          <w:szCs w:val="24"/>
        </w:rPr>
        <w:t>I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793"/>
        <w:rPr>
          <w:rFonts w:eastAsia="Cambria"/>
          <w:sz w:val="24"/>
          <w:szCs w:val="24"/>
        </w:rPr>
      </w:pPr>
      <w:proofErr w:type="spellStart"/>
      <w:r w:rsidRPr="002B59FC">
        <w:rPr>
          <w:rFonts w:eastAsia="Calibri"/>
          <w:b/>
          <w:sz w:val="24"/>
          <w:szCs w:val="24"/>
        </w:rPr>
        <w:t>D</w:t>
      </w:r>
      <w:r w:rsidRPr="002B59FC">
        <w:rPr>
          <w:rFonts w:eastAsia="Calibri"/>
          <w:b/>
          <w:spacing w:val="1"/>
          <w:sz w:val="24"/>
          <w:szCs w:val="24"/>
        </w:rPr>
        <w:t>ig</w:t>
      </w:r>
      <w:r w:rsidRPr="002B59FC">
        <w:rPr>
          <w:rFonts w:eastAsia="Calibri"/>
          <w:b/>
          <w:spacing w:val="-1"/>
          <w:sz w:val="24"/>
          <w:szCs w:val="24"/>
        </w:rPr>
        <w:t>una</w:t>
      </w:r>
      <w:r w:rsidRPr="002B59FC">
        <w:rPr>
          <w:rFonts w:eastAsia="Calibri"/>
          <w:b/>
          <w:sz w:val="24"/>
          <w:szCs w:val="24"/>
        </w:rPr>
        <w:t>k</w:t>
      </w:r>
      <w:r w:rsidRPr="002B59FC">
        <w:rPr>
          <w:rFonts w:eastAsia="Calibri"/>
          <w:b/>
          <w:spacing w:val="-1"/>
          <w:sz w:val="24"/>
          <w:szCs w:val="24"/>
        </w:rPr>
        <w:t>a</w:t>
      </w:r>
      <w:r w:rsidRPr="002B59FC">
        <w:rPr>
          <w:rFonts w:eastAsia="Calibri"/>
          <w:b/>
          <w:sz w:val="24"/>
          <w:szCs w:val="24"/>
        </w:rPr>
        <w:t>n</w:t>
      </w:r>
      <w:proofErr w:type="spellEnd"/>
      <w:r w:rsidRPr="002B59FC">
        <w:rPr>
          <w:rFonts w:eastAsia="Calibri"/>
          <w:b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b/>
          <w:spacing w:val="-1"/>
          <w:sz w:val="24"/>
          <w:szCs w:val="24"/>
        </w:rPr>
        <w:t>un</w:t>
      </w:r>
      <w:r w:rsidRPr="002B59FC">
        <w:rPr>
          <w:rFonts w:eastAsia="Calibri"/>
          <w:b/>
          <w:sz w:val="24"/>
          <w:szCs w:val="24"/>
        </w:rPr>
        <w:t>t</w:t>
      </w:r>
      <w:r w:rsidRPr="002B59FC">
        <w:rPr>
          <w:rFonts w:eastAsia="Calibri"/>
          <w:b/>
          <w:spacing w:val="-1"/>
          <w:sz w:val="24"/>
          <w:szCs w:val="24"/>
        </w:rPr>
        <w:t>u</w:t>
      </w:r>
      <w:r w:rsidRPr="002B59FC">
        <w:rPr>
          <w:rFonts w:eastAsia="Calibri"/>
          <w:b/>
          <w:sz w:val="24"/>
          <w:szCs w:val="24"/>
        </w:rPr>
        <w:t>k</w:t>
      </w:r>
      <w:proofErr w:type="spellEnd"/>
      <w:r w:rsidRPr="002B59FC">
        <w:rPr>
          <w:rFonts w:eastAsia="Calibri"/>
          <w:b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b/>
          <w:sz w:val="24"/>
          <w:szCs w:val="24"/>
        </w:rPr>
        <w:t>m</w:t>
      </w:r>
      <w:r w:rsidRPr="002B59FC">
        <w:rPr>
          <w:rFonts w:eastAsia="Calibri"/>
          <w:b/>
          <w:spacing w:val="-1"/>
          <w:sz w:val="24"/>
          <w:szCs w:val="24"/>
        </w:rPr>
        <w:t>e</w:t>
      </w:r>
      <w:r w:rsidRPr="002B59FC">
        <w:rPr>
          <w:rFonts w:eastAsia="Calibri"/>
          <w:b/>
          <w:spacing w:val="1"/>
          <w:sz w:val="24"/>
          <w:szCs w:val="24"/>
        </w:rPr>
        <w:t>l</w:t>
      </w:r>
      <w:r w:rsidRPr="002B59FC">
        <w:rPr>
          <w:rFonts w:eastAsia="Calibri"/>
          <w:b/>
          <w:spacing w:val="-1"/>
          <w:sz w:val="24"/>
          <w:szCs w:val="24"/>
        </w:rPr>
        <w:t>en</w:t>
      </w:r>
      <w:r w:rsidRPr="002B59FC">
        <w:rPr>
          <w:rFonts w:eastAsia="Calibri"/>
          <w:b/>
          <w:spacing w:val="1"/>
          <w:sz w:val="24"/>
          <w:szCs w:val="24"/>
        </w:rPr>
        <w:t>g</w:t>
      </w:r>
      <w:r w:rsidRPr="002B59FC">
        <w:rPr>
          <w:rFonts w:eastAsia="Calibri"/>
          <w:b/>
          <w:spacing w:val="-3"/>
          <w:sz w:val="24"/>
          <w:szCs w:val="24"/>
        </w:rPr>
        <w:t>k</w:t>
      </w:r>
      <w:r w:rsidRPr="002B59FC">
        <w:rPr>
          <w:rFonts w:eastAsia="Calibri"/>
          <w:b/>
          <w:spacing w:val="-1"/>
          <w:sz w:val="24"/>
          <w:szCs w:val="24"/>
        </w:rPr>
        <w:t>ap</w:t>
      </w:r>
      <w:r w:rsidRPr="002B59FC">
        <w:rPr>
          <w:rFonts w:eastAsia="Calibri"/>
          <w:b/>
          <w:spacing w:val="1"/>
          <w:sz w:val="24"/>
          <w:szCs w:val="24"/>
        </w:rPr>
        <w:t>i</w:t>
      </w:r>
      <w:proofErr w:type="spellEnd"/>
      <w:r w:rsidRPr="002B59FC">
        <w:rPr>
          <w:rFonts w:eastAsia="Calibri"/>
          <w:b/>
          <w:sz w:val="24"/>
          <w:szCs w:val="24"/>
        </w:rPr>
        <w:t xml:space="preserve">:      </w:t>
      </w:r>
      <w:r w:rsidRPr="002B59FC">
        <w:rPr>
          <w:rFonts w:eastAsia="Calibri"/>
          <w:b/>
          <w:spacing w:val="41"/>
          <w:sz w:val="24"/>
          <w:szCs w:val="24"/>
        </w:rPr>
        <w:t xml:space="preserve"> </w:t>
      </w:r>
      <w:r w:rsidRPr="002B59FC">
        <w:rPr>
          <w:rFonts w:eastAsia="Cambria"/>
          <w:sz w:val="24"/>
          <w:szCs w:val="24"/>
        </w:rPr>
        <w:t>KODE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13530C" w:rsidP="002B59FC">
      <w:pPr>
        <w:ind w:left="3913"/>
        <w:rPr>
          <w:rFonts w:eastAsia="Calibri"/>
          <w:sz w:val="24"/>
          <w:szCs w:val="24"/>
        </w:rPr>
      </w:pPr>
      <w:r w:rsidRPr="002B59F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1181735</wp:posOffset>
                </wp:positionH>
                <wp:positionV relativeFrom="paragraph">
                  <wp:posOffset>-323850</wp:posOffset>
                </wp:positionV>
                <wp:extent cx="5225415" cy="580390"/>
                <wp:effectExtent l="10160" t="5080" r="3175" b="5080"/>
                <wp:wrapNone/>
                <wp:docPr id="230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5415" cy="580390"/>
                          <a:chOff x="1861" y="-510"/>
                          <a:chExt cx="8229" cy="914"/>
                        </a:xfrm>
                      </wpg:grpSpPr>
                      <wpg:grpSp>
                        <wpg:cNvPr id="231" name="Group 230"/>
                        <wpg:cNvGrpSpPr>
                          <a:grpSpLocks/>
                        </wpg:cNvGrpSpPr>
                        <wpg:grpSpPr bwMode="auto">
                          <a:xfrm>
                            <a:off x="1872" y="-502"/>
                            <a:ext cx="3106" cy="0"/>
                            <a:chOff x="1872" y="-502"/>
                            <a:chExt cx="3106" cy="0"/>
                          </a:xfrm>
                        </wpg:grpSpPr>
                        <wps:wsp>
                          <wps:cNvPr id="232" name="Freeform 243"/>
                          <wps:cNvSpPr>
                            <a:spLocks/>
                          </wps:cNvSpPr>
                          <wps:spPr bwMode="auto">
                            <a:xfrm>
                              <a:off x="1872" y="-502"/>
                              <a:ext cx="3106" cy="0"/>
                            </a:xfrm>
                            <a:custGeom>
                              <a:avLst/>
                              <a:gdLst>
                                <a:gd name="T0" fmla="+- 0 1872 1872"/>
                                <a:gd name="T1" fmla="*/ T0 w 3106"/>
                                <a:gd name="T2" fmla="+- 0 4978 1872"/>
                                <a:gd name="T3" fmla="*/ T2 w 3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06">
                                  <a:moveTo>
                                    <a:pt x="0" y="0"/>
                                  </a:moveTo>
                                  <a:lnTo>
                                    <a:pt x="3106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3" name="Group 231"/>
                          <wpg:cNvGrpSpPr>
                            <a:grpSpLocks/>
                          </wpg:cNvGrpSpPr>
                          <wpg:grpSpPr bwMode="auto">
                            <a:xfrm>
                              <a:off x="4990" y="-502"/>
                              <a:ext cx="5090" cy="0"/>
                              <a:chOff x="4990" y="-502"/>
                              <a:chExt cx="5090" cy="0"/>
                            </a:xfrm>
                          </wpg:grpSpPr>
                          <wps:wsp>
                            <wps:cNvPr id="234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4990" y="-502"/>
                                <a:ext cx="5090" cy="0"/>
                              </a:xfrm>
                              <a:custGeom>
                                <a:avLst/>
                                <a:gdLst>
                                  <a:gd name="T0" fmla="+- 0 4990 4990"/>
                                  <a:gd name="T1" fmla="*/ T0 w 5090"/>
                                  <a:gd name="T2" fmla="+- 0 10080 4990"/>
                                  <a:gd name="T3" fmla="*/ T2 w 509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090">
                                    <a:moveTo>
                                      <a:pt x="0" y="0"/>
                                    </a:moveTo>
                                    <a:lnTo>
                                      <a:pt x="5090" y="0"/>
                                    </a:lnTo>
                                  </a:path>
                                </a:pathLst>
                              </a:custGeom>
                              <a:noFill/>
                              <a:ln w="584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5" name="Group 2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66" y="-506"/>
                                <a:ext cx="0" cy="905"/>
                                <a:chOff x="1866" y="-506"/>
                                <a:chExt cx="0" cy="905"/>
                              </a:xfrm>
                            </wpg:grpSpPr>
                            <wps:wsp>
                              <wps:cNvPr id="236" name="Freeform 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6" y="-506"/>
                                  <a:ext cx="0" cy="905"/>
                                </a:xfrm>
                                <a:custGeom>
                                  <a:avLst/>
                                  <a:gdLst>
                                    <a:gd name="T0" fmla="+- 0 -506 -506"/>
                                    <a:gd name="T1" fmla="*/ -506 h 905"/>
                                    <a:gd name="T2" fmla="+- 0 399 -506"/>
                                    <a:gd name="T3" fmla="*/ 399 h 90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05">
                                      <a:moveTo>
                                        <a:pt x="0" y="0"/>
                                      </a:moveTo>
                                      <a:lnTo>
                                        <a:pt x="0" y="905"/>
                                      </a:lnTo>
                                    </a:path>
                                  </a:pathLst>
                                </a:custGeom>
                                <a:noFill/>
                                <a:ln w="584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7" name="Group 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72" y="395"/>
                                  <a:ext cx="3106" cy="0"/>
                                  <a:chOff x="1872" y="395"/>
                                  <a:chExt cx="3106" cy="0"/>
                                </a:xfrm>
                              </wpg:grpSpPr>
                              <wps:wsp>
                                <wps:cNvPr id="238" name="Freeform 2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2" y="395"/>
                                    <a:ext cx="3106" cy="0"/>
                                  </a:xfrm>
                                  <a:custGeom>
                                    <a:avLst/>
                                    <a:gdLst>
                                      <a:gd name="T0" fmla="+- 0 1872 1872"/>
                                      <a:gd name="T1" fmla="*/ T0 w 3106"/>
                                      <a:gd name="T2" fmla="+- 0 4978 1872"/>
                                      <a:gd name="T3" fmla="*/ T2 w 310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106">
                                        <a:moveTo>
                                          <a:pt x="0" y="0"/>
                                        </a:moveTo>
                                        <a:lnTo>
                                          <a:pt x="310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84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39" name="Group 2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84" y="-506"/>
                                    <a:ext cx="0" cy="905"/>
                                    <a:chOff x="4984" y="-506"/>
                                    <a:chExt cx="0" cy="905"/>
                                  </a:xfrm>
                                </wpg:grpSpPr>
                                <wps:wsp>
                                  <wps:cNvPr id="240" name="Freeform 2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84" y="-506"/>
                                      <a:ext cx="0" cy="905"/>
                                    </a:xfrm>
                                    <a:custGeom>
                                      <a:avLst/>
                                      <a:gdLst>
                                        <a:gd name="T0" fmla="+- 0 -506 -506"/>
                                        <a:gd name="T1" fmla="*/ -506 h 905"/>
                                        <a:gd name="T2" fmla="+- 0 399 -506"/>
                                        <a:gd name="T3" fmla="*/ 399 h 905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90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0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584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41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990" y="395"/>
                                      <a:ext cx="5090" cy="0"/>
                                      <a:chOff x="4990" y="395"/>
                                      <a:chExt cx="5090" cy="0"/>
                                    </a:xfrm>
                                  </wpg:grpSpPr>
                                  <wps:wsp>
                                    <wps:cNvPr id="242" name="Freeform 2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990" y="395"/>
                                        <a:ext cx="509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990 4990"/>
                                          <a:gd name="T1" fmla="*/ T0 w 5090"/>
                                          <a:gd name="T2" fmla="+- 0 10080 4990"/>
                                          <a:gd name="T3" fmla="*/ T2 w 509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09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09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584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43" name="Group 2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086" y="-506"/>
                                        <a:ext cx="0" cy="905"/>
                                        <a:chOff x="10086" y="-506"/>
                                        <a:chExt cx="0" cy="905"/>
                                      </a:xfrm>
                                    </wpg:grpSpPr>
                                    <wps:wsp>
                                      <wps:cNvPr id="244" name="Freeform 23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086" y="-506"/>
                                          <a:ext cx="0" cy="905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506 -506"/>
                                            <a:gd name="T1" fmla="*/ -506 h 905"/>
                                            <a:gd name="T2" fmla="+- 0 399 -506"/>
                                            <a:gd name="T3" fmla="*/ 399 h 90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90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905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584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FED56" id="Group 229" o:spid="_x0000_s1026" style="position:absolute;margin-left:93.05pt;margin-top:-25.5pt;width:411.45pt;height:45.7pt;z-index:-251661312;mso-position-horizontal-relative:page" coordorigin="1861,-510" coordsize="8229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">
                <v:group id="Group 230" o:spid="_x0000_s1027" style="position:absolute;left:1872;top:-502;width:3106;height:0" coordorigin="1872,-502" coordsize="3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43" o:spid="_x0000_s1028" style="position:absolute;left:1872;top:-502;width:3106;height:0;visibility:visible;mso-wrap-style:square;v-text-anchor:top" coordsize="3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" path="m,l3106,e" filled="f" strokeweight=".46pt">
                    <v:path arrowok="t" o:connecttype="custom" o:connectlocs="0,0;3106,0" o:connectangles="0,0"/>
                  </v:shape>
                  <v:group id="Group 231" o:spid="_x0000_s1029" style="position:absolute;left:4990;top:-502;width:5090;height:0" coordorigin="4990,-502" coordsize="5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shape id="Freeform 242" o:spid="_x0000_s1030" style="position:absolute;left:4990;top:-502;width:5090;height:0;visibility:visible;mso-wrap-style:square;v-text-anchor:top" coordsize="5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" path="m,l5090,e" filled="f" strokeweight=".46pt">
                      <v:path arrowok="t" o:connecttype="custom" o:connectlocs="0,0;5090,0" o:connectangles="0,0"/>
                    </v:shape>
                    <v:group id="Group 232" o:spid="_x0000_s1031" style="position:absolute;left:1866;top:-506;width:0;height:905" coordorigin="1866,-506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shape id="Freeform 241" o:spid="_x0000_s1032" style="position:absolute;left:1866;top:-506;width:0;height:905;visibility:visible;mso-wrap-style:square;v-text-anchor:top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" path="m,l,905e" filled="f" strokeweight=".46pt">
                        <v:path arrowok="t" o:connecttype="custom" o:connectlocs="0,-506;0,399" o:connectangles="0,0"/>
                      </v:shape>
                      <v:group id="Group 233" o:spid="_x0000_s1033" style="position:absolute;left:1872;top:395;width:3106;height:0" coordorigin="1872,395" coordsize="3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v:shape id="Freeform 240" o:spid="_x0000_s1034" style="position:absolute;left:1872;top:395;width:3106;height:0;visibility:visible;mso-wrap-style:square;v-text-anchor:top" coordsize="3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" path="m,l3106,e" filled="f" strokeweight=".46pt">
                          <v:path arrowok="t" o:connecttype="custom" o:connectlocs="0,0;3106,0" o:connectangles="0,0"/>
                        </v:shape>
                        <v:group id="Group 234" o:spid="_x0000_s1035" style="position:absolute;left:4984;top:-506;width:0;height:905" coordorigin="4984,-506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shape id="Freeform 239" o:spid="_x0000_s1036" style="position:absolute;left:4984;top:-506;width:0;height:905;visibility:visible;mso-wrap-style:square;v-text-anchor:top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" path="m,l,905e" filled="f" strokeweight=".46pt">
                            <v:path arrowok="t" o:connecttype="custom" o:connectlocs="0,-506;0,399" o:connectangles="0,0"/>
                          </v:shape>
                          <v:group id="Group 235" o:spid="_x0000_s1037" style="position:absolute;left:4990;top:395;width:5090;height:0" coordorigin="4990,395" coordsize="5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<v:shape id="Freeform 238" o:spid="_x0000_s1038" style="position:absolute;left:4990;top:395;width:5090;height:0;visibility:visible;mso-wrap-style:square;v-text-anchor:top" coordsize="5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" path="m,l5090,e" filled="f" strokeweight=".46pt">
                              <v:path arrowok="t" o:connecttype="custom" o:connectlocs="0,0;5090,0" o:connectangles="0,0"/>
                            </v:shape>
                            <v:group id="Group 236" o:spid="_x0000_s1039" style="position:absolute;left:10086;top:-506;width:0;height:905" coordorigin="10086,-506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  <v:shape id="Freeform 237" o:spid="_x0000_s1040" style="position:absolute;left:10086;top:-506;width:0;height:905;visibility:visible;mso-wrap-style:square;v-text-anchor:top" coordsize="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" path="m,l,905e" filled="f" strokeweight=".46pt">
                                <v:path arrowok="t" o:connecttype="custom" o:connectlocs="0,-506;0,399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3C3E1E" w:rsidRPr="002B59FC">
        <w:rPr>
          <w:rFonts w:eastAsia="Calibri"/>
          <w:sz w:val="24"/>
          <w:szCs w:val="24"/>
        </w:rPr>
        <w:t>STA</w:t>
      </w:r>
      <w:r w:rsidR="003C3E1E" w:rsidRPr="002B59FC">
        <w:rPr>
          <w:rFonts w:eastAsia="Calibri"/>
          <w:spacing w:val="-1"/>
          <w:sz w:val="24"/>
          <w:szCs w:val="24"/>
        </w:rPr>
        <w:t>N</w:t>
      </w:r>
      <w:r w:rsidR="003C3E1E" w:rsidRPr="002B59FC">
        <w:rPr>
          <w:rFonts w:eastAsia="Calibri"/>
          <w:spacing w:val="1"/>
          <w:sz w:val="24"/>
          <w:szCs w:val="24"/>
        </w:rPr>
        <w:t>D</w:t>
      </w:r>
      <w:r w:rsidR="003C3E1E" w:rsidRPr="002B59FC">
        <w:rPr>
          <w:rFonts w:eastAsia="Calibri"/>
          <w:sz w:val="24"/>
          <w:szCs w:val="24"/>
        </w:rPr>
        <w:t>AR</w:t>
      </w:r>
      <w:r w:rsidR="003C3E1E" w:rsidRPr="002B59FC">
        <w:rPr>
          <w:rFonts w:eastAsia="Calibri"/>
          <w:spacing w:val="-2"/>
          <w:sz w:val="24"/>
          <w:szCs w:val="24"/>
        </w:rPr>
        <w:t xml:space="preserve"> </w:t>
      </w:r>
      <w:r w:rsidR="003C3E1E" w:rsidRPr="002B59FC">
        <w:rPr>
          <w:rFonts w:eastAsia="Calibri"/>
          <w:spacing w:val="1"/>
          <w:sz w:val="24"/>
          <w:szCs w:val="24"/>
        </w:rPr>
        <w:t>P</w:t>
      </w:r>
      <w:r w:rsidR="003C3E1E" w:rsidRPr="002B59FC">
        <w:rPr>
          <w:rFonts w:eastAsia="Calibri"/>
          <w:sz w:val="24"/>
          <w:szCs w:val="24"/>
        </w:rPr>
        <w:t>ROSES</w:t>
      </w:r>
      <w:r w:rsidR="003C3E1E" w:rsidRPr="002B59FC">
        <w:rPr>
          <w:rFonts w:eastAsia="Calibri"/>
          <w:spacing w:val="-1"/>
          <w:sz w:val="24"/>
          <w:szCs w:val="24"/>
        </w:rPr>
        <w:t xml:space="preserve"> </w:t>
      </w:r>
      <w:r w:rsidR="003C3E1E" w:rsidRPr="002B59FC">
        <w:rPr>
          <w:rFonts w:eastAsia="Calibri"/>
          <w:spacing w:val="1"/>
          <w:sz w:val="24"/>
          <w:szCs w:val="24"/>
        </w:rPr>
        <w:t>P</w:t>
      </w:r>
      <w:r w:rsidR="003C3E1E" w:rsidRPr="002B59FC">
        <w:rPr>
          <w:rFonts w:eastAsia="Calibri"/>
          <w:spacing w:val="-2"/>
          <w:sz w:val="24"/>
          <w:szCs w:val="24"/>
        </w:rPr>
        <w:t>E</w:t>
      </w:r>
      <w:r w:rsidR="003C3E1E" w:rsidRPr="002B59FC">
        <w:rPr>
          <w:rFonts w:eastAsia="Calibri"/>
          <w:spacing w:val="1"/>
          <w:sz w:val="24"/>
          <w:szCs w:val="24"/>
        </w:rPr>
        <w:t>M</w:t>
      </w:r>
      <w:r w:rsidR="003C3E1E" w:rsidRPr="002B59FC">
        <w:rPr>
          <w:rFonts w:eastAsia="Calibri"/>
          <w:sz w:val="24"/>
          <w:szCs w:val="24"/>
        </w:rPr>
        <w:t>B</w:t>
      </w:r>
      <w:r w:rsidR="003C3E1E" w:rsidRPr="002B59FC">
        <w:rPr>
          <w:rFonts w:eastAsia="Calibri"/>
          <w:spacing w:val="-2"/>
          <w:sz w:val="24"/>
          <w:szCs w:val="24"/>
        </w:rPr>
        <w:t>EL</w:t>
      </w:r>
      <w:r w:rsidR="003C3E1E" w:rsidRPr="002B59FC">
        <w:rPr>
          <w:rFonts w:eastAsia="Calibri"/>
          <w:sz w:val="24"/>
          <w:szCs w:val="24"/>
        </w:rPr>
        <w:t>A</w:t>
      </w:r>
      <w:r w:rsidR="003C3E1E" w:rsidRPr="002B59FC">
        <w:rPr>
          <w:rFonts w:eastAsia="Calibri"/>
          <w:spacing w:val="-1"/>
          <w:sz w:val="24"/>
          <w:szCs w:val="24"/>
        </w:rPr>
        <w:t>J</w:t>
      </w:r>
      <w:r w:rsidR="003C3E1E" w:rsidRPr="002B59FC">
        <w:rPr>
          <w:rFonts w:eastAsia="Calibri"/>
          <w:sz w:val="24"/>
          <w:szCs w:val="24"/>
        </w:rPr>
        <w:t>ARAN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430"/>
        <w:gridCol w:w="1210"/>
        <w:gridCol w:w="1558"/>
        <w:gridCol w:w="1277"/>
      </w:tblGrid>
      <w:tr w:rsidR="000E05CA" w:rsidRPr="002B59FC">
        <w:trPr>
          <w:trHeight w:hRule="exact" w:val="357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582" w:right="578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b/>
                <w:sz w:val="24"/>
                <w:szCs w:val="24"/>
              </w:rPr>
              <w:t>P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o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s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2B59FC">
              <w:rPr>
                <w:rFonts w:eastAsia="Calibri"/>
                <w:b/>
                <w:sz w:val="24"/>
                <w:szCs w:val="24"/>
              </w:rPr>
              <w:t>s</w:t>
            </w:r>
          </w:p>
        </w:tc>
        <w:tc>
          <w:tcPr>
            <w:tcW w:w="619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EDF2"/>
          </w:tcPr>
          <w:p w:rsidR="000E05CA" w:rsidRPr="002B59FC" w:rsidRDefault="003C3E1E" w:rsidP="002B59FC">
            <w:pPr>
              <w:ind w:left="2187" w:right="2183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b/>
                <w:sz w:val="24"/>
                <w:szCs w:val="24"/>
              </w:rPr>
              <w:t>P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enan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gg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un</w:t>
            </w:r>
            <w:r w:rsidRPr="002B59FC">
              <w:rPr>
                <w:rFonts w:eastAsia="Calibri"/>
                <w:b/>
                <w:sz w:val="24"/>
                <w:szCs w:val="24"/>
              </w:rPr>
              <w:t>g</w:t>
            </w:r>
            <w:proofErr w:type="spellEnd"/>
            <w:r w:rsidRPr="002B59FC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Ja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w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Calibri"/>
                <w:b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280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an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gg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Calibri"/>
                <w:b/>
                <w:sz w:val="24"/>
                <w:szCs w:val="24"/>
              </w:rPr>
              <w:t>l</w:t>
            </w:r>
            <w:proofErr w:type="spellEnd"/>
          </w:p>
        </w:tc>
      </w:tr>
      <w:tr w:rsidR="000E05CA" w:rsidRPr="002B59FC">
        <w:trPr>
          <w:trHeight w:hRule="exact" w:val="359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3C3E1E" w:rsidP="002B59FC">
            <w:pPr>
              <w:ind w:left="1405" w:right="1400"/>
              <w:jc w:val="center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Calibri"/>
                <w:b/>
                <w:sz w:val="24"/>
                <w:szCs w:val="24"/>
              </w:rPr>
              <w:t>ma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3C3E1E" w:rsidP="002B59FC">
            <w:pPr>
              <w:ind w:left="244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Jaba</w:t>
            </w:r>
            <w:r w:rsidRPr="002B59FC">
              <w:rPr>
                <w:rFonts w:eastAsia="Calibri"/>
                <w:b/>
                <w:sz w:val="24"/>
                <w:szCs w:val="24"/>
              </w:rPr>
              <w:t>t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3C3E1E" w:rsidP="002B59FC">
            <w:pPr>
              <w:ind w:left="136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and</w:t>
            </w:r>
            <w:r w:rsidRPr="002B59FC">
              <w:rPr>
                <w:rFonts w:eastAsia="Calibri"/>
                <w:b/>
                <w:sz w:val="24"/>
                <w:szCs w:val="24"/>
              </w:rPr>
              <w:t>a</w:t>
            </w:r>
            <w:proofErr w:type="spellEnd"/>
            <w:r w:rsidRPr="002B59FC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an</w:t>
            </w:r>
            <w:r w:rsidRPr="002B59FC">
              <w:rPr>
                <w:rFonts w:eastAsia="Calibri"/>
                <w:b/>
                <w:spacing w:val="1"/>
                <w:sz w:val="24"/>
                <w:szCs w:val="24"/>
              </w:rPr>
              <w:t>g</w:t>
            </w:r>
            <w:r w:rsidRPr="002B59FC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35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r w:rsidRPr="002B59FC">
              <w:rPr>
                <w:rFonts w:eastAsia="Calibri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er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u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Calibri"/>
                <w:sz w:val="24"/>
                <w:szCs w:val="24"/>
              </w:rPr>
              <w:t>san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F51989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sz w:val="24"/>
                <w:szCs w:val="24"/>
              </w:rPr>
              <w:t>Darfial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z w:val="24"/>
                <w:szCs w:val="24"/>
              </w:rPr>
              <w:t>Guslan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proofErr w:type="gramStart"/>
            <w:r w:rsidRPr="002B59FC">
              <w:rPr>
                <w:rFonts w:eastAsia="Calibri"/>
                <w:sz w:val="24"/>
                <w:szCs w:val="24"/>
              </w:rPr>
              <w:t>ST.,MT</w:t>
            </w:r>
            <w:proofErr w:type="gramEnd"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35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2</w:t>
            </w:r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r w:rsidRPr="002B59FC">
              <w:rPr>
                <w:rFonts w:eastAsia="Calibri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z w:val="24"/>
                <w:szCs w:val="24"/>
              </w:rPr>
              <w:t>er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i</w:t>
            </w:r>
            <w:r w:rsidRPr="002B59FC">
              <w:rPr>
                <w:rFonts w:eastAsia="Calibri"/>
                <w:sz w:val="24"/>
                <w:szCs w:val="24"/>
              </w:rPr>
              <w:t>ksaan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F51989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Mubassiran</w:t>
            </w:r>
            <w:proofErr w:type="spellEnd"/>
            <w:r w:rsidR="003C3E1E" w:rsidRPr="002B59FC">
              <w:rPr>
                <w:rFonts w:eastAsia="Calibri"/>
                <w:sz w:val="24"/>
                <w:szCs w:val="24"/>
              </w:rPr>
              <w:t>,</w:t>
            </w:r>
            <w:r w:rsidR="003C3E1E" w:rsidRPr="002B59FC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="003C3E1E" w:rsidRPr="002B59FC">
              <w:rPr>
                <w:rFonts w:eastAsia="Calibri"/>
                <w:sz w:val="24"/>
                <w:szCs w:val="24"/>
              </w:rPr>
              <w:t>S</w:t>
            </w:r>
            <w:r w:rsidR="003C3E1E" w:rsidRPr="002B59FC">
              <w:rPr>
                <w:rFonts w:eastAsia="Calibri"/>
                <w:spacing w:val="-3"/>
                <w:sz w:val="24"/>
                <w:szCs w:val="24"/>
              </w:rPr>
              <w:t>.</w:t>
            </w:r>
            <w:r w:rsidRPr="002B59FC">
              <w:rPr>
                <w:rFonts w:eastAsia="Calibri"/>
                <w:sz w:val="24"/>
                <w:szCs w:val="24"/>
              </w:rPr>
              <w:t>Si</w:t>
            </w:r>
            <w:proofErr w:type="spellEnd"/>
            <w:r w:rsidR="003C3E1E" w:rsidRPr="002B59FC">
              <w:rPr>
                <w:rFonts w:eastAsia="Calibri"/>
                <w:sz w:val="24"/>
                <w:szCs w:val="24"/>
              </w:rPr>
              <w:t>.,</w:t>
            </w:r>
            <w:r w:rsidR="003C3E1E" w:rsidRPr="002B59FC">
              <w:rPr>
                <w:rFonts w:eastAsia="Calibri"/>
                <w:spacing w:val="1"/>
                <w:sz w:val="24"/>
                <w:szCs w:val="24"/>
              </w:rPr>
              <w:t xml:space="preserve"> M</w:t>
            </w:r>
            <w:r w:rsidR="003C3E1E" w:rsidRPr="002B59FC">
              <w:rPr>
                <w:rFonts w:eastAsia="Calibri"/>
                <w:sz w:val="24"/>
                <w:szCs w:val="24"/>
              </w:rPr>
              <w:t>.T.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201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z w:val="24"/>
                <w:szCs w:val="24"/>
              </w:rPr>
              <w:t xml:space="preserve">Ka. 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r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3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r w:rsidRPr="002B59FC">
              <w:rPr>
                <w:rFonts w:eastAsia="Calibri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er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2B59FC">
              <w:rPr>
                <w:rFonts w:eastAsia="Calibri"/>
                <w:sz w:val="24"/>
                <w:szCs w:val="24"/>
              </w:rPr>
              <w:t>et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Calibri"/>
                <w:sz w:val="24"/>
                <w:szCs w:val="24"/>
              </w:rPr>
              <w:t>j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Calibri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Do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i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r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z w:val="24"/>
                <w:szCs w:val="24"/>
              </w:rPr>
              <w:t>a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>,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z w:val="24"/>
                <w:szCs w:val="24"/>
              </w:rPr>
              <w:t>S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.</w:t>
            </w:r>
            <w:r w:rsidRPr="002B59FC">
              <w:rPr>
                <w:rFonts w:eastAsia="Calibri"/>
                <w:sz w:val="24"/>
                <w:szCs w:val="24"/>
              </w:rPr>
              <w:t>T.,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M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.</w:t>
            </w:r>
            <w:r w:rsidRPr="002B59FC">
              <w:rPr>
                <w:rFonts w:eastAsia="Calibri"/>
                <w:sz w:val="24"/>
                <w:szCs w:val="24"/>
              </w:rPr>
              <w:t>T.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246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sz w:val="24"/>
                <w:szCs w:val="24"/>
              </w:rPr>
              <w:t>Wa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ir</w:t>
            </w:r>
            <w:proofErr w:type="spellEnd"/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35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4</w:t>
            </w:r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r w:rsidRPr="002B59FC">
              <w:rPr>
                <w:rFonts w:eastAsia="Calibri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2B59FC">
              <w:rPr>
                <w:rFonts w:eastAsia="Calibri"/>
                <w:sz w:val="24"/>
                <w:szCs w:val="24"/>
              </w:rPr>
              <w:t>ta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 xml:space="preserve">r. Ir. </w:t>
            </w:r>
            <w:proofErr w:type="spellStart"/>
            <w:r w:rsidRPr="002B59FC">
              <w:rPr>
                <w:rFonts w:eastAsia="Calibri"/>
                <w:sz w:val="24"/>
                <w:szCs w:val="24"/>
              </w:rPr>
              <w:t>A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gu</w:t>
            </w:r>
            <w:r w:rsidRPr="002B59FC">
              <w:rPr>
                <w:rFonts w:eastAsia="Calibri"/>
                <w:sz w:val="24"/>
                <w:szCs w:val="24"/>
              </w:rPr>
              <w:t>s</w:t>
            </w:r>
            <w:proofErr w:type="spellEnd"/>
            <w:r w:rsidRPr="002B59FC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Calibri"/>
                <w:sz w:val="24"/>
                <w:szCs w:val="24"/>
              </w:rPr>
              <w:t>r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no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mo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>,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.</w:t>
            </w:r>
            <w:r w:rsidRPr="002B59FC">
              <w:rPr>
                <w:rFonts w:eastAsia="Calibri"/>
                <w:sz w:val="24"/>
                <w:szCs w:val="24"/>
              </w:rPr>
              <w:t>T.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229"/>
              <w:rPr>
                <w:rFonts w:eastAsia="Calibri"/>
                <w:sz w:val="24"/>
                <w:szCs w:val="24"/>
              </w:rPr>
            </w:pP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2B59FC">
              <w:rPr>
                <w:rFonts w:eastAsia="Calibri"/>
                <w:sz w:val="24"/>
                <w:szCs w:val="24"/>
              </w:rPr>
              <w:t>ire</w:t>
            </w:r>
            <w:r w:rsidRPr="002B59FC">
              <w:rPr>
                <w:rFonts w:eastAsia="Calibri"/>
                <w:spacing w:val="-2"/>
                <w:sz w:val="24"/>
                <w:szCs w:val="24"/>
              </w:rPr>
              <w:t>k</w:t>
            </w:r>
            <w:r w:rsidRPr="002B59FC">
              <w:rPr>
                <w:rFonts w:eastAsia="Calibri"/>
                <w:sz w:val="24"/>
                <w:szCs w:val="24"/>
              </w:rPr>
              <w:t>t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Calibri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36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pacing w:val="1"/>
                <w:sz w:val="24"/>
                <w:szCs w:val="24"/>
              </w:rPr>
              <w:t>5</w:t>
            </w:r>
            <w:r w:rsidRPr="002B59FC">
              <w:rPr>
                <w:rFonts w:eastAsia="Calibri"/>
                <w:sz w:val="24"/>
                <w:szCs w:val="24"/>
              </w:rPr>
              <w:t xml:space="preserve">. </w:t>
            </w:r>
            <w:r w:rsidRPr="002B59FC">
              <w:rPr>
                <w:rFonts w:eastAsia="Calibri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2B59FC">
              <w:rPr>
                <w:rFonts w:eastAsia="Calibri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ng</w:t>
            </w:r>
            <w:r w:rsidRPr="002B59FC">
              <w:rPr>
                <w:rFonts w:eastAsia="Calibri"/>
                <w:sz w:val="24"/>
                <w:szCs w:val="24"/>
              </w:rPr>
              <w:t>e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nd</w:t>
            </w:r>
            <w:r w:rsidRPr="002B59FC">
              <w:rPr>
                <w:rFonts w:eastAsia="Calibri"/>
                <w:sz w:val="24"/>
                <w:szCs w:val="24"/>
              </w:rPr>
              <w:t>alian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z w:val="24"/>
                <w:szCs w:val="24"/>
              </w:rPr>
              <w:t xml:space="preserve">Sri </w:t>
            </w:r>
            <w:proofErr w:type="spellStart"/>
            <w:r w:rsidRPr="002B59FC">
              <w:rPr>
                <w:rFonts w:eastAsia="Calibri"/>
                <w:sz w:val="24"/>
                <w:szCs w:val="24"/>
              </w:rPr>
              <w:t>S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uh</w:t>
            </w:r>
            <w:r w:rsidRPr="002B59FC">
              <w:rPr>
                <w:rFonts w:eastAsia="Calibri"/>
                <w:sz w:val="24"/>
                <w:szCs w:val="24"/>
              </w:rPr>
              <w:t>arti</w:t>
            </w:r>
            <w:proofErr w:type="spellEnd"/>
            <w:r w:rsidRPr="002B59FC">
              <w:rPr>
                <w:rFonts w:eastAsia="Calibri"/>
                <w:sz w:val="24"/>
                <w:szCs w:val="24"/>
              </w:rPr>
              <w:t>,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Calibri"/>
                <w:sz w:val="24"/>
                <w:szCs w:val="24"/>
              </w:rPr>
              <w:t>S.E.,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 xml:space="preserve"> M</w:t>
            </w:r>
            <w:r w:rsidRPr="002B59FC">
              <w:rPr>
                <w:rFonts w:eastAsia="Calibri"/>
                <w:spacing w:val="-3"/>
                <w:sz w:val="24"/>
                <w:szCs w:val="24"/>
              </w:rPr>
              <w:t>.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208"/>
              <w:rPr>
                <w:rFonts w:eastAsia="Calibri"/>
                <w:sz w:val="24"/>
                <w:szCs w:val="24"/>
              </w:rPr>
            </w:pPr>
            <w:r w:rsidRPr="002B59FC">
              <w:rPr>
                <w:rFonts w:eastAsia="Calibri"/>
                <w:sz w:val="24"/>
                <w:szCs w:val="24"/>
              </w:rPr>
              <w:t>Ka. S</w:t>
            </w:r>
            <w:r w:rsidRPr="002B59FC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Calibri"/>
                <w:sz w:val="24"/>
                <w:szCs w:val="24"/>
              </w:rPr>
              <w:t>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</w:tbl>
    <w:p w:rsidR="000E05CA" w:rsidRPr="002B59FC" w:rsidRDefault="000E05CA" w:rsidP="002B59FC">
      <w:pPr>
        <w:rPr>
          <w:sz w:val="24"/>
          <w:szCs w:val="24"/>
        </w:rPr>
        <w:sectPr w:rsidR="000E05CA" w:rsidRPr="002B59FC">
          <w:pgSz w:w="11920" w:h="16840"/>
          <w:pgMar w:top="1320" w:right="860" w:bottom="280" w:left="1180" w:header="720" w:footer="720" w:gutter="0"/>
          <w:cols w:space="720"/>
        </w:sectPr>
      </w:pPr>
    </w:p>
    <w:p w:rsidR="000E05CA" w:rsidRPr="002B59FC" w:rsidRDefault="0013530C" w:rsidP="002B59FC">
      <w:pPr>
        <w:rPr>
          <w:sz w:val="24"/>
          <w:szCs w:val="24"/>
        </w:rPr>
      </w:pPr>
      <w:r w:rsidRPr="002B59FC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833755</wp:posOffset>
                </wp:positionH>
                <wp:positionV relativeFrom="page">
                  <wp:posOffset>1425575</wp:posOffset>
                </wp:positionV>
                <wp:extent cx="5911215" cy="5715"/>
                <wp:effectExtent l="5080" t="6350" r="8255" b="6985"/>
                <wp:wrapNone/>
                <wp:docPr id="219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215" cy="5715"/>
                          <a:chOff x="1313" y="2245"/>
                          <a:chExt cx="9309" cy="9"/>
                        </a:xfrm>
                      </wpg:grpSpPr>
                      <wpg:grpSp>
                        <wpg:cNvPr id="220" name="Group 219"/>
                        <wpg:cNvGrpSpPr>
                          <a:grpSpLocks/>
                        </wpg:cNvGrpSpPr>
                        <wpg:grpSpPr bwMode="auto">
                          <a:xfrm>
                            <a:off x="1318" y="2250"/>
                            <a:ext cx="1020" cy="0"/>
                            <a:chOff x="1318" y="2250"/>
                            <a:chExt cx="1020" cy="0"/>
                          </a:xfrm>
                        </wpg:grpSpPr>
                        <wps:wsp>
                          <wps:cNvPr id="221" name="Freeform 228"/>
                          <wps:cNvSpPr>
                            <a:spLocks/>
                          </wps:cNvSpPr>
                          <wps:spPr bwMode="auto">
                            <a:xfrm>
                              <a:off x="1318" y="2250"/>
                              <a:ext cx="1020" cy="0"/>
                            </a:xfrm>
                            <a:custGeom>
                              <a:avLst/>
                              <a:gdLst>
                                <a:gd name="T0" fmla="+- 0 1318 1318"/>
                                <a:gd name="T1" fmla="*/ T0 w 1020"/>
                                <a:gd name="T2" fmla="+- 0 2338 1318"/>
                                <a:gd name="T3" fmla="*/ T2 w 1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0">
                                  <a:moveTo>
                                    <a:pt x="0" y="0"/>
                                  </a:moveTo>
                                  <a:lnTo>
                                    <a:pt x="1020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2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2326" y="2250"/>
                              <a:ext cx="7" cy="0"/>
                              <a:chOff x="2326" y="2250"/>
                              <a:chExt cx="7" cy="0"/>
                            </a:xfrm>
                          </wpg:grpSpPr>
                          <wps:wsp>
                            <wps:cNvPr id="223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2326" y="2250"/>
                                <a:ext cx="7" cy="0"/>
                              </a:xfrm>
                              <a:custGeom>
                                <a:avLst/>
                                <a:gdLst>
                                  <a:gd name="T0" fmla="+- 0 2326 2326"/>
                                  <a:gd name="T1" fmla="*/ T0 w 7"/>
                                  <a:gd name="T2" fmla="+- 0 2333 2326"/>
                                  <a:gd name="T3" fmla="*/ T2 w 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">
                                    <a:moveTo>
                                      <a:pt x="0" y="0"/>
                                    </a:moveTo>
                                    <a:lnTo>
                                      <a:pt x="7" y="0"/>
                                    </a:lnTo>
                                  </a:path>
                                </a:pathLst>
                              </a:custGeom>
                              <a:noFill/>
                              <a:ln w="584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4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35" y="2250"/>
                                <a:ext cx="7382" cy="0"/>
                                <a:chOff x="2335" y="2250"/>
                                <a:chExt cx="7382" cy="0"/>
                              </a:xfrm>
                            </wpg:grpSpPr>
                            <wps:wsp>
                              <wps:cNvPr id="225" name="Freeform 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35" y="2250"/>
                                  <a:ext cx="7382" cy="0"/>
                                </a:xfrm>
                                <a:custGeom>
                                  <a:avLst/>
                                  <a:gdLst>
                                    <a:gd name="T0" fmla="+- 0 2335 2335"/>
                                    <a:gd name="T1" fmla="*/ T0 w 7382"/>
                                    <a:gd name="T2" fmla="+- 0 9718 2335"/>
                                    <a:gd name="T3" fmla="*/ T2 w 738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382">
                                      <a:moveTo>
                                        <a:pt x="0" y="0"/>
                                      </a:moveTo>
                                      <a:lnTo>
                                        <a:pt x="738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84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6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06" y="2250"/>
                                  <a:ext cx="7" cy="0"/>
                                  <a:chOff x="9706" y="2250"/>
                                  <a:chExt cx="7" cy="0"/>
                                </a:xfrm>
                              </wpg:grpSpPr>
                              <wps:wsp>
                                <wps:cNvPr id="227" name="Freeform 2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6" y="2250"/>
                                    <a:ext cx="7" cy="0"/>
                                  </a:xfrm>
                                  <a:custGeom>
                                    <a:avLst/>
                                    <a:gdLst>
                                      <a:gd name="T0" fmla="+- 0 9706 9706"/>
                                      <a:gd name="T1" fmla="*/ T0 w 7"/>
                                      <a:gd name="T2" fmla="+- 0 9713 9706"/>
                                      <a:gd name="T3" fmla="*/ T2 w 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84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8" name="Group 2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15" y="2250"/>
                                    <a:ext cx="902" cy="0"/>
                                    <a:chOff x="9715" y="2250"/>
                                    <a:chExt cx="902" cy="0"/>
                                  </a:xfrm>
                                </wpg:grpSpPr>
                                <wps:wsp>
                                  <wps:cNvPr id="229" name="Freeform 2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715" y="2250"/>
                                      <a:ext cx="902" cy="0"/>
                                    </a:xfrm>
                                    <a:custGeom>
                                      <a:avLst/>
                                      <a:gdLst>
                                        <a:gd name="T0" fmla="+- 0 9715 9715"/>
                                        <a:gd name="T1" fmla="*/ T0 w 902"/>
                                        <a:gd name="T2" fmla="+- 0 10618 9715"/>
                                        <a:gd name="T3" fmla="*/ T2 w 90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02">
                                          <a:moveTo>
                                            <a:pt x="0" y="0"/>
                                          </a:moveTo>
                                          <a:lnTo>
                                            <a:pt x="90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584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EE1E8" id="Group 218" o:spid="_x0000_s1026" style="position:absolute;margin-left:65.65pt;margin-top:112.25pt;width:465.45pt;height:.45pt;z-index:-251660288;mso-position-horizontal-relative:page;mso-position-vertical-relative:page" coordorigin="1313,2245" coordsize="930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">
                <v:group id="Group 219" o:spid="_x0000_s1027" style="position:absolute;left:1318;top:2250;width:1020;height:0" coordorigin="1318,2250" coordsize="1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28" o:spid="_x0000_s1028" style="position:absolute;left:1318;top:2250;width:1020;height:0;visibility:visible;mso-wrap-style:square;v-text-anchor:top" coordsize="1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" path="m,l1020,e" filled="f" strokeweight=".46pt">
                    <v:path arrowok="t" o:connecttype="custom" o:connectlocs="0,0;1020,0" o:connectangles="0,0"/>
                  </v:shape>
                  <v:group id="Group 220" o:spid="_x0000_s1029" style="position:absolute;left:2326;top:2250;width:7;height:0" coordorigin="2326,2250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Freeform 227" o:spid="_x0000_s1030" style="position:absolute;left:2326;top:2250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" path="m,l7,e" filled="f" strokeweight=".46pt">
                      <v:path arrowok="t" o:connecttype="custom" o:connectlocs="0,0;7,0" o:connectangles="0,0"/>
                    </v:shape>
                    <v:group id="Group 221" o:spid="_x0000_s1031" style="position:absolute;left:2335;top:2250;width:7382;height:0" coordorigin="2335,2250" coordsize="73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shape id="Freeform 226" o:spid="_x0000_s1032" style="position:absolute;left:2335;top:2250;width:7382;height:0;visibility:visible;mso-wrap-style:square;v-text-anchor:top" coordsize="73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" path="m,l7383,e" filled="f" strokeweight=".46pt">
                        <v:path arrowok="t" o:connecttype="custom" o:connectlocs="0,0;7383,0" o:connectangles="0,0"/>
                      </v:shape>
                      <v:group id="Group 222" o:spid="_x0000_s1033" style="position:absolute;left:9706;top:2250;width:7;height:0" coordorigin="9706,2250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Freeform 225" o:spid="_x0000_s1034" style="position:absolute;left:9706;top:2250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" path="m,l7,e" filled="f" strokeweight=".46pt">
                          <v:path arrowok="t" o:connecttype="custom" o:connectlocs="0,0;7,0" o:connectangles="0,0"/>
                        </v:shape>
                        <v:group id="Group 223" o:spid="_x0000_s1035" style="position:absolute;left:9715;top:2250;width:902;height:0" coordorigin="9715,2250" coordsize="9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Freeform 224" o:spid="_x0000_s1036" style="position:absolute;left:9715;top:2250;width:902;height:0;visibility:visible;mso-wrap-style:square;v-text-anchor:top" coordsize="9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" path="m,l903,e" filled="f" strokeweight=".46pt">
                            <v:path arrowok="t" o:connecttype="custom" o:connectlocs="0,0;903,0" o:connectangles="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0E05CA" w:rsidRPr="002B59FC" w:rsidRDefault="003C3E1E" w:rsidP="002B59FC">
      <w:pPr>
        <w:ind w:left="2932"/>
        <w:rPr>
          <w:rFonts w:eastAsia="Arial"/>
          <w:sz w:val="24"/>
          <w:szCs w:val="24"/>
        </w:rPr>
      </w:pPr>
      <w:r w:rsidRPr="002B59FC">
        <w:rPr>
          <w:rFonts w:eastAsia="Arial"/>
          <w:b/>
          <w:spacing w:val="-1"/>
          <w:position w:val="-1"/>
          <w:sz w:val="24"/>
          <w:szCs w:val="24"/>
        </w:rPr>
        <w:t>K</w:t>
      </w:r>
      <w:r w:rsidRPr="002B59FC">
        <w:rPr>
          <w:rFonts w:eastAsia="Arial"/>
          <w:b/>
          <w:position w:val="-1"/>
          <w:sz w:val="24"/>
          <w:szCs w:val="24"/>
        </w:rPr>
        <w:t>O</w:t>
      </w:r>
      <w:r w:rsidRPr="002B59FC">
        <w:rPr>
          <w:rFonts w:eastAsia="Arial"/>
          <w:b/>
          <w:spacing w:val="-1"/>
          <w:position w:val="-1"/>
          <w:sz w:val="24"/>
          <w:szCs w:val="24"/>
        </w:rPr>
        <w:t>NT</w:t>
      </w:r>
      <w:r w:rsidRPr="002B59FC">
        <w:rPr>
          <w:rFonts w:eastAsia="Arial"/>
          <w:b/>
          <w:spacing w:val="3"/>
          <w:position w:val="-1"/>
          <w:sz w:val="24"/>
          <w:szCs w:val="24"/>
        </w:rPr>
        <w:t>R</w:t>
      </w:r>
      <w:r w:rsidRPr="002B59FC">
        <w:rPr>
          <w:rFonts w:eastAsia="Arial"/>
          <w:b/>
          <w:spacing w:val="-6"/>
          <w:position w:val="-1"/>
          <w:sz w:val="24"/>
          <w:szCs w:val="24"/>
        </w:rPr>
        <w:t>A</w:t>
      </w:r>
      <w:r w:rsidRPr="002B59FC">
        <w:rPr>
          <w:rFonts w:eastAsia="Arial"/>
          <w:b/>
          <w:position w:val="-1"/>
          <w:sz w:val="24"/>
          <w:szCs w:val="24"/>
        </w:rPr>
        <w:t>K</w:t>
      </w:r>
      <w:r w:rsidRPr="002B59FC">
        <w:rPr>
          <w:rFonts w:eastAsia="Arial"/>
          <w:b/>
          <w:spacing w:val="1"/>
          <w:position w:val="-1"/>
          <w:sz w:val="24"/>
          <w:szCs w:val="24"/>
        </w:rPr>
        <w:t xml:space="preserve"> </w:t>
      </w:r>
      <w:r w:rsidRPr="002B59FC">
        <w:rPr>
          <w:rFonts w:eastAsia="Arial"/>
          <w:b/>
          <w:position w:val="-1"/>
          <w:sz w:val="24"/>
          <w:szCs w:val="24"/>
        </w:rPr>
        <w:t>PE</w:t>
      </w:r>
      <w:r w:rsidRPr="002B59FC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2B59FC">
        <w:rPr>
          <w:rFonts w:eastAsia="Arial"/>
          <w:b/>
          <w:spacing w:val="1"/>
          <w:position w:val="-1"/>
          <w:sz w:val="24"/>
          <w:szCs w:val="24"/>
        </w:rPr>
        <w:t>K</w:t>
      </w:r>
      <w:r w:rsidRPr="002B59FC">
        <w:rPr>
          <w:rFonts w:eastAsia="Arial"/>
          <w:b/>
          <w:spacing w:val="-1"/>
          <w:position w:val="-1"/>
          <w:sz w:val="24"/>
          <w:szCs w:val="24"/>
        </w:rPr>
        <w:t>UL</w:t>
      </w:r>
      <w:r w:rsidRPr="002B59FC">
        <w:rPr>
          <w:rFonts w:eastAsia="Arial"/>
          <w:b/>
          <w:spacing w:val="3"/>
          <w:position w:val="-1"/>
          <w:sz w:val="24"/>
          <w:szCs w:val="24"/>
        </w:rPr>
        <w:t>I</w:t>
      </w:r>
      <w:r w:rsidRPr="002B59FC">
        <w:rPr>
          <w:rFonts w:eastAsia="Arial"/>
          <w:b/>
          <w:spacing w:val="-6"/>
          <w:position w:val="-1"/>
          <w:sz w:val="24"/>
          <w:szCs w:val="24"/>
        </w:rPr>
        <w:t>A</w:t>
      </w:r>
      <w:r w:rsidRPr="002B59FC">
        <w:rPr>
          <w:rFonts w:eastAsia="Arial"/>
          <w:b/>
          <w:spacing w:val="3"/>
          <w:position w:val="-1"/>
          <w:sz w:val="24"/>
          <w:szCs w:val="24"/>
        </w:rPr>
        <w:t>H</w:t>
      </w:r>
      <w:r w:rsidRPr="002B59FC">
        <w:rPr>
          <w:rFonts w:eastAsia="Arial"/>
          <w:b/>
          <w:spacing w:val="-6"/>
          <w:position w:val="-1"/>
          <w:sz w:val="24"/>
          <w:szCs w:val="24"/>
        </w:rPr>
        <w:t>A</w:t>
      </w:r>
      <w:r w:rsidRPr="002B59FC">
        <w:rPr>
          <w:rFonts w:eastAsia="Arial"/>
          <w:b/>
          <w:position w:val="-1"/>
          <w:sz w:val="24"/>
          <w:szCs w:val="24"/>
        </w:rPr>
        <w:t>N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100" w:right="260"/>
        <w:jc w:val="both"/>
        <w:rPr>
          <w:rFonts w:eastAsia="Arial"/>
          <w:sz w:val="24"/>
          <w:szCs w:val="24"/>
        </w:rPr>
      </w:pPr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u</w:t>
      </w:r>
      <w:r w:rsidRPr="002B59FC">
        <w:rPr>
          <w:rFonts w:eastAsia="Arial"/>
          <w:b/>
          <w:spacing w:val="-1"/>
          <w:sz w:val="24"/>
          <w:szCs w:val="24"/>
        </w:rPr>
        <w:t>l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="00F51989" w:rsidRPr="002B59FC">
        <w:rPr>
          <w:rFonts w:eastAsia="Arial"/>
          <w:b/>
          <w:sz w:val="24"/>
          <w:szCs w:val="24"/>
        </w:rPr>
        <w:t>ah</w:t>
      </w:r>
      <w:proofErr w:type="spellEnd"/>
      <w:r w:rsidR="00F51989" w:rsidRPr="002B59FC">
        <w:rPr>
          <w:rFonts w:eastAsia="Arial"/>
          <w:b/>
          <w:sz w:val="24"/>
          <w:szCs w:val="24"/>
        </w:rPr>
        <w:tab/>
      </w:r>
      <w:r w:rsidR="00F51989" w:rsidRPr="002B59FC">
        <w:rPr>
          <w:rFonts w:eastAsia="Arial"/>
          <w:b/>
          <w:sz w:val="24"/>
          <w:szCs w:val="24"/>
        </w:rPr>
        <w:tab/>
        <w:t xml:space="preserve">    </w:t>
      </w:r>
      <w:r w:rsidR="00F51989" w:rsidRPr="002B59FC">
        <w:rPr>
          <w:rFonts w:eastAsia="Arial"/>
          <w:b/>
          <w:sz w:val="24"/>
          <w:szCs w:val="24"/>
        </w:rPr>
        <w:tab/>
        <w:t xml:space="preserve">: </w:t>
      </w:r>
      <w:proofErr w:type="spellStart"/>
      <w:r w:rsidR="00F51989" w:rsidRPr="002B59FC">
        <w:rPr>
          <w:rFonts w:eastAsia="Arial"/>
          <w:b/>
          <w:sz w:val="24"/>
          <w:szCs w:val="24"/>
        </w:rPr>
        <w:t>Sistem</w:t>
      </w:r>
      <w:proofErr w:type="spellEnd"/>
      <w:r w:rsidR="00F51989"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="00F51989" w:rsidRPr="002B59FC">
        <w:rPr>
          <w:rFonts w:eastAsia="Arial"/>
          <w:b/>
          <w:sz w:val="24"/>
          <w:szCs w:val="24"/>
        </w:rPr>
        <w:t>dan</w:t>
      </w:r>
      <w:proofErr w:type="spellEnd"/>
      <w:r w:rsidR="00F51989"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ana</w:t>
      </w:r>
      <w:r w:rsidRPr="002B59FC">
        <w:rPr>
          <w:rFonts w:eastAsia="Arial"/>
          <w:b/>
          <w:spacing w:val="-1"/>
          <w:sz w:val="24"/>
          <w:szCs w:val="24"/>
        </w:rPr>
        <w:t>j</w:t>
      </w:r>
      <w:r w:rsidRPr="002B59FC">
        <w:rPr>
          <w:rFonts w:eastAsia="Arial"/>
          <w:b/>
          <w:sz w:val="24"/>
          <w:szCs w:val="24"/>
        </w:rPr>
        <w:t>emen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3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ranspor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z w:val="24"/>
          <w:szCs w:val="24"/>
        </w:rPr>
        <w:t>si</w:t>
      </w:r>
      <w:proofErr w:type="spellEnd"/>
    </w:p>
    <w:p w:rsidR="000E05CA" w:rsidRPr="002B59FC" w:rsidRDefault="000E05CA" w:rsidP="002B59FC">
      <w:pPr>
        <w:ind w:right="260"/>
        <w:rPr>
          <w:sz w:val="8"/>
          <w:szCs w:val="24"/>
        </w:rPr>
      </w:pPr>
    </w:p>
    <w:p w:rsidR="000E05CA" w:rsidRPr="002B59FC" w:rsidRDefault="003C3E1E" w:rsidP="002B59FC">
      <w:pPr>
        <w:ind w:left="100" w:right="260"/>
        <w:jc w:val="both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ode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M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u</w:t>
      </w:r>
      <w:r w:rsidRPr="002B59FC">
        <w:rPr>
          <w:rFonts w:eastAsia="Arial"/>
          <w:b/>
          <w:spacing w:val="-1"/>
          <w:sz w:val="24"/>
          <w:szCs w:val="24"/>
        </w:rPr>
        <w:t>l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ah</w:t>
      </w:r>
      <w:proofErr w:type="spellEnd"/>
      <w:r w:rsidR="00F51989" w:rsidRPr="002B59FC">
        <w:rPr>
          <w:rFonts w:eastAsia="Arial"/>
          <w:b/>
          <w:sz w:val="24"/>
          <w:szCs w:val="24"/>
        </w:rPr>
        <w:tab/>
        <w:t xml:space="preserve">    </w:t>
      </w:r>
      <w:r w:rsidR="00F51989" w:rsidRPr="002B59FC">
        <w:rPr>
          <w:rFonts w:eastAsia="Arial"/>
          <w:b/>
          <w:sz w:val="24"/>
          <w:szCs w:val="24"/>
        </w:rPr>
        <w:tab/>
      </w:r>
      <w:r w:rsidR="00F43B71" w:rsidRPr="002B59FC">
        <w:rPr>
          <w:rFonts w:eastAsia="Arial"/>
          <w:b/>
          <w:sz w:val="24"/>
          <w:szCs w:val="24"/>
        </w:rPr>
        <w:t xml:space="preserve">: </w:t>
      </w:r>
      <w:r w:rsidRPr="002B59FC">
        <w:rPr>
          <w:rFonts w:eastAsia="Arial"/>
          <w:b/>
          <w:sz w:val="24"/>
          <w:szCs w:val="24"/>
        </w:rPr>
        <w:t>L3453</w:t>
      </w:r>
      <w:r w:rsidRPr="002B59FC">
        <w:rPr>
          <w:rFonts w:eastAsia="Arial"/>
          <w:b/>
          <w:spacing w:val="-1"/>
          <w:sz w:val="24"/>
          <w:szCs w:val="24"/>
        </w:rPr>
        <w:t>D</w:t>
      </w:r>
      <w:r w:rsidRPr="002B59FC">
        <w:rPr>
          <w:rFonts w:eastAsia="Arial"/>
          <w:b/>
          <w:sz w:val="24"/>
          <w:szCs w:val="24"/>
        </w:rPr>
        <w:t>3</w:t>
      </w:r>
    </w:p>
    <w:p w:rsidR="000E05CA" w:rsidRPr="002B59FC" w:rsidRDefault="000E05CA" w:rsidP="002B59FC">
      <w:pPr>
        <w:ind w:right="260"/>
        <w:rPr>
          <w:sz w:val="8"/>
          <w:szCs w:val="8"/>
        </w:rPr>
      </w:pPr>
    </w:p>
    <w:p w:rsidR="00F51989" w:rsidRPr="002B59FC" w:rsidRDefault="003C3E1E" w:rsidP="002B59FC">
      <w:pPr>
        <w:ind w:left="100" w:right="260"/>
        <w:jc w:val="both"/>
        <w:rPr>
          <w:rFonts w:eastAsia="Arial"/>
          <w:b/>
          <w:spacing w:val="-1"/>
          <w:sz w:val="24"/>
          <w:szCs w:val="24"/>
        </w:rPr>
      </w:pP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enga</w:t>
      </w:r>
      <w:r w:rsidRPr="002B59FC">
        <w:rPr>
          <w:rFonts w:eastAsia="Arial"/>
          <w:b/>
          <w:spacing w:val="-1"/>
          <w:sz w:val="24"/>
          <w:szCs w:val="24"/>
        </w:rPr>
        <w:t>j</w:t>
      </w:r>
      <w:r w:rsidR="00F51989" w:rsidRPr="002B59FC">
        <w:rPr>
          <w:rFonts w:eastAsia="Arial"/>
          <w:b/>
          <w:sz w:val="24"/>
          <w:szCs w:val="24"/>
        </w:rPr>
        <w:t>ar</w:t>
      </w:r>
      <w:proofErr w:type="spellEnd"/>
      <w:r w:rsidR="00F51989" w:rsidRPr="002B59FC">
        <w:rPr>
          <w:rFonts w:eastAsia="Arial"/>
          <w:b/>
          <w:sz w:val="24"/>
          <w:szCs w:val="24"/>
        </w:rPr>
        <w:tab/>
      </w:r>
      <w:r w:rsidR="00F51989" w:rsidRPr="002B59FC">
        <w:rPr>
          <w:rFonts w:eastAsia="Arial"/>
          <w:b/>
          <w:sz w:val="24"/>
          <w:szCs w:val="24"/>
        </w:rPr>
        <w:tab/>
        <w:t xml:space="preserve">    </w:t>
      </w:r>
      <w:r w:rsidR="00F51989" w:rsidRPr="002B59FC">
        <w:rPr>
          <w:rFonts w:eastAsia="Arial"/>
          <w:b/>
          <w:sz w:val="24"/>
          <w:szCs w:val="24"/>
        </w:rPr>
        <w:tab/>
      </w:r>
      <w:r w:rsidRPr="002B59FC">
        <w:rPr>
          <w:rFonts w:eastAsia="Arial"/>
          <w:b/>
          <w:sz w:val="24"/>
          <w:szCs w:val="24"/>
        </w:rPr>
        <w:t xml:space="preserve">: </w:t>
      </w:r>
      <w:proofErr w:type="spellStart"/>
      <w:r w:rsidR="00F51989" w:rsidRPr="002B59FC">
        <w:rPr>
          <w:rFonts w:eastAsia="Arial"/>
          <w:b/>
          <w:spacing w:val="-1"/>
          <w:sz w:val="24"/>
          <w:szCs w:val="24"/>
        </w:rPr>
        <w:t>Darfial</w:t>
      </w:r>
      <w:proofErr w:type="spellEnd"/>
      <w:r w:rsidR="00F51989" w:rsidRPr="002B59FC">
        <w:rPr>
          <w:rFonts w:eastAsia="Arial"/>
          <w:b/>
          <w:spacing w:val="-1"/>
          <w:sz w:val="24"/>
          <w:szCs w:val="24"/>
        </w:rPr>
        <w:t xml:space="preserve"> </w:t>
      </w:r>
      <w:proofErr w:type="spellStart"/>
      <w:r w:rsidR="00F51989" w:rsidRPr="002B59FC">
        <w:rPr>
          <w:rFonts w:eastAsia="Arial"/>
          <w:b/>
          <w:spacing w:val="-1"/>
          <w:sz w:val="24"/>
          <w:szCs w:val="24"/>
        </w:rPr>
        <w:t>Guslan</w:t>
      </w:r>
      <w:proofErr w:type="spellEnd"/>
      <w:r w:rsidR="00F51989" w:rsidRPr="002B59FC">
        <w:rPr>
          <w:rFonts w:eastAsia="Arial"/>
          <w:b/>
          <w:spacing w:val="-1"/>
          <w:sz w:val="24"/>
          <w:szCs w:val="24"/>
        </w:rPr>
        <w:t>. ST., MT</w:t>
      </w:r>
    </w:p>
    <w:p w:rsidR="002B59FC" w:rsidRPr="002B59FC" w:rsidRDefault="002B59FC" w:rsidP="002B59FC">
      <w:pPr>
        <w:ind w:left="100" w:right="260"/>
        <w:jc w:val="both"/>
        <w:rPr>
          <w:rFonts w:eastAsia="Arial"/>
          <w:b/>
          <w:spacing w:val="-1"/>
          <w:sz w:val="8"/>
          <w:szCs w:val="8"/>
        </w:rPr>
      </w:pPr>
    </w:p>
    <w:p w:rsidR="000E05CA" w:rsidRPr="002B59FC" w:rsidRDefault="003C3E1E" w:rsidP="002B59FC">
      <w:pPr>
        <w:ind w:left="100" w:right="260"/>
        <w:jc w:val="both"/>
        <w:rPr>
          <w:rFonts w:eastAsia="Arial"/>
          <w:b/>
          <w:sz w:val="24"/>
          <w:szCs w:val="24"/>
        </w:rPr>
      </w:pPr>
      <w:r w:rsidRPr="002B59FC">
        <w:rPr>
          <w:rFonts w:eastAsia="Arial"/>
          <w:b/>
          <w:spacing w:val="-1"/>
          <w:sz w:val="24"/>
          <w:szCs w:val="24"/>
        </w:rPr>
        <w:t>S</w:t>
      </w:r>
      <w:r w:rsidRPr="002B59FC">
        <w:rPr>
          <w:rFonts w:eastAsia="Arial"/>
          <w:b/>
          <w:sz w:val="24"/>
          <w:szCs w:val="24"/>
        </w:rPr>
        <w:t>emes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</w:t>
      </w:r>
      <w:r w:rsidRPr="002B59FC">
        <w:rPr>
          <w:rFonts w:eastAsia="Arial"/>
          <w:b/>
          <w:spacing w:val="-2"/>
          <w:sz w:val="24"/>
          <w:szCs w:val="24"/>
        </w:rPr>
        <w:t>r</w:t>
      </w:r>
      <w:r w:rsidRPr="002B59FC">
        <w:rPr>
          <w:rFonts w:eastAsia="Arial"/>
          <w:b/>
          <w:spacing w:val="1"/>
          <w:sz w:val="24"/>
          <w:szCs w:val="24"/>
        </w:rPr>
        <w:t>/</w:t>
      </w:r>
      <w:r w:rsidRPr="002B59FC">
        <w:rPr>
          <w:rFonts w:eastAsia="Arial"/>
          <w:b/>
          <w:spacing w:val="-1"/>
          <w:sz w:val="24"/>
          <w:szCs w:val="24"/>
        </w:rPr>
        <w:t>SK</w:t>
      </w:r>
      <w:r w:rsidR="00F51989" w:rsidRPr="002B59FC">
        <w:rPr>
          <w:rFonts w:eastAsia="Arial"/>
          <w:b/>
          <w:sz w:val="24"/>
          <w:szCs w:val="24"/>
        </w:rPr>
        <w:t>S</w:t>
      </w:r>
      <w:r w:rsidR="00F51989" w:rsidRPr="002B59FC">
        <w:rPr>
          <w:rFonts w:eastAsia="Arial"/>
          <w:b/>
          <w:sz w:val="24"/>
          <w:szCs w:val="24"/>
        </w:rPr>
        <w:tab/>
        <w:t xml:space="preserve">    </w:t>
      </w:r>
      <w:r w:rsidR="00F51989" w:rsidRPr="002B59FC">
        <w:rPr>
          <w:rFonts w:eastAsia="Arial"/>
          <w:b/>
          <w:sz w:val="24"/>
          <w:szCs w:val="24"/>
        </w:rPr>
        <w:tab/>
      </w:r>
      <w:r w:rsidRPr="002B59FC">
        <w:rPr>
          <w:rFonts w:eastAsia="Arial"/>
          <w:b/>
          <w:sz w:val="24"/>
          <w:szCs w:val="24"/>
        </w:rPr>
        <w:t xml:space="preserve">: </w:t>
      </w:r>
      <w:r w:rsidR="002B59FC" w:rsidRPr="002B59FC">
        <w:rPr>
          <w:rFonts w:eastAsia="Arial"/>
          <w:b/>
          <w:spacing w:val="1"/>
          <w:sz w:val="24"/>
          <w:szCs w:val="24"/>
        </w:rPr>
        <w:t>3</w:t>
      </w:r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r w:rsidRPr="002B59FC">
        <w:rPr>
          <w:rFonts w:eastAsia="Arial"/>
          <w:b/>
          <w:sz w:val="24"/>
          <w:szCs w:val="24"/>
        </w:rPr>
        <w:t>(</w:t>
      </w:r>
      <w:proofErr w:type="spellStart"/>
      <w:r w:rsidR="002B59FC" w:rsidRPr="002B59FC">
        <w:rPr>
          <w:rFonts w:eastAsia="Arial"/>
          <w:b/>
          <w:sz w:val="24"/>
          <w:szCs w:val="24"/>
        </w:rPr>
        <w:t>Tiga</w:t>
      </w:r>
      <w:proofErr w:type="spellEnd"/>
      <w:r w:rsidRPr="002B59FC">
        <w:rPr>
          <w:rFonts w:eastAsia="Arial"/>
          <w:b/>
          <w:sz w:val="24"/>
          <w:szCs w:val="24"/>
        </w:rPr>
        <w:t>)</w:t>
      </w:r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r w:rsidRPr="002B59FC">
        <w:rPr>
          <w:rFonts w:eastAsia="Arial"/>
          <w:b/>
          <w:sz w:val="24"/>
          <w:szCs w:val="24"/>
        </w:rPr>
        <w:t>/</w:t>
      </w:r>
      <w:r w:rsidRPr="002B59FC">
        <w:rPr>
          <w:rFonts w:eastAsia="Arial"/>
          <w:b/>
          <w:spacing w:val="2"/>
          <w:sz w:val="24"/>
          <w:szCs w:val="24"/>
        </w:rPr>
        <w:t xml:space="preserve"> </w:t>
      </w:r>
      <w:r w:rsidRPr="002B59FC">
        <w:rPr>
          <w:rFonts w:eastAsia="Arial"/>
          <w:b/>
          <w:sz w:val="24"/>
          <w:szCs w:val="24"/>
        </w:rPr>
        <w:t xml:space="preserve">3 </w:t>
      </w:r>
      <w:r w:rsidRPr="002B59FC">
        <w:rPr>
          <w:rFonts w:eastAsia="Arial"/>
          <w:b/>
          <w:spacing w:val="-1"/>
          <w:sz w:val="24"/>
          <w:szCs w:val="24"/>
        </w:rPr>
        <w:t>SK</w:t>
      </w:r>
      <w:r w:rsidR="002B59FC" w:rsidRPr="002B59FC">
        <w:rPr>
          <w:rFonts w:eastAsia="Arial"/>
          <w:b/>
          <w:sz w:val="24"/>
          <w:szCs w:val="24"/>
        </w:rPr>
        <w:t xml:space="preserve">S (2 SKS </w:t>
      </w:r>
      <w:proofErr w:type="spellStart"/>
      <w:r w:rsidR="002B59FC" w:rsidRPr="002B59FC">
        <w:rPr>
          <w:rFonts w:eastAsia="Arial"/>
          <w:b/>
          <w:sz w:val="24"/>
          <w:szCs w:val="24"/>
        </w:rPr>
        <w:t>Teori</w:t>
      </w:r>
      <w:proofErr w:type="spellEnd"/>
      <w:r w:rsidR="002B59FC" w:rsidRPr="002B59FC">
        <w:rPr>
          <w:rFonts w:eastAsia="Arial"/>
          <w:b/>
          <w:sz w:val="24"/>
          <w:szCs w:val="24"/>
        </w:rPr>
        <w:t xml:space="preserve">, 1 SKS </w:t>
      </w:r>
      <w:proofErr w:type="spellStart"/>
      <w:r w:rsidR="002B59FC" w:rsidRPr="002B59FC">
        <w:rPr>
          <w:rFonts w:eastAsia="Arial"/>
          <w:b/>
          <w:sz w:val="24"/>
          <w:szCs w:val="24"/>
        </w:rPr>
        <w:t>Praktek</w:t>
      </w:r>
      <w:proofErr w:type="spellEnd"/>
      <w:r w:rsidR="002B59FC" w:rsidRPr="002B59FC">
        <w:rPr>
          <w:rFonts w:eastAsia="Arial"/>
          <w:b/>
          <w:sz w:val="24"/>
          <w:szCs w:val="24"/>
        </w:rPr>
        <w:t>)</w:t>
      </w:r>
    </w:p>
    <w:p w:rsidR="002B59FC" w:rsidRPr="002B59FC" w:rsidRDefault="002B59FC" w:rsidP="002B59FC">
      <w:pPr>
        <w:ind w:left="100" w:right="260"/>
        <w:jc w:val="both"/>
        <w:rPr>
          <w:rFonts w:eastAsia="Arial"/>
          <w:sz w:val="8"/>
          <w:szCs w:val="8"/>
        </w:rPr>
      </w:pPr>
    </w:p>
    <w:p w:rsidR="00F43B71" w:rsidRPr="002B59FC" w:rsidRDefault="00F43B71" w:rsidP="002B59FC">
      <w:pPr>
        <w:ind w:left="100" w:right="260"/>
        <w:jc w:val="both"/>
        <w:rPr>
          <w:rFonts w:eastAsia="Arial"/>
          <w:b/>
          <w:spacing w:val="-3"/>
          <w:sz w:val="24"/>
          <w:szCs w:val="24"/>
        </w:rPr>
      </w:pPr>
      <w:r w:rsidRPr="002B59FC">
        <w:rPr>
          <w:rFonts w:eastAsia="Arial"/>
          <w:b/>
          <w:spacing w:val="-3"/>
          <w:sz w:val="24"/>
          <w:szCs w:val="24"/>
        </w:rPr>
        <w:t xml:space="preserve">Hari </w:t>
      </w:r>
      <w:proofErr w:type="spellStart"/>
      <w:r w:rsidRPr="002B59FC">
        <w:rPr>
          <w:rFonts w:eastAsia="Arial"/>
          <w:b/>
          <w:spacing w:val="-3"/>
          <w:sz w:val="24"/>
          <w:szCs w:val="24"/>
        </w:rPr>
        <w:t>Pertemuan</w:t>
      </w:r>
      <w:proofErr w:type="spellEnd"/>
      <w:r w:rsidRPr="002B59FC">
        <w:rPr>
          <w:rFonts w:eastAsia="Arial"/>
          <w:b/>
          <w:spacing w:val="-3"/>
          <w:sz w:val="24"/>
          <w:szCs w:val="24"/>
        </w:rPr>
        <w:t xml:space="preserve"> / Jam</w:t>
      </w:r>
      <w:r w:rsidRPr="002B59FC">
        <w:rPr>
          <w:rFonts w:eastAsia="Arial"/>
          <w:b/>
          <w:spacing w:val="-3"/>
          <w:sz w:val="24"/>
          <w:szCs w:val="24"/>
        </w:rPr>
        <w:tab/>
        <w:t xml:space="preserve">: </w:t>
      </w:r>
    </w:p>
    <w:p w:rsidR="00F43B71" w:rsidRPr="002B59FC" w:rsidRDefault="00F43B71" w:rsidP="002B59FC">
      <w:pPr>
        <w:ind w:left="100" w:right="260"/>
        <w:jc w:val="both"/>
        <w:rPr>
          <w:rFonts w:eastAsia="Arial"/>
          <w:b/>
          <w:spacing w:val="-3"/>
          <w:sz w:val="8"/>
          <w:szCs w:val="8"/>
        </w:rPr>
      </w:pPr>
    </w:p>
    <w:p w:rsidR="000E05CA" w:rsidRPr="002B59FC" w:rsidRDefault="003C3E1E" w:rsidP="002B59FC">
      <w:pPr>
        <w:ind w:left="100" w:right="260"/>
        <w:jc w:val="both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b/>
          <w:spacing w:val="-3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empat</w:t>
      </w:r>
      <w:proofErr w:type="spellEnd"/>
      <w:r w:rsidRPr="002B59FC">
        <w:rPr>
          <w:rFonts w:eastAsia="Arial"/>
          <w:b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erku</w:t>
      </w:r>
      <w:r w:rsidRPr="002B59FC">
        <w:rPr>
          <w:rFonts w:eastAsia="Arial"/>
          <w:b/>
          <w:spacing w:val="-1"/>
          <w:sz w:val="24"/>
          <w:szCs w:val="24"/>
        </w:rPr>
        <w:t>l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="00F51989" w:rsidRPr="002B59FC">
        <w:rPr>
          <w:rFonts w:eastAsia="Arial"/>
          <w:b/>
          <w:sz w:val="24"/>
          <w:szCs w:val="24"/>
        </w:rPr>
        <w:t>ahan</w:t>
      </w:r>
      <w:proofErr w:type="spellEnd"/>
      <w:r w:rsidR="00F51989" w:rsidRPr="002B59FC">
        <w:rPr>
          <w:rFonts w:eastAsia="Arial"/>
          <w:b/>
          <w:sz w:val="24"/>
          <w:szCs w:val="24"/>
        </w:rPr>
        <w:tab/>
      </w:r>
      <w:r w:rsidRPr="002B59FC">
        <w:rPr>
          <w:rFonts w:eastAsia="Arial"/>
          <w:b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8361DA">
      <w:pPr>
        <w:ind w:left="100" w:right="5840"/>
        <w:jc w:val="both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1.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an</w:t>
      </w:r>
      <w:r w:rsidRPr="002B59FC">
        <w:rPr>
          <w:rFonts w:eastAsia="Arial"/>
          <w:b/>
          <w:spacing w:val="1"/>
          <w:sz w:val="24"/>
          <w:szCs w:val="24"/>
        </w:rPr>
        <w:t>f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z w:val="24"/>
          <w:szCs w:val="24"/>
        </w:rPr>
        <w:t>t</w:t>
      </w:r>
      <w:proofErr w:type="spellEnd"/>
      <w:r w:rsidRPr="002B59FC">
        <w:rPr>
          <w:rFonts w:eastAsia="Arial"/>
          <w:b/>
          <w:sz w:val="24"/>
          <w:szCs w:val="24"/>
        </w:rPr>
        <w:t xml:space="preserve"> </w:t>
      </w:r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u</w:t>
      </w:r>
      <w:r w:rsidRPr="002B59FC">
        <w:rPr>
          <w:rFonts w:eastAsia="Arial"/>
          <w:b/>
          <w:spacing w:val="-1"/>
          <w:sz w:val="24"/>
          <w:szCs w:val="24"/>
        </w:rPr>
        <w:t>l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ah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58" w:right="80"/>
        <w:jc w:val="both"/>
        <w:rPr>
          <w:sz w:val="24"/>
          <w:szCs w:val="24"/>
        </w:rPr>
      </w:pP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 xml:space="preserve">ta </w:t>
      </w:r>
      <w:proofErr w:type="spellStart"/>
      <w:r w:rsidRPr="002B59FC">
        <w:rPr>
          <w:sz w:val="24"/>
          <w:szCs w:val="24"/>
        </w:rPr>
        <w:t>kuli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ini</w:t>
      </w:r>
      <w:proofErr w:type="spellEnd"/>
      <w:r w:rsidRPr="002B59FC">
        <w:rPr>
          <w:spacing w:val="4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dih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</w:t>
      </w:r>
      <w:proofErr w:type="spellEnd"/>
      <w:r w:rsidRPr="002B59FC">
        <w:rPr>
          <w:spacing w:val="4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mb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ntuk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po</w:t>
      </w:r>
      <w:r w:rsidRPr="002B59FC">
        <w:rPr>
          <w:spacing w:val="3"/>
          <w:sz w:val="24"/>
          <w:szCs w:val="24"/>
        </w:rPr>
        <w:t>l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pikir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sis</w:t>
      </w:r>
      <w:r w:rsidRPr="002B59FC">
        <w:rPr>
          <w:spacing w:val="2"/>
          <w:sz w:val="24"/>
          <w:szCs w:val="24"/>
        </w:rPr>
        <w:t>w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untuk</w:t>
      </w:r>
      <w:proofErr w:type="spellEnd"/>
      <w:r w:rsidRPr="002B59FC">
        <w:rPr>
          <w:spacing w:val="3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eca</w:t>
      </w:r>
      <w:r w:rsidRPr="002B59FC">
        <w:rPr>
          <w:sz w:val="24"/>
          <w:szCs w:val="24"/>
        </w:rPr>
        <w:t>h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su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tu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so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ec</w:t>
      </w:r>
      <w:r w:rsidRPr="002B59FC">
        <w:rPr>
          <w:spacing w:val="1"/>
          <w:sz w:val="24"/>
          <w:szCs w:val="24"/>
        </w:rPr>
        <w:t>a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pacing w:val="3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sist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stis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litis</w:t>
      </w:r>
      <w:proofErr w:type="spellEnd"/>
      <w:r w:rsidRPr="002B59FC">
        <w:rPr>
          <w:sz w:val="24"/>
          <w:szCs w:val="24"/>
        </w:rPr>
        <w:t>,</w:t>
      </w:r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r w:rsidRPr="002B59FC">
        <w:rPr>
          <w:spacing w:val="-2"/>
          <w:sz w:val="24"/>
          <w:szCs w:val="24"/>
        </w:rPr>
        <w:t>g</w:t>
      </w:r>
      <w:r w:rsidRPr="002B59FC">
        <w:rPr>
          <w:sz w:val="24"/>
          <w:szCs w:val="24"/>
        </w:rPr>
        <w:t>ikuti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id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7"/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-</w:t>
      </w:r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id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ere</w:t>
      </w:r>
      <w:r w:rsidRPr="002B59FC">
        <w:rPr>
          <w:sz w:val="24"/>
          <w:szCs w:val="24"/>
        </w:rPr>
        <w:t>n</w:t>
      </w:r>
      <w:r w:rsidRPr="002B59FC">
        <w:rPr>
          <w:spacing w:val="1"/>
          <w:sz w:val="24"/>
          <w:szCs w:val="24"/>
        </w:rPr>
        <w:t>c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su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tu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sist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nspo</w:t>
      </w:r>
      <w:r w:rsidRPr="002B59FC">
        <w:rPr>
          <w:spacing w:val="-1"/>
          <w:sz w:val="24"/>
          <w:szCs w:val="24"/>
        </w:rPr>
        <w:t>rr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</w:t>
      </w:r>
      <w:proofErr w:type="spellEnd"/>
      <w:r w:rsidRPr="002B59FC">
        <w:rPr>
          <w:spacing w:val="5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hingga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siswa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2"/>
          <w:sz w:val="24"/>
          <w:szCs w:val="24"/>
        </w:rPr>
        <w:t>n</w:t>
      </w:r>
      <w:r w:rsidRPr="002B59FC">
        <w:rPr>
          <w:sz w:val="24"/>
          <w:szCs w:val="24"/>
        </w:rPr>
        <w:t>g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plik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2"/>
          <w:sz w:val="24"/>
          <w:szCs w:val="24"/>
        </w:rPr>
        <w:t>n</w:t>
      </w:r>
      <w:r w:rsidRPr="002B59FC">
        <w:rPr>
          <w:spacing w:val="-5"/>
          <w:sz w:val="24"/>
          <w:szCs w:val="24"/>
        </w:rPr>
        <w:t>y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proofErr w:type="spellEnd"/>
      <w:r w:rsidRPr="002B59FC">
        <w:rPr>
          <w:sz w:val="24"/>
          <w:szCs w:val="24"/>
        </w:rPr>
        <w:t xml:space="preserve"> dunia</w:t>
      </w:r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ja</w:t>
      </w:r>
      <w:proofErr w:type="spellEnd"/>
      <w:r w:rsidRPr="002B59FC">
        <w:rPr>
          <w:sz w:val="24"/>
          <w:szCs w:val="24"/>
        </w:rPr>
        <w:t>.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8361DA">
      <w:pPr>
        <w:ind w:left="100" w:right="5660"/>
        <w:jc w:val="both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2.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D</w:t>
      </w:r>
      <w:r w:rsidRPr="002B59FC">
        <w:rPr>
          <w:rFonts w:eastAsia="Arial"/>
          <w:b/>
          <w:sz w:val="24"/>
          <w:szCs w:val="24"/>
        </w:rPr>
        <w:t>eskr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psi</w:t>
      </w:r>
      <w:proofErr w:type="spellEnd"/>
      <w:r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erk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li</w:t>
      </w:r>
      <w:r w:rsidRPr="002B59FC">
        <w:rPr>
          <w:rFonts w:eastAsia="Arial"/>
          <w:b/>
          <w:sz w:val="24"/>
          <w:szCs w:val="24"/>
        </w:rPr>
        <w:t>ahan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58" w:right="79"/>
        <w:jc w:val="both"/>
        <w:rPr>
          <w:rFonts w:eastAsia="Calibri"/>
          <w:sz w:val="24"/>
          <w:szCs w:val="24"/>
        </w:rPr>
      </w:pP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 xml:space="preserve">ta </w:t>
      </w:r>
      <w:proofErr w:type="spellStart"/>
      <w:r w:rsidRPr="002B59FC">
        <w:rPr>
          <w:sz w:val="24"/>
          <w:szCs w:val="24"/>
        </w:rPr>
        <w:t>kuli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ini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nj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3"/>
          <w:sz w:val="24"/>
          <w:szCs w:val="24"/>
        </w:rPr>
        <w:t>l</w:t>
      </w:r>
      <w:r w:rsidRPr="002B59FC">
        <w:rPr>
          <w:spacing w:val="1"/>
          <w:sz w:val="24"/>
          <w:szCs w:val="24"/>
        </w:rPr>
        <w:t>a</w:t>
      </w:r>
      <w:r w:rsidRPr="002B59FC">
        <w:rPr>
          <w:sz w:val="24"/>
          <w:szCs w:val="24"/>
        </w:rPr>
        <w:t>sk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4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te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ta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g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ng</w:t>
      </w:r>
      <w:r w:rsidRPr="002B59FC">
        <w:rPr>
          <w:rFonts w:eastAsia="Calibri"/>
          <w:sz w:val="24"/>
          <w:szCs w:val="24"/>
        </w:rPr>
        <w:t>k</w:t>
      </w:r>
      <w:r w:rsidRPr="002B59FC">
        <w:rPr>
          <w:rFonts w:eastAsia="Calibri"/>
          <w:spacing w:val="-1"/>
          <w:sz w:val="24"/>
          <w:szCs w:val="24"/>
        </w:rPr>
        <w:t>u</w:t>
      </w:r>
      <w:r w:rsidRPr="002B59FC">
        <w:rPr>
          <w:rFonts w:eastAsia="Calibri"/>
          <w:sz w:val="24"/>
          <w:szCs w:val="24"/>
        </w:rPr>
        <w:t>tan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se</w:t>
      </w:r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g</w:t>
      </w:r>
      <w:r w:rsidRPr="002B59FC">
        <w:rPr>
          <w:rFonts w:eastAsia="Calibri"/>
          <w:sz w:val="24"/>
          <w:szCs w:val="24"/>
        </w:rPr>
        <w:t>ai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p</w:t>
      </w:r>
      <w:r w:rsidRPr="002B59FC">
        <w:rPr>
          <w:rFonts w:eastAsia="Calibri"/>
          <w:sz w:val="24"/>
          <w:szCs w:val="24"/>
        </w:rPr>
        <w:t>e</w:t>
      </w:r>
      <w:r w:rsidRPr="002B59FC">
        <w:rPr>
          <w:rFonts w:eastAsia="Calibri"/>
          <w:spacing w:val="-1"/>
          <w:sz w:val="24"/>
          <w:szCs w:val="24"/>
        </w:rPr>
        <w:t>nun</w:t>
      </w:r>
      <w:r w:rsidRPr="002B59FC">
        <w:rPr>
          <w:rFonts w:eastAsia="Calibri"/>
          <w:sz w:val="24"/>
          <w:szCs w:val="24"/>
        </w:rPr>
        <w:t>ja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g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d</w:t>
      </w:r>
      <w:r w:rsidRPr="002B59FC">
        <w:rPr>
          <w:rFonts w:eastAsia="Calibri"/>
          <w:sz w:val="24"/>
          <w:szCs w:val="24"/>
        </w:rPr>
        <w:t>an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p</w:t>
      </w:r>
      <w:r w:rsidRPr="002B59FC">
        <w:rPr>
          <w:rFonts w:eastAsia="Calibri"/>
          <w:sz w:val="24"/>
          <w:szCs w:val="24"/>
        </w:rPr>
        <w:t>ra</w:t>
      </w:r>
      <w:r w:rsidRPr="002B59FC">
        <w:rPr>
          <w:rFonts w:eastAsia="Calibri"/>
          <w:spacing w:val="2"/>
          <w:sz w:val="24"/>
          <w:szCs w:val="24"/>
        </w:rPr>
        <w:t>s</w:t>
      </w:r>
      <w:r w:rsidRPr="002B59FC">
        <w:rPr>
          <w:rFonts w:eastAsia="Calibri"/>
          <w:sz w:val="24"/>
          <w:szCs w:val="24"/>
        </w:rPr>
        <w:t>ara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a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ek</w:t>
      </w:r>
      <w:r w:rsidRPr="002B59FC">
        <w:rPr>
          <w:rFonts w:eastAsia="Calibri"/>
          <w:spacing w:val="1"/>
          <w:sz w:val="24"/>
          <w:szCs w:val="24"/>
        </w:rPr>
        <w:t>o</w:t>
      </w:r>
      <w:r w:rsidRPr="002B59FC">
        <w:rPr>
          <w:rFonts w:eastAsia="Calibri"/>
          <w:spacing w:val="-3"/>
          <w:sz w:val="24"/>
          <w:szCs w:val="24"/>
        </w:rPr>
        <w:t>n</w:t>
      </w:r>
      <w:r w:rsidRPr="002B59FC">
        <w:rPr>
          <w:rFonts w:eastAsia="Calibri"/>
          <w:spacing w:val="-1"/>
          <w:sz w:val="24"/>
          <w:szCs w:val="24"/>
        </w:rPr>
        <w:t>om</w:t>
      </w:r>
      <w:r w:rsidRPr="002B59FC">
        <w:rPr>
          <w:rFonts w:eastAsia="Calibri"/>
          <w:sz w:val="24"/>
          <w:szCs w:val="24"/>
        </w:rPr>
        <w:t>i</w:t>
      </w:r>
      <w:proofErr w:type="spellEnd"/>
      <w:r w:rsidRPr="002B59FC">
        <w:rPr>
          <w:rFonts w:eastAsia="Calibri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p</w:t>
      </w:r>
      <w:r w:rsidRPr="002B59FC">
        <w:rPr>
          <w:rFonts w:eastAsia="Calibri"/>
          <w:sz w:val="24"/>
          <w:szCs w:val="24"/>
        </w:rPr>
        <w:t>e</w:t>
      </w:r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ngun</w:t>
      </w:r>
      <w:r w:rsidRPr="002B59FC">
        <w:rPr>
          <w:rFonts w:eastAsia="Calibri"/>
          <w:sz w:val="24"/>
          <w:szCs w:val="24"/>
        </w:rPr>
        <w:t>an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1"/>
          <w:sz w:val="24"/>
          <w:szCs w:val="24"/>
        </w:rPr>
        <w:t>o</w:t>
      </w:r>
      <w:r w:rsidRPr="002B59FC">
        <w:rPr>
          <w:rFonts w:eastAsia="Calibri"/>
          <w:sz w:val="24"/>
          <w:szCs w:val="24"/>
        </w:rPr>
        <w:t>leh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kare</w:t>
      </w:r>
      <w:r w:rsidRPr="002B59FC">
        <w:rPr>
          <w:rFonts w:eastAsia="Calibri"/>
          <w:spacing w:val="-3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a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itu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ng</w:t>
      </w:r>
      <w:r w:rsidRPr="002B59FC">
        <w:rPr>
          <w:rFonts w:eastAsia="Calibri"/>
          <w:sz w:val="24"/>
          <w:szCs w:val="24"/>
        </w:rPr>
        <w:t>k</w:t>
      </w:r>
      <w:r w:rsidRPr="002B59FC">
        <w:rPr>
          <w:rFonts w:eastAsia="Calibri"/>
          <w:spacing w:val="-1"/>
          <w:sz w:val="24"/>
          <w:szCs w:val="24"/>
        </w:rPr>
        <w:t>u</w:t>
      </w:r>
      <w:r w:rsidRPr="002B59FC">
        <w:rPr>
          <w:rFonts w:eastAsia="Calibri"/>
          <w:sz w:val="24"/>
          <w:szCs w:val="24"/>
        </w:rPr>
        <w:t>tan</w:t>
      </w:r>
      <w:proofErr w:type="spellEnd"/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d</w:t>
      </w:r>
      <w:r w:rsidRPr="002B59FC">
        <w:rPr>
          <w:rFonts w:eastAsia="Calibri"/>
          <w:sz w:val="24"/>
          <w:szCs w:val="24"/>
        </w:rPr>
        <w:t>alam</w:t>
      </w:r>
      <w:proofErr w:type="spellEnd"/>
      <w:r w:rsidRPr="002B59FC">
        <w:rPr>
          <w:rFonts w:eastAsia="Calibri"/>
          <w:spacing w:val="3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is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is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l</w:t>
      </w:r>
      <w:r w:rsidRPr="002B59FC">
        <w:rPr>
          <w:rFonts w:eastAsia="Calibri"/>
          <w:spacing w:val="1"/>
          <w:sz w:val="24"/>
          <w:szCs w:val="24"/>
        </w:rPr>
        <w:t>o</w:t>
      </w:r>
      <w:r w:rsidRPr="002B59FC">
        <w:rPr>
          <w:rFonts w:eastAsia="Calibri"/>
          <w:spacing w:val="-1"/>
          <w:sz w:val="24"/>
          <w:szCs w:val="24"/>
        </w:rPr>
        <w:t>g</w:t>
      </w:r>
      <w:r w:rsidRPr="002B59FC">
        <w:rPr>
          <w:rFonts w:eastAsia="Calibri"/>
          <w:sz w:val="24"/>
          <w:szCs w:val="24"/>
        </w:rPr>
        <w:t>istik</w:t>
      </w:r>
      <w:proofErr w:type="spellEnd"/>
      <w:r w:rsidRPr="002B59FC">
        <w:rPr>
          <w:rFonts w:eastAsia="Calibri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pacing w:val="-1"/>
          <w:sz w:val="24"/>
          <w:szCs w:val="24"/>
        </w:rPr>
        <w:t>u</w:t>
      </w:r>
      <w:r w:rsidRPr="002B59FC">
        <w:rPr>
          <w:rFonts w:eastAsia="Calibri"/>
          <w:sz w:val="24"/>
          <w:szCs w:val="24"/>
        </w:rPr>
        <w:t>tlak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un</w:t>
      </w:r>
      <w:r w:rsidRPr="002B59FC">
        <w:rPr>
          <w:rFonts w:eastAsia="Calibri"/>
          <w:sz w:val="24"/>
          <w:szCs w:val="24"/>
        </w:rPr>
        <w:t>t</w:t>
      </w:r>
      <w:r w:rsidRPr="002B59FC">
        <w:rPr>
          <w:rFonts w:eastAsia="Calibri"/>
          <w:spacing w:val="-3"/>
          <w:sz w:val="24"/>
          <w:szCs w:val="24"/>
        </w:rPr>
        <w:t>u</w:t>
      </w:r>
      <w:r w:rsidRPr="002B59FC">
        <w:rPr>
          <w:rFonts w:eastAsia="Calibri"/>
          <w:sz w:val="24"/>
          <w:szCs w:val="24"/>
        </w:rPr>
        <w:t>k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d</w:t>
      </w:r>
      <w:r w:rsidRPr="002B59FC">
        <w:rPr>
          <w:rFonts w:eastAsia="Calibri"/>
          <w:sz w:val="24"/>
          <w:szCs w:val="24"/>
        </w:rPr>
        <w:t>i</w:t>
      </w:r>
      <w:r w:rsidRPr="002B59FC">
        <w:rPr>
          <w:rFonts w:eastAsia="Calibri"/>
          <w:spacing w:val="-1"/>
          <w:sz w:val="24"/>
          <w:szCs w:val="24"/>
        </w:rPr>
        <w:t>p</w:t>
      </w:r>
      <w:r w:rsidRPr="002B59FC">
        <w:rPr>
          <w:rFonts w:eastAsia="Calibri"/>
          <w:sz w:val="24"/>
          <w:szCs w:val="24"/>
        </w:rPr>
        <w:t>elajari</w:t>
      </w:r>
      <w:proofErr w:type="spellEnd"/>
      <w:r w:rsidRPr="002B59FC">
        <w:rPr>
          <w:rFonts w:eastAsia="Calibri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d</w:t>
      </w:r>
      <w:r w:rsidRPr="002B59FC">
        <w:rPr>
          <w:rFonts w:eastAsia="Calibri"/>
          <w:sz w:val="24"/>
          <w:szCs w:val="24"/>
        </w:rPr>
        <w:t>an</w:t>
      </w:r>
      <w:proofErr w:type="spellEnd"/>
      <w:r w:rsidRPr="002B59FC">
        <w:rPr>
          <w:rFonts w:eastAsia="Calibri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d</w:t>
      </w:r>
      <w:r w:rsidRPr="002B59FC">
        <w:rPr>
          <w:rFonts w:eastAsia="Calibri"/>
          <w:sz w:val="24"/>
          <w:szCs w:val="24"/>
        </w:rPr>
        <w:t>i</w:t>
      </w:r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z w:val="24"/>
          <w:szCs w:val="24"/>
        </w:rPr>
        <w:t>e</w:t>
      </w:r>
      <w:r w:rsidRPr="002B59FC">
        <w:rPr>
          <w:rFonts w:eastAsia="Calibri"/>
          <w:spacing w:val="-1"/>
          <w:sz w:val="24"/>
          <w:szCs w:val="24"/>
        </w:rPr>
        <w:t>ng</w:t>
      </w:r>
      <w:r w:rsidRPr="002B59FC">
        <w:rPr>
          <w:rFonts w:eastAsia="Calibri"/>
          <w:sz w:val="24"/>
          <w:szCs w:val="24"/>
        </w:rPr>
        <w:t>erti</w:t>
      </w:r>
      <w:proofErr w:type="spellEnd"/>
      <w:r w:rsidRPr="002B59FC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kare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a</w:t>
      </w:r>
      <w:proofErr w:type="spellEnd"/>
      <w:r w:rsidRPr="002B59FC">
        <w:rPr>
          <w:rFonts w:eastAsia="Calibri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se</w:t>
      </w:r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g</w:t>
      </w:r>
      <w:r w:rsidRPr="002B59FC">
        <w:rPr>
          <w:rFonts w:eastAsia="Calibri"/>
          <w:sz w:val="24"/>
          <w:szCs w:val="24"/>
        </w:rPr>
        <w:t>ai</w:t>
      </w:r>
      <w:proofErr w:type="spellEnd"/>
      <w:r w:rsidRPr="002B59FC">
        <w:rPr>
          <w:rFonts w:eastAsia="Calibri"/>
          <w:spacing w:val="-2"/>
          <w:sz w:val="24"/>
          <w:szCs w:val="24"/>
        </w:rPr>
        <w:t xml:space="preserve"> </w:t>
      </w:r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ack</w:t>
      </w:r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pacing w:val="1"/>
          <w:sz w:val="24"/>
          <w:szCs w:val="24"/>
        </w:rPr>
        <w:t>o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e</w:t>
      </w:r>
      <w:r w:rsidRPr="002B59FC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-1"/>
          <w:sz w:val="24"/>
          <w:szCs w:val="24"/>
        </w:rPr>
        <w:t>b</w:t>
      </w:r>
      <w:r w:rsidRPr="002B59FC">
        <w:rPr>
          <w:rFonts w:eastAsia="Calibri"/>
          <w:sz w:val="24"/>
          <w:szCs w:val="24"/>
        </w:rPr>
        <w:t>is</w:t>
      </w:r>
      <w:r w:rsidRPr="002B59FC">
        <w:rPr>
          <w:rFonts w:eastAsia="Calibri"/>
          <w:spacing w:val="-1"/>
          <w:sz w:val="24"/>
          <w:szCs w:val="24"/>
        </w:rPr>
        <w:t>n</w:t>
      </w:r>
      <w:r w:rsidRPr="002B59FC">
        <w:rPr>
          <w:rFonts w:eastAsia="Calibri"/>
          <w:sz w:val="24"/>
          <w:szCs w:val="24"/>
        </w:rPr>
        <w:t>is</w:t>
      </w:r>
      <w:proofErr w:type="spellEnd"/>
      <w:r w:rsidRPr="002B59FC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z w:val="24"/>
          <w:szCs w:val="24"/>
        </w:rPr>
        <w:t>l</w:t>
      </w:r>
      <w:r w:rsidRPr="002B59FC">
        <w:rPr>
          <w:rFonts w:eastAsia="Calibri"/>
          <w:spacing w:val="1"/>
          <w:sz w:val="24"/>
          <w:szCs w:val="24"/>
        </w:rPr>
        <w:t>o</w:t>
      </w:r>
      <w:r w:rsidRPr="002B59FC">
        <w:rPr>
          <w:rFonts w:eastAsia="Calibri"/>
          <w:spacing w:val="-1"/>
          <w:sz w:val="24"/>
          <w:szCs w:val="24"/>
        </w:rPr>
        <w:t>g</w:t>
      </w:r>
      <w:r w:rsidRPr="002B59FC">
        <w:rPr>
          <w:rFonts w:eastAsia="Calibri"/>
          <w:sz w:val="24"/>
          <w:szCs w:val="24"/>
        </w:rPr>
        <w:t>ist</w:t>
      </w:r>
      <w:r w:rsidRPr="002B59FC">
        <w:rPr>
          <w:rFonts w:eastAsia="Calibri"/>
          <w:spacing w:val="-3"/>
          <w:sz w:val="24"/>
          <w:szCs w:val="24"/>
        </w:rPr>
        <w:t>i</w:t>
      </w:r>
      <w:r w:rsidRPr="002B59FC">
        <w:rPr>
          <w:rFonts w:eastAsia="Calibri"/>
          <w:sz w:val="24"/>
          <w:szCs w:val="24"/>
        </w:rPr>
        <w:t>k</w:t>
      </w:r>
      <w:proofErr w:type="spellEnd"/>
      <w:r w:rsidRPr="002B59FC">
        <w:rPr>
          <w:rFonts w:eastAsia="Calibri"/>
          <w:sz w:val="24"/>
          <w:szCs w:val="24"/>
        </w:rPr>
        <w:t>.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60" w:right="286" w:hanging="36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3.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ompe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ensi</w:t>
      </w:r>
      <w:proofErr w:type="spellEnd"/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li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h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>/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C</w:t>
      </w:r>
      <w:r w:rsidRPr="002B59FC">
        <w:rPr>
          <w:rFonts w:eastAsia="Arial"/>
          <w:b/>
          <w:sz w:val="24"/>
          <w:szCs w:val="24"/>
        </w:rPr>
        <w:t>apa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an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pacing w:val="-3"/>
          <w:sz w:val="24"/>
          <w:szCs w:val="24"/>
        </w:rPr>
        <w:t>e</w:t>
      </w:r>
      <w:r w:rsidRPr="002B59FC">
        <w:rPr>
          <w:rFonts w:eastAsia="Arial"/>
          <w:b/>
          <w:sz w:val="24"/>
          <w:szCs w:val="24"/>
        </w:rPr>
        <w:t>mbe</w:t>
      </w:r>
      <w:r w:rsidRPr="002B59FC">
        <w:rPr>
          <w:rFonts w:eastAsia="Arial"/>
          <w:b/>
          <w:spacing w:val="1"/>
          <w:sz w:val="24"/>
          <w:szCs w:val="24"/>
        </w:rPr>
        <w:t>l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-1"/>
          <w:sz w:val="24"/>
          <w:szCs w:val="24"/>
        </w:rPr>
        <w:t>j</w:t>
      </w:r>
      <w:r w:rsidRPr="002B59FC">
        <w:rPr>
          <w:rFonts w:eastAsia="Arial"/>
          <w:b/>
          <w:sz w:val="24"/>
          <w:szCs w:val="24"/>
        </w:rPr>
        <w:t>ar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z w:val="24"/>
          <w:szCs w:val="24"/>
        </w:rPr>
        <w:t>n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M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proofErr w:type="gram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li</w:t>
      </w:r>
      <w:r w:rsidRPr="002B59FC">
        <w:rPr>
          <w:rFonts w:eastAsia="Arial"/>
          <w:b/>
          <w:sz w:val="24"/>
          <w:szCs w:val="24"/>
        </w:rPr>
        <w:t>ah</w:t>
      </w:r>
      <w:proofErr w:type="spellEnd"/>
      <w:r w:rsidRPr="002B59FC">
        <w:rPr>
          <w:rFonts w:eastAsia="Arial"/>
          <w:b/>
          <w:sz w:val="24"/>
          <w:szCs w:val="24"/>
        </w:rPr>
        <w:t xml:space="preserve">  (</w:t>
      </w:r>
      <w:proofErr w:type="spellStart"/>
      <w:proofErr w:type="gramEnd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ompe</w:t>
      </w:r>
      <w:r w:rsidRPr="002B59FC">
        <w:rPr>
          <w:rFonts w:eastAsia="Arial"/>
          <w:b/>
          <w:spacing w:val="-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ensi</w:t>
      </w:r>
      <w:proofErr w:type="spellEnd"/>
      <w:r w:rsidRPr="002B59FC">
        <w:rPr>
          <w:rFonts w:eastAsia="Arial"/>
          <w:b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U</w:t>
      </w:r>
      <w:r w:rsidRPr="002B59FC">
        <w:rPr>
          <w:rFonts w:eastAsia="Arial"/>
          <w:b/>
          <w:sz w:val="24"/>
          <w:szCs w:val="24"/>
        </w:rPr>
        <w:t>m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z w:val="24"/>
          <w:szCs w:val="24"/>
        </w:rPr>
        <w:t>m</w:t>
      </w:r>
      <w:proofErr w:type="spellEnd"/>
      <w:r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dan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ompe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en</w:t>
      </w:r>
      <w:r w:rsidRPr="002B59FC">
        <w:rPr>
          <w:rFonts w:eastAsia="Arial"/>
          <w:b/>
          <w:spacing w:val="-3"/>
          <w:sz w:val="24"/>
          <w:szCs w:val="24"/>
        </w:rPr>
        <w:t>s</w:t>
      </w:r>
      <w:r w:rsidRPr="002B59FC">
        <w:rPr>
          <w:rFonts w:eastAsia="Arial"/>
          <w:b/>
          <w:sz w:val="24"/>
          <w:szCs w:val="24"/>
        </w:rPr>
        <w:t>i</w:t>
      </w:r>
      <w:proofErr w:type="spellEnd"/>
      <w:r w:rsidRPr="002B59FC">
        <w:rPr>
          <w:rFonts w:eastAsia="Arial"/>
          <w:b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hu</w:t>
      </w:r>
      <w:r w:rsidRPr="002B59FC">
        <w:rPr>
          <w:rFonts w:eastAsia="Arial"/>
          <w:b/>
          <w:spacing w:val="-3"/>
          <w:sz w:val="24"/>
          <w:szCs w:val="24"/>
        </w:rPr>
        <w:t>s</w:t>
      </w:r>
      <w:r w:rsidRPr="002B59FC">
        <w:rPr>
          <w:rFonts w:eastAsia="Arial"/>
          <w:b/>
          <w:sz w:val="24"/>
          <w:szCs w:val="24"/>
        </w:rPr>
        <w:t>us</w:t>
      </w:r>
      <w:proofErr w:type="spellEnd"/>
      <w:r w:rsidRPr="002B59FC">
        <w:rPr>
          <w:rFonts w:eastAsia="Arial"/>
          <w:b/>
          <w:sz w:val="24"/>
          <w:szCs w:val="24"/>
        </w:rPr>
        <w:t>)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60" w:right="475"/>
        <w:jc w:val="both"/>
        <w:rPr>
          <w:sz w:val="24"/>
          <w:szCs w:val="24"/>
        </w:rPr>
      </w:pPr>
      <w:proofErr w:type="spellStart"/>
      <w:r w:rsidRPr="002B59FC">
        <w:rPr>
          <w:sz w:val="24"/>
          <w:szCs w:val="24"/>
        </w:rPr>
        <w:t>Komp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nsi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r w:rsidRPr="002B59FC">
        <w:rPr>
          <w:spacing w:val="-5"/>
          <w:sz w:val="24"/>
          <w:szCs w:val="24"/>
        </w:rPr>
        <w:t>y</w:t>
      </w:r>
      <w:r w:rsidRPr="002B59FC">
        <w:rPr>
          <w:spacing w:val="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n</w:t>
      </w:r>
      <w:r w:rsidRPr="002B59FC">
        <w:rPr>
          <w:sz w:val="24"/>
          <w:szCs w:val="24"/>
        </w:rPr>
        <w:t>g</w:t>
      </w:r>
      <w:r w:rsidRPr="002B59FC">
        <w:rPr>
          <w:spacing w:val="-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in</w:t>
      </w:r>
      <w:r w:rsidRPr="002B59FC">
        <w:rPr>
          <w:spacing w:val="-2"/>
          <w:sz w:val="24"/>
          <w:szCs w:val="24"/>
        </w:rPr>
        <w:t>g</w:t>
      </w:r>
      <w:r w:rsidRPr="002B59FC">
        <w:rPr>
          <w:sz w:val="24"/>
          <w:szCs w:val="24"/>
        </w:rPr>
        <w:t>in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d</w:t>
      </w:r>
      <w:r w:rsidRPr="002B59FC">
        <w:rPr>
          <w:sz w:val="24"/>
          <w:szCs w:val="24"/>
        </w:rPr>
        <w:t>ik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mb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2"/>
          <w:sz w:val="24"/>
          <w:szCs w:val="24"/>
        </w:rPr>
        <w:t>g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3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i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3"/>
          <w:sz w:val="24"/>
          <w:szCs w:val="24"/>
        </w:rPr>
        <w:t>t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k</w:t>
      </w:r>
      <w:r w:rsidRPr="002B59FC">
        <w:rPr>
          <w:sz w:val="24"/>
          <w:szCs w:val="24"/>
        </w:rPr>
        <w:t>uli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T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ns</w:t>
      </w:r>
      <w:r w:rsidRPr="002B59FC">
        <w:rPr>
          <w:spacing w:val="2"/>
          <w:sz w:val="24"/>
          <w:szCs w:val="24"/>
        </w:rPr>
        <w:t>p</w:t>
      </w:r>
      <w:r w:rsidRPr="002B59FC">
        <w:rPr>
          <w:sz w:val="24"/>
          <w:szCs w:val="24"/>
        </w:rPr>
        <w:t>o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t</w:t>
      </w:r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8361DA" w:rsidRDefault="003C3E1E" w:rsidP="008361DA">
      <w:pPr>
        <w:pStyle w:val="ListParagraph"/>
        <w:numPr>
          <w:ilvl w:val="0"/>
          <w:numId w:val="3"/>
        </w:numPr>
        <w:ind w:right="5750"/>
        <w:jc w:val="both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Komp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t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nsi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Umum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808" w:right="83"/>
        <w:rPr>
          <w:sz w:val="24"/>
          <w:szCs w:val="24"/>
        </w:rPr>
      </w:pPr>
      <w:proofErr w:type="spellStart"/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z w:val="24"/>
          <w:szCs w:val="24"/>
        </w:rPr>
        <w:t>a</w:t>
      </w:r>
      <w:r w:rsidRPr="002B59FC">
        <w:rPr>
          <w:rFonts w:eastAsia="Calibri"/>
          <w:spacing w:val="-1"/>
          <w:sz w:val="24"/>
          <w:szCs w:val="24"/>
        </w:rPr>
        <w:t>h</w:t>
      </w:r>
      <w:r w:rsidRPr="002B59FC">
        <w:rPr>
          <w:rFonts w:eastAsia="Calibri"/>
          <w:sz w:val="24"/>
          <w:szCs w:val="24"/>
        </w:rPr>
        <w:t>asiswa</w:t>
      </w:r>
      <w:proofErr w:type="spellEnd"/>
      <w:r w:rsidRPr="002B59FC">
        <w:rPr>
          <w:rFonts w:eastAsia="Calibri"/>
          <w:sz w:val="24"/>
          <w:szCs w:val="24"/>
        </w:rPr>
        <w:t xml:space="preserve">   </w:t>
      </w:r>
      <w:r w:rsidRPr="002B59FC">
        <w:rPr>
          <w:rFonts w:eastAsia="Calibri"/>
          <w:spacing w:val="19"/>
          <w:sz w:val="24"/>
          <w:szCs w:val="24"/>
        </w:rPr>
        <w:t xml:space="preserve"> </w:t>
      </w:r>
      <w:proofErr w:type="spellStart"/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pacing w:val="-2"/>
          <w:sz w:val="24"/>
          <w:szCs w:val="24"/>
        </w:rPr>
        <w:t>a</w:t>
      </w:r>
      <w:r w:rsidRPr="002B59FC">
        <w:rPr>
          <w:rFonts w:eastAsia="Calibri"/>
          <w:spacing w:val="1"/>
          <w:sz w:val="24"/>
          <w:szCs w:val="24"/>
        </w:rPr>
        <w:t>m</w:t>
      </w:r>
      <w:r w:rsidRPr="002B59FC">
        <w:rPr>
          <w:rFonts w:eastAsia="Calibri"/>
          <w:spacing w:val="-1"/>
          <w:sz w:val="24"/>
          <w:szCs w:val="24"/>
        </w:rPr>
        <w:t>p</w:t>
      </w:r>
      <w:r w:rsidRPr="002B59FC">
        <w:rPr>
          <w:rFonts w:eastAsia="Calibri"/>
          <w:sz w:val="24"/>
          <w:szCs w:val="24"/>
        </w:rPr>
        <w:t>u</w:t>
      </w:r>
      <w:proofErr w:type="spellEnd"/>
      <w:r w:rsidRPr="002B59FC">
        <w:rPr>
          <w:rFonts w:eastAsia="Calibri"/>
          <w:sz w:val="24"/>
          <w:szCs w:val="24"/>
        </w:rPr>
        <w:t xml:space="preserve">   </w:t>
      </w:r>
      <w:r w:rsidRPr="002B59FC">
        <w:rPr>
          <w:rFonts w:eastAsia="Calibri"/>
          <w:spacing w:val="2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mi</w:t>
      </w:r>
      <w:proofErr w:type="spellEnd"/>
      <w:r w:rsidRPr="002B59FC">
        <w:rPr>
          <w:sz w:val="24"/>
          <w:szCs w:val="24"/>
        </w:rPr>
        <w:t xml:space="preserve">  </w:t>
      </w:r>
      <w:r w:rsidRPr="002B59FC">
        <w:rPr>
          <w:spacing w:val="5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r</w:t>
      </w:r>
      <w:proofErr w:type="spellEnd"/>
      <w:r w:rsidRPr="002B59FC">
        <w:rPr>
          <w:sz w:val="24"/>
          <w:szCs w:val="24"/>
        </w:rPr>
        <w:t xml:space="preserve">  </w:t>
      </w:r>
      <w:r w:rsidRPr="002B59FC">
        <w:rPr>
          <w:spacing w:val="5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3"/>
          <w:sz w:val="24"/>
          <w:szCs w:val="24"/>
        </w:rPr>
        <w:t>j</w:t>
      </w:r>
      <w:r w:rsidRPr="002B59FC">
        <w:rPr>
          <w:spacing w:val="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 </w:t>
      </w:r>
      <w:r w:rsidRPr="002B59FC">
        <w:rPr>
          <w:spacing w:val="50"/>
          <w:sz w:val="24"/>
          <w:szCs w:val="24"/>
        </w:rPr>
        <w:t xml:space="preserve"> </w:t>
      </w:r>
      <w:proofErr w:type="spellStart"/>
      <w:proofErr w:type="gramStart"/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nspo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</w:t>
      </w:r>
      <w:proofErr w:type="spellEnd"/>
      <w:r w:rsidRPr="002B59FC">
        <w:rPr>
          <w:sz w:val="24"/>
          <w:szCs w:val="24"/>
        </w:rPr>
        <w:t xml:space="preserve">,  </w:t>
      </w:r>
      <w:r w:rsidRPr="002B59FC">
        <w:rPr>
          <w:spacing w:val="50"/>
          <w:sz w:val="24"/>
          <w:szCs w:val="24"/>
        </w:rPr>
        <w:t xml:space="preserve"> </w:t>
      </w:r>
      <w:proofErr w:type="spellStart"/>
      <w:proofErr w:type="gramEnd"/>
      <w:r w:rsidRPr="002B59FC">
        <w:rPr>
          <w:spacing w:val="2"/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er</w:t>
      </w:r>
      <w:r w:rsidRPr="002B59FC">
        <w:rPr>
          <w:spacing w:val="3"/>
          <w:sz w:val="24"/>
          <w:szCs w:val="24"/>
        </w:rPr>
        <w:t>t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  </w:t>
      </w:r>
      <w:r w:rsidRPr="002B59FC">
        <w:rPr>
          <w:spacing w:val="49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mpu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ng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lis</w:t>
      </w:r>
      <w:r w:rsidRPr="002B59FC">
        <w:rPr>
          <w:spacing w:val="-1"/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,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nd</w:t>
      </w:r>
      <w:r w:rsidRPr="002B59FC">
        <w:rPr>
          <w:spacing w:val="1"/>
          <w:sz w:val="24"/>
          <w:szCs w:val="24"/>
        </w:rPr>
        <w:t>e</w:t>
      </w:r>
      <w:r w:rsidRPr="002B59FC">
        <w:rPr>
          <w:spacing w:val="-1"/>
          <w:sz w:val="24"/>
          <w:szCs w:val="24"/>
        </w:rPr>
        <w:t>f</w:t>
      </w:r>
      <w:r w:rsidRPr="002B59FC">
        <w:rPr>
          <w:sz w:val="24"/>
          <w:szCs w:val="24"/>
        </w:rPr>
        <w:t>inisik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nj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3"/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bid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ng</w:t>
      </w:r>
      <w:proofErr w:type="spellEnd"/>
      <w:r w:rsidRPr="002B59FC">
        <w:rPr>
          <w:spacing w:val="-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t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nspo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</w:t>
      </w:r>
      <w:proofErr w:type="spellEnd"/>
      <w:r w:rsidRPr="002B59FC">
        <w:rPr>
          <w:sz w:val="24"/>
          <w:szCs w:val="24"/>
        </w:rPr>
        <w:t>.</w:t>
      </w:r>
    </w:p>
    <w:p w:rsidR="00F43B71" w:rsidRPr="002B59FC" w:rsidRDefault="00F43B71" w:rsidP="002B59FC">
      <w:pPr>
        <w:ind w:left="808" w:right="83"/>
        <w:rPr>
          <w:sz w:val="24"/>
          <w:szCs w:val="24"/>
        </w:rPr>
      </w:pPr>
    </w:p>
    <w:p w:rsidR="000E05CA" w:rsidRPr="002B59FC" w:rsidRDefault="003C3E1E" w:rsidP="008361DA">
      <w:pPr>
        <w:ind w:left="527" w:right="5570"/>
        <w:jc w:val="both"/>
        <w:rPr>
          <w:sz w:val="24"/>
          <w:szCs w:val="24"/>
        </w:rPr>
      </w:pPr>
      <w:r w:rsidRPr="002B59FC">
        <w:rPr>
          <w:sz w:val="24"/>
          <w:szCs w:val="24"/>
        </w:rPr>
        <w:t>b.</w:t>
      </w:r>
      <w:r w:rsidRPr="002B59FC">
        <w:rPr>
          <w:spacing w:val="4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Komp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nsi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Khusus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8361DA" w:rsidRDefault="003C3E1E" w:rsidP="002B59FC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4"/>
          <w:sz w:val="24"/>
          <w:szCs w:val="24"/>
        </w:rPr>
        <w:t xml:space="preserve"> </w:t>
      </w:r>
      <w:proofErr w:type="spellStart"/>
      <w:r w:rsidRPr="008361DA">
        <w:rPr>
          <w:spacing w:val="-4"/>
          <w:sz w:val="24"/>
          <w:szCs w:val="24"/>
        </w:rPr>
        <w:t>m</w:t>
      </w:r>
      <w:r w:rsidRPr="008361DA">
        <w:rPr>
          <w:spacing w:val="3"/>
          <w:sz w:val="24"/>
          <w:szCs w:val="24"/>
        </w:rPr>
        <w:t>e</w:t>
      </w:r>
      <w:r w:rsidRPr="008361DA">
        <w:rPr>
          <w:spacing w:val="-1"/>
          <w:sz w:val="24"/>
          <w:szCs w:val="24"/>
        </w:rPr>
        <w:t>m</w:t>
      </w:r>
      <w:r w:rsidRPr="008361DA">
        <w:rPr>
          <w:sz w:val="24"/>
          <w:szCs w:val="24"/>
        </w:rPr>
        <w:t>aha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i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das</w:t>
      </w:r>
      <w:r w:rsidRPr="008361DA">
        <w:rPr>
          <w:spacing w:val="-2"/>
          <w:sz w:val="24"/>
          <w:szCs w:val="24"/>
        </w:rPr>
        <w:t>a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4"/>
          <w:sz w:val="24"/>
          <w:szCs w:val="24"/>
        </w:rPr>
        <w:t>-</w:t>
      </w:r>
      <w:r w:rsidRPr="008361DA">
        <w:rPr>
          <w:sz w:val="24"/>
          <w:szCs w:val="24"/>
        </w:rPr>
        <w:t>dasar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t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n</w:t>
      </w:r>
      <w:r w:rsidRPr="008361DA">
        <w:rPr>
          <w:sz w:val="24"/>
          <w:szCs w:val="24"/>
        </w:rPr>
        <w:t>spo</w:t>
      </w:r>
      <w:r w:rsidRPr="008361DA">
        <w:rPr>
          <w:spacing w:val="-1"/>
          <w:sz w:val="24"/>
          <w:szCs w:val="24"/>
        </w:rPr>
        <w:t>rt</w:t>
      </w:r>
      <w:r w:rsidRPr="008361DA">
        <w:rPr>
          <w:sz w:val="24"/>
          <w:szCs w:val="24"/>
        </w:rPr>
        <w:t>asi</w:t>
      </w:r>
      <w:proofErr w:type="spellEnd"/>
    </w:p>
    <w:p w:rsidR="008361DA" w:rsidRDefault="003C3E1E" w:rsidP="002B59FC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n</w:t>
      </w:r>
      <w:r w:rsidRPr="008361DA">
        <w:rPr>
          <w:spacing w:val="3"/>
          <w:sz w:val="24"/>
          <w:szCs w:val="24"/>
        </w:rPr>
        <w:t>j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l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ktivit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t</w:t>
      </w:r>
      <w:r w:rsidRPr="008361DA">
        <w:rPr>
          <w:spacing w:val="-1"/>
          <w:sz w:val="24"/>
          <w:szCs w:val="24"/>
        </w:rPr>
        <w:t>ra</w:t>
      </w:r>
      <w:r w:rsidRPr="008361DA">
        <w:rPr>
          <w:sz w:val="24"/>
          <w:szCs w:val="24"/>
        </w:rPr>
        <w:t>nspo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t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</w:t>
      </w:r>
      <w:proofErr w:type="spellEnd"/>
    </w:p>
    <w:p w:rsidR="008361DA" w:rsidRPr="008361DA" w:rsidRDefault="003C3E1E" w:rsidP="002B59FC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n</w:t>
      </w:r>
      <w:r w:rsidRPr="008361DA">
        <w:rPr>
          <w:spacing w:val="3"/>
          <w:sz w:val="24"/>
          <w:szCs w:val="24"/>
        </w:rPr>
        <w:t>j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l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2"/>
          <w:sz w:val="24"/>
          <w:szCs w:val="24"/>
        </w:rPr>
        <w:t>T</w:t>
      </w:r>
      <w:r w:rsidRPr="008361DA">
        <w:rPr>
          <w:sz w:val="24"/>
          <w:szCs w:val="24"/>
        </w:rPr>
        <w:t>an</w:t>
      </w:r>
      <w:r w:rsidRPr="008361DA">
        <w:rPr>
          <w:spacing w:val="1"/>
          <w:sz w:val="24"/>
          <w:szCs w:val="24"/>
        </w:rPr>
        <w:t>t</w:t>
      </w:r>
      <w:r w:rsidRPr="008361DA">
        <w:rPr>
          <w:spacing w:val="-2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r w:rsidRPr="008361DA">
        <w:rPr>
          <w:spacing w:val="-2"/>
          <w:sz w:val="24"/>
          <w:szCs w:val="24"/>
        </w:rPr>
        <w:t>g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na</w:t>
      </w:r>
      <w:r w:rsidRPr="008361DA">
        <w:rPr>
          <w:spacing w:val="-1"/>
          <w:sz w:val="24"/>
          <w:szCs w:val="24"/>
        </w:rPr>
        <w:t>l</w:t>
      </w:r>
      <w:r w:rsidRPr="008361DA">
        <w:rPr>
          <w:spacing w:val="1"/>
          <w:sz w:val="24"/>
          <w:szCs w:val="24"/>
        </w:rPr>
        <w:t>i</w:t>
      </w:r>
      <w:r w:rsidRPr="008361DA">
        <w:rPr>
          <w:spacing w:val="-2"/>
          <w:sz w:val="24"/>
          <w:szCs w:val="24"/>
        </w:rPr>
        <w:t>s</w:t>
      </w:r>
      <w:r w:rsidRPr="008361DA">
        <w:rPr>
          <w:spacing w:val="-1"/>
          <w:sz w:val="24"/>
          <w:szCs w:val="24"/>
        </w:rPr>
        <w:t>i</w:t>
      </w:r>
      <w:r w:rsidRPr="008361DA">
        <w:rPr>
          <w:sz w:val="24"/>
          <w:szCs w:val="24"/>
        </w:rPr>
        <w:t>s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S</w:t>
      </w:r>
      <w:r w:rsidRPr="008361DA">
        <w:rPr>
          <w:spacing w:val="1"/>
          <w:sz w:val="24"/>
          <w:szCs w:val="24"/>
        </w:rPr>
        <w:t>i</w:t>
      </w:r>
      <w:r w:rsidRPr="008361DA">
        <w:rPr>
          <w:spacing w:val="-2"/>
          <w:sz w:val="24"/>
          <w:szCs w:val="24"/>
        </w:rPr>
        <w:t>s</w:t>
      </w:r>
      <w:r w:rsidRPr="008361DA">
        <w:rPr>
          <w:spacing w:val="1"/>
          <w:sz w:val="24"/>
          <w:szCs w:val="24"/>
        </w:rPr>
        <w:t>t</w:t>
      </w:r>
      <w:r w:rsidRPr="008361DA">
        <w:rPr>
          <w:sz w:val="24"/>
          <w:szCs w:val="24"/>
        </w:rPr>
        <w:t>em</w:t>
      </w:r>
      <w:proofErr w:type="spellEnd"/>
      <w:r w:rsidRPr="008361DA">
        <w:rPr>
          <w:spacing w:val="-4"/>
          <w:sz w:val="24"/>
          <w:szCs w:val="24"/>
        </w:rPr>
        <w:t xml:space="preserve"> </w:t>
      </w:r>
      <w:proofErr w:type="spellStart"/>
      <w:r w:rsidRPr="008361DA">
        <w:rPr>
          <w:spacing w:val="2"/>
          <w:sz w:val="24"/>
          <w:szCs w:val="24"/>
        </w:rPr>
        <w:t>T</w:t>
      </w:r>
      <w:r w:rsidRPr="008361DA">
        <w:rPr>
          <w:spacing w:val="-1"/>
          <w:sz w:val="24"/>
          <w:szCs w:val="24"/>
        </w:rPr>
        <w:t>r</w:t>
      </w:r>
      <w:r w:rsidRPr="008361DA">
        <w:rPr>
          <w:sz w:val="24"/>
          <w:szCs w:val="24"/>
        </w:rPr>
        <w:t>ansp</w:t>
      </w:r>
      <w:r w:rsidRPr="008361DA">
        <w:rPr>
          <w:spacing w:val="-2"/>
          <w:sz w:val="24"/>
          <w:szCs w:val="24"/>
        </w:rPr>
        <w:t>o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1"/>
          <w:sz w:val="24"/>
          <w:szCs w:val="24"/>
        </w:rPr>
        <w:t>t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s</w:t>
      </w:r>
      <w:r w:rsidRPr="008361DA">
        <w:rPr>
          <w:sz w:val="24"/>
          <w:szCs w:val="24"/>
        </w:rPr>
        <w:t>i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dan</w:t>
      </w:r>
      <w:proofErr w:type="spellEnd"/>
      <w:r w:rsidRPr="008361DA">
        <w:rPr>
          <w:spacing w:val="-2"/>
          <w:sz w:val="24"/>
          <w:szCs w:val="24"/>
        </w:rPr>
        <w:t xml:space="preserve"> </w:t>
      </w:r>
      <w:r w:rsidR="008361DA" w:rsidRPr="008361DA">
        <w:rPr>
          <w:spacing w:val="-2"/>
          <w:sz w:val="24"/>
          <w:szCs w:val="24"/>
        </w:rPr>
        <w:t>Analisa</w:t>
      </w:r>
      <w:r w:rsidR="008361DA" w:rsidRPr="008361DA">
        <w:rPr>
          <w:sz w:val="24"/>
          <w:szCs w:val="24"/>
        </w:rPr>
        <w:t xml:space="preserve"> </w:t>
      </w:r>
      <w:r w:rsidRPr="008361DA">
        <w:rPr>
          <w:i/>
          <w:sz w:val="24"/>
          <w:szCs w:val="24"/>
        </w:rPr>
        <w:t xml:space="preserve">Land </w:t>
      </w:r>
      <w:r w:rsidRPr="008361DA">
        <w:rPr>
          <w:i/>
          <w:spacing w:val="-1"/>
          <w:sz w:val="24"/>
          <w:szCs w:val="24"/>
        </w:rPr>
        <w:t>U</w:t>
      </w:r>
      <w:r w:rsidRPr="008361DA">
        <w:rPr>
          <w:i/>
          <w:sz w:val="24"/>
          <w:szCs w:val="24"/>
        </w:rPr>
        <w:t>se</w:t>
      </w:r>
    </w:p>
    <w:p w:rsidR="008361DA" w:rsidRDefault="003C3E1E" w:rsidP="008361DA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pacing w:val="2"/>
          <w:sz w:val="24"/>
          <w:szCs w:val="24"/>
        </w:rPr>
        <w:t>n</w:t>
      </w:r>
      <w:r w:rsidRPr="008361DA">
        <w:rPr>
          <w:sz w:val="24"/>
          <w:szCs w:val="24"/>
        </w:rPr>
        <w:t>gu</w:t>
      </w:r>
      <w:r w:rsidRPr="008361DA">
        <w:rPr>
          <w:spacing w:val="-1"/>
          <w:sz w:val="24"/>
          <w:szCs w:val="24"/>
        </w:rPr>
        <w:t>ra</w:t>
      </w:r>
      <w:r w:rsidRPr="008361DA">
        <w:rPr>
          <w:sz w:val="24"/>
          <w:szCs w:val="24"/>
        </w:rPr>
        <w:t>ik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pacing w:val="2"/>
          <w:sz w:val="24"/>
          <w:szCs w:val="24"/>
        </w:rPr>
        <w:t xml:space="preserve"> </w:t>
      </w:r>
      <w:r w:rsidRPr="008361DA">
        <w:rPr>
          <w:sz w:val="24"/>
          <w:szCs w:val="24"/>
        </w:rPr>
        <w:t>Model</w:t>
      </w:r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B</w:t>
      </w:r>
      <w:r w:rsidRPr="008361DA">
        <w:rPr>
          <w:sz w:val="24"/>
          <w:szCs w:val="24"/>
        </w:rPr>
        <w:t>an</w:t>
      </w:r>
      <w:r w:rsidRPr="008361DA">
        <w:rPr>
          <w:spacing w:val="-2"/>
          <w:sz w:val="24"/>
          <w:szCs w:val="24"/>
        </w:rPr>
        <w:t>gk</w:t>
      </w:r>
      <w:r w:rsidRPr="008361DA">
        <w:rPr>
          <w:spacing w:val="1"/>
          <w:sz w:val="24"/>
          <w:szCs w:val="24"/>
        </w:rPr>
        <w:t>it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pacing w:val="-2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Pe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2"/>
          <w:sz w:val="24"/>
          <w:szCs w:val="24"/>
        </w:rPr>
        <w:t>g</w:t>
      </w:r>
      <w:r w:rsidRPr="008361DA">
        <w:rPr>
          <w:sz w:val="24"/>
          <w:szCs w:val="24"/>
        </w:rPr>
        <w:t>e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k</w:t>
      </w:r>
      <w:r w:rsidRPr="008361DA">
        <w:rPr>
          <w:sz w:val="24"/>
          <w:szCs w:val="24"/>
        </w:rPr>
        <w:t>an</w:t>
      </w:r>
      <w:proofErr w:type="spellEnd"/>
    </w:p>
    <w:p w:rsidR="008361DA" w:rsidRDefault="003C3E1E" w:rsidP="002B59FC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pacing w:val="2"/>
          <w:sz w:val="24"/>
          <w:szCs w:val="24"/>
        </w:rPr>
        <w:t>n</w:t>
      </w:r>
      <w:r w:rsidRPr="008361DA">
        <w:rPr>
          <w:sz w:val="24"/>
          <w:szCs w:val="24"/>
        </w:rPr>
        <w:t>gu</w:t>
      </w:r>
      <w:r w:rsidRPr="008361DA">
        <w:rPr>
          <w:spacing w:val="-1"/>
          <w:sz w:val="24"/>
          <w:szCs w:val="24"/>
        </w:rPr>
        <w:t>ra</w:t>
      </w:r>
      <w:r w:rsidRPr="008361DA">
        <w:rPr>
          <w:sz w:val="24"/>
          <w:szCs w:val="24"/>
        </w:rPr>
        <w:t>ik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r w:rsidRPr="008361DA">
        <w:rPr>
          <w:sz w:val="24"/>
          <w:szCs w:val="24"/>
        </w:rPr>
        <w:t>Model</w:t>
      </w:r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Se</w:t>
      </w:r>
      <w:r w:rsidRPr="008361DA">
        <w:rPr>
          <w:spacing w:val="-2"/>
          <w:sz w:val="24"/>
          <w:szCs w:val="24"/>
        </w:rPr>
        <w:t>b</w:t>
      </w:r>
      <w:r w:rsidRPr="008361DA">
        <w:rPr>
          <w:sz w:val="24"/>
          <w:szCs w:val="24"/>
        </w:rPr>
        <w:t>a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2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P</w:t>
      </w:r>
      <w:r w:rsidRPr="008361DA">
        <w:rPr>
          <w:spacing w:val="-2"/>
          <w:sz w:val="24"/>
          <w:szCs w:val="24"/>
        </w:rPr>
        <w:t>e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2"/>
          <w:sz w:val="24"/>
          <w:szCs w:val="24"/>
        </w:rPr>
        <w:t>g</w:t>
      </w:r>
      <w:r w:rsidRPr="008361DA">
        <w:rPr>
          <w:sz w:val="24"/>
          <w:szCs w:val="24"/>
        </w:rPr>
        <w:t>e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k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r w:rsidRPr="008361DA">
        <w:rPr>
          <w:sz w:val="24"/>
          <w:szCs w:val="24"/>
        </w:rPr>
        <w:t>(</w:t>
      </w:r>
      <w:proofErr w:type="spellStart"/>
      <w:r w:rsidRPr="008361DA">
        <w:rPr>
          <w:spacing w:val="-2"/>
          <w:sz w:val="24"/>
          <w:szCs w:val="24"/>
        </w:rPr>
        <w:t>M</w:t>
      </w:r>
      <w:r w:rsidRPr="008361DA">
        <w:rPr>
          <w:sz w:val="24"/>
          <w:szCs w:val="24"/>
        </w:rPr>
        <w:t>e</w:t>
      </w:r>
      <w:r w:rsidRPr="008361DA">
        <w:rPr>
          <w:spacing w:val="1"/>
          <w:sz w:val="24"/>
          <w:szCs w:val="24"/>
        </w:rPr>
        <w:t>t</w:t>
      </w:r>
      <w:r w:rsidRPr="008361DA">
        <w:rPr>
          <w:spacing w:val="-2"/>
          <w:sz w:val="24"/>
          <w:szCs w:val="24"/>
        </w:rPr>
        <w:t>o</w:t>
      </w:r>
      <w:r w:rsidRPr="008361DA">
        <w:rPr>
          <w:sz w:val="24"/>
          <w:szCs w:val="24"/>
        </w:rPr>
        <w:t>de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r w:rsidRPr="008361DA">
        <w:rPr>
          <w:spacing w:val="-2"/>
          <w:sz w:val="24"/>
          <w:szCs w:val="24"/>
        </w:rPr>
        <w:t>a</w:t>
      </w:r>
      <w:r w:rsidRPr="008361DA">
        <w:rPr>
          <w:spacing w:val="1"/>
          <w:sz w:val="24"/>
          <w:szCs w:val="24"/>
        </w:rPr>
        <w:t>l</w:t>
      </w:r>
      <w:r w:rsidRPr="008361DA">
        <w:rPr>
          <w:sz w:val="24"/>
          <w:szCs w:val="24"/>
        </w:rPr>
        <w:t>o</w:t>
      </w:r>
      <w:r w:rsidRPr="008361DA">
        <w:rPr>
          <w:spacing w:val="-2"/>
          <w:sz w:val="24"/>
          <w:szCs w:val="24"/>
        </w:rPr>
        <w:t>g</w:t>
      </w:r>
      <w:r w:rsidRPr="008361DA">
        <w:rPr>
          <w:spacing w:val="1"/>
          <w:sz w:val="24"/>
          <w:szCs w:val="24"/>
        </w:rPr>
        <w:t>i</w:t>
      </w:r>
      <w:proofErr w:type="spellEnd"/>
      <w:r w:rsidRPr="008361DA">
        <w:rPr>
          <w:sz w:val="24"/>
          <w:szCs w:val="24"/>
        </w:rPr>
        <w:t>)</w:t>
      </w:r>
    </w:p>
    <w:p w:rsidR="008361DA" w:rsidRDefault="003C3E1E" w:rsidP="008361DA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Mah</w:t>
      </w:r>
      <w:r w:rsidRPr="008361DA">
        <w:rPr>
          <w:spacing w:val="-2"/>
          <w:sz w:val="24"/>
          <w:szCs w:val="24"/>
        </w:rPr>
        <w:t>a</w:t>
      </w:r>
      <w:r w:rsidRPr="008361DA">
        <w:rPr>
          <w:sz w:val="24"/>
          <w:szCs w:val="24"/>
        </w:rPr>
        <w:t>s</w:t>
      </w:r>
      <w:r w:rsidRPr="008361DA">
        <w:rPr>
          <w:spacing w:val="1"/>
          <w:sz w:val="24"/>
          <w:szCs w:val="24"/>
        </w:rPr>
        <w:t>i</w:t>
      </w:r>
      <w:r w:rsidRPr="008361DA">
        <w:rPr>
          <w:sz w:val="24"/>
          <w:szCs w:val="24"/>
        </w:rPr>
        <w:t>s</w:t>
      </w:r>
      <w:r w:rsidRPr="008361DA">
        <w:rPr>
          <w:spacing w:val="-3"/>
          <w:sz w:val="24"/>
          <w:szCs w:val="24"/>
        </w:rPr>
        <w:t>w</w:t>
      </w:r>
      <w:r w:rsidRPr="008361DA">
        <w:rPr>
          <w:sz w:val="24"/>
          <w:szCs w:val="24"/>
        </w:rPr>
        <w:t>a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4"/>
          <w:sz w:val="24"/>
          <w:szCs w:val="24"/>
        </w:rPr>
        <w:t>m</w:t>
      </w:r>
      <w:r w:rsidRPr="008361DA">
        <w:rPr>
          <w:spacing w:val="3"/>
          <w:sz w:val="24"/>
          <w:szCs w:val="24"/>
        </w:rPr>
        <w:t>a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pu</w:t>
      </w:r>
      <w:proofErr w:type="spellEnd"/>
      <w:r w:rsidRPr="008361DA">
        <w:rPr>
          <w:spacing w:val="3"/>
          <w:sz w:val="24"/>
          <w:szCs w:val="24"/>
        </w:rPr>
        <w:t xml:space="preserve"> </w:t>
      </w:r>
      <w:proofErr w:type="spellStart"/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en</w:t>
      </w:r>
      <w:r w:rsidRPr="008361DA">
        <w:rPr>
          <w:spacing w:val="-2"/>
          <w:sz w:val="24"/>
          <w:szCs w:val="24"/>
        </w:rPr>
        <w:t>g</w:t>
      </w:r>
      <w:r w:rsidRPr="008361DA">
        <w:rPr>
          <w:sz w:val="24"/>
          <w:szCs w:val="24"/>
        </w:rPr>
        <w:t>u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a</w:t>
      </w:r>
      <w:r w:rsidRPr="008361DA">
        <w:rPr>
          <w:spacing w:val="1"/>
          <w:sz w:val="24"/>
          <w:szCs w:val="24"/>
        </w:rPr>
        <w:t>ii</w:t>
      </w:r>
      <w:r w:rsidRPr="008361DA">
        <w:rPr>
          <w:spacing w:val="-2"/>
          <w:sz w:val="24"/>
          <w:szCs w:val="24"/>
        </w:rPr>
        <w:t>k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pacing w:val="53"/>
          <w:sz w:val="24"/>
          <w:szCs w:val="24"/>
        </w:rPr>
        <w:t xml:space="preserve"> </w:t>
      </w:r>
      <w:r w:rsidRPr="008361DA">
        <w:rPr>
          <w:sz w:val="24"/>
          <w:szCs w:val="24"/>
        </w:rPr>
        <w:t>Mod</w:t>
      </w:r>
      <w:r w:rsidRPr="008361DA">
        <w:rPr>
          <w:spacing w:val="-2"/>
          <w:sz w:val="24"/>
          <w:szCs w:val="24"/>
        </w:rPr>
        <w:t>e</w:t>
      </w:r>
      <w:r w:rsidRPr="008361DA">
        <w:rPr>
          <w:sz w:val="24"/>
          <w:szCs w:val="24"/>
        </w:rPr>
        <w:t>l</w:t>
      </w:r>
      <w:r w:rsidRPr="008361DA">
        <w:rPr>
          <w:spacing w:val="1"/>
          <w:sz w:val="24"/>
          <w:szCs w:val="24"/>
        </w:rPr>
        <w:t xml:space="preserve"> </w:t>
      </w:r>
      <w:r w:rsidRPr="008361DA">
        <w:rPr>
          <w:spacing w:val="-1"/>
          <w:sz w:val="24"/>
          <w:szCs w:val="24"/>
        </w:rPr>
        <w:t>G</w:t>
      </w:r>
      <w:r w:rsidRPr="008361DA">
        <w:rPr>
          <w:spacing w:val="1"/>
          <w:sz w:val="24"/>
          <w:szCs w:val="24"/>
        </w:rPr>
        <w:t>r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v</w:t>
      </w:r>
      <w:r w:rsidRPr="008361DA">
        <w:rPr>
          <w:spacing w:val="-1"/>
          <w:sz w:val="24"/>
          <w:szCs w:val="24"/>
        </w:rPr>
        <w:t>i</w:t>
      </w:r>
      <w:r w:rsidRPr="008361DA">
        <w:rPr>
          <w:spacing w:val="1"/>
          <w:sz w:val="24"/>
          <w:szCs w:val="24"/>
        </w:rPr>
        <w:t>t</w:t>
      </w:r>
      <w:r w:rsidRPr="008361DA">
        <w:rPr>
          <w:sz w:val="24"/>
          <w:szCs w:val="24"/>
        </w:rPr>
        <w:t>y</w:t>
      </w:r>
    </w:p>
    <w:p w:rsidR="008361DA" w:rsidRDefault="003C3E1E" w:rsidP="008361DA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n</w:t>
      </w:r>
      <w:r w:rsidRPr="008361DA">
        <w:rPr>
          <w:spacing w:val="3"/>
          <w:sz w:val="24"/>
          <w:szCs w:val="24"/>
        </w:rPr>
        <w:t>j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l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p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milih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r</w:t>
      </w:r>
      <w:r w:rsidRPr="008361DA">
        <w:rPr>
          <w:sz w:val="24"/>
          <w:szCs w:val="24"/>
        </w:rPr>
        <w:t>ute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t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nspo</w:t>
      </w:r>
      <w:r w:rsidRPr="008361DA">
        <w:rPr>
          <w:spacing w:val="-1"/>
          <w:sz w:val="24"/>
          <w:szCs w:val="24"/>
        </w:rPr>
        <w:t>r</w:t>
      </w:r>
      <w:r w:rsidRPr="008361DA">
        <w:rPr>
          <w:sz w:val="24"/>
          <w:szCs w:val="24"/>
        </w:rPr>
        <w:t>t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</w:t>
      </w:r>
      <w:proofErr w:type="spellEnd"/>
    </w:p>
    <w:p w:rsidR="008361DA" w:rsidRDefault="003C3E1E" w:rsidP="008361DA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Mah</w:t>
      </w:r>
      <w:r w:rsidRPr="008361DA">
        <w:rPr>
          <w:spacing w:val="-2"/>
          <w:sz w:val="24"/>
          <w:szCs w:val="24"/>
        </w:rPr>
        <w:t>a</w:t>
      </w:r>
      <w:r w:rsidRPr="008361DA">
        <w:rPr>
          <w:sz w:val="24"/>
          <w:szCs w:val="24"/>
        </w:rPr>
        <w:t>s</w:t>
      </w:r>
      <w:r w:rsidRPr="008361DA">
        <w:rPr>
          <w:spacing w:val="1"/>
          <w:sz w:val="24"/>
          <w:szCs w:val="24"/>
        </w:rPr>
        <w:t>i</w:t>
      </w:r>
      <w:r w:rsidRPr="008361DA">
        <w:rPr>
          <w:sz w:val="24"/>
          <w:szCs w:val="24"/>
        </w:rPr>
        <w:t>s</w:t>
      </w:r>
      <w:r w:rsidRPr="008361DA">
        <w:rPr>
          <w:spacing w:val="-3"/>
          <w:sz w:val="24"/>
          <w:szCs w:val="24"/>
        </w:rPr>
        <w:t>w</w:t>
      </w:r>
      <w:r w:rsidRPr="008361DA">
        <w:rPr>
          <w:sz w:val="24"/>
          <w:szCs w:val="24"/>
        </w:rPr>
        <w:t>a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4"/>
          <w:sz w:val="24"/>
          <w:szCs w:val="24"/>
        </w:rPr>
        <w:t>m</w:t>
      </w:r>
      <w:r w:rsidRPr="008361DA">
        <w:rPr>
          <w:spacing w:val="3"/>
          <w:sz w:val="24"/>
          <w:szCs w:val="24"/>
        </w:rPr>
        <w:t>a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pu</w:t>
      </w:r>
      <w:proofErr w:type="spellEnd"/>
      <w:r w:rsidRPr="008361DA">
        <w:rPr>
          <w:spacing w:val="3"/>
          <w:sz w:val="24"/>
          <w:szCs w:val="24"/>
        </w:rPr>
        <w:t xml:space="preserve"> </w:t>
      </w:r>
      <w:proofErr w:type="spellStart"/>
      <w:r w:rsidRPr="008361DA">
        <w:rPr>
          <w:spacing w:val="-4"/>
          <w:sz w:val="24"/>
          <w:szCs w:val="24"/>
        </w:rPr>
        <w:t>m</w:t>
      </w:r>
      <w:r w:rsidRPr="008361DA">
        <w:rPr>
          <w:spacing w:val="3"/>
          <w:sz w:val="24"/>
          <w:szCs w:val="24"/>
        </w:rPr>
        <w:t>e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aha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i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r w:rsidRPr="008361DA">
        <w:rPr>
          <w:sz w:val="24"/>
          <w:szCs w:val="24"/>
        </w:rPr>
        <w:t>Model</w:t>
      </w:r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-3"/>
          <w:sz w:val="24"/>
          <w:szCs w:val="24"/>
        </w:rPr>
        <w:t>P</w:t>
      </w:r>
      <w:r w:rsidRPr="008361DA">
        <w:rPr>
          <w:sz w:val="24"/>
          <w:szCs w:val="24"/>
        </w:rPr>
        <w:t>e</w:t>
      </w:r>
      <w:r w:rsidRPr="008361DA">
        <w:rPr>
          <w:spacing w:val="-4"/>
          <w:sz w:val="24"/>
          <w:szCs w:val="24"/>
        </w:rPr>
        <w:t>m</w:t>
      </w:r>
      <w:r w:rsidRPr="008361DA">
        <w:rPr>
          <w:spacing w:val="1"/>
          <w:sz w:val="24"/>
          <w:szCs w:val="24"/>
        </w:rPr>
        <w:t>ili</w:t>
      </w:r>
      <w:r w:rsidRPr="008361DA">
        <w:rPr>
          <w:sz w:val="24"/>
          <w:szCs w:val="24"/>
        </w:rPr>
        <w:t>h</w:t>
      </w:r>
      <w:r w:rsidRPr="008361DA">
        <w:rPr>
          <w:spacing w:val="-2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Mo</w:t>
      </w:r>
      <w:r w:rsidRPr="008361DA">
        <w:rPr>
          <w:spacing w:val="-2"/>
          <w:sz w:val="24"/>
          <w:szCs w:val="24"/>
        </w:rPr>
        <w:t>d</w:t>
      </w:r>
      <w:r w:rsidRPr="008361DA">
        <w:rPr>
          <w:sz w:val="24"/>
          <w:szCs w:val="24"/>
        </w:rPr>
        <w:t>a</w:t>
      </w:r>
      <w:proofErr w:type="spellEnd"/>
      <w:r w:rsidRPr="008361DA">
        <w:rPr>
          <w:sz w:val="24"/>
          <w:szCs w:val="24"/>
        </w:rPr>
        <w:t>.</w:t>
      </w:r>
    </w:p>
    <w:p w:rsidR="000E05CA" w:rsidRDefault="003C3E1E" w:rsidP="008361DA">
      <w:pPr>
        <w:pStyle w:val="ListParagraph"/>
        <w:numPr>
          <w:ilvl w:val="0"/>
          <w:numId w:val="2"/>
        </w:numPr>
        <w:ind w:left="820"/>
        <w:rPr>
          <w:sz w:val="24"/>
          <w:szCs w:val="24"/>
        </w:rPr>
      </w:pP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h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siswa</w:t>
      </w:r>
      <w:proofErr w:type="spellEnd"/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mpu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m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n</w:t>
      </w:r>
      <w:r w:rsidRPr="008361DA">
        <w:rPr>
          <w:spacing w:val="3"/>
          <w:sz w:val="24"/>
          <w:szCs w:val="24"/>
        </w:rPr>
        <w:t>j</w:t>
      </w:r>
      <w:r w:rsidRPr="008361DA">
        <w:rPr>
          <w:spacing w:val="-1"/>
          <w:sz w:val="24"/>
          <w:szCs w:val="24"/>
        </w:rPr>
        <w:t>e</w:t>
      </w:r>
      <w:r w:rsidRPr="008361DA">
        <w:rPr>
          <w:sz w:val="24"/>
          <w:szCs w:val="24"/>
        </w:rPr>
        <w:t>l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sk</w:t>
      </w:r>
      <w:r w:rsidRPr="008361DA">
        <w:rPr>
          <w:spacing w:val="-1"/>
          <w:sz w:val="24"/>
          <w:szCs w:val="24"/>
        </w:rPr>
        <w:t>a</w:t>
      </w:r>
      <w:r w:rsidRPr="008361DA">
        <w:rPr>
          <w:sz w:val="24"/>
          <w:szCs w:val="24"/>
        </w:rPr>
        <w:t>n</w:t>
      </w:r>
      <w:proofErr w:type="spellEnd"/>
      <w:r w:rsidRPr="008361DA">
        <w:rPr>
          <w:spacing w:val="1"/>
          <w:sz w:val="24"/>
          <w:szCs w:val="24"/>
        </w:rPr>
        <w:t xml:space="preserve"> </w:t>
      </w:r>
      <w:proofErr w:type="spellStart"/>
      <w:r w:rsidRPr="008361DA">
        <w:rPr>
          <w:spacing w:val="-1"/>
          <w:sz w:val="24"/>
          <w:szCs w:val="24"/>
        </w:rPr>
        <w:t>B</w:t>
      </w:r>
      <w:r w:rsidRPr="008361DA">
        <w:rPr>
          <w:spacing w:val="1"/>
          <w:sz w:val="24"/>
          <w:szCs w:val="24"/>
        </w:rPr>
        <w:t>i</w:t>
      </w:r>
      <w:r w:rsidRPr="008361DA">
        <w:rPr>
          <w:sz w:val="24"/>
          <w:szCs w:val="24"/>
        </w:rPr>
        <w:t>a</w:t>
      </w:r>
      <w:r w:rsidRPr="008361DA">
        <w:rPr>
          <w:spacing w:val="-2"/>
          <w:sz w:val="24"/>
          <w:szCs w:val="24"/>
        </w:rPr>
        <w:t>y</w:t>
      </w:r>
      <w:r w:rsidRPr="008361DA">
        <w:rPr>
          <w:sz w:val="24"/>
          <w:szCs w:val="24"/>
        </w:rPr>
        <w:t>a</w:t>
      </w:r>
      <w:proofErr w:type="spellEnd"/>
      <w:r w:rsidRPr="008361DA">
        <w:rPr>
          <w:sz w:val="24"/>
          <w:szCs w:val="24"/>
        </w:rPr>
        <w:t xml:space="preserve"> </w:t>
      </w:r>
      <w:r w:rsidRPr="008361DA">
        <w:rPr>
          <w:spacing w:val="2"/>
          <w:sz w:val="24"/>
          <w:szCs w:val="24"/>
        </w:rPr>
        <w:t>T</w:t>
      </w:r>
      <w:r w:rsidRPr="008361DA">
        <w:rPr>
          <w:sz w:val="24"/>
          <w:szCs w:val="24"/>
        </w:rPr>
        <w:t>a</w:t>
      </w:r>
      <w:r w:rsidRPr="008361DA">
        <w:rPr>
          <w:spacing w:val="-1"/>
          <w:sz w:val="24"/>
          <w:szCs w:val="24"/>
        </w:rPr>
        <w:t>r</w:t>
      </w:r>
      <w:r w:rsidRPr="008361DA">
        <w:rPr>
          <w:spacing w:val="1"/>
          <w:sz w:val="24"/>
          <w:szCs w:val="24"/>
        </w:rPr>
        <w:t>i</w:t>
      </w:r>
      <w:r w:rsidRPr="008361DA">
        <w:rPr>
          <w:sz w:val="24"/>
          <w:szCs w:val="24"/>
        </w:rPr>
        <w:t>f</w:t>
      </w:r>
      <w:r w:rsidRPr="008361DA">
        <w:rPr>
          <w:spacing w:val="-1"/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an</w:t>
      </w:r>
      <w:r w:rsidRPr="008361DA">
        <w:rPr>
          <w:spacing w:val="-2"/>
          <w:sz w:val="24"/>
          <w:szCs w:val="24"/>
        </w:rPr>
        <w:t>gk</w:t>
      </w:r>
      <w:r w:rsidRPr="008361DA">
        <w:rPr>
          <w:sz w:val="24"/>
          <w:szCs w:val="24"/>
        </w:rPr>
        <w:t>u</w:t>
      </w:r>
      <w:r w:rsidRPr="008361DA">
        <w:rPr>
          <w:spacing w:val="1"/>
          <w:sz w:val="24"/>
          <w:szCs w:val="24"/>
        </w:rPr>
        <w:t>t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dan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pacing w:val="-3"/>
          <w:sz w:val="24"/>
          <w:szCs w:val="24"/>
        </w:rPr>
        <w:t>P</w:t>
      </w:r>
      <w:r w:rsidRPr="008361DA">
        <w:rPr>
          <w:sz w:val="24"/>
          <w:szCs w:val="24"/>
        </w:rPr>
        <w:t>e</w:t>
      </w:r>
      <w:r w:rsidRPr="008361DA">
        <w:rPr>
          <w:spacing w:val="-4"/>
          <w:sz w:val="24"/>
          <w:szCs w:val="24"/>
        </w:rPr>
        <w:t>m</w:t>
      </w:r>
      <w:r w:rsidRPr="008361DA">
        <w:rPr>
          <w:sz w:val="24"/>
          <w:szCs w:val="24"/>
        </w:rPr>
        <w:t>ben</w:t>
      </w:r>
      <w:r w:rsidRPr="008361DA">
        <w:rPr>
          <w:spacing w:val="1"/>
          <w:sz w:val="24"/>
          <w:szCs w:val="24"/>
        </w:rPr>
        <w:t>t</w:t>
      </w:r>
      <w:r w:rsidRPr="008361DA">
        <w:rPr>
          <w:sz w:val="24"/>
          <w:szCs w:val="24"/>
        </w:rPr>
        <w:t>u</w:t>
      </w:r>
      <w:r w:rsidRPr="008361DA">
        <w:rPr>
          <w:spacing w:val="-2"/>
          <w:sz w:val="24"/>
          <w:szCs w:val="24"/>
        </w:rPr>
        <w:t>k</w:t>
      </w:r>
      <w:r w:rsidRPr="008361DA">
        <w:rPr>
          <w:sz w:val="24"/>
          <w:szCs w:val="24"/>
        </w:rPr>
        <w:t>an</w:t>
      </w:r>
      <w:proofErr w:type="spellEnd"/>
      <w:r w:rsidRPr="008361DA">
        <w:rPr>
          <w:sz w:val="24"/>
          <w:szCs w:val="24"/>
        </w:rPr>
        <w:t xml:space="preserve"> </w:t>
      </w:r>
      <w:proofErr w:type="spellStart"/>
      <w:r w:rsidRPr="008361DA">
        <w:rPr>
          <w:sz w:val="24"/>
          <w:szCs w:val="24"/>
        </w:rPr>
        <w:t>ha</w:t>
      </w:r>
      <w:r w:rsidRPr="008361DA">
        <w:rPr>
          <w:spacing w:val="1"/>
          <w:sz w:val="24"/>
          <w:szCs w:val="24"/>
        </w:rPr>
        <w:t>r</w:t>
      </w:r>
      <w:r w:rsidRPr="008361DA">
        <w:rPr>
          <w:spacing w:val="-2"/>
          <w:sz w:val="24"/>
          <w:szCs w:val="24"/>
        </w:rPr>
        <w:t>g</w:t>
      </w:r>
      <w:r w:rsidRPr="008361DA">
        <w:rPr>
          <w:sz w:val="24"/>
          <w:szCs w:val="24"/>
        </w:rPr>
        <w:t>a</w:t>
      </w:r>
      <w:proofErr w:type="spellEnd"/>
    </w:p>
    <w:p w:rsidR="008361DA" w:rsidRDefault="008361DA" w:rsidP="008361DA">
      <w:pPr>
        <w:rPr>
          <w:sz w:val="24"/>
          <w:szCs w:val="24"/>
        </w:rPr>
      </w:pPr>
    </w:p>
    <w:p w:rsidR="008361DA" w:rsidRPr="008361DA" w:rsidRDefault="008361DA" w:rsidP="008361DA">
      <w:pPr>
        <w:rPr>
          <w:sz w:val="24"/>
          <w:szCs w:val="24"/>
        </w:rPr>
      </w:pPr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lastRenderedPageBreak/>
        <w:t xml:space="preserve">4.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1"/>
          <w:sz w:val="24"/>
          <w:szCs w:val="24"/>
        </w:rPr>
        <w:t>O</w:t>
      </w:r>
      <w:r w:rsidRPr="002B59FC">
        <w:rPr>
          <w:rFonts w:eastAsia="Arial"/>
          <w:b/>
          <w:sz w:val="24"/>
          <w:szCs w:val="24"/>
        </w:rPr>
        <w:t>rga</w:t>
      </w:r>
      <w:r w:rsidRPr="002B59FC">
        <w:rPr>
          <w:rFonts w:eastAsia="Arial"/>
          <w:b/>
          <w:spacing w:val="-3"/>
          <w:sz w:val="24"/>
          <w:szCs w:val="24"/>
        </w:rPr>
        <w:t>n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sasi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</w:t>
      </w:r>
      <w:r w:rsidRPr="002B59FC">
        <w:rPr>
          <w:rFonts w:eastAsia="Arial"/>
          <w:b/>
          <w:spacing w:val="-2"/>
          <w:sz w:val="24"/>
          <w:szCs w:val="24"/>
        </w:rPr>
        <w:t>r</w:t>
      </w:r>
      <w:r w:rsidRPr="002B59FC">
        <w:rPr>
          <w:rFonts w:eastAsia="Arial"/>
          <w:b/>
          <w:sz w:val="24"/>
          <w:szCs w:val="24"/>
        </w:rPr>
        <w:t>i</w:t>
      </w:r>
      <w:proofErr w:type="spellEnd"/>
    </w:p>
    <w:p w:rsidR="000E05CA" w:rsidRPr="002B59FC" w:rsidRDefault="000E05CA" w:rsidP="002B59FC">
      <w:pPr>
        <w:ind w:left="3601" w:right="3263"/>
        <w:jc w:val="center"/>
        <w:rPr>
          <w:sz w:val="24"/>
          <w:szCs w:val="24"/>
        </w:rPr>
      </w:pPr>
    </w:p>
    <w:p w:rsidR="002B59FC" w:rsidRPr="002B59FC" w:rsidRDefault="002B59FC" w:rsidP="002B59FC">
      <w:pPr>
        <w:ind w:left="3601" w:right="3263"/>
        <w:jc w:val="center"/>
        <w:rPr>
          <w:sz w:val="24"/>
          <w:szCs w:val="24"/>
        </w:rPr>
      </w:pPr>
    </w:p>
    <w:p w:rsidR="002B59FC" w:rsidRPr="002B59FC" w:rsidRDefault="005C61AB" w:rsidP="002B59FC">
      <w:pPr>
        <w:ind w:left="90" w:right="3263"/>
        <w:jc w:val="center"/>
        <w:rPr>
          <w:sz w:val="24"/>
          <w:szCs w:val="24"/>
        </w:rPr>
        <w:sectPr w:rsidR="002B59FC" w:rsidRPr="002B59FC">
          <w:footerReference w:type="default" r:id="rId8"/>
          <w:pgSz w:w="11920" w:h="16840"/>
          <w:pgMar w:top="1340" w:right="1680" w:bottom="280" w:left="1340" w:header="0" w:footer="736" w:gutter="0"/>
          <w:cols w:space="720"/>
        </w:sectPr>
      </w:pPr>
      <w:r w:rsidRPr="002B59FC">
        <w:rPr>
          <w:sz w:val="24"/>
          <w:szCs w:val="24"/>
        </w:rPr>
        <w:object w:dxaOrig="14080" w:dyaOrig="9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98.5pt;height:676pt" o:ole="">
            <v:imagedata r:id="rId9" o:title=""/>
          </v:shape>
          <o:OLEObject Type="Embed" ProgID="Visio.Drawing.15" ShapeID="_x0000_i1035" DrawAspect="Content" ObjectID="_1565283441" r:id="rId10"/>
        </w:object>
      </w:r>
      <w:bookmarkStart w:id="0" w:name="_GoBack"/>
      <w:bookmarkEnd w:id="0"/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lastRenderedPageBreak/>
        <w:t xml:space="preserve">5.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S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ra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</w:t>
      </w:r>
      <w:r w:rsidRPr="002B59FC">
        <w:rPr>
          <w:rFonts w:eastAsia="Arial"/>
          <w:b/>
          <w:spacing w:val="-3"/>
          <w:sz w:val="24"/>
          <w:szCs w:val="24"/>
        </w:rPr>
        <w:t>g</w:t>
      </w:r>
      <w:r w:rsidRPr="002B59FC">
        <w:rPr>
          <w:rFonts w:eastAsia="Arial"/>
          <w:b/>
          <w:sz w:val="24"/>
          <w:szCs w:val="24"/>
        </w:rPr>
        <w:t>i</w:t>
      </w:r>
      <w:proofErr w:type="spellEnd"/>
      <w:r w:rsidRPr="002B59FC">
        <w:rPr>
          <w:rFonts w:eastAsia="Arial"/>
          <w:b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Perk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</w:t>
      </w:r>
      <w:r w:rsidRPr="002B59FC">
        <w:rPr>
          <w:rFonts w:eastAsia="Arial"/>
          <w:b/>
          <w:spacing w:val="-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ahan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58" w:right="79"/>
        <w:jc w:val="both"/>
        <w:rPr>
          <w:rFonts w:eastAsia="Arial"/>
          <w:sz w:val="24"/>
          <w:szCs w:val="24"/>
        </w:rPr>
      </w:pPr>
      <w:proofErr w:type="spellStart"/>
      <w:r w:rsidRPr="002B59FC">
        <w:rPr>
          <w:spacing w:val="1"/>
          <w:sz w:val="24"/>
          <w:szCs w:val="24"/>
        </w:rPr>
        <w:t>S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-2"/>
          <w:sz w:val="24"/>
          <w:szCs w:val="24"/>
        </w:rPr>
        <w:t>g</w:t>
      </w:r>
      <w:r w:rsidRPr="002B59FC">
        <w:rPr>
          <w:sz w:val="24"/>
          <w:szCs w:val="24"/>
        </w:rPr>
        <w:t>i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mb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3"/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ng</w:t>
      </w:r>
      <w:r w:rsidRPr="002B59FC">
        <w:rPr>
          <w:spacing w:val="-2"/>
          <w:sz w:val="24"/>
          <w:szCs w:val="24"/>
        </w:rPr>
        <w:t>g</w:t>
      </w:r>
      <w:r w:rsidRPr="002B59FC">
        <w:rPr>
          <w:sz w:val="24"/>
          <w:szCs w:val="24"/>
        </w:rPr>
        <w:t>u</w:t>
      </w:r>
      <w:r w:rsidRPr="002B59FC">
        <w:rPr>
          <w:spacing w:val="2"/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r w:rsidRPr="002B59FC">
        <w:rPr>
          <w:sz w:val="24"/>
          <w:szCs w:val="24"/>
        </w:rPr>
        <w:t>mo</w:t>
      </w:r>
      <w:r w:rsidRPr="002B59FC">
        <w:rPr>
          <w:spacing w:val="2"/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 xml:space="preserve">l </w:t>
      </w:r>
      <w:proofErr w:type="spellStart"/>
      <w:r w:rsidRPr="002B59FC">
        <w:rPr>
          <w:spacing w:val="-1"/>
          <w:sz w:val="24"/>
          <w:szCs w:val="24"/>
        </w:rPr>
        <w:t>c</w:t>
      </w:r>
      <w:r w:rsidRPr="002B59FC">
        <w:rPr>
          <w:spacing w:val="1"/>
          <w:sz w:val="24"/>
          <w:szCs w:val="24"/>
        </w:rPr>
        <w:t>e</w:t>
      </w:r>
      <w:r w:rsidRPr="002B59FC">
        <w:rPr>
          <w:spacing w:val="-1"/>
          <w:sz w:val="24"/>
          <w:szCs w:val="24"/>
        </w:rPr>
        <w:t>r</w:t>
      </w:r>
      <w:r w:rsidRPr="002B59FC">
        <w:rPr>
          <w:spacing w:val="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z w:val="24"/>
          <w:szCs w:val="24"/>
        </w:rPr>
        <w:t xml:space="preserve">, </w:t>
      </w:r>
      <w:proofErr w:type="spellStart"/>
      <w:r w:rsidRPr="002B59FC">
        <w:rPr>
          <w:sz w:val="24"/>
          <w:szCs w:val="24"/>
        </w:rPr>
        <w:t>diskusi</w:t>
      </w:r>
      <w:proofErr w:type="spellEnd"/>
      <w:r w:rsidRPr="002B59FC">
        <w:rPr>
          <w:sz w:val="24"/>
          <w:szCs w:val="24"/>
        </w:rPr>
        <w:t xml:space="preserve">, </w:t>
      </w:r>
      <w:r w:rsidRPr="002B59FC">
        <w:rPr>
          <w:spacing w:val="-2"/>
          <w:sz w:val="24"/>
          <w:szCs w:val="24"/>
        </w:rPr>
        <w:t>g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,</w:t>
      </w:r>
      <w:r w:rsidRPr="002B59FC">
        <w:rPr>
          <w:spacing w:val="5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</w:t>
      </w:r>
      <w:r w:rsidRPr="002B59FC">
        <w:rPr>
          <w:spacing w:val="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ng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tih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>/</w:t>
      </w:r>
      <w:proofErr w:type="spellStart"/>
      <w:proofErr w:type="gramStart"/>
      <w:r w:rsidRPr="002B59FC">
        <w:rPr>
          <w:sz w:val="24"/>
          <w:szCs w:val="24"/>
        </w:rPr>
        <w:t>tu</w:t>
      </w:r>
      <w:r w:rsidRPr="002B59FC">
        <w:rPr>
          <w:spacing w:val="-2"/>
          <w:sz w:val="24"/>
          <w:szCs w:val="24"/>
        </w:rPr>
        <w:t>g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</w:t>
      </w:r>
      <w:proofErr w:type="spellEnd"/>
      <w:r w:rsidRPr="002B59FC">
        <w:rPr>
          <w:sz w:val="24"/>
          <w:szCs w:val="24"/>
        </w:rPr>
        <w:t>,.</w:t>
      </w:r>
      <w:proofErr w:type="gramEnd"/>
      <w:r w:rsidRPr="002B59FC">
        <w:rPr>
          <w:spacing w:val="4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Ol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are</w:t>
      </w:r>
      <w:r w:rsidRPr="002B59FC">
        <w:rPr>
          <w:sz w:val="24"/>
          <w:szCs w:val="24"/>
        </w:rPr>
        <w:t>na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itu</w:t>
      </w:r>
      <w:proofErr w:type="spellEnd"/>
      <w:r w:rsidRPr="002B59FC">
        <w:rPr>
          <w:sz w:val="24"/>
          <w:szCs w:val="24"/>
        </w:rPr>
        <w:t xml:space="preserve">, </w:t>
      </w:r>
      <w:proofErr w:type="spellStart"/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ti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3"/>
          <w:sz w:val="24"/>
          <w:szCs w:val="24"/>
        </w:rPr>
        <w:t>m</w:t>
      </w:r>
      <w:r w:rsidRPr="002B59FC">
        <w:rPr>
          <w:spacing w:val="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sisw</w:t>
      </w:r>
      <w:r w:rsidRPr="002B59FC">
        <w:rPr>
          <w:spacing w:val="3"/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 xml:space="preserve">, </w:t>
      </w:r>
      <w:proofErr w:type="spellStart"/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in</w:t>
      </w:r>
      <w:proofErr w:type="spellEnd"/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2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tik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nd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2"/>
          <w:sz w:val="24"/>
          <w:szCs w:val="24"/>
        </w:rPr>
        <w:t>n</w:t>
      </w:r>
      <w:r w:rsidRPr="002B59FC">
        <w:rPr>
          <w:spacing w:val="-2"/>
          <w:sz w:val="24"/>
          <w:szCs w:val="24"/>
        </w:rPr>
        <w:t>g</w:t>
      </w:r>
      <w:r w:rsidRPr="002B59FC">
        <w:rPr>
          <w:spacing w:val="-1"/>
          <w:sz w:val="24"/>
          <w:szCs w:val="24"/>
        </w:rPr>
        <w:t>ar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>,</w:t>
      </w:r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dih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r w:rsidRPr="002B59FC">
        <w:rPr>
          <w:spacing w:val="2"/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untuk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b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p</w:t>
      </w:r>
      <w:r w:rsidRPr="002B59FC">
        <w:rPr>
          <w:spacing w:val="1"/>
          <w:sz w:val="24"/>
          <w:szCs w:val="24"/>
        </w:rPr>
        <w:t>e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ktif</w:t>
      </w:r>
      <w:proofErr w:type="spellEnd"/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pacing w:val="2"/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m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ti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p</w:t>
      </w:r>
      <w:proofErr w:type="spellEnd"/>
      <w:r w:rsidRPr="002B59FC">
        <w:rPr>
          <w:sz w:val="24"/>
          <w:szCs w:val="24"/>
        </w:rPr>
        <w:t xml:space="preserve"> p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os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 xml:space="preserve">s </w:t>
      </w:r>
      <w:proofErr w:type="spellStart"/>
      <w:r w:rsidRPr="002B59FC">
        <w:rPr>
          <w:spacing w:val="2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mb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ara</w:t>
      </w:r>
      <w:r w:rsidRPr="002B59FC">
        <w:rPr>
          <w:spacing w:val="4"/>
          <w:sz w:val="24"/>
          <w:szCs w:val="24"/>
        </w:rPr>
        <w:t>n</w:t>
      </w:r>
      <w:proofErr w:type="spellEnd"/>
      <w:r w:rsidRPr="002B59FC">
        <w:rPr>
          <w:rFonts w:eastAsia="Arial"/>
          <w:i/>
          <w:sz w:val="24"/>
          <w:szCs w:val="24"/>
        </w:rPr>
        <w:t>.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6.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1"/>
          <w:sz w:val="24"/>
          <w:szCs w:val="24"/>
        </w:rPr>
        <w:t>M</w:t>
      </w:r>
      <w:r w:rsidRPr="002B59FC">
        <w:rPr>
          <w:rFonts w:eastAsia="Arial"/>
          <w:b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</w:t>
      </w:r>
      <w:r w:rsidRPr="002B59FC">
        <w:rPr>
          <w:rFonts w:eastAsia="Arial"/>
          <w:b/>
          <w:spacing w:val="-2"/>
          <w:sz w:val="24"/>
          <w:szCs w:val="24"/>
        </w:rPr>
        <w:t>r</w:t>
      </w:r>
      <w:r w:rsidRPr="002B59FC">
        <w:rPr>
          <w:rFonts w:eastAsia="Arial"/>
          <w:b/>
          <w:spacing w:val="-1"/>
          <w:sz w:val="24"/>
          <w:szCs w:val="24"/>
        </w:rPr>
        <w:t>i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>/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B</w:t>
      </w:r>
      <w:r w:rsidRPr="002B59FC">
        <w:rPr>
          <w:rFonts w:eastAsia="Arial"/>
          <w:b/>
          <w:sz w:val="24"/>
          <w:szCs w:val="24"/>
        </w:rPr>
        <w:t>acaan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erk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li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z w:val="24"/>
          <w:szCs w:val="24"/>
        </w:rPr>
        <w:t>han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60" w:right="1525"/>
        <w:jc w:val="both"/>
        <w:rPr>
          <w:sz w:val="24"/>
          <w:szCs w:val="24"/>
        </w:rPr>
      </w:pPr>
      <w:proofErr w:type="spellStart"/>
      <w:r w:rsidRPr="002B59FC">
        <w:rPr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efere</w:t>
      </w:r>
      <w:r w:rsidRPr="002B59FC">
        <w:rPr>
          <w:sz w:val="24"/>
          <w:szCs w:val="24"/>
        </w:rPr>
        <w:t>nsi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untuk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mp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3"/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i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ta</w:t>
      </w:r>
      <w:proofErr w:type="spellEnd"/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kuli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proofErr w:type="spellEnd"/>
      <w:r w:rsidRPr="002B59FC">
        <w:rPr>
          <w:spacing w:val="3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</w:t>
      </w:r>
      <w:r w:rsidRPr="002B59FC">
        <w:rPr>
          <w:spacing w:val="1"/>
          <w:sz w:val="24"/>
          <w:szCs w:val="24"/>
        </w:rPr>
        <w:t>e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proofErr w:type="spellEnd"/>
      <w:r w:rsidRPr="002B59FC">
        <w:rPr>
          <w:sz w:val="24"/>
          <w:szCs w:val="24"/>
        </w:rPr>
        <w:t xml:space="preserve"> T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nspo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t</w:t>
      </w:r>
      <w:r w:rsidRPr="002B59FC">
        <w:rPr>
          <w:spacing w:val="2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ini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3"/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h</w:t>
      </w:r>
      <w:proofErr w:type="spellEnd"/>
      <w:r w:rsidRPr="002B59FC">
        <w:rPr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808" w:right="156" w:hanging="283"/>
        <w:rPr>
          <w:sz w:val="24"/>
          <w:szCs w:val="24"/>
        </w:rPr>
      </w:pP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.</w:t>
      </w:r>
      <w:r w:rsidRPr="002B59FC">
        <w:rPr>
          <w:spacing w:val="58"/>
          <w:sz w:val="24"/>
          <w:szCs w:val="24"/>
        </w:rPr>
        <w:t xml:space="preserve"> </w:t>
      </w:r>
      <w:r w:rsidRPr="002B59FC">
        <w:rPr>
          <w:sz w:val="24"/>
          <w:szCs w:val="24"/>
        </w:rPr>
        <w:t>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nh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im, M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vin</w:t>
      </w:r>
      <w:r w:rsidRPr="002B59FC">
        <w:rPr>
          <w:spacing w:val="2"/>
          <w:sz w:val="24"/>
          <w:szCs w:val="24"/>
        </w:rPr>
        <w:t xml:space="preserve"> </w:t>
      </w:r>
      <w:r w:rsidRPr="002B59FC">
        <w:rPr>
          <w:spacing w:val="-3"/>
          <w:sz w:val="24"/>
          <w:szCs w:val="24"/>
        </w:rPr>
        <w:t>L</w:t>
      </w:r>
      <w:r w:rsidRPr="002B59FC">
        <w:rPr>
          <w:sz w:val="24"/>
          <w:szCs w:val="24"/>
        </w:rPr>
        <w:t>. 19</w:t>
      </w:r>
      <w:r w:rsidRPr="002B59FC">
        <w:rPr>
          <w:spacing w:val="2"/>
          <w:sz w:val="24"/>
          <w:szCs w:val="24"/>
        </w:rPr>
        <w:t>7</w:t>
      </w:r>
      <w:r w:rsidRPr="002B59FC">
        <w:rPr>
          <w:sz w:val="24"/>
          <w:szCs w:val="24"/>
        </w:rPr>
        <w:t>9.</w:t>
      </w:r>
      <w:r w:rsidRPr="002B59FC">
        <w:rPr>
          <w:spacing w:val="2"/>
          <w:sz w:val="24"/>
          <w:szCs w:val="24"/>
        </w:rPr>
        <w:t xml:space="preserve"> </w:t>
      </w:r>
      <w:r w:rsidRPr="002B59FC">
        <w:rPr>
          <w:b/>
          <w:i/>
          <w:sz w:val="24"/>
          <w:szCs w:val="24"/>
        </w:rPr>
        <w:t>F</w:t>
      </w:r>
      <w:r w:rsidRPr="002B59FC">
        <w:rPr>
          <w:b/>
          <w:i/>
          <w:spacing w:val="1"/>
          <w:sz w:val="24"/>
          <w:szCs w:val="24"/>
        </w:rPr>
        <w:t>un</w:t>
      </w:r>
      <w:r w:rsidRPr="002B59FC">
        <w:rPr>
          <w:b/>
          <w:i/>
          <w:sz w:val="24"/>
          <w:szCs w:val="24"/>
        </w:rPr>
        <w:t>d</w:t>
      </w:r>
      <w:r w:rsidRPr="002B59FC">
        <w:rPr>
          <w:b/>
          <w:i/>
          <w:spacing w:val="-2"/>
          <w:sz w:val="24"/>
          <w:szCs w:val="24"/>
        </w:rPr>
        <w:t>a</w:t>
      </w:r>
      <w:r w:rsidRPr="002B59FC">
        <w:rPr>
          <w:b/>
          <w:i/>
          <w:spacing w:val="3"/>
          <w:sz w:val="24"/>
          <w:szCs w:val="24"/>
        </w:rPr>
        <w:t>m</w:t>
      </w:r>
      <w:r w:rsidRPr="002B59FC">
        <w:rPr>
          <w:b/>
          <w:i/>
          <w:spacing w:val="-1"/>
          <w:sz w:val="24"/>
          <w:szCs w:val="24"/>
        </w:rPr>
        <w:t>e</w:t>
      </w:r>
      <w:r w:rsidRPr="002B59FC">
        <w:rPr>
          <w:b/>
          <w:i/>
          <w:spacing w:val="1"/>
          <w:sz w:val="24"/>
          <w:szCs w:val="24"/>
        </w:rPr>
        <w:t>n</w:t>
      </w:r>
      <w:r w:rsidRPr="002B59FC">
        <w:rPr>
          <w:b/>
          <w:i/>
          <w:sz w:val="24"/>
          <w:szCs w:val="24"/>
        </w:rPr>
        <w:t>t</w:t>
      </w:r>
      <w:r w:rsidRPr="002B59FC">
        <w:rPr>
          <w:b/>
          <w:i/>
          <w:spacing w:val="-2"/>
          <w:sz w:val="24"/>
          <w:szCs w:val="24"/>
        </w:rPr>
        <w:t>a</w:t>
      </w:r>
      <w:r w:rsidRPr="002B59FC">
        <w:rPr>
          <w:b/>
          <w:i/>
          <w:sz w:val="24"/>
          <w:szCs w:val="24"/>
        </w:rPr>
        <w:t>ls of</w:t>
      </w:r>
      <w:r w:rsidRPr="002B59FC">
        <w:rPr>
          <w:b/>
          <w:i/>
          <w:spacing w:val="-1"/>
          <w:sz w:val="24"/>
          <w:szCs w:val="24"/>
        </w:rPr>
        <w:t xml:space="preserve"> </w:t>
      </w:r>
      <w:proofErr w:type="spellStart"/>
      <w:r w:rsidRPr="002B59FC">
        <w:rPr>
          <w:b/>
          <w:i/>
          <w:sz w:val="24"/>
          <w:szCs w:val="24"/>
        </w:rPr>
        <w:t>Tra</w:t>
      </w:r>
      <w:r w:rsidRPr="002B59FC">
        <w:rPr>
          <w:b/>
          <w:i/>
          <w:spacing w:val="1"/>
          <w:sz w:val="24"/>
          <w:szCs w:val="24"/>
        </w:rPr>
        <w:t>n</w:t>
      </w:r>
      <w:r w:rsidRPr="002B59FC">
        <w:rPr>
          <w:b/>
          <w:i/>
          <w:sz w:val="24"/>
          <w:szCs w:val="24"/>
        </w:rPr>
        <w:t>sportati</w:t>
      </w:r>
      <w:r w:rsidRPr="002B59FC">
        <w:rPr>
          <w:b/>
          <w:i/>
          <w:spacing w:val="-2"/>
          <w:sz w:val="24"/>
          <w:szCs w:val="24"/>
        </w:rPr>
        <w:t>o</w:t>
      </w:r>
      <w:r w:rsidRPr="002B59FC">
        <w:rPr>
          <w:b/>
          <w:i/>
          <w:spacing w:val="1"/>
          <w:sz w:val="24"/>
          <w:szCs w:val="24"/>
        </w:rPr>
        <w:t>nS</w:t>
      </w:r>
      <w:r w:rsidRPr="002B59FC">
        <w:rPr>
          <w:b/>
          <w:i/>
          <w:spacing w:val="-1"/>
          <w:sz w:val="24"/>
          <w:szCs w:val="24"/>
        </w:rPr>
        <w:t>y</w:t>
      </w:r>
      <w:r w:rsidRPr="002B59FC">
        <w:rPr>
          <w:b/>
          <w:i/>
          <w:sz w:val="24"/>
          <w:szCs w:val="24"/>
        </w:rPr>
        <w:t>st</w:t>
      </w:r>
      <w:r w:rsidRPr="002B59FC">
        <w:rPr>
          <w:b/>
          <w:i/>
          <w:spacing w:val="-3"/>
          <w:sz w:val="24"/>
          <w:szCs w:val="24"/>
        </w:rPr>
        <w:t>e</w:t>
      </w:r>
      <w:r w:rsidRPr="002B59FC">
        <w:rPr>
          <w:b/>
          <w:i/>
          <w:sz w:val="24"/>
          <w:szCs w:val="24"/>
        </w:rPr>
        <w:t>m</w:t>
      </w:r>
      <w:proofErr w:type="spellEnd"/>
      <w:r w:rsidRPr="002B59FC">
        <w:rPr>
          <w:b/>
          <w:i/>
          <w:spacing w:val="3"/>
          <w:sz w:val="24"/>
          <w:szCs w:val="24"/>
        </w:rPr>
        <w:t xml:space="preserve"> </w:t>
      </w:r>
      <w:r w:rsidRPr="002B59FC">
        <w:rPr>
          <w:b/>
          <w:i/>
          <w:sz w:val="24"/>
          <w:szCs w:val="24"/>
        </w:rPr>
        <w:t>A</w:t>
      </w:r>
      <w:r w:rsidRPr="002B59FC">
        <w:rPr>
          <w:b/>
          <w:i/>
          <w:spacing w:val="1"/>
          <w:sz w:val="24"/>
          <w:szCs w:val="24"/>
        </w:rPr>
        <w:t>n</w:t>
      </w:r>
      <w:r w:rsidRPr="002B59FC">
        <w:rPr>
          <w:b/>
          <w:i/>
          <w:spacing w:val="-2"/>
          <w:sz w:val="24"/>
          <w:szCs w:val="24"/>
        </w:rPr>
        <w:t>al</w:t>
      </w:r>
      <w:r w:rsidRPr="002B59FC">
        <w:rPr>
          <w:b/>
          <w:i/>
          <w:spacing w:val="-1"/>
          <w:sz w:val="24"/>
          <w:szCs w:val="24"/>
        </w:rPr>
        <w:t>y</w:t>
      </w:r>
      <w:r w:rsidRPr="002B59FC">
        <w:rPr>
          <w:b/>
          <w:i/>
          <w:sz w:val="24"/>
          <w:szCs w:val="24"/>
        </w:rPr>
        <w:t>sis</w:t>
      </w:r>
      <w:r w:rsidRPr="002B59FC">
        <w:rPr>
          <w:b/>
          <w:i/>
          <w:spacing w:val="2"/>
          <w:sz w:val="24"/>
          <w:szCs w:val="24"/>
        </w:rPr>
        <w:t xml:space="preserve"> </w:t>
      </w:r>
      <w:r w:rsidRPr="002B59FC">
        <w:rPr>
          <w:b/>
          <w:i/>
          <w:spacing w:val="-4"/>
          <w:sz w:val="24"/>
          <w:szCs w:val="24"/>
        </w:rPr>
        <w:t>V</w:t>
      </w:r>
      <w:r w:rsidRPr="002B59FC">
        <w:rPr>
          <w:b/>
          <w:i/>
          <w:sz w:val="24"/>
          <w:szCs w:val="24"/>
        </w:rPr>
        <w:t xml:space="preserve">ol </w:t>
      </w:r>
      <w:proofErr w:type="gramStart"/>
      <w:r w:rsidRPr="002B59FC">
        <w:rPr>
          <w:b/>
          <w:i/>
          <w:sz w:val="24"/>
          <w:szCs w:val="24"/>
        </w:rPr>
        <w:t>1 :</w:t>
      </w:r>
      <w:proofErr w:type="gramEnd"/>
      <w:r w:rsidRPr="002B59FC">
        <w:rPr>
          <w:b/>
          <w:i/>
          <w:sz w:val="24"/>
          <w:szCs w:val="24"/>
        </w:rPr>
        <w:t xml:space="preserve"> Basic</w:t>
      </w:r>
      <w:r w:rsidRPr="002B59FC">
        <w:rPr>
          <w:b/>
          <w:i/>
          <w:spacing w:val="-1"/>
          <w:sz w:val="24"/>
          <w:szCs w:val="24"/>
        </w:rPr>
        <w:t xml:space="preserve"> </w:t>
      </w:r>
      <w:r w:rsidRPr="002B59FC">
        <w:rPr>
          <w:b/>
          <w:i/>
          <w:sz w:val="24"/>
          <w:szCs w:val="24"/>
        </w:rPr>
        <w:t>Co</w:t>
      </w:r>
      <w:r w:rsidRPr="002B59FC">
        <w:rPr>
          <w:b/>
          <w:i/>
          <w:spacing w:val="1"/>
          <w:sz w:val="24"/>
          <w:szCs w:val="24"/>
        </w:rPr>
        <w:t>n</w:t>
      </w:r>
      <w:r w:rsidRPr="002B59FC">
        <w:rPr>
          <w:b/>
          <w:i/>
          <w:spacing w:val="-1"/>
          <w:sz w:val="24"/>
          <w:szCs w:val="24"/>
        </w:rPr>
        <w:t>ce</w:t>
      </w:r>
      <w:r w:rsidRPr="002B59FC">
        <w:rPr>
          <w:b/>
          <w:i/>
          <w:sz w:val="24"/>
          <w:szCs w:val="24"/>
        </w:rPr>
        <w:t>p</w:t>
      </w:r>
      <w:r w:rsidRPr="002B59FC">
        <w:rPr>
          <w:b/>
          <w:i/>
          <w:spacing w:val="2"/>
          <w:sz w:val="24"/>
          <w:szCs w:val="24"/>
        </w:rPr>
        <w:t>t</w:t>
      </w:r>
      <w:r w:rsidRPr="002B59FC">
        <w:rPr>
          <w:b/>
          <w:sz w:val="24"/>
          <w:szCs w:val="24"/>
        </w:rPr>
        <w:t xml:space="preserve">. </w:t>
      </w:r>
      <w:r w:rsidRPr="002B59FC">
        <w:rPr>
          <w:sz w:val="24"/>
          <w:szCs w:val="24"/>
        </w:rPr>
        <w:t>The</w:t>
      </w:r>
      <w:r w:rsidRPr="002B59FC">
        <w:rPr>
          <w:spacing w:val="-1"/>
          <w:sz w:val="24"/>
          <w:szCs w:val="24"/>
        </w:rPr>
        <w:t xml:space="preserve"> </w:t>
      </w:r>
      <w:r w:rsidRPr="002B59FC">
        <w:rPr>
          <w:spacing w:val="2"/>
          <w:sz w:val="24"/>
          <w:szCs w:val="24"/>
        </w:rPr>
        <w:t>M</w:t>
      </w:r>
      <w:r w:rsidRPr="002B59FC">
        <w:rPr>
          <w:spacing w:val="-6"/>
          <w:sz w:val="24"/>
          <w:szCs w:val="24"/>
        </w:rPr>
        <w:t>I</w:t>
      </w:r>
      <w:r w:rsidRPr="002B59FC">
        <w:rPr>
          <w:sz w:val="24"/>
          <w:szCs w:val="24"/>
        </w:rPr>
        <w:t>T</w:t>
      </w:r>
      <w:r w:rsidRPr="002B59FC">
        <w:rPr>
          <w:spacing w:val="2"/>
          <w:sz w:val="24"/>
          <w:szCs w:val="24"/>
        </w:rPr>
        <w:t xml:space="preserve"> </w:t>
      </w:r>
      <w:r w:rsidRPr="002B59FC">
        <w:rPr>
          <w:spacing w:val="1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re</w:t>
      </w:r>
      <w:r w:rsidRPr="002B59FC">
        <w:rPr>
          <w:sz w:val="24"/>
          <w:szCs w:val="24"/>
        </w:rPr>
        <w:t>ss.</w:t>
      </w:r>
    </w:p>
    <w:p w:rsidR="000E05CA" w:rsidRPr="002B59FC" w:rsidRDefault="003C3E1E" w:rsidP="002B59FC">
      <w:pPr>
        <w:ind w:left="525" w:right="81"/>
        <w:jc w:val="both"/>
        <w:rPr>
          <w:sz w:val="24"/>
          <w:szCs w:val="24"/>
        </w:rPr>
      </w:pPr>
      <w:r w:rsidRPr="002B59FC">
        <w:rPr>
          <w:sz w:val="24"/>
          <w:szCs w:val="24"/>
        </w:rPr>
        <w:t>b.</w:t>
      </w:r>
      <w:r w:rsidRPr="002B59FC">
        <w:rPr>
          <w:spacing w:val="43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Mo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lok</w:t>
      </w:r>
      <w:proofErr w:type="spellEnd"/>
      <w:r w:rsidRPr="002B59FC">
        <w:rPr>
          <w:sz w:val="24"/>
          <w:szCs w:val="24"/>
        </w:rPr>
        <w:t>,</w:t>
      </w:r>
      <w:r w:rsidRPr="002B59FC">
        <w:rPr>
          <w:spacing w:val="29"/>
          <w:sz w:val="24"/>
          <w:szCs w:val="24"/>
        </w:rPr>
        <w:t xml:space="preserve"> </w:t>
      </w:r>
      <w:r w:rsidRPr="002B59FC">
        <w:rPr>
          <w:sz w:val="24"/>
          <w:szCs w:val="24"/>
        </w:rPr>
        <w:t>Edw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d</w:t>
      </w:r>
      <w:r w:rsidRPr="002B59FC">
        <w:rPr>
          <w:spacing w:val="29"/>
          <w:sz w:val="24"/>
          <w:szCs w:val="24"/>
        </w:rPr>
        <w:t xml:space="preserve"> </w:t>
      </w:r>
      <w:r w:rsidRPr="002B59FC">
        <w:rPr>
          <w:sz w:val="24"/>
          <w:szCs w:val="24"/>
        </w:rPr>
        <w:t>K</w:t>
      </w:r>
      <w:r w:rsidRPr="002B59FC">
        <w:rPr>
          <w:spacing w:val="29"/>
          <w:sz w:val="24"/>
          <w:szCs w:val="24"/>
        </w:rPr>
        <w:t xml:space="preserve"> </w:t>
      </w:r>
      <w:r w:rsidRPr="002B59FC">
        <w:rPr>
          <w:sz w:val="24"/>
          <w:szCs w:val="24"/>
        </w:rPr>
        <w:t>199</w:t>
      </w:r>
      <w:r w:rsidRPr="002B59FC">
        <w:rPr>
          <w:spacing w:val="2"/>
          <w:sz w:val="24"/>
          <w:szCs w:val="24"/>
        </w:rPr>
        <w:t>1</w:t>
      </w:r>
      <w:r w:rsidRPr="002B59FC">
        <w:rPr>
          <w:sz w:val="24"/>
          <w:szCs w:val="24"/>
        </w:rPr>
        <w:t>.</w:t>
      </w:r>
      <w:r w:rsidRPr="002B59FC">
        <w:rPr>
          <w:spacing w:val="29"/>
          <w:sz w:val="24"/>
          <w:szCs w:val="24"/>
        </w:rPr>
        <w:t xml:space="preserve"> </w:t>
      </w:r>
      <w:proofErr w:type="spellStart"/>
      <w:r w:rsidRPr="002B59FC">
        <w:rPr>
          <w:b/>
          <w:spacing w:val="-3"/>
          <w:sz w:val="24"/>
          <w:szCs w:val="24"/>
        </w:rPr>
        <w:t>P</w:t>
      </w:r>
      <w:r w:rsidRPr="002B59FC">
        <w:rPr>
          <w:b/>
          <w:spacing w:val="-1"/>
          <w:sz w:val="24"/>
          <w:szCs w:val="24"/>
        </w:rPr>
        <w:t>e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ga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pacing w:val="-1"/>
          <w:sz w:val="24"/>
          <w:szCs w:val="24"/>
        </w:rPr>
        <w:t>t</w:t>
      </w:r>
      <w:r w:rsidRPr="002B59FC">
        <w:rPr>
          <w:b/>
          <w:sz w:val="24"/>
          <w:szCs w:val="24"/>
        </w:rPr>
        <w:t>ar</w:t>
      </w:r>
      <w:proofErr w:type="spellEnd"/>
      <w:r w:rsidRPr="002B59FC">
        <w:rPr>
          <w:b/>
          <w:spacing w:val="28"/>
          <w:sz w:val="24"/>
          <w:szCs w:val="24"/>
        </w:rPr>
        <w:t xml:space="preserve"> </w:t>
      </w:r>
      <w:r w:rsidRPr="002B59FC">
        <w:rPr>
          <w:b/>
          <w:sz w:val="24"/>
          <w:szCs w:val="24"/>
        </w:rPr>
        <w:t>T</w:t>
      </w:r>
      <w:r w:rsidRPr="002B59FC">
        <w:rPr>
          <w:b/>
          <w:spacing w:val="-1"/>
          <w:sz w:val="24"/>
          <w:szCs w:val="24"/>
        </w:rPr>
        <w:t>e</w:t>
      </w:r>
      <w:r w:rsidRPr="002B59FC">
        <w:rPr>
          <w:b/>
          <w:spacing w:val="1"/>
          <w:sz w:val="24"/>
          <w:szCs w:val="24"/>
        </w:rPr>
        <w:t>kn</w:t>
      </w:r>
      <w:r w:rsidRPr="002B59FC">
        <w:rPr>
          <w:b/>
          <w:sz w:val="24"/>
          <w:szCs w:val="24"/>
        </w:rPr>
        <w:t>ik</w:t>
      </w:r>
      <w:r w:rsidRPr="002B59FC">
        <w:rPr>
          <w:b/>
          <w:spacing w:val="31"/>
          <w:sz w:val="24"/>
          <w:szCs w:val="24"/>
        </w:rPr>
        <w:t xml:space="preserve"> </w:t>
      </w:r>
      <w:proofErr w:type="spellStart"/>
      <w:r w:rsidRPr="002B59FC">
        <w:rPr>
          <w:b/>
          <w:spacing w:val="1"/>
          <w:sz w:val="24"/>
          <w:szCs w:val="24"/>
        </w:rPr>
        <w:t>d</w:t>
      </w:r>
      <w:r w:rsidRPr="002B59FC">
        <w:rPr>
          <w:b/>
          <w:spacing w:val="-2"/>
          <w:sz w:val="24"/>
          <w:szCs w:val="24"/>
        </w:rPr>
        <w:t>a</w:t>
      </w:r>
      <w:r w:rsidRPr="002B59FC">
        <w:rPr>
          <w:b/>
          <w:sz w:val="24"/>
          <w:szCs w:val="24"/>
        </w:rPr>
        <w:t>n</w:t>
      </w:r>
      <w:proofErr w:type="spellEnd"/>
      <w:r w:rsidRPr="002B59FC">
        <w:rPr>
          <w:b/>
          <w:spacing w:val="30"/>
          <w:sz w:val="24"/>
          <w:szCs w:val="24"/>
        </w:rPr>
        <w:t xml:space="preserve"> </w:t>
      </w:r>
      <w:proofErr w:type="spellStart"/>
      <w:r w:rsidRPr="002B59FC">
        <w:rPr>
          <w:b/>
          <w:spacing w:val="-3"/>
          <w:sz w:val="24"/>
          <w:szCs w:val="24"/>
        </w:rPr>
        <w:t>P</w:t>
      </w:r>
      <w:r w:rsidRPr="002B59FC">
        <w:rPr>
          <w:b/>
          <w:spacing w:val="-1"/>
          <w:sz w:val="24"/>
          <w:szCs w:val="24"/>
        </w:rPr>
        <w:t>e</w:t>
      </w:r>
      <w:r w:rsidRPr="002B59FC">
        <w:rPr>
          <w:b/>
          <w:spacing w:val="1"/>
          <w:sz w:val="24"/>
          <w:szCs w:val="24"/>
        </w:rPr>
        <w:t>r</w:t>
      </w:r>
      <w:r w:rsidRPr="002B59FC">
        <w:rPr>
          <w:b/>
          <w:spacing w:val="-1"/>
          <w:sz w:val="24"/>
          <w:szCs w:val="24"/>
        </w:rPr>
        <w:t>e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pacing w:val="-1"/>
          <w:sz w:val="24"/>
          <w:szCs w:val="24"/>
        </w:rPr>
        <w:t>c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aan</w:t>
      </w:r>
      <w:proofErr w:type="spellEnd"/>
      <w:r w:rsidRPr="002B59FC">
        <w:rPr>
          <w:b/>
          <w:spacing w:val="29"/>
          <w:sz w:val="24"/>
          <w:szCs w:val="24"/>
        </w:rPr>
        <w:t xml:space="preserve"> </w:t>
      </w:r>
      <w:proofErr w:type="spellStart"/>
      <w:r w:rsidRPr="002B59FC">
        <w:rPr>
          <w:b/>
          <w:sz w:val="24"/>
          <w:szCs w:val="24"/>
        </w:rPr>
        <w:t>T</w:t>
      </w:r>
      <w:r w:rsidRPr="002B59FC">
        <w:rPr>
          <w:b/>
          <w:spacing w:val="-1"/>
          <w:sz w:val="24"/>
          <w:szCs w:val="24"/>
        </w:rPr>
        <w:t>r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s</w:t>
      </w:r>
      <w:r w:rsidRPr="002B59FC">
        <w:rPr>
          <w:b/>
          <w:spacing w:val="-1"/>
          <w:sz w:val="24"/>
          <w:szCs w:val="24"/>
        </w:rPr>
        <w:t>p</w:t>
      </w:r>
      <w:r w:rsidRPr="002B59FC">
        <w:rPr>
          <w:b/>
          <w:sz w:val="24"/>
          <w:szCs w:val="24"/>
        </w:rPr>
        <w:t>o</w:t>
      </w:r>
      <w:r w:rsidRPr="002B59FC">
        <w:rPr>
          <w:b/>
          <w:spacing w:val="-1"/>
          <w:sz w:val="24"/>
          <w:szCs w:val="24"/>
        </w:rPr>
        <w:t>rt</w:t>
      </w:r>
      <w:r w:rsidRPr="002B59FC">
        <w:rPr>
          <w:b/>
          <w:sz w:val="24"/>
          <w:szCs w:val="24"/>
        </w:rPr>
        <w:t>asi</w:t>
      </w:r>
      <w:proofErr w:type="spellEnd"/>
      <w:r w:rsidRPr="002B59FC">
        <w:rPr>
          <w:b/>
          <w:spacing w:val="3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Alih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808"/>
        <w:rPr>
          <w:sz w:val="24"/>
          <w:szCs w:val="24"/>
        </w:rPr>
      </w:pPr>
      <w:r w:rsidRPr="002B59FC">
        <w:rPr>
          <w:spacing w:val="-2"/>
          <w:sz w:val="24"/>
          <w:szCs w:val="24"/>
        </w:rPr>
        <w:t>B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s</w:t>
      </w:r>
      <w:r w:rsidRPr="002B59FC">
        <w:rPr>
          <w:sz w:val="24"/>
          <w:szCs w:val="24"/>
        </w:rPr>
        <w:t>a</w:t>
      </w:r>
      <w:r w:rsidRPr="002B59FC">
        <w:rPr>
          <w:spacing w:val="-1"/>
          <w:sz w:val="24"/>
          <w:szCs w:val="24"/>
        </w:rPr>
        <w:t xml:space="preserve"> </w:t>
      </w:r>
      <w:r w:rsidRPr="002B59FC">
        <w:rPr>
          <w:spacing w:val="2"/>
          <w:sz w:val="24"/>
          <w:szCs w:val="24"/>
        </w:rPr>
        <w:t>J</w:t>
      </w:r>
      <w:r w:rsidRPr="002B59FC">
        <w:rPr>
          <w:sz w:val="24"/>
          <w:szCs w:val="24"/>
        </w:rPr>
        <w:t>oh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 xml:space="preserve">n K. </w:t>
      </w:r>
      <w:proofErr w:type="spellStart"/>
      <w:r w:rsidRPr="002B59FC">
        <w:rPr>
          <w:sz w:val="24"/>
          <w:szCs w:val="24"/>
        </w:rPr>
        <w:t>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ini</w:t>
      </w:r>
      <w:r w:rsidRPr="002B59FC">
        <w:rPr>
          <w:spacing w:val="1"/>
          <w:sz w:val="24"/>
          <w:szCs w:val="24"/>
        </w:rPr>
        <w:t>m</w:t>
      </w:r>
      <w:proofErr w:type="spellEnd"/>
      <w:r w:rsidRPr="002B59FC">
        <w:rPr>
          <w:i/>
          <w:sz w:val="24"/>
          <w:szCs w:val="24"/>
        </w:rPr>
        <w:t xml:space="preserve">, </w:t>
      </w:r>
      <w:r w:rsidRPr="002B59FC">
        <w:rPr>
          <w:spacing w:val="2"/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:</w:t>
      </w:r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spacing w:val="1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bit</w:t>
      </w:r>
      <w:proofErr w:type="spellEnd"/>
      <w:r w:rsidRPr="002B59FC">
        <w:rPr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E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l</w:t>
      </w:r>
      <w:r w:rsidRPr="002B59FC">
        <w:rPr>
          <w:spacing w:val="-1"/>
          <w:sz w:val="24"/>
          <w:szCs w:val="24"/>
        </w:rPr>
        <w:t>a</w:t>
      </w:r>
      <w:r w:rsidRPr="002B59FC">
        <w:rPr>
          <w:spacing w:val="2"/>
          <w:sz w:val="24"/>
          <w:szCs w:val="24"/>
        </w:rPr>
        <w:t>n</w:t>
      </w:r>
      <w:r w:rsidRPr="002B59FC">
        <w:rPr>
          <w:sz w:val="24"/>
          <w:szCs w:val="24"/>
        </w:rPr>
        <w:t>g</w:t>
      </w:r>
      <w:r w:rsidRPr="002B59FC">
        <w:rPr>
          <w:spacing w:val="-2"/>
          <w:sz w:val="24"/>
          <w:szCs w:val="24"/>
        </w:rPr>
        <w:t>g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z w:val="24"/>
          <w:szCs w:val="24"/>
        </w:rPr>
        <w:t>.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525" w:right="623"/>
        <w:jc w:val="both"/>
        <w:rPr>
          <w:sz w:val="24"/>
          <w:szCs w:val="24"/>
        </w:rPr>
      </w:pPr>
      <w:r w:rsidRPr="002B59FC">
        <w:rPr>
          <w:spacing w:val="-1"/>
          <w:sz w:val="24"/>
          <w:szCs w:val="24"/>
        </w:rPr>
        <w:t>c</w:t>
      </w:r>
      <w:r w:rsidRPr="002B59FC">
        <w:rPr>
          <w:sz w:val="24"/>
          <w:szCs w:val="24"/>
        </w:rPr>
        <w:t>.</w:t>
      </w:r>
      <w:r w:rsidRPr="002B59FC">
        <w:rPr>
          <w:spacing w:val="58"/>
          <w:sz w:val="24"/>
          <w:szCs w:val="24"/>
        </w:rPr>
        <w:t xml:space="preserve"> </w:t>
      </w:r>
      <w:r w:rsidRPr="002B59FC">
        <w:rPr>
          <w:spacing w:val="1"/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lim, Abb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s, 2000,</w:t>
      </w:r>
      <w:r w:rsidRPr="002B59FC">
        <w:rPr>
          <w:spacing w:val="1"/>
          <w:sz w:val="24"/>
          <w:szCs w:val="24"/>
        </w:rPr>
        <w:t xml:space="preserve"> </w:t>
      </w:r>
      <w:proofErr w:type="spellStart"/>
      <w:r w:rsidRPr="002B59FC">
        <w:rPr>
          <w:b/>
          <w:spacing w:val="-1"/>
          <w:sz w:val="24"/>
          <w:szCs w:val="24"/>
        </w:rPr>
        <w:t>M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-1"/>
          <w:sz w:val="24"/>
          <w:szCs w:val="24"/>
        </w:rPr>
        <w:t>j</w:t>
      </w:r>
      <w:r w:rsidRPr="002B59FC">
        <w:rPr>
          <w:b/>
          <w:spacing w:val="1"/>
          <w:sz w:val="24"/>
          <w:szCs w:val="24"/>
        </w:rPr>
        <w:t>e</w:t>
      </w:r>
      <w:r w:rsidRPr="002B59FC">
        <w:rPr>
          <w:b/>
          <w:spacing w:val="-3"/>
          <w:sz w:val="24"/>
          <w:szCs w:val="24"/>
        </w:rPr>
        <w:t>m</w:t>
      </w:r>
      <w:r w:rsidRPr="002B59FC">
        <w:rPr>
          <w:b/>
          <w:spacing w:val="-1"/>
          <w:sz w:val="24"/>
          <w:szCs w:val="24"/>
        </w:rPr>
        <w:t>e</w:t>
      </w:r>
      <w:r w:rsidRPr="002B59FC">
        <w:rPr>
          <w:b/>
          <w:sz w:val="24"/>
          <w:szCs w:val="24"/>
        </w:rPr>
        <w:t>n</w:t>
      </w:r>
      <w:proofErr w:type="spellEnd"/>
      <w:r w:rsidRPr="002B59FC">
        <w:rPr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b/>
          <w:sz w:val="24"/>
          <w:szCs w:val="24"/>
        </w:rPr>
        <w:t>T</w:t>
      </w:r>
      <w:r w:rsidRPr="002B59FC">
        <w:rPr>
          <w:b/>
          <w:spacing w:val="-1"/>
          <w:sz w:val="24"/>
          <w:szCs w:val="24"/>
        </w:rPr>
        <w:t>r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s</w:t>
      </w:r>
      <w:r w:rsidRPr="002B59FC">
        <w:rPr>
          <w:b/>
          <w:spacing w:val="1"/>
          <w:sz w:val="24"/>
          <w:szCs w:val="24"/>
        </w:rPr>
        <w:t>p</w:t>
      </w:r>
      <w:r w:rsidRPr="002B59FC">
        <w:rPr>
          <w:b/>
          <w:sz w:val="24"/>
          <w:szCs w:val="24"/>
        </w:rPr>
        <w:t>o</w:t>
      </w:r>
      <w:r w:rsidRPr="002B59FC">
        <w:rPr>
          <w:b/>
          <w:spacing w:val="-1"/>
          <w:sz w:val="24"/>
          <w:szCs w:val="24"/>
        </w:rPr>
        <w:t>rt</w:t>
      </w:r>
      <w:r w:rsidRPr="002B59FC">
        <w:rPr>
          <w:b/>
          <w:sz w:val="24"/>
          <w:szCs w:val="24"/>
        </w:rPr>
        <w:t>as</w:t>
      </w:r>
      <w:r w:rsidRPr="002B59FC">
        <w:rPr>
          <w:b/>
          <w:spacing w:val="2"/>
          <w:sz w:val="24"/>
          <w:szCs w:val="24"/>
        </w:rPr>
        <w:t>i</w:t>
      </w:r>
      <w:proofErr w:type="spellEnd"/>
      <w:r w:rsidRPr="002B59FC">
        <w:rPr>
          <w:sz w:val="24"/>
          <w:szCs w:val="24"/>
        </w:rPr>
        <w:t xml:space="preserve">, </w:t>
      </w:r>
      <w:r w:rsidRPr="002B59FC">
        <w:rPr>
          <w:spacing w:val="2"/>
          <w:sz w:val="24"/>
          <w:szCs w:val="24"/>
        </w:rPr>
        <w:t>J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k</w:t>
      </w:r>
      <w:r w:rsidRPr="002B59FC">
        <w:rPr>
          <w:spacing w:val="-1"/>
          <w:sz w:val="24"/>
          <w:szCs w:val="24"/>
        </w:rPr>
        <w:t>ar</w:t>
      </w:r>
      <w:r w:rsidRPr="002B59FC">
        <w:rPr>
          <w:sz w:val="24"/>
          <w:szCs w:val="24"/>
        </w:rPr>
        <w:t>t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 xml:space="preserve">, </w:t>
      </w:r>
      <w:proofErr w:type="spellStart"/>
      <w:r w:rsidRPr="002B59FC">
        <w:rPr>
          <w:spacing w:val="1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</w:t>
      </w:r>
      <w:r w:rsidRPr="002B59FC">
        <w:rPr>
          <w:sz w:val="24"/>
          <w:szCs w:val="24"/>
        </w:rPr>
        <w:t>n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bit</w:t>
      </w:r>
      <w:proofErr w:type="spellEnd"/>
      <w:r w:rsidRPr="002B59FC">
        <w:rPr>
          <w:sz w:val="24"/>
          <w:szCs w:val="24"/>
        </w:rPr>
        <w:t xml:space="preserve"> R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ja</w:t>
      </w:r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G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1"/>
          <w:sz w:val="24"/>
          <w:szCs w:val="24"/>
        </w:rPr>
        <w:t>af</w:t>
      </w:r>
      <w:r w:rsidRPr="002B59FC">
        <w:rPr>
          <w:sz w:val="24"/>
          <w:szCs w:val="24"/>
        </w:rPr>
        <w:t>indo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808"/>
        <w:rPr>
          <w:sz w:val="24"/>
          <w:szCs w:val="24"/>
        </w:rPr>
      </w:pPr>
      <w:proofErr w:type="spellStart"/>
      <w:r w:rsidRPr="002B59FC">
        <w:rPr>
          <w:spacing w:val="1"/>
          <w:sz w:val="24"/>
          <w:szCs w:val="24"/>
        </w:rPr>
        <w:t>P</w:t>
      </w:r>
      <w:r w:rsidRPr="002B59FC">
        <w:rPr>
          <w:spacing w:val="-1"/>
          <w:sz w:val="24"/>
          <w:szCs w:val="24"/>
        </w:rPr>
        <w:t>er</w:t>
      </w:r>
      <w:r w:rsidRPr="002B59FC">
        <w:rPr>
          <w:sz w:val="24"/>
          <w:szCs w:val="24"/>
        </w:rPr>
        <w:t>s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da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808" w:right="981" w:hanging="283"/>
        <w:rPr>
          <w:sz w:val="24"/>
          <w:szCs w:val="24"/>
        </w:rPr>
      </w:pPr>
      <w:r w:rsidRPr="002B59FC">
        <w:rPr>
          <w:sz w:val="24"/>
          <w:szCs w:val="24"/>
        </w:rPr>
        <w:t>d.</w:t>
      </w:r>
      <w:r w:rsidRPr="002B59FC">
        <w:rPr>
          <w:spacing w:val="43"/>
          <w:sz w:val="24"/>
          <w:szCs w:val="24"/>
        </w:rPr>
        <w:t xml:space="preserve"> </w:t>
      </w:r>
      <w:proofErr w:type="spellStart"/>
      <w:r w:rsidRPr="002B59FC">
        <w:rPr>
          <w:spacing w:val="1"/>
          <w:sz w:val="24"/>
          <w:szCs w:val="24"/>
        </w:rPr>
        <w:t>S</w:t>
      </w:r>
      <w:r w:rsidRPr="002B59FC">
        <w:rPr>
          <w:sz w:val="24"/>
          <w:szCs w:val="24"/>
        </w:rPr>
        <w:t>imbolon</w:t>
      </w:r>
      <w:proofErr w:type="spellEnd"/>
      <w:r w:rsidRPr="002B59FC">
        <w:rPr>
          <w:sz w:val="24"/>
          <w:szCs w:val="24"/>
        </w:rPr>
        <w:t xml:space="preserve">, </w:t>
      </w:r>
      <w:proofErr w:type="spellStart"/>
      <w:proofErr w:type="gramStart"/>
      <w:r w:rsidRPr="002B59FC">
        <w:rPr>
          <w:sz w:val="24"/>
          <w:szCs w:val="24"/>
        </w:rPr>
        <w:t>M.M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s</w:t>
      </w:r>
      <w:r w:rsidRPr="002B59FC">
        <w:rPr>
          <w:spacing w:val="1"/>
          <w:sz w:val="24"/>
          <w:szCs w:val="24"/>
        </w:rPr>
        <w:t>r</w:t>
      </w:r>
      <w:r w:rsidRPr="002B59FC">
        <w:rPr>
          <w:spacing w:val="-7"/>
          <w:sz w:val="24"/>
          <w:szCs w:val="24"/>
        </w:rPr>
        <w:t>y</w:t>
      </w:r>
      <w:proofErr w:type="spellEnd"/>
      <w:proofErr w:type="gramEnd"/>
      <w:r w:rsidRPr="002B59FC">
        <w:rPr>
          <w:sz w:val="24"/>
          <w:szCs w:val="24"/>
        </w:rPr>
        <w:t>,</w:t>
      </w:r>
      <w:r w:rsidRPr="002B59FC">
        <w:rPr>
          <w:spacing w:val="2"/>
          <w:sz w:val="24"/>
          <w:szCs w:val="24"/>
        </w:rPr>
        <w:t xml:space="preserve"> </w:t>
      </w:r>
      <w:r w:rsidRPr="002B59FC">
        <w:rPr>
          <w:sz w:val="24"/>
          <w:szCs w:val="24"/>
        </w:rPr>
        <w:t>D</w:t>
      </w:r>
      <w:r w:rsidRPr="002B59FC">
        <w:rPr>
          <w:spacing w:val="-1"/>
          <w:sz w:val="24"/>
          <w:szCs w:val="24"/>
        </w:rPr>
        <w:t>r</w:t>
      </w:r>
      <w:r w:rsidRPr="002B59FC">
        <w:rPr>
          <w:spacing w:val="2"/>
          <w:sz w:val="24"/>
          <w:szCs w:val="24"/>
        </w:rPr>
        <w:t>s</w:t>
      </w:r>
      <w:r w:rsidRPr="002B59FC">
        <w:rPr>
          <w:sz w:val="24"/>
          <w:szCs w:val="24"/>
        </w:rPr>
        <w:t>. MM,</w:t>
      </w:r>
      <w:r w:rsidRPr="002B59FC">
        <w:rPr>
          <w:spacing w:val="3"/>
          <w:sz w:val="24"/>
          <w:szCs w:val="24"/>
        </w:rPr>
        <w:t xml:space="preserve"> </w:t>
      </w:r>
      <w:r w:rsidRPr="002B59FC">
        <w:rPr>
          <w:sz w:val="24"/>
          <w:szCs w:val="24"/>
        </w:rPr>
        <w:t xml:space="preserve">2003, </w:t>
      </w:r>
      <w:proofErr w:type="spellStart"/>
      <w:r w:rsidRPr="002B59FC">
        <w:rPr>
          <w:b/>
          <w:sz w:val="24"/>
          <w:szCs w:val="24"/>
        </w:rPr>
        <w:t>E</w:t>
      </w:r>
      <w:r w:rsidRPr="002B59FC">
        <w:rPr>
          <w:b/>
          <w:spacing w:val="1"/>
          <w:sz w:val="24"/>
          <w:szCs w:val="24"/>
        </w:rPr>
        <w:t>k</w:t>
      </w:r>
      <w:r w:rsidRPr="002B59FC">
        <w:rPr>
          <w:b/>
          <w:sz w:val="24"/>
          <w:szCs w:val="24"/>
        </w:rPr>
        <w:t>o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o</w:t>
      </w:r>
      <w:r w:rsidRPr="002B59FC">
        <w:rPr>
          <w:b/>
          <w:spacing w:val="-3"/>
          <w:sz w:val="24"/>
          <w:szCs w:val="24"/>
        </w:rPr>
        <w:t>m</w:t>
      </w:r>
      <w:r w:rsidRPr="002B59FC">
        <w:rPr>
          <w:b/>
          <w:sz w:val="24"/>
          <w:szCs w:val="24"/>
        </w:rPr>
        <w:t>i</w:t>
      </w:r>
      <w:proofErr w:type="spellEnd"/>
      <w:r w:rsidRPr="002B59FC">
        <w:rPr>
          <w:b/>
          <w:sz w:val="24"/>
          <w:szCs w:val="24"/>
        </w:rPr>
        <w:t xml:space="preserve"> </w:t>
      </w:r>
      <w:proofErr w:type="spellStart"/>
      <w:r w:rsidRPr="002B59FC">
        <w:rPr>
          <w:b/>
          <w:sz w:val="24"/>
          <w:szCs w:val="24"/>
        </w:rPr>
        <w:t>T</w:t>
      </w:r>
      <w:r w:rsidRPr="002B59FC">
        <w:rPr>
          <w:b/>
          <w:spacing w:val="-1"/>
          <w:sz w:val="24"/>
          <w:szCs w:val="24"/>
        </w:rPr>
        <w:t>r</w:t>
      </w:r>
      <w:r w:rsidRPr="002B59FC">
        <w:rPr>
          <w:b/>
          <w:sz w:val="24"/>
          <w:szCs w:val="24"/>
        </w:rPr>
        <w:t>a</w:t>
      </w:r>
      <w:r w:rsidRPr="002B59FC">
        <w:rPr>
          <w:b/>
          <w:spacing w:val="1"/>
          <w:sz w:val="24"/>
          <w:szCs w:val="24"/>
        </w:rPr>
        <w:t>n</w:t>
      </w:r>
      <w:r w:rsidRPr="002B59FC">
        <w:rPr>
          <w:b/>
          <w:sz w:val="24"/>
          <w:szCs w:val="24"/>
        </w:rPr>
        <w:t>s</w:t>
      </w:r>
      <w:r w:rsidRPr="002B59FC">
        <w:rPr>
          <w:b/>
          <w:spacing w:val="1"/>
          <w:sz w:val="24"/>
          <w:szCs w:val="24"/>
        </w:rPr>
        <w:t>p</w:t>
      </w:r>
      <w:r w:rsidRPr="002B59FC">
        <w:rPr>
          <w:b/>
          <w:sz w:val="24"/>
          <w:szCs w:val="24"/>
        </w:rPr>
        <w:t>o</w:t>
      </w:r>
      <w:r w:rsidRPr="002B59FC">
        <w:rPr>
          <w:b/>
          <w:spacing w:val="-1"/>
          <w:sz w:val="24"/>
          <w:szCs w:val="24"/>
        </w:rPr>
        <w:t>rt</w:t>
      </w:r>
      <w:r w:rsidRPr="002B59FC">
        <w:rPr>
          <w:b/>
          <w:sz w:val="24"/>
          <w:szCs w:val="24"/>
        </w:rPr>
        <w:t>as</w:t>
      </w:r>
      <w:r w:rsidRPr="002B59FC">
        <w:rPr>
          <w:b/>
          <w:spacing w:val="3"/>
          <w:sz w:val="24"/>
          <w:szCs w:val="24"/>
        </w:rPr>
        <w:t>i</w:t>
      </w:r>
      <w:proofErr w:type="spellEnd"/>
      <w:r w:rsidRPr="002B59FC">
        <w:rPr>
          <w:sz w:val="24"/>
          <w:szCs w:val="24"/>
        </w:rPr>
        <w:t xml:space="preserve">, </w:t>
      </w:r>
      <w:r w:rsidRPr="002B59FC">
        <w:rPr>
          <w:spacing w:val="1"/>
          <w:sz w:val="24"/>
          <w:szCs w:val="24"/>
        </w:rPr>
        <w:t>S</w:t>
      </w:r>
      <w:r w:rsidRPr="002B59FC">
        <w:rPr>
          <w:sz w:val="24"/>
          <w:szCs w:val="24"/>
        </w:rPr>
        <w:t>u</w:t>
      </w:r>
      <w:r w:rsidRPr="002B59FC">
        <w:rPr>
          <w:spacing w:val="-1"/>
          <w:sz w:val="24"/>
          <w:szCs w:val="24"/>
        </w:rPr>
        <w:t>ra</w:t>
      </w:r>
      <w:r w:rsidRPr="002B59FC">
        <w:rPr>
          <w:sz w:val="24"/>
          <w:szCs w:val="24"/>
        </w:rPr>
        <w:t>b</w:t>
      </w:r>
      <w:r w:rsidRPr="002B59FC">
        <w:rPr>
          <w:spacing w:val="4"/>
          <w:sz w:val="24"/>
          <w:szCs w:val="24"/>
        </w:rPr>
        <w:t>a</w:t>
      </w:r>
      <w:r w:rsidRPr="002B59FC">
        <w:rPr>
          <w:spacing w:val="-5"/>
          <w:sz w:val="24"/>
          <w:szCs w:val="24"/>
        </w:rPr>
        <w:t>y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 xml:space="preserve">, </w:t>
      </w:r>
      <w:r w:rsidRPr="002B59FC">
        <w:rPr>
          <w:spacing w:val="3"/>
          <w:sz w:val="24"/>
          <w:szCs w:val="24"/>
        </w:rPr>
        <w:t>P</w:t>
      </w:r>
      <w:r w:rsidRPr="002B59FC">
        <w:rPr>
          <w:sz w:val="24"/>
          <w:szCs w:val="24"/>
        </w:rPr>
        <w:t xml:space="preserve">T </w:t>
      </w:r>
      <w:proofErr w:type="spellStart"/>
      <w:r w:rsidRPr="002B59FC">
        <w:rPr>
          <w:sz w:val="24"/>
          <w:szCs w:val="24"/>
        </w:rPr>
        <w:t>Yudisti</w:t>
      </w:r>
      <w:r w:rsidRPr="002B59FC">
        <w:rPr>
          <w:spacing w:val="-1"/>
          <w:sz w:val="24"/>
          <w:szCs w:val="24"/>
        </w:rPr>
        <w:t>r</w:t>
      </w:r>
      <w:r w:rsidRPr="002B59FC">
        <w:rPr>
          <w:sz w:val="24"/>
          <w:szCs w:val="24"/>
        </w:rPr>
        <w:t>a</w:t>
      </w:r>
      <w:proofErr w:type="spellEnd"/>
      <w:r w:rsidRPr="002B59FC">
        <w:rPr>
          <w:spacing w:val="-1"/>
          <w:sz w:val="24"/>
          <w:szCs w:val="24"/>
        </w:rPr>
        <w:t xml:space="preserve"> </w:t>
      </w:r>
      <w:proofErr w:type="spellStart"/>
      <w:r w:rsidRPr="002B59FC">
        <w:rPr>
          <w:sz w:val="24"/>
          <w:szCs w:val="24"/>
        </w:rPr>
        <w:t>Gh</w:t>
      </w:r>
      <w:r w:rsidRPr="002B59FC">
        <w:rPr>
          <w:spacing w:val="-1"/>
          <w:sz w:val="24"/>
          <w:szCs w:val="24"/>
        </w:rPr>
        <w:t>a</w:t>
      </w:r>
      <w:r w:rsidRPr="002B59FC">
        <w:rPr>
          <w:sz w:val="24"/>
          <w:szCs w:val="24"/>
        </w:rPr>
        <w:t>lia</w:t>
      </w:r>
      <w:proofErr w:type="spellEnd"/>
      <w:r w:rsidRPr="002B59FC">
        <w:rPr>
          <w:spacing w:val="1"/>
          <w:sz w:val="24"/>
          <w:szCs w:val="24"/>
        </w:rPr>
        <w:t xml:space="preserve"> </w:t>
      </w:r>
      <w:r w:rsidRPr="002B59FC">
        <w:rPr>
          <w:spacing w:val="-3"/>
          <w:sz w:val="24"/>
          <w:szCs w:val="24"/>
        </w:rPr>
        <w:t>I</w:t>
      </w:r>
      <w:r w:rsidRPr="002B59FC">
        <w:rPr>
          <w:sz w:val="24"/>
          <w:szCs w:val="24"/>
        </w:rPr>
        <w:t>ndon</w:t>
      </w:r>
      <w:r w:rsidRPr="002B59FC">
        <w:rPr>
          <w:spacing w:val="-1"/>
          <w:sz w:val="24"/>
          <w:szCs w:val="24"/>
        </w:rPr>
        <w:t>e</w:t>
      </w:r>
      <w:r w:rsidRPr="002B59FC">
        <w:rPr>
          <w:spacing w:val="2"/>
          <w:sz w:val="24"/>
          <w:szCs w:val="24"/>
        </w:rPr>
        <w:t>s</w:t>
      </w:r>
      <w:r w:rsidRPr="002B59FC">
        <w:rPr>
          <w:sz w:val="24"/>
          <w:szCs w:val="24"/>
        </w:rPr>
        <w:t>ia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7.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3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ugas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60" w:right="266"/>
        <w:jc w:val="both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spacing w:val="-1"/>
          <w:sz w:val="24"/>
          <w:szCs w:val="24"/>
        </w:rPr>
        <w:t>S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m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sa</w:t>
      </w:r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r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li</w:t>
      </w:r>
      <w:r w:rsidRPr="002B59FC">
        <w:rPr>
          <w:rFonts w:eastAsia="Arial"/>
          <w:sz w:val="24"/>
          <w:szCs w:val="24"/>
        </w:rPr>
        <w:t>ahan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am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sa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u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r w:rsidRPr="002B59FC">
        <w:rPr>
          <w:rFonts w:eastAsia="Arial"/>
          <w:sz w:val="24"/>
          <w:szCs w:val="24"/>
        </w:rPr>
        <w:t>se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3"/>
          <w:sz w:val="24"/>
          <w:szCs w:val="24"/>
        </w:rPr>
        <w:t>s</w:t>
      </w:r>
      <w:r w:rsidRPr="002B59FC">
        <w:rPr>
          <w:rFonts w:eastAsia="Arial"/>
          <w:spacing w:val="1"/>
          <w:sz w:val="24"/>
          <w:szCs w:val="24"/>
        </w:rPr>
        <w:t>-t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z w:val="24"/>
          <w:szCs w:val="24"/>
        </w:rPr>
        <w:t>ba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ai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b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3"/>
          <w:sz w:val="24"/>
          <w:szCs w:val="24"/>
        </w:rPr>
        <w:t>i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t</w:t>
      </w:r>
      <w:proofErr w:type="spellEnd"/>
      <w:r w:rsidRPr="002B59FC">
        <w:rPr>
          <w:rFonts w:eastAsia="Arial"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950" w:right="79" w:hanging="425"/>
        <w:rPr>
          <w:rFonts w:eastAsia="Arial"/>
          <w:sz w:val="24"/>
          <w:szCs w:val="24"/>
        </w:rPr>
      </w:pPr>
      <w:r w:rsidRPr="002B59FC">
        <w:rPr>
          <w:rFonts w:eastAsia="Arial"/>
          <w:sz w:val="24"/>
          <w:szCs w:val="24"/>
        </w:rPr>
        <w:t xml:space="preserve">a.  </w:t>
      </w:r>
      <w:r w:rsidRPr="002B59FC">
        <w:rPr>
          <w:rFonts w:eastAsia="Arial"/>
          <w:spacing w:val="58"/>
          <w:sz w:val="24"/>
          <w:szCs w:val="24"/>
        </w:rPr>
        <w:t xml:space="preserve"> </w:t>
      </w:r>
      <w:proofErr w:type="spellStart"/>
      <w:proofErr w:type="gramStart"/>
      <w:r w:rsidRPr="002B59FC">
        <w:rPr>
          <w:rFonts w:eastAsia="Arial"/>
          <w:spacing w:val="2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nd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-2"/>
          <w:sz w:val="24"/>
          <w:szCs w:val="24"/>
        </w:rPr>
        <w:t>v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du</w:t>
      </w:r>
      <w:proofErr w:type="spellEnd"/>
      <w:proofErr w:type="gram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i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da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i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ha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dan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r w:rsidRPr="002B59FC">
        <w:rPr>
          <w:rFonts w:eastAsia="Arial"/>
          <w:spacing w:val="3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besa</w:t>
      </w:r>
      <w:r w:rsidRPr="002B59FC">
        <w:rPr>
          <w:rFonts w:eastAsia="Arial"/>
          <w:spacing w:val="-1"/>
          <w:sz w:val="24"/>
          <w:szCs w:val="24"/>
        </w:rPr>
        <w:t>r</w:t>
      </w:r>
      <w:proofErr w:type="spellEnd"/>
      <w:r w:rsidRPr="002B59FC">
        <w:rPr>
          <w:rFonts w:eastAsia="Arial"/>
          <w:sz w:val="24"/>
          <w:szCs w:val="24"/>
        </w:rPr>
        <w:t xml:space="preserve">, </w:t>
      </w:r>
      <w:r w:rsidRPr="002B59FC">
        <w:rPr>
          <w:rFonts w:eastAsia="Arial"/>
          <w:spacing w:val="32"/>
          <w:sz w:val="24"/>
          <w:szCs w:val="24"/>
        </w:rPr>
        <w:t xml:space="preserve"> </w:t>
      </w:r>
      <w:r w:rsidRPr="002B59FC">
        <w:rPr>
          <w:rFonts w:eastAsia="Arial"/>
          <w:spacing w:val="-2"/>
          <w:sz w:val="24"/>
          <w:szCs w:val="24"/>
        </w:rPr>
        <w:t>y</w:t>
      </w:r>
      <w:r w:rsidRPr="002B59FC">
        <w:rPr>
          <w:rFonts w:eastAsia="Arial"/>
          <w:sz w:val="24"/>
          <w:szCs w:val="24"/>
        </w:rPr>
        <w:t xml:space="preserve">ang </w:t>
      </w:r>
      <w:r w:rsidRPr="002B59FC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3"/>
          <w:sz w:val="24"/>
          <w:szCs w:val="24"/>
        </w:rPr>
        <w:t>i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pen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r</w:t>
      </w:r>
      <w:proofErr w:type="spellEnd"/>
      <w:r w:rsidRPr="002B59FC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z w:val="24"/>
          <w:szCs w:val="24"/>
        </w:rPr>
        <w:t>k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ah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3"/>
          <w:sz w:val="24"/>
          <w:szCs w:val="24"/>
        </w:rPr>
        <w:t>w</w:t>
      </w:r>
      <w:r w:rsidRPr="002B59FC">
        <w:rPr>
          <w:rFonts w:eastAsia="Arial"/>
          <w:sz w:val="24"/>
          <w:szCs w:val="24"/>
        </w:rPr>
        <w:t>a</w:t>
      </w:r>
      <w:proofErr w:type="spellEnd"/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pacing w:val="-3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ah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ada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ah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r</w:t>
      </w:r>
      <w:proofErr w:type="spellEnd"/>
      <w:r w:rsidRPr="002B59FC">
        <w:rPr>
          <w:rFonts w:eastAsia="Arial"/>
          <w:spacing w:val="2"/>
          <w:sz w:val="24"/>
          <w:szCs w:val="24"/>
        </w:rPr>
        <w:t xml:space="preserve"> </w:t>
      </w:r>
      <w:r w:rsidRPr="002B59FC">
        <w:rPr>
          <w:rFonts w:eastAsia="Arial"/>
          <w:sz w:val="24"/>
          <w:szCs w:val="24"/>
        </w:rPr>
        <w:t xml:space="preserve">di </w:t>
      </w:r>
      <w:proofErr w:type="spellStart"/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3"/>
          <w:sz w:val="24"/>
          <w:szCs w:val="24"/>
        </w:rPr>
        <w:t>p</w:t>
      </w:r>
      <w:r w:rsidRPr="002B59FC">
        <w:rPr>
          <w:rFonts w:eastAsia="Arial"/>
          <w:sz w:val="24"/>
          <w:szCs w:val="24"/>
        </w:rPr>
        <w:t>us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aan</w:t>
      </w:r>
      <w:proofErr w:type="spellEnd"/>
    </w:p>
    <w:p w:rsidR="000E05CA" w:rsidRPr="002B59FC" w:rsidRDefault="003C3E1E" w:rsidP="002B59FC">
      <w:pPr>
        <w:ind w:left="950" w:right="79" w:hanging="425"/>
        <w:rPr>
          <w:rFonts w:eastAsia="Arial"/>
          <w:sz w:val="24"/>
          <w:szCs w:val="24"/>
        </w:rPr>
      </w:pPr>
      <w:r w:rsidRPr="002B59FC">
        <w:rPr>
          <w:rFonts w:eastAsia="Arial"/>
          <w:sz w:val="24"/>
          <w:szCs w:val="24"/>
        </w:rPr>
        <w:t xml:space="preserve">b.  </w:t>
      </w:r>
      <w:r w:rsidRPr="002B59FC">
        <w:rPr>
          <w:rFonts w:eastAsia="Arial"/>
          <w:spacing w:val="58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</w:t>
      </w:r>
      <w:proofErr w:type="spellEnd"/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1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1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dua</w:t>
      </w:r>
      <w:proofErr w:type="spellEnd"/>
      <w:r w:rsidRPr="002B59FC">
        <w:rPr>
          <w:rFonts w:eastAsia="Arial"/>
          <w:spacing w:val="8"/>
          <w:sz w:val="24"/>
          <w:szCs w:val="24"/>
        </w:rPr>
        <w:t xml:space="preserve"> 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i</w:t>
      </w:r>
      <w:r w:rsidRPr="002B59FC">
        <w:rPr>
          <w:rFonts w:eastAsia="Arial"/>
          <w:spacing w:val="1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da</w:t>
      </w:r>
      <w:r w:rsidRPr="002B59FC">
        <w:rPr>
          <w:rFonts w:eastAsia="Arial"/>
          <w:spacing w:val="-1"/>
          <w:sz w:val="24"/>
          <w:szCs w:val="24"/>
        </w:rPr>
        <w:t>la</w:t>
      </w:r>
      <w:r w:rsidRPr="002B59FC">
        <w:rPr>
          <w:rFonts w:eastAsia="Arial"/>
          <w:sz w:val="24"/>
          <w:szCs w:val="24"/>
        </w:rPr>
        <w:t>m</w:t>
      </w:r>
      <w:proofErr w:type="spellEnd"/>
      <w:r w:rsidRPr="002B59FC">
        <w:rPr>
          <w:rFonts w:eastAsia="Arial"/>
          <w:spacing w:val="1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sa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u</w:t>
      </w:r>
      <w:proofErr w:type="spellEnd"/>
      <w:r w:rsidRPr="002B59FC">
        <w:rPr>
          <w:rFonts w:eastAsia="Arial"/>
          <w:spacing w:val="13"/>
          <w:sz w:val="24"/>
          <w:szCs w:val="24"/>
        </w:rPr>
        <w:t xml:space="preserve"> 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2"/>
          <w:sz w:val="24"/>
          <w:szCs w:val="24"/>
        </w:rPr>
        <w:t>s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.</w:t>
      </w:r>
      <w:r w:rsidRPr="002B59FC">
        <w:rPr>
          <w:rFonts w:eastAsia="Arial"/>
          <w:spacing w:val="15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3"/>
          <w:sz w:val="24"/>
          <w:szCs w:val="24"/>
        </w:rPr>
        <w:t>P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sanaan</w:t>
      </w:r>
      <w:proofErr w:type="spellEnd"/>
      <w:r w:rsidRPr="002B59FC">
        <w:rPr>
          <w:rFonts w:eastAsia="Arial"/>
          <w:spacing w:val="1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</w:t>
      </w:r>
      <w:proofErr w:type="spellEnd"/>
      <w:r w:rsidRPr="002B59FC">
        <w:rPr>
          <w:rFonts w:eastAsia="Arial"/>
          <w:spacing w:val="1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dak</w:t>
      </w:r>
      <w:proofErr w:type="spellEnd"/>
      <w:r w:rsidRPr="002B59FC">
        <w:rPr>
          <w:rFonts w:eastAsia="Arial"/>
          <w:spacing w:val="1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z w:val="24"/>
          <w:szCs w:val="24"/>
        </w:rPr>
        <w:t>ad</w:t>
      </w:r>
      <w:r w:rsidRPr="002B59FC">
        <w:rPr>
          <w:rFonts w:eastAsia="Arial"/>
          <w:spacing w:val="-3"/>
          <w:sz w:val="24"/>
          <w:szCs w:val="24"/>
        </w:rPr>
        <w:t>w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z w:val="24"/>
          <w:szCs w:val="24"/>
        </w:rPr>
        <w:t xml:space="preserve">, </w:t>
      </w:r>
      <w:proofErr w:type="spellStart"/>
      <w:r w:rsidRPr="002B59FC">
        <w:rPr>
          <w:rFonts w:eastAsia="Arial"/>
          <w:sz w:val="24"/>
          <w:szCs w:val="24"/>
        </w:rPr>
        <w:t>b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sa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es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dadak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un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z w:val="24"/>
          <w:szCs w:val="24"/>
        </w:rPr>
        <w:t>k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z w:val="24"/>
          <w:szCs w:val="24"/>
        </w:rPr>
        <w:t>i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g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t</w:t>
      </w:r>
      <w:proofErr w:type="spellEnd"/>
      <w:r w:rsidRPr="002B59FC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ppen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aan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proofErr w:type="spellEnd"/>
      <w:r w:rsidRPr="002B59FC">
        <w:rPr>
          <w:rFonts w:eastAsia="Arial"/>
          <w:sz w:val="24"/>
          <w:szCs w:val="24"/>
        </w:rPr>
        <w:t>.</w:t>
      </w:r>
    </w:p>
    <w:p w:rsidR="000E05CA" w:rsidRPr="002B59FC" w:rsidRDefault="003C3E1E" w:rsidP="002B59FC">
      <w:pPr>
        <w:tabs>
          <w:tab w:val="left" w:pos="940"/>
        </w:tabs>
        <w:ind w:left="950" w:right="79" w:hanging="425"/>
        <w:rPr>
          <w:rFonts w:eastAsia="Arial"/>
          <w:sz w:val="24"/>
          <w:szCs w:val="24"/>
        </w:rPr>
      </w:pPr>
      <w:r w:rsidRPr="002B59FC">
        <w:rPr>
          <w:rFonts w:eastAsia="Arial"/>
          <w:sz w:val="24"/>
          <w:szCs w:val="24"/>
        </w:rPr>
        <w:t>c.</w:t>
      </w:r>
      <w:r w:rsidRPr="002B59FC">
        <w:rPr>
          <w:rFonts w:eastAsia="Arial"/>
          <w:sz w:val="24"/>
          <w:szCs w:val="24"/>
        </w:rPr>
        <w:tab/>
      </w:r>
      <w:proofErr w:type="spellStart"/>
      <w:r w:rsidRPr="002B59FC">
        <w:rPr>
          <w:rFonts w:eastAsia="Arial"/>
          <w:spacing w:val="2"/>
          <w:sz w:val="24"/>
          <w:szCs w:val="24"/>
        </w:rPr>
        <w:t>T</w:t>
      </w:r>
      <w:r w:rsidRPr="002B59FC">
        <w:rPr>
          <w:rFonts w:eastAsia="Arial"/>
          <w:spacing w:val="-3"/>
          <w:sz w:val="24"/>
          <w:szCs w:val="24"/>
        </w:rPr>
        <w:t>u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o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o</w:t>
      </w:r>
      <w:r w:rsidRPr="002B59FC">
        <w:rPr>
          <w:rFonts w:eastAsia="Arial"/>
          <w:sz w:val="24"/>
          <w:szCs w:val="24"/>
        </w:rPr>
        <w:t>k</w:t>
      </w:r>
      <w:proofErr w:type="spellEnd"/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2"/>
          <w:sz w:val="24"/>
          <w:szCs w:val="24"/>
        </w:rPr>
        <w:t xml:space="preserve"> </w:t>
      </w:r>
      <w:r w:rsidRPr="002B59FC">
        <w:rPr>
          <w:rFonts w:eastAsia="Arial"/>
          <w:spacing w:val="-2"/>
          <w:sz w:val="24"/>
          <w:szCs w:val="24"/>
        </w:rPr>
        <w:t>y</w:t>
      </w:r>
      <w:r w:rsidRPr="002B59FC">
        <w:rPr>
          <w:rFonts w:eastAsia="Arial"/>
          <w:sz w:val="24"/>
          <w:szCs w:val="24"/>
        </w:rPr>
        <w:t>ang</w:t>
      </w:r>
      <w:r w:rsidRPr="002B59FC">
        <w:rPr>
          <w:rFonts w:eastAsia="Arial"/>
          <w:spacing w:val="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ese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as</w:t>
      </w:r>
      <w:r w:rsidRPr="002B59FC">
        <w:rPr>
          <w:rFonts w:eastAsia="Arial"/>
          <w:spacing w:val="-3"/>
          <w:sz w:val="24"/>
          <w:szCs w:val="24"/>
        </w:rPr>
        <w:t>i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r w:rsidRPr="002B59FC">
        <w:rPr>
          <w:rFonts w:eastAsia="Arial"/>
          <w:sz w:val="24"/>
          <w:szCs w:val="24"/>
        </w:rPr>
        <w:t xml:space="preserve">di </w:t>
      </w:r>
      <w:proofErr w:type="spellStart"/>
      <w:r w:rsidRPr="002B59FC">
        <w:rPr>
          <w:rFonts w:eastAsia="Arial"/>
          <w:sz w:val="24"/>
          <w:szCs w:val="24"/>
        </w:rPr>
        <w:t>depan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as</w:t>
      </w:r>
      <w:proofErr w:type="spellEnd"/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seh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g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z w:val="24"/>
          <w:szCs w:val="24"/>
        </w:rPr>
        <w:t>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z w:val="24"/>
          <w:szCs w:val="24"/>
        </w:rPr>
        <w:t>ar</w:t>
      </w:r>
      <w:proofErr w:type="spellEnd"/>
      <w:r w:rsidRPr="002B59FC">
        <w:rPr>
          <w:rFonts w:eastAsia="Arial"/>
          <w:spacing w:val="2"/>
          <w:sz w:val="24"/>
          <w:szCs w:val="24"/>
        </w:rPr>
        <w:t xml:space="preserve"> </w:t>
      </w:r>
      <w:r w:rsidRPr="002B59FC">
        <w:rPr>
          <w:rFonts w:eastAsia="Arial"/>
          <w:spacing w:val="-2"/>
          <w:sz w:val="24"/>
          <w:szCs w:val="24"/>
        </w:rPr>
        <w:t>y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g</w:t>
      </w:r>
      <w:r w:rsidRPr="002B59FC">
        <w:rPr>
          <w:rFonts w:eastAsia="Arial"/>
          <w:spacing w:val="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pe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o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eh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ahas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3"/>
          <w:sz w:val="24"/>
          <w:szCs w:val="24"/>
        </w:rPr>
        <w:t>w</w:t>
      </w:r>
      <w:r w:rsidRPr="002B59FC">
        <w:rPr>
          <w:rFonts w:eastAsia="Arial"/>
          <w:sz w:val="24"/>
          <w:szCs w:val="24"/>
        </w:rPr>
        <w:t>a</w:t>
      </w:r>
      <w:proofErr w:type="spellEnd"/>
      <w:r w:rsidRPr="002B59FC">
        <w:rPr>
          <w:rFonts w:eastAsia="Arial"/>
          <w:sz w:val="24"/>
          <w:szCs w:val="24"/>
        </w:rPr>
        <w:t>,</w:t>
      </w:r>
      <w:r w:rsidRPr="002B59FC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1"/>
          <w:sz w:val="24"/>
          <w:szCs w:val="24"/>
        </w:rPr>
        <w:t>li</w:t>
      </w:r>
      <w:r w:rsidRPr="002B59FC">
        <w:rPr>
          <w:rFonts w:eastAsia="Arial"/>
          <w:sz w:val="24"/>
          <w:szCs w:val="24"/>
        </w:rPr>
        <w:t>ah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z w:val="24"/>
          <w:szCs w:val="24"/>
        </w:rPr>
        <w:t>da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ah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us</w:t>
      </w:r>
      <w:r w:rsidRPr="002B59FC">
        <w:rPr>
          <w:rFonts w:eastAsia="Arial"/>
          <w:spacing w:val="-3"/>
          <w:sz w:val="24"/>
          <w:szCs w:val="24"/>
        </w:rPr>
        <w:t>i</w:t>
      </w:r>
      <w:proofErr w:type="spellEnd"/>
      <w:r w:rsidRPr="002B59FC">
        <w:rPr>
          <w:rFonts w:eastAsia="Arial"/>
          <w:sz w:val="24"/>
          <w:szCs w:val="24"/>
        </w:rPr>
        <w:t>.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8.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K</w:t>
      </w:r>
      <w:r w:rsidRPr="002B59FC">
        <w:rPr>
          <w:rFonts w:eastAsia="Arial"/>
          <w:b/>
          <w:sz w:val="24"/>
          <w:szCs w:val="24"/>
        </w:rPr>
        <w:t>r</w:t>
      </w:r>
      <w:r w:rsidRPr="002B59FC">
        <w:rPr>
          <w:rFonts w:eastAsia="Arial"/>
          <w:b/>
          <w:spacing w:val="1"/>
          <w:sz w:val="24"/>
          <w:szCs w:val="24"/>
        </w:rPr>
        <w:t>it</w:t>
      </w:r>
      <w:r w:rsidRPr="002B59FC">
        <w:rPr>
          <w:rFonts w:eastAsia="Arial"/>
          <w:b/>
          <w:sz w:val="24"/>
          <w:szCs w:val="24"/>
        </w:rPr>
        <w:t>e</w:t>
      </w:r>
      <w:r w:rsidRPr="002B59FC">
        <w:rPr>
          <w:rFonts w:eastAsia="Arial"/>
          <w:b/>
          <w:spacing w:val="-2"/>
          <w:sz w:val="24"/>
          <w:szCs w:val="24"/>
        </w:rPr>
        <w:t>r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</w:t>
      </w:r>
      <w:proofErr w:type="spellEnd"/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en</w:t>
      </w:r>
      <w:r w:rsidRPr="002B59FC">
        <w:rPr>
          <w:rFonts w:eastAsia="Arial"/>
          <w:b/>
          <w:spacing w:val="1"/>
          <w:sz w:val="24"/>
          <w:szCs w:val="24"/>
        </w:rPr>
        <w:t>il</w:t>
      </w:r>
      <w:r w:rsidRPr="002B59FC">
        <w:rPr>
          <w:rFonts w:eastAsia="Arial"/>
          <w:b/>
          <w:spacing w:val="-3"/>
          <w:sz w:val="24"/>
          <w:szCs w:val="24"/>
        </w:rPr>
        <w:t>a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an</w:t>
      </w:r>
      <w:proofErr w:type="spellEnd"/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60" w:right="161"/>
        <w:jc w:val="both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spacing w:val="-1"/>
          <w:sz w:val="24"/>
          <w:szCs w:val="24"/>
        </w:rPr>
        <w:t>H</w:t>
      </w:r>
      <w:r w:rsidRPr="002B59FC">
        <w:rPr>
          <w:rFonts w:eastAsia="Arial"/>
          <w:sz w:val="24"/>
          <w:szCs w:val="24"/>
        </w:rPr>
        <w:t>as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l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pe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be</w:t>
      </w:r>
      <w:r w:rsidRPr="002B59FC">
        <w:rPr>
          <w:rFonts w:eastAsia="Arial"/>
          <w:spacing w:val="-1"/>
          <w:sz w:val="24"/>
          <w:szCs w:val="24"/>
        </w:rPr>
        <w:t>l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j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</w:t>
      </w:r>
      <w:r w:rsidRPr="002B59FC">
        <w:rPr>
          <w:rFonts w:eastAsia="Arial"/>
          <w:spacing w:val="-1"/>
          <w:sz w:val="24"/>
          <w:szCs w:val="24"/>
        </w:rPr>
        <w:t>inil</w:t>
      </w:r>
      <w:r w:rsidRPr="002B59FC">
        <w:rPr>
          <w:rFonts w:eastAsia="Arial"/>
          <w:sz w:val="24"/>
          <w:szCs w:val="24"/>
        </w:rPr>
        <w:t>ai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den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g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>u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z w:val="24"/>
          <w:szCs w:val="24"/>
        </w:rPr>
        <w:t>an</w:t>
      </w:r>
      <w:proofErr w:type="spellEnd"/>
      <w:r w:rsidRPr="002B59FC">
        <w:rPr>
          <w:rFonts w:eastAsia="Arial"/>
          <w:spacing w:val="-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2"/>
          <w:sz w:val="24"/>
          <w:szCs w:val="24"/>
        </w:rPr>
        <w:t>k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3"/>
          <w:sz w:val="24"/>
          <w:szCs w:val="24"/>
        </w:rPr>
        <w:t>i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e</w:t>
      </w:r>
      <w:r w:rsidRPr="002B59FC">
        <w:rPr>
          <w:rFonts w:eastAsia="Arial"/>
          <w:spacing w:val="1"/>
          <w:sz w:val="24"/>
          <w:szCs w:val="24"/>
        </w:rPr>
        <w:t>r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z w:val="24"/>
          <w:szCs w:val="24"/>
        </w:rPr>
        <w:t>a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s</w:t>
      </w:r>
      <w:r w:rsidRPr="002B59FC">
        <w:rPr>
          <w:rFonts w:eastAsia="Arial"/>
          <w:spacing w:val="-3"/>
          <w:sz w:val="24"/>
          <w:szCs w:val="24"/>
        </w:rPr>
        <w:t>e</w:t>
      </w:r>
      <w:r w:rsidRPr="002B59FC">
        <w:rPr>
          <w:rFonts w:eastAsia="Arial"/>
          <w:sz w:val="24"/>
          <w:szCs w:val="24"/>
        </w:rPr>
        <w:t>suai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z w:val="24"/>
          <w:szCs w:val="24"/>
        </w:rPr>
        <w:t>de</w:t>
      </w:r>
      <w:r w:rsidRPr="002B59FC">
        <w:rPr>
          <w:rFonts w:eastAsia="Arial"/>
          <w:spacing w:val="-3"/>
          <w:sz w:val="24"/>
          <w:szCs w:val="24"/>
        </w:rPr>
        <w:t>n</w:t>
      </w:r>
      <w:r w:rsidRPr="002B59FC">
        <w:rPr>
          <w:rFonts w:eastAsia="Arial"/>
          <w:sz w:val="24"/>
          <w:szCs w:val="24"/>
        </w:rPr>
        <w:t>gan</w:t>
      </w:r>
      <w:proofErr w:type="spellEnd"/>
      <w:r w:rsidRPr="002B59FC">
        <w:rPr>
          <w:rFonts w:eastAsia="Arial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pera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z w:val="24"/>
          <w:szCs w:val="24"/>
        </w:rPr>
        <w:t>ran</w:t>
      </w:r>
      <w:proofErr w:type="spellEnd"/>
      <w:r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akadem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k</w:t>
      </w:r>
      <w:proofErr w:type="spellEnd"/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r w:rsidRPr="002B59FC">
        <w:rPr>
          <w:rFonts w:eastAsia="Arial"/>
          <w:b/>
          <w:spacing w:val="-5"/>
          <w:sz w:val="24"/>
          <w:szCs w:val="24"/>
        </w:rPr>
        <w:t>y</w:t>
      </w:r>
      <w:r w:rsidRPr="002B59FC">
        <w:rPr>
          <w:rFonts w:eastAsia="Arial"/>
          <w:b/>
          <w:sz w:val="24"/>
          <w:szCs w:val="24"/>
        </w:rPr>
        <w:t>ang</w:t>
      </w:r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ber</w:t>
      </w:r>
      <w:r w:rsidRPr="002B59FC">
        <w:rPr>
          <w:rFonts w:eastAsia="Arial"/>
          <w:b/>
          <w:spacing w:val="1"/>
          <w:sz w:val="24"/>
          <w:szCs w:val="24"/>
        </w:rPr>
        <w:t>l</w:t>
      </w:r>
      <w:r w:rsidRPr="002B59FC">
        <w:rPr>
          <w:rFonts w:eastAsia="Arial"/>
          <w:b/>
          <w:sz w:val="24"/>
          <w:szCs w:val="24"/>
        </w:rPr>
        <w:t>aku</w:t>
      </w:r>
      <w:proofErr w:type="spellEnd"/>
      <w:r w:rsidRPr="002B59FC">
        <w:rPr>
          <w:rFonts w:eastAsia="Arial"/>
          <w:b/>
          <w:spacing w:val="1"/>
          <w:sz w:val="24"/>
          <w:szCs w:val="24"/>
        </w:rPr>
        <w:t xml:space="preserve"> </w:t>
      </w:r>
      <w:proofErr w:type="gramStart"/>
      <w:r w:rsidRPr="002B59FC">
        <w:rPr>
          <w:rFonts w:eastAsia="Arial"/>
          <w:b/>
          <w:sz w:val="24"/>
          <w:szCs w:val="24"/>
        </w:rPr>
        <w:t xml:space="preserve">di </w:t>
      </w:r>
      <w:r w:rsidRPr="002B59FC">
        <w:rPr>
          <w:rFonts w:eastAsia="Arial"/>
          <w:b/>
          <w:spacing w:val="3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pacing w:val="-3"/>
          <w:sz w:val="24"/>
          <w:szCs w:val="24"/>
        </w:rPr>
        <w:t>o</w:t>
      </w:r>
      <w:r w:rsidRPr="002B59FC">
        <w:rPr>
          <w:rFonts w:eastAsia="Arial"/>
          <w:b/>
          <w:spacing w:val="1"/>
          <w:sz w:val="24"/>
          <w:szCs w:val="24"/>
        </w:rPr>
        <w:t>l</w:t>
      </w:r>
      <w:r w:rsidRPr="002B59FC">
        <w:rPr>
          <w:rFonts w:eastAsia="Arial"/>
          <w:b/>
          <w:spacing w:val="-1"/>
          <w:sz w:val="24"/>
          <w:szCs w:val="24"/>
        </w:rPr>
        <w:t>i</w:t>
      </w:r>
      <w:r w:rsidRPr="002B59FC">
        <w:rPr>
          <w:rFonts w:eastAsia="Arial"/>
          <w:b/>
          <w:spacing w:val="1"/>
          <w:sz w:val="24"/>
          <w:szCs w:val="24"/>
        </w:rPr>
        <w:t>t</w:t>
      </w:r>
      <w:r w:rsidRPr="002B59FC">
        <w:rPr>
          <w:rFonts w:eastAsia="Arial"/>
          <w:b/>
          <w:sz w:val="24"/>
          <w:szCs w:val="24"/>
        </w:rPr>
        <w:t>ekn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k</w:t>
      </w:r>
      <w:proofErr w:type="spellEnd"/>
      <w:proofErr w:type="gramEnd"/>
      <w:r w:rsidRPr="002B59FC">
        <w:rPr>
          <w:rFonts w:eastAsia="Arial"/>
          <w:b/>
          <w:spacing w:val="-2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pacing w:val="-1"/>
          <w:sz w:val="24"/>
          <w:szCs w:val="24"/>
        </w:rPr>
        <w:t>P</w:t>
      </w:r>
      <w:r w:rsidRPr="002B59FC">
        <w:rPr>
          <w:rFonts w:eastAsia="Arial"/>
          <w:b/>
          <w:sz w:val="24"/>
          <w:szCs w:val="24"/>
        </w:rPr>
        <w:t>os</w:t>
      </w:r>
      <w:proofErr w:type="spellEnd"/>
      <w:r w:rsidRPr="002B59FC">
        <w:rPr>
          <w:rFonts w:eastAsia="Arial"/>
          <w:b/>
          <w:spacing w:val="-1"/>
          <w:sz w:val="24"/>
          <w:szCs w:val="24"/>
        </w:rPr>
        <w:t xml:space="preserve"> 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z w:val="24"/>
          <w:szCs w:val="24"/>
        </w:rPr>
        <w:t>nd</w:t>
      </w:r>
      <w:r w:rsidRPr="002B59FC">
        <w:rPr>
          <w:rFonts w:eastAsia="Arial"/>
          <w:b/>
          <w:spacing w:val="-3"/>
          <w:sz w:val="24"/>
          <w:szCs w:val="24"/>
        </w:rPr>
        <w:t>o</w:t>
      </w:r>
      <w:r w:rsidRPr="002B59FC">
        <w:rPr>
          <w:rFonts w:eastAsia="Arial"/>
          <w:b/>
          <w:sz w:val="24"/>
          <w:szCs w:val="24"/>
        </w:rPr>
        <w:t>nes</w:t>
      </w:r>
      <w:r w:rsidRPr="002B59FC">
        <w:rPr>
          <w:rFonts w:eastAsia="Arial"/>
          <w:b/>
          <w:spacing w:val="1"/>
          <w:sz w:val="24"/>
          <w:szCs w:val="24"/>
        </w:rPr>
        <w:t>i</w:t>
      </w:r>
      <w:r w:rsidRPr="002B59FC">
        <w:rPr>
          <w:rFonts w:eastAsia="Arial"/>
          <w:b/>
          <w:spacing w:val="2"/>
          <w:sz w:val="24"/>
          <w:szCs w:val="24"/>
        </w:rPr>
        <w:t>a</w:t>
      </w:r>
      <w:r w:rsidRPr="002B59FC">
        <w:rPr>
          <w:rFonts w:eastAsia="Arial"/>
          <w:b/>
          <w:sz w:val="24"/>
          <w:szCs w:val="24"/>
        </w:rPr>
        <w:t xml:space="preserve">, </w:t>
      </w:r>
      <w:proofErr w:type="spellStart"/>
      <w:r w:rsidRPr="002B59FC">
        <w:rPr>
          <w:rFonts w:eastAsia="Arial"/>
          <w:spacing w:val="-2"/>
          <w:sz w:val="24"/>
          <w:szCs w:val="24"/>
        </w:rPr>
        <w:t>y</w:t>
      </w:r>
      <w:r w:rsidRPr="002B59FC">
        <w:rPr>
          <w:rFonts w:eastAsia="Arial"/>
          <w:sz w:val="24"/>
          <w:szCs w:val="24"/>
        </w:rPr>
        <w:t>a</w:t>
      </w:r>
      <w:r w:rsidRPr="002B59FC">
        <w:rPr>
          <w:rFonts w:eastAsia="Arial"/>
          <w:spacing w:val="-1"/>
          <w:sz w:val="24"/>
          <w:szCs w:val="24"/>
        </w:rPr>
        <w:t>i</w:t>
      </w:r>
      <w:r w:rsidRPr="002B59FC">
        <w:rPr>
          <w:rFonts w:eastAsia="Arial"/>
          <w:spacing w:val="1"/>
          <w:sz w:val="24"/>
          <w:szCs w:val="24"/>
        </w:rPr>
        <w:t>t</w:t>
      </w:r>
      <w:r w:rsidRPr="002B59FC">
        <w:rPr>
          <w:rFonts w:eastAsia="Arial"/>
          <w:sz w:val="24"/>
          <w:szCs w:val="24"/>
        </w:rPr>
        <w:t>u</w:t>
      </w:r>
      <w:proofErr w:type="spellEnd"/>
      <w:r w:rsidRPr="002B59FC">
        <w:rPr>
          <w:rFonts w:eastAsia="Arial"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13530C" w:rsidP="002B59FC">
      <w:pPr>
        <w:ind w:right="1597"/>
        <w:jc w:val="right"/>
        <w:rPr>
          <w:rFonts w:eastAsia="Arial"/>
          <w:sz w:val="24"/>
          <w:szCs w:val="24"/>
        </w:rPr>
        <w:sectPr w:rsidR="000E05CA" w:rsidRPr="002B59FC">
          <w:pgSz w:w="11920" w:h="16840"/>
          <w:pgMar w:top="1340" w:right="1320" w:bottom="280" w:left="1340" w:header="0" w:footer="736" w:gutter="0"/>
          <w:cols w:space="720"/>
        </w:sectPr>
      </w:pPr>
      <w:r w:rsidRPr="002B59F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4565650</wp:posOffset>
                </wp:positionH>
                <wp:positionV relativeFrom="paragraph">
                  <wp:posOffset>-19685</wp:posOffset>
                </wp:positionV>
                <wp:extent cx="1675130" cy="257175"/>
                <wp:effectExtent l="0" t="5715" r="7620" b="381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5130" cy="257175"/>
                          <a:chOff x="7190" y="-31"/>
                          <a:chExt cx="2638" cy="405"/>
                        </a:xfrm>
                      </wpg:grpSpPr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7200" y="-21"/>
                            <a:ext cx="2618" cy="384"/>
                            <a:chOff x="7200" y="-21"/>
                            <a:chExt cx="2618" cy="384"/>
                          </a:xfrm>
                        </wpg:grpSpPr>
                        <wps:wsp>
                          <wps:cNvPr id="21" name="Freeform 26"/>
                          <wps:cNvSpPr>
                            <a:spLocks/>
                          </wps:cNvSpPr>
                          <wps:spPr bwMode="auto">
                            <a:xfrm>
                              <a:off x="7200" y="-21"/>
                              <a:ext cx="2618" cy="384"/>
                            </a:xfrm>
                            <a:custGeom>
                              <a:avLst/>
                              <a:gdLst>
                                <a:gd name="T0" fmla="+- 0 7200 7200"/>
                                <a:gd name="T1" fmla="*/ T0 w 2618"/>
                                <a:gd name="T2" fmla="+- 0 363 -21"/>
                                <a:gd name="T3" fmla="*/ 363 h 384"/>
                                <a:gd name="T4" fmla="+- 0 9818 7200"/>
                                <a:gd name="T5" fmla="*/ T4 w 2618"/>
                                <a:gd name="T6" fmla="+- 0 363 -21"/>
                                <a:gd name="T7" fmla="*/ 363 h 384"/>
                                <a:gd name="T8" fmla="+- 0 9818 7200"/>
                                <a:gd name="T9" fmla="*/ T8 w 2618"/>
                                <a:gd name="T10" fmla="+- 0 -21 -21"/>
                                <a:gd name="T11" fmla="*/ -21 h 384"/>
                                <a:gd name="T12" fmla="+- 0 7200 7200"/>
                                <a:gd name="T13" fmla="*/ T12 w 2618"/>
                                <a:gd name="T14" fmla="+- 0 -21 -21"/>
                                <a:gd name="T15" fmla="*/ -21 h 384"/>
                                <a:gd name="T16" fmla="+- 0 7200 7200"/>
                                <a:gd name="T17" fmla="*/ T16 w 2618"/>
                                <a:gd name="T18" fmla="+- 0 363 -21"/>
                                <a:gd name="T19" fmla="*/ 363 h 3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18" h="384">
                                  <a:moveTo>
                                    <a:pt x="0" y="384"/>
                                  </a:moveTo>
                                  <a:lnTo>
                                    <a:pt x="2618" y="384"/>
                                  </a:lnTo>
                                  <a:lnTo>
                                    <a:pt x="26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7308" y="-21"/>
                              <a:ext cx="2402" cy="348"/>
                              <a:chOff x="7308" y="-21"/>
                              <a:chExt cx="2402" cy="348"/>
                            </a:xfrm>
                          </wpg:grpSpPr>
                          <wps:wsp>
                            <wps:cNvPr id="2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308" y="-21"/>
                                <a:ext cx="2402" cy="348"/>
                              </a:xfrm>
                              <a:custGeom>
                                <a:avLst/>
                                <a:gdLst>
                                  <a:gd name="T0" fmla="+- 0 7308 7308"/>
                                  <a:gd name="T1" fmla="*/ T0 w 2402"/>
                                  <a:gd name="T2" fmla="+- 0 327 -21"/>
                                  <a:gd name="T3" fmla="*/ 327 h 348"/>
                                  <a:gd name="T4" fmla="+- 0 9710 7308"/>
                                  <a:gd name="T5" fmla="*/ T4 w 2402"/>
                                  <a:gd name="T6" fmla="+- 0 327 -21"/>
                                  <a:gd name="T7" fmla="*/ 327 h 348"/>
                                  <a:gd name="T8" fmla="+- 0 9710 7308"/>
                                  <a:gd name="T9" fmla="*/ T8 w 2402"/>
                                  <a:gd name="T10" fmla="+- 0 -21 -21"/>
                                  <a:gd name="T11" fmla="*/ -21 h 348"/>
                                  <a:gd name="T12" fmla="+- 0 7308 7308"/>
                                  <a:gd name="T13" fmla="*/ T12 w 2402"/>
                                  <a:gd name="T14" fmla="+- 0 -21 -21"/>
                                  <a:gd name="T15" fmla="*/ -21 h 348"/>
                                  <a:gd name="T16" fmla="+- 0 7308 7308"/>
                                  <a:gd name="T17" fmla="*/ T16 w 2402"/>
                                  <a:gd name="T18" fmla="+- 0 327 -21"/>
                                  <a:gd name="T19" fmla="*/ 327 h 3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402" h="348">
                                    <a:moveTo>
                                      <a:pt x="0" y="348"/>
                                    </a:moveTo>
                                    <a:lnTo>
                                      <a:pt x="2402" y="348"/>
                                    </a:lnTo>
                                    <a:lnTo>
                                      <a:pt x="240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10" y="-27"/>
                                <a:ext cx="2609" cy="0"/>
                                <a:chOff x="7210" y="-27"/>
                                <a:chExt cx="2609" cy="0"/>
                              </a:xfrm>
                            </wpg:grpSpPr>
                            <wps:wsp>
                              <wps:cNvPr id="25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10" y="-27"/>
                                  <a:ext cx="2609" cy="0"/>
                                </a:xfrm>
                                <a:custGeom>
                                  <a:avLst/>
                                  <a:gdLst>
                                    <a:gd name="T0" fmla="+- 0 7210 7210"/>
                                    <a:gd name="T1" fmla="*/ T0 w 2609"/>
                                    <a:gd name="T2" fmla="+- 0 9818 7210"/>
                                    <a:gd name="T3" fmla="*/ T2 w 260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609">
                                      <a:moveTo>
                                        <a:pt x="0" y="0"/>
                                      </a:moveTo>
                                      <a:lnTo>
                                        <a:pt x="260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84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10" y="369"/>
                                  <a:ext cx="2609" cy="0"/>
                                  <a:chOff x="7210" y="369"/>
                                  <a:chExt cx="2609" cy="0"/>
                                </a:xfrm>
                              </wpg:grpSpPr>
                              <wps:wsp>
                                <wps:cNvPr id="2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10" y="369"/>
                                    <a:ext cx="2609" cy="0"/>
                                  </a:xfrm>
                                  <a:custGeom>
                                    <a:avLst/>
                                    <a:gdLst>
                                      <a:gd name="T0" fmla="+- 0 7210 7210"/>
                                      <a:gd name="T1" fmla="*/ T0 w 2609"/>
                                      <a:gd name="T2" fmla="+- 0 9818 7210"/>
                                      <a:gd name="T3" fmla="*/ T2 w 260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609">
                                        <a:moveTo>
                                          <a:pt x="0" y="0"/>
                                        </a:moveTo>
                                        <a:lnTo>
                                          <a:pt x="260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84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1312A" id="Group 18" o:spid="_x0000_s1026" style="position:absolute;margin-left:359.5pt;margin-top:-1.55pt;width:131.9pt;height:20.25pt;z-index:-251658240;mso-position-horizontal-relative:page" coordorigin="7190,-31" coordsize="2638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">
                <v:group id="Group 19" o:spid="_x0000_s1027" style="position:absolute;left:7200;top:-21;width:2618;height:384" coordorigin="7200,-21" coordsize="2618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6" o:spid="_x0000_s1028" style="position:absolute;left:7200;top:-21;width:2618;height:384;visibility:visible;mso-wrap-style:square;v-text-anchor:top" coordsize="2618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" path="m,384r2618,l2618,,,,,384xe" fillcolor="#f2f2f2" stroked="f">
                    <v:path arrowok="t" o:connecttype="custom" o:connectlocs="0,363;2618,363;2618,-21;0,-21;0,363" o:connectangles="0,0,0,0,0"/>
                  </v:shape>
                  <v:group id="Group 20" o:spid="_x0000_s1029" style="position:absolute;left:7308;top:-21;width:2402;height:348" coordorigin="7308,-21" coordsize="240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5" o:spid="_x0000_s1030" style="position:absolute;left:7308;top:-21;width:2402;height:348;visibility:visible;mso-wrap-style:square;v-text-anchor:top" coordsize="240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" path="m,348r2402,l2402,,,,,348xe" fillcolor="#f2f2f2" stroked="f">
                      <v:path arrowok="t" o:connecttype="custom" o:connectlocs="0,327;2402,327;2402,-21;0,-21;0,327" o:connectangles="0,0,0,0,0"/>
                    </v:shape>
                    <v:group id="Group 21" o:spid="_x0000_s1031" style="position:absolute;left:7210;top:-27;width:2609;height:0" coordorigin="7210,-27" coordsize="2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24" o:spid="_x0000_s1032" style="position:absolute;left:7210;top:-27;width:2609;height:0;visibility:visible;mso-wrap-style:square;v-text-anchor:top" coordsize="2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" path="m,l2608,e" filled="f" strokeweight=".46pt">
                        <v:path arrowok="t" o:connecttype="custom" o:connectlocs="0,0;2608,0" o:connectangles="0,0"/>
                      </v:shape>
                      <v:group id="Group 22" o:spid="_x0000_s1033" style="position:absolute;left:7210;top:369;width:2609;height:0" coordorigin="7210,369" coordsize="2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23" o:spid="_x0000_s1034" style="position:absolute;left:7210;top:369;width:2609;height:0;visibility:visible;mso-wrap-style:square;v-text-anchor:top" coordsize="2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" path="m,l2608,e" filled="f" strokeweight=".46pt">
                          <v:path arrowok="t" o:connecttype="custom" o:connectlocs="0,0;2608,0" o:connectangles="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2B59F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1312545</wp:posOffset>
                </wp:positionH>
                <wp:positionV relativeFrom="paragraph">
                  <wp:posOffset>1200785</wp:posOffset>
                </wp:positionV>
                <wp:extent cx="4925060" cy="5715"/>
                <wp:effectExtent l="7620" t="6985" r="10795" b="635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5060" cy="5715"/>
                          <a:chOff x="2067" y="1891"/>
                          <a:chExt cx="7756" cy="9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2071" y="1896"/>
                            <a:ext cx="1615" cy="0"/>
                            <a:chOff x="2071" y="1896"/>
                            <a:chExt cx="1615" cy="0"/>
                          </a:xfrm>
                        </wpg:grpSpPr>
                        <wps:wsp>
                          <wps:cNvPr id="6" name="Freeform 17"/>
                          <wps:cNvSpPr>
                            <a:spLocks/>
                          </wps:cNvSpPr>
                          <wps:spPr bwMode="auto">
                            <a:xfrm>
                              <a:off x="2071" y="1896"/>
                              <a:ext cx="1615" cy="0"/>
                            </a:xfrm>
                            <a:custGeom>
                              <a:avLst/>
                              <a:gdLst>
                                <a:gd name="T0" fmla="+- 0 2071 2071"/>
                                <a:gd name="T1" fmla="*/ T0 w 1615"/>
                                <a:gd name="T2" fmla="+- 0 3686 2071"/>
                                <a:gd name="T3" fmla="*/ T2 w 1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15">
                                  <a:moveTo>
                                    <a:pt x="0" y="0"/>
                                  </a:moveTo>
                                  <a:lnTo>
                                    <a:pt x="1615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674" y="1896"/>
                              <a:ext cx="7" cy="0"/>
                              <a:chOff x="3674" y="1896"/>
                              <a:chExt cx="7" cy="0"/>
                            </a:xfrm>
                          </wpg:grpSpPr>
                          <wps:wsp>
                            <wps:cNvPr id="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674" y="1896"/>
                                <a:ext cx="7" cy="0"/>
                              </a:xfrm>
                              <a:custGeom>
                                <a:avLst/>
                                <a:gdLst>
                                  <a:gd name="T0" fmla="+- 0 3674 3674"/>
                                  <a:gd name="T1" fmla="*/ T0 w 7"/>
                                  <a:gd name="T2" fmla="+- 0 3682 3674"/>
                                  <a:gd name="T3" fmla="*/ T2 w 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">
                                    <a:moveTo>
                                      <a:pt x="0" y="0"/>
                                    </a:moveTo>
                                    <a:lnTo>
                                      <a:pt x="8" y="0"/>
                                    </a:lnTo>
                                  </a:path>
                                </a:pathLst>
                              </a:custGeom>
                              <a:noFill/>
                              <a:ln w="584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84" y="1896"/>
                                <a:ext cx="1762" cy="0"/>
                                <a:chOff x="3684" y="1896"/>
                                <a:chExt cx="1762" cy="0"/>
                              </a:xfrm>
                            </wpg:grpSpPr>
                            <wps:wsp>
                              <wps:cNvPr id="10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84" y="1896"/>
                                  <a:ext cx="1762" cy="0"/>
                                </a:xfrm>
                                <a:custGeom>
                                  <a:avLst/>
                                  <a:gdLst>
                                    <a:gd name="T0" fmla="+- 0 3684 3684"/>
                                    <a:gd name="T1" fmla="*/ T0 w 1762"/>
                                    <a:gd name="T2" fmla="+- 0 5446 3684"/>
                                    <a:gd name="T3" fmla="*/ T2 w 176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762">
                                      <a:moveTo>
                                        <a:pt x="0" y="0"/>
                                      </a:moveTo>
                                      <a:lnTo>
                                        <a:pt x="176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84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34" y="1896"/>
                                  <a:ext cx="7" cy="0"/>
                                  <a:chOff x="5434" y="1896"/>
                                  <a:chExt cx="7" cy="0"/>
                                </a:xfrm>
                              </wpg:grpSpPr>
                              <wps:wsp>
                                <wps:cNvPr id="1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34" y="1896"/>
                                    <a:ext cx="7" cy="0"/>
                                  </a:xfrm>
                                  <a:custGeom>
                                    <a:avLst/>
                                    <a:gdLst>
                                      <a:gd name="T0" fmla="+- 0 5434 5434"/>
                                      <a:gd name="T1" fmla="*/ T0 w 7"/>
                                      <a:gd name="T2" fmla="+- 0 5441 5434"/>
                                      <a:gd name="T3" fmla="*/ T2 w 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84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443" y="1896"/>
                                    <a:ext cx="1754" cy="0"/>
                                    <a:chOff x="5443" y="1896"/>
                                    <a:chExt cx="1754" cy="0"/>
                                  </a:xfrm>
                                </wpg:grpSpPr>
                                <wps:wsp>
                                  <wps:cNvPr id="14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43" y="1896"/>
                                      <a:ext cx="1754" cy="0"/>
                                    </a:xfrm>
                                    <a:custGeom>
                                      <a:avLst/>
                                      <a:gdLst>
                                        <a:gd name="T0" fmla="+- 0 5443 5443"/>
                                        <a:gd name="T1" fmla="*/ T0 w 1754"/>
                                        <a:gd name="T2" fmla="+- 0 7198 5443"/>
                                        <a:gd name="T3" fmla="*/ T2 w 1754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7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5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584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86" y="1896"/>
                                      <a:ext cx="7" cy="0"/>
                                      <a:chOff x="7186" y="1896"/>
                                      <a:chExt cx="7" cy="0"/>
                                    </a:xfrm>
                                  </wpg:grpSpPr>
                                  <wps:wsp>
                                    <wps:cNvPr id="16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186" y="1896"/>
                                        <a:ext cx="7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7186 7186"/>
                                          <a:gd name="T1" fmla="*/ T0 w 7"/>
                                          <a:gd name="T2" fmla="+- 0 7193 7186"/>
                                          <a:gd name="T3" fmla="*/ T2 w 7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584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7" name="Group 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95" y="1896"/>
                                        <a:ext cx="2623" cy="0"/>
                                        <a:chOff x="7195" y="1896"/>
                                        <a:chExt cx="2623" cy="0"/>
                                      </a:xfrm>
                                    </wpg:grpSpPr>
                                    <wps:wsp>
                                      <wps:cNvPr id="18" name="Freeform 1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195" y="1896"/>
                                          <a:ext cx="262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7195 7195"/>
                                            <a:gd name="T1" fmla="*/ T0 w 2623"/>
                                            <a:gd name="T2" fmla="+- 0 9818 7195"/>
                                            <a:gd name="T3" fmla="*/ T2 w 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62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62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584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0A2E4" id="Group 3" o:spid="_x0000_s1026" style="position:absolute;margin-left:103.35pt;margin-top:94.55pt;width:387.8pt;height:.45pt;z-index:-251657216;mso-position-horizontal-relative:page" coordorigin="2067,1891" coordsize="775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">
                <v:group id="Group 4" o:spid="_x0000_s1027" style="position:absolute;left:2071;top:1896;width:1615;height:0" coordorigin="2071,1896" coordsize="1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7" o:spid="_x0000_s1028" style="position:absolute;left:2071;top:1896;width:1615;height:0;visibility:visible;mso-wrap-style:square;v-text-anchor:top" coordsize="1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" path="m,l1615,e" filled="f" strokeweight=".46pt">
                    <v:path arrowok="t" o:connecttype="custom" o:connectlocs="0,0;1615,0" o:connectangles="0,0"/>
                  </v:shape>
                  <v:group id="Group 5" o:spid="_x0000_s1029" style="position:absolute;left:3674;top:1896;width:7;height:0" coordorigin="3674,1896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reeform 16" o:spid="_x0000_s1030" style="position:absolute;left:3674;top:1896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" path="m,l8,e" filled="f" strokeweight=".46pt">
                      <v:path arrowok="t" o:connecttype="custom" o:connectlocs="0,0;8,0" o:connectangles="0,0"/>
                    </v:shape>
                    <v:group id="Group 6" o:spid="_x0000_s1031" style="position:absolute;left:3684;top:1896;width:1762;height:0" coordorigin="3684,1896" coordsize="1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Freeform 15" o:spid="_x0000_s1032" style="position:absolute;left:3684;top:1896;width:1762;height:0;visibility:visible;mso-wrap-style:square;v-text-anchor:top" coordsize="1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" path="m,l1762,e" filled="f" strokeweight=".46pt">
                        <v:path arrowok="t" o:connecttype="custom" o:connectlocs="0,0;1762,0" o:connectangles="0,0"/>
                      </v:shape>
                      <v:group id="Group 7" o:spid="_x0000_s1033" style="position:absolute;left:5434;top:1896;width:7;height:0" coordorigin="5434,1896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Freeform 14" o:spid="_x0000_s1034" style="position:absolute;left:5434;top:1896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" path="m,l7,e" filled="f" strokeweight=".46pt">
                          <v:path arrowok="t" o:connecttype="custom" o:connectlocs="0,0;7,0" o:connectangles="0,0"/>
                        </v:shape>
                        <v:group id="Group 8" o:spid="_x0000_s1035" style="position:absolute;left:5443;top:1896;width:1754;height:0" coordorigin="5443,1896" coordsize="1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shape id="Freeform 13" o:spid="_x0000_s1036" style="position:absolute;left:5443;top:1896;width:1754;height:0;visibility:visible;mso-wrap-style:square;v-text-anchor:top" coordsize="1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" path="m,l1755,e" filled="f" strokeweight=".46pt">
                            <v:path arrowok="t" o:connecttype="custom" o:connectlocs="0,0;1755,0" o:connectangles="0,0"/>
                          </v:shape>
                          <v:group id="Group 9" o:spid="_x0000_s1037" style="position:absolute;left:7186;top:1896;width:7;height:0" coordorigin="7186,1896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shape id="Freeform 12" o:spid="_x0000_s1038" style="position:absolute;left:7186;top:1896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" path="m,l7,e" filled="f" strokeweight=".46pt">
                              <v:path arrowok="t" o:connecttype="custom" o:connectlocs="0,0;7,0" o:connectangles="0,0"/>
                            </v:shape>
                            <v:group id="Group 10" o:spid="_x0000_s1039" style="position:absolute;left:7195;top:1896;width:2623;height:0" coordorigin="7195,1896" coordsize="26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shape id="Freeform 11" o:spid="_x0000_s1040" style="position:absolute;left:7195;top:1896;width:2623;height:0;visibility:visible;mso-wrap-style:square;v-text-anchor:top" coordsize="26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" path="m,l2623,e" filled="f" strokeweight=".46pt">
                                <v:path arrowok="t" o:connecttype="custom" o:connectlocs="0,0;2623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2B59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1321435</wp:posOffset>
                </wp:positionH>
                <wp:positionV relativeFrom="paragraph">
                  <wp:posOffset>-13335</wp:posOffset>
                </wp:positionV>
                <wp:extent cx="4097655" cy="1112520"/>
                <wp:effectExtent l="0" t="2540" r="63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48"/>
                              <w:gridCol w:w="1541"/>
                              <w:gridCol w:w="1399"/>
                              <w:gridCol w:w="1660"/>
                            </w:tblGrid>
                            <w:tr w:rsidR="008361DA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F2F2F2"/>
                                </w:tcPr>
                                <w:p w:rsidR="008361DA" w:rsidRDefault="008361DA">
                                  <w:pPr>
                                    <w:spacing w:before="52"/>
                                    <w:ind w:left="3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/>
                                </w:tcPr>
                                <w:p w:rsidR="008361DA" w:rsidRDefault="008361DA">
                                  <w:pPr>
                                    <w:spacing w:before="55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5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4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</w:rPr>
                                    <w:t>but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an</w:t>
                                  </w:r>
                                  <w:proofErr w:type="spellEnd"/>
                                </w:p>
                              </w:tc>
                            </w:tr>
                            <w:tr w:rsidR="008361DA">
                              <w:trPr>
                                <w:trHeight w:hRule="exact" w:val="273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before="5"/>
                                    <w:ind w:left="38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85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before="5"/>
                                    <w:ind w:left="508" w:right="813"/>
                                    <w:jc w:val="center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before="5"/>
                                    <w:ind w:left="84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before="5"/>
                                    <w:ind w:left="43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at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proofErr w:type="spellEnd"/>
                                </w:p>
                              </w:tc>
                            </w:tr>
                            <w:tr w:rsidR="008361DA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4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71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508" w:right="813"/>
                                    <w:jc w:val="center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84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3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proofErr w:type="spellEnd"/>
                                </w:p>
                              </w:tc>
                            </w:tr>
                            <w:tr w:rsidR="008361DA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4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56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503" w:right="805"/>
                                    <w:jc w:val="center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84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3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</w:tr>
                            <w:tr w:rsidR="008361DA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4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503" w:right="805"/>
                                    <w:jc w:val="center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84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3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ang</w:t>
                                  </w:r>
                                  <w:proofErr w:type="spellEnd"/>
                                </w:p>
                              </w:tc>
                            </w:tr>
                            <w:tr w:rsidR="008361DA">
                              <w:trPr>
                                <w:trHeight w:hRule="exact" w:val="336"/>
                              </w:trPr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50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508" w:right="813"/>
                                    <w:jc w:val="center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842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1DA" w:rsidRDefault="008361DA">
                                  <w:pPr>
                                    <w:spacing w:line="240" w:lineRule="exact"/>
                                    <w:ind w:left="434"/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  <w:szCs w:val="22"/>
                                    </w:rPr>
                                    <w:t>al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361DA" w:rsidRDefault="008361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05pt;margin-top:-1.05pt;width:322.65pt;height:87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zqsAIAAKo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48"/>
                        <w:gridCol w:w="1541"/>
                        <w:gridCol w:w="1399"/>
                        <w:gridCol w:w="1660"/>
                      </w:tblGrid>
                      <w:tr w:rsidR="008361DA">
                        <w:trPr>
                          <w:trHeight w:hRule="exact" w:val="384"/>
                        </w:trPr>
                        <w:tc>
                          <w:tcPr>
                            <w:tcW w:w="1848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F2F2F2"/>
                          </w:tcPr>
                          <w:p w:rsidR="008361DA" w:rsidRDefault="008361DA">
                            <w:pPr>
                              <w:spacing w:before="52"/>
                              <w:ind w:left="310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2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Ni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2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ai</w:t>
                            </w:r>
                            <w:proofErr w:type="spellEnd"/>
                          </w:p>
                        </w:tc>
                        <w:tc>
                          <w:tcPr>
                            <w:tcW w:w="460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/>
                          </w:tcPr>
                          <w:p w:rsidR="008361DA" w:rsidRDefault="008361DA">
                            <w:pPr>
                              <w:spacing w:before="55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3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2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ut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4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</w:rPr>
                              <w:t>but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an</w:t>
                            </w:r>
                            <w:proofErr w:type="spellEnd"/>
                          </w:p>
                        </w:tc>
                      </w:tr>
                      <w:tr w:rsidR="008361DA">
                        <w:trPr>
                          <w:trHeight w:hRule="exact" w:val="273"/>
                        </w:trPr>
                        <w:tc>
                          <w:tcPr>
                            <w:tcW w:w="1848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before="5"/>
                              <w:ind w:left="38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85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before="5"/>
                              <w:ind w:left="508" w:right="813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before="5"/>
                              <w:ind w:left="84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before="5"/>
                              <w:ind w:left="43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proofErr w:type="spellEnd"/>
                          </w:p>
                        </w:tc>
                      </w:tr>
                      <w:tr w:rsidR="008361DA">
                        <w:trPr>
                          <w:trHeight w:hRule="exact" w:val="253"/>
                        </w:trPr>
                        <w:tc>
                          <w:tcPr>
                            <w:tcW w:w="18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4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71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508" w:right="813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84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3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proofErr w:type="spellEnd"/>
                          </w:p>
                        </w:tc>
                      </w:tr>
                      <w:tr w:rsidR="008361DA">
                        <w:trPr>
                          <w:trHeight w:hRule="exact" w:val="253"/>
                        </w:trPr>
                        <w:tc>
                          <w:tcPr>
                            <w:tcW w:w="18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4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56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503" w:right="805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84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3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</w:p>
                        </w:tc>
                      </w:tr>
                      <w:tr w:rsidR="008361DA">
                        <w:trPr>
                          <w:trHeight w:hRule="exact" w:val="252"/>
                        </w:trPr>
                        <w:tc>
                          <w:tcPr>
                            <w:tcW w:w="18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4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41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503" w:right="805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84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3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</w:p>
                        </w:tc>
                      </w:tr>
                      <w:tr w:rsidR="008361DA">
                        <w:trPr>
                          <w:trHeight w:hRule="exact" w:val="336"/>
                        </w:trPr>
                        <w:tc>
                          <w:tcPr>
                            <w:tcW w:w="18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50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508" w:right="813"/>
                              <w:jc w:val="center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842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1DA" w:rsidRDefault="008361DA">
                            <w:pPr>
                              <w:spacing w:line="240" w:lineRule="exact"/>
                              <w:ind w:left="434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  <w:t>al</w:t>
                            </w:r>
                            <w:proofErr w:type="spellEnd"/>
                          </w:p>
                        </w:tc>
                      </w:tr>
                    </w:tbl>
                    <w:p w:rsidR="008361DA" w:rsidRDefault="008361DA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3C3E1E" w:rsidRPr="002B59FC">
        <w:rPr>
          <w:rFonts w:eastAsia="Arial"/>
          <w:b/>
          <w:spacing w:val="4"/>
          <w:w w:val="99"/>
          <w:sz w:val="24"/>
          <w:szCs w:val="24"/>
        </w:rPr>
        <w:t>M</w:t>
      </w:r>
      <w:r w:rsidR="003C3E1E" w:rsidRPr="002B59FC">
        <w:rPr>
          <w:rFonts w:eastAsia="Arial"/>
          <w:b/>
          <w:spacing w:val="1"/>
          <w:w w:val="99"/>
          <w:sz w:val="24"/>
          <w:szCs w:val="24"/>
        </w:rPr>
        <w:t>ut</w:t>
      </w:r>
      <w:r w:rsidR="003C3E1E" w:rsidRPr="002B59FC">
        <w:rPr>
          <w:rFonts w:eastAsia="Arial"/>
          <w:b/>
          <w:w w:val="99"/>
          <w:sz w:val="24"/>
          <w:szCs w:val="24"/>
        </w:rPr>
        <w:t>u</w:t>
      </w:r>
      <w:proofErr w:type="spellEnd"/>
    </w:p>
    <w:p w:rsidR="000E05CA" w:rsidRPr="002B59FC" w:rsidRDefault="003C3E1E" w:rsidP="002B59FC">
      <w:pPr>
        <w:ind w:left="458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spacing w:val="-1"/>
          <w:position w:val="-1"/>
          <w:sz w:val="24"/>
          <w:szCs w:val="24"/>
        </w:rPr>
        <w:lastRenderedPageBreak/>
        <w:t>A</w:t>
      </w:r>
      <w:r w:rsidRPr="002B59FC">
        <w:rPr>
          <w:rFonts w:eastAsia="Arial"/>
          <w:position w:val="-1"/>
          <w:sz w:val="24"/>
          <w:szCs w:val="24"/>
        </w:rPr>
        <w:t>spek</w:t>
      </w:r>
      <w:r w:rsidRPr="002B59FC">
        <w:rPr>
          <w:rFonts w:eastAsia="Arial"/>
          <w:spacing w:val="1"/>
          <w:position w:val="-1"/>
          <w:sz w:val="24"/>
          <w:szCs w:val="24"/>
        </w:rPr>
        <w:t>-</w:t>
      </w:r>
      <w:r w:rsidRPr="002B59FC">
        <w:rPr>
          <w:rFonts w:eastAsia="Arial"/>
          <w:position w:val="-1"/>
          <w:sz w:val="24"/>
          <w:szCs w:val="24"/>
        </w:rPr>
        <w:t>asp</w:t>
      </w:r>
      <w:r w:rsidRPr="002B59FC">
        <w:rPr>
          <w:rFonts w:eastAsia="Arial"/>
          <w:spacing w:val="-3"/>
          <w:position w:val="-1"/>
          <w:sz w:val="24"/>
          <w:szCs w:val="24"/>
        </w:rPr>
        <w:t>e</w:t>
      </w:r>
      <w:r w:rsidRPr="002B59FC">
        <w:rPr>
          <w:rFonts w:eastAsia="Arial"/>
          <w:position w:val="-1"/>
          <w:sz w:val="24"/>
          <w:szCs w:val="24"/>
        </w:rPr>
        <w:t>k</w:t>
      </w:r>
      <w:proofErr w:type="spellEnd"/>
      <w:r w:rsidRPr="002B59FC">
        <w:rPr>
          <w:rFonts w:eastAsia="Arial"/>
          <w:spacing w:val="1"/>
          <w:position w:val="-1"/>
          <w:sz w:val="24"/>
          <w:szCs w:val="24"/>
        </w:rPr>
        <w:t xml:space="preserve"> </w:t>
      </w:r>
      <w:r w:rsidRPr="002B59FC">
        <w:rPr>
          <w:rFonts w:eastAsia="Arial"/>
          <w:spacing w:val="-2"/>
          <w:position w:val="-1"/>
          <w:sz w:val="24"/>
          <w:szCs w:val="24"/>
        </w:rPr>
        <w:t>y</w:t>
      </w:r>
      <w:r w:rsidRPr="002B59FC">
        <w:rPr>
          <w:rFonts w:eastAsia="Arial"/>
          <w:position w:val="-1"/>
          <w:sz w:val="24"/>
          <w:szCs w:val="24"/>
        </w:rPr>
        <w:t>ang</w:t>
      </w:r>
      <w:r w:rsidRPr="002B59FC">
        <w:rPr>
          <w:rFonts w:eastAsia="Arial"/>
          <w:spacing w:val="3"/>
          <w:position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position w:val="-1"/>
          <w:sz w:val="24"/>
          <w:szCs w:val="24"/>
        </w:rPr>
        <w:t>d</w:t>
      </w:r>
      <w:r w:rsidRPr="002B59FC">
        <w:rPr>
          <w:rFonts w:eastAsia="Arial"/>
          <w:spacing w:val="-1"/>
          <w:position w:val="-1"/>
          <w:sz w:val="24"/>
          <w:szCs w:val="24"/>
        </w:rPr>
        <w:t>i</w:t>
      </w:r>
      <w:r w:rsidRPr="002B59FC">
        <w:rPr>
          <w:rFonts w:eastAsia="Arial"/>
          <w:position w:val="-1"/>
          <w:sz w:val="24"/>
          <w:szCs w:val="24"/>
        </w:rPr>
        <w:t>n</w:t>
      </w:r>
      <w:r w:rsidRPr="002B59FC">
        <w:rPr>
          <w:rFonts w:eastAsia="Arial"/>
          <w:spacing w:val="-1"/>
          <w:position w:val="-1"/>
          <w:sz w:val="24"/>
          <w:szCs w:val="24"/>
        </w:rPr>
        <w:t>il</w:t>
      </w:r>
      <w:r w:rsidRPr="002B59FC">
        <w:rPr>
          <w:rFonts w:eastAsia="Arial"/>
          <w:position w:val="-1"/>
          <w:sz w:val="24"/>
          <w:szCs w:val="24"/>
        </w:rPr>
        <w:t>ai</w:t>
      </w:r>
      <w:proofErr w:type="spellEnd"/>
      <w:r w:rsidRPr="002B59FC">
        <w:rPr>
          <w:rFonts w:eastAsia="Arial"/>
          <w:position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position w:val="-1"/>
          <w:sz w:val="24"/>
          <w:szCs w:val="24"/>
        </w:rPr>
        <w:t>da</w:t>
      </w:r>
      <w:r w:rsidRPr="002B59FC">
        <w:rPr>
          <w:rFonts w:eastAsia="Arial"/>
          <w:spacing w:val="-1"/>
          <w:position w:val="-1"/>
          <w:sz w:val="24"/>
          <w:szCs w:val="24"/>
        </w:rPr>
        <w:t>l</w:t>
      </w:r>
      <w:r w:rsidRPr="002B59FC">
        <w:rPr>
          <w:rFonts w:eastAsia="Arial"/>
          <w:position w:val="-1"/>
          <w:sz w:val="24"/>
          <w:szCs w:val="24"/>
        </w:rPr>
        <w:t>am</w:t>
      </w:r>
      <w:proofErr w:type="spellEnd"/>
      <w:r w:rsidRPr="002B59FC">
        <w:rPr>
          <w:rFonts w:eastAsia="Arial"/>
          <w:spacing w:val="2"/>
          <w:position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position w:val="-1"/>
          <w:sz w:val="24"/>
          <w:szCs w:val="24"/>
        </w:rPr>
        <w:t>pene</w:t>
      </w:r>
      <w:r w:rsidRPr="002B59FC">
        <w:rPr>
          <w:rFonts w:eastAsia="Arial"/>
          <w:spacing w:val="-3"/>
          <w:position w:val="-1"/>
          <w:sz w:val="24"/>
          <w:szCs w:val="24"/>
        </w:rPr>
        <w:t>n</w:t>
      </w:r>
      <w:r w:rsidRPr="002B59FC">
        <w:rPr>
          <w:rFonts w:eastAsia="Arial"/>
          <w:spacing w:val="1"/>
          <w:position w:val="-1"/>
          <w:sz w:val="24"/>
          <w:szCs w:val="24"/>
        </w:rPr>
        <w:t>t</w:t>
      </w:r>
      <w:r w:rsidRPr="002B59FC">
        <w:rPr>
          <w:rFonts w:eastAsia="Arial"/>
          <w:position w:val="-1"/>
          <w:sz w:val="24"/>
          <w:szCs w:val="24"/>
        </w:rPr>
        <w:t>uan</w:t>
      </w:r>
      <w:proofErr w:type="spellEnd"/>
      <w:r w:rsidRPr="002B59FC">
        <w:rPr>
          <w:rFonts w:eastAsia="Arial"/>
          <w:spacing w:val="-2"/>
          <w:position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position w:val="-1"/>
          <w:sz w:val="24"/>
          <w:szCs w:val="24"/>
        </w:rPr>
        <w:t>Nil</w:t>
      </w:r>
      <w:r w:rsidRPr="002B59FC">
        <w:rPr>
          <w:rFonts w:eastAsia="Arial"/>
          <w:position w:val="-1"/>
          <w:sz w:val="24"/>
          <w:szCs w:val="24"/>
        </w:rPr>
        <w:t>ai</w:t>
      </w:r>
      <w:proofErr w:type="spellEnd"/>
      <w:r w:rsidRPr="002B59FC">
        <w:rPr>
          <w:rFonts w:eastAsia="Arial"/>
          <w:position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position w:val="-1"/>
          <w:sz w:val="24"/>
          <w:szCs w:val="24"/>
        </w:rPr>
        <w:t>A</w:t>
      </w:r>
      <w:r w:rsidRPr="002B59FC">
        <w:rPr>
          <w:rFonts w:eastAsia="Arial"/>
          <w:spacing w:val="2"/>
          <w:position w:val="-1"/>
          <w:sz w:val="24"/>
          <w:szCs w:val="24"/>
        </w:rPr>
        <w:t>k</w:t>
      </w:r>
      <w:r w:rsidRPr="002B59FC">
        <w:rPr>
          <w:rFonts w:eastAsia="Arial"/>
          <w:position w:val="-1"/>
          <w:sz w:val="24"/>
          <w:szCs w:val="24"/>
        </w:rPr>
        <w:t>h</w:t>
      </w:r>
      <w:r w:rsidRPr="002B59FC">
        <w:rPr>
          <w:rFonts w:eastAsia="Arial"/>
          <w:spacing w:val="-1"/>
          <w:position w:val="-1"/>
          <w:sz w:val="24"/>
          <w:szCs w:val="24"/>
        </w:rPr>
        <w:t>ir</w:t>
      </w:r>
      <w:proofErr w:type="spellEnd"/>
      <w:r w:rsidRPr="002B59FC">
        <w:rPr>
          <w:rFonts w:eastAsia="Arial"/>
          <w:position w:val="-1"/>
          <w:sz w:val="24"/>
          <w:szCs w:val="24"/>
        </w:rPr>
        <w:t xml:space="preserve">, </w:t>
      </w:r>
      <w:proofErr w:type="spellStart"/>
      <w:r w:rsidRPr="002B59FC">
        <w:rPr>
          <w:rFonts w:eastAsia="Arial"/>
          <w:spacing w:val="1"/>
          <w:position w:val="-1"/>
          <w:sz w:val="24"/>
          <w:szCs w:val="24"/>
        </w:rPr>
        <w:t>m</w:t>
      </w:r>
      <w:r w:rsidRPr="002B59FC">
        <w:rPr>
          <w:rFonts w:eastAsia="Arial"/>
          <w:position w:val="-1"/>
          <w:sz w:val="24"/>
          <w:szCs w:val="24"/>
        </w:rPr>
        <w:t>e</w:t>
      </w:r>
      <w:r w:rsidRPr="002B59FC">
        <w:rPr>
          <w:rFonts w:eastAsia="Arial"/>
          <w:spacing w:val="-1"/>
          <w:position w:val="-1"/>
          <w:sz w:val="24"/>
          <w:szCs w:val="24"/>
        </w:rPr>
        <w:t>li</w:t>
      </w:r>
      <w:r w:rsidRPr="002B59FC">
        <w:rPr>
          <w:rFonts w:eastAsia="Arial"/>
          <w:position w:val="-1"/>
          <w:sz w:val="24"/>
          <w:szCs w:val="24"/>
        </w:rPr>
        <w:t>pu</w:t>
      </w:r>
      <w:r w:rsidRPr="002B59FC">
        <w:rPr>
          <w:rFonts w:eastAsia="Arial"/>
          <w:spacing w:val="1"/>
          <w:position w:val="-1"/>
          <w:sz w:val="24"/>
          <w:szCs w:val="24"/>
        </w:rPr>
        <w:t>t</w:t>
      </w:r>
      <w:r w:rsidRPr="002B59FC">
        <w:rPr>
          <w:rFonts w:eastAsia="Arial"/>
          <w:spacing w:val="-1"/>
          <w:position w:val="-1"/>
          <w:sz w:val="24"/>
          <w:szCs w:val="24"/>
        </w:rPr>
        <w:t>i</w:t>
      </w:r>
      <w:proofErr w:type="spellEnd"/>
      <w:r w:rsidRPr="002B59FC">
        <w:rPr>
          <w:rFonts w:eastAsia="Arial"/>
          <w:position w:val="-1"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813"/>
      </w:tblGrid>
      <w:tr w:rsidR="000E05CA" w:rsidRPr="002B59FC" w:rsidTr="008361DA">
        <w:trPr>
          <w:trHeight w:hRule="exact" w:val="508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40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Symbol"/>
                <w:sz w:val="24"/>
                <w:szCs w:val="24"/>
              </w:rPr>
              <w:t></w:t>
            </w:r>
            <w:r w:rsidRPr="002B59FC">
              <w:rPr>
                <w:sz w:val="24"/>
                <w:szCs w:val="24"/>
              </w:rPr>
              <w:t xml:space="preserve">   </w:t>
            </w:r>
            <w:r w:rsidRPr="002B59FC"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j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n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z w:val="24"/>
                <w:szCs w:val="24"/>
              </w:rPr>
              <w:t>ah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es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(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S</w:t>
            </w:r>
            <w:r w:rsidRPr="002B59FC">
              <w:rPr>
                <w:rFonts w:eastAsia="Arial"/>
                <w:sz w:val="24"/>
                <w:szCs w:val="24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353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>2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5</w:t>
            </w:r>
            <w:r w:rsidRPr="002B59FC">
              <w:rPr>
                <w:rFonts w:eastAsia="Arial"/>
                <w:sz w:val="24"/>
                <w:szCs w:val="24"/>
              </w:rPr>
              <w:t>%</w:t>
            </w:r>
          </w:p>
        </w:tc>
      </w:tr>
      <w:tr w:rsidR="000E05CA" w:rsidRPr="002B59FC" w:rsidTr="008361DA">
        <w:trPr>
          <w:trHeight w:hRule="exact" w:val="394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40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Symbol"/>
                <w:sz w:val="24"/>
                <w:szCs w:val="24"/>
              </w:rPr>
              <w:t></w:t>
            </w:r>
            <w:r w:rsidRPr="002B59FC">
              <w:rPr>
                <w:sz w:val="24"/>
                <w:szCs w:val="24"/>
              </w:rPr>
              <w:t xml:space="preserve">   </w:t>
            </w:r>
            <w:r w:rsidRPr="002B59FC"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j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k</w:t>
            </w:r>
            <w:r w:rsidRPr="002B59FC">
              <w:rPr>
                <w:rFonts w:eastAsia="Arial"/>
                <w:sz w:val="24"/>
                <w:szCs w:val="24"/>
              </w:rPr>
              <w:t>h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r</w:t>
            </w:r>
            <w:proofErr w:type="spellEnd"/>
            <w:r w:rsidRPr="002B59FC">
              <w:rPr>
                <w:rFonts w:eastAsia="Arial"/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er</w:t>
            </w:r>
            <w:r w:rsidRPr="002B59FC">
              <w:rPr>
                <w:rFonts w:eastAsia="Arial"/>
                <w:spacing w:val="38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z w:val="24"/>
                <w:szCs w:val="24"/>
              </w:rPr>
              <w:t>(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UAS</w:t>
            </w:r>
            <w:r w:rsidRPr="002B59FC">
              <w:rPr>
                <w:rFonts w:eastAsia="Arial"/>
                <w:sz w:val="24"/>
                <w:szCs w:val="24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353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>30%</w:t>
            </w:r>
          </w:p>
        </w:tc>
      </w:tr>
      <w:tr w:rsidR="000E05CA" w:rsidRPr="002B59FC" w:rsidTr="008361DA">
        <w:trPr>
          <w:trHeight w:hRule="exact" w:val="394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40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Symbol"/>
                <w:sz w:val="24"/>
                <w:szCs w:val="24"/>
              </w:rPr>
              <w:t></w:t>
            </w:r>
            <w:r w:rsidRPr="002B59FC">
              <w:rPr>
                <w:sz w:val="24"/>
                <w:szCs w:val="24"/>
              </w:rPr>
              <w:t xml:space="preserve">   </w:t>
            </w:r>
            <w:r w:rsidRPr="002B59FC"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z w:val="24"/>
                <w:szCs w:val="24"/>
              </w:rPr>
              <w:t>as</w:t>
            </w:r>
            <w:proofErr w:type="spellEnd"/>
            <w:r w:rsidRPr="002B59FC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z w:val="24"/>
                <w:szCs w:val="24"/>
              </w:rPr>
              <w:t>dan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K</w:t>
            </w:r>
            <w:r w:rsidRPr="002B59FC">
              <w:rPr>
                <w:rFonts w:eastAsia="Arial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353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>3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5</w:t>
            </w:r>
            <w:r w:rsidRPr="002B59FC">
              <w:rPr>
                <w:rFonts w:eastAsia="Arial"/>
                <w:sz w:val="24"/>
                <w:szCs w:val="24"/>
              </w:rPr>
              <w:t>%</w:t>
            </w:r>
          </w:p>
        </w:tc>
      </w:tr>
      <w:tr w:rsidR="000E05CA" w:rsidRPr="002B59FC" w:rsidTr="008361DA">
        <w:trPr>
          <w:trHeight w:hRule="exact" w:val="600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40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Symbol"/>
                <w:sz w:val="24"/>
                <w:szCs w:val="24"/>
              </w:rPr>
              <w:t></w:t>
            </w:r>
            <w:r w:rsidRPr="002B59FC">
              <w:rPr>
                <w:sz w:val="24"/>
                <w:szCs w:val="24"/>
              </w:rPr>
              <w:t xml:space="preserve">   </w:t>
            </w:r>
            <w:r w:rsidRPr="002B59FC"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K</w:t>
            </w:r>
            <w:r w:rsidRPr="002B59FC">
              <w:rPr>
                <w:rFonts w:eastAsia="Arial"/>
                <w:sz w:val="24"/>
                <w:szCs w:val="24"/>
              </w:rPr>
              <w:t>ehad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z w:val="24"/>
                <w:szCs w:val="24"/>
              </w:rPr>
              <w:t>dan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k</w:t>
            </w:r>
            <w:r w:rsidRPr="002B59FC">
              <w:rPr>
                <w:rFonts w:eastAsia="Arial"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3C3E1E" w:rsidP="002B59FC">
            <w:pPr>
              <w:ind w:left="353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>10%</w:t>
            </w:r>
          </w:p>
        </w:tc>
      </w:tr>
      <w:tr w:rsidR="000E05CA" w:rsidRPr="002B59FC" w:rsidTr="008361DA">
        <w:trPr>
          <w:trHeight w:hRule="exact" w:val="664"/>
        </w:trPr>
        <w:tc>
          <w:tcPr>
            <w:tcW w:w="3558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42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C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m</w:t>
            </w:r>
            <w:r w:rsidR="008361DA">
              <w:rPr>
                <w:rFonts w:eastAsia="Arial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</w:tbl>
    <w:p w:rsidR="008361DA" w:rsidRDefault="008361DA" w:rsidP="002B59FC">
      <w:pPr>
        <w:ind w:left="527"/>
        <w:rPr>
          <w:rFonts w:eastAsia="Arial"/>
          <w:sz w:val="24"/>
          <w:szCs w:val="24"/>
        </w:rPr>
      </w:pPr>
    </w:p>
    <w:p w:rsidR="008361DA" w:rsidRDefault="008361DA" w:rsidP="002B59FC">
      <w:pPr>
        <w:ind w:left="527"/>
        <w:rPr>
          <w:rFonts w:eastAsia="Arial"/>
          <w:sz w:val="24"/>
          <w:szCs w:val="24"/>
        </w:rPr>
      </w:pPr>
    </w:p>
    <w:p w:rsid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r w:rsidRPr="008361DA">
        <w:rPr>
          <w:rFonts w:eastAsia="Arial"/>
          <w:spacing w:val="-1"/>
          <w:sz w:val="24"/>
          <w:szCs w:val="24"/>
        </w:rPr>
        <w:t>Nil</w:t>
      </w:r>
      <w:r w:rsidRPr="008361DA">
        <w:rPr>
          <w:rFonts w:eastAsia="Arial"/>
          <w:sz w:val="24"/>
          <w:szCs w:val="24"/>
        </w:rPr>
        <w:t>ai</w:t>
      </w:r>
      <w:proofErr w:type="spellEnd"/>
      <w:r w:rsidRPr="008361DA">
        <w:rPr>
          <w:rFonts w:eastAsia="Arial"/>
          <w:spacing w:val="55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ehad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pacing w:val="5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dan</w:t>
      </w:r>
      <w:proofErr w:type="spellEnd"/>
      <w:r w:rsidRPr="008361DA">
        <w:rPr>
          <w:rFonts w:eastAsia="Arial"/>
          <w:spacing w:val="5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</w:t>
      </w:r>
      <w:r w:rsidRPr="008361DA">
        <w:rPr>
          <w:rFonts w:eastAsia="Arial"/>
          <w:spacing w:val="-3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kap</w:t>
      </w:r>
      <w:proofErr w:type="spellEnd"/>
      <w:r w:rsidRPr="008361DA">
        <w:rPr>
          <w:rFonts w:eastAsia="Arial"/>
          <w:spacing w:val="5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su</w:t>
      </w:r>
      <w:r w:rsidRPr="008361DA">
        <w:rPr>
          <w:rFonts w:eastAsia="Arial"/>
          <w:spacing w:val="-3"/>
          <w:sz w:val="24"/>
          <w:szCs w:val="24"/>
        </w:rPr>
        <w:t>d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pacing w:val="56"/>
          <w:sz w:val="24"/>
          <w:szCs w:val="24"/>
        </w:rPr>
        <w:t xml:space="preserve"> 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r</w:t>
      </w:r>
      <w:r w:rsidRPr="008361DA">
        <w:rPr>
          <w:rFonts w:eastAsia="Arial"/>
          <w:spacing w:val="55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ahas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s</w:t>
      </w:r>
      <w:r w:rsidRPr="008361DA">
        <w:rPr>
          <w:rFonts w:eastAsia="Arial"/>
          <w:spacing w:val="-3"/>
          <w:sz w:val="24"/>
          <w:szCs w:val="24"/>
        </w:rPr>
        <w:t>w</w:t>
      </w:r>
      <w:r w:rsidRPr="008361DA">
        <w:rPr>
          <w:rFonts w:eastAsia="Arial"/>
          <w:sz w:val="24"/>
          <w:szCs w:val="24"/>
        </w:rPr>
        <w:t>a</w:t>
      </w:r>
      <w:proofErr w:type="spellEnd"/>
      <w:r w:rsidRPr="008361DA">
        <w:rPr>
          <w:rFonts w:eastAsia="Arial"/>
          <w:spacing w:val="5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dapat</w:t>
      </w:r>
      <w:proofErr w:type="spellEnd"/>
      <w:r w:rsidRPr="008361DA">
        <w:rPr>
          <w:rFonts w:eastAsia="Arial"/>
          <w:spacing w:val="57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rm</w:t>
      </w:r>
      <w:r w:rsidRPr="008361DA">
        <w:rPr>
          <w:rFonts w:eastAsia="Arial"/>
          <w:spacing w:val="-3"/>
          <w:sz w:val="24"/>
          <w:szCs w:val="24"/>
        </w:rPr>
        <w:t>o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-2"/>
          <w:sz w:val="24"/>
          <w:szCs w:val="24"/>
        </w:rPr>
        <w:t>v</w:t>
      </w:r>
      <w:r w:rsidRPr="008361DA">
        <w:rPr>
          <w:rFonts w:eastAsia="Arial"/>
          <w:sz w:val="24"/>
          <w:szCs w:val="24"/>
        </w:rPr>
        <w:t>asi</w:t>
      </w:r>
      <w:proofErr w:type="spellEnd"/>
      <w:r w:rsidRPr="008361DA">
        <w:rPr>
          <w:rFonts w:eastAsia="Arial"/>
          <w:spacing w:val="55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un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uk</w:t>
      </w:r>
      <w:proofErr w:type="spellEnd"/>
      <w:r w:rsidR="008361DA" w:rsidRPr="008361DA"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 w:rsidRPr="008361DA">
        <w:rPr>
          <w:rFonts w:eastAsia="Arial"/>
          <w:sz w:val="24"/>
          <w:szCs w:val="24"/>
        </w:rPr>
        <w:t>se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u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li</w:t>
      </w:r>
      <w:r w:rsidRPr="008361DA">
        <w:rPr>
          <w:rFonts w:eastAsia="Arial"/>
          <w:sz w:val="24"/>
          <w:szCs w:val="24"/>
        </w:rPr>
        <w:t>ha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a</w:t>
      </w:r>
      <w:proofErr w:type="spellEnd"/>
      <w:proofErr w:type="gram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8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</w:t>
      </w:r>
      <w:r w:rsidRPr="008361DA">
        <w:rPr>
          <w:rFonts w:eastAsia="Arial"/>
          <w:spacing w:val="-3"/>
          <w:sz w:val="24"/>
          <w:szCs w:val="24"/>
        </w:rPr>
        <w:t>i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p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dan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p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pacing w:val="-1"/>
          <w:sz w:val="24"/>
          <w:szCs w:val="24"/>
        </w:rPr>
        <w:t>il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u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sesuai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5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den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29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n</w:t>
      </w:r>
      <w:r w:rsidRPr="008361DA">
        <w:rPr>
          <w:rFonts w:eastAsia="Arial"/>
          <w:spacing w:val="-3"/>
          <w:sz w:val="24"/>
          <w:szCs w:val="24"/>
        </w:rPr>
        <w:t>o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pacing w:val="-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a</w:t>
      </w:r>
      <w:proofErr w:type="spellEnd"/>
      <w:r w:rsidRPr="008361DA">
        <w:rPr>
          <w:rFonts w:eastAsia="Arial"/>
          <w:sz w:val="24"/>
          <w:szCs w:val="24"/>
        </w:rPr>
        <w:t xml:space="preserve">, </w:t>
      </w:r>
      <w:r w:rsidRPr="008361DA">
        <w:rPr>
          <w:rFonts w:eastAsia="Arial"/>
          <w:spacing w:val="28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r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2"/>
          <w:sz w:val="24"/>
          <w:szCs w:val="24"/>
        </w:rPr>
        <w:t>s</w:t>
      </w:r>
      <w:r w:rsidRPr="008361DA">
        <w:rPr>
          <w:rFonts w:eastAsia="Arial"/>
          <w:sz w:val="24"/>
          <w:szCs w:val="24"/>
        </w:rPr>
        <w:t>uk</w:t>
      </w:r>
      <w:proofErr w:type="spellEnd"/>
      <w:r w:rsidRPr="008361DA">
        <w:rPr>
          <w:rFonts w:eastAsia="Arial"/>
          <w:sz w:val="24"/>
          <w:szCs w:val="24"/>
        </w:rPr>
        <w:t xml:space="preserve">   </w:t>
      </w:r>
      <w:r w:rsidRPr="008361DA">
        <w:rPr>
          <w:rFonts w:eastAsia="Arial"/>
          <w:spacing w:val="58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am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="008361DA">
        <w:rPr>
          <w:rFonts w:eastAsia="Arial"/>
          <w:sz w:val="24"/>
          <w:szCs w:val="24"/>
        </w:rPr>
        <w:t>b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r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o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un</w:t>
      </w:r>
      <w:r w:rsidRPr="008361DA">
        <w:rPr>
          <w:rFonts w:eastAsia="Arial"/>
          <w:spacing w:val="-3"/>
          <w:sz w:val="24"/>
          <w:szCs w:val="24"/>
        </w:rPr>
        <w:t>i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asi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su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z w:val="24"/>
          <w:szCs w:val="24"/>
        </w:rPr>
        <w:t>g</w:t>
      </w:r>
      <w:proofErr w:type="spellEnd"/>
      <w:r w:rsidRPr="008361DA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aupun</w:t>
      </w:r>
      <w:proofErr w:type="spellEnd"/>
      <w:r w:rsidRPr="008361DA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k</w:t>
      </w:r>
      <w:proofErr w:type="spellEnd"/>
      <w:r w:rsidRPr="008361DA">
        <w:rPr>
          <w:rFonts w:eastAsia="Arial"/>
          <w:spacing w:val="3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su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z w:val="24"/>
          <w:szCs w:val="24"/>
        </w:rPr>
        <w:t>g</w:t>
      </w:r>
      <w:proofErr w:type="spellEnd"/>
      <w:r w:rsidRPr="008361DA">
        <w:rPr>
          <w:rFonts w:eastAsia="Arial"/>
          <w:sz w:val="24"/>
          <w:szCs w:val="24"/>
        </w:rPr>
        <w:t>.</w:t>
      </w:r>
    </w:p>
    <w:p w:rsid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proofErr w:type="gramStart"/>
      <w:r w:rsidRPr="008361DA">
        <w:rPr>
          <w:rFonts w:eastAsia="Arial"/>
          <w:spacing w:val="-1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da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had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4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anpa</w:t>
      </w:r>
      <w:proofErr w:type="spellEnd"/>
      <w:proofErr w:type="gram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asan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6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seban</w:t>
      </w:r>
      <w:r w:rsidRPr="008361DA">
        <w:rPr>
          <w:rFonts w:eastAsia="Arial"/>
          <w:spacing w:val="-2"/>
          <w:sz w:val="24"/>
          <w:szCs w:val="24"/>
        </w:rPr>
        <w:t>y</w:t>
      </w:r>
      <w:r w:rsidRPr="008361DA">
        <w:rPr>
          <w:rFonts w:eastAsia="Arial"/>
          <w:sz w:val="24"/>
          <w:szCs w:val="24"/>
        </w:rPr>
        <w:t>ak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8"/>
          <w:sz w:val="24"/>
          <w:szCs w:val="24"/>
        </w:rPr>
        <w:t xml:space="preserve"> </w:t>
      </w:r>
      <w:r w:rsidRPr="008361DA">
        <w:rPr>
          <w:rFonts w:eastAsia="Arial"/>
          <w:sz w:val="24"/>
          <w:szCs w:val="24"/>
        </w:rPr>
        <w:t xml:space="preserve">4 </w:t>
      </w:r>
      <w:r w:rsidRPr="008361DA">
        <w:rPr>
          <w:rFonts w:eastAsia="Arial"/>
          <w:spacing w:val="36"/>
          <w:sz w:val="24"/>
          <w:szCs w:val="24"/>
        </w:rPr>
        <w:t xml:space="preserve"> </w:t>
      </w:r>
      <w:r w:rsidRPr="008361DA">
        <w:rPr>
          <w:rFonts w:eastAsia="Arial"/>
          <w:sz w:val="24"/>
          <w:szCs w:val="24"/>
        </w:rPr>
        <w:t>(</w:t>
      </w:r>
      <w:proofErr w:type="spellStart"/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pa</w:t>
      </w:r>
      <w:r w:rsidRPr="008361DA">
        <w:rPr>
          <w:rFonts w:eastAsia="Arial"/>
          <w:spacing w:val="-2"/>
          <w:sz w:val="24"/>
          <w:szCs w:val="24"/>
        </w:rPr>
        <w:t>t</w:t>
      </w:r>
      <w:proofErr w:type="spellEnd"/>
      <w:r w:rsidRPr="008361DA">
        <w:rPr>
          <w:rFonts w:eastAsia="Arial"/>
          <w:sz w:val="24"/>
          <w:szCs w:val="24"/>
        </w:rPr>
        <w:t xml:space="preserve">) </w:t>
      </w:r>
      <w:r w:rsidRPr="008361DA">
        <w:rPr>
          <w:rFonts w:eastAsia="Arial"/>
          <w:spacing w:val="34"/>
          <w:sz w:val="24"/>
          <w:szCs w:val="24"/>
        </w:rPr>
        <w:t xml:space="preserve"> 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 xml:space="preserve">i </w:t>
      </w:r>
      <w:r w:rsidRPr="008361DA">
        <w:rPr>
          <w:rFonts w:eastAsia="Arial"/>
          <w:spacing w:val="35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pe</w:t>
      </w:r>
      <w:r w:rsidRPr="008361DA">
        <w:rPr>
          <w:rFonts w:eastAsia="Arial"/>
          <w:spacing w:val="1"/>
          <w:sz w:val="24"/>
          <w:szCs w:val="24"/>
        </w:rPr>
        <w:t>rt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uan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4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am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37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sa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u</w:t>
      </w:r>
      <w:proofErr w:type="spellEnd"/>
      <w:r w:rsidRPr="008361DA">
        <w:rPr>
          <w:rFonts w:eastAsia="Arial"/>
          <w:sz w:val="24"/>
          <w:szCs w:val="24"/>
        </w:rPr>
        <w:t xml:space="preserve"> se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2"/>
          <w:sz w:val="24"/>
          <w:szCs w:val="24"/>
        </w:rPr>
        <w:t>s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 xml:space="preserve">er </w:t>
      </w:r>
      <w:proofErr w:type="spellStart"/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su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z w:val="24"/>
          <w:szCs w:val="24"/>
        </w:rPr>
        <w:t>g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be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n</w:t>
      </w:r>
      <w:r w:rsidRPr="008361DA">
        <w:rPr>
          <w:rFonts w:eastAsia="Arial"/>
          <w:spacing w:val="-1"/>
          <w:sz w:val="24"/>
          <w:szCs w:val="24"/>
        </w:rPr>
        <w:t>il</w:t>
      </w:r>
      <w:r w:rsidRPr="008361DA">
        <w:rPr>
          <w:rFonts w:eastAsia="Arial"/>
          <w:sz w:val="24"/>
          <w:szCs w:val="24"/>
        </w:rPr>
        <w:t>ai</w:t>
      </w:r>
      <w:proofErr w:type="spellEnd"/>
      <w:r w:rsidRPr="008361DA">
        <w:rPr>
          <w:rFonts w:eastAsia="Arial"/>
          <w:sz w:val="24"/>
          <w:szCs w:val="24"/>
        </w:rPr>
        <w:t xml:space="preserve"> E (</w:t>
      </w:r>
      <w:proofErr w:type="spellStart"/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1"/>
          <w:sz w:val="24"/>
          <w:szCs w:val="24"/>
        </w:rPr>
        <w:t>l</w:t>
      </w:r>
      <w:proofErr w:type="spellEnd"/>
      <w:r w:rsidRPr="008361DA">
        <w:rPr>
          <w:rFonts w:eastAsia="Arial"/>
          <w:sz w:val="24"/>
          <w:szCs w:val="24"/>
        </w:rPr>
        <w:t>).</w:t>
      </w:r>
    </w:p>
    <w:p w:rsid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r w:rsidRPr="008361DA">
        <w:rPr>
          <w:rFonts w:eastAsia="Arial"/>
          <w:spacing w:val="-1"/>
          <w:sz w:val="24"/>
          <w:szCs w:val="24"/>
        </w:rPr>
        <w:t>Al</w:t>
      </w:r>
      <w:r w:rsidRPr="008361DA">
        <w:rPr>
          <w:rFonts w:eastAsia="Arial"/>
          <w:sz w:val="24"/>
          <w:szCs w:val="24"/>
        </w:rPr>
        <w:t>at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o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un</w:t>
      </w:r>
      <w:r w:rsidRPr="008361DA">
        <w:rPr>
          <w:rFonts w:eastAsia="Arial"/>
          <w:spacing w:val="-3"/>
          <w:sz w:val="24"/>
          <w:szCs w:val="24"/>
        </w:rPr>
        <w:t>i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asi</w:t>
      </w:r>
      <w:proofErr w:type="spellEnd"/>
      <w:r w:rsidRPr="008361DA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aupun</w:t>
      </w:r>
      <w:proofErr w:type="spellEnd"/>
      <w:r w:rsidRPr="008361DA">
        <w:rPr>
          <w:rFonts w:eastAsia="Arial"/>
          <w:spacing w:val="-4"/>
          <w:sz w:val="24"/>
          <w:szCs w:val="24"/>
        </w:rPr>
        <w:t xml:space="preserve"> 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3"/>
          <w:sz w:val="24"/>
          <w:szCs w:val="24"/>
        </w:rPr>
        <w:t>d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 xml:space="preserve">et </w:t>
      </w:r>
      <w:proofErr w:type="spellStart"/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ek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on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k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z w:val="24"/>
          <w:szCs w:val="24"/>
        </w:rPr>
        <w:t xml:space="preserve">ar </w:t>
      </w:r>
      <w:proofErr w:type="spellStart"/>
      <w:r w:rsidRPr="008361DA">
        <w:rPr>
          <w:rFonts w:eastAsia="Arial"/>
          <w:spacing w:val="-2"/>
          <w:sz w:val="24"/>
          <w:szCs w:val="24"/>
        </w:rPr>
        <w:t>s</w:t>
      </w:r>
      <w:r w:rsidRPr="008361DA">
        <w:rPr>
          <w:rFonts w:eastAsia="Arial"/>
          <w:sz w:val="24"/>
          <w:szCs w:val="24"/>
        </w:rPr>
        <w:t>ua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an</w:t>
      </w:r>
      <w:r w:rsidRPr="008361DA">
        <w:rPr>
          <w:rFonts w:eastAsia="Arial"/>
          <w:spacing w:val="-2"/>
          <w:sz w:val="24"/>
          <w:szCs w:val="24"/>
        </w:rPr>
        <w:t>y</w:t>
      </w:r>
      <w:r w:rsidRPr="008361DA">
        <w:rPr>
          <w:rFonts w:eastAsia="Arial"/>
          <w:sz w:val="24"/>
          <w:szCs w:val="24"/>
        </w:rPr>
        <w:t>a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dapat</w:t>
      </w:r>
      <w:proofErr w:type="spellEnd"/>
      <w:r w:rsidRPr="008361DA">
        <w:rPr>
          <w:rFonts w:eastAsia="Arial"/>
          <w:spacing w:val="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sen</w:t>
      </w:r>
      <w:r w:rsidRPr="008361DA">
        <w:rPr>
          <w:rFonts w:eastAsia="Arial"/>
          <w:spacing w:val="-2"/>
          <w:sz w:val="24"/>
          <w:szCs w:val="24"/>
        </w:rPr>
        <w:t>y</w:t>
      </w:r>
      <w:r w:rsidRPr="008361DA">
        <w:rPr>
          <w:rFonts w:eastAsia="Arial"/>
          <w:sz w:val="24"/>
          <w:szCs w:val="24"/>
        </w:rPr>
        <w:t>ap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an</w:t>
      </w:r>
      <w:proofErr w:type="spellEnd"/>
    </w:p>
    <w:p w:rsid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proofErr w:type="gramStart"/>
      <w:r w:rsidRPr="008361DA">
        <w:rPr>
          <w:rFonts w:eastAsia="Arial"/>
          <w:spacing w:val="2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k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60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1"/>
          <w:sz w:val="24"/>
          <w:szCs w:val="24"/>
        </w:rPr>
        <w:t>ii</w:t>
      </w:r>
      <w:r w:rsidRPr="008361DA">
        <w:rPr>
          <w:rFonts w:eastAsia="Arial"/>
          <w:spacing w:val="1"/>
          <w:sz w:val="24"/>
          <w:szCs w:val="24"/>
        </w:rPr>
        <w:t>j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an</w:t>
      </w:r>
      <w:proofErr w:type="spellEnd"/>
      <w:proofErr w:type="gram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58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b</w:t>
      </w:r>
      <w:r w:rsidRPr="008361DA">
        <w:rPr>
          <w:rFonts w:eastAsia="Arial"/>
          <w:spacing w:val="-3"/>
          <w:sz w:val="24"/>
          <w:szCs w:val="24"/>
        </w:rPr>
        <w:t>u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58"/>
          <w:sz w:val="24"/>
          <w:szCs w:val="24"/>
        </w:rPr>
        <w:t xml:space="preserve"> </w:t>
      </w:r>
      <w:r w:rsidRPr="008361DA">
        <w:rPr>
          <w:rFonts w:eastAsia="Arial"/>
          <w:sz w:val="24"/>
          <w:szCs w:val="24"/>
        </w:rPr>
        <w:t>La</w:t>
      </w:r>
      <w:r w:rsidRPr="008361DA">
        <w:rPr>
          <w:rFonts w:eastAsia="Arial"/>
          <w:spacing w:val="-3"/>
          <w:sz w:val="24"/>
          <w:szCs w:val="24"/>
        </w:rPr>
        <w:t>p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op</w:t>
      </w:r>
      <w:r w:rsidRPr="008361DA">
        <w:rPr>
          <w:rFonts w:eastAsia="Arial"/>
          <w:spacing w:val="1"/>
          <w:sz w:val="24"/>
          <w:szCs w:val="24"/>
        </w:rPr>
        <w:t>/</w:t>
      </w:r>
      <w:r w:rsidRPr="008361DA">
        <w:rPr>
          <w:rFonts w:eastAsia="Arial"/>
          <w:spacing w:val="-1"/>
          <w:sz w:val="24"/>
          <w:szCs w:val="24"/>
        </w:rPr>
        <w:t>N</w:t>
      </w:r>
      <w:r w:rsidRPr="008361DA">
        <w:rPr>
          <w:rFonts w:eastAsia="Arial"/>
          <w:spacing w:val="-3"/>
          <w:sz w:val="24"/>
          <w:szCs w:val="24"/>
        </w:rPr>
        <w:t>o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ebo</w:t>
      </w:r>
      <w:r w:rsidRPr="008361DA">
        <w:rPr>
          <w:rFonts w:eastAsia="Arial"/>
          <w:spacing w:val="-3"/>
          <w:sz w:val="24"/>
          <w:szCs w:val="24"/>
        </w:rPr>
        <w:t>o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pacing w:val="1"/>
          <w:sz w:val="24"/>
          <w:szCs w:val="24"/>
        </w:rPr>
        <w:t>/</w:t>
      </w:r>
      <w:r w:rsidRPr="008361DA">
        <w:rPr>
          <w:rFonts w:eastAsia="Arial"/>
          <w:sz w:val="24"/>
          <w:szCs w:val="24"/>
        </w:rPr>
        <w:t>n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 xml:space="preserve">book </w:t>
      </w:r>
      <w:r w:rsidRPr="008361DA">
        <w:rPr>
          <w:rFonts w:eastAsia="Arial"/>
          <w:spacing w:val="60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au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58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j</w:t>
      </w:r>
      <w:r w:rsidRPr="008361DA">
        <w:rPr>
          <w:rFonts w:eastAsia="Arial"/>
          <w:sz w:val="24"/>
          <w:szCs w:val="24"/>
        </w:rPr>
        <w:t>en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sn</w:t>
      </w:r>
      <w:r w:rsidRPr="008361DA">
        <w:rPr>
          <w:rFonts w:eastAsia="Arial"/>
          <w:spacing w:val="-2"/>
          <w:sz w:val="24"/>
          <w:szCs w:val="24"/>
        </w:rPr>
        <w:t>y</w:t>
      </w:r>
      <w:r w:rsidRPr="008361DA">
        <w:rPr>
          <w:rFonts w:eastAsia="Arial"/>
          <w:sz w:val="24"/>
          <w:szCs w:val="24"/>
        </w:rPr>
        <w:t>a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58"/>
          <w:sz w:val="24"/>
          <w:szCs w:val="24"/>
        </w:rPr>
        <w:t xml:space="preserve"> </w:t>
      </w:r>
      <w:r w:rsidRPr="008361DA">
        <w:rPr>
          <w:rFonts w:eastAsia="Arial"/>
          <w:sz w:val="24"/>
          <w:szCs w:val="24"/>
        </w:rPr>
        <w:t xml:space="preserve">di </w:t>
      </w:r>
      <w:r w:rsidRPr="008361DA">
        <w:rPr>
          <w:rFonts w:eastAsia="Arial"/>
          <w:spacing w:val="57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am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pe</w:t>
      </w:r>
      <w:r w:rsidRPr="008361DA">
        <w:rPr>
          <w:rFonts w:eastAsia="Arial"/>
          <w:spacing w:val="-1"/>
          <w:sz w:val="24"/>
          <w:szCs w:val="24"/>
        </w:rPr>
        <w:t>r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u</w:t>
      </w:r>
      <w:r w:rsidRPr="008361DA">
        <w:rPr>
          <w:rFonts w:eastAsia="Arial"/>
          <w:spacing w:val="-1"/>
          <w:sz w:val="24"/>
          <w:szCs w:val="24"/>
        </w:rPr>
        <w:t>li</w:t>
      </w:r>
      <w:r w:rsidRPr="008361DA">
        <w:rPr>
          <w:rFonts w:eastAsia="Arial"/>
          <w:sz w:val="24"/>
          <w:szCs w:val="24"/>
        </w:rPr>
        <w:t>ahan</w:t>
      </w:r>
      <w:proofErr w:type="spellEnd"/>
      <w:r w:rsidRPr="008361DA">
        <w:rPr>
          <w:rFonts w:eastAsia="Arial"/>
          <w:sz w:val="24"/>
          <w:szCs w:val="24"/>
        </w:rPr>
        <w:t xml:space="preserve">, </w:t>
      </w:r>
      <w:proofErr w:type="spellStart"/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ecua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1"/>
          <w:sz w:val="24"/>
          <w:szCs w:val="24"/>
        </w:rPr>
        <w:t>ii</w:t>
      </w:r>
      <w:r w:rsidRPr="008361DA">
        <w:rPr>
          <w:rFonts w:eastAsia="Arial"/>
          <w:spacing w:val="1"/>
          <w:sz w:val="24"/>
          <w:szCs w:val="24"/>
        </w:rPr>
        <w:t>j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-3"/>
          <w:sz w:val="24"/>
          <w:szCs w:val="24"/>
        </w:rPr>
        <w:t>n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o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pacing w:val="-2"/>
          <w:sz w:val="24"/>
          <w:szCs w:val="24"/>
        </w:rPr>
        <w:t>e</w:t>
      </w:r>
      <w:r w:rsidRPr="008361DA">
        <w:rPr>
          <w:rFonts w:eastAsia="Arial"/>
          <w:sz w:val="24"/>
          <w:szCs w:val="24"/>
        </w:rPr>
        <w:t>h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D</w:t>
      </w:r>
      <w:r w:rsidRPr="008361DA">
        <w:rPr>
          <w:rFonts w:eastAsia="Arial"/>
          <w:sz w:val="24"/>
          <w:szCs w:val="24"/>
        </w:rPr>
        <w:t>osen</w:t>
      </w:r>
      <w:proofErr w:type="spellEnd"/>
      <w:r w:rsidRPr="008361DA">
        <w:rPr>
          <w:rFonts w:eastAsia="Arial"/>
          <w:sz w:val="24"/>
          <w:szCs w:val="24"/>
        </w:rPr>
        <w:t>.</w:t>
      </w:r>
    </w:p>
    <w:p w:rsid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r w:rsidRPr="008361DA">
        <w:rPr>
          <w:rFonts w:eastAsia="Arial"/>
          <w:spacing w:val="-1"/>
          <w:sz w:val="24"/>
          <w:szCs w:val="24"/>
        </w:rPr>
        <w:t>B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p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se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g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m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se</w:t>
      </w:r>
      <w:r w:rsidRPr="008361DA">
        <w:rPr>
          <w:rFonts w:eastAsia="Arial"/>
          <w:spacing w:val="-2"/>
          <w:sz w:val="24"/>
          <w:szCs w:val="24"/>
        </w:rPr>
        <w:t>s</w:t>
      </w:r>
      <w:r w:rsidRPr="008361DA">
        <w:rPr>
          <w:rFonts w:eastAsia="Arial"/>
          <w:sz w:val="24"/>
          <w:szCs w:val="24"/>
        </w:rPr>
        <w:t>uai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en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u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n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P</w:t>
      </w:r>
      <w:r w:rsidRPr="008361DA">
        <w:rPr>
          <w:rFonts w:eastAsia="Arial"/>
          <w:sz w:val="24"/>
          <w:szCs w:val="24"/>
        </w:rPr>
        <w:t>o</w:t>
      </w:r>
      <w:r w:rsidRPr="008361DA">
        <w:rPr>
          <w:rFonts w:eastAsia="Arial"/>
          <w:spacing w:val="-1"/>
          <w:sz w:val="24"/>
          <w:szCs w:val="24"/>
        </w:rPr>
        <w:t>li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n</w:t>
      </w:r>
      <w:r w:rsidRPr="008361DA">
        <w:rPr>
          <w:rFonts w:eastAsia="Arial"/>
          <w:spacing w:val="-3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k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r w:rsidRPr="008361DA">
        <w:rPr>
          <w:rFonts w:eastAsia="Arial"/>
          <w:spacing w:val="-1"/>
          <w:sz w:val="24"/>
          <w:szCs w:val="24"/>
        </w:rPr>
        <w:t>P</w:t>
      </w:r>
      <w:r w:rsidRPr="008361DA">
        <w:rPr>
          <w:rFonts w:eastAsia="Arial"/>
          <w:sz w:val="24"/>
          <w:szCs w:val="24"/>
        </w:rPr>
        <w:t>os.</w:t>
      </w:r>
    </w:p>
    <w:p w:rsidR="000E05CA" w:rsidRPr="008361DA" w:rsidRDefault="003C3E1E" w:rsidP="008361DA">
      <w:pPr>
        <w:pStyle w:val="ListParagraph"/>
        <w:numPr>
          <w:ilvl w:val="0"/>
          <w:numId w:val="4"/>
        </w:numPr>
        <w:ind w:left="808" w:right="400"/>
        <w:rPr>
          <w:rFonts w:eastAsia="Arial"/>
          <w:sz w:val="24"/>
          <w:szCs w:val="24"/>
        </w:rPr>
      </w:pPr>
      <w:proofErr w:type="spellStart"/>
      <w:r w:rsidRPr="008361DA">
        <w:rPr>
          <w:rFonts w:eastAsia="Arial"/>
          <w:spacing w:val="2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k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en</w:t>
      </w:r>
      <w:r w:rsidRPr="008361DA">
        <w:rPr>
          <w:rFonts w:eastAsia="Arial"/>
          <w:spacing w:val="-2"/>
          <w:sz w:val="24"/>
          <w:szCs w:val="24"/>
        </w:rPr>
        <w:t>y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en</w:t>
      </w:r>
      <w:r w:rsidRPr="008361DA">
        <w:rPr>
          <w:rFonts w:eastAsia="Arial"/>
          <w:spacing w:val="2"/>
          <w:sz w:val="24"/>
          <w:szCs w:val="24"/>
        </w:rPr>
        <w:t>gg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pacing w:val="2"/>
          <w:sz w:val="24"/>
          <w:szCs w:val="24"/>
        </w:rPr>
        <w:t>k</w:t>
      </w:r>
      <w:r w:rsidRPr="008361DA">
        <w:rPr>
          <w:rFonts w:eastAsia="Arial"/>
          <w:spacing w:val="-3"/>
          <w:sz w:val="24"/>
          <w:szCs w:val="24"/>
        </w:rPr>
        <w:t>a</w:t>
      </w:r>
      <w:r w:rsidRPr="008361DA">
        <w:rPr>
          <w:rFonts w:eastAsia="Arial"/>
          <w:sz w:val="24"/>
          <w:szCs w:val="24"/>
        </w:rPr>
        <w:t>n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r w:rsidRPr="008361DA">
        <w:rPr>
          <w:rFonts w:eastAsia="Arial"/>
          <w:spacing w:val="-1"/>
          <w:sz w:val="24"/>
          <w:szCs w:val="24"/>
        </w:rPr>
        <w:t>U</w:t>
      </w:r>
      <w:r w:rsidRPr="008361DA">
        <w:rPr>
          <w:rFonts w:eastAsia="Arial"/>
          <w:spacing w:val="2"/>
          <w:sz w:val="24"/>
          <w:szCs w:val="24"/>
        </w:rPr>
        <w:t>T</w:t>
      </w:r>
      <w:r w:rsidRPr="008361DA">
        <w:rPr>
          <w:rFonts w:eastAsia="Arial"/>
          <w:spacing w:val="-1"/>
          <w:sz w:val="24"/>
          <w:szCs w:val="24"/>
        </w:rPr>
        <w:t>S</w:t>
      </w:r>
      <w:r w:rsidRPr="008361DA">
        <w:rPr>
          <w:rFonts w:eastAsia="Arial"/>
          <w:spacing w:val="1"/>
          <w:sz w:val="24"/>
          <w:szCs w:val="24"/>
        </w:rPr>
        <w:t>/</w:t>
      </w:r>
      <w:r w:rsidRPr="008361DA">
        <w:rPr>
          <w:rFonts w:eastAsia="Arial"/>
          <w:spacing w:val="-1"/>
          <w:sz w:val="24"/>
          <w:szCs w:val="24"/>
        </w:rPr>
        <w:t>UA</w:t>
      </w:r>
      <w:r w:rsidRPr="008361DA">
        <w:rPr>
          <w:rFonts w:eastAsia="Arial"/>
          <w:sz w:val="24"/>
          <w:szCs w:val="24"/>
        </w:rPr>
        <w:t>S</w:t>
      </w:r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susu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an</w:t>
      </w:r>
      <w:proofErr w:type="spellEnd"/>
      <w:r w:rsidRPr="008361DA">
        <w:rPr>
          <w:rFonts w:eastAsia="Arial"/>
          <w:sz w:val="24"/>
          <w:szCs w:val="24"/>
        </w:rPr>
        <w:t>,</w:t>
      </w:r>
      <w:r w:rsidRPr="008361DA">
        <w:rPr>
          <w:rFonts w:eastAsia="Arial"/>
          <w:spacing w:val="3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k</w:t>
      </w:r>
      <w:r w:rsidRPr="008361DA">
        <w:rPr>
          <w:rFonts w:eastAsia="Arial"/>
          <w:spacing w:val="-3"/>
          <w:sz w:val="24"/>
          <w:szCs w:val="24"/>
        </w:rPr>
        <w:t>e</w:t>
      </w:r>
      <w:r w:rsidRPr="008361DA">
        <w:rPr>
          <w:rFonts w:eastAsia="Arial"/>
          <w:sz w:val="24"/>
          <w:szCs w:val="24"/>
        </w:rPr>
        <w:t>cua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i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e</w:t>
      </w:r>
      <w:r w:rsidRPr="008361DA">
        <w:rPr>
          <w:rFonts w:eastAsia="Arial"/>
          <w:spacing w:val="1"/>
          <w:sz w:val="24"/>
          <w:szCs w:val="24"/>
        </w:rPr>
        <w:t>m</w:t>
      </w:r>
      <w:r w:rsidRPr="008361DA">
        <w:rPr>
          <w:rFonts w:eastAsia="Arial"/>
          <w:sz w:val="24"/>
          <w:szCs w:val="24"/>
        </w:rPr>
        <w:t>pe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o</w:t>
      </w:r>
      <w:r w:rsidRPr="008361DA">
        <w:rPr>
          <w:rFonts w:eastAsia="Arial"/>
          <w:spacing w:val="-1"/>
          <w:sz w:val="24"/>
          <w:szCs w:val="24"/>
        </w:rPr>
        <w:t>l</w:t>
      </w:r>
      <w:r w:rsidRPr="008361DA">
        <w:rPr>
          <w:rFonts w:eastAsia="Arial"/>
          <w:sz w:val="24"/>
          <w:szCs w:val="24"/>
        </w:rPr>
        <w:t>eh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pacing w:val="1"/>
          <w:sz w:val="24"/>
          <w:szCs w:val="24"/>
        </w:rPr>
        <w:t>j</w:t>
      </w:r>
      <w:r w:rsidRPr="008361DA">
        <w:rPr>
          <w:rFonts w:eastAsia="Arial"/>
          <w:spacing w:val="-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n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3"/>
          <w:sz w:val="24"/>
          <w:szCs w:val="24"/>
        </w:rPr>
        <w:t>d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i</w:t>
      </w:r>
      <w:proofErr w:type="spellEnd"/>
      <w:r w:rsidRPr="008361DA">
        <w:rPr>
          <w:rFonts w:eastAsia="Arial"/>
          <w:spacing w:val="32"/>
          <w:sz w:val="24"/>
          <w:szCs w:val="24"/>
        </w:rPr>
        <w:t xml:space="preserve"> </w:t>
      </w:r>
      <w:proofErr w:type="spellStart"/>
      <w:proofErr w:type="gramStart"/>
      <w:r w:rsidRPr="008361DA">
        <w:rPr>
          <w:rFonts w:eastAsia="Arial"/>
          <w:spacing w:val="-1"/>
          <w:sz w:val="24"/>
          <w:szCs w:val="24"/>
        </w:rPr>
        <w:t>K</w:t>
      </w:r>
      <w:r w:rsidRPr="008361DA">
        <w:rPr>
          <w:rFonts w:eastAsia="Arial"/>
          <w:sz w:val="24"/>
          <w:szCs w:val="24"/>
        </w:rPr>
        <w:t>a</w:t>
      </w:r>
      <w:r w:rsidRPr="008361DA">
        <w:rPr>
          <w:rFonts w:eastAsia="Arial"/>
          <w:spacing w:val="1"/>
          <w:sz w:val="24"/>
          <w:szCs w:val="24"/>
        </w:rPr>
        <w:t>.</w:t>
      </w:r>
      <w:r w:rsidRPr="008361DA">
        <w:rPr>
          <w:rFonts w:eastAsia="Arial"/>
          <w:spacing w:val="-1"/>
          <w:sz w:val="24"/>
          <w:szCs w:val="24"/>
        </w:rPr>
        <w:t>P</w:t>
      </w:r>
      <w:r w:rsidRPr="008361DA">
        <w:rPr>
          <w:rFonts w:eastAsia="Arial"/>
          <w:spacing w:val="1"/>
          <w:sz w:val="24"/>
          <w:szCs w:val="24"/>
        </w:rPr>
        <w:t>r</w:t>
      </w:r>
      <w:r w:rsidRPr="008361DA">
        <w:rPr>
          <w:rFonts w:eastAsia="Arial"/>
          <w:sz w:val="24"/>
          <w:szCs w:val="24"/>
        </w:rPr>
        <w:t>odi</w:t>
      </w:r>
      <w:proofErr w:type="spellEnd"/>
      <w:proofErr w:type="gramEnd"/>
      <w:r w:rsidRPr="008361DA">
        <w:rPr>
          <w:rFonts w:eastAsia="Arial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z w:val="24"/>
          <w:szCs w:val="24"/>
        </w:rPr>
        <w:t>dan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r w:rsidRPr="008361DA">
        <w:rPr>
          <w:rFonts w:eastAsia="Arial"/>
          <w:spacing w:val="-1"/>
          <w:sz w:val="24"/>
          <w:szCs w:val="24"/>
        </w:rPr>
        <w:t>P</w:t>
      </w:r>
      <w:r w:rsidRPr="008361DA">
        <w:rPr>
          <w:rFonts w:eastAsia="Arial"/>
          <w:sz w:val="24"/>
          <w:szCs w:val="24"/>
        </w:rPr>
        <w:t xml:space="preserve">D I </w:t>
      </w:r>
      <w:r w:rsidRPr="008361DA">
        <w:rPr>
          <w:rFonts w:eastAsia="Arial"/>
          <w:spacing w:val="2"/>
          <w:sz w:val="24"/>
          <w:szCs w:val="24"/>
        </w:rPr>
        <w:t>(</w:t>
      </w:r>
      <w:proofErr w:type="spellStart"/>
      <w:r w:rsidRPr="008361DA">
        <w:rPr>
          <w:rFonts w:eastAsia="Arial"/>
          <w:spacing w:val="-3"/>
          <w:sz w:val="24"/>
          <w:szCs w:val="24"/>
        </w:rPr>
        <w:t>C</w:t>
      </w:r>
      <w:r w:rsidRPr="008361DA">
        <w:rPr>
          <w:rFonts w:eastAsia="Arial"/>
          <w:sz w:val="24"/>
          <w:szCs w:val="24"/>
        </w:rPr>
        <w:t>q</w:t>
      </w:r>
      <w:proofErr w:type="spellEnd"/>
      <w:r w:rsidRPr="008361DA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8361DA">
        <w:rPr>
          <w:rFonts w:eastAsia="Arial"/>
          <w:spacing w:val="-1"/>
          <w:sz w:val="24"/>
          <w:szCs w:val="24"/>
        </w:rPr>
        <w:t>D</w:t>
      </w:r>
      <w:r w:rsidRPr="008361DA">
        <w:rPr>
          <w:rFonts w:eastAsia="Arial"/>
          <w:sz w:val="24"/>
          <w:szCs w:val="24"/>
        </w:rPr>
        <w:t>epu</w:t>
      </w:r>
      <w:r w:rsidRPr="008361DA">
        <w:rPr>
          <w:rFonts w:eastAsia="Arial"/>
          <w:spacing w:val="1"/>
          <w:sz w:val="24"/>
          <w:szCs w:val="24"/>
        </w:rPr>
        <w:t>t</w:t>
      </w:r>
      <w:r w:rsidRPr="008361DA">
        <w:rPr>
          <w:rFonts w:eastAsia="Arial"/>
          <w:sz w:val="24"/>
          <w:szCs w:val="24"/>
        </w:rPr>
        <w:t>i</w:t>
      </w:r>
      <w:proofErr w:type="spellEnd"/>
      <w:r w:rsidRPr="008361DA">
        <w:rPr>
          <w:rFonts w:eastAsia="Arial"/>
          <w:sz w:val="24"/>
          <w:szCs w:val="24"/>
        </w:rPr>
        <w:t xml:space="preserve"> </w:t>
      </w:r>
      <w:r w:rsidRPr="008361DA">
        <w:rPr>
          <w:rFonts w:eastAsia="Arial"/>
          <w:spacing w:val="-1"/>
          <w:sz w:val="24"/>
          <w:szCs w:val="24"/>
        </w:rPr>
        <w:t>P</w:t>
      </w:r>
      <w:r w:rsidRPr="008361DA">
        <w:rPr>
          <w:rFonts w:eastAsia="Arial"/>
          <w:sz w:val="24"/>
          <w:szCs w:val="24"/>
        </w:rPr>
        <w:t>D</w:t>
      </w:r>
      <w:r w:rsidRPr="008361DA">
        <w:rPr>
          <w:rFonts w:eastAsia="Arial"/>
          <w:spacing w:val="-2"/>
          <w:sz w:val="24"/>
          <w:szCs w:val="24"/>
        </w:rPr>
        <w:t xml:space="preserve"> </w:t>
      </w:r>
      <w:r w:rsidRPr="008361DA">
        <w:rPr>
          <w:rFonts w:eastAsia="Arial"/>
          <w:spacing w:val="1"/>
          <w:sz w:val="24"/>
          <w:szCs w:val="24"/>
        </w:rPr>
        <w:t>I</w:t>
      </w:r>
      <w:r w:rsidRPr="008361DA">
        <w:rPr>
          <w:rFonts w:eastAsia="Arial"/>
          <w:sz w:val="24"/>
          <w:szCs w:val="24"/>
        </w:rPr>
        <w:t>)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100"/>
        <w:rPr>
          <w:rFonts w:eastAsia="Arial"/>
          <w:sz w:val="24"/>
          <w:szCs w:val="24"/>
        </w:rPr>
      </w:pPr>
      <w:r w:rsidRPr="002B59FC">
        <w:rPr>
          <w:rFonts w:eastAsia="Arial"/>
          <w:b/>
          <w:sz w:val="24"/>
          <w:szCs w:val="24"/>
        </w:rPr>
        <w:t xml:space="preserve">9. </w:t>
      </w:r>
      <w:r w:rsidRPr="002B59FC">
        <w:rPr>
          <w:rFonts w:eastAsia="Arial"/>
          <w:b/>
          <w:spacing w:val="54"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Ja</w:t>
      </w:r>
      <w:r w:rsidRPr="002B59FC">
        <w:rPr>
          <w:rFonts w:eastAsia="Arial"/>
          <w:b/>
          <w:spacing w:val="-3"/>
          <w:sz w:val="24"/>
          <w:szCs w:val="24"/>
        </w:rPr>
        <w:t>d</w:t>
      </w:r>
      <w:r w:rsidRPr="002B59FC">
        <w:rPr>
          <w:rFonts w:eastAsia="Arial"/>
          <w:b/>
          <w:spacing w:val="3"/>
          <w:sz w:val="24"/>
          <w:szCs w:val="24"/>
        </w:rPr>
        <w:t>w</w:t>
      </w:r>
      <w:r w:rsidRPr="002B59FC">
        <w:rPr>
          <w:rFonts w:eastAsia="Arial"/>
          <w:b/>
          <w:sz w:val="24"/>
          <w:szCs w:val="24"/>
        </w:rPr>
        <w:t>al</w:t>
      </w:r>
      <w:proofErr w:type="spellEnd"/>
      <w:r w:rsidRPr="002B59FC">
        <w:rPr>
          <w:rFonts w:eastAsia="Arial"/>
          <w:b/>
          <w:sz w:val="24"/>
          <w:szCs w:val="24"/>
        </w:rPr>
        <w:t xml:space="preserve"> </w:t>
      </w:r>
      <w:proofErr w:type="spellStart"/>
      <w:r w:rsidRPr="002B59FC">
        <w:rPr>
          <w:rFonts w:eastAsia="Arial"/>
          <w:b/>
          <w:sz w:val="24"/>
          <w:szCs w:val="24"/>
        </w:rPr>
        <w:t>perk</w:t>
      </w:r>
      <w:r w:rsidRPr="002B59FC">
        <w:rPr>
          <w:rFonts w:eastAsia="Arial"/>
          <w:b/>
          <w:spacing w:val="-3"/>
          <w:sz w:val="24"/>
          <w:szCs w:val="24"/>
        </w:rPr>
        <w:t>u</w:t>
      </w:r>
      <w:r w:rsidRPr="002B59FC">
        <w:rPr>
          <w:rFonts w:eastAsia="Arial"/>
          <w:b/>
          <w:spacing w:val="1"/>
          <w:sz w:val="24"/>
          <w:szCs w:val="24"/>
        </w:rPr>
        <w:t>li</w:t>
      </w:r>
      <w:r w:rsidRPr="002B59FC">
        <w:rPr>
          <w:rFonts w:eastAsia="Arial"/>
          <w:b/>
          <w:sz w:val="24"/>
          <w:szCs w:val="24"/>
        </w:rPr>
        <w:t>aha</w:t>
      </w:r>
      <w:r w:rsidRPr="002B59FC">
        <w:rPr>
          <w:rFonts w:eastAsia="Arial"/>
          <w:b/>
          <w:spacing w:val="-3"/>
          <w:sz w:val="24"/>
          <w:szCs w:val="24"/>
        </w:rPr>
        <w:t>n</w:t>
      </w:r>
      <w:proofErr w:type="spellEnd"/>
      <w:r w:rsidRPr="002B59FC">
        <w:rPr>
          <w:rFonts w:eastAsia="Arial"/>
          <w:b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302"/>
        <w:gridCol w:w="4258"/>
      </w:tblGrid>
      <w:tr w:rsidR="000E05CA" w:rsidRPr="002B59FC">
        <w:trPr>
          <w:trHeight w:hRule="exact" w:val="50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E05CA" w:rsidRPr="002B59FC" w:rsidRDefault="003C3E1E" w:rsidP="002B59FC">
            <w:pPr>
              <w:ind w:left="140" w:right="140"/>
              <w:jc w:val="center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uan</w:t>
            </w:r>
            <w:proofErr w:type="spellEnd"/>
          </w:p>
          <w:p w:rsidR="000E05CA" w:rsidRPr="002B59FC" w:rsidRDefault="003C3E1E" w:rsidP="002B59FC">
            <w:pPr>
              <w:ind w:left="534" w:right="530"/>
              <w:jc w:val="center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2"/>
                <w:position w:val="-1"/>
                <w:sz w:val="24"/>
                <w:szCs w:val="24"/>
              </w:rPr>
              <w:t>k</w:t>
            </w:r>
            <w:r w:rsidRPr="002B59FC">
              <w:rPr>
                <w:rFonts w:eastAsia="Arial"/>
                <w:spacing w:val="-3"/>
                <w:position w:val="-1"/>
                <w:sz w:val="24"/>
                <w:szCs w:val="24"/>
              </w:rPr>
              <w:t>e</w:t>
            </w:r>
            <w:proofErr w:type="spellEnd"/>
            <w:r w:rsidRPr="002B59FC">
              <w:rPr>
                <w:rFonts w:eastAsia="Arial"/>
                <w:position w:val="-1"/>
                <w:sz w:val="24"/>
                <w:szCs w:val="24"/>
              </w:rPr>
              <w:t>: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E05CA" w:rsidRPr="002B59FC" w:rsidRDefault="003C3E1E" w:rsidP="002B59FC">
            <w:pPr>
              <w:ind w:left="913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op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k</w:t>
            </w:r>
            <w:proofErr w:type="spellEnd"/>
            <w:r w:rsidRPr="002B59FC">
              <w:rPr>
                <w:rFonts w:eastAsia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B</w:t>
            </w:r>
            <w:r w:rsidRPr="002B59FC">
              <w:rPr>
                <w:rFonts w:eastAsia="Arial"/>
                <w:sz w:val="24"/>
                <w:szCs w:val="24"/>
              </w:rPr>
              <w:t>ahasan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E05CA" w:rsidRPr="002B59FC" w:rsidRDefault="003C3E1E" w:rsidP="008361DA">
            <w:pPr>
              <w:ind w:right="1476"/>
              <w:jc w:val="right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B</w:t>
            </w:r>
            <w:r w:rsidRPr="002B59FC">
              <w:rPr>
                <w:rFonts w:eastAsia="Arial"/>
                <w:sz w:val="24"/>
                <w:szCs w:val="24"/>
              </w:rPr>
              <w:t>acaan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>/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B</w:t>
            </w:r>
            <w:r w:rsidRPr="002B59FC">
              <w:rPr>
                <w:rFonts w:eastAsia="Arial"/>
                <w:sz w:val="24"/>
                <w:szCs w:val="24"/>
              </w:rPr>
              <w:t>ab</w:t>
            </w:r>
          </w:p>
        </w:tc>
      </w:tr>
      <w:tr w:rsidR="000E05CA" w:rsidRPr="002B59FC">
        <w:trPr>
          <w:trHeight w:hRule="exact" w:val="287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631" w:right="630"/>
              <w:jc w:val="center"/>
              <w:rPr>
                <w:sz w:val="24"/>
                <w:szCs w:val="24"/>
              </w:rPr>
            </w:pPr>
            <w:r w:rsidRPr="002B59F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n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oduc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on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o</w:t>
            </w:r>
            <w:r w:rsidRPr="002B59FC">
              <w:rPr>
                <w:rFonts w:eastAsia="Arial"/>
                <w:sz w:val="24"/>
                <w:szCs w:val="24"/>
              </w:rPr>
              <w:t xml:space="preserve">f 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anspo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</w:p>
          <w:p w:rsidR="000E05CA" w:rsidRPr="002B59FC" w:rsidRDefault="003C3E1E" w:rsidP="002B59FC">
            <w:pPr>
              <w:ind w:left="474" w:right="306"/>
              <w:rPr>
                <w:sz w:val="24"/>
                <w:szCs w:val="24"/>
              </w:rPr>
            </w:pP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 xml:space="preserve">c. </w:t>
            </w:r>
            <w:r w:rsidRPr="002B59FC">
              <w:rPr>
                <w:rFonts w:eastAsia="Arial"/>
                <w:spacing w:val="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631" w:right="630"/>
              <w:jc w:val="center"/>
              <w:rPr>
                <w:sz w:val="24"/>
                <w:szCs w:val="24"/>
              </w:rPr>
            </w:pPr>
            <w:r w:rsidRPr="002B59F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nspo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on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8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454" w:right="452"/>
              <w:jc w:val="center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lastRenderedPageBreak/>
              <w:t>3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&amp;</w:t>
            </w:r>
            <w:r w:rsidRPr="002B59FC">
              <w:rPr>
                <w:spacing w:val="-3"/>
                <w:sz w:val="24"/>
                <w:szCs w:val="24"/>
              </w:rPr>
              <w:t xml:space="preserve"> </w:t>
            </w:r>
            <w:r w:rsidRPr="002B59FC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 w:right="164"/>
              <w:rPr>
                <w:rFonts w:eastAsia="Arial"/>
                <w:sz w:val="24"/>
                <w:szCs w:val="24"/>
              </w:rPr>
            </w:pPr>
            <w:proofErr w:type="spellStart"/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n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n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na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li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Si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z w:val="24"/>
                <w:szCs w:val="24"/>
              </w:rPr>
              <w:t>m</w:t>
            </w:r>
            <w:proofErr w:type="spellEnd"/>
            <w:r w:rsidRPr="002B59FC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nspo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asi</w:t>
            </w:r>
            <w:proofErr w:type="spellEnd"/>
            <w:r w:rsidRPr="002B59FC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z w:val="24"/>
                <w:szCs w:val="24"/>
              </w:rPr>
              <w:t>dan</w:t>
            </w:r>
            <w:proofErr w:type="spellEnd"/>
            <w:r w:rsidRPr="002B59FC">
              <w:rPr>
                <w:rFonts w:eastAsia="Arial"/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na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li</w:t>
            </w:r>
            <w:r w:rsidRPr="002B59FC">
              <w:rPr>
                <w:rFonts w:eastAsia="Arial"/>
                <w:sz w:val="24"/>
                <w:szCs w:val="24"/>
              </w:rPr>
              <w:t>sa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z w:val="24"/>
                <w:szCs w:val="24"/>
              </w:rPr>
              <w:t xml:space="preserve">Land 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Arial"/>
                <w:sz w:val="24"/>
                <w:szCs w:val="24"/>
              </w:rPr>
              <w:t>se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</w:tc>
      </w:tr>
    </w:tbl>
    <w:p w:rsidR="000E05CA" w:rsidRPr="002B59FC" w:rsidRDefault="000E05CA" w:rsidP="002B59FC">
      <w:pPr>
        <w:rPr>
          <w:sz w:val="24"/>
          <w:szCs w:val="24"/>
        </w:rPr>
        <w:sectPr w:rsidR="000E05CA" w:rsidRPr="002B59FC">
          <w:pgSz w:w="11920" w:h="16840"/>
          <w:pgMar w:top="1340" w:right="1000" w:bottom="280" w:left="1340" w:header="0" w:footer="736" w:gutter="0"/>
          <w:cols w:space="720"/>
        </w:sectPr>
      </w:pPr>
    </w:p>
    <w:p w:rsidR="000E05CA" w:rsidRPr="002B59FC" w:rsidRDefault="000E05CA" w:rsidP="002B59FC">
      <w:pPr>
        <w:rPr>
          <w:sz w:val="24"/>
          <w:szCs w:val="2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302"/>
        <w:gridCol w:w="4258"/>
      </w:tblGrid>
      <w:tr w:rsidR="000E05CA" w:rsidRPr="002B59FC">
        <w:trPr>
          <w:trHeight w:hRule="exact" w:val="207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454" w:right="452"/>
              <w:jc w:val="center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5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&amp;</w:t>
            </w:r>
            <w:r w:rsidRPr="002B59FC">
              <w:rPr>
                <w:spacing w:val="-3"/>
                <w:sz w:val="24"/>
                <w:szCs w:val="24"/>
              </w:rPr>
              <w:t xml:space="preserve"> </w:t>
            </w:r>
            <w:r w:rsidRPr="002B59FC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4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od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e</w:t>
            </w:r>
            <w:r w:rsidRPr="002B59FC">
              <w:rPr>
                <w:rFonts w:eastAsia="Arial"/>
                <w:sz w:val="24"/>
                <w:szCs w:val="24"/>
              </w:rPr>
              <w:t xml:space="preserve">l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B</w:t>
            </w:r>
            <w:r w:rsidRPr="002B59FC">
              <w:rPr>
                <w:rFonts w:eastAsia="Arial"/>
                <w:sz w:val="24"/>
                <w:szCs w:val="24"/>
              </w:rPr>
              <w:t>ang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k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k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631" w:right="630"/>
              <w:jc w:val="center"/>
              <w:rPr>
                <w:sz w:val="24"/>
                <w:szCs w:val="24"/>
              </w:rPr>
            </w:pPr>
            <w:r w:rsidRPr="002B59FC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138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4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od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e</w:t>
            </w:r>
            <w:r w:rsidRPr="002B59FC">
              <w:rPr>
                <w:rFonts w:eastAsia="Arial"/>
                <w:sz w:val="24"/>
                <w:szCs w:val="24"/>
              </w:rPr>
              <w:t xml:space="preserve">l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S</w:t>
            </w:r>
            <w:r w:rsidRPr="002B59FC">
              <w:rPr>
                <w:rFonts w:eastAsia="Arial"/>
                <w:sz w:val="24"/>
                <w:szCs w:val="24"/>
              </w:rPr>
              <w:t>eba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kan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z w:val="24"/>
                <w:szCs w:val="24"/>
              </w:rPr>
              <w:t>(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1</w:t>
            </w:r>
            <w:r w:rsidRPr="002B59FC">
              <w:rPr>
                <w:rFonts w:eastAsia="Arial"/>
                <w:sz w:val="24"/>
                <w:szCs w:val="24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pacing w:val="1"/>
                <w:sz w:val="24"/>
                <w:szCs w:val="24"/>
              </w:rPr>
              <w:t>st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5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631" w:right="630"/>
              <w:jc w:val="center"/>
              <w:rPr>
                <w:sz w:val="24"/>
                <w:szCs w:val="24"/>
              </w:rPr>
            </w:pPr>
            <w:r w:rsidRPr="002B59FC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  <w:p w:rsidR="000E05CA" w:rsidRPr="002B59FC" w:rsidRDefault="003C3E1E" w:rsidP="002B59FC">
            <w:pPr>
              <w:ind w:left="1390" w:right="1388"/>
              <w:jc w:val="center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631" w:right="630"/>
              <w:jc w:val="center"/>
              <w:rPr>
                <w:sz w:val="24"/>
                <w:szCs w:val="24"/>
              </w:rPr>
            </w:pPr>
            <w:r w:rsidRPr="002B59FC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4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od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e</w:t>
            </w:r>
            <w:r w:rsidRPr="002B59FC">
              <w:rPr>
                <w:rFonts w:eastAsia="Arial"/>
                <w:sz w:val="24"/>
                <w:szCs w:val="24"/>
              </w:rPr>
              <w:t xml:space="preserve">l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S</w:t>
            </w:r>
            <w:r w:rsidRPr="002B59FC">
              <w:rPr>
                <w:rFonts w:eastAsia="Arial"/>
                <w:sz w:val="24"/>
                <w:szCs w:val="24"/>
              </w:rPr>
              <w:t>eba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z w:val="24"/>
                <w:szCs w:val="24"/>
              </w:rPr>
              <w:t>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r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kan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rFonts w:eastAsia="Arial"/>
                <w:sz w:val="24"/>
                <w:szCs w:val="24"/>
              </w:rPr>
              <w:t>(</w:t>
            </w:r>
            <w:r w:rsidRPr="002B59FC">
              <w:rPr>
                <w:rFonts w:eastAsia="Arial"/>
                <w:spacing w:val="-3"/>
                <w:sz w:val="24"/>
                <w:szCs w:val="24"/>
              </w:rPr>
              <w:t>2</w:t>
            </w:r>
            <w:r w:rsidRPr="002B59FC">
              <w:rPr>
                <w:rFonts w:eastAsia="Arial"/>
                <w:sz w:val="24"/>
                <w:szCs w:val="24"/>
              </w:rPr>
              <w:t>)</w:t>
            </w:r>
          </w:p>
          <w:p w:rsidR="000E05CA" w:rsidRPr="002B59FC" w:rsidRDefault="003C3E1E" w:rsidP="002B59FC">
            <w:pPr>
              <w:ind w:left="105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z w:val="24"/>
                <w:szCs w:val="24"/>
              </w:rPr>
              <w:t>(</w:t>
            </w:r>
            <w:proofErr w:type="spellStart"/>
            <w:r w:rsidRPr="002B59FC">
              <w:rPr>
                <w:rFonts w:eastAsia="Arial"/>
                <w:spacing w:val="-4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>e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ode</w:t>
            </w:r>
            <w:proofErr w:type="spellEnd"/>
            <w:r w:rsidRPr="002B59FC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2B59FC">
              <w:rPr>
                <w:rFonts w:eastAsia="Arial"/>
                <w:sz w:val="24"/>
                <w:szCs w:val="24"/>
              </w:rPr>
              <w:t>na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l</w:t>
            </w:r>
            <w:r w:rsidRPr="002B59FC">
              <w:rPr>
                <w:rFonts w:eastAsia="Arial"/>
                <w:sz w:val="24"/>
                <w:szCs w:val="24"/>
              </w:rPr>
              <w:t>o</w:t>
            </w:r>
            <w:r w:rsidRPr="002B59FC">
              <w:rPr>
                <w:rFonts w:eastAsia="Arial"/>
                <w:spacing w:val="2"/>
                <w:sz w:val="24"/>
                <w:szCs w:val="24"/>
              </w:rPr>
              <w:t>g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proofErr w:type="spellEnd"/>
            <w:r w:rsidRPr="002B59FC">
              <w:rPr>
                <w:rFonts w:eastAsia="Arial"/>
                <w:sz w:val="24"/>
                <w:szCs w:val="24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</w:p>
          <w:p w:rsidR="000E05CA" w:rsidRPr="002B59FC" w:rsidRDefault="003C3E1E" w:rsidP="002B59FC">
            <w:pPr>
              <w:ind w:left="474" w:right="306"/>
              <w:rPr>
                <w:sz w:val="24"/>
                <w:szCs w:val="24"/>
              </w:rPr>
            </w:pP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5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388"/>
              <w:rPr>
                <w:sz w:val="24"/>
                <w:szCs w:val="24"/>
              </w:rPr>
            </w:pPr>
            <w:r w:rsidRPr="002B59FC">
              <w:rPr>
                <w:spacing w:val="1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0 &amp;</w:t>
            </w:r>
            <w:r w:rsidRPr="002B59FC">
              <w:rPr>
                <w:spacing w:val="-3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2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4"/>
                <w:sz w:val="24"/>
                <w:szCs w:val="24"/>
              </w:rPr>
              <w:t>M</w:t>
            </w:r>
            <w:r w:rsidRPr="002B59FC">
              <w:rPr>
                <w:rFonts w:eastAsia="Arial"/>
                <w:sz w:val="24"/>
                <w:szCs w:val="24"/>
              </w:rPr>
              <w:t xml:space="preserve">odel 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Gr</w:t>
            </w:r>
            <w:r w:rsidRPr="002B59FC">
              <w:rPr>
                <w:rFonts w:eastAsia="Arial"/>
                <w:sz w:val="24"/>
                <w:szCs w:val="24"/>
              </w:rPr>
              <w:t>a</w:t>
            </w:r>
            <w:r w:rsidRPr="002B59FC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2B59FC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2B59FC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2B59FC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</w:p>
          <w:p w:rsidR="000E05CA" w:rsidRPr="002B59FC" w:rsidRDefault="003C3E1E" w:rsidP="002B59FC">
            <w:pPr>
              <w:ind w:left="474" w:right="306"/>
              <w:rPr>
                <w:sz w:val="24"/>
                <w:szCs w:val="24"/>
              </w:rPr>
            </w:pP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</w:tc>
      </w:tr>
    </w:tbl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180" w:right="4861"/>
        <w:jc w:val="center"/>
        <w:rPr>
          <w:rFonts w:eastAsia="Calibri"/>
          <w:sz w:val="24"/>
          <w:szCs w:val="24"/>
        </w:rPr>
        <w:sectPr w:rsidR="000E05CA" w:rsidRPr="002B59FC">
          <w:footerReference w:type="default" r:id="rId11"/>
          <w:pgSz w:w="11920" w:h="16840"/>
          <w:pgMar w:top="1320" w:right="1000" w:bottom="280" w:left="1680" w:header="0" w:footer="0" w:gutter="0"/>
          <w:cols w:space="720"/>
        </w:sectPr>
      </w:pPr>
      <w:r w:rsidRPr="002B59FC">
        <w:rPr>
          <w:rFonts w:eastAsia="Calibri"/>
          <w:sz w:val="24"/>
          <w:szCs w:val="24"/>
        </w:rPr>
        <w:lastRenderedPageBreak/>
        <w:t>6</w:t>
      </w:r>
    </w:p>
    <w:p w:rsidR="000E05CA" w:rsidRPr="002B59FC" w:rsidRDefault="000E05CA" w:rsidP="002B59FC">
      <w:pPr>
        <w:rPr>
          <w:sz w:val="24"/>
          <w:szCs w:val="2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302"/>
        <w:gridCol w:w="4258"/>
      </w:tblGrid>
      <w:tr w:rsidR="000E05CA" w:rsidRPr="002B59FC">
        <w:trPr>
          <w:trHeight w:hRule="exact" w:val="30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581" w:right="580"/>
              <w:jc w:val="center"/>
              <w:rPr>
                <w:sz w:val="24"/>
                <w:szCs w:val="24"/>
              </w:rPr>
            </w:pPr>
            <w:r w:rsidRPr="002B59FC">
              <w:rPr>
                <w:spacing w:val="1"/>
                <w:w w:val="99"/>
                <w:sz w:val="24"/>
                <w:szCs w:val="24"/>
              </w:rPr>
              <w:t>1</w:t>
            </w:r>
            <w:r w:rsidRPr="002B59F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sz w:val="24"/>
                <w:szCs w:val="24"/>
              </w:rPr>
            </w:pPr>
            <w:proofErr w:type="spellStart"/>
            <w:r w:rsidRPr="002B59FC">
              <w:rPr>
                <w:sz w:val="24"/>
                <w:szCs w:val="24"/>
              </w:rPr>
              <w:t>Pe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pacing w:val="1"/>
                <w:sz w:val="24"/>
                <w:szCs w:val="24"/>
              </w:rPr>
              <w:t>ili</w:t>
            </w:r>
            <w:r w:rsidRPr="002B59FC">
              <w:rPr>
                <w:sz w:val="24"/>
                <w:szCs w:val="24"/>
              </w:rPr>
              <w:t>han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u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 xml:space="preserve">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388"/>
              <w:rPr>
                <w:sz w:val="24"/>
                <w:szCs w:val="24"/>
              </w:rPr>
            </w:pPr>
            <w:r w:rsidRPr="002B59FC">
              <w:rPr>
                <w:spacing w:val="1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3 &amp;</w:t>
            </w:r>
            <w:r w:rsidRPr="002B59FC">
              <w:rPr>
                <w:spacing w:val="-3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Mod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pacing w:val="1"/>
                <w:sz w:val="24"/>
                <w:szCs w:val="24"/>
              </w:rPr>
              <w:t>il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han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Moda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287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581" w:right="580"/>
              <w:jc w:val="center"/>
              <w:rPr>
                <w:sz w:val="24"/>
                <w:szCs w:val="24"/>
              </w:rPr>
            </w:pPr>
            <w:r w:rsidRPr="002B59FC">
              <w:rPr>
                <w:spacing w:val="1"/>
                <w:w w:val="99"/>
                <w:sz w:val="24"/>
                <w:szCs w:val="24"/>
              </w:rPr>
              <w:t>1</w:t>
            </w:r>
            <w:r w:rsidRPr="002B59FC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05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 xml:space="preserve"> Ta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-2"/>
                <w:sz w:val="24"/>
                <w:szCs w:val="24"/>
              </w:rPr>
              <w:t>gk</w:t>
            </w:r>
            <w:r w:rsidRPr="002B59FC">
              <w:rPr>
                <w:sz w:val="24"/>
                <w:szCs w:val="24"/>
              </w:rPr>
              <w:t>u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</w:p>
          <w:p w:rsidR="000E05CA" w:rsidRPr="002B59FC" w:rsidRDefault="003C3E1E" w:rsidP="002B59FC">
            <w:pPr>
              <w:ind w:left="105"/>
              <w:rPr>
                <w:sz w:val="24"/>
                <w:szCs w:val="24"/>
              </w:rPr>
            </w:pPr>
            <w:proofErr w:type="spellStart"/>
            <w:r w:rsidRPr="002B59FC">
              <w:rPr>
                <w:sz w:val="24"/>
                <w:szCs w:val="24"/>
              </w:rPr>
              <w:t>Pe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ben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u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ha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a.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Manh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, Ma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v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n L. </w:t>
            </w:r>
            <w:r w:rsidRPr="002B59FC">
              <w:rPr>
                <w:spacing w:val="-2"/>
                <w:sz w:val="24"/>
                <w:szCs w:val="24"/>
              </w:rPr>
              <w:t>1</w:t>
            </w:r>
            <w:r w:rsidRPr="002B59FC">
              <w:rPr>
                <w:sz w:val="24"/>
                <w:szCs w:val="24"/>
              </w:rPr>
              <w:t>979.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Funda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of</w:t>
            </w:r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onS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em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na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pacing w:val="-2"/>
                <w:sz w:val="24"/>
                <w:szCs w:val="24"/>
              </w:rPr>
              <w:t>y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s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pacing w:val="1"/>
                <w:sz w:val="24"/>
                <w:szCs w:val="24"/>
              </w:rPr>
              <w:t>V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z w:val="24"/>
                <w:szCs w:val="24"/>
              </w:rPr>
              <w:t>l</w:t>
            </w:r>
            <w:r w:rsidRPr="002B59FC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2B59FC">
              <w:rPr>
                <w:sz w:val="24"/>
                <w:szCs w:val="24"/>
              </w:rPr>
              <w:t>1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:</w:t>
            </w:r>
            <w:proofErr w:type="gram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 xml:space="preserve">c </w:t>
            </w:r>
            <w:r w:rsidRPr="002B59FC">
              <w:rPr>
                <w:spacing w:val="-1"/>
                <w:sz w:val="24"/>
                <w:szCs w:val="24"/>
              </w:rPr>
              <w:t>C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cep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.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The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>M</w:t>
            </w:r>
            <w:r w:rsidRPr="002B59FC">
              <w:rPr>
                <w:spacing w:val="-4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es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474" w:right="306" w:hanging="300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b. </w:t>
            </w:r>
            <w:r w:rsidRPr="002B59FC">
              <w:rPr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Mo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proofErr w:type="spellEnd"/>
            <w:r w:rsidRPr="002B59FC">
              <w:rPr>
                <w:sz w:val="24"/>
                <w:szCs w:val="24"/>
              </w:rPr>
              <w:t>, Ed</w:t>
            </w:r>
            <w:r w:rsidRPr="002B59FC">
              <w:rPr>
                <w:spacing w:val="-1"/>
                <w:sz w:val="24"/>
                <w:szCs w:val="24"/>
              </w:rPr>
              <w:t>w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d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19</w:t>
            </w:r>
            <w:r w:rsidRPr="002B59FC">
              <w:rPr>
                <w:spacing w:val="-2"/>
                <w:sz w:val="24"/>
                <w:szCs w:val="24"/>
              </w:rPr>
              <w:t>9</w:t>
            </w:r>
            <w:r w:rsidRPr="002B59FC">
              <w:rPr>
                <w:sz w:val="24"/>
                <w:szCs w:val="24"/>
              </w:rPr>
              <w:t xml:space="preserve">1. </w:t>
            </w:r>
            <w:proofErr w:type="spellStart"/>
            <w:r w:rsidRPr="002B59FC">
              <w:rPr>
                <w:spacing w:val="-3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en</w:t>
            </w:r>
            <w:r w:rsidRPr="002B59FC">
              <w:rPr>
                <w:spacing w:val="-2"/>
                <w:sz w:val="24"/>
                <w:szCs w:val="24"/>
              </w:rPr>
              <w:t>g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ar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k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dan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z w:val="24"/>
                <w:szCs w:val="24"/>
              </w:rPr>
              <w:t>can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an</w:t>
            </w:r>
            <w:proofErr w:type="spellEnd"/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ansp</w:t>
            </w:r>
            <w:r w:rsidRPr="002B59FC">
              <w:rPr>
                <w:spacing w:val="-2"/>
                <w:sz w:val="24"/>
                <w:szCs w:val="24"/>
              </w:rPr>
              <w:t>o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si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z w:val="24"/>
                <w:szCs w:val="24"/>
              </w:rPr>
              <w:t>h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B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asa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Joh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 xml:space="preserve">n </w:t>
            </w:r>
            <w:r w:rsidRPr="002B59FC">
              <w:rPr>
                <w:spacing w:val="-1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 xml:space="preserve">. </w:t>
            </w:r>
            <w:proofErr w:type="spellStart"/>
            <w:r w:rsidRPr="002B59FC">
              <w:rPr>
                <w:spacing w:val="-1"/>
                <w:sz w:val="24"/>
                <w:szCs w:val="24"/>
              </w:rPr>
              <w:t>H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2"/>
                <w:sz w:val="24"/>
                <w:szCs w:val="24"/>
              </w:rPr>
              <w:t>n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proofErr w:type="spellEnd"/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3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 xml:space="preserve">a: </w:t>
            </w:r>
            <w:proofErr w:type="spellStart"/>
            <w:r w:rsidRPr="002B59FC">
              <w:rPr>
                <w:sz w:val="24"/>
                <w:szCs w:val="24"/>
              </w:rPr>
              <w:t>Pene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l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gg</w:t>
            </w:r>
            <w:r w:rsidRPr="002B59FC">
              <w:rPr>
                <w:sz w:val="24"/>
                <w:szCs w:val="24"/>
              </w:rPr>
              <w:t>a</w:t>
            </w:r>
            <w:proofErr w:type="spellEnd"/>
            <w:r w:rsidRPr="002B59FC">
              <w:rPr>
                <w:sz w:val="24"/>
                <w:szCs w:val="24"/>
              </w:rPr>
              <w:t>.</w:t>
            </w:r>
          </w:p>
          <w:p w:rsidR="000E05CA" w:rsidRPr="002B59FC" w:rsidRDefault="003C3E1E" w:rsidP="002B59FC">
            <w:pPr>
              <w:ind w:left="174"/>
              <w:rPr>
                <w:sz w:val="24"/>
                <w:szCs w:val="24"/>
              </w:rPr>
            </w:pPr>
            <w:r w:rsidRPr="002B59FC">
              <w:rPr>
                <w:sz w:val="24"/>
                <w:szCs w:val="24"/>
              </w:rPr>
              <w:t xml:space="preserve">c. </w:t>
            </w:r>
            <w:r w:rsidRPr="002B59FC">
              <w:rPr>
                <w:spacing w:val="37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Sa</w:t>
            </w:r>
            <w:r w:rsidRPr="002B59FC">
              <w:rPr>
                <w:spacing w:val="1"/>
                <w:sz w:val="24"/>
                <w:szCs w:val="24"/>
              </w:rPr>
              <w:t>li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 xml:space="preserve">, </w:t>
            </w:r>
            <w:r w:rsidRPr="002B59FC">
              <w:rPr>
                <w:spacing w:val="-1"/>
                <w:sz w:val="24"/>
                <w:szCs w:val="24"/>
              </w:rPr>
              <w:t>A</w:t>
            </w:r>
            <w:r w:rsidRPr="002B59FC">
              <w:rPr>
                <w:sz w:val="24"/>
                <w:szCs w:val="24"/>
              </w:rPr>
              <w:t>bbas, 2</w:t>
            </w:r>
            <w:r w:rsidRPr="002B59FC">
              <w:rPr>
                <w:spacing w:val="-2"/>
                <w:sz w:val="24"/>
                <w:szCs w:val="24"/>
              </w:rPr>
              <w:t>0</w:t>
            </w:r>
            <w:r w:rsidRPr="002B59FC">
              <w:rPr>
                <w:sz w:val="24"/>
                <w:szCs w:val="24"/>
              </w:rPr>
              <w:t xml:space="preserve">00, </w:t>
            </w:r>
            <w:proofErr w:type="spellStart"/>
            <w:r w:rsidRPr="002B59FC">
              <w:rPr>
                <w:spacing w:val="-2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an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e</w:t>
            </w:r>
            <w:r w:rsidRPr="002B59FC">
              <w:rPr>
                <w:spacing w:val="-4"/>
                <w:sz w:val="24"/>
                <w:szCs w:val="24"/>
              </w:rPr>
              <w:t>m</w:t>
            </w:r>
            <w:r w:rsidRPr="002B59FC">
              <w:rPr>
                <w:sz w:val="24"/>
                <w:szCs w:val="24"/>
              </w:rPr>
              <w:t>en</w:t>
            </w:r>
            <w:proofErr w:type="spellEnd"/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2"/>
                <w:sz w:val="24"/>
                <w:szCs w:val="24"/>
              </w:rPr>
              <w:t>T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ans</w:t>
            </w:r>
            <w:r w:rsidRPr="002B59FC">
              <w:rPr>
                <w:spacing w:val="-2"/>
                <w:sz w:val="24"/>
                <w:szCs w:val="24"/>
              </w:rPr>
              <w:t>p</w:t>
            </w:r>
            <w:r w:rsidRPr="002B59FC">
              <w:rPr>
                <w:sz w:val="24"/>
                <w:szCs w:val="24"/>
              </w:rPr>
              <w:t>o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1"/>
                <w:sz w:val="24"/>
                <w:szCs w:val="24"/>
              </w:rPr>
              <w:t>t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proofErr w:type="spellEnd"/>
            <w:r w:rsidRPr="002B59FC">
              <w:rPr>
                <w:sz w:val="24"/>
                <w:szCs w:val="24"/>
              </w:rPr>
              <w:t>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r w:rsidRPr="002B59FC">
              <w:rPr>
                <w:sz w:val="24"/>
                <w:szCs w:val="24"/>
              </w:rPr>
              <w:t>Ja</w:t>
            </w:r>
            <w:r w:rsidRPr="002B59FC">
              <w:rPr>
                <w:spacing w:val="-2"/>
                <w:sz w:val="24"/>
                <w:szCs w:val="24"/>
              </w:rPr>
              <w:t>k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rt</w:t>
            </w:r>
            <w:r w:rsidRPr="002B59FC">
              <w:rPr>
                <w:sz w:val="24"/>
                <w:szCs w:val="24"/>
              </w:rPr>
              <w:t>a,</w:t>
            </w:r>
            <w:r w:rsidRPr="002B59F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Pen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b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t</w:t>
            </w:r>
            <w:proofErr w:type="spellEnd"/>
            <w:r w:rsidRPr="002B59FC">
              <w:rPr>
                <w:spacing w:val="1"/>
                <w:sz w:val="24"/>
                <w:szCs w:val="24"/>
              </w:rPr>
              <w:t xml:space="preserve"> </w:t>
            </w:r>
            <w:r w:rsidRPr="002B59FC">
              <w:rPr>
                <w:spacing w:val="-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a</w:t>
            </w:r>
            <w:r w:rsidRPr="002B59FC">
              <w:rPr>
                <w:spacing w:val="1"/>
                <w:sz w:val="24"/>
                <w:szCs w:val="24"/>
              </w:rPr>
              <w:t>j</w:t>
            </w:r>
            <w:r w:rsidRPr="002B59FC">
              <w:rPr>
                <w:sz w:val="24"/>
                <w:szCs w:val="24"/>
              </w:rPr>
              <w:t>a</w:t>
            </w:r>
          </w:p>
          <w:p w:rsidR="000E05CA" w:rsidRPr="002B59FC" w:rsidRDefault="003C3E1E" w:rsidP="002B59FC">
            <w:pPr>
              <w:ind w:left="474"/>
              <w:rPr>
                <w:sz w:val="24"/>
                <w:szCs w:val="24"/>
              </w:rPr>
            </w:pPr>
            <w:proofErr w:type="spellStart"/>
            <w:r w:rsidRPr="002B59FC">
              <w:rPr>
                <w:spacing w:val="-1"/>
                <w:sz w:val="24"/>
                <w:szCs w:val="24"/>
              </w:rPr>
              <w:t>G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z w:val="24"/>
                <w:szCs w:val="24"/>
              </w:rPr>
              <w:t>a</w:t>
            </w:r>
            <w:r w:rsidRPr="002B59FC">
              <w:rPr>
                <w:spacing w:val="-1"/>
                <w:sz w:val="24"/>
                <w:szCs w:val="24"/>
              </w:rPr>
              <w:t>f</w:t>
            </w:r>
            <w:r w:rsidRPr="002B59FC">
              <w:rPr>
                <w:spacing w:val="1"/>
                <w:sz w:val="24"/>
                <w:szCs w:val="24"/>
              </w:rPr>
              <w:t>i</w:t>
            </w:r>
            <w:r w:rsidRPr="002B59FC">
              <w:rPr>
                <w:sz w:val="24"/>
                <w:szCs w:val="24"/>
              </w:rPr>
              <w:t>ndo</w:t>
            </w:r>
            <w:proofErr w:type="spellEnd"/>
            <w:r w:rsidRPr="002B59FC">
              <w:rPr>
                <w:sz w:val="24"/>
                <w:szCs w:val="24"/>
              </w:rPr>
              <w:t xml:space="preserve"> </w:t>
            </w:r>
            <w:proofErr w:type="spellStart"/>
            <w:r w:rsidRPr="002B59FC">
              <w:rPr>
                <w:sz w:val="24"/>
                <w:szCs w:val="24"/>
              </w:rPr>
              <w:t>P</w:t>
            </w:r>
            <w:r w:rsidRPr="002B59FC">
              <w:rPr>
                <w:spacing w:val="-2"/>
                <w:sz w:val="24"/>
                <w:szCs w:val="24"/>
              </w:rPr>
              <w:t>e</w:t>
            </w:r>
            <w:r w:rsidRPr="002B59FC">
              <w:rPr>
                <w:spacing w:val="1"/>
                <w:sz w:val="24"/>
                <w:szCs w:val="24"/>
              </w:rPr>
              <w:t>r</w:t>
            </w:r>
            <w:r w:rsidRPr="002B59FC">
              <w:rPr>
                <w:spacing w:val="-2"/>
                <w:sz w:val="24"/>
                <w:szCs w:val="24"/>
              </w:rPr>
              <w:t>s</w:t>
            </w:r>
            <w:r w:rsidRPr="002B59FC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0E05CA" w:rsidRPr="002B59FC">
        <w:trPr>
          <w:trHeight w:hRule="exact" w:val="5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581" w:right="580"/>
              <w:jc w:val="center"/>
              <w:rPr>
                <w:sz w:val="24"/>
                <w:szCs w:val="24"/>
              </w:rPr>
            </w:pPr>
            <w:r w:rsidRPr="002B59FC">
              <w:rPr>
                <w:spacing w:val="1"/>
                <w:w w:val="99"/>
                <w:sz w:val="24"/>
                <w:szCs w:val="24"/>
              </w:rPr>
              <w:t>1</w:t>
            </w:r>
            <w:r w:rsidRPr="002B59FC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3C3E1E" w:rsidP="002B59FC">
            <w:pPr>
              <w:ind w:left="1385" w:right="1382"/>
              <w:jc w:val="center"/>
              <w:rPr>
                <w:rFonts w:eastAsia="Arial"/>
                <w:sz w:val="24"/>
                <w:szCs w:val="24"/>
              </w:rPr>
            </w:pPr>
            <w:r w:rsidRPr="002B59FC">
              <w:rPr>
                <w:rFonts w:eastAsia="Arial"/>
                <w:spacing w:val="-1"/>
                <w:sz w:val="24"/>
                <w:szCs w:val="24"/>
              </w:rPr>
              <w:t>UA</w:t>
            </w:r>
            <w:r w:rsidRPr="002B59FC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5CA" w:rsidRPr="002B59FC" w:rsidRDefault="000E05CA" w:rsidP="002B59FC">
            <w:pPr>
              <w:rPr>
                <w:sz w:val="24"/>
                <w:szCs w:val="24"/>
              </w:rPr>
            </w:pPr>
          </w:p>
        </w:tc>
      </w:tr>
    </w:tbl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5520"/>
        <w:rPr>
          <w:rFonts w:eastAsia="Arial"/>
          <w:sz w:val="24"/>
          <w:szCs w:val="24"/>
        </w:rPr>
      </w:pPr>
      <w:r w:rsidRPr="002B59FC">
        <w:rPr>
          <w:rFonts w:eastAsia="Arial"/>
          <w:spacing w:val="-1"/>
          <w:sz w:val="24"/>
          <w:szCs w:val="24"/>
        </w:rPr>
        <w:t>B</w:t>
      </w:r>
      <w:r w:rsidRPr="002B59FC">
        <w:rPr>
          <w:rFonts w:eastAsia="Arial"/>
          <w:sz w:val="24"/>
          <w:szCs w:val="24"/>
        </w:rPr>
        <w:t>andun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z w:val="24"/>
          <w:szCs w:val="24"/>
        </w:rPr>
        <w:t xml:space="preserve">, </w:t>
      </w:r>
      <w:r w:rsidR="002B59FC" w:rsidRPr="002B59FC">
        <w:rPr>
          <w:rFonts w:eastAsia="Arial"/>
          <w:sz w:val="24"/>
          <w:szCs w:val="24"/>
        </w:rPr>
        <w:t xml:space="preserve">26 </w:t>
      </w:r>
      <w:proofErr w:type="spellStart"/>
      <w:r w:rsidR="002B59FC" w:rsidRPr="002B59FC">
        <w:rPr>
          <w:rFonts w:eastAsia="Arial"/>
          <w:sz w:val="24"/>
          <w:szCs w:val="24"/>
        </w:rPr>
        <w:t>Agustus</w:t>
      </w:r>
      <w:proofErr w:type="spellEnd"/>
      <w:r w:rsidR="002B59FC" w:rsidRPr="002B59FC">
        <w:rPr>
          <w:rFonts w:eastAsia="Arial"/>
          <w:sz w:val="24"/>
          <w:szCs w:val="24"/>
        </w:rPr>
        <w:t xml:space="preserve"> 2017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5520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spacing w:val="-1"/>
          <w:sz w:val="24"/>
          <w:szCs w:val="24"/>
        </w:rPr>
        <w:t>D</w:t>
      </w:r>
      <w:r w:rsidRPr="002B59FC">
        <w:rPr>
          <w:rFonts w:eastAsia="Arial"/>
          <w:sz w:val="24"/>
          <w:szCs w:val="24"/>
        </w:rPr>
        <w:t>osen</w:t>
      </w:r>
      <w:proofErr w:type="spellEnd"/>
      <w:r w:rsidRPr="002B59FC">
        <w:rPr>
          <w:rFonts w:eastAsia="Arial"/>
          <w:spacing w:val="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P</w:t>
      </w:r>
      <w:r w:rsidRPr="002B59FC">
        <w:rPr>
          <w:rFonts w:eastAsia="Arial"/>
          <w:sz w:val="24"/>
          <w:szCs w:val="24"/>
        </w:rPr>
        <w:t>en</w:t>
      </w:r>
      <w:r w:rsidRPr="002B59FC">
        <w:rPr>
          <w:rFonts w:eastAsia="Arial"/>
          <w:spacing w:val="2"/>
          <w:sz w:val="24"/>
          <w:szCs w:val="24"/>
        </w:rPr>
        <w:t>g</w:t>
      </w:r>
      <w:r w:rsidRPr="002B59FC">
        <w:rPr>
          <w:rFonts w:eastAsia="Arial"/>
          <w:spacing w:val="-3"/>
          <w:sz w:val="24"/>
          <w:szCs w:val="24"/>
        </w:rPr>
        <w:t>a</w:t>
      </w:r>
      <w:r w:rsidRPr="002B59FC">
        <w:rPr>
          <w:rFonts w:eastAsia="Arial"/>
          <w:spacing w:val="1"/>
          <w:sz w:val="24"/>
          <w:szCs w:val="24"/>
        </w:rPr>
        <w:t>m</w:t>
      </w:r>
      <w:r w:rsidRPr="002B59FC">
        <w:rPr>
          <w:rFonts w:eastAsia="Arial"/>
          <w:sz w:val="24"/>
          <w:szCs w:val="24"/>
        </w:rPr>
        <w:t>p</w:t>
      </w:r>
      <w:r w:rsidRPr="002B59FC">
        <w:rPr>
          <w:rFonts w:eastAsia="Arial"/>
          <w:spacing w:val="-3"/>
          <w:sz w:val="24"/>
          <w:szCs w:val="24"/>
        </w:rPr>
        <w:t>u</w:t>
      </w:r>
      <w:proofErr w:type="spellEnd"/>
      <w:r w:rsidRPr="002B59FC">
        <w:rPr>
          <w:rFonts w:eastAsia="Arial"/>
          <w:sz w:val="24"/>
          <w:szCs w:val="24"/>
        </w:rPr>
        <w:t>,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2B59FC" w:rsidP="002B59FC">
      <w:pPr>
        <w:ind w:left="5520" w:right="1410"/>
        <w:rPr>
          <w:rFonts w:eastAsia="Arial"/>
          <w:sz w:val="24"/>
          <w:szCs w:val="24"/>
        </w:rPr>
      </w:pPr>
      <w:proofErr w:type="spellStart"/>
      <w:r w:rsidRPr="002B59FC">
        <w:rPr>
          <w:rFonts w:eastAsia="Arial"/>
          <w:spacing w:val="-1"/>
          <w:sz w:val="24"/>
          <w:szCs w:val="24"/>
        </w:rPr>
        <w:t>Darfial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 </w:t>
      </w:r>
      <w:proofErr w:type="spellStart"/>
      <w:r w:rsidRPr="002B59FC">
        <w:rPr>
          <w:rFonts w:eastAsia="Arial"/>
          <w:spacing w:val="-1"/>
          <w:sz w:val="24"/>
          <w:szCs w:val="24"/>
        </w:rPr>
        <w:t>Guslan</w:t>
      </w:r>
      <w:proofErr w:type="spellEnd"/>
      <w:r w:rsidRPr="002B59FC">
        <w:rPr>
          <w:rFonts w:eastAsia="Arial"/>
          <w:spacing w:val="-1"/>
          <w:sz w:val="24"/>
          <w:szCs w:val="24"/>
        </w:rPr>
        <w:t xml:space="preserve">. </w:t>
      </w:r>
      <w:proofErr w:type="gramStart"/>
      <w:r w:rsidRPr="002B59FC">
        <w:rPr>
          <w:rFonts w:eastAsia="Arial"/>
          <w:spacing w:val="-1"/>
          <w:sz w:val="24"/>
          <w:szCs w:val="24"/>
        </w:rPr>
        <w:t>ST.,MT</w:t>
      </w:r>
      <w:proofErr w:type="gramEnd"/>
      <w:r w:rsidR="003C3E1E" w:rsidRPr="002B59FC">
        <w:rPr>
          <w:rFonts w:eastAsia="Arial"/>
          <w:sz w:val="24"/>
          <w:szCs w:val="24"/>
        </w:rPr>
        <w:t xml:space="preserve"> </w:t>
      </w:r>
      <w:r w:rsidR="003C3E1E" w:rsidRPr="002B59FC">
        <w:rPr>
          <w:rFonts w:eastAsia="Arial"/>
          <w:spacing w:val="-1"/>
          <w:sz w:val="24"/>
          <w:szCs w:val="24"/>
        </w:rPr>
        <w:t>N</w:t>
      </w:r>
      <w:r w:rsidR="003C3E1E" w:rsidRPr="002B59FC">
        <w:rPr>
          <w:rFonts w:eastAsia="Arial"/>
          <w:spacing w:val="1"/>
          <w:sz w:val="24"/>
          <w:szCs w:val="24"/>
        </w:rPr>
        <w:t>I</w:t>
      </w:r>
      <w:r w:rsidR="003C3E1E" w:rsidRPr="002B59FC">
        <w:rPr>
          <w:rFonts w:eastAsia="Arial"/>
          <w:spacing w:val="-1"/>
          <w:sz w:val="24"/>
          <w:szCs w:val="24"/>
        </w:rPr>
        <w:t>K</w:t>
      </w:r>
      <w:r w:rsidR="003C3E1E" w:rsidRPr="002B59FC">
        <w:rPr>
          <w:rFonts w:eastAsia="Arial"/>
          <w:sz w:val="24"/>
          <w:szCs w:val="24"/>
        </w:rPr>
        <w:t>:</w:t>
      </w: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0E05CA" w:rsidP="002B59FC">
      <w:pPr>
        <w:rPr>
          <w:sz w:val="24"/>
          <w:szCs w:val="24"/>
        </w:rPr>
      </w:pPr>
    </w:p>
    <w:p w:rsidR="000E05CA" w:rsidRPr="002B59FC" w:rsidRDefault="003C3E1E" w:rsidP="002B59FC">
      <w:pPr>
        <w:ind w:left="4180" w:right="4861"/>
        <w:jc w:val="center"/>
        <w:rPr>
          <w:rFonts w:eastAsia="Calibri"/>
          <w:sz w:val="24"/>
          <w:szCs w:val="24"/>
        </w:rPr>
      </w:pPr>
      <w:r w:rsidRPr="002B59FC">
        <w:rPr>
          <w:rFonts w:eastAsia="Calibri"/>
          <w:sz w:val="24"/>
          <w:szCs w:val="24"/>
        </w:rPr>
        <w:t>7</w:t>
      </w:r>
    </w:p>
    <w:sectPr w:rsidR="000E05CA" w:rsidRPr="002B59FC">
      <w:footerReference w:type="default" r:id="rId12"/>
      <w:pgSz w:w="11920" w:h="16840"/>
      <w:pgMar w:top="1320" w:right="100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55D" w:rsidRDefault="0032355D">
      <w:r>
        <w:separator/>
      </w:r>
    </w:p>
  </w:endnote>
  <w:endnote w:type="continuationSeparator" w:id="0">
    <w:p w:rsidR="0032355D" w:rsidRDefault="0032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1DA" w:rsidRDefault="008361D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3719195</wp:posOffset>
              </wp:positionH>
              <wp:positionV relativeFrom="page">
                <wp:posOffset>10085070</wp:posOffset>
              </wp:positionV>
              <wp:extent cx="121920" cy="16573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1DA" w:rsidRDefault="008361DA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61AB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85pt;margin-top:794.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" filled="f" stroked="f">
              <v:textbox inset="0,0,0,0">
                <w:txbxContent>
                  <w:p w:rsidR="008361DA" w:rsidRDefault="008361DA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C61AB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1DA" w:rsidRDefault="008361DA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1DA" w:rsidRDefault="008361D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55D" w:rsidRDefault="0032355D">
      <w:r>
        <w:separator/>
      </w:r>
    </w:p>
  </w:footnote>
  <w:footnote w:type="continuationSeparator" w:id="0">
    <w:p w:rsidR="0032355D" w:rsidRDefault="0032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6D1"/>
    <w:multiLevelType w:val="hybridMultilevel"/>
    <w:tmpl w:val="F4249842"/>
    <w:lvl w:ilvl="0" w:tplc="DE9A3EFE">
      <w:start w:val="1"/>
      <w:numFmt w:val="lowerLetter"/>
      <w:lvlText w:val="%1.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" w15:restartNumberingAfterBreak="0">
    <w:nsid w:val="2FDB32E2"/>
    <w:multiLevelType w:val="hybridMultilevel"/>
    <w:tmpl w:val="8E6064D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5FB574B3"/>
    <w:multiLevelType w:val="multilevel"/>
    <w:tmpl w:val="A99C4E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5F5426"/>
    <w:multiLevelType w:val="hybridMultilevel"/>
    <w:tmpl w:val="E272CA68"/>
    <w:lvl w:ilvl="0" w:tplc="04090019">
      <w:start w:val="1"/>
      <w:numFmt w:val="lowerLetter"/>
      <w:lvlText w:val="%1."/>
      <w:lvlJc w:val="left"/>
      <w:pPr>
        <w:ind w:left="1247" w:hanging="360"/>
      </w:pPr>
    </w:lvl>
    <w:lvl w:ilvl="1" w:tplc="04090019" w:tentative="1">
      <w:start w:val="1"/>
      <w:numFmt w:val="lowerLetter"/>
      <w:lvlText w:val="%2."/>
      <w:lvlJc w:val="left"/>
      <w:pPr>
        <w:ind w:left="1967" w:hanging="360"/>
      </w:pPr>
    </w:lvl>
    <w:lvl w:ilvl="2" w:tplc="0409001B" w:tentative="1">
      <w:start w:val="1"/>
      <w:numFmt w:val="lowerRoman"/>
      <w:lvlText w:val="%3."/>
      <w:lvlJc w:val="right"/>
      <w:pPr>
        <w:ind w:left="2687" w:hanging="180"/>
      </w:pPr>
    </w:lvl>
    <w:lvl w:ilvl="3" w:tplc="0409000F" w:tentative="1">
      <w:start w:val="1"/>
      <w:numFmt w:val="decimal"/>
      <w:lvlText w:val="%4."/>
      <w:lvlJc w:val="left"/>
      <w:pPr>
        <w:ind w:left="3407" w:hanging="360"/>
      </w:pPr>
    </w:lvl>
    <w:lvl w:ilvl="4" w:tplc="04090019" w:tentative="1">
      <w:start w:val="1"/>
      <w:numFmt w:val="lowerLetter"/>
      <w:lvlText w:val="%5."/>
      <w:lvlJc w:val="left"/>
      <w:pPr>
        <w:ind w:left="4127" w:hanging="360"/>
      </w:pPr>
    </w:lvl>
    <w:lvl w:ilvl="5" w:tplc="0409001B" w:tentative="1">
      <w:start w:val="1"/>
      <w:numFmt w:val="lowerRoman"/>
      <w:lvlText w:val="%6."/>
      <w:lvlJc w:val="right"/>
      <w:pPr>
        <w:ind w:left="4847" w:hanging="180"/>
      </w:pPr>
    </w:lvl>
    <w:lvl w:ilvl="6" w:tplc="0409000F" w:tentative="1">
      <w:start w:val="1"/>
      <w:numFmt w:val="decimal"/>
      <w:lvlText w:val="%7."/>
      <w:lvlJc w:val="left"/>
      <w:pPr>
        <w:ind w:left="5567" w:hanging="360"/>
      </w:pPr>
    </w:lvl>
    <w:lvl w:ilvl="7" w:tplc="04090019" w:tentative="1">
      <w:start w:val="1"/>
      <w:numFmt w:val="lowerLetter"/>
      <w:lvlText w:val="%8."/>
      <w:lvlJc w:val="left"/>
      <w:pPr>
        <w:ind w:left="6287" w:hanging="360"/>
      </w:pPr>
    </w:lvl>
    <w:lvl w:ilvl="8" w:tplc="0409001B" w:tentative="1">
      <w:start w:val="1"/>
      <w:numFmt w:val="lowerRoman"/>
      <w:lvlText w:val="%9."/>
      <w:lvlJc w:val="right"/>
      <w:pPr>
        <w:ind w:left="700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CA"/>
    <w:rsid w:val="000E05CA"/>
    <w:rsid w:val="0013530C"/>
    <w:rsid w:val="001E5D56"/>
    <w:rsid w:val="002B59FC"/>
    <w:rsid w:val="0032355D"/>
    <w:rsid w:val="0032663F"/>
    <w:rsid w:val="003C3E1E"/>
    <w:rsid w:val="005C61AB"/>
    <w:rsid w:val="008361DA"/>
    <w:rsid w:val="00C41467"/>
    <w:rsid w:val="00F43B71"/>
    <w:rsid w:val="00F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A4A80-35CB-4BAE-8FF8-008E9BCF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2017-08-26T05:35:00Z</dcterms:created>
  <dcterms:modified xsi:type="dcterms:W3CDTF">2017-08-26T13:11:00Z</dcterms:modified>
</cp:coreProperties>
</file>